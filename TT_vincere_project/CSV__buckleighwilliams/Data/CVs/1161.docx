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7"/>
          <w:szCs w:val="17"/>
        </w:rPr>
        <w:jc w:val="left"/>
        <w:spacing w:before="3" w:lineRule="exact" w:line="160"/>
        <w:sectPr>
          <w:pgSz w:w="11900" w:h="16840"/>
          <w:pgMar w:top="1580" w:bottom="280" w:left="1320" w:right="1340"/>
        </w:sectPr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49"/>
      </w:pPr>
      <w:r>
        <w:pict>
          <v:shape type="#_x0000_t75" style="width:86.927pt;height:88.4257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19"/>
      </w:pPr>
      <w:r>
        <w:rPr>
          <w:rFonts w:cs="Calibri" w:hAnsi="Calibri" w:eastAsia="Calibri" w:ascii="Calibri"/>
          <w:b/>
          <w:w w:val="99"/>
          <w:sz w:val="24"/>
          <w:szCs w:val="24"/>
        </w:rPr>
      </w:r>
      <w:r>
        <w:rPr>
          <w:rFonts w:cs="Calibri" w:hAnsi="Calibri" w:eastAsia="Calibri" w:ascii="Calibri"/>
          <w:b/>
          <w:w w:val="99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b/>
          <w:w w:val="99"/>
          <w:sz w:val="24"/>
          <w:szCs w:val="24"/>
          <w:u w:val="single" w:color="000000"/>
        </w:rPr>
      </w:r>
      <w:r>
        <w:rPr>
          <w:rFonts w:cs="Calibri" w:hAnsi="Calibri" w:eastAsia="Calibri" w:ascii="Calibri"/>
          <w:b/>
          <w:w w:val="100"/>
          <w:sz w:val="24"/>
          <w:szCs w:val="24"/>
          <w:u w:val="single" w:color="000000"/>
        </w:rPr>
        <w:t>DOB:</w:t>
      </w:r>
      <w:r>
        <w:rPr>
          <w:rFonts w:cs="Calibri" w:hAnsi="Calibri" w:eastAsia="Calibri" w:ascii="Calibri"/>
          <w:b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b/>
          <w:w w:val="99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b/>
          <w:w w:val="99"/>
          <w:sz w:val="24"/>
          <w:szCs w:val="24"/>
        </w:rPr>
      </w:r>
      <w:r>
        <w:rPr>
          <w:rFonts w:cs="Calibri" w:hAnsi="Calibri" w:eastAsia="Calibri" w:ascii="Calibri"/>
          <w:w w:val="100"/>
          <w:sz w:val="24"/>
          <w:szCs w:val="24"/>
        </w:rPr>
      </w:r>
    </w:p>
    <w:p>
      <w:pPr>
        <w:rPr>
          <w:rFonts w:cs="Sakkal Majalla" w:hAnsi="Sakkal Majalla" w:eastAsia="Sakkal Majalla" w:ascii="Sakkal Majalla"/>
          <w:sz w:val="24"/>
          <w:szCs w:val="24"/>
        </w:rPr>
        <w:jc w:val="left"/>
        <w:spacing w:before="53"/>
        <w:ind w:left="119"/>
      </w:pPr>
      <w:r>
        <w:rPr>
          <w:rFonts w:cs="Sakkal Majalla" w:hAnsi="Sakkal Majalla" w:eastAsia="Sakkal Majalla" w:ascii="Sakkal Majalla"/>
          <w:spacing w:val="0"/>
          <w:w w:val="125"/>
          <w:sz w:val="24"/>
          <w:szCs w:val="24"/>
        </w:rPr>
        <w:t>16/08/1959</w:t>
      </w:r>
      <w:r>
        <w:rPr>
          <w:rFonts w:cs="Sakkal Majalla" w:hAnsi="Sakkal Majalla" w:eastAsia="Sakkal Majalla" w:ascii="Sakkal Majalla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19"/>
      </w:pPr>
      <w:r>
        <w:rPr>
          <w:rFonts w:cs="Calibri" w:hAnsi="Calibri" w:eastAsia="Calibri" w:ascii="Calibri"/>
          <w:b/>
          <w:w w:val="99"/>
          <w:sz w:val="24"/>
          <w:szCs w:val="24"/>
        </w:rPr>
      </w:r>
      <w:r>
        <w:rPr>
          <w:rFonts w:cs="Calibri" w:hAnsi="Calibri" w:eastAsia="Calibri" w:ascii="Calibri"/>
          <w:b/>
          <w:w w:val="99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b/>
          <w:w w:val="99"/>
          <w:sz w:val="24"/>
          <w:szCs w:val="24"/>
          <w:u w:val="single" w:color="000000"/>
        </w:rPr>
      </w:r>
      <w:r>
        <w:rPr>
          <w:rFonts w:cs="Calibri" w:hAnsi="Calibri" w:eastAsia="Calibri" w:ascii="Calibri"/>
          <w:b/>
          <w:w w:val="100"/>
          <w:sz w:val="24"/>
          <w:szCs w:val="24"/>
          <w:u w:val="single" w:color="000000"/>
        </w:rPr>
        <w:t>Add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  <w:u w:val="single" w:color="000000"/>
        </w:rPr>
        <w:t>r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single" w:color="000000"/>
        </w:rPr>
        <w:t>ess: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  <w:u w:val="single" w:color="000000"/>
        </w:rPr>
      </w:r>
      <w:r>
        <w:rPr>
          <w:rFonts w:cs="Calibri" w:hAnsi="Calibri" w:eastAsia="Calibri" w:ascii="Calibri"/>
          <w:b/>
          <w:spacing w:val="0"/>
          <w:w w:val="99"/>
          <w:sz w:val="24"/>
          <w:szCs w:val="24"/>
          <w:u w:val="single" w:color="000000"/>
        </w:rPr>
        <w:t> </w:t>
      </w:r>
      <w:r>
        <w:rPr>
          <w:rFonts w:cs="Calibri" w:hAnsi="Calibri" w:eastAsia="Calibri" w:ascii="Calibri"/>
          <w:b/>
          <w:spacing w:val="0"/>
          <w:w w:val="99"/>
          <w:sz w:val="24"/>
          <w:szCs w:val="24"/>
        </w:rPr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rFonts w:cs="Sakkal Majalla" w:hAnsi="Sakkal Majalla" w:eastAsia="Sakkal Majalla" w:ascii="Sakkal Majalla"/>
          <w:sz w:val="24"/>
          <w:szCs w:val="24"/>
        </w:rPr>
        <w:jc w:val="left"/>
        <w:spacing w:before="53"/>
        <w:ind w:left="119" w:right="-70"/>
      </w:pPr>
      <w:r>
        <w:rPr>
          <w:rFonts w:cs="Sakkal Majalla" w:hAnsi="Sakkal Majalla" w:eastAsia="Sakkal Majalla" w:ascii="Sakkal Majalla"/>
          <w:spacing w:val="0"/>
          <w:w w:val="127"/>
          <w:sz w:val="24"/>
          <w:szCs w:val="24"/>
        </w:rPr>
        <w:t>13</w:t>
      </w:r>
      <w:r>
        <w:rPr>
          <w:rFonts w:cs="Sakkal Majalla" w:hAnsi="Sakkal Majalla" w:eastAsia="Sakkal Majalla" w:ascii="Sakkal Majalla"/>
          <w:spacing w:val="4"/>
          <w:w w:val="127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27"/>
          <w:sz w:val="24"/>
          <w:szCs w:val="24"/>
        </w:rPr>
        <w:t>Cla</w:t>
      </w:r>
      <w:r>
        <w:rPr>
          <w:rFonts w:cs="Sakkal Majalla" w:hAnsi="Sakkal Majalla" w:eastAsia="Sakkal Majalla" w:ascii="Sakkal Majalla"/>
          <w:spacing w:val="-4"/>
          <w:w w:val="127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27"/>
          <w:sz w:val="24"/>
          <w:szCs w:val="24"/>
        </w:rPr>
        <w:t>endon</w:t>
      </w:r>
      <w:r>
        <w:rPr>
          <w:rFonts w:cs="Sakkal Majalla" w:hAnsi="Sakkal Majalla" w:eastAsia="Sakkal Majalla" w:ascii="Sakkal Majalla"/>
          <w:spacing w:val="31"/>
          <w:w w:val="127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5"/>
          <w:w w:val="121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oad</w:t>
      </w:r>
      <w:r>
        <w:rPr>
          <w:rFonts w:cs="Sakkal Majalla" w:hAnsi="Sakkal Majalla" w:eastAsia="Sakkal Majalla" w:ascii="Sakkal Majalla"/>
          <w:spacing w:val="0"/>
          <w:w w:val="100"/>
          <w:sz w:val="24"/>
          <w:szCs w:val="24"/>
        </w:rPr>
      </w:r>
    </w:p>
    <w:p>
      <w:pPr>
        <w:rPr>
          <w:rFonts w:cs="Sakkal Majalla" w:hAnsi="Sakkal Majalla" w:eastAsia="Sakkal Majalla" w:ascii="Sakkal Majalla"/>
          <w:sz w:val="24"/>
          <w:szCs w:val="24"/>
        </w:rPr>
        <w:jc w:val="left"/>
        <w:spacing w:lineRule="exact" w:line="320"/>
        <w:ind w:left="119"/>
      </w:pPr>
      <w:r>
        <w:rPr>
          <w:rFonts w:cs="Sakkal Majalla" w:hAnsi="Sakkal Majalla" w:eastAsia="Sakkal Majalla" w:ascii="Sakkal Majalla"/>
          <w:w w:val="129"/>
          <w:position w:val="6"/>
          <w:sz w:val="24"/>
          <w:szCs w:val="24"/>
        </w:rPr>
        <w:t>As</w:t>
      </w:r>
      <w:r>
        <w:rPr>
          <w:rFonts w:cs="Sakkal Majalla" w:hAnsi="Sakkal Majalla" w:eastAsia="Sakkal Majalla" w:ascii="Sakkal Majalla"/>
          <w:spacing w:val="-1"/>
          <w:w w:val="129"/>
          <w:position w:val="6"/>
          <w:sz w:val="24"/>
          <w:szCs w:val="24"/>
        </w:rPr>
        <w:t>h</w:t>
      </w:r>
      <w:r>
        <w:rPr>
          <w:rFonts w:cs="Sakkal Majalla" w:hAnsi="Sakkal Majalla" w:eastAsia="Sakkal Majalla" w:ascii="Sakkal Majalla"/>
          <w:spacing w:val="-5"/>
          <w:w w:val="134"/>
          <w:position w:val="6"/>
          <w:sz w:val="24"/>
          <w:szCs w:val="24"/>
        </w:rPr>
        <w:t>f</w:t>
      </w:r>
      <w:r>
        <w:rPr>
          <w:rFonts w:cs="Sakkal Majalla" w:hAnsi="Sakkal Majalla" w:eastAsia="Sakkal Majalla" w:ascii="Sakkal Majalla"/>
          <w:spacing w:val="0"/>
          <w:w w:val="134"/>
          <w:position w:val="6"/>
          <w:sz w:val="24"/>
          <w:szCs w:val="24"/>
        </w:rPr>
        <w:t>o</w:t>
      </w:r>
      <w:r>
        <w:rPr>
          <w:rFonts w:cs="Sakkal Majalla" w:hAnsi="Sakkal Majalla" w:eastAsia="Sakkal Majalla" w:ascii="Sakkal Majalla"/>
          <w:spacing w:val="-3"/>
          <w:w w:val="134"/>
          <w:position w:val="6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1"/>
          <w:position w:val="6"/>
          <w:sz w:val="24"/>
          <w:szCs w:val="24"/>
        </w:rPr>
        <w:t>d</w:t>
      </w:r>
      <w:r>
        <w:rPr>
          <w:rFonts w:cs="Sakkal Majalla" w:hAnsi="Sakkal Majalla" w:eastAsia="Sakkal Majalla" w:ascii="Sakkal Majalla"/>
          <w:spacing w:val="0"/>
          <w:w w:val="100"/>
          <w:position w:val="0"/>
          <w:sz w:val="24"/>
          <w:szCs w:val="24"/>
        </w:rPr>
      </w:r>
    </w:p>
    <w:p>
      <w:pPr>
        <w:rPr>
          <w:rFonts w:cs="Sakkal Majalla" w:hAnsi="Sakkal Majalla" w:eastAsia="Sakkal Majalla" w:ascii="Sakkal Majalla"/>
          <w:sz w:val="24"/>
          <w:szCs w:val="24"/>
        </w:rPr>
        <w:jc w:val="left"/>
        <w:spacing w:lineRule="exact" w:line="320"/>
        <w:ind w:left="119"/>
      </w:pPr>
      <w:r>
        <w:rPr>
          <w:rFonts w:cs="Sakkal Majalla" w:hAnsi="Sakkal Majalla" w:eastAsia="Sakkal Majalla" w:ascii="Sakkal Majalla"/>
          <w:w w:val="130"/>
          <w:position w:val="6"/>
          <w:sz w:val="24"/>
          <w:szCs w:val="24"/>
        </w:rPr>
        <w:t>Sur</w:t>
      </w:r>
      <w:r>
        <w:rPr>
          <w:rFonts w:cs="Sakkal Majalla" w:hAnsi="Sakkal Majalla" w:eastAsia="Sakkal Majalla" w:ascii="Sakkal Majalla"/>
          <w:spacing w:val="-3"/>
          <w:w w:val="130"/>
          <w:position w:val="6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-2"/>
          <w:w w:val="140"/>
          <w:position w:val="6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0"/>
          <w:w w:val="126"/>
          <w:position w:val="6"/>
          <w:sz w:val="24"/>
          <w:szCs w:val="24"/>
        </w:rPr>
        <w:t>y</w:t>
      </w:r>
      <w:r>
        <w:rPr>
          <w:rFonts w:cs="Sakkal Majalla" w:hAnsi="Sakkal Majalla" w:eastAsia="Sakkal Majalla" w:ascii="Sakkal Majalla"/>
          <w:spacing w:val="0"/>
          <w:w w:val="100"/>
          <w:position w:val="0"/>
          <w:sz w:val="24"/>
          <w:szCs w:val="24"/>
        </w:rPr>
      </w:r>
    </w:p>
    <w:p>
      <w:pPr>
        <w:rPr>
          <w:rFonts w:cs="Sakkal Majalla" w:hAnsi="Sakkal Majalla" w:eastAsia="Sakkal Majalla" w:ascii="Sakkal Majalla"/>
          <w:sz w:val="24"/>
          <w:szCs w:val="24"/>
        </w:rPr>
        <w:jc w:val="left"/>
        <w:spacing w:lineRule="exact" w:line="260"/>
        <w:ind w:left="119"/>
      </w:pPr>
      <w:r>
        <w:rPr>
          <w:rFonts w:cs="Sakkal Majalla" w:hAnsi="Sakkal Majalla" w:eastAsia="Sakkal Majalla" w:ascii="Sakkal Majalla"/>
          <w:spacing w:val="0"/>
          <w:w w:val="127"/>
          <w:position w:val="1"/>
          <w:sz w:val="24"/>
          <w:szCs w:val="24"/>
        </w:rPr>
        <w:t>TW15</w:t>
      </w:r>
      <w:r>
        <w:rPr>
          <w:rFonts w:cs="Sakkal Majalla" w:hAnsi="Sakkal Majalla" w:eastAsia="Sakkal Majalla" w:ascii="Sakkal Majalla"/>
          <w:spacing w:val="8"/>
          <w:w w:val="127"/>
          <w:position w:val="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21"/>
          <w:position w:val="1"/>
          <w:sz w:val="24"/>
          <w:szCs w:val="24"/>
        </w:rPr>
        <w:t>2</w:t>
      </w:r>
      <w:r>
        <w:rPr>
          <w:rFonts w:cs="Sakkal Majalla" w:hAnsi="Sakkal Majalla" w:eastAsia="Sakkal Majalla" w:ascii="Sakkal Majalla"/>
          <w:spacing w:val="5"/>
          <w:w w:val="121"/>
          <w:position w:val="1"/>
          <w:sz w:val="24"/>
          <w:szCs w:val="24"/>
        </w:rPr>
        <w:t>Q</w:t>
      </w:r>
      <w:r>
        <w:rPr>
          <w:rFonts w:cs="Sakkal Majalla" w:hAnsi="Sakkal Majalla" w:eastAsia="Sakkal Majalla" w:ascii="Sakkal Majalla"/>
          <w:spacing w:val="0"/>
          <w:w w:val="167"/>
          <w:position w:val="1"/>
          <w:sz w:val="24"/>
          <w:szCs w:val="24"/>
        </w:rPr>
        <w:t>J</w:t>
      </w:r>
      <w:r>
        <w:rPr>
          <w:rFonts w:cs="Sakkal Majalla" w:hAnsi="Sakkal Majalla" w:eastAsia="Sakkal Majalla" w:ascii="Sakkal Majalla"/>
          <w:spacing w:val="0"/>
          <w:w w:val="100"/>
          <w:position w:val="0"/>
          <w:sz w:val="24"/>
          <w:szCs w:val="24"/>
        </w:rPr>
      </w:r>
    </w:p>
    <w:p>
      <w:pPr>
        <w:rPr>
          <w:rFonts w:cs="Sakkal Majalla" w:hAnsi="Sakkal Majalla" w:eastAsia="Sakkal Majalla" w:ascii="Sakkal Majalla"/>
          <w:sz w:val="36"/>
          <w:szCs w:val="36"/>
        </w:rPr>
        <w:jc w:val="center"/>
        <w:spacing w:before="11"/>
        <w:ind w:left="193" w:right="3984"/>
      </w:pPr>
      <w:r>
        <w:br w:type="column"/>
      </w:r>
      <w:r>
        <w:rPr>
          <w:rFonts w:cs="Sakkal Majalla" w:hAnsi="Sakkal Majalla" w:eastAsia="Sakkal Majalla" w:ascii="Sakkal Majalla"/>
          <w:spacing w:val="-6"/>
          <w:w w:val="121"/>
          <w:sz w:val="36"/>
          <w:szCs w:val="36"/>
        </w:rPr>
        <w:t>R</w:t>
      </w:r>
      <w:r>
        <w:rPr>
          <w:rFonts w:cs="Sakkal Majalla" w:hAnsi="Sakkal Majalla" w:eastAsia="Sakkal Majalla" w:ascii="Sakkal Majalla"/>
          <w:spacing w:val="0"/>
          <w:w w:val="133"/>
          <w:sz w:val="36"/>
          <w:szCs w:val="36"/>
        </w:rPr>
        <w:t>esume</w:t>
      </w:r>
      <w:r>
        <w:rPr>
          <w:rFonts w:cs="Sakkal Majalla" w:hAnsi="Sakkal Majalla" w:eastAsia="Sakkal Majalla" w:ascii="Sakkal Majalla"/>
          <w:spacing w:val="0"/>
          <w:w w:val="100"/>
          <w:sz w:val="36"/>
          <w:szCs w:val="36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-41" w:right="3760"/>
        <w:sectPr>
          <w:type w:val="continuous"/>
          <w:pgSz w:w="11900" w:h="16840"/>
          <w:pgMar w:top="1580" w:bottom="280" w:left="1320" w:right="1340"/>
          <w:cols w:num="2" w:equalWidth="off">
            <w:col w:w="1965" w:space="1840"/>
            <w:col w:w="5435"/>
          </w:cols>
        </w:sectPr>
      </w:pPr>
      <w:r>
        <w:rPr>
          <w:rFonts w:cs="Calibri" w:hAnsi="Calibri" w:eastAsia="Calibri" w:ascii="Calibri"/>
          <w:b/>
          <w:w w:val="99"/>
          <w:sz w:val="28"/>
          <w:szCs w:val="28"/>
        </w:rPr>
      </w:r>
      <w:r>
        <w:rPr>
          <w:rFonts w:cs="Calibri" w:hAnsi="Calibri" w:eastAsia="Calibri" w:ascii="Calibri"/>
          <w:b/>
          <w:w w:val="99"/>
          <w:sz w:val="28"/>
          <w:szCs w:val="28"/>
          <w:u w:val="single" w:color="000000"/>
        </w:rPr>
        <w:t> </w:t>
      </w:r>
      <w:r>
        <w:rPr>
          <w:rFonts w:cs="Calibri" w:hAnsi="Calibri" w:eastAsia="Calibri" w:ascii="Calibri"/>
          <w:b/>
          <w:w w:val="99"/>
          <w:sz w:val="28"/>
          <w:szCs w:val="28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  <w:u w:val="single" w:color="000000"/>
        </w:rPr>
        <w:t>Mr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  <w:u w:val="single" w:color="000000"/>
        </w:rPr>
        <w:t> </w:t>
      </w:r>
      <w:r>
        <w:rPr>
          <w:rFonts w:cs="Calibri" w:hAnsi="Calibri" w:eastAsia="Calibri" w:ascii="Calibri"/>
          <w:b/>
          <w:spacing w:val="3"/>
          <w:w w:val="100"/>
          <w:sz w:val="28"/>
          <w:szCs w:val="28"/>
          <w:u w:val="single" w:color="00000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  <w:u w:val="single" w:color="000000"/>
        </w:rPr>
        <w:t>Alan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  <w:u w:val="single" w:color="000000"/>
        </w:rPr>
        <w:t> </w:t>
      </w:r>
      <w:r>
        <w:rPr>
          <w:rFonts w:cs="Calibri" w:hAnsi="Calibri" w:eastAsia="Calibri" w:ascii="Calibri"/>
          <w:b/>
          <w:spacing w:val="11"/>
          <w:w w:val="100"/>
          <w:sz w:val="28"/>
          <w:szCs w:val="28"/>
          <w:u w:val="single" w:color="000000"/>
        </w:rPr>
        <w:t> </w:t>
      </w:r>
      <w:r>
        <w:rPr>
          <w:rFonts w:cs="Calibri" w:hAnsi="Calibri" w:eastAsia="Calibri" w:ascii="Calibri"/>
          <w:b/>
          <w:spacing w:val="11"/>
          <w:w w:val="100"/>
          <w:sz w:val="28"/>
          <w:szCs w:val="28"/>
          <w:u w:val="single" w:color="000000"/>
        </w:rPr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  <w:u w:val="single" w:color="000000"/>
        </w:rPr>
        <w:t>Piper</w:t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  <w:u w:val="single" w:color="000000"/>
        </w:rPr>
      </w:r>
      <w:r>
        <w:rPr>
          <w:rFonts w:cs="Calibri" w:hAnsi="Calibri" w:eastAsia="Calibri" w:ascii="Calibri"/>
          <w:b/>
          <w:spacing w:val="11"/>
          <w:w w:val="99"/>
          <w:sz w:val="28"/>
          <w:szCs w:val="28"/>
          <w:u w:val="single" w:color="000000"/>
        </w:rPr>
        <w:t> </w:t>
      </w:r>
      <w:r>
        <w:rPr>
          <w:rFonts w:cs="Calibri" w:hAnsi="Calibri" w:eastAsia="Calibri" w:ascii="Calibri"/>
          <w:b/>
          <w:spacing w:val="11"/>
          <w:w w:val="99"/>
          <w:sz w:val="28"/>
          <w:szCs w:val="28"/>
        </w:rPr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akkal Majalla" w:hAnsi="Sakkal Majalla" w:eastAsia="Sakkal Majalla" w:ascii="Sakkal Majalla"/>
          <w:sz w:val="24"/>
          <w:szCs w:val="24"/>
        </w:rPr>
        <w:jc w:val="left"/>
        <w:spacing w:before="11" w:lineRule="exact" w:line="280"/>
        <w:ind w:left="119"/>
      </w:pP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Co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act: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25"/>
          <w:sz w:val="24"/>
          <w:szCs w:val="24"/>
        </w:rPr>
        <w:t>01784</w:t>
      </w:r>
      <w:r>
        <w:rPr>
          <w:rFonts w:cs="Sakkal Majalla" w:hAnsi="Sakkal Majalla" w:eastAsia="Sakkal Majalla" w:ascii="Sakkal Majalla"/>
          <w:spacing w:val="9"/>
          <w:w w:val="125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25"/>
          <w:sz w:val="24"/>
          <w:szCs w:val="24"/>
        </w:rPr>
        <w:t>392449</w:t>
      </w:r>
      <w:r>
        <w:rPr>
          <w:rFonts w:cs="Sakkal Majalla" w:hAnsi="Sakkal Majalla" w:eastAsia="Sakkal Majalla" w:ascii="Sakkal Majalla"/>
          <w:spacing w:val="0"/>
          <w:w w:val="125"/>
          <w:sz w:val="24"/>
          <w:szCs w:val="24"/>
        </w:rPr>
        <w:t>  </w:t>
      </w:r>
      <w:r>
        <w:rPr>
          <w:rFonts w:cs="Sakkal Majalla" w:hAnsi="Sakkal Majalla" w:eastAsia="Sakkal Majalla" w:ascii="Sakkal Majalla"/>
          <w:spacing w:val="27"/>
          <w:w w:val="125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Mbl: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25"/>
          <w:sz w:val="24"/>
          <w:szCs w:val="24"/>
        </w:rPr>
        <w:t>07734900007</w:t>
      </w:r>
      <w:r>
        <w:rPr>
          <w:rFonts w:cs="Sakkal Majalla" w:hAnsi="Sakkal Majalla" w:eastAsia="Sakkal Majalla" w:ascii="Sakkal Majalla"/>
          <w:spacing w:val="0"/>
          <w:w w:val="125"/>
          <w:sz w:val="24"/>
          <w:szCs w:val="24"/>
        </w:rPr>
        <w:t>    </w:t>
      </w:r>
      <w:r>
        <w:rPr>
          <w:rFonts w:cs="Sakkal Majalla" w:hAnsi="Sakkal Majalla" w:eastAsia="Sakkal Majalla" w:ascii="Sakkal Majalla"/>
          <w:spacing w:val="44"/>
          <w:w w:val="125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email: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Sakkal Majalla" w:hAnsi="Sakkal Majalla" w:eastAsia="Sakkal Majalla" w:ascii="Sakkal Majalla"/>
          <w:color w:val="1154CC"/>
          <w:spacing w:val="0"/>
          <w:w w:val="100"/>
          <w:sz w:val="24"/>
          <w:szCs w:val="24"/>
        </w:rPr>
      </w:r>
      <w:hyperlink r:id="rId5">
        <w:r>
          <w:rPr>
            <w:rFonts w:cs="Sakkal Majalla" w:hAnsi="Sakkal Majalla" w:eastAsia="Sakkal Majalla" w:ascii="Sakkal Majalla"/>
            <w:color w:val="1154CC"/>
            <w:spacing w:val="0"/>
            <w:w w:val="100"/>
            <w:sz w:val="24"/>
            <w:szCs w:val="24"/>
            <w:u w:val="single" w:color="1154CC"/>
          </w:rPr>
          <w:t>alanrpiper@gmail.</w:t>
        </w:r>
        <w:r>
          <w:rPr>
            <w:rFonts w:cs="Sakkal Majalla" w:hAnsi="Sakkal Majalla" w:eastAsia="Sakkal Majalla" w:ascii="Sakkal Majalla"/>
            <w:color w:val="1154CC"/>
            <w:spacing w:val="-2"/>
            <w:w w:val="100"/>
            <w:sz w:val="24"/>
            <w:szCs w:val="24"/>
            <w:u w:val="single" w:color="1154CC"/>
          </w:rPr>
          <w:t>c</w:t>
        </w:r>
        <w:r>
          <w:rPr>
            <w:rFonts w:cs="Sakkal Majalla" w:hAnsi="Sakkal Majalla" w:eastAsia="Sakkal Majalla" w:ascii="Sakkal Majalla"/>
            <w:color w:val="1154CC"/>
            <w:spacing w:val="-2"/>
            <w:w w:val="100"/>
            <w:sz w:val="24"/>
            <w:szCs w:val="24"/>
            <w:u w:val="single" w:color="1154CC"/>
          </w:rPr>
        </w:r>
        <w:r>
          <w:rPr>
            <w:rFonts w:cs="Sakkal Majalla" w:hAnsi="Sakkal Majalla" w:eastAsia="Sakkal Majalla" w:ascii="Sakkal Majalla"/>
            <w:color w:val="1154CC"/>
            <w:spacing w:val="0"/>
            <w:w w:val="131"/>
            <w:sz w:val="24"/>
            <w:szCs w:val="24"/>
            <w:u w:val="single" w:color="1154CC"/>
          </w:rPr>
          <w:t>om</w:t>
        </w:r>
      </w:hyperlink>
      <w:r>
        <w:rPr>
          <w:rFonts w:cs="Sakkal Majalla" w:hAnsi="Sakkal Majalla" w:eastAsia="Sakkal Majalla" w:ascii="Sakkal Majalla"/>
          <w:color w:val="1154CC"/>
          <w:spacing w:val="0"/>
          <w:w w:val="131"/>
          <w:sz w:val="24"/>
          <w:szCs w:val="24"/>
        </w:rPr>
      </w:r>
      <w:r>
        <w:rPr>
          <w:rFonts w:cs="Sakkal Majalla" w:hAnsi="Sakkal Majalla" w:eastAsia="Sakkal Majalla" w:ascii="Sakkal Majalla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spacing w:before="11"/>
        <w:ind w:left="119" w:right="7664"/>
      </w:pP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Ca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eer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Hi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270"/>
        <w:ind w:left="119" w:right="2944"/>
      </w:pP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June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2016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til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spacing w:val="-4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2017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(P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ese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5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act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ends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end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of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2017)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5"/>
          <w:w w:val="100"/>
          <w:sz w:val="24"/>
          <w:szCs w:val="24"/>
        </w:rPr>
        <w:t>J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AE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7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arnbo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ough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UK.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(Japan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6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vi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tion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Elect</w:t>
      </w:r>
      <w:r>
        <w:rPr>
          <w:rFonts w:cs="Calibri" w:hAnsi="Calibri" w:eastAsia="Calibri" w:ascii="Calibri"/>
          <w:b/>
          <w:spacing w:val="-3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onics)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rFonts w:cs="Sakkal Majalla" w:hAnsi="Sakkal Majalla" w:eastAsia="Sakkal Majalla" w:ascii="Sakkal Majalla"/>
          <w:sz w:val="24"/>
          <w:szCs w:val="24"/>
        </w:rPr>
        <w:jc w:val="both"/>
        <w:spacing w:before="20" w:lineRule="auto" w:line="236"/>
        <w:ind w:left="119" w:right="54"/>
        <w:sectPr>
          <w:type w:val="continuous"/>
          <w:pgSz w:w="11900" w:h="16840"/>
          <w:pgMar w:top="1580" w:bottom="280" w:left="1320" w:right="1340"/>
        </w:sectPr>
      </w:pP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Engineering</w:t>
      </w:r>
      <w:r>
        <w:rPr>
          <w:rFonts w:cs="Sakkal Majalla" w:hAnsi="Sakkal Majalla" w:eastAsia="Sakkal Majalla" w:ascii="Sakkal Majalla"/>
          <w:spacing w:val="-21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P</w:t>
      </w:r>
      <w:r>
        <w:rPr>
          <w:rFonts w:cs="Sakkal Majalla" w:hAnsi="Sakkal Majalla" w:eastAsia="Sakkal Majalla" w:ascii="Sakkal Majalla"/>
          <w:spacing w:val="-5"/>
          <w:w w:val="134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og</w:t>
      </w:r>
      <w:r>
        <w:rPr>
          <w:rFonts w:cs="Sakkal Majalla" w:hAnsi="Sakkal Majalla" w:eastAsia="Sakkal Majalla" w:ascii="Sakkal Majalla"/>
          <w:spacing w:val="-7"/>
          <w:w w:val="134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amme</w:t>
      </w:r>
      <w:r>
        <w:rPr>
          <w:rFonts w:cs="Sakkal Majalla" w:hAnsi="Sakkal Majalla" w:eastAsia="Sakkal Majalla" w:ascii="Sakkal Majalla"/>
          <w:spacing w:val="-1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Mana</w:t>
      </w:r>
      <w:r>
        <w:rPr>
          <w:rFonts w:cs="Sakkal Majalla" w:hAnsi="Sakkal Majalla" w:eastAsia="Sakkal Majalla" w:ascii="Sakkal Majalla"/>
          <w:spacing w:val="-3"/>
          <w:w w:val="134"/>
          <w:sz w:val="24"/>
          <w:szCs w:val="24"/>
        </w:rPr>
        <w:t>g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er</w:t>
      </w:r>
      <w:r>
        <w:rPr>
          <w:rFonts w:cs="Sakkal Majalla" w:hAnsi="Sakkal Majalla" w:eastAsia="Sakkal Majalla" w:ascii="Sakkal Majalla"/>
          <w:spacing w:val="-7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7"/>
          <w:w w:val="134"/>
          <w:sz w:val="24"/>
          <w:szCs w:val="24"/>
        </w:rPr>
        <w:t>f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or</w:t>
      </w:r>
      <w:r>
        <w:rPr>
          <w:rFonts w:cs="Sakkal Majalla" w:hAnsi="Sakkal Majalla" w:eastAsia="Sakkal Majalla" w:ascii="Sakkal Majalla"/>
          <w:spacing w:val="7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Au</w:t>
      </w:r>
      <w:r>
        <w:rPr>
          <w:rFonts w:cs="Sakkal Majalla" w:hAnsi="Sakkal Majalla" w:eastAsia="Sakkal Majalla" w:ascii="Sakkal Majalla"/>
          <w:spacing w:val="-3"/>
          <w:w w:val="134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omo</w:t>
      </w:r>
      <w:r>
        <w:rPr>
          <w:rFonts w:cs="Sakkal Majalla" w:hAnsi="Sakkal Majalla" w:eastAsia="Sakkal Majalla" w:ascii="Sakkal Majalla"/>
          <w:spacing w:val="-3"/>
          <w:w w:val="134"/>
          <w:sz w:val="24"/>
          <w:szCs w:val="24"/>
        </w:rPr>
        <w:t>v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e:</w:t>
      </w:r>
      <w:r>
        <w:rPr>
          <w:rFonts w:cs="Sakkal Majalla" w:hAnsi="Sakkal Majalla" w:eastAsia="Sakkal Majalla" w:ascii="Sakkal Majalla"/>
          <w:spacing w:val="1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5"/>
          <w:w w:val="134"/>
          <w:sz w:val="24"/>
          <w:szCs w:val="24"/>
        </w:rPr>
        <w:t>J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AE</w:t>
      </w:r>
      <w:r>
        <w:rPr>
          <w:rFonts w:cs="Sakkal Majalla" w:hAnsi="Sakkal Majalla" w:eastAsia="Sakkal Majalla" w:ascii="Sakkal Majalla"/>
          <w:spacing w:val="16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-4"/>
          <w:w w:val="134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13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5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leading</w:t>
      </w:r>
      <w:r>
        <w:rPr>
          <w:rFonts w:cs="Sakkal Majalla" w:hAnsi="Sakkal Majalla" w:eastAsia="Sakkal Majalla" w:ascii="Sakkal Majalla"/>
          <w:spacing w:val="-11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2nd</w:t>
      </w:r>
      <w:r>
        <w:rPr>
          <w:rFonts w:cs="Sakkal Majalla" w:hAnsi="Sakkal Majalla" w:eastAsia="Sakkal Majalla" w:ascii="Sakkal Majalla"/>
          <w:spacing w:val="-12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Tier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supplier</w:t>
      </w:r>
      <w:r>
        <w:rPr>
          <w:rFonts w:cs="Sakkal Majalla" w:hAnsi="Sakkal Majalla" w:eastAsia="Sakkal Majalla" w:ascii="Sakkal Majalla"/>
          <w:spacing w:val="-12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of</w:t>
      </w:r>
      <w:r>
        <w:rPr>
          <w:rFonts w:cs="Sakkal Majalla" w:hAnsi="Sakkal Majalla" w:eastAsia="Sakkal Majalla" w:ascii="Sakkal Majalla"/>
          <w:spacing w:val="3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22"/>
          <w:sz w:val="24"/>
          <w:szCs w:val="24"/>
        </w:rPr>
        <w:t>D</w:t>
      </w:r>
      <w:r>
        <w:rPr>
          <w:rFonts w:cs="Sakkal Majalla" w:hAnsi="Sakkal Majalla" w:eastAsia="Sakkal Majalla" w:ascii="Sakkal Majalla"/>
          <w:spacing w:val="-2"/>
          <w:w w:val="122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-3"/>
          <w:w w:val="148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signalling</w:t>
      </w:r>
      <w:r>
        <w:rPr>
          <w:rFonts w:cs="Sakkal Majalla" w:hAnsi="Sakkal Majalla" w:eastAsia="Sakkal Majalla" w:ascii="Sakkal Majalla"/>
          <w:spacing w:val="36"/>
          <w:w w:val="136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3"/>
          <w:w w:val="136"/>
          <w:sz w:val="24"/>
          <w:szCs w:val="24"/>
        </w:rPr>
        <w:t>c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onnec</w:t>
      </w:r>
      <w:r>
        <w:rPr>
          <w:rFonts w:cs="Sakkal Majalla" w:hAnsi="Sakkal Majalla" w:eastAsia="Sakkal Majalla" w:ascii="Sakkal Majalla"/>
          <w:spacing w:val="-3"/>
          <w:w w:val="136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o</w:t>
      </w:r>
      <w:r>
        <w:rPr>
          <w:rFonts w:cs="Sakkal Majalla" w:hAnsi="Sakkal Majalla" w:eastAsia="Sakkal Majalla" w:ascii="Sakkal Majalla"/>
          <w:spacing w:val="-5"/>
          <w:w w:val="136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s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21"/>
          <w:w w:val="136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and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26"/>
          <w:w w:val="136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wiring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5"/>
          <w:w w:val="136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harness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20"/>
          <w:w w:val="136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subassemblies,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10"/>
          <w:w w:val="136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designing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and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26"/>
          <w:w w:val="136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supplying</w:t>
      </w:r>
      <w:r>
        <w:rPr>
          <w:rFonts w:cs="Sakkal Majalla" w:hAnsi="Sakkal Majalla" w:eastAsia="Sakkal Majalla" w:ascii="Sakkal Majalla"/>
          <w:spacing w:val="26"/>
          <w:w w:val="136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the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speciali</w:t>
      </w:r>
      <w:r>
        <w:rPr>
          <w:rFonts w:cs="Sakkal Majalla" w:hAnsi="Sakkal Majalla" w:eastAsia="Sakkal Majalla" w:ascii="Sakkal Majalla"/>
          <w:spacing w:val="-4"/>
          <w:w w:val="131"/>
          <w:sz w:val="24"/>
          <w:szCs w:val="24"/>
        </w:rPr>
        <w:t>s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31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wiring</w:t>
      </w:r>
      <w:r>
        <w:rPr>
          <w:rFonts w:cs="Sakkal Majalla" w:hAnsi="Sakkal Majalla" w:eastAsia="Sakkal Majalla" w:ascii="Sakkal Majalla"/>
          <w:spacing w:val="8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harness</w:t>
      </w:r>
      <w:r>
        <w:rPr>
          <w:rFonts w:cs="Sakkal Majalla" w:hAnsi="Sakkal Majalla" w:eastAsia="Sakkal Majalla" w:ascii="Sakkal Majalla"/>
          <w:spacing w:val="28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7"/>
          <w:w w:val="131"/>
          <w:sz w:val="24"/>
          <w:szCs w:val="24"/>
        </w:rPr>
        <w:t>f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or</w:t>
      </w:r>
      <w:r>
        <w:rPr>
          <w:rFonts w:cs="Sakkal Majalla" w:hAnsi="Sakkal Majalla" w:eastAsia="Sakkal Majalla" w:ascii="Sakkal Majalla"/>
          <w:spacing w:val="30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high</w:t>
      </w:r>
      <w:r>
        <w:rPr>
          <w:rFonts w:cs="Sakkal Majalla" w:hAnsi="Sakkal Majalla" w:eastAsia="Sakkal Majalla" w:ascii="Sakkal Majalla"/>
          <w:spacing w:val="-3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speed</w:t>
      </w:r>
      <w:r>
        <w:rPr>
          <w:rFonts w:cs="Sakkal Majalla" w:hAnsi="Sakkal Majalla" w:eastAsia="Sakkal Majalla" w:ascii="Sakkal Majalla"/>
          <w:spacing w:val="20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d</w:t>
      </w:r>
      <w:r>
        <w:rPr>
          <w:rFonts w:cs="Sakkal Majalla" w:hAnsi="Sakkal Majalla" w:eastAsia="Sakkal Majalla" w:ascii="Sakkal Majalla"/>
          <w:spacing w:val="-3"/>
          <w:w w:val="131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-4"/>
          <w:w w:val="131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21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4"/>
          <w:w w:val="131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equi</w:t>
      </w:r>
      <w:r>
        <w:rPr>
          <w:rFonts w:cs="Sakkal Majalla" w:hAnsi="Sakkal Majalla" w:eastAsia="Sakkal Majalla" w:ascii="Sakkal Majalla"/>
          <w:spacing w:val="-4"/>
          <w:w w:val="131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eme</w:t>
      </w:r>
      <w:r>
        <w:rPr>
          <w:rFonts w:cs="Sakkal Majalla" w:hAnsi="Sakkal Majalla" w:eastAsia="Sakkal Majalla" w:ascii="Sakkal Majalla"/>
          <w:spacing w:val="-3"/>
          <w:w w:val="131"/>
          <w:sz w:val="24"/>
          <w:szCs w:val="24"/>
        </w:rPr>
        <w:t>n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ts</w:t>
      </w:r>
      <w:r>
        <w:rPr>
          <w:rFonts w:cs="Sakkal Majalla" w:hAnsi="Sakkal Majalla" w:eastAsia="Sakkal Majalla" w:ascii="Sakkal Majalla"/>
          <w:spacing w:val="36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in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modern</w:t>
      </w:r>
      <w:r>
        <w:rPr>
          <w:rFonts w:cs="Sakkal Majalla" w:hAnsi="Sakkal Majalla" w:eastAsia="Sakkal Majalla" w:ascii="Sakkal Majalla"/>
          <w:spacing w:val="13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semi</w:t>
      </w:r>
      <w:r>
        <w:rPr>
          <w:rFonts w:cs="Sakkal Majalla" w:hAnsi="Sakkal Majalla" w:eastAsia="Sakkal Majalla" w:ascii="Sakkal Majalla"/>
          <w:spacing w:val="10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au</w:t>
      </w:r>
      <w:r>
        <w:rPr>
          <w:rFonts w:cs="Sakkal Majalla" w:hAnsi="Sakkal Majalla" w:eastAsia="Sakkal Majalla" w:ascii="Sakkal Majalla"/>
          <w:spacing w:val="-3"/>
          <w:w w:val="131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onomous</w:t>
      </w:r>
      <w:r>
        <w:rPr>
          <w:rFonts w:cs="Sakkal Majalla" w:hAnsi="Sakkal Majalla" w:eastAsia="Sakkal Majalla" w:ascii="Sakkal Majalla"/>
          <w:spacing w:val="8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and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au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onomous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  </w:t>
      </w:r>
      <w:r>
        <w:rPr>
          <w:rFonts w:cs="Sakkal Majalla" w:hAnsi="Sakkal Majalla" w:eastAsia="Sakkal Majalla" w:ascii="Sakkal Majalla"/>
          <w:spacing w:val="11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v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ehicles.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  </w:t>
      </w:r>
      <w:r>
        <w:rPr>
          <w:rFonts w:cs="Sakkal Majalla" w:hAnsi="Sakkal Majalla" w:eastAsia="Sakkal Majalla" w:ascii="Sakkal Majalla"/>
          <w:spacing w:val="24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I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  </w:t>
      </w:r>
      <w:r>
        <w:rPr>
          <w:rFonts w:cs="Sakkal Majalla" w:hAnsi="Sakkal Majalla" w:eastAsia="Sakkal Majalla" w:ascii="Sakkal Majalla"/>
          <w:spacing w:val="2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w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as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  </w:t>
      </w:r>
      <w:r>
        <w:rPr>
          <w:rFonts w:cs="Sakkal Majalla" w:hAnsi="Sakkal Majalla" w:eastAsia="Sakkal Majalla" w:ascii="Sakkal Majalla"/>
          <w:spacing w:val="14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esponsible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  </w:t>
      </w:r>
      <w:r>
        <w:rPr>
          <w:rFonts w:cs="Sakkal Majalla" w:hAnsi="Sakkal Majalla" w:eastAsia="Sakkal Majalla" w:ascii="Sakkal Majalla"/>
          <w:spacing w:val="23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design,speciﬁ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c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on,p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  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p</w:t>
      </w:r>
      <w:r>
        <w:rPr>
          <w:rFonts w:cs="Sakkal Majalla" w:hAnsi="Sakkal Majalla" w:eastAsia="Sakkal Majalla" w:ascii="Sakkal Majalla"/>
          <w:spacing w:val="-5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oducon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  </w:t>
      </w:r>
      <w:r>
        <w:rPr>
          <w:rFonts w:cs="Sakkal Majalla" w:hAnsi="Sakkal Majalla" w:eastAsia="Sakkal Majalla" w:ascii="Sakkal Majalla"/>
          <w:spacing w:val="11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and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d</w:t>
      </w:r>
      <w:r>
        <w:rPr>
          <w:rFonts w:cs="Sakkal Majalla" w:hAnsi="Sakkal Majalla" w:eastAsia="Sakkal Majalla" w:ascii="Sakkal Majalla"/>
          <w:spacing w:val="-1"/>
          <w:w w:val="132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v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elopme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n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13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of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3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these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19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speciali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s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6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c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ables</w:t>
      </w:r>
      <w:r>
        <w:rPr>
          <w:rFonts w:cs="Sakkal Majalla" w:hAnsi="Sakkal Majalla" w:eastAsia="Sakkal Majalla" w:ascii="Sakkal Majalla"/>
          <w:spacing w:val="41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and</w:t>
      </w:r>
      <w:r>
        <w:rPr>
          <w:rFonts w:cs="Sakkal Majalla" w:hAnsi="Sakkal Majalla" w:eastAsia="Sakkal Majalla" w:ascii="Sakkal Majalla"/>
          <w:spacing w:val="3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harness</w:t>
      </w:r>
      <w:r>
        <w:rPr>
          <w:rFonts w:cs="Sakkal Majalla" w:hAnsi="Sakkal Majalla" w:eastAsia="Sakkal Majalla" w:ascii="Sakkal Majalla"/>
          <w:spacing w:val="37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7"/>
          <w:w w:val="132"/>
          <w:sz w:val="24"/>
          <w:szCs w:val="24"/>
        </w:rPr>
        <w:t>f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or</w:t>
      </w:r>
      <w:r>
        <w:rPr>
          <w:rFonts w:cs="Sakkal Majalla" w:hAnsi="Sakkal Majalla" w:eastAsia="Sakkal Majalla" w:ascii="Sakkal Majalla"/>
          <w:spacing w:val="42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Tier</w:t>
      </w:r>
      <w:r>
        <w:rPr>
          <w:rFonts w:cs="Sakkal Majalla" w:hAnsi="Sakkal Majalla" w:eastAsia="Sakkal Majalla" w:ascii="Sakkal Majalla"/>
          <w:spacing w:val="36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00"/>
          <w:sz w:val="24"/>
          <w:szCs w:val="24"/>
        </w:rPr>
        <w:t>1</w:t>
      </w:r>
      <w:r>
        <w:rPr>
          <w:rFonts w:cs="Sakkal Majalla" w:hAnsi="Sakkal Majalla" w:eastAsia="Sakkal Majalla" w:ascii="Sakkal Majalla"/>
          <w:spacing w:val="0"/>
          <w:w w:val="100"/>
          <w:sz w:val="24"/>
          <w:szCs w:val="24"/>
        </w:rPr>
        <w:t>  </w:t>
      </w:r>
      <w:r>
        <w:rPr>
          <w:rFonts w:cs="Sakkal Majalla" w:hAnsi="Sakkal Majalla" w:eastAsia="Sakkal Majalla" w:ascii="Sakkal Majalla"/>
          <w:spacing w:val="0"/>
          <w:w w:val="10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au</w:t>
      </w:r>
      <w:r>
        <w:rPr>
          <w:rFonts w:cs="Sakkal Majalla" w:hAnsi="Sakkal Majalla" w:eastAsia="Sakkal Majalla" w:ascii="Sakkal Majalla"/>
          <w:spacing w:val="-3"/>
          <w:w w:val="130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omo</w:t>
      </w:r>
      <w:r>
        <w:rPr>
          <w:rFonts w:cs="Sakkal Majalla" w:hAnsi="Sakkal Majalla" w:eastAsia="Sakkal Majalla" w:ascii="Sakkal Majalla"/>
          <w:spacing w:val="-3"/>
          <w:w w:val="130"/>
          <w:sz w:val="24"/>
          <w:szCs w:val="24"/>
        </w:rPr>
        <w:t>v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9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supplies</w:t>
      </w:r>
      <w:r>
        <w:rPr>
          <w:rFonts w:cs="Sakkal Majalla" w:hAnsi="Sakkal Majalla" w:eastAsia="Sakkal Majalla" w:ascii="Sakkal Majalla"/>
          <w:spacing w:val="42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of</w:t>
      </w:r>
      <w:r>
        <w:rPr>
          <w:rFonts w:cs="Sakkal Majalla" w:hAnsi="Sakkal Majalla" w:eastAsia="Sakkal Majalla" w:ascii="Sakkal Majalla"/>
          <w:spacing w:val="39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full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3"/>
          <w:w w:val="135"/>
          <w:sz w:val="24"/>
          <w:szCs w:val="24"/>
        </w:rPr>
        <w:t>v</w:t>
      </w:r>
      <w:r>
        <w:rPr>
          <w:rFonts w:cs="Sakkal Majalla" w:hAnsi="Sakkal Majalla" w:eastAsia="Sakkal Majalla" w:ascii="Sakkal Majalla"/>
          <w:spacing w:val="0"/>
          <w:w w:val="135"/>
          <w:sz w:val="24"/>
          <w:szCs w:val="24"/>
        </w:rPr>
        <w:t>ehicles</w:t>
      </w:r>
      <w:r>
        <w:rPr>
          <w:rFonts w:cs="Sakkal Majalla" w:hAnsi="Sakkal Majalla" w:eastAsia="Sakkal Majalla" w:ascii="Sakkal Majalla"/>
          <w:spacing w:val="12"/>
          <w:w w:val="135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5"/>
          <w:sz w:val="24"/>
          <w:szCs w:val="24"/>
        </w:rPr>
        <w:t>wiring</w:t>
      </w:r>
      <w:r>
        <w:rPr>
          <w:rFonts w:cs="Sakkal Majalla" w:hAnsi="Sakkal Majalla" w:eastAsia="Sakkal Majalla" w:ascii="Sakkal Majalla"/>
          <w:spacing w:val="3"/>
          <w:w w:val="135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5"/>
          <w:w w:val="135"/>
          <w:sz w:val="24"/>
          <w:szCs w:val="24"/>
        </w:rPr>
        <w:t>s</w:t>
      </w:r>
      <w:r>
        <w:rPr>
          <w:rFonts w:cs="Sakkal Majalla" w:hAnsi="Sakkal Majalla" w:eastAsia="Sakkal Majalla" w:ascii="Sakkal Majalla"/>
          <w:spacing w:val="-3"/>
          <w:w w:val="135"/>
          <w:sz w:val="24"/>
          <w:szCs w:val="24"/>
        </w:rPr>
        <w:t>y</w:t>
      </w:r>
      <w:r>
        <w:rPr>
          <w:rFonts w:cs="Sakkal Majalla" w:hAnsi="Sakkal Majalla" w:eastAsia="Sakkal Majalla" w:ascii="Sakkal Majalla"/>
          <w:spacing w:val="-4"/>
          <w:w w:val="135"/>
          <w:sz w:val="24"/>
          <w:szCs w:val="24"/>
        </w:rPr>
        <w:t>s</w:t>
      </w:r>
      <w:r>
        <w:rPr>
          <w:rFonts w:cs="Sakkal Majalla" w:hAnsi="Sakkal Majalla" w:eastAsia="Sakkal Majalla" w:ascii="Sakkal Majalla"/>
          <w:spacing w:val="-4"/>
          <w:w w:val="135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5"/>
          <w:sz w:val="24"/>
          <w:szCs w:val="24"/>
        </w:rPr>
        <w:t>ems.</w:t>
      </w:r>
      <w:r>
        <w:rPr>
          <w:rFonts w:cs="Sakkal Majalla" w:hAnsi="Sakkal Majalla" w:eastAsia="Sakkal Majalla" w:ascii="Sakkal Majalla"/>
          <w:spacing w:val="37"/>
          <w:w w:val="135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5"/>
          <w:sz w:val="24"/>
          <w:szCs w:val="24"/>
        </w:rPr>
        <w:t>Other</w:t>
      </w:r>
      <w:r>
        <w:rPr>
          <w:rFonts w:cs="Sakkal Majalla" w:hAnsi="Sakkal Majalla" w:eastAsia="Sakkal Majalla" w:ascii="Sakkal Majalla"/>
          <w:spacing w:val="13"/>
          <w:w w:val="135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5"/>
          <w:sz w:val="24"/>
          <w:szCs w:val="24"/>
        </w:rPr>
        <w:t>dues</w:t>
      </w:r>
      <w:r>
        <w:rPr>
          <w:rFonts w:cs="Sakkal Majalla" w:hAnsi="Sakkal Majalla" w:eastAsia="Sakkal Majalla" w:ascii="Sakkal Majalla"/>
          <w:spacing w:val="9"/>
          <w:w w:val="135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3"/>
          <w:w w:val="135"/>
          <w:sz w:val="24"/>
          <w:szCs w:val="24"/>
        </w:rPr>
        <w:t>w</w:t>
      </w:r>
      <w:r>
        <w:rPr>
          <w:rFonts w:cs="Sakkal Majalla" w:hAnsi="Sakkal Majalla" w:eastAsia="Sakkal Majalla" w:ascii="Sakkal Majalla"/>
          <w:spacing w:val="0"/>
          <w:w w:val="135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-4"/>
          <w:w w:val="135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5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21"/>
          <w:w w:val="135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5"/>
          <w:sz w:val="24"/>
          <w:szCs w:val="24"/>
        </w:rPr>
        <w:t>liaising</w:t>
      </w:r>
      <w:r>
        <w:rPr>
          <w:rFonts w:cs="Sakkal Majalla" w:hAnsi="Sakkal Majalla" w:eastAsia="Sakkal Majalla" w:ascii="Sakkal Majalla"/>
          <w:spacing w:val="-16"/>
          <w:w w:val="135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5"/>
          <w:sz w:val="24"/>
          <w:szCs w:val="24"/>
        </w:rPr>
        <w:t>with</w:t>
      </w:r>
      <w:r>
        <w:rPr>
          <w:rFonts w:cs="Sakkal Majalla" w:hAnsi="Sakkal Majalla" w:eastAsia="Sakkal Majalla" w:ascii="Sakkal Majalla"/>
          <w:spacing w:val="0"/>
          <w:w w:val="135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24"/>
          <w:w w:val="135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5"/>
          <w:w w:val="135"/>
          <w:sz w:val="24"/>
          <w:szCs w:val="24"/>
        </w:rPr>
        <w:t>J</w:t>
      </w:r>
      <w:r>
        <w:rPr>
          <w:rFonts w:cs="Sakkal Majalla" w:hAnsi="Sakkal Majalla" w:eastAsia="Sakkal Majalla" w:ascii="Sakkal Majalla"/>
          <w:spacing w:val="0"/>
          <w:w w:val="135"/>
          <w:sz w:val="24"/>
          <w:szCs w:val="24"/>
        </w:rPr>
        <w:t>AE</w:t>
      </w:r>
      <w:r>
        <w:rPr>
          <w:rFonts w:cs="Sakkal Majalla" w:hAnsi="Sakkal Majalla" w:eastAsia="Sakkal Majalla" w:ascii="Sakkal Majalla"/>
          <w:spacing w:val="28"/>
          <w:w w:val="135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5"/>
          <w:sz w:val="24"/>
          <w:szCs w:val="24"/>
        </w:rPr>
        <w:t>manu</w:t>
      </w:r>
      <w:r>
        <w:rPr>
          <w:rFonts w:cs="Sakkal Majalla" w:hAnsi="Sakkal Majalla" w:eastAsia="Sakkal Majalla" w:ascii="Sakkal Majalla"/>
          <w:spacing w:val="-7"/>
          <w:w w:val="135"/>
          <w:sz w:val="24"/>
          <w:szCs w:val="24"/>
        </w:rPr>
        <w:t>f</w:t>
      </w:r>
      <w:r>
        <w:rPr>
          <w:rFonts w:cs="Sakkal Majalla" w:hAnsi="Sakkal Majalla" w:eastAsia="Sakkal Majalla" w:ascii="Sakkal Majalla"/>
          <w:spacing w:val="0"/>
          <w:w w:val="135"/>
          <w:sz w:val="24"/>
          <w:szCs w:val="24"/>
        </w:rPr>
        <w:t>acturing</w:t>
      </w:r>
      <w:r>
        <w:rPr>
          <w:rFonts w:cs="Sakkal Majalla" w:hAnsi="Sakkal Majalla" w:eastAsia="Sakkal Majalla" w:ascii="Sakkal Majalla"/>
          <w:spacing w:val="-21"/>
          <w:w w:val="135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5"/>
          <w:sz w:val="24"/>
          <w:szCs w:val="24"/>
        </w:rPr>
        <w:t>pla</w:t>
      </w:r>
      <w:r>
        <w:rPr>
          <w:rFonts w:cs="Sakkal Majalla" w:hAnsi="Sakkal Majalla" w:eastAsia="Sakkal Majalla" w:ascii="Sakkal Majalla"/>
          <w:spacing w:val="-3"/>
          <w:w w:val="135"/>
          <w:sz w:val="24"/>
          <w:szCs w:val="24"/>
        </w:rPr>
        <w:t>n</w:t>
      </w:r>
      <w:r>
        <w:rPr>
          <w:rFonts w:cs="Sakkal Majalla" w:hAnsi="Sakkal Majalla" w:eastAsia="Sakkal Majalla" w:ascii="Sakkal Majalla"/>
          <w:spacing w:val="0"/>
          <w:w w:val="135"/>
          <w:sz w:val="24"/>
          <w:szCs w:val="24"/>
        </w:rPr>
        <w:t>ts</w:t>
      </w:r>
      <w:r>
        <w:rPr>
          <w:rFonts w:cs="Sakkal Majalla" w:hAnsi="Sakkal Majalla" w:eastAsia="Sakkal Majalla" w:ascii="Sakkal Majalla"/>
          <w:spacing w:val="6"/>
          <w:w w:val="135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5"/>
          <w:sz w:val="24"/>
          <w:szCs w:val="24"/>
        </w:rPr>
        <w:t>in</w:t>
      </w:r>
      <w:r>
        <w:rPr>
          <w:rFonts w:cs="Sakkal Majalla" w:hAnsi="Sakkal Majalla" w:eastAsia="Sakkal Majalla" w:ascii="Sakkal Majalla"/>
          <w:spacing w:val="8"/>
          <w:w w:val="135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5"/>
          <w:sz w:val="24"/>
          <w:szCs w:val="24"/>
        </w:rPr>
        <w:t>Japan</w:t>
      </w:r>
      <w:r>
        <w:rPr>
          <w:rFonts w:cs="Sakkal Majalla" w:hAnsi="Sakkal Majalla" w:eastAsia="Sakkal Majalla" w:ascii="Sakkal Majalla"/>
          <w:spacing w:val="0"/>
          <w:w w:val="135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and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2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U</w:t>
      </w:r>
      <w:r>
        <w:rPr>
          <w:rFonts w:cs="Sakkal Majalla" w:hAnsi="Sakkal Majalla" w:eastAsia="Sakkal Majalla" w:ascii="Sakkal Majalla"/>
          <w:spacing w:val="-3"/>
          <w:w w:val="134"/>
          <w:sz w:val="24"/>
          <w:szCs w:val="24"/>
        </w:rPr>
        <w:t>S</w:t>
      </w:r>
      <w:r>
        <w:rPr>
          <w:rFonts w:cs="Sakkal Majalla" w:hAnsi="Sakkal Majalla" w:eastAsia="Sakkal Majalla" w:ascii="Sakkal Majalla"/>
          <w:spacing w:val="3"/>
          <w:w w:val="134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,and</w:t>
      </w:r>
      <w:r>
        <w:rPr>
          <w:rFonts w:cs="Sakkal Majalla" w:hAnsi="Sakkal Majalla" w:eastAsia="Sakkal Majalla" w:ascii="Sakkal Majalla"/>
          <w:spacing w:val="37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i</w:t>
      </w:r>
      <w:r>
        <w:rPr>
          <w:rFonts w:cs="Sakkal Majalla" w:hAnsi="Sakkal Majalla" w:eastAsia="Sakkal Majalla" w:ascii="Sakkal Majalla"/>
          <w:spacing w:val="-3"/>
          <w:w w:val="134"/>
          <w:sz w:val="24"/>
          <w:szCs w:val="24"/>
        </w:rPr>
        <w:t>n</w:t>
      </w:r>
      <w:r>
        <w:rPr>
          <w:rFonts w:cs="Sakkal Majalla" w:hAnsi="Sakkal Majalla" w:eastAsia="Sakkal Majalla" w:ascii="Sakkal Majalla"/>
          <w:spacing w:val="-4"/>
          <w:w w:val="134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ernally</w:t>
      </w:r>
      <w:r>
        <w:rPr>
          <w:rFonts w:cs="Sakkal Majalla" w:hAnsi="Sakkal Majalla" w:eastAsia="Sakkal Majalla" w:ascii="Sakkal Majalla"/>
          <w:spacing w:val="45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with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5"/>
          <w:w w:val="134"/>
          <w:sz w:val="24"/>
          <w:szCs w:val="24"/>
        </w:rPr>
        <w:t>J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AE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24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demand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1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and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2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supply</w:t>
      </w:r>
      <w:r>
        <w:rPr>
          <w:rFonts w:cs="Sakkal Majalla" w:hAnsi="Sakkal Majalla" w:eastAsia="Sakkal Majalla" w:ascii="Sakkal Majalla"/>
          <w:spacing w:val="37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planning</w:t>
      </w:r>
      <w:r>
        <w:rPr>
          <w:rFonts w:cs="Sakkal Majalla" w:hAnsi="Sakkal Majalla" w:eastAsia="Sakkal Majalla" w:ascii="Sakkal Majalla"/>
          <w:spacing w:val="29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departme</w:t>
      </w:r>
      <w:r>
        <w:rPr>
          <w:rFonts w:cs="Sakkal Majalla" w:hAnsi="Sakkal Majalla" w:eastAsia="Sakkal Majalla" w:ascii="Sakkal Majalla"/>
          <w:spacing w:val="-3"/>
          <w:w w:val="134"/>
          <w:sz w:val="24"/>
          <w:szCs w:val="24"/>
        </w:rPr>
        <w:t>n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ts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20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3"/>
          <w:w w:val="134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o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19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1"/>
          <w:w w:val="131"/>
          <w:sz w:val="24"/>
          <w:szCs w:val="24"/>
        </w:rPr>
        <w:t>o</w:t>
      </w:r>
      <w:r>
        <w:rPr>
          <w:rFonts w:cs="Sakkal Majalla" w:hAnsi="Sakkal Majalla" w:eastAsia="Sakkal Majalla" w:ascii="Sakkal Majalla"/>
          <w:spacing w:val="-2"/>
          <w:w w:val="125"/>
          <w:sz w:val="24"/>
          <w:szCs w:val="24"/>
        </w:rPr>
        <w:t>v</w:t>
      </w:r>
      <w:r>
        <w:rPr>
          <w:rFonts w:cs="Sakkal Majalla" w:hAnsi="Sakkal Majalla" w:eastAsia="Sakkal Majalla" w:ascii="Sakkal Majalla"/>
          <w:spacing w:val="0"/>
          <w:w w:val="139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-4"/>
          <w:w w:val="139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7"/>
          <w:sz w:val="24"/>
          <w:szCs w:val="24"/>
        </w:rPr>
        <w:t>see</w:t>
      </w:r>
      <w:r>
        <w:rPr>
          <w:rFonts w:cs="Sakkal Majalla" w:hAnsi="Sakkal Majalla" w:eastAsia="Sakkal Majalla" w:ascii="Sakkal Majalla"/>
          <w:spacing w:val="0"/>
          <w:w w:val="137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succes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s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ful</w:t>
      </w:r>
      <w:r>
        <w:rPr>
          <w:rFonts w:cs="Sakkal Majalla" w:hAnsi="Sakkal Majalla" w:eastAsia="Sakkal Majalla" w:ascii="Sakkal Majalla"/>
          <w:spacing w:val="14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mass</w:t>
      </w:r>
      <w:r>
        <w:rPr>
          <w:rFonts w:cs="Sakkal Majalla" w:hAnsi="Sakkal Majalla" w:eastAsia="Sakkal Majalla" w:ascii="Sakkal Majalla"/>
          <w:spacing w:val="21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p</w:t>
      </w:r>
      <w:r>
        <w:rPr>
          <w:rFonts w:cs="Sakkal Majalla" w:hAnsi="Sakkal Majalla" w:eastAsia="Sakkal Majalla" w:ascii="Sakkal Majalla"/>
          <w:spacing w:val="-5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oducon</w:t>
      </w:r>
      <w:r>
        <w:rPr>
          <w:rFonts w:cs="Sakkal Majalla" w:hAnsi="Sakkal Majalla" w:eastAsia="Sakkal Majalla" w:ascii="Sakkal Majalla"/>
          <w:spacing w:val="13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deli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v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1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y</w:t>
      </w:r>
      <w:r>
        <w:rPr>
          <w:rFonts w:cs="Sakkal Majalla" w:hAnsi="Sakkal Majalla" w:eastAsia="Sakkal Majalla" w:ascii="Sakkal Majalla"/>
          <w:spacing w:val="2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of</w:t>
      </w:r>
      <w:r>
        <w:rPr>
          <w:rFonts w:cs="Sakkal Majalla" w:hAnsi="Sakkal Majalla" w:eastAsia="Sakkal Majalla" w:ascii="Sakkal Majalla"/>
          <w:spacing w:val="21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these</w:t>
      </w:r>
      <w:r>
        <w:rPr>
          <w:rFonts w:cs="Sakkal Majalla" w:hAnsi="Sakkal Majalla" w:eastAsia="Sakkal Majalla" w:ascii="Sakkal Majalla"/>
          <w:spacing w:val="36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speciali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s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24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wiring</w:t>
      </w:r>
      <w:r>
        <w:rPr>
          <w:rFonts w:cs="Sakkal Majalla" w:hAnsi="Sakkal Majalla" w:eastAsia="Sakkal Majalla" w:ascii="Sakkal Majalla"/>
          <w:spacing w:val="3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harness</w:t>
      </w:r>
      <w:r>
        <w:rPr>
          <w:rFonts w:cs="Sakkal Majalla" w:hAnsi="Sakkal Majalla" w:eastAsia="Sakkal Majalla" w:ascii="Sakkal Majalla"/>
          <w:spacing w:val="6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</w:t>
      </w:r>
      <w:r>
        <w:rPr>
          <w:rFonts w:cs="Sakkal Majalla" w:hAnsi="Sakkal Majalla" w:eastAsia="Sakkal Majalla" w:ascii="Sakkal Majalla"/>
          <w:spacing w:val="15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the</w:t>
      </w:r>
      <w:r>
        <w:rPr>
          <w:rFonts w:cs="Sakkal Majalla" w:hAnsi="Sakkal Majalla" w:eastAsia="Sakkal Majalla" w:ascii="Sakkal Majalla"/>
          <w:spacing w:val="16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Tier</w:t>
      </w:r>
      <w:r>
        <w:rPr>
          <w:rFonts w:cs="Sakkal Majalla" w:hAnsi="Sakkal Majalla" w:eastAsia="Sakkal Majalla" w:ascii="Sakkal Majalla"/>
          <w:spacing w:val="6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00"/>
          <w:sz w:val="24"/>
          <w:szCs w:val="24"/>
        </w:rPr>
        <w:t>1</w:t>
      </w:r>
      <w:r>
        <w:rPr>
          <w:rFonts w:cs="Sakkal Majalla" w:hAnsi="Sakkal Majalla" w:eastAsia="Sakkal Majalla" w:ascii="Sakkal Majalla"/>
          <w:spacing w:val="0"/>
          <w:w w:val="10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6"/>
          <w:w w:val="10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supplies.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Dues</w:t>
      </w:r>
      <w:r>
        <w:rPr>
          <w:rFonts w:cs="Sakkal Majalla" w:hAnsi="Sakkal Majalla" w:eastAsia="Sakkal Majalla" w:ascii="Sakkal Majalla"/>
          <w:spacing w:val="5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also</w:t>
      </w:r>
      <w:r>
        <w:rPr>
          <w:rFonts w:cs="Sakkal Majalla" w:hAnsi="Sakkal Majalla" w:eastAsia="Sakkal Majalla" w:ascii="Sakkal Majalla"/>
          <w:spacing w:val="6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included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design</w:t>
      </w:r>
      <w:r>
        <w:rPr>
          <w:rFonts w:cs="Sakkal Majalla" w:hAnsi="Sakkal Majalla" w:eastAsia="Sakkal Majalla" w:ascii="Sakkal Majalla"/>
          <w:spacing w:val="6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d</w:t>
      </w:r>
      <w:r>
        <w:rPr>
          <w:rFonts w:cs="Sakkal Majalla" w:hAnsi="Sakkal Majalla" w:eastAsia="Sakkal Majalla" w:ascii="Sakkal Majalla"/>
          <w:spacing w:val="-1"/>
          <w:w w:val="131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-3"/>
          <w:w w:val="131"/>
          <w:sz w:val="24"/>
          <w:szCs w:val="24"/>
        </w:rPr>
        <w:t>v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elopme</w:t>
      </w:r>
      <w:r>
        <w:rPr>
          <w:rFonts w:cs="Sakkal Majalla" w:hAnsi="Sakkal Majalla" w:eastAsia="Sakkal Majalla" w:ascii="Sakkal Majalla"/>
          <w:spacing w:val="-3"/>
          <w:w w:val="131"/>
          <w:sz w:val="24"/>
          <w:szCs w:val="24"/>
        </w:rPr>
        <w:t>n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26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of</w:t>
      </w:r>
      <w:r>
        <w:rPr>
          <w:rFonts w:cs="Sakkal Majalla" w:hAnsi="Sakkal Majalla" w:eastAsia="Sakkal Majalla" w:ascii="Sakkal Majalla"/>
          <w:spacing w:val="8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se</w:t>
      </w:r>
      <w:r>
        <w:rPr>
          <w:rFonts w:cs="Sakkal Majalla" w:hAnsi="Sakkal Majalla" w:eastAsia="Sakkal Majalla" w:ascii="Sakkal Majalla"/>
          <w:spacing w:val="3"/>
          <w:w w:val="131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vice</w:t>
      </w:r>
      <w:r>
        <w:rPr>
          <w:rFonts w:cs="Sakkal Majalla" w:hAnsi="Sakkal Majalla" w:eastAsia="Sakkal Majalla" w:ascii="Sakkal Majalla"/>
          <w:spacing w:val="19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and</w:t>
      </w:r>
      <w:r>
        <w:rPr>
          <w:rFonts w:cs="Sakkal Majalla" w:hAnsi="Sakkal Majalla" w:eastAsia="Sakkal Majalla" w:ascii="Sakkal Majalla"/>
          <w:spacing w:val="4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  </w:t>
      </w:r>
      <w:r>
        <w:rPr>
          <w:rFonts w:cs="Sakkal Majalla" w:hAnsi="Sakkal Majalla" w:eastAsia="Sakkal Majalla" w:ascii="Sakkal Majalla"/>
          <w:spacing w:val="3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ermar</w:t>
      </w:r>
      <w:r>
        <w:rPr>
          <w:rFonts w:cs="Sakkal Majalla" w:hAnsi="Sakkal Majalla" w:eastAsia="Sakkal Majalla" w:ascii="Sakkal Majalla"/>
          <w:spacing w:val="-10"/>
          <w:w w:val="131"/>
          <w:sz w:val="24"/>
          <w:szCs w:val="24"/>
        </w:rPr>
        <w:t>k</w:t>
      </w:r>
      <w:r>
        <w:rPr>
          <w:rFonts w:cs="Sakkal Majalla" w:hAnsi="Sakkal Majalla" w:eastAsia="Sakkal Majalla" w:ascii="Sakkal Majalla"/>
          <w:spacing w:val="-1"/>
          <w:w w:val="131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37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speciali</w:t>
      </w:r>
      <w:r>
        <w:rPr>
          <w:rFonts w:cs="Sakkal Majalla" w:hAnsi="Sakkal Majalla" w:eastAsia="Sakkal Majalla" w:ascii="Sakkal Majalla"/>
          <w:spacing w:val="-4"/>
          <w:w w:val="131"/>
          <w:sz w:val="24"/>
          <w:szCs w:val="24"/>
        </w:rPr>
        <w:t>s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17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d</w:t>
      </w:r>
      <w:r>
        <w:rPr>
          <w:rFonts w:cs="Sakkal Majalla" w:hAnsi="Sakkal Majalla" w:eastAsia="Sakkal Majalla" w:ascii="Sakkal Majalla"/>
          <w:spacing w:val="-3"/>
          <w:w w:val="131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-4"/>
          <w:w w:val="131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21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signalling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harness</w:t>
      </w:r>
      <w:r>
        <w:rPr>
          <w:rFonts w:cs="Sakkal Majalla" w:hAnsi="Sakkal Majalla" w:eastAsia="Sakkal Majalla" w:ascii="Sakkal Majalla"/>
          <w:spacing w:val="19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the</w:t>
      </w:r>
      <w:r>
        <w:rPr>
          <w:rFonts w:cs="Sakkal Majalla" w:hAnsi="Sakkal Majalla" w:eastAsia="Sakkal Majalla" w:ascii="Sakkal Majalla"/>
          <w:spacing w:val="27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design</w:t>
      </w:r>
      <w:r>
        <w:rPr>
          <w:rFonts w:cs="Sakkal Majalla" w:hAnsi="Sakkal Majalla" w:eastAsia="Sakkal Majalla" w:ascii="Sakkal Majalla"/>
          <w:spacing w:val="14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equi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eme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n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ts</w:t>
      </w:r>
      <w:r>
        <w:rPr>
          <w:rFonts w:cs="Sakkal Majalla" w:hAnsi="Sakkal Majalla" w:eastAsia="Sakkal Majalla" w:ascii="Sakkal Majalla"/>
          <w:spacing w:val="37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1"/>
          <w:w w:val="132"/>
          <w:sz w:val="24"/>
          <w:szCs w:val="24"/>
        </w:rPr>
        <w:t>b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y</w:t>
      </w:r>
      <w:r>
        <w:rPr>
          <w:rFonts w:cs="Sakkal Majalla" w:hAnsi="Sakkal Majalla" w:eastAsia="Sakkal Majalla" w:ascii="Sakkal Majalla"/>
          <w:spacing w:val="12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the</w:t>
      </w:r>
      <w:r>
        <w:rPr>
          <w:rFonts w:cs="Sakkal Majalla" w:hAnsi="Sakkal Majalla" w:eastAsia="Sakkal Majalla" w:ascii="Sakkal Majalla"/>
          <w:spacing w:val="27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w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ell</w:t>
      </w:r>
      <w:r>
        <w:rPr>
          <w:rFonts w:cs="Sakkal Majalla" w:hAnsi="Sakkal Majalla" w:eastAsia="Sakkal Majalla" w:ascii="Sakkal Majalla"/>
          <w:spacing w:val="1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s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ablished</w:t>
      </w:r>
      <w:r>
        <w:rPr>
          <w:rFonts w:cs="Sakkal Majalla" w:hAnsi="Sakkal Majalla" w:eastAsia="Sakkal Majalla" w:ascii="Sakkal Majalla"/>
          <w:spacing w:val="28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electri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c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al</w:t>
      </w:r>
      <w:r>
        <w:rPr>
          <w:rFonts w:cs="Sakkal Majalla" w:hAnsi="Sakkal Majalla" w:eastAsia="Sakkal Majalla" w:ascii="Sakkal Majalla"/>
          <w:spacing w:val="-5"/>
          <w:w w:val="132"/>
          <w:sz w:val="24"/>
          <w:szCs w:val="24"/>
        </w:rPr>
        <w:t>/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elect</w:t>
      </w:r>
      <w:r>
        <w:rPr>
          <w:rFonts w:cs="Sakkal Majalla" w:hAnsi="Sakkal Majalla" w:eastAsia="Sakkal Majalla" w:ascii="Sakkal Majalla"/>
          <w:spacing w:val="-5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onic</w:t>
      </w:r>
      <w:r>
        <w:rPr>
          <w:rFonts w:cs="Sakkal Majalla" w:hAnsi="Sakkal Majalla" w:eastAsia="Sakkal Majalla" w:ascii="Sakkal Majalla"/>
          <w:spacing w:val="29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di</w:t>
      </w:r>
      <w:r>
        <w:rPr>
          <w:rFonts w:cs="Sakkal Majalla" w:hAnsi="Sakkal Majalla" w:eastAsia="Sakkal Majalla" w:ascii="Sakkal Majalla"/>
          <w:spacing w:val="-3"/>
          <w:w w:val="130"/>
          <w:sz w:val="24"/>
          <w:szCs w:val="24"/>
        </w:rPr>
        <w:t>s</w:t>
      </w:r>
      <w:r>
        <w:rPr>
          <w:rFonts w:cs="Sakkal Majalla" w:hAnsi="Sakkal Majalla" w:eastAsia="Sakkal Majalla" w:ascii="Sakkal Majalla"/>
          <w:spacing w:val="0"/>
          <w:w w:val="135"/>
          <w:sz w:val="24"/>
          <w:szCs w:val="24"/>
        </w:rPr>
        <w:t>tribu</w:t>
      </w:r>
      <w:r>
        <w:rPr>
          <w:rFonts w:cs="Sakkal Majalla" w:hAnsi="Sakkal Majalla" w:eastAsia="Sakkal Majalla" w:ascii="Sakkal Majalla"/>
          <w:spacing w:val="-2"/>
          <w:w w:val="135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or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n</w:t>
      </w:r>
      <w:r>
        <w:rPr>
          <w:rFonts w:cs="Sakkal Majalla" w:hAnsi="Sakkal Majalla" w:eastAsia="Sakkal Majalla" w:ascii="Sakkal Majalla"/>
          <w:spacing w:val="-1"/>
          <w:w w:val="132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w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ork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2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th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16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supplies</w:t>
      </w:r>
      <w:r>
        <w:rPr>
          <w:rFonts w:cs="Sakkal Majalla" w:hAnsi="Sakkal Majalla" w:eastAsia="Sakkal Majalla" w:ascii="Sakkal Majalla"/>
          <w:spacing w:val="28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the</w:t>
      </w:r>
      <w:r>
        <w:rPr>
          <w:rFonts w:cs="Sakkal Majalla" w:hAnsi="Sakkal Majalla" w:eastAsia="Sakkal Majalla" w:ascii="Sakkal Majalla"/>
          <w:spacing w:val="44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se</w:t>
      </w:r>
      <w:r>
        <w:rPr>
          <w:rFonts w:cs="Sakkal Majalla" w:hAnsi="Sakkal Majalla" w:eastAsia="Sakkal Majalla" w:ascii="Sakkal Majalla"/>
          <w:spacing w:val="3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vice</w:t>
      </w:r>
      <w:r>
        <w:rPr>
          <w:rFonts w:cs="Sakkal Majalla" w:hAnsi="Sakkal Majalla" w:eastAsia="Sakkal Majalla" w:ascii="Sakkal Majalla"/>
          <w:spacing w:val="42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and</w:t>
      </w:r>
      <w:r>
        <w:rPr>
          <w:rFonts w:cs="Sakkal Majalla" w:hAnsi="Sakkal Majalla" w:eastAsia="Sakkal Majalla" w:ascii="Sakkal Majalla"/>
          <w:spacing w:val="29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ermar</w:t>
      </w:r>
      <w:r>
        <w:rPr>
          <w:rFonts w:cs="Sakkal Majalla" w:hAnsi="Sakkal Majalla" w:eastAsia="Sakkal Majalla" w:ascii="Sakkal Majalla"/>
          <w:spacing w:val="-11"/>
          <w:w w:val="132"/>
          <w:sz w:val="24"/>
          <w:szCs w:val="24"/>
        </w:rPr>
        <w:t>k</w:t>
      </w:r>
      <w:r>
        <w:rPr>
          <w:rFonts w:cs="Sakkal Majalla" w:hAnsi="Sakkal Majalla" w:eastAsia="Sakkal Majalla" w:ascii="Sakkal Majalla"/>
          <w:spacing w:val="-1"/>
          <w:w w:val="132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1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au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omo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v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4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OEM</w:t>
      </w:r>
      <w:r>
        <w:rPr>
          <w:rFonts w:cs="Sakkal Majalla" w:hAnsi="Sakkal Majalla" w:eastAsia="Sakkal Majalla" w:ascii="Sakkal Majalla"/>
          <w:spacing w:val="7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se</w:t>
      </w:r>
      <w:r>
        <w:rPr>
          <w:rFonts w:cs="Sakkal Majalla" w:hAnsi="Sakkal Majalla" w:eastAsia="Sakkal Majalla" w:ascii="Sakkal Majalla"/>
          <w:spacing w:val="3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vice</w:t>
      </w:r>
      <w:r>
        <w:rPr>
          <w:rFonts w:cs="Sakkal Majalla" w:hAnsi="Sakkal Majalla" w:eastAsia="Sakkal Majalla" w:ascii="Sakkal Majalla"/>
          <w:spacing w:val="42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/</w:t>
      </w:r>
      <w:r>
        <w:rPr>
          <w:rFonts w:cs="Sakkal Majalla" w:hAnsi="Sakkal Majalla" w:eastAsia="Sakkal Majalla" w:ascii="Sakkal Majalla"/>
          <w:spacing w:val="33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ermar</w:t>
      </w:r>
      <w:r>
        <w:rPr>
          <w:rFonts w:cs="Sakkal Majalla" w:hAnsi="Sakkal Majalla" w:eastAsia="Sakkal Majalla" w:ascii="Sakkal Majalla"/>
          <w:spacing w:val="-8"/>
          <w:w w:val="133"/>
          <w:sz w:val="24"/>
          <w:szCs w:val="24"/>
        </w:rPr>
        <w:t>k</w:t>
      </w:r>
      <w:r>
        <w:rPr>
          <w:rFonts w:cs="Sakkal Majalla" w:hAnsi="Sakkal Majalla" w:eastAsia="Sakkal Majalla" w:ascii="Sakkal Majalla"/>
          <w:spacing w:val="-1"/>
          <w:w w:val="140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0"/>
          <w:w w:val="148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48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n</w:t>
      </w:r>
      <w:r>
        <w:rPr>
          <w:rFonts w:cs="Sakkal Majalla" w:hAnsi="Sakkal Majalla" w:eastAsia="Sakkal Majalla" w:ascii="Sakkal Majalla"/>
          <w:spacing w:val="-1"/>
          <w:w w:val="133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-2"/>
          <w:w w:val="133"/>
          <w:sz w:val="24"/>
          <w:szCs w:val="24"/>
        </w:rPr>
        <w:t>w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or</w:t>
      </w:r>
      <w:r>
        <w:rPr>
          <w:rFonts w:cs="Sakkal Majalla" w:hAnsi="Sakkal Majalla" w:eastAsia="Sakkal Majalla" w:ascii="Sakkal Majalla"/>
          <w:spacing w:val="-2"/>
          <w:w w:val="130"/>
          <w:sz w:val="24"/>
          <w:szCs w:val="24"/>
        </w:rPr>
        <w:t>k</w:t>
      </w:r>
      <w:r>
        <w:rPr>
          <w:rFonts w:cs="Sakkal Majalla" w:hAnsi="Sakkal Majalla" w:eastAsia="Sakkal Majalla" w:ascii="Sakkal Majalla"/>
          <w:spacing w:val="0"/>
          <w:w w:val="140"/>
          <w:sz w:val="24"/>
          <w:szCs w:val="24"/>
        </w:rPr>
        <w:t>s.</w:t>
      </w:r>
      <w:r>
        <w:rPr>
          <w:rFonts w:cs="Sakkal Majalla" w:hAnsi="Sakkal Majalla" w:eastAsia="Sakkal Majalla" w:ascii="Sakkal Majalla"/>
          <w:spacing w:val="0"/>
          <w:w w:val="100"/>
          <w:sz w:val="24"/>
          <w:szCs w:val="24"/>
        </w:rPr>
      </w:r>
    </w:p>
    <w:p>
      <w:pPr>
        <w:rPr>
          <w:rFonts w:cs="Sakkal Majalla" w:hAnsi="Sakkal Majalla" w:eastAsia="Sakkal Majalla" w:ascii="Sakkal Majalla"/>
          <w:sz w:val="24"/>
          <w:szCs w:val="24"/>
        </w:rPr>
        <w:jc w:val="left"/>
        <w:spacing w:before="19" w:lineRule="exact" w:line="320"/>
        <w:ind w:left="119" w:right="69"/>
      </w:pP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June</w:t>
      </w:r>
      <w:r>
        <w:rPr>
          <w:rFonts w:cs="Sakkal Majalla" w:hAnsi="Sakkal Majalla" w:eastAsia="Sakkal Majalla" w:ascii="Sakkal Majalla"/>
          <w:spacing w:val="19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20015</w:t>
      </w:r>
      <w:r>
        <w:rPr>
          <w:rFonts w:cs="Sakkal Majalla" w:hAnsi="Sakkal Majalla" w:eastAsia="Sakkal Majalla" w:ascii="Sakkal Majalla"/>
          <w:spacing w:val="27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</w:t>
      </w:r>
      <w:r>
        <w:rPr>
          <w:rFonts w:cs="Sakkal Majalla" w:hAnsi="Sakkal Majalla" w:eastAsia="Sakkal Majalla" w:ascii="Sakkal Majalla"/>
          <w:spacing w:val="15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June</w:t>
      </w:r>
      <w:r>
        <w:rPr>
          <w:rFonts w:cs="Sakkal Majalla" w:hAnsi="Sakkal Majalla" w:eastAsia="Sakkal Majalla" w:ascii="Sakkal Majalla"/>
          <w:spacing w:val="19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2016</w:t>
      </w:r>
      <w:r>
        <w:rPr>
          <w:rFonts w:cs="Sakkal Majalla" w:hAnsi="Sakkal Majalla" w:eastAsia="Sakkal Majalla" w:ascii="Sakkal Majalla"/>
          <w:spacing w:val="-21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.H</w:t>
      </w:r>
      <w:r>
        <w:rPr>
          <w:rFonts w:cs="Sakkal Majalla" w:hAnsi="Sakkal Majalla" w:eastAsia="Sakkal Majalla" w:ascii="Sakkal Majalla"/>
          <w:spacing w:val="-5"/>
          <w:w w:val="132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v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-1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-11"/>
          <w:w w:val="132"/>
          <w:sz w:val="24"/>
          <w:szCs w:val="24"/>
        </w:rPr>
        <w:t>k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en</w:t>
      </w:r>
      <w:r>
        <w:rPr>
          <w:rFonts w:cs="Sakkal Majalla" w:hAnsi="Sakkal Majalla" w:eastAsia="Sakkal Majalla" w:ascii="Sakkal Majalla"/>
          <w:spacing w:val="15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me</w:t>
      </w:r>
      <w:r>
        <w:rPr>
          <w:rFonts w:cs="Sakkal Majalla" w:hAnsi="Sakkal Majalla" w:eastAsia="Sakkal Majalla" w:ascii="Sakkal Majalla"/>
          <w:spacing w:val="11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out</w:t>
      </w:r>
      <w:r>
        <w:rPr>
          <w:rFonts w:cs="Sakkal Majalla" w:hAnsi="Sakkal Majalla" w:eastAsia="Sakkal Majalla" w:ascii="Sakkal Majalla"/>
          <w:spacing w:val="9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f</w:t>
      </w:r>
      <w:r>
        <w:rPr>
          <w:rFonts w:cs="Sakkal Majalla" w:hAnsi="Sakkal Majalla" w:eastAsia="Sakkal Majalla" w:ascii="Sakkal Majalla"/>
          <w:spacing w:val="-5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om</w:t>
      </w:r>
      <w:r>
        <w:rPr>
          <w:rFonts w:cs="Sakkal Majalla" w:hAnsi="Sakkal Majalla" w:eastAsia="Sakkal Majalla" w:ascii="Sakkal Majalla"/>
          <w:spacing w:val="1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engineering</w:t>
      </w:r>
      <w:r>
        <w:rPr>
          <w:rFonts w:cs="Sakkal Majalla" w:hAnsi="Sakkal Majalla" w:eastAsia="Sakkal Majalla" w:ascii="Sakkal Majalla"/>
          <w:spacing w:val="6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21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assi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s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13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partner</w:t>
      </w:r>
      <w:r>
        <w:rPr>
          <w:rFonts w:cs="Sakkal Majalla" w:hAnsi="Sakkal Majalla" w:eastAsia="Sakkal Majalla" w:ascii="Sakkal Majalla"/>
          <w:spacing w:val="23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s</w:t>
      </w:r>
      <w:r>
        <w:rPr>
          <w:rFonts w:cs="Sakkal Majalla" w:hAnsi="Sakkal Majalla" w:eastAsia="Sakkal Majalla" w:ascii="Sakkal Majalla"/>
          <w:spacing w:val="-1"/>
          <w:w w:val="132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tup</w:t>
      </w:r>
      <w:r>
        <w:rPr>
          <w:rFonts w:cs="Sakkal Majalla" w:hAnsi="Sakkal Majalla" w:eastAsia="Sakkal Majalla" w:ascii="Sakkal Majalla"/>
          <w:spacing w:val="15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and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build</w:t>
      </w:r>
      <w:r>
        <w:rPr>
          <w:rFonts w:cs="Sakkal Majalla" w:hAnsi="Sakkal Majalla" w:eastAsia="Sakkal Majalla" w:ascii="Sakkal Majalla"/>
          <w:spacing w:val="-9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pri</w:t>
      </w:r>
      <w:r>
        <w:rPr>
          <w:rFonts w:cs="Sakkal Majalla" w:hAnsi="Sakkal Majalla" w:eastAsia="Sakkal Majalla" w:ascii="Sakkal Majalla"/>
          <w:spacing w:val="-5"/>
          <w:w w:val="132"/>
          <w:sz w:val="24"/>
          <w:szCs w:val="24"/>
        </w:rPr>
        <w:t>v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17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p</w:t>
      </w:r>
      <w:r>
        <w:rPr>
          <w:rFonts w:cs="Sakkal Majalla" w:hAnsi="Sakkal Majalla" w:eastAsia="Sakkal Majalla" w:ascii="Sakkal Majalla"/>
          <w:spacing w:val="-7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acce</w:t>
      </w:r>
      <w:r>
        <w:rPr>
          <w:rFonts w:cs="Sakkal Majalla" w:hAnsi="Sakkal Majalla" w:eastAsia="Sakkal Majalla" w:ascii="Sakkal Majalla"/>
          <w:spacing w:val="16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the</w:t>
      </w:r>
      <w:r>
        <w:rPr>
          <w:rFonts w:cs="Sakkal Majalla" w:hAnsi="Sakkal Majalla" w:eastAsia="Sakkal Majalla" w:ascii="Sakkal Majalla"/>
          <w:spacing w:val="-7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-1"/>
          <w:w w:val="132"/>
          <w:sz w:val="24"/>
          <w:szCs w:val="24"/>
        </w:rPr>
        <w:t>p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y</w:t>
      </w:r>
      <w:r>
        <w:rPr>
          <w:rFonts w:cs="Sakkal Majalla" w:hAnsi="Sakkal Majalla" w:eastAsia="Sakkal Majalla" w:ascii="Sakkal Majalla"/>
          <w:spacing w:val="18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ce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n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36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esponsibilies</w:t>
      </w:r>
      <w:r>
        <w:rPr>
          <w:rFonts w:cs="Sakkal Majalla" w:hAnsi="Sakkal Majalla" w:eastAsia="Sakkal Majalla" w:ascii="Sakkal Majalla"/>
          <w:spacing w:val="2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h</w:t>
      </w:r>
      <w:r>
        <w:rPr>
          <w:rFonts w:cs="Sakkal Majalla" w:hAnsi="Sakkal Majalla" w:eastAsia="Sakkal Majalla" w:ascii="Sakkal Majalla"/>
          <w:spacing w:val="-5"/>
          <w:w w:val="132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v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5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been</w:t>
      </w:r>
      <w:r>
        <w:rPr>
          <w:rFonts w:cs="Sakkal Majalla" w:hAnsi="Sakkal Majalla" w:eastAsia="Sakkal Majalla" w:ascii="Sakkal Majalla"/>
          <w:spacing w:val="14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business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29"/>
          <w:sz w:val="24"/>
          <w:szCs w:val="24"/>
        </w:rPr>
        <w:t>plannin</w:t>
      </w:r>
      <w:r>
        <w:rPr>
          <w:rFonts w:cs="Sakkal Majalla" w:hAnsi="Sakkal Majalla" w:eastAsia="Sakkal Majalla" w:ascii="Sakkal Majalla"/>
          <w:spacing w:val="3"/>
          <w:w w:val="129"/>
          <w:sz w:val="24"/>
          <w:szCs w:val="24"/>
        </w:rPr>
        <w:t>g</w:t>
      </w:r>
      <w:r>
        <w:rPr>
          <w:rFonts w:cs="Sakkal Majalla" w:hAnsi="Sakkal Majalla" w:eastAsia="Sakkal Majalla" w:ascii="Sakkal Majalla"/>
          <w:spacing w:val="0"/>
          <w:w w:val="165"/>
          <w:sz w:val="24"/>
          <w:szCs w:val="24"/>
        </w:rPr>
        <w:t>,</w:t>
      </w:r>
      <w:r>
        <w:rPr>
          <w:rFonts w:cs="Sakkal Majalla" w:hAnsi="Sakkal Majalla" w:eastAsia="Sakkal Majalla" w:ascii="Sakkal Majalla"/>
          <w:spacing w:val="18"/>
          <w:w w:val="10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12"/>
          <w:w w:val="132"/>
          <w:sz w:val="24"/>
          <w:szCs w:val="24"/>
        </w:rPr>
        <w:t>W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-1"/>
          <w:w w:val="132"/>
          <w:sz w:val="24"/>
          <w:szCs w:val="24"/>
        </w:rPr>
        <w:t>b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si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23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and</w:t>
      </w:r>
      <w:r>
        <w:rPr>
          <w:rFonts w:cs="Sakkal Majalla" w:hAnsi="Sakkal Majalla" w:eastAsia="Sakkal Majalla" w:ascii="Sakkal Majalla"/>
          <w:spacing w:val="18"/>
          <w:w w:val="10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Seo</w:t>
      </w:r>
      <w:r>
        <w:rPr>
          <w:rFonts w:cs="Sakkal Majalla" w:hAnsi="Sakkal Majalla" w:eastAsia="Sakkal Majalla" w:ascii="Sakkal Majalla"/>
          <w:spacing w:val="-2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Con</w:t>
      </w:r>
      <w:r>
        <w:rPr>
          <w:rFonts w:cs="Sakkal Majalla" w:hAnsi="Sakkal Majalla" w:eastAsia="Sakkal Majalla" w:ascii="Sakkal Majalla"/>
          <w:spacing w:val="-4"/>
          <w:w w:val="134"/>
          <w:sz w:val="24"/>
          <w:szCs w:val="24"/>
        </w:rPr>
        <w:t>s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trucon,</w:t>
      </w:r>
      <w:r>
        <w:rPr>
          <w:rFonts w:cs="Sakkal Majalla" w:hAnsi="Sakkal Majalla" w:eastAsia="Sakkal Majalla" w:ascii="Sakkal Majalla"/>
          <w:spacing w:val="-14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mar</w:t>
      </w:r>
      <w:r>
        <w:rPr>
          <w:rFonts w:cs="Sakkal Majalla" w:hAnsi="Sakkal Majalla" w:eastAsia="Sakkal Majalla" w:ascii="Sakkal Majalla"/>
          <w:spacing w:val="-11"/>
          <w:w w:val="134"/>
          <w:sz w:val="24"/>
          <w:szCs w:val="24"/>
        </w:rPr>
        <w:t>k</w:t>
      </w:r>
      <w:r>
        <w:rPr>
          <w:rFonts w:cs="Sakkal Majalla" w:hAnsi="Sakkal Majalla" w:eastAsia="Sakkal Majalla" w:ascii="Sakkal Majalla"/>
          <w:spacing w:val="-1"/>
          <w:w w:val="134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ng</w:t>
      </w:r>
      <w:r>
        <w:rPr>
          <w:rFonts w:cs="Sakkal Majalla" w:hAnsi="Sakkal Majalla" w:eastAsia="Sakkal Majalla" w:ascii="Sakkal Majalla"/>
          <w:spacing w:val="-7"/>
          <w:w w:val="134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dues.</w:t>
      </w:r>
      <w:r>
        <w:rPr>
          <w:rFonts w:cs="Sakkal Majalla" w:hAnsi="Sakkal Majalla" w:eastAsia="Sakkal Majalla" w:ascii="Sakkal Majalla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akkal Majalla" w:hAnsi="Sakkal Majalla" w:eastAsia="Sakkal Majalla" w:ascii="Sakkal Majalla"/>
          <w:sz w:val="24"/>
          <w:szCs w:val="24"/>
        </w:rPr>
        <w:jc w:val="left"/>
        <w:spacing w:lineRule="exact" w:line="320"/>
        <w:ind w:left="119" w:right="173"/>
      </w:pP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June</w:t>
      </w:r>
      <w:r>
        <w:rPr>
          <w:rFonts w:cs="Calibri" w:hAnsi="Calibri" w:eastAsia="Calibri" w:ascii="Calibri"/>
          <w:b/>
          <w:i/>
          <w:spacing w:val="-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2013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-3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June</w:t>
      </w:r>
      <w:r>
        <w:rPr>
          <w:rFonts w:cs="Calibri" w:hAnsi="Calibri" w:eastAsia="Calibri" w:ascii="Calibri"/>
          <w:b/>
          <w:i/>
          <w:spacing w:val="-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2015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-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Millbrook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Pr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ving</w:t>
      </w:r>
      <w:r>
        <w:rPr>
          <w:rFonts w:cs="Calibri" w:hAnsi="Calibri" w:eastAsia="Calibri" w:ascii="Calibri"/>
          <w:b/>
          <w:i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Ground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47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-</w:t>
      </w:r>
      <w:r>
        <w:rPr>
          <w:rFonts w:cs="Calibri" w:hAnsi="Calibri" w:eastAsia="Calibri" w:ascii="Calibri"/>
          <w:b/>
          <w:i/>
          <w:spacing w:val="5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Bed</w:t>
      </w:r>
      <w:r>
        <w:rPr>
          <w:rFonts w:cs="Calibri" w:hAnsi="Calibri" w:eastAsia="Calibri" w:ascii="Calibri"/>
          <w:b/>
          <w:i/>
          <w:spacing w:val="-2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ord.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50"/>
          <w:w w:val="10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Electri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c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al</w:t>
      </w:r>
      <w:r>
        <w:rPr>
          <w:rFonts w:cs="Sakkal Majalla" w:hAnsi="Sakkal Majalla" w:eastAsia="Sakkal Majalla" w:ascii="Sakkal Majalla"/>
          <w:spacing w:val="2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wiring</w:t>
      </w:r>
      <w:r>
        <w:rPr>
          <w:rFonts w:cs="Sakkal Majalla" w:hAnsi="Sakkal Majalla" w:eastAsia="Sakkal Majalla" w:ascii="Sakkal Majalla"/>
          <w:spacing w:val="-12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harness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lead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12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engineer</w:t>
      </w:r>
      <w:r>
        <w:rPr>
          <w:rFonts w:cs="Sakkal Majalla" w:hAnsi="Sakkal Majalla" w:eastAsia="Sakkal Majalla" w:ascii="Sakkal Majalla"/>
          <w:spacing w:val="6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:</w:t>
      </w:r>
      <w:r>
        <w:rPr>
          <w:rFonts w:cs="Sakkal Majalla" w:hAnsi="Sakkal Majalla" w:eastAsia="Sakkal Majalla" w:ascii="Sakkal Majalla"/>
          <w:spacing w:val="18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This</w:t>
      </w:r>
      <w:r>
        <w:rPr>
          <w:rFonts w:cs="Sakkal Majalla" w:hAnsi="Sakkal Majalla" w:eastAsia="Sakkal Majalla" w:ascii="Sakkal Majalla"/>
          <w:spacing w:val="42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posion</w:t>
      </w:r>
      <w:r>
        <w:rPr>
          <w:rFonts w:cs="Sakkal Majalla" w:hAnsi="Sakkal Majalla" w:eastAsia="Sakkal Majalla" w:ascii="Sakkal Majalla"/>
          <w:spacing w:val="-9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4"/>
          <w:w w:val="133"/>
          <w:sz w:val="24"/>
          <w:szCs w:val="24"/>
        </w:rPr>
        <w:t>w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as</w:t>
      </w:r>
      <w:r>
        <w:rPr>
          <w:rFonts w:cs="Sakkal Majalla" w:hAnsi="Sakkal Majalla" w:eastAsia="Sakkal Majalla" w:ascii="Sakkal Majalla"/>
          <w:spacing w:val="-1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the</w:t>
      </w:r>
      <w:r>
        <w:rPr>
          <w:rFonts w:cs="Sakkal Majalla" w:hAnsi="Sakkal Majalla" w:eastAsia="Sakkal Majalla" w:ascii="Sakkal Majalla"/>
          <w:spacing w:val="13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launch</w:t>
      </w:r>
      <w:r>
        <w:rPr>
          <w:rFonts w:cs="Sakkal Majalla" w:hAnsi="Sakkal Majalla" w:eastAsia="Sakkal Majalla" w:ascii="Sakkal Majalla"/>
          <w:spacing w:val="-14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of</w:t>
      </w:r>
      <w:r>
        <w:rPr>
          <w:rFonts w:cs="Sakkal Majalla" w:hAnsi="Sakkal Majalla" w:eastAsia="Sakkal Majalla" w:ascii="Sakkal Majalla"/>
          <w:spacing w:val="5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GM/</w:t>
      </w:r>
      <w:r>
        <w:rPr>
          <w:rFonts w:cs="Sakkal Majalla" w:hAnsi="Sakkal Majalla" w:eastAsia="Sakkal Majalla" w:ascii="Sakkal Majalla"/>
          <w:spacing w:val="-5"/>
          <w:w w:val="133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enault</w:t>
      </w:r>
      <w:r>
        <w:rPr>
          <w:rFonts w:cs="Sakkal Majalla" w:hAnsi="Sakkal Majalla" w:eastAsia="Sakkal Majalla" w:ascii="Sakkal Majalla"/>
          <w:spacing w:val="-25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Comme</w:t>
      </w:r>
      <w:r>
        <w:rPr>
          <w:rFonts w:cs="Sakkal Majalla" w:hAnsi="Sakkal Majalla" w:eastAsia="Sakkal Majalla" w:ascii="Sakkal Majalla"/>
          <w:spacing w:val="-5"/>
          <w:w w:val="133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cial</w:t>
      </w:r>
      <w:r>
        <w:rPr>
          <w:rFonts w:cs="Sakkal Majalla" w:hAnsi="Sakkal Majalla" w:eastAsia="Sakkal Majalla" w:ascii="Sakkal Majalla"/>
          <w:spacing w:val="-15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3"/>
          <w:w w:val="133"/>
          <w:sz w:val="24"/>
          <w:szCs w:val="24"/>
        </w:rPr>
        <w:t>v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ehicle's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11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25"/>
          <w:sz w:val="24"/>
          <w:szCs w:val="24"/>
        </w:rPr>
        <w:t>(</w:t>
      </w:r>
      <w:r>
        <w:rPr>
          <w:rFonts w:cs="Sakkal Majalla" w:hAnsi="Sakkal Majalla" w:eastAsia="Sakkal Majalla" w:ascii="Sakkal Majalla"/>
          <w:spacing w:val="-15"/>
          <w:w w:val="125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-5"/>
          <w:w w:val="138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-1"/>
          <w:w w:val="133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0"/>
          <w:w w:val="134"/>
          <w:sz w:val="24"/>
          <w:szCs w:val="24"/>
        </w:rPr>
        <w:t>ﬁc</w:t>
      </w:r>
      <w:r>
        <w:rPr>
          <w:rFonts w:cs="Sakkal Majalla" w:hAnsi="Sakkal Majalla" w:eastAsia="Sakkal Majalla" w:ascii="Sakkal Majalla"/>
          <w:spacing w:val="0"/>
          <w:w w:val="100"/>
          <w:sz w:val="24"/>
          <w:szCs w:val="24"/>
        </w:rPr>
      </w:r>
    </w:p>
    <w:p>
      <w:pPr>
        <w:rPr>
          <w:rFonts w:cs="Sakkal Majalla" w:hAnsi="Sakkal Majalla" w:eastAsia="Sakkal Majalla" w:ascii="Sakkal Majalla"/>
          <w:sz w:val="24"/>
          <w:szCs w:val="24"/>
        </w:rPr>
        <w:jc w:val="left"/>
        <w:spacing w:lineRule="exact" w:line="320"/>
        <w:ind w:left="119" w:right="79"/>
      </w:pP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/Vi</w:t>
      </w:r>
      <w:r>
        <w:rPr>
          <w:rFonts w:cs="Sakkal Majalla" w:hAnsi="Sakkal Majalla" w:eastAsia="Sakkal Majalla" w:ascii="Sakkal Majalla"/>
          <w:spacing w:val="-5"/>
          <w:w w:val="130"/>
          <w:sz w:val="24"/>
          <w:szCs w:val="24"/>
        </w:rPr>
        <w:t>v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-5"/>
          <w:w w:val="130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o</w:t>
      </w:r>
      <w:r>
        <w:rPr>
          <w:rFonts w:cs="Sakkal Majalla" w:hAnsi="Sakkal Majalla" w:eastAsia="Sakkal Majalla" w:ascii="Sakkal Majalla"/>
          <w:spacing w:val="9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)“</w:t>
      </w:r>
      <w:r>
        <w:rPr>
          <w:rFonts w:cs="Sakkal Majalla" w:hAnsi="Sakkal Majalla" w:eastAsia="Sakkal Majalla" w:ascii="Sakkal Majalla"/>
          <w:spacing w:val="18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on</w:t>
      </w:r>
      <w:r>
        <w:rPr>
          <w:rFonts w:cs="Sakkal Majalla" w:hAnsi="Sakkal Majalla" w:eastAsia="Sakkal Majalla" w:ascii="Sakkal Majalla"/>
          <w:spacing w:val="5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sale</w:t>
      </w:r>
      <w:r>
        <w:rPr>
          <w:rFonts w:cs="Sakkal Majalla" w:hAnsi="Sakkal Majalla" w:eastAsia="Sakkal Majalla" w:ascii="Sakkal Majalla"/>
          <w:spacing w:val="16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3"/>
          <w:w w:val="130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o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26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the</w:t>
      </w:r>
      <w:r>
        <w:rPr>
          <w:rFonts w:cs="Sakkal Majalla" w:hAnsi="Sakkal Majalla" w:eastAsia="Sakkal Majalla" w:ascii="Sakkal Majalla"/>
          <w:spacing w:val="21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public</w:t>
      </w:r>
      <w:r>
        <w:rPr>
          <w:rFonts w:cs="Sakkal Majalla" w:hAnsi="Sakkal Majalla" w:eastAsia="Sakkal Majalla" w:ascii="Sakkal Majalla"/>
          <w:spacing w:val="3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f</w:t>
      </w:r>
      <w:r>
        <w:rPr>
          <w:rFonts w:cs="Sakkal Majalla" w:hAnsi="Sakkal Majalla" w:eastAsia="Sakkal Majalla" w:ascii="Sakkal Majalla"/>
          <w:spacing w:val="-5"/>
          <w:w w:val="130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om</w:t>
      </w:r>
      <w:r>
        <w:rPr>
          <w:rFonts w:cs="Sakkal Majalla" w:hAnsi="Sakkal Majalla" w:eastAsia="Sakkal Majalla" w:ascii="Sakkal Majalla"/>
          <w:spacing w:val="18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2015.Dealing</w:t>
      </w:r>
      <w:r>
        <w:rPr>
          <w:rFonts w:cs="Sakkal Majalla" w:hAnsi="Sakkal Majalla" w:eastAsia="Sakkal Majalla" w:ascii="Sakkal Majalla"/>
          <w:spacing w:val="-23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closely</w:t>
      </w:r>
      <w:r>
        <w:rPr>
          <w:rFonts w:cs="Sakkal Majalla" w:hAnsi="Sakkal Majalla" w:eastAsia="Sakkal Majalla" w:ascii="Sakkal Majalla"/>
          <w:spacing w:val="12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with</w:t>
      </w:r>
      <w:r>
        <w:rPr>
          <w:rFonts w:cs="Sakkal Majalla" w:hAnsi="Sakkal Majalla" w:eastAsia="Sakkal Majalla" w:ascii="Sakkal Majalla"/>
          <w:spacing w:val="7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5"/>
          <w:w w:val="130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enault</w:t>
      </w:r>
      <w:r>
        <w:rPr>
          <w:rFonts w:cs="Sakkal Majalla" w:hAnsi="Sakkal Majalla" w:eastAsia="Sakkal Majalla" w:ascii="Sakkal Majalla"/>
          <w:spacing w:val="13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in</w:t>
      </w:r>
      <w:r>
        <w:rPr>
          <w:rFonts w:cs="Sakkal Majalla" w:hAnsi="Sakkal Majalla" w:eastAsia="Sakkal Majalla" w:ascii="Sakkal Majalla"/>
          <w:spacing w:val="1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F</w:t>
      </w:r>
      <w:r>
        <w:rPr>
          <w:rFonts w:cs="Sakkal Majalla" w:hAnsi="Sakkal Majalla" w:eastAsia="Sakkal Majalla" w:ascii="Sakkal Majalla"/>
          <w:spacing w:val="-6"/>
          <w:w w:val="130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ance</w:t>
      </w:r>
      <w:r>
        <w:rPr>
          <w:rFonts w:cs="Sakkal Majalla" w:hAnsi="Sakkal Majalla" w:eastAsia="Sakkal Majalla" w:ascii="Sakkal Majalla"/>
          <w:spacing w:val="23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and</w:t>
      </w:r>
      <w:r>
        <w:rPr>
          <w:rFonts w:cs="Sakkal Majalla" w:hAnsi="Sakkal Majalla" w:eastAsia="Sakkal Majalla" w:ascii="Sakkal Majalla"/>
          <w:spacing w:val="7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GM</w:t>
      </w:r>
      <w:r>
        <w:rPr>
          <w:rFonts w:cs="Sakkal Majalla" w:hAnsi="Sakkal Majalla" w:eastAsia="Sakkal Majalla" w:ascii="Sakkal Majalla"/>
          <w:spacing w:val="-1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in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Lu</w:t>
      </w:r>
      <w:r>
        <w:rPr>
          <w:rFonts w:cs="Sakkal Majalla" w:hAnsi="Sakkal Majalla" w:eastAsia="Sakkal Majalla" w:ascii="Sakkal Majalla"/>
          <w:spacing w:val="-3"/>
          <w:w w:val="130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on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11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Manu</w:t>
      </w:r>
      <w:r>
        <w:rPr>
          <w:rFonts w:cs="Sakkal Majalla" w:hAnsi="Sakkal Majalla" w:eastAsia="Sakkal Majalla" w:ascii="Sakkal Majalla"/>
          <w:spacing w:val="-6"/>
          <w:w w:val="130"/>
          <w:sz w:val="24"/>
          <w:szCs w:val="24"/>
        </w:rPr>
        <w:t>f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acturing</w:t>
      </w:r>
      <w:r>
        <w:rPr>
          <w:rFonts w:cs="Sakkal Majalla" w:hAnsi="Sakkal Majalla" w:eastAsia="Sakkal Majalla" w:ascii="Sakkal Majalla"/>
          <w:spacing w:val="16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Pla</w:t>
      </w:r>
      <w:r>
        <w:rPr>
          <w:rFonts w:cs="Sakkal Majalla" w:hAnsi="Sakkal Majalla" w:eastAsia="Sakkal Majalla" w:ascii="Sakkal Majalla"/>
          <w:spacing w:val="-3"/>
          <w:w w:val="130"/>
          <w:sz w:val="24"/>
          <w:szCs w:val="24"/>
        </w:rPr>
        <w:t>n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t.</w:t>
      </w:r>
      <w:r>
        <w:rPr>
          <w:rFonts w:cs="Sakkal Majalla" w:hAnsi="Sakkal Majalla" w:eastAsia="Sakkal Majalla" w:ascii="Sakkal Majalla"/>
          <w:spacing w:val="23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Se</w:t>
      </w:r>
      <w:r>
        <w:rPr>
          <w:rFonts w:cs="Sakkal Majalla" w:hAnsi="Sakkal Majalla" w:eastAsia="Sakkal Majalla" w:ascii="Sakkal Majalla"/>
          <w:spacing w:val="3"/>
          <w:w w:val="130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vice</w:t>
      </w:r>
      <w:r>
        <w:rPr>
          <w:rFonts w:cs="Sakkal Majalla" w:hAnsi="Sakkal Majalla" w:eastAsia="Sakkal Majalla" w:ascii="Sakkal Majalla"/>
          <w:spacing w:val="16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supplier</w:t>
      </w:r>
      <w:r>
        <w:rPr>
          <w:rFonts w:cs="Sakkal Majalla" w:hAnsi="Sakkal Majalla" w:eastAsia="Sakkal Majalla" w:ascii="Sakkal Majalla"/>
          <w:spacing w:val="13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4"/>
          <w:w w:val="130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esponsibilies</w:t>
      </w:r>
      <w:r>
        <w:rPr>
          <w:rFonts w:cs="Sakkal Majalla" w:hAnsi="Sakkal Majalla" w:eastAsia="Sakkal Majalla" w:ascii="Sakkal Majalla"/>
          <w:spacing w:val="22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of</w:t>
      </w:r>
      <w:r>
        <w:rPr>
          <w:rFonts w:cs="Sakkal Majalla" w:hAnsi="Sakkal Majalla" w:eastAsia="Sakkal Majalla" w:ascii="Sakkal Majalla"/>
          <w:spacing w:val="10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design</w:t>
      </w:r>
      <w:r>
        <w:rPr>
          <w:rFonts w:cs="Sakkal Majalla" w:hAnsi="Sakkal Majalla" w:eastAsia="Sakkal Majalla" w:ascii="Sakkal Majalla"/>
          <w:spacing w:val="12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and</w:t>
      </w:r>
      <w:r>
        <w:rPr>
          <w:rFonts w:cs="Sakkal Majalla" w:hAnsi="Sakkal Majalla" w:eastAsia="Sakkal Majalla" w:ascii="Sakkal Majalla"/>
          <w:spacing w:val="7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on</w:t>
      </w:r>
      <w:r>
        <w:rPr>
          <w:rFonts w:cs="Sakkal Majalla" w:hAnsi="Sakkal Majalla" w:eastAsia="Sakkal Majalla" w:ascii="Sakkal Majalla"/>
          <w:spacing w:val="-3"/>
          <w:w w:val="130"/>
          <w:sz w:val="24"/>
          <w:szCs w:val="24"/>
        </w:rPr>
        <w:t>g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oing</w:t>
      </w:r>
      <w:r>
        <w:rPr>
          <w:rFonts w:cs="Sakkal Majalla" w:hAnsi="Sakkal Majalla" w:eastAsia="Sakkal Majalla" w:ascii="Sakkal Majalla"/>
          <w:spacing w:val="4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p</w:t>
      </w:r>
      <w:r>
        <w:rPr>
          <w:rFonts w:cs="Sakkal Majalla" w:hAnsi="Sakkal Majalla" w:eastAsia="Sakkal Majalla" w:ascii="Sakkal Majalla"/>
          <w:spacing w:val="-4"/>
          <w:w w:val="133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oduct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d</w:t>
      </w:r>
      <w:r>
        <w:rPr>
          <w:rFonts w:cs="Sakkal Majalla" w:hAnsi="Sakkal Majalla" w:eastAsia="Sakkal Majalla" w:ascii="Sakkal Majalla"/>
          <w:spacing w:val="-1"/>
          <w:w w:val="132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v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elopme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n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16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7"/>
          <w:w w:val="132"/>
          <w:sz w:val="24"/>
          <w:szCs w:val="24"/>
        </w:rPr>
        <w:t>f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or</w:t>
      </w:r>
      <w:r>
        <w:rPr>
          <w:rFonts w:cs="Sakkal Majalla" w:hAnsi="Sakkal Majalla" w:eastAsia="Sakkal Majalla" w:ascii="Sakkal Majalla"/>
          <w:spacing w:val="12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wiring</w:t>
      </w:r>
      <w:r>
        <w:rPr>
          <w:rFonts w:cs="Sakkal Majalla" w:hAnsi="Sakkal Majalla" w:eastAsia="Sakkal Majalla" w:ascii="Sakkal Majalla"/>
          <w:spacing w:val="-12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harnesses,</w:t>
      </w:r>
      <w:r>
        <w:rPr>
          <w:rFonts w:cs="Sakkal Majalla" w:hAnsi="Sakkal Majalla" w:eastAsia="Sakkal Majalla" w:ascii="Sakkal Majalla"/>
          <w:spacing w:val="29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esponsible</w:t>
      </w:r>
      <w:r>
        <w:rPr>
          <w:rFonts w:cs="Sakkal Majalla" w:hAnsi="Sakkal Majalla" w:eastAsia="Sakkal Majalla" w:ascii="Sakkal Majalla"/>
          <w:spacing w:val="11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7"/>
          <w:w w:val="132"/>
          <w:sz w:val="24"/>
          <w:szCs w:val="24"/>
        </w:rPr>
        <w:t>f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or</w:t>
      </w:r>
      <w:r>
        <w:rPr>
          <w:rFonts w:cs="Sakkal Majalla" w:hAnsi="Sakkal Majalla" w:eastAsia="Sakkal Majalla" w:ascii="Sakkal Majalla"/>
          <w:spacing w:val="12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d</w:t>
      </w:r>
      <w:r>
        <w:rPr>
          <w:rFonts w:cs="Sakkal Majalla" w:hAnsi="Sakkal Majalla" w:eastAsia="Sakkal Majalla" w:ascii="Sakkal Majalla"/>
          <w:spacing w:val="-5"/>
          <w:w w:val="132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-7"/>
          <w:w w:val="132"/>
          <w:sz w:val="24"/>
          <w:szCs w:val="24"/>
        </w:rPr>
        <w:t>y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-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o-d</w:t>
      </w:r>
      <w:r>
        <w:rPr>
          <w:rFonts w:cs="Sakkal Majalla" w:hAnsi="Sakkal Majalla" w:eastAsia="Sakkal Majalla" w:ascii="Sakkal Majalla"/>
          <w:spacing w:val="-5"/>
          <w:w w:val="132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y</w:t>
      </w:r>
      <w:r>
        <w:rPr>
          <w:rFonts w:cs="Sakkal Majalla" w:hAnsi="Sakkal Majalla" w:eastAsia="Sakkal Majalla" w:ascii="Sakkal Majalla"/>
          <w:spacing w:val="4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p</w:t>
      </w:r>
      <w:r>
        <w:rPr>
          <w:rFonts w:cs="Sakkal Majalla" w:hAnsi="Sakkal Majalla" w:eastAsia="Sakkal Majalla" w:ascii="Sakkal Majalla"/>
          <w:spacing w:val="-5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oject</w:t>
      </w:r>
      <w:r>
        <w:rPr>
          <w:rFonts w:cs="Sakkal Majalla" w:hAnsi="Sakkal Majalla" w:eastAsia="Sakkal Majalla" w:ascii="Sakkal Majalla"/>
          <w:spacing w:val="23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mana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g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eme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n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15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of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13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the</w:t>
      </w:r>
      <w:r>
        <w:rPr>
          <w:rFonts w:cs="Sakkal Majalla" w:hAnsi="Sakkal Majalla" w:eastAsia="Sakkal Majalla" w:ascii="Sakkal Majalla"/>
          <w:spacing w:val="0"/>
          <w:w w:val="136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wi</w:t>
      </w:r>
      <w:r>
        <w:rPr>
          <w:rFonts w:cs="Sakkal Majalla" w:hAnsi="Sakkal Majalla" w:eastAsia="Sakkal Majalla" w:ascii="Sakkal Majalla"/>
          <w:spacing w:val="-4"/>
          <w:w w:val="133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3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harness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5"/>
          <w:w w:val="133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oung</w:t>
      </w:r>
      <w:r>
        <w:rPr>
          <w:rFonts w:cs="Sakkal Majalla" w:hAnsi="Sakkal Majalla" w:eastAsia="Sakkal Majalla" w:ascii="Sakkal Majalla"/>
          <w:spacing w:val="-5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and</w:t>
      </w:r>
      <w:r>
        <w:rPr>
          <w:rFonts w:cs="Sakkal Majalla" w:hAnsi="Sakkal Majalla" w:eastAsia="Sakkal Majalla" w:ascii="Sakkal Majalla"/>
          <w:spacing w:val="-2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ci</w:t>
      </w:r>
      <w:r>
        <w:rPr>
          <w:rFonts w:cs="Sakkal Majalla" w:hAnsi="Sakkal Majalla" w:eastAsia="Sakkal Majalla" w:ascii="Sakkal Majalla"/>
          <w:spacing w:val="-5"/>
          <w:w w:val="133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cuit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9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3"/>
          <w:w w:val="133"/>
          <w:sz w:val="24"/>
          <w:szCs w:val="24"/>
        </w:rPr>
        <w:t>c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o</w:t>
      </w:r>
      <w:r>
        <w:rPr>
          <w:rFonts w:cs="Sakkal Majalla" w:hAnsi="Sakkal Majalla" w:eastAsia="Sakkal Majalla" w:ascii="Sakkal Majalla"/>
          <w:spacing w:val="-3"/>
          <w:w w:val="133"/>
          <w:sz w:val="24"/>
          <w:szCs w:val="24"/>
        </w:rPr>
        <w:t>n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-5"/>
          <w:w w:val="133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ol</w:t>
      </w:r>
      <w:r>
        <w:rPr>
          <w:rFonts w:cs="Sakkal Majalla" w:hAnsi="Sakkal Majalla" w:eastAsia="Sakkal Majalla" w:ascii="Sakkal Majalla"/>
          <w:spacing w:val="5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,</w:t>
      </w:r>
      <w:r>
        <w:rPr>
          <w:rFonts w:cs="Sakkal Majalla" w:hAnsi="Sakkal Majalla" w:eastAsia="Sakkal Majalla" w:ascii="Sakkal Majalla"/>
          <w:spacing w:val="18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wiring</w:t>
      </w:r>
      <w:r>
        <w:rPr>
          <w:rFonts w:cs="Sakkal Majalla" w:hAnsi="Sakkal Majalla" w:eastAsia="Sakkal Majalla" w:ascii="Sakkal Majalla"/>
          <w:spacing w:val="-17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harness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qualit</w:t>
      </w:r>
      <w:r>
        <w:rPr>
          <w:rFonts w:cs="Sakkal Majalla" w:hAnsi="Sakkal Majalla" w:eastAsia="Sakkal Majalla" w:ascii="Sakkal Majalla"/>
          <w:spacing w:val="-23"/>
          <w:w w:val="133"/>
          <w:sz w:val="24"/>
          <w:szCs w:val="24"/>
        </w:rPr>
        <w:t>y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,</w:t>
      </w:r>
      <w:r>
        <w:rPr>
          <w:rFonts w:cs="Sakkal Majalla" w:hAnsi="Sakkal Majalla" w:eastAsia="Sakkal Majalla" w:ascii="Sakkal Majalla"/>
          <w:spacing w:val="8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4"/>
          <w:w w:val="133"/>
          <w:sz w:val="24"/>
          <w:szCs w:val="24"/>
        </w:rPr>
        <w:t>w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ar</w:t>
      </w:r>
      <w:r>
        <w:rPr>
          <w:rFonts w:cs="Sakkal Majalla" w:hAnsi="Sakkal Majalla" w:eastAsia="Sakkal Majalla" w:ascii="Sakkal Majalla"/>
          <w:spacing w:val="-7"/>
          <w:w w:val="133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-3"/>
          <w:w w:val="133"/>
          <w:sz w:val="24"/>
          <w:szCs w:val="24"/>
        </w:rPr>
        <w:t>n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ty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10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issues</w:t>
      </w:r>
      <w:r>
        <w:rPr>
          <w:rFonts w:cs="Sakkal Majalla" w:hAnsi="Sakkal Majalla" w:eastAsia="Sakkal Majalla" w:ascii="Sakkal Majalla"/>
          <w:spacing w:val="2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3"/>
          <w:sz w:val="24"/>
          <w:szCs w:val="24"/>
        </w:rPr>
        <w:t>and</w:t>
      </w:r>
      <w:r>
        <w:rPr>
          <w:rFonts w:cs="Sakkal Majalla" w:hAnsi="Sakkal Majalla" w:eastAsia="Sakkal Majalla" w:ascii="Sakkal Majalla"/>
          <w:spacing w:val="-2"/>
          <w:w w:val="13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2"/>
          <w:w w:val="132"/>
          <w:sz w:val="24"/>
          <w:szCs w:val="24"/>
        </w:rPr>
        <w:t>c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s</w:t>
      </w:r>
      <w:r>
        <w:rPr>
          <w:rFonts w:cs="Sakkal Majalla" w:hAnsi="Sakkal Majalla" w:eastAsia="Sakkal Majalla" w:ascii="Sakkal Majalla"/>
          <w:spacing w:val="0"/>
          <w:w w:val="148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48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educon</w:t>
      </w:r>
      <w:r>
        <w:rPr>
          <w:rFonts w:cs="Sakkal Majalla" w:hAnsi="Sakkal Majalla" w:eastAsia="Sakkal Majalla" w:ascii="Sakkal Majalla"/>
          <w:spacing w:val="5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p</w:t>
      </w:r>
      <w:r>
        <w:rPr>
          <w:rFonts w:cs="Sakkal Majalla" w:hAnsi="Sakkal Majalla" w:eastAsia="Sakkal Majalla" w:ascii="Sakkal Majalla"/>
          <w:spacing w:val="-5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oposals.</w:t>
      </w:r>
      <w:r>
        <w:rPr>
          <w:rFonts w:cs="Sakkal Majalla" w:hAnsi="Sakkal Majalla" w:eastAsia="Sakkal Majalla" w:ascii="Sakkal Majalla"/>
          <w:spacing w:val="15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I</w:t>
      </w:r>
      <w:r>
        <w:rPr>
          <w:rFonts w:cs="Sakkal Majalla" w:hAnsi="Sakkal Majalla" w:eastAsia="Sakkal Majalla" w:ascii="Sakkal Majalla"/>
          <w:spacing w:val="6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w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as</w:t>
      </w:r>
      <w:r>
        <w:rPr>
          <w:rFonts w:cs="Sakkal Majalla" w:hAnsi="Sakkal Majalla" w:eastAsia="Sakkal Majalla" w:ascii="Sakkal Majalla"/>
          <w:spacing w:val="2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esponsible</w:t>
      </w:r>
      <w:r>
        <w:rPr>
          <w:rFonts w:cs="Sakkal Majalla" w:hAnsi="Sakkal Majalla" w:eastAsia="Sakkal Majalla" w:ascii="Sakkal Majalla"/>
          <w:spacing w:val="11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7"/>
          <w:w w:val="132"/>
          <w:sz w:val="24"/>
          <w:szCs w:val="24"/>
        </w:rPr>
        <w:t>f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or</w:t>
      </w:r>
      <w:r>
        <w:rPr>
          <w:rFonts w:cs="Sakkal Majalla" w:hAnsi="Sakkal Majalla" w:eastAsia="Sakkal Majalla" w:ascii="Sakkal Majalla"/>
          <w:spacing w:val="12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w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</w:t>
      </w:r>
      <w:r>
        <w:rPr>
          <w:rFonts w:cs="Sakkal Majalla" w:hAnsi="Sakkal Majalla" w:eastAsia="Sakkal Majalla" w:ascii="Sakkal Majalla"/>
          <w:spacing w:val="8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s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-1"/>
          <w:w w:val="132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ﬀ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s</w:t>
      </w:r>
      <w:r>
        <w:rPr>
          <w:rFonts w:cs="Sakkal Majalla" w:hAnsi="Sakkal Majalla" w:eastAsia="Sakkal Majalla" w:ascii="Sakkal Majalla"/>
          <w:spacing w:val="24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</w:t>
      </w:r>
      <w:r>
        <w:rPr>
          <w:rFonts w:cs="Sakkal Majalla" w:hAnsi="Sakkal Majalla" w:eastAsia="Sakkal Majalla" w:ascii="Sakkal Majalla"/>
          <w:spacing w:val="15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assi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s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13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me</w:t>
      </w:r>
      <w:r>
        <w:rPr>
          <w:rFonts w:cs="Sakkal Majalla" w:hAnsi="Sakkal Majalla" w:eastAsia="Sakkal Majalla" w:ascii="Sakkal Majalla"/>
          <w:spacing w:val="11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with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5"/>
          <w:w w:val="132"/>
          <w:sz w:val="24"/>
          <w:szCs w:val="24"/>
        </w:rPr>
        <w:t>m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y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dues.</w:t>
      </w:r>
      <w:r>
        <w:rPr>
          <w:rFonts w:cs="Sakkal Majalla" w:hAnsi="Sakkal Majalla" w:eastAsia="Sakkal Majalla" w:ascii="Sakkal Majalla"/>
          <w:spacing w:val="14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I</w:t>
      </w:r>
      <w:r>
        <w:rPr>
          <w:rFonts w:cs="Sakkal Majalla" w:hAnsi="Sakkal Majalla" w:eastAsia="Sakkal Majalla" w:ascii="Sakkal Majalla"/>
          <w:spacing w:val="6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w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as</w:t>
      </w:r>
      <w:r>
        <w:rPr>
          <w:rFonts w:cs="Sakkal Majalla" w:hAnsi="Sakkal Majalla" w:eastAsia="Sakkal Majalla" w:ascii="Sakkal Majalla"/>
          <w:spacing w:val="2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also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esponsibility</w:t>
      </w:r>
      <w:r>
        <w:rPr>
          <w:rFonts w:cs="Sakkal Majalla" w:hAnsi="Sakkal Majalla" w:eastAsia="Sakkal Majalla" w:ascii="Sakkal Majalla"/>
          <w:spacing w:val="2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7"/>
          <w:w w:val="132"/>
          <w:sz w:val="24"/>
          <w:szCs w:val="24"/>
        </w:rPr>
        <w:t>f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or</w:t>
      </w:r>
      <w:r>
        <w:rPr>
          <w:rFonts w:cs="Sakkal Majalla" w:hAnsi="Sakkal Majalla" w:eastAsia="Sakkal Majalla" w:ascii="Sakkal Majalla"/>
          <w:spacing w:val="12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3"/>
          <w:w w:val="115"/>
          <w:sz w:val="24"/>
          <w:szCs w:val="24"/>
        </w:rPr>
        <w:t>D</w:t>
      </w:r>
      <w:r>
        <w:rPr>
          <w:rFonts w:cs="Sakkal Majalla" w:hAnsi="Sakkal Majalla" w:eastAsia="Sakkal Majalla" w:ascii="Sakkal Majalla"/>
          <w:spacing w:val="0"/>
          <w:w w:val="127"/>
          <w:sz w:val="24"/>
          <w:szCs w:val="24"/>
        </w:rPr>
        <w:t>V</w:t>
      </w:r>
      <w:r>
        <w:rPr>
          <w:rFonts w:cs="Sakkal Majalla" w:hAnsi="Sakkal Majalla" w:eastAsia="Sakkal Majalla" w:ascii="Sakkal Majalla"/>
          <w:spacing w:val="-30"/>
          <w:w w:val="129"/>
          <w:sz w:val="24"/>
          <w:szCs w:val="24"/>
        </w:rPr>
        <w:t>P</w:t>
      </w:r>
      <w:r>
        <w:rPr>
          <w:rFonts w:cs="Sakkal Majalla" w:hAnsi="Sakkal Majalla" w:eastAsia="Sakkal Majalla" w:ascii="Sakkal Majalla"/>
          <w:spacing w:val="0"/>
          <w:w w:val="165"/>
          <w:sz w:val="24"/>
          <w:szCs w:val="24"/>
        </w:rPr>
        <w:t>,</w:t>
      </w:r>
      <w:r>
        <w:rPr>
          <w:rFonts w:cs="Sakkal Majalla" w:hAnsi="Sakkal Majalla" w:eastAsia="Sakkal Majalla" w:ascii="Sakkal Majalla"/>
          <w:spacing w:val="18"/>
          <w:w w:val="10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FM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3"/>
          <w:w w:val="132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,</w:t>
      </w:r>
      <w:r>
        <w:rPr>
          <w:rFonts w:cs="Sakkal Majalla" w:hAnsi="Sakkal Majalla" w:eastAsia="Sakkal Majalla" w:ascii="Sakkal Majalla"/>
          <w:spacing w:val="9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pla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n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6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liaison,</w:t>
      </w:r>
      <w:r>
        <w:rPr>
          <w:rFonts w:cs="Sakkal Majalla" w:hAnsi="Sakkal Majalla" w:eastAsia="Sakkal Majalla" w:ascii="Sakkal Majalla"/>
          <w:spacing w:val="1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P</w:t>
      </w:r>
      <w:r>
        <w:rPr>
          <w:rFonts w:cs="Sakkal Majalla" w:hAnsi="Sakkal Majalla" w:eastAsia="Sakkal Majalla" w:ascii="Sakkal Majalla"/>
          <w:spacing w:val="-24"/>
          <w:w w:val="132"/>
          <w:sz w:val="24"/>
          <w:szCs w:val="24"/>
        </w:rPr>
        <w:t>P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-40"/>
          <w:w w:val="132"/>
          <w:sz w:val="24"/>
          <w:szCs w:val="24"/>
        </w:rPr>
        <w:t>P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,</w:t>
      </w:r>
      <w:r>
        <w:rPr>
          <w:rFonts w:cs="Sakkal Majalla" w:hAnsi="Sakkal Majalla" w:eastAsia="Sakkal Majalla" w:ascii="Sakkal Majalla"/>
          <w:spacing w:val="22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funconal</w:t>
      </w:r>
      <w:r>
        <w:rPr>
          <w:rFonts w:cs="Sakkal Majalla" w:hAnsi="Sakkal Majalla" w:eastAsia="Sakkal Majalla" w:ascii="Sakkal Majalla"/>
          <w:spacing w:val="-7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p</w:t>
      </w:r>
      <w:r>
        <w:rPr>
          <w:rFonts w:cs="Sakkal Majalla" w:hAnsi="Sakkal Majalla" w:eastAsia="Sakkal Majalla" w:ascii="Sakkal Majalla"/>
          <w:spacing w:val="-5"/>
          <w:w w:val="132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-1"/>
          <w:w w:val="132"/>
          <w:sz w:val="24"/>
          <w:szCs w:val="24"/>
        </w:rPr>
        <w:t>o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v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1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out</w:t>
      </w:r>
      <w:r>
        <w:rPr>
          <w:rFonts w:cs="Sakkal Majalla" w:hAnsi="Sakkal Majalla" w:eastAsia="Sakkal Majalla" w:ascii="Sakkal Majalla"/>
          <w:spacing w:val="9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support,</w:t>
      </w:r>
      <w:r>
        <w:rPr>
          <w:rFonts w:cs="Sakkal Majalla" w:hAnsi="Sakkal Majalla" w:eastAsia="Sakkal Majalla" w:ascii="Sakkal Majalla"/>
          <w:spacing w:val="25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3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o</w:t>
      </w:r>
      <w:r>
        <w:rPr>
          <w:rFonts w:cs="Sakkal Majalla" w:hAnsi="Sakkal Majalla" w:eastAsia="Sakkal Majalla" w:ascii="Sakkal Majalla"/>
          <w:spacing w:val="-4"/>
          <w:w w:val="132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al</w:t>
      </w:r>
      <w:r>
        <w:rPr>
          <w:rFonts w:cs="Sakkal Majalla" w:hAnsi="Sakkal Majalla" w:eastAsia="Sakkal Majalla" w:ascii="Sakkal Majalla"/>
          <w:spacing w:val="22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4"/>
          <w:w w:val="125"/>
          <w:sz w:val="24"/>
          <w:szCs w:val="24"/>
        </w:rPr>
        <w:t>v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alue</w:t>
      </w:r>
      <w:r>
        <w:rPr>
          <w:rFonts w:cs="Sakkal Majalla" w:hAnsi="Sakkal Majalla" w:eastAsia="Sakkal Majalla" w:ascii="Sakkal Majalla"/>
          <w:spacing w:val="0"/>
          <w:w w:val="132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mana</w:t>
      </w:r>
      <w:r>
        <w:rPr>
          <w:rFonts w:cs="Sakkal Majalla" w:hAnsi="Sakkal Majalla" w:eastAsia="Sakkal Majalla" w:ascii="Sakkal Majalla"/>
          <w:spacing w:val="-3"/>
          <w:w w:val="131"/>
          <w:sz w:val="24"/>
          <w:szCs w:val="24"/>
        </w:rPr>
        <w:t>g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eme</w:t>
      </w:r>
      <w:r>
        <w:rPr>
          <w:rFonts w:cs="Sakkal Majalla" w:hAnsi="Sakkal Majalla" w:eastAsia="Sakkal Majalla" w:ascii="Sakkal Majalla"/>
          <w:spacing w:val="-3"/>
          <w:w w:val="131"/>
          <w:sz w:val="24"/>
          <w:szCs w:val="24"/>
        </w:rPr>
        <w:t>n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t</w:t>
      </w:r>
      <w:r>
        <w:rPr>
          <w:rFonts w:cs="Sakkal Majalla" w:hAnsi="Sakkal Majalla" w:eastAsia="Sakkal Majalla" w:ascii="Sakkal Majalla"/>
          <w:spacing w:val="26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and</w:t>
      </w:r>
      <w:r>
        <w:rPr>
          <w:rFonts w:cs="Sakkal Majalla" w:hAnsi="Sakkal Majalla" w:eastAsia="Sakkal Majalla" w:ascii="Sakkal Majalla"/>
          <w:spacing w:val="4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4"/>
          <w:w w:val="131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eleasing</w:t>
      </w:r>
      <w:r>
        <w:rPr>
          <w:rFonts w:cs="Sakkal Majalla" w:hAnsi="Sakkal Majalla" w:eastAsia="Sakkal Majalla" w:ascii="Sakkal Majalla"/>
          <w:spacing w:val="18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4"/>
          <w:w w:val="131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esponsibilies.I</w:t>
      </w:r>
      <w:r>
        <w:rPr>
          <w:rFonts w:cs="Sakkal Majalla" w:hAnsi="Sakkal Majalla" w:eastAsia="Sakkal Majalla" w:ascii="Sakkal Majalla"/>
          <w:spacing w:val="22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a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  </w:t>
      </w:r>
      <w:r>
        <w:rPr>
          <w:rFonts w:cs="Sakkal Majalla" w:hAnsi="Sakkal Majalla" w:eastAsia="Sakkal Majalla" w:ascii="Sakkal Majalla"/>
          <w:spacing w:val="6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end</w:t>
      </w:r>
      <w:r>
        <w:rPr>
          <w:rFonts w:cs="Sakkal Majalla" w:hAnsi="Sakkal Majalla" w:eastAsia="Sakkal Majalla" w:ascii="Sakkal Majalla"/>
          <w:spacing w:val="10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p</w:t>
      </w:r>
      <w:r>
        <w:rPr>
          <w:rFonts w:cs="Sakkal Majalla" w:hAnsi="Sakkal Majalla" w:eastAsia="Sakkal Majalla" w:ascii="Sakkal Majalla"/>
          <w:spacing w:val="-5"/>
          <w:w w:val="131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oduct</w:t>
      </w:r>
      <w:r>
        <w:rPr>
          <w:rFonts w:cs="Sakkal Majalla" w:hAnsi="Sakkal Majalla" w:eastAsia="Sakkal Majalla" w:ascii="Sakkal Majalla"/>
          <w:spacing w:val="20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design</w:t>
      </w:r>
      <w:r>
        <w:rPr>
          <w:rFonts w:cs="Sakkal Majalla" w:hAnsi="Sakkal Majalla" w:eastAsia="Sakkal Majalla" w:ascii="Sakkal Majalla"/>
          <w:spacing w:val="7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me</w:t>
      </w:r>
      <w:r>
        <w:rPr>
          <w:rFonts w:cs="Sakkal Majalla" w:hAnsi="Sakkal Majalla" w:eastAsia="Sakkal Majalla" w:ascii="Sakkal Majalla"/>
          <w:spacing w:val="-1"/>
          <w:w w:val="131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ngs,design</w:t>
      </w:r>
      <w:r>
        <w:rPr>
          <w:rFonts w:cs="Sakkal Majalla" w:hAnsi="Sakkal Majalla" w:eastAsia="Sakkal Majalla" w:ascii="Sakkal Majalla"/>
          <w:spacing w:val="27"/>
          <w:w w:val="131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3"/>
          <w:w w:val="138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-1"/>
          <w:w w:val="140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vi</w:t>
      </w:r>
      <w:r>
        <w:rPr>
          <w:rFonts w:cs="Sakkal Majalla" w:hAnsi="Sakkal Majalla" w:eastAsia="Sakkal Majalla" w:ascii="Sakkal Majalla"/>
          <w:spacing w:val="-1"/>
          <w:w w:val="130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-2"/>
          <w:w w:val="127"/>
          <w:sz w:val="24"/>
          <w:szCs w:val="24"/>
        </w:rPr>
        <w:t>w</w:t>
      </w:r>
      <w:r>
        <w:rPr>
          <w:rFonts w:cs="Sakkal Majalla" w:hAnsi="Sakkal Majalla" w:eastAsia="Sakkal Majalla" w:ascii="Sakkal Majalla"/>
          <w:spacing w:val="0"/>
          <w:w w:val="143"/>
          <w:sz w:val="24"/>
          <w:szCs w:val="24"/>
        </w:rPr>
        <w:t>s,</w:t>
      </w:r>
      <w:r>
        <w:rPr>
          <w:rFonts w:cs="Sakkal Majalla" w:hAnsi="Sakkal Majalla" w:eastAsia="Sakkal Majalla" w:ascii="Sakkal Majalla"/>
          <w:spacing w:val="0"/>
          <w:w w:val="143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CAD</w:t>
      </w:r>
      <w:r>
        <w:rPr>
          <w:rFonts w:cs="Sakkal Majalla" w:hAnsi="Sakkal Majalla" w:eastAsia="Sakkal Majalla" w:ascii="Sakkal Majalla"/>
          <w:spacing w:val="-24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4"/>
          <w:w w:val="130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-1"/>
          <w:w w:val="130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vi</w:t>
      </w:r>
      <w:r>
        <w:rPr>
          <w:rFonts w:cs="Sakkal Majalla" w:hAnsi="Sakkal Majalla" w:eastAsia="Sakkal Majalla" w:ascii="Sakkal Majalla"/>
          <w:spacing w:val="-1"/>
          <w:w w:val="130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-3"/>
          <w:w w:val="130"/>
          <w:sz w:val="24"/>
          <w:szCs w:val="24"/>
        </w:rPr>
        <w:t>w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s,P</w:t>
      </w:r>
      <w:r>
        <w:rPr>
          <w:rFonts w:cs="Sakkal Majalla" w:hAnsi="Sakkal Majalla" w:eastAsia="Sakkal Majalla" w:ascii="Sakkal Majalla"/>
          <w:spacing w:val="-5"/>
          <w:w w:val="130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og</w:t>
      </w:r>
      <w:r>
        <w:rPr>
          <w:rFonts w:cs="Sakkal Majalla" w:hAnsi="Sakkal Majalla" w:eastAsia="Sakkal Majalla" w:ascii="Sakkal Majalla"/>
          <w:spacing w:val="-6"/>
          <w:w w:val="130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am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2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engineering</w:t>
      </w:r>
      <w:r>
        <w:rPr>
          <w:rFonts w:cs="Sakkal Majalla" w:hAnsi="Sakkal Majalla" w:eastAsia="Sakkal Majalla" w:ascii="Sakkal Majalla"/>
          <w:spacing w:val="25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me</w:t>
      </w:r>
      <w:r>
        <w:rPr>
          <w:rFonts w:cs="Sakkal Majalla" w:hAnsi="Sakkal Majalla" w:eastAsia="Sakkal Majalla" w:ascii="Sakkal Majalla"/>
          <w:spacing w:val="-1"/>
          <w:w w:val="130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ngs</w:t>
      </w:r>
      <w:r>
        <w:rPr>
          <w:rFonts w:cs="Sakkal Majalla" w:hAnsi="Sakkal Majalla" w:eastAsia="Sakkal Majalla" w:ascii="Sakkal Majalla"/>
          <w:spacing w:val="23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&amp;</w:t>
      </w:r>
      <w:r>
        <w:rPr>
          <w:rFonts w:cs="Sakkal Majalla" w:hAnsi="Sakkal Majalla" w:eastAsia="Sakkal Majalla" w:ascii="Sakkal Majalla"/>
          <w:spacing w:val="11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p</w:t>
      </w:r>
      <w:r>
        <w:rPr>
          <w:rFonts w:cs="Sakkal Majalla" w:hAnsi="Sakkal Majalla" w:eastAsia="Sakkal Majalla" w:ascii="Sakkal Majalla"/>
          <w:spacing w:val="-5"/>
          <w:w w:val="130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oduct</w:t>
      </w:r>
      <w:r>
        <w:rPr>
          <w:rFonts w:cs="Sakkal Majalla" w:hAnsi="Sakkal Majalla" w:eastAsia="Sakkal Majalla" w:ascii="Sakkal Majalla"/>
          <w:spacing w:val="26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launch</w:t>
      </w:r>
      <w:r>
        <w:rPr>
          <w:rFonts w:cs="Sakkal Majalla" w:hAnsi="Sakkal Majalla" w:eastAsia="Sakkal Majalla" w:ascii="Sakkal Majalla"/>
          <w:spacing w:val="2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me</w:t>
      </w:r>
      <w:r>
        <w:rPr>
          <w:rFonts w:cs="Sakkal Majalla" w:hAnsi="Sakkal Majalla" w:eastAsia="Sakkal Majalla" w:ascii="Sakkal Majalla"/>
          <w:spacing w:val="-1"/>
          <w:w w:val="130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ngs</w:t>
      </w:r>
      <w:r>
        <w:rPr>
          <w:rFonts w:cs="Sakkal Majalla" w:hAnsi="Sakkal Majalla" w:eastAsia="Sakkal Majalla" w:ascii="Sakkal Majalla"/>
          <w:spacing w:val="23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with</w:t>
      </w:r>
      <w:r>
        <w:rPr>
          <w:rFonts w:cs="Sakkal Majalla" w:hAnsi="Sakkal Majalla" w:eastAsia="Sakkal Majalla" w:ascii="Sakkal Majalla"/>
          <w:spacing w:val="7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senior</w:t>
      </w:r>
      <w:r>
        <w:rPr>
          <w:rFonts w:cs="Sakkal Majalla" w:hAnsi="Sakkal Majalla" w:eastAsia="Sakkal Majalla" w:ascii="Sakkal Majalla"/>
          <w:spacing w:val="16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GM</w:t>
      </w:r>
      <w:r>
        <w:rPr>
          <w:rFonts w:cs="Sakkal Majalla" w:hAnsi="Sakkal Majalla" w:eastAsia="Sakkal Majalla" w:ascii="Sakkal Majalla"/>
          <w:spacing w:val="-1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and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-5"/>
          <w:w w:val="130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30"/>
          <w:sz w:val="24"/>
          <w:szCs w:val="24"/>
        </w:rPr>
        <w:t>enault</w:t>
      </w:r>
      <w:r>
        <w:rPr>
          <w:rFonts w:cs="Sakkal Majalla" w:hAnsi="Sakkal Majalla" w:eastAsia="Sakkal Majalla" w:ascii="Sakkal Majalla"/>
          <w:spacing w:val="13"/>
          <w:w w:val="130"/>
          <w:sz w:val="24"/>
          <w:szCs w:val="24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4"/>
          <w:szCs w:val="24"/>
        </w:rPr>
        <w:t>mana</w:t>
      </w:r>
      <w:r>
        <w:rPr>
          <w:rFonts w:cs="Sakkal Majalla" w:hAnsi="Sakkal Majalla" w:eastAsia="Sakkal Majalla" w:ascii="Sakkal Majalla"/>
          <w:spacing w:val="-2"/>
          <w:w w:val="131"/>
          <w:sz w:val="24"/>
          <w:szCs w:val="24"/>
        </w:rPr>
        <w:t>g</w:t>
      </w:r>
      <w:r>
        <w:rPr>
          <w:rFonts w:cs="Sakkal Majalla" w:hAnsi="Sakkal Majalla" w:eastAsia="Sakkal Majalla" w:ascii="Sakkal Majalla"/>
          <w:spacing w:val="0"/>
          <w:w w:val="139"/>
          <w:sz w:val="24"/>
          <w:szCs w:val="24"/>
        </w:rPr>
        <w:t>e</w:t>
      </w:r>
      <w:r>
        <w:rPr>
          <w:rFonts w:cs="Sakkal Majalla" w:hAnsi="Sakkal Majalla" w:eastAsia="Sakkal Majalla" w:ascii="Sakkal Majalla"/>
          <w:spacing w:val="-4"/>
          <w:w w:val="139"/>
          <w:sz w:val="24"/>
          <w:szCs w:val="24"/>
        </w:rPr>
        <w:t>r</w:t>
      </w:r>
      <w:r>
        <w:rPr>
          <w:rFonts w:cs="Sakkal Majalla" w:hAnsi="Sakkal Majalla" w:eastAsia="Sakkal Majalla" w:ascii="Sakkal Majalla"/>
          <w:spacing w:val="0"/>
          <w:w w:val="140"/>
          <w:sz w:val="24"/>
          <w:szCs w:val="24"/>
        </w:rPr>
        <w:t>s.</w:t>
      </w:r>
      <w:r>
        <w:rPr>
          <w:rFonts w:cs="Sakkal Majalla" w:hAnsi="Sakkal Majalla" w:eastAsia="Sakkal Majalla" w:ascii="Sakkal Majalla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lineRule="exact" w:line="300"/>
        <w:ind w:left="119" w:right="278"/>
      </w:pPr>
      <w:r>
        <w:rPr>
          <w:rFonts w:cs="Arimo" w:hAnsi="Arimo" w:eastAsia="Arimo" w:ascii="Arimo"/>
          <w:b/>
          <w:i/>
          <w:spacing w:val="-6"/>
          <w:w w:val="100"/>
          <w:sz w:val="20"/>
          <w:szCs w:val="20"/>
        </w:rPr>
        <w:t>J</w:t>
      </w:r>
      <w:r>
        <w:rPr>
          <w:rFonts w:cs="Arimo" w:hAnsi="Arimo" w:eastAsia="Arimo" w:ascii="Arimo"/>
          <w:b/>
          <w:i/>
          <w:spacing w:val="-6"/>
          <w:w w:val="100"/>
          <w:sz w:val="20"/>
          <w:szCs w:val="20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0"/>
          <w:szCs w:val="20"/>
        </w:rPr>
        <w:t>n</w:t>
      </w:r>
      <w:r>
        <w:rPr>
          <w:rFonts w:cs="Arimo" w:hAnsi="Arimo" w:eastAsia="Arimo" w:ascii="Arimo"/>
          <w:b/>
          <w:i/>
          <w:spacing w:val="0"/>
          <w:w w:val="100"/>
          <w:sz w:val="20"/>
          <w:szCs w:val="20"/>
        </w:rPr>
        <w:t> </w:t>
      </w:r>
      <w:r>
        <w:rPr>
          <w:rFonts w:cs="Arimo" w:hAnsi="Arimo" w:eastAsia="Arimo" w:ascii="Arimo"/>
          <w:b/>
          <w:i/>
          <w:spacing w:val="-6"/>
          <w:w w:val="100"/>
          <w:sz w:val="20"/>
          <w:szCs w:val="20"/>
        </w:rPr>
        <w:t>2</w:t>
      </w:r>
      <w:r>
        <w:rPr>
          <w:rFonts w:cs="Arimo" w:hAnsi="Arimo" w:eastAsia="Arimo" w:ascii="Arimo"/>
          <w:b/>
          <w:i/>
          <w:spacing w:val="-6"/>
          <w:w w:val="100"/>
          <w:sz w:val="20"/>
          <w:szCs w:val="20"/>
        </w:rPr>
        <w:t>0</w:t>
      </w:r>
      <w:r>
        <w:rPr>
          <w:rFonts w:cs="Arimo" w:hAnsi="Arimo" w:eastAsia="Arimo" w:ascii="Arimo"/>
          <w:b/>
          <w:i/>
          <w:spacing w:val="-6"/>
          <w:w w:val="100"/>
          <w:sz w:val="20"/>
          <w:szCs w:val="20"/>
        </w:rPr>
        <w:t>1</w:t>
      </w:r>
      <w:r>
        <w:rPr>
          <w:rFonts w:cs="Arimo" w:hAnsi="Arimo" w:eastAsia="Arimo" w:ascii="Arimo"/>
          <w:b/>
          <w:i/>
          <w:spacing w:val="0"/>
          <w:w w:val="100"/>
          <w:sz w:val="20"/>
          <w:szCs w:val="20"/>
        </w:rPr>
        <w:t>2</w:t>
      </w:r>
      <w:r>
        <w:rPr>
          <w:rFonts w:cs="Arimo" w:hAnsi="Arimo" w:eastAsia="Arimo" w:ascii="Arimo"/>
          <w:b/>
          <w:i/>
          <w:spacing w:val="-6"/>
          <w:w w:val="100"/>
          <w:sz w:val="20"/>
          <w:szCs w:val="20"/>
        </w:rPr>
        <w:t> </w:t>
      </w:r>
      <w:r>
        <w:rPr>
          <w:rFonts w:cs="Arimo" w:hAnsi="Arimo" w:eastAsia="Arimo" w:ascii="Arimo"/>
          <w:b/>
          <w:i/>
          <w:spacing w:val="-7"/>
          <w:w w:val="100"/>
          <w:sz w:val="20"/>
          <w:szCs w:val="20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0"/>
          <w:szCs w:val="20"/>
        </w:rPr>
        <w:t>o</w:t>
      </w:r>
      <w:r>
        <w:rPr>
          <w:rFonts w:cs="Arimo" w:hAnsi="Arimo" w:eastAsia="Arimo" w:ascii="Arimo"/>
          <w:b/>
          <w:i/>
          <w:spacing w:val="1"/>
          <w:w w:val="100"/>
          <w:sz w:val="20"/>
          <w:szCs w:val="20"/>
        </w:rPr>
        <w:t> </w:t>
      </w:r>
      <w:r>
        <w:rPr>
          <w:rFonts w:cs="Arimo" w:hAnsi="Arimo" w:eastAsia="Arimo" w:ascii="Arimo"/>
          <w:b/>
          <w:i/>
          <w:spacing w:val="-6"/>
          <w:w w:val="100"/>
          <w:sz w:val="20"/>
          <w:szCs w:val="20"/>
        </w:rPr>
        <w:t>2</w:t>
      </w:r>
      <w:r>
        <w:rPr>
          <w:rFonts w:cs="Arimo" w:hAnsi="Arimo" w:eastAsia="Arimo" w:ascii="Arimo"/>
          <w:b/>
          <w:i/>
          <w:spacing w:val="-6"/>
          <w:w w:val="100"/>
          <w:sz w:val="20"/>
          <w:szCs w:val="20"/>
        </w:rPr>
        <w:t>0</w:t>
      </w:r>
      <w:r>
        <w:rPr>
          <w:rFonts w:cs="Arimo" w:hAnsi="Arimo" w:eastAsia="Arimo" w:ascii="Arimo"/>
          <w:b/>
          <w:i/>
          <w:spacing w:val="-6"/>
          <w:w w:val="100"/>
          <w:sz w:val="20"/>
          <w:szCs w:val="20"/>
        </w:rPr>
        <w:t>1</w:t>
      </w:r>
      <w:r>
        <w:rPr>
          <w:rFonts w:cs="Arimo" w:hAnsi="Arimo" w:eastAsia="Arimo" w:ascii="Arimo"/>
          <w:b/>
          <w:i/>
          <w:spacing w:val="0"/>
          <w:w w:val="100"/>
          <w:sz w:val="20"/>
          <w:szCs w:val="20"/>
        </w:rPr>
        <w:t>3</w:t>
      </w:r>
      <w:r>
        <w:rPr>
          <w:rFonts w:cs="Arimo" w:hAnsi="Arimo" w:eastAsia="Arimo" w:ascii="Arimo"/>
          <w:b/>
          <w:i/>
          <w:spacing w:val="0"/>
          <w:w w:val="100"/>
          <w:sz w:val="20"/>
          <w:szCs w:val="20"/>
        </w:rPr>
        <w:t>  </w:t>
      </w:r>
      <w:r>
        <w:rPr>
          <w:rFonts w:cs="Arimo" w:hAnsi="Arimo" w:eastAsia="Arimo" w:ascii="Arimo"/>
          <w:b/>
          <w:i/>
          <w:spacing w:val="3"/>
          <w:w w:val="100"/>
          <w:sz w:val="20"/>
          <w:szCs w:val="20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0"/>
          <w:szCs w:val="20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0"/>
          <w:szCs w:val="20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0"/>
          <w:szCs w:val="20"/>
        </w:rPr>
        <w:t> </w:t>
      </w:r>
      <w:r>
        <w:rPr>
          <w:rFonts w:cs="Arimo" w:hAnsi="Arimo" w:eastAsia="Arimo" w:ascii="Arimo"/>
          <w:b/>
          <w:i/>
          <w:spacing w:val="-6"/>
          <w:w w:val="100"/>
          <w:sz w:val="20"/>
          <w:szCs w:val="20"/>
        </w:rPr>
        <w:t>J</w:t>
      </w:r>
      <w:r>
        <w:rPr>
          <w:rFonts w:cs="Arimo" w:hAnsi="Arimo" w:eastAsia="Arimo" w:ascii="Arimo"/>
          <w:b/>
          <w:i/>
          <w:spacing w:val="-6"/>
          <w:w w:val="100"/>
          <w:sz w:val="20"/>
          <w:szCs w:val="20"/>
        </w:rPr>
        <w:t>a</w:t>
      </w:r>
      <w:r>
        <w:rPr>
          <w:rFonts w:cs="Arimo" w:hAnsi="Arimo" w:eastAsia="Arimo" w:ascii="Arimo"/>
          <w:b/>
          <w:i/>
          <w:spacing w:val="-2"/>
          <w:w w:val="100"/>
          <w:sz w:val="20"/>
          <w:szCs w:val="20"/>
        </w:rPr>
        <w:t>g</w:t>
      </w:r>
      <w:r>
        <w:rPr>
          <w:rFonts w:cs="Arimo" w:hAnsi="Arimo" w:eastAsia="Arimo" w:ascii="Arimo"/>
          <w:b/>
          <w:i/>
          <w:spacing w:val="-2"/>
          <w:w w:val="100"/>
          <w:sz w:val="20"/>
          <w:szCs w:val="20"/>
        </w:rPr>
        <w:t>u</w:t>
      </w:r>
      <w:r>
        <w:rPr>
          <w:rFonts w:cs="Arimo" w:hAnsi="Arimo" w:eastAsia="Arimo" w:ascii="Arimo"/>
          <w:b/>
          <w:i/>
          <w:spacing w:val="-6"/>
          <w:w w:val="100"/>
          <w:sz w:val="20"/>
          <w:szCs w:val="20"/>
        </w:rPr>
        <w:t>a</w:t>
      </w:r>
      <w:r>
        <w:rPr>
          <w:rFonts w:cs="Arimo" w:hAnsi="Arimo" w:eastAsia="Arimo" w:ascii="Arimo"/>
          <w:b/>
          <w:i/>
          <w:spacing w:val="-3"/>
          <w:w w:val="100"/>
          <w:sz w:val="20"/>
          <w:szCs w:val="20"/>
        </w:rPr>
        <w:t>r</w:t>
      </w:r>
      <w:r>
        <w:rPr>
          <w:rFonts w:cs="Arimo" w:hAnsi="Arimo" w:eastAsia="Arimo" w:ascii="Arimo"/>
          <w:b/>
          <w:i/>
          <w:spacing w:val="0"/>
          <w:w w:val="100"/>
          <w:sz w:val="20"/>
          <w:szCs w:val="20"/>
        </w:rPr>
        <w:t>/</w:t>
      </w:r>
      <w:r>
        <w:rPr>
          <w:rFonts w:cs="Arimo" w:hAnsi="Arimo" w:eastAsia="Arimo" w:ascii="Arimo"/>
          <w:b/>
          <w:i/>
          <w:spacing w:val="5"/>
          <w:w w:val="100"/>
          <w:sz w:val="20"/>
          <w:szCs w:val="20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0"/>
          <w:szCs w:val="20"/>
        </w:rPr>
        <w:t>L</w:t>
      </w:r>
      <w:r>
        <w:rPr>
          <w:rFonts w:cs="Arimo" w:hAnsi="Arimo" w:eastAsia="Arimo" w:ascii="Arimo"/>
          <w:b/>
          <w:i/>
          <w:spacing w:val="-6"/>
          <w:w w:val="100"/>
          <w:sz w:val="20"/>
          <w:szCs w:val="20"/>
        </w:rPr>
        <w:t>a</w:t>
      </w:r>
      <w:r>
        <w:rPr>
          <w:rFonts w:cs="Arimo" w:hAnsi="Arimo" w:eastAsia="Arimo" w:ascii="Arimo"/>
          <w:b/>
          <w:i/>
          <w:spacing w:val="-2"/>
          <w:w w:val="100"/>
          <w:sz w:val="20"/>
          <w:szCs w:val="20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0"/>
          <w:szCs w:val="20"/>
        </w:rPr>
        <w:t>d</w:t>
      </w:r>
      <w:r>
        <w:rPr>
          <w:rFonts w:cs="Arimo" w:hAnsi="Arimo" w:eastAsia="Arimo" w:ascii="Arimo"/>
          <w:b/>
          <w:i/>
          <w:spacing w:val="-3"/>
          <w:w w:val="100"/>
          <w:sz w:val="20"/>
          <w:szCs w:val="20"/>
        </w:rPr>
        <w:t>r</w:t>
      </w:r>
      <w:r>
        <w:rPr>
          <w:rFonts w:cs="Arimo" w:hAnsi="Arimo" w:eastAsia="Arimo" w:ascii="Arimo"/>
          <w:b/>
          <w:i/>
          <w:spacing w:val="-2"/>
          <w:w w:val="100"/>
          <w:sz w:val="20"/>
          <w:szCs w:val="20"/>
        </w:rPr>
        <w:t>o</w:t>
      </w:r>
      <w:r>
        <w:rPr>
          <w:rFonts w:cs="Arimo" w:hAnsi="Arimo" w:eastAsia="Arimo" w:ascii="Arimo"/>
          <w:b/>
          <w:i/>
          <w:spacing w:val="-6"/>
          <w:w w:val="100"/>
          <w:sz w:val="20"/>
          <w:szCs w:val="20"/>
        </w:rPr>
        <w:t>v</w:t>
      </w:r>
      <w:r>
        <w:rPr>
          <w:rFonts w:cs="Arimo" w:hAnsi="Arimo" w:eastAsia="Arimo" w:ascii="Arimo"/>
          <w:b/>
          <w:i/>
          <w:spacing w:val="-6"/>
          <w:w w:val="100"/>
          <w:sz w:val="20"/>
          <w:szCs w:val="20"/>
        </w:rPr>
        <w:t>e</w:t>
      </w:r>
      <w:r>
        <w:rPr>
          <w:rFonts w:cs="Arimo" w:hAnsi="Arimo" w:eastAsia="Arimo" w:ascii="Arimo"/>
          <w:b/>
          <w:i/>
          <w:spacing w:val="0"/>
          <w:w w:val="100"/>
          <w:sz w:val="20"/>
          <w:szCs w:val="20"/>
        </w:rPr>
        <w:t>r</w:t>
      </w:r>
      <w:r>
        <w:rPr>
          <w:rFonts w:cs="Arimo" w:hAnsi="Arimo" w:eastAsia="Arimo" w:ascii="Arimo"/>
          <w:b/>
          <w:i/>
          <w:spacing w:val="0"/>
          <w:w w:val="100"/>
          <w:sz w:val="20"/>
          <w:szCs w:val="20"/>
        </w:rPr>
        <w:t> </w:t>
      </w:r>
      <w:r>
        <w:rPr>
          <w:rFonts w:cs="Arimo" w:hAnsi="Arimo" w:eastAsia="Arimo" w:ascii="Arimo"/>
          <w:b/>
          <w:i/>
          <w:spacing w:val="34"/>
          <w:w w:val="100"/>
          <w:sz w:val="20"/>
          <w:szCs w:val="20"/>
        </w:rPr>
        <w:t> </w:t>
      </w:r>
      <w:r>
        <w:rPr>
          <w:rFonts w:cs="Sakkal Majalla" w:hAnsi="Sakkal Majalla" w:eastAsia="Sakkal Majalla" w:ascii="Sakkal Majalla"/>
          <w:spacing w:val="0"/>
          <w:w w:val="127"/>
          <w:sz w:val="22"/>
          <w:szCs w:val="22"/>
        </w:rPr>
        <w:t>-</w:t>
      </w:r>
      <w:r>
        <w:rPr>
          <w:rFonts w:cs="Sakkal Majalla" w:hAnsi="Sakkal Majalla" w:eastAsia="Sakkal Majalla" w:ascii="Sakkal Majalla"/>
          <w:spacing w:val="0"/>
          <w:w w:val="127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20"/>
          <w:w w:val="127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27"/>
          <w:sz w:val="22"/>
          <w:szCs w:val="22"/>
        </w:rPr>
        <w:t>Solihull</w:t>
      </w:r>
      <w:r>
        <w:rPr>
          <w:rFonts w:cs="Sakkal Majalla" w:hAnsi="Sakkal Majalla" w:eastAsia="Sakkal Majalla" w:ascii="Sakkal Majalla"/>
          <w:spacing w:val="18"/>
          <w:w w:val="127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29"/>
          <w:sz w:val="22"/>
          <w:szCs w:val="22"/>
        </w:rPr>
        <w:t>Pla</w:t>
      </w:r>
      <w:r>
        <w:rPr>
          <w:rFonts w:cs="Sakkal Majalla" w:hAnsi="Sakkal Majalla" w:eastAsia="Sakkal Majalla" w:ascii="Sakkal Majalla"/>
          <w:spacing w:val="7"/>
          <w:w w:val="129"/>
          <w:sz w:val="22"/>
          <w:szCs w:val="22"/>
        </w:rPr>
        <w:t>n</w:t>
      </w:r>
      <w:r>
        <w:rPr>
          <w:rFonts w:cs="Sakkal Majalla" w:hAnsi="Sakkal Majalla" w:eastAsia="Sakkal Majalla" w:ascii="Sakkal Majalla"/>
          <w:spacing w:val="2"/>
          <w:w w:val="148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: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“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“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3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j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5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5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1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4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5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5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4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3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5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lineRule="auto" w:line="284"/>
        <w:ind w:left="119" w:right="298"/>
      </w:pPr>
      <w:r>
        <w:rPr>
          <w:rFonts w:cs="Arimo" w:hAnsi="Arimo" w:eastAsia="Arimo" w:ascii="Arimo"/>
          <w:b/>
          <w:spacing w:val="-24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spacing w:val="1"/>
          <w:w w:val="100"/>
          <w:sz w:val="22"/>
          <w:szCs w:val="22"/>
        </w:rPr>
        <w:t>u</w:t>
      </w:r>
      <w:r>
        <w:rPr>
          <w:rFonts w:cs="Arimo" w:hAnsi="Arimo" w:eastAsia="Arimo" w:ascii="Arimo"/>
          <w:b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spacing w:val="-14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spacing w:val="0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spacing w:val="-1"/>
          <w:w w:val="100"/>
          <w:sz w:val="22"/>
          <w:szCs w:val="22"/>
        </w:rPr>
        <w:t>/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spacing w:val="-1"/>
          <w:w w:val="100"/>
          <w:sz w:val="22"/>
          <w:szCs w:val="22"/>
        </w:rPr>
        <w:t>/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spacing w:val="-14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spacing w:val="1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spacing w:val="-17"/>
          <w:w w:val="100"/>
          <w:sz w:val="22"/>
          <w:szCs w:val="22"/>
        </w:rPr>
        <w:t>y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spacing w:val="13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spacing w:val="-16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spacing w:val="1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spacing w:val="13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spacing w:val="13"/>
          <w:w w:val="100"/>
          <w:sz w:val="22"/>
          <w:szCs w:val="22"/>
        </w:rPr>
        <w:t>v</w:t>
      </w:r>
      <w:r>
        <w:rPr>
          <w:rFonts w:cs="Arimo" w:hAnsi="Arimo" w:eastAsia="Arimo" w:ascii="Arimo"/>
          <w:b/>
          <w:spacing w:val="13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spacing w:val="1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spacing w:val="-16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spacing w:val="13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spacing w:val="0"/>
          <w:w w:val="100"/>
          <w:sz w:val="22"/>
          <w:szCs w:val="22"/>
        </w:rPr>
        <w:t>:</w:t>
      </w:r>
      <w:r>
        <w:rPr>
          <w:rFonts w:cs="Arimo" w:hAnsi="Arimo" w:eastAsia="Arimo" w:ascii="Arimo"/>
          <w:b/>
          <w:spacing w:val="-2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4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J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j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4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4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99"/>
          <w:sz w:val="22"/>
          <w:szCs w:val="22"/>
        </w:rPr>
        <w:t>-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W</w:t>
      </w:r>
      <w:r>
        <w:rPr>
          <w:rFonts w:cs="Arimo" w:hAnsi="Arimo" w:eastAsia="Arimo" w:ascii="Arimo"/>
          <w:spacing w:val="-4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W</w:t>
      </w:r>
      <w:r>
        <w:rPr>
          <w:rFonts w:cs="Arimo" w:hAnsi="Arimo" w:eastAsia="Arimo" w:ascii="Arimo"/>
          <w:spacing w:val="-4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5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lineRule="auto" w:line="284"/>
        <w:ind w:left="119" w:right="177" w:firstLine="51"/>
      </w:pPr>
      <w:r>
        <w:rPr>
          <w:rFonts w:cs="Arimo" w:hAnsi="Arimo" w:eastAsia="Arimo" w:ascii="Arimo"/>
          <w:b/>
          <w:i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b/>
          <w:i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55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59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14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b/>
          <w:i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u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)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9"/>
          <w:w w:val="100"/>
          <w:sz w:val="22"/>
          <w:szCs w:val="22"/>
        </w:rPr>
        <w:t>w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y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4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v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14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:</w:t>
      </w:r>
      <w:r>
        <w:rPr>
          <w:rFonts w:cs="Arimo" w:hAnsi="Arimo" w:eastAsia="Arimo" w:ascii="Arimo"/>
          <w:b/>
          <w:i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j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4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4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4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5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4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5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W</w:t>
      </w:r>
      <w:r>
        <w:rPr>
          <w:rFonts w:cs="Arimo" w:hAnsi="Arimo" w:eastAsia="Arimo" w:ascii="Arimo"/>
          <w:spacing w:val="-4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W</w:t>
      </w:r>
      <w:r>
        <w:rPr>
          <w:rFonts w:cs="Arimo" w:hAnsi="Arimo" w:eastAsia="Arimo" w:ascii="Arimo"/>
          <w:spacing w:val="-4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5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–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ind w:left="119"/>
      </w:pPr>
      <w:r>
        <w:rPr>
          <w:rFonts w:cs="Arimo" w:hAnsi="Arimo" w:eastAsia="Arimo" w:ascii="Arimo"/>
          <w:b/>
          <w:spacing w:val="-24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U</w:t>
      </w:r>
      <w:r>
        <w:rPr>
          <w:rFonts w:cs="Arimo" w:hAnsi="Arimo" w:eastAsia="Arimo" w:ascii="Arimo"/>
          <w:b/>
          <w:spacing w:val="3"/>
          <w:w w:val="100"/>
          <w:sz w:val="15"/>
          <w:szCs w:val="15"/>
        </w:rPr>
        <w:t>G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U</w:t>
      </w:r>
      <w:r>
        <w:rPr>
          <w:rFonts w:cs="Arimo" w:hAnsi="Arimo" w:eastAsia="Arimo" w:ascii="Arimo"/>
          <w:b/>
          <w:spacing w:val="5"/>
          <w:w w:val="100"/>
          <w:sz w:val="15"/>
          <w:szCs w:val="15"/>
        </w:rPr>
        <w:t>S</w:t>
      </w:r>
      <w:r>
        <w:rPr>
          <w:rFonts w:cs="Arimo" w:hAnsi="Arimo" w:eastAsia="Arimo" w:ascii="Arimo"/>
          <w:b/>
          <w:spacing w:val="-17"/>
          <w:w w:val="100"/>
          <w:sz w:val="15"/>
          <w:szCs w:val="15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spacing w:val="0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spacing w:val="-19"/>
          <w:w w:val="100"/>
          <w:sz w:val="15"/>
          <w:szCs w:val="15"/>
        </w:rPr>
        <w:t>T</w:t>
      </w:r>
      <w:r>
        <w:rPr>
          <w:rFonts w:cs="Arimo" w:hAnsi="Arimo" w:eastAsia="Arimo" w:ascii="Arimo"/>
          <w:b/>
          <w:spacing w:val="0"/>
          <w:w w:val="100"/>
          <w:sz w:val="15"/>
          <w:szCs w:val="15"/>
        </w:rPr>
        <w:t>O</w:t>
      </w:r>
      <w:r>
        <w:rPr>
          <w:rFonts w:cs="Arimo" w:hAnsi="Arimo" w:eastAsia="Arimo" w:ascii="Arimo"/>
          <w:b/>
          <w:spacing w:val="0"/>
          <w:w w:val="100"/>
          <w:sz w:val="15"/>
          <w:szCs w:val="15"/>
        </w:rPr>
        <w:t> </w:t>
      </w:r>
      <w:r>
        <w:rPr>
          <w:rFonts w:cs="Arimo" w:hAnsi="Arimo" w:eastAsia="Arimo" w:ascii="Arimo"/>
          <w:b/>
          <w:spacing w:val="41"/>
          <w:w w:val="100"/>
          <w:sz w:val="15"/>
          <w:szCs w:val="15"/>
        </w:rPr>
        <w:t> </w:t>
      </w:r>
      <w:r>
        <w:rPr>
          <w:rFonts w:cs="Arimo" w:hAnsi="Arimo" w:eastAsia="Arimo" w:ascii="Arimo"/>
          <w:b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spacing w:val="5"/>
          <w:w w:val="100"/>
          <w:sz w:val="15"/>
          <w:szCs w:val="15"/>
        </w:rPr>
        <w:t>E</w:t>
      </w:r>
      <w:r>
        <w:rPr>
          <w:rFonts w:cs="Arimo" w:hAnsi="Arimo" w:eastAsia="Arimo" w:ascii="Arimo"/>
          <w:b/>
          <w:spacing w:val="0"/>
          <w:w w:val="100"/>
          <w:sz w:val="15"/>
          <w:szCs w:val="15"/>
        </w:rPr>
        <w:t>C</w:t>
      </w:r>
      <w:r>
        <w:rPr>
          <w:rFonts w:cs="Arimo" w:hAnsi="Arimo" w:eastAsia="Arimo" w:ascii="Arimo"/>
          <w:b/>
          <w:spacing w:val="13"/>
          <w:w w:val="100"/>
          <w:sz w:val="15"/>
          <w:szCs w:val="15"/>
        </w:rPr>
        <w:t> 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spacing w:val="0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spacing w:val="5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spacing w:val="5"/>
          <w:w w:val="100"/>
          <w:sz w:val="15"/>
          <w:szCs w:val="15"/>
        </w:rPr>
        <w:t>E</w:t>
      </w:r>
      <w:r>
        <w:rPr>
          <w:rFonts w:cs="Arimo" w:hAnsi="Arimo" w:eastAsia="Arimo" w:ascii="Arimo"/>
          <w:b/>
          <w:spacing w:val="-6"/>
          <w:w w:val="100"/>
          <w:sz w:val="15"/>
          <w:szCs w:val="15"/>
        </w:rPr>
        <w:t>R</w:t>
      </w:r>
      <w:r>
        <w:rPr>
          <w:rFonts w:cs="Arimo" w:hAnsi="Arimo" w:eastAsia="Arimo" w:ascii="Arimo"/>
          <w:b/>
          <w:spacing w:val="5"/>
          <w:w w:val="100"/>
          <w:sz w:val="15"/>
          <w:szCs w:val="15"/>
        </w:rPr>
        <w:t>V</w:t>
      </w:r>
      <w:r>
        <w:rPr>
          <w:rFonts w:cs="Arimo" w:hAnsi="Arimo" w:eastAsia="Arimo" w:ascii="Arimo"/>
          <w:b/>
          <w:spacing w:val="3"/>
          <w:w w:val="100"/>
          <w:sz w:val="15"/>
          <w:szCs w:val="15"/>
        </w:rPr>
        <w:t>I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C</w:t>
      </w:r>
      <w:r>
        <w:rPr>
          <w:rFonts w:cs="Arimo" w:hAnsi="Arimo" w:eastAsia="Arimo" w:ascii="Arimo"/>
          <w:b/>
          <w:spacing w:val="0"/>
          <w:w w:val="100"/>
          <w:sz w:val="15"/>
          <w:szCs w:val="15"/>
        </w:rPr>
        <w:t>E</w:t>
      </w:r>
      <w:r>
        <w:rPr>
          <w:rFonts w:cs="Arimo" w:hAnsi="Arimo" w:eastAsia="Arimo" w:ascii="Arimo"/>
          <w:b/>
          <w:spacing w:val="24"/>
          <w:w w:val="100"/>
          <w:sz w:val="15"/>
          <w:szCs w:val="15"/>
        </w:rPr>
        <w:t> 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R</w:t>
      </w:r>
      <w:r>
        <w:rPr>
          <w:rFonts w:cs="Arimo" w:hAnsi="Arimo" w:eastAsia="Arimo" w:ascii="Arimo"/>
          <w:b/>
          <w:spacing w:val="5"/>
          <w:w w:val="100"/>
          <w:sz w:val="15"/>
          <w:szCs w:val="15"/>
        </w:rPr>
        <w:t>E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C</w:t>
      </w:r>
      <w:r>
        <w:rPr>
          <w:rFonts w:cs="Arimo" w:hAnsi="Arimo" w:eastAsia="Arimo" w:ascii="Arimo"/>
          <w:b/>
          <w:spacing w:val="5"/>
          <w:w w:val="100"/>
          <w:sz w:val="15"/>
          <w:szCs w:val="15"/>
        </w:rPr>
        <w:t>E</w:t>
      </w:r>
      <w:r>
        <w:rPr>
          <w:rFonts w:cs="Arimo" w:hAnsi="Arimo" w:eastAsia="Arimo" w:ascii="Arimo"/>
          <w:b/>
          <w:spacing w:val="5"/>
          <w:w w:val="100"/>
          <w:sz w:val="15"/>
          <w:szCs w:val="15"/>
        </w:rPr>
        <w:t>P</w:t>
      </w:r>
      <w:r>
        <w:rPr>
          <w:rFonts w:cs="Arimo" w:hAnsi="Arimo" w:eastAsia="Arimo" w:ascii="Arimo"/>
          <w:b/>
          <w:spacing w:val="-17"/>
          <w:w w:val="100"/>
          <w:sz w:val="15"/>
          <w:szCs w:val="15"/>
        </w:rPr>
        <w:t>T</w:t>
      </w:r>
      <w:r>
        <w:rPr>
          <w:rFonts w:cs="Arimo" w:hAnsi="Arimo" w:eastAsia="Arimo" w:ascii="Arimo"/>
          <w:b/>
          <w:spacing w:val="3"/>
          <w:w w:val="100"/>
          <w:sz w:val="15"/>
          <w:szCs w:val="15"/>
        </w:rPr>
        <w:t>I</w:t>
      </w:r>
      <w:r>
        <w:rPr>
          <w:rFonts w:cs="Arimo" w:hAnsi="Arimo" w:eastAsia="Arimo" w:ascii="Arimo"/>
          <w:b/>
          <w:spacing w:val="3"/>
          <w:w w:val="100"/>
          <w:sz w:val="15"/>
          <w:szCs w:val="15"/>
        </w:rPr>
        <w:t>O</w:t>
      </w:r>
      <w:r>
        <w:rPr>
          <w:rFonts w:cs="Arimo" w:hAnsi="Arimo" w:eastAsia="Arimo" w:ascii="Arimo"/>
          <w:b/>
          <w:spacing w:val="0"/>
          <w:w w:val="100"/>
          <w:sz w:val="15"/>
          <w:szCs w:val="15"/>
        </w:rPr>
        <w:t>N</w:t>
      </w:r>
      <w:r>
        <w:rPr>
          <w:rFonts w:cs="Arimo" w:hAnsi="Arimo" w:eastAsia="Arimo" w:ascii="Arimo"/>
          <w:b/>
          <w:spacing w:val="15"/>
          <w:w w:val="100"/>
          <w:sz w:val="15"/>
          <w:szCs w:val="15"/>
        </w:rPr>
        <w:t> </w:t>
      </w:r>
      <w:r>
        <w:rPr>
          <w:rFonts w:cs="Arimo" w:hAnsi="Arimo" w:eastAsia="Arimo" w:ascii="Arimo"/>
          <w:b/>
          <w:spacing w:val="10"/>
          <w:w w:val="100"/>
          <w:sz w:val="15"/>
          <w:szCs w:val="15"/>
        </w:rPr>
        <w:t>M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A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N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A</w:t>
      </w:r>
      <w:r>
        <w:rPr>
          <w:rFonts w:cs="Arimo" w:hAnsi="Arimo" w:eastAsia="Arimo" w:ascii="Arimo"/>
          <w:b/>
          <w:spacing w:val="3"/>
          <w:w w:val="100"/>
          <w:sz w:val="15"/>
          <w:szCs w:val="15"/>
        </w:rPr>
        <w:t>G</w:t>
      </w:r>
      <w:r>
        <w:rPr>
          <w:rFonts w:cs="Arimo" w:hAnsi="Arimo" w:eastAsia="Arimo" w:ascii="Arimo"/>
          <w:b/>
          <w:spacing w:val="5"/>
          <w:w w:val="100"/>
          <w:sz w:val="15"/>
          <w:szCs w:val="15"/>
        </w:rPr>
        <w:t>E</w:t>
      </w:r>
      <w:r>
        <w:rPr>
          <w:rFonts w:cs="Arimo" w:hAnsi="Arimo" w:eastAsia="Arimo" w:ascii="Arimo"/>
          <w:b/>
          <w:spacing w:val="0"/>
          <w:w w:val="100"/>
          <w:sz w:val="15"/>
          <w:szCs w:val="15"/>
        </w:rPr>
        <w:t>R</w:t>
      </w:r>
      <w:r>
        <w:rPr>
          <w:rFonts w:cs="Arimo" w:hAnsi="Arimo" w:eastAsia="Arimo" w:ascii="Arimo"/>
          <w:b/>
          <w:spacing w:val="15"/>
          <w:w w:val="100"/>
          <w:sz w:val="15"/>
          <w:szCs w:val="15"/>
        </w:rPr>
        <w:t> </w:t>
      </w:r>
      <w:r>
        <w:rPr>
          <w:rFonts w:cs="Arimo" w:hAnsi="Arimo" w:eastAsia="Arimo" w:ascii="Arimo"/>
          <w:b/>
          <w:spacing w:val="0"/>
          <w:w w:val="100"/>
          <w:sz w:val="22"/>
          <w:szCs w:val="22"/>
        </w:rPr>
        <w:t>–</w:t>
      </w:r>
      <w:r>
        <w:rPr>
          <w:rFonts w:cs="Arimo" w:hAnsi="Arimo" w:eastAsia="Arimo" w:ascii="Arimo"/>
          <w:b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spacing w:val="3"/>
          <w:w w:val="100"/>
          <w:sz w:val="15"/>
          <w:szCs w:val="15"/>
        </w:rPr>
        <w:t>I</w:t>
      </w:r>
      <w:r>
        <w:rPr>
          <w:rFonts w:cs="Arimo" w:hAnsi="Arimo" w:eastAsia="Arimo" w:ascii="Arimo"/>
          <w:b/>
          <w:spacing w:val="-2"/>
          <w:w w:val="100"/>
          <w:sz w:val="15"/>
          <w:szCs w:val="15"/>
        </w:rPr>
        <w:t>L</w:t>
      </w:r>
      <w:r>
        <w:rPr>
          <w:rFonts w:cs="Arimo" w:hAnsi="Arimo" w:eastAsia="Arimo" w:ascii="Arimo"/>
          <w:b/>
          <w:spacing w:val="-2"/>
          <w:w w:val="100"/>
          <w:sz w:val="15"/>
          <w:szCs w:val="15"/>
        </w:rPr>
        <w:t>L</w:t>
      </w:r>
      <w:r>
        <w:rPr>
          <w:rFonts w:cs="Arimo" w:hAnsi="Arimo" w:eastAsia="Arimo" w:ascii="Arimo"/>
          <w:b/>
          <w:spacing w:val="5"/>
          <w:w w:val="100"/>
          <w:sz w:val="15"/>
          <w:szCs w:val="15"/>
        </w:rPr>
        <w:t>E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N</w:t>
      </w:r>
      <w:r>
        <w:rPr>
          <w:rFonts w:cs="Arimo" w:hAnsi="Arimo" w:eastAsia="Arimo" w:ascii="Arimo"/>
          <w:b/>
          <w:spacing w:val="0"/>
          <w:w w:val="100"/>
          <w:sz w:val="15"/>
          <w:szCs w:val="15"/>
        </w:rPr>
        <w:t>D</w:t>
      </w:r>
      <w:r>
        <w:rPr>
          <w:rFonts w:cs="Arimo" w:hAnsi="Arimo" w:eastAsia="Arimo" w:ascii="Arimo"/>
          <w:b/>
          <w:spacing w:val="13"/>
          <w:w w:val="100"/>
          <w:sz w:val="15"/>
          <w:szCs w:val="15"/>
        </w:rPr>
        <w:t> </w:t>
      </w:r>
      <w:r>
        <w:rPr>
          <w:rFonts w:cs="Arimo" w:hAnsi="Arimo" w:eastAsia="Arimo" w:ascii="Arimo"/>
          <w:b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spacing w:val="3"/>
          <w:w w:val="100"/>
          <w:sz w:val="15"/>
          <w:szCs w:val="15"/>
        </w:rPr>
        <w:t>O</w:t>
      </w:r>
      <w:r>
        <w:rPr>
          <w:rFonts w:cs="Arimo" w:hAnsi="Arimo" w:eastAsia="Arimo" w:ascii="Arimo"/>
          <w:b/>
          <w:spacing w:val="-19"/>
          <w:w w:val="100"/>
          <w:sz w:val="15"/>
          <w:szCs w:val="15"/>
        </w:rPr>
        <w:t>T</w:t>
      </w:r>
      <w:r>
        <w:rPr>
          <w:rFonts w:cs="Arimo" w:hAnsi="Arimo" w:eastAsia="Arimo" w:ascii="Arimo"/>
          <w:b/>
          <w:spacing w:val="3"/>
          <w:w w:val="100"/>
          <w:sz w:val="15"/>
          <w:szCs w:val="15"/>
        </w:rPr>
        <w:t>O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R</w:t>
      </w:r>
      <w:r>
        <w:rPr>
          <w:rFonts w:cs="Arimo" w:hAnsi="Arimo" w:eastAsia="Arimo" w:ascii="Arimo"/>
          <w:b/>
          <w:spacing w:val="0"/>
          <w:w w:val="100"/>
          <w:sz w:val="15"/>
          <w:szCs w:val="15"/>
        </w:rPr>
        <w:t>S</w:t>
      </w:r>
      <w:r>
        <w:rPr>
          <w:rFonts w:cs="Arimo" w:hAnsi="Arimo" w:eastAsia="Arimo" w:ascii="Arimo"/>
          <w:b/>
          <w:spacing w:val="22"/>
          <w:w w:val="100"/>
          <w:sz w:val="15"/>
          <w:szCs w:val="15"/>
        </w:rPr>
        <w:t> </w:t>
      </w:r>
      <w:r>
        <w:rPr>
          <w:rFonts w:cs="Arimo" w:hAnsi="Arimo" w:eastAsia="Arimo" w:ascii="Arimo"/>
          <w:b/>
          <w:spacing w:val="-1"/>
          <w:w w:val="100"/>
          <w:sz w:val="22"/>
          <w:szCs w:val="22"/>
        </w:rPr>
        <w:t>,</w:t>
      </w:r>
      <w:r>
        <w:rPr>
          <w:rFonts w:cs="Arimo" w:hAnsi="Arimo" w:eastAsia="Arimo" w:ascii="Arimo"/>
          <w:b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spacing w:val="3"/>
          <w:w w:val="100"/>
          <w:sz w:val="15"/>
          <w:szCs w:val="15"/>
        </w:rPr>
        <w:t>I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C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K</w:t>
      </w:r>
      <w:r>
        <w:rPr>
          <w:rFonts w:cs="Arimo" w:hAnsi="Arimo" w:eastAsia="Arimo" w:ascii="Arimo"/>
          <w:b/>
          <w:spacing w:val="10"/>
          <w:w w:val="100"/>
          <w:sz w:val="15"/>
          <w:szCs w:val="15"/>
        </w:rPr>
        <w:t>M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A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N</w:t>
      </w:r>
      <w:r>
        <w:rPr>
          <w:rFonts w:cs="Arimo" w:hAnsi="Arimo" w:eastAsia="Arimo" w:ascii="Arimo"/>
          <w:b/>
          <w:spacing w:val="5"/>
          <w:w w:val="100"/>
          <w:sz w:val="15"/>
          <w:szCs w:val="15"/>
        </w:rPr>
        <w:t>S</w:t>
      </w:r>
      <w:r>
        <w:rPr>
          <w:rFonts w:cs="Arimo" w:hAnsi="Arimo" w:eastAsia="Arimo" w:ascii="Arimo"/>
          <w:b/>
          <w:spacing w:val="-7"/>
          <w:w w:val="100"/>
          <w:sz w:val="15"/>
          <w:szCs w:val="15"/>
        </w:rPr>
        <w:t>W</w:t>
      </w:r>
      <w:r>
        <w:rPr>
          <w:rFonts w:cs="Arimo" w:hAnsi="Arimo" w:eastAsia="Arimo" w:ascii="Arimo"/>
          <w:b/>
          <w:spacing w:val="3"/>
          <w:w w:val="100"/>
          <w:sz w:val="15"/>
          <w:szCs w:val="15"/>
        </w:rPr>
        <w:t>O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R</w:t>
      </w:r>
      <w:r>
        <w:rPr>
          <w:rFonts w:cs="Arimo" w:hAnsi="Arimo" w:eastAsia="Arimo" w:ascii="Arimo"/>
          <w:b/>
          <w:spacing w:val="-17"/>
          <w:w w:val="100"/>
          <w:sz w:val="15"/>
          <w:szCs w:val="15"/>
        </w:rPr>
        <w:t>T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H</w:t>
      </w:r>
      <w:r>
        <w:rPr>
          <w:rFonts w:cs="Arimo" w:hAnsi="Arimo" w:eastAsia="Arimo" w:ascii="Arimo"/>
          <w:b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b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46"/>
        <w:ind w:left="119"/>
        <w:sectPr>
          <w:pgSz w:w="11900" w:h="16840"/>
          <w:pgMar w:top="1380" w:bottom="280" w:left="1320" w:right="1360"/>
        </w:sectPr>
      </w:pP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62" w:lineRule="auto" w:line="284"/>
        <w:ind w:left="119" w:right="130"/>
      </w:pP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5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1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j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1" w:lineRule="auto" w:line="284"/>
        <w:ind w:left="119" w:right="173"/>
      </w:pP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5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1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lineRule="auto" w:line="284"/>
        <w:ind w:left="119" w:right="69" w:firstLine="60"/>
      </w:pPr>
      <w:r>
        <w:rPr>
          <w:rFonts w:cs="Arimo" w:hAnsi="Arimo" w:eastAsia="Arimo" w:ascii="Arimo"/>
          <w:b/>
          <w:spacing w:val="-24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U</w:t>
      </w:r>
      <w:r>
        <w:rPr>
          <w:rFonts w:cs="Arimo" w:hAnsi="Arimo" w:eastAsia="Arimo" w:ascii="Arimo"/>
          <w:b/>
          <w:spacing w:val="3"/>
          <w:w w:val="100"/>
          <w:sz w:val="15"/>
          <w:szCs w:val="15"/>
        </w:rPr>
        <w:t>G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U</w:t>
      </w:r>
      <w:r>
        <w:rPr>
          <w:rFonts w:cs="Arimo" w:hAnsi="Arimo" w:eastAsia="Arimo" w:ascii="Arimo"/>
          <w:b/>
          <w:spacing w:val="5"/>
          <w:w w:val="100"/>
          <w:sz w:val="15"/>
          <w:szCs w:val="15"/>
        </w:rPr>
        <w:t>S</w:t>
      </w:r>
      <w:r>
        <w:rPr>
          <w:rFonts w:cs="Arimo" w:hAnsi="Arimo" w:eastAsia="Arimo" w:ascii="Arimo"/>
          <w:b/>
          <w:spacing w:val="-17"/>
          <w:w w:val="100"/>
          <w:sz w:val="15"/>
          <w:szCs w:val="15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spacing w:val="0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spacing w:val="-19"/>
          <w:w w:val="100"/>
          <w:sz w:val="15"/>
          <w:szCs w:val="15"/>
        </w:rPr>
        <w:t>T</w:t>
      </w:r>
      <w:r>
        <w:rPr>
          <w:rFonts w:cs="Arimo" w:hAnsi="Arimo" w:eastAsia="Arimo" w:ascii="Arimo"/>
          <w:b/>
          <w:spacing w:val="0"/>
          <w:w w:val="100"/>
          <w:sz w:val="15"/>
          <w:szCs w:val="15"/>
        </w:rPr>
        <w:t>O</w:t>
      </w:r>
      <w:r>
        <w:rPr>
          <w:rFonts w:cs="Arimo" w:hAnsi="Arimo" w:eastAsia="Arimo" w:ascii="Arimo"/>
          <w:b/>
          <w:spacing w:val="0"/>
          <w:w w:val="100"/>
          <w:sz w:val="15"/>
          <w:szCs w:val="15"/>
        </w:rPr>
        <w:t> </w:t>
      </w:r>
      <w:r>
        <w:rPr>
          <w:rFonts w:cs="Arimo" w:hAnsi="Arimo" w:eastAsia="Arimo" w:ascii="Arimo"/>
          <w:b/>
          <w:spacing w:val="41"/>
          <w:w w:val="100"/>
          <w:sz w:val="15"/>
          <w:szCs w:val="15"/>
        </w:rPr>
        <w:t> </w:t>
      </w:r>
      <w:r>
        <w:rPr>
          <w:rFonts w:cs="Arimo" w:hAnsi="Arimo" w:eastAsia="Arimo" w:ascii="Arimo"/>
          <w:b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spacing w:val="5"/>
          <w:w w:val="100"/>
          <w:sz w:val="15"/>
          <w:szCs w:val="15"/>
        </w:rPr>
        <w:t>E</w:t>
      </w:r>
      <w:r>
        <w:rPr>
          <w:rFonts w:cs="Arimo" w:hAnsi="Arimo" w:eastAsia="Arimo" w:ascii="Arimo"/>
          <w:b/>
          <w:spacing w:val="0"/>
          <w:w w:val="100"/>
          <w:sz w:val="15"/>
          <w:szCs w:val="15"/>
        </w:rPr>
        <w:t>C</w:t>
      </w:r>
      <w:r>
        <w:rPr>
          <w:rFonts w:cs="Arimo" w:hAnsi="Arimo" w:eastAsia="Arimo" w:ascii="Arimo"/>
          <w:b/>
          <w:spacing w:val="13"/>
          <w:w w:val="100"/>
          <w:sz w:val="15"/>
          <w:szCs w:val="15"/>
        </w:rPr>
        <w:t> 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spacing w:val="0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spacing w:val="5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spacing w:val="3"/>
          <w:w w:val="100"/>
          <w:sz w:val="15"/>
          <w:szCs w:val="15"/>
        </w:rPr>
        <w:t>O</w:t>
      </w:r>
      <w:r>
        <w:rPr>
          <w:rFonts w:cs="Arimo" w:hAnsi="Arimo" w:eastAsia="Arimo" w:ascii="Arimo"/>
          <w:b/>
          <w:spacing w:val="-2"/>
          <w:w w:val="100"/>
          <w:sz w:val="15"/>
          <w:szCs w:val="15"/>
        </w:rPr>
        <w:t>F</w:t>
      </w:r>
      <w:r>
        <w:rPr>
          <w:rFonts w:cs="Arimo" w:hAnsi="Arimo" w:eastAsia="Arimo" w:ascii="Arimo"/>
          <w:b/>
          <w:spacing w:val="0"/>
          <w:w w:val="100"/>
          <w:sz w:val="15"/>
          <w:szCs w:val="15"/>
        </w:rPr>
        <w:t>T</w:t>
      </w:r>
      <w:r>
        <w:rPr>
          <w:rFonts w:cs="Arimo" w:hAnsi="Arimo" w:eastAsia="Arimo" w:ascii="Arimo"/>
          <w:b/>
          <w:spacing w:val="2"/>
          <w:w w:val="100"/>
          <w:sz w:val="15"/>
          <w:szCs w:val="15"/>
        </w:rPr>
        <w:t> </w:t>
      </w:r>
      <w:r>
        <w:rPr>
          <w:rFonts w:cs="Arimo" w:hAnsi="Arimo" w:eastAsia="Arimo" w:ascii="Arimo"/>
          <w:b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spacing w:val="5"/>
          <w:w w:val="100"/>
          <w:sz w:val="15"/>
          <w:szCs w:val="15"/>
        </w:rPr>
        <w:t>E</w:t>
      </w:r>
      <w:r>
        <w:rPr>
          <w:rFonts w:cs="Arimo" w:hAnsi="Arimo" w:eastAsia="Arimo" w:ascii="Arimo"/>
          <w:b/>
          <w:spacing w:val="-6"/>
          <w:w w:val="100"/>
          <w:sz w:val="15"/>
          <w:szCs w:val="15"/>
        </w:rPr>
        <w:t>R</w:t>
      </w:r>
      <w:r>
        <w:rPr>
          <w:rFonts w:cs="Arimo" w:hAnsi="Arimo" w:eastAsia="Arimo" w:ascii="Arimo"/>
          <w:b/>
          <w:spacing w:val="5"/>
          <w:w w:val="100"/>
          <w:sz w:val="15"/>
          <w:szCs w:val="15"/>
        </w:rPr>
        <w:t>V</w:t>
      </w:r>
      <w:r>
        <w:rPr>
          <w:rFonts w:cs="Arimo" w:hAnsi="Arimo" w:eastAsia="Arimo" w:ascii="Arimo"/>
          <w:b/>
          <w:spacing w:val="3"/>
          <w:w w:val="100"/>
          <w:sz w:val="15"/>
          <w:szCs w:val="15"/>
        </w:rPr>
        <w:t>I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C</w:t>
      </w:r>
      <w:r>
        <w:rPr>
          <w:rFonts w:cs="Arimo" w:hAnsi="Arimo" w:eastAsia="Arimo" w:ascii="Arimo"/>
          <w:b/>
          <w:spacing w:val="0"/>
          <w:w w:val="100"/>
          <w:sz w:val="15"/>
          <w:szCs w:val="15"/>
        </w:rPr>
        <w:t>E</w:t>
      </w:r>
      <w:r>
        <w:rPr>
          <w:rFonts w:cs="Arimo" w:hAnsi="Arimo" w:eastAsia="Arimo" w:ascii="Arimo"/>
          <w:b/>
          <w:spacing w:val="24"/>
          <w:w w:val="100"/>
          <w:sz w:val="15"/>
          <w:szCs w:val="15"/>
        </w:rPr>
        <w:t> </w:t>
      </w:r>
      <w:r>
        <w:rPr>
          <w:rFonts w:cs="Arimo" w:hAnsi="Arimo" w:eastAsia="Arimo" w:ascii="Arimo"/>
          <w:b/>
          <w:spacing w:val="3"/>
          <w:w w:val="100"/>
          <w:sz w:val="15"/>
          <w:szCs w:val="15"/>
        </w:rPr>
        <w:t>O</w:t>
      </w:r>
      <w:r>
        <w:rPr>
          <w:rFonts w:cs="Arimo" w:hAnsi="Arimo" w:eastAsia="Arimo" w:ascii="Arimo"/>
          <w:b/>
          <w:spacing w:val="5"/>
          <w:w w:val="100"/>
          <w:sz w:val="15"/>
          <w:szCs w:val="15"/>
        </w:rPr>
        <w:t>P</w:t>
      </w:r>
      <w:r>
        <w:rPr>
          <w:rFonts w:cs="Arimo" w:hAnsi="Arimo" w:eastAsia="Arimo" w:ascii="Arimo"/>
          <w:b/>
          <w:spacing w:val="5"/>
          <w:w w:val="100"/>
          <w:sz w:val="15"/>
          <w:szCs w:val="15"/>
        </w:rPr>
        <w:t>E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R</w:t>
      </w:r>
      <w:r>
        <w:rPr>
          <w:rFonts w:cs="Arimo" w:hAnsi="Arimo" w:eastAsia="Arimo" w:ascii="Arimo"/>
          <w:b/>
          <w:spacing w:val="-14"/>
          <w:w w:val="100"/>
          <w:sz w:val="15"/>
          <w:szCs w:val="15"/>
        </w:rPr>
        <w:t>A</w:t>
      </w:r>
      <w:r>
        <w:rPr>
          <w:rFonts w:cs="Arimo" w:hAnsi="Arimo" w:eastAsia="Arimo" w:ascii="Arimo"/>
          <w:b/>
          <w:spacing w:val="-17"/>
          <w:w w:val="100"/>
          <w:sz w:val="15"/>
          <w:szCs w:val="15"/>
        </w:rPr>
        <w:t>T</w:t>
      </w:r>
      <w:r>
        <w:rPr>
          <w:rFonts w:cs="Arimo" w:hAnsi="Arimo" w:eastAsia="Arimo" w:ascii="Arimo"/>
          <w:b/>
          <w:spacing w:val="3"/>
          <w:w w:val="100"/>
          <w:sz w:val="15"/>
          <w:szCs w:val="15"/>
        </w:rPr>
        <w:t>I</w:t>
      </w:r>
      <w:r>
        <w:rPr>
          <w:rFonts w:cs="Arimo" w:hAnsi="Arimo" w:eastAsia="Arimo" w:ascii="Arimo"/>
          <w:b/>
          <w:spacing w:val="5"/>
          <w:w w:val="100"/>
          <w:sz w:val="15"/>
          <w:szCs w:val="15"/>
        </w:rPr>
        <w:t>V</w:t>
      </w:r>
      <w:r>
        <w:rPr>
          <w:rFonts w:cs="Arimo" w:hAnsi="Arimo" w:eastAsia="Arimo" w:ascii="Arimo"/>
          <w:b/>
          <w:spacing w:val="0"/>
          <w:w w:val="100"/>
          <w:sz w:val="15"/>
          <w:szCs w:val="15"/>
        </w:rPr>
        <w:t>E</w:t>
      </w:r>
      <w:r>
        <w:rPr>
          <w:rFonts w:cs="Arimo" w:hAnsi="Arimo" w:eastAsia="Arimo" w:ascii="Arimo"/>
          <w:b/>
          <w:spacing w:val="0"/>
          <w:w w:val="100"/>
          <w:sz w:val="15"/>
          <w:szCs w:val="15"/>
        </w:rPr>
        <w:t> </w:t>
      </w:r>
      <w:r>
        <w:rPr>
          <w:rFonts w:cs="Arimo" w:hAnsi="Arimo" w:eastAsia="Arimo" w:ascii="Arimo"/>
          <w:b/>
          <w:spacing w:val="42"/>
          <w:w w:val="100"/>
          <w:sz w:val="15"/>
          <w:szCs w:val="15"/>
        </w:rPr>
        <w:t> </w:t>
      </w:r>
      <w:r>
        <w:rPr>
          <w:rFonts w:cs="Arimo" w:hAnsi="Arimo" w:eastAsia="Arimo" w:ascii="Arimo"/>
          <w:b/>
          <w:spacing w:val="0"/>
          <w:w w:val="100"/>
          <w:sz w:val="22"/>
          <w:szCs w:val="22"/>
        </w:rPr>
        <w:t>–</w:t>
      </w:r>
      <w:r>
        <w:rPr>
          <w:rFonts w:cs="Arimo" w:hAnsi="Arimo" w:eastAsia="Arimo" w:ascii="Arimo"/>
          <w:b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spacing w:val="6"/>
          <w:w w:val="100"/>
          <w:sz w:val="22"/>
          <w:szCs w:val="22"/>
        </w:rPr>
        <w:t>K</w:t>
      </w:r>
      <w:r>
        <w:rPr>
          <w:rFonts w:cs="Arimo" w:hAnsi="Arimo" w:eastAsia="Arimo" w:ascii="Arimo"/>
          <w:b/>
          <w:spacing w:val="9"/>
          <w:w w:val="100"/>
          <w:sz w:val="22"/>
          <w:szCs w:val="22"/>
        </w:rPr>
        <w:t>G</w:t>
      </w:r>
      <w:r>
        <w:rPr>
          <w:rFonts w:cs="Arimo" w:hAnsi="Arimo" w:eastAsia="Arimo" w:ascii="Arimo"/>
          <w:b/>
          <w:spacing w:val="6"/>
          <w:w w:val="100"/>
          <w:sz w:val="22"/>
          <w:szCs w:val="22"/>
        </w:rPr>
        <w:t>B</w:t>
      </w:r>
      <w:r>
        <w:rPr>
          <w:rFonts w:cs="Arimo" w:hAnsi="Arimo" w:eastAsia="Arimo" w:ascii="Arimo"/>
          <w:b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b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spacing w:val="-1"/>
          <w:w w:val="100"/>
          <w:sz w:val="22"/>
          <w:szCs w:val="22"/>
        </w:rPr>
        <w:t>/</w:t>
      </w:r>
      <w:r>
        <w:rPr>
          <w:rFonts w:cs="Arimo" w:hAnsi="Arimo" w:eastAsia="Arimo" w:ascii="Arimo"/>
          <w:b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spacing w:val="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spacing w:val="3"/>
          <w:w w:val="100"/>
          <w:sz w:val="15"/>
          <w:szCs w:val="15"/>
        </w:rPr>
        <w:t>O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C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A</w:t>
      </w:r>
      <w:r>
        <w:rPr>
          <w:rFonts w:cs="Arimo" w:hAnsi="Arimo" w:eastAsia="Arimo" w:ascii="Arimo"/>
          <w:b/>
          <w:spacing w:val="0"/>
          <w:w w:val="100"/>
          <w:sz w:val="15"/>
          <w:szCs w:val="15"/>
        </w:rPr>
        <w:t>L</w:t>
      </w:r>
      <w:r>
        <w:rPr>
          <w:rFonts w:cs="Arimo" w:hAnsi="Arimo" w:eastAsia="Arimo" w:ascii="Arimo"/>
          <w:b/>
          <w:spacing w:val="17"/>
          <w:w w:val="100"/>
          <w:sz w:val="15"/>
          <w:szCs w:val="15"/>
        </w:rPr>
        <w:t> </w:t>
      </w:r>
      <w:r>
        <w:rPr>
          <w:rFonts w:cs="Arimo" w:hAnsi="Arimo" w:eastAsia="Arimo" w:ascii="Arimo"/>
          <w:b/>
          <w:spacing w:val="6"/>
          <w:w w:val="100"/>
          <w:sz w:val="22"/>
          <w:szCs w:val="22"/>
        </w:rPr>
        <w:t>H</w:t>
      </w:r>
      <w:r>
        <w:rPr>
          <w:rFonts w:cs="Arimo" w:hAnsi="Arimo" w:eastAsia="Arimo" w:ascii="Arimo"/>
          <w:b/>
          <w:spacing w:val="3"/>
          <w:w w:val="100"/>
          <w:sz w:val="15"/>
          <w:szCs w:val="15"/>
        </w:rPr>
        <w:t>I</w:t>
      </w:r>
      <w:r>
        <w:rPr>
          <w:rFonts w:cs="Arimo" w:hAnsi="Arimo" w:eastAsia="Arimo" w:ascii="Arimo"/>
          <w:b/>
          <w:spacing w:val="3"/>
          <w:w w:val="100"/>
          <w:sz w:val="15"/>
          <w:szCs w:val="15"/>
        </w:rPr>
        <w:t>G</w:t>
      </w:r>
      <w:r>
        <w:rPr>
          <w:rFonts w:cs="Arimo" w:hAnsi="Arimo" w:eastAsia="Arimo" w:ascii="Arimo"/>
          <w:b/>
          <w:spacing w:val="0"/>
          <w:w w:val="100"/>
          <w:sz w:val="15"/>
          <w:szCs w:val="15"/>
        </w:rPr>
        <w:t>H</w:t>
      </w:r>
      <w:r>
        <w:rPr>
          <w:rFonts w:cs="Arimo" w:hAnsi="Arimo" w:eastAsia="Arimo" w:ascii="Arimo"/>
          <w:b/>
          <w:spacing w:val="13"/>
          <w:w w:val="100"/>
          <w:sz w:val="15"/>
          <w:szCs w:val="15"/>
        </w:rPr>
        <w:t> </w:t>
      </w:r>
      <w:r>
        <w:rPr>
          <w:rFonts w:cs="Arimo" w:hAnsi="Arimo" w:eastAsia="Arimo" w:ascii="Arimo"/>
          <w:b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C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H</w:t>
      </w:r>
      <w:r>
        <w:rPr>
          <w:rFonts w:cs="Arimo" w:hAnsi="Arimo" w:eastAsia="Arimo" w:ascii="Arimo"/>
          <w:b/>
          <w:spacing w:val="3"/>
          <w:w w:val="100"/>
          <w:sz w:val="15"/>
          <w:szCs w:val="15"/>
        </w:rPr>
        <w:t>O</w:t>
      </w:r>
      <w:r>
        <w:rPr>
          <w:rFonts w:cs="Arimo" w:hAnsi="Arimo" w:eastAsia="Arimo" w:ascii="Arimo"/>
          <w:b/>
          <w:spacing w:val="3"/>
          <w:w w:val="100"/>
          <w:sz w:val="15"/>
          <w:szCs w:val="15"/>
        </w:rPr>
        <w:t>O</w:t>
      </w:r>
      <w:r>
        <w:rPr>
          <w:rFonts w:cs="Arimo" w:hAnsi="Arimo" w:eastAsia="Arimo" w:ascii="Arimo"/>
          <w:b/>
          <w:spacing w:val="-2"/>
          <w:w w:val="100"/>
          <w:sz w:val="15"/>
          <w:szCs w:val="15"/>
        </w:rPr>
        <w:t>L</w:t>
      </w:r>
      <w:r>
        <w:rPr>
          <w:rFonts w:cs="Arimo" w:hAnsi="Arimo" w:eastAsia="Arimo" w:ascii="Arimo"/>
          <w:b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b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C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K</w:t>
      </w:r>
      <w:r>
        <w:rPr>
          <w:rFonts w:cs="Arimo" w:hAnsi="Arimo" w:eastAsia="Arimo" w:ascii="Arimo"/>
          <w:b/>
          <w:spacing w:val="10"/>
          <w:w w:val="100"/>
          <w:sz w:val="15"/>
          <w:szCs w:val="15"/>
        </w:rPr>
        <w:t>M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A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N</w:t>
      </w:r>
      <w:r>
        <w:rPr>
          <w:rFonts w:cs="Arimo" w:hAnsi="Arimo" w:eastAsia="Arimo" w:ascii="Arimo"/>
          <w:b/>
          <w:spacing w:val="5"/>
          <w:w w:val="100"/>
          <w:sz w:val="15"/>
          <w:szCs w:val="15"/>
        </w:rPr>
        <w:t>S</w:t>
      </w:r>
      <w:r>
        <w:rPr>
          <w:rFonts w:cs="Arimo" w:hAnsi="Arimo" w:eastAsia="Arimo" w:ascii="Arimo"/>
          <w:b/>
          <w:spacing w:val="-7"/>
          <w:w w:val="100"/>
          <w:sz w:val="15"/>
          <w:szCs w:val="15"/>
        </w:rPr>
        <w:t>W</w:t>
      </w:r>
      <w:r>
        <w:rPr>
          <w:rFonts w:cs="Arimo" w:hAnsi="Arimo" w:eastAsia="Arimo" w:ascii="Arimo"/>
          <w:b/>
          <w:spacing w:val="3"/>
          <w:w w:val="100"/>
          <w:sz w:val="15"/>
          <w:szCs w:val="15"/>
        </w:rPr>
        <w:t>O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R</w:t>
      </w:r>
      <w:r>
        <w:rPr>
          <w:rFonts w:cs="Arimo" w:hAnsi="Arimo" w:eastAsia="Arimo" w:ascii="Arimo"/>
          <w:b/>
          <w:spacing w:val="-17"/>
          <w:w w:val="100"/>
          <w:sz w:val="15"/>
          <w:szCs w:val="15"/>
        </w:rPr>
        <w:t>T</w:t>
      </w:r>
      <w:r>
        <w:rPr>
          <w:rFonts w:cs="Arimo" w:hAnsi="Arimo" w:eastAsia="Arimo" w:ascii="Arimo"/>
          <w:b/>
          <w:spacing w:val="-3"/>
          <w:w w:val="100"/>
          <w:sz w:val="15"/>
          <w:szCs w:val="15"/>
        </w:rPr>
        <w:t>H</w:t>
      </w:r>
      <w:r>
        <w:rPr>
          <w:rFonts w:cs="Arimo" w:hAnsi="Arimo" w:eastAsia="Arimo" w:ascii="Arimo"/>
          <w:b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b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5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5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j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5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4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“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“</w:t>
      </w:r>
      <w:r>
        <w:rPr>
          <w:rFonts w:cs="Arimo" w:hAnsi="Arimo" w:eastAsia="Arimo" w:ascii="Arimo"/>
          <w:spacing w:val="6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3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5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5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5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4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5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5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5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5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5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x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“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”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“</w:t>
      </w:r>
      <w:r>
        <w:rPr>
          <w:rFonts w:cs="Arimo" w:hAnsi="Arimo" w:eastAsia="Arimo" w:ascii="Arimo"/>
          <w:spacing w:val="9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”</w:t>
      </w:r>
      <w:r>
        <w:rPr>
          <w:rFonts w:cs="Arimo" w:hAnsi="Arimo" w:eastAsia="Arimo" w:ascii="Arimo"/>
          <w:spacing w:val="5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x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–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lineRule="auto" w:line="284"/>
        <w:ind w:left="119" w:right="152"/>
      </w:pPr>
      <w:r>
        <w:rPr>
          <w:rFonts w:cs="Arimo" w:hAnsi="Arimo" w:eastAsia="Arimo" w:ascii="Arimo"/>
          <w:b/>
          <w:i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b/>
          <w:i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8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8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</w:t>
      </w:r>
      <w:r>
        <w:rPr>
          <w:rFonts w:cs="Arimo" w:hAnsi="Arimo" w:eastAsia="Arimo" w:ascii="Arimo"/>
          <w:b/>
          <w:i/>
          <w:spacing w:val="5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6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J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g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u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v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5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W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h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y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/</w:t>
      </w:r>
      <w:r>
        <w:rPr>
          <w:rFonts w:cs="Arimo" w:hAnsi="Arimo" w:eastAsia="Arimo" w:ascii="Arimo"/>
          <w:b/>
          <w:i/>
          <w:spacing w:val="9"/>
          <w:w w:val="100"/>
          <w:sz w:val="22"/>
          <w:szCs w:val="22"/>
        </w:rPr>
        <w:t>G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y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</w:t>
      </w:r>
      <w:r>
        <w:rPr>
          <w:rFonts w:cs="Arimo" w:hAnsi="Arimo" w:eastAsia="Arimo" w:ascii="Arimo"/>
          <w:b/>
          <w:i/>
          <w:spacing w:val="49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59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9"/>
          <w:w w:val="100"/>
          <w:sz w:val="22"/>
          <w:szCs w:val="22"/>
        </w:rPr>
        <w:t>w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b/>
          <w:i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v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)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:</w:t>
      </w:r>
      <w:r>
        <w:rPr>
          <w:rFonts w:cs="Arimo" w:hAnsi="Arimo" w:eastAsia="Arimo" w:ascii="Arimo"/>
          <w:b/>
          <w:i/>
          <w:spacing w:val="5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5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J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3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5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5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j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W</w:t>
      </w:r>
      <w:r>
        <w:rPr>
          <w:rFonts w:cs="Arimo" w:hAnsi="Arimo" w:eastAsia="Arimo" w:ascii="Arimo"/>
          <w:spacing w:val="-4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99"/>
          <w:sz w:val="22"/>
          <w:szCs w:val="22"/>
        </w:rPr>
        <w:t>D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5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6"/>
          <w:w w:val="99"/>
          <w:sz w:val="22"/>
          <w:szCs w:val="22"/>
        </w:rPr>
        <w:t>G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6"/>
          <w:w w:val="99"/>
          <w:sz w:val="22"/>
          <w:szCs w:val="22"/>
        </w:rPr>
        <w:t>D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–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4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5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5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j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5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J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99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W</w:t>
      </w:r>
      <w:r>
        <w:rPr>
          <w:rFonts w:cs="Arimo" w:hAnsi="Arimo" w:eastAsia="Arimo" w:ascii="Arimo"/>
          <w:spacing w:val="-4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99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W</w:t>
      </w:r>
      <w:r>
        <w:rPr>
          <w:rFonts w:cs="Arimo" w:hAnsi="Arimo" w:eastAsia="Arimo" w:ascii="Arimo"/>
          <w:spacing w:val="-4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1" w:lineRule="auto" w:line="284"/>
        <w:ind w:left="119" w:right="74"/>
      </w:pPr>
      <w:r>
        <w:rPr>
          <w:rFonts w:cs="Arimo" w:hAnsi="Arimo" w:eastAsia="Arimo" w:ascii="Arimo"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6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8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-19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/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J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5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99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W</w:t>
      </w:r>
      <w:r>
        <w:rPr>
          <w:rFonts w:cs="Arimo" w:hAnsi="Arimo" w:eastAsia="Arimo" w:ascii="Arimo"/>
          <w:spacing w:val="-4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J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lineRule="auto" w:line="284"/>
        <w:ind w:left="119" w:right="188"/>
        <w:sectPr>
          <w:pgSz w:w="11900" w:h="16840"/>
          <w:pgMar w:top="1380" w:bottom="280" w:left="1320" w:right="1360"/>
        </w:sectPr>
      </w:pPr>
      <w:r>
        <w:rPr>
          <w:rFonts w:cs="Arimo" w:hAnsi="Arimo" w:eastAsia="Arimo" w:ascii="Arimo"/>
          <w:b/>
          <w:i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b/>
          <w:i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6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b/>
          <w:i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8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5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59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14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b/>
          <w:i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u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)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9"/>
          <w:w w:val="100"/>
          <w:sz w:val="22"/>
          <w:szCs w:val="22"/>
        </w:rPr>
        <w:t>w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y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4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v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14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:</w:t>
      </w:r>
      <w:r>
        <w:rPr>
          <w:rFonts w:cs="Arimo" w:hAnsi="Arimo" w:eastAsia="Arimo" w:ascii="Arimo"/>
          <w:b/>
          <w:i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4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W</w:t>
      </w:r>
      <w:r>
        <w:rPr>
          <w:rFonts w:cs="Arimo" w:hAnsi="Arimo" w:eastAsia="Arimo" w:ascii="Arimo"/>
          <w:spacing w:val="-4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5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–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5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5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5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4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4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J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)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’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62" w:lineRule="auto" w:line="281"/>
        <w:ind w:left="119" w:right="168"/>
      </w:pP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5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99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W</w:t>
      </w:r>
      <w:r>
        <w:rPr>
          <w:rFonts w:cs="Arimo" w:hAnsi="Arimo" w:eastAsia="Arimo" w:ascii="Arimo"/>
          <w:spacing w:val="-4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99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W</w:t>
      </w:r>
      <w:r>
        <w:rPr>
          <w:rFonts w:cs="Arimo" w:hAnsi="Arimo" w:eastAsia="Arimo" w:ascii="Arimo"/>
          <w:spacing w:val="-4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6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8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x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5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5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9"/>
          <w:w w:val="100"/>
          <w:position w:val="9"/>
          <w:sz w:val="13"/>
          <w:szCs w:val="13"/>
        </w:rPr>
        <w:t>s</w:t>
      </w:r>
      <w:r>
        <w:rPr>
          <w:rFonts w:cs="Arimo" w:hAnsi="Arimo" w:eastAsia="Arimo" w:ascii="Arimo"/>
          <w:spacing w:val="0"/>
          <w:w w:val="100"/>
          <w:position w:val="9"/>
          <w:sz w:val="13"/>
          <w:szCs w:val="13"/>
        </w:rPr>
        <w:t>t</w:t>
      </w:r>
      <w:r>
        <w:rPr>
          <w:rFonts w:cs="Arimo" w:hAnsi="Arimo" w:eastAsia="Arimo" w:ascii="Arimo"/>
          <w:spacing w:val="0"/>
          <w:w w:val="100"/>
          <w:position w:val="9"/>
          <w:sz w:val="13"/>
          <w:szCs w:val="13"/>
        </w:rPr>
        <w:t>  </w:t>
      </w:r>
      <w:r>
        <w:rPr>
          <w:rFonts w:cs="Arimo" w:hAnsi="Arimo" w:eastAsia="Arimo" w:ascii="Arimo"/>
          <w:spacing w:val="20"/>
          <w:w w:val="100"/>
          <w:position w:val="9"/>
          <w:sz w:val="13"/>
          <w:szCs w:val="13"/>
        </w:rPr>
        <w:t> 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position w:val="0"/>
          <w:sz w:val="22"/>
          <w:szCs w:val="22"/>
        </w:rPr>
        <w:t>f</w:t>
      </w:r>
      <w:r>
        <w:rPr>
          <w:rFonts w:cs="Arimo" w:hAnsi="Arimo" w:eastAsia="Arimo" w:ascii="Arimo"/>
          <w:spacing w:val="0"/>
          <w:w w:val="100"/>
          <w:position w:val="0"/>
          <w:sz w:val="22"/>
          <w:szCs w:val="22"/>
        </w:rPr>
        <w:t>f</w:t>
      </w:r>
      <w:r>
        <w:rPr>
          <w:rFonts w:cs="Arimo" w:hAnsi="Arimo" w:eastAsia="Arimo" w:ascii="Arimo"/>
          <w:spacing w:val="57"/>
          <w:w w:val="100"/>
          <w:position w:val="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position w:val="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position w:val="0"/>
          <w:sz w:val="22"/>
          <w:szCs w:val="22"/>
        </w:rPr>
        <w:t>e</w:t>
      </w:r>
      <w:r>
        <w:rPr>
          <w:rFonts w:cs="Arimo" w:hAnsi="Arimo" w:eastAsia="Arimo" w:ascii="Arimo"/>
          <w:spacing w:val="50"/>
          <w:w w:val="100"/>
          <w:position w:val="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position w:val="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position w:val="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position w:val="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position w:val="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99"/>
          <w:position w:val="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99"/>
          <w:position w:val="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99"/>
          <w:position w:val="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99"/>
          <w:position w:val="0"/>
          <w:sz w:val="22"/>
          <w:szCs w:val="22"/>
        </w:rPr>
        <w:t>g</w:t>
      </w:r>
      <w:r>
        <w:rPr>
          <w:rFonts w:cs="Arimo" w:hAnsi="Arimo" w:eastAsia="Arimo" w:ascii="Arimo"/>
          <w:spacing w:val="2"/>
          <w:w w:val="99"/>
          <w:position w:val="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99"/>
          <w:position w:val="0"/>
          <w:sz w:val="22"/>
          <w:szCs w:val="22"/>
        </w:rPr>
        <w:t>a</w:t>
      </w:r>
      <w:r>
        <w:rPr>
          <w:rFonts w:cs="Arimo" w:hAnsi="Arimo" w:eastAsia="Arimo" w:ascii="Arimo"/>
          <w:spacing w:val="12"/>
          <w:w w:val="99"/>
          <w:position w:val="0"/>
          <w:sz w:val="22"/>
          <w:szCs w:val="22"/>
        </w:rPr>
        <w:t>m</w:t>
      </w:r>
      <w:r>
        <w:rPr>
          <w:rFonts w:cs="Arimo" w:hAnsi="Arimo" w:eastAsia="Arimo" w:ascii="Arimo"/>
          <w:spacing w:val="10"/>
          <w:w w:val="99"/>
          <w:position w:val="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position w:val="0"/>
          <w:sz w:val="22"/>
          <w:szCs w:val="22"/>
        </w:rPr>
        <w:t>.</w:t>
      </w:r>
      <w:r>
        <w:rPr>
          <w:rFonts w:cs="Arimo" w:hAnsi="Arimo" w:eastAsia="Arimo" w:ascii="Arimo"/>
          <w:spacing w:val="0"/>
          <w:w w:val="100"/>
          <w:position w:val="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position w:val="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position w:val="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a</w:t>
      </w:r>
      <w:r>
        <w:rPr>
          <w:rFonts w:cs="Arimo" w:hAnsi="Arimo" w:eastAsia="Arimo" w:ascii="Arimo"/>
          <w:spacing w:val="-5"/>
          <w:w w:val="100"/>
          <w:position w:val="0"/>
          <w:sz w:val="22"/>
          <w:szCs w:val="22"/>
        </w:rPr>
        <w:t>v</w:t>
      </w:r>
      <w:r>
        <w:rPr>
          <w:rFonts w:cs="Arimo" w:hAnsi="Arimo" w:eastAsia="Arimo" w:ascii="Arimo"/>
          <w:spacing w:val="0"/>
          <w:w w:val="100"/>
          <w:position w:val="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position w:val="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position w:val="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position w:val="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position w:val="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position w:val="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position w:val="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position w:val="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position w:val="0"/>
          <w:sz w:val="22"/>
          <w:szCs w:val="22"/>
        </w:rPr>
        <w:t>g</w:t>
      </w:r>
      <w:r>
        <w:rPr>
          <w:rFonts w:cs="Arimo" w:hAnsi="Arimo" w:eastAsia="Arimo" w:ascii="Arimo"/>
          <w:spacing w:val="-16"/>
          <w:w w:val="100"/>
          <w:position w:val="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position w:val="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position w:val="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position w:val="0"/>
          <w:sz w:val="22"/>
          <w:szCs w:val="22"/>
        </w:rPr>
        <w:t>C</w:t>
      </w:r>
      <w:r>
        <w:rPr>
          <w:rFonts w:cs="Arimo" w:hAnsi="Arimo" w:eastAsia="Arimo" w:ascii="Arimo"/>
          <w:spacing w:val="-12"/>
          <w:w w:val="100"/>
          <w:position w:val="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position w:val="0"/>
          <w:sz w:val="22"/>
          <w:szCs w:val="22"/>
        </w:rPr>
        <w:t>N</w:t>
      </w:r>
      <w:r>
        <w:rPr>
          <w:rFonts w:cs="Arimo" w:hAnsi="Arimo" w:eastAsia="Arimo" w:ascii="Arimo"/>
          <w:spacing w:val="-13"/>
          <w:w w:val="100"/>
          <w:position w:val="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position w:val="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position w:val="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position w:val="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position w:val="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b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u</w:t>
      </w:r>
      <w:r>
        <w:rPr>
          <w:rFonts w:cs="Arimo" w:hAnsi="Arimo" w:eastAsia="Arimo" w:ascii="Arimo"/>
          <w:spacing w:val="0"/>
          <w:w w:val="100"/>
          <w:position w:val="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position w:val="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position w:val="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position w:val="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position w:val="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position w:val="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position w:val="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position w:val="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position w:val="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position w:val="0"/>
          <w:sz w:val="22"/>
          <w:szCs w:val="22"/>
        </w:rPr>
        <w:t>.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lineRule="auto" w:line="284"/>
        <w:ind w:left="119" w:right="165"/>
      </w:pPr>
      <w:r>
        <w:rPr>
          <w:rFonts w:cs="Arimo" w:hAnsi="Arimo" w:eastAsia="Arimo" w:ascii="Arimo"/>
          <w:b/>
          <w:i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b/>
          <w:i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5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5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f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)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53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6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g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spacing w:val="0"/>
          <w:w w:val="100"/>
          <w:sz w:val="22"/>
          <w:szCs w:val="22"/>
        </w:rPr>
        <w:t>:</w:t>
      </w:r>
      <w:r>
        <w:rPr>
          <w:rFonts w:cs="Arimo" w:hAnsi="Arimo" w:eastAsia="Arimo" w:ascii="Arimo"/>
          <w:b/>
          <w:spacing w:val="2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5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4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5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5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5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4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4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(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)</w:t>
      </w:r>
      <w:r>
        <w:rPr>
          <w:rFonts w:cs="Arimo" w:hAnsi="Arimo" w:eastAsia="Arimo" w:ascii="Arimo"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’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4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5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4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5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’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5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4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’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lineRule="auto" w:line="284"/>
        <w:ind w:left="119" w:right="249" w:firstLine="60"/>
      </w:pP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3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59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b/>
          <w:i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5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</w:t>
      </w:r>
      <w:r>
        <w:rPr>
          <w:rFonts w:cs="Arimo" w:hAnsi="Arimo" w:eastAsia="Arimo" w:ascii="Arimo"/>
          <w:b/>
          <w:i/>
          <w:spacing w:val="5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</w:t>
      </w:r>
      <w:r>
        <w:rPr>
          <w:rFonts w:cs="Arimo" w:hAnsi="Arimo" w:eastAsia="Arimo" w:ascii="Arimo"/>
          <w:b/>
          <w:i/>
          <w:spacing w:val="5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u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)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 </w:t>
      </w:r>
      <w:r>
        <w:rPr>
          <w:rFonts w:cs="Arimo" w:hAnsi="Arimo" w:eastAsia="Arimo" w:ascii="Arimo"/>
          <w:b/>
          <w:i/>
          <w:spacing w:val="54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</w:t>
      </w:r>
      <w:r>
        <w:rPr>
          <w:rFonts w:cs="Arimo" w:hAnsi="Arimo" w:eastAsia="Arimo" w:ascii="Arimo"/>
          <w:b/>
          <w:i/>
          <w:spacing w:val="5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y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4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g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: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9"/>
          <w:w w:val="100"/>
          <w:sz w:val="20"/>
          <w:szCs w:val="20"/>
        </w:rPr>
        <w:t>B</w:t>
      </w:r>
      <w:r>
        <w:rPr>
          <w:rFonts w:cs="Arimo" w:hAnsi="Arimo" w:eastAsia="Arimo" w:ascii="Arimo"/>
          <w:b/>
          <w:i/>
          <w:spacing w:val="-6"/>
          <w:w w:val="100"/>
          <w:sz w:val="20"/>
          <w:szCs w:val="20"/>
        </w:rPr>
        <w:t>e</w:t>
      </w:r>
      <w:r>
        <w:rPr>
          <w:rFonts w:cs="Arimo" w:hAnsi="Arimo" w:eastAsia="Arimo" w:ascii="Arimo"/>
          <w:b/>
          <w:i/>
          <w:spacing w:val="-3"/>
          <w:w w:val="100"/>
          <w:sz w:val="20"/>
          <w:szCs w:val="20"/>
        </w:rPr>
        <w:t>r</w:t>
      </w:r>
      <w:r>
        <w:rPr>
          <w:rFonts w:cs="Arimo" w:hAnsi="Arimo" w:eastAsia="Arimo" w:ascii="Arimo"/>
          <w:b/>
          <w:i/>
          <w:spacing w:val="-7"/>
          <w:w w:val="100"/>
          <w:sz w:val="20"/>
          <w:szCs w:val="20"/>
        </w:rPr>
        <w:t>t</w:t>
      </w:r>
      <w:r>
        <w:rPr>
          <w:rFonts w:cs="Arimo" w:hAnsi="Arimo" w:eastAsia="Arimo" w:ascii="Arimo"/>
          <w:b/>
          <w:i/>
          <w:spacing w:val="-3"/>
          <w:w w:val="100"/>
          <w:sz w:val="20"/>
          <w:szCs w:val="20"/>
        </w:rPr>
        <w:t>r</w:t>
      </w:r>
      <w:r>
        <w:rPr>
          <w:rFonts w:cs="Arimo" w:hAnsi="Arimo" w:eastAsia="Arimo" w:ascii="Arimo"/>
          <w:b/>
          <w:i/>
          <w:spacing w:val="-6"/>
          <w:w w:val="100"/>
          <w:sz w:val="20"/>
          <w:szCs w:val="20"/>
        </w:rPr>
        <w:t>a</w:t>
      </w:r>
      <w:r>
        <w:rPr>
          <w:rFonts w:cs="Arimo" w:hAnsi="Arimo" w:eastAsia="Arimo" w:ascii="Arimo"/>
          <w:b/>
          <w:i/>
          <w:spacing w:val="-2"/>
          <w:w w:val="100"/>
          <w:sz w:val="20"/>
          <w:szCs w:val="20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0"/>
          <w:szCs w:val="20"/>
        </w:rPr>
        <w:t>d</w:t>
      </w:r>
      <w:r>
        <w:rPr>
          <w:rFonts w:cs="Arimo" w:hAnsi="Arimo" w:eastAsia="Arimo" w:ascii="Arimo"/>
          <w:b/>
          <w:i/>
          <w:spacing w:val="0"/>
          <w:w w:val="100"/>
          <w:sz w:val="20"/>
          <w:szCs w:val="20"/>
        </w:rPr>
        <w:t>/</w:t>
      </w:r>
      <w:r>
        <w:rPr>
          <w:rFonts w:cs="Arimo" w:hAnsi="Arimo" w:eastAsia="Arimo" w:ascii="Arimo"/>
          <w:b/>
          <w:i/>
          <w:spacing w:val="3"/>
          <w:w w:val="100"/>
          <w:sz w:val="20"/>
          <w:szCs w:val="20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0"/>
          <w:szCs w:val="20"/>
        </w:rPr>
        <w:t>F</w:t>
      </w:r>
      <w:r>
        <w:rPr>
          <w:rFonts w:cs="Arimo" w:hAnsi="Arimo" w:eastAsia="Arimo" w:ascii="Arimo"/>
          <w:b/>
          <w:i/>
          <w:spacing w:val="-2"/>
          <w:w w:val="100"/>
          <w:sz w:val="20"/>
          <w:szCs w:val="20"/>
        </w:rPr>
        <w:t>o</w:t>
      </w:r>
      <w:r>
        <w:rPr>
          <w:rFonts w:cs="Arimo" w:hAnsi="Arimo" w:eastAsia="Arimo" w:ascii="Arimo"/>
          <w:b/>
          <w:i/>
          <w:spacing w:val="-3"/>
          <w:w w:val="100"/>
          <w:sz w:val="20"/>
          <w:szCs w:val="20"/>
        </w:rPr>
        <w:t>r</w:t>
      </w:r>
      <w:r>
        <w:rPr>
          <w:rFonts w:cs="Arimo" w:hAnsi="Arimo" w:eastAsia="Arimo" w:ascii="Arimo"/>
          <w:b/>
          <w:i/>
          <w:spacing w:val="0"/>
          <w:w w:val="100"/>
          <w:sz w:val="20"/>
          <w:szCs w:val="20"/>
        </w:rPr>
        <w:t>d</w:t>
      </w:r>
      <w:r>
        <w:rPr>
          <w:rFonts w:cs="Arimo" w:hAnsi="Arimo" w:eastAsia="Arimo" w:ascii="Arimo"/>
          <w:b/>
          <w:i/>
          <w:spacing w:val="0"/>
          <w:w w:val="100"/>
          <w:sz w:val="20"/>
          <w:szCs w:val="20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0"/>
          <w:szCs w:val="20"/>
        </w:rPr>
        <w:t> </w:t>
      </w:r>
      <w:r>
        <w:rPr>
          <w:rFonts w:cs="Arimo" w:hAnsi="Arimo" w:eastAsia="Arimo" w:ascii="Arimo"/>
          <w:b/>
          <w:i/>
          <w:spacing w:val="-9"/>
          <w:w w:val="100"/>
          <w:sz w:val="20"/>
          <w:szCs w:val="20"/>
        </w:rPr>
        <w:t>B</w:t>
      </w:r>
      <w:r>
        <w:rPr>
          <w:rFonts w:cs="Arimo" w:hAnsi="Arimo" w:eastAsia="Arimo" w:ascii="Arimo"/>
          <w:b/>
          <w:i/>
          <w:spacing w:val="-7"/>
          <w:w w:val="100"/>
          <w:sz w:val="20"/>
          <w:szCs w:val="20"/>
        </w:rPr>
        <w:t>-</w:t>
      </w:r>
      <w:r>
        <w:rPr>
          <w:rFonts w:cs="Arimo" w:hAnsi="Arimo" w:eastAsia="Arimo" w:ascii="Arimo"/>
          <w:b/>
          <w:i/>
          <w:spacing w:val="-9"/>
          <w:w w:val="100"/>
          <w:sz w:val="20"/>
          <w:szCs w:val="20"/>
        </w:rPr>
        <w:t>C</w:t>
      </w:r>
      <w:r>
        <w:rPr>
          <w:rFonts w:cs="Arimo" w:hAnsi="Arimo" w:eastAsia="Arimo" w:ascii="Arimo"/>
          <w:b/>
          <w:i/>
          <w:spacing w:val="-6"/>
          <w:w w:val="100"/>
          <w:sz w:val="20"/>
          <w:szCs w:val="20"/>
        </w:rPr>
        <w:t>a</w:t>
      </w:r>
      <w:r>
        <w:rPr>
          <w:rFonts w:cs="Arimo" w:hAnsi="Arimo" w:eastAsia="Arimo" w:ascii="Arimo"/>
          <w:b/>
          <w:i/>
          <w:spacing w:val="-3"/>
          <w:w w:val="100"/>
          <w:sz w:val="20"/>
          <w:szCs w:val="20"/>
        </w:rPr>
        <w:t>r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b/>
          <w:i/>
          <w:spacing w:val="5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 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5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4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5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5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1" w:lineRule="auto" w:line="284"/>
        <w:ind w:left="119" w:right="107"/>
      </w:pP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3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/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4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4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8"/>
          <w:w w:val="100"/>
          <w:sz w:val="22"/>
          <w:szCs w:val="22"/>
        </w:rPr>
        <w:t>VA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8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1" w:lineRule="auto" w:line="284"/>
        <w:ind w:left="119" w:right="362"/>
      </w:pP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5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5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5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lineRule="auto" w:line="284"/>
        <w:ind w:left="119" w:right="67"/>
      </w:pP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J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3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 </w:t>
      </w:r>
      <w:r>
        <w:rPr>
          <w:rFonts w:cs="Arimo" w:hAnsi="Arimo" w:eastAsia="Arimo" w:ascii="Arimo"/>
          <w:b/>
          <w:i/>
          <w:spacing w:val="49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</w:t>
      </w:r>
      <w:r>
        <w:rPr>
          <w:rFonts w:cs="Arimo" w:hAnsi="Arimo" w:eastAsia="Arimo" w:ascii="Arimo"/>
          <w:b/>
          <w:i/>
          <w:spacing w:val="5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b/>
          <w:i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14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y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)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53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59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9"/>
          <w:w w:val="100"/>
          <w:sz w:val="22"/>
          <w:szCs w:val="22"/>
        </w:rPr>
        <w:t>w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h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57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g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: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j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5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5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1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4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5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99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99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99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99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5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1"/>
        <w:ind w:left="119"/>
      </w:pP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4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46"/>
        <w:ind w:left="119"/>
      </w:pPr>
      <w:r>
        <w:rPr>
          <w:rFonts w:cs="Arimo" w:hAnsi="Arimo" w:eastAsia="Arimo" w:ascii="Arimo"/>
          <w:spacing w:val="-9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;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lineRule="auto" w:line="284"/>
        <w:ind w:left="119" w:right="136" w:firstLine="60"/>
        <w:sectPr>
          <w:pgSz w:w="11900" w:h="16840"/>
          <w:pgMar w:top="1380" w:bottom="280" w:left="1320" w:right="1340"/>
        </w:sectPr>
      </w:pP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J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2</w:t>
      </w:r>
      <w:r>
        <w:rPr>
          <w:rFonts w:cs="Arimo" w:hAnsi="Arimo" w:eastAsia="Arimo" w:ascii="Arimo"/>
          <w:b/>
          <w:i/>
          <w:spacing w:val="5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6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u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x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h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b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k</w:t>
      </w:r>
      <w:r>
        <w:rPr>
          <w:rFonts w:cs="Arimo" w:hAnsi="Arimo" w:eastAsia="Arimo" w:ascii="Arimo"/>
          <w:b/>
          <w:i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b/>
          <w:i/>
          <w:spacing w:val="3"/>
          <w:w w:val="100"/>
          <w:sz w:val="22"/>
          <w:szCs w:val="22"/>
        </w:rPr>
        <w:t>V</w:t>
      </w:r>
      <w:r>
        <w:rPr>
          <w:rFonts w:cs="Arimo" w:hAnsi="Arimo" w:eastAsia="Arimo" w:ascii="Arimo"/>
          <w:b/>
          <w:i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)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&amp;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u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5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37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9"/>
          <w:w w:val="100"/>
          <w:sz w:val="22"/>
          <w:szCs w:val="22"/>
        </w:rPr>
        <w:t>w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h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g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:</w:t>
      </w:r>
      <w:r>
        <w:rPr>
          <w:rFonts w:cs="Arimo" w:hAnsi="Arimo" w:eastAsia="Arimo" w:ascii="Arimo"/>
          <w:b/>
          <w:i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5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8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x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’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4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X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4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4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5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8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x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’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4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62" w:lineRule="auto" w:line="284"/>
        <w:ind w:left="119" w:right="143"/>
      </w:pP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4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5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1" w:lineRule="auto" w:line="284"/>
        <w:ind w:left="119" w:right="98"/>
      </w:pP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8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5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ind w:left="119"/>
      </w:pP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4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6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14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5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59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y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4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g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g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46" w:lineRule="auto" w:line="284"/>
        <w:ind w:left="119" w:right="117"/>
      </w:pP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b/>
          <w:i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u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v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h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spacing w:val="0"/>
          <w:w w:val="100"/>
          <w:sz w:val="22"/>
          <w:szCs w:val="22"/>
        </w:rPr>
        <w:t>:</w:t>
      </w:r>
      <w:r>
        <w:rPr>
          <w:rFonts w:cs="Arimo" w:hAnsi="Arimo" w:eastAsia="Arimo" w:ascii="Arimo"/>
          <w:b/>
          <w:spacing w:val="2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5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)</w:t>
      </w:r>
      <w:r>
        <w:rPr>
          <w:rFonts w:cs="Arimo" w:hAnsi="Arimo" w:eastAsia="Arimo" w:ascii="Arimo"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4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5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’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4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4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5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4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5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5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4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99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99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99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99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x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/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4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8"/>
          <w:w w:val="100"/>
          <w:sz w:val="22"/>
          <w:szCs w:val="22"/>
        </w:rPr>
        <w:t>VA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8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5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1" w:lineRule="auto" w:line="284"/>
        <w:ind w:left="119" w:right="98"/>
      </w:pP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5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5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5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5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7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4</w:t>
      </w:r>
      <w:r>
        <w:rPr>
          <w:rFonts w:cs="Arimo" w:hAnsi="Arimo" w:eastAsia="Arimo" w:ascii="Arimo"/>
          <w:spacing w:val="5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5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4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&amp;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/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lineRule="auto" w:line="284"/>
        <w:ind w:left="119" w:right="69"/>
      </w:pP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4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 </w:t>
      </w:r>
      <w:r>
        <w:rPr>
          <w:rFonts w:cs="Arimo" w:hAnsi="Arimo" w:eastAsia="Arimo" w:ascii="Arimo"/>
          <w:b/>
          <w:i/>
          <w:spacing w:val="49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        </w:t>
      </w:r>
      <w:r>
        <w:rPr>
          <w:rFonts w:cs="Arimo" w:hAnsi="Arimo" w:eastAsia="Arimo" w:ascii="Arimo"/>
          <w:b/>
          <w:i/>
          <w:spacing w:val="5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        </w:t>
      </w:r>
      <w:r>
        <w:rPr>
          <w:rFonts w:cs="Arimo" w:hAnsi="Arimo" w:eastAsia="Arimo" w:ascii="Arimo"/>
          <w:b/>
          <w:i/>
          <w:spacing w:val="4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   </w:t>
      </w:r>
      <w:r>
        <w:rPr>
          <w:rFonts w:cs="Arimo" w:hAnsi="Arimo" w:eastAsia="Arimo" w:ascii="Arimo"/>
          <w:b/>
          <w:i/>
          <w:spacing w:val="55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99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q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u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14"/>
          <w:w w:val="99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-2"/>
          <w:w w:val="99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0"/>
          <w:w w:val="99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99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99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g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2"/>
          <w:w w:val="99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99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4"/>
          <w:w w:val="99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0"/>
          <w:w w:val="99"/>
          <w:sz w:val="22"/>
          <w:szCs w:val="22"/>
        </w:rPr>
        <w:t>: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4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4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99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p</w:t>
      </w:r>
      <w:r>
        <w:rPr>
          <w:rFonts w:cs="Arimo" w:hAnsi="Arimo" w:eastAsia="Arimo" w:ascii="Arimo"/>
          <w:spacing w:val="12"/>
          <w:w w:val="99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d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lineRule="auto" w:line="284"/>
        <w:ind w:left="119" w:right="118"/>
      </w:pP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8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4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  </w:t>
      </w:r>
      <w:r>
        <w:rPr>
          <w:rFonts w:cs="Arimo" w:hAnsi="Arimo" w:eastAsia="Arimo" w:ascii="Arimo"/>
          <w:b/>
          <w:i/>
          <w:spacing w:val="1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     </w:t>
      </w:r>
      <w:r>
        <w:rPr>
          <w:rFonts w:cs="Arimo" w:hAnsi="Arimo" w:eastAsia="Arimo" w:ascii="Arimo"/>
          <w:b/>
          <w:i/>
          <w:spacing w:val="3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u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B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b/>
          <w:i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f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/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</w:t>
      </w:r>
      <w:r>
        <w:rPr>
          <w:rFonts w:cs="Arimo" w:hAnsi="Arimo" w:eastAsia="Arimo" w:ascii="Arimo"/>
          <w:b/>
          <w:i/>
          <w:spacing w:val="39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59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g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v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14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g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: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5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99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g</w:t>
      </w:r>
      <w:r>
        <w:rPr>
          <w:rFonts w:cs="Arimo" w:hAnsi="Arimo" w:eastAsia="Arimo" w:ascii="Arimo"/>
          <w:spacing w:val="2"/>
          <w:w w:val="99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a</w:t>
      </w:r>
      <w:r>
        <w:rPr>
          <w:rFonts w:cs="Arimo" w:hAnsi="Arimo" w:eastAsia="Arimo" w:ascii="Arimo"/>
          <w:spacing w:val="12"/>
          <w:w w:val="99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99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99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99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99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99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l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6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9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8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(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1" w:lineRule="auto" w:line="284"/>
        <w:ind w:left="119" w:right="68"/>
        <w:sectPr>
          <w:pgSz w:w="11900" w:h="16840"/>
          <w:pgMar w:top="1380" w:bottom="280" w:left="1320" w:right="1360"/>
        </w:sectPr>
      </w:pP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5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8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5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3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5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99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99"/>
          <w:sz w:val="22"/>
          <w:szCs w:val="22"/>
        </w:rPr>
        <w:t>l</w:t>
      </w:r>
      <w:r>
        <w:rPr>
          <w:rFonts w:cs="Arimo" w:hAnsi="Arimo" w:eastAsia="Arimo" w:ascii="Arimo"/>
          <w:spacing w:val="10"/>
          <w:w w:val="99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o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5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4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3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6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5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9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</w:p>
    <w:p>
      <w:pPr>
        <w:rPr>
          <w:rFonts w:cs="Arimo" w:hAnsi="Arimo" w:eastAsia="Arimo" w:ascii="Arimo"/>
          <w:sz w:val="22"/>
          <w:szCs w:val="22"/>
        </w:rPr>
        <w:jc w:val="both"/>
        <w:spacing w:before="62" w:lineRule="auto" w:line="284"/>
        <w:ind w:left="159" w:right="288"/>
      </w:pPr>
      <w:r>
        <w:rPr>
          <w:rFonts w:cs="Arimo" w:hAnsi="Arimo" w:eastAsia="Arimo" w:ascii="Arimo"/>
          <w:spacing w:val="-1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5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1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9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8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9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5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5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5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5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j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1"/>
        <w:ind w:left="159"/>
      </w:pP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8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spacing w:val="9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4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)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/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&amp;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4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46"/>
        <w:ind w:left="159"/>
      </w:pPr>
      <w:r>
        <w:rPr>
          <w:rFonts w:cs="Arimo" w:hAnsi="Arimo" w:eastAsia="Arimo" w:ascii="Arimo"/>
          <w:i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i/>
          <w:spacing w:val="-1"/>
          <w:w w:val="100"/>
          <w:sz w:val="22"/>
          <w:szCs w:val="22"/>
        </w:rPr>
        <w:t>.</w:t>
      </w:r>
      <w:r>
        <w:rPr>
          <w:rFonts w:cs="Arimo" w:hAnsi="Arimo" w:eastAsia="Arimo" w:ascii="Arimo"/>
          <w:i/>
          <w:spacing w:val="3"/>
          <w:w w:val="100"/>
          <w:sz w:val="22"/>
          <w:szCs w:val="22"/>
        </w:rPr>
        <w:t>B</w:t>
      </w:r>
      <w:r>
        <w:rPr>
          <w:rFonts w:cs="Arimo" w:hAnsi="Arimo" w:eastAsia="Arimo" w:ascii="Arimo"/>
          <w:i/>
          <w:spacing w:val="-1"/>
          <w:w w:val="100"/>
          <w:sz w:val="22"/>
          <w:szCs w:val="22"/>
        </w:rPr>
        <w:t>.</w:t>
      </w:r>
      <w:r>
        <w:rPr>
          <w:rFonts w:cs="Arimo" w:hAnsi="Arimo" w:eastAsia="Arimo" w:ascii="Arimo"/>
          <w:i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i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i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i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i/>
          <w:spacing w:val="-1"/>
          <w:w w:val="100"/>
          <w:sz w:val="22"/>
          <w:szCs w:val="22"/>
        </w:rPr>
        <w:t>/</w:t>
      </w:r>
      <w:r>
        <w:rPr>
          <w:rFonts w:cs="Arimo" w:hAnsi="Arimo" w:eastAsia="Arimo" w:ascii="Arimo"/>
          <w:i/>
          <w:spacing w:val="9"/>
          <w:w w:val="100"/>
          <w:sz w:val="22"/>
          <w:szCs w:val="22"/>
        </w:rPr>
        <w:t>G</w:t>
      </w:r>
      <w:r>
        <w:rPr>
          <w:rFonts w:cs="Arimo" w:hAnsi="Arimo" w:eastAsia="Arimo" w:ascii="Arimo"/>
          <w:i/>
          <w:spacing w:val="3"/>
          <w:w w:val="100"/>
          <w:sz w:val="22"/>
          <w:szCs w:val="22"/>
        </w:rPr>
        <w:t>K</w:t>
      </w:r>
      <w:r>
        <w:rPr>
          <w:rFonts w:cs="Arimo" w:hAnsi="Arimo" w:eastAsia="Arimo" w:ascii="Arimo"/>
          <w:i/>
          <w:spacing w:val="6"/>
          <w:w w:val="100"/>
          <w:sz w:val="22"/>
          <w:szCs w:val="22"/>
        </w:rPr>
        <w:t>N</w:t>
      </w:r>
      <w:r>
        <w:rPr>
          <w:rFonts w:cs="Arimo" w:hAnsi="Arimo" w:eastAsia="Arimo" w:ascii="Arimo"/>
          <w:i/>
          <w:spacing w:val="0"/>
          <w:w w:val="100"/>
          <w:sz w:val="22"/>
          <w:szCs w:val="22"/>
        </w:rPr>
        <w:t>)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46"/>
        <w:ind w:left="159"/>
      </w:pP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4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)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i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i/>
          <w:spacing w:val="-1"/>
          <w:w w:val="100"/>
          <w:sz w:val="22"/>
          <w:szCs w:val="22"/>
        </w:rPr>
        <w:t>.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i/>
          <w:spacing w:val="3"/>
          <w:w w:val="100"/>
          <w:sz w:val="22"/>
          <w:szCs w:val="22"/>
        </w:rPr>
        <w:t>B</w:t>
      </w:r>
      <w:r>
        <w:rPr>
          <w:rFonts w:cs="Arimo" w:hAnsi="Arimo" w:eastAsia="Arimo" w:ascii="Arimo"/>
          <w:i/>
          <w:spacing w:val="-1"/>
          <w:w w:val="100"/>
          <w:sz w:val="22"/>
          <w:szCs w:val="22"/>
        </w:rPr>
        <w:t>.</w:t>
      </w:r>
      <w:r>
        <w:rPr>
          <w:rFonts w:cs="Arimo" w:hAnsi="Arimo" w:eastAsia="Arimo" w:ascii="Arimo"/>
          <w:i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i/>
          <w:spacing w:val="0"/>
          <w:w w:val="100"/>
          <w:sz w:val="22"/>
          <w:szCs w:val="22"/>
        </w:rPr>
        <w:t>)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46"/>
        <w:ind w:left="159"/>
      </w:pP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3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)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i/>
          <w:spacing w:val="53"/>
          <w:w w:val="100"/>
          <w:sz w:val="22"/>
          <w:szCs w:val="22"/>
        </w:rPr>
        <w:t> </w:t>
      </w:r>
      <w:r>
        <w:rPr>
          <w:rFonts w:cs="Arimo" w:hAnsi="Arimo" w:eastAsia="Arimo" w:ascii="Arimo"/>
          <w:i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i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i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i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i/>
          <w:spacing w:val="3"/>
          <w:w w:val="100"/>
          <w:sz w:val="22"/>
          <w:szCs w:val="22"/>
        </w:rPr>
        <w:t>A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i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i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i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i/>
          <w:spacing w:val="0"/>
          <w:w w:val="100"/>
          <w:sz w:val="22"/>
          <w:szCs w:val="22"/>
        </w:rPr>
        <w:t>)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46"/>
        <w:ind w:left="159"/>
      </w:pP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4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–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/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)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46"/>
        <w:ind w:left="159"/>
      </w:pP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)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)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4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46"/>
        <w:ind w:left="159"/>
      </w:pP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i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i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i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i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i/>
          <w:spacing w:val="3"/>
          <w:w w:val="100"/>
          <w:sz w:val="22"/>
          <w:szCs w:val="22"/>
        </w:rPr>
        <w:t>A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i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i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i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i/>
          <w:spacing w:val="0"/>
          <w:w w:val="100"/>
          <w:sz w:val="22"/>
          <w:szCs w:val="22"/>
        </w:rPr>
        <w:t>)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46"/>
        <w:ind w:left="159"/>
      </w:pPr>
      <w:r>
        <w:rPr>
          <w:rFonts w:cs="Arimo" w:hAnsi="Arimo" w:eastAsia="Arimo" w:ascii="Arimo"/>
          <w:spacing w:val="-12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-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spacing w:val="-24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)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–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i/>
          <w:spacing w:val="-1"/>
          <w:w w:val="100"/>
          <w:sz w:val="22"/>
          <w:szCs w:val="22"/>
        </w:rPr>
        <w:t>.</w:t>
      </w:r>
      <w:r>
        <w:rPr>
          <w:rFonts w:cs="Arimo" w:hAnsi="Arimo" w:eastAsia="Arimo" w:ascii="Arimo"/>
          <w:i/>
          <w:spacing w:val="3"/>
          <w:w w:val="100"/>
          <w:sz w:val="22"/>
          <w:szCs w:val="22"/>
        </w:rPr>
        <w:t>B</w:t>
      </w:r>
      <w:r>
        <w:rPr>
          <w:rFonts w:cs="Arimo" w:hAnsi="Arimo" w:eastAsia="Arimo" w:ascii="Arimo"/>
          <w:i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i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i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i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i/>
          <w:spacing w:val="0"/>
          <w:w w:val="100"/>
          <w:sz w:val="22"/>
          <w:szCs w:val="22"/>
        </w:rPr>
        <w:t>/</w:t>
      </w:r>
      <w:r>
        <w:rPr>
          <w:rFonts w:cs="Arimo" w:hAnsi="Arimo" w:eastAsia="Arimo" w:ascii="Arimo"/>
          <w:i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i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i/>
          <w:spacing w:val="-1"/>
          <w:w w:val="100"/>
          <w:sz w:val="22"/>
          <w:szCs w:val="22"/>
        </w:rPr>
        <w:t>.</w:t>
      </w:r>
      <w:r>
        <w:rPr>
          <w:rFonts w:cs="Arimo" w:hAnsi="Arimo" w:eastAsia="Arimo" w:ascii="Arimo"/>
          <w:i/>
          <w:spacing w:val="3"/>
          <w:w w:val="100"/>
          <w:sz w:val="22"/>
          <w:szCs w:val="22"/>
        </w:rPr>
        <w:t>A</w:t>
      </w:r>
      <w:r>
        <w:rPr>
          <w:rFonts w:cs="Arimo" w:hAnsi="Arimo" w:eastAsia="Arimo" w:ascii="Arimo"/>
          <w:i/>
          <w:spacing w:val="-1"/>
          <w:w w:val="100"/>
          <w:sz w:val="22"/>
          <w:szCs w:val="22"/>
        </w:rPr>
        <w:t>.</w:t>
      </w:r>
      <w:r>
        <w:rPr>
          <w:rFonts w:cs="Arimo" w:hAnsi="Arimo" w:eastAsia="Arimo" w:ascii="Arimo"/>
          <w:i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i/>
          <w:spacing w:val="-1"/>
          <w:w w:val="100"/>
          <w:sz w:val="22"/>
          <w:szCs w:val="22"/>
        </w:rPr>
        <w:t>.</w:t>
      </w:r>
      <w:r>
        <w:rPr>
          <w:rFonts w:cs="Arimo" w:hAnsi="Arimo" w:eastAsia="Arimo" w:ascii="Arimo"/>
          <w:i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i/>
          <w:spacing w:val="0"/>
          <w:w w:val="100"/>
          <w:sz w:val="22"/>
          <w:szCs w:val="22"/>
        </w:rPr>
        <w:t>)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akkal Majalla" w:hAnsi="Sakkal Majalla" w:eastAsia="Sakkal Majalla" w:ascii="Sakkal Majalla"/>
          <w:sz w:val="22"/>
          <w:szCs w:val="22"/>
        </w:rPr>
        <w:jc w:val="left"/>
        <w:spacing w:lineRule="exact" w:line="300"/>
        <w:ind w:left="159" w:right="297"/>
      </w:pP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8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3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8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4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</w:t>
      </w:r>
      <w:r>
        <w:rPr>
          <w:rFonts w:cs="Arimo" w:hAnsi="Arimo" w:eastAsia="Arimo" w:ascii="Arimo"/>
          <w:b/>
          <w:i/>
          <w:spacing w:val="2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59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9"/>
          <w:w w:val="100"/>
          <w:sz w:val="22"/>
          <w:szCs w:val="22"/>
        </w:rPr>
        <w:t>G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b/>
          <w:i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14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10"/>
          <w:w w:val="100"/>
          <w:sz w:val="22"/>
          <w:szCs w:val="22"/>
        </w:rPr>
        <w:t>y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K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56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</w:t>
      </w:r>
      <w:r>
        <w:rPr>
          <w:rFonts w:cs="Arimo" w:hAnsi="Arimo" w:eastAsia="Arimo" w:ascii="Arimo"/>
          <w:b/>
          <w:i/>
          <w:spacing w:val="5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y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4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g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99"/>
          <w:sz w:val="22"/>
          <w:szCs w:val="22"/>
        </w:rPr>
        <w:t>:</w:t>
      </w:r>
      <w:r>
        <w:rPr>
          <w:rFonts w:cs="Arimo" w:hAnsi="Arimo" w:eastAsia="Arimo" w:ascii="Arimo"/>
          <w:b/>
          <w:i/>
          <w:spacing w:val="0"/>
          <w:w w:val="99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I</w:t>
      </w:r>
      <w:r>
        <w:rPr>
          <w:rFonts w:cs="Sakkal Majalla" w:hAnsi="Sakkal Majalla" w:eastAsia="Sakkal Majalla" w:ascii="Sakkal Majalla"/>
          <w:spacing w:val="0"/>
          <w:w w:val="10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14"/>
          <w:w w:val="10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1"/>
          <w:w w:val="132"/>
          <w:sz w:val="22"/>
          <w:szCs w:val="22"/>
        </w:rPr>
        <w:t>w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as</w:t>
      </w:r>
      <w:r>
        <w:rPr>
          <w:rFonts w:cs="Sakkal Majalla" w:hAnsi="Sakkal Majalla" w:eastAsia="Sakkal Majalla" w:ascii="Sakkal Majalla"/>
          <w:spacing w:val="7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1"/>
          <w:w w:val="132"/>
          <w:sz w:val="22"/>
          <w:szCs w:val="22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esponsible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40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4"/>
          <w:w w:val="132"/>
          <w:sz w:val="22"/>
          <w:szCs w:val="22"/>
        </w:rPr>
        <w:t>f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or</w:t>
      </w:r>
      <w:r>
        <w:rPr>
          <w:rFonts w:cs="Sakkal Majalla" w:hAnsi="Sakkal Majalla" w:eastAsia="Sakkal Majalla" w:ascii="Sakkal Majalla"/>
          <w:spacing w:val="16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the</w:t>
      </w:r>
      <w:r>
        <w:rPr>
          <w:rFonts w:cs="Sakkal Majalla" w:hAnsi="Sakkal Majalla" w:eastAsia="Sakkal Majalla" w:ascii="Sakkal Majalla"/>
          <w:spacing w:val="22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engineering</w:t>
      </w:r>
      <w:r>
        <w:rPr>
          <w:rFonts w:cs="Sakkal Majalla" w:hAnsi="Sakkal Majalla" w:eastAsia="Sakkal Majalla" w:ascii="Sakkal Majalla"/>
          <w:spacing w:val="-17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,</w:t>
      </w:r>
      <w:r>
        <w:rPr>
          <w:rFonts w:cs="Sakkal Majalla" w:hAnsi="Sakkal Majalla" w:eastAsia="Sakkal Majalla" w:ascii="Sakkal Majalla"/>
          <w:spacing w:val="20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6"/>
          <w:sz w:val="22"/>
          <w:szCs w:val="22"/>
        </w:rPr>
        <w:t>ser</w:t>
      </w:r>
      <w:r>
        <w:rPr>
          <w:rFonts w:cs="Sakkal Majalla" w:hAnsi="Sakkal Majalla" w:eastAsia="Sakkal Majalla" w:ascii="Sakkal Majalla"/>
          <w:spacing w:val="-25"/>
          <w:w w:val="10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3"/>
          <w:w w:val="143"/>
          <w:sz w:val="22"/>
          <w:szCs w:val="22"/>
        </w:rPr>
        <w:t>v</w:t>
      </w:r>
      <w:r>
        <w:rPr>
          <w:rFonts w:cs="Sakkal Majalla" w:hAnsi="Sakkal Majalla" w:eastAsia="Sakkal Majalla" w:ascii="Sakkal Majalla"/>
          <w:spacing w:val="0"/>
          <w:w w:val="143"/>
          <w:sz w:val="22"/>
          <w:szCs w:val="22"/>
        </w:rPr>
        <w:t>ice</w:t>
      </w:r>
      <w:r>
        <w:rPr>
          <w:rFonts w:cs="Sakkal Majalla" w:hAnsi="Sakkal Majalla" w:eastAsia="Sakkal Majalla" w:ascii="Sakkal Majalla"/>
          <w:spacing w:val="-26"/>
          <w:w w:val="143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43"/>
          <w:sz w:val="22"/>
          <w:szCs w:val="22"/>
        </w:rPr>
        <w:t>,</w:t>
      </w:r>
      <w:r>
        <w:rPr>
          <w:rFonts w:cs="Sakkal Majalla" w:hAnsi="Sakkal Majalla" w:eastAsia="Sakkal Majalla" w:ascii="Sakkal Majalla"/>
          <w:spacing w:val="12"/>
          <w:w w:val="143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29"/>
          <w:sz w:val="22"/>
          <w:szCs w:val="22"/>
        </w:rPr>
        <w:t>main</w:t>
      </w:r>
      <w:r>
        <w:rPr>
          <w:rFonts w:cs="Sakkal Majalla" w:hAnsi="Sakkal Majalla" w:eastAsia="Sakkal Majalla" w:ascii="Sakkal Majalla"/>
          <w:spacing w:val="-25"/>
          <w:w w:val="10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1"/>
          <w:w w:val="131"/>
          <w:sz w:val="22"/>
          <w:szCs w:val="22"/>
        </w:rPr>
        <w:t>t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enance</w:t>
      </w:r>
      <w:r>
        <w:rPr>
          <w:rFonts w:cs="Sakkal Majalla" w:hAnsi="Sakkal Majalla" w:eastAsia="Sakkal Majalla" w:ascii="Sakkal Majalla"/>
          <w:spacing w:val="40"/>
          <w:w w:val="131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,design</w:t>
      </w:r>
      <w:r>
        <w:rPr>
          <w:rFonts w:cs="Sakkal Majalla" w:hAnsi="Sakkal Majalla" w:eastAsia="Sakkal Majalla" w:ascii="Sakkal Majalla"/>
          <w:spacing w:val="31"/>
          <w:w w:val="131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and</w:t>
      </w:r>
      <w:r>
        <w:rPr>
          <w:rFonts w:cs="Sakkal Majalla" w:hAnsi="Sakkal Majalla" w:eastAsia="Sakkal Majalla" w:ascii="Sakkal Majalla"/>
          <w:spacing w:val="12"/>
          <w:w w:val="131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1"/>
          <w:w w:val="131"/>
          <w:sz w:val="22"/>
          <w:szCs w:val="22"/>
        </w:rPr>
        <w:t>r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e-design</w:t>
      </w:r>
      <w:r>
        <w:rPr>
          <w:rFonts w:cs="Sakkal Majalla" w:hAnsi="Sakkal Majalla" w:eastAsia="Sakkal Majalla" w:ascii="Sakkal Majalla"/>
          <w:spacing w:val="35"/>
          <w:w w:val="131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a</w:t>
      </w:r>
      <w:r>
        <w:rPr>
          <w:rFonts w:cs="Sakkal Majalla" w:hAnsi="Sakkal Majalla" w:eastAsia="Sakkal Majalla" w:ascii="Sakkal Majalla"/>
          <w:spacing w:val="7"/>
          <w:w w:val="131"/>
          <w:sz w:val="22"/>
          <w:szCs w:val="22"/>
        </w:rPr>
        <w:t>n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d</w:t>
      </w:r>
      <w:r>
        <w:rPr>
          <w:rFonts w:cs="Sakkal Majalla" w:hAnsi="Sakkal Majalla" w:eastAsia="Sakkal Majalla" w:ascii="Sakkal Majalla"/>
          <w:spacing w:val="-3"/>
          <w:w w:val="131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implemen</w:t>
      </w:r>
      <w:r>
        <w:rPr>
          <w:rFonts w:cs="Sakkal Majalla" w:hAnsi="Sakkal Majalla" w:eastAsia="Sakkal Majalla" w:ascii="Sakkal Majalla"/>
          <w:spacing w:val="-14"/>
          <w:w w:val="10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1"/>
          <w:w w:val="132"/>
          <w:sz w:val="22"/>
          <w:szCs w:val="22"/>
        </w:rPr>
        <w:t>t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a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on</w:t>
      </w:r>
      <w:r>
        <w:rPr>
          <w:rFonts w:cs="Sakkal Majalla" w:hAnsi="Sakkal Majalla" w:eastAsia="Sakkal Majalla" w:ascii="Sakkal Majalla"/>
          <w:spacing w:val="19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of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18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c</w:t>
      </w:r>
      <w:r>
        <w:rPr>
          <w:rFonts w:cs="Sakkal Majalla" w:hAnsi="Sakkal Majalla" w:eastAsia="Sakkal Majalla" w:ascii="Sakkal Majalla"/>
          <w:spacing w:val="0"/>
          <w:w w:val="133"/>
          <w:sz w:val="22"/>
          <w:szCs w:val="22"/>
        </w:rPr>
        <w:t>ommer</w:t>
      </w:r>
      <w:r>
        <w:rPr>
          <w:rFonts w:cs="Sakkal Majalla" w:hAnsi="Sakkal Majalla" w:eastAsia="Sakkal Majalla" w:ascii="Sakkal Majalla"/>
          <w:spacing w:val="-21"/>
          <w:w w:val="10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2"/>
          <w:szCs w:val="22"/>
        </w:rPr>
        <w:t>cial</w:t>
      </w:r>
      <w:r>
        <w:rPr>
          <w:rFonts w:cs="Sakkal Majalla" w:hAnsi="Sakkal Majalla" w:eastAsia="Sakkal Majalla" w:ascii="Sakkal Majalla"/>
          <w:spacing w:val="12"/>
          <w:w w:val="13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2"/>
          <w:szCs w:val="22"/>
        </w:rPr>
        <w:t>v</w:t>
      </w:r>
      <w:r>
        <w:rPr>
          <w:rFonts w:cs="Sakkal Majalla" w:hAnsi="Sakkal Majalla" w:eastAsia="Sakkal Majalla" w:ascii="Sakkal Majalla"/>
          <w:spacing w:val="0"/>
          <w:w w:val="130"/>
          <w:sz w:val="22"/>
          <w:szCs w:val="22"/>
        </w:rPr>
        <w:t>ehicle</w:t>
      </w:r>
      <w:r>
        <w:rPr>
          <w:rFonts w:cs="Sakkal Majalla" w:hAnsi="Sakkal Majalla" w:eastAsia="Sakkal Majalla" w:ascii="Sakkal Majalla"/>
          <w:spacing w:val="23"/>
          <w:w w:val="13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2"/>
          <w:szCs w:val="22"/>
        </w:rPr>
        <w:t>el</w:t>
      </w:r>
      <w:r>
        <w:rPr>
          <w:rFonts w:cs="Sakkal Majalla" w:hAnsi="Sakkal Majalla" w:eastAsia="Sakkal Majalla" w:ascii="Sakkal Majalla"/>
          <w:spacing w:val="8"/>
          <w:w w:val="130"/>
          <w:sz w:val="22"/>
          <w:szCs w:val="22"/>
        </w:rPr>
        <w:t>e</w:t>
      </w:r>
      <w:r>
        <w:rPr>
          <w:rFonts w:cs="Sakkal Majalla" w:hAnsi="Sakkal Majalla" w:eastAsia="Sakkal Majalla" w:ascii="Sakkal Majalla"/>
          <w:spacing w:val="0"/>
          <w:w w:val="130"/>
          <w:sz w:val="22"/>
          <w:szCs w:val="22"/>
        </w:rPr>
        <w:t>ctri</w:t>
      </w:r>
      <w:r>
        <w:rPr>
          <w:rFonts w:cs="Sakkal Majalla" w:hAnsi="Sakkal Majalla" w:eastAsia="Sakkal Majalla" w:ascii="Sakkal Majalla"/>
          <w:spacing w:val="9"/>
          <w:w w:val="130"/>
          <w:sz w:val="22"/>
          <w:szCs w:val="22"/>
        </w:rPr>
        <w:t>c</w:t>
      </w:r>
      <w:r>
        <w:rPr>
          <w:rFonts w:cs="Sakkal Majalla" w:hAnsi="Sakkal Majalla" w:eastAsia="Sakkal Majalla" w:ascii="Sakkal Majalla"/>
          <w:spacing w:val="0"/>
          <w:w w:val="130"/>
          <w:sz w:val="22"/>
          <w:szCs w:val="22"/>
        </w:rPr>
        <w:t>al</w:t>
      </w:r>
      <w:r>
        <w:rPr>
          <w:rFonts w:cs="Sakkal Majalla" w:hAnsi="Sakkal Majalla" w:eastAsia="Sakkal Majalla" w:ascii="Sakkal Majalla"/>
          <w:spacing w:val="33"/>
          <w:w w:val="13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2"/>
          <w:w w:val="132"/>
          <w:sz w:val="22"/>
          <w:szCs w:val="22"/>
        </w:rPr>
        <w:t>s</w:t>
      </w:r>
      <w:r>
        <w:rPr>
          <w:rFonts w:cs="Sakkal Majalla" w:hAnsi="Sakkal Majalla" w:eastAsia="Sakkal Majalla" w:ascii="Sakkal Majalla"/>
          <w:spacing w:val="0"/>
          <w:w w:val="126"/>
          <w:sz w:val="22"/>
          <w:szCs w:val="22"/>
        </w:rPr>
        <w:t>y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s</w:t>
      </w:r>
      <w:r>
        <w:rPr>
          <w:rFonts w:cs="Sakkal Majalla" w:hAnsi="Sakkal Majalla" w:eastAsia="Sakkal Majalla" w:ascii="Sakkal Majalla"/>
          <w:spacing w:val="-1"/>
          <w:w w:val="148"/>
          <w:sz w:val="22"/>
          <w:szCs w:val="22"/>
        </w:rPr>
        <w:t>t</w:t>
      </w:r>
      <w:r>
        <w:rPr>
          <w:rFonts w:cs="Sakkal Majalla" w:hAnsi="Sakkal Majalla" w:eastAsia="Sakkal Majalla" w:ascii="Sakkal Majalla"/>
          <w:spacing w:val="0"/>
          <w:w w:val="136"/>
          <w:sz w:val="22"/>
          <w:szCs w:val="22"/>
        </w:rPr>
        <w:t>ems.</w:t>
      </w:r>
      <w:r>
        <w:rPr>
          <w:rFonts w:cs="Sakkal Majalla" w:hAnsi="Sakkal Majalla" w:eastAsia="Sakkal Majalla" w:ascii="Sakkal Majalla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Sakkal Majalla" w:hAnsi="Sakkal Majalla" w:eastAsia="Sakkal Majalla" w:ascii="Sakkal Majalla"/>
          <w:sz w:val="22"/>
          <w:szCs w:val="22"/>
        </w:rPr>
        <w:jc w:val="left"/>
        <w:spacing w:lineRule="exact" w:line="300"/>
        <w:ind w:left="159" w:right="103"/>
      </w:pP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8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8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3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  </w:t>
      </w:r>
      <w:r>
        <w:rPr>
          <w:rFonts w:cs="Arimo" w:hAnsi="Arimo" w:eastAsia="Arimo" w:ascii="Arimo"/>
          <w:b/>
          <w:i/>
          <w:spacing w:val="4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</w:t>
      </w:r>
      <w:r>
        <w:rPr>
          <w:rFonts w:cs="Arimo" w:hAnsi="Arimo" w:eastAsia="Arimo" w:ascii="Arimo"/>
          <w:b/>
          <w:i/>
          <w:spacing w:val="5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K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H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g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h</w:t>
      </w:r>
      <w:r>
        <w:rPr>
          <w:rFonts w:cs="Arimo" w:hAnsi="Arimo" w:eastAsia="Arimo" w:ascii="Arimo"/>
          <w:b/>
          <w:i/>
          <w:spacing w:val="9"/>
          <w:w w:val="100"/>
          <w:sz w:val="22"/>
          <w:szCs w:val="22"/>
        </w:rPr>
        <w:t>w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-10"/>
          <w:w w:val="100"/>
          <w:sz w:val="22"/>
          <w:szCs w:val="22"/>
        </w:rPr>
        <w:t>y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b/>
          <w:i/>
          <w:spacing w:val="5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K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  </w:t>
      </w:r>
      <w:r>
        <w:rPr>
          <w:rFonts w:cs="Arimo" w:hAnsi="Arimo" w:eastAsia="Arimo" w:ascii="Arimo"/>
          <w:b/>
          <w:i/>
          <w:spacing w:val="53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</w:t>
      </w:r>
      <w:r>
        <w:rPr>
          <w:rFonts w:cs="Arimo" w:hAnsi="Arimo" w:eastAsia="Arimo" w:ascii="Arimo"/>
          <w:b/>
          <w:i/>
          <w:spacing w:val="5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y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4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g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99"/>
          <w:sz w:val="22"/>
          <w:szCs w:val="22"/>
        </w:rPr>
        <w:t>:</w:t>
      </w:r>
      <w:r>
        <w:rPr>
          <w:rFonts w:cs="Arimo" w:hAnsi="Arimo" w:eastAsia="Arimo" w:ascii="Arimo"/>
          <w:b/>
          <w:i/>
          <w:spacing w:val="0"/>
          <w:w w:val="99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I</w:t>
      </w:r>
      <w:r>
        <w:rPr>
          <w:rFonts w:cs="Sakkal Majalla" w:hAnsi="Sakkal Majalla" w:eastAsia="Sakkal Majalla" w:ascii="Sakkal Majalla"/>
          <w:spacing w:val="0"/>
          <w:w w:val="10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14"/>
          <w:w w:val="10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1"/>
          <w:w w:val="132"/>
          <w:sz w:val="22"/>
          <w:szCs w:val="22"/>
        </w:rPr>
        <w:t>w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as</w:t>
      </w:r>
      <w:r>
        <w:rPr>
          <w:rFonts w:cs="Sakkal Majalla" w:hAnsi="Sakkal Majalla" w:eastAsia="Sakkal Majalla" w:ascii="Sakkal Majalla"/>
          <w:spacing w:val="7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1"/>
          <w:w w:val="132"/>
          <w:sz w:val="22"/>
          <w:szCs w:val="22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esponsible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40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4"/>
          <w:w w:val="132"/>
          <w:sz w:val="22"/>
          <w:szCs w:val="22"/>
        </w:rPr>
        <w:t>f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or</w:t>
      </w:r>
      <w:r>
        <w:rPr>
          <w:rFonts w:cs="Sakkal Majalla" w:hAnsi="Sakkal Majalla" w:eastAsia="Sakkal Majalla" w:ascii="Sakkal Majalla"/>
          <w:spacing w:val="16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the</w:t>
      </w:r>
      <w:r>
        <w:rPr>
          <w:rFonts w:cs="Sakkal Majalla" w:hAnsi="Sakkal Majalla" w:eastAsia="Sakkal Majalla" w:ascii="Sakkal Majalla"/>
          <w:spacing w:val="22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engineering</w:t>
      </w:r>
      <w:r>
        <w:rPr>
          <w:rFonts w:cs="Sakkal Majalla" w:hAnsi="Sakkal Majalla" w:eastAsia="Sakkal Majalla" w:ascii="Sakkal Majalla"/>
          <w:spacing w:val="-17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,</w:t>
      </w:r>
      <w:r>
        <w:rPr>
          <w:rFonts w:cs="Sakkal Majalla" w:hAnsi="Sakkal Majalla" w:eastAsia="Sakkal Majalla" w:ascii="Sakkal Majalla"/>
          <w:spacing w:val="20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6"/>
          <w:sz w:val="22"/>
          <w:szCs w:val="22"/>
        </w:rPr>
        <w:t>ser</w:t>
      </w:r>
      <w:r>
        <w:rPr>
          <w:rFonts w:cs="Sakkal Majalla" w:hAnsi="Sakkal Majalla" w:eastAsia="Sakkal Majalla" w:ascii="Sakkal Majalla"/>
          <w:spacing w:val="-25"/>
          <w:w w:val="10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3"/>
          <w:w w:val="143"/>
          <w:sz w:val="22"/>
          <w:szCs w:val="22"/>
        </w:rPr>
        <w:t>v</w:t>
      </w:r>
      <w:r>
        <w:rPr>
          <w:rFonts w:cs="Sakkal Majalla" w:hAnsi="Sakkal Majalla" w:eastAsia="Sakkal Majalla" w:ascii="Sakkal Majalla"/>
          <w:spacing w:val="0"/>
          <w:w w:val="143"/>
          <w:sz w:val="22"/>
          <w:szCs w:val="22"/>
        </w:rPr>
        <w:t>ice</w:t>
      </w:r>
      <w:r>
        <w:rPr>
          <w:rFonts w:cs="Sakkal Majalla" w:hAnsi="Sakkal Majalla" w:eastAsia="Sakkal Majalla" w:ascii="Sakkal Majalla"/>
          <w:spacing w:val="-26"/>
          <w:w w:val="143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43"/>
          <w:sz w:val="22"/>
          <w:szCs w:val="22"/>
        </w:rPr>
        <w:t>,</w:t>
      </w:r>
      <w:r>
        <w:rPr>
          <w:rFonts w:cs="Sakkal Majalla" w:hAnsi="Sakkal Majalla" w:eastAsia="Sakkal Majalla" w:ascii="Sakkal Majalla"/>
          <w:spacing w:val="12"/>
          <w:w w:val="143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29"/>
          <w:sz w:val="22"/>
          <w:szCs w:val="22"/>
        </w:rPr>
        <w:t>main</w:t>
      </w:r>
      <w:r>
        <w:rPr>
          <w:rFonts w:cs="Sakkal Majalla" w:hAnsi="Sakkal Majalla" w:eastAsia="Sakkal Majalla" w:ascii="Sakkal Majalla"/>
          <w:spacing w:val="-25"/>
          <w:w w:val="10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1"/>
          <w:w w:val="131"/>
          <w:sz w:val="22"/>
          <w:szCs w:val="22"/>
        </w:rPr>
        <w:t>t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enance</w:t>
      </w:r>
      <w:r>
        <w:rPr>
          <w:rFonts w:cs="Sakkal Majalla" w:hAnsi="Sakkal Majalla" w:eastAsia="Sakkal Majalla" w:ascii="Sakkal Majalla"/>
          <w:spacing w:val="40"/>
          <w:w w:val="131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,design</w:t>
      </w:r>
      <w:r>
        <w:rPr>
          <w:rFonts w:cs="Sakkal Majalla" w:hAnsi="Sakkal Majalla" w:eastAsia="Sakkal Majalla" w:ascii="Sakkal Majalla"/>
          <w:spacing w:val="31"/>
          <w:w w:val="131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and</w:t>
      </w:r>
      <w:r>
        <w:rPr>
          <w:rFonts w:cs="Sakkal Majalla" w:hAnsi="Sakkal Majalla" w:eastAsia="Sakkal Majalla" w:ascii="Sakkal Majalla"/>
          <w:spacing w:val="12"/>
          <w:w w:val="131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1"/>
          <w:w w:val="131"/>
          <w:sz w:val="22"/>
          <w:szCs w:val="22"/>
        </w:rPr>
        <w:t>r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e-design</w:t>
      </w:r>
      <w:r>
        <w:rPr>
          <w:rFonts w:cs="Sakkal Majalla" w:hAnsi="Sakkal Majalla" w:eastAsia="Sakkal Majalla" w:ascii="Sakkal Majalla"/>
          <w:spacing w:val="35"/>
          <w:w w:val="131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a</w:t>
      </w:r>
      <w:r>
        <w:rPr>
          <w:rFonts w:cs="Sakkal Majalla" w:hAnsi="Sakkal Majalla" w:eastAsia="Sakkal Majalla" w:ascii="Sakkal Majalla"/>
          <w:spacing w:val="7"/>
          <w:w w:val="131"/>
          <w:sz w:val="22"/>
          <w:szCs w:val="22"/>
        </w:rPr>
        <w:t>n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d</w:t>
      </w:r>
      <w:r>
        <w:rPr>
          <w:rFonts w:cs="Sakkal Majalla" w:hAnsi="Sakkal Majalla" w:eastAsia="Sakkal Majalla" w:ascii="Sakkal Majalla"/>
          <w:spacing w:val="-3"/>
          <w:w w:val="131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implemen</w:t>
      </w:r>
      <w:r>
        <w:rPr>
          <w:rFonts w:cs="Sakkal Majalla" w:hAnsi="Sakkal Majalla" w:eastAsia="Sakkal Majalla" w:ascii="Sakkal Majalla"/>
          <w:spacing w:val="-14"/>
          <w:w w:val="10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1"/>
          <w:w w:val="136"/>
          <w:sz w:val="22"/>
          <w:szCs w:val="22"/>
        </w:rPr>
        <w:t>t</w:t>
      </w:r>
      <w:r>
        <w:rPr>
          <w:rFonts w:cs="Sakkal Majalla" w:hAnsi="Sakkal Majalla" w:eastAsia="Sakkal Majalla" w:ascii="Sakkal Majalla"/>
          <w:spacing w:val="0"/>
          <w:w w:val="136"/>
          <w:sz w:val="22"/>
          <w:szCs w:val="22"/>
        </w:rPr>
        <w:t>a</w:t>
      </w:r>
      <w:r>
        <w:rPr>
          <w:rFonts w:cs="Sakkal Majalla" w:hAnsi="Sakkal Majalla" w:eastAsia="Sakkal Majalla" w:ascii="Sakkal Majalla"/>
          <w:spacing w:val="0"/>
          <w:w w:val="136"/>
          <w:sz w:val="22"/>
          <w:szCs w:val="22"/>
        </w:rPr>
        <w:t>on</w:t>
      </w:r>
      <w:r>
        <w:rPr>
          <w:rFonts w:cs="Sakkal Majalla" w:hAnsi="Sakkal Majalla" w:eastAsia="Sakkal Majalla" w:ascii="Sakkal Majalla"/>
          <w:spacing w:val="6"/>
          <w:w w:val="136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6"/>
          <w:sz w:val="22"/>
          <w:szCs w:val="22"/>
        </w:rPr>
        <w:t>of</w:t>
      </w:r>
      <w:r>
        <w:rPr>
          <w:rFonts w:cs="Sakkal Majalla" w:hAnsi="Sakkal Majalla" w:eastAsia="Sakkal Majalla" w:ascii="Sakkal Majalla"/>
          <w:spacing w:val="0"/>
          <w:w w:val="136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10"/>
          <w:w w:val="136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6"/>
          <w:sz w:val="22"/>
          <w:szCs w:val="22"/>
        </w:rPr>
        <w:t>earth</w:t>
      </w:r>
      <w:r>
        <w:rPr>
          <w:rFonts w:cs="Sakkal Majalla" w:hAnsi="Sakkal Majalla" w:eastAsia="Sakkal Majalla" w:ascii="Sakkal Majalla"/>
          <w:spacing w:val="17"/>
          <w:w w:val="136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6"/>
          <w:sz w:val="22"/>
          <w:szCs w:val="22"/>
        </w:rPr>
        <w:t>m</w:t>
      </w:r>
      <w:r>
        <w:rPr>
          <w:rFonts w:cs="Sakkal Majalla" w:hAnsi="Sakkal Majalla" w:eastAsia="Sakkal Majalla" w:ascii="Sakkal Majalla"/>
          <w:spacing w:val="8"/>
          <w:w w:val="136"/>
          <w:sz w:val="22"/>
          <w:szCs w:val="22"/>
        </w:rPr>
        <w:t>o</w:t>
      </w:r>
      <w:r>
        <w:rPr>
          <w:rFonts w:cs="Sakkal Majalla" w:hAnsi="Sakkal Majalla" w:eastAsia="Sakkal Majalla" w:ascii="Sakkal Majalla"/>
          <w:spacing w:val="0"/>
          <w:w w:val="136"/>
          <w:sz w:val="22"/>
          <w:szCs w:val="22"/>
        </w:rPr>
        <w:t>ving</w:t>
      </w:r>
      <w:r>
        <w:rPr>
          <w:rFonts w:cs="Sakkal Majalla" w:hAnsi="Sakkal Majalla" w:eastAsia="Sakkal Majalla" w:ascii="Sakkal Majalla"/>
          <w:spacing w:val="-25"/>
          <w:w w:val="136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6"/>
          <w:sz w:val="22"/>
          <w:szCs w:val="22"/>
        </w:rPr>
        <w:t>,</w:t>
      </w:r>
      <w:r>
        <w:rPr>
          <w:rFonts w:cs="Sakkal Majalla" w:hAnsi="Sakkal Majalla" w:eastAsia="Sakkal Majalla" w:ascii="Sakkal Majalla"/>
          <w:spacing w:val="17"/>
          <w:w w:val="136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3"/>
          <w:w w:val="136"/>
          <w:sz w:val="22"/>
          <w:szCs w:val="22"/>
        </w:rPr>
        <w:t>r</w:t>
      </w:r>
      <w:r>
        <w:rPr>
          <w:rFonts w:cs="Sakkal Majalla" w:hAnsi="Sakkal Majalla" w:eastAsia="Sakkal Majalla" w:ascii="Sakkal Majalla"/>
          <w:spacing w:val="0"/>
          <w:w w:val="136"/>
          <w:sz w:val="22"/>
          <w:szCs w:val="22"/>
        </w:rPr>
        <w:t>oad</w:t>
      </w:r>
      <w:r>
        <w:rPr>
          <w:rFonts w:cs="Sakkal Majalla" w:hAnsi="Sakkal Majalla" w:eastAsia="Sakkal Majalla" w:ascii="Sakkal Majalla"/>
          <w:spacing w:val="5"/>
          <w:w w:val="136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29"/>
          <w:sz w:val="22"/>
          <w:szCs w:val="22"/>
        </w:rPr>
        <w:t>b</w:t>
      </w:r>
      <w:r>
        <w:rPr>
          <w:rFonts w:cs="Sakkal Majalla" w:hAnsi="Sakkal Majalla" w:eastAsia="Sakkal Majalla" w:ascii="Sakkal Majalla"/>
          <w:spacing w:val="5"/>
          <w:w w:val="129"/>
          <w:sz w:val="22"/>
          <w:szCs w:val="22"/>
        </w:rPr>
        <w:t>u</w:t>
      </w:r>
      <w:r>
        <w:rPr>
          <w:rFonts w:cs="Sakkal Majalla" w:hAnsi="Sakkal Majalla" w:eastAsia="Sakkal Majalla" w:ascii="Sakkal Majalla"/>
          <w:spacing w:val="0"/>
          <w:w w:val="128"/>
          <w:sz w:val="22"/>
          <w:szCs w:val="22"/>
        </w:rPr>
        <w:t>ilding</w:t>
      </w:r>
      <w:r>
        <w:rPr>
          <w:rFonts w:cs="Sakkal Majalla" w:hAnsi="Sakkal Majalla" w:eastAsia="Sakkal Majalla" w:ascii="Sakkal Majalla"/>
          <w:spacing w:val="-19"/>
          <w:w w:val="10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7"/>
          <w:sz w:val="22"/>
          <w:szCs w:val="22"/>
        </w:rPr>
        <w:t>,</w:t>
      </w:r>
      <w:r>
        <w:rPr>
          <w:rFonts w:cs="Sakkal Majalla" w:hAnsi="Sakkal Majalla" w:eastAsia="Sakkal Majalla" w:ascii="Sakkal Majalla"/>
          <w:spacing w:val="16"/>
          <w:w w:val="137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7"/>
          <w:sz w:val="22"/>
          <w:szCs w:val="22"/>
        </w:rPr>
        <w:t>c</w:t>
      </w:r>
      <w:r>
        <w:rPr>
          <w:rFonts w:cs="Sakkal Majalla" w:hAnsi="Sakkal Majalla" w:eastAsia="Sakkal Majalla" w:ascii="Sakkal Majalla"/>
          <w:spacing w:val="0"/>
          <w:w w:val="137"/>
          <w:sz w:val="22"/>
          <w:szCs w:val="22"/>
        </w:rPr>
        <w:t>on</w:t>
      </w:r>
      <w:r>
        <w:rPr>
          <w:rFonts w:cs="Sakkal Majalla" w:hAnsi="Sakkal Majalla" w:eastAsia="Sakkal Majalla" w:ascii="Sakkal Majalla"/>
          <w:spacing w:val="7"/>
          <w:w w:val="137"/>
          <w:sz w:val="22"/>
          <w:szCs w:val="22"/>
        </w:rPr>
        <w:t>s</w:t>
      </w:r>
      <w:r>
        <w:rPr>
          <w:rFonts w:cs="Sakkal Majalla" w:hAnsi="Sakkal Majalla" w:eastAsia="Sakkal Majalla" w:ascii="Sakkal Majalla"/>
          <w:spacing w:val="0"/>
          <w:w w:val="137"/>
          <w:sz w:val="22"/>
          <w:szCs w:val="22"/>
        </w:rPr>
        <w:t>trucon</w:t>
      </w:r>
      <w:r>
        <w:rPr>
          <w:rFonts w:cs="Sakkal Majalla" w:hAnsi="Sakkal Majalla" w:eastAsia="Sakkal Majalla" w:ascii="Sakkal Majalla"/>
          <w:spacing w:val="-23"/>
          <w:w w:val="137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7"/>
          <w:sz w:val="22"/>
          <w:szCs w:val="22"/>
        </w:rPr>
        <w:t>pla</w:t>
      </w:r>
      <w:r>
        <w:rPr>
          <w:rFonts w:cs="Sakkal Majalla" w:hAnsi="Sakkal Majalla" w:eastAsia="Sakkal Majalla" w:ascii="Sakkal Majalla"/>
          <w:spacing w:val="10"/>
          <w:w w:val="137"/>
          <w:sz w:val="22"/>
          <w:szCs w:val="22"/>
        </w:rPr>
        <w:t>n</w:t>
      </w:r>
      <w:r>
        <w:rPr>
          <w:rFonts w:cs="Sakkal Majalla" w:hAnsi="Sakkal Majalla" w:eastAsia="Sakkal Majalla" w:ascii="Sakkal Majalla"/>
          <w:spacing w:val="0"/>
          <w:w w:val="137"/>
          <w:sz w:val="22"/>
          <w:szCs w:val="22"/>
        </w:rPr>
        <w:t>t</w:t>
      </w:r>
      <w:r>
        <w:rPr>
          <w:rFonts w:cs="Sakkal Majalla" w:hAnsi="Sakkal Majalla" w:eastAsia="Sakkal Majalla" w:ascii="Sakkal Majalla"/>
          <w:spacing w:val="-14"/>
          <w:w w:val="137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7"/>
          <w:sz w:val="22"/>
          <w:szCs w:val="22"/>
        </w:rPr>
        <w:t>and</w:t>
      </w:r>
      <w:r>
        <w:rPr>
          <w:rFonts w:cs="Sakkal Majalla" w:hAnsi="Sakkal Majalla" w:eastAsia="Sakkal Majalla" w:ascii="Sakkal Majalla"/>
          <w:spacing w:val="-5"/>
          <w:w w:val="137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7"/>
          <w:sz w:val="22"/>
          <w:szCs w:val="22"/>
        </w:rPr>
        <w:t>eme</w:t>
      </w:r>
      <w:r>
        <w:rPr>
          <w:rFonts w:cs="Sakkal Majalla" w:hAnsi="Sakkal Majalla" w:eastAsia="Sakkal Majalla" w:ascii="Sakkal Majalla"/>
          <w:spacing w:val="11"/>
          <w:w w:val="137"/>
          <w:sz w:val="22"/>
          <w:szCs w:val="22"/>
        </w:rPr>
        <w:t>r</w:t>
      </w:r>
      <w:r>
        <w:rPr>
          <w:rFonts w:cs="Sakkal Majalla" w:hAnsi="Sakkal Majalla" w:eastAsia="Sakkal Majalla" w:ascii="Sakkal Majalla"/>
          <w:spacing w:val="1"/>
          <w:w w:val="137"/>
          <w:sz w:val="22"/>
          <w:szCs w:val="22"/>
        </w:rPr>
        <w:t>g</w:t>
      </w:r>
      <w:r>
        <w:rPr>
          <w:rFonts w:cs="Sakkal Majalla" w:hAnsi="Sakkal Majalla" w:eastAsia="Sakkal Majalla" w:ascii="Sakkal Majalla"/>
          <w:spacing w:val="0"/>
          <w:w w:val="137"/>
          <w:sz w:val="22"/>
          <w:szCs w:val="22"/>
        </w:rPr>
        <w:t>ency</w:t>
      </w:r>
      <w:r>
        <w:rPr>
          <w:rFonts w:cs="Sakkal Majalla" w:hAnsi="Sakkal Majalla" w:eastAsia="Sakkal Majalla" w:ascii="Sakkal Majalla"/>
          <w:spacing w:val="-16"/>
          <w:w w:val="137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6"/>
          <w:sz w:val="22"/>
          <w:szCs w:val="22"/>
        </w:rPr>
        <w:t>ser</w:t>
      </w:r>
      <w:r>
        <w:rPr>
          <w:rFonts w:cs="Sakkal Majalla" w:hAnsi="Sakkal Majalla" w:eastAsia="Sakkal Majalla" w:ascii="Sakkal Majalla"/>
          <w:spacing w:val="-25"/>
          <w:w w:val="10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vices</w:t>
      </w:r>
      <w:r>
        <w:rPr>
          <w:rFonts w:cs="Sakkal Majalla" w:hAnsi="Sakkal Majalla" w:eastAsia="Sakkal Majalla" w:ascii="Sakkal Majalla"/>
          <w:spacing w:val="0"/>
          <w:w w:val="100"/>
          <w:sz w:val="22"/>
          <w:szCs w:val="22"/>
        </w:rPr>
      </w:r>
    </w:p>
    <w:p>
      <w:pPr>
        <w:rPr>
          <w:rFonts w:cs="Sakkal Majalla" w:hAnsi="Sakkal Majalla" w:eastAsia="Sakkal Majalla" w:ascii="Sakkal Majalla"/>
          <w:sz w:val="22"/>
          <w:szCs w:val="22"/>
        </w:rPr>
        <w:jc w:val="left"/>
        <w:spacing w:before="45"/>
        <w:ind w:left="159"/>
      </w:pPr>
      <w:r>
        <w:rPr>
          <w:rFonts w:cs="Sakkal Majalla" w:hAnsi="Sakkal Majalla" w:eastAsia="Sakkal Majalla" w:ascii="Sakkal Majalla"/>
          <w:spacing w:val="0"/>
          <w:w w:val="130"/>
          <w:sz w:val="22"/>
          <w:szCs w:val="22"/>
        </w:rPr>
        <w:t>v</w:t>
      </w:r>
      <w:r>
        <w:rPr>
          <w:rFonts w:cs="Sakkal Majalla" w:hAnsi="Sakkal Majalla" w:eastAsia="Sakkal Majalla" w:ascii="Sakkal Majalla"/>
          <w:spacing w:val="0"/>
          <w:w w:val="130"/>
          <w:sz w:val="22"/>
          <w:szCs w:val="22"/>
        </w:rPr>
        <w:t>ehicle</w:t>
      </w:r>
      <w:r>
        <w:rPr>
          <w:rFonts w:cs="Sakkal Majalla" w:hAnsi="Sakkal Majalla" w:eastAsia="Sakkal Majalla" w:ascii="Sakkal Majalla"/>
          <w:spacing w:val="23"/>
          <w:w w:val="13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5"/>
          <w:sz w:val="22"/>
          <w:szCs w:val="22"/>
        </w:rPr>
        <w:t>electric</w:t>
      </w:r>
      <w:r>
        <w:rPr>
          <w:rFonts w:cs="Sakkal Majalla" w:hAnsi="Sakkal Majalla" w:eastAsia="Sakkal Majalla" w:ascii="Sakkal Majalla"/>
          <w:spacing w:val="-20"/>
          <w:w w:val="10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2"/>
          <w:szCs w:val="22"/>
        </w:rPr>
        <w:t>al</w:t>
      </w:r>
      <w:r>
        <w:rPr>
          <w:rFonts w:cs="Sakkal Majalla" w:hAnsi="Sakkal Majalla" w:eastAsia="Sakkal Majalla" w:ascii="Sakkal Majalla"/>
          <w:spacing w:val="11"/>
          <w:w w:val="13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2"/>
          <w:w w:val="132"/>
          <w:sz w:val="22"/>
          <w:szCs w:val="22"/>
        </w:rPr>
        <w:t>s</w:t>
      </w:r>
      <w:r>
        <w:rPr>
          <w:rFonts w:cs="Sakkal Majalla" w:hAnsi="Sakkal Majalla" w:eastAsia="Sakkal Majalla" w:ascii="Sakkal Majalla"/>
          <w:spacing w:val="0"/>
          <w:w w:val="126"/>
          <w:sz w:val="22"/>
          <w:szCs w:val="22"/>
        </w:rPr>
        <w:t>y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s</w:t>
      </w:r>
      <w:r>
        <w:rPr>
          <w:rFonts w:cs="Sakkal Majalla" w:hAnsi="Sakkal Majalla" w:eastAsia="Sakkal Majalla" w:ascii="Sakkal Majalla"/>
          <w:spacing w:val="-1"/>
          <w:w w:val="148"/>
          <w:sz w:val="22"/>
          <w:szCs w:val="22"/>
        </w:rPr>
        <w:t>t</w:t>
      </w:r>
      <w:r>
        <w:rPr>
          <w:rFonts w:cs="Sakkal Majalla" w:hAnsi="Sakkal Majalla" w:eastAsia="Sakkal Majalla" w:ascii="Sakkal Majalla"/>
          <w:spacing w:val="0"/>
          <w:w w:val="136"/>
          <w:sz w:val="22"/>
          <w:szCs w:val="22"/>
        </w:rPr>
        <w:t>ems.</w:t>
      </w:r>
      <w:r>
        <w:rPr>
          <w:rFonts w:cs="Sakkal Majalla" w:hAnsi="Sakkal Majalla" w:eastAsia="Sakkal Majalla" w:ascii="Sakkal Majalla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Sakkal Majalla" w:hAnsi="Sakkal Majalla" w:eastAsia="Sakkal Majalla" w:ascii="Sakkal Majalla"/>
          <w:sz w:val="22"/>
          <w:szCs w:val="22"/>
        </w:rPr>
        <w:jc w:val="left"/>
        <w:spacing w:lineRule="exact" w:line="300"/>
        <w:ind w:left="159" w:right="754"/>
      </w:pP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8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0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8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   </w:t>
      </w:r>
      <w:r>
        <w:rPr>
          <w:rFonts w:cs="Arimo" w:hAnsi="Arimo" w:eastAsia="Arimo" w:ascii="Arimo"/>
          <w:b/>
          <w:i/>
          <w:spacing w:val="47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v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3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u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k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5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U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K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         </w:t>
      </w:r>
      <w:r>
        <w:rPr>
          <w:rFonts w:cs="Arimo" w:hAnsi="Arimo" w:eastAsia="Arimo" w:ascii="Arimo"/>
          <w:b/>
          <w:i/>
          <w:spacing w:val="3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            </w:t>
      </w:r>
      <w:r>
        <w:rPr>
          <w:rFonts w:cs="Arimo" w:hAnsi="Arimo" w:eastAsia="Arimo" w:ascii="Arimo"/>
          <w:b/>
          <w:i/>
          <w:spacing w:val="3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y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4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g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99"/>
          <w:sz w:val="22"/>
          <w:szCs w:val="22"/>
        </w:rPr>
        <w:t>:</w:t>
      </w:r>
      <w:r>
        <w:rPr>
          <w:rFonts w:cs="Arimo" w:hAnsi="Arimo" w:eastAsia="Arimo" w:ascii="Arimo"/>
          <w:b/>
          <w:i/>
          <w:spacing w:val="0"/>
          <w:w w:val="99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I</w:t>
      </w:r>
      <w:r>
        <w:rPr>
          <w:rFonts w:cs="Sakkal Majalla" w:hAnsi="Sakkal Majalla" w:eastAsia="Sakkal Majalla" w:ascii="Sakkal Majalla"/>
          <w:spacing w:val="0"/>
          <w:w w:val="10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14"/>
          <w:w w:val="10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1"/>
          <w:w w:val="132"/>
          <w:sz w:val="22"/>
          <w:szCs w:val="22"/>
        </w:rPr>
        <w:t>w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as</w:t>
      </w:r>
      <w:r>
        <w:rPr>
          <w:rFonts w:cs="Sakkal Majalla" w:hAnsi="Sakkal Majalla" w:eastAsia="Sakkal Majalla" w:ascii="Sakkal Majalla"/>
          <w:spacing w:val="7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1"/>
          <w:w w:val="132"/>
          <w:sz w:val="22"/>
          <w:szCs w:val="22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esponsible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40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4"/>
          <w:w w:val="132"/>
          <w:sz w:val="22"/>
          <w:szCs w:val="22"/>
        </w:rPr>
        <w:t>f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or</w:t>
      </w:r>
      <w:r>
        <w:rPr>
          <w:rFonts w:cs="Sakkal Majalla" w:hAnsi="Sakkal Majalla" w:eastAsia="Sakkal Majalla" w:ascii="Sakkal Majalla"/>
          <w:spacing w:val="16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the</w:t>
      </w:r>
      <w:r>
        <w:rPr>
          <w:rFonts w:cs="Sakkal Majalla" w:hAnsi="Sakkal Majalla" w:eastAsia="Sakkal Majalla" w:ascii="Sakkal Majalla"/>
          <w:spacing w:val="22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engineering</w:t>
      </w:r>
      <w:r>
        <w:rPr>
          <w:rFonts w:cs="Sakkal Majalla" w:hAnsi="Sakkal Majalla" w:eastAsia="Sakkal Majalla" w:ascii="Sakkal Majalla"/>
          <w:spacing w:val="-17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,</w:t>
      </w:r>
      <w:r>
        <w:rPr>
          <w:rFonts w:cs="Sakkal Majalla" w:hAnsi="Sakkal Majalla" w:eastAsia="Sakkal Majalla" w:ascii="Sakkal Majalla"/>
          <w:spacing w:val="20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6"/>
          <w:sz w:val="22"/>
          <w:szCs w:val="22"/>
        </w:rPr>
        <w:t>ser</w:t>
      </w:r>
      <w:r>
        <w:rPr>
          <w:rFonts w:cs="Sakkal Majalla" w:hAnsi="Sakkal Majalla" w:eastAsia="Sakkal Majalla" w:ascii="Sakkal Majalla"/>
          <w:spacing w:val="-25"/>
          <w:w w:val="10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3"/>
          <w:w w:val="143"/>
          <w:sz w:val="22"/>
          <w:szCs w:val="22"/>
        </w:rPr>
        <w:t>v</w:t>
      </w:r>
      <w:r>
        <w:rPr>
          <w:rFonts w:cs="Sakkal Majalla" w:hAnsi="Sakkal Majalla" w:eastAsia="Sakkal Majalla" w:ascii="Sakkal Majalla"/>
          <w:spacing w:val="0"/>
          <w:w w:val="143"/>
          <w:sz w:val="22"/>
          <w:szCs w:val="22"/>
        </w:rPr>
        <w:t>ice</w:t>
      </w:r>
      <w:r>
        <w:rPr>
          <w:rFonts w:cs="Sakkal Majalla" w:hAnsi="Sakkal Majalla" w:eastAsia="Sakkal Majalla" w:ascii="Sakkal Majalla"/>
          <w:spacing w:val="-26"/>
          <w:w w:val="143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43"/>
          <w:sz w:val="22"/>
          <w:szCs w:val="22"/>
        </w:rPr>
        <w:t>,</w:t>
      </w:r>
      <w:r>
        <w:rPr>
          <w:rFonts w:cs="Sakkal Majalla" w:hAnsi="Sakkal Majalla" w:eastAsia="Sakkal Majalla" w:ascii="Sakkal Majalla"/>
          <w:spacing w:val="12"/>
          <w:w w:val="143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29"/>
          <w:sz w:val="22"/>
          <w:szCs w:val="22"/>
        </w:rPr>
        <w:t>main</w:t>
      </w:r>
      <w:r>
        <w:rPr>
          <w:rFonts w:cs="Sakkal Majalla" w:hAnsi="Sakkal Majalla" w:eastAsia="Sakkal Majalla" w:ascii="Sakkal Majalla"/>
          <w:spacing w:val="-25"/>
          <w:w w:val="10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1"/>
          <w:w w:val="132"/>
          <w:sz w:val="22"/>
          <w:szCs w:val="22"/>
        </w:rPr>
        <w:t>t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enance</w:t>
      </w:r>
      <w:r>
        <w:rPr>
          <w:rFonts w:cs="Sakkal Majalla" w:hAnsi="Sakkal Majalla" w:eastAsia="Sakkal Majalla" w:ascii="Sakkal Majalla"/>
          <w:spacing w:val="35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,design</w:t>
      </w:r>
      <w:r>
        <w:rPr>
          <w:rFonts w:cs="Sakkal Majalla" w:hAnsi="Sakkal Majalla" w:eastAsia="Sakkal Majalla" w:ascii="Sakkal Majalla"/>
          <w:spacing w:val="26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and</w:t>
      </w:r>
      <w:r>
        <w:rPr>
          <w:rFonts w:cs="Sakkal Majalla" w:hAnsi="Sakkal Majalla" w:eastAsia="Sakkal Majalla" w:ascii="Sakkal Majalla"/>
          <w:spacing w:val="9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1"/>
          <w:w w:val="132"/>
          <w:sz w:val="22"/>
          <w:szCs w:val="22"/>
        </w:rPr>
        <w:t>r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e-design</w:t>
      </w:r>
      <w:r>
        <w:rPr>
          <w:rFonts w:cs="Sakkal Majalla" w:hAnsi="Sakkal Majalla" w:eastAsia="Sakkal Majalla" w:ascii="Sakkal Majalla"/>
          <w:spacing w:val="28"/>
          <w:w w:val="132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0"/>
          <w:sz w:val="22"/>
          <w:szCs w:val="22"/>
        </w:rPr>
        <w:t>a</w:t>
      </w:r>
      <w:r>
        <w:rPr>
          <w:rFonts w:cs="Sakkal Majalla" w:hAnsi="Sakkal Majalla" w:eastAsia="Sakkal Majalla" w:ascii="Sakkal Majalla"/>
          <w:spacing w:val="5"/>
          <w:w w:val="130"/>
          <w:sz w:val="22"/>
          <w:szCs w:val="22"/>
        </w:rPr>
        <w:t>n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d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implemen</w:t>
      </w:r>
      <w:r>
        <w:rPr>
          <w:rFonts w:cs="Sakkal Majalla" w:hAnsi="Sakkal Majalla" w:eastAsia="Sakkal Majalla" w:ascii="Sakkal Majalla"/>
          <w:spacing w:val="-14"/>
          <w:w w:val="10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1"/>
          <w:w w:val="131"/>
          <w:sz w:val="22"/>
          <w:szCs w:val="22"/>
        </w:rPr>
        <w:t>t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a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on</w:t>
      </w:r>
      <w:r>
        <w:rPr>
          <w:rFonts w:cs="Sakkal Majalla" w:hAnsi="Sakkal Majalla" w:eastAsia="Sakkal Majalla" w:ascii="Sakkal Majalla"/>
          <w:spacing w:val="23"/>
          <w:w w:val="131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of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20"/>
          <w:w w:val="131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14"/>
          <w:w w:val="131"/>
          <w:sz w:val="22"/>
          <w:szCs w:val="22"/>
        </w:rPr>
        <w:t>T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ruck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18"/>
          <w:w w:val="131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v</w:t>
      </w:r>
      <w:r>
        <w:rPr>
          <w:rFonts w:cs="Sakkal Majalla" w:hAnsi="Sakkal Majalla" w:eastAsia="Sakkal Majalla" w:ascii="Sakkal Majalla"/>
          <w:spacing w:val="0"/>
          <w:w w:val="131"/>
          <w:sz w:val="22"/>
          <w:szCs w:val="22"/>
        </w:rPr>
        <w:t>ehicle</w:t>
      </w:r>
      <w:r>
        <w:rPr>
          <w:rFonts w:cs="Sakkal Majalla" w:hAnsi="Sakkal Majalla" w:eastAsia="Sakkal Majalla" w:ascii="Sakkal Majalla"/>
          <w:spacing w:val="18"/>
          <w:w w:val="131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0"/>
          <w:w w:val="135"/>
          <w:sz w:val="22"/>
          <w:szCs w:val="22"/>
        </w:rPr>
        <w:t>electric</w:t>
      </w:r>
      <w:r>
        <w:rPr>
          <w:rFonts w:cs="Sakkal Majalla" w:hAnsi="Sakkal Majalla" w:eastAsia="Sakkal Majalla" w:ascii="Sakkal Majalla"/>
          <w:spacing w:val="-20"/>
          <w:w w:val="100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3"/>
          <w:w w:val="129"/>
          <w:sz w:val="22"/>
          <w:szCs w:val="22"/>
        </w:rPr>
        <w:t>a</w:t>
      </w:r>
      <w:r>
        <w:rPr>
          <w:rFonts w:cs="Sakkal Majalla" w:hAnsi="Sakkal Majalla" w:eastAsia="Sakkal Majalla" w:ascii="Sakkal Majalla"/>
          <w:spacing w:val="0"/>
          <w:w w:val="129"/>
          <w:sz w:val="22"/>
          <w:szCs w:val="22"/>
        </w:rPr>
        <w:t>l</w:t>
      </w:r>
      <w:r>
        <w:rPr>
          <w:rFonts w:cs="Sakkal Majalla" w:hAnsi="Sakkal Majalla" w:eastAsia="Sakkal Majalla" w:ascii="Sakkal Majalla"/>
          <w:spacing w:val="10"/>
          <w:w w:val="129"/>
          <w:sz w:val="22"/>
          <w:szCs w:val="22"/>
        </w:rPr>
        <w:t> </w:t>
      </w:r>
      <w:r>
        <w:rPr>
          <w:rFonts w:cs="Sakkal Majalla" w:hAnsi="Sakkal Majalla" w:eastAsia="Sakkal Majalla" w:ascii="Sakkal Majalla"/>
          <w:spacing w:val="-2"/>
          <w:w w:val="132"/>
          <w:sz w:val="22"/>
          <w:szCs w:val="22"/>
        </w:rPr>
        <w:t>s</w:t>
      </w:r>
      <w:r>
        <w:rPr>
          <w:rFonts w:cs="Sakkal Majalla" w:hAnsi="Sakkal Majalla" w:eastAsia="Sakkal Majalla" w:ascii="Sakkal Majalla"/>
          <w:spacing w:val="0"/>
          <w:w w:val="126"/>
          <w:sz w:val="22"/>
          <w:szCs w:val="22"/>
        </w:rPr>
        <w:t>y</w:t>
      </w:r>
      <w:r>
        <w:rPr>
          <w:rFonts w:cs="Sakkal Majalla" w:hAnsi="Sakkal Majalla" w:eastAsia="Sakkal Majalla" w:ascii="Sakkal Majalla"/>
          <w:spacing w:val="0"/>
          <w:w w:val="132"/>
          <w:sz w:val="22"/>
          <w:szCs w:val="22"/>
        </w:rPr>
        <w:t>s</w:t>
      </w:r>
      <w:r>
        <w:rPr>
          <w:rFonts w:cs="Sakkal Majalla" w:hAnsi="Sakkal Majalla" w:eastAsia="Sakkal Majalla" w:ascii="Sakkal Majalla"/>
          <w:spacing w:val="-1"/>
          <w:w w:val="148"/>
          <w:sz w:val="22"/>
          <w:szCs w:val="22"/>
        </w:rPr>
        <w:t>t</w:t>
      </w:r>
      <w:r>
        <w:rPr>
          <w:rFonts w:cs="Sakkal Majalla" w:hAnsi="Sakkal Majalla" w:eastAsia="Sakkal Majalla" w:ascii="Sakkal Majalla"/>
          <w:spacing w:val="0"/>
          <w:w w:val="136"/>
          <w:sz w:val="22"/>
          <w:szCs w:val="22"/>
        </w:rPr>
        <w:t>ems.</w:t>
      </w:r>
      <w:r>
        <w:rPr>
          <w:rFonts w:cs="Sakkal Majalla" w:hAnsi="Sakkal Majalla" w:eastAsia="Sakkal Majalla" w:ascii="Sakkal Majalla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lineRule="auto" w:line="284"/>
        <w:ind w:left="159" w:right="333"/>
      </w:pP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7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5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7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9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           </w:t>
      </w:r>
      <w:r>
        <w:rPr>
          <w:rFonts w:cs="Arimo" w:hAnsi="Arimo" w:eastAsia="Arimo" w:ascii="Arimo"/>
          <w:b/>
          <w:i/>
          <w:spacing w:val="9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-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         </w:t>
      </w:r>
      <w:r>
        <w:rPr>
          <w:rFonts w:cs="Arimo" w:hAnsi="Arimo" w:eastAsia="Arimo" w:ascii="Arimo"/>
          <w:b/>
          <w:i/>
          <w:spacing w:val="36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B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u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14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10"/>
          <w:w w:val="100"/>
          <w:sz w:val="22"/>
          <w:szCs w:val="22"/>
        </w:rPr>
        <w:t>y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l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b/>
          <w:i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9"/>
          <w:w w:val="100"/>
          <w:sz w:val="22"/>
          <w:szCs w:val="22"/>
        </w:rPr>
        <w:t>w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</w:rPr>
        <w:t>r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k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b/>
          <w:i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</w:rPr>
        <w:t>i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d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s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</w:rPr>
        <w:t>t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o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b/>
          <w:i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b/>
          <w:i/>
          <w:spacing w:val="6"/>
          <w:w w:val="99"/>
          <w:sz w:val="22"/>
          <w:szCs w:val="22"/>
        </w:rPr>
        <w:t>K</w:t>
      </w:r>
      <w:r>
        <w:rPr>
          <w:rFonts w:cs="Arimo" w:hAnsi="Arimo" w:eastAsia="Arimo" w:ascii="Arimo"/>
          <w:b/>
          <w:i/>
          <w:spacing w:val="-2"/>
          <w:w w:val="99"/>
          <w:sz w:val="22"/>
          <w:szCs w:val="22"/>
        </w:rPr>
        <w:t>e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</w:rPr>
        <w:t>n</w:t>
      </w:r>
      <w:r>
        <w:rPr>
          <w:rFonts w:cs="Arimo" w:hAnsi="Arimo" w:eastAsia="Arimo" w:ascii="Arimo"/>
          <w:b/>
          <w:i/>
          <w:spacing w:val="2"/>
          <w:w w:val="99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lineRule="exact" w:line="240"/>
        <w:ind w:left="159"/>
      </w:pPr>
      <w:r>
        <w:rPr>
          <w:rFonts w:cs="Arimo" w:hAnsi="Arimo" w:eastAsia="Arimo" w:ascii="Arimo"/>
          <w:b/>
          <w:i/>
          <w:position w:val="-1"/>
          <w:sz w:val="22"/>
          <w:szCs w:val="22"/>
        </w:rPr>
      </w:r>
      <w:r>
        <w:rPr>
          <w:rFonts w:cs="Arimo" w:hAnsi="Arimo" w:eastAsia="Arimo" w:ascii="Arimo"/>
          <w:b/>
          <w:i/>
          <w:spacing w:val="3"/>
          <w:w w:val="100"/>
          <w:position w:val="-1"/>
          <w:sz w:val="22"/>
          <w:szCs w:val="22"/>
          <w:u w:val="single" w:color="000000"/>
        </w:rPr>
        <w:t>P</w:t>
      </w:r>
      <w:r>
        <w:rPr>
          <w:rFonts w:cs="Arimo" w:hAnsi="Arimo" w:eastAsia="Arimo" w:ascii="Arimo"/>
          <w:b/>
          <w:i/>
          <w:spacing w:val="3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4"/>
          <w:w w:val="100"/>
          <w:position w:val="-1"/>
          <w:sz w:val="22"/>
          <w:szCs w:val="22"/>
          <w:u w:val="single" w:color="000000"/>
        </w:rPr>
        <w:t>r</w:t>
      </w:r>
      <w:r>
        <w:rPr>
          <w:rFonts w:cs="Arimo" w:hAnsi="Arimo" w:eastAsia="Arimo" w:ascii="Arimo"/>
          <w:b/>
          <w:i/>
          <w:spacing w:val="4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  <w:t>o</w:t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2"/>
          <w:w w:val="100"/>
          <w:position w:val="-1"/>
          <w:sz w:val="22"/>
          <w:szCs w:val="22"/>
          <w:u w:val="single" w:color="000000"/>
        </w:rPr>
        <w:t>f</w:t>
      </w:r>
      <w:r>
        <w:rPr>
          <w:rFonts w:cs="Arimo" w:hAnsi="Arimo" w:eastAsia="Arimo" w:ascii="Arimo"/>
          <w:b/>
          <w:i/>
          <w:spacing w:val="2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  <w:t>e</w:t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  <w:t>s</w:t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  <w:t>s</w:t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-1"/>
          <w:w w:val="100"/>
          <w:position w:val="-1"/>
          <w:sz w:val="22"/>
          <w:szCs w:val="22"/>
          <w:u w:val="single" w:color="000000"/>
        </w:rPr>
        <w:t>i</w:t>
      </w:r>
      <w:r>
        <w:rPr>
          <w:rFonts w:cs="Arimo" w:hAnsi="Arimo" w:eastAsia="Arimo" w:ascii="Arimo"/>
          <w:b/>
          <w:i/>
          <w:spacing w:val="-1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  <w:t>o</w:t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  <w:t>n</w:t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  <w:t>a</w:t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0"/>
          <w:w w:val="100"/>
          <w:position w:val="-1"/>
          <w:sz w:val="22"/>
          <w:szCs w:val="22"/>
          <w:u w:val="single" w:color="000000"/>
        </w:rPr>
        <w:t>l</w:t>
      </w:r>
      <w:r>
        <w:rPr>
          <w:rFonts w:cs="Arimo" w:hAnsi="Arimo" w:eastAsia="Arimo" w:ascii="Arimo"/>
          <w:b/>
          <w:i/>
          <w:spacing w:val="-8"/>
          <w:w w:val="100"/>
          <w:position w:val="-1"/>
          <w:sz w:val="22"/>
          <w:szCs w:val="22"/>
          <w:u w:val="single" w:color="000000"/>
        </w:rPr>
        <w:t> </w:t>
      </w:r>
      <w:r>
        <w:rPr>
          <w:rFonts w:cs="Arimo" w:hAnsi="Arimo" w:eastAsia="Arimo" w:ascii="Arimo"/>
          <w:b/>
          <w:i/>
          <w:spacing w:val="3"/>
          <w:w w:val="100"/>
          <w:position w:val="-1"/>
          <w:sz w:val="22"/>
          <w:szCs w:val="22"/>
          <w:u w:val="single" w:color="000000"/>
        </w:rPr>
        <w:t>E</w:t>
      </w:r>
      <w:r>
        <w:rPr>
          <w:rFonts w:cs="Arimo" w:hAnsi="Arimo" w:eastAsia="Arimo" w:ascii="Arimo"/>
          <w:b/>
          <w:i/>
          <w:spacing w:val="3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  <w:t>d</w:t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  <w:t>u</w:t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  <w:t>c</w:t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  <w:t>a</w:t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2"/>
          <w:w w:val="100"/>
          <w:position w:val="-1"/>
          <w:sz w:val="22"/>
          <w:szCs w:val="22"/>
          <w:u w:val="single" w:color="000000"/>
        </w:rPr>
        <w:t>t</w:t>
      </w:r>
      <w:r>
        <w:rPr>
          <w:rFonts w:cs="Arimo" w:hAnsi="Arimo" w:eastAsia="Arimo" w:ascii="Arimo"/>
          <w:b/>
          <w:i/>
          <w:spacing w:val="2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-1"/>
          <w:w w:val="100"/>
          <w:position w:val="-1"/>
          <w:sz w:val="22"/>
          <w:szCs w:val="22"/>
          <w:u w:val="single" w:color="000000"/>
        </w:rPr>
        <w:t>i</w:t>
      </w:r>
      <w:r>
        <w:rPr>
          <w:rFonts w:cs="Arimo" w:hAnsi="Arimo" w:eastAsia="Arimo" w:ascii="Arimo"/>
          <w:b/>
          <w:i/>
          <w:spacing w:val="-1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  <w:t>o</w:t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  <w:t>n</w:t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0"/>
          <w:w w:val="100"/>
          <w:position w:val="-1"/>
          <w:sz w:val="22"/>
          <w:szCs w:val="22"/>
          <w:u w:val="single" w:color="000000"/>
        </w:rPr>
        <w:t>,</w:t>
      </w:r>
      <w:r>
        <w:rPr>
          <w:rFonts w:cs="Arimo" w:hAnsi="Arimo" w:eastAsia="Arimo" w:ascii="Arimo"/>
          <w:b/>
          <w:i/>
          <w:spacing w:val="-5"/>
          <w:w w:val="100"/>
          <w:position w:val="-1"/>
          <w:sz w:val="22"/>
          <w:szCs w:val="22"/>
          <w:u w:val="single" w:color="000000"/>
        </w:rPr>
        <w:t> </w:t>
      </w:r>
      <w:r>
        <w:rPr>
          <w:rFonts w:cs="Arimo" w:hAnsi="Arimo" w:eastAsia="Arimo" w:ascii="Arimo"/>
          <w:b/>
          <w:i/>
          <w:spacing w:val="-3"/>
          <w:w w:val="100"/>
          <w:position w:val="-1"/>
          <w:sz w:val="22"/>
          <w:szCs w:val="22"/>
          <w:u w:val="single" w:color="000000"/>
        </w:rPr>
        <w:t>T</w:t>
      </w:r>
      <w:r>
        <w:rPr>
          <w:rFonts w:cs="Arimo" w:hAnsi="Arimo" w:eastAsia="Arimo" w:ascii="Arimo"/>
          <w:b/>
          <w:i/>
          <w:spacing w:val="-3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4"/>
          <w:w w:val="100"/>
          <w:position w:val="-1"/>
          <w:sz w:val="22"/>
          <w:szCs w:val="22"/>
          <w:u w:val="single" w:color="000000"/>
        </w:rPr>
        <w:t>r</w:t>
      </w:r>
      <w:r>
        <w:rPr>
          <w:rFonts w:cs="Arimo" w:hAnsi="Arimo" w:eastAsia="Arimo" w:ascii="Arimo"/>
          <w:b/>
          <w:i/>
          <w:spacing w:val="4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  <w:t>a</w:t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-1"/>
          <w:w w:val="100"/>
          <w:position w:val="-1"/>
          <w:sz w:val="22"/>
          <w:szCs w:val="22"/>
          <w:u w:val="single" w:color="000000"/>
        </w:rPr>
        <w:t>i</w:t>
      </w:r>
      <w:r>
        <w:rPr>
          <w:rFonts w:cs="Arimo" w:hAnsi="Arimo" w:eastAsia="Arimo" w:ascii="Arimo"/>
          <w:b/>
          <w:i/>
          <w:spacing w:val="-1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  <w:t>n</w:t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-1"/>
          <w:w w:val="100"/>
          <w:position w:val="-1"/>
          <w:sz w:val="22"/>
          <w:szCs w:val="22"/>
          <w:u w:val="single" w:color="000000"/>
        </w:rPr>
        <w:t>i</w:t>
      </w:r>
      <w:r>
        <w:rPr>
          <w:rFonts w:cs="Arimo" w:hAnsi="Arimo" w:eastAsia="Arimo" w:ascii="Arimo"/>
          <w:b/>
          <w:i/>
          <w:spacing w:val="-1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  <w:t>n</w:t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0"/>
          <w:w w:val="100"/>
          <w:position w:val="-1"/>
          <w:sz w:val="22"/>
          <w:szCs w:val="22"/>
          <w:u w:val="single" w:color="000000"/>
        </w:rPr>
        <w:t>g</w:t>
      </w:r>
      <w:r>
        <w:rPr>
          <w:rFonts w:cs="Arimo" w:hAnsi="Arimo" w:eastAsia="Arimo" w:ascii="Arimo"/>
          <w:b/>
          <w:i/>
          <w:spacing w:val="-3"/>
          <w:w w:val="100"/>
          <w:position w:val="-1"/>
          <w:sz w:val="22"/>
          <w:szCs w:val="22"/>
          <w:u w:val="single" w:color="000000"/>
        </w:rPr>
        <w:t> </w:t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  <w:t>a</w:t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  <w:t>n</w:t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0"/>
          <w:w w:val="100"/>
          <w:position w:val="-1"/>
          <w:sz w:val="22"/>
          <w:szCs w:val="22"/>
          <w:u w:val="single" w:color="000000"/>
        </w:rPr>
        <w:t>d</w:t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  <w:t> </w:t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  <w:t>c</w:t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  <w:t>o</w:t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  <w:t>u</w:t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4"/>
          <w:w w:val="100"/>
          <w:position w:val="-1"/>
          <w:sz w:val="22"/>
          <w:szCs w:val="22"/>
          <w:u w:val="single" w:color="000000"/>
        </w:rPr>
        <w:t>r</w:t>
      </w:r>
      <w:r>
        <w:rPr>
          <w:rFonts w:cs="Arimo" w:hAnsi="Arimo" w:eastAsia="Arimo" w:ascii="Arimo"/>
          <w:b/>
          <w:i/>
          <w:spacing w:val="4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  <w:t>s</w:t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  <w:t>e</w:t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0"/>
          <w:w w:val="100"/>
          <w:position w:val="-1"/>
          <w:sz w:val="22"/>
          <w:szCs w:val="22"/>
          <w:u w:val="single" w:color="000000"/>
        </w:rPr>
        <w:t>s</w:t>
      </w:r>
      <w:r>
        <w:rPr>
          <w:rFonts w:cs="Arimo" w:hAnsi="Arimo" w:eastAsia="Arimo" w:ascii="Arimo"/>
          <w:b/>
          <w:i/>
          <w:spacing w:val="-10"/>
          <w:w w:val="100"/>
          <w:position w:val="-1"/>
          <w:sz w:val="22"/>
          <w:szCs w:val="22"/>
          <w:u w:val="single" w:color="000000"/>
        </w:rPr>
        <w:t> </w:t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  <w:t>a</w:t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2"/>
          <w:w w:val="100"/>
          <w:position w:val="-1"/>
          <w:sz w:val="22"/>
          <w:szCs w:val="22"/>
          <w:u w:val="single" w:color="000000"/>
        </w:rPr>
        <w:t>t</w:t>
      </w:r>
      <w:r>
        <w:rPr>
          <w:rFonts w:cs="Arimo" w:hAnsi="Arimo" w:eastAsia="Arimo" w:ascii="Arimo"/>
          <w:b/>
          <w:i/>
          <w:spacing w:val="2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2"/>
          <w:w w:val="100"/>
          <w:position w:val="-1"/>
          <w:sz w:val="22"/>
          <w:szCs w:val="22"/>
          <w:u w:val="single" w:color="000000"/>
        </w:rPr>
        <w:t>t</w:t>
      </w:r>
      <w:r>
        <w:rPr>
          <w:rFonts w:cs="Arimo" w:hAnsi="Arimo" w:eastAsia="Arimo" w:ascii="Arimo"/>
          <w:b/>
          <w:i/>
          <w:spacing w:val="2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  <w:t>e</w:t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  <w:t>n</w:t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  <w:t>d</w:t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  <w:t>e</w:t>
      </w:r>
      <w:r>
        <w:rPr>
          <w:rFonts w:cs="Arimo" w:hAnsi="Arimo" w:eastAsia="Arimo" w:ascii="Arimo"/>
          <w:b/>
          <w:i/>
          <w:spacing w:val="-2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  <w:t>d</w:t>
      </w:r>
      <w:r>
        <w:rPr>
          <w:rFonts w:cs="Arimo" w:hAnsi="Arimo" w:eastAsia="Arimo" w:ascii="Arimo"/>
          <w:b/>
          <w:i/>
          <w:spacing w:val="1"/>
          <w:w w:val="100"/>
          <w:position w:val="-1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0"/>
          <w:w w:val="100"/>
          <w:position w:val="-1"/>
          <w:sz w:val="22"/>
          <w:szCs w:val="22"/>
          <w:u w:val="single" w:color="000000"/>
        </w:rPr>
        <w:t>:</w:t>
      </w:r>
      <w:r>
        <w:rPr>
          <w:rFonts w:cs="Arimo" w:hAnsi="Arimo" w:eastAsia="Arimo" w:ascii="Arimo"/>
          <w:b/>
          <w:i/>
          <w:spacing w:val="0"/>
          <w:w w:val="100"/>
          <w:position w:val="-1"/>
          <w:sz w:val="22"/>
          <w:szCs w:val="22"/>
        </w:rPr>
      </w:r>
      <w:r>
        <w:rPr>
          <w:rFonts w:cs="Arimo" w:hAnsi="Arimo" w:eastAsia="Arimo" w:ascii="Arimo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31"/>
        <w:ind w:left="219"/>
      </w:pP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9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8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3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            </w:t>
      </w:r>
      <w:r>
        <w:rPr>
          <w:rFonts w:cs="Arimo" w:hAnsi="Arimo" w:eastAsia="Arimo" w:ascii="Arimo"/>
          <w:spacing w:val="3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4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                                    </w:t>
      </w:r>
      <w:r>
        <w:rPr>
          <w:rFonts w:cs="Arimo" w:hAnsi="Arimo" w:eastAsia="Arimo" w:ascii="Arimo"/>
          <w:spacing w:val="3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3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46"/>
        <w:ind w:left="159"/>
      </w:pP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0" w:hRule="exact"/>
        </w:trPr>
        <w:tc>
          <w:tcPr>
            <w:tcW w:w="3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71"/>
              <w:ind w:left="40"/>
            </w:pPr>
            <w:r>
              <w:rPr>
                <w:rFonts w:cs="Arimo" w:hAnsi="Arimo" w:eastAsia="Arimo" w:ascii="Arimo"/>
                <w:spacing w:val="-24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1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71"/>
              <w:ind w:left="273"/>
            </w:pP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y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71"/>
              <w:ind w:left="333"/>
            </w:pP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8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Arimo" w:hAnsi="Arimo" w:eastAsia="Arimo" w:ascii="Arimo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(</w:t>
            </w:r>
            <w:r>
              <w:rPr>
                <w:rFonts w:cs="Arimo" w:hAnsi="Arimo" w:eastAsia="Arimo" w:ascii="Arimo"/>
                <w:spacing w:val="9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3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11"/>
              <w:ind w:left="40"/>
            </w:pP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00" w:hRule="exact"/>
        </w:trPr>
        <w:tc>
          <w:tcPr>
            <w:tcW w:w="3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11"/>
              <w:ind w:left="40"/>
            </w:pPr>
            <w:r>
              <w:rPr>
                <w:rFonts w:cs="Arimo" w:hAnsi="Arimo" w:eastAsia="Arimo" w:ascii="Arimo"/>
                <w:spacing w:val="-24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12"/>
                <w:w w:val="100"/>
                <w:sz w:val="22"/>
                <w:szCs w:val="22"/>
              </w:rPr>
              <w:t>m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.</w:t>
            </w:r>
          </w:p>
        </w:tc>
        <w:tc>
          <w:tcPr>
            <w:tcW w:w="2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11"/>
              <w:ind w:left="333"/>
            </w:pP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y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11"/>
              <w:ind w:left="638"/>
            </w:pP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8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Arimo" w:hAnsi="Arimo" w:eastAsia="Arimo" w:ascii="Arimo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(</w:t>
            </w:r>
            <w:r>
              <w:rPr>
                <w:rFonts w:cs="Arimo" w:hAnsi="Arimo" w:eastAsia="Arimo" w:ascii="Arimo"/>
                <w:spacing w:val="9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3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11"/>
              <w:ind w:left="40"/>
            </w:pP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00" w:hRule="exact"/>
        </w:trPr>
        <w:tc>
          <w:tcPr>
            <w:tcW w:w="3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11"/>
              <w:ind w:left="40"/>
            </w:pP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-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16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1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B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5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7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11"/>
              <w:ind w:left="266"/>
            </w:pP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y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11"/>
              <w:ind w:left="333"/>
            </w:pP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8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Arimo" w:hAnsi="Arimo" w:eastAsia="Arimo" w:ascii="Arimo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(</w:t>
            </w:r>
            <w:r>
              <w:rPr>
                <w:rFonts w:cs="Arimo" w:hAnsi="Arimo" w:eastAsia="Arimo" w:ascii="Arimo"/>
                <w:spacing w:val="9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60" w:hRule="exact"/>
        </w:trPr>
        <w:tc>
          <w:tcPr>
            <w:tcW w:w="3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11"/>
              <w:ind w:left="40"/>
            </w:pP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pgSz w:w="11900" w:h="16840"/>
          <w:pgMar w:top="1380" w:bottom="280" w:left="1280" w:right="1300"/>
        </w:sectPr>
      </w:pPr>
    </w:p>
    <w:p>
      <w:pPr>
        <w:rPr>
          <w:sz w:val="9"/>
          <w:szCs w:val="9"/>
        </w:rPr>
        <w:jc w:val="left"/>
        <w:spacing w:before="1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109" w:hRule="exact"/>
        </w:trPr>
        <w:tc>
          <w:tcPr>
            <w:tcW w:w="3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71"/>
              <w:ind w:left="40"/>
            </w:pPr>
            <w:r>
              <w:rPr>
                <w:rFonts w:cs="Arimo" w:hAnsi="Arimo" w:eastAsia="Arimo" w:ascii="Arimo"/>
                <w:spacing w:val="-1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9"/>
                <w:w w:val="100"/>
                <w:sz w:val="22"/>
                <w:szCs w:val="22"/>
              </w:rPr>
              <w:t>Q</w:t>
            </w:r>
            <w:r>
              <w:rPr>
                <w:rFonts w:cs="Arimo" w:hAnsi="Arimo" w:eastAsia="Arimo" w:ascii="Arimo"/>
                <w:spacing w:val="-1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P</w:t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46" w:lineRule="auto" w:line="284"/>
              <w:ind w:left="40" w:right="1457"/>
            </w:pP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9"/>
                <w:w w:val="100"/>
                <w:sz w:val="22"/>
                <w:szCs w:val="22"/>
              </w:rPr>
              <w:t>H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1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-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71"/>
              <w:ind w:left="140"/>
            </w:pP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y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sz w:val="14"/>
                <w:szCs w:val="14"/>
              </w:rPr>
              <w:jc w:val="left"/>
              <w:spacing w:before="7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ind w:left="335"/>
            </w:pPr>
            <w:r>
              <w:rPr>
                <w:rFonts w:cs="Arimo" w:hAnsi="Arimo" w:eastAsia="Arimo" w:ascii="Arimo"/>
                <w:spacing w:val="-9"/>
                <w:w w:val="100"/>
                <w:sz w:val="22"/>
                <w:szCs w:val="22"/>
              </w:rPr>
              <w:t>H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mo" w:hAnsi="Arimo" w:eastAsia="Arimo" w:ascii="Arimo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mo" w:hAnsi="Arimo" w:eastAsia="Arimo" w:ascii="Arimo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71"/>
              <w:ind w:left="344"/>
            </w:pP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8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Arimo" w:hAnsi="Arimo" w:eastAsia="Arimo" w:ascii="Arimo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(</w:t>
            </w:r>
            <w:r>
              <w:rPr>
                <w:rFonts w:cs="Arimo" w:hAnsi="Arimo" w:eastAsia="Arimo" w:ascii="Arimo"/>
                <w:spacing w:val="9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sz w:val="14"/>
                <w:szCs w:val="14"/>
              </w:rPr>
              <w:jc w:val="left"/>
              <w:spacing w:before="7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ind w:left="643"/>
            </w:pP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J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Arimo" w:hAnsi="Arimo" w:eastAsia="Arimo" w:ascii="Arimo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49" w:hRule="exact"/>
        </w:trPr>
        <w:tc>
          <w:tcPr>
            <w:tcW w:w="3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before="2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lineRule="auto" w:line="284"/>
              <w:ind w:left="40" w:right="1578"/>
            </w:pPr>
            <w:r>
              <w:rPr>
                <w:rFonts w:cs="Arimo" w:hAnsi="Arimo" w:eastAsia="Arimo" w:ascii="Arimo"/>
                <w:w w:val="99"/>
                <w:sz w:val="22"/>
                <w:szCs w:val="22"/>
              </w:rPr>
              <w:t>W</w:t>
            </w:r>
            <w:r>
              <w:rPr>
                <w:rFonts w:cs="Arimo" w:hAnsi="Arimo" w:eastAsia="Arimo" w:ascii="Arimo"/>
                <w:spacing w:val="-44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mo" w:hAnsi="Arimo" w:eastAsia="Arimo" w:ascii="Arimo"/>
                <w:spacing w:val="-18"/>
                <w:w w:val="100"/>
                <w:sz w:val="22"/>
                <w:szCs w:val="22"/>
              </w:rPr>
              <w:t>M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3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before="2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ind w:left="395"/>
            </w:pPr>
            <w:r>
              <w:rPr>
                <w:rFonts w:cs="Arimo" w:hAnsi="Arimo" w:eastAsia="Arimo" w:ascii="Arimo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Arimo" w:hAnsi="Arimo" w:eastAsia="Arimo" w:ascii="Arimo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46"/>
              <w:ind w:left="110"/>
            </w:pPr>
            <w:r>
              <w:rPr>
                <w:rFonts w:cs="Arimo" w:hAnsi="Arimo" w:eastAsia="Arimo" w:ascii="Arimo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1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ind w:left="194"/>
            </w:pP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Arimo" w:hAnsi="Arimo" w:eastAsia="Arimo" w:ascii="Arimo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649" w:hRule="exact"/>
        </w:trPr>
        <w:tc>
          <w:tcPr>
            <w:tcW w:w="3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mo" w:hAnsi="Arimo" w:eastAsia="Arimo" w:ascii="Arimo"/>
                <w:sz w:val="22"/>
                <w:szCs w:val="22"/>
              </w:rPr>
              <w:jc w:val="both"/>
              <w:spacing w:before="11"/>
              <w:ind w:left="40" w:right="1345"/>
            </w:pP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12"/>
                <w:w w:val="100"/>
                <w:sz w:val="22"/>
                <w:szCs w:val="22"/>
              </w:rPr>
              <w:t>V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P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&amp;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P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both"/>
              <w:spacing w:before="46"/>
              <w:ind w:left="40" w:right="1360"/>
            </w:pPr>
            <w:r>
              <w:rPr>
                <w:rFonts w:cs="Arimo" w:hAnsi="Arimo" w:eastAsia="Arimo" w:ascii="Arimo"/>
                <w:spacing w:val="-24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both"/>
              <w:spacing w:before="46" w:lineRule="auto" w:line="284"/>
              <w:ind w:left="40" w:right="1057"/>
            </w:pP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8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P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mo" w:hAnsi="Arimo" w:eastAsia="Arimo" w:ascii="Arimo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6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1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mo" w:hAnsi="Arimo" w:eastAsia="Arimo" w:ascii="Arimo"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mo" w:hAnsi="Arimo" w:eastAsia="Arimo" w:ascii="Arimo"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3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11" w:lineRule="auto" w:line="284"/>
              <w:ind w:left="116" w:right="1235" w:firstLine="69"/>
            </w:pPr>
            <w:r>
              <w:rPr>
                <w:rFonts w:cs="Arimo" w:hAnsi="Arimo" w:eastAsia="Arimo" w:ascii="Arimo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9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mo" w:hAnsi="Arimo" w:eastAsia="Arimo" w:ascii="Arimo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K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1"/>
              <w:ind w:left="170"/>
            </w:pPr>
            <w:r>
              <w:rPr>
                <w:rFonts w:cs="Arimo" w:hAnsi="Arimo" w:eastAsia="Arimo" w:ascii="Arimo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18"/>
                <w:w w:val="100"/>
                <w:sz w:val="22"/>
                <w:szCs w:val="22"/>
              </w:rPr>
              <w:t>M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k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mo" w:hAnsi="Arimo" w:eastAsia="Arimo" w:ascii="Arimo"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K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46"/>
              <w:ind w:left="140"/>
            </w:pPr>
            <w:r>
              <w:rPr>
                <w:rFonts w:cs="Arimo" w:hAnsi="Arimo" w:eastAsia="Arimo" w:ascii="Arimo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18"/>
                <w:w w:val="100"/>
                <w:sz w:val="22"/>
                <w:szCs w:val="22"/>
              </w:rPr>
              <w:t>M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k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mo" w:hAnsi="Arimo" w:eastAsia="Arimo" w:ascii="Arimo"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K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11"/>
              <w:ind w:left="329"/>
            </w:pP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46"/>
              <w:ind w:left="259"/>
            </w:pP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4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&amp;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46"/>
              <w:ind w:left="224"/>
            </w:pP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J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center"/>
              <w:spacing w:before="46"/>
              <w:ind w:left="-113" w:right="1517"/>
            </w:pP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Arimo" w:hAnsi="Arimo" w:eastAsia="Arimo" w:ascii="Arimo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99"/>
                <w:sz w:val="22"/>
                <w:szCs w:val="22"/>
              </w:rPr>
              <w:t>1</w:t>
            </w:r>
            <w:r>
              <w:rPr>
                <w:rFonts w:cs="Arimo" w:hAnsi="Arimo" w:eastAsia="Arimo" w:ascii="Arimo"/>
                <w:spacing w:val="-2"/>
                <w:w w:val="99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99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0"/>
                <w:w w:val="99"/>
                <w:sz w:val="22"/>
                <w:szCs w:val="22"/>
              </w:rPr>
              <w:t>7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46"/>
              <w:ind w:left="239"/>
            </w:pP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Arimo" w:hAnsi="Arimo" w:eastAsia="Arimo" w:ascii="Arimo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098" w:hRule="exact"/>
        </w:trPr>
        <w:tc>
          <w:tcPr>
            <w:tcW w:w="3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before="2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ind w:left="40"/>
            </w:pPr>
            <w:r>
              <w:rPr>
                <w:rFonts w:cs="Arimo" w:hAnsi="Arimo" w:eastAsia="Arimo" w:ascii="Arimo"/>
                <w:spacing w:val="-1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16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18"/>
                <w:w w:val="100"/>
                <w:sz w:val="22"/>
                <w:szCs w:val="22"/>
              </w:rPr>
              <w:t>M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46"/>
              <w:ind w:left="40"/>
            </w:pP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46" w:lineRule="auto" w:line="284"/>
              <w:ind w:left="40" w:right="318"/>
            </w:pP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9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(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9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1" w:lineRule="auto" w:line="284"/>
              <w:ind w:left="40" w:right="73"/>
            </w:pPr>
            <w:r>
              <w:rPr>
                <w:rFonts w:cs="Arimo" w:hAnsi="Arimo" w:eastAsia="Arimo" w:ascii="Arimo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mo" w:hAnsi="Arimo" w:eastAsia="Arimo" w:ascii="Arimo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(</w:t>
            </w:r>
            <w:r>
              <w:rPr>
                <w:rFonts w:cs="Arimo" w:hAnsi="Arimo" w:eastAsia="Arimo" w:ascii="Arimo"/>
                <w:spacing w:val="-24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12"/>
                <w:w w:val="100"/>
                <w:sz w:val="22"/>
                <w:szCs w:val="22"/>
              </w:rPr>
              <w:t>m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12"/>
                <w:w w:val="100"/>
                <w:sz w:val="22"/>
                <w:szCs w:val="22"/>
              </w:rPr>
              <w:t>m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before="2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lineRule="auto" w:line="568"/>
              <w:ind w:left="320" w:right="1340" w:firstLine="390"/>
            </w:pPr>
            <w:r>
              <w:rPr>
                <w:rFonts w:cs="Arimo" w:hAnsi="Arimo" w:eastAsia="Arimo" w:ascii="Arimo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Arimo" w:hAnsi="Arimo" w:eastAsia="Arimo" w:ascii="Arimo"/>
                <w:spacing w:val="-1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1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9"/>
              <w:ind w:left="266"/>
            </w:pPr>
            <w:r>
              <w:rPr>
                <w:rFonts w:cs="Arimo" w:hAnsi="Arimo" w:eastAsia="Arimo" w:ascii="Arimo"/>
                <w:spacing w:val="-1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before="2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ind w:left="898"/>
            </w:pP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(</w:t>
            </w:r>
            <w:r>
              <w:rPr>
                <w:rFonts w:cs="Arimo" w:hAnsi="Arimo" w:eastAsia="Arimo" w:ascii="Arimo"/>
                <w:spacing w:val="9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sz w:val="14"/>
                <w:szCs w:val="14"/>
              </w:rPr>
              <w:jc w:val="left"/>
              <w:spacing w:before="7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ind w:left="898"/>
            </w:pP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(</w:t>
            </w:r>
            <w:r>
              <w:rPr>
                <w:rFonts w:cs="Arimo" w:hAnsi="Arimo" w:eastAsia="Arimo" w:ascii="Arimo"/>
                <w:spacing w:val="9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sz w:val="14"/>
                <w:szCs w:val="14"/>
              </w:rPr>
              <w:jc w:val="left"/>
              <w:spacing w:before="7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ind w:left="829"/>
            </w:pP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-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(</w:t>
            </w:r>
            <w:r>
              <w:rPr>
                <w:rFonts w:cs="Arimo" w:hAnsi="Arimo" w:eastAsia="Arimo" w:ascii="Arimo"/>
                <w:spacing w:val="9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99" w:hRule="exact"/>
        </w:trPr>
        <w:tc>
          <w:tcPr>
            <w:tcW w:w="3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before="2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ind w:left="40"/>
            </w:pP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12"/>
                <w:w w:val="100"/>
                <w:sz w:val="22"/>
                <w:szCs w:val="22"/>
              </w:rPr>
              <w:t>V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P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&amp;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P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1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before="2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ind w:left="245"/>
            </w:pPr>
            <w:r>
              <w:rPr>
                <w:rFonts w:cs="Arimo" w:hAnsi="Arimo" w:eastAsia="Arimo" w:ascii="Arimo"/>
                <w:spacing w:val="-28"/>
                <w:w w:val="100"/>
                <w:sz w:val="22"/>
                <w:szCs w:val="22"/>
              </w:rPr>
              <w:t>V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x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Arimo" w:hAnsi="Arimo" w:eastAsia="Arimo" w:ascii="Arimo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12"/>
                <w:w w:val="100"/>
                <w:sz w:val="22"/>
                <w:szCs w:val="22"/>
              </w:rPr>
              <w:t>V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before="2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ind w:left="672"/>
            </w:pPr>
            <w:r>
              <w:rPr>
                <w:rFonts w:cs="Arimo" w:hAnsi="Arimo" w:eastAsia="Arimo" w:ascii="Arimo"/>
                <w:spacing w:val="-18"/>
                <w:w w:val="100"/>
                <w:sz w:val="22"/>
                <w:szCs w:val="22"/>
              </w:rPr>
              <w:t>M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k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-17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789" w:hRule="exact"/>
        </w:trPr>
        <w:tc>
          <w:tcPr>
            <w:tcW w:w="3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before="2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ind w:left="40"/>
            </w:pP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12"/>
                <w:w w:val="100"/>
                <w:sz w:val="22"/>
                <w:szCs w:val="22"/>
              </w:rPr>
              <w:t>V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46"/>
              <w:ind w:left="40"/>
            </w:pPr>
            <w:r>
              <w:rPr>
                <w:rFonts w:cs="Arimo" w:hAnsi="Arimo" w:eastAsia="Arimo" w:ascii="Arimo"/>
                <w:w w:val="99"/>
                <w:sz w:val="22"/>
                <w:szCs w:val="22"/>
              </w:rPr>
              <w:t>W</w:t>
            </w:r>
            <w:r>
              <w:rPr>
                <w:rFonts w:cs="Arimo" w:hAnsi="Arimo" w:eastAsia="Arimo" w:ascii="Arimo"/>
                <w:spacing w:val="-44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6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3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before="2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lineRule="auto" w:line="284"/>
              <w:ind w:left="185" w:right="2442" w:hanging="15"/>
            </w:pP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J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J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6"/>
                <w:szCs w:val="16"/>
              </w:rPr>
              <w:jc w:val="left"/>
              <w:spacing w:before="2" w:lineRule="exact" w:line="160"/>
            </w:pPr>
            <w:r>
              <w:rPr>
                <w:sz w:val="16"/>
                <w:szCs w:val="16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ind w:left="269"/>
            </w:pP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Arimo" w:hAnsi="Arimo" w:eastAsia="Arimo" w:ascii="Arimo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J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1"/>
                <w:w w:val="100"/>
                <w:sz w:val="22"/>
                <w:szCs w:val="22"/>
              </w:rPr>
              <w:t>/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mo" w:hAnsi="Arimo" w:eastAsia="Arimo" w:ascii="Arimo"/>
                <w:sz w:val="22"/>
                <w:szCs w:val="22"/>
              </w:rPr>
              <w:jc w:val="left"/>
              <w:spacing w:before="46"/>
              <w:ind w:left="284"/>
            </w:pP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Arimo" w:hAnsi="Arimo" w:eastAsia="Arimo" w:ascii="Arimo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J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Arimo" w:hAnsi="Arimo" w:eastAsia="Arimo" w:ascii="Arimo"/>
                <w:spacing w:val="2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mo" w:hAnsi="Arimo" w:eastAsia="Arimo" w:ascii="Arimo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mo" w:hAnsi="Arimo" w:eastAsia="Arimo" w:ascii="Arimo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rFonts w:cs="Arimo" w:hAnsi="Arimo" w:eastAsia="Arimo" w:ascii="Arimo"/>
          <w:sz w:val="22"/>
          <w:szCs w:val="22"/>
        </w:rPr>
        <w:jc w:val="left"/>
        <w:spacing w:lineRule="exact" w:line="220"/>
        <w:ind w:left="159"/>
      </w:pP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&amp;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           </w:t>
      </w:r>
      <w:r>
        <w:rPr>
          <w:rFonts w:cs="Arimo" w:hAnsi="Arimo" w:eastAsia="Arimo" w:ascii="Arimo"/>
          <w:spacing w:val="3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x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ind w:left="159"/>
      </w:pP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             </w:t>
      </w:r>
      <w:r>
        <w:rPr>
          <w:rFonts w:cs="Arimo" w:hAnsi="Arimo" w:eastAsia="Arimo" w:ascii="Arimo"/>
          <w:spacing w:val="3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x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ind w:left="159"/>
      </w:pP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4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x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ind w:left="159"/>
      </w:pP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5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)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                            </w:t>
      </w:r>
      <w:r>
        <w:rPr>
          <w:rFonts w:cs="Arimo" w:hAnsi="Arimo" w:eastAsia="Arimo" w:ascii="Arimo"/>
          <w:spacing w:val="2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3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ind w:left="159"/>
      </w:pP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                        </w:t>
      </w:r>
      <w:r>
        <w:rPr>
          <w:rFonts w:cs="Arimo" w:hAnsi="Arimo" w:eastAsia="Arimo" w:ascii="Arimo"/>
          <w:spacing w:val="2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lineRule="auto" w:line="284"/>
        <w:ind w:left="159" w:right="998"/>
      </w:pP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4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z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j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1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5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1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3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ind w:left="159"/>
      </w:pP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&amp;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j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46"/>
        <w:ind w:left="159"/>
      </w:pP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1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:</w:t>
      </w:r>
      <w:r>
        <w:rPr>
          <w:rFonts w:cs="Arimo" w:hAnsi="Arimo" w:eastAsia="Arimo" w:ascii="Arimo"/>
          <w:spacing w:val="5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1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1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3</w:t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ind w:left="159"/>
        <w:sectPr>
          <w:pgSz w:w="11900" w:h="16840"/>
          <w:pgMar w:top="1280" w:bottom="280" w:left="1280" w:right="1300"/>
        </w:sectPr>
      </w:pPr>
      <w:r>
        <w:rPr>
          <w:rFonts w:cs="Arimo" w:hAnsi="Arimo" w:eastAsia="Arimo" w:ascii="Arimo"/>
          <w:b/>
          <w:i/>
          <w:w w:val="99"/>
          <w:sz w:val="22"/>
          <w:szCs w:val="22"/>
        </w:rPr>
      </w:r>
      <w:r>
        <w:rPr>
          <w:rFonts w:cs="Arimo" w:hAnsi="Arimo" w:eastAsia="Arimo" w:ascii="Arimo"/>
          <w:b/>
          <w:i/>
          <w:spacing w:val="9"/>
          <w:w w:val="100"/>
          <w:sz w:val="22"/>
          <w:szCs w:val="22"/>
          <w:u w:val="single" w:color="000000"/>
        </w:rPr>
        <w:t>O</w:t>
      </w:r>
      <w:r>
        <w:rPr>
          <w:rFonts w:cs="Arimo" w:hAnsi="Arimo" w:eastAsia="Arimo" w:ascii="Arimo"/>
          <w:b/>
          <w:i/>
          <w:spacing w:val="9"/>
          <w:w w:val="100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  <w:u w:val="single" w:color="000000"/>
        </w:rPr>
        <w:t>t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  <w:u w:val="single" w:color="000000"/>
        </w:rPr>
        <w:t>h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  <w:u w:val="single" w:color="000000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  <w:u w:val="single" w:color="000000"/>
        </w:rPr>
        <w:t>r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  <w:u w:val="single" w:color="000000"/>
        </w:rPr>
        <w:t> </w:t>
      </w:r>
      <w:r>
        <w:rPr>
          <w:rFonts w:cs="Arimo" w:hAnsi="Arimo" w:eastAsia="Arimo" w:ascii="Arimo"/>
          <w:b/>
          <w:i/>
          <w:spacing w:val="58"/>
          <w:w w:val="100"/>
          <w:sz w:val="22"/>
          <w:szCs w:val="22"/>
          <w:u w:val="single" w:color="000000"/>
        </w:rPr>
        <w:t> </w:t>
      </w:r>
      <w:r>
        <w:rPr>
          <w:rFonts w:cs="Arimo" w:hAnsi="Arimo" w:eastAsia="Arimo" w:ascii="Arimo"/>
          <w:b/>
          <w:i/>
          <w:spacing w:val="-16"/>
          <w:w w:val="100"/>
          <w:sz w:val="22"/>
          <w:szCs w:val="22"/>
          <w:u w:val="single" w:color="000000"/>
        </w:rPr>
        <w:t>I</w:t>
      </w:r>
      <w:r>
        <w:rPr>
          <w:rFonts w:cs="Arimo" w:hAnsi="Arimo" w:eastAsia="Arimo" w:ascii="Arimo"/>
          <w:b/>
          <w:i/>
          <w:spacing w:val="-16"/>
          <w:w w:val="100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  <w:u w:val="single" w:color="000000"/>
        </w:rPr>
        <w:t>n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  <w:u w:val="single" w:color="000000"/>
        </w:rPr>
        <w:t>f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  <w:u w:val="single" w:color="000000"/>
        </w:rPr>
        <w:t>o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  <w:u w:val="single" w:color="000000"/>
        </w:rPr>
        <w:t>r</w:t>
      </w:r>
      <w:r>
        <w:rPr>
          <w:rFonts w:cs="Arimo" w:hAnsi="Arimo" w:eastAsia="Arimo" w:ascii="Arimo"/>
          <w:b/>
          <w:i/>
          <w:spacing w:val="4"/>
          <w:w w:val="100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4"/>
          <w:w w:val="100"/>
          <w:sz w:val="22"/>
          <w:szCs w:val="22"/>
          <w:u w:val="single" w:color="000000"/>
        </w:rPr>
        <w:t>m</w:t>
      </w:r>
      <w:r>
        <w:rPr>
          <w:rFonts w:cs="Arimo" w:hAnsi="Arimo" w:eastAsia="Arimo" w:ascii="Arimo"/>
          <w:b/>
          <w:i/>
          <w:spacing w:val="14"/>
          <w:w w:val="100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  <w:u w:val="single" w:color="000000"/>
        </w:rPr>
        <w:t>a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  <w:u w:val="single" w:color="000000"/>
        </w:rPr>
        <w:t>t</w:t>
      </w:r>
      <w:r>
        <w:rPr>
          <w:rFonts w:cs="Arimo" w:hAnsi="Arimo" w:eastAsia="Arimo" w:ascii="Arimo"/>
          <w:b/>
          <w:i/>
          <w:spacing w:val="2"/>
          <w:w w:val="100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  <w:u w:val="single" w:color="000000"/>
        </w:rPr>
        <w:t>i</w:t>
      </w:r>
      <w:r>
        <w:rPr>
          <w:rFonts w:cs="Arimo" w:hAnsi="Arimo" w:eastAsia="Arimo" w:ascii="Arimo"/>
          <w:b/>
          <w:i/>
          <w:spacing w:val="-1"/>
          <w:w w:val="100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  <w:u w:val="single" w:color="000000"/>
        </w:rPr>
        <w:t>o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  <w:u w:val="single" w:color="000000"/>
        </w:rPr>
        <w:t>n</w:t>
      </w:r>
      <w:r>
        <w:rPr>
          <w:rFonts w:cs="Arimo" w:hAnsi="Arimo" w:eastAsia="Arimo" w:ascii="Arimo"/>
          <w:b/>
          <w:i/>
          <w:spacing w:val="-6"/>
          <w:w w:val="100"/>
          <w:sz w:val="22"/>
          <w:szCs w:val="22"/>
          <w:u w:val="single" w:color="000000"/>
        </w:rPr>
        <w:t> 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  <w:u w:val="single" w:color="000000"/>
        </w:rPr>
        <w:t>a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  <w:u w:val="single" w:color="000000"/>
        </w:rPr>
        <w:t>b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  <w:u w:val="single" w:color="000000"/>
        </w:rPr>
        <w:t>o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  <w:u w:val="single" w:color="000000"/>
        </w:rPr>
        <w:t>u</w:t>
      </w:r>
      <w:r>
        <w:rPr>
          <w:rFonts w:cs="Arimo" w:hAnsi="Arimo" w:eastAsia="Arimo" w:ascii="Arimo"/>
          <w:b/>
          <w:i/>
          <w:spacing w:val="1"/>
          <w:w w:val="100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  <w:u w:val="single" w:color="000000"/>
        </w:rPr>
        <w:t>t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  <w:u w:val="single" w:color="000000"/>
        </w:rPr>
        <w:t> </w:t>
      </w:r>
      <w:r>
        <w:rPr>
          <w:rFonts w:cs="Arimo" w:hAnsi="Arimo" w:eastAsia="Arimo" w:ascii="Arimo"/>
          <w:b/>
          <w:i/>
          <w:spacing w:val="14"/>
          <w:w w:val="100"/>
          <w:sz w:val="22"/>
          <w:szCs w:val="22"/>
          <w:u w:val="single" w:color="000000"/>
        </w:rPr>
        <w:t>m</w:t>
      </w:r>
      <w:r>
        <w:rPr>
          <w:rFonts w:cs="Arimo" w:hAnsi="Arimo" w:eastAsia="Arimo" w:ascii="Arimo"/>
          <w:b/>
          <w:i/>
          <w:spacing w:val="14"/>
          <w:w w:val="100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  <w:u w:val="single" w:color="000000"/>
        </w:rPr>
        <w:t>e</w:t>
      </w:r>
      <w:r>
        <w:rPr>
          <w:rFonts w:cs="Arimo" w:hAnsi="Arimo" w:eastAsia="Arimo" w:ascii="Arimo"/>
          <w:b/>
          <w:i/>
          <w:spacing w:val="-2"/>
          <w:w w:val="100"/>
          <w:sz w:val="22"/>
          <w:szCs w:val="22"/>
          <w:u w:val="single" w:color="000000"/>
        </w:rPr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  <w:u w:val="single" w:color="000000"/>
        </w:rPr>
        <w:t>.</w:t>
      </w:r>
      <w:r>
        <w:rPr>
          <w:rFonts w:cs="Arimo" w:hAnsi="Arimo" w:eastAsia="Arimo" w:ascii="Arimo"/>
          <w:b/>
          <w:i/>
          <w:spacing w:val="0"/>
          <w:w w:val="100"/>
          <w:sz w:val="22"/>
          <w:szCs w:val="22"/>
        </w:rPr>
      </w:r>
      <w:r>
        <w:rPr>
          <w:rFonts w:cs="Arimo" w:hAnsi="Arimo" w:eastAsia="Arimo" w:ascii="Arimo"/>
          <w:spacing w:val="0"/>
          <w:w w:val="100"/>
          <w:sz w:val="22"/>
          <w:szCs w:val="22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62" w:lineRule="auto" w:line="284"/>
        <w:ind w:left="119" w:right="72"/>
      </w:pP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99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W</w:t>
      </w:r>
      <w:r>
        <w:rPr>
          <w:rFonts w:cs="Arimo" w:hAnsi="Arimo" w:eastAsia="Arimo" w:ascii="Arimo"/>
          <w:spacing w:val="-4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;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99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99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d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/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w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2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lineRule="auto" w:line="284"/>
        <w:ind w:left="119" w:right="519"/>
      </w:pP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z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4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2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2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0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9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6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2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b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lineRule="exact" w:line="240"/>
        <w:ind w:left="119"/>
      </w:pPr>
      <w:r>
        <w:rPr>
          <w:rFonts w:cs="Arimo" w:hAnsi="Arimo" w:eastAsia="Arimo" w:ascii="Arimo"/>
          <w:color w:val="1154CC"/>
          <w:w w:val="99"/>
          <w:position w:val="-1"/>
          <w:sz w:val="22"/>
          <w:szCs w:val="22"/>
        </w:rPr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  <w:t>h</w:t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1"/>
          <w:w w:val="100"/>
          <w:position w:val="-1"/>
          <w:sz w:val="22"/>
          <w:szCs w:val="22"/>
          <w:u w:val="single" w:color="1154CC"/>
        </w:rPr>
        <w:t>t</w:t>
      </w:r>
      <w:r>
        <w:rPr>
          <w:rFonts w:cs="Arimo" w:hAnsi="Arimo" w:eastAsia="Arimo" w:ascii="Arimo"/>
          <w:color w:val="1154CC"/>
          <w:spacing w:val="-1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1"/>
          <w:w w:val="100"/>
          <w:position w:val="-1"/>
          <w:sz w:val="22"/>
          <w:szCs w:val="22"/>
          <w:u w:val="single" w:color="1154CC"/>
        </w:rPr>
        <w:t>t</w:t>
      </w:r>
      <w:r>
        <w:rPr>
          <w:rFonts w:cs="Arimo" w:hAnsi="Arimo" w:eastAsia="Arimo" w:ascii="Arimo"/>
          <w:color w:val="1154CC"/>
          <w:spacing w:val="-1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  <w:t>p</w:t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10"/>
          <w:w w:val="100"/>
          <w:position w:val="-1"/>
          <w:sz w:val="22"/>
          <w:szCs w:val="22"/>
          <w:u w:val="single" w:color="1154CC"/>
        </w:rPr>
        <w:t>s</w:t>
      </w:r>
      <w:r>
        <w:rPr>
          <w:rFonts w:cs="Arimo" w:hAnsi="Arimo" w:eastAsia="Arimo" w:ascii="Arimo"/>
          <w:color w:val="1154CC"/>
          <w:spacing w:val="10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1"/>
          <w:w w:val="100"/>
          <w:position w:val="-1"/>
          <w:sz w:val="22"/>
          <w:szCs w:val="22"/>
          <w:u w:val="single" w:color="1154CC"/>
        </w:rPr>
        <w:t>:</w:t>
      </w:r>
      <w:r>
        <w:rPr>
          <w:rFonts w:cs="Arimo" w:hAnsi="Arimo" w:eastAsia="Arimo" w:ascii="Arimo"/>
          <w:color w:val="1154CC"/>
          <w:spacing w:val="-1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1"/>
          <w:w w:val="100"/>
          <w:position w:val="-1"/>
          <w:sz w:val="22"/>
          <w:szCs w:val="22"/>
          <w:u w:val="single" w:color="1154CC"/>
        </w:rPr>
        <w:t>/</w:t>
      </w:r>
      <w:r>
        <w:rPr>
          <w:rFonts w:cs="Arimo" w:hAnsi="Arimo" w:eastAsia="Arimo" w:ascii="Arimo"/>
          <w:color w:val="1154CC"/>
          <w:spacing w:val="-1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1"/>
          <w:w w:val="100"/>
          <w:position w:val="-1"/>
          <w:sz w:val="22"/>
          <w:szCs w:val="22"/>
          <w:u w:val="single" w:color="1154CC"/>
        </w:rPr>
        <w:t>/</w:t>
      </w:r>
      <w:r>
        <w:rPr>
          <w:rFonts w:cs="Arimo" w:hAnsi="Arimo" w:eastAsia="Arimo" w:ascii="Arimo"/>
          <w:color w:val="1154CC"/>
          <w:spacing w:val="-1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  <w:t>e</w:t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  <w:t>n</w:t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1"/>
          <w:w w:val="100"/>
          <w:position w:val="-1"/>
          <w:sz w:val="22"/>
          <w:szCs w:val="22"/>
          <w:u w:val="single" w:color="1154CC"/>
        </w:rPr>
        <w:t>.</w:t>
      </w:r>
      <w:r>
        <w:rPr>
          <w:rFonts w:cs="Arimo" w:hAnsi="Arimo" w:eastAsia="Arimo" w:ascii="Arimo"/>
          <w:color w:val="1154CC"/>
          <w:spacing w:val="-1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6"/>
          <w:w w:val="100"/>
          <w:position w:val="-1"/>
          <w:sz w:val="22"/>
          <w:szCs w:val="22"/>
          <w:u w:val="single" w:color="1154CC"/>
        </w:rPr>
        <w:t>w</w:t>
      </w:r>
      <w:r>
        <w:rPr>
          <w:rFonts w:cs="Arimo" w:hAnsi="Arimo" w:eastAsia="Arimo" w:ascii="Arimo"/>
          <w:color w:val="1154CC"/>
          <w:spacing w:val="6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4"/>
          <w:w w:val="100"/>
          <w:position w:val="-1"/>
          <w:sz w:val="22"/>
          <w:szCs w:val="22"/>
          <w:u w:val="single" w:color="1154CC"/>
        </w:rPr>
        <w:t>i</w:t>
      </w:r>
      <w:r>
        <w:rPr>
          <w:rFonts w:cs="Arimo" w:hAnsi="Arimo" w:eastAsia="Arimo" w:ascii="Arimo"/>
          <w:color w:val="1154CC"/>
          <w:spacing w:val="-4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5"/>
          <w:w w:val="100"/>
          <w:position w:val="-1"/>
          <w:sz w:val="22"/>
          <w:szCs w:val="22"/>
          <w:u w:val="single" w:color="1154CC"/>
        </w:rPr>
        <w:t>k</w:t>
      </w:r>
      <w:r>
        <w:rPr>
          <w:rFonts w:cs="Arimo" w:hAnsi="Arimo" w:eastAsia="Arimo" w:ascii="Arimo"/>
          <w:color w:val="1154CC"/>
          <w:spacing w:val="-5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4"/>
          <w:w w:val="100"/>
          <w:position w:val="-1"/>
          <w:sz w:val="22"/>
          <w:szCs w:val="22"/>
          <w:u w:val="single" w:color="1154CC"/>
        </w:rPr>
        <w:t>i</w:t>
      </w:r>
      <w:r>
        <w:rPr>
          <w:rFonts w:cs="Arimo" w:hAnsi="Arimo" w:eastAsia="Arimo" w:ascii="Arimo"/>
          <w:color w:val="1154CC"/>
          <w:spacing w:val="-4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  <w:t>p</w:t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  <w:t>e</w:t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  <w:t>d</w:t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4"/>
          <w:w w:val="100"/>
          <w:position w:val="-1"/>
          <w:sz w:val="22"/>
          <w:szCs w:val="22"/>
          <w:u w:val="single" w:color="1154CC"/>
        </w:rPr>
        <w:t>i</w:t>
      </w:r>
      <w:r>
        <w:rPr>
          <w:rFonts w:cs="Arimo" w:hAnsi="Arimo" w:eastAsia="Arimo" w:ascii="Arimo"/>
          <w:color w:val="1154CC"/>
          <w:spacing w:val="-4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  <w:t>a</w:t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1"/>
          <w:w w:val="100"/>
          <w:position w:val="-1"/>
          <w:sz w:val="22"/>
          <w:szCs w:val="22"/>
          <w:u w:val="single" w:color="1154CC"/>
        </w:rPr>
        <w:t>.</w:t>
      </w:r>
      <w:r>
        <w:rPr>
          <w:rFonts w:cs="Arimo" w:hAnsi="Arimo" w:eastAsia="Arimo" w:ascii="Arimo"/>
          <w:color w:val="1154CC"/>
          <w:spacing w:val="-1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  <w:t>o</w:t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2"/>
          <w:w w:val="100"/>
          <w:position w:val="-1"/>
          <w:sz w:val="22"/>
          <w:szCs w:val="22"/>
          <w:u w:val="single" w:color="1154CC"/>
        </w:rPr>
        <w:t>r</w:t>
      </w:r>
      <w:r>
        <w:rPr>
          <w:rFonts w:cs="Arimo" w:hAnsi="Arimo" w:eastAsia="Arimo" w:ascii="Arimo"/>
          <w:color w:val="1154CC"/>
          <w:spacing w:val="2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  <w:t>g</w:t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1"/>
          <w:w w:val="100"/>
          <w:position w:val="-1"/>
          <w:sz w:val="22"/>
          <w:szCs w:val="22"/>
          <w:u w:val="single" w:color="1154CC"/>
        </w:rPr>
        <w:t>/</w:t>
      </w:r>
      <w:r>
        <w:rPr>
          <w:rFonts w:cs="Arimo" w:hAnsi="Arimo" w:eastAsia="Arimo" w:ascii="Arimo"/>
          <w:color w:val="1154CC"/>
          <w:spacing w:val="-1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6"/>
          <w:w w:val="100"/>
          <w:position w:val="-1"/>
          <w:sz w:val="22"/>
          <w:szCs w:val="22"/>
          <w:u w:val="single" w:color="1154CC"/>
        </w:rPr>
        <w:t>w</w:t>
      </w:r>
      <w:r>
        <w:rPr>
          <w:rFonts w:cs="Arimo" w:hAnsi="Arimo" w:eastAsia="Arimo" w:ascii="Arimo"/>
          <w:color w:val="1154CC"/>
          <w:spacing w:val="6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4"/>
          <w:w w:val="100"/>
          <w:position w:val="-1"/>
          <w:sz w:val="22"/>
          <w:szCs w:val="22"/>
          <w:u w:val="single" w:color="1154CC"/>
        </w:rPr>
        <w:t>i</w:t>
      </w:r>
      <w:r>
        <w:rPr>
          <w:rFonts w:cs="Arimo" w:hAnsi="Arimo" w:eastAsia="Arimo" w:ascii="Arimo"/>
          <w:color w:val="1154CC"/>
          <w:spacing w:val="-4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5"/>
          <w:w w:val="100"/>
          <w:position w:val="-1"/>
          <w:sz w:val="22"/>
          <w:szCs w:val="22"/>
          <w:u w:val="single" w:color="1154CC"/>
        </w:rPr>
        <w:t>k</w:t>
      </w:r>
      <w:r>
        <w:rPr>
          <w:rFonts w:cs="Arimo" w:hAnsi="Arimo" w:eastAsia="Arimo" w:ascii="Arimo"/>
          <w:color w:val="1154CC"/>
          <w:spacing w:val="-5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4"/>
          <w:w w:val="100"/>
          <w:position w:val="-1"/>
          <w:sz w:val="22"/>
          <w:szCs w:val="22"/>
          <w:u w:val="single" w:color="1154CC"/>
        </w:rPr>
        <w:t>i</w:t>
      </w:r>
      <w:r>
        <w:rPr>
          <w:rFonts w:cs="Arimo" w:hAnsi="Arimo" w:eastAsia="Arimo" w:ascii="Arimo"/>
          <w:color w:val="1154CC"/>
          <w:spacing w:val="-4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1"/>
          <w:w w:val="100"/>
          <w:position w:val="-1"/>
          <w:sz w:val="22"/>
          <w:szCs w:val="22"/>
          <w:u w:val="single" w:color="1154CC"/>
        </w:rPr>
        <w:t>/</w:t>
      </w:r>
      <w:r>
        <w:rPr>
          <w:rFonts w:cs="Arimo" w:hAnsi="Arimo" w:eastAsia="Arimo" w:ascii="Arimo"/>
          <w:color w:val="1154CC"/>
          <w:spacing w:val="-1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6"/>
          <w:w w:val="100"/>
          <w:position w:val="-1"/>
          <w:sz w:val="22"/>
          <w:szCs w:val="22"/>
          <w:u w:val="single" w:color="1154CC"/>
        </w:rPr>
        <w:t>C</w:t>
      </w:r>
      <w:r>
        <w:rPr>
          <w:rFonts w:cs="Arimo" w:hAnsi="Arimo" w:eastAsia="Arimo" w:ascii="Arimo"/>
          <w:color w:val="1154CC"/>
          <w:spacing w:val="6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  <w:t>h</w:t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  <w:t>a</w:t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  <w:t>n</w:t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  <w:t>g</w:t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  <w:t>e</w:t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10"/>
          <w:w w:val="100"/>
          <w:position w:val="-1"/>
          <w:sz w:val="22"/>
          <w:szCs w:val="22"/>
          <w:u w:val="single" w:color="1154CC"/>
        </w:rPr>
        <w:t>z</w:t>
      </w:r>
      <w:r>
        <w:rPr>
          <w:rFonts w:cs="Arimo" w:hAnsi="Arimo" w:eastAsia="Arimo" w:ascii="Arimo"/>
          <w:color w:val="1154CC"/>
          <w:spacing w:val="10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  <w:t>_</w:t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6"/>
          <w:w w:val="100"/>
          <w:position w:val="-1"/>
          <w:sz w:val="22"/>
          <w:szCs w:val="22"/>
          <w:u w:val="single" w:color="1154CC"/>
        </w:rPr>
        <w:t>C</w:t>
      </w:r>
      <w:r>
        <w:rPr>
          <w:rFonts w:cs="Arimo" w:hAnsi="Arimo" w:eastAsia="Arimo" w:ascii="Arimo"/>
          <w:color w:val="1154CC"/>
          <w:spacing w:val="6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  <w:t>h</w:t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  <w:t>a</w:t>
      </w:r>
      <w:r>
        <w:rPr>
          <w:rFonts w:cs="Arimo" w:hAnsi="Arimo" w:eastAsia="Arimo" w:ascii="Arimo"/>
          <w:color w:val="1154CC"/>
          <w:spacing w:val="-2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2"/>
          <w:w w:val="100"/>
          <w:position w:val="-1"/>
          <w:sz w:val="22"/>
          <w:szCs w:val="22"/>
          <w:u w:val="single" w:color="1154CC"/>
        </w:rPr>
        <w:t>r</w:t>
      </w:r>
      <w:r>
        <w:rPr>
          <w:rFonts w:cs="Arimo" w:hAnsi="Arimo" w:eastAsia="Arimo" w:ascii="Arimo"/>
          <w:color w:val="1154CC"/>
          <w:spacing w:val="2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4"/>
          <w:w w:val="100"/>
          <w:position w:val="-1"/>
          <w:sz w:val="22"/>
          <w:szCs w:val="22"/>
          <w:u w:val="single" w:color="1154CC"/>
        </w:rPr>
        <w:t>i</w:t>
      </w:r>
      <w:r>
        <w:rPr>
          <w:rFonts w:cs="Arimo" w:hAnsi="Arimo" w:eastAsia="Arimo" w:ascii="Arimo"/>
          <w:color w:val="1154CC"/>
          <w:spacing w:val="-4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-1"/>
          <w:w w:val="100"/>
          <w:position w:val="-1"/>
          <w:sz w:val="22"/>
          <w:szCs w:val="22"/>
          <w:u w:val="single" w:color="1154CC"/>
        </w:rPr>
        <w:t>t</w:t>
      </w:r>
      <w:r>
        <w:rPr>
          <w:rFonts w:cs="Arimo" w:hAnsi="Arimo" w:eastAsia="Arimo" w:ascii="Arimo"/>
          <w:color w:val="1154CC"/>
          <w:spacing w:val="-1"/>
          <w:w w:val="100"/>
          <w:position w:val="-1"/>
          <w:sz w:val="22"/>
          <w:szCs w:val="22"/>
          <w:u w:val="single" w:color="1154CC"/>
        </w:rPr>
      </w:r>
      <w:r>
        <w:rPr>
          <w:rFonts w:cs="Arimo" w:hAnsi="Arimo" w:eastAsia="Arimo" w:ascii="Arimo"/>
          <w:color w:val="1154CC"/>
          <w:spacing w:val="0"/>
          <w:w w:val="100"/>
          <w:position w:val="-1"/>
          <w:sz w:val="22"/>
          <w:szCs w:val="22"/>
          <w:u w:val="single" w:color="1154CC"/>
        </w:rPr>
        <w:t>y</w:t>
      </w:r>
      <w:r>
        <w:rPr>
          <w:rFonts w:cs="Arimo" w:hAnsi="Arimo" w:eastAsia="Arimo" w:ascii="Arimo"/>
          <w:color w:val="1154CC"/>
          <w:spacing w:val="0"/>
          <w:w w:val="100"/>
          <w:position w:val="-1"/>
          <w:sz w:val="22"/>
          <w:szCs w:val="22"/>
        </w:rPr>
      </w:r>
      <w:r>
        <w:rPr>
          <w:rFonts w:cs="Arimo" w:hAnsi="Arimo" w:eastAsia="Arimo" w:ascii="Arimo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mo" w:hAnsi="Arimo" w:eastAsia="Arimo" w:ascii="Arimo"/>
          <w:sz w:val="22"/>
          <w:szCs w:val="22"/>
        </w:rPr>
        <w:jc w:val="left"/>
        <w:spacing w:before="31" w:lineRule="auto" w:line="284"/>
        <w:ind w:left="119" w:right="261"/>
      </w:pP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v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9"/>
          <w:w w:val="99"/>
          <w:sz w:val="22"/>
          <w:szCs w:val="22"/>
        </w:rPr>
        <w:t>H</w:t>
      </w:r>
      <w:r>
        <w:rPr>
          <w:rFonts w:cs="Arimo" w:hAnsi="Arimo" w:eastAsia="Arimo" w:ascii="Arimo"/>
          <w:spacing w:val="-5"/>
          <w:w w:val="99"/>
          <w:sz w:val="22"/>
          <w:szCs w:val="22"/>
        </w:rPr>
        <w:t>y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99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99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p</w:t>
      </w:r>
      <w:r>
        <w:rPr>
          <w:rFonts w:cs="Arimo" w:hAnsi="Arimo" w:eastAsia="Arimo" w:ascii="Arimo"/>
          <w:spacing w:val="-21"/>
          <w:w w:val="99"/>
          <w:sz w:val="22"/>
          <w:szCs w:val="22"/>
        </w:rPr>
        <w:t>y</w:t>
      </w:r>
      <w:r>
        <w:rPr>
          <w:rFonts w:cs="Arimo" w:hAnsi="Arimo" w:eastAsia="Arimo" w:ascii="Arimo"/>
          <w:spacing w:val="-1"/>
          <w:w w:val="99"/>
          <w:sz w:val="22"/>
          <w:szCs w:val="22"/>
        </w:rPr>
        <w:t>,</w:t>
      </w:r>
      <w:r>
        <w:rPr>
          <w:rFonts w:cs="Arimo" w:hAnsi="Arimo" w:eastAsia="Arimo" w:ascii="Arimo"/>
          <w:spacing w:val="3"/>
          <w:w w:val="99"/>
          <w:sz w:val="22"/>
          <w:szCs w:val="22"/>
        </w:rPr>
        <w:t>P</w:t>
      </w:r>
      <w:r>
        <w:rPr>
          <w:rFonts w:cs="Arimo" w:hAnsi="Arimo" w:eastAsia="Arimo" w:ascii="Arimo"/>
          <w:spacing w:val="10"/>
          <w:w w:val="99"/>
          <w:sz w:val="22"/>
          <w:szCs w:val="22"/>
        </w:rPr>
        <w:t>s</w:t>
      </w:r>
      <w:r>
        <w:rPr>
          <w:rFonts w:cs="Arimo" w:hAnsi="Arimo" w:eastAsia="Arimo" w:ascii="Arimo"/>
          <w:spacing w:val="-5"/>
          <w:w w:val="99"/>
          <w:sz w:val="22"/>
          <w:szCs w:val="22"/>
        </w:rPr>
        <w:t>y</w:t>
      </w:r>
      <w:r>
        <w:rPr>
          <w:rFonts w:cs="Arimo" w:hAnsi="Arimo" w:eastAsia="Arimo" w:ascii="Arimo"/>
          <w:spacing w:val="10"/>
          <w:w w:val="99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99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99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99"/>
          <w:sz w:val="22"/>
          <w:szCs w:val="22"/>
        </w:rPr>
        <w:t>p</w:t>
      </w:r>
      <w:r>
        <w:rPr>
          <w:rFonts w:cs="Arimo" w:hAnsi="Arimo" w:eastAsia="Arimo" w:ascii="Arimo"/>
          <w:spacing w:val="0"/>
          <w:w w:val="99"/>
          <w:sz w:val="22"/>
          <w:szCs w:val="22"/>
        </w:rPr>
        <w:t>y</w:t>
      </w:r>
      <w:r>
        <w:rPr>
          <w:rFonts w:cs="Arimo" w:hAnsi="Arimo" w:eastAsia="Arimo" w:ascii="Arimo"/>
          <w:spacing w:val="-3"/>
          <w:w w:val="99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k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8"/>
          <w:w w:val="100"/>
          <w:sz w:val="22"/>
          <w:szCs w:val="22"/>
        </w:rPr>
        <w:t>M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8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q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f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/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9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,</w:t>
      </w:r>
      <w:r>
        <w:rPr>
          <w:rFonts w:cs="Arimo" w:hAnsi="Arimo" w:eastAsia="Arimo" w:ascii="Arimo"/>
          <w:spacing w:val="-1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(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4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7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&amp;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6"/>
          <w:w w:val="100"/>
          <w:sz w:val="22"/>
          <w:szCs w:val="22"/>
        </w:rPr>
        <w:t>G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-13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5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h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e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p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y</w:t>
      </w:r>
      <w:r>
        <w:rPr>
          <w:rFonts w:cs="Arimo" w:hAnsi="Arimo" w:eastAsia="Arimo" w:ascii="Arimo"/>
          <w:spacing w:val="-19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3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-1"/>
          <w:w w:val="100"/>
          <w:sz w:val="22"/>
          <w:szCs w:val="22"/>
        </w:rPr>
        <w:t>t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a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r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d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s</w:t>
      </w:r>
      <w:r>
        <w:rPr>
          <w:rFonts w:cs="Arimo" w:hAnsi="Arimo" w:eastAsia="Arimo" w:ascii="Arimo"/>
          <w:spacing w:val="1"/>
          <w:w w:val="100"/>
          <w:sz w:val="22"/>
          <w:szCs w:val="22"/>
        </w:rPr>
        <w:t> </w:t>
      </w:r>
      <w:r>
        <w:rPr>
          <w:rFonts w:cs="Arimo" w:hAnsi="Arimo" w:eastAsia="Arimo" w:ascii="Arimo"/>
          <w:spacing w:val="6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o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u</w:t>
      </w:r>
      <w:r>
        <w:rPr>
          <w:rFonts w:cs="Arimo" w:hAnsi="Arimo" w:eastAsia="Arimo" w:ascii="Arimo"/>
          <w:spacing w:val="-2"/>
          <w:w w:val="100"/>
          <w:sz w:val="22"/>
          <w:szCs w:val="22"/>
        </w:rPr>
        <w:t>n</w:t>
      </w:r>
      <w:r>
        <w:rPr>
          <w:rFonts w:cs="Arimo" w:hAnsi="Arimo" w:eastAsia="Arimo" w:ascii="Arimo"/>
          <w:spacing w:val="10"/>
          <w:w w:val="100"/>
          <w:sz w:val="22"/>
          <w:szCs w:val="22"/>
        </w:rPr>
        <w:t>c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i</w:t>
      </w:r>
      <w:r>
        <w:rPr>
          <w:rFonts w:cs="Arimo" w:hAnsi="Arimo" w:eastAsia="Arimo" w:ascii="Arimo"/>
          <w:spacing w:val="-4"/>
          <w:w w:val="100"/>
          <w:sz w:val="22"/>
          <w:szCs w:val="22"/>
        </w:rPr>
        <w:t>l</w:t>
      </w:r>
      <w:r>
        <w:rPr>
          <w:rFonts w:cs="Arimo" w:hAnsi="Arimo" w:eastAsia="Arimo" w:ascii="Arimo"/>
          <w:spacing w:val="2"/>
          <w:w w:val="100"/>
          <w:sz w:val="22"/>
          <w:szCs w:val="22"/>
        </w:rPr>
        <w:t>)</w:t>
      </w:r>
      <w:r>
        <w:rPr>
          <w:rFonts w:cs="Arimo" w:hAnsi="Arimo" w:eastAsia="Arimo" w:ascii="Arimo"/>
          <w:spacing w:val="0"/>
          <w:w w:val="100"/>
          <w:sz w:val="22"/>
          <w:szCs w:val="22"/>
        </w:rPr>
        <w:t>.</w:t>
      </w:r>
    </w:p>
    <w:sectPr>
      <w:pgSz w:w="11900" w:h="16840"/>
      <w:pgMar w:top="1380" w:bottom="280" w:left="1320" w:right="13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hyperlink" Target="mailto:alanrpiper@gmail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