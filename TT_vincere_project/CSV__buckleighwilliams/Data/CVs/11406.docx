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17D7D" w14:textId="77777777" w:rsidR="009D48AE" w:rsidRPr="00EA24E3" w:rsidRDefault="004611AA" w:rsidP="00A24F49">
      <w:pPr>
        <w:widowControl w:val="0"/>
        <w:spacing w:after="0" w:line="0" w:lineRule="atLeast"/>
        <w:rPr>
          <w:rFonts w:ascii="Arial Narrow" w:eastAsia="Times New Roman" w:hAnsi="Arial Narrow" w:cs="Apple Symbols"/>
          <w:b/>
          <w:bCs/>
          <w:sz w:val="18"/>
          <w:szCs w:val="18"/>
        </w:rPr>
      </w:pPr>
      <w:r w:rsidRPr="00EA24E3">
        <w:rPr>
          <w:rFonts w:ascii="Arial Narrow" w:eastAsia="Times New Roman" w:hAnsi="Arial Narrow" w:cs="Apple Symbols"/>
          <w:b/>
          <w:bCs/>
          <w:noProof/>
          <w:szCs w:val="18"/>
        </w:rPr>
        <w:drawing>
          <wp:anchor distT="0" distB="0" distL="114935" distR="0" simplePos="0" relativeHeight="251662336" behindDoc="0" locked="0" layoutInCell="1" allowOverlap="1" wp14:anchorId="117E76A3" wp14:editId="22CC0956">
            <wp:simplePos x="0" y="0"/>
            <wp:positionH relativeFrom="column">
              <wp:posOffset>4686300</wp:posOffset>
            </wp:positionH>
            <wp:positionV relativeFrom="paragraph">
              <wp:posOffset>-914400</wp:posOffset>
            </wp:positionV>
            <wp:extent cx="1067435" cy="1257300"/>
            <wp:effectExtent l="0" t="0" r="0" b="12700"/>
            <wp:wrapThrough wrapText="bothSides">
              <wp:wrapPolygon edited="0">
                <wp:start x="0" y="0"/>
                <wp:lineTo x="0" y="21382"/>
                <wp:lineTo x="21073" y="21382"/>
                <wp:lineTo x="2107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7435" cy="12573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EA24E3">
        <w:rPr>
          <w:rFonts w:ascii="Arial Narrow" w:eastAsia="Times New Roman" w:hAnsi="Arial Narrow" w:cs="Apple Symbols"/>
          <w:b/>
          <w:bCs/>
          <w:noProof/>
          <w:szCs w:val="18"/>
        </w:rPr>
        <mc:AlternateContent>
          <mc:Choice Requires="wps">
            <w:drawing>
              <wp:anchor distT="0" distB="0" distL="114300" distR="114300" simplePos="0" relativeHeight="251654144" behindDoc="0" locked="0" layoutInCell="1" allowOverlap="1" wp14:anchorId="205640BF" wp14:editId="27FEAE23">
                <wp:simplePos x="0" y="0"/>
                <wp:positionH relativeFrom="column">
                  <wp:posOffset>4800600</wp:posOffset>
                </wp:positionH>
                <wp:positionV relativeFrom="paragraph">
                  <wp:posOffset>-800100</wp:posOffset>
                </wp:positionV>
                <wp:extent cx="914400" cy="1028700"/>
                <wp:effectExtent l="0" t="0" r="12700" b="1270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28700"/>
                        </a:xfrm>
                        <a:prstGeom prst="rect">
                          <a:avLst/>
                        </a:prstGeom>
                        <a:solidFill>
                          <a:srgbClr val="FFFFFF"/>
                        </a:solidFill>
                        <a:ln w="9525">
                          <a:solidFill>
                            <a:srgbClr val="000000"/>
                          </a:solidFill>
                          <a:miter lim="800000"/>
                          <a:headEnd/>
                          <a:tailEnd/>
                        </a:ln>
                      </wps:spPr>
                      <wps:txbx>
                        <w:txbxContent>
                          <w:p w14:paraId="11A6F894" w14:textId="6AF24A0B" w:rsidR="00302A4C" w:rsidRDefault="00302A4C" w:rsidP="009D48AE">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78pt;margin-top:-62.95pt;width:1in;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">
                <v:textbox>
                  <w:txbxContent>
                    <w:p w14:paraId="11A6F894" w14:textId="6AF24A0B" w:rsidR="00302A4C" w:rsidRDefault="00302A4C" w:rsidP="009D48AE">
                      <w:pPr>
                        <w:rPr>
                          <w:sz w:val="20"/>
                        </w:rPr>
                      </w:pPr>
                    </w:p>
                  </w:txbxContent>
                </v:textbox>
              </v:shape>
            </w:pict>
          </mc:Fallback>
        </mc:AlternateContent>
      </w:r>
      <w:r w:rsidRPr="00EA24E3">
        <w:rPr>
          <w:rFonts w:ascii="Arial Narrow" w:eastAsia="Times New Roman" w:hAnsi="Arial Narrow" w:cs="Apple Symbols"/>
          <w:b/>
          <w:bCs/>
          <w:noProof/>
          <w:szCs w:val="18"/>
        </w:rPr>
        <mc:AlternateContent>
          <mc:Choice Requires="wps">
            <w:drawing>
              <wp:anchor distT="0" distB="0" distL="114300" distR="114300" simplePos="0" relativeHeight="251655168" behindDoc="0" locked="0" layoutInCell="1" allowOverlap="1" wp14:anchorId="706B4AE1" wp14:editId="5F249598">
                <wp:simplePos x="0" y="0"/>
                <wp:positionH relativeFrom="column">
                  <wp:posOffset>0</wp:posOffset>
                </wp:positionH>
                <wp:positionV relativeFrom="paragraph">
                  <wp:posOffset>228600</wp:posOffset>
                </wp:positionV>
                <wp:extent cx="5715000" cy="0"/>
                <wp:effectExtent l="12700" t="12700" r="25400" b="2540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50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IUpB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"/>
            </w:pict>
          </mc:Fallback>
        </mc:AlternateContent>
      </w:r>
      <w:r w:rsidRPr="00EA24E3">
        <w:rPr>
          <w:rFonts w:ascii="Arial Narrow" w:eastAsia="Times New Roman" w:hAnsi="Arial Narrow" w:cs="Apple Symbols"/>
          <w:b/>
          <w:bCs/>
          <w:noProof/>
          <w:szCs w:val="18"/>
        </w:rPr>
        <mc:AlternateContent>
          <mc:Choice Requires="wps">
            <w:drawing>
              <wp:anchor distT="0" distB="0" distL="114300" distR="114300" simplePos="0" relativeHeight="251653120" behindDoc="0" locked="0" layoutInCell="1" allowOverlap="1" wp14:anchorId="198BCBCD" wp14:editId="23163A50">
                <wp:simplePos x="0" y="0"/>
                <wp:positionH relativeFrom="column">
                  <wp:posOffset>-57150</wp:posOffset>
                </wp:positionH>
                <wp:positionV relativeFrom="paragraph">
                  <wp:posOffset>-723900</wp:posOffset>
                </wp:positionV>
                <wp:extent cx="2914650" cy="628650"/>
                <wp:effectExtent l="635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15C51" w14:textId="4064A37B" w:rsidR="00302A4C" w:rsidRDefault="00302A4C" w:rsidP="005E6B1C">
                            <w:pPr>
                              <w:pStyle w:val="Default"/>
                              <w:rPr>
                                <w:rFonts w:ascii="Cambria" w:hAnsi="Cambria" w:cs="Arial"/>
                                <w:b/>
                                <w:color w:val="1F497D"/>
                              </w:rPr>
                            </w:pPr>
                            <w:r w:rsidRPr="00885586">
                              <w:rPr>
                                <w:rFonts w:ascii="Verdana" w:eastAsia="Times New Roman" w:hAnsi="Verdana"/>
                                <w:b/>
                                <w:color w:val="auto"/>
                                <w:sz w:val="12"/>
                                <w:szCs w:val="12"/>
                                <w:lang w:eastAsia="en-US"/>
                              </w:rPr>
                              <w:t>O</w:t>
                            </w:r>
                            <w:r>
                              <w:rPr>
                                <w:rFonts w:ascii="Verdana" w:eastAsia="Times New Roman" w:hAnsi="Verdana"/>
                                <w:b/>
                                <w:color w:val="auto"/>
                                <w:sz w:val="12"/>
                                <w:szCs w:val="12"/>
                                <w:lang w:eastAsia="en-US"/>
                              </w:rPr>
                              <w:t>ffice:</w:t>
                            </w:r>
                            <w:r>
                              <w:rPr>
                                <w:rFonts w:ascii="Verdana" w:eastAsia="Times New Roman" w:hAnsi="Verdana"/>
                                <w:color w:val="auto"/>
                                <w:sz w:val="16"/>
                                <w:lang w:eastAsia="en-US"/>
                              </w:rPr>
                              <w:t xml:space="preserve"> </w:t>
                            </w:r>
                            <w:r w:rsidRPr="00885586">
                              <w:rPr>
                                <w:rFonts w:ascii="Verdana" w:eastAsia="Times New Roman" w:hAnsi="Verdana"/>
                                <w:color w:val="auto"/>
                                <w:sz w:val="16"/>
                                <w:szCs w:val="16"/>
                                <w:lang w:eastAsia="en-US"/>
                              </w:rPr>
                              <w:t>19 Westcote Road, RG30 2GT,Reading UK</w:t>
                            </w:r>
                          </w:p>
                          <w:p w14:paraId="4E1F71F5" w14:textId="77777777" w:rsidR="00302A4C" w:rsidRPr="006A118F" w:rsidRDefault="00302A4C" w:rsidP="005E6B1C">
                            <w:pPr>
                              <w:pStyle w:val="Default"/>
                              <w:rPr>
                                <w:rFonts w:ascii="Verdana" w:eastAsia="Times New Roman" w:hAnsi="Verdana"/>
                                <w:color w:val="auto"/>
                                <w:sz w:val="16"/>
                                <w:lang w:eastAsia="en-US"/>
                              </w:rPr>
                            </w:pPr>
                            <w:r>
                              <w:rPr>
                                <w:rFonts w:ascii="Verdana" w:eastAsia="Times New Roman" w:hAnsi="Verdana"/>
                                <w:color w:val="auto"/>
                                <w:sz w:val="16"/>
                                <w:lang w:eastAsia="en-US"/>
                              </w:rPr>
                              <w:t xml:space="preserve">E-mail: </w:t>
                            </w:r>
                            <w:r w:rsidRPr="00CF244A">
                              <w:rPr>
                                <w:rFonts w:ascii="Verdana" w:eastAsia="Times New Roman" w:hAnsi="Verdana"/>
                                <w:color w:val="auto"/>
                                <w:sz w:val="16"/>
                                <w:lang w:eastAsia="en-US"/>
                              </w:rPr>
                              <w:t>bcacikgoz@gmail.com</w:t>
                            </w:r>
                          </w:p>
                          <w:p w14:paraId="27639860" w14:textId="79C93693" w:rsidR="00302A4C" w:rsidRPr="006A118F" w:rsidRDefault="00302A4C" w:rsidP="009D48AE">
                            <w:pPr>
                              <w:pStyle w:val="Default"/>
                              <w:rPr>
                                <w:rFonts w:ascii="Verdana" w:eastAsia="Times New Roman" w:hAnsi="Verdana"/>
                                <w:color w:val="auto"/>
                                <w:sz w:val="16"/>
                                <w:lang w:eastAsia="en-US"/>
                              </w:rPr>
                            </w:pPr>
                            <w:r>
                              <w:rPr>
                                <w:rFonts w:ascii="Verdana" w:eastAsia="Times New Roman" w:hAnsi="Verdana"/>
                                <w:color w:val="auto"/>
                                <w:sz w:val="16"/>
                                <w:lang w:eastAsia="en-US"/>
                              </w:rPr>
                              <w:t xml:space="preserve">Mobile No: </w:t>
                            </w:r>
                            <w:r w:rsidRPr="005E6B1C">
                              <w:rPr>
                                <w:rFonts w:ascii="Verdana" w:eastAsia="Times New Roman" w:hAnsi="Verdana"/>
                                <w:b/>
                                <w:bCs/>
                                <w:color w:val="auto"/>
                                <w:sz w:val="16"/>
                                <w:lang w:eastAsia="en-US"/>
                              </w:rPr>
                              <w:t>+447471363420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45pt;margin-top:-56.95pt;width:229.5pt;height:4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" stroked="f">
                <v:textbox>
                  <w:txbxContent>
                    <w:p w14:paraId="4C615C51" w14:textId="4064A37B" w:rsidR="00302A4C" w:rsidRDefault="00302A4C" w:rsidP="005E6B1C">
                      <w:pPr>
                        <w:pStyle w:val="Default"/>
                        <w:rPr>
                          <w:rFonts w:ascii="Cambria" w:hAnsi="Cambria" w:cs="Arial"/>
                          <w:b/>
                          <w:color w:val="1F497D"/>
                        </w:rPr>
                      </w:pPr>
                      <w:r w:rsidRPr="00885586">
                        <w:rPr>
                          <w:rFonts w:ascii="Verdana" w:eastAsia="Times New Roman" w:hAnsi="Verdana"/>
                          <w:b/>
                          <w:color w:val="auto"/>
                          <w:sz w:val="12"/>
                          <w:szCs w:val="12"/>
                          <w:lang w:eastAsia="en-US"/>
                        </w:rPr>
                        <w:t>O</w:t>
                      </w:r>
                      <w:r>
                        <w:rPr>
                          <w:rFonts w:ascii="Verdana" w:eastAsia="Times New Roman" w:hAnsi="Verdana"/>
                          <w:b/>
                          <w:color w:val="auto"/>
                          <w:sz w:val="12"/>
                          <w:szCs w:val="12"/>
                          <w:lang w:eastAsia="en-US"/>
                        </w:rPr>
                        <w:t>ffice:</w:t>
                      </w:r>
                      <w:r>
                        <w:rPr>
                          <w:rFonts w:ascii="Verdana" w:eastAsia="Times New Roman" w:hAnsi="Verdana"/>
                          <w:color w:val="auto"/>
                          <w:sz w:val="16"/>
                          <w:lang w:eastAsia="en-US"/>
                        </w:rPr>
                        <w:t xml:space="preserve"> </w:t>
                      </w:r>
                      <w:r w:rsidRPr="00885586">
                        <w:rPr>
                          <w:rFonts w:ascii="Verdana" w:eastAsia="Times New Roman" w:hAnsi="Verdana"/>
                          <w:color w:val="auto"/>
                          <w:sz w:val="16"/>
                          <w:szCs w:val="16"/>
                          <w:lang w:eastAsia="en-US"/>
                        </w:rPr>
                        <w:t>19 Westcote Road, RG30 2GT,Reading UK</w:t>
                      </w:r>
                    </w:p>
                    <w:p w14:paraId="4E1F71F5" w14:textId="77777777" w:rsidR="00302A4C" w:rsidRPr="006A118F" w:rsidRDefault="00302A4C" w:rsidP="005E6B1C">
                      <w:pPr>
                        <w:pStyle w:val="Default"/>
                        <w:rPr>
                          <w:rFonts w:ascii="Verdana" w:eastAsia="Times New Roman" w:hAnsi="Verdana"/>
                          <w:color w:val="auto"/>
                          <w:sz w:val="16"/>
                          <w:lang w:eastAsia="en-US"/>
                        </w:rPr>
                      </w:pPr>
                      <w:r>
                        <w:rPr>
                          <w:rFonts w:ascii="Verdana" w:eastAsia="Times New Roman" w:hAnsi="Verdana"/>
                          <w:color w:val="auto"/>
                          <w:sz w:val="16"/>
                          <w:lang w:eastAsia="en-US"/>
                        </w:rPr>
                        <w:t xml:space="preserve">E-mail: </w:t>
                      </w:r>
                      <w:r w:rsidRPr="00CF244A">
                        <w:rPr>
                          <w:rFonts w:ascii="Verdana" w:eastAsia="Times New Roman" w:hAnsi="Verdana"/>
                          <w:color w:val="auto"/>
                          <w:sz w:val="16"/>
                          <w:lang w:eastAsia="en-US"/>
                        </w:rPr>
                        <w:t>bcacikgoz@gmail.com</w:t>
                      </w:r>
                    </w:p>
                    <w:p w14:paraId="27639860" w14:textId="79C93693" w:rsidR="00302A4C" w:rsidRPr="006A118F" w:rsidRDefault="00302A4C" w:rsidP="009D48AE">
                      <w:pPr>
                        <w:pStyle w:val="Default"/>
                        <w:rPr>
                          <w:rFonts w:ascii="Verdana" w:eastAsia="Times New Roman" w:hAnsi="Verdana"/>
                          <w:color w:val="auto"/>
                          <w:sz w:val="16"/>
                          <w:lang w:eastAsia="en-US"/>
                        </w:rPr>
                      </w:pPr>
                      <w:r>
                        <w:rPr>
                          <w:rFonts w:ascii="Verdana" w:eastAsia="Times New Roman" w:hAnsi="Verdana"/>
                          <w:color w:val="auto"/>
                          <w:sz w:val="16"/>
                          <w:lang w:eastAsia="en-US"/>
                        </w:rPr>
                        <w:t xml:space="preserve">Mobile No: </w:t>
                      </w:r>
                      <w:r w:rsidRPr="005E6B1C">
                        <w:rPr>
                          <w:rFonts w:ascii="Verdana" w:eastAsia="Times New Roman" w:hAnsi="Verdana"/>
                          <w:b/>
                          <w:bCs/>
                          <w:color w:val="auto"/>
                          <w:sz w:val="16"/>
                          <w:lang w:eastAsia="en-US"/>
                        </w:rPr>
                        <w:t>+447471363420</w:t>
                      </w:r>
                    </w:p>
                  </w:txbxContent>
                </v:textbox>
              </v:shape>
            </w:pict>
          </mc:Fallback>
        </mc:AlternateContent>
      </w:r>
      <w:r w:rsidR="00233360" w:rsidRPr="00EA24E3">
        <w:rPr>
          <w:rFonts w:ascii="Arial Narrow" w:eastAsia="Times New Roman" w:hAnsi="Arial Narrow" w:cs="Apple Symbols"/>
          <w:b/>
          <w:bCs/>
          <w:szCs w:val="18"/>
        </w:rPr>
        <w:t>Bulent Acikgoz</w:t>
      </w:r>
    </w:p>
    <w:p w14:paraId="6887E572" w14:textId="77777777" w:rsidR="009D48AE" w:rsidRPr="00DB1DC8" w:rsidRDefault="004611AA" w:rsidP="00C1061B">
      <w:pPr>
        <w:widowControl w:val="0"/>
        <w:tabs>
          <w:tab w:val="left" w:pos="8130"/>
        </w:tabs>
        <w:spacing w:after="0" w:line="0" w:lineRule="atLeast"/>
        <w:rPr>
          <w:rFonts w:ascii="Arial Narrow" w:eastAsia="Times New Roman" w:hAnsi="Arial Narrow" w:cs="Apple Symbols"/>
          <w:sz w:val="18"/>
          <w:szCs w:val="18"/>
        </w:rPr>
      </w:pPr>
      <w:r>
        <w:rPr>
          <w:rFonts w:ascii="Arial Narrow" w:eastAsia="Times New Roman" w:hAnsi="Arial Narrow" w:cs="Apple Symbols"/>
          <w:noProof/>
          <w:sz w:val="18"/>
          <w:szCs w:val="18"/>
        </w:rPr>
        <mc:AlternateContent>
          <mc:Choice Requires="wps">
            <w:drawing>
              <wp:anchor distT="0" distB="0" distL="114300" distR="114300" simplePos="0" relativeHeight="251656192" behindDoc="0" locked="0" layoutInCell="1" allowOverlap="1" wp14:anchorId="26C7C370" wp14:editId="58A17840">
                <wp:simplePos x="0" y="0"/>
                <wp:positionH relativeFrom="column">
                  <wp:posOffset>0</wp:posOffset>
                </wp:positionH>
                <wp:positionV relativeFrom="paragraph">
                  <wp:posOffset>71755</wp:posOffset>
                </wp:positionV>
                <wp:extent cx="5715000" cy="18288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7C173" w14:textId="77777777" w:rsidR="00302A4C" w:rsidRPr="00097750" w:rsidRDefault="00302A4C" w:rsidP="009D48AE">
                            <w:pPr>
                              <w:keepNext/>
                              <w:spacing w:after="0" w:line="240" w:lineRule="auto"/>
                              <w:outlineLvl w:val="0"/>
                              <w:rPr>
                                <w:rFonts w:ascii="Verdana" w:eastAsia="Times New Roman" w:hAnsi="Verdana"/>
                                <w:b/>
                                <w:bCs/>
                                <w:sz w:val="18"/>
                                <w:szCs w:val="18"/>
                              </w:rPr>
                            </w:pPr>
                            <w:r w:rsidRPr="00097750">
                              <w:rPr>
                                <w:rFonts w:ascii="Verdana" w:eastAsia="Times New Roman" w:hAnsi="Verdana"/>
                                <w:b/>
                                <w:bCs/>
                                <w:sz w:val="18"/>
                                <w:szCs w:val="18"/>
                              </w:rPr>
                              <w:t>Career Objective</w:t>
                            </w:r>
                          </w:p>
                          <w:p w14:paraId="36B53205" w14:textId="77777777" w:rsidR="00302A4C" w:rsidRPr="000F68BF" w:rsidRDefault="00302A4C" w:rsidP="009D48AE">
                            <w:pPr>
                              <w:rPr>
                                <w:szCs w:val="24"/>
                              </w:rPr>
                            </w:pPr>
                          </w:p>
                        </w:txbxContent>
                      </wps:txbx>
                      <wps:bodyPr rot="0" vert="horz" wrap="square" lIns="4572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0;margin-top:5.65pt;width:450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" fillcolor="#969696" stroked="f">
                <v:textbox inset="3.6pt,0,,0">
                  <w:txbxContent>
                    <w:p w14:paraId="58A7C173" w14:textId="77777777" w:rsidR="00302A4C" w:rsidRPr="00097750" w:rsidRDefault="00302A4C" w:rsidP="009D48AE">
                      <w:pPr>
                        <w:keepNext/>
                        <w:spacing w:after="0" w:line="240" w:lineRule="auto"/>
                        <w:outlineLvl w:val="0"/>
                        <w:rPr>
                          <w:rFonts w:ascii="Verdana" w:eastAsia="Times New Roman" w:hAnsi="Verdana"/>
                          <w:b/>
                          <w:bCs/>
                          <w:sz w:val="18"/>
                          <w:szCs w:val="18"/>
                        </w:rPr>
                      </w:pPr>
                      <w:r w:rsidRPr="00097750">
                        <w:rPr>
                          <w:rFonts w:ascii="Verdana" w:eastAsia="Times New Roman" w:hAnsi="Verdana"/>
                          <w:b/>
                          <w:bCs/>
                          <w:sz w:val="18"/>
                          <w:szCs w:val="18"/>
                        </w:rPr>
                        <w:t>Career Objective</w:t>
                      </w:r>
                    </w:p>
                    <w:p w14:paraId="36B53205" w14:textId="77777777" w:rsidR="00302A4C" w:rsidRPr="000F68BF" w:rsidRDefault="00302A4C" w:rsidP="009D48AE">
                      <w:pPr>
                        <w:rPr>
                          <w:szCs w:val="24"/>
                        </w:rPr>
                      </w:pPr>
                    </w:p>
                  </w:txbxContent>
                </v:textbox>
                <w10:wrap type="square"/>
              </v:shape>
            </w:pict>
          </mc:Fallback>
        </mc:AlternateContent>
      </w:r>
      <w:r w:rsidR="009D48AE" w:rsidRPr="00DB1DC8">
        <w:rPr>
          <w:rFonts w:ascii="Arial Narrow" w:eastAsia="Times New Roman" w:hAnsi="Arial Narrow" w:cs="Apple Symbols"/>
          <w:sz w:val="18"/>
          <w:szCs w:val="18"/>
        </w:rPr>
        <w:t>To grow and excel in a professional environment that gives me an ample opportunity to utilize and improve my professional skills and Knowledge, contribute to the joint effort of all in the organization in achieving its objective.</w:t>
      </w:r>
    </w:p>
    <w:p w14:paraId="71B82F99" w14:textId="05EDD362" w:rsidR="00A24F49" w:rsidRPr="00157F0E" w:rsidRDefault="00A24F49" w:rsidP="00C1061B">
      <w:pPr>
        <w:widowControl w:val="0"/>
        <w:spacing w:after="0" w:line="0" w:lineRule="atLeast"/>
        <w:rPr>
          <w:rFonts w:ascii="Arial Narrow" w:eastAsia="Times New Roman" w:hAnsi="Arial Narrow" w:cs="Apple Symbols"/>
          <w:sz w:val="18"/>
          <w:szCs w:val="18"/>
        </w:rPr>
      </w:pPr>
    </w:p>
    <w:p w14:paraId="5EE0632F" w14:textId="0FD31984" w:rsidR="00157F0E" w:rsidRDefault="00157F0E" w:rsidP="00C1061B">
      <w:pPr>
        <w:widowControl w:val="0"/>
        <w:spacing w:after="0" w:line="0" w:lineRule="atLeast"/>
        <w:rPr>
          <w:rFonts w:ascii="Arial Narrow" w:eastAsia="Times New Roman" w:hAnsi="Arial Narrow" w:cs="Apple Symbols"/>
          <w:b/>
          <w:sz w:val="18"/>
          <w:szCs w:val="18"/>
        </w:rPr>
      </w:pPr>
      <w:r>
        <w:rPr>
          <w:rFonts w:ascii="Arial Narrow" w:hAnsi="Arial Narrow" w:cs="Apple Symbols"/>
          <w:noProof/>
          <w:sz w:val="18"/>
          <w:szCs w:val="18"/>
        </w:rPr>
        <mc:AlternateContent>
          <mc:Choice Requires="wps">
            <w:drawing>
              <wp:anchor distT="0" distB="0" distL="114300" distR="114300" simplePos="0" relativeHeight="251657216" behindDoc="0" locked="0" layoutInCell="1" allowOverlap="1" wp14:anchorId="458F23EA" wp14:editId="368D700E">
                <wp:simplePos x="0" y="0"/>
                <wp:positionH relativeFrom="column">
                  <wp:posOffset>0</wp:posOffset>
                </wp:positionH>
                <wp:positionV relativeFrom="paragraph">
                  <wp:posOffset>-8255</wp:posOffset>
                </wp:positionV>
                <wp:extent cx="5715000" cy="228600"/>
                <wp:effectExtent l="0" t="0" r="0" b="0"/>
                <wp:wrapSquare wrapText="bothSides"/>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860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6A1CD" w14:textId="77777777" w:rsidR="00302A4C" w:rsidRPr="00097750" w:rsidRDefault="00302A4C" w:rsidP="009D48AE">
                            <w:pPr>
                              <w:keepNext/>
                              <w:spacing w:after="0" w:line="240" w:lineRule="auto"/>
                              <w:outlineLvl w:val="0"/>
                              <w:rPr>
                                <w:rFonts w:ascii="Verdana" w:eastAsia="Times New Roman" w:hAnsi="Verdana"/>
                                <w:b/>
                                <w:bCs/>
                                <w:sz w:val="18"/>
                                <w:szCs w:val="18"/>
                              </w:rPr>
                            </w:pPr>
                            <w:r w:rsidRPr="00097750">
                              <w:rPr>
                                <w:rFonts w:ascii="Verdana" w:eastAsia="Times New Roman" w:hAnsi="Verdana"/>
                                <w:b/>
                                <w:bCs/>
                                <w:sz w:val="18"/>
                                <w:szCs w:val="18"/>
                              </w:rPr>
                              <w:t>Professional Summary</w:t>
                            </w:r>
                          </w:p>
                          <w:p w14:paraId="7D1A270F" w14:textId="77777777" w:rsidR="00302A4C" w:rsidRDefault="00302A4C" w:rsidP="009D48AE">
                            <w:pPr>
                              <w:pStyle w:val="Heading1"/>
                              <w:rPr>
                                <w:szCs w:val="24"/>
                              </w:rPr>
                            </w:pPr>
                          </w:p>
                        </w:txbxContent>
                      </wps:txbx>
                      <wps:bodyPr rot="0" vert="horz" wrap="square" lIns="4572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0;margin-top:-.6pt;width:450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" fillcolor="#969696" stroked="f">
                <v:textbox inset="3.6pt,0,,0">
                  <w:txbxContent>
                    <w:p w14:paraId="7826A1CD" w14:textId="77777777" w:rsidR="00302A4C" w:rsidRPr="00097750" w:rsidRDefault="00302A4C" w:rsidP="009D48AE">
                      <w:pPr>
                        <w:keepNext/>
                        <w:spacing w:after="0" w:line="240" w:lineRule="auto"/>
                        <w:outlineLvl w:val="0"/>
                        <w:rPr>
                          <w:rFonts w:ascii="Verdana" w:eastAsia="Times New Roman" w:hAnsi="Verdana"/>
                          <w:b/>
                          <w:bCs/>
                          <w:sz w:val="18"/>
                          <w:szCs w:val="18"/>
                        </w:rPr>
                      </w:pPr>
                      <w:r w:rsidRPr="00097750">
                        <w:rPr>
                          <w:rFonts w:ascii="Verdana" w:eastAsia="Times New Roman" w:hAnsi="Verdana"/>
                          <w:b/>
                          <w:bCs/>
                          <w:sz w:val="18"/>
                          <w:szCs w:val="18"/>
                        </w:rPr>
                        <w:t>Professional Summary</w:t>
                      </w:r>
                    </w:p>
                    <w:p w14:paraId="7D1A270F" w14:textId="77777777" w:rsidR="00302A4C" w:rsidRDefault="00302A4C" w:rsidP="009D48AE">
                      <w:pPr>
                        <w:pStyle w:val="Heading1"/>
                        <w:rPr>
                          <w:szCs w:val="24"/>
                        </w:rPr>
                      </w:pPr>
                    </w:p>
                  </w:txbxContent>
                </v:textbox>
                <w10:wrap type="square"/>
              </v:shape>
            </w:pict>
          </mc:Fallback>
        </mc:AlternateContent>
      </w:r>
    </w:p>
    <w:p w14:paraId="226B08B2" w14:textId="7F122E04" w:rsidR="00A24F49" w:rsidRPr="004F4828" w:rsidRDefault="00A24F49" w:rsidP="00C1061B">
      <w:pPr>
        <w:widowControl w:val="0"/>
        <w:spacing w:after="0" w:line="0" w:lineRule="atLeast"/>
        <w:rPr>
          <w:rFonts w:ascii="Arial Narrow" w:eastAsia="Times New Roman" w:hAnsi="Arial Narrow" w:cs="Apple Symbols"/>
          <w:b/>
          <w:color w:val="F79646" w:themeColor="accent6"/>
          <w:sz w:val="18"/>
          <w:szCs w:val="18"/>
        </w:rPr>
      </w:pPr>
      <w:r w:rsidRPr="004F4828">
        <w:rPr>
          <w:rFonts w:ascii="Arial Narrow" w:eastAsia="Times New Roman" w:hAnsi="Arial Narrow" w:cs="Apple Symbols"/>
          <w:b/>
          <w:color w:val="F79646" w:themeColor="accent6"/>
          <w:sz w:val="18"/>
          <w:szCs w:val="18"/>
        </w:rPr>
        <w:t>201</w:t>
      </w:r>
      <w:r w:rsidR="00570C8E" w:rsidRPr="004F4828">
        <w:rPr>
          <w:rFonts w:ascii="Arial Narrow" w:eastAsia="Times New Roman" w:hAnsi="Arial Narrow" w:cs="Apple Symbols"/>
          <w:b/>
          <w:color w:val="F79646" w:themeColor="accent6"/>
          <w:sz w:val="18"/>
          <w:szCs w:val="18"/>
        </w:rPr>
        <w:t xml:space="preserve">8 July  - </w:t>
      </w:r>
      <w:r w:rsidRPr="004F4828">
        <w:rPr>
          <w:rFonts w:ascii="Arial Narrow" w:eastAsia="Times New Roman" w:hAnsi="Arial Narrow" w:cs="Apple Symbols"/>
          <w:b/>
          <w:color w:val="F79646" w:themeColor="accent6"/>
          <w:sz w:val="18"/>
          <w:szCs w:val="18"/>
        </w:rPr>
        <w:t>Cont.</w:t>
      </w:r>
      <w:r w:rsidR="003613E2" w:rsidRPr="004F4828">
        <w:rPr>
          <w:rFonts w:ascii="Arial Narrow" w:eastAsia="Times New Roman" w:hAnsi="Arial Narrow" w:cs="Apple Symbols"/>
          <w:b/>
          <w:color w:val="F79646" w:themeColor="accent6"/>
          <w:sz w:val="18"/>
          <w:szCs w:val="18"/>
        </w:rPr>
        <w:t xml:space="preserve">                           </w:t>
      </w:r>
      <w:r w:rsidRPr="004F4828">
        <w:rPr>
          <w:rFonts w:ascii="Arial Narrow" w:eastAsia="Times New Roman" w:hAnsi="Arial Narrow" w:cs="Apple Symbols"/>
          <w:b/>
          <w:color w:val="F79646" w:themeColor="accent6"/>
          <w:sz w:val="18"/>
          <w:szCs w:val="18"/>
        </w:rPr>
        <w:t>ERICSSON UK</w:t>
      </w:r>
    </w:p>
    <w:p w14:paraId="127850CE" w14:textId="32E0B3DF" w:rsidR="00A24F49" w:rsidRDefault="00A24F49" w:rsidP="00C1061B">
      <w:pPr>
        <w:widowControl w:val="0"/>
        <w:spacing w:after="0" w:line="0" w:lineRule="atLeast"/>
        <w:rPr>
          <w:rFonts w:ascii="Arial Narrow" w:eastAsia="Times New Roman" w:hAnsi="Arial Narrow" w:cs="Apple Symbols"/>
          <w:b/>
          <w:sz w:val="18"/>
          <w:szCs w:val="18"/>
        </w:rPr>
      </w:pPr>
      <w:r>
        <w:rPr>
          <w:rFonts w:ascii="Arial Narrow" w:eastAsia="Times New Roman" w:hAnsi="Arial Narrow" w:cs="Apple Symbols"/>
          <w:b/>
          <w:sz w:val="18"/>
          <w:szCs w:val="18"/>
        </w:rPr>
        <w:t xml:space="preserve">Solution </w:t>
      </w:r>
      <w:r w:rsidR="00B9473E">
        <w:rPr>
          <w:rFonts w:ascii="Arial Narrow" w:eastAsia="Times New Roman" w:hAnsi="Arial Narrow" w:cs="Apple Symbols"/>
          <w:b/>
          <w:sz w:val="18"/>
          <w:szCs w:val="18"/>
        </w:rPr>
        <w:t>Architect</w:t>
      </w:r>
    </w:p>
    <w:p w14:paraId="15999951" w14:textId="57E5BB64" w:rsidR="00A24F49" w:rsidRPr="00B9473E" w:rsidRDefault="00A24F49" w:rsidP="00C1061B">
      <w:pPr>
        <w:widowControl w:val="0"/>
        <w:spacing w:after="0" w:line="0" w:lineRule="atLeast"/>
        <w:rPr>
          <w:rFonts w:ascii="Arial Narrow" w:eastAsia="Times New Roman" w:hAnsi="Arial Narrow" w:cs="Apple Symbols"/>
          <w:sz w:val="18"/>
          <w:szCs w:val="18"/>
        </w:rPr>
      </w:pPr>
      <w:r w:rsidRPr="00B9473E">
        <w:rPr>
          <w:rFonts w:ascii="Arial Narrow" w:eastAsia="Times New Roman" w:hAnsi="Arial Narrow" w:cs="Apple Symbols"/>
          <w:sz w:val="18"/>
          <w:szCs w:val="18"/>
        </w:rPr>
        <w:t>Hadoop</w:t>
      </w:r>
      <w:r w:rsidR="00AB26FF">
        <w:rPr>
          <w:rFonts w:ascii="Arial Narrow" w:eastAsia="Times New Roman" w:hAnsi="Arial Narrow" w:cs="Apple Symbols"/>
          <w:sz w:val="18"/>
          <w:szCs w:val="18"/>
        </w:rPr>
        <w:t>-Cloudera</w:t>
      </w:r>
      <w:r w:rsidRPr="00B9473E">
        <w:rPr>
          <w:rFonts w:ascii="Arial Narrow" w:eastAsia="Times New Roman" w:hAnsi="Arial Narrow" w:cs="Apple Symbols"/>
          <w:sz w:val="18"/>
          <w:szCs w:val="18"/>
        </w:rPr>
        <w:t>/</w:t>
      </w:r>
      <w:r w:rsidR="00084945">
        <w:rPr>
          <w:rFonts w:ascii="Arial Narrow" w:eastAsia="Times New Roman" w:hAnsi="Arial Narrow" w:cs="Apple Symbols"/>
          <w:sz w:val="18"/>
          <w:szCs w:val="18"/>
        </w:rPr>
        <w:t xml:space="preserve"> </w:t>
      </w:r>
      <w:r w:rsidRPr="00B9473E">
        <w:rPr>
          <w:rFonts w:ascii="Arial Narrow" w:eastAsia="Times New Roman" w:hAnsi="Arial Narrow" w:cs="Apple Symbols"/>
          <w:sz w:val="18"/>
          <w:szCs w:val="18"/>
        </w:rPr>
        <w:t>Devops</w:t>
      </w:r>
      <w:r w:rsidR="00084945">
        <w:rPr>
          <w:rFonts w:ascii="Arial Narrow" w:eastAsia="Times New Roman" w:hAnsi="Arial Narrow" w:cs="Apple Symbols"/>
          <w:sz w:val="18"/>
          <w:szCs w:val="18"/>
        </w:rPr>
        <w:t xml:space="preserve"> </w:t>
      </w:r>
      <w:r w:rsidRPr="00B9473E">
        <w:rPr>
          <w:rFonts w:ascii="Arial Narrow" w:eastAsia="Times New Roman" w:hAnsi="Arial Narrow" w:cs="Apple Symbols"/>
          <w:sz w:val="18"/>
          <w:szCs w:val="18"/>
        </w:rPr>
        <w:t>/</w:t>
      </w:r>
      <w:r w:rsidR="00084945">
        <w:rPr>
          <w:rFonts w:ascii="Arial Narrow" w:eastAsia="Times New Roman" w:hAnsi="Arial Narrow" w:cs="Apple Symbols"/>
          <w:sz w:val="18"/>
          <w:szCs w:val="18"/>
        </w:rPr>
        <w:t xml:space="preserve"> </w:t>
      </w:r>
      <w:r w:rsidRPr="00B9473E">
        <w:rPr>
          <w:rFonts w:ascii="Arial Narrow" w:eastAsia="Times New Roman" w:hAnsi="Arial Narrow" w:cs="Apple Symbols"/>
          <w:sz w:val="18"/>
          <w:szCs w:val="18"/>
        </w:rPr>
        <w:t>Unix-Linux Administrator</w:t>
      </w:r>
    </w:p>
    <w:p w14:paraId="2ED4BC05" w14:textId="77777777" w:rsidR="00773A5B" w:rsidRDefault="00B9473E" w:rsidP="00773A5B">
      <w:pPr>
        <w:widowControl w:val="0"/>
        <w:spacing w:after="0" w:line="0" w:lineRule="atLeast"/>
        <w:rPr>
          <w:rFonts w:ascii="Arial" w:eastAsia="Times New Roman" w:hAnsi="Arial"/>
          <w:color w:val="222222"/>
          <w:sz w:val="16"/>
          <w:szCs w:val="16"/>
          <w:shd w:val="clear" w:color="auto" w:fill="FFFFFF"/>
          <w:lang w:val="en-GB"/>
        </w:rPr>
      </w:pPr>
      <w:r w:rsidRPr="00B9473E">
        <w:rPr>
          <w:rFonts w:ascii="Arial Narrow" w:eastAsia="Times New Roman" w:hAnsi="Arial Narrow" w:cs="Apple Symbols"/>
          <w:sz w:val="18"/>
          <w:szCs w:val="18"/>
          <w:lang w:val="en-GB"/>
        </w:rPr>
        <w:t xml:space="preserve">Administrator of </w:t>
      </w:r>
      <w:r w:rsidRPr="00B9473E">
        <w:rPr>
          <w:rFonts w:ascii="Arial" w:eastAsia="Times New Roman" w:hAnsi="Arial"/>
          <w:color w:val="222222"/>
          <w:sz w:val="16"/>
          <w:szCs w:val="16"/>
          <w:shd w:val="clear" w:color="auto" w:fill="FFFFFF"/>
          <w:lang w:val="en-GB"/>
        </w:rPr>
        <w:t>Red Hat on a Satellite 6,7 and Open shift</w:t>
      </w:r>
    </w:p>
    <w:p w14:paraId="78BD2B57" w14:textId="5A794DEE" w:rsidR="00B9473E" w:rsidRPr="00773A5B" w:rsidRDefault="00B9473E" w:rsidP="00773A5B">
      <w:pPr>
        <w:widowControl w:val="0"/>
        <w:spacing w:after="0" w:line="0" w:lineRule="atLeast"/>
        <w:rPr>
          <w:rFonts w:ascii="Arial Narrow" w:eastAsia="Times New Roman" w:hAnsi="Arial Narrow"/>
          <w:color w:val="222222"/>
          <w:sz w:val="18"/>
          <w:szCs w:val="18"/>
          <w:shd w:val="clear" w:color="auto" w:fill="FFFFFF"/>
          <w:lang w:val="en-GB"/>
        </w:rPr>
      </w:pPr>
      <w:r w:rsidRPr="00773A5B">
        <w:rPr>
          <w:rFonts w:ascii="Arial Narrow" w:eastAsia="Times New Roman" w:hAnsi="Arial Narrow"/>
          <w:bCs/>
          <w:color w:val="000000"/>
          <w:sz w:val="18"/>
          <w:szCs w:val="18"/>
          <w:shd w:val="clear" w:color="auto" w:fill="FFFFFF"/>
          <w:lang w:val="en-GB"/>
        </w:rPr>
        <w:t xml:space="preserve">Designing, deploying and managing </w:t>
      </w:r>
      <w:r w:rsidR="00773A5B" w:rsidRPr="00773A5B">
        <w:rPr>
          <w:rFonts w:ascii="Arial Narrow" w:eastAsia="Times New Roman" w:hAnsi="Arial Narrow" w:cs="Arial"/>
          <w:color w:val="222222"/>
          <w:sz w:val="18"/>
          <w:szCs w:val="18"/>
        </w:rPr>
        <w:t>Building new servers in VMware and migrating to new servers on VMware</w:t>
      </w:r>
      <w:r w:rsidR="00773A5B">
        <w:rPr>
          <w:rFonts w:ascii="Arial Narrow" w:eastAsia="Times New Roman" w:hAnsi="Arial Narrow" w:cs="Arial"/>
          <w:color w:val="222222"/>
          <w:sz w:val="18"/>
          <w:szCs w:val="18"/>
        </w:rPr>
        <w:t>, vSp</w:t>
      </w:r>
      <w:r w:rsidR="00773A5B" w:rsidRPr="00773A5B">
        <w:rPr>
          <w:rFonts w:ascii="Arial Narrow" w:eastAsia="Times New Roman" w:hAnsi="Arial Narrow" w:cs="Arial"/>
          <w:color w:val="222222"/>
          <w:sz w:val="18"/>
          <w:szCs w:val="18"/>
        </w:rPr>
        <w:t>here</w:t>
      </w:r>
      <w:r w:rsidR="00773A5B" w:rsidRPr="00773A5B">
        <w:rPr>
          <w:rFonts w:ascii="Arial Narrow" w:eastAsia="Times New Roman" w:hAnsi="Arial Narrow" w:cs="Arial"/>
          <w:color w:val="222222"/>
          <w:sz w:val="18"/>
          <w:szCs w:val="18"/>
        </w:rPr>
        <w:t>.</w:t>
      </w:r>
    </w:p>
    <w:p w14:paraId="08321B02" w14:textId="5E278F85" w:rsidR="00B9473E" w:rsidRPr="00B9473E" w:rsidRDefault="00B9473E" w:rsidP="00B9473E">
      <w:pPr>
        <w:widowControl w:val="0"/>
        <w:spacing w:after="0" w:line="0" w:lineRule="atLeast"/>
        <w:rPr>
          <w:rFonts w:ascii="Arial Narrow" w:eastAsia="Times New Roman" w:hAnsi="Arial Narrow"/>
          <w:bCs/>
          <w:color w:val="000000"/>
          <w:sz w:val="18"/>
          <w:szCs w:val="18"/>
          <w:shd w:val="clear" w:color="auto" w:fill="FFFFFF"/>
          <w:lang w:val="en-GB"/>
        </w:rPr>
      </w:pPr>
      <w:r w:rsidRPr="00B9473E">
        <w:rPr>
          <w:rFonts w:ascii="Arial Narrow" w:eastAsia="Times New Roman" w:hAnsi="Arial Narrow"/>
          <w:color w:val="000000"/>
          <w:sz w:val="18"/>
          <w:szCs w:val="18"/>
          <w:lang w:val="en-GB"/>
        </w:rPr>
        <w:t>Design and implement ELK (ElasticSearch, Logstash and Kibana) stack solutions</w:t>
      </w:r>
    </w:p>
    <w:p w14:paraId="6EBD9371" w14:textId="304E0674" w:rsidR="00B9473E" w:rsidRPr="00C060A1" w:rsidRDefault="00B9473E" w:rsidP="00B9473E">
      <w:pPr>
        <w:widowControl w:val="0"/>
        <w:spacing w:after="0" w:line="0" w:lineRule="atLeast"/>
        <w:rPr>
          <w:rFonts w:ascii="Arial Narrow" w:eastAsia="Times New Roman" w:hAnsi="Arial Narrow" w:cs="Apple Symbols"/>
          <w:sz w:val="18"/>
          <w:szCs w:val="18"/>
          <w:lang w:val="en-GB"/>
        </w:rPr>
      </w:pPr>
      <w:r w:rsidRPr="00C060A1">
        <w:rPr>
          <w:rFonts w:ascii="Arial Narrow" w:eastAsia="Times New Roman" w:hAnsi="Arial Narrow" w:cs="Apple Symbols"/>
          <w:sz w:val="18"/>
          <w:szCs w:val="18"/>
          <w:lang w:val="en-GB"/>
        </w:rPr>
        <w:t>Containers &amp; Platform services using Dockers, Kubernetes and Solaris container</w:t>
      </w:r>
    </w:p>
    <w:p w14:paraId="0836671B" w14:textId="77561CEC" w:rsidR="000E4C05" w:rsidRPr="00EF2FC0" w:rsidRDefault="00B9473E" w:rsidP="000E4C05">
      <w:pPr>
        <w:widowControl w:val="0"/>
        <w:spacing w:after="0" w:line="0" w:lineRule="atLeast"/>
        <w:rPr>
          <w:rFonts w:ascii="Arial Narrow" w:eastAsia="Times New Roman" w:hAnsi="Arial Narrow"/>
          <w:sz w:val="18"/>
          <w:szCs w:val="18"/>
          <w:lang w:val="en-GB"/>
        </w:rPr>
      </w:pPr>
      <w:r w:rsidRPr="00C060A1">
        <w:rPr>
          <w:rFonts w:ascii="Arial Narrow" w:eastAsia="Times New Roman" w:hAnsi="Arial Narrow" w:cs="Apple Symbols"/>
          <w:sz w:val="18"/>
          <w:szCs w:val="18"/>
          <w:lang w:val="en-GB"/>
        </w:rPr>
        <w:t xml:space="preserve">Installation and </w:t>
      </w:r>
      <w:r w:rsidR="004A13C1">
        <w:rPr>
          <w:rFonts w:ascii="Arial Narrow" w:eastAsia="Times New Roman" w:hAnsi="Arial Narrow" w:cs="Apple Symbols"/>
          <w:sz w:val="18"/>
          <w:szCs w:val="18"/>
          <w:lang w:val="en-GB"/>
        </w:rPr>
        <w:t>configuration of apache Hadoop E</w:t>
      </w:r>
      <w:r w:rsidRPr="00C060A1">
        <w:rPr>
          <w:rFonts w:ascii="Arial Narrow" w:eastAsia="Times New Roman" w:hAnsi="Arial Narrow" w:cs="Apple Symbols"/>
          <w:sz w:val="18"/>
          <w:szCs w:val="18"/>
          <w:lang w:val="en-GB"/>
        </w:rPr>
        <w:t>cosystem components</w:t>
      </w:r>
      <w:r w:rsidR="00EF2FC0">
        <w:rPr>
          <w:rFonts w:ascii="Arial Narrow" w:eastAsia="Times New Roman" w:hAnsi="Arial Narrow"/>
          <w:sz w:val="18"/>
          <w:szCs w:val="18"/>
          <w:lang w:val="en-GB"/>
        </w:rPr>
        <w:t xml:space="preserve"> </w:t>
      </w:r>
      <w:r w:rsidRPr="00C060A1">
        <w:rPr>
          <w:rFonts w:ascii="Arial Narrow" w:eastAsia="Times New Roman" w:hAnsi="Arial Narrow" w:cs="Apple Symbols"/>
          <w:sz w:val="18"/>
          <w:szCs w:val="18"/>
          <w:lang w:val="en-GB"/>
        </w:rPr>
        <w:t>HDFS, IBM GPFS, Yarn, Kafka, Spark, Impala</w:t>
      </w:r>
    </w:p>
    <w:p w14:paraId="20923EB7" w14:textId="43DF4177" w:rsidR="00BB3710" w:rsidRPr="00084945" w:rsidRDefault="004A13C1" w:rsidP="00BB3710">
      <w:pPr>
        <w:spacing w:after="0" w:line="240" w:lineRule="auto"/>
        <w:rPr>
          <w:rFonts w:ascii="Arial Narrow" w:eastAsia="Times New Roman" w:hAnsi="Arial Narrow"/>
          <w:sz w:val="18"/>
          <w:szCs w:val="18"/>
          <w:lang w:val="en-GB"/>
        </w:rPr>
      </w:pPr>
      <w:r w:rsidRPr="00084945">
        <w:rPr>
          <w:rFonts w:ascii="Arial Narrow" w:eastAsia="Times New Roman" w:hAnsi="Arial Narrow" w:cs="Arial"/>
          <w:color w:val="222222"/>
          <w:sz w:val="18"/>
          <w:szCs w:val="18"/>
          <w:shd w:val="clear" w:color="auto" w:fill="FFFFFF"/>
          <w:lang w:val="en-GB"/>
        </w:rPr>
        <w:t>Installation,</w:t>
      </w:r>
      <w:r w:rsidR="00BB3710" w:rsidRPr="00084945">
        <w:rPr>
          <w:rFonts w:ascii="Arial Narrow" w:eastAsia="Times New Roman" w:hAnsi="Arial Narrow" w:cs="Arial"/>
          <w:color w:val="222222"/>
          <w:sz w:val="18"/>
          <w:szCs w:val="18"/>
          <w:shd w:val="clear" w:color="auto" w:fill="FFFFFF"/>
          <w:lang w:val="en-GB"/>
        </w:rPr>
        <w:t xml:space="preserve"> operating and managing </w:t>
      </w:r>
      <w:r w:rsidR="00C060A1" w:rsidRPr="00084945">
        <w:rPr>
          <w:rFonts w:ascii="Arial Narrow" w:eastAsia="Times New Roman" w:hAnsi="Arial Narrow" w:cs="Arial"/>
          <w:color w:val="222222"/>
          <w:sz w:val="18"/>
          <w:szCs w:val="18"/>
          <w:shd w:val="clear" w:color="auto" w:fill="FFFFFF"/>
          <w:lang w:val="en-GB"/>
        </w:rPr>
        <w:t>CENTOS, REDHAT (RHEL 5.x-7.x)</w:t>
      </w:r>
      <w:r w:rsidRPr="00084945">
        <w:rPr>
          <w:rFonts w:ascii="Arial Narrow" w:eastAsia="Times New Roman" w:hAnsi="Arial Narrow" w:cs="Arial"/>
          <w:color w:val="222222"/>
          <w:sz w:val="18"/>
          <w:szCs w:val="18"/>
          <w:shd w:val="clear" w:color="auto" w:fill="FFFFFF"/>
          <w:lang w:val="en-GB"/>
        </w:rPr>
        <w:t>, Ubuntu,</w:t>
      </w:r>
      <w:r w:rsidR="00BB3710" w:rsidRPr="00084945">
        <w:rPr>
          <w:rFonts w:ascii="Arial Narrow" w:eastAsia="Times New Roman" w:hAnsi="Arial Narrow" w:cs="Arial"/>
          <w:color w:val="222222"/>
          <w:sz w:val="18"/>
          <w:szCs w:val="18"/>
          <w:shd w:val="clear" w:color="auto" w:fill="FFFFFF"/>
          <w:lang w:val="en-GB"/>
        </w:rPr>
        <w:t xml:space="preserve"> Syslog, SNMP, Bind9, Postfix etc</w:t>
      </w:r>
      <w:r w:rsidR="00BB3710" w:rsidRPr="00084945">
        <w:rPr>
          <w:rFonts w:ascii="Arial Narrow" w:eastAsia="Times New Roman" w:hAnsi="Arial Narrow"/>
          <w:sz w:val="18"/>
          <w:szCs w:val="18"/>
          <w:lang w:val="en-GB"/>
        </w:rPr>
        <w:t>.</w:t>
      </w:r>
    </w:p>
    <w:p w14:paraId="58D01326" w14:textId="6A03A93F" w:rsidR="00084945" w:rsidRPr="009C29EE" w:rsidRDefault="00847219" w:rsidP="00BB3710">
      <w:pPr>
        <w:spacing w:after="0" w:line="240" w:lineRule="auto"/>
        <w:rPr>
          <w:rFonts w:ascii="Arial Narrow" w:eastAsia="Times New Roman" w:hAnsi="Arial Narrow"/>
          <w:color w:val="000000" w:themeColor="text1"/>
          <w:sz w:val="18"/>
          <w:szCs w:val="18"/>
          <w:lang w:val="en-GB"/>
        </w:rPr>
      </w:pPr>
      <w:r>
        <w:rPr>
          <w:rFonts w:ascii="Arial Narrow" w:eastAsia="Times New Roman" w:hAnsi="Arial Narrow" w:cs="Arial"/>
          <w:color w:val="000000" w:themeColor="text1"/>
          <w:sz w:val="18"/>
          <w:szCs w:val="18"/>
          <w:shd w:val="clear" w:color="auto" w:fill="FFFFFF"/>
          <w:lang w:val="en-GB"/>
        </w:rPr>
        <w:t>Solid experience of core AWS</w:t>
      </w:r>
      <w:r w:rsidR="00084945" w:rsidRPr="00084945">
        <w:rPr>
          <w:rFonts w:ascii="Arial Narrow" w:eastAsia="Times New Roman" w:hAnsi="Arial Narrow" w:cs="Arial"/>
          <w:color w:val="000000" w:themeColor="text1"/>
          <w:sz w:val="18"/>
          <w:szCs w:val="18"/>
          <w:shd w:val="clear" w:color="auto" w:fill="FFFFFF"/>
          <w:lang w:val="en-GB"/>
        </w:rPr>
        <w:t xml:space="preserve"> infrastructure including EC2, S3</w:t>
      </w:r>
    </w:p>
    <w:p w14:paraId="0CEC2A70" w14:textId="62CFCBF3" w:rsidR="00BB3710" w:rsidRPr="00C060A1" w:rsidRDefault="004A13C1" w:rsidP="00BB3710">
      <w:pPr>
        <w:spacing w:after="0" w:line="240" w:lineRule="auto"/>
        <w:rPr>
          <w:rFonts w:ascii="Arial Narrow" w:eastAsia="Times New Roman" w:hAnsi="Arial Narrow"/>
          <w:sz w:val="18"/>
          <w:szCs w:val="18"/>
          <w:lang w:val="en-GB"/>
        </w:rPr>
      </w:pPr>
      <w:r>
        <w:rPr>
          <w:rFonts w:ascii="Arial Narrow" w:eastAsia="Times New Roman" w:hAnsi="Arial Narrow" w:cs="Arial"/>
          <w:color w:val="222222"/>
          <w:sz w:val="18"/>
          <w:szCs w:val="18"/>
          <w:shd w:val="clear" w:color="auto" w:fill="FFFFFF"/>
          <w:lang w:val="en-GB"/>
        </w:rPr>
        <w:t xml:space="preserve">Knowledge </w:t>
      </w:r>
      <w:r w:rsidR="00084945">
        <w:rPr>
          <w:rFonts w:ascii="Arial Narrow" w:eastAsia="Times New Roman" w:hAnsi="Arial Narrow" w:cs="Arial"/>
          <w:color w:val="222222"/>
          <w:sz w:val="18"/>
          <w:szCs w:val="18"/>
          <w:shd w:val="clear" w:color="auto" w:fill="FFFFFF"/>
          <w:lang w:val="en-GB"/>
        </w:rPr>
        <w:t xml:space="preserve">of </w:t>
      </w:r>
      <w:r w:rsidR="00084945" w:rsidRPr="00C060A1">
        <w:rPr>
          <w:rFonts w:ascii="Arial Narrow" w:eastAsia="Times New Roman" w:hAnsi="Arial Narrow" w:cs="Arial"/>
          <w:color w:val="222222"/>
          <w:sz w:val="18"/>
          <w:szCs w:val="18"/>
          <w:shd w:val="clear" w:color="auto" w:fill="FFFFFF"/>
          <w:lang w:val="en-GB"/>
        </w:rPr>
        <w:t>BMC</w:t>
      </w:r>
      <w:r w:rsidR="00BB3710" w:rsidRPr="00C060A1">
        <w:rPr>
          <w:rFonts w:ascii="Arial Narrow" w:eastAsia="Times New Roman" w:hAnsi="Arial Narrow" w:cs="Arial"/>
          <w:color w:val="222222"/>
          <w:sz w:val="18"/>
          <w:szCs w:val="18"/>
          <w:shd w:val="clear" w:color="auto" w:fill="FFFFFF"/>
          <w:lang w:val="en-GB"/>
        </w:rPr>
        <w:t xml:space="preserve"> Remedy and ServiceDesk tools and processes</w:t>
      </w:r>
    </w:p>
    <w:p w14:paraId="7DCC6C47" w14:textId="77777777" w:rsidR="004F4828" w:rsidRDefault="004F4828" w:rsidP="000E4C05">
      <w:pPr>
        <w:spacing w:after="0" w:line="240" w:lineRule="auto"/>
        <w:rPr>
          <w:rFonts w:ascii="Arial Narrow" w:eastAsia="Times New Roman" w:hAnsi="Arial Narrow" w:cs="Arial"/>
          <w:color w:val="222222"/>
          <w:sz w:val="18"/>
          <w:szCs w:val="18"/>
          <w:shd w:val="clear" w:color="auto" w:fill="FFFFFF"/>
          <w:lang w:val="en-GB"/>
        </w:rPr>
      </w:pPr>
      <w:r w:rsidRPr="004F4828">
        <w:rPr>
          <w:rFonts w:ascii="Arial Narrow" w:eastAsia="Times New Roman" w:hAnsi="Arial Narrow" w:cs="Arial"/>
          <w:color w:val="222222"/>
          <w:sz w:val="18"/>
          <w:szCs w:val="18"/>
          <w:shd w:val="clear" w:color="auto" w:fill="FFFFFF"/>
          <w:lang w:val="en-GB"/>
        </w:rPr>
        <w:t>Provision and maintain Linux servers, storage, databases, services and applications</w:t>
      </w:r>
      <w:r>
        <w:rPr>
          <w:rFonts w:ascii="Arial Narrow" w:eastAsia="Times New Roman" w:hAnsi="Arial Narrow" w:cs="Arial"/>
          <w:color w:val="222222"/>
          <w:sz w:val="18"/>
          <w:szCs w:val="18"/>
          <w:shd w:val="clear" w:color="auto" w:fill="FFFFFF"/>
          <w:lang w:val="en-GB"/>
        </w:rPr>
        <w:t xml:space="preserve"> </w:t>
      </w:r>
    </w:p>
    <w:p w14:paraId="733AE2CF" w14:textId="2662D7C1" w:rsidR="000E4C05" w:rsidRPr="00C060A1" w:rsidRDefault="000E4C05" w:rsidP="000E4C05">
      <w:pPr>
        <w:spacing w:after="0" w:line="240" w:lineRule="auto"/>
        <w:rPr>
          <w:rFonts w:ascii="Arial Narrow" w:eastAsia="Times New Roman" w:hAnsi="Arial Narrow"/>
          <w:sz w:val="18"/>
          <w:szCs w:val="18"/>
          <w:lang w:val="en-GB"/>
        </w:rPr>
      </w:pPr>
      <w:r w:rsidRPr="00C060A1">
        <w:rPr>
          <w:rFonts w:ascii="Arial Narrow" w:eastAsia="Times New Roman" w:hAnsi="Arial Narrow" w:cs="Arial"/>
          <w:color w:val="222222"/>
          <w:sz w:val="18"/>
          <w:szCs w:val="18"/>
          <w:shd w:val="clear" w:color="auto" w:fill="FFFFFF"/>
          <w:lang w:val="en-GB"/>
        </w:rPr>
        <w:t>NAS storage solutions: NFS, iSCSI,</w:t>
      </w:r>
      <w:r w:rsidR="00C060A1">
        <w:rPr>
          <w:rFonts w:ascii="Arial Narrow" w:eastAsia="Times New Roman" w:hAnsi="Arial Narrow" w:cs="Arial"/>
          <w:color w:val="222222"/>
          <w:sz w:val="18"/>
          <w:szCs w:val="18"/>
          <w:shd w:val="clear" w:color="auto" w:fill="FFFFFF"/>
          <w:lang w:val="en-GB"/>
        </w:rPr>
        <w:t xml:space="preserve"> RAID </w:t>
      </w:r>
    </w:p>
    <w:p w14:paraId="42FAD7D3" w14:textId="05C57276" w:rsidR="00BB3710" w:rsidRDefault="00BB3710" w:rsidP="00BB3710">
      <w:pPr>
        <w:widowControl w:val="0"/>
        <w:spacing w:after="0" w:line="0" w:lineRule="atLeast"/>
        <w:rPr>
          <w:rFonts w:ascii="Arial Narrow" w:eastAsia="Times New Roman" w:hAnsi="Arial Narrow" w:cs="Apple Symbols"/>
          <w:sz w:val="18"/>
          <w:szCs w:val="18"/>
        </w:rPr>
      </w:pPr>
      <w:r w:rsidRPr="00C060A1">
        <w:rPr>
          <w:rFonts w:ascii="Arial Narrow" w:eastAsia="Times New Roman" w:hAnsi="Arial Narrow" w:cs="Apple Symbols"/>
          <w:sz w:val="18"/>
          <w:szCs w:val="18"/>
        </w:rPr>
        <w:t>Linux, Bash scripting, Chef / Puppet, Jenkins, Agile methodologies</w:t>
      </w:r>
    </w:p>
    <w:p w14:paraId="216EAB30" w14:textId="71E01196" w:rsidR="004F4828" w:rsidRPr="004F4828" w:rsidRDefault="004F4828" w:rsidP="00BB3710">
      <w:pPr>
        <w:widowControl w:val="0"/>
        <w:spacing w:after="0" w:line="0" w:lineRule="atLeast"/>
        <w:rPr>
          <w:rFonts w:ascii="Arial Narrow" w:eastAsia="Times New Roman" w:hAnsi="Arial Narrow"/>
          <w:color w:val="222222"/>
          <w:sz w:val="18"/>
          <w:szCs w:val="18"/>
          <w:lang w:val="en-GB"/>
        </w:rPr>
      </w:pPr>
      <w:r w:rsidRPr="004F4828">
        <w:rPr>
          <w:rFonts w:ascii="Arial Narrow" w:eastAsia="Times New Roman" w:hAnsi="Arial Narrow"/>
          <w:color w:val="222222"/>
          <w:sz w:val="18"/>
          <w:szCs w:val="18"/>
          <w:lang w:val="en-GB"/>
        </w:rPr>
        <w:t>Configuration management (Puppet/Chef/Ansible) and continuous integration (Jenkins)</w:t>
      </w:r>
    </w:p>
    <w:p w14:paraId="7A3AF5F6" w14:textId="148332D3" w:rsidR="00BB3710" w:rsidRDefault="004F4828" w:rsidP="000E4C05">
      <w:pPr>
        <w:widowControl w:val="0"/>
        <w:spacing w:after="0" w:line="0" w:lineRule="atLeast"/>
        <w:rPr>
          <w:rFonts w:ascii="Arial Narrow" w:eastAsia="Times New Roman" w:hAnsi="Arial Narrow" w:cs="Apple Symbols"/>
          <w:sz w:val="18"/>
          <w:szCs w:val="18"/>
          <w:lang w:val="en-GB"/>
        </w:rPr>
      </w:pPr>
      <w:r w:rsidRPr="004F4828">
        <w:rPr>
          <w:rFonts w:ascii="Arial Narrow" w:eastAsia="Times New Roman" w:hAnsi="Arial Narrow" w:cs="Apple Symbols"/>
          <w:sz w:val="18"/>
          <w:szCs w:val="18"/>
          <w:lang w:val="en-GB"/>
        </w:rPr>
        <w:t>Compiling, patching, packaging and deploying software on Linux (Make, RPM/deb)</w:t>
      </w:r>
    </w:p>
    <w:p w14:paraId="76338901" w14:textId="77777777" w:rsidR="006F4D46" w:rsidRPr="00DB1DC8" w:rsidRDefault="006F4D46" w:rsidP="006F4D46">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and Operating system performance monitoring and the necessary adjustments</w:t>
      </w:r>
    </w:p>
    <w:p w14:paraId="321BD816" w14:textId="5F7E4B15" w:rsidR="006F4D46" w:rsidRPr="00DB1DC8" w:rsidRDefault="006F4D46" w:rsidP="006F4D46">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Tune all Oracle instance components including SQL and PL/SQL</w:t>
      </w:r>
      <w:r>
        <w:rPr>
          <w:rFonts w:ascii="Arial Narrow" w:eastAsia="Times New Roman" w:hAnsi="Arial Narrow" w:cs="Apple Symbols"/>
          <w:sz w:val="18"/>
          <w:szCs w:val="18"/>
        </w:rPr>
        <w:t xml:space="preserve">, </w:t>
      </w:r>
      <w:r w:rsidRPr="00DB1DC8">
        <w:rPr>
          <w:rFonts w:ascii="Arial Narrow" w:eastAsia="Times New Roman" w:hAnsi="Arial Narrow" w:cs="Apple Symbols"/>
          <w:sz w:val="18"/>
          <w:szCs w:val="18"/>
        </w:rPr>
        <w:t>Performance tuning (SQL/PLSQL)</w:t>
      </w:r>
    </w:p>
    <w:p w14:paraId="713D8D0B" w14:textId="0B133DB9" w:rsidR="006F4D46" w:rsidRPr="00DB1DC8" w:rsidRDefault="006F4D46" w:rsidP="006F4D46">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MySQL/Maria DB, Backup and restore, General DB design, DB Administration, MySQL/Maria DB tuning</w:t>
      </w:r>
    </w:p>
    <w:p w14:paraId="6158E305" w14:textId="7C33948E" w:rsidR="006F4D46" w:rsidRPr="00DB1DC8" w:rsidRDefault="006F4D46" w:rsidP="006F4D46">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Installation, configuration, backup, recovery, upgrades</w:t>
      </w:r>
    </w:p>
    <w:p w14:paraId="2A0A12C1" w14:textId="124811FF" w:rsidR="006F4D46" w:rsidRDefault="006F4D46" w:rsidP="006F4D46">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Approve all production schema changes</w:t>
      </w:r>
      <w:r>
        <w:rPr>
          <w:rFonts w:ascii="Arial Narrow" w:eastAsia="Times New Roman" w:hAnsi="Arial Narrow" w:cs="Apple Symbols"/>
          <w:sz w:val="18"/>
          <w:szCs w:val="18"/>
        </w:rPr>
        <w:t xml:space="preserve"> and database design</w:t>
      </w:r>
    </w:p>
    <w:p w14:paraId="494BA631" w14:textId="40255649" w:rsidR="006F4D46" w:rsidRDefault="003970E9" w:rsidP="000E4C05">
      <w:pPr>
        <w:widowControl w:val="0"/>
        <w:spacing w:after="0" w:line="0" w:lineRule="atLeast"/>
        <w:rPr>
          <w:rFonts w:ascii="Arial Narrow" w:eastAsia="Times New Roman" w:hAnsi="Arial Narrow" w:cs="Apple Symbols"/>
          <w:sz w:val="18"/>
          <w:szCs w:val="18"/>
          <w:lang w:val="en-GB"/>
        </w:rPr>
      </w:pPr>
      <w:r>
        <w:rPr>
          <w:rFonts w:ascii="Arial Narrow" w:eastAsia="Times New Roman" w:hAnsi="Arial Narrow" w:cs="Apple Symbols"/>
          <w:sz w:val="18"/>
          <w:szCs w:val="18"/>
          <w:lang w:val="en-GB"/>
        </w:rPr>
        <w:t>Data integration Oracle ODI, Data Modelling ERWIN, TOAD</w:t>
      </w:r>
    </w:p>
    <w:p w14:paraId="31197295" w14:textId="77777777" w:rsidR="00157F0E" w:rsidRDefault="00157F0E" w:rsidP="00C1061B">
      <w:pPr>
        <w:widowControl w:val="0"/>
        <w:spacing w:after="0" w:line="0" w:lineRule="atLeast"/>
        <w:rPr>
          <w:rFonts w:ascii="Arial Narrow" w:eastAsia="Times New Roman" w:hAnsi="Arial Narrow" w:cs="Apple Symbols"/>
          <w:sz w:val="18"/>
          <w:szCs w:val="18"/>
          <w:lang w:val="en-GB"/>
        </w:rPr>
      </w:pPr>
    </w:p>
    <w:p w14:paraId="384D8623" w14:textId="77777777" w:rsidR="00157F0E" w:rsidRDefault="00157F0E" w:rsidP="00C1061B">
      <w:pPr>
        <w:widowControl w:val="0"/>
        <w:spacing w:after="0" w:line="0" w:lineRule="atLeast"/>
        <w:rPr>
          <w:rFonts w:ascii="Arial Narrow" w:eastAsia="Times New Roman" w:hAnsi="Arial Narrow" w:cs="Apple Symbols"/>
          <w:sz w:val="18"/>
          <w:szCs w:val="18"/>
          <w:lang w:val="en-GB"/>
        </w:rPr>
      </w:pPr>
    </w:p>
    <w:p w14:paraId="2C058EC8" w14:textId="1AC5CB6A" w:rsidR="00CF244A" w:rsidRPr="004F4828" w:rsidRDefault="006629A4" w:rsidP="00C1061B">
      <w:pPr>
        <w:widowControl w:val="0"/>
        <w:spacing w:after="0" w:line="0" w:lineRule="atLeast"/>
        <w:rPr>
          <w:rFonts w:ascii="Arial Narrow" w:eastAsia="Times New Roman" w:hAnsi="Arial Narrow" w:cs="Apple Symbols"/>
          <w:color w:val="F79646" w:themeColor="accent6"/>
          <w:sz w:val="18"/>
          <w:szCs w:val="18"/>
          <w:lang w:val="en-GB"/>
        </w:rPr>
      </w:pPr>
      <w:r w:rsidRPr="004F4828">
        <w:rPr>
          <w:rFonts w:ascii="Arial Narrow" w:eastAsia="Times New Roman" w:hAnsi="Arial Narrow" w:cs="Apple Symbols"/>
          <w:b/>
          <w:color w:val="F79646" w:themeColor="accent6"/>
          <w:sz w:val="18"/>
          <w:szCs w:val="18"/>
        </w:rPr>
        <w:t>2017</w:t>
      </w:r>
      <w:r w:rsidR="00A57DC0" w:rsidRPr="004F4828">
        <w:rPr>
          <w:rFonts w:ascii="Arial Narrow" w:eastAsia="Times New Roman" w:hAnsi="Arial Narrow" w:cs="Apple Symbols"/>
          <w:b/>
          <w:color w:val="F79646" w:themeColor="accent6"/>
          <w:sz w:val="18"/>
          <w:szCs w:val="18"/>
        </w:rPr>
        <w:t xml:space="preserve"> August</w:t>
      </w:r>
      <w:r w:rsidR="00A24F49" w:rsidRPr="004F4828">
        <w:rPr>
          <w:rFonts w:ascii="Arial Narrow" w:eastAsia="Times New Roman" w:hAnsi="Arial Narrow" w:cs="Apple Symbols"/>
          <w:b/>
          <w:color w:val="F79646" w:themeColor="accent6"/>
          <w:sz w:val="18"/>
          <w:szCs w:val="18"/>
        </w:rPr>
        <w:t xml:space="preserve"> – 2018 August</w:t>
      </w:r>
      <w:r w:rsidRPr="004F4828">
        <w:rPr>
          <w:rFonts w:ascii="Arial Narrow" w:eastAsia="Times New Roman" w:hAnsi="Arial Narrow" w:cs="Apple Symbols"/>
          <w:b/>
          <w:color w:val="F79646" w:themeColor="accent6"/>
          <w:sz w:val="18"/>
          <w:szCs w:val="18"/>
        </w:rPr>
        <w:t xml:space="preserve">                 UniCredit AG</w:t>
      </w:r>
    </w:p>
    <w:p w14:paraId="6C434BF2" w14:textId="5FD08032" w:rsidR="00A57DC0" w:rsidRPr="006F58B2" w:rsidRDefault="000D659B" w:rsidP="00C1061B">
      <w:pPr>
        <w:widowControl w:val="0"/>
        <w:spacing w:after="0" w:line="0" w:lineRule="atLeast"/>
        <w:rPr>
          <w:rFonts w:ascii="Arial Narrow" w:eastAsia="Times New Roman" w:hAnsi="Arial Narrow" w:cs="Apple Symbols"/>
          <w:b/>
          <w:sz w:val="18"/>
          <w:szCs w:val="18"/>
        </w:rPr>
      </w:pPr>
      <w:r>
        <w:rPr>
          <w:rFonts w:ascii="Arial Narrow" w:eastAsia="Times New Roman" w:hAnsi="Arial Narrow" w:cs="Apple Symbols"/>
          <w:b/>
          <w:sz w:val="18"/>
          <w:szCs w:val="18"/>
        </w:rPr>
        <w:t>Ha</w:t>
      </w:r>
      <w:r w:rsidR="00A57DC0" w:rsidRPr="006F58B2">
        <w:rPr>
          <w:rFonts w:ascii="Arial Narrow" w:eastAsia="Times New Roman" w:hAnsi="Arial Narrow" w:cs="Apple Symbols"/>
          <w:b/>
          <w:sz w:val="18"/>
          <w:szCs w:val="18"/>
        </w:rPr>
        <w:t>doop / Cloudera – Linux/Unix Administrator</w:t>
      </w:r>
      <w:r w:rsidR="00E378BC">
        <w:rPr>
          <w:rFonts w:ascii="Arial Narrow" w:eastAsia="Times New Roman" w:hAnsi="Arial Narrow" w:cs="Apple Symbols"/>
          <w:b/>
          <w:sz w:val="18"/>
          <w:szCs w:val="18"/>
        </w:rPr>
        <w:t>- DEVOPS</w:t>
      </w:r>
      <w:r w:rsidR="001C65C2">
        <w:rPr>
          <w:rFonts w:ascii="Arial Narrow" w:eastAsia="Times New Roman" w:hAnsi="Arial Narrow" w:cs="Apple Symbols"/>
          <w:b/>
          <w:sz w:val="18"/>
          <w:szCs w:val="18"/>
        </w:rPr>
        <w:t xml:space="preserve"> Engineer, Oracle DBA</w:t>
      </w:r>
    </w:p>
    <w:p w14:paraId="6CC57314" w14:textId="02533E1A" w:rsidR="004D32E7" w:rsidRDefault="004D32E7" w:rsidP="00C1061B">
      <w:pPr>
        <w:widowControl w:val="0"/>
        <w:spacing w:after="0" w:line="0" w:lineRule="atLeast"/>
        <w:rPr>
          <w:rFonts w:ascii="Arial Narrow" w:eastAsia="Times New Roman" w:hAnsi="Arial Narrow" w:cs="Apple Symbols"/>
          <w:sz w:val="18"/>
          <w:szCs w:val="18"/>
          <w:lang w:val="en-GB"/>
        </w:rPr>
        <w:sectPr w:rsidR="004D32E7" w:rsidSect="005E3DF7">
          <w:pgSz w:w="12240" w:h="15840"/>
          <w:pgMar w:top="1440" w:right="1440" w:bottom="1440" w:left="1440" w:header="708" w:footer="708" w:gutter="0"/>
          <w:cols w:space="708"/>
          <w:docGrid w:linePitch="360"/>
        </w:sectPr>
      </w:pPr>
    </w:p>
    <w:p w14:paraId="6DDCC352" w14:textId="4E252797" w:rsidR="0082568E" w:rsidRDefault="0070479F" w:rsidP="00C1061B">
      <w:pPr>
        <w:widowControl w:val="0"/>
        <w:spacing w:after="0" w:line="0" w:lineRule="atLeast"/>
        <w:rPr>
          <w:rFonts w:ascii="Arial Narrow" w:eastAsia="Times New Roman" w:hAnsi="Arial Narrow" w:cs="Apple Symbols"/>
          <w:sz w:val="18"/>
          <w:szCs w:val="18"/>
          <w:lang w:val="en-GB"/>
        </w:rPr>
      </w:pPr>
      <w:r>
        <w:rPr>
          <w:rFonts w:ascii="Arial Narrow" w:eastAsia="Times New Roman" w:hAnsi="Arial Narrow" w:cs="Apple Symbols"/>
          <w:sz w:val="18"/>
          <w:szCs w:val="18"/>
          <w:lang w:val="en-GB"/>
        </w:rPr>
        <w:lastRenderedPageBreak/>
        <w:t xml:space="preserve"> </w:t>
      </w:r>
      <w:r w:rsidR="0082568E" w:rsidRPr="00DB1DC8">
        <w:rPr>
          <w:rFonts w:ascii="Arial Narrow" w:eastAsia="Times New Roman" w:hAnsi="Arial Narrow" w:cs="Apple Symbols"/>
          <w:sz w:val="18"/>
          <w:szCs w:val="18"/>
          <w:lang w:val="en-GB"/>
        </w:rPr>
        <w:t>Administration of physical and virtual Solaris and Linux Servers</w:t>
      </w:r>
    </w:p>
    <w:p w14:paraId="493E00C6" w14:textId="6FA5ACB6" w:rsidR="000420E9" w:rsidRDefault="00276C72" w:rsidP="00C1061B">
      <w:pPr>
        <w:widowControl w:val="0"/>
        <w:spacing w:after="0" w:line="0" w:lineRule="atLeast"/>
        <w:rPr>
          <w:rFonts w:ascii="Arial" w:eastAsia="Times New Roman" w:hAnsi="Arial"/>
          <w:color w:val="222222"/>
          <w:sz w:val="16"/>
          <w:szCs w:val="16"/>
          <w:shd w:val="clear" w:color="auto" w:fill="FFFFFF"/>
          <w:lang w:val="en-GB"/>
        </w:rPr>
      </w:pPr>
      <w:r>
        <w:rPr>
          <w:rFonts w:ascii="Arial Narrow" w:eastAsia="Times New Roman" w:hAnsi="Arial Narrow" w:cs="Apple Symbols"/>
          <w:sz w:val="18"/>
          <w:szCs w:val="18"/>
          <w:lang w:val="en-GB"/>
        </w:rPr>
        <w:t xml:space="preserve"> </w:t>
      </w:r>
      <w:r w:rsidR="000420E9" w:rsidRPr="00DB1DC8">
        <w:rPr>
          <w:rFonts w:ascii="Arial Narrow" w:eastAsia="Times New Roman" w:hAnsi="Arial Narrow" w:cs="Apple Symbols"/>
          <w:sz w:val="18"/>
          <w:szCs w:val="18"/>
          <w:lang w:val="en-GB"/>
        </w:rPr>
        <w:t>Administrator</w:t>
      </w:r>
      <w:r w:rsidR="000420E9">
        <w:rPr>
          <w:rFonts w:ascii="Arial Narrow" w:eastAsia="Times New Roman" w:hAnsi="Arial Narrow" w:cs="Apple Symbols"/>
          <w:sz w:val="18"/>
          <w:szCs w:val="18"/>
          <w:lang w:val="en-GB"/>
        </w:rPr>
        <w:t xml:space="preserve"> of </w:t>
      </w:r>
      <w:r w:rsidR="000420E9" w:rsidRPr="000420E9">
        <w:rPr>
          <w:rFonts w:ascii="Arial" w:eastAsia="Times New Roman" w:hAnsi="Arial"/>
          <w:color w:val="222222"/>
          <w:sz w:val="16"/>
          <w:szCs w:val="16"/>
          <w:shd w:val="clear" w:color="auto" w:fill="FFFFFF"/>
          <w:lang w:val="en-GB"/>
        </w:rPr>
        <w:t>Red Hat on a Satellite</w:t>
      </w:r>
      <w:r w:rsidR="00F01903">
        <w:rPr>
          <w:rFonts w:ascii="Arial" w:eastAsia="Times New Roman" w:hAnsi="Arial"/>
          <w:color w:val="222222"/>
          <w:sz w:val="16"/>
          <w:szCs w:val="16"/>
          <w:shd w:val="clear" w:color="auto" w:fill="FFFFFF"/>
          <w:lang w:val="en-GB"/>
        </w:rPr>
        <w:t xml:space="preserve"> 6,7</w:t>
      </w:r>
      <w:r w:rsidR="00C1061B">
        <w:rPr>
          <w:rFonts w:ascii="Arial" w:eastAsia="Times New Roman" w:hAnsi="Arial"/>
          <w:color w:val="222222"/>
          <w:sz w:val="16"/>
          <w:szCs w:val="16"/>
          <w:shd w:val="clear" w:color="auto" w:fill="FFFFFF"/>
          <w:lang w:val="en-GB"/>
        </w:rPr>
        <w:t xml:space="preserve"> and Open shift</w:t>
      </w:r>
    </w:p>
    <w:p w14:paraId="63972E85" w14:textId="4A7D51C0" w:rsidR="00E71CF7" w:rsidRPr="00543CCC" w:rsidRDefault="00276C72" w:rsidP="00543CCC">
      <w:pPr>
        <w:spacing w:after="0" w:line="240" w:lineRule="auto"/>
        <w:rPr>
          <w:rFonts w:ascii="Arial Narrow" w:eastAsia="Times New Roman" w:hAnsi="Arial Narrow"/>
          <w:color w:val="000000" w:themeColor="text1"/>
          <w:sz w:val="18"/>
          <w:szCs w:val="18"/>
          <w:lang w:val="en-GB"/>
        </w:rPr>
      </w:pPr>
      <w:r>
        <w:rPr>
          <w:rFonts w:ascii="Arial" w:eastAsia="Times New Roman" w:hAnsi="Arial"/>
          <w:color w:val="222222"/>
          <w:sz w:val="16"/>
          <w:szCs w:val="16"/>
          <w:shd w:val="clear" w:color="auto" w:fill="FFFFFF"/>
          <w:lang w:val="en-GB"/>
        </w:rPr>
        <w:t xml:space="preserve"> </w:t>
      </w:r>
      <w:r w:rsidR="00543CCC" w:rsidRPr="00084945">
        <w:rPr>
          <w:rFonts w:ascii="Arial Narrow" w:eastAsia="Times New Roman" w:hAnsi="Arial Narrow" w:cs="Arial"/>
          <w:color w:val="000000" w:themeColor="text1"/>
          <w:sz w:val="18"/>
          <w:szCs w:val="18"/>
          <w:shd w:val="clear" w:color="auto" w:fill="FFFFFF"/>
          <w:lang w:val="en-GB"/>
        </w:rPr>
        <w:t xml:space="preserve">Solid experience of core </w:t>
      </w:r>
      <w:r w:rsidR="00847219">
        <w:rPr>
          <w:rFonts w:ascii="Arial Narrow" w:eastAsia="Times New Roman" w:hAnsi="Arial Narrow" w:cs="Arial"/>
          <w:color w:val="000000" w:themeColor="text1"/>
          <w:sz w:val="18"/>
          <w:szCs w:val="18"/>
          <w:shd w:val="clear" w:color="auto" w:fill="FFFFFF"/>
          <w:lang w:val="en-GB"/>
        </w:rPr>
        <w:t>AWS</w:t>
      </w:r>
      <w:r w:rsidR="00543CCC" w:rsidRPr="00084945">
        <w:rPr>
          <w:rFonts w:ascii="Arial Narrow" w:eastAsia="Times New Roman" w:hAnsi="Arial Narrow" w:cs="Arial"/>
          <w:color w:val="000000" w:themeColor="text1"/>
          <w:sz w:val="18"/>
          <w:szCs w:val="18"/>
          <w:shd w:val="clear" w:color="auto" w:fill="FFFFFF"/>
          <w:lang w:val="en-GB"/>
        </w:rPr>
        <w:t xml:space="preserve"> infrastructure including EC2, S3</w:t>
      </w:r>
    </w:p>
    <w:p w14:paraId="4B9C0343" w14:textId="0CA77F05" w:rsidR="0082568E" w:rsidRPr="00E71CF7" w:rsidRDefault="00E71CF7" w:rsidP="00C1061B">
      <w:pPr>
        <w:widowControl w:val="0"/>
        <w:spacing w:after="0" w:line="0" w:lineRule="atLeast"/>
        <w:rPr>
          <w:rFonts w:ascii="Arial Narrow" w:eastAsia="Times New Roman" w:hAnsi="Arial Narrow"/>
          <w:bCs/>
          <w:color w:val="000000"/>
          <w:sz w:val="18"/>
          <w:szCs w:val="18"/>
          <w:shd w:val="clear" w:color="auto" w:fill="FFFFFF"/>
          <w:lang w:val="en-GB"/>
        </w:rPr>
      </w:pPr>
      <w:r>
        <w:rPr>
          <w:rFonts w:ascii="Arial Narrow" w:eastAsia="Times New Roman" w:hAnsi="Arial Narrow"/>
          <w:color w:val="000000"/>
          <w:sz w:val="18"/>
          <w:szCs w:val="18"/>
          <w:lang w:val="en-GB"/>
        </w:rPr>
        <w:t xml:space="preserve"> </w:t>
      </w:r>
      <w:r w:rsidRPr="00E71CF7">
        <w:rPr>
          <w:rFonts w:ascii="Arial Narrow" w:eastAsia="Times New Roman" w:hAnsi="Arial Narrow"/>
          <w:color w:val="000000"/>
          <w:sz w:val="18"/>
          <w:szCs w:val="18"/>
          <w:lang w:val="en-GB"/>
        </w:rPr>
        <w:t>Design and implement ELK (ElasticSearch, Logstash and Kibana) stack solutions</w:t>
      </w:r>
    </w:p>
    <w:p w14:paraId="219B7DC1" w14:textId="1A0954CC" w:rsidR="000C527C" w:rsidRDefault="00276C72" w:rsidP="00C1061B">
      <w:pPr>
        <w:widowControl w:val="0"/>
        <w:spacing w:after="0" w:line="0" w:lineRule="atLeast"/>
        <w:rPr>
          <w:rFonts w:ascii="Arial Narrow" w:eastAsia="Times New Roman" w:hAnsi="Arial Narrow" w:cs="Apple Symbols"/>
          <w:sz w:val="18"/>
          <w:szCs w:val="18"/>
          <w:lang w:val="en-GB"/>
        </w:rPr>
      </w:pPr>
      <w:r>
        <w:rPr>
          <w:rFonts w:ascii="Arial Narrow" w:eastAsia="Times New Roman" w:hAnsi="Arial Narrow" w:cs="Apple Symbols"/>
          <w:sz w:val="18"/>
          <w:szCs w:val="18"/>
          <w:lang w:val="en-GB"/>
        </w:rPr>
        <w:t xml:space="preserve"> </w:t>
      </w:r>
      <w:r w:rsidR="006F3EA5">
        <w:rPr>
          <w:rFonts w:ascii="Arial Narrow" w:eastAsia="Times New Roman" w:hAnsi="Arial Narrow" w:cs="Apple Symbols"/>
          <w:sz w:val="18"/>
          <w:szCs w:val="18"/>
          <w:lang w:val="en-GB"/>
        </w:rPr>
        <w:t>Data integration Oracle ODI</w:t>
      </w:r>
      <w:r w:rsidR="003970E9">
        <w:rPr>
          <w:rFonts w:ascii="Arial Narrow" w:eastAsia="Times New Roman" w:hAnsi="Arial Narrow" w:cs="Apple Symbols"/>
          <w:sz w:val="18"/>
          <w:szCs w:val="18"/>
          <w:lang w:val="en-GB"/>
        </w:rPr>
        <w:t>, Data</w:t>
      </w:r>
      <w:r w:rsidR="006F3EA5">
        <w:rPr>
          <w:rFonts w:ascii="Arial Narrow" w:eastAsia="Times New Roman" w:hAnsi="Arial Narrow" w:cs="Apple Symbols"/>
          <w:sz w:val="18"/>
          <w:szCs w:val="18"/>
          <w:lang w:val="en-GB"/>
        </w:rPr>
        <w:t xml:space="preserve"> Modelling ERWIN, TOAD</w:t>
      </w:r>
    </w:p>
    <w:p w14:paraId="6534218A" w14:textId="686BA47C" w:rsidR="000C527C" w:rsidRDefault="00276C72" w:rsidP="00C1061B">
      <w:pPr>
        <w:widowControl w:val="0"/>
        <w:spacing w:after="0" w:line="0" w:lineRule="atLeast"/>
        <w:rPr>
          <w:rFonts w:ascii="Arial Narrow" w:eastAsia="Times New Roman" w:hAnsi="Arial Narrow" w:cs="Apple Symbols"/>
          <w:sz w:val="18"/>
          <w:szCs w:val="18"/>
          <w:lang w:val="en-GB"/>
        </w:rPr>
      </w:pPr>
      <w:r>
        <w:rPr>
          <w:rFonts w:ascii="Arial Narrow" w:eastAsia="Times New Roman" w:hAnsi="Arial Narrow" w:cs="Apple Symbols"/>
          <w:sz w:val="18"/>
          <w:szCs w:val="18"/>
          <w:lang w:val="en-GB"/>
        </w:rPr>
        <w:t xml:space="preserve"> </w:t>
      </w:r>
      <w:r w:rsidR="000C527C" w:rsidRPr="000C527C">
        <w:rPr>
          <w:rFonts w:ascii="Arial Narrow" w:eastAsia="Times New Roman" w:hAnsi="Arial Narrow" w:cs="Apple Symbols"/>
          <w:sz w:val="18"/>
          <w:szCs w:val="18"/>
          <w:lang w:val="en-GB"/>
        </w:rPr>
        <w:t xml:space="preserve">Containers &amp; Platform services using </w:t>
      </w:r>
      <w:r w:rsidR="00E378BC" w:rsidRPr="000C527C">
        <w:rPr>
          <w:rFonts w:ascii="Arial Narrow" w:eastAsia="Times New Roman" w:hAnsi="Arial Narrow" w:cs="Apple Symbols"/>
          <w:sz w:val="18"/>
          <w:szCs w:val="18"/>
          <w:lang w:val="en-GB"/>
        </w:rPr>
        <w:t>Dockers,</w:t>
      </w:r>
      <w:r w:rsidR="000C527C" w:rsidRPr="000C527C">
        <w:rPr>
          <w:rFonts w:ascii="Arial Narrow" w:eastAsia="Times New Roman" w:hAnsi="Arial Narrow" w:cs="Apple Symbols"/>
          <w:sz w:val="18"/>
          <w:szCs w:val="18"/>
          <w:lang w:val="en-GB"/>
        </w:rPr>
        <w:t xml:space="preserve"> Kubernetes</w:t>
      </w:r>
      <w:r w:rsidR="000C527C">
        <w:rPr>
          <w:rFonts w:ascii="Arial Narrow" w:eastAsia="Times New Roman" w:hAnsi="Arial Narrow" w:cs="Apple Symbols"/>
          <w:sz w:val="18"/>
          <w:szCs w:val="18"/>
          <w:lang w:val="en-GB"/>
        </w:rPr>
        <w:t xml:space="preserve"> and </w:t>
      </w:r>
      <w:r w:rsidR="00F80C09">
        <w:rPr>
          <w:rFonts w:ascii="Arial Narrow" w:eastAsia="Times New Roman" w:hAnsi="Arial Narrow" w:cs="Apple Symbols"/>
          <w:sz w:val="18"/>
          <w:szCs w:val="18"/>
          <w:lang w:val="en-GB"/>
        </w:rPr>
        <w:t>Solaris</w:t>
      </w:r>
      <w:r w:rsidR="000C527C">
        <w:rPr>
          <w:rFonts w:ascii="Arial Narrow" w:eastAsia="Times New Roman" w:hAnsi="Arial Narrow" w:cs="Apple Symbols"/>
          <w:sz w:val="18"/>
          <w:szCs w:val="18"/>
          <w:lang w:val="en-GB"/>
        </w:rPr>
        <w:t xml:space="preserve"> container</w:t>
      </w:r>
    </w:p>
    <w:p w14:paraId="57818137" w14:textId="7DF871B9" w:rsidR="00055BB0" w:rsidRDefault="00C1061B" w:rsidP="00055BB0">
      <w:pPr>
        <w:widowControl w:val="0"/>
        <w:spacing w:after="0" w:line="0" w:lineRule="atLeast"/>
        <w:rPr>
          <w:rFonts w:ascii="Times" w:eastAsia="Times New Roman" w:hAnsi="Times"/>
          <w:sz w:val="20"/>
          <w:szCs w:val="20"/>
          <w:lang w:val="en-GB"/>
        </w:rPr>
      </w:pPr>
      <w:r>
        <w:rPr>
          <w:rFonts w:ascii="Arial Narrow" w:eastAsia="Times New Roman" w:hAnsi="Arial Narrow" w:cs="Apple Symbols"/>
          <w:sz w:val="18"/>
          <w:szCs w:val="18"/>
          <w:lang w:val="en-GB"/>
        </w:rPr>
        <w:t xml:space="preserve"> </w:t>
      </w:r>
      <w:r w:rsidRPr="00C1061B">
        <w:rPr>
          <w:rFonts w:ascii="Arial Narrow" w:eastAsia="Times New Roman" w:hAnsi="Arial Narrow"/>
          <w:color w:val="000000"/>
          <w:sz w:val="18"/>
          <w:szCs w:val="18"/>
          <w:shd w:val="clear" w:color="auto" w:fill="FFFFFF"/>
          <w:lang w:val="en-GB"/>
        </w:rPr>
        <w:t>Agile IT/DevOps</w:t>
      </w:r>
      <w:r w:rsidR="00055BB0">
        <w:rPr>
          <w:rFonts w:ascii="Arial Narrow" w:eastAsia="Times New Roman" w:hAnsi="Arial Narrow"/>
          <w:color w:val="000000"/>
          <w:sz w:val="18"/>
          <w:szCs w:val="18"/>
          <w:shd w:val="clear" w:color="auto" w:fill="FFFFFF"/>
          <w:lang w:val="en-GB"/>
        </w:rPr>
        <w:t xml:space="preserve">, </w:t>
      </w:r>
      <w:r w:rsidR="00055BB0" w:rsidRPr="00055BB0">
        <w:rPr>
          <w:rFonts w:ascii="Arial Narrow" w:eastAsia="Times New Roman" w:hAnsi="Arial Narrow"/>
          <w:color w:val="000000"/>
          <w:sz w:val="18"/>
          <w:szCs w:val="18"/>
          <w:shd w:val="clear" w:color="auto" w:fill="FFFFFF"/>
          <w:lang w:val="en-GB"/>
        </w:rPr>
        <w:t>DevSecOps &amp; Container Security</w:t>
      </w:r>
    </w:p>
    <w:p w14:paraId="03478407" w14:textId="0CA8CC04" w:rsidR="0082568E" w:rsidRPr="00543CCC" w:rsidRDefault="00276C72" w:rsidP="00055BB0">
      <w:pPr>
        <w:widowControl w:val="0"/>
        <w:spacing w:after="0" w:line="0" w:lineRule="atLeast"/>
        <w:rPr>
          <w:rFonts w:ascii="Times" w:eastAsia="Times New Roman" w:hAnsi="Times"/>
          <w:sz w:val="20"/>
          <w:szCs w:val="20"/>
          <w:lang w:val="en-GB"/>
        </w:rPr>
      </w:pPr>
      <w:r>
        <w:rPr>
          <w:rFonts w:ascii="Arial Narrow" w:eastAsia="Times New Roman" w:hAnsi="Arial Narrow" w:cs="Apple Symbols"/>
          <w:sz w:val="18"/>
          <w:szCs w:val="18"/>
          <w:lang w:val="en-GB"/>
        </w:rPr>
        <w:t xml:space="preserve"> </w:t>
      </w:r>
      <w:r w:rsidR="0082568E" w:rsidRPr="00DB1DC8">
        <w:rPr>
          <w:rFonts w:ascii="Arial Narrow" w:eastAsia="Times New Roman" w:hAnsi="Arial Narrow" w:cs="Apple Symbols"/>
          <w:sz w:val="18"/>
          <w:szCs w:val="18"/>
          <w:lang w:val="en-GB"/>
        </w:rPr>
        <w:t>Installation and configuration of apache Hadoop ecosystem components</w:t>
      </w:r>
      <w:r w:rsidR="00543CCC">
        <w:rPr>
          <w:rFonts w:ascii="Times" w:eastAsia="Times New Roman" w:hAnsi="Times"/>
          <w:sz w:val="20"/>
          <w:szCs w:val="20"/>
          <w:lang w:val="en-GB"/>
        </w:rPr>
        <w:t xml:space="preserve"> </w:t>
      </w:r>
      <w:r w:rsidR="0082568E" w:rsidRPr="00DB1DC8">
        <w:rPr>
          <w:rFonts w:ascii="Arial Narrow" w:eastAsia="Times New Roman" w:hAnsi="Arial Narrow" w:cs="Apple Symbols"/>
          <w:sz w:val="18"/>
          <w:szCs w:val="18"/>
          <w:lang w:val="en-GB"/>
        </w:rPr>
        <w:t>HDFS, IBM GPFS, Yarn</w:t>
      </w:r>
      <w:r w:rsidR="00A903D1" w:rsidRPr="00DB1DC8">
        <w:rPr>
          <w:rFonts w:ascii="Arial Narrow" w:eastAsia="Times New Roman" w:hAnsi="Arial Narrow" w:cs="Apple Symbols"/>
          <w:sz w:val="18"/>
          <w:szCs w:val="18"/>
          <w:lang w:val="en-GB"/>
        </w:rPr>
        <w:t>, Kafka</w:t>
      </w:r>
      <w:r w:rsidR="006C38DF">
        <w:rPr>
          <w:rFonts w:ascii="Arial Narrow" w:eastAsia="Times New Roman" w:hAnsi="Arial Narrow" w:cs="Apple Symbols"/>
          <w:sz w:val="18"/>
          <w:szCs w:val="18"/>
          <w:lang w:val="en-GB"/>
        </w:rPr>
        <w:t>, Spark, Impala</w:t>
      </w:r>
    </w:p>
    <w:p w14:paraId="2DD48103" w14:textId="5EC2F52A" w:rsidR="00B15E9F" w:rsidRPr="00B15E9F" w:rsidRDefault="00B15E9F" w:rsidP="004F4828">
      <w:pPr>
        <w:spacing w:after="0" w:line="240" w:lineRule="auto"/>
        <w:rPr>
          <w:rFonts w:ascii="Arial Narrow" w:eastAsia="Times New Roman" w:hAnsi="Arial Narrow"/>
          <w:sz w:val="18"/>
          <w:szCs w:val="18"/>
          <w:lang w:val="en-GB"/>
        </w:rPr>
      </w:pPr>
      <w:r w:rsidRPr="00B15E9F">
        <w:rPr>
          <w:rFonts w:ascii="Arial Narrow" w:eastAsia="Times New Roman" w:hAnsi="Arial Narrow"/>
          <w:bCs/>
          <w:color w:val="222222"/>
          <w:sz w:val="18"/>
          <w:szCs w:val="18"/>
          <w:shd w:val="clear" w:color="auto" w:fill="FFFFFF"/>
          <w:lang w:val="en-GB"/>
        </w:rPr>
        <w:t>Bigdata/Hadoop</w:t>
      </w:r>
      <w:r w:rsidR="006C38DF">
        <w:rPr>
          <w:rFonts w:ascii="Arial Narrow" w:eastAsia="Times New Roman" w:hAnsi="Arial Narrow"/>
          <w:bCs/>
          <w:color w:val="222222"/>
          <w:sz w:val="18"/>
          <w:szCs w:val="18"/>
          <w:shd w:val="clear" w:color="auto" w:fill="FFFFFF"/>
          <w:lang w:val="en-GB"/>
        </w:rPr>
        <w:t xml:space="preserve">/ Hortonworks HDP </w:t>
      </w:r>
      <w:r w:rsidRPr="00B15E9F">
        <w:rPr>
          <w:rFonts w:ascii="Arial Narrow" w:eastAsia="Times New Roman" w:hAnsi="Arial Narrow"/>
          <w:bCs/>
          <w:color w:val="222222"/>
          <w:sz w:val="18"/>
          <w:szCs w:val="18"/>
          <w:shd w:val="clear" w:color="auto" w:fill="FFFFFF"/>
          <w:lang w:val="en-GB"/>
        </w:rPr>
        <w:t>consulting/development experience</w:t>
      </w:r>
    </w:p>
    <w:p w14:paraId="54DC38DA" w14:textId="5479BE8A" w:rsidR="00DB2896" w:rsidRPr="00DB1DC8" w:rsidRDefault="00A72086" w:rsidP="004F4828">
      <w:pPr>
        <w:widowControl w:val="0"/>
        <w:spacing w:after="0" w:line="0" w:lineRule="atLeast"/>
        <w:rPr>
          <w:rFonts w:ascii="Arial Narrow" w:eastAsia="Times New Roman" w:hAnsi="Arial Narrow" w:cs="Apple Symbols"/>
          <w:sz w:val="18"/>
          <w:szCs w:val="18"/>
          <w:lang w:val="en-GB"/>
        </w:rPr>
      </w:pPr>
      <w:r>
        <w:rPr>
          <w:rFonts w:ascii="Arial Narrow" w:eastAsia="Times New Roman" w:hAnsi="Arial Narrow" w:cs="Apple Symbols"/>
          <w:sz w:val="18"/>
          <w:szCs w:val="18"/>
          <w:lang w:val="en-GB"/>
        </w:rPr>
        <w:t>Application and configuration and upgrade support for Scala and Java</w:t>
      </w:r>
    </w:p>
    <w:p w14:paraId="3CC5FAB9" w14:textId="211B678B" w:rsidR="004D32E7" w:rsidRPr="003613E2" w:rsidRDefault="00276C72" w:rsidP="004F4828">
      <w:pPr>
        <w:widowControl w:val="0"/>
        <w:spacing w:after="0" w:line="0" w:lineRule="atLeast"/>
        <w:rPr>
          <w:rFonts w:ascii="Arial Narrow" w:eastAsia="Times New Roman" w:hAnsi="Arial Narrow"/>
          <w:sz w:val="18"/>
          <w:szCs w:val="18"/>
          <w:lang w:val="en-GB"/>
        </w:rPr>
        <w:sectPr w:rsidR="004D32E7" w:rsidRPr="003613E2" w:rsidSect="004D32E7">
          <w:type w:val="continuous"/>
          <w:pgSz w:w="12240" w:h="15840"/>
          <w:pgMar w:top="1440" w:right="1440" w:bottom="1440" w:left="1440" w:header="708" w:footer="708" w:gutter="0"/>
          <w:cols w:space="708"/>
          <w:docGrid w:linePitch="360"/>
        </w:sectPr>
      </w:pPr>
      <w:r>
        <w:rPr>
          <w:rFonts w:ascii="Arial Narrow" w:eastAsia="Times New Roman" w:hAnsi="Arial Narrow" w:cs="Apple Symbols"/>
          <w:sz w:val="18"/>
          <w:szCs w:val="18"/>
          <w:lang w:val="en-GB"/>
        </w:rPr>
        <w:t xml:space="preserve"> </w:t>
      </w:r>
      <w:r w:rsidR="0082568E" w:rsidRPr="00055BB0">
        <w:rPr>
          <w:rFonts w:ascii="Arial Narrow" w:eastAsia="Times New Roman" w:hAnsi="Arial Narrow" w:cs="Apple Symbols"/>
          <w:sz w:val="18"/>
          <w:szCs w:val="18"/>
          <w:lang w:val="en-GB"/>
        </w:rPr>
        <w:t>Int</w:t>
      </w:r>
      <w:r w:rsidR="00F75B64">
        <w:rPr>
          <w:rFonts w:ascii="Arial Narrow" w:eastAsia="Times New Roman" w:hAnsi="Arial Narrow" w:cs="Apple Symbols"/>
          <w:sz w:val="18"/>
          <w:szCs w:val="18"/>
          <w:lang w:val="en-GB"/>
        </w:rPr>
        <w:t>egration of DevOps Tools</w:t>
      </w:r>
      <w:r w:rsidR="0082568E" w:rsidRPr="00055BB0">
        <w:rPr>
          <w:rFonts w:ascii="Arial Narrow" w:eastAsia="Times New Roman" w:hAnsi="Arial Narrow" w:cs="Apple Symbols"/>
          <w:sz w:val="18"/>
          <w:szCs w:val="18"/>
          <w:lang w:val="en-GB"/>
        </w:rPr>
        <w:t xml:space="preserve"> (Docker, Mesos</w:t>
      </w:r>
      <w:r w:rsidR="00055BB0" w:rsidRPr="00055BB0">
        <w:rPr>
          <w:rFonts w:ascii="Arial Narrow" w:eastAsia="Times New Roman" w:hAnsi="Arial Narrow" w:cs="Apple Symbols"/>
          <w:sz w:val="18"/>
          <w:szCs w:val="18"/>
          <w:lang w:val="en-GB"/>
        </w:rPr>
        <w:t>, Kubernates</w:t>
      </w:r>
      <w:r w:rsidR="0082568E" w:rsidRPr="00055BB0">
        <w:rPr>
          <w:rFonts w:ascii="Arial Narrow" w:eastAsia="Times New Roman" w:hAnsi="Arial Narrow" w:cs="Apple Symbols"/>
          <w:sz w:val="18"/>
          <w:szCs w:val="18"/>
          <w:lang w:val="en-GB"/>
        </w:rPr>
        <w:t>)</w:t>
      </w:r>
      <w:r w:rsidR="00055BB0" w:rsidRPr="00055BB0">
        <w:rPr>
          <w:rFonts w:ascii="Arial Narrow" w:eastAsia="Times New Roman" w:hAnsi="Arial Narrow" w:cs="Apple Symbols"/>
          <w:sz w:val="18"/>
          <w:szCs w:val="18"/>
          <w:lang w:val="en-GB"/>
        </w:rPr>
        <w:t xml:space="preserve">, </w:t>
      </w:r>
      <w:r w:rsidR="00055BB0" w:rsidRPr="00055BB0">
        <w:rPr>
          <w:rFonts w:ascii="Arial Narrow" w:eastAsia="Times New Roman" w:hAnsi="Arial Narrow"/>
          <w:color w:val="000000"/>
          <w:sz w:val="18"/>
          <w:szCs w:val="18"/>
          <w:shd w:val="clear" w:color="auto" w:fill="FFFFFF"/>
          <w:lang w:val="en-GB"/>
        </w:rPr>
        <w:t>Kubernetes Storage Integratio</w:t>
      </w:r>
      <w:r w:rsidR="003613E2">
        <w:rPr>
          <w:rFonts w:ascii="Arial Narrow" w:eastAsia="Times New Roman" w:hAnsi="Arial Narrow"/>
          <w:color w:val="000000"/>
          <w:sz w:val="18"/>
          <w:szCs w:val="18"/>
          <w:shd w:val="clear" w:color="auto" w:fill="FFFFFF"/>
          <w:lang w:val="en-GB"/>
        </w:rPr>
        <w:t>n</w:t>
      </w:r>
    </w:p>
    <w:p w14:paraId="65DDAC50" w14:textId="4AB1C690" w:rsidR="00FC78E1" w:rsidRDefault="003613E2" w:rsidP="004F4828">
      <w:pPr>
        <w:pStyle w:val="ListParagraph"/>
        <w:widowControl w:val="0"/>
        <w:spacing w:after="0" w:line="0" w:lineRule="atLeast"/>
        <w:ind w:left="0"/>
        <w:contextualSpacing w:val="0"/>
        <w:rPr>
          <w:rFonts w:ascii="Arial Narrow" w:eastAsia="Times New Roman" w:hAnsi="Arial Narrow" w:cs="Apple Symbols"/>
          <w:sz w:val="18"/>
          <w:szCs w:val="18"/>
        </w:rPr>
      </w:pPr>
      <w:r>
        <w:rPr>
          <w:rFonts w:ascii="Arial Narrow" w:eastAsia="Times New Roman" w:hAnsi="Arial Narrow" w:cs="Apple Symbols"/>
          <w:sz w:val="18"/>
          <w:szCs w:val="18"/>
          <w:lang w:val="en-GB"/>
        </w:rPr>
        <w:lastRenderedPageBreak/>
        <w:t xml:space="preserve"> </w:t>
      </w:r>
      <w:r w:rsidR="00DB2896" w:rsidRPr="00055BB0">
        <w:rPr>
          <w:rFonts w:ascii="Arial Narrow" w:eastAsia="Times New Roman" w:hAnsi="Arial Narrow" w:cs="Apple Symbols"/>
          <w:sz w:val="18"/>
          <w:szCs w:val="18"/>
        </w:rPr>
        <w:t>Implement, man</w:t>
      </w:r>
      <w:r w:rsidR="00C1061B" w:rsidRPr="00055BB0">
        <w:rPr>
          <w:rFonts w:ascii="Arial Narrow" w:eastAsia="Times New Roman" w:hAnsi="Arial Narrow" w:cs="Apple Symbols"/>
          <w:sz w:val="18"/>
          <w:szCs w:val="18"/>
        </w:rPr>
        <w:t>age and administer</w:t>
      </w:r>
      <w:r w:rsidR="00C1061B">
        <w:rPr>
          <w:rFonts w:ascii="Arial Narrow" w:eastAsia="Times New Roman" w:hAnsi="Arial Narrow" w:cs="Apple Symbols"/>
          <w:sz w:val="18"/>
          <w:szCs w:val="18"/>
        </w:rPr>
        <w:t xml:space="preserve"> the overall H</w:t>
      </w:r>
      <w:r w:rsidR="00DB2896" w:rsidRPr="00692745">
        <w:rPr>
          <w:rFonts w:ascii="Arial Narrow" w:eastAsia="Times New Roman" w:hAnsi="Arial Narrow" w:cs="Apple Symbols"/>
          <w:sz w:val="18"/>
          <w:szCs w:val="18"/>
        </w:rPr>
        <w:t>adoop infrastructure.</w:t>
      </w:r>
    </w:p>
    <w:p w14:paraId="04286F01" w14:textId="2B7CADC3" w:rsidR="00FC78E1" w:rsidRPr="00DB1DC8" w:rsidRDefault="00276C72" w:rsidP="004F4828">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 xml:space="preserve"> </w:t>
      </w:r>
      <w:r w:rsidR="00FC78E1" w:rsidRPr="00DB1DC8">
        <w:rPr>
          <w:rFonts w:ascii="Arial Narrow" w:eastAsia="Times New Roman" w:hAnsi="Arial Narrow" w:cs="Apple Symbols"/>
          <w:sz w:val="18"/>
          <w:szCs w:val="18"/>
        </w:rPr>
        <w:t>Oracle and Operating system performance monitoring and the necessary adjustments</w:t>
      </w:r>
    </w:p>
    <w:p w14:paraId="1E372918" w14:textId="52FB4CA6" w:rsidR="00FC78E1" w:rsidRPr="00DB1DC8" w:rsidRDefault="00276C72" w:rsidP="004F4828">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 xml:space="preserve"> </w:t>
      </w:r>
      <w:r w:rsidR="00FC78E1" w:rsidRPr="00DB1DC8">
        <w:rPr>
          <w:rFonts w:ascii="Arial Narrow" w:eastAsia="Times New Roman" w:hAnsi="Arial Narrow" w:cs="Apple Symbols"/>
          <w:sz w:val="18"/>
          <w:szCs w:val="18"/>
        </w:rPr>
        <w:t>Tune all Oracle instance components including SQL and PL/SQL</w:t>
      </w:r>
      <w:r w:rsidR="004564A3">
        <w:rPr>
          <w:rFonts w:ascii="Arial Narrow" w:eastAsia="Times New Roman" w:hAnsi="Arial Narrow" w:cs="Apple Symbols"/>
          <w:sz w:val="18"/>
          <w:szCs w:val="18"/>
        </w:rPr>
        <w:t xml:space="preserve">, </w:t>
      </w:r>
      <w:r w:rsidR="004564A3" w:rsidRPr="00DB1DC8">
        <w:rPr>
          <w:rFonts w:ascii="Arial Narrow" w:eastAsia="Times New Roman" w:hAnsi="Arial Narrow" w:cs="Apple Symbols"/>
          <w:sz w:val="18"/>
          <w:szCs w:val="18"/>
        </w:rPr>
        <w:t>Performance tuning (SQL/PLSQL)</w:t>
      </w:r>
    </w:p>
    <w:p w14:paraId="45304C3E" w14:textId="5546D2FA" w:rsidR="00FC78E1" w:rsidRPr="00DB1DC8" w:rsidRDefault="00276C72" w:rsidP="004F4828">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 xml:space="preserve"> </w:t>
      </w:r>
      <w:r w:rsidR="00FC78E1" w:rsidRPr="00DB1DC8">
        <w:rPr>
          <w:rFonts w:ascii="Arial Narrow" w:eastAsia="Times New Roman" w:hAnsi="Arial Narrow" w:cs="Apple Symbols"/>
          <w:sz w:val="18"/>
          <w:szCs w:val="18"/>
        </w:rPr>
        <w:t>MySQL/Maria DB, Backup and restore, General DB design, DB Administration, MySQL/</w:t>
      </w:r>
      <w:r w:rsidR="00996273" w:rsidRPr="00DB1DC8">
        <w:rPr>
          <w:rFonts w:ascii="Arial Narrow" w:eastAsia="Times New Roman" w:hAnsi="Arial Narrow" w:cs="Apple Symbols"/>
          <w:sz w:val="18"/>
          <w:szCs w:val="18"/>
        </w:rPr>
        <w:t>Maria DB</w:t>
      </w:r>
      <w:r w:rsidR="00FC78E1" w:rsidRPr="00DB1DC8">
        <w:rPr>
          <w:rFonts w:ascii="Arial Narrow" w:eastAsia="Times New Roman" w:hAnsi="Arial Narrow" w:cs="Apple Symbols"/>
          <w:sz w:val="18"/>
          <w:szCs w:val="18"/>
        </w:rPr>
        <w:t xml:space="preserve"> tuning</w:t>
      </w:r>
    </w:p>
    <w:p w14:paraId="6C9669A9" w14:textId="2C156FD1" w:rsidR="00FC78E1" w:rsidRPr="00426CD8" w:rsidRDefault="00276C72" w:rsidP="00426CD8">
      <w:pPr>
        <w:widowControl w:val="0"/>
        <w:spacing w:after="0" w:line="0" w:lineRule="atLeast"/>
        <w:rPr>
          <w:rFonts w:ascii="Arial Narrow" w:eastAsia="Times New Roman" w:hAnsi="Arial Narrow"/>
          <w:color w:val="222222"/>
          <w:sz w:val="18"/>
          <w:szCs w:val="18"/>
          <w:shd w:val="clear" w:color="auto" w:fill="FFFFFF"/>
          <w:lang w:val="en-GB"/>
        </w:rPr>
      </w:pPr>
      <w:r>
        <w:rPr>
          <w:rFonts w:ascii="Arial Narrow" w:eastAsia="Times New Roman" w:hAnsi="Arial Narrow" w:cs="Apple Symbols"/>
          <w:sz w:val="18"/>
          <w:szCs w:val="18"/>
        </w:rPr>
        <w:t xml:space="preserve">  </w:t>
      </w:r>
      <w:r w:rsidR="00426CD8" w:rsidRPr="00773A5B">
        <w:rPr>
          <w:rFonts w:ascii="Arial Narrow" w:eastAsia="Times New Roman" w:hAnsi="Arial Narrow"/>
          <w:bCs/>
          <w:color w:val="000000"/>
          <w:sz w:val="18"/>
          <w:szCs w:val="18"/>
          <w:shd w:val="clear" w:color="auto" w:fill="FFFFFF"/>
          <w:lang w:val="en-GB"/>
        </w:rPr>
        <w:t xml:space="preserve">Designing, deploying and managing </w:t>
      </w:r>
      <w:r w:rsidR="00426CD8" w:rsidRPr="00773A5B">
        <w:rPr>
          <w:rFonts w:ascii="Arial Narrow" w:eastAsia="Times New Roman" w:hAnsi="Arial Narrow" w:cs="Arial"/>
          <w:color w:val="222222"/>
          <w:sz w:val="18"/>
          <w:szCs w:val="18"/>
        </w:rPr>
        <w:t>Building new servers in VMware and migrating to new servers on VMware</w:t>
      </w:r>
      <w:r w:rsidR="00426CD8">
        <w:rPr>
          <w:rFonts w:ascii="Arial Narrow" w:eastAsia="Times New Roman" w:hAnsi="Arial Narrow" w:cs="Arial"/>
          <w:color w:val="222222"/>
          <w:sz w:val="18"/>
          <w:szCs w:val="18"/>
        </w:rPr>
        <w:t>, vSp</w:t>
      </w:r>
      <w:r w:rsidR="00426CD8" w:rsidRPr="00773A5B">
        <w:rPr>
          <w:rFonts w:ascii="Arial Narrow" w:eastAsia="Times New Roman" w:hAnsi="Arial Narrow" w:cs="Arial"/>
          <w:color w:val="222222"/>
          <w:sz w:val="18"/>
          <w:szCs w:val="18"/>
        </w:rPr>
        <w:t>here.</w:t>
      </w:r>
    </w:p>
    <w:p w14:paraId="35561D98" w14:textId="55CC957D" w:rsidR="00276C72" w:rsidRPr="00847219" w:rsidRDefault="00FC78E1" w:rsidP="004F4828">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 xml:space="preserve"> </w:t>
      </w:r>
      <w:r w:rsidR="00276C72">
        <w:rPr>
          <w:rFonts w:ascii="Arial Narrow" w:eastAsia="Times New Roman" w:hAnsi="Arial Narrow" w:cs="Apple Symbols"/>
          <w:sz w:val="18"/>
          <w:szCs w:val="18"/>
        </w:rPr>
        <w:t xml:space="preserve"> </w:t>
      </w:r>
      <w:r w:rsidRPr="00DB1DC8">
        <w:rPr>
          <w:rFonts w:ascii="Arial Narrow" w:eastAsia="Times New Roman" w:hAnsi="Arial Narrow" w:cs="Apple Symbols"/>
          <w:sz w:val="18"/>
          <w:szCs w:val="18"/>
        </w:rPr>
        <w:t>Approve all production schema changes</w:t>
      </w:r>
      <w:r w:rsidR="004564A3">
        <w:rPr>
          <w:rFonts w:ascii="Arial Narrow" w:eastAsia="Times New Roman" w:hAnsi="Arial Narrow" w:cs="Apple Symbols"/>
          <w:sz w:val="18"/>
          <w:szCs w:val="18"/>
        </w:rPr>
        <w:t xml:space="preserve"> and database design</w:t>
      </w:r>
    </w:p>
    <w:p w14:paraId="794DB643" w14:textId="07CAA05D" w:rsidR="00276C72" w:rsidRPr="00DB1DC8" w:rsidRDefault="00276C72" w:rsidP="004F4828">
      <w:pPr>
        <w:pStyle w:val="ListParagraph"/>
        <w:widowControl w:val="0"/>
        <w:spacing w:after="0" w:line="0" w:lineRule="atLeast"/>
        <w:ind w:left="0"/>
        <w:rPr>
          <w:rFonts w:ascii="Arial Narrow" w:eastAsia="Times New Roman" w:hAnsi="Arial Narrow" w:cs="Apple Symbols"/>
          <w:sz w:val="18"/>
          <w:szCs w:val="18"/>
        </w:rPr>
      </w:pPr>
      <w:r>
        <w:rPr>
          <w:rFonts w:ascii="Arial Narrow" w:hAnsi="Arial Narrow"/>
          <w:iCs/>
          <w:sz w:val="18"/>
          <w:szCs w:val="18"/>
          <w:lang w:val="en-GB"/>
        </w:rPr>
        <w:t xml:space="preserve">   </w:t>
      </w:r>
      <w:r w:rsidRPr="004A5779">
        <w:rPr>
          <w:rFonts w:ascii="Arial Narrow" w:hAnsi="Arial Narrow"/>
          <w:iCs/>
          <w:sz w:val="18"/>
          <w:szCs w:val="18"/>
          <w:lang w:val="en-GB"/>
        </w:rPr>
        <w:t>HLD, LLD, implementation</w:t>
      </w:r>
    </w:p>
    <w:p w14:paraId="094D7165" w14:textId="7DFCD535" w:rsidR="00FC78E1" w:rsidRDefault="00FC78E1" w:rsidP="004F4828">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 xml:space="preserve"> </w:t>
      </w:r>
      <w:r w:rsidR="00276C72">
        <w:rPr>
          <w:rFonts w:ascii="Arial Narrow" w:eastAsia="Times New Roman" w:hAnsi="Arial Narrow" w:cs="Apple Symbols"/>
          <w:sz w:val="18"/>
          <w:szCs w:val="18"/>
        </w:rPr>
        <w:t xml:space="preserve">  </w:t>
      </w:r>
      <w:r w:rsidRPr="00DB1DC8">
        <w:rPr>
          <w:rFonts w:ascii="Arial Narrow" w:eastAsia="Times New Roman" w:hAnsi="Arial Narrow" w:cs="Apple Symbols"/>
          <w:sz w:val="18"/>
          <w:szCs w:val="18"/>
        </w:rPr>
        <w:t>SUN 7320 SAN configuration and management, SUN 2540 configuration and management</w:t>
      </w:r>
    </w:p>
    <w:p w14:paraId="7B03D7C6" w14:textId="1E0B6020" w:rsidR="00FC78E1" w:rsidRDefault="00276C72" w:rsidP="004F4828">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 xml:space="preserve">  </w:t>
      </w:r>
      <w:r w:rsidR="00FC78E1" w:rsidRPr="00DB1DC8">
        <w:rPr>
          <w:rFonts w:ascii="Arial Narrow" w:eastAsia="Times New Roman" w:hAnsi="Arial Narrow" w:cs="Apple Symbols"/>
          <w:sz w:val="18"/>
          <w:szCs w:val="18"/>
        </w:rPr>
        <w:t xml:space="preserve"> Oracle Fusion WEBLOGIC 12c Cluster </w:t>
      </w:r>
      <w:r w:rsidR="00FC78E1">
        <w:rPr>
          <w:rFonts w:ascii="Arial Narrow" w:eastAsia="Times New Roman" w:hAnsi="Arial Narrow" w:cs="Apple Symbols"/>
          <w:sz w:val="18"/>
          <w:szCs w:val="18"/>
        </w:rPr>
        <w:t>installation and Administration</w:t>
      </w:r>
    </w:p>
    <w:p w14:paraId="5D79CDF3" w14:textId="35E0B110" w:rsidR="00556527" w:rsidRDefault="00FC78E1" w:rsidP="004F4828">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rPr>
        <w:t xml:space="preserve">  </w:t>
      </w:r>
      <w:r w:rsidR="00276C72">
        <w:rPr>
          <w:rFonts w:ascii="Arial Narrow" w:eastAsia="Times New Roman" w:hAnsi="Arial Narrow" w:cs="Apple Symbols"/>
          <w:sz w:val="18"/>
          <w:szCs w:val="18"/>
        </w:rPr>
        <w:t xml:space="preserve"> </w:t>
      </w:r>
      <w:r>
        <w:rPr>
          <w:rFonts w:ascii="Arial Narrow" w:eastAsia="Times New Roman" w:hAnsi="Arial Narrow" w:cs="Apple Symbols"/>
          <w:sz w:val="18"/>
          <w:szCs w:val="18"/>
        </w:rPr>
        <w:t xml:space="preserve">EXADATA tests and </w:t>
      </w:r>
      <w:r w:rsidR="000B41FD">
        <w:rPr>
          <w:rFonts w:ascii="Arial Narrow" w:eastAsia="Times New Roman" w:hAnsi="Arial Narrow" w:cs="Apple Symbols"/>
          <w:sz w:val="18"/>
          <w:szCs w:val="18"/>
        </w:rPr>
        <w:t>installation</w:t>
      </w:r>
      <w:r w:rsidR="000B41FD" w:rsidRPr="00692745">
        <w:rPr>
          <w:rFonts w:ascii="Arial Narrow" w:eastAsia="Times New Roman" w:hAnsi="Arial Narrow" w:cs="Apple Symbols"/>
          <w:sz w:val="18"/>
          <w:szCs w:val="18"/>
        </w:rPr>
        <w:t>,</w:t>
      </w:r>
      <w:r w:rsidR="001277AF">
        <w:rPr>
          <w:rFonts w:ascii="Arial Narrow" w:eastAsia="Times New Roman" w:hAnsi="Arial Narrow" w:cs="Apple Symbols"/>
          <w:sz w:val="18"/>
          <w:szCs w:val="18"/>
        </w:rPr>
        <w:t xml:space="preserve"> Oracle Goldengate installa</w:t>
      </w:r>
      <w:r w:rsidR="000B41FD">
        <w:rPr>
          <w:rFonts w:ascii="Arial Narrow" w:eastAsia="Times New Roman" w:hAnsi="Arial Narrow" w:cs="Apple Symbols"/>
          <w:sz w:val="18"/>
          <w:szCs w:val="18"/>
        </w:rPr>
        <w:t>tion and configuration for Oracle RAC</w:t>
      </w:r>
    </w:p>
    <w:p w14:paraId="24DEC968" w14:textId="3E96A94B" w:rsidR="00DB2896" w:rsidRPr="00556527" w:rsidRDefault="00556527" w:rsidP="004F4828">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b/>
          <w:sz w:val="18"/>
          <w:szCs w:val="18"/>
          <w:lang w:val="en-GB"/>
        </w:rPr>
        <w:t xml:space="preserve">  </w:t>
      </w:r>
      <w:r w:rsidR="00DB2896">
        <w:rPr>
          <w:rFonts w:ascii="Arial Narrow" w:eastAsia="Times New Roman" w:hAnsi="Arial Narrow" w:cs="Apple Symbols"/>
          <w:b/>
          <w:sz w:val="18"/>
          <w:szCs w:val="18"/>
          <w:lang w:val="en-GB"/>
        </w:rPr>
        <w:t xml:space="preserve"> </w:t>
      </w:r>
      <w:r w:rsidR="00DB2896" w:rsidRPr="00692745">
        <w:rPr>
          <w:rFonts w:ascii="Arial Narrow" w:eastAsia="Times New Roman" w:hAnsi="Arial Narrow" w:cs="Apple Symbols"/>
          <w:sz w:val="18"/>
          <w:szCs w:val="18"/>
        </w:rPr>
        <w:t xml:space="preserve">Manage day-to-day running of Hadoop </w:t>
      </w:r>
      <w:r w:rsidR="003261E4">
        <w:rPr>
          <w:rFonts w:ascii="Arial Narrow" w:eastAsia="Times New Roman" w:hAnsi="Arial Narrow" w:cs="Apple Symbols"/>
          <w:sz w:val="18"/>
          <w:szCs w:val="18"/>
        </w:rPr>
        <w:t xml:space="preserve">and HDP </w:t>
      </w:r>
      <w:r w:rsidR="00DB2896" w:rsidRPr="00692745">
        <w:rPr>
          <w:rFonts w:ascii="Arial Narrow" w:eastAsia="Times New Roman" w:hAnsi="Arial Narrow" w:cs="Apple Symbols"/>
          <w:sz w:val="18"/>
          <w:szCs w:val="18"/>
        </w:rPr>
        <w:t>clusters</w:t>
      </w:r>
      <w:r w:rsidR="006C38DF">
        <w:rPr>
          <w:rFonts w:ascii="Arial Narrow" w:eastAsia="Times New Roman" w:hAnsi="Arial Narrow" w:cs="Apple Symbols"/>
          <w:sz w:val="18"/>
          <w:szCs w:val="18"/>
        </w:rPr>
        <w:t xml:space="preserve"> </w:t>
      </w:r>
    </w:p>
    <w:p w14:paraId="11E1645D" w14:textId="2FCE2EA4" w:rsidR="0082568E" w:rsidRPr="00DB1DC8" w:rsidRDefault="00556527" w:rsidP="004F4828">
      <w:pPr>
        <w:widowControl w:val="0"/>
        <w:spacing w:after="0" w:line="0" w:lineRule="atLeast"/>
        <w:rPr>
          <w:rFonts w:ascii="Arial Narrow" w:eastAsia="Times New Roman" w:hAnsi="Arial Narrow" w:cs="Apple Symbols"/>
          <w:sz w:val="18"/>
          <w:szCs w:val="18"/>
          <w:lang w:val="en-GB"/>
        </w:rPr>
      </w:pPr>
      <w:r>
        <w:rPr>
          <w:rFonts w:ascii="Arial Narrow" w:eastAsia="Times New Roman" w:hAnsi="Arial Narrow" w:cs="Apple Symbols"/>
          <w:sz w:val="18"/>
          <w:szCs w:val="18"/>
          <w:lang w:val="en-GB"/>
        </w:rPr>
        <w:t xml:space="preserve"> </w:t>
      </w:r>
      <w:r w:rsidR="00276C72">
        <w:rPr>
          <w:rFonts w:ascii="Arial Narrow" w:eastAsia="Times New Roman" w:hAnsi="Arial Narrow" w:cs="Apple Symbols"/>
          <w:sz w:val="18"/>
          <w:szCs w:val="18"/>
          <w:lang w:val="en-GB"/>
        </w:rPr>
        <w:t xml:space="preserve"> </w:t>
      </w:r>
      <w:r w:rsidR="0082568E" w:rsidRPr="00DB1DC8">
        <w:rPr>
          <w:rFonts w:ascii="Arial Narrow" w:eastAsia="Times New Roman" w:hAnsi="Arial Narrow" w:cs="Apple Symbols"/>
          <w:sz w:val="18"/>
          <w:szCs w:val="18"/>
          <w:lang w:val="en-GB"/>
        </w:rPr>
        <w:t xml:space="preserve"> Performance tuning and troubleshooting of Big Data environments</w:t>
      </w:r>
    </w:p>
    <w:p w14:paraId="1A0DBEB5" w14:textId="4673EBF5" w:rsidR="0082568E" w:rsidRPr="00DB1DC8" w:rsidRDefault="00556527" w:rsidP="004F4828">
      <w:pPr>
        <w:widowControl w:val="0"/>
        <w:spacing w:after="0" w:line="0" w:lineRule="atLeast"/>
        <w:rPr>
          <w:rFonts w:ascii="Arial Narrow" w:eastAsia="Times New Roman" w:hAnsi="Arial Narrow" w:cs="Apple Symbols"/>
          <w:sz w:val="18"/>
          <w:szCs w:val="18"/>
          <w:lang w:val="en-GB"/>
        </w:rPr>
      </w:pPr>
      <w:r>
        <w:rPr>
          <w:rFonts w:ascii="Arial Narrow" w:eastAsia="Times New Roman" w:hAnsi="Arial Narrow" w:cs="Apple Symbols"/>
          <w:sz w:val="18"/>
          <w:szCs w:val="18"/>
          <w:lang w:val="en-GB"/>
        </w:rPr>
        <w:t xml:space="preserve"> </w:t>
      </w:r>
      <w:r w:rsidR="00276C72">
        <w:rPr>
          <w:rFonts w:ascii="Arial Narrow" w:eastAsia="Times New Roman" w:hAnsi="Arial Narrow" w:cs="Apple Symbols"/>
          <w:sz w:val="18"/>
          <w:szCs w:val="18"/>
          <w:lang w:val="en-GB"/>
        </w:rPr>
        <w:t xml:space="preserve">  </w:t>
      </w:r>
      <w:r w:rsidR="0082568E" w:rsidRPr="00DB1DC8">
        <w:rPr>
          <w:rFonts w:ascii="Arial Narrow" w:eastAsia="Times New Roman" w:hAnsi="Arial Narrow" w:cs="Apple Symbols"/>
          <w:sz w:val="18"/>
          <w:szCs w:val="18"/>
          <w:lang w:val="en-GB"/>
        </w:rPr>
        <w:t>Automated deployments of infrastructure and application environments using continuous integration tools (Ansible &amp; xCAT)</w:t>
      </w:r>
    </w:p>
    <w:p w14:paraId="0DEE8B57" w14:textId="77777777" w:rsidR="00D553EA" w:rsidRDefault="00D553EA" w:rsidP="00C1061B">
      <w:pPr>
        <w:widowControl w:val="0"/>
        <w:spacing w:after="0" w:line="0" w:lineRule="atLeast"/>
        <w:rPr>
          <w:rFonts w:ascii="Arial Narrow" w:eastAsia="Times New Roman" w:hAnsi="Arial Narrow" w:cs="Apple Symbols"/>
          <w:b/>
          <w:sz w:val="18"/>
          <w:szCs w:val="18"/>
        </w:rPr>
      </w:pPr>
    </w:p>
    <w:p w14:paraId="3B57A401" w14:textId="77777777" w:rsidR="00847219" w:rsidRDefault="00847219" w:rsidP="00C1061B">
      <w:pPr>
        <w:widowControl w:val="0"/>
        <w:spacing w:after="0" w:line="0" w:lineRule="atLeast"/>
        <w:rPr>
          <w:rFonts w:ascii="Arial Narrow" w:eastAsia="Times New Roman" w:hAnsi="Arial Narrow" w:cs="Apple Symbols"/>
          <w:b/>
          <w:color w:val="F79646" w:themeColor="accent6"/>
          <w:sz w:val="18"/>
          <w:szCs w:val="18"/>
        </w:rPr>
      </w:pPr>
    </w:p>
    <w:p w14:paraId="136451AA" w14:textId="77777777" w:rsidR="00233360" w:rsidRPr="004F4828" w:rsidRDefault="000B1925" w:rsidP="00C1061B">
      <w:pPr>
        <w:widowControl w:val="0"/>
        <w:spacing w:after="0" w:line="0" w:lineRule="atLeast"/>
        <w:rPr>
          <w:rFonts w:ascii="Arial Narrow" w:eastAsia="Times New Roman" w:hAnsi="Arial Narrow" w:cs="Apple Symbols"/>
          <w:color w:val="F79646" w:themeColor="accent6"/>
          <w:sz w:val="18"/>
          <w:szCs w:val="18"/>
          <w:lang w:val="en-GB"/>
        </w:rPr>
      </w:pPr>
      <w:r w:rsidRPr="004F4828">
        <w:rPr>
          <w:rFonts w:ascii="Arial Narrow" w:eastAsia="Times New Roman" w:hAnsi="Arial Narrow" w:cs="Apple Symbols"/>
          <w:b/>
          <w:color w:val="F79646" w:themeColor="accent6"/>
          <w:sz w:val="18"/>
          <w:szCs w:val="18"/>
        </w:rPr>
        <w:lastRenderedPageBreak/>
        <w:t>2017 January - 2017 August</w:t>
      </w:r>
      <w:r w:rsidR="00233360" w:rsidRPr="004F4828">
        <w:rPr>
          <w:rFonts w:ascii="Arial Narrow" w:eastAsia="Times New Roman" w:hAnsi="Arial Narrow" w:cs="Apple Symbols"/>
          <w:b/>
          <w:color w:val="F79646" w:themeColor="accent6"/>
          <w:sz w:val="18"/>
          <w:szCs w:val="18"/>
        </w:rPr>
        <w:t xml:space="preserve">        AGEAS </w:t>
      </w:r>
      <w:r w:rsidR="002E0DA3" w:rsidRPr="004F4828">
        <w:rPr>
          <w:rFonts w:ascii="Arial Narrow" w:eastAsia="Times New Roman" w:hAnsi="Arial Narrow" w:cs="Apple Symbols"/>
          <w:b/>
          <w:color w:val="F79646" w:themeColor="accent6"/>
          <w:sz w:val="18"/>
          <w:szCs w:val="18"/>
        </w:rPr>
        <w:t>Ins</w:t>
      </w:r>
      <w:r w:rsidR="00233360" w:rsidRPr="004F4828">
        <w:rPr>
          <w:rFonts w:ascii="Arial Narrow" w:eastAsia="Times New Roman" w:hAnsi="Arial Narrow" w:cs="Apple Symbols"/>
          <w:b/>
          <w:color w:val="F79646" w:themeColor="accent6"/>
          <w:sz w:val="18"/>
          <w:szCs w:val="18"/>
        </w:rPr>
        <w:t>.</w:t>
      </w:r>
    </w:p>
    <w:p w14:paraId="0A9D9E0F" w14:textId="4F074CEF" w:rsidR="00233360" w:rsidRDefault="00D80BF4" w:rsidP="00C1061B">
      <w:pPr>
        <w:widowControl w:val="0"/>
        <w:spacing w:after="0" w:line="0" w:lineRule="atLeast"/>
        <w:rPr>
          <w:rFonts w:ascii="Arial Narrow" w:eastAsia="Times New Roman" w:hAnsi="Arial Narrow" w:cs="Apple Symbols"/>
          <w:b/>
          <w:sz w:val="18"/>
          <w:szCs w:val="18"/>
        </w:rPr>
      </w:pPr>
      <w:r>
        <w:rPr>
          <w:rFonts w:ascii="Arial Narrow" w:eastAsia="Times New Roman" w:hAnsi="Arial Narrow" w:cs="Apple Symbols"/>
          <w:b/>
          <w:sz w:val="18"/>
          <w:szCs w:val="18"/>
        </w:rPr>
        <w:t>Ha</w:t>
      </w:r>
      <w:r w:rsidR="00A019C3" w:rsidRPr="00A019C3">
        <w:rPr>
          <w:rFonts w:ascii="Arial Narrow" w:eastAsia="Times New Roman" w:hAnsi="Arial Narrow" w:cs="Apple Symbols"/>
          <w:b/>
          <w:sz w:val="18"/>
          <w:szCs w:val="18"/>
        </w:rPr>
        <w:t>doop - Cloudera /</w:t>
      </w:r>
      <w:r w:rsidR="00233360" w:rsidRPr="00A019C3">
        <w:rPr>
          <w:rFonts w:ascii="Arial Narrow" w:eastAsia="Times New Roman" w:hAnsi="Arial Narrow" w:cs="Apple Symbols"/>
          <w:b/>
          <w:sz w:val="18"/>
          <w:szCs w:val="18"/>
        </w:rPr>
        <w:t xml:space="preserve"> Linux Administrator</w:t>
      </w:r>
      <w:r w:rsidR="000420E9" w:rsidRPr="00A019C3">
        <w:rPr>
          <w:rFonts w:ascii="Arial Narrow" w:eastAsia="Times New Roman" w:hAnsi="Arial Narrow" w:cs="Apple Symbols"/>
          <w:b/>
          <w:sz w:val="18"/>
          <w:szCs w:val="18"/>
        </w:rPr>
        <w:t xml:space="preserve"> (Ubuntu, RHEL)</w:t>
      </w:r>
      <w:r w:rsidR="00B738C3">
        <w:rPr>
          <w:rFonts w:ascii="Arial Narrow" w:eastAsia="Times New Roman" w:hAnsi="Arial Narrow" w:cs="Apple Symbols"/>
          <w:b/>
          <w:sz w:val="18"/>
          <w:szCs w:val="18"/>
        </w:rPr>
        <w:t xml:space="preserve"> / DEVOPS Engineer, Oracle DBA</w:t>
      </w:r>
    </w:p>
    <w:p w14:paraId="7D301F51" w14:textId="77777777" w:rsidR="003261E4" w:rsidRPr="00A019C3" w:rsidRDefault="003261E4" w:rsidP="00C1061B">
      <w:pPr>
        <w:widowControl w:val="0"/>
        <w:spacing w:after="0" w:line="0" w:lineRule="atLeast"/>
        <w:rPr>
          <w:rFonts w:ascii="Arial Narrow" w:eastAsia="Times New Roman" w:hAnsi="Arial Narrow" w:cs="Apple Symbols"/>
          <w:b/>
          <w:sz w:val="18"/>
          <w:szCs w:val="18"/>
        </w:rPr>
      </w:pPr>
    </w:p>
    <w:p w14:paraId="5BC55ADF" w14:textId="77777777" w:rsidR="00233360" w:rsidRPr="00DB1DC8" w:rsidRDefault="00233360"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Solid understanding in Hadoop Big Data technologies such as HDFS, Yarn, Hive, Cloudera</w:t>
      </w:r>
    </w:p>
    <w:p w14:paraId="3D3C0A68" w14:textId="683000D9" w:rsidR="00233360" w:rsidRDefault="00233360"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Hadoop/HDFS, Oozie, Sqoop, Kafka, Flume</w:t>
      </w:r>
      <w:r w:rsidR="004564A3">
        <w:rPr>
          <w:rFonts w:ascii="Arial Narrow" w:eastAsia="Times New Roman" w:hAnsi="Arial Narrow" w:cs="Apple Symbols"/>
          <w:sz w:val="18"/>
          <w:szCs w:val="18"/>
        </w:rPr>
        <w:t>, Scala, Java</w:t>
      </w:r>
    </w:p>
    <w:p w14:paraId="4368191D" w14:textId="63C9C0DA" w:rsidR="00A019C3" w:rsidRDefault="00B901D0" w:rsidP="00C1061B">
      <w:pPr>
        <w:widowControl w:val="0"/>
        <w:spacing w:after="0" w:line="0" w:lineRule="atLeast"/>
        <w:rPr>
          <w:rFonts w:ascii="Arial Narrow" w:eastAsia="Times New Roman" w:hAnsi="Arial Narrow" w:cs="Apple Symbols"/>
          <w:sz w:val="18"/>
          <w:szCs w:val="18"/>
        </w:rPr>
      </w:pPr>
      <w:r w:rsidRPr="00055BB0">
        <w:rPr>
          <w:rFonts w:ascii="Arial Narrow" w:eastAsia="Times New Roman" w:hAnsi="Arial Narrow" w:cs="Apple Symbols"/>
          <w:sz w:val="18"/>
          <w:szCs w:val="18"/>
          <w:lang w:val="en-GB"/>
        </w:rPr>
        <w:t>Int</w:t>
      </w:r>
      <w:r>
        <w:rPr>
          <w:rFonts w:ascii="Arial Narrow" w:eastAsia="Times New Roman" w:hAnsi="Arial Narrow" w:cs="Apple Symbols"/>
          <w:sz w:val="18"/>
          <w:szCs w:val="18"/>
          <w:lang w:val="en-GB"/>
        </w:rPr>
        <w:t>egration of DevOps Tools</w:t>
      </w:r>
      <w:r w:rsidRPr="00055BB0">
        <w:rPr>
          <w:rFonts w:ascii="Arial Narrow" w:eastAsia="Times New Roman" w:hAnsi="Arial Narrow" w:cs="Apple Symbols"/>
          <w:sz w:val="18"/>
          <w:szCs w:val="18"/>
          <w:lang w:val="en-GB"/>
        </w:rPr>
        <w:t xml:space="preserve"> (Docker, Mesos, Kubernates), </w:t>
      </w:r>
      <w:r w:rsidRPr="00055BB0">
        <w:rPr>
          <w:rFonts w:ascii="Arial Narrow" w:eastAsia="Times New Roman" w:hAnsi="Arial Narrow"/>
          <w:color w:val="000000"/>
          <w:sz w:val="18"/>
          <w:szCs w:val="18"/>
          <w:shd w:val="clear" w:color="auto" w:fill="FFFFFF"/>
          <w:lang w:val="en-GB"/>
        </w:rPr>
        <w:t>Kubernetes Storage Integration</w:t>
      </w:r>
    </w:p>
    <w:p w14:paraId="0B984581" w14:textId="77777777" w:rsidR="000420E9" w:rsidRDefault="00C54A55" w:rsidP="00C1061B">
      <w:pPr>
        <w:widowControl w:val="0"/>
        <w:spacing w:after="0" w:line="0" w:lineRule="atLeast"/>
        <w:rPr>
          <w:rFonts w:ascii="Arial" w:eastAsia="Times New Roman" w:hAnsi="Arial"/>
          <w:color w:val="222222"/>
          <w:sz w:val="16"/>
          <w:szCs w:val="16"/>
          <w:shd w:val="clear" w:color="auto" w:fill="FFFFFF"/>
          <w:lang w:val="en-GB"/>
        </w:rPr>
      </w:pPr>
      <w:r w:rsidRPr="00DB1DC8">
        <w:rPr>
          <w:rFonts w:ascii="Arial Narrow" w:eastAsia="Times New Roman" w:hAnsi="Arial Narrow" w:cs="Apple Symbols"/>
          <w:sz w:val="18"/>
          <w:szCs w:val="18"/>
          <w:lang w:val="en-GB"/>
        </w:rPr>
        <w:t>Administrator</w:t>
      </w:r>
      <w:r>
        <w:rPr>
          <w:rFonts w:ascii="Arial Narrow" w:eastAsia="Times New Roman" w:hAnsi="Arial Narrow" w:cs="Apple Symbols"/>
          <w:sz w:val="18"/>
          <w:szCs w:val="18"/>
          <w:lang w:val="en-GB"/>
        </w:rPr>
        <w:t xml:space="preserve"> of </w:t>
      </w:r>
      <w:r w:rsidRPr="000420E9">
        <w:rPr>
          <w:rFonts w:ascii="Arial" w:eastAsia="Times New Roman" w:hAnsi="Arial"/>
          <w:color w:val="222222"/>
          <w:sz w:val="16"/>
          <w:szCs w:val="16"/>
          <w:shd w:val="clear" w:color="auto" w:fill="FFFFFF"/>
          <w:lang w:val="en-GB"/>
        </w:rPr>
        <w:t>Red Hat on a Satellite</w:t>
      </w:r>
    </w:p>
    <w:p w14:paraId="7E880359" w14:textId="4A26EC54" w:rsidR="00E71CF7" w:rsidRDefault="00E71CF7" w:rsidP="00C1061B">
      <w:pPr>
        <w:widowControl w:val="0"/>
        <w:spacing w:after="0" w:line="0" w:lineRule="atLeast"/>
        <w:rPr>
          <w:rFonts w:ascii="Arial Narrow" w:eastAsia="Times New Roman" w:hAnsi="Arial Narrow"/>
          <w:bCs/>
          <w:color w:val="000000"/>
          <w:sz w:val="18"/>
          <w:szCs w:val="18"/>
          <w:shd w:val="clear" w:color="auto" w:fill="FFFFFF"/>
          <w:lang w:val="en-GB"/>
        </w:rPr>
      </w:pPr>
      <w:r w:rsidRPr="00E71CF7">
        <w:rPr>
          <w:rFonts w:ascii="Arial Narrow" w:eastAsia="Times New Roman" w:hAnsi="Arial Narrow"/>
          <w:color w:val="000000"/>
          <w:sz w:val="18"/>
          <w:szCs w:val="18"/>
          <w:lang w:val="en-GB"/>
        </w:rPr>
        <w:t>Design and implement ELK (ElasticSearch, Logstash and Kibana) stack solutions</w:t>
      </w:r>
    </w:p>
    <w:p w14:paraId="7C9DB941" w14:textId="2022758C" w:rsidR="004A781F" w:rsidRDefault="004A781F" w:rsidP="00D80BF4">
      <w:pPr>
        <w:spacing w:after="0" w:line="240" w:lineRule="auto"/>
        <w:rPr>
          <w:rFonts w:ascii="Arial Narrow" w:eastAsia="Times New Roman" w:hAnsi="Arial Narrow"/>
          <w:bCs/>
          <w:color w:val="222222"/>
          <w:sz w:val="18"/>
          <w:szCs w:val="18"/>
          <w:shd w:val="clear" w:color="auto" w:fill="FFFFFF"/>
          <w:lang w:val="en-GB"/>
        </w:rPr>
      </w:pPr>
      <w:r>
        <w:rPr>
          <w:rFonts w:ascii="Arial Narrow" w:eastAsia="Times New Roman" w:hAnsi="Arial Narrow" w:cs="Apple Symbols"/>
          <w:sz w:val="18"/>
          <w:szCs w:val="18"/>
          <w:lang w:val="en-GB"/>
        </w:rPr>
        <w:t>Data integration Oracle ODI, Data Modelling ERWIN, TOAD</w:t>
      </w:r>
      <w:r w:rsidRPr="00B15E9F">
        <w:rPr>
          <w:rFonts w:ascii="Arial Narrow" w:eastAsia="Times New Roman" w:hAnsi="Arial Narrow"/>
          <w:bCs/>
          <w:color w:val="222222"/>
          <w:sz w:val="18"/>
          <w:szCs w:val="18"/>
          <w:shd w:val="clear" w:color="auto" w:fill="FFFFFF"/>
          <w:lang w:val="en-GB"/>
        </w:rPr>
        <w:t xml:space="preserve"> </w:t>
      </w:r>
    </w:p>
    <w:p w14:paraId="575FCB04" w14:textId="49D8E567" w:rsidR="00D80BF4" w:rsidRDefault="00B15E9F" w:rsidP="00D80BF4">
      <w:pPr>
        <w:spacing w:after="0" w:line="240" w:lineRule="auto"/>
        <w:rPr>
          <w:rFonts w:ascii="Arial Narrow" w:eastAsia="Times New Roman" w:hAnsi="Arial Narrow"/>
          <w:bCs/>
          <w:color w:val="222222"/>
          <w:sz w:val="18"/>
          <w:szCs w:val="18"/>
          <w:shd w:val="clear" w:color="auto" w:fill="FFFFFF"/>
          <w:lang w:val="en-GB"/>
        </w:rPr>
      </w:pPr>
      <w:r w:rsidRPr="00B15E9F">
        <w:rPr>
          <w:rFonts w:ascii="Arial Narrow" w:eastAsia="Times New Roman" w:hAnsi="Arial Narrow"/>
          <w:bCs/>
          <w:color w:val="222222"/>
          <w:sz w:val="18"/>
          <w:szCs w:val="18"/>
          <w:shd w:val="clear" w:color="auto" w:fill="FFFFFF"/>
          <w:lang w:val="en-GB"/>
        </w:rPr>
        <w:t>Bigdata/Hadoop</w:t>
      </w:r>
      <w:r w:rsidR="003261E4">
        <w:rPr>
          <w:rFonts w:ascii="Arial Narrow" w:eastAsia="Times New Roman" w:hAnsi="Arial Narrow"/>
          <w:bCs/>
          <w:color w:val="222222"/>
          <w:sz w:val="18"/>
          <w:szCs w:val="18"/>
          <w:shd w:val="clear" w:color="auto" w:fill="FFFFFF"/>
          <w:lang w:val="en-GB"/>
        </w:rPr>
        <w:t xml:space="preserve"> /Hortonworks HDP</w:t>
      </w:r>
      <w:r w:rsidRPr="00B15E9F">
        <w:rPr>
          <w:rFonts w:ascii="Arial Narrow" w:eastAsia="Times New Roman" w:hAnsi="Arial Narrow"/>
          <w:bCs/>
          <w:color w:val="222222"/>
          <w:sz w:val="18"/>
          <w:szCs w:val="18"/>
          <w:shd w:val="clear" w:color="auto" w:fill="FFFFFF"/>
          <w:lang w:val="en-GB"/>
        </w:rPr>
        <w:t xml:space="preserve"> consulting/development experience</w:t>
      </w:r>
    </w:p>
    <w:p w14:paraId="2C3B939B" w14:textId="319EFE94" w:rsidR="00847219" w:rsidRPr="00847219" w:rsidRDefault="00847219" w:rsidP="00D80BF4">
      <w:pPr>
        <w:spacing w:after="0" w:line="240" w:lineRule="auto"/>
        <w:rPr>
          <w:rFonts w:ascii="Arial Narrow" w:eastAsia="Times New Roman" w:hAnsi="Arial Narrow"/>
          <w:color w:val="000000" w:themeColor="text1"/>
          <w:sz w:val="18"/>
          <w:szCs w:val="18"/>
          <w:lang w:val="en-GB"/>
        </w:rPr>
      </w:pPr>
      <w:r>
        <w:rPr>
          <w:rFonts w:ascii="Arial Narrow" w:eastAsia="Times New Roman" w:hAnsi="Arial Narrow" w:cs="Arial"/>
          <w:color w:val="000000" w:themeColor="text1"/>
          <w:sz w:val="18"/>
          <w:szCs w:val="18"/>
          <w:shd w:val="clear" w:color="auto" w:fill="FFFFFF"/>
          <w:lang w:val="en-GB"/>
        </w:rPr>
        <w:t>Solid experience of core AWS</w:t>
      </w:r>
      <w:r w:rsidRPr="00084945">
        <w:rPr>
          <w:rFonts w:ascii="Arial Narrow" w:eastAsia="Times New Roman" w:hAnsi="Arial Narrow" w:cs="Arial"/>
          <w:color w:val="000000" w:themeColor="text1"/>
          <w:sz w:val="18"/>
          <w:szCs w:val="18"/>
          <w:shd w:val="clear" w:color="auto" w:fill="FFFFFF"/>
          <w:lang w:val="en-GB"/>
        </w:rPr>
        <w:t xml:space="preserve"> infrastructure including EC2, S3</w:t>
      </w:r>
    </w:p>
    <w:p w14:paraId="609657C5" w14:textId="04CE4C31" w:rsidR="00276C72" w:rsidRDefault="00276C72" w:rsidP="00276C72">
      <w:pPr>
        <w:widowControl w:val="0"/>
        <w:spacing w:after="0" w:line="0" w:lineRule="atLeast"/>
        <w:rPr>
          <w:rFonts w:ascii="Arial Narrow" w:hAnsi="Arial Narrow"/>
          <w:iCs/>
          <w:sz w:val="18"/>
          <w:szCs w:val="18"/>
          <w:lang w:val="en-GB"/>
        </w:rPr>
      </w:pPr>
      <w:r w:rsidRPr="004A5779">
        <w:rPr>
          <w:rFonts w:ascii="Arial Narrow" w:hAnsi="Arial Narrow"/>
          <w:iCs/>
          <w:sz w:val="18"/>
          <w:szCs w:val="18"/>
          <w:lang w:val="en-GB"/>
        </w:rPr>
        <w:t>HLD, LLD, implementation</w:t>
      </w:r>
    </w:p>
    <w:p w14:paraId="4D6F6C2F" w14:textId="06FB33E2" w:rsidR="00426CD8" w:rsidRPr="00426CD8" w:rsidRDefault="00426CD8" w:rsidP="00276C72">
      <w:pPr>
        <w:widowControl w:val="0"/>
        <w:spacing w:after="0" w:line="0" w:lineRule="atLeast"/>
        <w:rPr>
          <w:rFonts w:ascii="Arial Narrow" w:eastAsia="Times New Roman" w:hAnsi="Arial Narrow"/>
          <w:color w:val="222222"/>
          <w:sz w:val="18"/>
          <w:szCs w:val="18"/>
          <w:shd w:val="clear" w:color="auto" w:fill="FFFFFF"/>
          <w:lang w:val="en-GB"/>
        </w:rPr>
      </w:pPr>
      <w:r w:rsidRPr="00773A5B">
        <w:rPr>
          <w:rFonts w:ascii="Arial Narrow" w:eastAsia="Times New Roman" w:hAnsi="Arial Narrow"/>
          <w:bCs/>
          <w:color w:val="000000"/>
          <w:sz w:val="18"/>
          <w:szCs w:val="18"/>
          <w:shd w:val="clear" w:color="auto" w:fill="FFFFFF"/>
          <w:lang w:val="en-GB"/>
        </w:rPr>
        <w:t xml:space="preserve">Designing, deploying and managing </w:t>
      </w:r>
      <w:r w:rsidRPr="00773A5B">
        <w:rPr>
          <w:rFonts w:ascii="Arial Narrow" w:eastAsia="Times New Roman" w:hAnsi="Arial Narrow" w:cs="Arial"/>
          <w:color w:val="222222"/>
          <w:sz w:val="18"/>
          <w:szCs w:val="18"/>
        </w:rPr>
        <w:t>Building new servers in VMware and migrating to new servers on VMware</w:t>
      </w:r>
      <w:r>
        <w:rPr>
          <w:rFonts w:ascii="Arial Narrow" w:eastAsia="Times New Roman" w:hAnsi="Arial Narrow" w:cs="Arial"/>
          <w:color w:val="222222"/>
          <w:sz w:val="18"/>
          <w:szCs w:val="18"/>
        </w:rPr>
        <w:t>, vSp</w:t>
      </w:r>
      <w:r w:rsidRPr="00773A5B">
        <w:rPr>
          <w:rFonts w:ascii="Arial Narrow" w:eastAsia="Times New Roman" w:hAnsi="Arial Narrow" w:cs="Arial"/>
          <w:color w:val="222222"/>
          <w:sz w:val="18"/>
          <w:szCs w:val="18"/>
        </w:rPr>
        <w:t>here.</w:t>
      </w:r>
    </w:p>
    <w:p w14:paraId="52A92BD9" w14:textId="58EA5EB3" w:rsidR="00C91E1C" w:rsidRDefault="00C076F4" w:rsidP="00C1061B">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Deploying/maintaining H</w:t>
      </w:r>
      <w:r w:rsidR="00C91E1C" w:rsidRPr="00692745">
        <w:rPr>
          <w:rFonts w:ascii="Arial Narrow" w:eastAsia="Times New Roman" w:hAnsi="Arial Narrow" w:cs="Apple Symbols"/>
          <w:sz w:val="18"/>
          <w:szCs w:val="18"/>
        </w:rPr>
        <w:t>adoop</w:t>
      </w:r>
      <w:r w:rsidR="003261E4">
        <w:rPr>
          <w:rFonts w:ascii="Arial Narrow" w:eastAsia="Times New Roman" w:hAnsi="Arial Narrow" w:cs="Apple Symbols"/>
          <w:sz w:val="18"/>
          <w:szCs w:val="18"/>
        </w:rPr>
        <w:t>/Horton</w:t>
      </w:r>
      <w:r w:rsidR="00C91E1C" w:rsidRPr="00692745">
        <w:rPr>
          <w:rFonts w:ascii="Arial Narrow" w:eastAsia="Times New Roman" w:hAnsi="Arial Narrow" w:cs="Apple Symbols"/>
          <w:sz w:val="18"/>
          <w:szCs w:val="18"/>
        </w:rPr>
        <w:t xml:space="preserve"> clusters, adding/removing/configuri</w:t>
      </w:r>
      <w:r w:rsidR="003261E4">
        <w:rPr>
          <w:rFonts w:ascii="Arial Narrow" w:eastAsia="Times New Roman" w:hAnsi="Arial Narrow" w:cs="Apple Symbols"/>
          <w:sz w:val="18"/>
          <w:szCs w:val="18"/>
        </w:rPr>
        <w:t xml:space="preserve">ng nodes </w:t>
      </w:r>
    </w:p>
    <w:p w14:paraId="445636DB" w14:textId="332A05F7" w:rsidR="005E189D" w:rsidRDefault="00BA1F5E" w:rsidP="00BA1F5E">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rPr>
        <w:t>Oracle Goldengate installation and configuration for Linux</w:t>
      </w:r>
    </w:p>
    <w:p w14:paraId="3A8336AB" w14:textId="77777777" w:rsidR="008A62AA" w:rsidRPr="00DB1DC8" w:rsidRDefault="008A62AA"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and Operating system performance monitoring and the necessary adjustments</w:t>
      </w:r>
    </w:p>
    <w:p w14:paraId="56D5000F" w14:textId="77777777" w:rsidR="008A62AA" w:rsidRPr="00DB1DC8" w:rsidRDefault="008A62AA"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Tune all Oracle instance components including SQL and PL/SQL</w:t>
      </w:r>
    </w:p>
    <w:p w14:paraId="4470134B" w14:textId="77777777" w:rsidR="008A62AA" w:rsidRPr="00DB1DC8" w:rsidRDefault="008A62AA"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MySQL/MariaDB, Backup and restore, General DB design, DB Administration, MySQL/MariaDB tuning</w:t>
      </w:r>
    </w:p>
    <w:p w14:paraId="1AA107E7" w14:textId="77777777" w:rsidR="008A62AA" w:rsidRPr="00DB1DC8" w:rsidRDefault="008A62AA"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Installation, configuration, backup, recovery, upgrades</w:t>
      </w:r>
    </w:p>
    <w:p w14:paraId="2EB8F2B9" w14:textId="77777777" w:rsidR="008A62AA" w:rsidRPr="00DB1DC8" w:rsidRDefault="008A62AA"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Performance tuning (SQL/PLSQL)</w:t>
      </w:r>
    </w:p>
    <w:p w14:paraId="084479D4" w14:textId="77777777" w:rsidR="008A62AA" w:rsidRPr="00DB1DC8" w:rsidRDefault="008A62AA"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Approve all production schema changes</w:t>
      </w:r>
    </w:p>
    <w:p w14:paraId="46026C98" w14:textId="77777777" w:rsidR="008A62AA" w:rsidRDefault="008A62AA"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Approve changes to database design</w:t>
      </w:r>
    </w:p>
    <w:p w14:paraId="660CCDFF" w14:textId="77777777" w:rsidR="00C91E1C" w:rsidRPr="00DB1DC8" w:rsidRDefault="00C91E1C" w:rsidP="00C1061B">
      <w:pPr>
        <w:widowControl w:val="0"/>
        <w:spacing w:after="0" w:line="0" w:lineRule="atLeast"/>
        <w:rPr>
          <w:rFonts w:ascii="Arial Narrow" w:eastAsia="Times New Roman" w:hAnsi="Arial Narrow" w:cs="Apple Symbols"/>
          <w:sz w:val="18"/>
          <w:szCs w:val="18"/>
        </w:rPr>
      </w:pPr>
    </w:p>
    <w:p w14:paraId="1447941E" w14:textId="77777777" w:rsidR="00AF62E4" w:rsidRPr="004F4828" w:rsidRDefault="00AF62E4" w:rsidP="00C1061B">
      <w:pPr>
        <w:widowControl w:val="0"/>
        <w:spacing w:after="0" w:line="0" w:lineRule="atLeast"/>
        <w:rPr>
          <w:rFonts w:ascii="Arial Narrow" w:eastAsia="Times New Roman" w:hAnsi="Arial Narrow" w:cs="Apple Symbols"/>
          <w:b/>
          <w:color w:val="F79646" w:themeColor="accent6"/>
          <w:sz w:val="18"/>
          <w:szCs w:val="18"/>
        </w:rPr>
      </w:pPr>
      <w:r w:rsidRPr="004F4828">
        <w:rPr>
          <w:rFonts w:ascii="Arial Narrow" w:eastAsia="Times New Roman" w:hAnsi="Arial Narrow" w:cs="Apple Symbols"/>
          <w:b/>
          <w:color w:val="F79646" w:themeColor="accent6"/>
          <w:sz w:val="18"/>
          <w:szCs w:val="18"/>
        </w:rPr>
        <w:t>2016 April – 2017 April    SYMBOX</w:t>
      </w:r>
      <w:r w:rsidR="00E40F42" w:rsidRPr="004F4828">
        <w:rPr>
          <w:rFonts w:ascii="Arial Narrow" w:eastAsia="Times New Roman" w:hAnsi="Arial Narrow" w:cs="Apple Symbols"/>
          <w:b/>
          <w:color w:val="F79646" w:themeColor="accent6"/>
          <w:sz w:val="18"/>
          <w:szCs w:val="18"/>
        </w:rPr>
        <w:t xml:space="preserve"> (Vodafone/MTN)</w:t>
      </w:r>
    </w:p>
    <w:p w14:paraId="190A0CA1" w14:textId="77777777" w:rsidR="006F58B2" w:rsidRPr="00046493" w:rsidRDefault="006F58B2" w:rsidP="00C1061B">
      <w:pPr>
        <w:widowControl w:val="0"/>
        <w:spacing w:after="0" w:line="0" w:lineRule="atLeast"/>
        <w:rPr>
          <w:rFonts w:ascii="Arial Narrow" w:eastAsia="Times New Roman" w:hAnsi="Arial Narrow" w:cs="Apple Symbols"/>
          <w:b/>
          <w:sz w:val="18"/>
          <w:szCs w:val="18"/>
        </w:rPr>
      </w:pPr>
      <w:r w:rsidRPr="006F58B2">
        <w:rPr>
          <w:rFonts w:ascii="Arial Narrow" w:eastAsia="Times New Roman" w:hAnsi="Arial Narrow" w:cs="Apple Symbols"/>
          <w:b/>
          <w:sz w:val="18"/>
          <w:szCs w:val="18"/>
        </w:rPr>
        <w:t>HAdoop / Cloudera - Linux Administrator</w:t>
      </w:r>
      <w:r>
        <w:rPr>
          <w:rFonts w:ascii="Arial Narrow" w:eastAsia="Times New Roman" w:hAnsi="Arial Narrow" w:cs="Apple Symbols"/>
          <w:b/>
          <w:sz w:val="18"/>
          <w:szCs w:val="18"/>
        </w:rPr>
        <w:t xml:space="preserve">/ </w:t>
      </w:r>
      <w:r w:rsidR="0028140B">
        <w:rPr>
          <w:rFonts w:ascii="Arial Narrow" w:eastAsia="Times New Roman" w:hAnsi="Arial Narrow" w:cs="Apple Symbols"/>
          <w:b/>
          <w:sz w:val="18"/>
          <w:szCs w:val="18"/>
        </w:rPr>
        <w:t>Oracle,</w:t>
      </w:r>
      <w:r>
        <w:rPr>
          <w:rFonts w:ascii="Arial Narrow" w:eastAsia="Times New Roman" w:hAnsi="Arial Narrow" w:cs="Apple Symbols"/>
          <w:b/>
          <w:sz w:val="18"/>
          <w:szCs w:val="18"/>
        </w:rPr>
        <w:t xml:space="preserve"> MySQL (Maria DB)</w:t>
      </w:r>
    </w:p>
    <w:p w14:paraId="31934C23" w14:textId="77777777" w:rsidR="00AF62E4"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High Level requirements: MySQL /Maria DB</w:t>
      </w:r>
    </w:p>
    <w:p w14:paraId="7ADCB7C6" w14:textId="77777777" w:rsidR="00CF63DB" w:rsidRPr="00DB1DC8" w:rsidRDefault="00CF63DB"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lang w:val="en-GB"/>
        </w:rPr>
        <w:t>Administrator</w:t>
      </w:r>
      <w:r>
        <w:rPr>
          <w:rFonts w:ascii="Arial Narrow" w:eastAsia="Times New Roman" w:hAnsi="Arial Narrow" w:cs="Apple Symbols"/>
          <w:sz w:val="18"/>
          <w:szCs w:val="18"/>
          <w:lang w:val="en-GB"/>
        </w:rPr>
        <w:t xml:space="preserve"> of </w:t>
      </w:r>
      <w:r w:rsidRPr="000420E9">
        <w:rPr>
          <w:rFonts w:ascii="Arial" w:eastAsia="Times New Roman" w:hAnsi="Arial"/>
          <w:color w:val="222222"/>
          <w:sz w:val="16"/>
          <w:szCs w:val="16"/>
          <w:shd w:val="clear" w:color="auto" w:fill="FFFFFF"/>
          <w:lang w:val="en-GB"/>
        </w:rPr>
        <w:t>Red Hat on a Satellite</w:t>
      </w:r>
    </w:p>
    <w:p w14:paraId="008317B3" w14:textId="77777777" w:rsidR="00AF62E4"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Installing and maintaining MySQL/MariaDB versions 5.6 and above through active</w:t>
      </w:r>
    </w:p>
    <w:p w14:paraId="7D868DE9" w14:textId="77777777" w:rsidR="00456AD0" w:rsidRPr="009C29EE" w:rsidRDefault="00456AD0" w:rsidP="00456AD0">
      <w:pPr>
        <w:spacing w:after="0" w:line="240" w:lineRule="auto"/>
        <w:rPr>
          <w:rFonts w:ascii="Arial Narrow" w:eastAsia="Times New Roman" w:hAnsi="Arial Narrow"/>
          <w:color w:val="000000" w:themeColor="text1"/>
          <w:sz w:val="18"/>
          <w:szCs w:val="18"/>
          <w:lang w:val="en-GB"/>
        </w:rPr>
      </w:pPr>
      <w:r>
        <w:rPr>
          <w:rFonts w:ascii="Arial Narrow" w:eastAsia="Times New Roman" w:hAnsi="Arial Narrow" w:cs="Arial"/>
          <w:color w:val="000000" w:themeColor="text1"/>
          <w:sz w:val="18"/>
          <w:szCs w:val="18"/>
          <w:shd w:val="clear" w:color="auto" w:fill="FFFFFF"/>
          <w:lang w:val="en-GB"/>
        </w:rPr>
        <w:t>Solid experience of core AWS</w:t>
      </w:r>
      <w:r w:rsidRPr="00084945">
        <w:rPr>
          <w:rFonts w:ascii="Arial Narrow" w:eastAsia="Times New Roman" w:hAnsi="Arial Narrow" w:cs="Arial"/>
          <w:color w:val="000000" w:themeColor="text1"/>
          <w:sz w:val="18"/>
          <w:szCs w:val="18"/>
          <w:shd w:val="clear" w:color="auto" w:fill="FFFFFF"/>
          <w:lang w:val="en-GB"/>
        </w:rPr>
        <w:t xml:space="preserve"> infrastructure including EC2, S3</w:t>
      </w:r>
    </w:p>
    <w:p w14:paraId="01FE8E9D" w14:textId="4C08C733" w:rsidR="00685B34" w:rsidRDefault="00685B34"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rPr>
        <w:t>Oracle Goldengate installation and configuration for Linux</w:t>
      </w:r>
    </w:p>
    <w:p w14:paraId="306A0AF7" w14:textId="77777777" w:rsidR="00494095" w:rsidRPr="00494095" w:rsidRDefault="00494095" w:rsidP="00C1061B">
      <w:pPr>
        <w:widowControl w:val="0"/>
        <w:spacing w:after="0" w:line="0" w:lineRule="atLeast"/>
        <w:rPr>
          <w:rFonts w:ascii="Times" w:eastAsia="Times New Roman" w:hAnsi="Times"/>
          <w:sz w:val="20"/>
          <w:szCs w:val="20"/>
          <w:lang w:val="en-GB"/>
        </w:rPr>
      </w:pPr>
      <w:r w:rsidRPr="004D32E7">
        <w:rPr>
          <w:rFonts w:ascii="Arial Narrow" w:eastAsia="Times New Roman" w:hAnsi="Arial Narrow"/>
          <w:bCs/>
          <w:color w:val="000000"/>
          <w:sz w:val="18"/>
          <w:szCs w:val="18"/>
          <w:shd w:val="clear" w:color="auto" w:fill="FFFFFF"/>
          <w:lang w:val="en-GB"/>
        </w:rPr>
        <w:t>Designing, deploying and managing VMware NSX </w:t>
      </w:r>
    </w:p>
    <w:p w14:paraId="19764BB5" w14:textId="77777777" w:rsidR="009A094E" w:rsidRDefault="009A094E" w:rsidP="009A094E">
      <w:pPr>
        <w:widowControl w:val="0"/>
        <w:spacing w:after="0" w:line="0" w:lineRule="atLeast"/>
        <w:rPr>
          <w:rFonts w:ascii="Times" w:eastAsia="Times New Roman" w:hAnsi="Times"/>
          <w:sz w:val="20"/>
          <w:szCs w:val="20"/>
          <w:lang w:val="en-GB"/>
        </w:rPr>
      </w:pPr>
      <w:r w:rsidRPr="00C1061B">
        <w:rPr>
          <w:rFonts w:ascii="Arial Narrow" w:eastAsia="Times New Roman" w:hAnsi="Arial Narrow"/>
          <w:color w:val="000000"/>
          <w:sz w:val="18"/>
          <w:szCs w:val="18"/>
          <w:shd w:val="clear" w:color="auto" w:fill="FFFFFF"/>
          <w:lang w:val="en-GB"/>
        </w:rPr>
        <w:t>Agile IT/DevOps</w:t>
      </w:r>
      <w:r>
        <w:rPr>
          <w:rFonts w:ascii="Arial Narrow" w:eastAsia="Times New Roman" w:hAnsi="Arial Narrow"/>
          <w:color w:val="000000"/>
          <w:sz w:val="18"/>
          <w:szCs w:val="18"/>
          <w:shd w:val="clear" w:color="auto" w:fill="FFFFFF"/>
          <w:lang w:val="en-GB"/>
        </w:rPr>
        <w:t xml:space="preserve">, </w:t>
      </w:r>
      <w:r w:rsidRPr="00055BB0">
        <w:rPr>
          <w:rFonts w:ascii="Arial Narrow" w:eastAsia="Times New Roman" w:hAnsi="Arial Narrow"/>
          <w:color w:val="000000"/>
          <w:sz w:val="18"/>
          <w:szCs w:val="18"/>
          <w:shd w:val="clear" w:color="auto" w:fill="FFFFFF"/>
          <w:lang w:val="en-GB"/>
        </w:rPr>
        <w:t>DevSecOps &amp; Container Security</w:t>
      </w:r>
    </w:p>
    <w:p w14:paraId="24FCBDDC" w14:textId="77777777" w:rsidR="00AF62E4" w:rsidRPr="00DB1DC8"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 Performance monitoring and </w:t>
      </w:r>
      <w:r w:rsidR="0067020F" w:rsidRPr="00DB1DC8">
        <w:rPr>
          <w:rFonts w:ascii="Arial Narrow" w:eastAsia="Times New Roman" w:hAnsi="Arial Narrow" w:cs="Apple Symbols"/>
          <w:sz w:val="18"/>
          <w:szCs w:val="18"/>
        </w:rPr>
        <w:t>optimization</w:t>
      </w:r>
      <w:r w:rsidRPr="00DB1DC8">
        <w:rPr>
          <w:rFonts w:ascii="Arial Narrow" w:eastAsia="Times New Roman" w:hAnsi="Arial Narrow" w:cs="Apple Symbols"/>
          <w:sz w:val="18"/>
          <w:szCs w:val="18"/>
        </w:rPr>
        <w:t xml:space="preserve"> - both of queries and by tuning</w:t>
      </w:r>
      <w:r w:rsidR="00D553EA">
        <w:rPr>
          <w:rFonts w:ascii="Arial Narrow" w:eastAsia="Times New Roman" w:hAnsi="Arial Narrow" w:cs="Apple Symbols"/>
          <w:sz w:val="18"/>
          <w:szCs w:val="18"/>
        </w:rPr>
        <w:t xml:space="preserve"> </w:t>
      </w:r>
      <w:r w:rsidRPr="00DB1DC8">
        <w:rPr>
          <w:rFonts w:ascii="Arial Narrow" w:eastAsia="Times New Roman" w:hAnsi="Arial Narrow" w:cs="Apple Symbols"/>
          <w:sz w:val="18"/>
          <w:szCs w:val="18"/>
        </w:rPr>
        <w:t>MySQL/Maria DB</w:t>
      </w:r>
    </w:p>
    <w:p w14:paraId="1B162058" w14:textId="77777777" w:rsidR="00AF62E4" w:rsidRPr="00DB1DC8"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Database replication</w:t>
      </w:r>
    </w:p>
    <w:p w14:paraId="3AE38B03" w14:textId="77777777" w:rsidR="00AF62E4" w:rsidRPr="00DB1DC8"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Backup and restore of the database</w:t>
      </w:r>
    </w:p>
    <w:p w14:paraId="4658D106" w14:textId="77777777" w:rsidR="00AF62E4" w:rsidRPr="00DB1DC8"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Creating scheduled admin tasks</w:t>
      </w:r>
      <w:r w:rsidR="00F64697">
        <w:rPr>
          <w:rFonts w:ascii="Arial Narrow" w:eastAsia="Times New Roman" w:hAnsi="Arial Narrow" w:cs="Apple Symbols"/>
          <w:sz w:val="18"/>
          <w:szCs w:val="18"/>
        </w:rPr>
        <w:t xml:space="preserve"> </w:t>
      </w:r>
      <w:r w:rsidRPr="00DB1DC8">
        <w:rPr>
          <w:rFonts w:ascii="Arial Narrow" w:eastAsia="Times New Roman" w:hAnsi="Arial Narrow" w:cs="Apple Symbols"/>
          <w:sz w:val="18"/>
          <w:szCs w:val="18"/>
        </w:rPr>
        <w:t>Oracle</w:t>
      </w:r>
    </w:p>
    <w:p w14:paraId="5857B256" w14:textId="77777777" w:rsidR="00AF62E4" w:rsidRPr="00DB1DC8"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Installing and maintaining Oracle 11g R2 and above</w:t>
      </w:r>
    </w:p>
    <w:p w14:paraId="3761814F" w14:textId="77777777" w:rsidR="00AF62E4" w:rsidRPr="00DB1DC8"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Plan and execute projects to migrate from MySQL/MariaDB to Oracle</w:t>
      </w:r>
    </w:p>
    <w:p w14:paraId="32AA750A" w14:textId="77777777" w:rsidR="00AF62E4" w:rsidRPr="00DB1DC8"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Provide strategic and architectural input to Product development</w:t>
      </w:r>
    </w:p>
    <w:p w14:paraId="5058C318" w14:textId="77777777" w:rsidR="001F14D6" w:rsidRPr="00DB1DC8" w:rsidRDefault="00AF62E4"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Research and formulate recommendatio</w:t>
      </w:r>
      <w:r w:rsidR="0067020F">
        <w:rPr>
          <w:rFonts w:ascii="Arial Narrow" w:eastAsia="Times New Roman" w:hAnsi="Arial Narrow" w:cs="Apple Symbols"/>
          <w:sz w:val="18"/>
          <w:szCs w:val="18"/>
        </w:rPr>
        <w:t>ns of improvements, new feature t</w:t>
      </w:r>
      <w:r w:rsidR="0067020F" w:rsidRPr="00DB1DC8">
        <w:rPr>
          <w:rFonts w:ascii="Arial Narrow" w:eastAsia="Times New Roman" w:hAnsi="Arial Narrow" w:cs="Apple Symbols"/>
          <w:sz w:val="18"/>
          <w:szCs w:val="18"/>
        </w:rPr>
        <w:t>o</w:t>
      </w:r>
      <w:r w:rsidRPr="00DB1DC8">
        <w:rPr>
          <w:rFonts w:ascii="Arial Narrow" w:eastAsia="Times New Roman" w:hAnsi="Arial Narrow" w:cs="Apple Symbols"/>
          <w:sz w:val="18"/>
          <w:szCs w:val="18"/>
        </w:rPr>
        <w:t xml:space="preserve"> leverage the full capability of Oracle</w:t>
      </w:r>
    </w:p>
    <w:p w14:paraId="78414DFA" w14:textId="4C62E71A" w:rsidR="00C91E1C" w:rsidRDefault="00914526" w:rsidP="00C1061B">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Deploying/maintaining H</w:t>
      </w:r>
      <w:r w:rsidR="00C91E1C" w:rsidRPr="00692745">
        <w:rPr>
          <w:rFonts w:ascii="Arial Narrow" w:eastAsia="Times New Roman" w:hAnsi="Arial Narrow" w:cs="Apple Symbols"/>
          <w:sz w:val="18"/>
          <w:szCs w:val="18"/>
        </w:rPr>
        <w:t xml:space="preserve">adoop clusters, adding/removing/configuring nodes using Cloudera Manager </w:t>
      </w:r>
    </w:p>
    <w:p w14:paraId="0F603A4A" w14:textId="79A8D324" w:rsidR="00B83EFC" w:rsidRDefault="00B83EFC" w:rsidP="00C1061B">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lang w:val="en-GB"/>
        </w:rPr>
        <w:t>Data integration Oracle ODI, Data Modelling ERWIN, TOAD</w:t>
      </w:r>
    </w:p>
    <w:p w14:paraId="01950685" w14:textId="77777777" w:rsidR="009C7DA5" w:rsidRDefault="009C7DA5"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IN, IMS, LI (lawful intercept) installation, commissioning, support</w:t>
      </w:r>
      <w:r w:rsidRPr="00692745">
        <w:rPr>
          <w:rFonts w:ascii="Arial Narrow" w:eastAsia="Times New Roman" w:hAnsi="Arial Narrow" w:cs="Apple Symbols"/>
          <w:sz w:val="18"/>
          <w:szCs w:val="18"/>
        </w:rPr>
        <w:t xml:space="preserve"> </w:t>
      </w:r>
    </w:p>
    <w:p w14:paraId="7C595CFD" w14:textId="4D27CC7F" w:rsidR="00C91E1C" w:rsidRDefault="00C91E1C" w:rsidP="00C1061B">
      <w:pPr>
        <w:pStyle w:val="ListParagraph"/>
        <w:widowControl w:val="0"/>
        <w:spacing w:after="0" w:line="0" w:lineRule="atLeast"/>
        <w:ind w:left="0"/>
        <w:rPr>
          <w:rFonts w:ascii="Arial Narrow" w:eastAsia="Times New Roman" w:hAnsi="Arial Narrow" w:cs="Apple Symbols"/>
          <w:sz w:val="18"/>
          <w:szCs w:val="18"/>
        </w:rPr>
      </w:pPr>
      <w:r w:rsidRPr="00692745">
        <w:rPr>
          <w:rFonts w:ascii="Arial Narrow" w:eastAsia="Times New Roman" w:hAnsi="Arial Narrow" w:cs="Apple Symbols"/>
          <w:sz w:val="18"/>
          <w:szCs w:val="18"/>
        </w:rPr>
        <w:t xml:space="preserve">Implement, manage and administer the overall hadoop infrastructure. </w:t>
      </w:r>
    </w:p>
    <w:p w14:paraId="0B5148C7" w14:textId="77777777" w:rsidR="00C91E1C" w:rsidRDefault="00C91E1C" w:rsidP="00C1061B">
      <w:pPr>
        <w:pStyle w:val="ListParagraph"/>
        <w:widowControl w:val="0"/>
        <w:spacing w:after="0" w:line="0" w:lineRule="atLeast"/>
        <w:ind w:left="0"/>
        <w:rPr>
          <w:rFonts w:ascii="Arial Narrow" w:eastAsia="Times New Roman" w:hAnsi="Arial Narrow" w:cs="Apple Symbols"/>
          <w:sz w:val="18"/>
          <w:szCs w:val="18"/>
        </w:rPr>
      </w:pPr>
      <w:r w:rsidRPr="00692745">
        <w:rPr>
          <w:rFonts w:ascii="Arial Narrow" w:eastAsia="Times New Roman" w:hAnsi="Arial Narrow" w:cs="Apple Symbols"/>
          <w:sz w:val="18"/>
          <w:szCs w:val="18"/>
        </w:rPr>
        <w:t>Manage day-to</w:t>
      </w:r>
      <w:r>
        <w:rPr>
          <w:rFonts w:ascii="Arial Narrow" w:eastAsia="Times New Roman" w:hAnsi="Arial Narrow" w:cs="Apple Symbols"/>
          <w:sz w:val="18"/>
          <w:szCs w:val="18"/>
        </w:rPr>
        <w:t>-day running of Hadoop clusters.</w:t>
      </w:r>
    </w:p>
    <w:p w14:paraId="016E02B3" w14:textId="4700D1C3" w:rsidR="009F6C40" w:rsidRDefault="009F6C40" w:rsidP="009F6C40">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Hadoop/HDFS, Oozie, Sqoop, Kafka, Flume</w:t>
      </w:r>
      <w:r>
        <w:rPr>
          <w:rFonts w:ascii="Arial Narrow" w:eastAsia="Times New Roman" w:hAnsi="Arial Narrow" w:cs="Apple Symbols"/>
          <w:sz w:val="18"/>
          <w:szCs w:val="18"/>
        </w:rPr>
        <w:t>, Scala, Java</w:t>
      </w:r>
    </w:p>
    <w:p w14:paraId="683E3B7A" w14:textId="319F87A0" w:rsidR="00B15E9F" w:rsidRPr="00B15E9F" w:rsidRDefault="00B15E9F" w:rsidP="00B15E9F">
      <w:pPr>
        <w:spacing w:after="0" w:line="240" w:lineRule="auto"/>
        <w:rPr>
          <w:rFonts w:ascii="Arial Narrow" w:eastAsia="Times New Roman" w:hAnsi="Arial Narrow"/>
          <w:sz w:val="18"/>
          <w:szCs w:val="18"/>
          <w:lang w:val="en-GB"/>
        </w:rPr>
      </w:pPr>
      <w:r w:rsidRPr="00B15E9F">
        <w:rPr>
          <w:rFonts w:ascii="Arial Narrow" w:eastAsia="Times New Roman" w:hAnsi="Arial Narrow"/>
          <w:bCs/>
          <w:color w:val="222222"/>
          <w:sz w:val="18"/>
          <w:szCs w:val="18"/>
          <w:shd w:val="clear" w:color="auto" w:fill="FFFFFF"/>
          <w:lang w:val="en-GB"/>
        </w:rPr>
        <w:t>Bigdata/Hadoop</w:t>
      </w:r>
      <w:r w:rsidR="000A2FB7">
        <w:rPr>
          <w:rFonts w:ascii="Arial Narrow" w:eastAsia="Times New Roman" w:hAnsi="Arial Narrow"/>
          <w:bCs/>
          <w:color w:val="222222"/>
          <w:sz w:val="18"/>
          <w:szCs w:val="18"/>
          <w:shd w:val="clear" w:color="auto" w:fill="FFFFFF"/>
          <w:lang w:val="en-GB"/>
        </w:rPr>
        <w:t>/Horton HDP</w:t>
      </w:r>
      <w:r w:rsidRPr="00B15E9F">
        <w:rPr>
          <w:rFonts w:ascii="Arial Narrow" w:eastAsia="Times New Roman" w:hAnsi="Arial Narrow"/>
          <w:bCs/>
          <w:color w:val="222222"/>
          <w:sz w:val="18"/>
          <w:szCs w:val="18"/>
          <w:shd w:val="clear" w:color="auto" w:fill="FFFFFF"/>
          <w:lang w:val="en-GB"/>
        </w:rPr>
        <w:t xml:space="preserve"> consulting/development experience</w:t>
      </w:r>
    </w:p>
    <w:p w14:paraId="2D382C1C" w14:textId="40D783BA" w:rsidR="00A72086" w:rsidRPr="00A72086" w:rsidRDefault="00A72086" w:rsidP="009F6C40">
      <w:pPr>
        <w:widowControl w:val="0"/>
        <w:spacing w:after="0" w:line="0" w:lineRule="atLeast"/>
        <w:rPr>
          <w:rFonts w:ascii="Arial Narrow" w:eastAsia="Times New Roman" w:hAnsi="Arial Narrow" w:cs="Apple Symbols"/>
          <w:sz w:val="18"/>
          <w:szCs w:val="18"/>
          <w:lang w:val="en-GB"/>
        </w:rPr>
      </w:pPr>
      <w:r>
        <w:rPr>
          <w:rFonts w:ascii="Arial Narrow" w:eastAsia="Times New Roman" w:hAnsi="Arial Narrow" w:cs="Apple Symbols"/>
          <w:sz w:val="18"/>
          <w:szCs w:val="18"/>
          <w:lang w:val="en-GB"/>
        </w:rPr>
        <w:t>Application and configuration and upgrade support for Scala and Java</w:t>
      </w:r>
    </w:p>
    <w:p w14:paraId="4861BF4D" w14:textId="77777777" w:rsidR="00C91E1C" w:rsidRDefault="00C91E1C" w:rsidP="00C1061B">
      <w:pPr>
        <w:pStyle w:val="ListParagraph"/>
        <w:widowControl w:val="0"/>
        <w:spacing w:after="0" w:line="0" w:lineRule="atLeast"/>
        <w:ind w:left="0"/>
        <w:rPr>
          <w:rFonts w:ascii="Arial Narrow" w:eastAsia="Times New Roman" w:hAnsi="Arial Narrow" w:cs="Apple Symbols"/>
          <w:sz w:val="18"/>
          <w:szCs w:val="18"/>
        </w:rPr>
      </w:pPr>
      <w:r w:rsidRPr="00692745">
        <w:rPr>
          <w:rFonts w:ascii="Arial Narrow" w:eastAsia="Times New Roman" w:hAnsi="Arial Narrow" w:cs="Apple Symbols"/>
          <w:sz w:val="18"/>
          <w:szCs w:val="18"/>
        </w:rPr>
        <w:t xml:space="preserve">Work closely with the database team, network team, BI team and application teams to make sure that all the big data applications are highly available and performing as expected. </w:t>
      </w:r>
    </w:p>
    <w:p w14:paraId="6E022324" w14:textId="38D36FBC" w:rsidR="00426CD8" w:rsidRPr="00426CD8" w:rsidRDefault="00426CD8" w:rsidP="00426CD8">
      <w:pPr>
        <w:widowControl w:val="0"/>
        <w:spacing w:after="0" w:line="0" w:lineRule="atLeast"/>
        <w:rPr>
          <w:rFonts w:ascii="Arial Narrow" w:eastAsia="Times New Roman" w:hAnsi="Arial Narrow"/>
          <w:color w:val="222222"/>
          <w:sz w:val="18"/>
          <w:szCs w:val="18"/>
          <w:shd w:val="clear" w:color="auto" w:fill="FFFFFF"/>
          <w:lang w:val="en-GB"/>
        </w:rPr>
      </w:pPr>
      <w:r w:rsidRPr="00773A5B">
        <w:rPr>
          <w:rFonts w:ascii="Arial Narrow" w:eastAsia="Times New Roman" w:hAnsi="Arial Narrow"/>
          <w:bCs/>
          <w:color w:val="000000"/>
          <w:sz w:val="18"/>
          <w:szCs w:val="18"/>
          <w:shd w:val="clear" w:color="auto" w:fill="FFFFFF"/>
          <w:lang w:val="en-GB"/>
        </w:rPr>
        <w:t xml:space="preserve">Designing, deploying and managing </w:t>
      </w:r>
      <w:r w:rsidRPr="00773A5B">
        <w:rPr>
          <w:rFonts w:ascii="Arial Narrow" w:eastAsia="Times New Roman" w:hAnsi="Arial Narrow" w:cs="Arial"/>
          <w:color w:val="222222"/>
          <w:sz w:val="18"/>
          <w:szCs w:val="18"/>
        </w:rPr>
        <w:t>Building new servers in VMware and migrating to new servers on VMware</w:t>
      </w:r>
      <w:r>
        <w:rPr>
          <w:rFonts w:ascii="Arial Narrow" w:eastAsia="Times New Roman" w:hAnsi="Arial Narrow" w:cs="Arial"/>
          <w:color w:val="222222"/>
          <w:sz w:val="18"/>
          <w:szCs w:val="18"/>
        </w:rPr>
        <w:t>, vSp</w:t>
      </w:r>
      <w:r w:rsidRPr="00773A5B">
        <w:rPr>
          <w:rFonts w:ascii="Arial Narrow" w:eastAsia="Times New Roman" w:hAnsi="Arial Narrow" w:cs="Arial"/>
          <w:color w:val="222222"/>
          <w:sz w:val="18"/>
          <w:szCs w:val="18"/>
        </w:rPr>
        <w:t>here.</w:t>
      </w:r>
    </w:p>
    <w:p w14:paraId="132A7559" w14:textId="7F830651" w:rsidR="00276C72" w:rsidRDefault="00276C72" w:rsidP="00276C72">
      <w:pPr>
        <w:pStyle w:val="ListParagraph"/>
        <w:widowControl w:val="0"/>
        <w:spacing w:after="0" w:line="0" w:lineRule="atLeast"/>
        <w:ind w:left="0"/>
        <w:rPr>
          <w:rFonts w:ascii="Arial Narrow" w:eastAsia="Times New Roman" w:hAnsi="Arial Narrow" w:cs="Apple Symbols"/>
          <w:sz w:val="18"/>
          <w:szCs w:val="18"/>
        </w:rPr>
      </w:pPr>
      <w:r w:rsidRPr="004A5779">
        <w:rPr>
          <w:rFonts w:ascii="Arial Narrow" w:hAnsi="Arial Narrow"/>
          <w:iCs/>
          <w:sz w:val="18"/>
          <w:szCs w:val="18"/>
          <w:lang w:val="en-GB"/>
        </w:rPr>
        <w:t>HLD, LLD, implementation</w:t>
      </w:r>
    </w:p>
    <w:p w14:paraId="18FC6518" w14:textId="77777777" w:rsidR="004A5779" w:rsidRDefault="004A5779" w:rsidP="00C1061B">
      <w:pPr>
        <w:pStyle w:val="ListParagraph"/>
        <w:widowControl w:val="0"/>
        <w:spacing w:after="0" w:line="0" w:lineRule="atLeast"/>
        <w:ind w:left="0"/>
        <w:rPr>
          <w:rFonts w:ascii="Arial Narrow" w:eastAsia="Times New Roman" w:hAnsi="Arial Narrow" w:cs="Apple Symbols"/>
          <w:sz w:val="18"/>
          <w:szCs w:val="18"/>
        </w:rPr>
      </w:pPr>
    </w:p>
    <w:p w14:paraId="68F4D1F9" w14:textId="77777777" w:rsidR="001F14D6" w:rsidRPr="00DB1DC8" w:rsidRDefault="001F14D6" w:rsidP="00C1061B">
      <w:pPr>
        <w:widowControl w:val="0"/>
        <w:spacing w:after="0" w:line="0" w:lineRule="atLeast"/>
        <w:rPr>
          <w:rFonts w:ascii="Arial Narrow" w:eastAsia="Times New Roman" w:hAnsi="Arial Narrow" w:cs="Apple Symbols"/>
          <w:sz w:val="18"/>
          <w:szCs w:val="18"/>
        </w:rPr>
      </w:pPr>
    </w:p>
    <w:p w14:paraId="270BB697" w14:textId="77777777" w:rsidR="00475521" w:rsidRDefault="00475521" w:rsidP="00C1061B">
      <w:pPr>
        <w:widowControl w:val="0"/>
        <w:spacing w:after="0" w:line="0" w:lineRule="atLeast"/>
        <w:rPr>
          <w:rFonts w:ascii="Arial Narrow" w:eastAsia="Times New Roman" w:hAnsi="Arial Narrow" w:cs="Apple Symbols"/>
          <w:b/>
          <w:color w:val="F79646" w:themeColor="accent6"/>
          <w:sz w:val="18"/>
          <w:szCs w:val="18"/>
        </w:rPr>
      </w:pPr>
    </w:p>
    <w:p w14:paraId="69C5A87D" w14:textId="77777777" w:rsidR="00233360" w:rsidRPr="004F4828" w:rsidRDefault="00233360" w:rsidP="00C1061B">
      <w:pPr>
        <w:widowControl w:val="0"/>
        <w:spacing w:after="0" w:line="0" w:lineRule="atLeast"/>
        <w:rPr>
          <w:rFonts w:ascii="Arial Narrow" w:eastAsia="Times New Roman" w:hAnsi="Arial Narrow" w:cs="Apple Symbols"/>
          <w:b/>
          <w:color w:val="F79646" w:themeColor="accent6"/>
          <w:sz w:val="18"/>
          <w:szCs w:val="18"/>
        </w:rPr>
      </w:pPr>
      <w:r w:rsidRPr="004F4828">
        <w:rPr>
          <w:rFonts w:ascii="Arial Narrow" w:eastAsia="Times New Roman" w:hAnsi="Arial Narrow" w:cs="Apple Symbols"/>
          <w:b/>
          <w:color w:val="F79646" w:themeColor="accent6"/>
          <w:sz w:val="18"/>
          <w:szCs w:val="18"/>
        </w:rPr>
        <w:t>2013- Cont.                   ERICSSON (Contractor)</w:t>
      </w:r>
    </w:p>
    <w:p w14:paraId="5EDDB4A0" w14:textId="77777777" w:rsidR="00A609F1" w:rsidRPr="00DB1DC8" w:rsidRDefault="00A609F1" w:rsidP="00C1061B">
      <w:pPr>
        <w:widowControl w:val="0"/>
        <w:spacing w:after="0" w:line="0" w:lineRule="atLeast"/>
        <w:rPr>
          <w:rFonts w:ascii="Arial Narrow" w:eastAsia="Times New Roman" w:hAnsi="Arial Narrow" w:cs="Apple Symbols"/>
          <w:sz w:val="18"/>
          <w:szCs w:val="18"/>
          <w:lang w:val="en-GB"/>
        </w:rPr>
      </w:pPr>
      <w:r w:rsidRPr="00DB1DC8">
        <w:rPr>
          <w:rFonts w:ascii="Arial Narrow" w:eastAsia="Times New Roman" w:hAnsi="Arial Narrow" w:cs="Apple Symbols"/>
          <w:sz w:val="18"/>
          <w:szCs w:val="18"/>
          <w:lang w:val="en-GB"/>
        </w:rPr>
        <w:t>Administration of physical and virtual Solaris and Linux Servers</w:t>
      </w:r>
    </w:p>
    <w:p w14:paraId="677E5202" w14:textId="77777777" w:rsidR="004A3D98" w:rsidRPr="00DB1DC8" w:rsidRDefault="004A3D98" w:rsidP="00C1061B">
      <w:pPr>
        <w:widowControl w:val="0"/>
        <w:spacing w:after="0" w:line="0" w:lineRule="atLeast"/>
        <w:rPr>
          <w:rFonts w:ascii="Arial Narrow" w:eastAsia="Times New Roman" w:hAnsi="Arial Narrow" w:cs="Apple Symbols"/>
          <w:sz w:val="18"/>
          <w:szCs w:val="18"/>
          <w:lang w:val="en-GB"/>
        </w:rPr>
      </w:pPr>
      <w:r w:rsidRPr="00DB1DC8">
        <w:rPr>
          <w:rFonts w:ascii="Arial Narrow" w:eastAsia="Times New Roman" w:hAnsi="Arial Narrow" w:cs="Apple Symbols"/>
          <w:sz w:val="18"/>
          <w:szCs w:val="18"/>
          <w:lang w:val="en-GB"/>
        </w:rPr>
        <w:t>Administrator</w:t>
      </w:r>
      <w:r>
        <w:rPr>
          <w:rFonts w:ascii="Arial Narrow" w:eastAsia="Times New Roman" w:hAnsi="Arial Narrow" w:cs="Apple Symbols"/>
          <w:sz w:val="18"/>
          <w:szCs w:val="18"/>
          <w:lang w:val="en-GB"/>
        </w:rPr>
        <w:t xml:space="preserve"> of </w:t>
      </w:r>
      <w:r w:rsidRPr="000420E9">
        <w:rPr>
          <w:rFonts w:ascii="Arial" w:eastAsia="Times New Roman" w:hAnsi="Arial"/>
          <w:color w:val="222222"/>
          <w:sz w:val="16"/>
          <w:szCs w:val="16"/>
          <w:shd w:val="clear" w:color="auto" w:fill="FFFFFF"/>
          <w:lang w:val="en-GB"/>
        </w:rPr>
        <w:t>Red Hat on a Satellite</w:t>
      </w:r>
    </w:p>
    <w:p w14:paraId="741D0D2F" w14:textId="77777777" w:rsidR="00A609F1" w:rsidRPr="00DB1DC8" w:rsidRDefault="00A609F1" w:rsidP="00C1061B">
      <w:pPr>
        <w:widowControl w:val="0"/>
        <w:spacing w:after="0" w:line="0" w:lineRule="atLeast"/>
        <w:rPr>
          <w:rFonts w:ascii="Arial Narrow" w:eastAsia="Times New Roman" w:hAnsi="Arial Narrow" w:cs="Apple Symbols"/>
          <w:sz w:val="18"/>
          <w:szCs w:val="18"/>
          <w:lang w:val="en-GB"/>
        </w:rPr>
      </w:pPr>
      <w:r w:rsidRPr="00DB1DC8">
        <w:rPr>
          <w:rFonts w:ascii="Arial Narrow" w:eastAsia="Times New Roman" w:hAnsi="Arial Narrow" w:cs="Apple Symbols"/>
          <w:sz w:val="18"/>
          <w:szCs w:val="18"/>
          <w:lang w:val="en-GB"/>
        </w:rPr>
        <w:t>3</w:t>
      </w:r>
      <w:r w:rsidRPr="00DB1DC8">
        <w:rPr>
          <w:rFonts w:ascii="Arial Narrow" w:eastAsia="Times New Roman" w:hAnsi="Arial Narrow" w:cs="Apple Symbols"/>
          <w:sz w:val="18"/>
          <w:szCs w:val="18"/>
          <w:vertAlign w:val="superscript"/>
          <w:lang w:val="en-GB"/>
        </w:rPr>
        <w:t>rd</w:t>
      </w:r>
      <w:r w:rsidRPr="00DB1DC8">
        <w:rPr>
          <w:rFonts w:ascii="Arial Narrow" w:eastAsia="Times New Roman" w:hAnsi="Arial Narrow" w:cs="Apple Symbols"/>
          <w:sz w:val="18"/>
          <w:szCs w:val="18"/>
          <w:lang w:val="en-GB"/>
        </w:rPr>
        <w:t xml:space="preserve"> level support for Incidents &amp; Problems</w:t>
      </w:r>
    </w:p>
    <w:p w14:paraId="52452935" w14:textId="424AB62A" w:rsidR="00E71CF7" w:rsidRDefault="00E71CF7" w:rsidP="00C1061B">
      <w:pPr>
        <w:widowControl w:val="0"/>
        <w:spacing w:after="0" w:line="0" w:lineRule="atLeast"/>
        <w:rPr>
          <w:rFonts w:ascii="Arial Narrow" w:eastAsia="Times New Roman" w:hAnsi="Arial Narrow" w:cs="Apple Symbols"/>
          <w:sz w:val="18"/>
          <w:szCs w:val="18"/>
          <w:lang w:val="en-GB"/>
        </w:rPr>
      </w:pPr>
      <w:r w:rsidRPr="00E71CF7">
        <w:rPr>
          <w:rFonts w:ascii="Arial Narrow" w:eastAsia="Times New Roman" w:hAnsi="Arial Narrow"/>
          <w:color w:val="000000"/>
          <w:sz w:val="18"/>
          <w:szCs w:val="18"/>
          <w:lang w:val="en-GB"/>
        </w:rPr>
        <w:t>Design and implement ELK (ElasticSearch, Logstash and Kibana) stack solutions</w:t>
      </w:r>
    </w:p>
    <w:p w14:paraId="3C697DF5" w14:textId="1E09E6C4" w:rsidR="00A609F1" w:rsidRPr="00DB1DC8" w:rsidRDefault="00A609F1" w:rsidP="00C1061B">
      <w:pPr>
        <w:widowControl w:val="0"/>
        <w:spacing w:after="0" w:line="0" w:lineRule="atLeast"/>
        <w:rPr>
          <w:rFonts w:ascii="Arial Narrow" w:eastAsia="Times New Roman" w:hAnsi="Arial Narrow" w:cs="Apple Symbols"/>
          <w:sz w:val="18"/>
          <w:szCs w:val="18"/>
          <w:lang w:val="en-GB"/>
        </w:rPr>
      </w:pPr>
      <w:r w:rsidRPr="00DB1DC8">
        <w:rPr>
          <w:rFonts w:ascii="Arial Narrow" w:eastAsia="Times New Roman" w:hAnsi="Arial Narrow" w:cs="Apple Symbols"/>
          <w:sz w:val="18"/>
          <w:szCs w:val="18"/>
          <w:lang w:val="en-GB"/>
        </w:rPr>
        <w:t>Installation and configuration of apache Hadoop ecosystem components</w:t>
      </w:r>
      <w:r w:rsidR="003031F6">
        <w:rPr>
          <w:rFonts w:ascii="Arial Narrow" w:eastAsia="Times New Roman" w:hAnsi="Arial Narrow" w:cs="Apple Symbols"/>
          <w:sz w:val="18"/>
          <w:szCs w:val="18"/>
          <w:lang w:val="en-GB"/>
        </w:rPr>
        <w:t xml:space="preserve"> </w:t>
      </w:r>
      <w:r w:rsidRPr="00DB1DC8">
        <w:rPr>
          <w:rFonts w:ascii="Arial Narrow" w:eastAsia="Times New Roman" w:hAnsi="Arial Narrow" w:cs="Apple Symbols"/>
          <w:sz w:val="18"/>
          <w:szCs w:val="18"/>
          <w:lang w:val="en-GB"/>
        </w:rPr>
        <w:t>HDFS, IBM GPFS, Yarn</w:t>
      </w:r>
      <w:r w:rsidR="006C2BC8" w:rsidRPr="00DB1DC8">
        <w:rPr>
          <w:rFonts w:ascii="Arial Narrow" w:eastAsia="Times New Roman" w:hAnsi="Arial Narrow" w:cs="Apple Symbols"/>
          <w:sz w:val="18"/>
          <w:szCs w:val="18"/>
          <w:lang w:val="en-GB"/>
        </w:rPr>
        <w:t>,</w:t>
      </w:r>
      <w:r w:rsidRPr="00DB1DC8">
        <w:rPr>
          <w:rFonts w:ascii="Arial Narrow" w:eastAsia="Times New Roman" w:hAnsi="Arial Narrow" w:cs="Apple Symbols"/>
          <w:sz w:val="18"/>
          <w:szCs w:val="18"/>
          <w:lang w:val="en-GB"/>
        </w:rPr>
        <w:t xml:space="preserve"> Kafka, Spark, Impala</w:t>
      </w:r>
      <w:r w:rsidR="006A7012">
        <w:rPr>
          <w:rFonts w:ascii="Arial Narrow" w:eastAsia="Times New Roman" w:hAnsi="Arial Narrow" w:cs="Apple Symbols"/>
          <w:sz w:val="18"/>
          <w:szCs w:val="18"/>
          <w:lang w:val="en-GB"/>
        </w:rPr>
        <w:t>, Java</w:t>
      </w:r>
    </w:p>
    <w:p w14:paraId="7CE6AE76" w14:textId="77777777" w:rsidR="003031F6" w:rsidRPr="009C29EE" w:rsidRDefault="003031F6" w:rsidP="003031F6">
      <w:pPr>
        <w:spacing w:after="0" w:line="240" w:lineRule="auto"/>
        <w:rPr>
          <w:rFonts w:ascii="Arial Narrow" w:eastAsia="Times New Roman" w:hAnsi="Arial Narrow"/>
          <w:color w:val="000000" w:themeColor="text1"/>
          <w:sz w:val="18"/>
          <w:szCs w:val="18"/>
          <w:lang w:val="en-GB"/>
        </w:rPr>
      </w:pPr>
      <w:r>
        <w:rPr>
          <w:rFonts w:ascii="Arial Narrow" w:eastAsia="Times New Roman" w:hAnsi="Arial Narrow" w:cs="Arial"/>
          <w:color w:val="000000" w:themeColor="text1"/>
          <w:sz w:val="18"/>
          <w:szCs w:val="18"/>
          <w:shd w:val="clear" w:color="auto" w:fill="FFFFFF"/>
          <w:lang w:val="en-GB"/>
        </w:rPr>
        <w:t>Solid experience of core AWS</w:t>
      </w:r>
      <w:r w:rsidRPr="00084945">
        <w:rPr>
          <w:rFonts w:ascii="Arial Narrow" w:eastAsia="Times New Roman" w:hAnsi="Arial Narrow" w:cs="Arial"/>
          <w:color w:val="000000" w:themeColor="text1"/>
          <w:sz w:val="18"/>
          <w:szCs w:val="18"/>
          <w:shd w:val="clear" w:color="auto" w:fill="FFFFFF"/>
          <w:lang w:val="en-GB"/>
        </w:rPr>
        <w:t xml:space="preserve"> infrastructure including EC2, S3</w:t>
      </w:r>
    </w:p>
    <w:p w14:paraId="50F7A66B" w14:textId="47B82BB1" w:rsidR="004B2B92" w:rsidRDefault="004B2B92" w:rsidP="00C1061B">
      <w:pPr>
        <w:widowControl w:val="0"/>
        <w:spacing w:after="0" w:line="0" w:lineRule="atLeast"/>
        <w:rPr>
          <w:rFonts w:ascii="Arial Narrow" w:eastAsia="Times New Roman" w:hAnsi="Arial Narrow"/>
          <w:color w:val="000000"/>
          <w:sz w:val="18"/>
          <w:szCs w:val="18"/>
          <w:shd w:val="clear" w:color="auto" w:fill="FFFFFF"/>
          <w:lang w:val="en-GB"/>
        </w:rPr>
      </w:pPr>
      <w:r w:rsidRPr="00055BB0">
        <w:rPr>
          <w:rFonts w:ascii="Arial Narrow" w:eastAsia="Times New Roman" w:hAnsi="Arial Narrow" w:cs="Apple Symbols"/>
          <w:sz w:val="18"/>
          <w:szCs w:val="18"/>
          <w:lang w:val="en-GB"/>
        </w:rPr>
        <w:t>Int</w:t>
      </w:r>
      <w:r>
        <w:rPr>
          <w:rFonts w:ascii="Arial Narrow" w:eastAsia="Times New Roman" w:hAnsi="Arial Narrow" w:cs="Apple Symbols"/>
          <w:sz w:val="18"/>
          <w:szCs w:val="18"/>
          <w:lang w:val="en-GB"/>
        </w:rPr>
        <w:t>egration of DevOps Tools</w:t>
      </w:r>
      <w:r w:rsidRPr="00055BB0">
        <w:rPr>
          <w:rFonts w:ascii="Arial Narrow" w:eastAsia="Times New Roman" w:hAnsi="Arial Narrow" w:cs="Apple Symbols"/>
          <w:sz w:val="18"/>
          <w:szCs w:val="18"/>
          <w:lang w:val="en-GB"/>
        </w:rPr>
        <w:t xml:space="preserve"> (Docker, Mesos, Kubernates), </w:t>
      </w:r>
      <w:r w:rsidRPr="00055BB0">
        <w:rPr>
          <w:rFonts w:ascii="Arial Narrow" w:eastAsia="Times New Roman" w:hAnsi="Arial Narrow"/>
          <w:color w:val="000000"/>
          <w:sz w:val="18"/>
          <w:szCs w:val="18"/>
          <w:shd w:val="clear" w:color="auto" w:fill="FFFFFF"/>
          <w:lang w:val="en-GB"/>
        </w:rPr>
        <w:t>Kubernetes Storage Integration</w:t>
      </w:r>
    </w:p>
    <w:p w14:paraId="525B82DB" w14:textId="63A2A8FB" w:rsidR="00B15E9F" w:rsidRPr="00B15E9F" w:rsidRDefault="00B15E9F" w:rsidP="00B15E9F">
      <w:pPr>
        <w:spacing w:after="0" w:line="240" w:lineRule="auto"/>
        <w:rPr>
          <w:rFonts w:ascii="Arial Narrow" w:eastAsia="Times New Roman" w:hAnsi="Arial Narrow"/>
          <w:sz w:val="18"/>
          <w:szCs w:val="18"/>
          <w:lang w:val="en-GB"/>
        </w:rPr>
      </w:pPr>
      <w:r w:rsidRPr="00B15E9F">
        <w:rPr>
          <w:rFonts w:ascii="Arial Narrow" w:eastAsia="Times New Roman" w:hAnsi="Arial Narrow"/>
          <w:bCs/>
          <w:color w:val="222222"/>
          <w:sz w:val="18"/>
          <w:szCs w:val="18"/>
          <w:shd w:val="clear" w:color="auto" w:fill="FFFFFF"/>
          <w:lang w:val="en-GB"/>
        </w:rPr>
        <w:t>Bigdata/Hadoop consulting/</w:t>
      </w:r>
      <w:r w:rsidR="000A2FB7" w:rsidRPr="000A2FB7">
        <w:rPr>
          <w:rFonts w:ascii="Arial Narrow" w:eastAsia="Times New Roman" w:hAnsi="Arial Narrow"/>
          <w:bCs/>
          <w:color w:val="222222"/>
          <w:sz w:val="18"/>
          <w:szCs w:val="18"/>
          <w:shd w:val="clear" w:color="auto" w:fill="FFFFFF"/>
          <w:lang w:val="en-GB"/>
        </w:rPr>
        <w:t xml:space="preserve"> </w:t>
      </w:r>
      <w:r w:rsidR="000A2FB7">
        <w:rPr>
          <w:rFonts w:ascii="Arial Narrow" w:eastAsia="Times New Roman" w:hAnsi="Arial Narrow"/>
          <w:bCs/>
          <w:color w:val="222222"/>
          <w:sz w:val="18"/>
          <w:szCs w:val="18"/>
          <w:shd w:val="clear" w:color="auto" w:fill="FFFFFF"/>
          <w:lang w:val="en-GB"/>
        </w:rPr>
        <w:t xml:space="preserve">Hortonworks HDP </w:t>
      </w:r>
      <w:r w:rsidRPr="00B15E9F">
        <w:rPr>
          <w:rFonts w:ascii="Arial Narrow" w:eastAsia="Times New Roman" w:hAnsi="Arial Narrow"/>
          <w:bCs/>
          <w:color w:val="222222"/>
          <w:sz w:val="18"/>
          <w:szCs w:val="18"/>
          <w:shd w:val="clear" w:color="auto" w:fill="FFFFFF"/>
          <w:lang w:val="en-GB"/>
        </w:rPr>
        <w:t>development experience</w:t>
      </w:r>
    </w:p>
    <w:p w14:paraId="67606B08" w14:textId="71C6746D" w:rsidR="00A609F1" w:rsidRDefault="006D4351"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rPr>
        <w:t>IBM Gardium test and installation</w:t>
      </w:r>
    </w:p>
    <w:p w14:paraId="78F6FD80" w14:textId="77777777" w:rsidR="00C059CC" w:rsidRDefault="00C059CC" w:rsidP="00C1061B">
      <w:pPr>
        <w:widowControl w:val="0"/>
        <w:spacing w:after="0" w:line="0" w:lineRule="atLeast"/>
        <w:rPr>
          <w:rFonts w:ascii="Arial Narrow" w:eastAsia="Times New Roman" w:hAnsi="Arial Narrow"/>
          <w:bCs/>
          <w:color w:val="000000"/>
          <w:sz w:val="18"/>
          <w:szCs w:val="18"/>
          <w:shd w:val="clear" w:color="auto" w:fill="FFFFFF"/>
          <w:lang w:val="en-GB"/>
        </w:rPr>
      </w:pPr>
      <w:r w:rsidRPr="004D32E7">
        <w:rPr>
          <w:rFonts w:ascii="Arial Narrow" w:eastAsia="Times New Roman" w:hAnsi="Arial Narrow"/>
          <w:bCs/>
          <w:color w:val="000000"/>
          <w:sz w:val="18"/>
          <w:szCs w:val="18"/>
          <w:shd w:val="clear" w:color="auto" w:fill="FFFFFF"/>
          <w:lang w:val="en-GB"/>
        </w:rPr>
        <w:t>Designing, deploying and managing VMware NSX </w:t>
      </w:r>
    </w:p>
    <w:p w14:paraId="0E654652" w14:textId="752CFE66" w:rsidR="000D401E" w:rsidRPr="00C059CC" w:rsidRDefault="000D401E" w:rsidP="00C1061B">
      <w:pPr>
        <w:widowControl w:val="0"/>
        <w:spacing w:after="0" w:line="0" w:lineRule="atLeast"/>
        <w:rPr>
          <w:rFonts w:ascii="Times" w:eastAsia="Times New Roman" w:hAnsi="Times"/>
          <w:sz w:val="20"/>
          <w:szCs w:val="20"/>
          <w:lang w:val="en-GB"/>
        </w:rPr>
      </w:pPr>
      <w:r w:rsidRPr="00C1061B">
        <w:rPr>
          <w:rFonts w:ascii="Arial Narrow" w:eastAsia="Times New Roman" w:hAnsi="Arial Narrow"/>
          <w:color w:val="000000"/>
          <w:sz w:val="18"/>
          <w:szCs w:val="18"/>
          <w:shd w:val="clear" w:color="auto" w:fill="FFFFFF"/>
          <w:lang w:val="en-GB"/>
        </w:rPr>
        <w:t>Agile IT/DevOps</w:t>
      </w:r>
      <w:r>
        <w:rPr>
          <w:rFonts w:ascii="Arial Narrow" w:eastAsia="Times New Roman" w:hAnsi="Arial Narrow"/>
          <w:color w:val="000000"/>
          <w:sz w:val="18"/>
          <w:szCs w:val="18"/>
          <w:shd w:val="clear" w:color="auto" w:fill="FFFFFF"/>
          <w:lang w:val="en-GB"/>
        </w:rPr>
        <w:t xml:space="preserve">, </w:t>
      </w:r>
      <w:r w:rsidRPr="00055BB0">
        <w:rPr>
          <w:rFonts w:ascii="Arial Narrow" w:eastAsia="Times New Roman" w:hAnsi="Arial Narrow"/>
          <w:color w:val="000000"/>
          <w:sz w:val="18"/>
          <w:szCs w:val="18"/>
          <w:shd w:val="clear" w:color="auto" w:fill="FFFFFF"/>
          <w:lang w:val="en-GB"/>
        </w:rPr>
        <w:t>DevSecOps &amp; Container Security</w:t>
      </w:r>
    </w:p>
    <w:p w14:paraId="36681169" w14:textId="77777777" w:rsidR="00233360" w:rsidRPr="00DB1DC8" w:rsidRDefault="00233360"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ASIACELL, Vodafone, MTN – CBIO ORACLE/MySQL</w:t>
      </w:r>
      <w:r w:rsidR="00AF62E4" w:rsidRPr="00DB1DC8">
        <w:rPr>
          <w:rFonts w:ascii="Arial Narrow" w:eastAsia="Times New Roman" w:hAnsi="Arial Narrow" w:cs="Apple Symbols"/>
          <w:sz w:val="18"/>
          <w:szCs w:val="18"/>
        </w:rPr>
        <w:t>/MariaDB</w:t>
      </w:r>
      <w:r w:rsidRPr="00DB1DC8">
        <w:rPr>
          <w:rFonts w:ascii="Arial Narrow" w:eastAsia="Times New Roman" w:hAnsi="Arial Narrow" w:cs="Apple Symbols"/>
          <w:sz w:val="18"/>
          <w:szCs w:val="18"/>
        </w:rPr>
        <w:t xml:space="preserve"> DBA &amp; System Administrator</w:t>
      </w:r>
    </w:p>
    <w:p w14:paraId="5170B100" w14:textId="77777777" w:rsidR="00233360" w:rsidRPr="00DB1DC8" w:rsidRDefault="00233360"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-Expert Oracle/MySQL </w:t>
      </w:r>
      <w:r w:rsidR="00AF62E4" w:rsidRPr="00DB1DC8">
        <w:rPr>
          <w:rFonts w:ascii="Arial Narrow" w:eastAsia="Times New Roman" w:hAnsi="Arial Narrow" w:cs="Apple Symbols"/>
          <w:sz w:val="18"/>
          <w:szCs w:val="18"/>
        </w:rPr>
        <w:t xml:space="preserve">–MariaDB </w:t>
      </w:r>
      <w:r w:rsidRPr="00DB1DC8">
        <w:rPr>
          <w:rFonts w:ascii="Arial Narrow" w:eastAsia="Times New Roman" w:hAnsi="Arial Narrow" w:cs="Apple Symbols"/>
          <w:sz w:val="18"/>
          <w:szCs w:val="18"/>
        </w:rPr>
        <w:t>DBA &amp; System Administrator (Storage, Unix, Linux)</w:t>
      </w:r>
    </w:p>
    <w:p w14:paraId="6B432E41" w14:textId="77777777" w:rsidR="00233360" w:rsidRPr="00DB1DC8" w:rsidRDefault="00233360"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Billing &amp; Charging Systems</w:t>
      </w:r>
    </w:p>
    <w:p w14:paraId="0B526AFA" w14:textId="77777777" w:rsidR="00233360" w:rsidRPr="00DB1DC8" w:rsidRDefault="00233360"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Asiacell, Transformation Program from Huawei’s BOSS to Ericsson’s CBIO </w:t>
      </w:r>
      <w:r w:rsidR="00046493">
        <w:rPr>
          <w:rFonts w:ascii="Arial Narrow" w:eastAsia="Times New Roman" w:hAnsi="Arial Narrow" w:cs="Apple Symbols"/>
          <w:sz w:val="18"/>
          <w:szCs w:val="18"/>
        </w:rPr>
        <w:t xml:space="preserve">2.2. Totally </w:t>
      </w:r>
      <w:r w:rsidR="00C318A1">
        <w:rPr>
          <w:rFonts w:ascii="Arial Narrow" w:eastAsia="Times New Roman" w:hAnsi="Arial Narrow" w:cs="Apple Symbols"/>
          <w:sz w:val="18"/>
          <w:szCs w:val="18"/>
        </w:rPr>
        <w:t xml:space="preserve">30M </w:t>
      </w:r>
      <w:r w:rsidR="00C318A1" w:rsidRPr="00DB1DC8">
        <w:rPr>
          <w:rFonts w:ascii="Arial Narrow" w:eastAsia="Times New Roman" w:hAnsi="Arial Narrow" w:cs="Apple Symbols"/>
          <w:sz w:val="18"/>
          <w:szCs w:val="18"/>
        </w:rPr>
        <w:t>Subscriber</w:t>
      </w:r>
      <w:r w:rsidRPr="00DB1DC8">
        <w:rPr>
          <w:rFonts w:ascii="Arial Narrow" w:eastAsia="Times New Roman" w:hAnsi="Arial Narrow" w:cs="Apple Symbols"/>
          <w:sz w:val="18"/>
          <w:szCs w:val="18"/>
        </w:rPr>
        <w:t xml:space="preserve"> migrated to BSCS.</w:t>
      </w:r>
    </w:p>
    <w:p w14:paraId="73DEB9EE" w14:textId="77777777" w:rsidR="00233360" w:rsidRPr="00302A4C" w:rsidRDefault="00233360" w:rsidP="00C1061B">
      <w:pPr>
        <w:widowControl w:val="0"/>
        <w:spacing w:after="0" w:line="0" w:lineRule="atLeast"/>
        <w:rPr>
          <w:rFonts w:ascii="Arial Narrow" w:eastAsia="Times New Roman" w:hAnsi="Arial Narrow" w:cs="Apple Symbols"/>
          <w:sz w:val="16"/>
          <w:szCs w:val="16"/>
        </w:rPr>
      </w:pPr>
      <w:r w:rsidRPr="00DB1DC8">
        <w:rPr>
          <w:rFonts w:ascii="Arial Narrow" w:eastAsia="Times New Roman" w:hAnsi="Arial Narrow" w:cs="Apple Symbols"/>
          <w:sz w:val="18"/>
          <w:szCs w:val="18"/>
        </w:rPr>
        <w:t xml:space="preserve">  </w:t>
      </w:r>
      <w:r w:rsidRPr="00302A4C">
        <w:rPr>
          <w:rFonts w:ascii="Arial Narrow" w:eastAsia="Times New Roman" w:hAnsi="Arial Narrow" w:cs="Apple Symbols"/>
          <w:sz w:val="16"/>
          <w:szCs w:val="16"/>
        </w:rPr>
        <w:t>Contribution:</w:t>
      </w:r>
    </w:p>
    <w:p w14:paraId="428FD9BE" w14:textId="77777777" w:rsidR="00233360" w:rsidRPr="00302A4C" w:rsidRDefault="00233360" w:rsidP="00C1061B">
      <w:pPr>
        <w:widowControl w:val="0"/>
        <w:spacing w:after="0" w:line="0" w:lineRule="atLeast"/>
        <w:rPr>
          <w:rFonts w:ascii="Arial Narrow" w:eastAsia="Times New Roman" w:hAnsi="Arial Narrow" w:cs="Apple Symbols"/>
          <w:sz w:val="16"/>
          <w:szCs w:val="16"/>
        </w:rPr>
      </w:pPr>
      <w:r w:rsidRPr="00302A4C">
        <w:rPr>
          <w:rFonts w:ascii="Arial Narrow" w:eastAsia="Times New Roman" w:hAnsi="Arial Narrow" w:cs="Apple Symbols"/>
          <w:sz w:val="16"/>
          <w:szCs w:val="16"/>
        </w:rPr>
        <w:t xml:space="preserve">  •</w:t>
      </w:r>
      <w:r w:rsidRPr="00302A4C">
        <w:rPr>
          <w:rFonts w:ascii="Arial Narrow" w:eastAsia="Times New Roman" w:hAnsi="Arial Narrow" w:cs="Apple Symbols"/>
          <w:sz w:val="16"/>
          <w:szCs w:val="16"/>
        </w:rPr>
        <w:tab/>
        <w:t>Contributing Baseline Configuration</w:t>
      </w:r>
    </w:p>
    <w:p w14:paraId="23A138A6" w14:textId="77777777" w:rsidR="00233360" w:rsidRPr="00302A4C" w:rsidRDefault="00233360" w:rsidP="00C1061B">
      <w:pPr>
        <w:widowControl w:val="0"/>
        <w:spacing w:after="0" w:line="0" w:lineRule="atLeast"/>
        <w:rPr>
          <w:rFonts w:ascii="Arial Narrow" w:eastAsia="Times New Roman" w:hAnsi="Arial Narrow" w:cs="Apple Symbols"/>
          <w:sz w:val="16"/>
          <w:szCs w:val="16"/>
        </w:rPr>
      </w:pPr>
      <w:r w:rsidRPr="00302A4C">
        <w:rPr>
          <w:rFonts w:ascii="Arial Narrow" w:eastAsia="Times New Roman" w:hAnsi="Arial Narrow" w:cs="Apple Symbols"/>
          <w:sz w:val="16"/>
          <w:szCs w:val="16"/>
        </w:rPr>
        <w:t xml:space="preserve">  •</w:t>
      </w:r>
      <w:r w:rsidRPr="00302A4C">
        <w:rPr>
          <w:rFonts w:ascii="Arial Narrow" w:eastAsia="Times New Roman" w:hAnsi="Arial Narrow" w:cs="Apple Symbols"/>
          <w:sz w:val="16"/>
          <w:szCs w:val="16"/>
        </w:rPr>
        <w:tab/>
        <w:t>Contributing BSCS Infrastructure Design for Test &amp; Production Environments</w:t>
      </w:r>
    </w:p>
    <w:p w14:paraId="7B06FDFC" w14:textId="77777777" w:rsidR="00233360" w:rsidRPr="00302A4C" w:rsidRDefault="005E1CDA" w:rsidP="00C1061B">
      <w:pPr>
        <w:widowControl w:val="0"/>
        <w:spacing w:after="0" w:line="0" w:lineRule="atLeast"/>
        <w:rPr>
          <w:rFonts w:ascii="Arial Narrow" w:eastAsia="Times New Roman" w:hAnsi="Arial Narrow" w:cs="Apple Symbols"/>
          <w:sz w:val="16"/>
          <w:szCs w:val="16"/>
        </w:rPr>
      </w:pPr>
      <w:r w:rsidRPr="00302A4C">
        <w:rPr>
          <w:rFonts w:ascii="Arial Narrow" w:eastAsia="Times New Roman" w:hAnsi="Arial Narrow" w:cs="Apple Symbols"/>
          <w:sz w:val="16"/>
          <w:szCs w:val="16"/>
        </w:rPr>
        <w:t xml:space="preserve">  </w:t>
      </w:r>
      <w:r w:rsidR="00233360" w:rsidRPr="00302A4C">
        <w:rPr>
          <w:rFonts w:ascii="Arial Narrow" w:eastAsia="Times New Roman" w:hAnsi="Arial Narrow" w:cs="Apple Symbols"/>
          <w:sz w:val="16"/>
          <w:szCs w:val="16"/>
        </w:rPr>
        <w:t>•</w:t>
      </w:r>
      <w:r w:rsidR="00233360" w:rsidRPr="00302A4C">
        <w:rPr>
          <w:rFonts w:ascii="Arial Narrow" w:eastAsia="Times New Roman" w:hAnsi="Arial Narrow" w:cs="Apple Symbols"/>
          <w:sz w:val="16"/>
          <w:szCs w:val="16"/>
        </w:rPr>
        <w:tab/>
        <w:t>BSCS Installation from scratch (6 Test Environment + 2 Production Environment)</w:t>
      </w:r>
    </w:p>
    <w:p w14:paraId="564AA9E7" w14:textId="77777777" w:rsidR="00233360" w:rsidRPr="00302A4C" w:rsidRDefault="005E1CDA" w:rsidP="00C1061B">
      <w:pPr>
        <w:widowControl w:val="0"/>
        <w:spacing w:after="0" w:line="0" w:lineRule="atLeast"/>
        <w:rPr>
          <w:rFonts w:ascii="Arial Narrow" w:eastAsia="Times New Roman" w:hAnsi="Arial Narrow" w:cs="Apple Symbols"/>
          <w:sz w:val="16"/>
          <w:szCs w:val="16"/>
        </w:rPr>
      </w:pPr>
      <w:r w:rsidRPr="00302A4C">
        <w:rPr>
          <w:rFonts w:ascii="Arial Narrow" w:eastAsia="Times New Roman" w:hAnsi="Arial Narrow" w:cs="Apple Symbols"/>
          <w:sz w:val="16"/>
          <w:szCs w:val="16"/>
        </w:rPr>
        <w:t xml:space="preserve">  </w:t>
      </w:r>
      <w:r w:rsidR="00233360" w:rsidRPr="00302A4C">
        <w:rPr>
          <w:rFonts w:ascii="Arial Narrow" w:eastAsia="Times New Roman" w:hAnsi="Arial Narrow" w:cs="Apple Symbols"/>
          <w:sz w:val="16"/>
          <w:szCs w:val="16"/>
        </w:rPr>
        <w:t>•</w:t>
      </w:r>
      <w:r w:rsidR="00233360" w:rsidRPr="00302A4C">
        <w:rPr>
          <w:rFonts w:ascii="Arial Narrow" w:eastAsia="Times New Roman" w:hAnsi="Arial Narrow" w:cs="Apple Symbols"/>
          <w:sz w:val="16"/>
          <w:szCs w:val="16"/>
        </w:rPr>
        <w:tab/>
        <w:t>System Integration between Ericsson Charging System Nodes (</w:t>
      </w:r>
      <w:r w:rsidR="006A6E5C" w:rsidRPr="00302A4C">
        <w:rPr>
          <w:rFonts w:ascii="Arial Narrow" w:eastAsia="Times New Roman" w:hAnsi="Arial Narrow" w:cs="Apple Symbols"/>
          <w:sz w:val="16"/>
          <w:szCs w:val="16"/>
        </w:rPr>
        <w:t xml:space="preserve">AIR, SDP, AF, EMA, EMM)  </w:t>
      </w:r>
      <w:r w:rsidR="00233360" w:rsidRPr="00302A4C">
        <w:rPr>
          <w:rFonts w:ascii="Arial Narrow" w:eastAsia="Times New Roman" w:hAnsi="Arial Narrow" w:cs="Apple Symbols"/>
          <w:sz w:val="16"/>
          <w:szCs w:val="16"/>
        </w:rPr>
        <w:t>with BSCS.</w:t>
      </w:r>
    </w:p>
    <w:p w14:paraId="0964D86A" w14:textId="77777777" w:rsidR="00233360" w:rsidRPr="00302A4C" w:rsidRDefault="005E1CDA" w:rsidP="00C1061B">
      <w:pPr>
        <w:widowControl w:val="0"/>
        <w:spacing w:after="0" w:line="0" w:lineRule="atLeast"/>
        <w:rPr>
          <w:rFonts w:ascii="Arial Narrow" w:eastAsia="Times New Roman" w:hAnsi="Arial Narrow" w:cs="Apple Symbols"/>
          <w:sz w:val="16"/>
          <w:szCs w:val="16"/>
        </w:rPr>
      </w:pPr>
      <w:r w:rsidRPr="00302A4C">
        <w:rPr>
          <w:rFonts w:ascii="Arial Narrow" w:eastAsia="Times New Roman" w:hAnsi="Arial Narrow" w:cs="Apple Symbols"/>
          <w:sz w:val="16"/>
          <w:szCs w:val="16"/>
        </w:rPr>
        <w:t xml:space="preserve">  </w:t>
      </w:r>
      <w:r w:rsidR="00233360" w:rsidRPr="00302A4C">
        <w:rPr>
          <w:rFonts w:ascii="Arial Narrow" w:eastAsia="Times New Roman" w:hAnsi="Arial Narrow" w:cs="Apple Symbols"/>
          <w:sz w:val="16"/>
          <w:szCs w:val="16"/>
        </w:rPr>
        <w:t>•</w:t>
      </w:r>
      <w:r w:rsidR="00233360" w:rsidRPr="00302A4C">
        <w:rPr>
          <w:rFonts w:ascii="Arial Narrow" w:eastAsia="Times New Roman" w:hAnsi="Arial Narrow" w:cs="Apple Symbols"/>
          <w:sz w:val="16"/>
          <w:szCs w:val="16"/>
        </w:rPr>
        <w:tab/>
        <w:t xml:space="preserve">CSR (Customer Service Request-incident tracking process with Product Development) </w:t>
      </w:r>
      <w:r w:rsidR="00233360" w:rsidRPr="00302A4C">
        <w:rPr>
          <w:rFonts w:ascii="Arial Narrow" w:eastAsia="Times New Roman" w:hAnsi="Arial Narrow" w:cs="Apple Symbols"/>
          <w:sz w:val="16"/>
          <w:szCs w:val="16"/>
        </w:rPr>
        <w:tab/>
      </w:r>
      <w:r w:rsidR="00233360" w:rsidRPr="00302A4C">
        <w:rPr>
          <w:rFonts w:ascii="Arial Narrow" w:eastAsia="Times New Roman" w:hAnsi="Arial Narrow" w:cs="Apple Symbols"/>
          <w:sz w:val="16"/>
          <w:szCs w:val="16"/>
        </w:rPr>
        <w:tab/>
      </w:r>
      <w:r w:rsidR="00233360" w:rsidRPr="00302A4C">
        <w:rPr>
          <w:rFonts w:ascii="Arial Narrow" w:eastAsia="Times New Roman" w:hAnsi="Arial Narrow" w:cs="Apple Symbols"/>
          <w:sz w:val="16"/>
          <w:szCs w:val="16"/>
        </w:rPr>
        <w:tab/>
        <w:t xml:space="preserve"> </w:t>
      </w:r>
    </w:p>
    <w:p w14:paraId="7CCF17A5" w14:textId="77777777" w:rsidR="00233360" w:rsidRPr="00DB1DC8" w:rsidRDefault="005E1CDA" w:rsidP="00C1061B">
      <w:pPr>
        <w:widowControl w:val="0"/>
        <w:spacing w:after="0" w:line="0" w:lineRule="atLeast"/>
        <w:rPr>
          <w:rFonts w:ascii="Arial Narrow" w:eastAsia="Times New Roman" w:hAnsi="Arial Narrow" w:cs="Apple Symbols"/>
          <w:sz w:val="18"/>
          <w:szCs w:val="18"/>
        </w:rPr>
      </w:pPr>
      <w:r w:rsidRPr="00302A4C">
        <w:rPr>
          <w:rFonts w:ascii="Arial Narrow" w:eastAsia="Times New Roman" w:hAnsi="Arial Narrow" w:cs="Apple Symbols"/>
          <w:sz w:val="16"/>
          <w:szCs w:val="16"/>
        </w:rPr>
        <w:t xml:space="preserve">  </w:t>
      </w:r>
      <w:r w:rsidR="00233360" w:rsidRPr="00302A4C">
        <w:rPr>
          <w:rFonts w:ascii="Arial Narrow" w:eastAsia="Times New Roman" w:hAnsi="Arial Narrow" w:cs="Apple Symbols"/>
          <w:sz w:val="16"/>
          <w:szCs w:val="16"/>
        </w:rPr>
        <w:t>•</w:t>
      </w:r>
      <w:r w:rsidR="00233360" w:rsidRPr="00302A4C">
        <w:rPr>
          <w:rFonts w:ascii="Arial Narrow" w:eastAsia="Times New Roman" w:hAnsi="Arial Narrow" w:cs="Apple Symbols"/>
          <w:sz w:val="16"/>
          <w:szCs w:val="16"/>
        </w:rPr>
        <w:tab/>
        <w:t>Shipment Tracking and Installation to BSCS Environment</w:t>
      </w:r>
      <w:r w:rsidR="00233360" w:rsidRPr="00DB1DC8">
        <w:rPr>
          <w:rFonts w:ascii="Arial Narrow" w:eastAsia="Times New Roman" w:hAnsi="Arial Narrow" w:cs="Apple Symbols"/>
          <w:sz w:val="18"/>
          <w:szCs w:val="18"/>
        </w:rPr>
        <w:t>.</w:t>
      </w:r>
    </w:p>
    <w:p w14:paraId="2FCB1D89" w14:textId="77777777" w:rsidR="00233360" w:rsidRPr="00DB1DC8" w:rsidRDefault="00233360"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Vodafone, M2M database, OS tuning and SQL tuning</w:t>
      </w:r>
      <w:r w:rsidR="00445145" w:rsidRPr="00DB1DC8">
        <w:rPr>
          <w:rFonts w:ascii="Arial Narrow" w:eastAsia="Times New Roman" w:hAnsi="Arial Narrow" w:cs="Apple Symbols"/>
          <w:sz w:val="18"/>
          <w:szCs w:val="18"/>
        </w:rPr>
        <w:t xml:space="preserve">, </w:t>
      </w:r>
      <w:r w:rsidRPr="00DB1DC8">
        <w:rPr>
          <w:rFonts w:ascii="Arial Narrow" w:eastAsia="Times New Roman" w:hAnsi="Arial Narrow" w:cs="Apple Symbols"/>
          <w:sz w:val="18"/>
          <w:szCs w:val="18"/>
        </w:rPr>
        <w:t>MTN, M2M database, OS tuning and SQL tuning</w:t>
      </w:r>
      <w:r w:rsidRPr="00DB1DC8">
        <w:rPr>
          <w:rFonts w:ascii="Arial Narrow" w:eastAsia="Times New Roman" w:hAnsi="Arial Narrow" w:cs="Apple Symbols"/>
          <w:sz w:val="18"/>
          <w:szCs w:val="18"/>
        </w:rPr>
        <w:tab/>
      </w:r>
    </w:p>
    <w:p w14:paraId="1E38EFB5"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and Operating system performance monitoring and the necessary adjustments</w:t>
      </w:r>
    </w:p>
    <w:p w14:paraId="182362C1" w14:textId="59F25106" w:rsidR="00567376" w:rsidRDefault="00567376" w:rsidP="00567376">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rPr>
        <w:t>Oracle Goldengate installation and configuration for Linux</w:t>
      </w:r>
    </w:p>
    <w:p w14:paraId="76D20DEC"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MySQL</w:t>
      </w:r>
      <w:r w:rsidR="00AF62E4" w:rsidRPr="00DB1DC8">
        <w:rPr>
          <w:rFonts w:ascii="Arial Narrow" w:eastAsia="Times New Roman" w:hAnsi="Arial Narrow" w:cs="Apple Symbols"/>
          <w:sz w:val="18"/>
          <w:szCs w:val="18"/>
        </w:rPr>
        <w:t>/MariaDB</w:t>
      </w:r>
      <w:r w:rsidRPr="00DB1DC8">
        <w:rPr>
          <w:rFonts w:ascii="Arial Narrow" w:eastAsia="Times New Roman" w:hAnsi="Arial Narrow" w:cs="Apple Symbols"/>
          <w:sz w:val="18"/>
          <w:szCs w:val="18"/>
        </w:rPr>
        <w:t>, Backup and restore, General DB design, DB Administration, MySQL</w:t>
      </w:r>
      <w:r w:rsidR="00AF62E4" w:rsidRPr="00DB1DC8">
        <w:rPr>
          <w:rFonts w:ascii="Arial Narrow" w:eastAsia="Times New Roman" w:hAnsi="Arial Narrow" w:cs="Apple Symbols"/>
          <w:sz w:val="18"/>
          <w:szCs w:val="18"/>
        </w:rPr>
        <w:t>/MariaDB</w:t>
      </w:r>
      <w:r w:rsidRPr="00DB1DC8">
        <w:rPr>
          <w:rFonts w:ascii="Arial Narrow" w:eastAsia="Times New Roman" w:hAnsi="Arial Narrow" w:cs="Apple Symbols"/>
          <w:sz w:val="18"/>
          <w:szCs w:val="18"/>
        </w:rPr>
        <w:t xml:space="preserve"> tuning</w:t>
      </w:r>
    </w:p>
    <w:p w14:paraId="736CFE6F" w14:textId="77777777" w:rsidR="00233360" w:rsidRPr="00DB1DC8" w:rsidRDefault="001871C8"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Installation</w:t>
      </w:r>
      <w:r w:rsidR="00233360" w:rsidRPr="00DB1DC8">
        <w:rPr>
          <w:rFonts w:ascii="Arial Narrow" w:eastAsia="Times New Roman" w:hAnsi="Arial Narrow" w:cs="Apple Symbols"/>
          <w:sz w:val="18"/>
          <w:szCs w:val="18"/>
        </w:rPr>
        <w:t>, configuration, backup, recovery, upgrades</w:t>
      </w:r>
    </w:p>
    <w:p w14:paraId="3769D126" w14:textId="77777777" w:rsidR="005E1CDA"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Performance tuning (SQL/PLSQL)</w:t>
      </w:r>
    </w:p>
    <w:p w14:paraId="5DC7D372" w14:textId="77777777" w:rsidR="003967EF" w:rsidRDefault="003967EF" w:rsidP="00C1061B">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lang w:val="en-GB"/>
        </w:rPr>
        <w:t>Data integration Oracle ODI, Data Modelling ERWIN, TOAD</w:t>
      </w:r>
      <w:r w:rsidRPr="00DB1DC8">
        <w:rPr>
          <w:rFonts w:ascii="Arial Narrow" w:eastAsia="Times New Roman" w:hAnsi="Arial Narrow" w:cs="Apple Symbols"/>
          <w:sz w:val="18"/>
          <w:szCs w:val="18"/>
        </w:rPr>
        <w:t xml:space="preserve"> </w:t>
      </w:r>
    </w:p>
    <w:p w14:paraId="0D71E905" w14:textId="5607A443" w:rsidR="00233360"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SUN 7320 SAN configuration and management, SUN 2540 configuration and management</w:t>
      </w:r>
    </w:p>
    <w:p w14:paraId="66050ABA" w14:textId="77777777" w:rsidR="002B0CEA" w:rsidRDefault="002B0CEA"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Oracle Fusion WEBLOGIC 12c Cluster </w:t>
      </w:r>
      <w:r>
        <w:rPr>
          <w:rFonts w:ascii="Arial Narrow" w:eastAsia="Times New Roman" w:hAnsi="Arial Narrow" w:cs="Apple Symbols"/>
          <w:sz w:val="18"/>
          <w:szCs w:val="18"/>
        </w:rPr>
        <w:t>installation and Administration</w:t>
      </w:r>
    </w:p>
    <w:p w14:paraId="6A797E53" w14:textId="77777777" w:rsidR="00375127" w:rsidRPr="00DB1DC8" w:rsidRDefault="00375127" w:rsidP="00C1061B">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EXADATA tests and installation.</w:t>
      </w:r>
    </w:p>
    <w:p w14:paraId="51F0208D"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Brocade Switch configuration</w:t>
      </w:r>
    </w:p>
    <w:p w14:paraId="041D985E"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EMC and HITACHI storage management</w:t>
      </w:r>
    </w:p>
    <w:p w14:paraId="7E6B0B23"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Nagios; installation and Configuration</w:t>
      </w:r>
    </w:p>
    <w:p w14:paraId="6B97385F"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SUN M4000, M5000, T4-1, T4-4 Hardware and Software installation</w:t>
      </w:r>
    </w:p>
    <w:p w14:paraId="235A7BB1"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Linux, DNS, Bind, NTP installation, Perl, Bash and shell scripting</w:t>
      </w:r>
    </w:p>
    <w:p w14:paraId="1F6C23F3" w14:textId="3910C0F1" w:rsidR="002B0CEA" w:rsidRDefault="009C7DA5"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IN, IMS, LI (lawful intercept) installation, commissioning, support</w:t>
      </w:r>
      <w:r w:rsidR="005E1CDA" w:rsidRPr="00DB1DC8">
        <w:rPr>
          <w:rFonts w:ascii="Arial Narrow" w:eastAsia="Times New Roman" w:hAnsi="Arial Narrow" w:cs="Apple Symbols"/>
          <w:sz w:val="18"/>
          <w:szCs w:val="18"/>
        </w:rPr>
        <w:br/>
      </w:r>
      <w:r w:rsidR="00233360" w:rsidRPr="00DB1DC8">
        <w:rPr>
          <w:rFonts w:ascii="Arial Narrow" w:eastAsia="Times New Roman" w:hAnsi="Arial Narrow" w:cs="Apple Symbols"/>
          <w:sz w:val="18"/>
          <w:szCs w:val="18"/>
        </w:rPr>
        <w:t>Install configure and manage VMware View, VSphere &amp; ESXi Environments</w:t>
      </w:r>
    </w:p>
    <w:p w14:paraId="3A05930B"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Application support Python, Ruby and Puppet      </w:t>
      </w:r>
    </w:p>
    <w:p w14:paraId="02E6CD70"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Design and execute OpenStack infrastructure monitoring processes</w:t>
      </w:r>
    </w:p>
    <w:p w14:paraId="6B63FD41" w14:textId="79CA7957" w:rsidR="00233360" w:rsidRPr="006271A1" w:rsidRDefault="006271A1" w:rsidP="006271A1">
      <w:pPr>
        <w:spacing w:after="0" w:line="240" w:lineRule="auto"/>
        <w:rPr>
          <w:rFonts w:ascii="Arial Narrow" w:eastAsia="Times New Roman" w:hAnsi="Arial Narrow"/>
          <w:color w:val="000000" w:themeColor="text1"/>
          <w:sz w:val="18"/>
          <w:szCs w:val="18"/>
          <w:lang w:val="en-GB"/>
        </w:rPr>
      </w:pPr>
      <w:r>
        <w:rPr>
          <w:rFonts w:ascii="Arial Narrow" w:eastAsia="Times New Roman" w:hAnsi="Arial Narrow" w:cs="Arial"/>
          <w:color w:val="000000" w:themeColor="text1"/>
          <w:sz w:val="18"/>
          <w:szCs w:val="18"/>
          <w:shd w:val="clear" w:color="auto" w:fill="FFFFFF"/>
          <w:lang w:val="en-GB"/>
        </w:rPr>
        <w:t>Solid experience of core AWS</w:t>
      </w:r>
      <w:r w:rsidRPr="00084945">
        <w:rPr>
          <w:rFonts w:ascii="Arial Narrow" w:eastAsia="Times New Roman" w:hAnsi="Arial Narrow" w:cs="Arial"/>
          <w:color w:val="000000" w:themeColor="text1"/>
          <w:sz w:val="18"/>
          <w:szCs w:val="18"/>
          <w:shd w:val="clear" w:color="auto" w:fill="FFFFFF"/>
          <w:lang w:val="en-GB"/>
        </w:rPr>
        <w:t xml:space="preserve"> infrastructure including EC2, S3</w:t>
      </w:r>
    </w:p>
    <w:p w14:paraId="75F78FF6" w14:textId="3349C972"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Hadoop and NoSQL </w:t>
      </w:r>
      <w:r w:rsidRPr="00DB1DC8">
        <w:rPr>
          <w:rFonts w:ascii="Arial Narrow" w:eastAsia="Times New Roman" w:hAnsi="Arial Narrow"/>
          <w:sz w:val="18"/>
          <w:szCs w:val="18"/>
        </w:rPr>
        <w:t>İ</w:t>
      </w:r>
      <w:r w:rsidR="006C2BC8">
        <w:rPr>
          <w:rFonts w:ascii="Arial Narrow" w:eastAsia="Times New Roman" w:hAnsi="Arial Narrow" w:cs="Apple Symbols"/>
          <w:sz w:val="18"/>
          <w:szCs w:val="18"/>
        </w:rPr>
        <w:t>nstallation and test,</w:t>
      </w:r>
      <w:r w:rsidR="00E556F7">
        <w:rPr>
          <w:rFonts w:ascii="Arial Narrow" w:eastAsia="Times New Roman" w:hAnsi="Arial Narrow" w:cs="Apple Symbols"/>
          <w:sz w:val="18"/>
          <w:szCs w:val="18"/>
        </w:rPr>
        <w:t xml:space="preserve"> w</w:t>
      </w:r>
      <w:r w:rsidRPr="00DB1DC8">
        <w:rPr>
          <w:rFonts w:ascii="Arial Narrow" w:eastAsia="Times New Roman" w:hAnsi="Arial Narrow" w:cs="Apple Symbols"/>
          <w:sz w:val="18"/>
          <w:szCs w:val="18"/>
        </w:rPr>
        <w:t xml:space="preserve">ith bigdata Appliance </w:t>
      </w:r>
    </w:p>
    <w:p w14:paraId="355AD01F" w14:textId="77777777" w:rsidR="00233360" w:rsidRPr="00DB1DC8" w:rsidRDefault="00233360"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Perl, Bash and Shell scripting. </w:t>
      </w:r>
    </w:p>
    <w:p w14:paraId="227262F4" w14:textId="6B909007" w:rsidR="00426CD8" w:rsidRPr="00426CD8" w:rsidRDefault="00426CD8" w:rsidP="00426CD8">
      <w:pPr>
        <w:widowControl w:val="0"/>
        <w:spacing w:after="0" w:line="0" w:lineRule="atLeast"/>
        <w:rPr>
          <w:rFonts w:ascii="Arial Narrow" w:eastAsia="Times New Roman" w:hAnsi="Arial Narrow"/>
          <w:color w:val="222222"/>
          <w:sz w:val="18"/>
          <w:szCs w:val="18"/>
          <w:shd w:val="clear" w:color="auto" w:fill="FFFFFF"/>
          <w:lang w:val="en-GB"/>
        </w:rPr>
      </w:pPr>
      <w:r w:rsidRPr="00773A5B">
        <w:rPr>
          <w:rFonts w:ascii="Arial Narrow" w:eastAsia="Times New Roman" w:hAnsi="Arial Narrow"/>
          <w:bCs/>
          <w:color w:val="000000"/>
          <w:sz w:val="18"/>
          <w:szCs w:val="18"/>
          <w:shd w:val="clear" w:color="auto" w:fill="FFFFFF"/>
          <w:lang w:val="en-GB"/>
        </w:rPr>
        <w:t xml:space="preserve">Designing, deploying and managing </w:t>
      </w:r>
      <w:r w:rsidRPr="00773A5B">
        <w:rPr>
          <w:rFonts w:ascii="Arial Narrow" w:eastAsia="Times New Roman" w:hAnsi="Arial Narrow" w:cs="Arial"/>
          <w:color w:val="222222"/>
          <w:sz w:val="18"/>
          <w:szCs w:val="18"/>
        </w:rPr>
        <w:t>Building new servers in VMware and migrating to new servers on VMware</w:t>
      </w:r>
      <w:r>
        <w:rPr>
          <w:rFonts w:ascii="Arial Narrow" w:eastAsia="Times New Roman" w:hAnsi="Arial Narrow" w:cs="Arial"/>
          <w:color w:val="222222"/>
          <w:sz w:val="18"/>
          <w:szCs w:val="18"/>
        </w:rPr>
        <w:t>, vSp</w:t>
      </w:r>
      <w:r w:rsidRPr="00773A5B">
        <w:rPr>
          <w:rFonts w:ascii="Arial Narrow" w:eastAsia="Times New Roman" w:hAnsi="Arial Narrow" w:cs="Arial"/>
          <w:color w:val="222222"/>
          <w:sz w:val="18"/>
          <w:szCs w:val="18"/>
        </w:rPr>
        <w:t>here.</w:t>
      </w:r>
      <w:bookmarkStart w:id="0" w:name="_GoBack"/>
      <w:bookmarkEnd w:id="0"/>
    </w:p>
    <w:p w14:paraId="77EF038F" w14:textId="77777777" w:rsidR="00692745" w:rsidRDefault="00692745" w:rsidP="00C1061B">
      <w:pPr>
        <w:pStyle w:val="ListParagraph"/>
        <w:widowControl w:val="0"/>
        <w:spacing w:after="0" w:line="0" w:lineRule="atLeast"/>
        <w:ind w:left="0"/>
        <w:rPr>
          <w:rFonts w:ascii="Arial Narrow" w:eastAsia="Times New Roman" w:hAnsi="Arial Narrow" w:cs="Apple Symbols"/>
          <w:sz w:val="18"/>
          <w:szCs w:val="18"/>
        </w:rPr>
      </w:pPr>
      <w:r w:rsidRPr="00692745">
        <w:rPr>
          <w:rFonts w:ascii="Arial Narrow" w:eastAsia="Times New Roman" w:hAnsi="Arial Narrow" w:cs="Apple Symbols"/>
          <w:sz w:val="18"/>
          <w:szCs w:val="18"/>
        </w:rPr>
        <w:t xml:space="preserve">Deploying/maintaining hadoop clusters, adding/removing/configuring nodes using Cloudera Manager </w:t>
      </w:r>
    </w:p>
    <w:p w14:paraId="37BFD483" w14:textId="50D1CFB7" w:rsidR="004A5779" w:rsidRPr="004A5779" w:rsidRDefault="004A5779" w:rsidP="004A5779">
      <w:pPr>
        <w:pStyle w:val="ListParagraph"/>
        <w:widowControl w:val="0"/>
        <w:spacing w:after="0" w:line="0" w:lineRule="atLeast"/>
        <w:ind w:left="0"/>
        <w:rPr>
          <w:rFonts w:ascii="Arial Narrow" w:eastAsia="Times New Roman" w:hAnsi="Arial Narrow" w:cs="Apple Symbols"/>
          <w:sz w:val="18"/>
          <w:szCs w:val="18"/>
        </w:rPr>
      </w:pPr>
      <w:r w:rsidRPr="004A5779">
        <w:rPr>
          <w:rFonts w:ascii="Arial Narrow" w:hAnsi="Arial Narrow"/>
          <w:iCs/>
          <w:sz w:val="18"/>
          <w:szCs w:val="18"/>
          <w:lang w:val="en-GB"/>
        </w:rPr>
        <w:t>HLD, LLD, implementation</w:t>
      </w:r>
    </w:p>
    <w:p w14:paraId="474EA6D7" w14:textId="77777777" w:rsidR="004A5779" w:rsidRDefault="004A5779" w:rsidP="00C1061B">
      <w:pPr>
        <w:pStyle w:val="ListParagraph"/>
        <w:widowControl w:val="0"/>
        <w:spacing w:after="0" w:line="0" w:lineRule="atLeast"/>
        <w:ind w:left="0"/>
        <w:rPr>
          <w:rFonts w:ascii="Arial Narrow" w:eastAsia="Times New Roman" w:hAnsi="Arial Narrow" w:cs="Apple Symbols"/>
          <w:sz w:val="18"/>
          <w:szCs w:val="18"/>
        </w:rPr>
      </w:pPr>
    </w:p>
    <w:p w14:paraId="7101B478" w14:textId="77777777" w:rsidR="00126131" w:rsidRDefault="00126131" w:rsidP="00C1061B">
      <w:pPr>
        <w:widowControl w:val="0"/>
        <w:spacing w:after="0" w:line="0" w:lineRule="atLeast"/>
        <w:rPr>
          <w:rFonts w:ascii="Arial Narrow" w:eastAsia="Times New Roman" w:hAnsi="Arial Narrow" w:cs="Apple Symbols"/>
          <w:b/>
          <w:sz w:val="18"/>
          <w:szCs w:val="18"/>
        </w:rPr>
      </w:pPr>
    </w:p>
    <w:p w14:paraId="69755BF9" w14:textId="77777777" w:rsidR="00126131" w:rsidRDefault="00126131" w:rsidP="00C1061B">
      <w:pPr>
        <w:widowControl w:val="0"/>
        <w:spacing w:after="0" w:line="0" w:lineRule="atLeast"/>
        <w:rPr>
          <w:rFonts w:ascii="Arial Narrow" w:eastAsia="Times New Roman" w:hAnsi="Arial Narrow" w:cs="Apple Symbols"/>
          <w:b/>
          <w:sz w:val="18"/>
          <w:szCs w:val="18"/>
        </w:rPr>
      </w:pPr>
    </w:p>
    <w:p w14:paraId="56564D60" w14:textId="77777777" w:rsidR="00126131" w:rsidRDefault="00126131" w:rsidP="00C1061B">
      <w:pPr>
        <w:widowControl w:val="0"/>
        <w:spacing w:after="0" w:line="0" w:lineRule="atLeast"/>
        <w:rPr>
          <w:rFonts w:ascii="Arial Narrow" w:eastAsia="Times New Roman" w:hAnsi="Arial Narrow" w:cs="Apple Symbols"/>
          <w:b/>
          <w:sz w:val="18"/>
          <w:szCs w:val="18"/>
        </w:rPr>
      </w:pPr>
    </w:p>
    <w:p w14:paraId="05D29E5B" w14:textId="77777777" w:rsidR="00653FDA" w:rsidRDefault="00653FDA" w:rsidP="00C1061B">
      <w:pPr>
        <w:widowControl w:val="0"/>
        <w:spacing w:after="0" w:line="0" w:lineRule="atLeast"/>
        <w:rPr>
          <w:rFonts w:ascii="Arial Narrow" w:eastAsia="Times New Roman" w:hAnsi="Arial Narrow" w:cs="Apple Symbols"/>
          <w:b/>
          <w:color w:val="F79646" w:themeColor="accent6"/>
          <w:sz w:val="18"/>
          <w:szCs w:val="18"/>
        </w:rPr>
      </w:pPr>
    </w:p>
    <w:p w14:paraId="47E3479F" w14:textId="77777777" w:rsidR="005D73A2" w:rsidRPr="00532C17" w:rsidRDefault="005D73A2" w:rsidP="00C1061B">
      <w:pPr>
        <w:widowControl w:val="0"/>
        <w:spacing w:after="0" w:line="0" w:lineRule="atLeast"/>
        <w:rPr>
          <w:rFonts w:ascii="Arial Narrow" w:eastAsia="Times New Roman" w:hAnsi="Arial Narrow" w:cs="Apple Symbols"/>
          <w:b/>
          <w:color w:val="F79646" w:themeColor="accent6"/>
          <w:sz w:val="18"/>
          <w:szCs w:val="18"/>
        </w:rPr>
      </w:pPr>
      <w:r w:rsidRPr="00532C17">
        <w:rPr>
          <w:rFonts w:ascii="Arial Narrow" w:eastAsia="Times New Roman" w:hAnsi="Arial Narrow" w:cs="Apple Symbols"/>
          <w:b/>
          <w:color w:val="F79646" w:themeColor="accent6"/>
          <w:sz w:val="18"/>
          <w:szCs w:val="18"/>
        </w:rPr>
        <w:t>2012- 2013</w:t>
      </w:r>
      <w:r w:rsidRPr="00532C17">
        <w:rPr>
          <w:rFonts w:ascii="Arial Narrow" w:eastAsia="Times New Roman" w:hAnsi="Arial Narrow" w:cs="Apple Symbols"/>
          <w:b/>
          <w:color w:val="F79646" w:themeColor="accent6"/>
          <w:sz w:val="18"/>
          <w:szCs w:val="18"/>
        </w:rPr>
        <w:tab/>
        <w:t xml:space="preserve">           AVEA (GSM Operator)</w:t>
      </w:r>
    </w:p>
    <w:p w14:paraId="753F803E" w14:textId="77777777" w:rsidR="005D73A2" w:rsidRPr="0002379B" w:rsidRDefault="005D73A2" w:rsidP="00C1061B">
      <w:pPr>
        <w:widowControl w:val="0"/>
        <w:spacing w:after="0" w:line="0" w:lineRule="atLeast"/>
        <w:rPr>
          <w:rFonts w:ascii="Arial Narrow" w:eastAsia="Times New Roman" w:hAnsi="Arial Narrow" w:cs="Apple Symbols"/>
          <w:b/>
          <w:sz w:val="18"/>
          <w:szCs w:val="18"/>
        </w:rPr>
      </w:pPr>
      <w:r w:rsidRPr="0002379B">
        <w:rPr>
          <w:rFonts w:ascii="Arial Narrow" w:eastAsia="Times New Roman" w:hAnsi="Arial Narrow" w:cs="Apple Symbols"/>
          <w:b/>
          <w:sz w:val="18"/>
          <w:szCs w:val="18"/>
        </w:rPr>
        <w:t>INFRAS</w:t>
      </w:r>
      <w:r w:rsidR="0002379B" w:rsidRPr="0002379B">
        <w:rPr>
          <w:rFonts w:ascii="Arial Narrow" w:eastAsia="Times New Roman" w:hAnsi="Arial Narrow" w:cs="Apple Symbols"/>
          <w:b/>
          <w:sz w:val="18"/>
          <w:szCs w:val="18"/>
        </w:rPr>
        <w:t>TRUCTURE OPERATIONS DEPARTMENT</w:t>
      </w:r>
    </w:p>
    <w:p w14:paraId="2027B06E" w14:textId="77777777" w:rsidR="005D73A2" w:rsidRPr="0002379B" w:rsidRDefault="005D73A2" w:rsidP="00C1061B">
      <w:pPr>
        <w:widowControl w:val="0"/>
        <w:spacing w:after="0" w:line="0" w:lineRule="atLeast"/>
        <w:rPr>
          <w:rFonts w:ascii="Arial Narrow" w:eastAsia="Times New Roman" w:hAnsi="Arial Narrow" w:cs="Apple Symbols"/>
          <w:b/>
          <w:sz w:val="18"/>
          <w:szCs w:val="18"/>
        </w:rPr>
      </w:pPr>
      <w:r w:rsidRPr="0002379B">
        <w:rPr>
          <w:rFonts w:ascii="Arial Narrow" w:eastAsia="Times New Roman" w:hAnsi="Arial Narrow" w:cs="Apple Symbols"/>
          <w:b/>
          <w:sz w:val="18"/>
          <w:szCs w:val="18"/>
        </w:rPr>
        <w:t>SYSTEM OPERATIONS SUPERVISOR</w:t>
      </w:r>
    </w:p>
    <w:p w14:paraId="2DA820A3" w14:textId="77777777" w:rsidR="005D73A2" w:rsidRDefault="005D73A2"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Solaris, AIX, REDHAT, HPUX, SUSE, SUN Cluster, </w:t>
      </w:r>
      <w:r w:rsidR="00AF40BF" w:rsidRPr="00DB1DC8">
        <w:rPr>
          <w:rFonts w:ascii="Arial Narrow" w:eastAsia="Times New Roman" w:hAnsi="Arial Narrow" w:cs="Apple Symbols"/>
          <w:sz w:val="18"/>
          <w:szCs w:val="18"/>
        </w:rPr>
        <w:t>VERITAS</w:t>
      </w:r>
      <w:r w:rsidRPr="00DB1DC8">
        <w:rPr>
          <w:rFonts w:ascii="Arial Narrow" w:eastAsia="Times New Roman" w:hAnsi="Arial Narrow" w:cs="Apple Symbols"/>
          <w:sz w:val="18"/>
          <w:szCs w:val="18"/>
        </w:rPr>
        <w:t xml:space="preserve"> Cluster inst. and support, VMware.</w:t>
      </w:r>
    </w:p>
    <w:p w14:paraId="25F8DB4B" w14:textId="77777777" w:rsidR="00D50445" w:rsidRPr="00D50445" w:rsidRDefault="00D50445" w:rsidP="00C1061B">
      <w:pPr>
        <w:widowControl w:val="0"/>
        <w:spacing w:after="0" w:line="0" w:lineRule="atLeast"/>
        <w:rPr>
          <w:rFonts w:ascii="Times" w:eastAsia="Times New Roman" w:hAnsi="Times"/>
          <w:sz w:val="20"/>
          <w:szCs w:val="20"/>
          <w:lang w:val="en-GB"/>
        </w:rPr>
      </w:pPr>
      <w:r w:rsidRPr="004D32E7">
        <w:rPr>
          <w:rFonts w:ascii="Arial Narrow" w:eastAsia="Times New Roman" w:hAnsi="Arial Narrow"/>
          <w:bCs/>
          <w:color w:val="000000"/>
          <w:sz w:val="18"/>
          <w:szCs w:val="18"/>
          <w:shd w:val="clear" w:color="auto" w:fill="FFFFFF"/>
          <w:lang w:val="en-GB"/>
        </w:rPr>
        <w:t>Designing, deploying and managing VMware NSX </w:t>
      </w:r>
    </w:p>
    <w:p w14:paraId="57018A10" w14:textId="77777777" w:rsidR="005D73A2" w:rsidRDefault="005D73A2"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ORACLE RAC 9,10,11; Oracle DATAGUARD 9,10,11 </w:t>
      </w:r>
    </w:p>
    <w:p w14:paraId="0F38ED40" w14:textId="15F25737" w:rsidR="004409D6" w:rsidRPr="00DB1DC8" w:rsidRDefault="004409D6"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lang w:val="en-GB"/>
        </w:rPr>
        <w:t>Data integration Oracle ODI, Data Modelling ERWIN, TOAD</w:t>
      </w:r>
    </w:p>
    <w:p w14:paraId="711A5C07" w14:textId="77777777" w:rsidR="005D73A2" w:rsidRDefault="005D73A2"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MySQL</w:t>
      </w:r>
      <w:r w:rsidR="002D242F" w:rsidRPr="00DB1DC8">
        <w:rPr>
          <w:rFonts w:ascii="Arial Narrow" w:eastAsia="Times New Roman" w:hAnsi="Arial Narrow" w:cs="Apple Symbols"/>
          <w:sz w:val="18"/>
          <w:szCs w:val="18"/>
        </w:rPr>
        <w:t>/MariaDB</w:t>
      </w:r>
      <w:r w:rsidRPr="00DB1DC8">
        <w:rPr>
          <w:rFonts w:ascii="Arial Narrow" w:eastAsia="Times New Roman" w:hAnsi="Arial Narrow" w:cs="Apple Symbols"/>
          <w:sz w:val="18"/>
          <w:szCs w:val="18"/>
        </w:rPr>
        <w:t xml:space="preserve"> Backup and restore, General DB design, DB Administration, MySQL</w:t>
      </w:r>
      <w:r w:rsidR="002D242F" w:rsidRPr="00DB1DC8">
        <w:rPr>
          <w:rFonts w:ascii="Arial Narrow" w:eastAsia="Times New Roman" w:hAnsi="Arial Narrow" w:cs="Apple Symbols"/>
          <w:sz w:val="18"/>
          <w:szCs w:val="18"/>
        </w:rPr>
        <w:t xml:space="preserve">/MariaDB </w:t>
      </w:r>
      <w:r w:rsidRPr="00DB1DC8">
        <w:rPr>
          <w:rFonts w:ascii="Arial Narrow" w:eastAsia="Times New Roman" w:hAnsi="Arial Narrow" w:cs="Apple Symbols"/>
          <w:sz w:val="18"/>
          <w:szCs w:val="18"/>
        </w:rPr>
        <w:t>tuning.</w:t>
      </w:r>
    </w:p>
    <w:p w14:paraId="1B497F0B" w14:textId="661A18FD" w:rsidR="00931B1E" w:rsidRDefault="00752967"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rPr>
        <w:t>Oracle Goldengate installation and configuration for linux</w:t>
      </w:r>
    </w:p>
    <w:p w14:paraId="6D9B7E45" w14:textId="77777777" w:rsidR="00AF40BF" w:rsidRPr="00DB1DC8" w:rsidRDefault="00AF40BF"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and Operating system performance monitoring and the necessary adjustments</w:t>
      </w:r>
    </w:p>
    <w:p w14:paraId="0147FC87" w14:textId="77777777" w:rsidR="00AF40BF" w:rsidRPr="00DB1DC8" w:rsidRDefault="00AF40BF"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Tune all Oracle instance components including SQL and PL/SQL</w:t>
      </w:r>
    </w:p>
    <w:p w14:paraId="065D7694" w14:textId="0858C1F9" w:rsidR="00AF40BF" w:rsidRPr="00DB1DC8" w:rsidRDefault="00AF40BF"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MySQL/MariaDB, Backu</w:t>
      </w:r>
      <w:r w:rsidR="00136133">
        <w:rPr>
          <w:rFonts w:ascii="Arial Narrow" w:eastAsia="Times New Roman" w:hAnsi="Arial Narrow" w:cs="Apple Symbols"/>
          <w:sz w:val="18"/>
          <w:szCs w:val="18"/>
        </w:rPr>
        <w:t>p and restore</w:t>
      </w:r>
      <w:r w:rsidRPr="00DB1DC8">
        <w:rPr>
          <w:rFonts w:ascii="Arial Narrow" w:eastAsia="Times New Roman" w:hAnsi="Arial Narrow" w:cs="Apple Symbols"/>
          <w:sz w:val="18"/>
          <w:szCs w:val="18"/>
        </w:rPr>
        <w:t>, DB Administration, MySQL/MariaDB tuning</w:t>
      </w:r>
      <w:r w:rsidR="009C7DA5">
        <w:rPr>
          <w:rFonts w:ascii="Arial Narrow" w:eastAsia="Times New Roman" w:hAnsi="Arial Narrow" w:cs="Apple Symbols"/>
          <w:sz w:val="18"/>
          <w:szCs w:val="18"/>
        </w:rPr>
        <w:t xml:space="preserve"> </w:t>
      </w:r>
      <w:r w:rsidRPr="00DB1DC8">
        <w:rPr>
          <w:rFonts w:ascii="Arial Narrow" w:eastAsia="Times New Roman" w:hAnsi="Arial Narrow" w:cs="Apple Symbols"/>
          <w:sz w:val="18"/>
          <w:szCs w:val="18"/>
        </w:rPr>
        <w:t>Installation, configuration, backup, recovery, upgrades</w:t>
      </w:r>
    </w:p>
    <w:p w14:paraId="4A9AAC95" w14:textId="77777777" w:rsidR="00AF40BF" w:rsidRPr="00DB1DC8" w:rsidRDefault="00AF40BF"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Performance tuning (SQL/PLSQL)</w:t>
      </w:r>
    </w:p>
    <w:p w14:paraId="2ADBBF66" w14:textId="77777777" w:rsidR="00AF40BF" w:rsidRPr="00DB1DC8" w:rsidRDefault="00AF40BF"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Approve all production schema changes</w:t>
      </w:r>
    </w:p>
    <w:p w14:paraId="4B4A7BC7" w14:textId="77777777" w:rsidR="00AF40BF" w:rsidRPr="00DB1DC8" w:rsidRDefault="00AF40BF"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Approve changes to database design</w:t>
      </w:r>
    </w:p>
    <w:p w14:paraId="037B6554" w14:textId="77777777" w:rsidR="00AF40BF" w:rsidRDefault="00AF40BF"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SUN 7320 SAN configuration and management, SUN 2540 configuration and management</w:t>
      </w:r>
    </w:p>
    <w:p w14:paraId="2FEAE770" w14:textId="77777777" w:rsidR="00AF40BF" w:rsidRDefault="00AF40BF" w:rsidP="00C1061B">
      <w:pPr>
        <w:pStyle w:val="ListParagraph"/>
        <w:widowControl w:val="0"/>
        <w:spacing w:after="0" w:line="0" w:lineRule="atLeast"/>
        <w:ind w:left="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Oracle Fusion WEBLOGIC 12c Cluster </w:t>
      </w:r>
      <w:r>
        <w:rPr>
          <w:rFonts w:ascii="Arial Narrow" w:eastAsia="Times New Roman" w:hAnsi="Arial Narrow" w:cs="Apple Symbols"/>
          <w:sz w:val="18"/>
          <w:szCs w:val="18"/>
        </w:rPr>
        <w:t>installation and Administration</w:t>
      </w:r>
    </w:p>
    <w:p w14:paraId="61BD75B3" w14:textId="77777777" w:rsidR="00AF40BF" w:rsidRPr="00DB1DC8" w:rsidRDefault="00AF40BF" w:rsidP="00C1061B">
      <w:pPr>
        <w:pStyle w:val="ListParagraph"/>
        <w:widowControl w:val="0"/>
        <w:spacing w:after="0" w:line="0" w:lineRule="atLeast"/>
        <w:ind w:left="0"/>
        <w:rPr>
          <w:rFonts w:ascii="Arial Narrow" w:eastAsia="Times New Roman" w:hAnsi="Arial Narrow" w:cs="Apple Symbols"/>
          <w:sz w:val="18"/>
          <w:szCs w:val="18"/>
        </w:rPr>
      </w:pPr>
      <w:r>
        <w:rPr>
          <w:rFonts w:ascii="Arial Narrow" w:eastAsia="Times New Roman" w:hAnsi="Arial Narrow" w:cs="Apple Symbols"/>
          <w:sz w:val="18"/>
          <w:szCs w:val="18"/>
        </w:rPr>
        <w:t>EXADATA tests and installation.</w:t>
      </w:r>
    </w:p>
    <w:p w14:paraId="3C592ED7" w14:textId="77777777" w:rsidR="005D73A2" w:rsidRPr="00DB1DC8" w:rsidRDefault="005D73A2"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HPE </w:t>
      </w:r>
      <w:r w:rsidR="00D063DA" w:rsidRPr="00DB1DC8">
        <w:rPr>
          <w:rFonts w:ascii="Arial Narrow" w:eastAsia="Times New Roman" w:hAnsi="Arial Narrow" w:cs="Apple Symbols"/>
          <w:sz w:val="18"/>
          <w:szCs w:val="18"/>
        </w:rPr>
        <w:t>Load Runner</w:t>
      </w:r>
      <w:r w:rsidRPr="00DB1DC8">
        <w:rPr>
          <w:rFonts w:ascii="Arial Narrow" w:eastAsia="Times New Roman" w:hAnsi="Arial Narrow" w:cs="Apple Symbols"/>
          <w:sz w:val="18"/>
          <w:szCs w:val="18"/>
        </w:rPr>
        <w:t xml:space="preserve"> </w:t>
      </w:r>
    </w:p>
    <w:p w14:paraId="4466CDA4" w14:textId="2CD524BC" w:rsidR="005D73A2" w:rsidRPr="00DB1DC8" w:rsidRDefault="009C7DA5"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IN, IMS, LI (lawful intercept) installation, commissioning, support</w:t>
      </w:r>
    </w:p>
    <w:p w14:paraId="2D448C8F" w14:textId="4D61631C" w:rsidR="004A5779" w:rsidRPr="00AD6351" w:rsidRDefault="005D73A2" w:rsidP="00AD6351">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Ericsson EMM and Radius installation and support.</w:t>
      </w:r>
    </w:p>
    <w:p w14:paraId="39D12729" w14:textId="77777777" w:rsidR="004A5779" w:rsidRPr="004A5779" w:rsidRDefault="004A5779" w:rsidP="004A5779">
      <w:pPr>
        <w:pStyle w:val="ListParagraph"/>
        <w:widowControl w:val="0"/>
        <w:spacing w:after="0" w:line="0" w:lineRule="atLeast"/>
        <w:ind w:left="0"/>
        <w:rPr>
          <w:rFonts w:ascii="Arial Narrow" w:hAnsi="Arial Narrow"/>
          <w:iCs/>
          <w:sz w:val="18"/>
          <w:szCs w:val="18"/>
          <w:lang w:val="en-GB"/>
        </w:rPr>
      </w:pPr>
      <w:r w:rsidRPr="004A5779">
        <w:rPr>
          <w:rFonts w:ascii="Arial Narrow" w:hAnsi="Arial Narrow"/>
          <w:iCs/>
          <w:sz w:val="18"/>
          <w:szCs w:val="18"/>
          <w:lang w:val="en-GB"/>
        </w:rPr>
        <w:t>Cisco/Juniper backbone routers (MX, ASR9k)</w:t>
      </w:r>
    </w:p>
    <w:p w14:paraId="313980FC" w14:textId="2A8C658F" w:rsidR="004A5779" w:rsidRPr="00DB1DC8" w:rsidRDefault="004A5779" w:rsidP="004A5779">
      <w:pPr>
        <w:pStyle w:val="ListParagraph"/>
        <w:widowControl w:val="0"/>
        <w:spacing w:after="0" w:line="0" w:lineRule="atLeast"/>
        <w:ind w:left="0"/>
        <w:rPr>
          <w:rFonts w:ascii="Arial Narrow" w:eastAsia="Times New Roman" w:hAnsi="Arial Narrow" w:cs="Apple Symbols"/>
          <w:sz w:val="18"/>
          <w:szCs w:val="18"/>
        </w:rPr>
      </w:pPr>
      <w:r w:rsidRPr="004A5779">
        <w:rPr>
          <w:rFonts w:ascii="Arial Narrow" w:hAnsi="Arial Narrow"/>
          <w:iCs/>
          <w:sz w:val="18"/>
          <w:szCs w:val="18"/>
          <w:lang w:val="en-GB"/>
        </w:rPr>
        <w:t>HLD, LLD, implementation</w:t>
      </w:r>
    </w:p>
    <w:p w14:paraId="109AA393" w14:textId="77777777" w:rsidR="005D73A2" w:rsidRPr="00DB1DC8" w:rsidRDefault="005D73A2"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Nagios; installation and Configuration. </w:t>
      </w:r>
    </w:p>
    <w:p w14:paraId="178202BD" w14:textId="77777777" w:rsidR="005D73A2" w:rsidRPr="00DB1DC8" w:rsidRDefault="005D73A2"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EMC and HITACHI storage management.</w:t>
      </w:r>
      <w:r w:rsidRPr="00DB1DC8">
        <w:rPr>
          <w:rFonts w:ascii="Arial Narrow" w:eastAsia="Times New Roman" w:hAnsi="Arial Narrow" w:cs="Apple Symbols"/>
          <w:sz w:val="18"/>
          <w:szCs w:val="18"/>
        </w:rPr>
        <w:tab/>
      </w:r>
    </w:p>
    <w:p w14:paraId="78E8EA17" w14:textId="77777777" w:rsidR="00314E8F" w:rsidRDefault="005D73A2"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Appl</w:t>
      </w:r>
      <w:r w:rsidR="00FC6641">
        <w:rPr>
          <w:rFonts w:ascii="Arial Narrow" w:eastAsia="Times New Roman" w:hAnsi="Arial Narrow" w:cs="Apple Symbols"/>
          <w:sz w:val="18"/>
          <w:szCs w:val="18"/>
        </w:rPr>
        <w:t>ication support Python,</w:t>
      </w:r>
      <w:r w:rsidRPr="00DB1DC8">
        <w:rPr>
          <w:rFonts w:ascii="Arial Narrow" w:eastAsia="Times New Roman" w:hAnsi="Arial Narrow" w:cs="Apple Symbols"/>
          <w:sz w:val="18"/>
          <w:szCs w:val="18"/>
        </w:rPr>
        <w:t xml:space="preserve"> Puppet</w:t>
      </w:r>
      <w:r w:rsidR="00FC6641">
        <w:rPr>
          <w:rFonts w:ascii="Arial Narrow" w:eastAsia="Times New Roman" w:hAnsi="Arial Narrow" w:cs="Apple Symbols"/>
          <w:sz w:val="18"/>
          <w:szCs w:val="18"/>
        </w:rPr>
        <w:t xml:space="preserve">, </w:t>
      </w:r>
      <w:r w:rsidR="00FC6641" w:rsidRPr="00DB1DC8">
        <w:rPr>
          <w:rFonts w:ascii="Arial Narrow" w:eastAsia="Times New Roman" w:hAnsi="Arial Narrow" w:cs="Apple Symbols"/>
          <w:sz w:val="18"/>
          <w:szCs w:val="18"/>
        </w:rPr>
        <w:t>Hadoop/HDFS, Oozie, Sqoop, Kafka, Flume</w:t>
      </w:r>
      <w:r w:rsidR="00FC6641">
        <w:rPr>
          <w:rFonts w:ascii="Arial Narrow" w:eastAsia="Times New Roman" w:hAnsi="Arial Narrow" w:cs="Apple Symbols"/>
          <w:sz w:val="18"/>
          <w:szCs w:val="18"/>
        </w:rPr>
        <w:t>, Scala, Java</w:t>
      </w:r>
    </w:p>
    <w:p w14:paraId="71AFD94F" w14:textId="089E041B" w:rsidR="005D73A2" w:rsidRPr="00314E8F" w:rsidRDefault="00314E8F" w:rsidP="00C1061B">
      <w:pPr>
        <w:widowControl w:val="0"/>
        <w:spacing w:after="0" w:line="0" w:lineRule="atLeast"/>
        <w:rPr>
          <w:rFonts w:ascii="Arial Narrow" w:eastAsia="Times New Roman" w:hAnsi="Arial Narrow" w:cs="Apple Symbols"/>
          <w:sz w:val="18"/>
          <w:szCs w:val="18"/>
          <w:lang w:val="en-GB"/>
        </w:rPr>
      </w:pPr>
      <w:r>
        <w:rPr>
          <w:rFonts w:ascii="Arial Narrow" w:eastAsia="Times New Roman" w:hAnsi="Arial Narrow" w:cs="Apple Symbols"/>
          <w:sz w:val="18"/>
          <w:szCs w:val="18"/>
          <w:lang w:val="en-GB"/>
        </w:rPr>
        <w:t>Application and configuration and upgrade support for Scala and Java</w:t>
      </w:r>
      <w:r w:rsidR="005D73A2" w:rsidRPr="00DB1DC8">
        <w:rPr>
          <w:rFonts w:ascii="Arial Narrow" w:eastAsia="Times New Roman" w:hAnsi="Arial Narrow" w:cs="Apple Symbols"/>
          <w:sz w:val="18"/>
          <w:szCs w:val="18"/>
        </w:rPr>
        <w:t xml:space="preserve">      </w:t>
      </w:r>
    </w:p>
    <w:p w14:paraId="0230A4F0" w14:textId="77777777" w:rsidR="0002379B" w:rsidRDefault="005D73A2"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VMware NSX for Multiple Hypervisor Environments</w:t>
      </w:r>
      <w:r w:rsidRPr="00DB1DC8">
        <w:rPr>
          <w:rFonts w:ascii="Arial Narrow" w:eastAsia="Times New Roman" w:hAnsi="Arial Narrow" w:cs="Apple Symbols"/>
          <w:sz w:val="18"/>
          <w:szCs w:val="18"/>
        </w:rPr>
        <w:br/>
        <w:t>Install, configure and manage VMware View, VSphere &amp; ESXi Environments</w:t>
      </w:r>
    </w:p>
    <w:p w14:paraId="1F343AC5" w14:textId="77777777" w:rsidR="00233360" w:rsidRPr="00DB1DC8" w:rsidRDefault="005D73A2"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Perl, Bash and Shell scripting.</w:t>
      </w:r>
      <w:r w:rsidRPr="00DB1DC8">
        <w:rPr>
          <w:rFonts w:ascii="Arial Narrow" w:eastAsia="Times New Roman" w:hAnsi="Arial Narrow" w:cs="Apple Symbols"/>
          <w:sz w:val="18"/>
          <w:szCs w:val="18"/>
        </w:rPr>
        <w:tab/>
      </w:r>
      <w:r w:rsidRPr="00DB1DC8">
        <w:rPr>
          <w:rFonts w:ascii="Arial Narrow" w:eastAsia="Times New Roman" w:hAnsi="Arial Narrow" w:cs="Apple Symbols"/>
          <w:sz w:val="18"/>
          <w:szCs w:val="18"/>
        </w:rPr>
        <w:tab/>
      </w:r>
    </w:p>
    <w:p w14:paraId="31BF5828" w14:textId="77777777" w:rsidR="005D73A2" w:rsidRPr="00DB1DC8" w:rsidRDefault="005D73A2" w:rsidP="00C1061B">
      <w:pPr>
        <w:widowControl w:val="0"/>
        <w:spacing w:after="0" w:line="0" w:lineRule="atLeast"/>
        <w:rPr>
          <w:rFonts w:ascii="Arial Narrow" w:eastAsia="Times New Roman" w:hAnsi="Arial Narrow" w:cs="Apple Symbols"/>
          <w:sz w:val="18"/>
          <w:szCs w:val="18"/>
        </w:rPr>
      </w:pPr>
    </w:p>
    <w:p w14:paraId="14A5D70B" w14:textId="77777777" w:rsidR="00233360" w:rsidRPr="00702BFC" w:rsidRDefault="00233360" w:rsidP="00C1061B">
      <w:pPr>
        <w:widowControl w:val="0"/>
        <w:spacing w:after="0" w:line="0" w:lineRule="atLeast"/>
        <w:rPr>
          <w:rFonts w:ascii="Arial Narrow" w:eastAsia="Times New Roman" w:hAnsi="Arial Narrow" w:cs="Apple Symbols"/>
          <w:color w:val="F79646" w:themeColor="accent6"/>
          <w:sz w:val="18"/>
          <w:szCs w:val="18"/>
        </w:rPr>
      </w:pPr>
      <w:r w:rsidRPr="00DB1DC8">
        <w:rPr>
          <w:rFonts w:ascii="Arial Narrow" w:eastAsia="Times New Roman" w:hAnsi="Arial Narrow" w:cs="Apple Symbols"/>
          <w:sz w:val="18"/>
          <w:szCs w:val="18"/>
        </w:rPr>
        <w:t>2010- 2011</w:t>
      </w:r>
      <w:r w:rsidRPr="00DB1DC8">
        <w:rPr>
          <w:rFonts w:ascii="Arial Narrow" w:eastAsia="Times New Roman" w:hAnsi="Arial Narrow" w:cs="Apple Symbols"/>
          <w:sz w:val="18"/>
          <w:szCs w:val="18"/>
        </w:rPr>
        <w:tab/>
        <w:t xml:space="preserve">         </w:t>
      </w:r>
      <w:r w:rsidRPr="00702BFC">
        <w:rPr>
          <w:rFonts w:ascii="Arial Narrow" w:eastAsia="Times New Roman" w:hAnsi="Arial Narrow" w:cs="Apple Symbols"/>
          <w:b/>
          <w:color w:val="F79646" w:themeColor="accent6"/>
          <w:sz w:val="18"/>
          <w:szCs w:val="18"/>
        </w:rPr>
        <w:t xml:space="preserve">HUAWEI </w:t>
      </w:r>
    </w:p>
    <w:p w14:paraId="393772AD"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NGN Consultant</w:t>
      </w:r>
    </w:p>
    <w:p w14:paraId="1F371ABC"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SoftSwitch (SoftX3000), Media Gateway (UMG9600) installation, commissioning</w:t>
      </w:r>
    </w:p>
    <w:p w14:paraId="20096781"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IN, IMS, LI (lawful intercept) installation, commissioning, support.</w:t>
      </w:r>
    </w:p>
    <w:p w14:paraId="23D48519"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M2000 (NMS), (Solaris10, VERITAS 5.1) installation, commissioning, support.</w:t>
      </w:r>
    </w:p>
    <w:p w14:paraId="2B02E3A1"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Expert Oracle DBA,</w:t>
      </w:r>
    </w:p>
    <w:p w14:paraId="28E35F45"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MySQL DBA, Backup and restore, DB Administration </w:t>
      </w:r>
    </w:p>
    <w:p w14:paraId="35CAB45B" w14:textId="77777777" w:rsidR="00233360" w:rsidRPr="00DB1DC8" w:rsidRDefault="00296139" w:rsidP="00C1061B">
      <w:pPr>
        <w:widowControl w:val="0"/>
        <w:spacing w:after="0" w:line="0" w:lineRule="atLeast"/>
        <w:contextualSpacing/>
        <w:rPr>
          <w:rFonts w:ascii="Arial Narrow" w:eastAsia="Times New Roman" w:hAnsi="Arial Narrow" w:cs="Apple Symbols"/>
          <w:sz w:val="18"/>
          <w:szCs w:val="18"/>
        </w:rPr>
      </w:pPr>
      <w:r>
        <w:rPr>
          <w:rFonts w:ascii="Arial Narrow" w:eastAsia="Times New Roman" w:hAnsi="Arial Narrow" w:cs="Apple Symbols"/>
          <w:sz w:val="18"/>
          <w:szCs w:val="18"/>
        </w:rPr>
        <w:t>Nagios,</w:t>
      </w:r>
      <w:r w:rsidR="00233360" w:rsidRPr="00DB1DC8">
        <w:rPr>
          <w:rFonts w:ascii="Arial Narrow" w:eastAsia="Times New Roman" w:hAnsi="Arial Narrow" w:cs="Apple Symbols"/>
          <w:sz w:val="18"/>
          <w:szCs w:val="18"/>
        </w:rPr>
        <w:t xml:space="preserve"> installation and Configuration.</w:t>
      </w:r>
    </w:p>
    <w:p w14:paraId="3C75DC2D"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Sun Cluster Admin</w:t>
      </w:r>
    </w:p>
    <w:p w14:paraId="108C9161" w14:textId="77777777" w:rsidR="00DE1971"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VERITAS Cluster Admin.</w:t>
      </w:r>
    </w:p>
    <w:p w14:paraId="7BB1E058" w14:textId="77777777" w:rsidR="00233360"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Perl, Bash and Shell scripting.</w:t>
      </w:r>
    </w:p>
    <w:p w14:paraId="71F89351" w14:textId="77777777" w:rsidR="00481D52" w:rsidRDefault="00AC3ABD" w:rsidP="00C1061B">
      <w:pPr>
        <w:widowControl w:val="0"/>
        <w:spacing w:after="0" w:line="0" w:lineRule="atLeast"/>
        <w:rPr>
          <w:rFonts w:ascii="Arial Narrow" w:eastAsia="Times New Roman" w:hAnsi="Arial Narrow"/>
          <w:bCs/>
          <w:color w:val="000000"/>
          <w:sz w:val="18"/>
          <w:szCs w:val="18"/>
          <w:shd w:val="clear" w:color="auto" w:fill="FFFFFF"/>
          <w:lang w:val="en-GB"/>
        </w:rPr>
      </w:pPr>
      <w:r w:rsidRPr="004D32E7">
        <w:rPr>
          <w:rFonts w:ascii="Arial Narrow" w:eastAsia="Times New Roman" w:hAnsi="Arial Narrow"/>
          <w:bCs/>
          <w:color w:val="000000"/>
          <w:sz w:val="18"/>
          <w:szCs w:val="18"/>
          <w:shd w:val="clear" w:color="auto" w:fill="FFFFFF"/>
          <w:lang w:val="en-GB"/>
        </w:rPr>
        <w:t>Designing, deploying and managing VMware NSX </w:t>
      </w:r>
    </w:p>
    <w:p w14:paraId="6C85211C" w14:textId="77777777" w:rsidR="00AD6351" w:rsidRPr="004A5779" w:rsidRDefault="00AD6351" w:rsidP="00AD6351">
      <w:pPr>
        <w:pStyle w:val="ListParagraph"/>
        <w:widowControl w:val="0"/>
        <w:spacing w:after="0" w:line="0" w:lineRule="atLeast"/>
        <w:ind w:left="0"/>
        <w:rPr>
          <w:rFonts w:ascii="Arial Narrow" w:hAnsi="Arial Narrow"/>
          <w:iCs/>
          <w:sz w:val="18"/>
          <w:szCs w:val="18"/>
          <w:lang w:val="en-GB"/>
        </w:rPr>
      </w:pPr>
      <w:r w:rsidRPr="004A5779">
        <w:rPr>
          <w:rFonts w:ascii="Arial Narrow" w:hAnsi="Arial Narrow"/>
          <w:iCs/>
          <w:sz w:val="18"/>
          <w:szCs w:val="18"/>
          <w:lang w:val="en-GB"/>
        </w:rPr>
        <w:t>Cisco/Juniper backbone routers (MX, ASR9k)</w:t>
      </w:r>
    </w:p>
    <w:p w14:paraId="0F48878F" w14:textId="4A542474" w:rsidR="00AD6351" w:rsidRPr="005A5A6D" w:rsidRDefault="00AD6351" w:rsidP="00AD6351">
      <w:pPr>
        <w:widowControl w:val="0"/>
        <w:spacing w:after="0" w:line="0" w:lineRule="atLeast"/>
        <w:rPr>
          <w:rFonts w:ascii="Times" w:eastAsia="Times New Roman" w:hAnsi="Times"/>
          <w:sz w:val="20"/>
          <w:szCs w:val="20"/>
          <w:lang w:val="en-GB"/>
        </w:rPr>
      </w:pPr>
      <w:r w:rsidRPr="004A5779">
        <w:rPr>
          <w:rFonts w:ascii="Arial Narrow" w:hAnsi="Arial Narrow"/>
          <w:iCs/>
          <w:sz w:val="18"/>
          <w:szCs w:val="18"/>
          <w:lang w:val="en-GB"/>
        </w:rPr>
        <w:t>HLD, LLD, implementation</w:t>
      </w:r>
    </w:p>
    <w:p w14:paraId="301035AA" w14:textId="77777777" w:rsidR="006D67B4" w:rsidRDefault="006D67B4" w:rsidP="00C1061B">
      <w:pPr>
        <w:widowControl w:val="0"/>
        <w:spacing w:after="0" w:line="0" w:lineRule="atLeast"/>
        <w:rPr>
          <w:rFonts w:ascii="Arial Narrow" w:eastAsia="Times New Roman" w:hAnsi="Arial Narrow" w:cs="Apple Symbols"/>
          <w:sz w:val="18"/>
          <w:szCs w:val="18"/>
        </w:rPr>
      </w:pPr>
    </w:p>
    <w:p w14:paraId="78E78994" w14:textId="77777777" w:rsidR="006D67B4" w:rsidRDefault="006D67B4" w:rsidP="00C1061B">
      <w:pPr>
        <w:widowControl w:val="0"/>
        <w:spacing w:after="0" w:line="0" w:lineRule="atLeast"/>
        <w:rPr>
          <w:rFonts w:ascii="Arial Narrow" w:eastAsia="Times New Roman" w:hAnsi="Arial Narrow" w:cs="Apple Symbols"/>
          <w:sz w:val="18"/>
          <w:szCs w:val="18"/>
        </w:rPr>
      </w:pPr>
    </w:p>
    <w:p w14:paraId="6838744C" w14:textId="77777777" w:rsidR="00233360" w:rsidRPr="00702BFC" w:rsidRDefault="005A5A6D" w:rsidP="00C1061B">
      <w:pPr>
        <w:widowControl w:val="0"/>
        <w:spacing w:after="0" w:line="0" w:lineRule="atLeast"/>
        <w:rPr>
          <w:rFonts w:ascii="Arial Narrow" w:eastAsia="Times New Roman" w:hAnsi="Arial Narrow" w:cs="Apple Symbols"/>
          <w:color w:val="F79646" w:themeColor="accent6"/>
          <w:sz w:val="18"/>
          <w:szCs w:val="18"/>
        </w:rPr>
      </w:pPr>
      <w:r>
        <w:rPr>
          <w:rFonts w:ascii="Arial Narrow" w:eastAsia="Times New Roman" w:hAnsi="Arial Narrow" w:cs="Apple Symbols"/>
          <w:sz w:val="18"/>
          <w:szCs w:val="18"/>
        </w:rPr>
        <w:t>2004- 2010</w:t>
      </w:r>
      <w:r w:rsidR="00233360" w:rsidRPr="00DB1DC8">
        <w:rPr>
          <w:rFonts w:ascii="Arial Narrow" w:eastAsia="Times New Roman" w:hAnsi="Arial Narrow" w:cs="Apple Symbols"/>
          <w:sz w:val="18"/>
          <w:szCs w:val="18"/>
        </w:rPr>
        <w:t xml:space="preserve">                  </w:t>
      </w:r>
      <w:r w:rsidR="00233360" w:rsidRPr="00702BFC">
        <w:rPr>
          <w:rFonts w:ascii="Arial Narrow" w:eastAsia="Times New Roman" w:hAnsi="Arial Narrow" w:cs="Apple Symbols"/>
          <w:b/>
          <w:color w:val="F79646" w:themeColor="accent6"/>
          <w:sz w:val="18"/>
          <w:szCs w:val="18"/>
        </w:rPr>
        <w:t>ALCATEL-LUCENT</w:t>
      </w:r>
    </w:p>
    <w:p w14:paraId="58D27AC6"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EXPERT International Support Engineer, NGN, IMS</w:t>
      </w:r>
    </w:p>
    <w:p w14:paraId="1DBCDEBD"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Service Team Expert Oracle DBA, MySQL DBA</w:t>
      </w:r>
    </w:p>
    <w:p w14:paraId="71B9C635" w14:textId="77777777" w:rsidR="00233360" w:rsidRPr="00DB1DC8"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My SQL Backup and restore, General DB design, DB Administration, MySQL tuning.</w:t>
      </w:r>
    </w:p>
    <w:p w14:paraId="7EF5DF61" w14:textId="77777777" w:rsidR="006F5E1A" w:rsidRDefault="00233360"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Perl, Bash and Shell scripting.</w:t>
      </w:r>
      <w:r w:rsidR="00445145" w:rsidRPr="00DB1DC8">
        <w:rPr>
          <w:rFonts w:ascii="Arial Narrow" w:eastAsia="Times New Roman" w:hAnsi="Arial Narrow" w:cs="Apple Symbols"/>
          <w:sz w:val="18"/>
          <w:szCs w:val="18"/>
        </w:rPr>
        <w:t xml:space="preserve"> </w:t>
      </w:r>
    </w:p>
    <w:p w14:paraId="6A406455" w14:textId="77777777" w:rsidR="005A5A6D" w:rsidRPr="005A5A6D" w:rsidRDefault="005A5A6D" w:rsidP="00C1061B">
      <w:pPr>
        <w:widowControl w:val="0"/>
        <w:spacing w:after="0" w:line="0" w:lineRule="atLeast"/>
        <w:rPr>
          <w:rFonts w:ascii="Arial Narrow" w:eastAsia="Times New Roman" w:hAnsi="Arial Narrow"/>
          <w:bCs/>
          <w:color w:val="000000"/>
          <w:sz w:val="18"/>
          <w:szCs w:val="18"/>
          <w:shd w:val="clear" w:color="auto" w:fill="FFFFFF"/>
          <w:lang w:val="en-GB"/>
        </w:rPr>
      </w:pPr>
      <w:r w:rsidRPr="00DB1DC8">
        <w:rPr>
          <w:rFonts w:ascii="Arial Narrow" w:eastAsia="Times New Roman" w:hAnsi="Arial Narrow" w:cs="Apple Symbols"/>
          <w:sz w:val="18"/>
          <w:szCs w:val="18"/>
        </w:rPr>
        <w:t>Expert Oracle DBA (RAC) 11g, 10g, 9g, 8i, 7.x</w:t>
      </w:r>
    </w:p>
    <w:p w14:paraId="43560325" w14:textId="77777777" w:rsidR="005A5A6D" w:rsidRPr="00DB1DC8" w:rsidRDefault="005A5A6D"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Expert MySQL DBA (Cluster), replication, Backup and restore, General DB design.</w:t>
      </w:r>
    </w:p>
    <w:p w14:paraId="55C37C5B" w14:textId="4E51E704" w:rsidR="005A5A6D" w:rsidRDefault="00472655" w:rsidP="00C1061B">
      <w:pPr>
        <w:widowControl w:val="0"/>
        <w:spacing w:after="0" w:line="0" w:lineRule="atLeast"/>
        <w:contextualSpacing/>
        <w:rPr>
          <w:rFonts w:ascii="Arial Narrow" w:eastAsia="Times New Roman" w:hAnsi="Arial Narrow" w:cs="Apple Symbols"/>
          <w:sz w:val="18"/>
          <w:szCs w:val="18"/>
        </w:rPr>
      </w:pPr>
      <w:r>
        <w:rPr>
          <w:rFonts w:ascii="Arial Narrow" w:eastAsia="Times New Roman" w:hAnsi="Arial Narrow" w:cs="Apple Symbols"/>
          <w:sz w:val="18"/>
          <w:szCs w:val="18"/>
        </w:rPr>
        <w:t>Nagios,</w:t>
      </w:r>
      <w:r w:rsidR="005A5A6D" w:rsidRPr="00DB1DC8">
        <w:rPr>
          <w:rFonts w:ascii="Arial Narrow" w:eastAsia="Times New Roman" w:hAnsi="Arial Narrow" w:cs="Apple Symbols"/>
          <w:sz w:val="18"/>
          <w:szCs w:val="18"/>
        </w:rPr>
        <w:t xml:space="preserve"> installation and Configuration.</w:t>
      </w:r>
    </w:p>
    <w:p w14:paraId="267E4D15" w14:textId="565FE56F" w:rsidR="009C7DA5" w:rsidRDefault="009C7DA5"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IN, IMS, LI (lawful intercept) installation, commissioning, support</w:t>
      </w:r>
    </w:p>
    <w:p w14:paraId="48F5DD75" w14:textId="77777777" w:rsidR="00AD6351" w:rsidRPr="004A5779" w:rsidRDefault="00AD6351" w:rsidP="00AD6351">
      <w:pPr>
        <w:pStyle w:val="ListParagraph"/>
        <w:widowControl w:val="0"/>
        <w:spacing w:after="0" w:line="0" w:lineRule="atLeast"/>
        <w:ind w:left="0"/>
        <w:rPr>
          <w:rFonts w:ascii="Arial Narrow" w:hAnsi="Arial Narrow"/>
          <w:iCs/>
          <w:sz w:val="18"/>
          <w:szCs w:val="18"/>
          <w:lang w:val="en-GB"/>
        </w:rPr>
      </w:pPr>
      <w:r w:rsidRPr="004A5779">
        <w:rPr>
          <w:rFonts w:ascii="Arial Narrow" w:hAnsi="Arial Narrow"/>
          <w:iCs/>
          <w:sz w:val="18"/>
          <w:szCs w:val="18"/>
          <w:lang w:val="en-GB"/>
        </w:rPr>
        <w:t>Cisco/Juniper backbone routers (MX, ASR9k)</w:t>
      </w:r>
    </w:p>
    <w:p w14:paraId="19075288" w14:textId="1B3DB83C" w:rsidR="00AD6351" w:rsidRPr="00DB1DC8" w:rsidRDefault="00AD6351" w:rsidP="00AD6351">
      <w:pPr>
        <w:widowControl w:val="0"/>
        <w:spacing w:after="0" w:line="0" w:lineRule="atLeast"/>
        <w:contextualSpacing/>
        <w:rPr>
          <w:rFonts w:ascii="Arial Narrow" w:eastAsia="Times New Roman" w:hAnsi="Arial Narrow" w:cs="Apple Symbols"/>
          <w:sz w:val="18"/>
          <w:szCs w:val="18"/>
        </w:rPr>
      </w:pPr>
      <w:r w:rsidRPr="004A5779">
        <w:rPr>
          <w:rFonts w:ascii="Arial Narrow" w:hAnsi="Arial Narrow"/>
          <w:iCs/>
          <w:sz w:val="18"/>
          <w:szCs w:val="18"/>
          <w:lang w:val="en-GB"/>
        </w:rPr>
        <w:t>HLD, LLD, implementation</w:t>
      </w:r>
    </w:p>
    <w:p w14:paraId="478687B3" w14:textId="77777777" w:rsidR="005A5A6D" w:rsidRPr="00DB1DC8" w:rsidRDefault="005A5A6D"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Sun Cluster Administration, installation</w:t>
      </w:r>
    </w:p>
    <w:p w14:paraId="0F10B34D" w14:textId="77777777" w:rsidR="005A5A6D" w:rsidRPr="00DB1DC8" w:rsidRDefault="005A5A6D" w:rsidP="00C1061B">
      <w:pPr>
        <w:widowControl w:val="0"/>
        <w:spacing w:after="0" w:line="0" w:lineRule="atLeast"/>
        <w:contextualSpacing/>
        <w:rPr>
          <w:rFonts w:ascii="Arial Narrow" w:eastAsia="Times New Roman" w:hAnsi="Arial Narrow" w:cs="Apple Symbols"/>
          <w:sz w:val="18"/>
          <w:szCs w:val="18"/>
        </w:rPr>
      </w:pPr>
      <w:r w:rsidRPr="00DB1DC8">
        <w:rPr>
          <w:rFonts w:ascii="Arial Narrow" w:eastAsia="Times New Roman" w:hAnsi="Arial Narrow" w:cs="Apple Symbols"/>
          <w:sz w:val="18"/>
          <w:szCs w:val="18"/>
        </w:rPr>
        <w:t>VERITAS Cluster Administrator, installation</w:t>
      </w:r>
    </w:p>
    <w:p w14:paraId="0EBB3936" w14:textId="77777777" w:rsidR="005A5A6D" w:rsidRPr="00DB1DC8" w:rsidRDefault="005A5A6D"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Nagios, Apache, Tomcat- Administration, </w:t>
      </w:r>
      <w:r w:rsidRPr="00DB1DC8">
        <w:rPr>
          <w:rFonts w:ascii="Arial Narrow" w:eastAsia="Times New Roman" w:hAnsi="Arial Narrow"/>
          <w:sz w:val="18"/>
          <w:szCs w:val="18"/>
        </w:rPr>
        <w:t>İ</w:t>
      </w:r>
      <w:r w:rsidRPr="00DB1DC8">
        <w:rPr>
          <w:rFonts w:ascii="Arial Narrow" w:eastAsia="Times New Roman" w:hAnsi="Arial Narrow" w:cs="Apple Symbols"/>
          <w:sz w:val="18"/>
          <w:szCs w:val="18"/>
        </w:rPr>
        <w:t>nstallation and support.</w:t>
      </w:r>
    </w:p>
    <w:p w14:paraId="3F8E94D9" w14:textId="30CE2CAF" w:rsidR="005A5A6D" w:rsidRDefault="00EB6CFF"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rPr>
        <w:t>Perl, Bash and Shell scripting</w:t>
      </w:r>
    </w:p>
    <w:p w14:paraId="37B08C2B" w14:textId="26F875AC" w:rsidR="006D67B4" w:rsidRPr="006D67B4" w:rsidRDefault="006D67B4" w:rsidP="00C1061B">
      <w:pPr>
        <w:widowControl w:val="0"/>
        <w:spacing w:after="0" w:line="0" w:lineRule="atLeast"/>
        <w:rPr>
          <w:rFonts w:ascii="Arial Narrow" w:eastAsia="Times New Roman" w:hAnsi="Arial Narrow"/>
          <w:sz w:val="18"/>
          <w:szCs w:val="18"/>
          <w:lang w:val="en-GB"/>
        </w:rPr>
      </w:pPr>
      <w:r w:rsidRPr="006D67B4">
        <w:rPr>
          <w:rFonts w:ascii="Arial Narrow" w:eastAsia="Times New Roman" w:hAnsi="Arial Narrow"/>
          <w:sz w:val="18"/>
          <w:szCs w:val="18"/>
          <w:shd w:val="clear" w:color="auto" w:fill="FFFFFF"/>
          <w:lang w:val="en-GB"/>
        </w:rPr>
        <w:t>ALCATEL IPTV</w:t>
      </w:r>
      <w:r w:rsidR="00143FDA" w:rsidRPr="006D67B4">
        <w:rPr>
          <w:rFonts w:ascii="Arial Narrow" w:eastAsia="Times New Roman" w:hAnsi="Arial Narrow"/>
          <w:sz w:val="18"/>
          <w:szCs w:val="18"/>
          <w:shd w:val="clear" w:color="auto" w:fill="FFFFFF"/>
          <w:lang w:val="en-GB"/>
        </w:rPr>
        <w:t>, Video</w:t>
      </w:r>
      <w:r w:rsidRPr="006D67B4">
        <w:rPr>
          <w:rFonts w:ascii="Arial Narrow" w:eastAsia="Times New Roman" w:hAnsi="Arial Narrow"/>
          <w:sz w:val="18"/>
          <w:szCs w:val="18"/>
          <w:shd w:val="clear" w:color="auto" w:fill="FFFFFF"/>
          <w:lang w:val="en-GB"/>
        </w:rPr>
        <w:t xml:space="preserve"> and OTT</w:t>
      </w:r>
    </w:p>
    <w:p w14:paraId="6595F643" w14:textId="77777777" w:rsidR="006D67B4" w:rsidRDefault="006D67B4" w:rsidP="00C1061B">
      <w:pPr>
        <w:widowControl w:val="0"/>
        <w:spacing w:after="0" w:line="0" w:lineRule="atLeast"/>
        <w:rPr>
          <w:rFonts w:ascii="Arial Narrow" w:eastAsia="Times New Roman" w:hAnsi="Arial Narrow" w:cs="Apple Symbols"/>
          <w:sz w:val="18"/>
          <w:szCs w:val="18"/>
        </w:rPr>
      </w:pPr>
    </w:p>
    <w:p w14:paraId="5BF12691" w14:textId="77777777" w:rsidR="005A5A6D" w:rsidRPr="00DB1DC8" w:rsidRDefault="005A5A6D" w:rsidP="00C1061B">
      <w:pPr>
        <w:pStyle w:val="ListParagraph"/>
        <w:widowControl w:val="0"/>
        <w:tabs>
          <w:tab w:val="left" w:pos="720"/>
        </w:tabs>
        <w:autoSpaceDE w:val="0"/>
        <w:spacing w:after="0" w:line="0" w:lineRule="atLeast"/>
        <w:ind w:left="360" w:right="18"/>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NGN Support for WANA/ Morocco (ACME (SBC), CSC (VOIP AAA Softswicth), MMAS (multimedia      application server), Oracle, SLS) Technical project manager and Rollout manager</w:t>
      </w:r>
    </w:p>
    <w:p w14:paraId="4D616B6E" w14:textId="77777777" w:rsidR="005A5A6D" w:rsidRPr="00DB1DC8" w:rsidRDefault="005A5A6D" w:rsidP="00C1061B">
      <w:pPr>
        <w:pStyle w:val="ListParagraph"/>
        <w:widowControl w:val="0"/>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SMC  (NGN VOIP AAA Softswicth) Application and Database support, Technical project manager</w:t>
      </w:r>
    </w:p>
    <w:p w14:paraId="2D63443D" w14:textId="77777777" w:rsidR="005A5A6D" w:rsidRPr="00DB1DC8" w:rsidRDefault="005A5A6D" w:rsidP="00C1061B">
      <w:pPr>
        <w:pStyle w:val="ListParagraph"/>
        <w:widowControl w:val="0"/>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VOIP (CSC-NGN VOIP AAA Softswicth) Application and Database Support, Technical project manager</w:t>
      </w:r>
    </w:p>
    <w:p w14:paraId="543D9381" w14:textId="77777777" w:rsidR="005A5A6D" w:rsidRPr="00DB1DC8" w:rsidRDefault="005A5A6D" w:rsidP="00C1061B">
      <w:pPr>
        <w:pStyle w:val="ListParagraph"/>
        <w:widowControl w:val="0"/>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France Telecom (Reims) TRU64 Cluster installation, Oracle Replication installation (4 Cluster), Oracle8i OPS installation, Database Tuning and Oracle Training--Technical project manager</w:t>
      </w:r>
    </w:p>
    <w:p w14:paraId="5950904E" w14:textId="77777777" w:rsidR="005A5A6D" w:rsidRPr="00DB1DC8" w:rsidRDefault="005A5A6D" w:rsidP="00C1061B">
      <w:pPr>
        <w:pStyle w:val="ListParagraph"/>
        <w:widowControl w:val="0"/>
        <w:tabs>
          <w:tab w:val="left" w:pos="1034"/>
          <w:tab w:val="left" w:pos="2066"/>
          <w:tab w:val="left" w:pos="3102"/>
          <w:tab w:val="left" w:pos="4137"/>
          <w:tab w:val="left" w:pos="5170"/>
          <w:tab w:val="left" w:pos="6205"/>
        </w:tabs>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SingTel (Singapore) -Oracle 8i Database Tuning, Oracle Training-- Technical project manager</w:t>
      </w:r>
    </w:p>
    <w:p w14:paraId="02BCF561" w14:textId="77777777" w:rsidR="005A5A6D" w:rsidRPr="00DB1DC8" w:rsidRDefault="005A5A6D" w:rsidP="00C1061B">
      <w:pPr>
        <w:pStyle w:val="ListParagraph"/>
        <w:widowControl w:val="0"/>
        <w:tabs>
          <w:tab w:val="left" w:pos="1034"/>
          <w:tab w:val="left" w:pos="2066"/>
          <w:tab w:val="left" w:pos="3102"/>
          <w:tab w:val="left" w:pos="4137"/>
          <w:tab w:val="left" w:pos="5170"/>
          <w:tab w:val="left" w:pos="6205"/>
        </w:tabs>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PT (Portugal)- TRUE64 Cluster Tuning and Oracle Database Tuning, Oracle Training.</w:t>
      </w:r>
    </w:p>
    <w:p w14:paraId="261E3313" w14:textId="77777777" w:rsidR="005A5A6D" w:rsidRPr="00DB1DC8" w:rsidRDefault="005A5A6D" w:rsidP="00C1061B">
      <w:pPr>
        <w:pStyle w:val="ListParagraph"/>
        <w:widowControl w:val="0"/>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sym w:font="Times New Roman" w:char="F0D8"/>
      </w:r>
      <w:r w:rsidRPr="00DB1DC8">
        <w:rPr>
          <w:rFonts w:ascii="Arial Narrow" w:eastAsia="Times New Roman" w:hAnsi="Arial Narrow" w:cs="Apple Symbols"/>
          <w:sz w:val="18"/>
          <w:szCs w:val="18"/>
        </w:rPr>
        <w:t>TURKTELEKOM  -Sun Cluster installation, TRUE64 Cluster installation, Oracle 9i RAC installation, Oracle 8i OPS installation, Oracle Replication installation and Configuration-(ANKARA), Oracle Training-- Technical project manager</w:t>
      </w:r>
    </w:p>
    <w:p w14:paraId="6F9A3984" w14:textId="77777777" w:rsidR="005A5A6D" w:rsidRPr="00DB1DC8" w:rsidRDefault="005A5A6D" w:rsidP="00C1061B">
      <w:pPr>
        <w:pStyle w:val="ListParagraph"/>
        <w:widowControl w:val="0"/>
        <w:tabs>
          <w:tab w:val="left" w:pos="1034"/>
          <w:tab w:val="left" w:pos="2066"/>
          <w:tab w:val="left" w:pos="3102"/>
          <w:tab w:val="left" w:pos="4137"/>
          <w:tab w:val="left" w:pos="5170"/>
          <w:tab w:val="left" w:pos="6205"/>
        </w:tabs>
        <w:overflowPunct w:val="0"/>
        <w:autoSpaceDE w:val="0"/>
        <w:spacing w:after="0" w:line="0" w:lineRule="atLeast"/>
        <w:ind w:left="360" w:right="-556"/>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British Telecom –Sun Cluster installation, Oracle 9i RAC installation, VOIP installation, Oracle Migration, Tuning and Oracle Training (IPSWITCH)</w:t>
      </w:r>
    </w:p>
    <w:p w14:paraId="0A9D7717" w14:textId="77777777" w:rsidR="005A5A6D" w:rsidRPr="00DB1DC8" w:rsidRDefault="005A5A6D" w:rsidP="00C1061B">
      <w:pPr>
        <w:pStyle w:val="ListParagraph"/>
        <w:widowControl w:val="0"/>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IPTV -VERITAS Cluster installation, Oracle 10GRAC installation, Oracle Training, Oracle10G migration (Antwerp)</w:t>
      </w:r>
    </w:p>
    <w:p w14:paraId="55EE63D4" w14:textId="77777777" w:rsidR="005A5A6D" w:rsidRPr="00DB1DC8" w:rsidRDefault="005A5A6D" w:rsidP="00C1061B">
      <w:pPr>
        <w:pStyle w:val="ListParagraph"/>
        <w:widowControl w:val="0"/>
        <w:tabs>
          <w:tab w:val="left" w:pos="1034"/>
          <w:tab w:val="left" w:pos="2066"/>
          <w:tab w:val="left" w:pos="3102"/>
          <w:tab w:val="left" w:pos="4137"/>
          <w:tab w:val="left" w:pos="5170"/>
          <w:tab w:val="left" w:pos="6205"/>
        </w:tabs>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IPTV -VERITAS Cluster installation, ORACLE 10G RAC installation, Oracle Training -Telekom Austria (Vienna)-- Technical project manager</w:t>
      </w:r>
    </w:p>
    <w:p w14:paraId="357897E1" w14:textId="0BA484DC" w:rsidR="005A5A6D" w:rsidRPr="00DB1DC8" w:rsidRDefault="005A5A6D" w:rsidP="00C1061B">
      <w:pPr>
        <w:pStyle w:val="ListParagraph"/>
        <w:widowControl w:val="0"/>
        <w:tabs>
          <w:tab w:val="left" w:pos="1034"/>
          <w:tab w:val="left" w:pos="2066"/>
          <w:tab w:val="left" w:pos="3102"/>
          <w:tab w:val="left" w:pos="4137"/>
          <w:tab w:val="left" w:pos="5170"/>
          <w:tab w:val="left" w:pos="6205"/>
        </w:tabs>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IPTV -Sun</w:t>
      </w:r>
      <w:r w:rsidR="006D67B4">
        <w:rPr>
          <w:rFonts w:ascii="Arial Narrow" w:eastAsia="Times New Roman" w:hAnsi="Arial Narrow" w:cs="Apple Symbols"/>
          <w:sz w:val="18"/>
          <w:szCs w:val="18"/>
        </w:rPr>
        <w:t xml:space="preserve"> Cluster installation, Oracle 11g</w:t>
      </w:r>
      <w:r w:rsidRPr="00DB1DC8">
        <w:rPr>
          <w:rFonts w:ascii="Arial Narrow" w:eastAsia="Times New Roman" w:hAnsi="Arial Narrow" w:cs="Apple Symbols"/>
          <w:sz w:val="18"/>
          <w:szCs w:val="18"/>
        </w:rPr>
        <w:t>RAC installation, Oracle Training and Database Tuning- CHT (Taiwan)-- Technical project manager</w:t>
      </w:r>
    </w:p>
    <w:p w14:paraId="6E6760BC" w14:textId="5A108291" w:rsidR="005A5A6D" w:rsidRPr="00DB1DC8" w:rsidRDefault="005A5A6D" w:rsidP="00C1061B">
      <w:pPr>
        <w:pStyle w:val="ListParagraph"/>
        <w:widowControl w:val="0"/>
        <w:tabs>
          <w:tab w:val="left" w:pos="1034"/>
          <w:tab w:val="left" w:pos="2066"/>
          <w:tab w:val="left" w:pos="3102"/>
          <w:tab w:val="left" w:pos="4137"/>
          <w:tab w:val="left" w:pos="5170"/>
          <w:tab w:val="left" w:pos="6205"/>
        </w:tabs>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IPTV VERITAS</w:t>
      </w:r>
      <w:r w:rsidR="006D67B4">
        <w:rPr>
          <w:rFonts w:ascii="Arial Narrow" w:eastAsia="Times New Roman" w:hAnsi="Arial Narrow" w:cs="Apple Symbols"/>
          <w:sz w:val="18"/>
          <w:szCs w:val="18"/>
        </w:rPr>
        <w:t xml:space="preserve"> Cluster installation, ORACLE 11</w:t>
      </w:r>
      <w:r w:rsidRPr="00DB1DC8">
        <w:rPr>
          <w:rFonts w:ascii="Arial Narrow" w:eastAsia="Times New Roman" w:hAnsi="Arial Narrow" w:cs="Apple Symbols"/>
          <w:sz w:val="18"/>
          <w:szCs w:val="18"/>
        </w:rPr>
        <w:t>G RAC installation, Oracle Training and Database Tuning –Arcor (Nurnberg)- Technical project manager</w:t>
      </w:r>
    </w:p>
    <w:p w14:paraId="0EF70FE0" w14:textId="77777777" w:rsidR="005A5A6D" w:rsidRPr="00DB1DC8" w:rsidRDefault="005A5A6D" w:rsidP="00C1061B">
      <w:pPr>
        <w:pStyle w:val="ListParagraph"/>
        <w:widowControl w:val="0"/>
        <w:tabs>
          <w:tab w:val="left" w:pos="1034"/>
          <w:tab w:val="left" w:pos="2066"/>
          <w:tab w:val="left" w:pos="3102"/>
          <w:tab w:val="left" w:pos="4137"/>
          <w:tab w:val="left" w:pos="5170"/>
          <w:tab w:val="left" w:pos="6205"/>
        </w:tabs>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CSC (NGN VOIP AAA Softswicth)- Sun Cluster installation, Oracle 9iRAC installation, Oracle Tuning and Training-VSNL India- Technical project manager</w:t>
      </w:r>
    </w:p>
    <w:p w14:paraId="3728B65A" w14:textId="77777777" w:rsidR="005A5A6D" w:rsidRPr="00DB1DC8" w:rsidRDefault="005A5A6D" w:rsidP="00C1061B">
      <w:pPr>
        <w:pStyle w:val="ListParagraph"/>
        <w:widowControl w:val="0"/>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SMC (NGN XDSL AAA Softswicth)- TRU64 Cluster installation, Oracle 8iOPS installation, Oracle Replication installation, Oracle Training (Bezeq Telecom/Telaviv)-- Technical project manager</w:t>
      </w:r>
    </w:p>
    <w:p w14:paraId="2FE87A74" w14:textId="77777777" w:rsidR="005A5A6D" w:rsidRPr="00DB1DC8" w:rsidRDefault="005A5A6D" w:rsidP="00C1061B">
      <w:pPr>
        <w:pStyle w:val="ListParagraph"/>
        <w:widowControl w:val="0"/>
        <w:tabs>
          <w:tab w:val="left" w:pos="1034"/>
          <w:tab w:val="left" w:pos="2066"/>
          <w:tab w:val="left" w:pos="3102"/>
          <w:tab w:val="left" w:pos="4137"/>
          <w:tab w:val="left" w:pos="5170"/>
          <w:tab w:val="left" w:pos="6205"/>
        </w:tabs>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SMC (NGN XDSL AAA Softswicth)– TRU64 Cluster inst, Oracle 8iOPS inst, Oracle Replication installation, Oracle Tuning and Training. (Moroc telecom/Rabat-Casablanca)-- Technical project manager and rollout manager</w:t>
      </w:r>
    </w:p>
    <w:p w14:paraId="04AE933B" w14:textId="77777777" w:rsidR="005A5A6D" w:rsidRPr="00DB1DC8" w:rsidRDefault="005A5A6D" w:rsidP="00C1061B">
      <w:pPr>
        <w:pStyle w:val="ListParagraph"/>
        <w:widowControl w:val="0"/>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Turk Telekom VERITAS Cluster 5.0, Oracle 10gR2 installation and Tuning.</w:t>
      </w:r>
    </w:p>
    <w:p w14:paraId="3852DECE" w14:textId="77777777" w:rsidR="005A5A6D" w:rsidRPr="00DB1DC8" w:rsidRDefault="005A5A6D" w:rsidP="00C1061B">
      <w:pPr>
        <w:pStyle w:val="ListParagraph"/>
        <w:widowControl w:val="0"/>
        <w:tabs>
          <w:tab w:val="left" w:pos="1034"/>
          <w:tab w:val="left" w:pos="2066"/>
          <w:tab w:val="left" w:pos="3102"/>
          <w:tab w:val="left" w:pos="4137"/>
          <w:tab w:val="left" w:pos="5170"/>
          <w:tab w:val="left" w:pos="6205"/>
        </w:tabs>
        <w:overflowPunct w:val="0"/>
        <w:autoSpaceDE w:val="0"/>
        <w:spacing w:after="0" w:line="0" w:lineRule="atLeast"/>
        <w:ind w:left="36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SMC (NGN XDSL AAA Softswicth)- TRU64 Cluster inst. Oracle 8iOPS installation, Oracle Tuning and Training, Globacom (Lagos/Nigeria).</w:t>
      </w:r>
    </w:p>
    <w:p w14:paraId="5E3A4A4B" w14:textId="77777777" w:rsidR="005A5A6D" w:rsidRPr="000420E9" w:rsidRDefault="005A5A6D" w:rsidP="00C1061B">
      <w:pPr>
        <w:widowControl w:val="0"/>
        <w:spacing w:after="0" w:line="0" w:lineRule="atLeast"/>
        <w:rPr>
          <w:rFonts w:ascii="Times" w:eastAsia="Times New Roman" w:hAnsi="Times"/>
          <w:sz w:val="20"/>
          <w:szCs w:val="20"/>
          <w:lang w:val="en-GB"/>
        </w:rPr>
      </w:pPr>
      <w:r w:rsidRPr="00DB1DC8">
        <w:rPr>
          <w:rFonts w:ascii="Arial Narrow" w:eastAsia="Times New Roman" w:hAnsi="Arial Narrow" w:cs="Apple Symbols"/>
          <w:sz w:val="18"/>
          <w:szCs w:val="18"/>
        </w:rPr>
        <w:tab/>
      </w:r>
      <w:r w:rsidRPr="00DB1DC8">
        <w:rPr>
          <w:rFonts w:ascii="Arial Narrow" w:eastAsia="Times New Roman" w:hAnsi="Arial Narrow" w:cs="Apple Symbols"/>
          <w:sz w:val="18"/>
          <w:szCs w:val="18"/>
        </w:rPr>
        <w:tab/>
      </w:r>
    </w:p>
    <w:p w14:paraId="6ACA05E6" w14:textId="77777777" w:rsidR="005A5A6D" w:rsidRDefault="005A5A6D" w:rsidP="00C1061B">
      <w:pPr>
        <w:widowControl w:val="0"/>
        <w:spacing w:after="0" w:line="0" w:lineRule="atLeast"/>
        <w:rPr>
          <w:rFonts w:ascii="Arial Narrow" w:eastAsia="Times New Roman" w:hAnsi="Arial Narrow" w:cs="Apple Symbols"/>
          <w:sz w:val="18"/>
          <w:szCs w:val="18"/>
        </w:rPr>
      </w:pPr>
    </w:p>
    <w:p w14:paraId="696A70E1" w14:textId="77777777" w:rsidR="00CB3D3C" w:rsidRPr="00DB1DC8" w:rsidRDefault="00CB3D3C" w:rsidP="00C1061B">
      <w:pPr>
        <w:widowControl w:val="0"/>
        <w:spacing w:after="0" w:line="0" w:lineRule="atLeast"/>
        <w:rPr>
          <w:rFonts w:ascii="Arial Narrow" w:eastAsia="Times New Roman" w:hAnsi="Arial Narrow" w:cs="Apple Symbols"/>
          <w:sz w:val="18"/>
          <w:szCs w:val="18"/>
        </w:rPr>
      </w:pPr>
    </w:p>
    <w:p w14:paraId="33796120" w14:textId="77777777" w:rsidR="006F5E1A" w:rsidRPr="00DB1DC8" w:rsidRDefault="004611AA"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noProof/>
          <w:sz w:val="18"/>
          <w:szCs w:val="18"/>
        </w:rPr>
        <mc:AlternateContent>
          <mc:Choice Requires="wps">
            <w:drawing>
              <wp:anchor distT="0" distB="0" distL="114300" distR="114300" simplePos="0" relativeHeight="251658240" behindDoc="0" locked="0" layoutInCell="1" allowOverlap="1" wp14:anchorId="7E79BFC9" wp14:editId="1FBF89A4">
                <wp:simplePos x="0" y="0"/>
                <wp:positionH relativeFrom="column">
                  <wp:posOffset>0</wp:posOffset>
                </wp:positionH>
                <wp:positionV relativeFrom="paragraph">
                  <wp:posOffset>50800</wp:posOffset>
                </wp:positionV>
                <wp:extent cx="5715000" cy="182880"/>
                <wp:effectExtent l="0" t="0" r="0" b="0"/>
                <wp:wrapSquare wrapText="bothSides"/>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79C21A" w14:textId="77777777" w:rsidR="00302A4C" w:rsidRPr="008A7378" w:rsidRDefault="00302A4C" w:rsidP="006F5E1A">
                            <w:pPr>
                              <w:keepNext/>
                              <w:spacing w:after="0" w:line="240" w:lineRule="auto"/>
                              <w:outlineLvl w:val="0"/>
                              <w:rPr>
                                <w:rFonts w:ascii="Verdana" w:eastAsia="Times New Roman" w:hAnsi="Verdana"/>
                                <w:b/>
                                <w:bCs/>
                                <w:sz w:val="20"/>
                                <w:szCs w:val="24"/>
                              </w:rPr>
                            </w:pPr>
                            <w:r w:rsidRPr="008A7378">
                              <w:rPr>
                                <w:rFonts w:ascii="Verdana" w:eastAsia="Times New Roman" w:hAnsi="Verdana"/>
                                <w:b/>
                                <w:bCs/>
                                <w:sz w:val="20"/>
                                <w:szCs w:val="24"/>
                              </w:rPr>
                              <w:t>Relevant Skills</w:t>
                            </w:r>
                          </w:p>
                          <w:p w14:paraId="18183863" w14:textId="77777777" w:rsidR="00302A4C" w:rsidRPr="008A7378" w:rsidRDefault="00302A4C" w:rsidP="006F5E1A">
                            <w:pPr>
                              <w:rPr>
                                <w:szCs w:val="24"/>
                              </w:rPr>
                            </w:pPr>
                          </w:p>
                        </w:txbxContent>
                      </wps:txbx>
                      <wps:bodyPr rot="0" vert="horz" wrap="square" lIns="4572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0;margin-top:4pt;width:450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" fillcolor="#969696" stroked="f">
                <v:textbox inset="3.6pt,0,,0">
                  <w:txbxContent>
                    <w:p w14:paraId="5679C21A" w14:textId="77777777" w:rsidR="00302A4C" w:rsidRPr="008A7378" w:rsidRDefault="00302A4C" w:rsidP="006F5E1A">
                      <w:pPr>
                        <w:keepNext/>
                        <w:spacing w:after="0" w:line="240" w:lineRule="auto"/>
                        <w:outlineLvl w:val="0"/>
                        <w:rPr>
                          <w:rFonts w:ascii="Verdana" w:eastAsia="Times New Roman" w:hAnsi="Verdana"/>
                          <w:b/>
                          <w:bCs/>
                          <w:sz w:val="20"/>
                          <w:szCs w:val="24"/>
                        </w:rPr>
                      </w:pPr>
                      <w:r w:rsidRPr="008A7378">
                        <w:rPr>
                          <w:rFonts w:ascii="Verdana" w:eastAsia="Times New Roman" w:hAnsi="Verdana"/>
                          <w:b/>
                          <w:bCs/>
                          <w:sz w:val="20"/>
                          <w:szCs w:val="24"/>
                        </w:rPr>
                        <w:t>Relevant Skills</w:t>
                      </w:r>
                    </w:p>
                    <w:p w14:paraId="18183863" w14:textId="77777777" w:rsidR="00302A4C" w:rsidRPr="008A7378" w:rsidRDefault="00302A4C" w:rsidP="006F5E1A">
                      <w:pPr>
                        <w:rPr>
                          <w:szCs w:val="24"/>
                        </w:rPr>
                      </w:pPr>
                    </w:p>
                  </w:txbxContent>
                </v:textbox>
                <w10:wrap type="square"/>
              </v:shape>
            </w:pict>
          </mc:Fallback>
        </mc:AlternateConten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7380"/>
      </w:tblGrid>
      <w:tr w:rsidR="006F5E1A" w:rsidRPr="00DB1DC8" w14:paraId="7C4308DA" w14:textId="77777777" w:rsidTr="00EC7207">
        <w:trPr>
          <w:trHeight w:val="360"/>
        </w:trPr>
        <w:tc>
          <w:tcPr>
            <w:tcW w:w="1620" w:type="dxa"/>
            <w:shd w:val="clear" w:color="auto" w:fill="8C8C8C"/>
          </w:tcPr>
          <w:p w14:paraId="528FC5FE" w14:textId="77777777" w:rsidR="006F5E1A" w:rsidRPr="00DB1DC8" w:rsidRDefault="006F5E1A" w:rsidP="00C1061B">
            <w:pPr>
              <w:widowControl w:val="0"/>
              <w:spacing w:after="0" w:line="0" w:lineRule="atLeast"/>
              <w:rPr>
                <w:rFonts w:ascii="Arial Narrow" w:eastAsia="Times New Roman" w:hAnsi="Arial Narrow" w:cs="Apple Symbols"/>
                <w:bCs/>
                <w:sz w:val="18"/>
                <w:szCs w:val="18"/>
              </w:rPr>
            </w:pPr>
            <w:r w:rsidRPr="00DB1DC8">
              <w:rPr>
                <w:rFonts w:ascii="Arial Narrow" w:eastAsia="Times New Roman" w:hAnsi="Arial Narrow" w:cs="Apple Symbols"/>
                <w:bCs/>
                <w:sz w:val="18"/>
                <w:szCs w:val="18"/>
              </w:rPr>
              <w:t>Personality</w:t>
            </w:r>
          </w:p>
        </w:tc>
        <w:tc>
          <w:tcPr>
            <w:tcW w:w="7380" w:type="dxa"/>
            <w:shd w:val="clear" w:color="auto" w:fill="8C8C8C"/>
          </w:tcPr>
          <w:p w14:paraId="70AB720B" w14:textId="77777777" w:rsidR="006F5E1A" w:rsidRPr="00DB1DC8" w:rsidRDefault="006F5E1A" w:rsidP="00C1061B">
            <w:pPr>
              <w:widowControl w:val="0"/>
              <w:spacing w:after="0" w:line="0" w:lineRule="atLeast"/>
              <w:rPr>
                <w:rFonts w:ascii="Arial Narrow" w:eastAsia="Times New Roman" w:hAnsi="Arial Narrow" w:cs="Apple Symbols"/>
                <w:bCs/>
                <w:sz w:val="18"/>
                <w:szCs w:val="18"/>
              </w:rPr>
            </w:pPr>
          </w:p>
        </w:tc>
      </w:tr>
      <w:tr w:rsidR="006F5E1A" w:rsidRPr="00DB1DC8" w14:paraId="096B0F44" w14:textId="77777777" w:rsidTr="00EC7207">
        <w:trPr>
          <w:trHeight w:val="216"/>
        </w:trPr>
        <w:tc>
          <w:tcPr>
            <w:tcW w:w="1620" w:type="dxa"/>
            <w:vAlign w:val="center"/>
          </w:tcPr>
          <w:p w14:paraId="32B792F3" w14:textId="77777777" w:rsidR="006F5E1A" w:rsidRPr="00DB1DC8" w:rsidRDefault="006F5E1A" w:rsidP="00C1061B">
            <w:pPr>
              <w:widowControl w:val="0"/>
              <w:spacing w:after="0" w:line="0" w:lineRule="atLeast"/>
              <w:rPr>
                <w:rFonts w:ascii="Arial Narrow" w:eastAsia="Times New Roman" w:hAnsi="Arial Narrow" w:cs="Apple Symbols"/>
                <w:sz w:val="18"/>
                <w:szCs w:val="18"/>
              </w:rPr>
            </w:pPr>
          </w:p>
        </w:tc>
        <w:tc>
          <w:tcPr>
            <w:tcW w:w="7380" w:type="dxa"/>
            <w:vAlign w:val="center"/>
          </w:tcPr>
          <w:p w14:paraId="478D4294" w14:textId="77777777" w:rsidR="006F5E1A" w:rsidRPr="00DB1DC8" w:rsidRDefault="006F5E1A"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Committed</w:t>
            </w:r>
          </w:p>
          <w:p w14:paraId="113FFA7D" w14:textId="77777777" w:rsidR="006F5E1A" w:rsidRPr="00DB1DC8" w:rsidRDefault="006F5E1A"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Good team worker</w:t>
            </w:r>
          </w:p>
          <w:p w14:paraId="5E795544" w14:textId="77777777" w:rsidR="006F5E1A" w:rsidRPr="00DB1DC8" w:rsidRDefault="006F5E1A"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Self-motivated</w:t>
            </w:r>
          </w:p>
          <w:p w14:paraId="6FC8F2F5" w14:textId="77777777" w:rsidR="006F5E1A" w:rsidRPr="00DB1DC8" w:rsidRDefault="006F5E1A"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Willing to learn</w:t>
            </w:r>
          </w:p>
          <w:p w14:paraId="0B1D985E" w14:textId="77777777" w:rsidR="006F5E1A" w:rsidRPr="00DB1DC8" w:rsidRDefault="006F5E1A"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Hard working</w:t>
            </w:r>
          </w:p>
        </w:tc>
      </w:tr>
    </w:tbl>
    <w:p w14:paraId="6B355142" w14:textId="77777777" w:rsidR="006F5E1A" w:rsidRPr="00DB1DC8" w:rsidRDefault="006F5E1A" w:rsidP="00C1061B">
      <w:pPr>
        <w:widowControl w:val="0"/>
        <w:spacing w:after="0" w:line="0" w:lineRule="atLeast"/>
        <w:rPr>
          <w:rFonts w:ascii="Arial Narrow" w:eastAsia="Times New Roman" w:hAnsi="Arial Narrow" w:cs="Apple Symbols"/>
          <w:sz w:val="18"/>
          <w:szCs w:val="1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7380"/>
      </w:tblGrid>
      <w:tr w:rsidR="006F5E1A" w:rsidRPr="00DB1DC8" w14:paraId="18B3FF6E" w14:textId="77777777" w:rsidTr="00EC7207">
        <w:trPr>
          <w:trHeight w:val="360"/>
        </w:trPr>
        <w:tc>
          <w:tcPr>
            <w:tcW w:w="1620" w:type="dxa"/>
            <w:shd w:val="clear" w:color="auto" w:fill="8C8C8C"/>
          </w:tcPr>
          <w:p w14:paraId="777B3B99" w14:textId="77777777" w:rsidR="006F5E1A" w:rsidRPr="00DB1DC8" w:rsidRDefault="006F5E1A" w:rsidP="00C1061B">
            <w:pPr>
              <w:widowControl w:val="0"/>
              <w:spacing w:after="0" w:line="0" w:lineRule="atLeast"/>
              <w:rPr>
                <w:rFonts w:ascii="Arial Narrow" w:eastAsia="Times New Roman" w:hAnsi="Arial Narrow" w:cs="Apple Symbols"/>
                <w:bCs/>
                <w:sz w:val="18"/>
                <w:szCs w:val="18"/>
              </w:rPr>
            </w:pPr>
            <w:r w:rsidRPr="00DB1DC8">
              <w:rPr>
                <w:rFonts w:ascii="Arial Narrow" w:eastAsia="Times New Roman" w:hAnsi="Arial Narrow" w:cs="Apple Symbols"/>
                <w:bCs/>
                <w:sz w:val="18"/>
                <w:szCs w:val="18"/>
              </w:rPr>
              <w:t>Analytical</w:t>
            </w:r>
          </w:p>
        </w:tc>
        <w:tc>
          <w:tcPr>
            <w:tcW w:w="7380" w:type="dxa"/>
            <w:shd w:val="clear" w:color="auto" w:fill="8C8C8C"/>
          </w:tcPr>
          <w:p w14:paraId="4DAA48B4" w14:textId="77777777" w:rsidR="006F5E1A" w:rsidRPr="00DB1DC8" w:rsidRDefault="006F5E1A" w:rsidP="00C1061B">
            <w:pPr>
              <w:widowControl w:val="0"/>
              <w:spacing w:after="0" w:line="0" w:lineRule="atLeast"/>
              <w:rPr>
                <w:rFonts w:ascii="Arial Narrow" w:eastAsia="Times New Roman" w:hAnsi="Arial Narrow" w:cs="Apple Symbols"/>
                <w:bCs/>
                <w:sz w:val="18"/>
                <w:szCs w:val="18"/>
              </w:rPr>
            </w:pPr>
          </w:p>
        </w:tc>
      </w:tr>
      <w:tr w:rsidR="006F5E1A" w:rsidRPr="00DB1DC8" w14:paraId="7BF38175" w14:textId="77777777" w:rsidTr="00EC7207">
        <w:trPr>
          <w:trHeight w:val="216"/>
        </w:trPr>
        <w:tc>
          <w:tcPr>
            <w:tcW w:w="1620" w:type="dxa"/>
            <w:vAlign w:val="center"/>
          </w:tcPr>
          <w:p w14:paraId="4C5AD0DD" w14:textId="77777777" w:rsidR="006F5E1A" w:rsidRPr="00DB1DC8" w:rsidRDefault="006F5E1A" w:rsidP="00C1061B">
            <w:pPr>
              <w:widowControl w:val="0"/>
              <w:spacing w:after="0" w:line="0" w:lineRule="atLeast"/>
              <w:rPr>
                <w:rFonts w:ascii="Arial Narrow" w:eastAsia="Times New Roman" w:hAnsi="Arial Narrow" w:cs="Apple Symbols"/>
                <w:sz w:val="18"/>
                <w:szCs w:val="18"/>
              </w:rPr>
            </w:pPr>
          </w:p>
        </w:tc>
        <w:tc>
          <w:tcPr>
            <w:tcW w:w="7380" w:type="dxa"/>
            <w:vAlign w:val="center"/>
          </w:tcPr>
          <w:p w14:paraId="530B8713" w14:textId="77777777" w:rsidR="006F5E1A" w:rsidRPr="00DB1DC8" w:rsidRDefault="006F5E1A"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To find quick</w:t>
            </w:r>
          </w:p>
          <w:p w14:paraId="7C49C71B" w14:textId="77777777" w:rsidR="006F5E1A" w:rsidRPr="00DB1DC8" w:rsidRDefault="006F5E1A"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Feasible solution for a problem</w:t>
            </w:r>
          </w:p>
          <w:p w14:paraId="35684388" w14:textId="77777777" w:rsidR="006F5E1A" w:rsidRPr="00DB1DC8" w:rsidRDefault="006F5E1A"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Good logical thinking</w:t>
            </w:r>
          </w:p>
        </w:tc>
      </w:tr>
    </w:tbl>
    <w:p w14:paraId="47BA6987" w14:textId="77777777" w:rsidR="006F5E1A" w:rsidRPr="00DB1DC8" w:rsidRDefault="006F5E1A" w:rsidP="00C1061B">
      <w:pPr>
        <w:widowControl w:val="0"/>
        <w:spacing w:after="0" w:line="0" w:lineRule="atLeast"/>
        <w:rPr>
          <w:rFonts w:ascii="Arial Narrow" w:eastAsia="Times New Roman" w:hAnsi="Arial Narrow" w:cs="Apple Symbols"/>
          <w:sz w:val="18"/>
          <w:szCs w:val="1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7380"/>
      </w:tblGrid>
      <w:tr w:rsidR="00CF244A" w:rsidRPr="00DB1DC8" w14:paraId="31366E42" w14:textId="77777777" w:rsidTr="00802E51">
        <w:trPr>
          <w:trHeight w:val="360"/>
        </w:trPr>
        <w:tc>
          <w:tcPr>
            <w:tcW w:w="1620" w:type="dxa"/>
            <w:shd w:val="clear" w:color="auto" w:fill="8C8C8C"/>
          </w:tcPr>
          <w:p w14:paraId="556F3BFB" w14:textId="77777777" w:rsidR="00CF244A" w:rsidRPr="00DB1DC8" w:rsidRDefault="00445145" w:rsidP="00C1061B">
            <w:pPr>
              <w:widowControl w:val="0"/>
              <w:spacing w:after="0" w:line="0" w:lineRule="atLeast"/>
              <w:rPr>
                <w:rFonts w:ascii="Arial Narrow" w:eastAsia="Times New Roman" w:hAnsi="Arial Narrow" w:cs="Apple Symbols"/>
                <w:bCs/>
                <w:sz w:val="18"/>
                <w:szCs w:val="18"/>
              </w:rPr>
            </w:pPr>
            <w:r w:rsidRPr="00DB1DC8">
              <w:rPr>
                <w:rFonts w:ascii="Arial Narrow" w:eastAsia="Times New Roman" w:hAnsi="Arial Narrow" w:cs="Apple Symbols"/>
                <w:bCs/>
                <w:sz w:val="18"/>
                <w:szCs w:val="18"/>
              </w:rPr>
              <w:t>Technical</w:t>
            </w:r>
          </w:p>
        </w:tc>
        <w:tc>
          <w:tcPr>
            <w:tcW w:w="7380" w:type="dxa"/>
            <w:shd w:val="clear" w:color="auto" w:fill="8C8C8C"/>
          </w:tcPr>
          <w:p w14:paraId="275CE127" w14:textId="77777777" w:rsidR="00CF244A" w:rsidRPr="00DB1DC8" w:rsidRDefault="00CF244A" w:rsidP="00C1061B">
            <w:pPr>
              <w:widowControl w:val="0"/>
              <w:spacing w:after="0" w:line="0" w:lineRule="atLeast"/>
              <w:rPr>
                <w:rFonts w:ascii="Arial Narrow" w:eastAsia="Times New Roman" w:hAnsi="Arial Narrow" w:cs="Apple Symbols"/>
                <w:bCs/>
                <w:sz w:val="18"/>
                <w:szCs w:val="18"/>
              </w:rPr>
            </w:pPr>
          </w:p>
        </w:tc>
      </w:tr>
      <w:tr w:rsidR="00CF244A" w:rsidRPr="00DB1DC8" w14:paraId="4A24CC67" w14:textId="77777777" w:rsidTr="00802E51">
        <w:trPr>
          <w:trHeight w:val="216"/>
        </w:trPr>
        <w:tc>
          <w:tcPr>
            <w:tcW w:w="1620" w:type="dxa"/>
            <w:vAlign w:val="center"/>
          </w:tcPr>
          <w:p w14:paraId="1030B2B2"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p>
        </w:tc>
        <w:tc>
          <w:tcPr>
            <w:tcW w:w="7380" w:type="dxa"/>
            <w:vAlign w:val="center"/>
          </w:tcPr>
          <w:p w14:paraId="37440C8A" w14:textId="77777777" w:rsidR="003A7A82" w:rsidRDefault="00693FE0" w:rsidP="00C1061B">
            <w:pPr>
              <w:pStyle w:val="ListParagraph"/>
              <w:widowControl w:val="0"/>
              <w:numPr>
                <w:ilvl w:val="0"/>
                <w:numId w:val="8"/>
              </w:numPr>
              <w:autoSpaceDN w:val="0"/>
              <w:spacing w:after="0" w:line="0" w:lineRule="atLeast"/>
              <w:ind w:firstLine="0"/>
              <w:contextualSpacing w:val="0"/>
              <w:rPr>
                <w:rFonts w:ascii="Arial Narrow" w:eastAsia="Times New Roman" w:hAnsi="Arial Narrow" w:cs="Apple Symbols"/>
                <w:sz w:val="18"/>
                <w:szCs w:val="18"/>
              </w:rPr>
            </w:pPr>
            <w:r w:rsidRPr="00693FE0">
              <w:rPr>
                <w:rFonts w:ascii="Arial Narrow" w:eastAsia="Times New Roman" w:hAnsi="Arial Narrow" w:cs="Apple Symbols"/>
                <w:sz w:val="18"/>
                <w:szCs w:val="18"/>
              </w:rPr>
              <w:t>Solid grounding in Hadoop Big Data technologies: HDFS, YARN, SQOOP, Hive, Impala and general cluster management (Cloudera)</w:t>
            </w:r>
          </w:p>
          <w:p w14:paraId="48A1D49D" w14:textId="77777777" w:rsidR="00A553CF" w:rsidRPr="005F294B" w:rsidRDefault="006D2279" w:rsidP="00C1061B">
            <w:pPr>
              <w:pStyle w:val="ListParagraph"/>
              <w:widowControl w:val="0"/>
              <w:numPr>
                <w:ilvl w:val="0"/>
                <w:numId w:val="8"/>
              </w:numPr>
              <w:autoSpaceDN w:val="0"/>
              <w:spacing w:after="0" w:line="0" w:lineRule="atLeast"/>
              <w:ind w:firstLine="0"/>
              <w:contextualSpacing w:val="0"/>
              <w:rPr>
                <w:rFonts w:ascii="Arial Narrow" w:eastAsia="Times New Roman" w:hAnsi="Arial Narrow" w:cs="Apple Symbols"/>
                <w:sz w:val="18"/>
                <w:szCs w:val="18"/>
              </w:rPr>
            </w:pPr>
            <w:r w:rsidRPr="005F294B">
              <w:rPr>
                <w:rFonts w:ascii="Arial Narrow" w:eastAsia="Times New Roman" w:hAnsi="Arial Narrow"/>
                <w:sz w:val="18"/>
                <w:szCs w:val="18"/>
                <w:shd w:val="clear" w:color="auto" w:fill="FFFFFF"/>
                <w:lang w:val="en-GB"/>
              </w:rPr>
              <w:t xml:space="preserve">Integrating best-of-breed tools and technologies such as Spark, Kafka, Zookeeper, Mesos, </w:t>
            </w:r>
            <w:r w:rsidR="00A553CF" w:rsidRPr="005F294B">
              <w:rPr>
                <w:rFonts w:ascii="Arial Narrow" w:eastAsia="Times New Roman" w:hAnsi="Arial Narrow"/>
                <w:sz w:val="18"/>
                <w:szCs w:val="18"/>
                <w:shd w:val="clear" w:color="auto" w:fill="FFFFFF"/>
                <w:lang w:val="en-GB"/>
              </w:rPr>
              <w:t>Dockers</w:t>
            </w:r>
            <w:r w:rsidRPr="005F294B">
              <w:rPr>
                <w:rFonts w:ascii="Arial Narrow" w:eastAsia="Times New Roman" w:hAnsi="Arial Narrow"/>
                <w:sz w:val="18"/>
                <w:szCs w:val="18"/>
                <w:shd w:val="clear" w:color="auto" w:fill="FFFFFF"/>
                <w:lang w:val="en-GB"/>
              </w:rPr>
              <w:t>, Elasticsearch</w:t>
            </w:r>
          </w:p>
          <w:p w14:paraId="036653A5" w14:textId="77777777" w:rsidR="00A553CF" w:rsidRPr="00A553CF" w:rsidRDefault="00A553CF" w:rsidP="00C1061B">
            <w:pPr>
              <w:pStyle w:val="ListParagraph"/>
              <w:widowControl w:val="0"/>
              <w:numPr>
                <w:ilvl w:val="0"/>
                <w:numId w:val="8"/>
              </w:numPr>
              <w:autoSpaceDN w:val="0"/>
              <w:spacing w:after="0" w:line="0" w:lineRule="atLeast"/>
              <w:ind w:firstLine="0"/>
              <w:contextualSpacing w:val="0"/>
              <w:rPr>
                <w:rFonts w:ascii="Arial Narrow" w:eastAsia="Times New Roman" w:hAnsi="Arial Narrow" w:cs="Apple Symbols"/>
                <w:sz w:val="18"/>
                <w:szCs w:val="18"/>
              </w:rPr>
            </w:pPr>
            <w:r w:rsidRPr="00A553CF">
              <w:rPr>
                <w:rFonts w:ascii="Arial Narrow" w:eastAsia="Times New Roman" w:hAnsi="Arial Narrow" w:cs="Arial"/>
                <w:color w:val="454545"/>
                <w:sz w:val="18"/>
                <w:szCs w:val="18"/>
                <w:shd w:val="clear" w:color="auto" w:fill="FFFFFF"/>
                <w:lang w:val="en-GB"/>
              </w:rPr>
              <w:t>Experi</w:t>
            </w:r>
            <w:r>
              <w:rPr>
                <w:rFonts w:ascii="Arial Narrow" w:eastAsia="Times New Roman" w:hAnsi="Arial Narrow" w:cs="Arial"/>
                <w:color w:val="454545"/>
                <w:sz w:val="18"/>
                <w:szCs w:val="18"/>
                <w:shd w:val="clear" w:color="auto" w:fill="FFFFFF"/>
                <w:lang w:val="en-GB"/>
              </w:rPr>
              <w:t>ence with Linux containers (</w:t>
            </w:r>
            <w:r w:rsidRPr="00A553CF">
              <w:rPr>
                <w:rFonts w:ascii="Arial Narrow" w:eastAsia="Times New Roman" w:hAnsi="Arial Narrow" w:cs="Arial"/>
                <w:color w:val="454545"/>
                <w:sz w:val="18"/>
                <w:szCs w:val="18"/>
                <w:shd w:val="clear" w:color="auto" w:fill="FFFFFF"/>
                <w:lang w:val="en-GB"/>
              </w:rPr>
              <w:t>Dockers, Kubernetes)</w:t>
            </w:r>
          </w:p>
          <w:p w14:paraId="07A394CC" w14:textId="77777777" w:rsidR="003A7A82" w:rsidRPr="006D2279" w:rsidRDefault="00A553CF" w:rsidP="00C1061B">
            <w:pPr>
              <w:pStyle w:val="ListParagraph"/>
              <w:widowControl w:val="0"/>
              <w:numPr>
                <w:ilvl w:val="0"/>
                <w:numId w:val="8"/>
              </w:numPr>
              <w:autoSpaceDN w:val="0"/>
              <w:spacing w:after="0" w:line="0" w:lineRule="atLeast"/>
              <w:ind w:firstLine="0"/>
              <w:contextualSpacing w:val="0"/>
              <w:rPr>
                <w:rFonts w:ascii="Arial Narrow" w:eastAsia="Times New Roman" w:hAnsi="Arial Narrow" w:cs="Apple Symbols"/>
                <w:sz w:val="18"/>
                <w:szCs w:val="18"/>
              </w:rPr>
            </w:pPr>
            <w:r w:rsidRPr="00A553CF">
              <w:rPr>
                <w:rFonts w:ascii="Arial Narrow" w:eastAsia="Times New Roman" w:hAnsi="Arial Narrow" w:cs="Apple Symbols"/>
                <w:sz w:val="18"/>
                <w:szCs w:val="18"/>
              </w:rPr>
              <w:t>Linux, Bash scripting, Chef / Puppet, Jenki</w:t>
            </w:r>
            <w:r>
              <w:rPr>
                <w:rFonts w:ascii="Arial Narrow" w:eastAsia="Times New Roman" w:hAnsi="Arial Narrow" w:cs="Apple Symbols"/>
                <w:sz w:val="18"/>
                <w:szCs w:val="18"/>
              </w:rPr>
              <w:t>ns, Agile methodologies</w:t>
            </w:r>
          </w:p>
          <w:p w14:paraId="298FFDE6" w14:textId="77777777" w:rsidR="003A7A82" w:rsidRDefault="002915B3" w:rsidP="00C1061B">
            <w:pPr>
              <w:pStyle w:val="ListParagraph"/>
              <w:widowControl w:val="0"/>
              <w:numPr>
                <w:ilvl w:val="0"/>
                <w:numId w:val="8"/>
              </w:numPr>
              <w:autoSpaceDN w:val="0"/>
              <w:spacing w:after="0" w:line="0" w:lineRule="atLeast"/>
              <w:ind w:firstLine="0"/>
              <w:contextualSpacing w:val="0"/>
              <w:rPr>
                <w:rFonts w:ascii="Arial Narrow" w:eastAsia="Times New Roman" w:hAnsi="Arial Narrow" w:cs="Apple Symbols"/>
                <w:sz w:val="18"/>
                <w:szCs w:val="18"/>
              </w:rPr>
            </w:pPr>
            <w:r w:rsidRPr="002915B3">
              <w:rPr>
                <w:rFonts w:ascii="Arial Narrow" w:eastAsia="Times New Roman" w:hAnsi="Arial Narrow" w:cs="Apple Symbols"/>
                <w:sz w:val="18"/>
                <w:szCs w:val="18"/>
              </w:rPr>
              <w:t>Implement data ingestion using FLUME, ETL, KAFKA, and HDFS.</w:t>
            </w:r>
          </w:p>
          <w:p w14:paraId="140C2558" w14:textId="77777777" w:rsidR="003A7A82" w:rsidRDefault="002915B3" w:rsidP="00C1061B">
            <w:pPr>
              <w:pStyle w:val="ListParagraph"/>
              <w:widowControl w:val="0"/>
              <w:numPr>
                <w:ilvl w:val="0"/>
                <w:numId w:val="8"/>
              </w:numPr>
              <w:autoSpaceDN w:val="0"/>
              <w:spacing w:after="0" w:line="0" w:lineRule="atLeast"/>
              <w:ind w:firstLine="0"/>
              <w:contextualSpacing w:val="0"/>
              <w:rPr>
                <w:rFonts w:ascii="Arial Narrow" w:eastAsia="Times New Roman" w:hAnsi="Arial Narrow" w:cs="Apple Symbols"/>
                <w:sz w:val="18"/>
                <w:szCs w:val="18"/>
              </w:rPr>
            </w:pPr>
            <w:r w:rsidRPr="002915B3">
              <w:rPr>
                <w:rFonts w:ascii="Arial Narrow" w:eastAsia="Times New Roman" w:hAnsi="Arial Narrow" w:cs="Apple Symbols"/>
                <w:sz w:val="18"/>
                <w:szCs w:val="18"/>
              </w:rPr>
              <w:t>Analyze, prepare, implement and verify the configuration and integration of CI/CD pipeline and product implementations.</w:t>
            </w:r>
          </w:p>
          <w:p w14:paraId="6921A66F" w14:textId="1953CF02" w:rsidR="006D4351" w:rsidRDefault="003A7A82" w:rsidP="006D4351">
            <w:pPr>
              <w:pStyle w:val="ListParagraph"/>
              <w:widowControl w:val="0"/>
              <w:numPr>
                <w:ilvl w:val="0"/>
                <w:numId w:val="8"/>
              </w:numPr>
              <w:autoSpaceDN w:val="0"/>
              <w:spacing w:after="0" w:line="0" w:lineRule="atLeast"/>
              <w:ind w:firstLine="0"/>
              <w:contextualSpacing w:val="0"/>
              <w:rPr>
                <w:rFonts w:ascii="Arial Narrow" w:eastAsia="Times New Roman" w:hAnsi="Arial Narrow" w:cs="Apple Symbols"/>
                <w:sz w:val="18"/>
                <w:szCs w:val="18"/>
              </w:rPr>
            </w:pPr>
            <w:r w:rsidRPr="003A7A82">
              <w:rPr>
                <w:rFonts w:ascii="Arial Narrow" w:eastAsia="Times New Roman" w:hAnsi="Arial Narrow" w:cs="Apple Symbols"/>
                <w:sz w:val="18"/>
                <w:szCs w:val="18"/>
              </w:rPr>
              <w:t xml:space="preserve">Oracle Cloud Infrastructure and Service Delivery environment and covering Oracle </w:t>
            </w:r>
            <w:r w:rsidR="009F77E3">
              <w:rPr>
                <w:rFonts w:ascii="Arial Narrow" w:eastAsia="Times New Roman" w:hAnsi="Arial Narrow" w:cs="Apple Symbols"/>
                <w:sz w:val="18"/>
                <w:szCs w:val="18"/>
              </w:rPr>
              <w:t xml:space="preserve"> </w:t>
            </w:r>
            <w:r w:rsidRPr="003A7A82">
              <w:rPr>
                <w:rFonts w:ascii="Arial Narrow" w:eastAsia="Times New Roman" w:hAnsi="Arial Narrow" w:cs="Apple Symbols"/>
                <w:sz w:val="18"/>
                <w:szCs w:val="18"/>
              </w:rPr>
              <w:t>IAAS, PAAS and Oracle Fusion Middleware environment.</w:t>
            </w:r>
            <w:r w:rsidR="008445E4">
              <w:rPr>
                <w:rFonts w:ascii="Arial Narrow" w:eastAsia="Times New Roman" w:hAnsi="Arial Narrow" w:cs="Apple Symbols"/>
                <w:sz w:val="18"/>
                <w:szCs w:val="18"/>
              </w:rPr>
              <w:t xml:space="preserve"> </w:t>
            </w:r>
          </w:p>
          <w:p w14:paraId="199BBBE7" w14:textId="4E120A41" w:rsidR="00CF244A" w:rsidRPr="006D4351" w:rsidRDefault="006D4351" w:rsidP="00C1061B">
            <w:pPr>
              <w:pStyle w:val="ListParagraph"/>
              <w:widowControl w:val="0"/>
              <w:numPr>
                <w:ilvl w:val="0"/>
                <w:numId w:val="8"/>
              </w:numPr>
              <w:autoSpaceDN w:val="0"/>
              <w:spacing w:after="0" w:line="0" w:lineRule="atLeast"/>
              <w:ind w:firstLine="0"/>
              <w:contextualSpacing w:val="0"/>
              <w:rPr>
                <w:rFonts w:ascii="Arial Narrow" w:eastAsia="Times New Roman" w:hAnsi="Arial Narrow" w:cs="Apple Symbols"/>
                <w:sz w:val="18"/>
                <w:szCs w:val="18"/>
              </w:rPr>
            </w:pPr>
            <w:r w:rsidRPr="006D4351">
              <w:rPr>
                <w:rFonts w:ascii="Arial Narrow" w:eastAsia="Times New Roman" w:hAnsi="Arial Narrow" w:cs="Apple Symbols"/>
                <w:sz w:val="18"/>
                <w:szCs w:val="18"/>
              </w:rPr>
              <w:t>IBM Gardium test and installation</w:t>
            </w:r>
          </w:p>
          <w:p w14:paraId="06843E99" w14:textId="0D734E68" w:rsidR="00CF244A" w:rsidRDefault="00CF244A" w:rsidP="00C1061B">
            <w:pPr>
              <w:pStyle w:val="ListParagraph"/>
              <w:widowControl w:val="0"/>
              <w:numPr>
                <w:ilvl w:val="0"/>
                <w:numId w:val="8"/>
              </w:numPr>
              <w:overflowPunct w:val="0"/>
              <w:autoSpaceDE w:val="0"/>
              <w:spacing w:after="0" w:line="0" w:lineRule="atLeast"/>
              <w:ind w:firstLine="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DBA 7,8i OPS</w:t>
            </w:r>
            <w:r w:rsidR="006D3E45" w:rsidRPr="00DB1DC8">
              <w:rPr>
                <w:rFonts w:ascii="Arial Narrow" w:eastAsia="Times New Roman" w:hAnsi="Arial Narrow" w:cs="Apple Symbols"/>
                <w:sz w:val="18"/>
                <w:szCs w:val="18"/>
              </w:rPr>
              <w:t>, 9i</w:t>
            </w:r>
            <w:r w:rsidRPr="00DB1DC8">
              <w:rPr>
                <w:rFonts w:ascii="Arial Narrow" w:eastAsia="Times New Roman" w:hAnsi="Arial Narrow" w:cs="Apple Symbols"/>
                <w:sz w:val="18"/>
                <w:szCs w:val="18"/>
              </w:rPr>
              <w:t xml:space="preserve"> RAC</w:t>
            </w:r>
            <w:r w:rsidR="006D3E45" w:rsidRPr="00DB1DC8">
              <w:rPr>
                <w:rFonts w:ascii="Arial Narrow" w:eastAsia="Times New Roman" w:hAnsi="Arial Narrow" w:cs="Apple Symbols"/>
                <w:sz w:val="18"/>
                <w:szCs w:val="18"/>
              </w:rPr>
              <w:t>, 10g</w:t>
            </w:r>
            <w:r w:rsidRPr="00DB1DC8">
              <w:rPr>
                <w:rFonts w:ascii="Arial Narrow" w:eastAsia="Times New Roman" w:hAnsi="Arial Narrow" w:cs="Apple Symbols"/>
                <w:sz w:val="18"/>
                <w:szCs w:val="18"/>
              </w:rPr>
              <w:t xml:space="preserve"> RAC, Oracle Replication, Partitioning</w:t>
            </w:r>
            <w:r w:rsidR="00FA5419">
              <w:rPr>
                <w:rFonts w:ascii="Arial Narrow" w:eastAsia="Times New Roman" w:hAnsi="Arial Narrow" w:cs="Apple Symbols"/>
                <w:sz w:val="18"/>
                <w:szCs w:val="18"/>
              </w:rPr>
              <w:t>, Dataguard</w:t>
            </w:r>
            <w:r w:rsidR="003820CD">
              <w:rPr>
                <w:rFonts w:ascii="Arial Narrow" w:eastAsia="Times New Roman" w:hAnsi="Arial Narrow" w:cs="Apple Symbols"/>
                <w:sz w:val="18"/>
                <w:szCs w:val="18"/>
              </w:rPr>
              <w:t>, GoldenGate installation and Configuration</w:t>
            </w:r>
          </w:p>
          <w:p w14:paraId="44F6BFCC" w14:textId="02AD376A" w:rsidR="00E2290A" w:rsidRPr="008161D3" w:rsidRDefault="00E2290A" w:rsidP="00C1061B">
            <w:pPr>
              <w:pStyle w:val="ListParagraph"/>
              <w:widowControl w:val="0"/>
              <w:numPr>
                <w:ilvl w:val="0"/>
                <w:numId w:val="8"/>
              </w:numPr>
              <w:overflowPunct w:val="0"/>
              <w:autoSpaceDE w:val="0"/>
              <w:spacing w:after="0" w:line="0" w:lineRule="atLeast"/>
              <w:ind w:firstLine="0"/>
              <w:contextualSpacing w:val="0"/>
              <w:rPr>
                <w:rFonts w:ascii="Arial Narrow" w:eastAsia="Times New Roman" w:hAnsi="Arial Narrow" w:cs="Apple Symbols"/>
                <w:sz w:val="18"/>
                <w:szCs w:val="18"/>
              </w:rPr>
            </w:pPr>
            <w:r w:rsidRPr="00E2290A">
              <w:rPr>
                <w:rFonts w:ascii="Arial Narrow" w:eastAsia="Times New Roman" w:hAnsi="Arial Narrow" w:cs="Apple Symbols"/>
                <w:sz w:val="18"/>
                <w:szCs w:val="18"/>
              </w:rPr>
              <w:t>Oracle and Operating system performance monitoring and the necessary adjustments</w:t>
            </w:r>
          </w:p>
          <w:p w14:paraId="4928E0B5" w14:textId="371747AE" w:rsidR="00CF244A" w:rsidRPr="00DB1DC8" w:rsidRDefault="00CF244A" w:rsidP="00C1061B">
            <w:pPr>
              <w:pStyle w:val="ListParagraph"/>
              <w:widowControl w:val="0"/>
              <w:numPr>
                <w:ilvl w:val="0"/>
                <w:numId w:val="8"/>
              </w:numPr>
              <w:overflowPunct w:val="0"/>
              <w:autoSpaceDE w:val="0"/>
              <w:spacing w:after="0" w:line="0" w:lineRule="atLeast"/>
              <w:ind w:firstLine="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Solaris 8,9,</w:t>
            </w:r>
            <w:r w:rsidR="008161D3">
              <w:rPr>
                <w:rFonts w:ascii="Arial Narrow" w:eastAsia="Times New Roman" w:hAnsi="Arial Narrow" w:cs="Apple Symbols"/>
                <w:sz w:val="18"/>
                <w:szCs w:val="18"/>
              </w:rPr>
              <w:t>10 and Sun cluster Administration</w:t>
            </w:r>
          </w:p>
          <w:p w14:paraId="4041534D" w14:textId="77777777" w:rsidR="00CF244A" w:rsidRPr="00DB1DC8" w:rsidRDefault="00CF244A" w:rsidP="00C1061B">
            <w:pPr>
              <w:pStyle w:val="ListParagraph"/>
              <w:widowControl w:val="0"/>
              <w:numPr>
                <w:ilvl w:val="0"/>
                <w:numId w:val="8"/>
              </w:numPr>
              <w:overflowPunct w:val="0"/>
              <w:autoSpaceDE w:val="0"/>
              <w:spacing w:after="0" w:line="0" w:lineRule="atLeast"/>
              <w:ind w:firstLine="0"/>
              <w:contextualSpacing w:val="0"/>
              <w:rPr>
                <w:rFonts w:ascii="Arial Narrow" w:eastAsia="Times New Roman" w:hAnsi="Arial Narrow" w:cs="Apple Symbols"/>
                <w:sz w:val="18"/>
                <w:szCs w:val="18"/>
              </w:rPr>
            </w:pPr>
            <w:r w:rsidRPr="00DB1DC8">
              <w:rPr>
                <w:rFonts w:ascii="Arial Narrow" w:eastAsia="Times New Roman" w:hAnsi="Arial Narrow" w:cs="Apple Symbols"/>
                <w:sz w:val="18"/>
                <w:szCs w:val="18"/>
              </w:rPr>
              <w:t>MySQL Cluster and Replication installation</w:t>
            </w:r>
          </w:p>
          <w:p w14:paraId="252578C2" w14:textId="77777777" w:rsidR="00693FE0" w:rsidRDefault="00A553CF" w:rsidP="00C1061B">
            <w:pPr>
              <w:pStyle w:val="ListParagraph"/>
              <w:widowControl w:val="0"/>
              <w:numPr>
                <w:ilvl w:val="0"/>
                <w:numId w:val="8"/>
              </w:numPr>
              <w:overflowPunct w:val="0"/>
              <w:autoSpaceDE w:val="0"/>
              <w:spacing w:after="0" w:line="0" w:lineRule="atLeast"/>
              <w:ind w:firstLine="0"/>
              <w:contextualSpacing w:val="0"/>
              <w:rPr>
                <w:rFonts w:ascii="Arial Narrow" w:eastAsia="Times New Roman" w:hAnsi="Arial Narrow" w:cs="Apple Symbols"/>
                <w:sz w:val="18"/>
                <w:szCs w:val="18"/>
              </w:rPr>
            </w:pPr>
            <w:r>
              <w:rPr>
                <w:rFonts w:ascii="Arial Narrow" w:eastAsia="Times New Roman" w:hAnsi="Arial Narrow" w:cs="Apple Symbols"/>
                <w:sz w:val="18"/>
                <w:szCs w:val="18"/>
              </w:rPr>
              <w:t>VERITAS Cluster 5.x, 6.x</w:t>
            </w:r>
            <w:r w:rsidR="00CF244A" w:rsidRPr="00DB1DC8">
              <w:rPr>
                <w:rFonts w:ascii="Arial Narrow" w:eastAsia="Times New Roman" w:hAnsi="Arial Narrow" w:cs="Apple Symbols"/>
                <w:sz w:val="18"/>
                <w:szCs w:val="18"/>
              </w:rPr>
              <w:t xml:space="preserve"> and Net backup installation and Administrator. </w:t>
            </w:r>
          </w:p>
          <w:p w14:paraId="29965E67" w14:textId="3FEC4D96" w:rsidR="00CF244A" w:rsidRPr="00693FE0" w:rsidRDefault="00CF244A" w:rsidP="00C1061B">
            <w:pPr>
              <w:pStyle w:val="ListParagraph"/>
              <w:widowControl w:val="0"/>
              <w:numPr>
                <w:ilvl w:val="0"/>
                <w:numId w:val="8"/>
              </w:numPr>
              <w:overflowPunct w:val="0"/>
              <w:autoSpaceDE w:val="0"/>
              <w:spacing w:after="0" w:line="0" w:lineRule="atLeast"/>
              <w:ind w:firstLine="0"/>
              <w:contextualSpacing w:val="0"/>
              <w:rPr>
                <w:rFonts w:ascii="Arial Narrow" w:eastAsia="Times New Roman" w:hAnsi="Arial Narrow" w:cs="Apple Symbols"/>
                <w:sz w:val="18"/>
                <w:szCs w:val="18"/>
              </w:rPr>
            </w:pPr>
            <w:r w:rsidRPr="00693FE0">
              <w:rPr>
                <w:rFonts w:ascii="Arial Narrow" w:eastAsia="Times New Roman" w:hAnsi="Arial Narrow" w:cs="Apple Symbols"/>
                <w:sz w:val="18"/>
                <w:szCs w:val="18"/>
              </w:rPr>
              <w:t>Bash and Shell Scripting</w:t>
            </w:r>
            <w:r w:rsidR="00B45E6D">
              <w:rPr>
                <w:rFonts w:ascii="Arial Narrow" w:eastAsia="Times New Roman" w:hAnsi="Arial Narrow" w:cs="Apple Symbols"/>
                <w:sz w:val="18"/>
                <w:szCs w:val="18"/>
              </w:rPr>
              <w:t>, Scala, Java</w:t>
            </w:r>
          </w:p>
          <w:p w14:paraId="08B06A8A" w14:textId="252038DB" w:rsidR="00CF244A" w:rsidRPr="00DB1DC8" w:rsidRDefault="006D4351" w:rsidP="00C1061B">
            <w:pPr>
              <w:pStyle w:val="ListParagraph"/>
              <w:widowControl w:val="0"/>
              <w:numPr>
                <w:ilvl w:val="0"/>
                <w:numId w:val="8"/>
              </w:numPr>
              <w:tabs>
                <w:tab w:val="left" w:pos="1034"/>
                <w:tab w:val="left" w:pos="2066"/>
                <w:tab w:val="left" w:pos="3102"/>
                <w:tab w:val="left" w:pos="4137"/>
                <w:tab w:val="left" w:pos="5170"/>
                <w:tab w:val="left" w:pos="6205"/>
              </w:tabs>
              <w:overflowPunct w:val="0"/>
              <w:autoSpaceDE w:val="0"/>
              <w:spacing w:after="0" w:line="0" w:lineRule="atLeast"/>
              <w:ind w:firstLine="0"/>
              <w:contextualSpacing w:val="0"/>
              <w:rPr>
                <w:rFonts w:ascii="Arial Narrow" w:eastAsia="Times New Roman" w:hAnsi="Arial Narrow" w:cs="Apple Symbols"/>
                <w:sz w:val="18"/>
                <w:szCs w:val="18"/>
              </w:rPr>
            </w:pPr>
            <w:r>
              <w:rPr>
                <w:rFonts w:ascii="Arial Narrow" w:eastAsia="Times New Roman" w:hAnsi="Arial Narrow" w:cs="Apple Symbols"/>
                <w:sz w:val="18"/>
                <w:szCs w:val="18"/>
              </w:rPr>
              <w:t xml:space="preserve">         </w:t>
            </w:r>
            <w:r w:rsidR="00CF244A" w:rsidRPr="00DB1DC8">
              <w:rPr>
                <w:rFonts w:ascii="Arial Narrow" w:eastAsia="Times New Roman" w:hAnsi="Arial Narrow" w:cs="Apple Symbols"/>
                <w:sz w:val="18"/>
                <w:szCs w:val="18"/>
              </w:rPr>
              <w:t>TRUE64 Cluster installation and Administration</w:t>
            </w:r>
          </w:p>
          <w:p w14:paraId="72F3F0CB" w14:textId="77777777" w:rsidR="00693FE0" w:rsidRDefault="001476AC" w:rsidP="00C1061B">
            <w:pPr>
              <w:pStyle w:val="ListParagraph"/>
              <w:widowControl w:val="0"/>
              <w:numPr>
                <w:ilvl w:val="0"/>
                <w:numId w:val="8"/>
              </w:numPr>
              <w:tabs>
                <w:tab w:val="left" w:pos="1034"/>
                <w:tab w:val="left" w:pos="2066"/>
                <w:tab w:val="left" w:pos="3102"/>
                <w:tab w:val="left" w:pos="4137"/>
                <w:tab w:val="left" w:pos="5170"/>
                <w:tab w:val="left" w:pos="6205"/>
              </w:tabs>
              <w:overflowPunct w:val="0"/>
              <w:autoSpaceDE w:val="0"/>
              <w:spacing w:after="0" w:line="0" w:lineRule="atLeast"/>
              <w:ind w:firstLine="0"/>
              <w:contextualSpacing w:val="0"/>
              <w:rPr>
                <w:rFonts w:ascii="Arial Narrow" w:eastAsia="Times New Roman" w:hAnsi="Arial Narrow" w:cs="Apple Symbols"/>
                <w:sz w:val="18"/>
                <w:szCs w:val="18"/>
              </w:rPr>
            </w:pPr>
            <w:r>
              <w:rPr>
                <w:rFonts w:ascii="Arial Narrow" w:eastAsia="Times New Roman" w:hAnsi="Arial Narrow" w:cs="Apple Symbols"/>
                <w:sz w:val="18"/>
                <w:szCs w:val="18"/>
              </w:rPr>
              <w:t>VERITAS Cluster 6</w:t>
            </w:r>
            <w:r w:rsidR="00CF244A" w:rsidRPr="00DB1DC8">
              <w:rPr>
                <w:rFonts w:ascii="Arial Narrow" w:eastAsia="Times New Roman" w:hAnsi="Arial Narrow" w:cs="Apple Symbols"/>
                <w:sz w:val="18"/>
                <w:szCs w:val="18"/>
              </w:rPr>
              <w:t>.</w:t>
            </w:r>
            <w:r>
              <w:rPr>
                <w:rFonts w:ascii="Arial Narrow" w:eastAsia="Times New Roman" w:hAnsi="Arial Narrow" w:cs="Apple Symbols"/>
                <w:sz w:val="18"/>
                <w:szCs w:val="18"/>
              </w:rPr>
              <w:t>0 installation and Oracle RAC 12c</w:t>
            </w:r>
            <w:r w:rsidR="00CF244A" w:rsidRPr="00DB1DC8">
              <w:rPr>
                <w:rFonts w:ascii="Arial Narrow" w:eastAsia="Times New Roman" w:hAnsi="Arial Narrow" w:cs="Apple Symbols"/>
                <w:sz w:val="18"/>
                <w:szCs w:val="18"/>
              </w:rPr>
              <w:t xml:space="preserve"> installation,</w:t>
            </w:r>
          </w:p>
          <w:p w14:paraId="56480360" w14:textId="77777777" w:rsidR="008C1C7E" w:rsidRDefault="00CF244A" w:rsidP="008C1C7E">
            <w:pPr>
              <w:pStyle w:val="ListParagraph"/>
              <w:widowControl w:val="0"/>
              <w:numPr>
                <w:ilvl w:val="0"/>
                <w:numId w:val="8"/>
              </w:numPr>
              <w:tabs>
                <w:tab w:val="left" w:pos="1034"/>
                <w:tab w:val="left" w:pos="2066"/>
                <w:tab w:val="left" w:pos="3102"/>
                <w:tab w:val="left" w:pos="4137"/>
                <w:tab w:val="left" w:pos="5170"/>
                <w:tab w:val="left" w:pos="6205"/>
              </w:tabs>
              <w:overflowPunct w:val="0"/>
              <w:autoSpaceDE w:val="0"/>
              <w:spacing w:after="0" w:line="0" w:lineRule="atLeast"/>
              <w:ind w:firstLine="0"/>
              <w:contextualSpacing w:val="0"/>
              <w:rPr>
                <w:rFonts w:ascii="Arial Narrow" w:eastAsia="Times New Roman" w:hAnsi="Arial Narrow" w:cs="Apple Symbols"/>
                <w:sz w:val="18"/>
                <w:szCs w:val="18"/>
              </w:rPr>
            </w:pPr>
            <w:r w:rsidRPr="00693FE0">
              <w:rPr>
                <w:rFonts w:ascii="Arial Narrow" w:eastAsia="Times New Roman" w:hAnsi="Arial Narrow" w:cs="Apple Symbols"/>
                <w:sz w:val="18"/>
                <w:szCs w:val="18"/>
              </w:rPr>
              <w:t xml:space="preserve">Networking: TCP/IP, DNS, NFS, SMTP, DHCP, Samba, NNTP, Ethernet networking, routing </w:t>
            </w:r>
          </w:p>
          <w:p w14:paraId="54293B44" w14:textId="23B64C73" w:rsidR="00CF244A" w:rsidRPr="008C1C7E" w:rsidRDefault="00CF244A" w:rsidP="008C1C7E">
            <w:pPr>
              <w:pStyle w:val="ListParagraph"/>
              <w:widowControl w:val="0"/>
              <w:numPr>
                <w:ilvl w:val="0"/>
                <w:numId w:val="8"/>
              </w:numPr>
              <w:tabs>
                <w:tab w:val="left" w:pos="1034"/>
                <w:tab w:val="left" w:pos="2066"/>
                <w:tab w:val="left" w:pos="3102"/>
                <w:tab w:val="left" w:pos="4137"/>
                <w:tab w:val="left" w:pos="5170"/>
                <w:tab w:val="left" w:pos="6205"/>
              </w:tabs>
              <w:overflowPunct w:val="0"/>
              <w:autoSpaceDE w:val="0"/>
              <w:spacing w:after="0" w:line="0" w:lineRule="atLeast"/>
              <w:ind w:firstLine="0"/>
              <w:contextualSpacing w:val="0"/>
              <w:rPr>
                <w:rFonts w:ascii="Arial Narrow" w:eastAsia="Times New Roman" w:hAnsi="Arial Narrow" w:cs="Apple Symbols"/>
                <w:sz w:val="18"/>
                <w:szCs w:val="18"/>
              </w:rPr>
            </w:pPr>
            <w:r w:rsidRPr="008C1C7E">
              <w:rPr>
                <w:rFonts w:ascii="Arial Narrow" w:eastAsia="Times New Roman" w:hAnsi="Arial Narrow" w:cs="Apple Symbols"/>
                <w:sz w:val="18"/>
                <w:szCs w:val="18"/>
              </w:rPr>
              <w:t>Software Administration: Apache, MySQL, E-Mail (Sendmail</w:t>
            </w:r>
            <w:r w:rsidR="00F84A07" w:rsidRPr="008C1C7E">
              <w:rPr>
                <w:rFonts w:ascii="Arial Narrow" w:eastAsia="Times New Roman" w:hAnsi="Arial Narrow" w:cs="Apple Symbols"/>
                <w:sz w:val="18"/>
                <w:szCs w:val="18"/>
              </w:rPr>
              <w:t>, Postfix</w:t>
            </w:r>
            <w:r w:rsidRPr="008C1C7E">
              <w:rPr>
                <w:rFonts w:ascii="Arial Narrow" w:eastAsia="Times New Roman" w:hAnsi="Arial Narrow" w:cs="Apple Symbols"/>
                <w:sz w:val="18"/>
                <w:szCs w:val="18"/>
              </w:rPr>
              <w:t xml:space="preserve">), PostgreSQL, Samba, </w:t>
            </w:r>
          </w:p>
          <w:p w14:paraId="76F63C2C" w14:textId="71FC5120" w:rsidR="00282F0D" w:rsidRDefault="00CF244A" w:rsidP="00C1061B">
            <w:pPr>
              <w:widowControl w:val="0"/>
              <w:numPr>
                <w:ilvl w:val="0"/>
                <w:numId w:val="9"/>
              </w:numPr>
              <w:autoSpaceDN w:val="0"/>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Operating Syste</w:t>
            </w:r>
            <w:r w:rsidR="00F75B64">
              <w:rPr>
                <w:rFonts w:ascii="Arial Narrow" w:eastAsia="Times New Roman" w:hAnsi="Arial Narrow" w:cs="Apple Symbols"/>
                <w:sz w:val="18"/>
                <w:szCs w:val="18"/>
              </w:rPr>
              <w:t>ms: Linux (especially RHEL</w:t>
            </w:r>
            <w:r w:rsidRPr="00DB1DC8">
              <w:rPr>
                <w:rFonts w:ascii="Arial Narrow" w:eastAsia="Times New Roman" w:hAnsi="Arial Narrow" w:cs="Apple Symbols"/>
                <w:sz w:val="18"/>
                <w:szCs w:val="18"/>
              </w:rPr>
              <w:t xml:space="preserve">), SuSE, </w:t>
            </w:r>
            <w:r w:rsidR="00F75B64">
              <w:rPr>
                <w:rFonts w:ascii="Arial Narrow" w:eastAsia="Times New Roman" w:hAnsi="Arial Narrow" w:cs="Apple Symbols"/>
                <w:sz w:val="18"/>
                <w:szCs w:val="18"/>
              </w:rPr>
              <w:t>Solaris</w:t>
            </w:r>
            <w:r w:rsidR="00282F0D">
              <w:rPr>
                <w:rFonts w:ascii="Arial Narrow" w:eastAsia="Times New Roman" w:hAnsi="Arial Narrow" w:cs="Apple Symbols"/>
                <w:sz w:val="18"/>
                <w:szCs w:val="18"/>
              </w:rPr>
              <w:t>, NetBSD, FreeBSD</w:t>
            </w:r>
          </w:p>
          <w:p w14:paraId="5D115664" w14:textId="20EB1E4D" w:rsidR="00282F0D" w:rsidRDefault="00CF244A" w:rsidP="00C1061B">
            <w:pPr>
              <w:widowControl w:val="0"/>
              <w:numPr>
                <w:ilvl w:val="0"/>
                <w:numId w:val="9"/>
              </w:numPr>
              <w:autoSpaceDN w:val="0"/>
              <w:spacing w:after="0" w:line="0" w:lineRule="atLeast"/>
              <w:ind w:firstLine="0"/>
              <w:rPr>
                <w:rFonts w:ascii="Arial Narrow" w:eastAsia="Times New Roman" w:hAnsi="Arial Narrow" w:cs="Apple Symbols"/>
                <w:sz w:val="18"/>
                <w:szCs w:val="18"/>
              </w:rPr>
            </w:pPr>
            <w:r w:rsidRPr="00282F0D">
              <w:rPr>
                <w:rFonts w:ascii="Arial Narrow" w:eastAsia="Times New Roman" w:hAnsi="Arial Narrow" w:cs="Apple Symbols"/>
                <w:sz w:val="18"/>
                <w:szCs w:val="18"/>
              </w:rPr>
              <w:t>Programming Languages: UNIX shell scripting, SQL</w:t>
            </w:r>
            <w:r w:rsidR="006D3E45" w:rsidRPr="00282F0D">
              <w:rPr>
                <w:rFonts w:ascii="Arial Narrow" w:eastAsia="Times New Roman" w:hAnsi="Arial Narrow" w:cs="Apple Symbols"/>
                <w:sz w:val="18"/>
                <w:szCs w:val="18"/>
              </w:rPr>
              <w:t>, PL</w:t>
            </w:r>
            <w:r w:rsidRPr="00282F0D">
              <w:rPr>
                <w:rFonts w:ascii="Arial Narrow" w:eastAsia="Times New Roman" w:hAnsi="Arial Narrow" w:cs="Apple Symbols"/>
                <w:sz w:val="18"/>
                <w:szCs w:val="18"/>
              </w:rPr>
              <w:t>/SQL, Perl, PHP</w:t>
            </w:r>
          </w:p>
          <w:p w14:paraId="66ADAB56" w14:textId="77777777" w:rsidR="00CA290F" w:rsidRDefault="00CF244A" w:rsidP="00C1061B">
            <w:pPr>
              <w:widowControl w:val="0"/>
              <w:numPr>
                <w:ilvl w:val="0"/>
                <w:numId w:val="9"/>
              </w:numPr>
              <w:autoSpaceDN w:val="0"/>
              <w:spacing w:after="0" w:line="0" w:lineRule="atLeast"/>
              <w:ind w:firstLine="0"/>
              <w:rPr>
                <w:rFonts w:ascii="Arial Narrow" w:eastAsia="Times New Roman" w:hAnsi="Arial Narrow" w:cs="Apple Symbols"/>
                <w:sz w:val="18"/>
                <w:szCs w:val="18"/>
              </w:rPr>
            </w:pPr>
            <w:r w:rsidRPr="00282F0D">
              <w:rPr>
                <w:rFonts w:ascii="Arial Narrow" w:eastAsia="Times New Roman" w:hAnsi="Arial Narrow" w:cs="Apple Symbols"/>
                <w:sz w:val="18"/>
                <w:szCs w:val="18"/>
              </w:rPr>
              <w:t>Nagios; installation and Configuration.</w:t>
            </w:r>
            <w:r w:rsidRPr="00282F0D">
              <w:rPr>
                <w:rFonts w:ascii="Arial Narrow" w:hAnsi="Arial Narrow" w:cs="Apple Symbols"/>
                <w:sz w:val="18"/>
                <w:szCs w:val="18"/>
              </w:rPr>
              <w:t xml:space="preserve"> </w:t>
            </w:r>
          </w:p>
          <w:p w14:paraId="239F91B3" w14:textId="77777777" w:rsidR="00CA290F" w:rsidRPr="008C1C7E" w:rsidRDefault="00CA290F" w:rsidP="00C1061B">
            <w:pPr>
              <w:widowControl w:val="0"/>
              <w:numPr>
                <w:ilvl w:val="0"/>
                <w:numId w:val="9"/>
              </w:numPr>
              <w:autoSpaceDN w:val="0"/>
              <w:spacing w:after="0" w:line="0" w:lineRule="atLeast"/>
              <w:ind w:firstLine="0"/>
              <w:rPr>
                <w:rFonts w:ascii="Arial Narrow" w:eastAsia="Times New Roman" w:hAnsi="Arial Narrow" w:cs="Apple Symbols"/>
                <w:sz w:val="18"/>
                <w:szCs w:val="18"/>
              </w:rPr>
            </w:pPr>
            <w:r w:rsidRPr="00CA290F">
              <w:rPr>
                <w:rFonts w:ascii="Arial Narrow" w:eastAsia="Times New Roman" w:hAnsi="Arial Narrow"/>
                <w:sz w:val="18"/>
                <w:szCs w:val="18"/>
                <w:shd w:val="clear" w:color="auto" w:fill="FFFFFF"/>
                <w:lang w:val="en-GB"/>
              </w:rPr>
              <w:t>ALCATEL IPTV, Video</w:t>
            </w:r>
            <w:r w:rsidRPr="006D67B4">
              <w:rPr>
                <w:rFonts w:ascii="Arial Narrow" w:eastAsia="Times New Roman" w:hAnsi="Arial Narrow"/>
                <w:sz w:val="18"/>
                <w:szCs w:val="18"/>
                <w:shd w:val="clear" w:color="auto" w:fill="FFFFFF"/>
                <w:lang w:val="en-GB"/>
              </w:rPr>
              <w:t xml:space="preserve"> and OTT</w:t>
            </w:r>
          </w:p>
          <w:p w14:paraId="05175DA2" w14:textId="670DF865" w:rsidR="004A5779" w:rsidRPr="00D07F21" w:rsidRDefault="008C1C7E" w:rsidP="004A5779">
            <w:pPr>
              <w:widowControl w:val="0"/>
              <w:numPr>
                <w:ilvl w:val="0"/>
                <w:numId w:val="9"/>
              </w:numPr>
              <w:autoSpaceDN w:val="0"/>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IN, IMS, LI (lawful intercept) inst</w:t>
            </w:r>
            <w:r w:rsidR="00D07F21">
              <w:rPr>
                <w:rFonts w:ascii="Arial Narrow" w:eastAsia="Times New Roman" w:hAnsi="Arial Narrow" w:cs="Apple Symbols"/>
                <w:sz w:val="18"/>
                <w:szCs w:val="18"/>
              </w:rPr>
              <w:t>allation, commissioning, support</w:t>
            </w:r>
          </w:p>
          <w:p w14:paraId="73A1E73B" w14:textId="77777777" w:rsidR="004A5779" w:rsidRPr="004A5779" w:rsidRDefault="004A5779" w:rsidP="004A5779">
            <w:pPr>
              <w:widowControl w:val="0"/>
              <w:numPr>
                <w:ilvl w:val="0"/>
                <w:numId w:val="9"/>
              </w:numPr>
              <w:autoSpaceDN w:val="0"/>
              <w:spacing w:after="0" w:line="0" w:lineRule="atLeast"/>
              <w:ind w:firstLine="0"/>
              <w:rPr>
                <w:rFonts w:ascii="Arial Narrow" w:eastAsia="Times New Roman" w:hAnsi="Arial Narrow" w:cs="Apple Symbols"/>
                <w:sz w:val="18"/>
                <w:szCs w:val="18"/>
              </w:rPr>
            </w:pPr>
            <w:r w:rsidRPr="004A5779">
              <w:rPr>
                <w:rFonts w:ascii="Arial Narrow" w:hAnsi="Arial Narrow"/>
                <w:iCs/>
                <w:sz w:val="18"/>
                <w:szCs w:val="18"/>
                <w:lang w:val="en-GB"/>
              </w:rPr>
              <w:t>Cisco/Juniper backbone routers (MX, ASR9k)</w:t>
            </w:r>
          </w:p>
          <w:p w14:paraId="0588071E" w14:textId="42A41E7E" w:rsidR="004A5779" w:rsidRPr="004A5779" w:rsidRDefault="004A5779" w:rsidP="004A5779">
            <w:pPr>
              <w:widowControl w:val="0"/>
              <w:numPr>
                <w:ilvl w:val="0"/>
                <w:numId w:val="9"/>
              </w:numPr>
              <w:autoSpaceDN w:val="0"/>
              <w:spacing w:after="0" w:line="0" w:lineRule="atLeast"/>
              <w:ind w:firstLine="0"/>
              <w:rPr>
                <w:rFonts w:ascii="Arial Narrow" w:eastAsia="Times New Roman" w:hAnsi="Arial Narrow" w:cs="Apple Symbols"/>
                <w:sz w:val="18"/>
                <w:szCs w:val="18"/>
              </w:rPr>
            </w:pPr>
            <w:r w:rsidRPr="004A5779">
              <w:rPr>
                <w:rFonts w:ascii="Arial Narrow" w:hAnsi="Arial Narrow"/>
                <w:iCs/>
                <w:sz w:val="18"/>
                <w:szCs w:val="18"/>
                <w:lang w:val="en-GB"/>
              </w:rPr>
              <w:t>HLD, LLD, implementation</w:t>
            </w:r>
          </w:p>
          <w:p w14:paraId="013ADC5F" w14:textId="0DD4E81B" w:rsidR="004A5779" w:rsidRPr="00CA290F" w:rsidRDefault="004A5779" w:rsidP="004A5779">
            <w:pPr>
              <w:pStyle w:val="ListParagraph"/>
              <w:widowControl w:val="0"/>
              <w:spacing w:after="0" w:line="0" w:lineRule="atLeast"/>
              <w:ind w:left="0"/>
              <w:rPr>
                <w:rFonts w:ascii="Arial Narrow" w:eastAsia="Times New Roman" w:hAnsi="Arial Narrow" w:cs="Apple Symbols"/>
                <w:sz w:val="18"/>
                <w:szCs w:val="18"/>
              </w:rPr>
            </w:pPr>
          </w:p>
        </w:tc>
      </w:tr>
    </w:tbl>
    <w:p w14:paraId="00C2657D" w14:textId="5F6F59C5" w:rsidR="00CF244A" w:rsidRPr="00DB1DC8" w:rsidRDefault="00CF244A" w:rsidP="00C1061B">
      <w:pPr>
        <w:widowControl w:val="0"/>
        <w:spacing w:after="0" w:line="0" w:lineRule="atLeast"/>
        <w:rPr>
          <w:rFonts w:ascii="Arial Narrow" w:eastAsia="Times New Roman" w:hAnsi="Arial Narrow" w:cs="Apple Symbols"/>
          <w:sz w:val="18"/>
          <w:szCs w:val="1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7380"/>
      </w:tblGrid>
      <w:tr w:rsidR="00445145" w:rsidRPr="00DB1DC8" w14:paraId="38750B3C" w14:textId="77777777" w:rsidTr="00802E51">
        <w:trPr>
          <w:trHeight w:val="360"/>
        </w:trPr>
        <w:tc>
          <w:tcPr>
            <w:tcW w:w="1620" w:type="dxa"/>
            <w:shd w:val="clear" w:color="auto" w:fill="8C8C8C"/>
          </w:tcPr>
          <w:p w14:paraId="3CBC11BA" w14:textId="77777777" w:rsidR="00445145" w:rsidRPr="00DB1DC8" w:rsidRDefault="00445145" w:rsidP="00C1061B">
            <w:pPr>
              <w:widowControl w:val="0"/>
              <w:spacing w:after="0" w:line="0" w:lineRule="atLeast"/>
              <w:rPr>
                <w:rFonts w:ascii="Arial Narrow" w:eastAsia="Times New Roman" w:hAnsi="Arial Narrow" w:cs="Apple Symbols"/>
                <w:bCs/>
                <w:sz w:val="18"/>
                <w:szCs w:val="18"/>
              </w:rPr>
            </w:pPr>
            <w:r w:rsidRPr="00DB1DC8">
              <w:rPr>
                <w:rFonts w:ascii="Arial Narrow" w:eastAsia="Times New Roman" w:hAnsi="Arial Narrow" w:cs="Apple Symbols"/>
                <w:bCs/>
                <w:sz w:val="18"/>
                <w:szCs w:val="18"/>
              </w:rPr>
              <w:t>Certifications</w:t>
            </w:r>
          </w:p>
        </w:tc>
        <w:tc>
          <w:tcPr>
            <w:tcW w:w="7380" w:type="dxa"/>
            <w:shd w:val="clear" w:color="auto" w:fill="8C8C8C"/>
          </w:tcPr>
          <w:p w14:paraId="1600D195" w14:textId="77777777" w:rsidR="00445145" w:rsidRPr="00DB1DC8" w:rsidRDefault="00445145" w:rsidP="00C1061B">
            <w:pPr>
              <w:widowControl w:val="0"/>
              <w:spacing w:after="0" w:line="0" w:lineRule="atLeast"/>
              <w:rPr>
                <w:rFonts w:ascii="Arial Narrow" w:eastAsia="Times New Roman" w:hAnsi="Arial Narrow" w:cs="Apple Symbols"/>
                <w:bCs/>
                <w:sz w:val="18"/>
                <w:szCs w:val="18"/>
              </w:rPr>
            </w:pPr>
          </w:p>
        </w:tc>
      </w:tr>
      <w:tr w:rsidR="00445145" w:rsidRPr="00DB1DC8" w14:paraId="37EF82C2" w14:textId="77777777" w:rsidTr="00802E51">
        <w:trPr>
          <w:trHeight w:val="216"/>
        </w:trPr>
        <w:tc>
          <w:tcPr>
            <w:tcW w:w="1620" w:type="dxa"/>
            <w:vAlign w:val="center"/>
          </w:tcPr>
          <w:p w14:paraId="7D3CC8EC" w14:textId="77777777" w:rsidR="00445145" w:rsidRPr="00DB1DC8" w:rsidRDefault="00445145" w:rsidP="00C1061B">
            <w:pPr>
              <w:widowControl w:val="0"/>
              <w:spacing w:after="0" w:line="0" w:lineRule="atLeast"/>
              <w:rPr>
                <w:rFonts w:ascii="Arial Narrow" w:eastAsia="Times New Roman" w:hAnsi="Arial Narrow" w:cs="Apple Symbols"/>
                <w:sz w:val="18"/>
                <w:szCs w:val="18"/>
              </w:rPr>
            </w:pPr>
          </w:p>
        </w:tc>
        <w:tc>
          <w:tcPr>
            <w:tcW w:w="7380" w:type="dxa"/>
            <w:vAlign w:val="center"/>
          </w:tcPr>
          <w:p w14:paraId="1FF4F48E"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Remote Sensing</w:t>
            </w:r>
          </w:p>
          <w:p w14:paraId="044ADA3C" w14:textId="0D391C2D" w:rsidR="003B0FC0" w:rsidRPr="00685D0B"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VMWARE System administrator</w:t>
            </w:r>
          </w:p>
          <w:p w14:paraId="46A2F4CE"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SOCIAL STYLES AND NEGOTIATION TECHNIQUES (Wilson Learning)</w:t>
            </w:r>
          </w:p>
          <w:p w14:paraId="0714D500" w14:textId="77777777" w:rsidR="007B2331" w:rsidRDefault="003B0FC0" w:rsidP="007B2331">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Approved Instructor</w:t>
            </w:r>
          </w:p>
          <w:p w14:paraId="7F6C7000" w14:textId="03994DB6" w:rsidR="007B2331" w:rsidRPr="007B2331" w:rsidRDefault="007B2331" w:rsidP="007B2331">
            <w:pPr>
              <w:widowControl w:val="0"/>
              <w:numPr>
                <w:ilvl w:val="0"/>
                <w:numId w:val="5"/>
              </w:numPr>
              <w:spacing w:after="0" w:line="0" w:lineRule="atLeast"/>
              <w:ind w:firstLine="0"/>
              <w:rPr>
                <w:rFonts w:ascii="Arial Narrow" w:eastAsia="Times New Roman" w:hAnsi="Arial Narrow" w:cs="Apple Symbols"/>
                <w:sz w:val="18"/>
                <w:szCs w:val="18"/>
              </w:rPr>
            </w:pPr>
            <w:r w:rsidRPr="007B2331">
              <w:rPr>
                <w:rStyle w:val="pagetitlebrand"/>
                <w:rFonts w:ascii="Arial Narrow" w:eastAsia="Times New Roman" w:hAnsi="Arial Narrow" w:cs="Arial"/>
                <w:sz w:val="18"/>
                <w:szCs w:val="18"/>
              </w:rPr>
              <w:t>Oracle</w:t>
            </w:r>
            <w:r w:rsidR="00D82E8F">
              <w:rPr>
                <w:rFonts w:ascii="Arial Narrow" w:eastAsia="Times New Roman" w:hAnsi="Arial Narrow" w:cs="Arial"/>
                <w:sz w:val="18"/>
                <w:szCs w:val="18"/>
              </w:rPr>
              <w:t> GoldenGate 12c: Advance configuration</w:t>
            </w:r>
            <w:r w:rsidRPr="007B2331">
              <w:rPr>
                <w:rFonts w:ascii="Arial Narrow" w:eastAsia="Times New Roman" w:hAnsi="Arial Narrow" w:cs="Arial"/>
                <w:sz w:val="18"/>
                <w:szCs w:val="18"/>
              </w:rPr>
              <w:t xml:space="preserve"> for </w:t>
            </w:r>
            <w:r w:rsidRPr="007B2331">
              <w:rPr>
                <w:rStyle w:val="pagetitlebrand"/>
                <w:rFonts w:ascii="Arial Narrow" w:eastAsia="Times New Roman" w:hAnsi="Arial Narrow" w:cs="Arial"/>
                <w:sz w:val="18"/>
                <w:szCs w:val="18"/>
              </w:rPr>
              <w:t>Oracle</w:t>
            </w:r>
            <w:r w:rsidR="00D82E8F">
              <w:rPr>
                <w:rStyle w:val="pagetitlebrand"/>
                <w:rFonts w:ascii="Arial Narrow" w:eastAsia="Times New Roman" w:hAnsi="Arial Narrow" w:cs="Arial"/>
                <w:sz w:val="18"/>
                <w:szCs w:val="18"/>
              </w:rPr>
              <w:t xml:space="preserve"> Linux</w:t>
            </w:r>
          </w:p>
          <w:p w14:paraId="175DAB7E"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Oracle Database: Introduction to SQL  </w:t>
            </w:r>
          </w:p>
          <w:p w14:paraId="7F88C10F"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Database: SQL Tuning Workshop</w:t>
            </w:r>
          </w:p>
          <w:p w14:paraId="3C6356CF"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Database: Administration Fundamentals I</w:t>
            </w:r>
          </w:p>
          <w:p w14:paraId="4A060E80" w14:textId="77777777" w:rsidR="00A553CF"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Database: Administration Fundamentals II</w:t>
            </w:r>
          </w:p>
          <w:p w14:paraId="65673364" w14:textId="77777777" w:rsidR="00A553CF" w:rsidRPr="00A553CF" w:rsidRDefault="00A553CF" w:rsidP="00C1061B">
            <w:pPr>
              <w:widowControl w:val="0"/>
              <w:numPr>
                <w:ilvl w:val="0"/>
                <w:numId w:val="5"/>
              </w:numPr>
              <w:spacing w:after="0" w:line="0" w:lineRule="atLeast"/>
              <w:ind w:firstLine="0"/>
              <w:rPr>
                <w:rFonts w:ascii="Arial Narrow" w:eastAsia="Times New Roman" w:hAnsi="Arial Narrow" w:cs="Apple Symbols"/>
                <w:sz w:val="18"/>
                <w:szCs w:val="18"/>
              </w:rPr>
            </w:pPr>
            <w:r>
              <w:rPr>
                <w:rFonts w:ascii="Arial Narrow" w:eastAsia="Times New Roman" w:hAnsi="Arial Narrow" w:cs="Apple Symbols"/>
                <w:sz w:val="18"/>
                <w:szCs w:val="18"/>
              </w:rPr>
              <w:t>Oracle EXADATA</w:t>
            </w:r>
            <w:r w:rsidR="006D3E45">
              <w:rPr>
                <w:rFonts w:ascii="Arial Narrow" w:eastAsia="Times New Roman" w:hAnsi="Arial Narrow" w:cs="Apple Symbols"/>
                <w:sz w:val="18"/>
                <w:szCs w:val="18"/>
              </w:rPr>
              <w:t xml:space="preserve"> </w:t>
            </w:r>
            <w:r w:rsidR="006D3E45" w:rsidRPr="00DB1DC8">
              <w:rPr>
                <w:rFonts w:ascii="Arial Narrow" w:eastAsia="Times New Roman" w:hAnsi="Arial Narrow" w:cs="Apple Symbols"/>
                <w:sz w:val="18"/>
                <w:szCs w:val="18"/>
              </w:rPr>
              <w:t>Administration</w:t>
            </w:r>
          </w:p>
          <w:p w14:paraId="432B7CF0"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Database: Performance Tuning</w:t>
            </w:r>
          </w:p>
          <w:p w14:paraId="7664D575"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Database: Real Application Cluster</w:t>
            </w:r>
          </w:p>
          <w:p w14:paraId="155DD448"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Database: Performance Tuning</w:t>
            </w:r>
          </w:p>
          <w:p w14:paraId="4BA57B7D"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Database: Program with PL/SQL</w:t>
            </w:r>
          </w:p>
          <w:p w14:paraId="267F4021"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Oracle Database: Backup and Recovery  </w:t>
            </w:r>
          </w:p>
          <w:p w14:paraId="7ACC0408"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Oracle11g Administrator workshop DBA I</w:t>
            </w:r>
          </w:p>
          <w:p w14:paraId="7FC3A322"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Oracle11g Administrator workshop DBA II</w:t>
            </w:r>
          </w:p>
          <w:p w14:paraId="0F5655DA"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SUN CERTIFICATION</w:t>
            </w:r>
          </w:p>
          <w:p w14:paraId="7E284177"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SUN SA-100 UNIX Essentials Featuring the Solaris </w:t>
            </w:r>
          </w:p>
          <w:p w14:paraId="6964780D"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SUN SA-200 System Administration for the Solaris Part I </w:t>
            </w:r>
          </w:p>
          <w:p w14:paraId="4E5E7472" w14:textId="77777777" w:rsidR="003B0FC0"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SUN SA-202 System Administration for the Solaris Part II </w:t>
            </w:r>
          </w:p>
          <w:p w14:paraId="18A61E92" w14:textId="77777777" w:rsidR="00445145" w:rsidRPr="00DB1DC8" w:rsidRDefault="003B0FC0" w:rsidP="00C1061B">
            <w:pPr>
              <w:widowControl w:val="0"/>
              <w:numPr>
                <w:ilvl w:val="0"/>
                <w:numId w:val="5"/>
              </w:numPr>
              <w:spacing w:after="0" w:line="0" w:lineRule="atLeast"/>
              <w:ind w:firstLine="0"/>
              <w:rPr>
                <w:rFonts w:ascii="Arial Narrow" w:eastAsia="Times New Roman" w:hAnsi="Arial Narrow" w:cs="Apple Symbols"/>
                <w:sz w:val="18"/>
                <w:szCs w:val="18"/>
              </w:rPr>
            </w:pPr>
            <w:r w:rsidRPr="00DB1DC8">
              <w:rPr>
                <w:rFonts w:ascii="Arial Narrow" w:eastAsia="Times New Roman" w:hAnsi="Arial Narrow" w:cs="Apple Symbols"/>
                <w:sz w:val="18"/>
                <w:szCs w:val="18"/>
              </w:rPr>
              <w:t>SUN SA-225 Features for Experienced Solaris System Administration</w:t>
            </w:r>
          </w:p>
        </w:tc>
      </w:tr>
    </w:tbl>
    <w:p w14:paraId="7A781D65" w14:textId="77777777" w:rsidR="00445145" w:rsidRPr="00DB1DC8" w:rsidRDefault="00445145" w:rsidP="00C1061B">
      <w:pPr>
        <w:widowControl w:val="0"/>
        <w:spacing w:after="0" w:line="0" w:lineRule="atLeast"/>
        <w:rPr>
          <w:rFonts w:ascii="Arial Narrow" w:eastAsia="Times New Roman" w:hAnsi="Arial Narrow" w:cs="Apple Symbols"/>
          <w:sz w:val="18"/>
          <w:szCs w:val="18"/>
        </w:rPr>
      </w:pPr>
    </w:p>
    <w:p w14:paraId="6D0CB27C" w14:textId="77777777" w:rsidR="006F5E1A" w:rsidRPr="00DB1DC8" w:rsidRDefault="006F5E1A" w:rsidP="00C1061B">
      <w:pPr>
        <w:widowControl w:val="0"/>
        <w:spacing w:after="0" w:line="0" w:lineRule="atLeast"/>
        <w:rPr>
          <w:rFonts w:ascii="Arial Narrow" w:eastAsia="Times New Roman" w:hAnsi="Arial Narrow" w:cs="Apple Symbols"/>
          <w:sz w:val="18"/>
          <w:szCs w:val="1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7380"/>
      </w:tblGrid>
      <w:tr w:rsidR="006F5E1A" w:rsidRPr="00DB1DC8" w14:paraId="57FB5AAD" w14:textId="77777777" w:rsidTr="00EC7207">
        <w:trPr>
          <w:trHeight w:val="360"/>
        </w:trPr>
        <w:tc>
          <w:tcPr>
            <w:tcW w:w="1620" w:type="dxa"/>
            <w:shd w:val="clear" w:color="auto" w:fill="8C8C8C"/>
          </w:tcPr>
          <w:p w14:paraId="1B28368F" w14:textId="77777777" w:rsidR="006F5E1A" w:rsidRPr="00DB1DC8" w:rsidRDefault="006F5E1A" w:rsidP="00C1061B">
            <w:pPr>
              <w:widowControl w:val="0"/>
              <w:spacing w:after="0" w:line="0" w:lineRule="atLeast"/>
              <w:rPr>
                <w:rFonts w:ascii="Arial Narrow" w:eastAsia="Times New Roman" w:hAnsi="Arial Narrow" w:cs="Apple Symbols"/>
                <w:bCs/>
                <w:sz w:val="18"/>
                <w:szCs w:val="18"/>
              </w:rPr>
            </w:pPr>
            <w:r w:rsidRPr="00DB1DC8">
              <w:rPr>
                <w:rFonts w:ascii="Arial Narrow" w:eastAsia="Times New Roman" w:hAnsi="Arial Narrow" w:cs="Apple Symbols"/>
                <w:bCs/>
                <w:sz w:val="18"/>
                <w:szCs w:val="18"/>
              </w:rPr>
              <w:t>Languages</w:t>
            </w:r>
          </w:p>
        </w:tc>
        <w:tc>
          <w:tcPr>
            <w:tcW w:w="7380" w:type="dxa"/>
            <w:shd w:val="clear" w:color="auto" w:fill="8C8C8C"/>
          </w:tcPr>
          <w:p w14:paraId="70C1DAFF" w14:textId="77777777" w:rsidR="006F5E1A" w:rsidRPr="00DB1DC8" w:rsidRDefault="006F5E1A" w:rsidP="00C1061B">
            <w:pPr>
              <w:widowControl w:val="0"/>
              <w:spacing w:after="0" w:line="0" w:lineRule="atLeast"/>
              <w:rPr>
                <w:rFonts w:ascii="Arial Narrow" w:eastAsia="Times New Roman" w:hAnsi="Arial Narrow" w:cs="Apple Symbols"/>
                <w:bCs/>
                <w:sz w:val="18"/>
                <w:szCs w:val="18"/>
              </w:rPr>
            </w:pPr>
          </w:p>
        </w:tc>
      </w:tr>
      <w:tr w:rsidR="006F5E1A" w:rsidRPr="00DB1DC8" w14:paraId="6BFD06E3" w14:textId="77777777" w:rsidTr="00EC7207">
        <w:trPr>
          <w:trHeight w:val="216"/>
        </w:trPr>
        <w:tc>
          <w:tcPr>
            <w:tcW w:w="1620" w:type="dxa"/>
            <w:vAlign w:val="center"/>
          </w:tcPr>
          <w:p w14:paraId="60D28A5E" w14:textId="77777777" w:rsidR="006F5E1A" w:rsidRPr="00DB1DC8" w:rsidRDefault="006F5E1A" w:rsidP="00C1061B">
            <w:pPr>
              <w:widowControl w:val="0"/>
              <w:spacing w:after="0" w:line="0" w:lineRule="atLeast"/>
              <w:rPr>
                <w:rFonts w:ascii="Arial Narrow" w:eastAsia="Times New Roman" w:hAnsi="Arial Narrow" w:cs="Apple Symbols"/>
                <w:sz w:val="18"/>
                <w:szCs w:val="18"/>
              </w:rPr>
            </w:pPr>
          </w:p>
        </w:tc>
        <w:tc>
          <w:tcPr>
            <w:tcW w:w="7380" w:type="dxa"/>
            <w:vAlign w:val="center"/>
          </w:tcPr>
          <w:p w14:paraId="08132B18" w14:textId="77777777" w:rsidR="006F5E1A" w:rsidRPr="00DB1DC8" w:rsidRDefault="006F5E1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       Turkish (Native), English</w:t>
            </w:r>
            <w:r w:rsidR="00CF244A" w:rsidRPr="00DB1DC8">
              <w:rPr>
                <w:rFonts w:ascii="Arial Narrow" w:eastAsia="Times New Roman" w:hAnsi="Arial Narrow" w:cs="Apple Symbols"/>
                <w:sz w:val="18"/>
                <w:szCs w:val="18"/>
              </w:rPr>
              <w:t xml:space="preserve"> (Fluent)</w:t>
            </w:r>
          </w:p>
          <w:p w14:paraId="6268DD42" w14:textId="77777777" w:rsidR="006F5E1A" w:rsidRPr="00DB1DC8" w:rsidRDefault="006F5E1A" w:rsidP="00C1061B">
            <w:pPr>
              <w:widowControl w:val="0"/>
              <w:spacing w:after="0" w:line="0" w:lineRule="atLeast"/>
              <w:rPr>
                <w:rFonts w:ascii="Arial Narrow" w:eastAsia="Times New Roman" w:hAnsi="Arial Narrow" w:cs="Apple Symbols"/>
                <w:sz w:val="18"/>
                <w:szCs w:val="18"/>
              </w:rPr>
            </w:pPr>
          </w:p>
        </w:tc>
      </w:tr>
    </w:tbl>
    <w:p w14:paraId="64FE3177" w14:textId="77777777" w:rsidR="006F5E1A" w:rsidRDefault="006F5E1A" w:rsidP="00C1061B">
      <w:pPr>
        <w:widowControl w:val="0"/>
        <w:spacing w:after="0" w:line="0" w:lineRule="atLeast"/>
        <w:rPr>
          <w:rFonts w:ascii="Arial Narrow" w:eastAsia="Times New Roman" w:hAnsi="Arial Narrow" w:cs="Apple Symbols"/>
          <w:sz w:val="18"/>
          <w:szCs w:val="18"/>
        </w:rPr>
      </w:pPr>
    </w:p>
    <w:p w14:paraId="09CCED3A" w14:textId="77777777" w:rsidR="00874EAD" w:rsidRDefault="00874EAD" w:rsidP="00C1061B">
      <w:pPr>
        <w:widowControl w:val="0"/>
        <w:spacing w:after="0" w:line="0" w:lineRule="atLeast"/>
        <w:rPr>
          <w:rFonts w:ascii="Arial Narrow" w:eastAsia="Times New Roman" w:hAnsi="Arial Narrow" w:cs="Apple Symbols"/>
          <w:sz w:val="18"/>
          <w:szCs w:val="18"/>
        </w:rPr>
      </w:pPr>
    </w:p>
    <w:p w14:paraId="15B58737" w14:textId="77777777" w:rsidR="00874EAD" w:rsidRDefault="00874EAD" w:rsidP="00C1061B">
      <w:pPr>
        <w:widowControl w:val="0"/>
        <w:spacing w:after="0" w:line="0" w:lineRule="atLeast"/>
        <w:rPr>
          <w:rFonts w:ascii="Arial Narrow" w:eastAsia="Times New Roman" w:hAnsi="Arial Narrow" w:cs="Apple Symbols"/>
          <w:sz w:val="18"/>
          <w:szCs w:val="18"/>
        </w:rPr>
      </w:pPr>
    </w:p>
    <w:p w14:paraId="701104D8" w14:textId="77777777" w:rsidR="00874EAD" w:rsidRPr="00DB1DC8" w:rsidRDefault="00874EAD" w:rsidP="00C1061B">
      <w:pPr>
        <w:widowControl w:val="0"/>
        <w:spacing w:after="0" w:line="0" w:lineRule="atLeast"/>
        <w:rPr>
          <w:rFonts w:ascii="Arial Narrow" w:eastAsia="Times New Roman" w:hAnsi="Arial Narrow" w:cs="Apple Symbols"/>
          <w:sz w:val="18"/>
          <w:szCs w:val="18"/>
        </w:rPr>
      </w:pPr>
    </w:p>
    <w:p w14:paraId="06BC9DF1" w14:textId="77777777" w:rsidR="00CF244A" w:rsidRPr="00DB1DC8" w:rsidRDefault="004611AA"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noProof/>
          <w:sz w:val="18"/>
          <w:szCs w:val="18"/>
        </w:rPr>
        <mc:AlternateContent>
          <mc:Choice Requires="wps">
            <w:drawing>
              <wp:anchor distT="0" distB="0" distL="114300" distR="114300" simplePos="0" relativeHeight="251659264" behindDoc="0" locked="0" layoutInCell="1" allowOverlap="1" wp14:anchorId="121029BB" wp14:editId="111D938C">
                <wp:simplePos x="0" y="0"/>
                <wp:positionH relativeFrom="column">
                  <wp:posOffset>0</wp:posOffset>
                </wp:positionH>
                <wp:positionV relativeFrom="paragraph">
                  <wp:posOffset>76200</wp:posOffset>
                </wp:positionV>
                <wp:extent cx="5715000" cy="182880"/>
                <wp:effectExtent l="0" t="0" r="0" b="0"/>
                <wp:wrapSquare wrapText="bothSides"/>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4E7581" w14:textId="77777777" w:rsidR="00302A4C" w:rsidRPr="00624884" w:rsidRDefault="00302A4C" w:rsidP="006F5E1A">
                            <w:pPr>
                              <w:keepNext/>
                              <w:spacing w:after="0" w:line="240" w:lineRule="auto"/>
                              <w:outlineLvl w:val="0"/>
                              <w:rPr>
                                <w:rFonts w:ascii="Verdana" w:eastAsia="Times New Roman" w:hAnsi="Verdana"/>
                                <w:b/>
                                <w:bCs/>
                                <w:sz w:val="20"/>
                                <w:szCs w:val="24"/>
                              </w:rPr>
                            </w:pPr>
                            <w:r w:rsidRPr="00624884">
                              <w:rPr>
                                <w:rFonts w:ascii="Verdana" w:eastAsia="Times New Roman" w:hAnsi="Verdana"/>
                                <w:b/>
                                <w:bCs/>
                                <w:sz w:val="20"/>
                                <w:szCs w:val="24"/>
                              </w:rPr>
                              <w:t>Achievement</w:t>
                            </w:r>
                          </w:p>
                          <w:p w14:paraId="36FE9FAB" w14:textId="77777777" w:rsidR="00302A4C" w:rsidRDefault="00302A4C" w:rsidP="006F5E1A">
                            <w:pPr>
                              <w:pStyle w:val="Heading1"/>
                              <w:rPr>
                                <w:szCs w:val="24"/>
                              </w:rPr>
                            </w:pPr>
                            <w:r>
                              <w:rPr>
                                <w:szCs w:val="24"/>
                              </w:rPr>
                              <w:t>Objective</w:t>
                            </w:r>
                          </w:p>
                        </w:txbxContent>
                      </wps:txbx>
                      <wps:bodyPr rot="0" vert="horz" wrap="square" lIns="4572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0;margin-top:6pt;width:450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" fillcolor="#969696" stroked="f">
                <v:textbox inset="3.6pt,0,,0">
                  <w:txbxContent>
                    <w:p w14:paraId="224E7581" w14:textId="77777777" w:rsidR="00302A4C" w:rsidRPr="00624884" w:rsidRDefault="00302A4C" w:rsidP="006F5E1A">
                      <w:pPr>
                        <w:keepNext/>
                        <w:spacing w:after="0" w:line="240" w:lineRule="auto"/>
                        <w:outlineLvl w:val="0"/>
                        <w:rPr>
                          <w:rFonts w:ascii="Verdana" w:eastAsia="Times New Roman" w:hAnsi="Verdana"/>
                          <w:b/>
                          <w:bCs/>
                          <w:sz w:val="20"/>
                          <w:szCs w:val="24"/>
                        </w:rPr>
                      </w:pPr>
                      <w:r w:rsidRPr="00624884">
                        <w:rPr>
                          <w:rFonts w:ascii="Verdana" w:eastAsia="Times New Roman" w:hAnsi="Verdana"/>
                          <w:b/>
                          <w:bCs/>
                          <w:sz w:val="20"/>
                          <w:szCs w:val="24"/>
                        </w:rPr>
                        <w:t>Achievement</w:t>
                      </w:r>
                    </w:p>
                    <w:p w14:paraId="36FE9FAB" w14:textId="77777777" w:rsidR="00302A4C" w:rsidRDefault="00302A4C" w:rsidP="006F5E1A">
                      <w:pPr>
                        <w:pStyle w:val="Heading1"/>
                        <w:rPr>
                          <w:szCs w:val="24"/>
                        </w:rPr>
                      </w:pPr>
                      <w:r>
                        <w:rPr>
                          <w:szCs w:val="24"/>
                        </w:rPr>
                        <w:t>Objective</w:t>
                      </w:r>
                    </w:p>
                  </w:txbxContent>
                </v:textbox>
                <w10:wrap type="square"/>
              </v:shape>
            </w:pict>
          </mc:Fallback>
        </mc:AlternateContent>
      </w:r>
    </w:p>
    <w:p w14:paraId="0D03D5C2"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2004 - 2006                        Middle East Technical University/Science and Technology Policy Studies</w:t>
      </w:r>
    </w:p>
    <w:p w14:paraId="265D539B" w14:textId="1F017378" w:rsidR="00645604"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Instructor-- STPS-560 Open source Technology</w:t>
      </w:r>
    </w:p>
    <w:p w14:paraId="655D1A2D"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2003- 2005                         GLOBALSTAR AVRASYA (Satellite Services)</w:t>
      </w:r>
    </w:p>
    <w:p w14:paraId="3FC22B61" w14:textId="77777777" w:rsidR="00CF244A" w:rsidRPr="00DB1DC8" w:rsidRDefault="00CF244A" w:rsidP="00C1061B">
      <w:pPr>
        <w:widowControl w:val="0"/>
        <w:spacing w:after="0" w:line="0" w:lineRule="atLeast"/>
        <w:jc w:val="both"/>
        <w:rPr>
          <w:rFonts w:ascii="Arial Narrow" w:eastAsia="Times New Roman" w:hAnsi="Arial Narrow" w:cs="Apple Symbols"/>
          <w:sz w:val="18"/>
          <w:szCs w:val="18"/>
        </w:rPr>
      </w:pPr>
      <w:r w:rsidRPr="00DB1DC8">
        <w:rPr>
          <w:rFonts w:ascii="Arial Narrow" w:eastAsia="Times New Roman" w:hAnsi="Arial Narrow" w:cs="Apple Symbols"/>
          <w:sz w:val="18"/>
          <w:szCs w:val="18"/>
        </w:rPr>
        <w:t>DBA&amp; System Administrator</w:t>
      </w:r>
    </w:p>
    <w:p w14:paraId="17070BD2" w14:textId="77777777" w:rsidR="00CF244A" w:rsidRPr="00DB1DC8" w:rsidRDefault="00CF244A" w:rsidP="00C1061B">
      <w:pPr>
        <w:widowControl w:val="0"/>
        <w:spacing w:after="0" w:line="0" w:lineRule="atLeast"/>
        <w:jc w:val="both"/>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DBA</w:t>
      </w:r>
    </w:p>
    <w:p w14:paraId="045D3A21" w14:textId="77777777" w:rsidR="00CF244A" w:rsidRPr="00DB1DC8" w:rsidRDefault="00CF244A" w:rsidP="00C1061B">
      <w:pPr>
        <w:widowControl w:val="0"/>
        <w:spacing w:after="0" w:line="0" w:lineRule="atLeast"/>
        <w:jc w:val="both"/>
        <w:rPr>
          <w:rFonts w:ascii="Arial Narrow" w:eastAsia="Times New Roman" w:hAnsi="Arial Narrow" w:cs="Apple Symbols"/>
          <w:sz w:val="18"/>
          <w:szCs w:val="18"/>
        </w:rPr>
      </w:pPr>
      <w:r w:rsidRPr="00DB1DC8">
        <w:rPr>
          <w:rFonts w:ascii="Arial Narrow" w:eastAsia="Times New Roman" w:hAnsi="Arial Narrow" w:cs="Apple Symbols"/>
          <w:sz w:val="18"/>
          <w:szCs w:val="18"/>
        </w:rPr>
        <w:t>System Admin (Solaris)</w:t>
      </w:r>
    </w:p>
    <w:p w14:paraId="078BB85E" w14:textId="77777777" w:rsidR="00CF244A" w:rsidRPr="00DB1DC8" w:rsidRDefault="00CF244A" w:rsidP="00C1061B">
      <w:pPr>
        <w:widowControl w:val="0"/>
        <w:spacing w:after="0" w:line="0" w:lineRule="atLeast"/>
        <w:jc w:val="both"/>
        <w:rPr>
          <w:rFonts w:ascii="Arial Narrow" w:eastAsia="Times New Roman" w:hAnsi="Arial Narrow" w:cs="Apple Symbols"/>
          <w:sz w:val="18"/>
          <w:szCs w:val="18"/>
        </w:rPr>
      </w:pPr>
      <w:r w:rsidRPr="00DB1DC8">
        <w:rPr>
          <w:rFonts w:ascii="Arial Narrow" w:eastAsia="Times New Roman" w:hAnsi="Arial Narrow" w:cs="Apple Symbols"/>
          <w:sz w:val="18"/>
          <w:szCs w:val="18"/>
        </w:rPr>
        <w:t>BSCS (Billing System)</w:t>
      </w:r>
    </w:p>
    <w:p w14:paraId="162CA05A" w14:textId="77777777" w:rsidR="00CF244A" w:rsidRDefault="00CF244A" w:rsidP="00C1061B">
      <w:pPr>
        <w:widowControl w:val="0"/>
        <w:spacing w:after="0" w:line="0" w:lineRule="atLeast"/>
        <w:jc w:val="both"/>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FCC (Flexible Collection Center)      </w:t>
      </w:r>
    </w:p>
    <w:p w14:paraId="49106AFF" w14:textId="77777777" w:rsidR="00645604" w:rsidRPr="00DB1DC8" w:rsidRDefault="00645604" w:rsidP="00C1061B">
      <w:pPr>
        <w:widowControl w:val="0"/>
        <w:spacing w:after="0" w:line="0" w:lineRule="atLeast"/>
        <w:jc w:val="both"/>
        <w:rPr>
          <w:rFonts w:ascii="Arial Narrow" w:eastAsia="Times New Roman" w:hAnsi="Arial Narrow" w:cs="Apple Symbols"/>
          <w:sz w:val="18"/>
          <w:szCs w:val="18"/>
        </w:rPr>
      </w:pPr>
    </w:p>
    <w:p w14:paraId="15E58B5C"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2003- 2006                           BUSK</w:t>
      </w:r>
      <w:r w:rsidRPr="00DB1DC8">
        <w:rPr>
          <w:rFonts w:ascii="Arial Narrow" w:eastAsia="Times New Roman" w:hAnsi="Arial Narrow"/>
          <w:sz w:val="18"/>
          <w:szCs w:val="18"/>
        </w:rPr>
        <w:t>İ</w:t>
      </w:r>
      <w:r w:rsidRPr="00DB1DC8">
        <w:rPr>
          <w:rFonts w:ascii="Arial Narrow" w:eastAsia="Times New Roman" w:hAnsi="Arial Narrow" w:cs="Apple Symbols"/>
          <w:sz w:val="18"/>
          <w:szCs w:val="18"/>
        </w:rPr>
        <w:t xml:space="preserve"> (BURSA MUNICIPALITY)  </w:t>
      </w:r>
    </w:p>
    <w:p w14:paraId="22201048" w14:textId="77777777" w:rsidR="00CF244A"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IT Consultant</w:t>
      </w:r>
    </w:p>
    <w:p w14:paraId="431D550D" w14:textId="77777777" w:rsidR="00645604" w:rsidRPr="00DB1DC8" w:rsidRDefault="00645604" w:rsidP="00C1061B">
      <w:pPr>
        <w:widowControl w:val="0"/>
        <w:spacing w:after="0" w:line="0" w:lineRule="atLeast"/>
        <w:rPr>
          <w:rFonts w:ascii="Arial Narrow" w:eastAsia="Times New Roman" w:hAnsi="Arial Narrow" w:cs="Apple Symbols"/>
          <w:sz w:val="18"/>
          <w:szCs w:val="18"/>
        </w:rPr>
      </w:pPr>
    </w:p>
    <w:p w14:paraId="5754A4B8" w14:textId="77777777" w:rsidR="00CF244A" w:rsidRPr="00DB1DC8" w:rsidRDefault="00CF244A" w:rsidP="00C1061B">
      <w:pPr>
        <w:pStyle w:val="Heading3"/>
        <w:keepNext w:val="0"/>
        <w:widowControl w:val="0"/>
        <w:tabs>
          <w:tab w:val="left" w:pos="720"/>
        </w:tabs>
        <w:spacing w:before="0" w:after="0" w:line="0" w:lineRule="atLeast"/>
        <w:rPr>
          <w:rFonts w:ascii="Arial Narrow" w:hAnsi="Arial Narrow" w:cs="Apple Symbols"/>
          <w:b w:val="0"/>
          <w:bCs w:val="0"/>
          <w:sz w:val="18"/>
          <w:szCs w:val="18"/>
        </w:rPr>
      </w:pPr>
      <w:r w:rsidRPr="00DB1DC8">
        <w:rPr>
          <w:rFonts w:ascii="Arial Narrow" w:hAnsi="Arial Narrow" w:cs="Apple Symbols"/>
          <w:b w:val="0"/>
          <w:bCs w:val="0"/>
          <w:sz w:val="18"/>
          <w:szCs w:val="18"/>
        </w:rPr>
        <w:t>2003- 2004                             The Undersecretaries of Treasury -Prime Ministry</w:t>
      </w:r>
      <w:r w:rsidRPr="00DB1DC8">
        <w:rPr>
          <w:rFonts w:ascii="Arial Narrow" w:hAnsi="Arial Narrow" w:cs="Apple Symbols"/>
          <w:b w:val="0"/>
          <w:bCs w:val="0"/>
          <w:sz w:val="18"/>
          <w:szCs w:val="18"/>
        </w:rPr>
        <w:tab/>
      </w:r>
    </w:p>
    <w:p w14:paraId="65400E3E"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  Technical Consultant </w:t>
      </w:r>
      <w:r w:rsidRPr="00DB1DC8">
        <w:rPr>
          <w:rFonts w:ascii="Arial Narrow" w:eastAsia="Times New Roman" w:hAnsi="Arial Narrow" w:cs="Apple Symbols"/>
          <w:sz w:val="18"/>
          <w:szCs w:val="18"/>
        </w:rPr>
        <w:tab/>
      </w:r>
    </w:p>
    <w:p w14:paraId="656F53D6"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*Programming with VB for .NET (course)</w:t>
      </w:r>
    </w:p>
    <w:p w14:paraId="7AF0277C"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*MSF Project Management (course)</w:t>
      </w:r>
    </w:p>
    <w:p w14:paraId="6A27ABB7"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p>
    <w:p w14:paraId="0EF38C6F" w14:textId="7B051893" w:rsidR="00CF244A" w:rsidRPr="007B5B92" w:rsidRDefault="006A2D3A" w:rsidP="00C1061B">
      <w:pPr>
        <w:widowControl w:val="0"/>
        <w:spacing w:after="0" w:line="0" w:lineRule="atLeast"/>
        <w:rPr>
          <w:rFonts w:ascii="Arial Narrow" w:eastAsia="Times New Roman" w:hAnsi="Arial Narrow" w:cs="Apple Symbols"/>
          <w:b/>
          <w:sz w:val="18"/>
          <w:szCs w:val="18"/>
        </w:rPr>
      </w:pPr>
      <w:r w:rsidRPr="007B5B92">
        <w:rPr>
          <w:rFonts w:ascii="Arial Narrow" w:eastAsia="Times New Roman" w:hAnsi="Arial Narrow" w:cs="Apple Symbols"/>
          <w:b/>
          <w:sz w:val="18"/>
          <w:szCs w:val="18"/>
        </w:rPr>
        <w:t>2002 – cont.</w:t>
      </w:r>
      <w:r w:rsidR="00CF244A" w:rsidRPr="007B5B92">
        <w:rPr>
          <w:rFonts w:ascii="Arial Narrow" w:eastAsia="Times New Roman" w:hAnsi="Arial Narrow" w:cs="Apple Symbols"/>
          <w:b/>
          <w:sz w:val="18"/>
          <w:szCs w:val="18"/>
        </w:rPr>
        <w:t xml:space="preserve">                          ORACLE </w:t>
      </w:r>
    </w:p>
    <w:p w14:paraId="305F48F4"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Approved Instructor</w:t>
      </w:r>
    </w:p>
    <w:p w14:paraId="527E8F2F" w14:textId="77777777" w:rsidR="00CF244A" w:rsidRPr="007B5B92" w:rsidRDefault="00CF244A" w:rsidP="00C1061B">
      <w:pPr>
        <w:pStyle w:val="Heading3"/>
        <w:keepNext w:val="0"/>
        <w:widowControl w:val="0"/>
        <w:tabs>
          <w:tab w:val="left" w:pos="720"/>
        </w:tabs>
        <w:spacing w:before="0" w:after="0" w:line="0" w:lineRule="atLeast"/>
        <w:rPr>
          <w:rFonts w:ascii="Arial Narrow" w:hAnsi="Arial Narrow" w:cs="Apple Symbols"/>
          <w:bCs w:val="0"/>
          <w:sz w:val="18"/>
          <w:szCs w:val="18"/>
        </w:rPr>
      </w:pPr>
      <w:r w:rsidRPr="007B5B92">
        <w:rPr>
          <w:rFonts w:ascii="Arial Narrow" w:hAnsi="Arial Narrow" w:cs="Apple Symbols"/>
          <w:bCs w:val="0"/>
          <w:sz w:val="18"/>
          <w:szCs w:val="18"/>
        </w:rPr>
        <w:t>2002 - 2009                           KOCBRYCE (Freelance)</w:t>
      </w:r>
    </w:p>
    <w:p w14:paraId="4A052B42" w14:textId="2389D4BF"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Oracle Instructor</w:t>
      </w:r>
      <w:r w:rsidR="007B5B92">
        <w:rPr>
          <w:rFonts w:ascii="Arial Narrow" w:eastAsia="Times New Roman" w:hAnsi="Arial Narrow" w:cs="Apple Symbols"/>
          <w:sz w:val="18"/>
          <w:szCs w:val="18"/>
        </w:rPr>
        <w:t xml:space="preserve">, </w:t>
      </w:r>
      <w:r w:rsidRPr="00DB1DC8">
        <w:rPr>
          <w:rFonts w:ascii="Arial Narrow" w:eastAsia="Times New Roman" w:hAnsi="Arial Narrow" w:cs="Apple Symbols"/>
          <w:sz w:val="18"/>
          <w:szCs w:val="18"/>
        </w:rPr>
        <w:t>Solaris Instructor</w:t>
      </w:r>
    </w:p>
    <w:p w14:paraId="43596715" w14:textId="77777777" w:rsidR="00CF244A" w:rsidRPr="00BC576B" w:rsidRDefault="00CF244A" w:rsidP="00C1061B">
      <w:pPr>
        <w:widowControl w:val="0"/>
        <w:spacing w:after="0" w:line="0" w:lineRule="atLeast"/>
        <w:rPr>
          <w:rFonts w:ascii="Arial Narrow" w:eastAsia="Times New Roman" w:hAnsi="Arial Narrow" w:cs="Apple Symbols"/>
          <w:b/>
          <w:sz w:val="18"/>
          <w:szCs w:val="18"/>
        </w:rPr>
      </w:pPr>
      <w:r w:rsidRPr="00BC576B">
        <w:rPr>
          <w:rFonts w:ascii="Arial Narrow" w:eastAsia="Times New Roman" w:hAnsi="Arial Narrow" w:cs="Apple Symbols"/>
          <w:b/>
          <w:sz w:val="18"/>
          <w:szCs w:val="18"/>
        </w:rPr>
        <w:t>2001-2002                            Middle East Technical University, Computer Center (METU-CC)</w:t>
      </w:r>
    </w:p>
    <w:p w14:paraId="57D45DE1"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Oracle Applications (11.0.28)- Technical Consultant</w:t>
      </w:r>
    </w:p>
    <w:p w14:paraId="07893F77" w14:textId="03122419"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Oracle DBA, MySQL DBA</w:t>
      </w:r>
      <w:r w:rsidR="00BC576B">
        <w:rPr>
          <w:rFonts w:ascii="Arial Narrow" w:eastAsia="Times New Roman" w:hAnsi="Arial Narrow" w:cs="Apple Symbols"/>
          <w:sz w:val="18"/>
          <w:szCs w:val="18"/>
        </w:rPr>
        <w:t>,</w:t>
      </w:r>
      <w:r w:rsidR="00BC576B" w:rsidRPr="00DB1DC8">
        <w:rPr>
          <w:rFonts w:ascii="Arial Narrow" w:eastAsia="Times New Roman" w:hAnsi="Arial Narrow" w:cs="Apple Symbols"/>
          <w:sz w:val="18"/>
          <w:szCs w:val="18"/>
        </w:rPr>
        <w:t xml:space="preserve"> Solaris</w:t>
      </w:r>
      <w:r w:rsidRPr="00DB1DC8">
        <w:rPr>
          <w:rFonts w:ascii="Arial Narrow" w:eastAsia="Times New Roman" w:hAnsi="Arial Narrow" w:cs="Apple Symbols"/>
          <w:sz w:val="18"/>
          <w:szCs w:val="18"/>
        </w:rPr>
        <w:t xml:space="preserve"> Admin</w:t>
      </w:r>
      <w:r w:rsidRPr="00DB1DC8">
        <w:rPr>
          <w:rFonts w:ascii="Arial Narrow" w:eastAsia="Times New Roman" w:hAnsi="Arial Narrow" w:cs="Apple Symbols"/>
          <w:sz w:val="18"/>
          <w:szCs w:val="18"/>
        </w:rPr>
        <w:tab/>
      </w:r>
    </w:p>
    <w:p w14:paraId="37546DE1" w14:textId="77777777" w:rsidR="00CF244A" w:rsidRPr="00BC576B" w:rsidRDefault="00CF244A" w:rsidP="00C1061B">
      <w:pPr>
        <w:widowControl w:val="0"/>
        <w:spacing w:after="0" w:line="0" w:lineRule="atLeast"/>
        <w:rPr>
          <w:rFonts w:ascii="Arial Narrow" w:eastAsia="Times New Roman" w:hAnsi="Arial Narrow" w:cs="Apple Symbols"/>
          <w:b/>
          <w:sz w:val="18"/>
          <w:szCs w:val="18"/>
        </w:rPr>
      </w:pPr>
      <w:r w:rsidRPr="00BC576B">
        <w:rPr>
          <w:rFonts w:ascii="Arial Narrow" w:eastAsia="Times New Roman" w:hAnsi="Arial Narrow" w:cs="Apple Symbols"/>
          <w:b/>
          <w:sz w:val="18"/>
          <w:szCs w:val="18"/>
        </w:rPr>
        <w:t>2001-2002                            Software Research and Development Center (SRDC)</w:t>
      </w:r>
    </w:p>
    <w:p w14:paraId="7DA6BDD0" w14:textId="0C33F5CB" w:rsidR="00CF244A" w:rsidRPr="00DB1DC8" w:rsidRDefault="002C42DB"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rPr>
        <w:t>Unix (Solaris) Administrator</w:t>
      </w:r>
      <w:r w:rsidRPr="00DB1DC8">
        <w:rPr>
          <w:rFonts w:ascii="Arial Narrow" w:eastAsia="Times New Roman" w:hAnsi="Arial Narrow" w:cs="Apple Symbols"/>
          <w:sz w:val="18"/>
          <w:szCs w:val="18"/>
        </w:rPr>
        <w:t>, Oracle</w:t>
      </w:r>
      <w:r w:rsidR="00CF244A" w:rsidRPr="00DB1DC8">
        <w:rPr>
          <w:rFonts w:ascii="Arial Narrow" w:eastAsia="Times New Roman" w:hAnsi="Arial Narrow" w:cs="Apple Symbols"/>
          <w:sz w:val="18"/>
          <w:szCs w:val="18"/>
        </w:rPr>
        <w:t xml:space="preserve"> DBA, MySQL</w:t>
      </w:r>
    </w:p>
    <w:p w14:paraId="00CCD405" w14:textId="77777777" w:rsidR="00CF244A" w:rsidRPr="00DB1DC8" w:rsidRDefault="00CF244A" w:rsidP="00C1061B">
      <w:pPr>
        <w:widowControl w:val="0"/>
        <w:spacing w:after="0" w:line="0" w:lineRule="atLeast"/>
        <w:ind w:right="-1365"/>
        <w:rPr>
          <w:rFonts w:ascii="Arial Narrow" w:eastAsia="Times New Roman" w:hAnsi="Arial Narrow" w:cs="Apple Symbols"/>
          <w:sz w:val="18"/>
          <w:szCs w:val="18"/>
        </w:rPr>
      </w:pPr>
      <w:r w:rsidRPr="00DB1DC8">
        <w:rPr>
          <w:rFonts w:ascii="Arial Narrow" w:eastAsia="Times New Roman" w:hAnsi="Arial Narrow" w:cs="Apple Symbols"/>
          <w:sz w:val="18"/>
          <w:szCs w:val="18"/>
        </w:rPr>
        <w:t>1999-2001</w:t>
      </w:r>
      <w:r w:rsidRPr="00DB1DC8">
        <w:rPr>
          <w:rFonts w:ascii="Arial Narrow" w:eastAsia="Times New Roman" w:hAnsi="Arial Narrow" w:cs="Apple Symbols"/>
          <w:sz w:val="18"/>
          <w:szCs w:val="18"/>
        </w:rPr>
        <w:tab/>
      </w:r>
      <w:r w:rsidRPr="00DB1DC8">
        <w:rPr>
          <w:rFonts w:ascii="Arial Narrow" w:eastAsia="Times New Roman" w:hAnsi="Arial Narrow" w:cs="Apple Symbols"/>
          <w:sz w:val="18"/>
          <w:szCs w:val="18"/>
        </w:rPr>
        <w:tab/>
        <w:t xml:space="preserve">    Bilkent University Computer Center</w:t>
      </w:r>
    </w:p>
    <w:p w14:paraId="4CEE763E" w14:textId="77777777" w:rsidR="00CF244A" w:rsidRPr="00DB1DC8" w:rsidRDefault="00CF244A" w:rsidP="00C1061B">
      <w:pPr>
        <w:widowControl w:val="0"/>
        <w:spacing w:after="0" w:line="0" w:lineRule="atLeast"/>
        <w:ind w:right="-1365"/>
        <w:rPr>
          <w:rFonts w:ascii="Arial Narrow" w:eastAsia="Times New Roman" w:hAnsi="Arial Narrow" w:cs="Apple Symbols"/>
          <w:sz w:val="18"/>
          <w:szCs w:val="18"/>
        </w:rPr>
      </w:pPr>
      <w:r w:rsidRPr="00DB1DC8">
        <w:rPr>
          <w:rFonts w:ascii="Arial Narrow" w:eastAsia="Times New Roman" w:hAnsi="Arial Narrow" w:cs="Apple Symbols"/>
          <w:sz w:val="18"/>
          <w:szCs w:val="18"/>
        </w:rPr>
        <w:t>Project Manager (Oracle Projects)</w:t>
      </w:r>
      <w:r w:rsidRPr="00DB1DC8">
        <w:rPr>
          <w:rFonts w:ascii="Arial Narrow" w:eastAsia="Times New Roman" w:hAnsi="Arial Narrow" w:cs="Apple Symbols"/>
          <w:sz w:val="18"/>
          <w:szCs w:val="18"/>
        </w:rPr>
        <w:tab/>
      </w:r>
    </w:p>
    <w:p w14:paraId="733B0BBA" w14:textId="77777777" w:rsidR="00E55D80" w:rsidRPr="00DB1DC8" w:rsidRDefault="00E55D80" w:rsidP="00C1061B">
      <w:pPr>
        <w:widowControl w:val="0"/>
        <w:spacing w:after="0" w:line="0" w:lineRule="atLeast"/>
        <w:ind w:right="-1365"/>
        <w:rPr>
          <w:rFonts w:ascii="Arial Narrow" w:eastAsia="Times New Roman" w:hAnsi="Arial Narrow" w:cs="Apple Symbols"/>
          <w:sz w:val="18"/>
          <w:szCs w:val="18"/>
        </w:rPr>
      </w:pPr>
    </w:p>
    <w:p w14:paraId="3B3DD6C2" w14:textId="77777777" w:rsidR="00CF244A" w:rsidRPr="00DB1DC8" w:rsidRDefault="00CF244A" w:rsidP="00C1061B">
      <w:pPr>
        <w:widowControl w:val="0"/>
        <w:spacing w:after="0" w:line="0" w:lineRule="atLeast"/>
        <w:ind w:right="-1365"/>
        <w:rPr>
          <w:rFonts w:ascii="Arial Narrow" w:eastAsia="Times New Roman" w:hAnsi="Arial Narrow" w:cs="Apple Symbols"/>
          <w:sz w:val="18"/>
          <w:szCs w:val="18"/>
        </w:rPr>
      </w:pPr>
      <w:r w:rsidRPr="00DB1DC8">
        <w:rPr>
          <w:rFonts w:ascii="Arial Narrow" w:eastAsia="Times New Roman" w:hAnsi="Arial Narrow" w:cs="Apple Symbols"/>
          <w:sz w:val="18"/>
          <w:szCs w:val="18"/>
        </w:rPr>
        <w:t>1997-1999                            Turktrakror / Newholland</w:t>
      </w:r>
    </w:p>
    <w:p w14:paraId="032C620A" w14:textId="64C78A5A" w:rsidR="00CF244A" w:rsidRPr="00DB1DC8" w:rsidRDefault="00E55D80" w:rsidP="00653FDA">
      <w:pPr>
        <w:widowControl w:val="0"/>
        <w:spacing w:after="0" w:line="0" w:lineRule="atLeast"/>
        <w:ind w:right="-1365"/>
        <w:rPr>
          <w:rFonts w:ascii="Arial Narrow" w:eastAsia="Times New Roman" w:hAnsi="Arial Narrow" w:cs="Apple Symbols"/>
          <w:sz w:val="18"/>
          <w:szCs w:val="18"/>
        </w:rPr>
      </w:pPr>
      <w:r w:rsidRPr="00DB1DC8">
        <w:rPr>
          <w:rFonts w:ascii="Arial Narrow" w:eastAsia="Times New Roman" w:hAnsi="Arial Narrow" w:cs="Apple Symbols"/>
          <w:sz w:val="18"/>
          <w:szCs w:val="18"/>
        </w:rPr>
        <w:tab/>
      </w:r>
      <w:r w:rsidRPr="00DB1DC8">
        <w:rPr>
          <w:rFonts w:ascii="Arial Narrow" w:eastAsia="Times New Roman" w:hAnsi="Arial Narrow" w:cs="Apple Symbols"/>
          <w:sz w:val="18"/>
          <w:szCs w:val="18"/>
        </w:rPr>
        <w:tab/>
      </w:r>
      <w:r w:rsidRPr="00DB1DC8">
        <w:rPr>
          <w:rFonts w:ascii="Arial Narrow" w:eastAsia="Times New Roman" w:hAnsi="Arial Narrow" w:cs="Apple Symbols"/>
          <w:sz w:val="18"/>
          <w:szCs w:val="18"/>
        </w:rPr>
        <w:tab/>
      </w:r>
      <w:r w:rsidRPr="00DB1DC8">
        <w:rPr>
          <w:rFonts w:ascii="Arial Narrow" w:eastAsia="Times New Roman" w:hAnsi="Arial Narrow" w:cs="Apple Symbols"/>
          <w:sz w:val="18"/>
          <w:szCs w:val="18"/>
        </w:rPr>
        <w:tab/>
      </w:r>
      <w:r w:rsidR="00CF244A" w:rsidRPr="00DB1DC8">
        <w:rPr>
          <w:rFonts w:ascii="Arial Narrow" w:eastAsia="Times New Roman" w:hAnsi="Arial Narrow" w:cs="Apple Symbols"/>
          <w:sz w:val="18"/>
          <w:szCs w:val="18"/>
        </w:rPr>
        <w:t xml:space="preserve">ORACLE </w:t>
      </w:r>
      <w:r w:rsidR="00EA0D2A" w:rsidRPr="00DB1DC8">
        <w:rPr>
          <w:rFonts w:ascii="Arial Narrow" w:eastAsia="Times New Roman" w:hAnsi="Arial Narrow" w:cs="Apple Symbols"/>
          <w:sz w:val="18"/>
          <w:szCs w:val="18"/>
        </w:rPr>
        <w:t>DBA,</w:t>
      </w:r>
      <w:r w:rsidR="00CF244A" w:rsidRPr="00DB1DC8">
        <w:rPr>
          <w:rFonts w:ascii="Arial Narrow" w:eastAsia="Times New Roman" w:hAnsi="Arial Narrow" w:cs="Apple Symbols"/>
          <w:sz w:val="18"/>
          <w:szCs w:val="18"/>
        </w:rPr>
        <w:t xml:space="preserve"> ORACLE ERP and </w:t>
      </w:r>
      <w:r w:rsidR="00EA0D2A" w:rsidRPr="00DB1DC8">
        <w:rPr>
          <w:rFonts w:ascii="Arial Narrow" w:eastAsia="Times New Roman" w:hAnsi="Arial Narrow" w:cs="Apple Symbols"/>
          <w:sz w:val="18"/>
          <w:szCs w:val="18"/>
        </w:rPr>
        <w:t>SOLARIS (</w:t>
      </w:r>
      <w:r w:rsidR="00CF244A" w:rsidRPr="00DB1DC8">
        <w:rPr>
          <w:rFonts w:ascii="Arial Narrow" w:eastAsia="Times New Roman" w:hAnsi="Arial Narrow" w:cs="Apple Symbols"/>
          <w:sz w:val="18"/>
          <w:szCs w:val="18"/>
        </w:rPr>
        <w:t>Unix) Administrator</w:t>
      </w:r>
    </w:p>
    <w:p w14:paraId="58B9BFC5" w14:textId="2E08233C" w:rsidR="00CF244A" w:rsidRPr="00DB1DC8" w:rsidRDefault="00CF244A" w:rsidP="00C1061B">
      <w:pPr>
        <w:widowControl w:val="0"/>
        <w:numPr>
          <w:ilvl w:val="3"/>
          <w:numId w:val="10"/>
        </w:numPr>
        <w:tabs>
          <w:tab w:val="left" w:pos="2520"/>
        </w:tabs>
        <w:overflowPunct w:val="0"/>
        <w:autoSpaceDE w:val="0"/>
        <w:spacing w:after="0" w:line="0" w:lineRule="atLeast"/>
        <w:ind w:left="2520" w:right="-1365"/>
        <w:rPr>
          <w:rFonts w:ascii="Arial Narrow" w:eastAsia="Times New Roman" w:hAnsi="Arial Narrow" w:cs="Apple Symbols"/>
          <w:sz w:val="18"/>
          <w:szCs w:val="18"/>
        </w:rPr>
      </w:pPr>
      <w:r w:rsidRPr="00DB1DC8">
        <w:rPr>
          <w:rFonts w:ascii="Arial Narrow" w:eastAsia="Times New Roman" w:hAnsi="Arial Narrow" w:cs="Apple Symbols"/>
          <w:sz w:val="18"/>
          <w:szCs w:val="18"/>
        </w:rPr>
        <w:t>Oracle- PL/</w:t>
      </w:r>
      <w:r w:rsidR="00E20647">
        <w:rPr>
          <w:rFonts w:ascii="Arial Narrow" w:eastAsia="Times New Roman" w:hAnsi="Arial Narrow" w:cs="Apple Symbols"/>
          <w:sz w:val="18"/>
          <w:szCs w:val="18"/>
        </w:rPr>
        <w:t>SQL, Oracle- FORMS, Oracle- REPO</w:t>
      </w:r>
      <w:r w:rsidRPr="00DB1DC8">
        <w:rPr>
          <w:rFonts w:ascii="Arial Narrow" w:eastAsia="Times New Roman" w:hAnsi="Arial Narrow" w:cs="Apple Symbols"/>
          <w:sz w:val="18"/>
          <w:szCs w:val="18"/>
        </w:rPr>
        <w:t>R</w:t>
      </w:r>
      <w:r w:rsidR="00E20647">
        <w:rPr>
          <w:rFonts w:ascii="Arial Narrow" w:eastAsia="Times New Roman" w:hAnsi="Arial Narrow" w:cs="Apple Symbols"/>
          <w:sz w:val="18"/>
          <w:szCs w:val="18"/>
        </w:rPr>
        <w:t>T</w:t>
      </w:r>
      <w:r w:rsidRPr="00DB1DC8">
        <w:rPr>
          <w:rFonts w:ascii="Arial Narrow" w:eastAsia="Times New Roman" w:hAnsi="Arial Narrow" w:cs="Apple Symbols"/>
          <w:sz w:val="18"/>
          <w:szCs w:val="18"/>
        </w:rPr>
        <w:t xml:space="preserve">S, Oracle- DBA Course. </w:t>
      </w:r>
    </w:p>
    <w:p w14:paraId="68FED3DD" w14:textId="2B3C12A7" w:rsidR="00CF244A" w:rsidRPr="00DB1DC8" w:rsidRDefault="00CF244A" w:rsidP="00C1061B">
      <w:pPr>
        <w:widowControl w:val="0"/>
        <w:numPr>
          <w:ilvl w:val="3"/>
          <w:numId w:val="10"/>
        </w:numPr>
        <w:tabs>
          <w:tab w:val="left" w:pos="2520"/>
        </w:tabs>
        <w:overflowPunct w:val="0"/>
        <w:autoSpaceDE w:val="0"/>
        <w:spacing w:after="0" w:line="0" w:lineRule="atLeast"/>
        <w:ind w:left="2520" w:right="-1365"/>
        <w:rPr>
          <w:rFonts w:ascii="Arial Narrow" w:eastAsia="Times New Roman" w:hAnsi="Arial Narrow" w:cs="Apple Symbols"/>
          <w:sz w:val="18"/>
          <w:szCs w:val="18"/>
        </w:rPr>
      </w:pPr>
      <w:r w:rsidRPr="00DB1DC8">
        <w:rPr>
          <w:rFonts w:ascii="Arial Narrow" w:eastAsia="Times New Roman" w:hAnsi="Arial Narrow" w:cs="Apple Symbols"/>
          <w:sz w:val="18"/>
          <w:szCs w:val="18"/>
        </w:rPr>
        <w:t>Oracle- Application (10.7) Sys. Adm</w:t>
      </w:r>
      <w:r w:rsidR="00972D85" w:rsidRPr="00DB1DC8">
        <w:rPr>
          <w:rFonts w:ascii="Arial Narrow" w:eastAsia="Times New Roman" w:hAnsi="Arial Narrow" w:cs="Apple Symbols"/>
          <w:sz w:val="18"/>
          <w:szCs w:val="18"/>
        </w:rPr>
        <w:t>.,</w:t>
      </w:r>
      <w:r w:rsidRPr="00DB1DC8">
        <w:rPr>
          <w:rFonts w:ascii="Arial Narrow" w:eastAsia="Times New Roman" w:hAnsi="Arial Narrow" w:cs="Apple Symbols"/>
          <w:sz w:val="18"/>
          <w:szCs w:val="18"/>
        </w:rPr>
        <w:t xml:space="preserve"> Oracle- Human Resources Sys.Adm.</w:t>
      </w:r>
    </w:p>
    <w:p w14:paraId="1312BA54"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p>
    <w:p w14:paraId="5082D15A"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1996-1997</w:t>
      </w:r>
      <w:r w:rsidRPr="00DB1DC8">
        <w:rPr>
          <w:rFonts w:ascii="Arial Narrow" w:eastAsia="Times New Roman" w:hAnsi="Arial Narrow" w:cs="Apple Symbols"/>
          <w:sz w:val="18"/>
          <w:szCs w:val="18"/>
        </w:rPr>
        <w:tab/>
      </w:r>
      <w:r w:rsidRPr="00DB1DC8">
        <w:rPr>
          <w:rFonts w:ascii="Arial Narrow" w:eastAsia="Times New Roman" w:hAnsi="Arial Narrow" w:cs="Apple Symbols"/>
          <w:sz w:val="18"/>
          <w:szCs w:val="18"/>
        </w:rPr>
        <w:tab/>
        <w:t xml:space="preserve">      TUBITAK / Bilten</w:t>
      </w:r>
    </w:p>
    <w:p w14:paraId="33BBF7E0" w14:textId="5CF572ED" w:rsidR="00CF244A" w:rsidRPr="00DB1DC8" w:rsidRDefault="00E20647" w:rsidP="00E20647">
      <w:pPr>
        <w:widowControl w:val="0"/>
        <w:spacing w:after="0" w:line="0" w:lineRule="atLeast"/>
        <w:ind w:right="-1415"/>
        <w:rPr>
          <w:rFonts w:ascii="Arial Narrow" w:eastAsia="Times New Roman" w:hAnsi="Arial Narrow" w:cs="Apple Symbols"/>
          <w:sz w:val="18"/>
          <w:szCs w:val="18"/>
        </w:rPr>
      </w:pPr>
      <w:r>
        <w:rPr>
          <w:rFonts w:ascii="Arial Narrow" w:eastAsia="Times New Roman" w:hAnsi="Arial Narrow" w:cs="Apple Symbols"/>
          <w:sz w:val="18"/>
          <w:szCs w:val="18"/>
        </w:rPr>
        <w:tab/>
      </w:r>
      <w:r>
        <w:rPr>
          <w:rFonts w:ascii="Arial Narrow" w:eastAsia="Times New Roman" w:hAnsi="Arial Narrow" w:cs="Apple Symbols"/>
          <w:sz w:val="18"/>
          <w:szCs w:val="18"/>
        </w:rPr>
        <w:tab/>
      </w:r>
      <w:r>
        <w:rPr>
          <w:rFonts w:ascii="Arial Narrow" w:eastAsia="Times New Roman" w:hAnsi="Arial Narrow" w:cs="Apple Symbols"/>
          <w:sz w:val="18"/>
          <w:szCs w:val="18"/>
        </w:rPr>
        <w:tab/>
      </w:r>
      <w:r w:rsidR="00CF244A" w:rsidRPr="00DB1DC8">
        <w:rPr>
          <w:rFonts w:ascii="Arial Narrow" w:eastAsia="Times New Roman" w:hAnsi="Arial Narrow" w:cs="Apple Symbols"/>
          <w:sz w:val="18"/>
          <w:szCs w:val="18"/>
        </w:rPr>
        <w:t>System Administrator.</w:t>
      </w:r>
    </w:p>
    <w:p w14:paraId="4D212431" w14:textId="77777777" w:rsidR="00CF244A" w:rsidRPr="00DB1DC8" w:rsidRDefault="00CF244A" w:rsidP="00C1061B">
      <w:pPr>
        <w:pStyle w:val="BodyText"/>
        <w:widowControl w:val="0"/>
        <w:suppressAutoHyphens w:val="0"/>
        <w:spacing w:line="0" w:lineRule="atLeast"/>
        <w:ind w:left="-15"/>
        <w:rPr>
          <w:rFonts w:ascii="Arial Narrow" w:hAnsi="Arial Narrow" w:cs="Apple Symbols"/>
          <w:sz w:val="18"/>
          <w:szCs w:val="18"/>
        </w:rPr>
      </w:pPr>
      <w:r w:rsidRPr="00DB1DC8">
        <w:rPr>
          <w:rFonts w:ascii="Arial Narrow" w:hAnsi="Arial Narrow" w:cs="Apple Symbols"/>
          <w:sz w:val="18"/>
          <w:szCs w:val="18"/>
        </w:rPr>
        <w:t xml:space="preserve">1992-1996                             METU, Ankara Department of Mining  </w:t>
      </w:r>
    </w:p>
    <w:p w14:paraId="0B764126" w14:textId="77777777" w:rsidR="00CF244A" w:rsidRPr="00DB1DC8" w:rsidRDefault="00CF244A" w:rsidP="00C1061B">
      <w:pPr>
        <w:widowControl w:val="0"/>
        <w:spacing w:after="0" w:line="0" w:lineRule="atLeast"/>
        <w:rPr>
          <w:rFonts w:ascii="Arial Narrow" w:eastAsia="Times New Roman" w:hAnsi="Arial Narrow" w:cs="Apple Symbols"/>
          <w:sz w:val="18"/>
          <w:szCs w:val="18"/>
        </w:rPr>
      </w:pPr>
      <w:r w:rsidRPr="00DB1DC8">
        <w:rPr>
          <w:rFonts w:ascii="Arial Narrow" w:eastAsia="Times New Roman" w:hAnsi="Arial Narrow" w:cs="Apple Symbols"/>
          <w:sz w:val="18"/>
          <w:szCs w:val="18"/>
        </w:rPr>
        <w:t xml:space="preserve">                                               -Engineering Specialist</w:t>
      </w:r>
    </w:p>
    <w:p w14:paraId="4A6D14B2" w14:textId="7C11B8DC" w:rsidR="00A209C5" w:rsidRPr="00DB1DC8" w:rsidRDefault="004611AA"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noProof/>
          <w:sz w:val="18"/>
          <w:szCs w:val="18"/>
        </w:rPr>
        <mc:AlternateContent>
          <mc:Choice Requires="wps">
            <w:drawing>
              <wp:anchor distT="0" distB="0" distL="114300" distR="114300" simplePos="0" relativeHeight="251660288" behindDoc="0" locked="0" layoutInCell="1" allowOverlap="1" wp14:anchorId="36B22692" wp14:editId="6B7E782B">
                <wp:simplePos x="0" y="0"/>
                <wp:positionH relativeFrom="column">
                  <wp:posOffset>-9525</wp:posOffset>
                </wp:positionH>
                <wp:positionV relativeFrom="paragraph">
                  <wp:posOffset>229235</wp:posOffset>
                </wp:positionV>
                <wp:extent cx="5715000" cy="182880"/>
                <wp:effectExtent l="3175" t="635" r="0" b="0"/>
                <wp:wrapSquare wrapText="bothSides"/>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F3E099" w14:textId="77777777" w:rsidR="00302A4C" w:rsidRPr="00624884" w:rsidRDefault="00302A4C" w:rsidP="006F5E1A">
                            <w:pPr>
                              <w:keepNext/>
                              <w:spacing w:after="0" w:line="240" w:lineRule="auto"/>
                              <w:outlineLvl w:val="0"/>
                              <w:rPr>
                                <w:rFonts w:ascii="Verdana" w:eastAsia="Times New Roman" w:hAnsi="Verdana"/>
                                <w:b/>
                                <w:bCs/>
                                <w:sz w:val="20"/>
                                <w:szCs w:val="24"/>
                              </w:rPr>
                            </w:pPr>
                            <w:r w:rsidRPr="00624884">
                              <w:rPr>
                                <w:rFonts w:ascii="Verdana" w:eastAsia="Times New Roman" w:hAnsi="Verdana"/>
                                <w:b/>
                                <w:bCs/>
                                <w:sz w:val="20"/>
                                <w:szCs w:val="24"/>
                              </w:rPr>
                              <w:t>Interests</w:t>
                            </w:r>
                          </w:p>
                          <w:p w14:paraId="61FC3EB9" w14:textId="77777777" w:rsidR="00302A4C" w:rsidRDefault="00302A4C" w:rsidP="006F5E1A">
                            <w:pPr>
                              <w:pStyle w:val="Heading1"/>
                              <w:rPr>
                                <w:szCs w:val="24"/>
                              </w:rPr>
                            </w:pPr>
                          </w:p>
                          <w:p w14:paraId="24FF23D6" w14:textId="77777777" w:rsidR="00302A4C" w:rsidRDefault="00302A4C" w:rsidP="006F5E1A">
                            <w:pPr>
                              <w:pStyle w:val="Heading1"/>
                              <w:rPr>
                                <w:szCs w:val="24"/>
                              </w:rPr>
                            </w:pPr>
                            <w:r>
                              <w:rPr>
                                <w:szCs w:val="24"/>
                              </w:rPr>
                              <w:t>Objective</w:t>
                            </w:r>
                          </w:p>
                        </w:txbxContent>
                      </wps:txbx>
                      <wps:bodyPr rot="0" vert="horz" wrap="square" lIns="4572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7pt;margin-top:18.05pt;width:450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" fillcolor="#969696" stroked="f">
                <v:textbox inset="3.6pt,0,,0">
                  <w:txbxContent>
                    <w:p w14:paraId="77F3E099" w14:textId="77777777" w:rsidR="00302A4C" w:rsidRPr="00624884" w:rsidRDefault="00302A4C" w:rsidP="006F5E1A">
                      <w:pPr>
                        <w:keepNext/>
                        <w:spacing w:after="0" w:line="240" w:lineRule="auto"/>
                        <w:outlineLvl w:val="0"/>
                        <w:rPr>
                          <w:rFonts w:ascii="Verdana" w:eastAsia="Times New Roman" w:hAnsi="Verdana"/>
                          <w:b/>
                          <w:bCs/>
                          <w:sz w:val="20"/>
                          <w:szCs w:val="24"/>
                        </w:rPr>
                      </w:pPr>
                      <w:r w:rsidRPr="00624884">
                        <w:rPr>
                          <w:rFonts w:ascii="Verdana" w:eastAsia="Times New Roman" w:hAnsi="Verdana"/>
                          <w:b/>
                          <w:bCs/>
                          <w:sz w:val="20"/>
                          <w:szCs w:val="24"/>
                        </w:rPr>
                        <w:t>Interests</w:t>
                      </w:r>
                    </w:p>
                    <w:p w14:paraId="61FC3EB9" w14:textId="77777777" w:rsidR="00302A4C" w:rsidRDefault="00302A4C" w:rsidP="006F5E1A">
                      <w:pPr>
                        <w:pStyle w:val="Heading1"/>
                        <w:rPr>
                          <w:szCs w:val="24"/>
                        </w:rPr>
                      </w:pPr>
                    </w:p>
                    <w:p w14:paraId="24FF23D6" w14:textId="77777777" w:rsidR="00302A4C" w:rsidRDefault="00302A4C" w:rsidP="006F5E1A">
                      <w:pPr>
                        <w:pStyle w:val="Heading1"/>
                        <w:rPr>
                          <w:szCs w:val="24"/>
                        </w:rPr>
                      </w:pPr>
                      <w:r>
                        <w:rPr>
                          <w:szCs w:val="24"/>
                        </w:rPr>
                        <w:t>Objective</w:t>
                      </w:r>
                    </w:p>
                  </w:txbxContent>
                </v:textbox>
                <w10:wrap type="square"/>
              </v:shape>
            </w:pict>
          </mc:Fallback>
        </mc:AlternateContent>
      </w:r>
    </w:p>
    <w:p w14:paraId="193F3548" w14:textId="0EDE4A08" w:rsidR="002E06F5" w:rsidRPr="00DB1DC8" w:rsidRDefault="003216A2" w:rsidP="00C1061B">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sz w:val="18"/>
          <w:szCs w:val="18"/>
        </w:rPr>
        <w:t>Rowing, Chess</w:t>
      </w:r>
    </w:p>
    <w:p w14:paraId="7350E03F" w14:textId="5D20742F" w:rsidR="0073436F" w:rsidRPr="00653FDA" w:rsidRDefault="004611AA" w:rsidP="00653FDA">
      <w:pPr>
        <w:widowControl w:val="0"/>
        <w:spacing w:after="0" w:line="0" w:lineRule="atLeast"/>
        <w:rPr>
          <w:rFonts w:ascii="Arial Narrow" w:eastAsia="Times New Roman" w:hAnsi="Arial Narrow" w:cs="Apple Symbols"/>
          <w:sz w:val="18"/>
          <w:szCs w:val="18"/>
        </w:rPr>
      </w:pPr>
      <w:r>
        <w:rPr>
          <w:rFonts w:ascii="Arial Narrow" w:eastAsia="Times New Roman" w:hAnsi="Arial Narrow" w:cs="Apple Symbols"/>
          <w:noProof/>
          <w:sz w:val="18"/>
          <w:szCs w:val="18"/>
        </w:rPr>
        <mc:AlternateContent>
          <mc:Choice Requires="wps">
            <w:drawing>
              <wp:anchor distT="0" distB="0" distL="114300" distR="114300" simplePos="0" relativeHeight="251661312" behindDoc="0" locked="0" layoutInCell="1" allowOverlap="1" wp14:anchorId="6DD4EE3F" wp14:editId="1CC4E4FE">
                <wp:simplePos x="0" y="0"/>
                <wp:positionH relativeFrom="column">
                  <wp:posOffset>0</wp:posOffset>
                </wp:positionH>
                <wp:positionV relativeFrom="paragraph">
                  <wp:posOffset>130175</wp:posOffset>
                </wp:positionV>
                <wp:extent cx="5715000" cy="182880"/>
                <wp:effectExtent l="0" t="3175" r="0" b="4445"/>
                <wp:wrapSquare wrapText="bothSides"/>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CA38E" w14:textId="77777777" w:rsidR="00302A4C" w:rsidRPr="009B5E6A" w:rsidRDefault="00302A4C" w:rsidP="006F5E1A">
                            <w:pPr>
                              <w:keepNext/>
                              <w:spacing w:after="0" w:line="240" w:lineRule="auto"/>
                              <w:outlineLvl w:val="0"/>
                              <w:rPr>
                                <w:rFonts w:ascii="Verdana" w:eastAsia="Times New Roman" w:hAnsi="Verdana"/>
                                <w:b/>
                                <w:bCs/>
                                <w:sz w:val="20"/>
                                <w:szCs w:val="24"/>
                              </w:rPr>
                            </w:pPr>
                            <w:r w:rsidRPr="009B5E6A">
                              <w:rPr>
                                <w:rFonts w:ascii="Verdana" w:eastAsia="Times New Roman" w:hAnsi="Verdana"/>
                                <w:b/>
                                <w:bCs/>
                                <w:sz w:val="20"/>
                                <w:szCs w:val="24"/>
                              </w:rPr>
                              <w:t>References</w:t>
                            </w:r>
                          </w:p>
                          <w:p w14:paraId="6A8B361B" w14:textId="77777777" w:rsidR="00302A4C" w:rsidRDefault="00302A4C" w:rsidP="006F5E1A">
                            <w:pPr>
                              <w:pStyle w:val="Heading1"/>
                              <w:rPr>
                                <w:szCs w:val="24"/>
                              </w:rPr>
                            </w:pPr>
                          </w:p>
                        </w:txbxContent>
                      </wps:txbx>
                      <wps:bodyPr rot="0" vert="horz" wrap="square" lIns="4572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margin-left:0;margin-top:10.25pt;width:450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" fillcolor="#969696" stroked="f">
                <v:textbox inset="3.6pt,0,,0">
                  <w:txbxContent>
                    <w:p w14:paraId="2B2CA38E" w14:textId="77777777" w:rsidR="00302A4C" w:rsidRPr="009B5E6A" w:rsidRDefault="00302A4C" w:rsidP="006F5E1A">
                      <w:pPr>
                        <w:keepNext/>
                        <w:spacing w:after="0" w:line="240" w:lineRule="auto"/>
                        <w:outlineLvl w:val="0"/>
                        <w:rPr>
                          <w:rFonts w:ascii="Verdana" w:eastAsia="Times New Roman" w:hAnsi="Verdana"/>
                          <w:b/>
                          <w:bCs/>
                          <w:sz w:val="20"/>
                          <w:szCs w:val="24"/>
                        </w:rPr>
                      </w:pPr>
                      <w:r w:rsidRPr="009B5E6A">
                        <w:rPr>
                          <w:rFonts w:ascii="Verdana" w:eastAsia="Times New Roman" w:hAnsi="Verdana"/>
                          <w:b/>
                          <w:bCs/>
                          <w:sz w:val="20"/>
                          <w:szCs w:val="24"/>
                        </w:rPr>
                        <w:t>References</w:t>
                      </w:r>
                    </w:p>
                    <w:p w14:paraId="6A8B361B" w14:textId="77777777" w:rsidR="00302A4C" w:rsidRDefault="00302A4C" w:rsidP="006F5E1A">
                      <w:pPr>
                        <w:pStyle w:val="Heading1"/>
                        <w:rPr>
                          <w:szCs w:val="24"/>
                        </w:rPr>
                      </w:pPr>
                    </w:p>
                  </w:txbxContent>
                </v:textbox>
                <w10:wrap type="square"/>
              </v:shape>
            </w:pict>
          </mc:Fallback>
        </mc:AlternateContent>
      </w:r>
    </w:p>
    <w:p w14:paraId="7730DC31" w14:textId="04B13186" w:rsidR="002E06F5" w:rsidRPr="00E618A3" w:rsidRDefault="007D371D" w:rsidP="002E06F5">
      <w:pPr>
        <w:shd w:val="clear" w:color="auto" w:fill="FFFFFF"/>
        <w:rPr>
          <w:rFonts w:ascii="Arial Narrow" w:hAnsi="Arial Narrow"/>
          <w:i/>
          <w:color w:val="222222"/>
          <w:sz w:val="18"/>
          <w:szCs w:val="18"/>
        </w:rPr>
      </w:pPr>
      <w:r>
        <w:rPr>
          <w:rFonts w:ascii="Arial Narrow" w:hAnsi="Arial Narrow"/>
          <w:b/>
          <w:bCs/>
          <w:color w:val="333333"/>
          <w:sz w:val="18"/>
          <w:szCs w:val="18"/>
        </w:rPr>
        <w:t>Ediz Turkoglu</w:t>
      </w:r>
      <w:r w:rsidR="00653FDA" w:rsidRPr="00653FDA">
        <w:rPr>
          <w:rFonts w:ascii="Arial Narrow" w:hAnsi="Arial Narrow"/>
          <w:color w:val="333333"/>
          <w:sz w:val="18"/>
          <w:szCs w:val="18"/>
        </w:rPr>
        <w:br/>
      </w:r>
      <w:r w:rsidR="00653FDA" w:rsidRPr="008729AA">
        <w:rPr>
          <w:rFonts w:ascii="Arial Narrow" w:hAnsi="Arial Narrow"/>
          <w:i/>
          <w:color w:val="333333"/>
          <w:sz w:val="18"/>
          <w:szCs w:val="18"/>
        </w:rPr>
        <w:t>Security Programme Manager </w:t>
      </w:r>
      <w:r w:rsidR="00653FDA" w:rsidRPr="008729AA">
        <w:rPr>
          <w:rFonts w:ascii="Arial Narrow" w:hAnsi="Arial Narrow"/>
          <w:i/>
          <w:color w:val="333333"/>
          <w:sz w:val="18"/>
          <w:szCs w:val="18"/>
        </w:rPr>
        <w:br/>
        <w:t>MAYBACH SP1 </w:t>
      </w:r>
      <w:r w:rsidR="00653FDA" w:rsidRPr="008729AA">
        <w:rPr>
          <w:rFonts w:ascii="Arial Narrow" w:hAnsi="Arial Narrow"/>
          <w:i/>
          <w:color w:val="333333"/>
          <w:sz w:val="18"/>
          <w:szCs w:val="18"/>
        </w:rPr>
        <w:br/>
        <w:t>GU2 8SG, United Kingdom</w:t>
      </w:r>
      <w:r w:rsidR="00653FDA" w:rsidRPr="008729AA">
        <w:rPr>
          <w:rFonts w:ascii="Arial Narrow" w:hAnsi="Arial Narrow"/>
          <w:i/>
          <w:color w:val="333333"/>
          <w:sz w:val="18"/>
          <w:szCs w:val="18"/>
        </w:rPr>
        <w:br/>
        <w:t>Mobile +44 7717 868670</w:t>
      </w:r>
      <w:r w:rsidR="00653FDA" w:rsidRPr="008729AA">
        <w:rPr>
          <w:rFonts w:ascii="Arial Narrow" w:hAnsi="Arial Narrow"/>
          <w:i/>
          <w:color w:val="333333"/>
          <w:sz w:val="18"/>
          <w:szCs w:val="18"/>
        </w:rPr>
        <w:br/>
      </w:r>
      <w:r w:rsidR="00653FDA" w:rsidRPr="00E618A3">
        <w:rPr>
          <w:rFonts w:ascii="Arial Narrow" w:hAnsi="Arial Narrow"/>
          <w:i/>
          <w:color w:val="333333"/>
          <w:sz w:val="18"/>
          <w:szCs w:val="18"/>
        </w:rPr>
        <w:fldChar w:fldCharType="begin"/>
      </w:r>
      <w:r w:rsidR="00653FDA" w:rsidRPr="00E618A3">
        <w:rPr>
          <w:rFonts w:ascii="Arial Narrow" w:hAnsi="Arial Narrow"/>
          <w:i/>
          <w:color w:val="333333"/>
          <w:sz w:val="18"/>
          <w:szCs w:val="18"/>
        </w:rPr>
        <w:instrText xml:space="preserve"> HYPERLINK "mailto:ediz.turkoglu@ericsson.com" \t "_blank" </w:instrText>
      </w:r>
      <w:r w:rsidR="00653FDA" w:rsidRPr="00E618A3">
        <w:rPr>
          <w:rFonts w:ascii="Arial Narrow" w:hAnsi="Arial Narrow"/>
          <w:i/>
          <w:color w:val="333333"/>
          <w:sz w:val="18"/>
          <w:szCs w:val="18"/>
        </w:rPr>
        <w:fldChar w:fldCharType="separate"/>
      </w:r>
      <w:r w:rsidR="00653FDA" w:rsidRPr="00E618A3">
        <w:rPr>
          <w:rStyle w:val="Hyperlink"/>
          <w:rFonts w:ascii="Arial Narrow" w:hAnsi="Arial Narrow"/>
          <w:i/>
          <w:color w:val="0563C1"/>
          <w:sz w:val="18"/>
          <w:szCs w:val="18"/>
          <w:u w:val="none"/>
        </w:rPr>
        <w:t>ediz.turkoglu@ericsson.com</w:t>
      </w:r>
      <w:r w:rsidR="00653FDA" w:rsidRPr="00E618A3">
        <w:rPr>
          <w:rFonts w:ascii="Arial Narrow" w:hAnsi="Arial Narrow"/>
          <w:i/>
          <w:color w:val="333333"/>
          <w:sz w:val="18"/>
          <w:szCs w:val="18"/>
        </w:rPr>
        <w:fldChar w:fldCharType="end"/>
      </w:r>
    </w:p>
    <w:p w14:paraId="5D5AB84E" w14:textId="7850A12B" w:rsidR="007D371D" w:rsidRDefault="007D371D" w:rsidP="002E06F5">
      <w:pPr>
        <w:widowControl w:val="0"/>
        <w:shd w:val="clear" w:color="auto" w:fill="FFFFFF"/>
        <w:spacing w:after="0" w:line="240" w:lineRule="atLeast"/>
        <w:rPr>
          <w:rFonts w:ascii="Arial Narrow" w:eastAsia="Times New Roman" w:hAnsi="Arial Narrow" w:cs="Apple Symbols"/>
          <w:bCs/>
          <w:sz w:val="18"/>
          <w:szCs w:val="18"/>
        </w:rPr>
      </w:pPr>
      <w:r>
        <w:rPr>
          <w:rFonts w:ascii="Arial Narrow" w:eastAsia="Times New Roman" w:hAnsi="Arial Narrow" w:cs="Apple Symbols"/>
          <w:bCs/>
          <w:sz w:val="18"/>
          <w:szCs w:val="18"/>
        </w:rPr>
        <w:t>------------------------------</w:t>
      </w:r>
    </w:p>
    <w:p w14:paraId="2F102378" w14:textId="77777777" w:rsidR="002E06F5" w:rsidRPr="00707B4F" w:rsidRDefault="00310DCC" w:rsidP="002E06F5">
      <w:pPr>
        <w:widowControl w:val="0"/>
        <w:shd w:val="clear" w:color="auto" w:fill="FFFFFF"/>
        <w:spacing w:after="0" w:line="240" w:lineRule="atLeast"/>
        <w:rPr>
          <w:rFonts w:ascii="Arial Narrow" w:eastAsia="Times New Roman" w:hAnsi="Arial Narrow" w:cs="Apple Symbols"/>
          <w:b/>
          <w:bCs/>
          <w:sz w:val="18"/>
          <w:szCs w:val="18"/>
        </w:rPr>
      </w:pPr>
      <w:r w:rsidRPr="00707B4F">
        <w:rPr>
          <w:rFonts w:ascii="Arial Narrow" w:eastAsia="Times New Roman" w:hAnsi="Arial Narrow" w:cs="Apple Symbols"/>
          <w:b/>
          <w:bCs/>
          <w:sz w:val="18"/>
          <w:szCs w:val="18"/>
        </w:rPr>
        <w:t>Mahmut Guler</w:t>
      </w:r>
    </w:p>
    <w:p w14:paraId="05D5CEAF" w14:textId="77777777" w:rsidR="002E06F5" w:rsidRPr="008729AA" w:rsidRDefault="00310DCC" w:rsidP="002E06F5">
      <w:pPr>
        <w:widowControl w:val="0"/>
        <w:shd w:val="clear" w:color="auto" w:fill="FFFFFF"/>
        <w:spacing w:after="0" w:line="240" w:lineRule="atLeast"/>
        <w:rPr>
          <w:rFonts w:ascii="Arial Narrow" w:hAnsi="Arial Narrow"/>
          <w:i/>
          <w:color w:val="222222"/>
          <w:sz w:val="18"/>
          <w:szCs w:val="18"/>
        </w:rPr>
      </w:pPr>
      <w:r w:rsidRPr="008729AA">
        <w:rPr>
          <w:rFonts w:ascii="Arial Narrow" w:eastAsia="Times New Roman" w:hAnsi="Arial Narrow" w:cs="Apple Symbols"/>
          <w:i/>
          <w:sz w:val="18"/>
          <w:szCs w:val="18"/>
        </w:rPr>
        <w:t>Senior Business Practices Manager</w:t>
      </w:r>
    </w:p>
    <w:p w14:paraId="5DCCBFE8" w14:textId="4057FF62" w:rsidR="00857868" w:rsidRPr="008729AA" w:rsidRDefault="00310DCC" w:rsidP="002E06F5">
      <w:pPr>
        <w:widowControl w:val="0"/>
        <w:shd w:val="clear" w:color="auto" w:fill="FFFFFF"/>
        <w:spacing w:after="0" w:line="240" w:lineRule="atLeast"/>
        <w:rPr>
          <w:rFonts w:ascii="Arial Narrow" w:eastAsia="Times New Roman" w:hAnsi="Arial Narrow" w:cs="Apple Symbols"/>
          <w:i/>
          <w:sz w:val="18"/>
          <w:szCs w:val="18"/>
        </w:rPr>
      </w:pPr>
      <w:r w:rsidRPr="008729AA">
        <w:rPr>
          <w:rFonts w:ascii="Arial Narrow" w:eastAsia="Times New Roman" w:hAnsi="Arial Narrow" w:cs="Apple Symbols"/>
          <w:i/>
          <w:sz w:val="18"/>
          <w:szCs w:val="18"/>
        </w:rPr>
        <w:t>Oracle Corporation UK Ltd.</w:t>
      </w:r>
      <w:r w:rsidRPr="008729AA">
        <w:rPr>
          <w:rFonts w:ascii="Arial Narrow" w:eastAsia="Times New Roman" w:hAnsi="Arial Narrow" w:cs="Apple Symbols"/>
          <w:i/>
          <w:sz w:val="18"/>
          <w:szCs w:val="18"/>
        </w:rPr>
        <w:br/>
      </w:r>
      <w:r w:rsidR="003216A2" w:rsidRPr="008729AA">
        <w:rPr>
          <w:rFonts w:ascii="Arial Narrow" w:eastAsia="Times New Roman" w:hAnsi="Arial Narrow" w:cs="Apple Symbols"/>
          <w:i/>
          <w:sz w:val="18"/>
          <w:szCs w:val="18"/>
        </w:rPr>
        <w:t>Oracle</w:t>
      </w:r>
      <w:r w:rsidRPr="008729AA">
        <w:rPr>
          <w:rFonts w:ascii="Arial Narrow" w:eastAsia="Times New Roman" w:hAnsi="Arial Narrow" w:cs="Apple Symbols"/>
          <w:i/>
          <w:sz w:val="18"/>
          <w:szCs w:val="18"/>
        </w:rPr>
        <w:t xml:space="preserve"> Parkway,</w:t>
      </w:r>
      <w:r w:rsidR="00AC744C" w:rsidRPr="008729AA">
        <w:rPr>
          <w:rFonts w:ascii="Arial Narrow" w:eastAsia="Times New Roman" w:hAnsi="Arial Narrow" w:cs="Apple Symbols"/>
          <w:i/>
          <w:sz w:val="18"/>
          <w:szCs w:val="18"/>
        </w:rPr>
        <w:t xml:space="preserve"> </w:t>
      </w:r>
      <w:r w:rsidR="003216A2" w:rsidRPr="008729AA">
        <w:rPr>
          <w:rFonts w:ascii="Arial Narrow" w:eastAsia="Times New Roman" w:hAnsi="Arial Narrow" w:cs="Apple Symbols"/>
          <w:i/>
          <w:sz w:val="18"/>
          <w:szCs w:val="18"/>
        </w:rPr>
        <w:t>Thames Valley Park (TVP)</w:t>
      </w:r>
      <w:r w:rsidR="00653FDA" w:rsidRPr="008729AA">
        <w:rPr>
          <w:rFonts w:ascii="Arial Narrow" w:eastAsia="Times New Roman" w:hAnsi="Arial Narrow" w:cs="Apple Symbols"/>
          <w:i/>
          <w:sz w:val="18"/>
          <w:szCs w:val="18"/>
        </w:rPr>
        <w:t xml:space="preserve"> </w:t>
      </w:r>
      <w:r w:rsidRPr="008729AA">
        <w:rPr>
          <w:rFonts w:ascii="Arial Narrow" w:eastAsia="Times New Roman" w:hAnsi="Arial Narrow" w:cs="Apple Symbols"/>
          <w:i/>
          <w:sz w:val="18"/>
          <w:szCs w:val="18"/>
        </w:rPr>
        <w:t>Reading, Berkshire, RG6 1RA</w:t>
      </w:r>
      <w:r w:rsidR="00E36399" w:rsidRPr="008729AA">
        <w:rPr>
          <w:rFonts w:ascii="Arial Narrow" w:eastAsia="Times New Roman" w:hAnsi="Arial Narrow" w:cs="Apple Symbols"/>
          <w:i/>
          <w:sz w:val="18"/>
          <w:szCs w:val="18"/>
        </w:rPr>
        <w:t>, UK</w:t>
      </w:r>
    </w:p>
    <w:p w14:paraId="494A2BA7" w14:textId="77777777" w:rsidR="001D7633" w:rsidRPr="00E618A3" w:rsidRDefault="00D269EE" w:rsidP="001D7633">
      <w:pPr>
        <w:widowControl w:val="0"/>
        <w:shd w:val="clear" w:color="auto" w:fill="FFFFFF"/>
        <w:spacing w:after="0" w:line="240" w:lineRule="atLeast"/>
        <w:rPr>
          <w:rStyle w:val="Hyperlink"/>
          <w:rFonts w:ascii="Arial Narrow" w:hAnsi="Arial Narrow"/>
          <w:i/>
          <w:color w:val="222222"/>
          <w:sz w:val="18"/>
          <w:szCs w:val="18"/>
          <w:u w:val="none"/>
        </w:rPr>
      </w:pPr>
      <w:hyperlink r:id="rId10" w:history="1">
        <w:r w:rsidR="001D7633" w:rsidRPr="00E618A3">
          <w:rPr>
            <w:rStyle w:val="Hyperlink"/>
            <w:rFonts w:ascii="Arial Narrow" w:eastAsia="Times New Roman" w:hAnsi="Arial Narrow" w:cs="Apple Symbols"/>
            <w:i/>
            <w:sz w:val="18"/>
            <w:szCs w:val="18"/>
            <w:u w:val="none"/>
          </w:rPr>
          <w:t>Mahmut.guler@oracle.com</w:t>
        </w:r>
      </w:hyperlink>
    </w:p>
    <w:p w14:paraId="3D79782A" w14:textId="77777777" w:rsidR="001D7633" w:rsidRPr="00E618A3" w:rsidRDefault="001D7633" w:rsidP="001D7633">
      <w:pPr>
        <w:widowControl w:val="0"/>
        <w:shd w:val="clear" w:color="auto" w:fill="FFFFFF"/>
        <w:spacing w:after="0" w:line="240" w:lineRule="atLeast"/>
        <w:rPr>
          <w:rFonts w:ascii="Arial Narrow" w:hAnsi="Arial Narrow"/>
          <w:i/>
          <w:color w:val="222222"/>
          <w:sz w:val="18"/>
          <w:szCs w:val="18"/>
        </w:rPr>
      </w:pPr>
      <w:r w:rsidRPr="00E618A3">
        <w:rPr>
          <w:rStyle w:val="Hyperlink"/>
          <w:rFonts w:ascii="Arial Narrow" w:eastAsia="Times New Roman" w:hAnsi="Arial Narrow" w:cs="Apple Symbols"/>
          <w:i/>
          <w:sz w:val="18"/>
          <w:szCs w:val="18"/>
          <w:u w:val="none"/>
        </w:rPr>
        <w:t>Mobile: 07880475339</w:t>
      </w:r>
    </w:p>
    <w:p w14:paraId="5073E472" w14:textId="77777777" w:rsidR="00857868" w:rsidRPr="00E618A3" w:rsidRDefault="00857868" w:rsidP="00857868">
      <w:pPr>
        <w:widowControl w:val="0"/>
        <w:spacing w:after="0" w:line="0" w:lineRule="atLeast"/>
        <w:rPr>
          <w:rFonts w:ascii="Arial Narrow" w:hAnsi="Arial Narrow" w:cs="Apple Symbols"/>
          <w:sz w:val="18"/>
          <w:szCs w:val="18"/>
          <w:lang w:val="en-GB"/>
        </w:rPr>
      </w:pPr>
    </w:p>
    <w:p w14:paraId="25983261" w14:textId="3D5B9B1E" w:rsidR="002E06F5" w:rsidRPr="002E42A8" w:rsidRDefault="00972D85" w:rsidP="002E06F5">
      <w:pPr>
        <w:widowControl w:val="0"/>
        <w:shd w:val="clear" w:color="auto" w:fill="FFFFFF"/>
        <w:spacing w:after="0" w:line="0" w:lineRule="atLeast"/>
        <w:rPr>
          <w:rFonts w:ascii="Arial Narrow" w:hAnsi="Arial Narrow" w:cs="Arial"/>
          <w:color w:val="333333"/>
          <w:sz w:val="18"/>
          <w:szCs w:val="18"/>
        </w:rPr>
      </w:pPr>
      <w:r>
        <w:rPr>
          <w:rFonts w:ascii="Arial Narrow" w:hAnsi="Arial Narrow" w:cs="Arial"/>
          <w:b/>
          <w:bCs/>
          <w:color w:val="333333"/>
          <w:sz w:val="18"/>
          <w:szCs w:val="18"/>
        </w:rPr>
        <w:t xml:space="preserve"> </w:t>
      </w:r>
      <w:r w:rsidR="007D371D">
        <w:rPr>
          <w:rFonts w:ascii="Arial Narrow" w:hAnsi="Arial Narrow" w:cs="Arial"/>
          <w:color w:val="333333"/>
          <w:sz w:val="18"/>
          <w:szCs w:val="18"/>
        </w:rPr>
        <w:t>--------------------------------</w:t>
      </w:r>
      <w:r w:rsidR="00857868" w:rsidRPr="00A27C1D">
        <w:rPr>
          <w:rFonts w:ascii="Arial Narrow" w:hAnsi="Arial Narrow" w:cs="Arial"/>
          <w:color w:val="333333"/>
          <w:sz w:val="18"/>
          <w:szCs w:val="18"/>
        </w:rPr>
        <w:br/>
      </w:r>
      <w:r w:rsidR="0033325E" w:rsidRPr="002E42A8">
        <w:rPr>
          <w:rFonts w:ascii="Arial Narrow" w:eastAsia="Times New Roman" w:hAnsi="Arial Narrow" w:cs="Apple Symbols"/>
          <w:b/>
          <w:bCs/>
          <w:sz w:val="18"/>
          <w:szCs w:val="18"/>
        </w:rPr>
        <w:t>Mahmut Sagmanli</w:t>
      </w:r>
    </w:p>
    <w:p w14:paraId="3C7D5F06" w14:textId="77777777" w:rsidR="002E06F5" w:rsidRPr="008729AA" w:rsidRDefault="0033325E" w:rsidP="002E06F5">
      <w:pPr>
        <w:widowControl w:val="0"/>
        <w:shd w:val="clear" w:color="auto" w:fill="FFFFFF"/>
        <w:spacing w:after="0" w:line="0" w:lineRule="atLeast"/>
        <w:rPr>
          <w:rFonts w:ascii="Arial Narrow" w:hAnsi="Arial Narrow" w:cs="Arial"/>
          <w:i/>
          <w:color w:val="222222"/>
          <w:sz w:val="18"/>
          <w:szCs w:val="18"/>
        </w:rPr>
      </w:pPr>
      <w:r w:rsidRPr="008729AA">
        <w:rPr>
          <w:rFonts w:ascii="Arial Narrow" w:hAnsi="Arial Narrow" w:cs="Apple Symbols"/>
          <w:i/>
          <w:sz w:val="18"/>
          <w:szCs w:val="18"/>
        </w:rPr>
        <w:t>Middle East &amp; Africa Business Development Lead at Nokia</w:t>
      </w:r>
    </w:p>
    <w:p w14:paraId="74B8F08A" w14:textId="77777777" w:rsidR="002E06F5" w:rsidRPr="008729AA" w:rsidRDefault="0033325E" w:rsidP="002E06F5">
      <w:pPr>
        <w:widowControl w:val="0"/>
        <w:shd w:val="clear" w:color="auto" w:fill="FFFFFF"/>
        <w:spacing w:after="0" w:line="0" w:lineRule="atLeast"/>
        <w:rPr>
          <w:rFonts w:ascii="Arial Narrow" w:hAnsi="Arial Narrow" w:cs="Arial"/>
          <w:i/>
          <w:color w:val="222222"/>
          <w:sz w:val="18"/>
          <w:szCs w:val="18"/>
        </w:rPr>
      </w:pPr>
      <w:r w:rsidRPr="008729AA">
        <w:rPr>
          <w:rFonts w:ascii="Arial Narrow" w:hAnsi="Arial Narrow" w:cs="Apple Symbols"/>
          <w:i/>
          <w:sz w:val="18"/>
          <w:szCs w:val="18"/>
          <w:lang w:val="en-GB"/>
        </w:rPr>
        <w:t>ALCATEL-LUCENT MIDDLE EAST NORTH</w:t>
      </w:r>
      <w:r w:rsidRPr="008729AA">
        <w:rPr>
          <w:rFonts w:ascii="Arial Narrow" w:hAnsi="Arial Narrow" w:cs="Apple Symbols"/>
          <w:i/>
          <w:sz w:val="18"/>
          <w:szCs w:val="18"/>
          <w:lang w:val="en-GB"/>
        </w:rPr>
        <w:br/>
        <w:t>SWISS TOWER - 17TH FLOOR JUMERAIH LAKES TOWER</w:t>
      </w:r>
    </w:p>
    <w:p w14:paraId="7C05E5BD" w14:textId="77777777" w:rsidR="001D7633" w:rsidRPr="008729AA" w:rsidRDefault="0033325E" w:rsidP="002E06F5">
      <w:pPr>
        <w:widowControl w:val="0"/>
        <w:shd w:val="clear" w:color="auto" w:fill="FFFFFF"/>
        <w:spacing w:after="0" w:line="0" w:lineRule="atLeast"/>
        <w:rPr>
          <w:rFonts w:ascii="Arial Narrow" w:hAnsi="Arial Narrow" w:cs="Apple Symbols"/>
          <w:i/>
          <w:sz w:val="18"/>
          <w:szCs w:val="18"/>
          <w:lang w:val="en-GB"/>
        </w:rPr>
      </w:pPr>
      <w:r w:rsidRPr="008729AA">
        <w:rPr>
          <w:rFonts w:ascii="Arial Narrow" w:hAnsi="Arial Narrow" w:cs="Apple Symbols"/>
          <w:i/>
          <w:sz w:val="18"/>
          <w:szCs w:val="18"/>
          <w:lang w:val="en-GB"/>
        </w:rPr>
        <w:t xml:space="preserve">DUBAI / UNITED ARAB EMIRATES </w:t>
      </w:r>
    </w:p>
    <w:p w14:paraId="0847DF1E" w14:textId="094B7268" w:rsidR="0033325E" w:rsidRPr="008729AA" w:rsidRDefault="0033325E" w:rsidP="002E06F5">
      <w:pPr>
        <w:widowControl w:val="0"/>
        <w:shd w:val="clear" w:color="auto" w:fill="FFFFFF"/>
        <w:spacing w:after="0" w:line="0" w:lineRule="atLeast"/>
        <w:rPr>
          <w:rFonts w:ascii="Arial Narrow" w:hAnsi="Arial Narrow" w:cs="Arial"/>
          <w:i/>
          <w:color w:val="222222"/>
          <w:sz w:val="18"/>
          <w:szCs w:val="18"/>
        </w:rPr>
      </w:pPr>
      <w:r w:rsidRPr="008729AA">
        <w:rPr>
          <w:rFonts w:ascii="Arial Narrow" w:hAnsi="Arial Narrow" w:cs="Apple Symbols"/>
          <w:i/>
          <w:sz w:val="18"/>
          <w:szCs w:val="18"/>
          <w:lang w:val="en-GB"/>
        </w:rPr>
        <w:t>Mobile: +971 56 503 66 28</w:t>
      </w:r>
    </w:p>
    <w:p w14:paraId="6F39A511" w14:textId="20551B52" w:rsidR="009856F2" w:rsidRPr="008729AA" w:rsidRDefault="001D7633" w:rsidP="00857868">
      <w:pPr>
        <w:widowControl w:val="0"/>
        <w:spacing w:after="0" w:line="0" w:lineRule="atLeast"/>
        <w:rPr>
          <w:rFonts w:ascii="Arial Narrow" w:hAnsi="Arial Narrow" w:cs="Apple Symbols"/>
          <w:i/>
          <w:sz w:val="18"/>
          <w:szCs w:val="18"/>
          <w:lang w:val="en-GB"/>
        </w:rPr>
      </w:pPr>
      <w:r w:rsidRPr="008729AA">
        <w:rPr>
          <w:rFonts w:ascii="Arial Narrow" w:hAnsi="Arial Narrow" w:cs="Apple Symbols"/>
          <w:i/>
          <w:sz w:val="18"/>
          <w:szCs w:val="18"/>
          <w:lang w:val="en-GB"/>
        </w:rPr>
        <w:t>Mahmut.sagmanli@nokia.com</w:t>
      </w:r>
    </w:p>
    <w:sectPr w:rsidR="009856F2" w:rsidRPr="008729AA" w:rsidSect="004D32E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E4F4A" w14:textId="77777777" w:rsidR="00302A4C" w:rsidRDefault="00302A4C" w:rsidP="009D48AE">
      <w:pPr>
        <w:spacing w:after="0" w:line="240" w:lineRule="auto"/>
      </w:pPr>
      <w:r>
        <w:separator/>
      </w:r>
    </w:p>
  </w:endnote>
  <w:endnote w:type="continuationSeparator" w:id="0">
    <w:p w14:paraId="79451199" w14:textId="77777777" w:rsidR="00302A4C" w:rsidRDefault="00302A4C" w:rsidP="009D4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1B2B9" w14:textId="77777777" w:rsidR="00302A4C" w:rsidRDefault="00302A4C" w:rsidP="009D48AE">
      <w:pPr>
        <w:spacing w:after="0" w:line="240" w:lineRule="auto"/>
      </w:pPr>
      <w:r>
        <w:separator/>
      </w:r>
    </w:p>
  </w:footnote>
  <w:footnote w:type="continuationSeparator" w:id="0">
    <w:p w14:paraId="58725B43" w14:textId="77777777" w:rsidR="00302A4C" w:rsidRDefault="00302A4C" w:rsidP="009D48A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70D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8Num2"/>
    <w:lvl w:ilvl="0">
      <w:start w:val="1"/>
      <w:numFmt w:val="bullet"/>
      <w:lvlText w:val="·"/>
      <w:lvlJc w:val="left"/>
      <w:pPr>
        <w:tabs>
          <w:tab w:val="num" w:pos="0"/>
        </w:tabs>
        <w:ind w:left="0" w:firstLine="0"/>
      </w:pPr>
      <w:rPr>
        <w:rFonts w:ascii="Symbol" w:hAnsi="Symbol" w:cs="Symbol"/>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cs="Wingdings"/>
      </w:rPr>
    </w:lvl>
    <w:lvl w:ilvl="3">
      <w:start w:val="1"/>
      <w:numFmt w:val="bullet"/>
      <w:lvlText w:val="·"/>
      <w:lvlJc w:val="left"/>
      <w:pPr>
        <w:tabs>
          <w:tab w:val="num" w:pos="0"/>
        </w:tabs>
        <w:ind w:left="0" w:firstLine="0"/>
      </w:pPr>
      <w:rPr>
        <w:rFonts w:ascii="Symbol" w:hAnsi="Symbol" w:cs="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cs="Wingdings"/>
      </w:rPr>
    </w:lvl>
    <w:lvl w:ilvl="6">
      <w:start w:val="1"/>
      <w:numFmt w:val="bullet"/>
      <w:lvlText w:val="·"/>
      <w:lvlJc w:val="left"/>
      <w:pPr>
        <w:tabs>
          <w:tab w:val="num" w:pos="0"/>
        </w:tabs>
        <w:ind w:left="0" w:firstLine="0"/>
      </w:pPr>
      <w:rPr>
        <w:rFonts w:ascii="Symbol" w:hAnsi="Symbol" w:cs="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0" w:firstLine="0"/>
      </w:pPr>
      <w:rPr>
        <w:rFonts w:ascii="Symbol" w:hAnsi="Symbol" w:cs="Symbol"/>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cs="Wingdings"/>
      </w:rPr>
    </w:lvl>
    <w:lvl w:ilvl="3">
      <w:start w:val="1"/>
      <w:numFmt w:val="bullet"/>
      <w:lvlText w:val="·"/>
      <w:lvlJc w:val="left"/>
      <w:pPr>
        <w:tabs>
          <w:tab w:val="num" w:pos="0"/>
        </w:tabs>
        <w:ind w:left="0" w:firstLine="0"/>
      </w:pPr>
      <w:rPr>
        <w:rFonts w:ascii="Symbol" w:hAnsi="Symbol" w:cs="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cs="Wingdings"/>
      </w:rPr>
    </w:lvl>
    <w:lvl w:ilvl="6">
      <w:start w:val="1"/>
      <w:numFmt w:val="bullet"/>
      <w:lvlText w:val="·"/>
      <w:lvlJc w:val="left"/>
      <w:pPr>
        <w:tabs>
          <w:tab w:val="num" w:pos="0"/>
        </w:tabs>
        <w:ind w:left="0" w:firstLine="0"/>
      </w:pPr>
      <w:rPr>
        <w:rFonts w:ascii="Symbol" w:hAnsi="Symbol" w:cs="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cs="Wingdings"/>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color w:val="000000"/>
        <w:sz w:val="20"/>
        <w:szCs w:val="24"/>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42523FB"/>
    <w:multiLevelType w:val="multilevel"/>
    <w:tmpl w:val="FD9E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0B73F6"/>
    <w:multiLevelType w:val="hybridMultilevel"/>
    <w:tmpl w:val="06CCFC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76E1D60"/>
    <w:multiLevelType w:val="multilevel"/>
    <w:tmpl w:val="4A1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EC3E5C"/>
    <w:multiLevelType w:val="multilevel"/>
    <w:tmpl w:val="174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F6C0E"/>
    <w:multiLevelType w:val="hybridMultilevel"/>
    <w:tmpl w:val="6C14A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33A45CB6"/>
    <w:multiLevelType w:val="multilevel"/>
    <w:tmpl w:val="E69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805590"/>
    <w:multiLevelType w:val="hybridMultilevel"/>
    <w:tmpl w:val="9DEE4B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094F32"/>
    <w:multiLevelType w:val="hybridMultilevel"/>
    <w:tmpl w:val="1A14EA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316C57"/>
    <w:multiLevelType w:val="hybridMultilevel"/>
    <w:tmpl w:val="0D14085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3">
    <w:nsid w:val="4BAB2F54"/>
    <w:multiLevelType w:val="hybridMultilevel"/>
    <w:tmpl w:val="DF08B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077B6C"/>
    <w:multiLevelType w:val="hybridMultilevel"/>
    <w:tmpl w:val="6C0C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547598"/>
    <w:multiLevelType w:val="hybridMultilevel"/>
    <w:tmpl w:val="BD26FBAC"/>
    <w:lvl w:ilvl="0" w:tplc="F18411C2">
      <w:start w:val="1"/>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6">
    <w:nsid w:val="78A1142A"/>
    <w:multiLevelType w:val="hybridMultilevel"/>
    <w:tmpl w:val="562893FE"/>
    <w:lvl w:ilvl="0" w:tplc="13DC3FEE">
      <w:start w:val="5"/>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80134A"/>
    <w:multiLevelType w:val="hybridMultilevel"/>
    <w:tmpl w:val="3F8AF60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FCD235A"/>
    <w:multiLevelType w:val="hybridMultilevel"/>
    <w:tmpl w:val="D3F2637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5"/>
  </w:num>
  <w:num w:numId="4">
    <w:abstractNumId w:val="16"/>
  </w:num>
  <w:num w:numId="5">
    <w:abstractNumId w:val="10"/>
  </w:num>
  <w:num w:numId="6">
    <w:abstractNumId w:val="5"/>
  </w:num>
  <w:num w:numId="7">
    <w:abstractNumId w:val="18"/>
  </w:num>
  <w:num w:numId="8">
    <w:abstractNumId w:val="8"/>
  </w:num>
  <w:num w:numId="9">
    <w:abstractNumId w:val="3"/>
  </w:num>
  <w:num w:numId="10">
    <w:abstractNumId w:val="2"/>
  </w:num>
  <w:num w:numId="11">
    <w:abstractNumId w:val="1"/>
  </w:num>
  <w:num w:numId="12">
    <w:abstractNumId w:val="0"/>
  </w:num>
  <w:num w:numId="13">
    <w:abstractNumId w:val="8"/>
  </w:num>
  <w:num w:numId="14">
    <w:abstractNumId w:val="13"/>
  </w:num>
  <w:num w:numId="15">
    <w:abstractNumId w:val="9"/>
  </w:num>
  <w:num w:numId="16">
    <w:abstractNumId w:val="14"/>
  </w:num>
  <w:num w:numId="17">
    <w:abstractNumId w:val="7"/>
  </w:num>
  <w:num w:numId="18">
    <w:abstractNumId w:val="4"/>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AE"/>
    <w:rsid w:val="00017441"/>
    <w:rsid w:val="000233C1"/>
    <w:rsid w:val="0002379B"/>
    <w:rsid w:val="0002650E"/>
    <w:rsid w:val="000420E9"/>
    <w:rsid w:val="00046477"/>
    <w:rsid w:val="00046493"/>
    <w:rsid w:val="000524A9"/>
    <w:rsid w:val="00055BB0"/>
    <w:rsid w:val="000626E1"/>
    <w:rsid w:val="00065145"/>
    <w:rsid w:val="00084945"/>
    <w:rsid w:val="00097750"/>
    <w:rsid w:val="000A2FB7"/>
    <w:rsid w:val="000B1925"/>
    <w:rsid w:val="000B334A"/>
    <w:rsid w:val="000B41FD"/>
    <w:rsid w:val="000B6930"/>
    <w:rsid w:val="000C436E"/>
    <w:rsid w:val="000C527C"/>
    <w:rsid w:val="000D401E"/>
    <w:rsid w:val="000D659B"/>
    <w:rsid w:val="000E4C05"/>
    <w:rsid w:val="000F3300"/>
    <w:rsid w:val="0011628A"/>
    <w:rsid w:val="00123505"/>
    <w:rsid w:val="00125A81"/>
    <w:rsid w:val="00126131"/>
    <w:rsid w:val="001277AF"/>
    <w:rsid w:val="00131208"/>
    <w:rsid w:val="00136133"/>
    <w:rsid w:val="0013745E"/>
    <w:rsid w:val="00143FDA"/>
    <w:rsid w:val="001468F2"/>
    <w:rsid w:val="001476AC"/>
    <w:rsid w:val="001507CE"/>
    <w:rsid w:val="00154C7F"/>
    <w:rsid w:val="00157F0E"/>
    <w:rsid w:val="001702EF"/>
    <w:rsid w:val="001871C8"/>
    <w:rsid w:val="001B430B"/>
    <w:rsid w:val="001B5DEA"/>
    <w:rsid w:val="001C65C2"/>
    <w:rsid w:val="001D08E2"/>
    <w:rsid w:val="001D7633"/>
    <w:rsid w:val="001E1B04"/>
    <w:rsid w:val="001F14D6"/>
    <w:rsid w:val="00233360"/>
    <w:rsid w:val="00275B02"/>
    <w:rsid w:val="00276C72"/>
    <w:rsid w:val="00277FDB"/>
    <w:rsid w:val="0028140B"/>
    <w:rsid w:val="00282F0D"/>
    <w:rsid w:val="002915B3"/>
    <w:rsid w:val="00296139"/>
    <w:rsid w:val="002B0CEA"/>
    <w:rsid w:val="002B4E2A"/>
    <w:rsid w:val="002B5146"/>
    <w:rsid w:val="002C42DB"/>
    <w:rsid w:val="002D242F"/>
    <w:rsid w:val="002D2F91"/>
    <w:rsid w:val="002D4BDA"/>
    <w:rsid w:val="002E06F5"/>
    <w:rsid w:val="002E0769"/>
    <w:rsid w:val="002E0DA3"/>
    <w:rsid w:val="002E42A8"/>
    <w:rsid w:val="00302A4C"/>
    <w:rsid w:val="003031F6"/>
    <w:rsid w:val="00303B46"/>
    <w:rsid w:val="00304B14"/>
    <w:rsid w:val="00310DCC"/>
    <w:rsid w:val="00314E8F"/>
    <w:rsid w:val="003216A2"/>
    <w:rsid w:val="003261E4"/>
    <w:rsid w:val="00332E4F"/>
    <w:rsid w:val="0033325E"/>
    <w:rsid w:val="003552E0"/>
    <w:rsid w:val="003613E2"/>
    <w:rsid w:val="00366B13"/>
    <w:rsid w:val="00375127"/>
    <w:rsid w:val="00376CF3"/>
    <w:rsid w:val="003820CD"/>
    <w:rsid w:val="003967EF"/>
    <w:rsid w:val="003970E9"/>
    <w:rsid w:val="003A7A82"/>
    <w:rsid w:val="003B0FC0"/>
    <w:rsid w:val="003B1506"/>
    <w:rsid w:val="003C3F77"/>
    <w:rsid w:val="003F4EC9"/>
    <w:rsid w:val="00414DEF"/>
    <w:rsid w:val="00420F21"/>
    <w:rsid w:val="00426CD8"/>
    <w:rsid w:val="00430BAF"/>
    <w:rsid w:val="00436815"/>
    <w:rsid w:val="00437E3B"/>
    <w:rsid w:val="004409D6"/>
    <w:rsid w:val="00445145"/>
    <w:rsid w:val="004564A3"/>
    <w:rsid w:val="00456AD0"/>
    <w:rsid w:val="004611AA"/>
    <w:rsid w:val="00472655"/>
    <w:rsid w:val="00475521"/>
    <w:rsid w:val="00481C47"/>
    <w:rsid w:val="00481D52"/>
    <w:rsid w:val="00485E98"/>
    <w:rsid w:val="00494095"/>
    <w:rsid w:val="004A13C1"/>
    <w:rsid w:val="004A3D98"/>
    <w:rsid w:val="004A5779"/>
    <w:rsid w:val="004A781F"/>
    <w:rsid w:val="004B2B92"/>
    <w:rsid w:val="004C6BB9"/>
    <w:rsid w:val="004D32E7"/>
    <w:rsid w:val="004D70A7"/>
    <w:rsid w:val="004F32EE"/>
    <w:rsid w:val="004F3817"/>
    <w:rsid w:val="004F4828"/>
    <w:rsid w:val="00511ABF"/>
    <w:rsid w:val="00532C17"/>
    <w:rsid w:val="00543CCC"/>
    <w:rsid w:val="00556527"/>
    <w:rsid w:val="00557BE8"/>
    <w:rsid w:val="00567376"/>
    <w:rsid w:val="00570C8E"/>
    <w:rsid w:val="00575B60"/>
    <w:rsid w:val="005A0EF0"/>
    <w:rsid w:val="005A5A6D"/>
    <w:rsid w:val="005B7D6E"/>
    <w:rsid w:val="005C03F3"/>
    <w:rsid w:val="005D3A46"/>
    <w:rsid w:val="005D73A2"/>
    <w:rsid w:val="005E189D"/>
    <w:rsid w:val="005E1CDA"/>
    <w:rsid w:val="005E3DF7"/>
    <w:rsid w:val="005E6B1C"/>
    <w:rsid w:val="005F0AEB"/>
    <w:rsid w:val="005F294B"/>
    <w:rsid w:val="00615A94"/>
    <w:rsid w:val="00620169"/>
    <w:rsid w:val="00626274"/>
    <w:rsid w:val="006271A1"/>
    <w:rsid w:val="006339D3"/>
    <w:rsid w:val="006347C0"/>
    <w:rsid w:val="0064180E"/>
    <w:rsid w:val="00645604"/>
    <w:rsid w:val="00653FDA"/>
    <w:rsid w:val="006629A4"/>
    <w:rsid w:val="00667BC3"/>
    <w:rsid w:val="0067020F"/>
    <w:rsid w:val="00685B34"/>
    <w:rsid w:val="00685D0B"/>
    <w:rsid w:val="00692745"/>
    <w:rsid w:val="00693FE0"/>
    <w:rsid w:val="006A11DF"/>
    <w:rsid w:val="006A2D3A"/>
    <w:rsid w:val="006A6E5C"/>
    <w:rsid w:val="006A7012"/>
    <w:rsid w:val="006B5F03"/>
    <w:rsid w:val="006C2BC8"/>
    <w:rsid w:val="006C38DF"/>
    <w:rsid w:val="006D2279"/>
    <w:rsid w:val="006D3E45"/>
    <w:rsid w:val="006D4351"/>
    <w:rsid w:val="006D67B4"/>
    <w:rsid w:val="006E0D0E"/>
    <w:rsid w:val="006F3EA5"/>
    <w:rsid w:val="006F4D46"/>
    <w:rsid w:val="006F58B2"/>
    <w:rsid w:val="006F5E1A"/>
    <w:rsid w:val="00702BFC"/>
    <w:rsid w:val="0070479F"/>
    <w:rsid w:val="00707B4F"/>
    <w:rsid w:val="00716D3C"/>
    <w:rsid w:val="00733E78"/>
    <w:rsid w:val="0073436F"/>
    <w:rsid w:val="00737E07"/>
    <w:rsid w:val="00752967"/>
    <w:rsid w:val="007579D7"/>
    <w:rsid w:val="00773A5B"/>
    <w:rsid w:val="007B1E77"/>
    <w:rsid w:val="007B2331"/>
    <w:rsid w:val="007B5B92"/>
    <w:rsid w:val="007D371D"/>
    <w:rsid w:val="007E2776"/>
    <w:rsid w:val="00802E51"/>
    <w:rsid w:val="008116D6"/>
    <w:rsid w:val="008161D3"/>
    <w:rsid w:val="00820655"/>
    <w:rsid w:val="0082568E"/>
    <w:rsid w:val="0083714D"/>
    <w:rsid w:val="008445E4"/>
    <w:rsid w:val="008447FF"/>
    <w:rsid w:val="00847219"/>
    <w:rsid w:val="00851C25"/>
    <w:rsid w:val="00857868"/>
    <w:rsid w:val="008729AA"/>
    <w:rsid w:val="00874EAD"/>
    <w:rsid w:val="00877524"/>
    <w:rsid w:val="00885586"/>
    <w:rsid w:val="008A62AA"/>
    <w:rsid w:val="008C00BF"/>
    <w:rsid w:val="008C02EB"/>
    <w:rsid w:val="008C1C7E"/>
    <w:rsid w:val="008C6FDB"/>
    <w:rsid w:val="008C7BAD"/>
    <w:rsid w:val="008F3141"/>
    <w:rsid w:val="008F470F"/>
    <w:rsid w:val="008F5DA0"/>
    <w:rsid w:val="00900B8A"/>
    <w:rsid w:val="00914526"/>
    <w:rsid w:val="009270CD"/>
    <w:rsid w:val="00931B1E"/>
    <w:rsid w:val="00972D85"/>
    <w:rsid w:val="009856F2"/>
    <w:rsid w:val="009861E2"/>
    <w:rsid w:val="00996273"/>
    <w:rsid w:val="009A094E"/>
    <w:rsid w:val="009C29EE"/>
    <w:rsid w:val="009C7DA5"/>
    <w:rsid w:val="009D48AE"/>
    <w:rsid w:val="009F6C40"/>
    <w:rsid w:val="009F77E3"/>
    <w:rsid w:val="00A019C3"/>
    <w:rsid w:val="00A209C5"/>
    <w:rsid w:val="00A24F49"/>
    <w:rsid w:val="00A254BE"/>
    <w:rsid w:val="00A25983"/>
    <w:rsid w:val="00A27C1D"/>
    <w:rsid w:val="00A46540"/>
    <w:rsid w:val="00A553CF"/>
    <w:rsid w:val="00A57DC0"/>
    <w:rsid w:val="00A609F1"/>
    <w:rsid w:val="00A72086"/>
    <w:rsid w:val="00A82B27"/>
    <w:rsid w:val="00A903D1"/>
    <w:rsid w:val="00AA372F"/>
    <w:rsid w:val="00AB26FF"/>
    <w:rsid w:val="00AB314D"/>
    <w:rsid w:val="00AC3ABD"/>
    <w:rsid w:val="00AC744C"/>
    <w:rsid w:val="00AD6351"/>
    <w:rsid w:val="00AE08FE"/>
    <w:rsid w:val="00AF40BF"/>
    <w:rsid w:val="00AF62E4"/>
    <w:rsid w:val="00AF6BE7"/>
    <w:rsid w:val="00AF74EA"/>
    <w:rsid w:val="00B126C6"/>
    <w:rsid w:val="00B12FC5"/>
    <w:rsid w:val="00B15E9F"/>
    <w:rsid w:val="00B26DD3"/>
    <w:rsid w:val="00B45E6D"/>
    <w:rsid w:val="00B738C3"/>
    <w:rsid w:val="00B83EFC"/>
    <w:rsid w:val="00B901D0"/>
    <w:rsid w:val="00B9473E"/>
    <w:rsid w:val="00BA1F5E"/>
    <w:rsid w:val="00BA331C"/>
    <w:rsid w:val="00BA7982"/>
    <w:rsid w:val="00BB3710"/>
    <w:rsid w:val="00BB4BEC"/>
    <w:rsid w:val="00BC576B"/>
    <w:rsid w:val="00BC5CC5"/>
    <w:rsid w:val="00C059CC"/>
    <w:rsid w:val="00C060A1"/>
    <w:rsid w:val="00C076F4"/>
    <w:rsid w:val="00C1061B"/>
    <w:rsid w:val="00C1672A"/>
    <w:rsid w:val="00C278D2"/>
    <w:rsid w:val="00C318A1"/>
    <w:rsid w:val="00C528F3"/>
    <w:rsid w:val="00C54A55"/>
    <w:rsid w:val="00C72166"/>
    <w:rsid w:val="00C7498A"/>
    <w:rsid w:val="00C91E1C"/>
    <w:rsid w:val="00CA290F"/>
    <w:rsid w:val="00CB3D3C"/>
    <w:rsid w:val="00CC2C9D"/>
    <w:rsid w:val="00CC6BCE"/>
    <w:rsid w:val="00CD2332"/>
    <w:rsid w:val="00CE0732"/>
    <w:rsid w:val="00CF244A"/>
    <w:rsid w:val="00CF63DB"/>
    <w:rsid w:val="00D063DA"/>
    <w:rsid w:val="00D07F21"/>
    <w:rsid w:val="00D1714F"/>
    <w:rsid w:val="00D24210"/>
    <w:rsid w:val="00D269EE"/>
    <w:rsid w:val="00D34896"/>
    <w:rsid w:val="00D37A9A"/>
    <w:rsid w:val="00D42CD4"/>
    <w:rsid w:val="00D50445"/>
    <w:rsid w:val="00D553EA"/>
    <w:rsid w:val="00D67BBE"/>
    <w:rsid w:val="00D71D5E"/>
    <w:rsid w:val="00D80BF4"/>
    <w:rsid w:val="00D82E8F"/>
    <w:rsid w:val="00D9048A"/>
    <w:rsid w:val="00D9449D"/>
    <w:rsid w:val="00DA55C6"/>
    <w:rsid w:val="00DB1DC8"/>
    <w:rsid w:val="00DB2896"/>
    <w:rsid w:val="00DD57C3"/>
    <w:rsid w:val="00DE1971"/>
    <w:rsid w:val="00E1605E"/>
    <w:rsid w:val="00E1695B"/>
    <w:rsid w:val="00E20647"/>
    <w:rsid w:val="00E2290A"/>
    <w:rsid w:val="00E36399"/>
    <w:rsid w:val="00E378BC"/>
    <w:rsid w:val="00E40F42"/>
    <w:rsid w:val="00E45482"/>
    <w:rsid w:val="00E556F7"/>
    <w:rsid w:val="00E55D80"/>
    <w:rsid w:val="00E618A3"/>
    <w:rsid w:val="00E71CF7"/>
    <w:rsid w:val="00E80CAB"/>
    <w:rsid w:val="00E87C8D"/>
    <w:rsid w:val="00EA0D2A"/>
    <w:rsid w:val="00EA24E3"/>
    <w:rsid w:val="00EA519D"/>
    <w:rsid w:val="00EA5BE4"/>
    <w:rsid w:val="00EB6CFF"/>
    <w:rsid w:val="00EC7207"/>
    <w:rsid w:val="00ED4CCE"/>
    <w:rsid w:val="00EF2FC0"/>
    <w:rsid w:val="00EF680B"/>
    <w:rsid w:val="00F01903"/>
    <w:rsid w:val="00F41477"/>
    <w:rsid w:val="00F5556E"/>
    <w:rsid w:val="00F55C64"/>
    <w:rsid w:val="00F64697"/>
    <w:rsid w:val="00F75B64"/>
    <w:rsid w:val="00F77B1C"/>
    <w:rsid w:val="00F80C09"/>
    <w:rsid w:val="00F84A07"/>
    <w:rsid w:val="00F95BED"/>
    <w:rsid w:val="00FA2F6A"/>
    <w:rsid w:val="00FA5419"/>
    <w:rsid w:val="00FB36EC"/>
    <w:rsid w:val="00FC05E3"/>
    <w:rsid w:val="00FC6641"/>
    <w:rsid w:val="00FC78E1"/>
    <w:rsid w:val="00FE2480"/>
    <w:rsid w:val="00FF5B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0C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DF7"/>
    <w:pPr>
      <w:spacing w:after="200" w:line="276" w:lineRule="auto"/>
    </w:pPr>
    <w:rPr>
      <w:sz w:val="22"/>
      <w:szCs w:val="22"/>
      <w:lang w:val="en-US"/>
    </w:rPr>
  </w:style>
  <w:style w:type="paragraph" w:styleId="Heading1">
    <w:name w:val="heading 1"/>
    <w:basedOn w:val="Normal"/>
    <w:next w:val="Normal"/>
    <w:link w:val="Heading1Char"/>
    <w:qFormat/>
    <w:rsid w:val="009D48AE"/>
    <w:pPr>
      <w:keepNext/>
      <w:keepLines/>
      <w:spacing w:before="480" w:after="0"/>
      <w:outlineLvl w:val="0"/>
    </w:pPr>
    <w:rPr>
      <w:rFonts w:ascii="Cambria" w:eastAsia="Times New Roman" w:hAnsi="Cambria"/>
      <w:b/>
      <w:bCs/>
      <w:color w:val="365F91"/>
      <w:sz w:val="28"/>
      <w:szCs w:val="28"/>
      <w:lang w:val="en-ZA"/>
    </w:rPr>
  </w:style>
  <w:style w:type="paragraph" w:styleId="Heading2">
    <w:name w:val="heading 2"/>
    <w:basedOn w:val="Normal"/>
    <w:next w:val="Normal"/>
    <w:link w:val="Heading2Char"/>
    <w:uiPriority w:val="9"/>
    <w:semiHidden/>
    <w:unhideWhenUsed/>
    <w:qFormat/>
    <w:rsid w:val="00310DCC"/>
    <w:pPr>
      <w:keepNext/>
      <w:keepLines/>
      <w:suppressAutoHyphens/>
      <w:overflowPunct w:val="0"/>
      <w:autoSpaceDE w:val="0"/>
      <w:spacing w:before="200" w:after="0" w:line="240" w:lineRule="auto"/>
      <w:textAlignment w:val="baseline"/>
      <w:outlineLvl w:val="1"/>
    </w:pPr>
    <w:rPr>
      <w:rFonts w:eastAsia="ＭＳ ゴシック"/>
      <w:b/>
      <w:bCs/>
      <w:color w:val="4F81BD"/>
      <w:sz w:val="26"/>
      <w:szCs w:val="26"/>
    </w:rPr>
  </w:style>
  <w:style w:type="paragraph" w:styleId="Heading3">
    <w:name w:val="heading 3"/>
    <w:basedOn w:val="Normal"/>
    <w:next w:val="Normal"/>
    <w:link w:val="Heading3Char"/>
    <w:uiPriority w:val="9"/>
    <w:semiHidden/>
    <w:unhideWhenUsed/>
    <w:qFormat/>
    <w:rsid w:val="00CF244A"/>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45145"/>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445145"/>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48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48AE"/>
  </w:style>
  <w:style w:type="paragraph" w:styleId="Footer">
    <w:name w:val="footer"/>
    <w:basedOn w:val="Normal"/>
    <w:link w:val="FooterChar"/>
    <w:uiPriority w:val="99"/>
    <w:semiHidden/>
    <w:unhideWhenUsed/>
    <w:rsid w:val="009D48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48AE"/>
  </w:style>
  <w:style w:type="paragraph" w:customStyle="1" w:styleId="Default">
    <w:name w:val="Default"/>
    <w:rsid w:val="009D48AE"/>
    <w:pPr>
      <w:widowControl w:val="0"/>
      <w:autoSpaceDE w:val="0"/>
      <w:autoSpaceDN w:val="0"/>
      <w:adjustRightInd w:val="0"/>
    </w:pPr>
    <w:rPr>
      <w:rFonts w:ascii="Times New Roman" w:eastAsia="SimSun" w:hAnsi="Times New Roman"/>
      <w:color w:val="000000"/>
      <w:sz w:val="24"/>
      <w:szCs w:val="24"/>
      <w:lang w:val="en-US" w:eastAsia="zh-CN"/>
    </w:rPr>
  </w:style>
  <w:style w:type="paragraph" w:styleId="BalloonText">
    <w:name w:val="Balloon Text"/>
    <w:basedOn w:val="Normal"/>
    <w:link w:val="BalloonTextChar"/>
    <w:uiPriority w:val="99"/>
    <w:semiHidden/>
    <w:unhideWhenUsed/>
    <w:rsid w:val="009D48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48AE"/>
    <w:rPr>
      <w:rFonts w:ascii="Tahoma" w:hAnsi="Tahoma" w:cs="Tahoma"/>
      <w:sz w:val="16"/>
      <w:szCs w:val="16"/>
    </w:rPr>
  </w:style>
  <w:style w:type="paragraph" w:styleId="NoSpacing">
    <w:name w:val="No Spacing"/>
    <w:uiPriority w:val="1"/>
    <w:qFormat/>
    <w:rsid w:val="009D48AE"/>
    <w:rPr>
      <w:sz w:val="22"/>
      <w:szCs w:val="22"/>
      <w:lang w:val="en-US"/>
    </w:rPr>
  </w:style>
  <w:style w:type="character" w:customStyle="1" w:styleId="Heading1Char">
    <w:name w:val="Heading 1 Char"/>
    <w:link w:val="Heading1"/>
    <w:rsid w:val="009D48AE"/>
    <w:rPr>
      <w:rFonts w:ascii="Cambria" w:eastAsia="Times New Roman" w:hAnsi="Cambria" w:cs="Times New Roman"/>
      <w:b/>
      <w:bCs/>
      <w:color w:val="365F91"/>
      <w:sz w:val="28"/>
      <w:szCs w:val="28"/>
      <w:lang w:val="en-ZA"/>
    </w:rPr>
  </w:style>
  <w:style w:type="paragraph" w:styleId="ListParagraph">
    <w:name w:val="List Paragraph"/>
    <w:basedOn w:val="Normal"/>
    <w:qFormat/>
    <w:rsid w:val="006F5E1A"/>
    <w:pPr>
      <w:ind w:left="720"/>
      <w:contextualSpacing/>
    </w:pPr>
  </w:style>
  <w:style w:type="character" w:styleId="Strong">
    <w:name w:val="Strong"/>
    <w:uiPriority w:val="22"/>
    <w:qFormat/>
    <w:rsid w:val="005E6B1C"/>
    <w:rPr>
      <w:b/>
      <w:bCs/>
    </w:rPr>
  </w:style>
  <w:style w:type="character" w:customStyle="1" w:styleId="apple-converted-space">
    <w:name w:val="apple-converted-space"/>
    <w:rsid w:val="00233360"/>
  </w:style>
  <w:style w:type="character" w:customStyle="1" w:styleId="m2354834767925656911rest">
    <w:name w:val="m_2354834767925656911rest"/>
    <w:rsid w:val="00233360"/>
  </w:style>
  <w:style w:type="character" w:customStyle="1" w:styleId="Heading3Char">
    <w:name w:val="Heading 3 Char"/>
    <w:link w:val="Heading3"/>
    <w:uiPriority w:val="9"/>
    <w:semiHidden/>
    <w:rsid w:val="00CF244A"/>
    <w:rPr>
      <w:rFonts w:ascii="Cambria" w:eastAsia="Times New Roman" w:hAnsi="Cambria" w:cs="Times New Roman"/>
      <w:b/>
      <w:bCs/>
      <w:sz w:val="26"/>
      <w:szCs w:val="26"/>
      <w:lang w:val="en-US" w:eastAsia="en-US"/>
    </w:rPr>
  </w:style>
  <w:style w:type="paragraph" w:styleId="BodyText">
    <w:name w:val="Body Text"/>
    <w:basedOn w:val="Normal"/>
    <w:link w:val="BodyTextChar"/>
    <w:semiHidden/>
    <w:unhideWhenUsed/>
    <w:rsid w:val="00CF244A"/>
    <w:pPr>
      <w:suppressAutoHyphens/>
      <w:overflowPunct w:val="0"/>
      <w:autoSpaceDE w:val="0"/>
      <w:spacing w:after="0" w:line="240" w:lineRule="auto"/>
      <w:ind w:right="-1275"/>
    </w:pPr>
    <w:rPr>
      <w:rFonts w:ascii="Times New Roman" w:eastAsia="Times New Roman" w:hAnsi="Times New Roman"/>
      <w:sz w:val="20"/>
      <w:szCs w:val="20"/>
    </w:rPr>
  </w:style>
  <w:style w:type="character" w:customStyle="1" w:styleId="BodyTextChar">
    <w:name w:val="Body Text Char"/>
    <w:link w:val="BodyText"/>
    <w:semiHidden/>
    <w:rsid w:val="00CF244A"/>
    <w:rPr>
      <w:rFonts w:ascii="Times New Roman" w:eastAsia="Times New Roman" w:hAnsi="Times New Roman"/>
      <w:lang w:val="en-US" w:eastAsia="en-US"/>
    </w:rPr>
  </w:style>
  <w:style w:type="paragraph" w:customStyle="1" w:styleId="WW-BlockText">
    <w:name w:val="WW-Block Text"/>
    <w:basedOn w:val="Normal"/>
    <w:rsid w:val="00CF244A"/>
    <w:pPr>
      <w:suppressAutoHyphens/>
      <w:overflowPunct w:val="0"/>
      <w:autoSpaceDE w:val="0"/>
      <w:spacing w:after="0" w:line="240" w:lineRule="auto"/>
      <w:ind w:left="2832" w:right="-1275" w:firstLine="1"/>
      <w:jc w:val="both"/>
    </w:pPr>
    <w:rPr>
      <w:rFonts w:ascii="Times New Roman" w:eastAsia="Times New Roman" w:hAnsi="Times New Roman"/>
      <w:sz w:val="32"/>
      <w:szCs w:val="20"/>
    </w:rPr>
  </w:style>
  <w:style w:type="character" w:customStyle="1" w:styleId="Heading5Char">
    <w:name w:val="Heading 5 Char"/>
    <w:link w:val="Heading5"/>
    <w:uiPriority w:val="9"/>
    <w:semiHidden/>
    <w:rsid w:val="00445145"/>
    <w:rPr>
      <w:rFonts w:ascii="Calibri" w:eastAsia="Times New Roman" w:hAnsi="Calibri" w:cs="Times New Roman"/>
      <w:b/>
      <w:bCs/>
      <w:i/>
      <w:iCs/>
      <w:sz w:val="26"/>
      <w:szCs w:val="26"/>
      <w:lang w:val="en-US" w:eastAsia="en-US"/>
    </w:rPr>
  </w:style>
  <w:style w:type="character" w:customStyle="1" w:styleId="Heading7Char">
    <w:name w:val="Heading 7 Char"/>
    <w:link w:val="Heading7"/>
    <w:uiPriority w:val="9"/>
    <w:semiHidden/>
    <w:rsid w:val="00445145"/>
    <w:rPr>
      <w:rFonts w:ascii="Calibri" w:eastAsia="Times New Roman" w:hAnsi="Calibri" w:cs="Times New Roman"/>
      <w:sz w:val="24"/>
      <w:szCs w:val="24"/>
      <w:lang w:val="en-US" w:eastAsia="en-US"/>
    </w:rPr>
  </w:style>
  <w:style w:type="character" w:styleId="Hyperlink">
    <w:name w:val="Hyperlink"/>
    <w:uiPriority w:val="99"/>
    <w:unhideWhenUsed/>
    <w:rsid w:val="00310DCC"/>
    <w:rPr>
      <w:color w:val="0000FF"/>
      <w:u w:val="single"/>
    </w:rPr>
  </w:style>
  <w:style w:type="character" w:customStyle="1" w:styleId="Heading2Char">
    <w:name w:val="Heading 2 Char"/>
    <w:link w:val="Heading2"/>
    <w:uiPriority w:val="9"/>
    <w:semiHidden/>
    <w:rsid w:val="00310DCC"/>
    <w:rPr>
      <w:rFonts w:eastAsia="ＭＳ ゴシック"/>
      <w:b/>
      <w:bCs/>
      <w:color w:val="4F81BD"/>
      <w:sz w:val="26"/>
      <w:szCs w:val="26"/>
      <w:lang w:val="en-US"/>
    </w:rPr>
  </w:style>
  <w:style w:type="paragraph" w:customStyle="1" w:styleId="m-1208344515017137643wordsection1">
    <w:name w:val="m_-1208344515017137643wordsection1"/>
    <w:basedOn w:val="Normal"/>
    <w:rsid w:val="00575B60"/>
    <w:pPr>
      <w:spacing w:before="100" w:beforeAutospacing="1" w:after="100" w:afterAutospacing="1" w:line="240" w:lineRule="auto"/>
    </w:pPr>
    <w:rPr>
      <w:rFonts w:ascii="Times" w:hAnsi="Times"/>
      <w:sz w:val="20"/>
      <w:szCs w:val="20"/>
      <w:lang w:val="en-GB"/>
    </w:rPr>
  </w:style>
  <w:style w:type="character" w:customStyle="1" w:styleId="il">
    <w:name w:val="il"/>
    <w:basedOn w:val="DefaultParagraphFont"/>
    <w:rsid w:val="00857868"/>
  </w:style>
  <w:style w:type="character" w:customStyle="1" w:styleId="pagetitlebrand">
    <w:name w:val="pagetitlebrand"/>
    <w:basedOn w:val="DefaultParagraphFont"/>
    <w:rsid w:val="007B2331"/>
  </w:style>
  <w:style w:type="character" w:customStyle="1" w:styleId="gd">
    <w:name w:val="gd"/>
    <w:basedOn w:val="DefaultParagraphFont"/>
    <w:rsid w:val="0073436F"/>
  </w:style>
  <w:style w:type="character" w:customStyle="1" w:styleId="go">
    <w:name w:val="go"/>
    <w:basedOn w:val="DefaultParagraphFont"/>
    <w:rsid w:val="007343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DF7"/>
    <w:pPr>
      <w:spacing w:after="200" w:line="276" w:lineRule="auto"/>
    </w:pPr>
    <w:rPr>
      <w:sz w:val="22"/>
      <w:szCs w:val="22"/>
      <w:lang w:val="en-US"/>
    </w:rPr>
  </w:style>
  <w:style w:type="paragraph" w:styleId="Heading1">
    <w:name w:val="heading 1"/>
    <w:basedOn w:val="Normal"/>
    <w:next w:val="Normal"/>
    <w:link w:val="Heading1Char"/>
    <w:qFormat/>
    <w:rsid w:val="009D48AE"/>
    <w:pPr>
      <w:keepNext/>
      <w:keepLines/>
      <w:spacing w:before="480" w:after="0"/>
      <w:outlineLvl w:val="0"/>
    </w:pPr>
    <w:rPr>
      <w:rFonts w:ascii="Cambria" w:eastAsia="Times New Roman" w:hAnsi="Cambria"/>
      <w:b/>
      <w:bCs/>
      <w:color w:val="365F91"/>
      <w:sz w:val="28"/>
      <w:szCs w:val="28"/>
      <w:lang w:val="en-ZA"/>
    </w:rPr>
  </w:style>
  <w:style w:type="paragraph" w:styleId="Heading2">
    <w:name w:val="heading 2"/>
    <w:basedOn w:val="Normal"/>
    <w:next w:val="Normal"/>
    <w:link w:val="Heading2Char"/>
    <w:uiPriority w:val="9"/>
    <w:semiHidden/>
    <w:unhideWhenUsed/>
    <w:qFormat/>
    <w:rsid w:val="00310DCC"/>
    <w:pPr>
      <w:keepNext/>
      <w:keepLines/>
      <w:suppressAutoHyphens/>
      <w:overflowPunct w:val="0"/>
      <w:autoSpaceDE w:val="0"/>
      <w:spacing w:before="200" w:after="0" w:line="240" w:lineRule="auto"/>
      <w:textAlignment w:val="baseline"/>
      <w:outlineLvl w:val="1"/>
    </w:pPr>
    <w:rPr>
      <w:rFonts w:eastAsia="ＭＳ ゴシック"/>
      <w:b/>
      <w:bCs/>
      <w:color w:val="4F81BD"/>
      <w:sz w:val="26"/>
      <w:szCs w:val="26"/>
    </w:rPr>
  </w:style>
  <w:style w:type="paragraph" w:styleId="Heading3">
    <w:name w:val="heading 3"/>
    <w:basedOn w:val="Normal"/>
    <w:next w:val="Normal"/>
    <w:link w:val="Heading3Char"/>
    <w:uiPriority w:val="9"/>
    <w:semiHidden/>
    <w:unhideWhenUsed/>
    <w:qFormat/>
    <w:rsid w:val="00CF244A"/>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45145"/>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445145"/>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48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48AE"/>
  </w:style>
  <w:style w:type="paragraph" w:styleId="Footer">
    <w:name w:val="footer"/>
    <w:basedOn w:val="Normal"/>
    <w:link w:val="FooterChar"/>
    <w:uiPriority w:val="99"/>
    <w:semiHidden/>
    <w:unhideWhenUsed/>
    <w:rsid w:val="009D48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48AE"/>
  </w:style>
  <w:style w:type="paragraph" w:customStyle="1" w:styleId="Default">
    <w:name w:val="Default"/>
    <w:rsid w:val="009D48AE"/>
    <w:pPr>
      <w:widowControl w:val="0"/>
      <w:autoSpaceDE w:val="0"/>
      <w:autoSpaceDN w:val="0"/>
      <w:adjustRightInd w:val="0"/>
    </w:pPr>
    <w:rPr>
      <w:rFonts w:ascii="Times New Roman" w:eastAsia="SimSun" w:hAnsi="Times New Roman"/>
      <w:color w:val="000000"/>
      <w:sz w:val="24"/>
      <w:szCs w:val="24"/>
      <w:lang w:val="en-US" w:eastAsia="zh-CN"/>
    </w:rPr>
  </w:style>
  <w:style w:type="paragraph" w:styleId="BalloonText">
    <w:name w:val="Balloon Text"/>
    <w:basedOn w:val="Normal"/>
    <w:link w:val="BalloonTextChar"/>
    <w:uiPriority w:val="99"/>
    <w:semiHidden/>
    <w:unhideWhenUsed/>
    <w:rsid w:val="009D48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48AE"/>
    <w:rPr>
      <w:rFonts w:ascii="Tahoma" w:hAnsi="Tahoma" w:cs="Tahoma"/>
      <w:sz w:val="16"/>
      <w:szCs w:val="16"/>
    </w:rPr>
  </w:style>
  <w:style w:type="paragraph" w:styleId="NoSpacing">
    <w:name w:val="No Spacing"/>
    <w:uiPriority w:val="1"/>
    <w:qFormat/>
    <w:rsid w:val="009D48AE"/>
    <w:rPr>
      <w:sz w:val="22"/>
      <w:szCs w:val="22"/>
      <w:lang w:val="en-US"/>
    </w:rPr>
  </w:style>
  <w:style w:type="character" w:customStyle="1" w:styleId="Heading1Char">
    <w:name w:val="Heading 1 Char"/>
    <w:link w:val="Heading1"/>
    <w:rsid w:val="009D48AE"/>
    <w:rPr>
      <w:rFonts w:ascii="Cambria" w:eastAsia="Times New Roman" w:hAnsi="Cambria" w:cs="Times New Roman"/>
      <w:b/>
      <w:bCs/>
      <w:color w:val="365F91"/>
      <w:sz w:val="28"/>
      <w:szCs w:val="28"/>
      <w:lang w:val="en-ZA"/>
    </w:rPr>
  </w:style>
  <w:style w:type="paragraph" w:styleId="ListParagraph">
    <w:name w:val="List Paragraph"/>
    <w:basedOn w:val="Normal"/>
    <w:qFormat/>
    <w:rsid w:val="006F5E1A"/>
    <w:pPr>
      <w:ind w:left="720"/>
      <w:contextualSpacing/>
    </w:pPr>
  </w:style>
  <w:style w:type="character" w:styleId="Strong">
    <w:name w:val="Strong"/>
    <w:uiPriority w:val="22"/>
    <w:qFormat/>
    <w:rsid w:val="005E6B1C"/>
    <w:rPr>
      <w:b/>
      <w:bCs/>
    </w:rPr>
  </w:style>
  <w:style w:type="character" w:customStyle="1" w:styleId="apple-converted-space">
    <w:name w:val="apple-converted-space"/>
    <w:rsid w:val="00233360"/>
  </w:style>
  <w:style w:type="character" w:customStyle="1" w:styleId="m2354834767925656911rest">
    <w:name w:val="m_2354834767925656911rest"/>
    <w:rsid w:val="00233360"/>
  </w:style>
  <w:style w:type="character" w:customStyle="1" w:styleId="Heading3Char">
    <w:name w:val="Heading 3 Char"/>
    <w:link w:val="Heading3"/>
    <w:uiPriority w:val="9"/>
    <w:semiHidden/>
    <w:rsid w:val="00CF244A"/>
    <w:rPr>
      <w:rFonts w:ascii="Cambria" w:eastAsia="Times New Roman" w:hAnsi="Cambria" w:cs="Times New Roman"/>
      <w:b/>
      <w:bCs/>
      <w:sz w:val="26"/>
      <w:szCs w:val="26"/>
      <w:lang w:val="en-US" w:eastAsia="en-US"/>
    </w:rPr>
  </w:style>
  <w:style w:type="paragraph" w:styleId="BodyText">
    <w:name w:val="Body Text"/>
    <w:basedOn w:val="Normal"/>
    <w:link w:val="BodyTextChar"/>
    <w:semiHidden/>
    <w:unhideWhenUsed/>
    <w:rsid w:val="00CF244A"/>
    <w:pPr>
      <w:suppressAutoHyphens/>
      <w:overflowPunct w:val="0"/>
      <w:autoSpaceDE w:val="0"/>
      <w:spacing w:after="0" w:line="240" w:lineRule="auto"/>
      <w:ind w:right="-1275"/>
    </w:pPr>
    <w:rPr>
      <w:rFonts w:ascii="Times New Roman" w:eastAsia="Times New Roman" w:hAnsi="Times New Roman"/>
      <w:sz w:val="20"/>
      <w:szCs w:val="20"/>
    </w:rPr>
  </w:style>
  <w:style w:type="character" w:customStyle="1" w:styleId="BodyTextChar">
    <w:name w:val="Body Text Char"/>
    <w:link w:val="BodyText"/>
    <w:semiHidden/>
    <w:rsid w:val="00CF244A"/>
    <w:rPr>
      <w:rFonts w:ascii="Times New Roman" w:eastAsia="Times New Roman" w:hAnsi="Times New Roman"/>
      <w:lang w:val="en-US" w:eastAsia="en-US"/>
    </w:rPr>
  </w:style>
  <w:style w:type="paragraph" w:customStyle="1" w:styleId="WW-BlockText">
    <w:name w:val="WW-Block Text"/>
    <w:basedOn w:val="Normal"/>
    <w:rsid w:val="00CF244A"/>
    <w:pPr>
      <w:suppressAutoHyphens/>
      <w:overflowPunct w:val="0"/>
      <w:autoSpaceDE w:val="0"/>
      <w:spacing w:after="0" w:line="240" w:lineRule="auto"/>
      <w:ind w:left="2832" w:right="-1275" w:firstLine="1"/>
      <w:jc w:val="both"/>
    </w:pPr>
    <w:rPr>
      <w:rFonts w:ascii="Times New Roman" w:eastAsia="Times New Roman" w:hAnsi="Times New Roman"/>
      <w:sz w:val="32"/>
      <w:szCs w:val="20"/>
    </w:rPr>
  </w:style>
  <w:style w:type="character" w:customStyle="1" w:styleId="Heading5Char">
    <w:name w:val="Heading 5 Char"/>
    <w:link w:val="Heading5"/>
    <w:uiPriority w:val="9"/>
    <w:semiHidden/>
    <w:rsid w:val="00445145"/>
    <w:rPr>
      <w:rFonts w:ascii="Calibri" w:eastAsia="Times New Roman" w:hAnsi="Calibri" w:cs="Times New Roman"/>
      <w:b/>
      <w:bCs/>
      <w:i/>
      <w:iCs/>
      <w:sz w:val="26"/>
      <w:szCs w:val="26"/>
      <w:lang w:val="en-US" w:eastAsia="en-US"/>
    </w:rPr>
  </w:style>
  <w:style w:type="character" w:customStyle="1" w:styleId="Heading7Char">
    <w:name w:val="Heading 7 Char"/>
    <w:link w:val="Heading7"/>
    <w:uiPriority w:val="9"/>
    <w:semiHidden/>
    <w:rsid w:val="00445145"/>
    <w:rPr>
      <w:rFonts w:ascii="Calibri" w:eastAsia="Times New Roman" w:hAnsi="Calibri" w:cs="Times New Roman"/>
      <w:sz w:val="24"/>
      <w:szCs w:val="24"/>
      <w:lang w:val="en-US" w:eastAsia="en-US"/>
    </w:rPr>
  </w:style>
  <w:style w:type="character" w:styleId="Hyperlink">
    <w:name w:val="Hyperlink"/>
    <w:uiPriority w:val="99"/>
    <w:unhideWhenUsed/>
    <w:rsid w:val="00310DCC"/>
    <w:rPr>
      <w:color w:val="0000FF"/>
      <w:u w:val="single"/>
    </w:rPr>
  </w:style>
  <w:style w:type="character" w:customStyle="1" w:styleId="Heading2Char">
    <w:name w:val="Heading 2 Char"/>
    <w:link w:val="Heading2"/>
    <w:uiPriority w:val="9"/>
    <w:semiHidden/>
    <w:rsid w:val="00310DCC"/>
    <w:rPr>
      <w:rFonts w:eastAsia="ＭＳ ゴシック"/>
      <w:b/>
      <w:bCs/>
      <w:color w:val="4F81BD"/>
      <w:sz w:val="26"/>
      <w:szCs w:val="26"/>
      <w:lang w:val="en-US"/>
    </w:rPr>
  </w:style>
  <w:style w:type="paragraph" w:customStyle="1" w:styleId="m-1208344515017137643wordsection1">
    <w:name w:val="m_-1208344515017137643wordsection1"/>
    <w:basedOn w:val="Normal"/>
    <w:rsid w:val="00575B60"/>
    <w:pPr>
      <w:spacing w:before="100" w:beforeAutospacing="1" w:after="100" w:afterAutospacing="1" w:line="240" w:lineRule="auto"/>
    </w:pPr>
    <w:rPr>
      <w:rFonts w:ascii="Times" w:hAnsi="Times"/>
      <w:sz w:val="20"/>
      <w:szCs w:val="20"/>
      <w:lang w:val="en-GB"/>
    </w:rPr>
  </w:style>
  <w:style w:type="character" w:customStyle="1" w:styleId="il">
    <w:name w:val="il"/>
    <w:basedOn w:val="DefaultParagraphFont"/>
    <w:rsid w:val="00857868"/>
  </w:style>
  <w:style w:type="character" w:customStyle="1" w:styleId="pagetitlebrand">
    <w:name w:val="pagetitlebrand"/>
    <w:basedOn w:val="DefaultParagraphFont"/>
    <w:rsid w:val="007B2331"/>
  </w:style>
  <w:style w:type="character" w:customStyle="1" w:styleId="gd">
    <w:name w:val="gd"/>
    <w:basedOn w:val="DefaultParagraphFont"/>
    <w:rsid w:val="0073436F"/>
  </w:style>
  <w:style w:type="character" w:customStyle="1" w:styleId="go">
    <w:name w:val="go"/>
    <w:basedOn w:val="DefaultParagraphFont"/>
    <w:rsid w:val="00734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1291">
      <w:bodyDiv w:val="1"/>
      <w:marLeft w:val="0"/>
      <w:marRight w:val="0"/>
      <w:marTop w:val="0"/>
      <w:marBottom w:val="0"/>
      <w:divBdr>
        <w:top w:val="none" w:sz="0" w:space="0" w:color="auto"/>
        <w:left w:val="none" w:sz="0" w:space="0" w:color="auto"/>
        <w:bottom w:val="none" w:sz="0" w:space="0" w:color="auto"/>
        <w:right w:val="none" w:sz="0" w:space="0" w:color="auto"/>
      </w:divBdr>
    </w:div>
    <w:div w:id="139348425">
      <w:bodyDiv w:val="1"/>
      <w:marLeft w:val="0"/>
      <w:marRight w:val="0"/>
      <w:marTop w:val="0"/>
      <w:marBottom w:val="0"/>
      <w:divBdr>
        <w:top w:val="none" w:sz="0" w:space="0" w:color="auto"/>
        <w:left w:val="none" w:sz="0" w:space="0" w:color="auto"/>
        <w:bottom w:val="none" w:sz="0" w:space="0" w:color="auto"/>
        <w:right w:val="none" w:sz="0" w:space="0" w:color="auto"/>
      </w:divBdr>
      <w:divsChild>
        <w:div w:id="8412831">
          <w:marLeft w:val="0"/>
          <w:marRight w:val="0"/>
          <w:marTop w:val="100"/>
          <w:marBottom w:val="100"/>
          <w:divBdr>
            <w:top w:val="none" w:sz="0" w:space="0" w:color="auto"/>
            <w:left w:val="none" w:sz="0" w:space="0" w:color="auto"/>
            <w:bottom w:val="none" w:sz="0" w:space="0" w:color="auto"/>
            <w:right w:val="none" w:sz="0" w:space="0" w:color="auto"/>
          </w:divBdr>
        </w:div>
        <w:div w:id="45223977">
          <w:marLeft w:val="0"/>
          <w:marRight w:val="0"/>
          <w:marTop w:val="100"/>
          <w:marBottom w:val="100"/>
          <w:divBdr>
            <w:top w:val="none" w:sz="0" w:space="0" w:color="auto"/>
            <w:left w:val="none" w:sz="0" w:space="0" w:color="auto"/>
            <w:bottom w:val="none" w:sz="0" w:space="0" w:color="auto"/>
            <w:right w:val="none" w:sz="0" w:space="0" w:color="auto"/>
          </w:divBdr>
        </w:div>
        <w:div w:id="56131233">
          <w:marLeft w:val="0"/>
          <w:marRight w:val="0"/>
          <w:marTop w:val="100"/>
          <w:marBottom w:val="100"/>
          <w:divBdr>
            <w:top w:val="none" w:sz="0" w:space="0" w:color="auto"/>
            <w:left w:val="none" w:sz="0" w:space="0" w:color="auto"/>
            <w:bottom w:val="none" w:sz="0" w:space="0" w:color="auto"/>
            <w:right w:val="none" w:sz="0" w:space="0" w:color="auto"/>
          </w:divBdr>
        </w:div>
        <w:div w:id="236939637">
          <w:marLeft w:val="0"/>
          <w:marRight w:val="0"/>
          <w:marTop w:val="100"/>
          <w:marBottom w:val="100"/>
          <w:divBdr>
            <w:top w:val="none" w:sz="0" w:space="0" w:color="auto"/>
            <w:left w:val="none" w:sz="0" w:space="0" w:color="auto"/>
            <w:bottom w:val="none" w:sz="0" w:space="0" w:color="auto"/>
            <w:right w:val="none" w:sz="0" w:space="0" w:color="auto"/>
          </w:divBdr>
        </w:div>
        <w:div w:id="277640247">
          <w:marLeft w:val="0"/>
          <w:marRight w:val="0"/>
          <w:marTop w:val="100"/>
          <w:marBottom w:val="100"/>
          <w:divBdr>
            <w:top w:val="none" w:sz="0" w:space="0" w:color="auto"/>
            <w:left w:val="none" w:sz="0" w:space="0" w:color="auto"/>
            <w:bottom w:val="none" w:sz="0" w:space="0" w:color="auto"/>
            <w:right w:val="none" w:sz="0" w:space="0" w:color="auto"/>
          </w:divBdr>
        </w:div>
        <w:div w:id="327944287">
          <w:marLeft w:val="0"/>
          <w:marRight w:val="0"/>
          <w:marTop w:val="100"/>
          <w:marBottom w:val="100"/>
          <w:divBdr>
            <w:top w:val="none" w:sz="0" w:space="0" w:color="auto"/>
            <w:left w:val="none" w:sz="0" w:space="0" w:color="auto"/>
            <w:bottom w:val="none" w:sz="0" w:space="0" w:color="auto"/>
            <w:right w:val="none" w:sz="0" w:space="0" w:color="auto"/>
          </w:divBdr>
        </w:div>
        <w:div w:id="342367522">
          <w:marLeft w:val="0"/>
          <w:marRight w:val="0"/>
          <w:marTop w:val="100"/>
          <w:marBottom w:val="100"/>
          <w:divBdr>
            <w:top w:val="none" w:sz="0" w:space="0" w:color="auto"/>
            <w:left w:val="none" w:sz="0" w:space="0" w:color="auto"/>
            <w:bottom w:val="none" w:sz="0" w:space="0" w:color="auto"/>
            <w:right w:val="none" w:sz="0" w:space="0" w:color="auto"/>
          </w:divBdr>
        </w:div>
        <w:div w:id="479809656">
          <w:marLeft w:val="0"/>
          <w:marRight w:val="0"/>
          <w:marTop w:val="100"/>
          <w:marBottom w:val="100"/>
          <w:divBdr>
            <w:top w:val="none" w:sz="0" w:space="0" w:color="auto"/>
            <w:left w:val="none" w:sz="0" w:space="0" w:color="auto"/>
            <w:bottom w:val="none" w:sz="0" w:space="0" w:color="auto"/>
            <w:right w:val="none" w:sz="0" w:space="0" w:color="auto"/>
          </w:divBdr>
        </w:div>
        <w:div w:id="526529046">
          <w:marLeft w:val="0"/>
          <w:marRight w:val="0"/>
          <w:marTop w:val="100"/>
          <w:marBottom w:val="100"/>
          <w:divBdr>
            <w:top w:val="none" w:sz="0" w:space="0" w:color="auto"/>
            <w:left w:val="none" w:sz="0" w:space="0" w:color="auto"/>
            <w:bottom w:val="none" w:sz="0" w:space="0" w:color="auto"/>
            <w:right w:val="none" w:sz="0" w:space="0" w:color="auto"/>
          </w:divBdr>
        </w:div>
        <w:div w:id="535893801">
          <w:marLeft w:val="0"/>
          <w:marRight w:val="0"/>
          <w:marTop w:val="100"/>
          <w:marBottom w:val="100"/>
          <w:divBdr>
            <w:top w:val="none" w:sz="0" w:space="0" w:color="auto"/>
            <w:left w:val="none" w:sz="0" w:space="0" w:color="auto"/>
            <w:bottom w:val="none" w:sz="0" w:space="0" w:color="auto"/>
            <w:right w:val="none" w:sz="0" w:space="0" w:color="auto"/>
          </w:divBdr>
        </w:div>
        <w:div w:id="1010135849">
          <w:marLeft w:val="0"/>
          <w:marRight w:val="0"/>
          <w:marTop w:val="100"/>
          <w:marBottom w:val="100"/>
          <w:divBdr>
            <w:top w:val="none" w:sz="0" w:space="0" w:color="auto"/>
            <w:left w:val="none" w:sz="0" w:space="0" w:color="auto"/>
            <w:bottom w:val="none" w:sz="0" w:space="0" w:color="auto"/>
            <w:right w:val="none" w:sz="0" w:space="0" w:color="auto"/>
          </w:divBdr>
        </w:div>
        <w:div w:id="1071149273">
          <w:marLeft w:val="0"/>
          <w:marRight w:val="0"/>
          <w:marTop w:val="100"/>
          <w:marBottom w:val="100"/>
          <w:divBdr>
            <w:top w:val="none" w:sz="0" w:space="0" w:color="auto"/>
            <w:left w:val="none" w:sz="0" w:space="0" w:color="auto"/>
            <w:bottom w:val="none" w:sz="0" w:space="0" w:color="auto"/>
            <w:right w:val="none" w:sz="0" w:space="0" w:color="auto"/>
          </w:divBdr>
        </w:div>
        <w:div w:id="1373384137">
          <w:marLeft w:val="0"/>
          <w:marRight w:val="0"/>
          <w:marTop w:val="100"/>
          <w:marBottom w:val="100"/>
          <w:divBdr>
            <w:top w:val="none" w:sz="0" w:space="0" w:color="auto"/>
            <w:left w:val="none" w:sz="0" w:space="0" w:color="auto"/>
            <w:bottom w:val="none" w:sz="0" w:space="0" w:color="auto"/>
            <w:right w:val="none" w:sz="0" w:space="0" w:color="auto"/>
          </w:divBdr>
        </w:div>
        <w:div w:id="1384406242">
          <w:marLeft w:val="0"/>
          <w:marRight w:val="0"/>
          <w:marTop w:val="100"/>
          <w:marBottom w:val="100"/>
          <w:divBdr>
            <w:top w:val="none" w:sz="0" w:space="0" w:color="auto"/>
            <w:left w:val="none" w:sz="0" w:space="0" w:color="auto"/>
            <w:bottom w:val="none" w:sz="0" w:space="0" w:color="auto"/>
            <w:right w:val="none" w:sz="0" w:space="0" w:color="auto"/>
          </w:divBdr>
        </w:div>
        <w:div w:id="1472745048">
          <w:marLeft w:val="0"/>
          <w:marRight w:val="0"/>
          <w:marTop w:val="100"/>
          <w:marBottom w:val="100"/>
          <w:divBdr>
            <w:top w:val="none" w:sz="0" w:space="0" w:color="auto"/>
            <w:left w:val="none" w:sz="0" w:space="0" w:color="auto"/>
            <w:bottom w:val="none" w:sz="0" w:space="0" w:color="auto"/>
            <w:right w:val="none" w:sz="0" w:space="0" w:color="auto"/>
          </w:divBdr>
        </w:div>
        <w:div w:id="1808669800">
          <w:marLeft w:val="0"/>
          <w:marRight w:val="0"/>
          <w:marTop w:val="100"/>
          <w:marBottom w:val="100"/>
          <w:divBdr>
            <w:top w:val="none" w:sz="0" w:space="0" w:color="auto"/>
            <w:left w:val="none" w:sz="0" w:space="0" w:color="auto"/>
            <w:bottom w:val="none" w:sz="0" w:space="0" w:color="auto"/>
            <w:right w:val="none" w:sz="0" w:space="0" w:color="auto"/>
          </w:divBdr>
        </w:div>
        <w:div w:id="1898011204">
          <w:marLeft w:val="0"/>
          <w:marRight w:val="0"/>
          <w:marTop w:val="100"/>
          <w:marBottom w:val="100"/>
          <w:divBdr>
            <w:top w:val="none" w:sz="0" w:space="0" w:color="auto"/>
            <w:left w:val="none" w:sz="0" w:space="0" w:color="auto"/>
            <w:bottom w:val="none" w:sz="0" w:space="0" w:color="auto"/>
            <w:right w:val="none" w:sz="0" w:space="0" w:color="auto"/>
          </w:divBdr>
        </w:div>
        <w:div w:id="2067676512">
          <w:marLeft w:val="0"/>
          <w:marRight w:val="0"/>
          <w:marTop w:val="100"/>
          <w:marBottom w:val="100"/>
          <w:divBdr>
            <w:top w:val="none" w:sz="0" w:space="0" w:color="auto"/>
            <w:left w:val="none" w:sz="0" w:space="0" w:color="auto"/>
            <w:bottom w:val="none" w:sz="0" w:space="0" w:color="auto"/>
            <w:right w:val="none" w:sz="0" w:space="0" w:color="auto"/>
          </w:divBdr>
        </w:div>
      </w:divsChild>
    </w:div>
    <w:div w:id="270822462">
      <w:bodyDiv w:val="1"/>
      <w:marLeft w:val="0"/>
      <w:marRight w:val="0"/>
      <w:marTop w:val="0"/>
      <w:marBottom w:val="0"/>
      <w:divBdr>
        <w:top w:val="none" w:sz="0" w:space="0" w:color="auto"/>
        <w:left w:val="none" w:sz="0" w:space="0" w:color="auto"/>
        <w:bottom w:val="none" w:sz="0" w:space="0" w:color="auto"/>
        <w:right w:val="none" w:sz="0" w:space="0" w:color="auto"/>
      </w:divBdr>
    </w:div>
    <w:div w:id="346292654">
      <w:bodyDiv w:val="1"/>
      <w:marLeft w:val="0"/>
      <w:marRight w:val="0"/>
      <w:marTop w:val="0"/>
      <w:marBottom w:val="0"/>
      <w:divBdr>
        <w:top w:val="none" w:sz="0" w:space="0" w:color="auto"/>
        <w:left w:val="none" w:sz="0" w:space="0" w:color="auto"/>
        <w:bottom w:val="none" w:sz="0" w:space="0" w:color="auto"/>
        <w:right w:val="none" w:sz="0" w:space="0" w:color="auto"/>
      </w:divBdr>
    </w:div>
    <w:div w:id="433209097">
      <w:bodyDiv w:val="1"/>
      <w:marLeft w:val="0"/>
      <w:marRight w:val="0"/>
      <w:marTop w:val="0"/>
      <w:marBottom w:val="0"/>
      <w:divBdr>
        <w:top w:val="none" w:sz="0" w:space="0" w:color="auto"/>
        <w:left w:val="none" w:sz="0" w:space="0" w:color="auto"/>
        <w:bottom w:val="none" w:sz="0" w:space="0" w:color="auto"/>
        <w:right w:val="none" w:sz="0" w:space="0" w:color="auto"/>
      </w:divBdr>
    </w:div>
    <w:div w:id="496464338">
      <w:bodyDiv w:val="1"/>
      <w:marLeft w:val="0"/>
      <w:marRight w:val="0"/>
      <w:marTop w:val="0"/>
      <w:marBottom w:val="0"/>
      <w:divBdr>
        <w:top w:val="none" w:sz="0" w:space="0" w:color="auto"/>
        <w:left w:val="none" w:sz="0" w:space="0" w:color="auto"/>
        <w:bottom w:val="none" w:sz="0" w:space="0" w:color="auto"/>
        <w:right w:val="none" w:sz="0" w:space="0" w:color="auto"/>
      </w:divBdr>
    </w:div>
    <w:div w:id="506135073">
      <w:bodyDiv w:val="1"/>
      <w:marLeft w:val="0"/>
      <w:marRight w:val="0"/>
      <w:marTop w:val="0"/>
      <w:marBottom w:val="0"/>
      <w:divBdr>
        <w:top w:val="none" w:sz="0" w:space="0" w:color="auto"/>
        <w:left w:val="none" w:sz="0" w:space="0" w:color="auto"/>
        <w:bottom w:val="none" w:sz="0" w:space="0" w:color="auto"/>
        <w:right w:val="none" w:sz="0" w:space="0" w:color="auto"/>
      </w:divBdr>
    </w:div>
    <w:div w:id="562720661">
      <w:bodyDiv w:val="1"/>
      <w:marLeft w:val="0"/>
      <w:marRight w:val="0"/>
      <w:marTop w:val="0"/>
      <w:marBottom w:val="0"/>
      <w:divBdr>
        <w:top w:val="none" w:sz="0" w:space="0" w:color="auto"/>
        <w:left w:val="none" w:sz="0" w:space="0" w:color="auto"/>
        <w:bottom w:val="none" w:sz="0" w:space="0" w:color="auto"/>
        <w:right w:val="none" w:sz="0" w:space="0" w:color="auto"/>
      </w:divBdr>
    </w:div>
    <w:div w:id="594481035">
      <w:bodyDiv w:val="1"/>
      <w:marLeft w:val="0"/>
      <w:marRight w:val="0"/>
      <w:marTop w:val="0"/>
      <w:marBottom w:val="0"/>
      <w:divBdr>
        <w:top w:val="none" w:sz="0" w:space="0" w:color="auto"/>
        <w:left w:val="none" w:sz="0" w:space="0" w:color="auto"/>
        <w:bottom w:val="none" w:sz="0" w:space="0" w:color="auto"/>
        <w:right w:val="none" w:sz="0" w:space="0" w:color="auto"/>
      </w:divBdr>
    </w:div>
    <w:div w:id="650258709">
      <w:bodyDiv w:val="1"/>
      <w:marLeft w:val="0"/>
      <w:marRight w:val="0"/>
      <w:marTop w:val="0"/>
      <w:marBottom w:val="0"/>
      <w:divBdr>
        <w:top w:val="none" w:sz="0" w:space="0" w:color="auto"/>
        <w:left w:val="none" w:sz="0" w:space="0" w:color="auto"/>
        <w:bottom w:val="none" w:sz="0" w:space="0" w:color="auto"/>
        <w:right w:val="none" w:sz="0" w:space="0" w:color="auto"/>
      </w:divBdr>
    </w:div>
    <w:div w:id="657811719">
      <w:bodyDiv w:val="1"/>
      <w:marLeft w:val="0"/>
      <w:marRight w:val="0"/>
      <w:marTop w:val="0"/>
      <w:marBottom w:val="0"/>
      <w:divBdr>
        <w:top w:val="none" w:sz="0" w:space="0" w:color="auto"/>
        <w:left w:val="none" w:sz="0" w:space="0" w:color="auto"/>
        <w:bottom w:val="none" w:sz="0" w:space="0" w:color="auto"/>
        <w:right w:val="none" w:sz="0" w:space="0" w:color="auto"/>
      </w:divBdr>
    </w:div>
    <w:div w:id="932204738">
      <w:bodyDiv w:val="1"/>
      <w:marLeft w:val="0"/>
      <w:marRight w:val="0"/>
      <w:marTop w:val="0"/>
      <w:marBottom w:val="0"/>
      <w:divBdr>
        <w:top w:val="none" w:sz="0" w:space="0" w:color="auto"/>
        <w:left w:val="none" w:sz="0" w:space="0" w:color="auto"/>
        <w:bottom w:val="none" w:sz="0" w:space="0" w:color="auto"/>
        <w:right w:val="none" w:sz="0" w:space="0" w:color="auto"/>
      </w:divBdr>
    </w:div>
    <w:div w:id="941305711">
      <w:bodyDiv w:val="1"/>
      <w:marLeft w:val="0"/>
      <w:marRight w:val="0"/>
      <w:marTop w:val="0"/>
      <w:marBottom w:val="0"/>
      <w:divBdr>
        <w:top w:val="none" w:sz="0" w:space="0" w:color="auto"/>
        <w:left w:val="none" w:sz="0" w:space="0" w:color="auto"/>
        <w:bottom w:val="none" w:sz="0" w:space="0" w:color="auto"/>
        <w:right w:val="none" w:sz="0" w:space="0" w:color="auto"/>
      </w:divBdr>
    </w:div>
    <w:div w:id="981038754">
      <w:bodyDiv w:val="1"/>
      <w:marLeft w:val="0"/>
      <w:marRight w:val="0"/>
      <w:marTop w:val="0"/>
      <w:marBottom w:val="0"/>
      <w:divBdr>
        <w:top w:val="none" w:sz="0" w:space="0" w:color="auto"/>
        <w:left w:val="none" w:sz="0" w:space="0" w:color="auto"/>
        <w:bottom w:val="none" w:sz="0" w:space="0" w:color="auto"/>
        <w:right w:val="none" w:sz="0" w:space="0" w:color="auto"/>
      </w:divBdr>
    </w:div>
    <w:div w:id="1090081511">
      <w:bodyDiv w:val="1"/>
      <w:marLeft w:val="0"/>
      <w:marRight w:val="0"/>
      <w:marTop w:val="0"/>
      <w:marBottom w:val="0"/>
      <w:divBdr>
        <w:top w:val="none" w:sz="0" w:space="0" w:color="auto"/>
        <w:left w:val="none" w:sz="0" w:space="0" w:color="auto"/>
        <w:bottom w:val="none" w:sz="0" w:space="0" w:color="auto"/>
        <w:right w:val="none" w:sz="0" w:space="0" w:color="auto"/>
      </w:divBdr>
    </w:div>
    <w:div w:id="1157846817">
      <w:bodyDiv w:val="1"/>
      <w:marLeft w:val="0"/>
      <w:marRight w:val="0"/>
      <w:marTop w:val="0"/>
      <w:marBottom w:val="0"/>
      <w:divBdr>
        <w:top w:val="none" w:sz="0" w:space="0" w:color="auto"/>
        <w:left w:val="none" w:sz="0" w:space="0" w:color="auto"/>
        <w:bottom w:val="none" w:sz="0" w:space="0" w:color="auto"/>
        <w:right w:val="none" w:sz="0" w:space="0" w:color="auto"/>
      </w:divBdr>
      <w:divsChild>
        <w:div w:id="324825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2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7503">
      <w:bodyDiv w:val="1"/>
      <w:marLeft w:val="0"/>
      <w:marRight w:val="0"/>
      <w:marTop w:val="0"/>
      <w:marBottom w:val="0"/>
      <w:divBdr>
        <w:top w:val="none" w:sz="0" w:space="0" w:color="auto"/>
        <w:left w:val="none" w:sz="0" w:space="0" w:color="auto"/>
        <w:bottom w:val="none" w:sz="0" w:space="0" w:color="auto"/>
        <w:right w:val="none" w:sz="0" w:space="0" w:color="auto"/>
      </w:divBdr>
    </w:div>
    <w:div w:id="1225994889">
      <w:bodyDiv w:val="1"/>
      <w:marLeft w:val="0"/>
      <w:marRight w:val="0"/>
      <w:marTop w:val="0"/>
      <w:marBottom w:val="0"/>
      <w:divBdr>
        <w:top w:val="none" w:sz="0" w:space="0" w:color="auto"/>
        <w:left w:val="none" w:sz="0" w:space="0" w:color="auto"/>
        <w:bottom w:val="none" w:sz="0" w:space="0" w:color="auto"/>
        <w:right w:val="none" w:sz="0" w:space="0" w:color="auto"/>
      </w:divBdr>
    </w:div>
    <w:div w:id="1241409485">
      <w:bodyDiv w:val="1"/>
      <w:marLeft w:val="0"/>
      <w:marRight w:val="0"/>
      <w:marTop w:val="0"/>
      <w:marBottom w:val="0"/>
      <w:divBdr>
        <w:top w:val="none" w:sz="0" w:space="0" w:color="auto"/>
        <w:left w:val="none" w:sz="0" w:space="0" w:color="auto"/>
        <w:bottom w:val="none" w:sz="0" w:space="0" w:color="auto"/>
        <w:right w:val="none" w:sz="0" w:space="0" w:color="auto"/>
      </w:divBdr>
    </w:div>
    <w:div w:id="1345396892">
      <w:bodyDiv w:val="1"/>
      <w:marLeft w:val="0"/>
      <w:marRight w:val="0"/>
      <w:marTop w:val="0"/>
      <w:marBottom w:val="0"/>
      <w:divBdr>
        <w:top w:val="none" w:sz="0" w:space="0" w:color="auto"/>
        <w:left w:val="none" w:sz="0" w:space="0" w:color="auto"/>
        <w:bottom w:val="none" w:sz="0" w:space="0" w:color="auto"/>
        <w:right w:val="none" w:sz="0" w:space="0" w:color="auto"/>
      </w:divBdr>
    </w:div>
    <w:div w:id="1496071332">
      <w:bodyDiv w:val="1"/>
      <w:marLeft w:val="0"/>
      <w:marRight w:val="0"/>
      <w:marTop w:val="0"/>
      <w:marBottom w:val="0"/>
      <w:divBdr>
        <w:top w:val="none" w:sz="0" w:space="0" w:color="auto"/>
        <w:left w:val="none" w:sz="0" w:space="0" w:color="auto"/>
        <w:bottom w:val="none" w:sz="0" w:space="0" w:color="auto"/>
        <w:right w:val="none" w:sz="0" w:space="0" w:color="auto"/>
      </w:divBdr>
    </w:div>
    <w:div w:id="1505240691">
      <w:bodyDiv w:val="1"/>
      <w:marLeft w:val="0"/>
      <w:marRight w:val="0"/>
      <w:marTop w:val="0"/>
      <w:marBottom w:val="0"/>
      <w:divBdr>
        <w:top w:val="none" w:sz="0" w:space="0" w:color="auto"/>
        <w:left w:val="none" w:sz="0" w:space="0" w:color="auto"/>
        <w:bottom w:val="none" w:sz="0" w:space="0" w:color="auto"/>
        <w:right w:val="none" w:sz="0" w:space="0" w:color="auto"/>
      </w:divBdr>
    </w:div>
    <w:div w:id="1568227826">
      <w:bodyDiv w:val="1"/>
      <w:marLeft w:val="0"/>
      <w:marRight w:val="0"/>
      <w:marTop w:val="0"/>
      <w:marBottom w:val="0"/>
      <w:divBdr>
        <w:top w:val="none" w:sz="0" w:space="0" w:color="auto"/>
        <w:left w:val="none" w:sz="0" w:space="0" w:color="auto"/>
        <w:bottom w:val="none" w:sz="0" w:space="0" w:color="auto"/>
        <w:right w:val="none" w:sz="0" w:space="0" w:color="auto"/>
      </w:divBdr>
    </w:div>
    <w:div w:id="1576013509">
      <w:bodyDiv w:val="1"/>
      <w:marLeft w:val="0"/>
      <w:marRight w:val="0"/>
      <w:marTop w:val="0"/>
      <w:marBottom w:val="0"/>
      <w:divBdr>
        <w:top w:val="none" w:sz="0" w:space="0" w:color="auto"/>
        <w:left w:val="none" w:sz="0" w:space="0" w:color="auto"/>
        <w:bottom w:val="none" w:sz="0" w:space="0" w:color="auto"/>
        <w:right w:val="none" w:sz="0" w:space="0" w:color="auto"/>
      </w:divBdr>
    </w:div>
    <w:div w:id="1576083611">
      <w:bodyDiv w:val="1"/>
      <w:marLeft w:val="0"/>
      <w:marRight w:val="0"/>
      <w:marTop w:val="0"/>
      <w:marBottom w:val="0"/>
      <w:divBdr>
        <w:top w:val="none" w:sz="0" w:space="0" w:color="auto"/>
        <w:left w:val="none" w:sz="0" w:space="0" w:color="auto"/>
        <w:bottom w:val="none" w:sz="0" w:space="0" w:color="auto"/>
        <w:right w:val="none" w:sz="0" w:space="0" w:color="auto"/>
      </w:divBdr>
    </w:div>
    <w:div w:id="1581720589">
      <w:bodyDiv w:val="1"/>
      <w:marLeft w:val="0"/>
      <w:marRight w:val="0"/>
      <w:marTop w:val="0"/>
      <w:marBottom w:val="0"/>
      <w:divBdr>
        <w:top w:val="none" w:sz="0" w:space="0" w:color="auto"/>
        <w:left w:val="none" w:sz="0" w:space="0" w:color="auto"/>
        <w:bottom w:val="none" w:sz="0" w:space="0" w:color="auto"/>
        <w:right w:val="none" w:sz="0" w:space="0" w:color="auto"/>
      </w:divBdr>
    </w:div>
    <w:div w:id="1642152102">
      <w:bodyDiv w:val="1"/>
      <w:marLeft w:val="0"/>
      <w:marRight w:val="0"/>
      <w:marTop w:val="0"/>
      <w:marBottom w:val="0"/>
      <w:divBdr>
        <w:top w:val="none" w:sz="0" w:space="0" w:color="auto"/>
        <w:left w:val="none" w:sz="0" w:space="0" w:color="auto"/>
        <w:bottom w:val="none" w:sz="0" w:space="0" w:color="auto"/>
        <w:right w:val="none" w:sz="0" w:space="0" w:color="auto"/>
      </w:divBdr>
    </w:div>
    <w:div w:id="1690569213">
      <w:bodyDiv w:val="1"/>
      <w:marLeft w:val="0"/>
      <w:marRight w:val="0"/>
      <w:marTop w:val="0"/>
      <w:marBottom w:val="0"/>
      <w:divBdr>
        <w:top w:val="none" w:sz="0" w:space="0" w:color="auto"/>
        <w:left w:val="none" w:sz="0" w:space="0" w:color="auto"/>
        <w:bottom w:val="none" w:sz="0" w:space="0" w:color="auto"/>
        <w:right w:val="none" w:sz="0" w:space="0" w:color="auto"/>
      </w:divBdr>
    </w:div>
    <w:div w:id="1711955537">
      <w:bodyDiv w:val="1"/>
      <w:marLeft w:val="0"/>
      <w:marRight w:val="0"/>
      <w:marTop w:val="0"/>
      <w:marBottom w:val="0"/>
      <w:divBdr>
        <w:top w:val="none" w:sz="0" w:space="0" w:color="auto"/>
        <w:left w:val="none" w:sz="0" w:space="0" w:color="auto"/>
        <w:bottom w:val="none" w:sz="0" w:space="0" w:color="auto"/>
        <w:right w:val="none" w:sz="0" w:space="0" w:color="auto"/>
      </w:divBdr>
    </w:div>
    <w:div w:id="1714380468">
      <w:bodyDiv w:val="1"/>
      <w:marLeft w:val="0"/>
      <w:marRight w:val="0"/>
      <w:marTop w:val="0"/>
      <w:marBottom w:val="0"/>
      <w:divBdr>
        <w:top w:val="none" w:sz="0" w:space="0" w:color="auto"/>
        <w:left w:val="none" w:sz="0" w:space="0" w:color="auto"/>
        <w:bottom w:val="none" w:sz="0" w:space="0" w:color="auto"/>
        <w:right w:val="none" w:sz="0" w:space="0" w:color="auto"/>
      </w:divBdr>
    </w:div>
    <w:div w:id="1734087407">
      <w:bodyDiv w:val="1"/>
      <w:marLeft w:val="0"/>
      <w:marRight w:val="0"/>
      <w:marTop w:val="0"/>
      <w:marBottom w:val="0"/>
      <w:divBdr>
        <w:top w:val="none" w:sz="0" w:space="0" w:color="auto"/>
        <w:left w:val="none" w:sz="0" w:space="0" w:color="auto"/>
        <w:bottom w:val="none" w:sz="0" w:space="0" w:color="auto"/>
        <w:right w:val="none" w:sz="0" w:space="0" w:color="auto"/>
      </w:divBdr>
    </w:div>
    <w:div w:id="1906137657">
      <w:bodyDiv w:val="1"/>
      <w:marLeft w:val="0"/>
      <w:marRight w:val="0"/>
      <w:marTop w:val="0"/>
      <w:marBottom w:val="0"/>
      <w:divBdr>
        <w:top w:val="none" w:sz="0" w:space="0" w:color="auto"/>
        <w:left w:val="none" w:sz="0" w:space="0" w:color="auto"/>
        <w:bottom w:val="none" w:sz="0" w:space="0" w:color="auto"/>
        <w:right w:val="none" w:sz="0" w:space="0" w:color="auto"/>
      </w:divBdr>
    </w:div>
    <w:div w:id="1937010952">
      <w:bodyDiv w:val="1"/>
      <w:marLeft w:val="0"/>
      <w:marRight w:val="0"/>
      <w:marTop w:val="0"/>
      <w:marBottom w:val="0"/>
      <w:divBdr>
        <w:top w:val="none" w:sz="0" w:space="0" w:color="auto"/>
        <w:left w:val="none" w:sz="0" w:space="0" w:color="auto"/>
        <w:bottom w:val="none" w:sz="0" w:space="0" w:color="auto"/>
        <w:right w:val="none" w:sz="0" w:space="0" w:color="auto"/>
      </w:divBdr>
    </w:div>
    <w:div w:id="1989818811">
      <w:bodyDiv w:val="1"/>
      <w:marLeft w:val="0"/>
      <w:marRight w:val="0"/>
      <w:marTop w:val="0"/>
      <w:marBottom w:val="0"/>
      <w:divBdr>
        <w:top w:val="none" w:sz="0" w:space="0" w:color="auto"/>
        <w:left w:val="none" w:sz="0" w:space="0" w:color="auto"/>
        <w:bottom w:val="none" w:sz="0" w:space="0" w:color="auto"/>
        <w:right w:val="none" w:sz="0" w:space="0" w:color="auto"/>
      </w:divBdr>
    </w:div>
    <w:div w:id="2029018528">
      <w:bodyDiv w:val="1"/>
      <w:marLeft w:val="0"/>
      <w:marRight w:val="0"/>
      <w:marTop w:val="0"/>
      <w:marBottom w:val="0"/>
      <w:divBdr>
        <w:top w:val="none" w:sz="0" w:space="0" w:color="auto"/>
        <w:left w:val="none" w:sz="0" w:space="0" w:color="auto"/>
        <w:bottom w:val="none" w:sz="0" w:space="0" w:color="auto"/>
        <w:right w:val="none" w:sz="0" w:space="0" w:color="auto"/>
      </w:divBdr>
    </w:div>
    <w:div w:id="2067146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Mahmut.guler@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EB6341-AE5E-F641-A595-4497827A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3093</Words>
  <Characters>17632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20684</CharactersWithSpaces>
  <SharedDoc>false</SharedDoc>
  <HLinks>
    <vt:vector size="6" baseType="variant">
      <vt:variant>
        <vt:i4>1441896</vt:i4>
      </vt:variant>
      <vt:variant>
        <vt:i4>0</vt:i4>
      </vt:variant>
      <vt:variant>
        <vt:i4>0</vt:i4>
      </vt:variant>
      <vt:variant>
        <vt:i4>5</vt:i4>
      </vt:variant>
      <vt:variant>
        <vt:lpwstr>mailto:Mahmut.guler@oracle.com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mguler</dc:creator>
  <cp:keywords/>
  <dc:description/>
  <cp:lastModifiedBy>bulent acikgoz</cp:lastModifiedBy>
  <cp:revision>146</cp:revision>
  <dcterms:created xsi:type="dcterms:W3CDTF">2018-04-24T22:17:00Z</dcterms:created>
  <dcterms:modified xsi:type="dcterms:W3CDTF">2019-01-09T12:16:00Z</dcterms:modified>
</cp:coreProperties>
</file>