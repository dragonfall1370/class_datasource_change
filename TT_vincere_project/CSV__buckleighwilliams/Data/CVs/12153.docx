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C1AF" w14:textId="77777777" w:rsidR="00265C89" w:rsidRPr="000651A5" w:rsidRDefault="00833ECD" w:rsidP="00EB3146">
      <w:pPr>
        <w:pStyle w:val="NoSpacing"/>
        <w:ind w:left="720" w:firstLine="720"/>
        <w:jc w:val="both"/>
        <w:rPr>
          <w:rFonts w:cs="Calibri"/>
          <w:b/>
          <w:sz w:val="36"/>
          <w:szCs w:val="36"/>
        </w:rPr>
      </w:pPr>
      <w:r>
        <w:rPr>
          <w:rFonts w:cs="Calibri"/>
          <w:b/>
          <w:sz w:val="36"/>
          <w:szCs w:val="36"/>
        </w:rPr>
        <w:tab/>
      </w:r>
      <w:r w:rsidR="00265C89" w:rsidRPr="000651A5">
        <w:rPr>
          <w:rFonts w:cs="Calibri"/>
          <w:b/>
          <w:sz w:val="36"/>
          <w:szCs w:val="36"/>
        </w:rPr>
        <w:t>MR. OLUWASANMI JOHN OLADIMEJI</w:t>
      </w:r>
    </w:p>
    <w:p w14:paraId="2B3A2E64" w14:textId="77777777" w:rsidR="00133B84" w:rsidRDefault="00133B84" w:rsidP="00EB3146">
      <w:pPr>
        <w:ind w:left="720" w:firstLine="720"/>
        <w:jc w:val="both"/>
        <w:rPr>
          <w:rFonts w:asciiTheme="minorHAnsi" w:hAnsiTheme="minorHAnsi" w:cs="Calibri"/>
          <w:sz w:val="24"/>
          <w:szCs w:val="24"/>
          <w:lang w:eastAsia="en-US"/>
        </w:rPr>
      </w:pPr>
      <w:r>
        <w:rPr>
          <w:rFonts w:asciiTheme="minorHAnsi" w:hAnsiTheme="minorHAnsi" w:cs="Calibri"/>
          <w:sz w:val="24"/>
          <w:szCs w:val="24"/>
          <w:lang w:eastAsia="en-US"/>
        </w:rPr>
        <w:t xml:space="preserve">                       193 Gresty Road Crewe. CW2 6EL.</w:t>
      </w:r>
    </w:p>
    <w:p w14:paraId="721287AB" w14:textId="77777777" w:rsidR="00133B84" w:rsidRPr="002915D5" w:rsidRDefault="00133B84" w:rsidP="00EB3146">
      <w:pPr>
        <w:ind w:left="720" w:firstLine="720"/>
        <w:jc w:val="both"/>
        <w:rPr>
          <w:rFonts w:asciiTheme="minorHAnsi" w:hAnsiTheme="minorHAnsi" w:cs="Calibri"/>
          <w:sz w:val="24"/>
          <w:szCs w:val="24"/>
        </w:rPr>
      </w:pPr>
      <w:r>
        <w:rPr>
          <w:rFonts w:asciiTheme="minorHAnsi" w:hAnsiTheme="minorHAnsi" w:cs="Calibri"/>
          <w:sz w:val="24"/>
          <w:szCs w:val="24"/>
          <w:lang w:eastAsia="en-US"/>
        </w:rPr>
        <w:t xml:space="preserve">              </w:t>
      </w:r>
      <w:r>
        <w:rPr>
          <w:rFonts w:asciiTheme="minorHAnsi" w:hAnsiTheme="minorHAnsi" w:cs="Calibri"/>
          <w:sz w:val="24"/>
          <w:szCs w:val="24"/>
        </w:rPr>
        <w:t>Phone: +</w:t>
      </w:r>
      <w:proofErr w:type="gramStart"/>
      <w:r>
        <w:rPr>
          <w:rFonts w:asciiTheme="minorHAnsi" w:hAnsiTheme="minorHAnsi" w:cs="Calibri"/>
          <w:sz w:val="24"/>
          <w:szCs w:val="24"/>
        </w:rPr>
        <w:t>44</w:t>
      </w:r>
      <w:r w:rsidRPr="00DF2A62">
        <w:rPr>
          <w:rFonts w:asciiTheme="minorHAnsi" w:hAnsiTheme="minorHAnsi" w:cs="Calibri"/>
          <w:sz w:val="24"/>
          <w:szCs w:val="24"/>
        </w:rPr>
        <w:t xml:space="preserve">7791616123,   </w:t>
      </w:r>
      <w:proofErr w:type="gramEnd"/>
      <w:r w:rsidRPr="00DF2A62">
        <w:rPr>
          <w:rFonts w:asciiTheme="minorHAnsi" w:hAnsiTheme="minorHAnsi" w:cs="Calibri"/>
          <w:sz w:val="24"/>
          <w:szCs w:val="24"/>
        </w:rPr>
        <w:t xml:space="preserve">E-mail: </w:t>
      </w:r>
      <w:hyperlink r:id="rId8" w:history="1">
        <w:r w:rsidRPr="00DF2A62">
          <w:rPr>
            <w:rStyle w:val="Hyperlink"/>
            <w:rFonts w:asciiTheme="minorHAnsi" w:hAnsiTheme="minorHAnsi" w:cs="Calibri"/>
            <w:sz w:val="24"/>
            <w:szCs w:val="24"/>
          </w:rPr>
          <w:t>kayasiah@yahoo.com</w:t>
        </w:r>
      </w:hyperlink>
      <w:r w:rsidRPr="002915D5">
        <w:rPr>
          <w:rStyle w:val="Hyperlink"/>
          <w:rFonts w:asciiTheme="minorHAnsi" w:hAnsiTheme="minorHAnsi" w:cs="Calibri"/>
          <w:sz w:val="24"/>
          <w:szCs w:val="24"/>
          <w:u w:val="none"/>
        </w:rPr>
        <w:t xml:space="preserve"> </w:t>
      </w:r>
      <w:r w:rsidRPr="002915D5">
        <w:rPr>
          <w:rStyle w:val="Hyperlink"/>
          <w:rFonts w:asciiTheme="minorHAnsi" w:hAnsiTheme="minorHAnsi" w:cs="Calibri"/>
          <w:color w:val="auto"/>
          <w:sz w:val="24"/>
          <w:szCs w:val="24"/>
          <w:u w:val="none"/>
        </w:rPr>
        <w:t>(preferred means)</w:t>
      </w:r>
    </w:p>
    <w:p w14:paraId="4BEBA70D" w14:textId="77777777" w:rsidR="00DB7193" w:rsidRPr="00DF2A62" w:rsidRDefault="00133B84" w:rsidP="00EB3146">
      <w:pPr>
        <w:pStyle w:val="NoSpacing"/>
        <w:ind w:left="720" w:firstLine="720"/>
        <w:jc w:val="both"/>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t xml:space="preserve">                </w:t>
      </w:r>
    </w:p>
    <w:p w14:paraId="2A748859" w14:textId="77777777" w:rsidR="00C00399" w:rsidRPr="009F7C40" w:rsidRDefault="007370EC" w:rsidP="00EB3146">
      <w:pPr>
        <w:shd w:val="clear" w:color="auto" w:fill="D9D9D9" w:themeFill="background1" w:themeFillShade="D9"/>
        <w:jc w:val="both"/>
        <w:rPr>
          <w:rFonts w:asciiTheme="minorHAnsi" w:hAnsiTheme="minorHAnsi" w:cstheme="minorHAnsi"/>
          <w:b/>
          <w:bCs/>
          <w:smallCaps/>
          <w:sz w:val="28"/>
          <w:szCs w:val="28"/>
        </w:rPr>
      </w:pPr>
      <w:r w:rsidRPr="009F7C40">
        <w:rPr>
          <w:rFonts w:asciiTheme="minorHAnsi" w:hAnsiTheme="minorHAnsi" w:cstheme="minorHAnsi"/>
          <w:b/>
          <w:bCs/>
          <w:smallCaps/>
          <w:sz w:val="28"/>
          <w:szCs w:val="28"/>
        </w:rPr>
        <w:t>PERSONAL</w:t>
      </w:r>
      <w:r w:rsidR="00C13752" w:rsidRPr="009F7C40">
        <w:rPr>
          <w:rFonts w:asciiTheme="minorHAnsi" w:hAnsiTheme="minorHAnsi" w:cstheme="minorHAnsi"/>
          <w:b/>
          <w:bCs/>
          <w:smallCaps/>
          <w:sz w:val="28"/>
          <w:szCs w:val="28"/>
        </w:rPr>
        <w:t xml:space="preserve"> PROFILE </w:t>
      </w:r>
    </w:p>
    <w:p w14:paraId="539F8404" w14:textId="77777777" w:rsidR="00B82584" w:rsidRPr="00B82584" w:rsidRDefault="00621FEF" w:rsidP="00EB3146">
      <w:pPr>
        <w:jc w:val="both"/>
        <w:rPr>
          <w:rFonts w:asciiTheme="minorHAnsi" w:hAnsiTheme="minorHAnsi" w:cs="Calibri"/>
          <w:sz w:val="24"/>
          <w:szCs w:val="24"/>
        </w:rPr>
      </w:pPr>
      <w:r w:rsidRPr="00621FEF">
        <w:rPr>
          <w:rFonts w:asciiTheme="minorHAnsi" w:hAnsiTheme="minorHAnsi" w:cs="Calibri"/>
          <w:sz w:val="24"/>
          <w:szCs w:val="24"/>
        </w:rPr>
        <w:t>Microsoft</w:t>
      </w:r>
      <w:r>
        <w:rPr>
          <w:rFonts w:asciiTheme="minorHAnsi" w:hAnsiTheme="minorHAnsi" w:cs="Calibri"/>
          <w:sz w:val="24"/>
          <w:szCs w:val="24"/>
        </w:rPr>
        <w:t xml:space="preserve"> Certified Solutions Developer (</w:t>
      </w:r>
      <w:r w:rsidRPr="00621FEF">
        <w:rPr>
          <w:rFonts w:asciiTheme="minorHAnsi" w:hAnsiTheme="minorHAnsi" w:cs="Calibri"/>
          <w:sz w:val="24"/>
          <w:szCs w:val="24"/>
        </w:rPr>
        <w:t>Web Applications</w:t>
      </w:r>
      <w:r>
        <w:rPr>
          <w:rFonts w:asciiTheme="minorHAnsi" w:hAnsiTheme="minorHAnsi" w:cs="Calibri"/>
          <w:sz w:val="24"/>
          <w:szCs w:val="24"/>
        </w:rPr>
        <w:t xml:space="preserve">), </w:t>
      </w:r>
      <w:r w:rsidR="0048501F">
        <w:rPr>
          <w:rFonts w:asciiTheme="minorHAnsi" w:hAnsiTheme="minorHAnsi" w:cs="Calibri"/>
          <w:sz w:val="24"/>
          <w:szCs w:val="24"/>
        </w:rPr>
        <w:t>C</w:t>
      </w:r>
      <w:r w:rsidR="00B82584" w:rsidRPr="00B82584">
        <w:rPr>
          <w:rFonts w:asciiTheme="minorHAnsi" w:hAnsiTheme="minorHAnsi" w:cs="Calibri"/>
          <w:sz w:val="24"/>
          <w:szCs w:val="24"/>
        </w:rPr>
        <w:t>#</w:t>
      </w:r>
      <w:r w:rsidR="00FA3DE4">
        <w:rPr>
          <w:rFonts w:asciiTheme="minorHAnsi" w:hAnsiTheme="minorHAnsi" w:cs="Calibri"/>
          <w:sz w:val="24"/>
          <w:szCs w:val="24"/>
        </w:rPr>
        <w:t>,</w:t>
      </w:r>
      <w:r w:rsidR="00B82584" w:rsidRPr="00B82584">
        <w:rPr>
          <w:rFonts w:asciiTheme="minorHAnsi" w:hAnsiTheme="minorHAnsi" w:cs="Calibri"/>
          <w:sz w:val="24"/>
          <w:szCs w:val="24"/>
        </w:rPr>
        <w:t xml:space="preserve"> </w:t>
      </w:r>
      <w:r w:rsidR="00764979">
        <w:rPr>
          <w:rFonts w:asciiTheme="minorHAnsi" w:hAnsiTheme="minorHAnsi" w:cs="Calibri"/>
          <w:sz w:val="24"/>
          <w:szCs w:val="24"/>
        </w:rPr>
        <w:t>.NET</w:t>
      </w:r>
      <w:r w:rsidR="005C26E5">
        <w:rPr>
          <w:rFonts w:asciiTheme="minorHAnsi" w:hAnsiTheme="minorHAnsi" w:cs="Calibri"/>
          <w:sz w:val="24"/>
          <w:szCs w:val="24"/>
        </w:rPr>
        <w:t xml:space="preserve">, </w:t>
      </w:r>
      <w:r w:rsidR="00152F76">
        <w:rPr>
          <w:rFonts w:asciiTheme="minorHAnsi" w:hAnsiTheme="minorHAnsi" w:cs="Calibri"/>
          <w:sz w:val="24"/>
          <w:szCs w:val="24"/>
        </w:rPr>
        <w:t>XAMARIN</w:t>
      </w:r>
      <w:r w:rsidR="005C26E5">
        <w:rPr>
          <w:rFonts w:asciiTheme="minorHAnsi" w:hAnsiTheme="minorHAnsi" w:cs="Calibri"/>
          <w:sz w:val="24"/>
          <w:szCs w:val="24"/>
        </w:rPr>
        <w:t>, WPF,</w:t>
      </w:r>
      <w:r w:rsidR="00B82584" w:rsidRPr="00B82584">
        <w:rPr>
          <w:rFonts w:asciiTheme="minorHAnsi" w:hAnsiTheme="minorHAnsi" w:cs="Calibri"/>
          <w:sz w:val="24"/>
          <w:szCs w:val="24"/>
        </w:rPr>
        <w:t xml:space="preserve"> ASP.NET</w:t>
      </w:r>
      <w:r w:rsidR="00764979">
        <w:rPr>
          <w:rFonts w:asciiTheme="minorHAnsi" w:hAnsiTheme="minorHAnsi" w:cs="Calibri"/>
          <w:sz w:val="24"/>
          <w:szCs w:val="24"/>
        </w:rPr>
        <w:t xml:space="preserve"> MVC</w:t>
      </w:r>
      <w:r w:rsidR="00FA3DE4">
        <w:rPr>
          <w:rFonts w:asciiTheme="minorHAnsi" w:hAnsiTheme="minorHAnsi" w:cs="Calibri"/>
          <w:sz w:val="24"/>
          <w:szCs w:val="24"/>
        </w:rPr>
        <w:t>,</w:t>
      </w:r>
      <w:r w:rsidR="00B82584" w:rsidRPr="00B82584">
        <w:rPr>
          <w:rFonts w:asciiTheme="minorHAnsi" w:hAnsiTheme="minorHAnsi" w:cs="Calibri"/>
          <w:sz w:val="24"/>
          <w:szCs w:val="24"/>
        </w:rPr>
        <w:t xml:space="preserve"> </w:t>
      </w:r>
      <w:r w:rsidR="00764979">
        <w:rPr>
          <w:rFonts w:asciiTheme="minorHAnsi" w:hAnsiTheme="minorHAnsi" w:cs="Calibri"/>
          <w:sz w:val="24"/>
          <w:szCs w:val="24"/>
        </w:rPr>
        <w:t xml:space="preserve">JAVA, </w:t>
      </w:r>
      <w:r w:rsidR="00764979" w:rsidRPr="00B82584">
        <w:rPr>
          <w:rFonts w:asciiTheme="minorHAnsi" w:hAnsiTheme="minorHAnsi" w:cs="Calibri"/>
          <w:sz w:val="24"/>
          <w:szCs w:val="24"/>
        </w:rPr>
        <w:t>SQL,</w:t>
      </w:r>
      <w:r w:rsidR="00137152">
        <w:rPr>
          <w:rFonts w:asciiTheme="minorHAnsi" w:hAnsiTheme="minorHAnsi" w:cs="Calibri"/>
          <w:sz w:val="24"/>
          <w:szCs w:val="24"/>
        </w:rPr>
        <w:t xml:space="preserve"> SSIS, JAVASCRIPT</w:t>
      </w:r>
      <w:r w:rsidR="00A6530B">
        <w:rPr>
          <w:rFonts w:asciiTheme="minorHAnsi" w:hAnsiTheme="minorHAnsi" w:cs="Calibri"/>
          <w:sz w:val="24"/>
          <w:szCs w:val="24"/>
        </w:rPr>
        <w:t xml:space="preserve"> </w:t>
      </w:r>
      <w:r w:rsidR="00B82584" w:rsidRPr="00B82584">
        <w:rPr>
          <w:rFonts w:asciiTheme="minorHAnsi" w:hAnsiTheme="minorHAnsi" w:cs="Calibri"/>
          <w:sz w:val="24"/>
          <w:szCs w:val="24"/>
        </w:rPr>
        <w:t>Developer</w:t>
      </w:r>
      <w:r w:rsidR="00AC53E6">
        <w:rPr>
          <w:rFonts w:asciiTheme="minorHAnsi" w:hAnsiTheme="minorHAnsi" w:cs="Calibri"/>
          <w:sz w:val="24"/>
          <w:szCs w:val="24"/>
        </w:rPr>
        <w:t xml:space="preserve">, and </w:t>
      </w:r>
      <w:r w:rsidR="00AC53E6" w:rsidRPr="00AC53E6">
        <w:rPr>
          <w:rFonts w:asciiTheme="minorHAnsi" w:hAnsiTheme="minorHAnsi" w:cs="Calibri"/>
          <w:sz w:val="24"/>
          <w:szCs w:val="24"/>
        </w:rPr>
        <w:t>Microsoft Certified Professional</w:t>
      </w:r>
      <w:r w:rsidR="00B82584" w:rsidRPr="00B82584">
        <w:rPr>
          <w:rFonts w:asciiTheme="minorHAnsi" w:hAnsiTheme="minorHAnsi" w:cs="Calibri"/>
          <w:sz w:val="24"/>
          <w:szCs w:val="24"/>
        </w:rPr>
        <w:t xml:space="preserve"> with significant interest in Software Engineering and Programming. I’m energized by working with people, these factors combined with my strong customer facing and client management skills enables me to develop close relationships with colleagues and clients alike. I enjoy reading on and following up Technologies and IT.</w:t>
      </w:r>
    </w:p>
    <w:p w14:paraId="29986472" w14:textId="77777777" w:rsidR="00B82584" w:rsidRPr="00B82584" w:rsidRDefault="00B82584" w:rsidP="00EB3146">
      <w:pPr>
        <w:jc w:val="both"/>
        <w:rPr>
          <w:rFonts w:asciiTheme="minorHAnsi" w:hAnsiTheme="minorHAnsi" w:cs="Calibri"/>
          <w:sz w:val="24"/>
          <w:szCs w:val="24"/>
        </w:rPr>
      </w:pPr>
    </w:p>
    <w:p w14:paraId="56523ED5" w14:textId="77777777" w:rsidR="00BF0CD5" w:rsidRPr="00820108" w:rsidRDefault="00BF0CD5" w:rsidP="00EB3146">
      <w:pPr>
        <w:jc w:val="both"/>
        <w:rPr>
          <w:rFonts w:asciiTheme="minorHAnsi" w:hAnsiTheme="minorHAnsi" w:cstheme="minorHAnsi"/>
          <w:bCs/>
          <w:sz w:val="24"/>
          <w:szCs w:val="24"/>
        </w:rPr>
      </w:pPr>
      <w:r w:rsidRPr="00F84B7C">
        <w:rPr>
          <w:rFonts w:asciiTheme="minorHAnsi" w:hAnsiTheme="minorHAnsi" w:cstheme="minorHAnsi"/>
          <w:b/>
          <w:bCs/>
          <w:smallCaps/>
          <w:sz w:val="24"/>
          <w:szCs w:val="24"/>
        </w:rPr>
        <w:t>QUALIFICATIONS</w:t>
      </w:r>
    </w:p>
    <w:p w14:paraId="2C414DEB" w14:textId="77777777" w:rsidR="00BF0CD5" w:rsidRDefault="00BF0CD5" w:rsidP="00EB3146">
      <w:pPr>
        <w:pStyle w:val="Heading6"/>
        <w:tabs>
          <w:tab w:val="clear" w:pos="1152"/>
        </w:tabs>
        <w:spacing w:before="120"/>
        <w:ind w:firstLine="0"/>
        <w:jc w:val="both"/>
        <w:rPr>
          <w:rFonts w:asciiTheme="minorHAnsi" w:hAnsiTheme="minorHAnsi" w:cstheme="minorHAnsi"/>
          <w:iCs/>
          <w:szCs w:val="24"/>
        </w:rPr>
      </w:pPr>
      <w:r w:rsidRPr="00DF2A62">
        <w:rPr>
          <w:rFonts w:asciiTheme="minorHAnsi" w:hAnsiTheme="minorHAnsi" w:cs="Calibri"/>
          <w:szCs w:val="24"/>
        </w:rPr>
        <w:t xml:space="preserve">Sept. 2010 – Apr. 2014    </w:t>
      </w:r>
      <w:r>
        <w:rPr>
          <w:rFonts w:asciiTheme="minorHAnsi" w:hAnsiTheme="minorHAnsi" w:cstheme="minorHAnsi"/>
          <w:b/>
          <w:iCs/>
          <w:szCs w:val="24"/>
        </w:rPr>
        <w:tab/>
      </w:r>
      <w:r w:rsidRPr="00DF2A62">
        <w:rPr>
          <w:rFonts w:asciiTheme="minorHAnsi" w:hAnsiTheme="minorHAnsi" w:cs="Calibri"/>
          <w:b/>
          <w:szCs w:val="24"/>
        </w:rPr>
        <w:t xml:space="preserve">BEng (Hons) Software Engineering </w:t>
      </w:r>
      <w:r w:rsidRPr="00820108">
        <w:rPr>
          <w:rFonts w:asciiTheme="minorHAnsi" w:hAnsiTheme="minorHAnsi" w:cstheme="minorHAnsi"/>
          <w:iCs/>
          <w:szCs w:val="24"/>
        </w:rPr>
        <w:t>(1</w:t>
      </w:r>
      <w:r w:rsidRPr="00820108">
        <w:rPr>
          <w:rFonts w:asciiTheme="minorHAnsi" w:hAnsiTheme="minorHAnsi" w:cstheme="minorHAnsi"/>
          <w:iCs/>
          <w:szCs w:val="24"/>
          <w:vertAlign w:val="superscript"/>
        </w:rPr>
        <w:t>st</w:t>
      </w:r>
      <w:r w:rsidRPr="00820108">
        <w:rPr>
          <w:rFonts w:asciiTheme="minorHAnsi" w:hAnsiTheme="minorHAnsi" w:cstheme="minorHAnsi"/>
          <w:iCs/>
          <w:szCs w:val="24"/>
        </w:rPr>
        <w:t xml:space="preserve"> Class)</w:t>
      </w:r>
    </w:p>
    <w:p w14:paraId="6056F05C" w14:textId="77777777" w:rsidR="00BF0CD5" w:rsidRPr="003D6AFF" w:rsidRDefault="00BF0CD5" w:rsidP="00EB3146">
      <w:pPr>
        <w:pStyle w:val="Heading6"/>
        <w:tabs>
          <w:tab w:val="clear" w:pos="1152"/>
        </w:tabs>
        <w:spacing w:before="0" w:after="160"/>
        <w:ind w:left="2160" w:firstLine="720"/>
        <w:jc w:val="both"/>
        <w:rPr>
          <w:rFonts w:asciiTheme="minorHAnsi" w:hAnsiTheme="minorHAnsi" w:cstheme="minorHAnsi"/>
          <w:b/>
          <w:iCs/>
          <w:szCs w:val="24"/>
        </w:rPr>
      </w:pPr>
      <w:r w:rsidRPr="003D6AFF">
        <w:rPr>
          <w:rFonts w:asciiTheme="minorHAnsi" w:hAnsiTheme="minorHAnsi" w:cstheme="minorHAnsi"/>
          <w:bCs/>
          <w:smallCaps/>
          <w:szCs w:val="24"/>
        </w:rPr>
        <w:t>University of Greenwich, London</w:t>
      </w:r>
      <w:r w:rsidR="00A74BC1" w:rsidRPr="003D6AFF">
        <w:rPr>
          <w:rFonts w:asciiTheme="minorHAnsi" w:hAnsiTheme="minorHAnsi" w:cstheme="minorHAnsi"/>
          <w:bCs/>
          <w:smallCaps/>
          <w:szCs w:val="24"/>
        </w:rPr>
        <w:t>. UK</w:t>
      </w:r>
    </w:p>
    <w:p w14:paraId="024FD7E9" w14:textId="77777777" w:rsidR="00BF0CD5" w:rsidRPr="00F84B7C" w:rsidRDefault="00BF0CD5" w:rsidP="00EB3146">
      <w:pPr>
        <w:pStyle w:val="Heading6"/>
        <w:tabs>
          <w:tab w:val="clear" w:pos="1152"/>
        </w:tabs>
        <w:spacing w:before="120"/>
        <w:ind w:firstLine="0"/>
        <w:jc w:val="both"/>
        <w:rPr>
          <w:rFonts w:asciiTheme="minorHAnsi" w:hAnsiTheme="minorHAnsi" w:cstheme="minorHAnsi"/>
          <w:b/>
          <w:iCs/>
          <w:szCs w:val="24"/>
        </w:rPr>
      </w:pPr>
      <w:r w:rsidRPr="00DF2A62">
        <w:rPr>
          <w:rFonts w:asciiTheme="minorHAnsi" w:hAnsiTheme="minorHAnsi" w:cs="Calibri"/>
          <w:szCs w:val="24"/>
        </w:rPr>
        <w:t>Nov. 2004- Dec. 2006</w:t>
      </w:r>
      <w:r>
        <w:rPr>
          <w:rFonts w:asciiTheme="minorHAnsi" w:hAnsiTheme="minorHAnsi" w:cs="Calibri"/>
          <w:szCs w:val="24"/>
        </w:rPr>
        <w:tab/>
      </w:r>
      <w:r>
        <w:rPr>
          <w:rFonts w:asciiTheme="minorHAnsi" w:hAnsiTheme="minorHAnsi" w:cstheme="minorHAnsi"/>
          <w:iCs/>
          <w:szCs w:val="24"/>
        </w:rPr>
        <w:tab/>
      </w:r>
      <w:r w:rsidRPr="00DF2A62">
        <w:rPr>
          <w:rFonts w:asciiTheme="minorHAnsi" w:hAnsiTheme="minorHAnsi" w:cs="Calibri"/>
          <w:b/>
          <w:szCs w:val="24"/>
        </w:rPr>
        <w:t>HND Computer Science</w:t>
      </w:r>
      <w:proofErr w:type="gramStart"/>
      <w:r w:rsidRPr="00DF2A62">
        <w:rPr>
          <w:rFonts w:asciiTheme="minorHAnsi" w:hAnsiTheme="minorHAnsi" w:cs="Calibri"/>
          <w:b/>
          <w:szCs w:val="24"/>
        </w:rPr>
        <w:t xml:space="preserve"> </w:t>
      </w:r>
      <w:r>
        <w:rPr>
          <w:rFonts w:asciiTheme="minorHAnsi" w:hAnsiTheme="minorHAnsi" w:cs="Calibri"/>
          <w:b/>
          <w:szCs w:val="24"/>
        </w:rPr>
        <w:t xml:space="preserve">  </w:t>
      </w:r>
      <w:r w:rsidR="00CF255C" w:rsidRPr="00CF255C">
        <w:rPr>
          <w:rFonts w:asciiTheme="minorHAnsi" w:hAnsiTheme="minorHAnsi" w:cs="Calibri"/>
          <w:szCs w:val="24"/>
        </w:rPr>
        <w:t>(</w:t>
      </w:r>
      <w:proofErr w:type="gramEnd"/>
      <w:r w:rsidRPr="00CF255C">
        <w:rPr>
          <w:rFonts w:asciiTheme="minorHAnsi" w:hAnsiTheme="minorHAnsi" w:cs="Calibri"/>
          <w:szCs w:val="24"/>
        </w:rPr>
        <w:t>2:1)</w:t>
      </w:r>
    </w:p>
    <w:p w14:paraId="4C1ABAFE" w14:textId="77777777" w:rsidR="00BF0CD5" w:rsidRDefault="00BF0CD5" w:rsidP="00EB3146">
      <w:pPr>
        <w:pStyle w:val="Heading6"/>
        <w:tabs>
          <w:tab w:val="clear" w:pos="1152"/>
        </w:tabs>
        <w:spacing w:before="0" w:after="120"/>
        <w:ind w:left="2160" w:firstLine="720"/>
        <w:jc w:val="both"/>
        <w:rPr>
          <w:rFonts w:asciiTheme="minorHAnsi" w:hAnsiTheme="minorHAnsi" w:cstheme="minorHAnsi"/>
          <w:bCs/>
          <w:smallCaps/>
          <w:szCs w:val="24"/>
        </w:rPr>
      </w:pPr>
      <w:r>
        <w:rPr>
          <w:rFonts w:asciiTheme="minorHAnsi" w:hAnsiTheme="minorHAnsi" w:cstheme="minorHAnsi"/>
          <w:bCs/>
          <w:smallCaps/>
          <w:szCs w:val="24"/>
        </w:rPr>
        <w:t>The Federal Polytechnic, ede. nigeria</w:t>
      </w:r>
    </w:p>
    <w:p w14:paraId="388488B4" w14:textId="77777777" w:rsidR="00A2204A" w:rsidRPr="00E91723" w:rsidRDefault="00A2204A" w:rsidP="00EB3146">
      <w:pPr>
        <w:shd w:val="clear" w:color="auto" w:fill="D9D9D9"/>
        <w:spacing w:before="120"/>
        <w:jc w:val="both"/>
        <w:rPr>
          <w:rFonts w:asciiTheme="minorHAnsi" w:hAnsiTheme="minorHAnsi" w:cstheme="minorHAnsi"/>
          <w:b/>
          <w:bCs/>
          <w:sz w:val="28"/>
          <w:szCs w:val="28"/>
        </w:rPr>
      </w:pPr>
      <w:r>
        <w:rPr>
          <w:rFonts w:asciiTheme="minorHAnsi" w:hAnsiTheme="minorHAnsi" w:cstheme="minorHAnsi"/>
          <w:b/>
          <w:bCs/>
          <w:sz w:val="28"/>
          <w:szCs w:val="28"/>
        </w:rPr>
        <w:t xml:space="preserve">CERTIFICATION </w:t>
      </w:r>
      <w:r w:rsidRPr="00E91723">
        <w:rPr>
          <w:rFonts w:asciiTheme="minorHAnsi" w:hAnsiTheme="minorHAnsi" w:cstheme="minorHAnsi"/>
          <w:sz w:val="28"/>
          <w:szCs w:val="28"/>
        </w:rPr>
        <w:tab/>
        <w:t xml:space="preserve">   </w:t>
      </w:r>
    </w:p>
    <w:p w14:paraId="4F7D377C" w14:textId="77777777" w:rsidR="00AC53E6" w:rsidRDefault="00AC53E6" w:rsidP="00EB3146">
      <w:pPr>
        <w:jc w:val="both"/>
        <w:rPr>
          <w:rFonts w:asciiTheme="minorHAnsi" w:hAnsiTheme="minorHAnsi"/>
          <w:sz w:val="24"/>
          <w:szCs w:val="24"/>
        </w:rPr>
      </w:pPr>
    </w:p>
    <w:p w14:paraId="11C65E93" w14:textId="77777777" w:rsidR="00AC53E6" w:rsidRPr="00B56D92" w:rsidRDefault="000F1F09" w:rsidP="00EB3146">
      <w:pPr>
        <w:jc w:val="both"/>
        <w:rPr>
          <w:rFonts w:asciiTheme="minorHAnsi" w:hAnsiTheme="minorHAnsi"/>
          <w:b/>
          <w:sz w:val="24"/>
          <w:szCs w:val="24"/>
        </w:rPr>
      </w:pPr>
      <w:r>
        <w:rPr>
          <w:rFonts w:asciiTheme="minorHAnsi" w:hAnsiTheme="minorHAnsi"/>
          <w:sz w:val="24"/>
          <w:szCs w:val="24"/>
        </w:rPr>
        <w:t>Dec. 2</w:t>
      </w:r>
      <w:r w:rsidR="00AC53E6">
        <w:rPr>
          <w:rFonts w:asciiTheme="minorHAnsi" w:hAnsiTheme="minorHAnsi"/>
          <w:sz w:val="24"/>
          <w:szCs w:val="24"/>
        </w:rPr>
        <w:t>0</w:t>
      </w:r>
      <w:r>
        <w:rPr>
          <w:rFonts w:asciiTheme="minorHAnsi" w:hAnsiTheme="minorHAnsi"/>
          <w:sz w:val="24"/>
          <w:szCs w:val="24"/>
        </w:rPr>
        <w:t>1</w:t>
      </w:r>
      <w:r w:rsidR="00AC53E6">
        <w:rPr>
          <w:rFonts w:asciiTheme="minorHAnsi" w:hAnsiTheme="minorHAnsi"/>
          <w:sz w:val="24"/>
          <w:szCs w:val="24"/>
        </w:rPr>
        <w:t>2</w:t>
      </w:r>
      <w:r w:rsidR="00AC53E6">
        <w:rPr>
          <w:rFonts w:asciiTheme="minorHAnsi" w:hAnsiTheme="minorHAnsi"/>
          <w:sz w:val="24"/>
          <w:szCs w:val="24"/>
        </w:rPr>
        <w:tab/>
      </w:r>
      <w:r w:rsidR="00AC53E6">
        <w:rPr>
          <w:rFonts w:asciiTheme="minorHAnsi" w:hAnsiTheme="minorHAnsi"/>
          <w:sz w:val="24"/>
          <w:szCs w:val="24"/>
        </w:rPr>
        <w:tab/>
      </w:r>
      <w:r w:rsidR="00AC53E6">
        <w:rPr>
          <w:rFonts w:asciiTheme="minorHAnsi" w:hAnsiTheme="minorHAnsi"/>
          <w:sz w:val="24"/>
          <w:szCs w:val="24"/>
        </w:rPr>
        <w:tab/>
      </w:r>
      <w:r w:rsidR="00AC53E6" w:rsidRPr="00B56D92">
        <w:rPr>
          <w:rFonts w:asciiTheme="minorHAnsi" w:hAnsiTheme="minorHAnsi"/>
          <w:b/>
          <w:sz w:val="24"/>
          <w:szCs w:val="24"/>
        </w:rPr>
        <w:t>ITIL Foundation Certification</w:t>
      </w:r>
    </w:p>
    <w:p w14:paraId="0226EEAB" w14:textId="77777777" w:rsidR="00AC53E6" w:rsidRDefault="00AC53E6" w:rsidP="00EB3146">
      <w:pPr>
        <w:jc w:val="both"/>
        <w:rPr>
          <w:rFonts w:asciiTheme="minorHAnsi" w:hAnsiTheme="minorHAnsi"/>
          <w:sz w:val="24"/>
          <w:szCs w:val="24"/>
        </w:rPr>
      </w:pPr>
    </w:p>
    <w:p w14:paraId="2A9ED19E" w14:textId="77777777" w:rsidR="00A2204A" w:rsidRPr="000432BE" w:rsidRDefault="00AC53E6" w:rsidP="00EB3146">
      <w:pPr>
        <w:jc w:val="both"/>
        <w:rPr>
          <w:rFonts w:asciiTheme="minorHAnsi" w:hAnsiTheme="minorHAnsi"/>
          <w:sz w:val="24"/>
          <w:szCs w:val="24"/>
        </w:rPr>
      </w:pPr>
      <w:r>
        <w:rPr>
          <w:rFonts w:asciiTheme="minorHAnsi" w:hAnsiTheme="minorHAnsi"/>
          <w:sz w:val="24"/>
          <w:szCs w:val="24"/>
        </w:rPr>
        <w:t>Jun. 2016</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A2204A" w:rsidRPr="00B56D92">
        <w:rPr>
          <w:rFonts w:asciiTheme="minorHAnsi" w:hAnsiTheme="minorHAnsi"/>
          <w:b/>
          <w:sz w:val="24"/>
          <w:szCs w:val="24"/>
        </w:rPr>
        <w:t>Microsoft Specialist: Programm</w:t>
      </w:r>
      <w:r w:rsidRPr="00B56D92">
        <w:rPr>
          <w:rFonts w:asciiTheme="minorHAnsi" w:hAnsiTheme="minorHAnsi"/>
          <w:b/>
          <w:sz w:val="24"/>
          <w:szCs w:val="24"/>
        </w:rPr>
        <w:t xml:space="preserve">ing in C#    </w:t>
      </w:r>
      <w:proofErr w:type="gramStart"/>
      <w:r w:rsidRPr="00B56D92">
        <w:rPr>
          <w:rFonts w:asciiTheme="minorHAnsi" w:hAnsiTheme="minorHAnsi"/>
          <w:b/>
          <w:sz w:val="24"/>
          <w:szCs w:val="24"/>
        </w:rPr>
        <w:t xml:space="preserve">   (</w:t>
      </w:r>
      <w:proofErr w:type="gramEnd"/>
      <w:r w:rsidR="00A2204A" w:rsidRPr="00B56D92">
        <w:rPr>
          <w:rFonts w:asciiTheme="minorHAnsi" w:hAnsiTheme="minorHAnsi"/>
          <w:b/>
          <w:sz w:val="24"/>
          <w:szCs w:val="24"/>
        </w:rPr>
        <w:t>F730-2102)</w:t>
      </w:r>
      <w:r>
        <w:rPr>
          <w:rFonts w:asciiTheme="minorHAnsi" w:hAnsiTheme="minorHAnsi"/>
          <w:sz w:val="24"/>
          <w:szCs w:val="24"/>
        </w:rPr>
        <w:t xml:space="preserve">                       </w:t>
      </w:r>
    </w:p>
    <w:p w14:paraId="29DC566C" w14:textId="77777777" w:rsidR="000432BE" w:rsidRDefault="000432BE" w:rsidP="00EB3146">
      <w:pPr>
        <w:jc w:val="both"/>
        <w:rPr>
          <w:rFonts w:asciiTheme="minorHAnsi" w:hAnsiTheme="minorHAnsi"/>
          <w:sz w:val="24"/>
          <w:szCs w:val="24"/>
        </w:rPr>
      </w:pPr>
    </w:p>
    <w:p w14:paraId="04EC2450" w14:textId="77777777" w:rsidR="00A2204A" w:rsidRPr="000432BE" w:rsidRDefault="00AC53E6" w:rsidP="00EB3146">
      <w:pPr>
        <w:jc w:val="both"/>
        <w:rPr>
          <w:rFonts w:asciiTheme="minorHAnsi" w:hAnsiTheme="minorHAnsi"/>
          <w:sz w:val="24"/>
          <w:szCs w:val="24"/>
        </w:rPr>
      </w:pPr>
      <w:r>
        <w:rPr>
          <w:rFonts w:asciiTheme="minorHAnsi" w:hAnsiTheme="minorHAnsi"/>
          <w:sz w:val="24"/>
          <w:szCs w:val="24"/>
        </w:rPr>
        <w:t>Jun. 2016</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A2204A" w:rsidRPr="00B56D92">
        <w:rPr>
          <w:rFonts w:asciiTheme="minorHAnsi" w:hAnsiTheme="minorHAnsi"/>
          <w:b/>
          <w:sz w:val="24"/>
          <w:szCs w:val="24"/>
        </w:rPr>
        <w:t>Mi</w:t>
      </w:r>
      <w:r w:rsidRPr="00B56D92">
        <w:rPr>
          <w:rFonts w:asciiTheme="minorHAnsi" w:hAnsiTheme="minorHAnsi"/>
          <w:b/>
          <w:sz w:val="24"/>
          <w:szCs w:val="24"/>
        </w:rPr>
        <w:t xml:space="preserve">crosoft Certified Professional                   </w:t>
      </w:r>
      <w:proofErr w:type="gramStart"/>
      <w:r w:rsidRPr="00B56D92">
        <w:rPr>
          <w:rFonts w:asciiTheme="minorHAnsi" w:hAnsiTheme="minorHAnsi"/>
          <w:b/>
          <w:sz w:val="24"/>
          <w:szCs w:val="24"/>
        </w:rPr>
        <w:t xml:space="preserve">   </w:t>
      </w:r>
      <w:r w:rsidR="00A2204A" w:rsidRPr="00B56D92">
        <w:rPr>
          <w:rFonts w:asciiTheme="minorHAnsi" w:hAnsiTheme="minorHAnsi"/>
          <w:b/>
          <w:sz w:val="24"/>
          <w:szCs w:val="24"/>
        </w:rPr>
        <w:t>(</w:t>
      </w:r>
      <w:proofErr w:type="gramEnd"/>
      <w:r w:rsidR="00A2204A" w:rsidRPr="00B56D92">
        <w:rPr>
          <w:rFonts w:asciiTheme="minorHAnsi" w:hAnsiTheme="minorHAnsi"/>
          <w:b/>
          <w:sz w:val="24"/>
          <w:szCs w:val="24"/>
        </w:rPr>
        <w:t>F730-2100)</w:t>
      </w:r>
    </w:p>
    <w:p w14:paraId="7239B194" w14:textId="77777777" w:rsidR="000432BE" w:rsidRDefault="000432BE" w:rsidP="00EB3146">
      <w:pPr>
        <w:jc w:val="both"/>
        <w:rPr>
          <w:rFonts w:asciiTheme="minorHAnsi" w:hAnsiTheme="minorHAnsi"/>
          <w:sz w:val="24"/>
          <w:szCs w:val="24"/>
        </w:rPr>
      </w:pPr>
    </w:p>
    <w:p w14:paraId="2A5E7487" w14:textId="77777777" w:rsidR="000432BE" w:rsidRDefault="00AC53E6" w:rsidP="00EB3146">
      <w:pPr>
        <w:jc w:val="both"/>
        <w:rPr>
          <w:rFonts w:asciiTheme="minorHAnsi" w:hAnsiTheme="minorHAnsi"/>
          <w:sz w:val="24"/>
          <w:szCs w:val="24"/>
        </w:rPr>
      </w:pPr>
      <w:r>
        <w:rPr>
          <w:rFonts w:asciiTheme="minorHAnsi" w:hAnsiTheme="minorHAnsi"/>
          <w:sz w:val="24"/>
          <w:szCs w:val="24"/>
        </w:rPr>
        <w:t>Oct. 2016</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B56D92" w:rsidRPr="00B56D92">
        <w:rPr>
          <w:rFonts w:asciiTheme="minorHAnsi" w:hAnsiTheme="minorHAnsi"/>
          <w:b/>
          <w:sz w:val="24"/>
          <w:szCs w:val="24"/>
        </w:rPr>
        <w:t>Microsoft, Developing</w:t>
      </w:r>
      <w:r w:rsidR="000432BE" w:rsidRPr="000432BE">
        <w:rPr>
          <w:rFonts w:asciiTheme="minorHAnsi" w:hAnsiTheme="minorHAnsi"/>
          <w:sz w:val="24"/>
          <w:szCs w:val="24"/>
        </w:rPr>
        <w:t xml:space="preserve"> </w:t>
      </w:r>
      <w:r w:rsidR="000432BE" w:rsidRPr="00B56D92">
        <w:rPr>
          <w:rFonts w:asciiTheme="minorHAnsi" w:hAnsiTheme="minorHAnsi"/>
          <w:b/>
          <w:sz w:val="24"/>
          <w:szCs w:val="24"/>
        </w:rPr>
        <w:t>Microsoft Azure and Web Services</w:t>
      </w:r>
      <w:r w:rsidR="000432BE" w:rsidRPr="000432BE">
        <w:rPr>
          <w:rFonts w:asciiTheme="minorHAnsi" w:hAnsiTheme="minorHAnsi"/>
          <w:sz w:val="24"/>
          <w:szCs w:val="24"/>
        </w:rPr>
        <w:t xml:space="preserve"> </w:t>
      </w:r>
    </w:p>
    <w:p w14:paraId="04A918F7" w14:textId="77777777" w:rsidR="00AC53E6" w:rsidRDefault="00AC53E6" w:rsidP="00EB3146">
      <w:pPr>
        <w:jc w:val="both"/>
        <w:rPr>
          <w:rFonts w:asciiTheme="minorHAnsi" w:hAnsiTheme="minorHAnsi"/>
          <w:sz w:val="24"/>
          <w:szCs w:val="24"/>
        </w:rPr>
      </w:pPr>
    </w:p>
    <w:p w14:paraId="662F7EDD" w14:textId="77777777" w:rsidR="00AC53E6" w:rsidRDefault="00AC53E6" w:rsidP="00EB3146">
      <w:pPr>
        <w:pStyle w:val="Heading2"/>
        <w:shd w:val="clear" w:color="auto" w:fill="FFFFFF"/>
        <w:spacing w:before="60" w:after="240"/>
        <w:ind w:firstLine="0"/>
        <w:jc w:val="both"/>
        <w:textAlignment w:val="baseline"/>
        <w:rPr>
          <w:rFonts w:asciiTheme="minorHAnsi" w:hAnsiTheme="minorHAnsi" w:cs="Segoe UI Light"/>
          <w:b/>
          <w:bCs/>
          <w:color w:val="1A1A1A"/>
          <w:szCs w:val="24"/>
        </w:rPr>
      </w:pPr>
      <w:r>
        <w:rPr>
          <w:rFonts w:asciiTheme="minorHAnsi" w:hAnsiTheme="minorHAnsi" w:cs="Segoe UI Light"/>
          <w:bCs/>
          <w:color w:val="1A1A1A"/>
          <w:szCs w:val="24"/>
        </w:rPr>
        <w:t>Nov. 2016</w:t>
      </w:r>
      <w:r>
        <w:rPr>
          <w:rFonts w:asciiTheme="minorHAnsi" w:hAnsiTheme="minorHAnsi" w:cs="Segoe UI Light"/>
          <w:bCs/>
          <w:color w:val="1A1A1A"/>
          <w:szCs w:val="24"/>
        </w:rPr>
        <w:tab/>
      </w:r>
      <w:r>
        <w:rPr>
          <w:rFonts w:asciiTheme="minorHAnsi" w:hAnsiTheme="minorHAnsi" w:cs="Segoe UI Light"/>
          <w:bCs/>
          <w:color w:val="1A1A1A"/>
          <w:szCs w:val="24"/>
        </w:rPr>
        <w:tab/>
      </w:r>
      <w:r>
        <w:rPr>
          <w:rFonts w:asciiTheme="minorHAnsi" w:hAnsiTheme="minorHAnsi" w:cs="Segoe UI Light"/>
          <w:bCs/>
          <w:color w:val="1A1A1A"/>
          <w:szCs w:val="24"/>
        </w:rPr>
        <w:tab/>
      </w:r>
      <w:r w:rsidR="00B56D92" w:rsidRPr="00B56D92">
        <w:rPr>
          <w:rFonts w:asciiTheme="minorHAnsi" w:hAnsiTheme="minorHAnsi"/>
          <w:b/>
          <w:szCs w:val="24"/>
        </w:rPr>
        <w:t>Microsoft</w:t>
      </w:r>
      <w:r w:rsidR="00B56D92">
        <w:rPr>
          <w:rFonts w:asciiTheme="minorHAnsi" w:hAnsiTheme="minorHAnsi"/>
          <w:b/>
          <w:szCs w:val="24"/>
        </w:rPr>
        <w:t>,</w:t>
      </w:r>
      <w:r w:rsidR="00B56D92" w:rsidRPr="00B56D92">
        <w:rPr>
          <w:rFonts w:asciiTheme="minorHAnsi" w:hAnsiTheme="minorHAnsi"/>
          <w:b/>
          <w:szCs w:val="24"/>
        </w:rPr>
        <w:t xml:space="preserve"> </w:t>
      </w:r>
      <w:r w:rsidR="00B56D92">
        <w:rPr>
          <w:rFonts w:asciiTheme="minorHAnsi" w:hAnsiTheme="minorHAnsi"/>
          <w:b/>
          <w:szCs w:val="24"/>
        </w:rPr>
        <w:t>Querying</w:t>
      </w:r>
      <w:r w:rsidRPr="000432BE">
        <w:rPr>
          <w:rFonts w:asciiTheme="minorHAnsi" w:hAnsiTheme="minorHAnsi" w:cs="Segoe UI Light"/>
          <w:bCs/>
          <w:color w:val="1A1A1A"/>
          <w:szCs w:val="24"/>
        </w:rPr>
        <w:t xml:space="preserve"> </w:t>
      </w:r>
      <w:r w:rsidRPr="00B56D92">
        <w:rPr>
          <w:rFonts w:asciiTheme="minorHAnsi" w:hAnsiTheme="minorHAnsi" w:cs="Segoe UI Light"/>
          <w:b/>
          <w:bCs/>
          <w:color w:val="1A1A1A"/>
          <w:szCs w:val="24"/>
        </w:rPr>
        <w:t xml:space="preserve">Microsoft SQL Server 2012/2014 </w:t>
      </w:r>
    </w:p>
    <w:p w14:paraId="4722DAE6" w14:textId="77777777" w:rsidR="00CD2D16" w:rsidRDefault="00621FEF" w:rsidP="00EB3146">
      <w:pPr>
        <w:jc w:val="both"/>
        <w:rPr>
          <w:rFonts w:asciiTheme="minorHAnsi" w:hAnsiTheme="minorHAnsi" w:cs="Calibri"/>
          <w:b/>
          <w:sz w:val="24"/>
          <w:szCs w:val="24"/>
        </w:rPr>
      </w:pPr>
      <w:r w:rsidRPr="00621FEF">
        <w:rPr>
          <w:rFonts w:asciiTheme="minorHAnsi" w:hAnsiTheme="minorHAnsi"/>
          <w:sz w:val="24"/>
          <w:szCs w:val="24"/>
        </w:rPr>
        <w:t>J</w:t>
      </w:r>
      <w:r>
        <w:rPr>
          <w:rFonts w:asciiTheme="minorHAnsi" w:hAnsiTheme="minorHAnsi"/>
          <w:sz w:val="24"/>
          <w:szCs w:val="24"/>
        </w:rPr>
        <w:t>an. 2017</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621FEF">
        <w:rPr>
          <w:rFonts w:asciiTheme="minorHAnsi" w:hAnsiTheme="minorHAnsi" w:cs="Calibri"/>
          <w:b/>
          <w:sz w:val="24"/>
          <w:szCs w:val="24"/>
        </w:rPr>
        <w:t>Microsoft Certified Solutions Developer (Web Applications</w:t>
      </w:r>
      <w:r w:rsidR="00842823">
        <w:rPr>
          <w:rFonts w:asciiTheme="minorHAnsi" w:hAnsiTheme="minorHAnsi" w:cs="Calibri"/>
          <w:b/>
          <w:sz w:val="24"/>
          <w:szCs w:val="24"/>
        </w:rPr>
        <w:t>: F959-2126</w:t>
      </w:r>
      <w:r w:rsidRPr="00621FEF">
        <w:rPr>
          <w:rFonts w:asciiTheme="minorHAnsi" w:hAnsiTheme="minorHAnsi" w:cs="Calibri"/>
          <w:b/>
          <w:sz w:val="24"/>
          <w:szCs w:val="24"/>
        </w:rPr>
        <w:t>)</w:t>
      </w:r>
    </w:p>
    <w:p w14:paraId="1F3471A3" w14:textId="77777777" w:rsidR="00CD2D16" w:rsidRDefault="00CD2D16" w:rsidP="00EB3146">
      <w:pPr>
        <w:jc w:val="both"/>
        <w:rPr>
          <w:rFonts w:asciiTheme="minorHAnsi" w:hAnsiTheme="minorHAnsi" w:cs="Calibri"/>
          <w:b/>
          <w:sz w:val="24"/>
          <w:szCs w:val="24"/>
        </w:rPr>
      </w:pPr>
    </w:p>
    <w:p w14:paraId="39F84A04" w14:textId="77777777" w:rsidR="00621FEF" w:rsidRDefault="00CD2D16" w:rsidP="00EB3146">
      <w:pPr>
        <w:jc w:val="both"/>
        <w:rPr>
          <w:rFonts w:asciiTheme="minorHAnsi" w:hAnsiTheme="minorHAnsi"/>
          <w:sz w:val="24"/>
          <w:szCs w:val="24"/>
        </w:rPr>
      </w:pPr>
      <w:r w:rsidRPr="00842823">
        <w:rPr>
          <w:rFonts w:asciiTheme="minorHAnsi" w:hAnsiTheme="minorHAnsi" w:cs="Calibri"/>
          <w:sz w:val="24"/>
          <w:szCs w:val="24"/>
        </w:rPr>
        <w:t>Jan</w:t>
      </w:r>
      <w:r w:rsidR="004563FD">
        <w:rPr>
          <w:rFonts w:asciiTheme="minorHAnsi" w:hAnsiTheme="minorHAnsi" w:cs="Calibri"/>
          <w:sz w:val="24"/>
          <w:szCs w:val="24"/>
        </w:rPr>
        <w:t>.</w:t>
      </w:r>
      <w:r w:rsidRPr="00842823">
        <w:rPr>
          <w:rFonts w:asciiTheme="minorHAnsi" w:hAnsiTheme="minorHAnsi" w:cs="Calibri"/>
          <w:sz w:val="24"/>
          <w:szCs w:val="24"/>
        </w:rPr>
        <w:t xml:space="preserve"> 2017</w:t>
      </w:r>
      <w:r>
        <w:rPr>
          <w:rFonts w:asciiTheme="minorHAnsi" w:hAnsiTheme="minorHAnsi" w:cs="Calibri"/>
          <w:b/>
          <w:sz w:val="24"/>
          <w:szCs w:val="24"/>
        </w:rPr>
        <w:tab/>
      </w:r>
      <w:r>
        <w:rPr>
          <w:rFonts w:asciiTheme="minorHAnsi" w:hAnsiTheme="minorHAnsi" w:cs="Calibri"/>
          <w:b/>
          <w:sz w:val="24"/>
          <w:szCs w:val="24"/>
        </w:rPr>
        <w:tab/>
      </w:r>
      <w:r>
        <w:rPr>
          <w:rFonts w:asciiTheme="minorHAnsi" w:hAnsiTheme="minorHAnsi" w:cs="Calibri"/>
          <w:b/>
          <w:sz w:val="24"/>
          <w:szCs w:val="24"/>
        </w:rPr>
        <w:tab/>
      </w:r>
      <w:r w:rsidRPr="00621FEF">
        <w:rPr>
          <w:rFonts w:asciiTheme="minorHAnsi" w:hAnsiTheme="minorHAnsi" w:cs="Calibri"/>
          <w:b/>
          <w:sz w:val="24"/>
          <w:szCs w:val="24"/>
        </w:rPr>
        <w:t xml:space="preserve">Microsoft Certified Solutions </w:t>
      </w:r>
      <w:r>
        <w:rPr>
          <w:rFonts w:asciiTheme="minorHAnsi" w:hAnsiTheme="minorHAnsi" w:cs="Calibri"/>
          <w:b/>
          <w:sz w:val="24"/>
          <w:szCs w:val="24"/>
        </w:rPr>
        <w:t>Associate</w:t>
      </w:r>
      <w:r w:rsidRPr="00621FEF">
        <w:rPr>
          <w:rFonts w:asciiTheme="minorHAnsi" w:hAnsiTheme="minorHAnsi" w:cs="Calibri"/>
          <w:b/>
          <w:sz w:val="24"/>
          <w:szCs w:val="24"/>
        </w:rPr>
        <w:t xml:space="preserve"> (Web </w:t>
      </w:r>
      <w:r w:rsidR="00EF4E78" w:rsidRPr="00621FEF">
        <w:rPr>
          <w:rFonts w:asciiTheme="minorHAnsi" w:hAnsiTheme="minorHAnsi" w:cs="Calibri"/>
          <w:b/>
          <w:sz w:val="24"/>
          <w:szCs w:val="24"/>
        </w:rPr>
        <w:t>Applications</w:t>
      </w:r>
      <w:r w:rsidR="00EF4E78">
        <w:rPr>
          <w:rFonts w:asciiTheme="minorHAnsi" w:hAnsiTheme="minorHAnsi" w:cs="Calibri"/>
          <w:b/>
          <w:sz w:val="24"/>
          <w:szCs w:val="24"/>
        </w:rPr>
        <w:t>:</w:t>
      </w:r>
      <w:r w:rsidR="00842823">
        <w:rPr>
          <w:rFonts w:asciiTheme="minorHAnsi" w:hAnsiTheme="minorHAnsi" w:cs="Calibri"/>
          <w:b/>
          <w:sz w:val="24"/>
          <w:szCs w:val="24"/>
        </w:rPr>
        <w:t xml:space="preserve"> F959-2128</w:t>
      </w:r>
      <w:r w:rsidRPr="00621FEF">
        <w:rPr>
          <w:rFonts w:asciiTheme="minorHAnsi" w:hAnsiTheme="minorHAnsi" w:cs="Calibri"/>
          <w:b/>
          <w:sz w:val="24"/>
          <w:szCs w:val="24"/>
        </w:rPr>
        <w:t>)</w:t>
      </w:r>
      <w:r w:rsidR="00621FEF">
        <w:rPr>
          <w:rFonts w:asciiTheme="minorHAnsi" w:hAnsiTheme="minorHAnsi"/>
          <w:sz w:val="24"/>
          <w:szCs w:val="24"/>
        </w:rPr>
        <w:tab/>
      </w:r>
    </w:p>
    <w:p w14:paraId="053C4017" w14:textId="77777777" w:rsidR="00621FEF" w:rsidRDefault="00621FEF" w:rsidP="00EB3146">
      <w:pPr>
        <w:jc w:val="both"/>
        <w:rPr>
          <w:rFonts w:asciiTheme="minorHAnsi" w:hAnsiTheme="minorHAnsi"/>
          <w:sz w:val="24"/>
          <w:szCs w:val="24"/>
        </w:rPr>
      </w:pPr>
    </w:p>
    <w:p w14:paraId="73737484" w14:textId="77777777" w:rsidR="00621FEF" w:rsidRDefault="00621FEF" w:rsidP="00EB3146">
      <w:pPr>
        <w:jc w:val="both"/>
        <w:rPr>
          <w:rFonts w:asciiTheme="minorHAnsi" w:hAnsiTheme="minorHAnsi"/>
          <w:b/>
          <w:sz w:val="24"/>
          <w:szCs w:val="24"/>
        </w:rPr>
      </w:pPr>
      <w:r>
        <w:rPr>
          <w:rFonts w:asciiTheme="minorHAnsi" w:hAnsiTheme="minorHAnsi"/>
          <w:sz w:val="24"/>
          <w:szCs w:val="24"/>
        </w:rPr>
        <w:t>Jan. 2017</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621FEF">
        <w:rPr>
          <w:rFonts w:asciiTheme="minorHAnsi" w:hAnsiTheme="minorHAnsi"/>
          <w:b/>
          <w:sz w:val="24"/>
          <w:szCs w:val="24"/>
        </w:rPr>
        <w:t>Developing ASP.NET MVC Web Applications</w:t>
      </w:r>
    </w:p>
    <w:p w14:paraId="2F49D4B4" w14:textId="77777777" w:rsidR="004563FD" w:rsidRDefault="004563FD" w:rsidP="00EB3146">
      <w:pPr>
        <w:jc w:val="both"/>
        <w:rPr>
          <w:rFonts w:asciiTheme="minorHAnsi" w:hAnsiTheme="minorHAnsi"/>
          <w:b/>
          <w:sz w:val="24"/>
          <w:szCs w:val="24"/>
        </w:rPr>
      </w:pPr>
    </w:p>
    <w:p w14:paraId="3E71D4D5" w14:textId="77777777" w:rsidR="004563FD" w:rsidRDefault="004563FD" w:rsidP="00EB3146">
      <w:pPr>
        <w:jc w:val="both"/>
        <w:rPr>
          <w:rFonts w:asciiTheme="minorHAnsi" w:hAnsiTheme="minorHAnsi"/>
          <w:b/>
          <w:sz w:val="24"/>
          <w:szCs w:val="24"/>
        </w:rPr>
      </w:pPr>
      <w:r w:rsidRPr="00D64C74">
        <w:rPr>
          <w:rFonts w:asciiTheme="minorHAnsi" w:hAnsiTheme="minorHAnsi"/>
          <w:sz w:val="24"/>
          <w:szCs w:val="24"/>
        </w:rPr>
        <w:t>Jan. 2018</w:t>
      </w:r>
      <w:r w:rsidRPr="00D64C74">
        <w:rPr>
          <w:rFonts w:asciiTheme="minorHAnsi" w:hAnsiTheme="minorHAnsi"/>
          <w:sz w:val="24"/>
          <w:szCs w:val="24"/>
        </w:rPr>
        <w:tab/>
      </w:r>
      <w:r>
        <w:rPr>
          <w:rFonts w:asciiTheme="minorHAnsi" w:hAnsiTheme="minorHAnsi"/>
          <w:b/>
          <w:sz w:val="24"/>
          <w:szCs w:val="24"/>
        </w:rPr>
        <w:tab/>
      </w:r>
      <w:r>
        <w:rPr>
          <w:rFonts w:asciiTheme="minorHAnsi" w:hAnsiTheme="minorHAnsi"/>
          <w:b/>
          <w:sz w:val="24"/>
          <w:szCs w:val="24"/>
        </w:rPr>
        <w:tab/>
        <w:t>Prince 2 Practitioner (In View)</w:t>
      </w:r>
    </w:p>
    <w:p w14:paraId="2FFEC83F" w14:textId="77777777" w:rsidR="004563FD" w:rsidRDefault="004563FD" w:rsidP="00EB3146">
      <w:pPr>
        <w:jc w:val="both"/>
        <w:rPr>
          <w:rFonts w:asciiTheme="minorHAnsi" w:hAnsiTheme="minorHAnsi"/>
          <w:b/>
          <w:sz w:val="24"/>
          <w:szCs w:val="24"/>
        </w:rPr>
      </w:pPr>
      <w:r>
        <w:rPr>
          <w:rFonts w:asciiTheme="minorHAnsi" w:hAnsiTheme="minorHAnsi"/>
          <w:b/>
          <w:sz w:val="24"/>
          <w:szCs w:val="24"/>
        </w:rPr>
        <w:t xml:space="preserve">                                                     </w:t>
      </w:r>
    </w:p>
    <w:p w14:paraId="5C54DCB2" w14:textId="77777777" w:rsidR="004563FD" w:rsidRDefault="004563FD" w:rsidP="00EB3146">
      <w:pPr>
        <w:jc w:val="both"/>
        <w:rPr>
          <w:rFonts w:asciiTheme="minorHAnsi" w:hAnsiTheme="minorHAnsi"/>
          <w:b/>
          <w:sz w:val="24"/>
          <w:szCs w:val="24"/>
        </w:rPr>
      </w:pPr>
      <w:r w:rsidRPr="00D64C74">
        <w:rPr>
          <w:rFonts w:asciiTheme="minorHAnsi" w:hAnsiTheme="minorHAnsi"/>
          <w:sz w:val="24"/>
          <w:szCs w:val="24"/>
        </w:rPr>
        <w:t>Jan. 2018</w:t>
      </w:r>
      <w:r>
        <w:rPr>
          <w:rFonts w:asciiTheme="minorHAnsi" w:hAnsiTheme="minorHAnsi"/>
          <w:b/>
          <w:sz w:val="24"/>
          <w:szCs w:val="24"/>
        </w:rPr>
        <w:tab/>
      </w:r>
      <w:r>
        <w:rPr>
          <w:rFonts w:asciiTheme="minorHAnsi" w:hAnsiTheme="minorHAnsi"/>
          <w:b/>
          <w:sz w:val="24"/>
          <w:szCs w:val="24"/>
        </w:rPr>
        <w:tab/>
        <w:t xml:space="preserve">             Scrum Master (In View)</w:t>
      </w:r>
    </w:p>
    <w:p w14:paraId="3EA38144" w14:textId="77777777" w:rsidR="003B48A4" w:rsidRDefault="003B48A4" w:rsidP="00EB3146">
      <w:pPr>
        <w:jc w:val="both"/>
        <w:rPr>
          <w:rFonts w:asciiTheme="minorHAnsi" w:hAnsiTheme="minorHAnsi"/>
          <w:b/>
          <w:sz w:val="24"/>
          <w:szCs w:val="24"/>
        </w:rPr>
      </w:pPr>
    </w:p>
    <w:p w14:paraId="21A2D70F" w14:textId="77777777" w:rsidR="006D0146" w:rsidRDefault="006D0146" w:rsidP="00EB3146">
      <w:pPr>
        <w:jc w:val="both"/>
        <w:rPr>
          <w:rFonts w:asciiTheme="minorHAnsi" w:hAnsiTheme="minorHAnsi"/>
          <w:b/>
          <w:sz w:val="24"/>
          <w:szCs w:val="24"/>
        </w:rPr>
      </w:pPr>
    </w:p>
    <w:p w14:paraId="7F212D9E" w14:textId="77777777" w:rsidR="00BF0CD5" w:rsidRPr="00274A39" w:rsidRDefault="00BF0CD5" w:rsidP="00EB3146">
      <w:pPr>
        <w:shd w:val="clear" w:color="auto" w:fill="D9D9D9" w:themeFill="background1" w:themeFillShade="D9"/>
        <w:jc w:val="both"/>
        <w:rPr>
          <w:rFonts w:asciiTheme="minorHAnsi" w:hAnsiTheme="minorHAnsi" w:cstheme="minorHAnsi"/>
          <w:b/>
          <w:bCs/>
          <w:smallCaps/>
          <w:sz w:val="28"/>
          <w:szCs w:val="28"/>
        </w:rPr>
      </w:pPr>
      <w:r w:rsidRPr="00274A39">
        <w:rPr>
          <w:rFonts w:asciiTheme="minorHAnsi" w:hAnsiTheme="minorHAnsi" w:cstheme="minorHAnsi"/>
          <w:b/>
          <w:bCs/>
          <w:smallCaps/>
          <w:sz w:val="28"/>
          <w:szCs w:val="28"/>
        </w:rPr>
        <w:t>IT PROFICIENCY</w:t>
      </w:r>
    </w:p>
    <w:tbl>
      <w:tblPr>
        <w:tblW w:w="10753" w:type="dxa"/>
        <w:tblLayout w:type="fixed"/>
        <w:tblLook w:val="0000" w:firstRow="0" w:lastRow="0" w:firstColumn="0" w:lastColumn="0" w:noHBand="0" w:noVBand="0"/>
      </w:tblPr>
      <w:tblGrid>
        <w:gridCol w:w="2660"/>
        <w:gridCol w:w="8093"/>
      </w:tblGrid>
      <w:tr w:rsidR="006D0146" w:rsidRPr="00F84B7C" w14:paraId="2E260EDF" w14:textId="77777777" w:rsidTr="00152223">
        <w:trPr>
          <w:trHeight w:val="573"/>
        </w:trPr>
        <w:tc>
          <w:tcPr>
            <w:tcW w:w="2660" w:type="dxa"/>
            <w:shd w:val="clear" w:color="auto" w:fill="auto"/>
            <w:vAlign w:val="center"/>
          </w:tcPr>
          <w:p w14:paraId="36DFF811" w14:textId="2A5826E1" w:rsidR="006D0146" w:rsidRPr="00D35636" w:rsidRDefault="006D0146" w:rsidP="00EB3146">
            <w:pPr>
              <w:pStyle w:val="Achievement"/>
              <w:numPr>
                <w:ilvl w:val="0"/>
                <w:numId w:val="0"/>
              </w:numPr>
              <w:tabs>
                <w:tab w:val="left" w:pos="3828"/>
              </w:tabs>
              <w:snapToGrid w:val="0"/>
              <w:spacing w:before="120" w:after="0" w:line="240" w:lineRule="auto"/>
              <w:ind w:right="0"/>
              <w:rPr>
                <w:rFonts w:asciiTheme="minorHAnsi" w:hAnsiTheme="minorHAnsi" w:cstheme="minorHAnsi"/>
                <w:b/>
                <w:sz w:val="24"/>
                <w:szCs w:val="24"/>
              </w:rPr>
            </w:pPr>
            <w:r w:rsidRPr="00D35636">
              <w:rPr>
                <w:rFonts w:asciiTheme="minorHAnsi" w:hAnsiTheme="minorHAnsi" w:cstheme="minorHAnsi"/>
                <w:b/>
                <w:sz w:val="24"/>
                <w:szCs w:val="24"/>
              </w:rPr>
              <w:t>Data</w:t>
            </w:r>
          </w:p>
        </w:tc>
        <w:tc>
          <w:tcPr>
            <w:tcW w:w="8093" w:type="dxa"/>
            <w:shd w:val="clear" w:color="auto" w:fill="auto"/>
          </w:tcPr>
          <w:p w14:paraId="493C6CC8" w14:textId="77777777" w:rsidR="006D0146" w:rsidRPr="00D35636" w:rsidRDefault="006D0146" w:rsidP="00EB3146">
            <w:pPr>
              <w:tabs>
                <w:tab w:val="left" w:pos="3828"/>
              </w:tabs>
              <w:snapToGrid w:val="0"/>
              <w:spacing w:before="120" w:after="120"/>
              <w:jc w:val="both"/>
              <w:rPr>
                <w:rFonts w:asciiTheme="minorHAnsi" w:hAnsiTheme="minorHAnsi" w:cstheme="minorHAnsi"/>
                <w:sz w:val="24"/>
                <w:szCs w:val="24"/>
              </w:rPr>
            </w:pPr>
            <w:r w:rsidRPr="00D35636">
              <w:rPr>
                <w:rFonts w:asciiTheme="minorHAnsi" w:hAnsiTheme="minorHAnsi" w:cstheme="minorHAnsi"/>
                <w:sz w:val="24"/>
                <w:szCs w:val="24"/>
              </w:rPr>
              <w:t>MICROSOFT SQL SERVER 2014</w:t>
            </w:r>
            <w:r w:rsidRPr="00D35636">
              <w:rPr>
                <w:rFonts w:asciiTheme="minorHAnsi" w:hAnsiTheme="minorHAnsi" w:cs="Calibri"/>
                <w:sz w:val="24"/>
                <w:szCs w:val="24"/>
              </w:rPr>
              <w:t>,</w:t>
            </w:r>
            <w:r w:rsidR="000974C1">
              <w:rPr>
                <w:rFonts w:asciiTheme="minorHAnsi" w:hAnsiTheme="minorHAnsi" w:cs="Calibri"/>
                <w:sz w:val="24"/>
                <w:szCs w:val="24"/>
              </w:rPr>
              <w:t xml:space="preserve"> </w:t>
            </w:r>
            <w:r w:rsidRPr="00D35636">
              <w:rPr>
                <w:rFonts w:asciiTheme="minorHAnsi" w:hAnsiTheme="minorHAnsi" w:cs="Calibri"/>
                <w:sz w:val="24"/>
                <w:szCs w:val="24"/>
              </w:rPr>
              <w:t>T-SQL, SISS,</w:t>
            </w:r>
            <w:r w:rsidRPr="00D35636">
              <w:rPr>
                <w:rFonts w:asciiTheme="minorHAnsi" w:hAnsiTheme="minorHAnsi" w:cstheme="minorHAnsi"/>
                <w:sz w:val="24"/>
                <w:szCs w:val="24"/>
              </w:rPr>
              <w:t xml:space="preserve"> MONGODB</w:t>
            </w:r>
          </w:p>
        </w:tc>
      </w:tr>
      <w:tr w:rsidR="006D0146" w:rsidRPr="00F84B7C" w14:paraId="0C8DF31D" w14:textId="77777777" w:rsidTr="00152223">
        <w:trPr>
          <w:trHeight w:val="851"/>
        </w:trPr>
        <w:tc>
          <w:tcPr>
            <w:tcW w:w="2660" w:type="dxa"/>
            <w:shd w:val="clear" w:color="auto" w:fill="auto"/>
            <w:vAlign w:val="center"/>
          </w:tcPr>
          <w:p w14:paraId="05154F2A" w14:textId="77777777" w:rsidR="006D0146" w:rsidRPr="00D35636" w:rsidRDefault="006D0146" w:rsidP="00EB3146">
            <w:pPr>
              <w:pStyle w:val="Achievement"/>
              <w:numPr>
                <w:ilvl w:val="0"/>
                <w:numId w:val="0"/>
              </w:numPr>
              <w:tabs>
                <w:tab w:val="left" w:pos="3828"/>
              </w:tabs>
              <w:snapToGrid w:val="0"/>
              <w:spacing w:after="0" w:line="240" w:lineRule="auto"/>
              <w:ind w:right="0"/>
              <w:rPr>
                <w:rFonts w:asciiTheme="minorHAnsi" w:hAnsiTheme="minorHAnsi" w:cstheme="minorHAnsi"/>
                <w:b/>
                <w:sz w:val="24"/>
                <w:szCs w:val="24"/>
              </w:rPr>
            </w:pPr>
            <w:proofErr w:type="gramStart"/>
            <w:r w:rsidRPr="00D35636">
              <w:rPr>
                <w:rFonts w:asciiTheme="minorHAnsi" w:hAnsiTheme="minorHAnsi" w:cstheme="minorHAnsi"/>
                <w:b/>
                <w:sz w:val="24"/>
                <w:szCs w:val="24"/>
              </w:rPr>
              <w:t>Server side</w:t>
            </w:r>
            <w:proofErr w:type="gramEnd"/>
            <w:r w:rsidRPr="00D35636">
              <w:rPr>
                <w:rFonts w:asciiTheme="minorHAnsi" w:hAnsiTheme="minorHAnsi" w:cstheme="minorHAnsi"/>
                <w:b/>
                <w:sz w:val="24"/>
                <w:szCs w:val="24"/>
              </w:rPr>
              <w:t xml:space="preserve"> programming </w:t>
            </w:r>
          </w:p>
        </w:tc>
        <w:tc>
          <w:tcPr>
            <w:tcW w:w="8093" w:type="dxa"/>
            <w:shd w:val="clear" w:color="auto" w:fill="auto"/>
          </w:tcPr>
          <w:p w14:paraId="1D8AC30B" w14:textId="77777777" w:rsidR="00965A76" w:rsidRDefault="00965A76" w:rsidP="00EB3146">
            <w:pPr>
              <w:shd w:val="clear" w:color="auto" w:fill="FFFFFF"/>
              <w:suppressAutoHyphens w:val="0"/>
              <w:jc w:val="both"/>
              <w:rPr>
                <w:rFonts w:asciiTheme="minorHAnsi" w:hAnsiTheme="minorHAnsi" w:cstheme="minorHAnsi"/>
                <w:sz w:val="24"/>
                <w:szCs w:val="24"/>
              </w:rPr>
            </w:pPr>
          </w:p>
          <w:p w14:paraId="6F694D18" w14:textId="0EF687A8" w:rsidR="006D0146" w:rsidRDefault="006D0146" w:rsidP="00EB3146">
            <w:pPr>
              <w:shd w:val="clear" w:color="auto" w:fill="FFFFFF"/>
              <w:suppressAutoHyphens w:val="0"/>
              <w:jc w:val="both"/>
              <w:rPr>
                <w:rFonts w:asciiTheme="minorHAnsi" w:hAnsiTheme="minorHAnsi" w:cs="Calibri"/>
                <w:sz w:val="24"/>
                <w:szCs w:val="24"/>
              </w:rPr>
            </w:pPr>
            <w:r w:rsidRPr="00D35636">
              <w:rPr>
                <w:rFonts w:asciiTheme="minorHAnsi" w:hAnsiTheme="minorHAnsi" w:cstheme="minorHAnsi"/>
                <w:sz w:val="24"/>
                <w:szCs w:val="24"/>
              </w:rPr>
              <w:t>C#,</w:t>
            </w:r>
            <w:r>
              <w:rPr>
                <w:rFonts w:asciiTheme="minorHAnsi" w:hAnsiTheme="minorHAnsi" w:cstheme="minorHAnsi"/>
                <w:sz w:val="24"/>
                <w:szCs w:val="24"/>
              </w:rPr>
              <w:t xml:space="preserve"> JAVA,</w:t>
            </w:r>
            <w:r w:rsidR="00EF7913">
              <w:rPr>
                <w:rFonts w:asciiTheme="minorHAnsi" w:hAnsiTheme="minorHAnsi" w:cstheme="minorHAnsi"/>
                <w:sz w:val="24"/>
                <w:szCs w:val="24"/>
              </w:rPr>
              <w:t xml:space="preserve"> </w:t>
            </w:r>
            <w:r w:rsidRPr="00D35636">
              <w:rPr>
                <w:rFonts w:asciiTheme="minorHAnsi" w:hAnsiTheme="minorHAnsi" w:cs="Calibri"/>
                <w:sz w:val="24"/>
                <w:szCs w:val="24"/>
              </w:rPr>
              <w:t>XAMARIN</w:t>
            </w:r>
            <w:r w:rsidR="00EF7913">
              <w:rPr>
                <w:rFonts w:asciiTheme="minorHAnsi" w:hAnsiTheme="minorHAnsi" w:cs="Calibri"/>
                <w:sz w:val="24"/>
                <w:szCs w:val="24"/>
              </w:rPr>
              <w:t xml:space="preserve"> </w:t>
            </w:r>
            <w:r w:rsidRPr="00D35636">
              <w:rPr>
                <w:rFonts w:ascii="Helvetica" w:hAnsi="Helvetica" w:cs="Helvetica"/>
                <w:color w:val="000000"/>
                <w:sz w:val="22"/>
                <w:szCs w:val="22"/>
                <w:lang w:eastAsia="en-GB"/>
              </w:rPr>
              <w:t>FORM</w:t>
            </w:r>
            <w:r w:rsidRPr="00D35636">
              <w:rPr>
                <w:rFonts w:asciiTheme="minorHAnsi" w:hAnsiTheme="minorHAnsi" w:cs="Calibri"/>
                <w:sz w:val="24"/>
                <w:szCs w:val="24"/>
              </w:rPr>
              <w:t>,</w:t>
            </w:r>
            <w:r w:rsidR="00747963">
              <w:rPr>
                <w:rFonts w:asciiTheme="minorHAnsi" w:hAnsiTheme="minorHAnsi" w:cs="Calibri"/>
                <w:sz w:val="24"/>
                <w:szCs w:val="24"/>
              </w:rPr>
              <w:t xml:space="preserve"> AZURE,</w:t>
            </w:r>
            <w:r w:rsidRPr="00D35636">
              <w:rPr>
                <w:rFonts w:asciiTheme="minorHAnsi" w:hAnsiTheme="minorHAnsi" w:cs="Calibri"/>
                <w:sz w:val="24"/>
                <w:szCs w:val="24"/>
              </w:rPr>
              <w:t xml:space="preserve"> WPF, WCF, ASP.NET MVC4, WEB API, IIS, LINQ</w:t>
            </w:r>
            <w:r w:rsidRPr="00D35636">
              <w:rPr>
                <w:rFonts w:asciiTheme="minorHAnsi" w:hAnsiTheme="minorHAnsi" w:cstheme="minorHAnsi"/>
                <w:sz w:val="24"/>
                <w:szCs w:val="24"/>
              </w:rPr>
              <w:t>,</w:t>
            </w:r>
            <w:r w:rsidRPr="00D35636">
              <w:rPr>
                <w:rFonts w:asciiTheme="minorHAnsi" w:hAnsiTheme="minorHAnsi" w:cs="Calibri"/>
                <w:sz w:val="24"/>
                <w:szCs w:val="24"/>
              </w:rPr>
              <w:t xml:space="preserve"> ENTITY FRAMEWORK, </w:t>
            </w:r>
            <w:r w:rsidRPr="00D35636">
              <w:rPr>
                <w:rFonts w:ascii="Helvetica" w:hAnsi="Helvetica" w:cs="Helvetica"/>
                <w:color w:val="000000"/>
                <w:sz w:val="22"/>
                <w:szCs w:val="22"/>
                <w:lang w:eastAsia="en-GB"/>
              </w:rPr>
              <w:t>PRISM, XAML,</w:t>
            </w:r>
            <w:r w:rsidRPr="00D35636">
              <w:rPr>
                <w:rFonts w:ascii="Helvetica" w:hAnsi="Helvetica" w:cs="Helvetica"/>
                <w:color w:val="000000"/>
                <w:sz w:val="22"/>
                <w:szCs w:val="22"/>
                <w:shd w:val="clear" w:color="auto" w:fill="FFFFFF"/>
              </w:rPr>
              <w:t xml:space="preserve"> </w:t>
            </w:r>
            <w:proofErr w:type="gramStart"/>
            <w:r w:rsidRPr="00D35636">
              <w:rPr>
                <w:rFonts w:ascii="Helvetica" w:hAnsi="Helvetica" w:cs="Helvetica"/>
                <w:color w:val="000000"/>
                <w:sz w:val="22"/>
                <w:szCs w:val="22"/>
                <w:shd w:val="clear" w:color="auto" w:fill="FFFFFF"/>
              </w:rPr>
              <w:t>RABBITMQ</w:t>
            </w:r>
            <w:r w:rsidRPr="00D35636">
              <w:rPr>
                <w:rStyle w:val="yiv6149842673apple-converted-space"/>
                <w:rFonts w:ascii="Helvetica" w:hAnsi="Helvetica" w:cs="Helvetica"/>
                <w:color w:val="000000"/>
                <w:sz w:val="22"/>
                <w:szCs w:val="22"/>
                <w:shd w:val="clear" w:color="auto" w:fill="FFFFFF"/>
              </w:rPr>
              <w:t> ,</w:t>
            </w:r>
            <w:proofErr w:type="gramEnd"/>
            <w:r w:rsidRPr="00D35636">
              <w:rPr>
                <w:rFonts w:asciiTheme="minorHAnsi" w:hAnsiTheme="minorHAnsi" w:cs="Calibri"/>
                <w:sz w:val="24"/>
                <w:szCs w:val="24"/>
              </w:rPr>
              <w:t xml:space="preserve"> XSLT, </w:t>
            </w:r>
            <w:r w:rsidRPr="00D35636">
              <w:rPr>
                <w:rFonts w:asciiTheme="minorHAnsi" w:hAnsiTheme="minorHAnsi" w:cstheme="minorHAnsi"/>
                <w:sz w:val="24"/>
                <w:szCs w:val="24"/>
              </w:rPr>
              <w:t>XML,</w:t>
            </w:r>
            <w:r w:rsidR="00D262B5">
              <w:rPr>
                <w:rFonts w:asciiTheme="minorHAnsi" w:hAnsiTheme="minorHAnsi" w:cstheme="minorHAnsi"/>
                <w:sz w:val="24"/>
                <w:szCs w:val="24"/>
              </w:rPr>
              <w:t xml:space="preserve"> </w:t>
            </w:r>
            <w:r w:rsidR="00D262B5" w:rsidRPr="00D262B5">
              <w:rPr>
                <w:rFonts w:asciiTheme="minorHAnsi" w:hAnsiTheme="minorHAnsi" w:cstheme="minorHAnsi"/>
                <w:sz w:val="24"/>
                <w:szCs w:val="24"/>
              </w:rPr>
              <w:t>XPATH</w:t>
            </w:r>
            <w:r w:rsidR="00D262B5">
              <w:rPr>
                <w:rFonts w:asciiTheme="minorHAnsi" w:hAnsiTheme="minorHAnsi" w:cstheme="minorHAnsi"/>
                <w:sz w:val="24"/>
                <w:szCs w:val="24"/>
              </w:rPr>
              <w:t>,</w:t>
            </w:r>
            <w:r w:rsidRPr="00D35636">
              <w:rPr>
                <w:rFonts w:asciiTheme="minorHAnsi" w:hAnsiTheme="minorHAnsi" w:cstheme="minorHAnsi"/>
                <w:sz w:val="24"/>
                <w:szCs w:val="24"/>
              </w:rPr>
              <w:t xml:space="preserve"> </w:t>
            </w:r>
            <w:r w:rsidRPr="00D35636">
              <w:rPr>
                <w:rFonts w:asciiTheme="minorHAnsi" w:hAnsiTheme="minorHAnsi" w:cs="Calibri"/>
                <w:sz w:val="24"/>
                <w:szCs w:val="24"/>
              </w:rPr>
              <w:t>XQUERY</w:t>
            </w:r>
            <w:r>
              <w:rPr>
                <w:rFonts w:asciiTheme="minorHAnsi" w:hAnsiTheme="minorHAnsi" w:cs="Calibri"/>
                <w:sz w:val="24"/>
                <w:szCs w:val="24"/>
              </w:rPr>
              <w:t>,</w:t>
            </w:r>
            <w:r w:rsidRPr="00D35636">
              <w:rPr>
                <w:rFonts w:asciiTheme="minorHAnsi" w:hAnsiTheme="minorHAnsi" w:cs="Calibri"/>
                <w:sz w:val="24"/>
                <w:szCs w:val="24"/>
              </w:rPr>
              <w:t xml:space="preserve"> LOG4NET, XUNIT, NUNIT, MOQ,</w:t>
            </w:r>
            <w:r w:rsidRPr="00D35636">
              <w:rPr>
                <w:rFonts w:asciiTheme="minorHAnsi" w:hAnsiTheme="minorHAnsi" w:cstheme="minorHAnsi"/>
                <w:sz w:val="24"/>
                <w:szCs w:val="24"/>
              </w:rPr>
              <w:t xml:space="preserve"> </w:t>
            </w:r>
            <w:r w:rsidRPr="00D35636">
              <w:rPr>
                <w:rFonts w:asciiTheme="minorHAnsi" w:hAnsiTheme="minorHAnsi" w:cs="Calibri"/>
                <w:sz w:val="24"/>
                <w:szCs w:val="24"/>
              </w:rPr>
              <w:t>NLOG</w:t>
            </w:r>
          </w:p>
          <w:p w14:paraId="35BF723A" w14:textId="77777777" w:rsidR="00965A76" w:rsidRPr="00D35636" w:rsidRDefault="00965A76" w:rsidP="00EB3146">
            <w:pPr>
              <w:shd w:val="clear" w:color="auto" w:fill="FFFFFF"/>
              <w:suppressAutoHyphens w:val="0"/>
              <w:jc w:val="both"/>
              <w:rPr>
                <w:rFonts w:asciiTheme="minorHAnsi" w:hAnsiTheme="minorHAnsi" w:cstheme="minorHAnsi"/>
                <w:sz w:val="24"/>
                <w:szCs w:val="24"/>
              </w:rPr>
            </w:pPr>
          </w:p>
        </w:tc>
      </w:tr>
      <w:tr w:rsidR="006D0146" w:rsidRPr="00F84B7C" w14:paraId="484ECF10" w14:textId="77777777" w:rsidTr="00152223">
        <w:trPr>
          <w:trHeight w:val="851"/>
        </w:trPr>
        <w:tc>
          <w:tcPr>
            <w:tcW w:w="2660" w:type="dxa"/>
            <w:shd w:val="clear" w:color="auto" w:fill="auto"/>
            <w:vAlign w:val="center"/>
          </w:tcPr>
          <w:p w14:paraId="3CB4636C" w14:textId="77777777" w:rsidR="006D0146" w:rsidRPr="00D35636" w:rsidRDefault="006D0146" w:rsidP="00EB3146">
            <w:pPr>
              <w:pStyle w:val="Achievement"/>
              <w:numPr>
                <w:ilvl w:val="0"/>
                <w:numId w:val="0"/>
              </w:numPr>
              <w:tabs>
                <w:tab w:val="left" w:pos="3828"/>
              </w:tabs>
              <w:snapToGrid w:val="0"/>
              <w:spacing w:after="0" w:line="240" w:lineRule="auto"/>
              <w:ind w:right="0"/>
              <w:rPr>
                <w:rFonts w:asciiTheme="minorHAnsi" w:hAnsiTheme="minorHAnsi" w:cstheme="minorHAnsi"/>
                <w:b/>
                <w:sz w:val="24"/>
                <w:szCs w:val="24"/>
              </w:rPr>
            </w:pPr>
            <w:r>
              <w:rPr>
                <w:rFonts w:asciiTheme="minorHAnsi" w:hAnsiTheme="minorHAnsi" w:cstheme="minorHAnsi"/>
                <w:b/>
                <w:sz w:val="24"/>
                <w:szCs w:val="24"/>
              </w:rPr>
              <w:lastRenderedPageBreak/>
              <w:t>JavaScript</w:t>
            </w:r>
          </w:p>
        </w:tc>
        <w:tc>
          <w:tcPr>
            <w:tcW w:w="8093" w:type="dxa"/>
            <w:shd w:val="clear" w:color="auto" w:fill="auto"/>
          </w:tcPr>
          <w:p w14:paraId="6F56EF70" w14:textId="77777777" w:rsidR="006D0146" w:rsidRDefault="006D0146" w:rsidP="00EB3146">
            <w:pPr>
              <w:tabs>
                <w:tab w:val="left" w:pos="3828"/>
              </w:tabs>
              <w:snapToGrid w:val="0"/>
              <w:jc w:val="both"/>
              <w:rPr>
                <w:rFonts w:asciiTheme="minorHAnsi" w:hAnsiTheme="minorHAnsi" w:cstheme="minorHAnsi"/>
                <w:sz w:val="24"/>
                <w:szCs w:val="24"/>
              </w:rPr>
            </w:pPr>
            <w:r>
              <w:rPr>
                <w:rFonts w:asciiTheme="minorHAnsi" w:hAnsiTheme="minorHAnsi" w:cstheme="minorHAnsi"/>
                <w:sz w:val="24"/>
                <w:szCs w:val="24"/>
              </w:rPr>
              <w:t>NODE, ANGULAR</w:t>
            </w:r>
            <w:r w:rsidRPr="00D35636">
              <w:rPr>
                <w:rFonts w:asciiTheme="minorHAnsi" w:hAnsiTheme="minorHAnsi" w:cstheme="minorHAnsi"/>
                <w:sz w:val="24"/>
                <w:szCs w:val="24"/>
              </w:rPr>
              <w:t>, JAVASCRIPT,</w:t>
            </w:r>
            <w:r w:rsidRPr="00D35636">
              <w:rPr>
                <w:rFonts w:asciiTheme="minorHAnsi" w:hAnsiTheme="minorHAnsi" w:cs="Calibri"/>
                <w:sz w:val="24"/>
                <w:szCs w:val="24"/>
              </w:rPr>
              <w:t xml:space="preserve"> AJAX, TYPESCRIPT, </w:t>
            </w:r>
            <w:r w:rsidRPr="00D35636">
              <w:rPr>
                <w:rFonts w:asciiTheme="minorHAnsi" w:hAnsiTheme="minorHAnsi" w:cstheme="minorHAnsi"/>
                <w:sz w:val="24"/>
                <w:szCs w:val="24"/>
              </w:rPr>
              <w:t xml:space="preserve">JQUERY, </w:t>
            </w:r>
            <w:proofErr w:type="gramStart"/>
            <w:r w:rsidRPr="00D35636">
              <w:rPr>
                <w:rFonts w:asciiTheme="minorHAnsi" w:hAnsiTheme="minorHAnsi" w:cs="Calibri"/>
                <w:sz w:val="24"/>
                <w:szCs w:val="24"/>
              </w:rPr>
              <w:t>JSON,</w:t>
            </w:r>
            <w:r w:rsidRPr="00D35636">
              <w:rPr>
                <w:rFonts w:asciiTheme="minorHAnsi" w:hAnsiTheme="minorHAnsi" w:cstheme="minorHAnsi"/>
                <w:sz w:val="24"/>
                <w:szCs w:val="24"/>
              </w:rPr>
              <w:t>,</w:t>
            </w:r>
            <w:proofErr w:type="gramEnd"/>
            <w:r w:rsidRPr="00D35636">
              <w:rPr>
                <w:rFonts w:asciiTheme="minorHAnsi" w:hAnsiTheme="minorHAnsi" w:cstheme="minorHAnsi"/>
                <w:sz w:val="24"/>
                <w:szCs w:val="24"/>
              </w:rPr>
              <w:t xml:space="preserve"> BOOTSTRAP,</w:t>
            </w:r>
            <w:r w:rsidRPr="00D35636">
              <w:rPr>
                <w:rFonts w:asciiTheme="minorHAnsi" w:hAnsiTheme="minorHAnsi" w:cs="Calibri"/>
                <w:sz w:val="24"/>
                <w:szCs w:val="24"/>
              </w:rPr>
              <w:t xml:space="preserve"> </w:t>
            </w:r>
            <w:r w:rsidRPr="00D35636">
              <w:rPr>
                <w:rFonts w:asciiTheme="minorHAnsi" w:hAnsiTheme="minorHAnsi" w:cstheme="minorHAnsi"/>
                <w:sz w:val="24"/>
                <w:szCs w:val="24"/>
              </w:rPr>
              <w:t>HTML,</w:t>
            </w:r>
            <w:r>
              <w:rPr>
                <w:rFonts w:asciiTheme="minorHAnsi" w:hAnsiTheme="minorHAnsi" w:cstheme="minorHAnsi"/>
                <w:sz w:val="24"/>
                <w:szCs w:val="24"/>
              </w:rPr>
              <w:t xml:space="preserve"> KNOCKOUT, </w:t>
            </w:r>
            <w:r w:rsidRPr="00D35636">
              <w:rPr>
                <w:rFonts w:asciiTheme="minorHAnsi" w:hAnsiTheme="minorHAnsi" w:cstheme="minorHAnsi"/>
                <w:sz w:val="24"/>
                <w:szCs w:val="24"/>
              </w:rPr>
              <w:t>NPM,  GULP,  GRUNT,  BOWER,  EXPRESS, UNDERSCORE</w:t>
            </w:r>
            <w:r>
              <w:rPr>
                <w:rFonts w:asciiTheme="minorHAnsi" w:hAnsiTheme="minorHAnsi" w:cstheme="minorHAnsi"/>
                <w:sz w:val="24"/>
                <w:szCs w:val="24"/>
              </w:rPr>
              <w:t>, WEB PACK</w:t>
            </w:r>
          </w:p>
          <w:p w14:paraId="752C8748" w14:textId="77777777" w:rsidR="00965A76" w:rsidRPr="00D35636" w:rsidRDefault="00965A76" w:rsidP="00EB3146">
            <w:pPr>
              <w:tabs>
                <w:tab w:val="left" w:pos="3828"/>
              </w:tabs>
              <w:snapToGrid w:val="0"/>
              <w:jc w:val="both"/>
              <w:rPr>
                <w:rFonts w:asciiTheme="minorHAnsi" w:hAnsiTheme="minorHAnsi" w:cstheme="minorHAnsi"/>
                <w:sz w:val="24"/>
                <w:szCs w:val="24"/>
              </w:rPr>
            </w:pPr>
          </w:p>
        </w:tc>
      </w:tr>
      <w:tr w:rsidR="006D0146" w:rsidRPr="00F84B7C" w14:paraId="58A1EE67" w14:textId="77777777" w:rsidTr="00152223">
        <w:trPr>
          <w:trHeight w:val="851"/>
        </w:trPr>
        <w:tc>
          <w:tcPr>
            <w:tcW w:w="2660" w:type="dxa"/>
            <w:shd w:val="clear" w:color="auto" w:fill="auto"/>
            <w:vAlign w:val="center"/>
          </w:tcPr>
          <w:p w14:paraId="126A8709" w14:textId="77777777" w:rsidR="006D0146" w:rsidRPr="00D35636" w:rsidRDefault="006D0146" w:rsidP="00EB3146">
            <w:pPr>
              <w:pStyle w:val="Achievement"/>
              <w:numPr>
                <w:ilvl w:val="0"/>
                <w:numId w:val="0"/>
              </w:numPr>
              <w:tabs>
                <w:tab w:val="left" w:pos="3828"/>
              </w:tabs>
              <w:snapToGrid w:val="0"/>
              <w:spacing w:after="0" w:line="240" w:lineRule="auto"/>
              <w:ind w:right="0"/>
              <w:rPr>
                <w:rFonts w:asciiTheme="minorHAnsi" w:hAnsiTheme="minorHAnsi" w:cstheme="minorHAnsi"/>
                <w:b/>
                <w:sz w:val="24"/>
                <w:szCs w:val="24"/>
              </w:rPr>
            </w:pPr>
            <w:r w:rsidRPr="00D35636">
              <w:rPr>
                <w:rFonts w:asciiTheme="minorHAnsi" w:hAnsiTheme="minorHAnsi" w:cstheme="minorHAnsi"/>
                <w:b/>
                <w:sz w:val="24"/>
                <w:szCs w:val="24"/>
              </w:rPr>
              <w:t>IoC &amp; DevOp</w:t>
            </w:r>
          </w:p>
        </w:tc>
        <w:tc>
          <w:tcPr>
            <w:tcW w:w="8093" w:type="dxa"/>
            <w:shd w:val="clear" w:color="auto" w:fill="auto"/>
          </w:tcPr>
          <w:p w14:paraId="5A775F41" w14:textId="77777777" w:rsidR="006D0146" w:rsidRDefault="006D0146" w:rsidP="00EB3146">
            <w:pPr>
              <w:shd w:val="clear" w:color="auto" w:fill="FFFFFF"/>
              <w:suppressAutoHyphens w:val="0"/>
              <w:jc w:val="both"/>
              <w:rPr>
                <w:rFonts w:ascii="Helvetica" w:hAnsi="Helvetica" w:cs="Helvetica"/>
                <w:color w:val="000000"/>
                <w:sz w:val="22"/>
                <w:szCs w:val="22"/>
                <w:lang w:eastAsia="en-GB"/>
              </w:rPr>
            </w:pPr>
            <w:proofErr w:type="gramStart"/>
            <w:r w:rsidRPr="00D35636">
              <w:rPr>
                <w:rFonts w:asciiTheme="minorHAnsi" w:hAnsiTheme="minorHAnsi" w:cstheme="minorHAnsi"/>
                <w:sz w:val="24"/>
                <w:szCs w:val="24"/>
              </w:rPr>
              <w:t xml:space="preserve">NINJECT </w:t>
            </w:r>
            <w:r w:rsidRPr="00D35636">
              <w:rPr>
                <w:rFonts w:asciiTheme="minorHAnsi" w:hAnsiTheme="minorHAnsi" w:cs="Calibri"/>
                <w:sz w:val="24"/>
                <w:szCs w:val="24"/>
              </w:rPr>
              <w:t>,</w:t>
            </w:r>
            <w:proofErr w:type="gramEnd"/>
            <w:r w:rsidRPr="00D35636">
              <w:rPr>
                <w:rFonts w:asciiTheme="minorHAnsi" w:hAnsiTheme="minorHAnsi" w:cs="Calibri"/>
                <w:sz w:val="24"/>
                <w:szCs w:val="24"/>
              </w:rPr>
              <w:t xml:space="preserve"> STRUCTUREMAP, GIT, SVN, JIRA, TFS,</w:t>
            </w:r>
            <w:r w:rsidRPr="00D35636">
              <w:rPr>
                <w:rFonts w:ascii="Helvetica" w:hAnsi="Helvetica" w:cs="Helvetica"/>
                <w:color w:val="000000"/>
                <w:sz w:val="22"/>
                <w:szCs w:val="22"/>
              </w:rPr>
              <w:t xml:space="preserve"> </w:t>
            </w:r>
            <w:r w:rsidRPr="00D35636">
              <w:rPr>
                <w:rFonts w:ascii="Helvetica" w:hAnsi="Helvetica" w:cs="Helvetica"/>
                <w:color w:val="000000"/>
                <w:sz w:val="22"/>
                <w:szCs w:val="22"/>
                <w:lang w:eastAsia="en-GB"/>
              </w:rPr>
              <w:t>MSBUILD,  TEAM CITY, JENKINS, OCTOPUS</w:t>
            </w:r>
          </w:p>
          <w:p w14:paraId="308E2804" w14:textId="77777777" w:rsidR="00965A76" w:rsidRPr="00D35636" w:rsidRDefault="00965A76" w:rsidP="00EB3146">
            <w:pPr>
              <w:shd w:val="clear" w:color="auto" w:fill="FFFFFF"/>
              <w:suppressAutoHyphens w:val="0"/>
              <w:jc w:val="both"/>
              <w:rPr>
                <w:rFonts w:asciiTheme="minorHAnsi" w:hAnsiTheme="minorHAnsi" w:cstheme="minorHAnsi"/>
                <w:sz w:val="24"/>
                <w:szCs w:val="24"/>
              </w:rPr>
            </w:pPr>
          </w:p>
        </w:tc>
      </w:tr>
      <w:tr w:rsidR="006D0146" w:rsidRPr="00F84B7C" w14:paraId="1321B989" w14:textId="77777777" w:rsidTr="00152223">
        <w:trPr>
          <w:trHeight w:val="1093"/>
        </w:trPr>
        <w:tc>
          <w:tcPr>
            <w:tcW w:w="2660" w:type="dxa"/>
            <w:shd w:val="clear" w:color="auto" w:fill="auto"/>
            <w:vAlign w:val="center"/>
          </w:tcPr>
          <w:p w14:paraId="5743D429" w14:textId="77777777" w:rsidR="006D0146" w:rsidRPr="006D0146" w:rsidRDefault="006D0146" w:rsidP="00EB3146">
            <w:pPr>
              <w:pStyle w:val="Achievement"/>
              <w:numPr>
                <w:ilvl w:val="0"/>
                <w:numId w:val="0"/>
              </w:numPr>
              <w:tabs>
                <w:tab w:val="left" w:pos="3828"/>
              </w:tabs>
              <w:snapToGrid w:val="0"/>
              <w:spacing w:after="0" w:line="240" w:lineRule="auto"/>
              <w:ind w:right="0"/>
              <w:rPr>
                <w:rFonts w:asciiTheme="minorHAnsi" w:hAnsiTheme="minorHAnsi" w:cstheme="minorHAnsi"/>
                <w:b/>
                <w:sz w:val="24"/>
                <w:szCs w:val="24"/>
                <w:highlight w:val="yellow"/>
              </w:rPr>
            </w:pPr>
            <w:r w:rsidRPr="006D0146">
              <w:rPr>
                <w:rFonts w:asciiTheme="minorHAnsi" w:hAnsiTheme="minorHAnsi" w:cstheme="minorHAnsi"/>
                <w:b/>
                <w:sz w:val="24"/>
                <w:szCs w:val="24"/>
              </w:rPr>
              <w:t>Analysis and Design</w:t>
            </w:r>
          </w:p>
        </w:tc>
        <w:tc>
          <w:tcPr>
            <w:tcW w:w="8093" w:type="dxa"/>
            <w:shd w:val="clear" w:color="auto" w:fill="auto"/>
            <w:vAlign w:val="center"/>
          </w:tcPr>
          <w:p w14:paraId="602F1491" w14:textId="77777777" w:rsidR="006D0146" w:rsidRPr="00D35636" w:rsidRDefault="006D0146" w:rsidP="00EB3146">
            <w:pPr>
              <w:tabs>
                <w:tab w:val="left" w:pos="3828"/>
              </w:tabs>
              <w:snapToGrid w:val="0"/>
              <w:spacing w:before="120" w:after="120"/>
              <w:jc w:val="both"/>
              <w:rPr>
                <w:rFonts w:asciiTheme="minorHAnsi" w:hAnsiTheme="minorHAnsi" w:cstheme="minorHAnsi"/>
                <w:sz w:val="24"/>
                <w:szCs w:val="24"/>
              </w:rPr>
            </w:pPr>
            <w:r w:rsidRPr="00D35636">
              <w:rPr>
                <w:rFonts w:asciiTheme="minorHAnsi" w:hAnsiTheme="minorHAnsi" w:cstheme="minorHAnsi"/>
                <w:sz w:val="24"/>
                <w:szCs w:val="24"/>
              </w:rPr>
              <w:t>UML, SCRUM, DSDM, AGILE, REST, TDD</w:t>
            </w:r>
          </w:p>
          <w:p w14:paraId="0934D931" w14:textId="77777777" w:rsidR="006D0146" w:rsidRPr="00D35636" w:rsidRDefault="006D0146" w:rsidP="00EB3146">
            <w:pPr>
              <w:tabs>
                <w:tab w:val="left" w:pos="3828"/>
              </w:tabs>
              <w:snapToGrid w:val="0"/>
              <w:spacing w:before="120" w:after="120"/>
              <w:jc w:val="both"/>
              <w:rPr>
                <w:rFonts w:asciiTheme="minorHAnsi" w:hAnsiTheme="minorHAnsi" w:cstheme="minorHAnsi"/>
                <w:sz w:val="24"/>
                <w:szCs w:val="24"/>
              </w:rPr>
            </w:pPr>
          </w:p>
          <w:p w14:paraId="4B7CF076" w14:textId="77777777" w:rsidR="006D0146" w:rsidRPr="00D35636" w:rsidRDefault="006D0146" w:rsidP="00EB3146">
            <w:pPr>
              <w:tabs>
                <w:tab w:val="left" w:pos="3828"/>
              </w:tabs>
              <w:snapToGrid w:val="0"/>
              <w:spacing w:before="120" w:after="120"/>
              <w:jc w:val="both"/>
              <w:rPr>
                <w:rFonts w:asciiTheme="minorHAnsi" w:hAnsiTheme="minorHAnsi" w:cstheme="minorHAnsi"/>
                <w:sz w:val="24"/>
                <w:szCs w:val="24"/>
              </w:rPr>
            </w:pPr>
          </w:p>
        </w:tc>
      </w:tr>
    </w:tbl>
    <w:p w14:paraId="0FD76802" w14:textId="77777777" w:rsidR="00F63926" w:rsidRPr="00E91723" w:rsidRDefault="00F63926" w:rsidP="00EB3146">
      <w:pPr>
        <w:shd w:val="clear" w:color="auto" w:fill="D9D9D9"/>
        <w:jc w:val="both"/>
        <w:rPr>
          <w:rFonts w:asciiTheme="minorHAnsi" w:hAnsiTheme="minorHAnsi" w:cstheme="minorHAnsi"/>
          <w:b/>
          <w:bCs/>
          <w:sz w:val="28"/>
          <w:szCs w:val="28"/>
        </w:rPr>
      </w:pPr>
      <w:r w:rsidRPr="00E91723">
        <w:rPr>
          <w:rFonts w:asciiTheme="minorHAnsi" w:hAnsiTheme="minorHAnsi" w:cstheme="minorHAnsi"/>
          <w:b/>
          <w:bCs/>
          <w:sz w:val="28"/>
          <w:szCs w:val="28"/>
        </w:rPr>
        <w:t>WORK EXPERIENCE</w:t>
      </w:r>
      <w:r w:rsidRPr="00E91723">
        <w:rPr>
          <w:rFonts w:asciiTheme="minorHAnsi" w:hAnsiTheme="minorHAnsi" w:cstheme="minorHAnsi"/>
          <w:sz w:val="28"/>
          <w:szCs w:val="28"/>
        </w:rPr>
        <w:tab/>
      </w:r>
      <w:r w:rsidR="00881C86" w:rsidRPr="00E91723">
        <w:rPr>
          <w:rFonts w:asciiTheme="minorHAnsi" w:hAnsiTheme="minorHAnsi" w:cstheme="minorHAnsi"/>
          <w:sz w:val="28"/>
          <w:szCs w:val="28"/>
        </w:rPr>
        <w:t xml:space="preserve">   </w:t>
      </w:r>
    </w:p>
    <w:p w14:paraId="6B99B15D" w14:textId="77777777" w:rsidR="007A63D7" w:rsidRPr="00301E11" w:rsidRDefault="00FB221A" w:rsidP="00EB3146">
      <w:pPr>
        <w:pStyle w:val="NoSpacing"/>
        <w:tabs>
          <w:tab w:val="left" w:pos="720"/>
          <w:tab w:val="left" w:pos="1440"/>
          <w:tab w:val="left" w:pos="2160"/>
          <w:tab w:val="left" w:pos="2880"/>
          <w:tab w:val="left" w:pos="3600"/>
          <w:tab w:val="left" w:pos="4320"/>
          <w:tab w:val="left" w:pos="5175"/>
        </w:tabs>
        <w:spacing w:before="120" w:after="40"/>
        <w:jc w:val="both"/>
        <w:rPr>
          <w:rFonts w:asciiTheme="minorHAnsi" w:hAnsiTheme="minorHAnsi" w:cs="Calibri"/>
          <w:b/>
          <w:sz w:val="24"/>
          <w:szCs w:val="24"/>
        </w:rPr>
      </w:pPr>
      <w:r>
        <w:rPr>
          <w:rFonts w:asciiTheme="minorHAnsi" w:hAnsiTheme="minorHAnsi" w:cs="Calibri"/>
          <w:sz w:val="24"/>
          <w:szCs w:val="24"/>
        </w:rPr>
        <w:t>Jan</w:t>
      </w:r>
      <w:r w:rsidR="005A4734">
        <w:rPr>
          <w:rFonts w:asciiTheme="minorHAnsi" w:hAnsiTheme="minorHAnsi" w:cs="Calibri"/>
          <w:sz w:val="24"/>
          <w:szCs w:val="24"/>
        </w:rPr>
        <w:t>.</w:t>
      </w:r>
      <w:r w:rsidR="00F318F5">
        <w:rPr>
          <w:rFonts w:asciiTheme="minorHAnsi" w:hAnsiTheme="minorHAnsi" w:cs="Calibri"/>
          <w:sz w:val="24"/>
          <w:szCs w:val="24"/>
        </w:rPr>
        <w:t xml:space="preserve"> 2019</w:t>
      </w:r>
      <w:r w:rsidR="00F610F9">
        <w:rPr>
          <w:rFonts w:asciiTheme="minorHAnsi" w:hAnsiTheme="minorHAnsi" w:cs="Calibri"/>
          <w:sz w:val="24"/>
          <w:szCs w:val="24"/>
        </w:rPr>
        <w:t xml:space="preserve"> </w:t>
      </w:r>
      <w:r w:rsidR="007A63D7">
        <w:rPr>
          <w:rFonts w:asciiTheme="minorHAnsi" w:hAnsiTheme="minorHAnsi" w:cs="Calibri"/>
          <w:sz w:val="24"/>
          <w:szCs w:val="24"/>
        </w:rPr>
        <w:t xml:space="preserve">- Present. </w:t>
      </w:r>
      <w:r w:rsidR="00F318F5">
        <w:rPr>
          <w:rFonts w:asciiTheme="minorHAnsi" w:hAnsiTheme="minorHAnsi" w:cs="Calibri"/>
          <w:sz w:val="24"/>
          <w:szCs w:val="24"/>
        </w:rPr>
        <w:t xml:space="preserve">                         </w:t>
      </w:r>
      <w:r w:rsidR="00C92F1C">
        <w:rPr>
          <w:rFonts w:asciiTheme="minorHAnsi" w:hAnsiTheme="minorHAnsi" w:cs="Calibri"/>
          <w:b/>
          <w:sz w:val="24"/>
          <w:szCs w:val="24"/>
        </w:rPr>
        <w:t xml:space="preserve">Settle Global International </w:t>
      </w:r>
      <w:r w:rsidR="007A63D7" w:rsidRPr="00301E11">
        <w:rPr>
          <w:rFonts w:asciiTheme="minorHAnsi" w:hAnsiTheme="minorHAnsi" w:cs="Calibri"/>
          <w:b/>
          <w:sz w:val="24"/>
          <w:szCs w:val="24"/>
        </w:rPr>
        <w:t>Ltd</w:t>
      </w:r>
      <w:r w:rsidR="007A63D7">
        <w:rPr>
          <w:rFonts w:asciiTheme="minorHAnsi" w:hAnsiTheme="minorHAnsi" w:cs="Calibri"/>
          <w:b/>
          <w:sz w:val="24"/>
          <w:szCs w:val="24"/>
        </w:rPr>
        <w:t>. London, United Kingdom.</w:t>
      </w:r>
    </w:p>
    <w:p w14:paraId="02362E88" w14:textId="77777777" w:rsidR="00F318F5" w:rsidRDefault="00F318F5" w:rsidP="00EB3146">
      <w:pPr>
        <w:pStyle w:val="NoSpacing"/>
        <w:spacing w:before="120" w:after="40"/>
        <w:jc w:val="both"/>
        <w:rPr>
          <w:rFonts w:asciiTheme="minorHAnsi" w:hAnsiTheme="minorHAnsi" w:cs="Calibri"/>
          <w:b/>
          <w:i/>
          <w:sz w:val="24"/>
          <w:szCs w:val="24"/>
        </w:rPr>
      </w:pPr>
      <w:r>
        <w:rPr>
          <w:rFonts w:asciiTheme="minorHAnsi" w:hAnsiTheme="minorHAnsi" w:cs="Calibri"/>
          <w:b/>
          <w:i/>
          <w:sz w:val="24"/>
          <w:szCs w:val="24"/>
        </w:rPr>
        <w:t>Contractor</w:t>
      </w:r>
      <w:r w:rsidR="007A63D7">
        <w:rPr>
          <w:rFonts w:asciiTheme="minorHAnsi" w:hAnsiTheme="minorHAnsi" w:cs="Calibri"/>
          <w:b/>
          <w:i/>
          <w:sz w:val="24"/>
          <w:szCs w:val="24"/>
        </w:rPr>
        <w:t xml:space="preserve"> Lead</w:t>
      </w:r>
      <w:r>
        <w:rPr>
          <w:rFonts w:asciiTheme="minorHAnsi" w:hAnsiTheme="minorHAnsi" w:cs="Calibri"/>
          <w:b/>
          <w:i/>
          <w:sz w:val="24"/>
          <w:szCs w:val="24"/>
        </w:rPr>
        <w:t xml:space="preserve"> Software</w:t>
      </w:r>
      <w:r w:rsidRPr="00B431BE">
        <w:rPr>
          <w:rFonts w:asciiTheme="minorHAnsi" w:hAnsiTheme="minorHAnsi" w:cs="Calibri"/>
          <w:b/>
          <w:i/>
          <w:sz w:val="24"/>
          <w:szCs w:val="24"/>
        </w:rPr>
        <w:t xml:space="preserve"> Developer</w:t>
      </w:r>
      <w:r>
        <w:rPr>
          <w:rFonts w:asciiTheme="minorHAnsi" w:hAnsiTheme="minorHAnsi" w:cs="Calibri"/>
          <w:b/>
          <w:i/>
          <w:sz w:val="24"/>
          <w:szCs w:val="24"/>
        </w:rPr>
        <w:t xml:space="preserve"> </w:t>
      </w:r>
    </w:p>
    <w:p w14:paraId="477915D1" w14:textId="77777777" w:rsidR="00E66A4F" w:rsidRDefault="00D14C9C" w:rsidP="00E66A4F">
      <w:pPr>
        <w:pStyle w:val="NoSpacing"/>
        <w:spacing w:before="120" w:after="40"/>
        <w:jc w:val="both"/>
        <w:rPr>
          <w:rFonts w:asciiTheme="minorHAnsi" w:hAnsiTheme="minorHAnsi" w:cs="Calibri"/>
          <w:sz w:val="24"/>
          <w:szCs w:val="24"/>
        </w:rPr>
      </w:pPr>
      <w:r>
        <w:rPr>
          <w:rFonts w:asciiTheme="minorHAnsi" w:hAnsiTheme="minorHAnsi" w:cs="Calibri"/>
          <w:sz w:val="24"/>
          <w:szCs w:val="24"/>
        </w:rPr>
        <w:t xml:space="preserve">Working as a lead to guide the team on development of project </w:t>
      </w:r>
      <w:r w:rsidR="000152D8">
        <w:rPr>
          <w:rFonts w:asciiTheme="minorHAnsi" w:hAnsiTheme="minorHAnsi" w:cs="Calibri"/>
          <w:sz w:val="24"/>
          <w:szCs w:val="24"/>
        </w:rPr>
        <w:t>and i</w:t>
      </w:r>
      <w:r w:rsidRPr="00D14C9C">
        <w:rPr>
          <w:rFonts w:asciiTheme="minorHAnsi" w:hAnsiTheme="minorHAnsi" w:cs="Calibri"/>
          <w:sz w:val="24"/>
          <w:szCs w:val="24"/>
        </w:rPr>
        <w:t>dentif</w:t>
      </w:r>
      <w:r w:rsidR="000152D8">
        <w:rPr>
          <w:rFonts w:asciiTheme="minorHAnsi" w:hAnsiTheme="minorHAnsi" w:cs="Calibri"/>
          <w:sz w:val="24"/>
          <w:szCs w:val="24"/>
        </w:rPr>
        <w:t>ies</w:t>
      </w:r>
      <w:r w:rsidRPr="00D14C9C">
        <w:rPr>
          <w:rFonts w:asciiTheme="minorHAnsi" w:hAnsiTheme="minorHAnsi" w:cs="Calibri"/>
          <w:sz w:val="24"/>
          <w:szCs w:val="24"/>
        </w:rPr>
        <w:t xml:space="preserve"> process optimisation opportunities with guidance and contribute to the implementation of proposed solutions.</w:t>
      </w:r>
      <w:r>
        <w:rPr>
          <w:rFonts w:asciiTheme="minorHAnsi" w:hAnsiTheme="minorHAnsi" w:cs="Calibri"/>
          <w:sz w:val="24"/>
          <w:szCs w:val="24"/>
        </w:rPr>
        <w:t xml:space="preserve"> </w:t>
      </w:r>
      <w:r w:rsidR="000152D8">
        <w:rPr>
          <w:rFonts w:asciiTheme="minorHAnsi" w:hAnsiTheme="minorHAnsi" w:cs="Calibri"/>
          <w:sz w:val="24"/>
          <w:szCs w:val="24"/>
        </w:rPr>
        <w:t>Demonstrat</w:t>
      </w:r>
      <w:r w:rsidR="004831D2">
        <w:rPr>
          <w:rFonts w:asciiTheme="minorHAnsi" w:hAnsiTheme="minorHAnsi" w:cs="Calibri"/>
          <w:sz w:val="24"/>
          <w:szCs w:val="24"/>
        </w:rPr>
        <w:t xml:space="preserve">ing a </w:t>
      </w:r>
      <w:r w:rsidR="000152D8">
        <w:rPr>
          <w:rFonts w:asciiTheme="minorHAnsi" w:hAnsiTheme="minorHAnsi" w:cs="Calibri"/>
          <w:sz w:val="24"/>
          <w:szCs w:val="24"/>
        </w:rPr>
        <w:t>s</w:t>
      </w:r>
      <w:r w:rsidRPr="00D14C9C">
        <w:rPr>
          <w:rFonts w:asciiTheme="minorHAnsi" w:hAnsiTheme="minorHAnsi" w:cs="Calibri"/>
          <w:sz w:val="24"/>
          <w:szCs w:val="24"/>
        </w:rPr>
        <w:t xml:space="preserve">trong understanding and application of the most appropriate </w:t>
      </w:r>
      <w:r w:rsidR="000152D8">
        <w:rPr>
          <w:rFonts w:asciiTheme="minorHAnsi" w:hAnsiTheme="minorHAnsi" w:cs="Calibri"/>
          <w:sz w:val="24"/>
          <w:szCs w:val="24"/>
        </w:rPr>
        <w:t xml:space="preserve">modern standards and practices and taking </w:t>
      </w:r>
      <w:r w:rsidRPr="00D14C9C">
        <w:rPr>
          <w:rFonts w:asciiTheme="minorHAnsi" w:hAnsiTheme="minorHAnsi" w:cs="Calibri"/>
          <w:sz w:val="24"/>
          <w:szCs w:val="24"/>
        </w:rPr>
        <w:t>responsibility for coaching and guiding others.</w:t>
      </w:r>
      <w:r>
        <w:rPr>
          <w:rFonts w:asciiTheme="minorHAnsi" w:hAnsiTheme="minorHAnsi" w:cs="Calibri"/>
          <w:sz w:val="24"/>
          <w:szCs w:val="24"/>
        </w:rPr>
        <w:t xml:space="preserve"> </w:t>
      </w:r>
    </w:p>
    <w:p w14:paraId="140EBE2C" w14:textId="491E5F9B" w:rsidR="00E66A4F" w:rsidRDefault="00E66A4F" w:rsidP="00E66A4F">
      <w:pPr>
        <w:pStyle w:val="NoSpacing"/>
        <w:spacing w:before="120" w:after="40"/>
        <w:jc w:val="both"/>
        <w:rPr>
          <w:rFonts w:asciiTheme="minorHAnsi" w:hAnsiTheme="minorHAnsi" w:cs="Calibri"/>
          <w:sz w:val="24"/>
          <w:szCs w:val="24"/>
        </w:rPr>
      </w:pPr>
      <w:r>
        <w:rPr>
          <w:rFonts w:asciiTheme="minorHAnsi" w:hAnsiTheme="minorHAnsi" w:cs="Calibri"/>
          <w:sz w:val="24"/>
          <w:szCs w:val="24"/>
        </w:rPr>
        <w:t>Carrying our solution architecture by a</w:t>
      </w:r>
      <w:r w:rsidRPr="00E66A4F">
        <w:rPr>
          <w:rFonts w:asciiTheme="minorHAnsi" w:hAnsiTheme="minorHAnsi" w:cs="Calibri"/>
          <w:sz w:val="24"/>
          <w:szCs w:val="24"/>
        </w:rPr>
        <w:t xml:space="preserve">ssessing the business impact </w:t>
      </w:r>
      <w:r>
        <w:rPr>
          <w:rFonts w:asciiTheme="minorHAnsi" w:hAnsiTheme="minorHAnsi" w:cs="Calibri"/>
          <w:sz w:val="24"/>
          <w:szCs w:val="24"/>
        </w:rPr>
        <w:t>of</w:t>
      </w:r>
      <w:r w:rsidRPr="00E66A4F">
        <w:rPr>
          <w:rFonts w:asciiTheme="minorHAnsi" w:hAnsiTheme="minorHAnsi" w:cs="Calibri"/>
          <w:sz w:val="24"/>
          <w:szCs w:val="24"/>
        </w:rPr>
        <w:t xml:space="preserve"> technical choices</w:t>
      </w:r>
      <w:r>
        <w:rPr>
          <w:rFonts w:asciiTheme="minorHAnsi" w:hAnsiTheme="minorHAnsi" w:cs="Calibri"/>
          <w:sz w:val="24"/>
          <w:szCs w:val="24"/>
        </w:rPr>
        <w:t xml:space="preserve"> and p</w:t>
      </w:r>
      <w:r w:rsidRPr="00E66A4F">
        <w:rPr>
          <w:rFonts w:asciiTheme="minorHAnsi" w:hAnsiTheme="minorHAnsi" w:cs="Calibri"/>
          <w:sz w:val="24"/>
          <w:szCs w:val="24"/>
        </w:rPr>
        <w:t>roviding updates to stakeholders on product development processes, costs, and budgets</w:t>
      </w:r>
      <w:r>
        <w:rPr>
          <w:rFonts w:asciiTheme="minorHAnsi" w:hAnsiTheme="minorHAnsi" w:cs="Calibri"/>
          <w:sz w:val="24"/>
          <w:szCs w:val="24"/>
        </w:rPr>
        <w:t xml:space="preserve">. </w:t>
      </w:r>
      <w:r w:rsidRPr="00E66A4F">
        <w:rPr>
          <w:rFonts w:asciiTheme="minorHAnsi" w:hAnsiTheme="minorHAnsi" w:cs="Calibri"/>
          <w:sz w:val="24"/>
          <w:szCs w:val="24"/>
        </w:rPr>
        <w:t>Assessing the systems architecture currently in place and working with technical staff to recommend solutions to improve it</w:t>
      </w:r>
    </w:p>
    <w:p w14:paraId="22117EAF" w14:textId="6FFD141C" w:rsidR="00F318F5" w:rsidRDefault="006435A7" w:rsidP="00E66A4F">
      <w:pPr>
        <w:pStyle w:val="NoSpacing"/>
        <w:spacing w:before="120" w:after="120"/>
        <w:jc w:val="both"/>
        <w:rPr>
          <w:rFonts w:asciiTheme="minorHAnsi" w:hAnsiTheme="minorHAnsi" w:cs="Calibri"/>
          <w:sz w:val="24"/>
          <w:szCs w:val="24"/>
        </w:rPr>
      </w:pPr>
      <w:r>
        <w:rPr>
          <w:rFonts w:asciiTheme="minorHAnsi" w:hAnsiTheme="minorHAnsi" w:cs="Calibri"/>
          <w:sz w:val="24"/>
          <w:szCs w:val="24"/>
        </w:rPr>
        <w:t>Developing and maintaining in-house applications using</w:t>
      </w:r>
      <w:r w:rsidR="009F11BB">
        <w:rPr>
          <w:rFonts w:asciiTheme="minorHAnsi" w:hAnsiTheme="minorHAnsi" w:cs="Calibri"/>
          <w:sz w:val="24"/>
          <w:szCs w:val="24"/>
        </w:rPr>
        <w:t xml:space="preserve"> Xamarin Form,</w:t>
      </w:r>
      <w:r>
        <w:rPr>
          <w:rFonts w:asciiTheme="minorHAnsi" w:hAnsiTheme="minorHAnsi" w:cs="Calibri"/>
          <w:sz w:val="24"/>
          <w:szCs w:val="24"/>
        </w:rPr>
        <w:t xml:space="preserve"> C#,</w:t>
      </w:r>
      <w:r w:rsidR="0034543F">
        <w:rPr>
          <w:rFonts w:asciiTheme="minorHAnsi" w:hAnsiTheme="minorHAnsi" w:cs="Calibri"/>
          <w:sz w:val="24"/>
          <w:szCs w:val="24"/>
        </w:rPr>
        <w:t xml:space="preserve"> Java, Spring</w:t>
      </w:r>
      <w:r w:rsidR="00C75EE6">
        <w:rPr>
          <w:rFonts w:asciiTheme="minorHAnsi" w:hAnsiTheme="minorHAnsi" w:cs="Calibri"/>
          <w:sz w:val="24"/>
          <w:szCs w:val="24"/>
        </w:rPr>
        <w:t xml:space="preserve"> </w:t>
      </w:r>
      <w:proofErr w:type="gramStart"/>
      <w:r w:rsidR="00C75EE6">
        <w:rPr>
          <w:rFonts w:asciiTheme="minorHAnsi" w:hAnsiTheme="minorHAnsi" w:cs="Calibri"/>
          <w:sz w:val="24"/>
          <w:szCs w:val="24"/>
        </w:rPr>
        <w:t>Boot</w:t>
      </w:r>
      <w:bookmarkStart w:id="0" w:name="_GoBack"/>
      <w:bookmarkEnd w:id="0"/>
      <w:r w:rsidR="0034543F">
        <w:rPr>
          <w:rFonts w:asciiTheme="minorHAnsi" w:hAnsiTheme="minorHAnsi" w:cs="Calibri"/>
          <w:sz w:val="24"/>
          <w:szCs w:val="24"/>
        </w:rPr>
        <w:t xml:space="preserve">, </w:t>
      </w:r>
      <w:r>
        <w:rPr>
          <w:rFonts w:asciiTheme="minorHAnsi" w:hAnsiTheme="minorHAnsi" w:cs="Calibri"/>
          <w:sz w:val="24"/>
          <w:szCs w:val="24"/>
        </w:rPr>
        <w:t xml:space="preserve"> .Net</w:t>
      </w:r>
      <w:proofErr w:type="gramEnd"/>
      <w:r>
        <w:rPr>
          <w:rFonts w:asciiTheme="minorHAnsi" w:hAnsiTheme="minorHAnsi" w:cs="Calibri"/>
          <w:sz w:val="24"/>
          <w:szCs w:val="24"/>
        </w:rPr>
        <w:t xml:space="preserve"> Wep Api, SQL, Angular, Mongoose, Express, Node,</w:t>
      </w:r>
      <w:r w:rsidR="00FA3E06">
        <w:rPr>
          <w:rFonts w:asciiTheme="minorHAnsi" w:hAnsiTheme="minorHAnsi" w:cs="Calibri"/>
          <w:sz w:val="24"/>
          <w:szCs w:val="24"/>
        </w:rPr>
        <w:t xml:space="preserve"> </w:t>
      </w:r>
      <w:r>
        <w:rPr>
          <w:rFonts w:asciiTheme="minorHAnsi" w:hAnsiTheme="minorHAnsi" w:cs="Calibri"/>
          <w:sz w:val="24"/>
          <w:szCs w:val="24"/>
        </w:rPr>
        <w:t>MongoDB</w:t>
      </w:r>
      <w:r w:rsidR="009F11BB">
        <w:rPr>
          <w:rFonts w:asciiTheme="minorHAnsi" w:hAnsiTheme="minorHAnsi" w:cs="Calibri"/>
          <w:sz w:val="24"/>
          <w:szCs w:val="24"/>
        </w:rPr>
        <w:t>, Xamarin Android, Xamarin IOS</w:t>
      </w:r>
      <w:r>
        <w:rPr>
          <w:rFonts w:asciiTheme="minorHAnsi" w:hAnsiTheme="minorHAnsi" w:cs="Calibri"/>
          <w:sz w:val="24"/>
          <w:szCs w:val="24"/>
        </w:rPr>
        <w:t xml:space="preserve"> and Azure. Carried</w:t>
      </w:r>
      <w:r w:rsidR="00D26933">
        <w:rPr>
          <w:rFonts w:asciiTheme="minorHAnsi" w:hAnsiTheme="minorHAnsi" w:cs="Calibri"/>
          <w:sz w:val="24"/>
          <w:szCs w:val="24"/>
        </w:rPr>
        <w:t xml:space="preserve"> out </w:t>
      </w:r>
      <w:r>
        <w:rPr>
          <w:rFonts w:asciiTheme="minorHAnsi" w:hAnsiTheme="minorHAnsi" w:cs="Calibri"/>
          <w:sz w:val="24"/>
          <w:szCs w:val="24"/>
        </w:rPr>
        <w:t xml:space="preserve">code review to ensure </w:t>
      </w:r>
      <w:r w:rsidR="002F4EBF">
        <w:rPr>
          <w:rFonts w:asciiTheme="minorHAnsi" w:hAnsiTheme="minorHAnsi" w:cs="Calibri"/>
          <w:sz w:val="24"/>
          <w:szCs w:val="24"/>
        </w:rPr>
        <w:t xml:space="preserve">code </w:t>
      </w:r>
      <w:r>
        <w:rPr>
          <w:rFonts w:asciiTheme="minorHAnsi" w:hAnsiTheme="minorHAnsi" w:cs="Calibri"/>
          <w:sz w:val="24"/>
          <w:szCs w:val="24"/>
        </w:rPr>
        <w:t>quality and managing deployment</w:t>
      </w:r>
      <w:r w:rsidR="00C838E5">
        <w:rPr>
          <w:rFonts w:asciiTheme="minorHAnsi" w:hAnsiTheme="minorHAnsi" w:cs="Calibri"/>
          <w:sz w:val="24"/>
          <w:szCs w:val="24"/>
        </w:rPr>
        <w:t xml:space="preserve"> using Jenkins</w:t>
      </w:r>
      <w:r w:rsidR="009159B9">
        <w:rPr>
          <w:rFonts w:asciiTheme="minorHAnsi" w:hAnsiTheme="minorHAnsi" w:cs="Calibri"/>
          <w:sz w:val="24"/>
          <w:szCs w:val="24"/>
        </w:rPr>
        <w:t>.</w:t>
      </w:r>
      <w:r w:rsidR="00DF4DBE">
        <w:rPr>
          <w:rFonts w:asciiTheme="minorHAnsi" w:hAnsiTheme="minorHAnsi" w:cs="Calibri"/>
          <w:sz w:val="24"/>
          <w:szCs w:val="24"/>
        </w:rPr>
        <w:t xml:space="preserve"> </w:t>
      </w:r>
      <w:proofErr w:type="gramStart"/>
      <w:r w:rsidR="00DF4DBE">
        <w:rPr>
          <w:rFonts w:asciiTheme="minorHAnsi" w:hAnsiTheme="minorHAnsi" w:cs="Calibri"/>
          <w:sz w:val="24"/>
          <w:szCs w:val="24"/>
        </w:rPr>
        <w:t>Using  Azure</w:t>
      </w:r>
      <w:proofErr w:type="gramEnd"/>
      <w:r w:rsidR="00DF4DBE">
        <w:rPr>
          <w:rFonts w:asciiTheme="minorHAnsi" w:hAnsiTheme="minorHAnsi" w:cs="Calibri"/>
          <w:sz w:val="24"/>
          <w:szCs w:val="24"/>
        </w:rPr>
        <w:t xml:space="preserve"> Pass such as App service, Azure Function</w:t>
      </w:r>
      <w:r w:rsidR="00A14FF7">
        <w:rPr>
          <w:rFonts w:asciiTheme="minorHAnsi" w:hAnsiTheme="minorHAnsi" w:cs="Calibri"/>
          <w:sz w:val="24"/>
          <w:szCs w:val="24"/>
        </w:rPr>
        <w:t>, Logic Ap</w:t>
      </w:r>
      <w:r w:rsidR="000220F5">
        <w:rPr>
          <w:rFonts w:asciiTheme="minorHAnsi" w:hAnsiTheme="minorHAnsi" w:cs="Calibri"/>
          <w:sz w:val="24"/>
          <w:szCs w:val="24"/>
        </w:rPr>
        <w:t>p</w:t>
      </w:r>
      <w:r w:rsidR="00DF4DBE">
        <w:rPr>
          <w:rFonts w:asciiTheme="minorHAnsi" w:hAnsiTheme="minorHAnsi" w:cs="Calibri"/>
          <w:sz w:val="24"/>
          <w:szCs w:val="24"/>
        </w:rPr>
        <w:t xml:space="preserve"> and Azure Sql Database</w:t>
      </w:r>
    </w:p>
    <w:p w14:paraId="4B8C75E1" w14:textId="77777777" w:rsidR="006435A7" w:rsidRDefault="006435A7" w:rsidP="00EB3146">
      <w:pPr>
        <w:pStyle w:val="NoSpacing"/>
        <w:jc w:val="both"/>
        <w:rPr>
          <w:rFonts w:asciiTheme="minorHAnsi" w:hAnsiTheme="minorHAnsi" w:cs="Calibri"/>
          <w:sz w:val="24"/>
          <w:szCs w:val="24"/>
        </w:rPr>
      </w:pPr>
    </w:p>
    <w:p w14:paraId="1435BB38" w14:textId="77777777" w:rsidR="009479FB" w:rsidRDefault="00392E84" w:rsidP="00EB3146">
      <w:pPr>
        <w:pStyle w:val="NoSpacing"/>
        <w:jc w:val="both"/>
        <w:rPr>
          <w:rFonts w:asciiTheme="minorHAnsi" w:hAnsiTheme="minorHAnsi" w:cs="Calibri"/>
          <w:b/>
          <w:sz w:val="24"/>
          <w:szCs w:val="24"/>
        </w:rPr>
      </w:pPr>
      <w:r>
        <w:rPr>
          <w:rFonts w:asciiTheme="minorHAnsi" w:hAnsiTheme="minorHAnsi" w:cs="Calibri"/>
          <w:sz w:val="24"/>
          <w:szCs w:val="24"/>
        </w:rPr>
        <w:t>Mar</w:t>
      </w:r>
      <w:r w:rsidR="005A4734">
        <w:rPr>
          <w:rFonts w:asciiTheme="minorHAnsi" w:hAnsiTheme="minorHAnsi" w:cs="Calibri"/>
          <w:sz w:val="24"/>
          <w:szCs w:val="24"/>
        </w:rPr>
        <w:t>.</w:t>
      </w:r>
      <w:r w:rsidR="00133B84">
        <w:rPr>
          <w:rFonts w:asciiTheme="minorHAnsi" w:hAnsiTheme="minorHAnsi" w:cs="Calibri"/>
          <w:sz w:val="24"/>
          <w:szCs w:val="24"/>
        </w:rPr>
        <w:t xml:space="preserve"> 2018</w:t>
      </w:r>
      <w:r w:rsidR="00AD782A">
        <w:rPr>
          <w:rFonts w:asciiTheme="minorHAnsi" w:hAnsiTheme="minorHAnsi" w:cs="Calibri"/>
          <w:sz w:val="24"/>
          <w:szCs w:val="24"/>
        </w:rPr>
        <w:t xml:space="preserve"> </w:t>
      </w:r>
      <w:r w:rsidR="00133B84">
        <w:rPr>
          <w:rFonts w:asciiTheme="minorHAnsi" w:hAnsiTheme="minorHAnsi" w:cs="Calibri"/>
          <w:sz w:val="24"/>
          <w:szCs w:val="24"/>
        </w:rPr>
        <w:t>- Jan 2019</w:t>
      </w:r>
      <w:r w:rsidR="009479FB">
        <w:rPr>
          <w:rFonts w:asciiTheme="minorHAnsi" w:hAnsiTheme="minorHAnsi" w:cs="Calibri"/>
          <w:sz w:val="24"/>
          <w:szCs w:val="24"/>
        </w:rPr>
        <w:t xml:space="preserve">                        </w:t>
      </w:r>
      <w:r w:rsidR="009479FB">
        <w:rPr>
          <w:rFonts w:asciiTheme="minorHAnsi" w:hAnsiTheme="minorHAnsi" w:cs="Calibri"/>
          <w:b/>
          <w:sz w:val="24"/>
          <w:szCs w:val="24"/>
        </w:rPr>
        <w:t xml:space="preserve">Bet365. </w:t>
      </w:r>
      <w:r w:rsidR="00133B84">
        <w:rPr>
          <w:rFonts w:asciiTheme="minorHAnsi" w:hAnsiTheme="minorHAnsi" w:cs="Calibri"/>
          <w:b/>
          <w:sz w:val="24"/>
          <w:szCs w:val="24"/>
        </w:rPr>
        <w:t>Manchester, United Kingdom.</w:t>
      </w:r>
    </w:p>
    <w:p w14:paraId="6C5C1D4C" w14:textId="77777777" w:rsidR="009479FB" w:rsidRDefault="009479FB" w:rsidP="00EB3146">
      <w:pPr>
        <w:pStyle w:val="NoSpacing"/>
        <w:spacing w:before="120" w:after="40"/>
        <w:jc w:val="both"/>
        <w:rPr>
          <w:rFonts w:asciiTheme="minorHAnsi" w:hAnsiTheme="minorHAnsi" w:cs="Calibri"/>
          <w:b/>
          <w:i/>
          <w:sz w:val="24"/>
          <w:szCs w:val="24"/>
        </w:rPr>
      </w:pPr>
      <w:r>
        <w:rPr>
          <w:rFonts w:asciiTheme="minorHAnsi" w:hAnsiTheme="minorHAnsi" w:cs="Calibri"/>
          <w:b/>
          <w:i/>
          <w:sz w:val="24"/>
          <w:szCs w:val="24"/>
        </w:rPr>
        <w:t>Contractor Software</w:t>
      </w:r>
      <w:r w:rsidRPr="00B431BE">
        <w:rPr>
          <w:rFonts w:asciiTheme="minorHAnsi" w:hAnsiTheme="minorHAnsi" w:cs="Calibri"/>
          <w:b/>
          <w:i/>
          <w:sz w:val="24"/>
          <w:szCs w:val="24"/>
        </w:rPr>
        <w:t xml:space="preserve"> Developer</w:t>
      </w:r>
      <w:r>
        <w:rPr>
          <w:rFonts w:asciiTheme="minorHAnsi" w:hAnsiTheme="minorHAnsi" w:cs="Calibri"/>
          <w:b/>
          <w:i/>
          <w:sz w:val="24"/>
          <w:szCs w:val="24"/>
        </w:rPr>
        <w:t xml:space="preserve"> </w:t>
      </w:r>
    </w:p>
    <w:p w14:paraId="24DCD12A" w14:textId="6DE376B4" w:rsidR="009479FB" w:rsidRDefault="009479FB" w:rsidP="00EB3146">
      <w:pPr>
        <w:pStyle w:val="NoSpacing"/>
        <w:jc w:val="both"/>
        <w:rPr>
          <w:rFonts w:asciiTheme="minorHAnsi" w:hAnsiTheme="minorHAnsi" w:cs="Calibri"/>
          <w:sz w:val="24"/>
          <w:szCs w:val="24"/>
        </w:rPr>
      </w:pPr>
      <w:r>
        <w:rPr>
          <w:rFonts w:asciiTheme="minorHAnsi" w:hAnsiTheme="minorHAnsi" w:cs="Calibri"/>
          <w:sz w:val="24"/>
          <w:szCs w:val="24"/>
        </w:rPr>
        <w:t>Work</w:t>
      </w:r>
      <w:r w:rsidR="00A01CEA">
        <w:rPr>
          <w:rFonts w:asciiTheme="minorHAnsi" w:hAnsiTheme="minorHAnsi" w:cs="Calibri"/>
          <w:sz w:val="24"/>
          <w:szCs w:val="24"/>
        </w:rPr>
        <w:t>ed</w:t>
      </w:r>
      <w:r>
        <w:rPr>
          <w:rFonts w:asciiTheme="minorHAnsi" w:hAnsiTheme="minorHAnsi" w:cs="Calibri"/>
          <w:sz w:val="24"/>
          <w:szCs w:val="24"/>
        </w:rPr>
        <w:t xml:space="preserve"> in a team to create WPF application</w:t>
      </w:r>
      <w:r w:rsidR="007E1120">
        <w:rPr>
          <w:rFonts w:asciiTheme="minorHAnsi" w:hAnsiTheme="minorHAnsi" w:cs="Calibri"/>
          <w:sz w:val="24"/>
          <w:szCs w:val="24"/>
        </w:rPr>
        <w:t>, window services</w:t>
      </w:r>
      <w:r>
        <w:rPr>
          <w:rFonts w:asciiTheme="minorHAnsi" w:hAnsiTheme="minorHAnsi" w:cs="Calibri"/>
          <w:sz w:val="24"/>
          <w:szCs w:val="24"/>
        </w:rPr>
        <w:t xml:space="preserve"> and Web </w:t>
      </w:r>
      <w:r w:rsidR="007E1120">
        <w:rPr>
          <w:rFonts w:asciiTheme="minorHAnsi" w:hAnsiTheme="minorHAnsi" w:cs="Calibri"/>
          <w:sz w:val="24"/>
          <w:szCs w:val="24"/>
        </w:rPr>
        <w:t>Api web</w:t>
      </w:r>
      <w:r>
        <w:rPr>
          <w:rFonts w:asciiTheme="minorHAnsi" w:hAnsiTheme="minorHAnsi" w:cs="Calibri"/>
          <w:sz w:val="24"/>
          <w:szCs w:val="24"/>
        </w:rPr>
        <w:t xml:space="preserve"> </w:t>
      </w:r>
      <w:r w:rsidR="007E1120">
        <w:rPr>
          <w:rFonts w:asciiTheme="minorHAnsi" w:hAnsiTheme="minorHAnsi" w:cs="Calibri"/>
          <w:sz w:val="24"/>
          <w:szCs w:val="24"/>
        </w:rPr>
        <w:t>services for</w:t>
      </w:r>
      <w:r>
        <w:rPr>
          <w:rFonts w:asciiTheme="minorHAnsi" w:hAnsiTheme="minorHAnsi" w:cs="Calibri"/>
          <w:sz w:val="24"/>
          <w:szCs w:val="24"/>
        </w:rPr>
        <w:t xml:space="preserve"> new sport markets us</w:t>
      </w:r>
      <w:r w:rsidR="00465279">
        <w:rPr>
          <w:rFonts w:asciiTheme="minorHAnsi" w:hAnsiTheme="minorHAnsi" w:cs="Calibri"/>
          <w:sz w:val="24"/>
          <w:szCs w:val="24"/>
        </w:rPr>
        <w:t>ing</w:t>
      </w:r>
      <w:r>
        <w:rPr>
          <w:rFonts w:asciiTheme="minorHAnsi" w:hAnsiTheme="minorHAnsi" w:cs="Calibri"/>
          <w:sz w:val="24"/>
          <w:szCs w:val="24"/>
        </w:rPr>
        <w:t xml:space="preserve"> prism 5, MVC, MVVM pattern</w:t>
      </w:r>
      <w:r w:rsidR="007E1120">
        <w:rPr>
          <w:rFonts w:asciiTheme="minorHAnsi" w:hAnsiTheme="minorHAnsi" w:cs="Calibri"/>
          <w:sz w:val="24"/>
          <w:szCs w:val="24"/>
        </w:rPr>
        <w:t>, SQL Server 2014</w:t>
      </w:r>
      <w:r w:rsidR="00BA4913">
        <w:rPr>
          <w:rFonts w:asciiTheme="minorHAnsi" w:hAnsiTheme="minorHAnsi" w:cs="Calibri"/>
          <w:sz w:val="24"/>
          <w:szCs w:val="24"/>
        </w:rPr>
        <w:t xml:space="preserve">, Typescript, </w:t>
      </w:r>
      <w:proofErr w:type="gramStart"/>
      <w:r w:rsidR="00BA4913">
        <w:rPr>
          <w:rFonts w:asciiTheme="minorHAnsi" w:hAnsiTheme="minorHAnsi" w:cs="Calibri"/>
          <w:sz w:val="24"/>
          <w:szCs w:val="24"/>
        </w:rPr>
        <w:t xml:space="preserve">Angular </w:t>
      </w:r>
      <w:r w:rsidR="00F8785A">
        <w:rPr>
          <w:rFonts w:asciiTheme="minorHAnsi" w:hAnsiTheme="minorHAnsi" w:cs="Calibri"/>
          <w:sz w:val="24"/>
          <w:szCs w:val="24"/>
        </w:rPr>
        <w:t xml:space="preserve"> and</w:t>
      </w:r>
      <w:proofErr w:type="gramEnd"/>
      <w:r w:rsidR="007E1120">
        <w:rPr>
          <w:rFonts w:asciiTheme="minorHAnsi" w:hAnsiTheme="minorHAnsi" w:cs="Calibri"/>
          <w:sz w:val="24"/>
          <w:szCs w:val="24"/>
        </w:rPr>
        <w:t>, No</w:t>
      </w:r>
      <w:r>
        <w:rPr>
          <w:rFonts w:asciiTheme="minorHAnsi" w:hAnsiTheme="minorHAnsi" w:cs="Calibri"/>
          <w:sz w:val="24"/>
          <w:szCs w:val="24"/>
        </w:rPr>
        <w:t xml:space="preserve">SQL database for </w:t>
      </w:r>
      <w:r w:rsidR="007E1120">
        <w:rPr>
          <w:rFonts w:asciiTheme="minorHAnsi" w:hAnsiTheme="minorHAnsi" w:cs="Calibri"/>
          <w:sz w:val="24"/>
          <w:szCs w:val="24"/>
        </w:rPr>
        <w:t xml:space="preserve">keeping </w:t>
      </w:r>
      <w:r>
        <w:rPr>
          <w:rFonts w:asciiTheme="minorHAnsi" w:hAnsiTheme="minorHAnsi" w:cs="Calibri"/>
          <w:sz w:val="24"/>
          <w:szCs w:val="24"/>
        </w:rPr>
        <w:t>trading document</w:t>
      </w:r>
      <w:r w:rsidR="007E1120">
        <w:rPr>
          <w:rFonts w:asciiTheme="minorHAnsi" w:hAnsiTheme="minorHAnsi" w:cs="Calibri"/>
          <w:sz w:val="24"/>
          <w:szCs w:val="24"/>
        </w:rPr>
        <w:t>s</w:t>
      </w:r>
      <w:r>
        <w:rPr>
          <w:rFonts w:asciiTheme="minorHAnsi" w:hAnsiTheme="minorHAnsi" w:cs="Calibri"/>
          <w:sz w:val="24"/>
          <w:szCs w:val="24"/>
        </w:rPr>
        <w:t xml:space="preserve"> </w:t>
      </w:r>
      <w:r w:rsidR="00A01CEA">
        <w:rPr>
          <w:rFonts w:asciiTheme="minorHAnsi" w:hAnsiTheme="minorHAnsi" w:cs="Calibri"/>
          <w:sz w:val="24"/>
          <w:szCs w:val="24"/>
        </w:rPr>
        <w:t>and</w:t>
      </w:r>
      <w:r>
        <w:rPr>
          <w:rFonts w:asciiTheme="minorHAnsi" w:hAnsiTheme="minorHAnsi" w:cs="Calibri"/>
          <w:sz w:val="24"/>
          <w:szCs w:val="24"/>
        </w:rPr>
        <w:t xml:space="preserve"> maintain</w:t>
      </w:r>
      <w:r w:rsidR="00A01CEA">
        <w:rPr>
          <w:rFonts w:asciiTheme="minorHAnsi" w:hAnsiTheme="minorHAnsi" w:cs="Calibri"/>
          <w:sz w:val="24"/>
          <w:szCs w:val="24"/>
        </w:rPr>
        <w:t>ed</w:t>
      </w:r>
      <w:r w:rsidR="007E1120">
        <w:rPr>
          <w:rFonts w:asciiTheme="minorHAnsi" w:hAnsiTheme="minorHAnsi" w:cs="Calibri"/>
          <w:sz w:val="24"/>
          <w:szCs w:val="24"/>
        </w:rPr>
        <w:t xml:space="preserve"> existing sport applications</w:t>
      </w:r>
      <w:r>
        <w:rPr>
          <w:rFonts w:asciiTheme="minorHAnsi" w:hAnsiTheme="minorHAnsi" w:cs="Calibri"/>
          <w:sz w:val="24"/>
          <w:szCs w:val="24"/>
        </w:rPr>
        <w:t xml:space="preserve">. </w:t>
      </w:r>
    </w:p>
    <w:p w14:paraId="4651091B" w14:textId="77777777" w:rsidR="00BF53CE" w:rsidRDefault="00BF53CE" w:rsidP="00EB3146">
      <w:pPr>
        <w:pStyle w:val="NoSpacing"/>
        <w:jc w:val="both"/>
        <w:rPr>
          <w:rFonts w:asciiTheme="minorHAnsi" w:hAnsiTheme="minorHAnsi" w:cs="Calibri"/>
          <w:sz w:val="24"/>
          <w:szCs w:val="24"/>
        </w:rPr>
      </w:pPr>
    </w:p>
    <w:p w14:paraId="2DD72A46" w14:textId="77777777" w:rsidR="00F10CC5" w:rsidRPr="00F10CC5" w:rsidRDefault="00F10CC5" w:rsidP="00EB3146">
      <w:pPr>
        <w:pStyle w:val="NoSpacing"/>
        <w:jc w:val="both"/>
        <w:rPr>
          <w:rFonts w:asciiTheme="minorHAnsi" w:hAnsiTheme="minorHAnsi" w:cs="Calibri"/>
          <w:b/>
          <w:sz w:val="24"/>
          <w:szCs w:val="24"/>
        </w:rPr>
      </w:pPr>
      <w:r>
        <w:rPr>
          <w:rFonts w:asciiTheme="minorHAnsi" w:hAnsiTheme="minorHAnsi" w:cs="Calibri"/>
          <w:sz w:val="24"/>
          <w:szCs w:val="24"/>
        </w:rPr>
        <w:t>Apr</w:t>
      </w:r>
      <w:r w:rsidR="005A4734">
        <w:rPr>
          <w:rFonts w:asciiTheme="minorHAnsi" w:hAnsiTheme="minorHAnsi" w:cs="Calibri"/>
          <w:sz w:val="24"/>
          <w:szCs w:val="24"/>
        </w:rPr>
        <w:t>.</w:t>
      </w:r>
      <w:r>
        <w:rPr>
          <w:rFonts w:asciiTheme="minorHAnsi" w:hAnsiTheme="minorHAnsi" w:cs="Calibri"/>
          <w:sz w:val="24"/>
          <w:szCs w:val="24"/>
        </w:rPr>
        <w:t xml:space="preserve"> 2017</w:t>
      </w:r>
      <w:r w:rsidR="00621FAA">
        <w:rPr>
          <w:rFonts w:asciiTheme="minorHAnsi" w:hAnsiTheme="minorHAnsi" w:cs="Calibri"/>
          <w:sz w:val="24"/>
          <w:szCs w:val="24"/>
        </w:rPr>
        <w:t xml:space="preserve"> </w:t>
      </w:r>
      <w:r>
        <w:rPr>
          <w:rFonts w:asciiTheme="minorHAnsi" w:hAnsiTheme="minorHAnsi" w:cs="Calibri"/>
          <w:sz w:val="24"/>
          <w:szCs w:val="24"/>
        </w:rPr>
        <w:t xml:space="preserve">- </w:t>
      </w:r>
      <w:r w:rsidR="004741A7">
        <w:rPr>
          <w:rFonts w:asciiTheme="minorHAnsi" w:hAnsiTheme="minorHAnsi" w:cs="Calibri"/>
          <w:sz w:val="24"/>
          <w:szCs w:val="24"/>
        </w:rPr>
        <w:t>Apr 2018</w:t>
      </w:r>
      <w:r>
        <w:rPr>
          <w:rFonts w:asciiTheme="minorHAnsi" w:hAnsiTheme="minorHAnsi" w:cs="Calibri"/>
          <w:sz w:val="24"/>
          <w:szCs w:val="24"/>
        </w:rPr>
        <w:t xml:space="preserve">                         </w:t>
      </w:r>
      <w:r w:rsidRPr="00F10CC5">
        <w:rPr>
          <w:rFonts w:asciiTheme="minorHAnsi" w:hAnsiTheme="minorHAnsi" w:cs="Calibri"/>
          <w:b/>
          <w:sz w:val="24"/>
          <w:szCs w:val="24"/>
        </w:rPr>
        <w:t xml:space="preserve">Assurant </w:t>
      </w:r>
      <w:r w:rsidR="00CD0742">
        <w:rPr>
          <w:rFonts w:asciiTheme="minorHAnsi" w:hAnsiTheme="minorHAnsi" w:cs="Calibri"/>
          <w:b/>
          <w:sz w:val="24"/>
          <w:szCs w:val="24"/>
        </w:rPr>
        <w:t>Solutions</w:t>
      </w:r>
      <w:r w:rsidR="006B1603">
        <w:rPr>
          <w:rFonts w:asciiTheme="minorHAnsi" w:hAnsiTheme="minorHAnsi" w:cs="Calibri"/>
          <w:b/>
          <w:sz w:val="24"/>
          <w:szCs w:val="24"/>
        </w:rPr>
        <w:t xml:space="preserve">. </w:t>
      </w:r>
      <w:r w:rsidR="00133B84">
        <w:rPr>
          <w:rFonts w:asciiTheme="minorHAnsi" w:hAnsiTheme="minorHAnsi" w:cs="Calibri"/>
          <w:b/>
          <w:sz w:val="24"/>
          <w:szCs w:val="24"/>
        </w:rPr>
        <w:t>Crewe, United Kingdom.</w:t>
      </w:r>
    </w:p>
    <w:p w14:paraId="327D94A0" w14:textId="77777777" w:rsidR="00F10CC5" w:rsidRDefault="00F10CC5" w:rsidP="00EB3146">
      <w:pPr>
        <w:pStyle w:val="NoSpacing"/>
        <w:spacing w:before="120" w:after="40"/>
        <w:jc w:val="both"/>
        <w:rPr>
          <w:rFonts w:asciiTheme="minorHAnsi" w:hAnsiTheme="minorHAnsi" w:cs="Calibri"/>
          <w:b/>
          <w:i/>
          <w:sz w:val="24"/>
          <w:szCs w:val="24"/>
        </w:rPr>
      </w:pPr>
      <w:r w:rsidRPr="00B431BE">
        <w:rPr>
          <w:rFonts w:asciiTheme="minorHAnsi" w:hAnsiTheme="minorHAnsi" w:cs="Calibri"/>
          <w:b/>
          <w:i/>
          <w:sz w:val="24"/>
          <w:szCs w:val="24"/>
        </w:rPr>
        <w:t>App &amp; Data Developer</w:t>
      </w:r>
      <w:r w:rsidR="00B431BE">
        <w:rPr>
          <w:rFonts w:asciiTheme="minorHAnsi" w:hAnsiTheme="minorHAnsi" w:cs="Calibri"/>
          <w:b/>
          <w:i/>
          <w:sz w:val="24"/>
          <w:szCs w:val="24"/>
        </w:rPr>
        <w:t xml:space="preserve"> </w:t>
      </w:r>
    </w:p>
    <w:p w14:paraId="16BB85C2" w14:textId="21120625" w:rsidR="00B431BE" w:rsidRDefault="004900D4" w:rsidP="00EB3146">
      <w:pPr>
        <w:pStyle w:val="NoSpacing"/>
        <w:jc w:val="both"/>
        <w:rPr>
          <w:rFonts w:asciiTheme="minorHAnsi" w:hAnsiTheme="minorHAnsi" w:cs="Calibri"/>
          <w:sz w:val="24"/>
          <w:szCs w:val="24"/>
        </w:rPr>
      </w:pPr>
      <w:r>
        <w:rPr>
          <w:rFonts w:asciiTheme="minorHAnsi" w:hAnsiTheme="minorHAnsi" w:cs="Calibri"/>
          <w:sz w:val="24"/>
          <w:szCs w:val="24"/>
        </w:rPr>
        <w:t>Work</w:t>
      </w:r>
      <w:r w:rsidR="008F4385">
        <w:rPr>
          <w:rFonts w:asciiTheme="minorHAnsi" w:hAnsiTheme="minorHAnsi" w:cs="Calibri"/>
          <w:sz w:val="24"/>
          <w:szCs w:val="24"/>
        </w:rPr>
        <w:t>ed</w:t>
      </w:r>
      <w:r w:rsidR="00F10CC5">
        <w:rPr>
          <w:rFonts w:asciiTheme="minorHAnsi" w:hAnsiTheme="minorHAnsi" w:cs="Calibri"/>
          <w:sz w:val="24"/>
          <w:szCs w:val="24"/>
        </w:rPr>
        <w:t xml:space="preserve"> as full stack developer in both Data </w:t>
      </w:r>
      <w:r w:rsidR="00D52470">
        <w:rPr>
          <w:rFonts w:asciiTheme="minorHAnsi" w:hAnsiTheme="minorHAnsi" w:cs="Calibri"/>
          <w:sz w:val="24"/>
          <w:szCs w:val="24"/>
        </w:rPr>
        <w:t>team and</w:t>
      </w:r>
      <w:r w:rsidR="00F10CC5">
        <w:rPr>
          <w:rFonts w:asciiTheme="minorHAnsi" w:hAnsiTheme="minorHAnsi" w:cs="Calibri"/>
          <w:sz w:val="24"/>
          <w:szCs w:val="24"/>
        </w:rPr>
        <w:t xml:space="preserve"> App team to create applications and maint</w:t>
      </w:r>
      <w:r w:rsidR="00D52470">
        <w:rPr>
          <w:rFonts w:asciiTheme="minorHAnsi" w:hAnsiTheme="minorHAnsi" w:cs="Calibri"/>
          <w:sz w:val="24"/>
          <w:szCs w:val="24"/>
        </w:rPr>
        <w:t xml:space="preserve">ain the existing applications. </w:t>
      </w:r>
      <w:r w:rsidR="00D52470" w:rsidRPr="00D52470">
        <w:rPr>
          <w:rFonts w:asciiTheme="minorHAnsi" w:hAnsiTheme="minorHAnsi" w:cs="Calibri"/>
          <w:sz w:val="24"/>
          <w:szCs w:val="24"/>
        </w:rPr>
        <w:t xml:space="preserve">In </w:t>
      </w:r>
      <w:r w:rsidR="00726139">
        <w:rPr>
          <w:rFonts w:asciiTheme="minorHAnsi" w:hAnsiTheme="minorHAnsi" w:cs="Calibri"/>
          <w:sz w:val="24"/>
          <w:szCs w:val="24"/>
        </w:rPr>
        <w:t xml:space="preserve">the </w:t>
      </w:r>
      <w:r w:rsidR="00D52470" w:rsidRPr="00D52470">
        <w:rPr>
          <w:rFonts w:asciiTheme="minorHAnsi" w:hAnsiTheme="minorHAnsi" w:cs="Calibri"/>
          <w:sz w:val="24"/>
          <w:szCs w:val="24"/>
        </w:rPr>
        <w:t xml:space="preserve">data team, </w:t>
      </w:r>
      <w:r w:rsidR="00726139">
        <w:rPr>
          <w:rFonts w:asciiTheme="minorHAnsi" w:hAnsiTheme="minorHAnsi" w:cs="Calibri"/>
          <w:sz w:val="24"/>
          <w:szCs w:val="24"/>
        </w:rPr>
        <w:t xml:space="preserve">carried out </w:t>
      </w:r>
      <w:r>
        <w:rPr>
          <w:rFonts w:asciiTheme="minorHAnsi" w:hAnsiTheme="minorHAnsi" w:cs="Calibri"/>
          <w:sz w:val="24"/>
          <w:szCs w:val="24"/>
        </w:rPr>
        <w:t>development</w:t>
      </w:r>
      <w:r w:rsidR="00D52470" w:rsidRPr="00D52470">
        <w:rPr>
          <w:rFonts w:asciiTheme="minorHAnsi" w:hAnsiTheme="minorHAnsi" w:cs="Calibri"/>
          <w:sz w:val="24"/>
          <w:szCs w:val="24"/>
        </w:rPr>
        <w:t xml:space="preserve"> </w:t>
      </w:r>
      <w:r w:rsidR="00726139">
        <w:rPr>
          <w:rFonts w:asciiTheme="minorHAnsi" w:hAnsiTheme="minorHAnsi" w:cs="Calibri"/>
          <w:sz w:val="24"/>
          <w:szCs w:val="24"/>
        </w:rPr>
        <w:t xml:space="preserve">of </w:t>
      </w:r>
      <w:r w:rsidR="00D52470" w:rsidRPr="00D52470">
        <w:rPr>
          <w:rFonts w:asciiTheme="minorHAnsi" w:hAnsiTheme="minorHAnsi" w:cs="Calibri"/>
          <w:sz w:val="24"/>
          <w:szCs w:val="24"/>
        </w:rPr>
        <w:t>SSIS packages</w:t>
      </w:r>
      <w:r w:rsidR="00A02565">
        <w:rPr>
          <w:rFonts w:asciiTheme="minorHAnsi" w:hAnsiTheme="minorHAnsi" w:cs="Calibri"/>
          <w:sz w:val="24"/>
          <w:szCs w:val="24"/>
        </w:rPr>
        <w:t xml:space="preserve"> and SQL stored proc</w:t>
      </w:r>
      <w:r w:rsidR="009F11BB">
        <w:rPr>
          <w:rFonts w:asciiTheme="minorHAnsi" w:hAnsiTheme="minorHAnsi" w:cs="Calibri"/>
          <w:sz w:val="24"/>
          <w:szCs w:val="24"/>
        </w:rPr>
        <w:t>e</w:t>
      </w:r>
      <w:r w:rsidR="00A02565">
        <w:rPr>
          <w:rFonts w:asciiTheme="minorHAnsi" w:hAnsiTheme="minorHAnsi" w:cs="Calibri"/>
          <w:sz w:val="24"/>
          <w:szCs w:val="24"/>
        </w:rPr>
        <w:t>dures</w:t>
      </w:r>
      <w:r w:rsidR="00D52470" w:rsidRPr="00D52470">
        <w:rPr>
          <w:rFonts w:asciiTheme="minorHAnsi" w:hAnsiTheme="minorHAnsi" w:cs="Calibri"/>
          <w:sz w:val="24"/>
          <w:szCs w:val="24"/>
        </w:rPr>
        <w:t xml:space="preserve"> for data transfer between the company and clients</w:t>
      </w:r>
      <w:r w:rsidR="00726139">
        <w:rPr>
          <w:rFonts w:asciiTheme="minorHAnsi" w:hAnsiTheme="minorHAnsi" w:cs="Calibri"/>
          <w:sz w:val="24"/>
          <w:szCs w:val="24"/>
        </w:rPr>
        <w:t xml:space="preserve"> and</w:t>
      </w:r>
      <w:r w:rsidR="00D52470" w:rsidRPr="00D52470">
        <w:rPr>
          <w:rFonts w:asciiTheme="minorHAnsi" w:hAnsiTheme="minorHAnsi" w:cs="Calibri"/>
          <w:sz w:val="24"/>
          <w:szCs w:val="24"/>
        </w:rPr>
        <w:t xml:space="preserve"> </w:t>
      </w:r>
      <w:r w:rsidR="00726139">
        <w:rPr>
          <w:rFonts w:asciiTheme="minorHAnsi" w:hAnsiTheme="minorHAnsi" w:cs="Calibri"/>
          <w:sz w:val="24"/>
          <w:szCs w:val="24"/>
        </w:rPr>
        <w:t>creates</w:t>
      </w:r>
      <w:r w:rsidR="00D52470" w:rsidRPr="00D52470">
        <w:rPr>
          <w:rFonts w:asciiTheme="minorHAnsi" w:hAnsiTheme="minorHAnsi" w:cs="Calibri"/>
          <w:sz w:val="24"/>
          <w:szCs w:val="24"/>
        </w:rPr>
        <w:t xml:space="preserve"> SSRS report</w:t>
      </w:r>
      <w:r w:rsidR="00A86E5A">
        <w:rPr>
          <w:rFonts w:asciiTheme="minorHAnsi" w:hAnsiTheme="minorHAnsi" w:cs="Calibri"/>
          <w:sz w:val="24"/>
          <w:szCs w:val="24"/>
        </w:rPr>
        <w:t>s</w:t>
      </w:r>
      <w:r w:rsidR="00D52470" w:rsidRPr="00D52470">
        <w:rPr>
          <w:rFonts w:asciiTheme="minorHAnsi" w:hAnsiTheme="minorHAnsi" w:cs="Calibri"/>
          <w:sz w:val="24"/>
          <w:szCs w:val="24"/>
        </w:rPr>
        <w:t xml:space="preserve"> for clients</w:t>
      </w:r>
      <w:r w:rsidR="00D52470">
        <w:rPr>
          <w:rFonts w:asciiTheme="minorHAnsi" w:hAnsiTheme="minorHAnsi" w:cs="Calibri"/>
          <w:sz w:val="24"/>
          <w:szCs w:val="24"/>
        </w:rPr>
        <w:t>, write</w:t>
      </w:r>
      <w:r w:rsidR="00B431BE">
        <w:rPr>
          <w:rFonts w:asciiTheme="minorHAnsi" w:hAnsiTheme="minorHAnsi" w:cs="Calibri"/>
          <w:sz w:val="24"/>
          <w:szCs w:val="24"/>
        </w:rPr>
        <w:t>s</w:t>
      </w:r>
      <w:r w:rsidR="00D52470">
        <w:rPr>
          <w:rFonts w:asciiTheme="minorHAnsi" w:hAnsiTheme="minorHAnsi" w:cs="Calibri"/>
          <w:sz w:val="24"/>
          <w:szCs w:val="24"/>
        </w:rPr>
        <w:t xml:space="preserve"> stored procedures, triggers and functions.</w:t>
      </w:r>
      <w:r w:rsidR="008F4385">
        <w:rPr>
          <w:rFonts w:asciiTheme="minorHAnsi" w:hAnsiTheme="minorHAnsi" w:cs="Calibri"/>
          <w:sz w:val="24"/>
          <w:szCs w:val="24"/>
        </w:rPr>
        <w:t xml:space="preserve"> Investigated and provided</w:t>
      </w:r>
      <w:r w:rsidR="009F1252">
        <w:rPr>
          <w:rFonts w:asciiTheme="minorHAnsi" w:hAnsiTheme="minorHAnsi" w:cs="Calibri"/>
          <w:sz w:val="24"/>
          <w:szCs w:val="24"/>
        </w:rPr>
        <w:t xml:space="preserve"> fixes to any production issues raised using ticket management system.</w:t>
      </w:r>
    </w:p>
    <w:p w14:paraId="35C2B561" w14:textId="69A6C9D0" w:rsidR="00C93421" w:rsidRDefault="00D52470" w:rsidP="00EB3146">
      <w:pPr>
        <w:pStyle w:val="NoSpacing"/>
        <w:spacing w:before="120" w:after="40"/>
        <w:jc w:val="both"/>
        <w:rPr>
          <w:rFonts w:asciiTheme="minorHAnsi" w:hAnsiTheme="minorHAnsi" w:cs="Calibri"/>
          <w:sz w:val="24"/>
          <w:szCs w:val="24"/>
        </w:rPr>
      </w:pPr>
      <w:r>
        <w:rPr>
          <w:rFonts w:asciiTheme="minorHAnsi" w:hAnsiTheme="minorHAnsi" w:cs="Calibri"/>
          <w:sz w:val="24"/>
          <w:szCs w:val="24"/>
        </w:rPr>
        <w:t>In the app team</w:t>
      </w:r>
      <w:r w:rsidR="00B431BE">
        <w:rPr>
          <w:rFonts w:asciiTheme="minorHAnsi" w:hAnsiTheme="minorHAnsi" w:cs="Calibri"/>
          <w:sz w:val="24"/>
          <w:szCs w:val="24"/>
        </w:rPr>
        <w:t xml:space="preserve">, carried out </w:t>
      </w:r>
      <w:r>
        <w:rPr>
          <w:rFonts w:asciiTheme="minorHAnsi" w:hAnsiTheme="minorHAnsi" w:cs="Calibri"/>
          <w:sz w:val="24"/>
          <w:szCs w:val="24"/>
        </w:rPr>
        <w:t>develop</w:t>
      </w:r>
      <w:r w:rsidR="00783BEB">
        <w:rPr>
          <w:rFonts w:asciiTheme="minorHAnsi" w:hAnsiTheme="minorHAnsi" w:cs="Calibri"/>
          <w:sz w:val="24"/>
          <w:szCs w:val="24"/>
        </w:rPr>
        <w:t>ment</w:t>
      </w:r>
      <w:r w:rsidR="00B431BE">
        <w:rPr>
          <w:rFonts w:asciiTheme="minorHAnsi" w:hAnsiTheme="minorHAnsi" w:cs="Calibri"/>
          <w:sz w:val="24"/>
          <w:szCs w:val="24"/>
        </w:rPr>
        <w:t xml:space="preserve"> of</w:t>
      </w:r>
      <w:r>
        <w:rPr>
          <w:rFonts w:asciiTheme="minorHAnsi" w:hAnsiTheme="minorHAnsi" w:cs="Calibri"/>
          <w:sz w:val="24"/>
          <w:szCs w:val="24"/>
        </w:rPr>
        <w:t xml:space="preserve"> application using </w:t>
      </w:r>
      <w:r w:rsidR="00B431BE">
        <w:rPr>
          <w:rFonts w:asciiTheme="minorHAnsi" w:hAnsiTheme="minorHAnsi" w:cs="Calibri"/>
          <w:sz w:val="24"/>
          <w:szCs w:val="24"/>
        </w:rPr>
        <w:t xml:space="preserve">Asp.Net Web Api, C#, Angular, </w:t>
      </w:r>
      <w:proofErr w:type="gramStart"/>
      <w:r w:rsidR="00B431BE">
        <w:rPr>
          <w:rFonts w:asciiTheme="minorHAnsi" w:hAnsiTheme="minorHAnsi" w:cs="Calibri"/>
          <w:sz w:val="24"/>
          <w:szCs w:val="24"/>
        </w:rPr>
        <w:t>Xamarin,  Node</w:t>
      </w:r>
      <w:proofErr w:type="gramEnd"/>
      <w:r w:rsidR="00B431BE">
        <w:rPr>
          <w:rFonts w:asciiTheme="minorHAnsi" w:hAnsiTheme="minorHAnsi" w:cs="Calibri"/>
          <w:sz w:val="24"/>
          <w:szCs w:val="24"/>
        </w:rPr>
        <w:t>, Mongodb, RabitMq</w:t>
      </w:r>
      <w:r w:rsidR="00B55625">
        <w:rPr>
          <w:rFonts w:asciiTheme="minorHAnsi" w:hAnsiTheme="minorHAnsi" w:cs="Calibri"/>
          <w:sz w:val="24"/>
          <w:szCs w:val="24"/>
        </w:rPr>
        <w:t xml:space="preserve">, </w:t>
      </w:r>
      <w:r w:rsidR="00A25FD6">
        <w:rPr>
          <w:rFonts w:asciiTheme="minorHAnsi" w:hAnsiTheme="minorHAnsi" w:cs="Calibri"/>
          <w:sz w:val="24"/>
          <w:szCs w:val="24"/>
        </w:rPr>
        <w:t>JavaScript</w:t>
      </w:r>
      <w:r w:rsidR="00B55625">
        <w:rPr>
          <w:rFonts w:asciiTheme="minorHAnsi" w:hAnsiTheme="minorHAnsi" w:cs="Calibri"/>
          <w:sz w:val="24"/>
          <w:szCs w:val="24"/>
        </w:rPr>
        <w:t>, Typescript, Java, Maven</w:t>
      </w:r>
      <w:r w:rsidR="002B3713">
        <w:rPr>
          <w:rFonts w:asciiTheme="minorHAnsi" w:hAnsiTheme="minorHAnsi" w:cs="Calibri"/>
          <w:sz w:val="24"/>
          <w:szCs w:val="24"/>
        </w:rPr>
        <w:t xml:space="preserve"> and m</w:t>
      </w:r>
      <w:r w:rsidR="008F4385">
        <w:rPr>
          <w:rFonts w:asciiTheme="minorHAnsi" w:hAnsiTheme="minorHAnsi" w:cs="Calibri"/>
          <w:sz w:val="24"/>
          <w:szCs w:val="24"/>
        </w:rPr>
        <w:t>aintained</w:t>
      </w:r>
      <w:r w:rsidR="00A25FD6">
        <w:rPr>
          <w:rFonts w:asciiTheme="minorHAnsi" w:hAnsiTheme="minorHAnsi" w:cs="Calibri"/>
          <w:sz w:val="24"/>
          <w:szCs w:val="24"/>
        </w:rPr>
        <w:t xml:space="preserve"> existing </w:t>
      </w:r>
      <w:r w:rsidR="00B36107">
        <w:rPr>
          <w:rFonts w:asciiTheme="minorHAnsi" w:hAnsiTheme="minorHAnsi" w:cs="Calibri"/>
          <w:sz w:val="24"/>
          <w:szCs w:val="24"/>
        </w:rPr>
        <w:t xml:space="preserve">web api </w:t>
      </w:r>
      <w:r w:rsidR="00A25FD6">
        <w:rPr>
          <w:rFonts w:asciiTheme="minorHAnsi" w:hAnsiTheme="minorHAnsi" w:cs="Calibri"/>
          <w:sz w:val="24"/>
          <w:szCs w:val="24"/>
        </w:rPr>
        <w:t>services</w:t>
      </w:r>
      <w:r w:rsidR="00783BEB">
        <w:rPr>
          <w:rFonts w:asciiTheme="minorHAnsi" w:hAnsiTheme="minorHAnsi" w:cs="Calibri"/>
          <w:sz w:val="24"/>
          <w:szCs w:val="24"/>
        </w:rPr>
        <w:t xml:space="preserve"> and </w:t>
      </w:r>
      <w:r w:rsidR="00C93421">
        <w:rPr>
          <w:rFonts w:asciiTheme="minorHAnsi" w:hAnsiTheme="minorHAnsi" w:cs="Calibri"/>
          <w:sz w:val="24"/>
          <w:szCs w:val="24"/>
        </w:rPr>
        <w:t xml:space="preserve">WPF </w:t>
      </w:r>
      <w:r w:rsidR="00783BEB">
        <w:rPr>
          <w:rFonts w:asciiTheme="minorHAnsi" w:hAnsiTheme="minorHAnsi" w:cs="Calibri"/>
          <w:sz w:val="24"/>
          <w:szCs w:val="24"/>
        </w:rPr>
        <w:t>d</w:t>
      </w:r>
      <w:r w:rsidR="00C93421">
        <w:rPr>
          <w:rFonts w:asciiTheme="minorHAnsi" w:hAnsiTheme="minorHAnsi" w:cs="Calibri"/>
          <w:sz w:val="24"/>
          <w:szCs w:val="24"/>
        </w:rPr>
        <w:t>esktop application.</w:t>
      </w:r>
      <w:r w:rsidR="00FD6E95">
        <w:rPr>
          <w:rFonts w:asciiTheme="minorHAnsi" w:hAnsiTheme="minorHAnsi" w:cs="Calibri"/>
          <w:sz w:val="24"/>
          <w:szCs w:val="24"/>
        </w:rPr>
        <w:t xml:space="preserve"> Manag</w:t>
      </w:r>
      <w:r w:rsidR="000C449C">
        <w:rPr>
          <w:rFonts w:asciiTheme="minorHAnsi" w:hAnsiTheme="minorHAnsi" w:cs="Calibri"/>
          <w:sz w:val="24"/>
          <w:szCs w:val="24"/>
        </w:rPr>
        <w:t>ed</w:t>
      </w:r>
      <w:r w:rsidR="00FD6E95">
        <w:rPr>
          <w:rFonts w:asciiTheme="minorHAnsi" w:hAnsiTheme="minorHAnsi" w:cs="Calibri"/>
          <w:sz w:val="24"/>
          <w:szCs w:val="24"/>
        </w:rPr>
        <w:t xml:space="preserve"> the</w:t>
      </w:r>
      <w:r w:rsidR="004E24BB">
        <w:rPr>
          <w:rFonts w:asciiTheme="minorHAnsi" w:hAnsiTheme="minorHAnsi" w:cs="Calibri"/>
          <w:sz w:val="24"/>
          <w:szCs w:val="24"/>
        </w:rPr>
        <w:t xml:space="preserve"> builds and</w:t>
      </w:r>
      <w:r w:rsidR="00FD6E95">
        <w:rPr>
          <w:rFonts w:asciiTheme="minorHAnsi" w:hAnsiTheme="minorHAnsi" w:cs="Calibri"/>
          <w:sz w:val="24"/>
          <w:szCs w:val="24"/>
        </w:rPr>
        <w:t xml:space="preserve"> deployment</w:t>
      </w:r>
      <w:r w:rsidR="004D7162">
        <w:rPr>
          <w:rFonts w:asciiTheme="minorHAnsi" w:hAnsiTheme="minorHAnsi" w:cs="Calibri"/>
          <w:sz w:val="24"/>
          <w:szCs w:val="24"/>
        </w:rPr>
        <w:t xml:space="preserve">s </w:t>
      </w:r>
      <w:r w:rsidR="00FD6E95">
        <w:rPr>
          <w:rFonts w:asciiTheme="minorHAnsi" w:hAnsiTheme="minorHAnsi" w:cs="Calibri"/>
          <w:sz w:val="24"/>
          <w:szCs w:val="24"/>
        </w:rPr>
        <w:t>using continuous integration with Jenkins and continuous deplo</w:t>
      </w:r>
      <w:r w:rsidR="003272BA">
        <w:rPr>
          <w:rFonts w:asciiTheme="minorHAnsi" w:hAnsiTheme="minorHAnsi" w:cs="Calibri"/>
          <w:sz w:val="24"/>
          <w:szCs w:val="24"/>
        </w:rPr>
        <w:t>yment with O</w:t>
      </w:r>
      <w:r w:rsidR="00FD6E95">
        <w:rPr>
          <w:rFonts w:asciiTheme="minorHAnsi" w:hAnsiTheme="minorHAnsi" w:cs="Calibri"/>
          <w:sz w:val="24"/>
          <w:szCs w:val="24"/>
        </w:rPr>
        <w:t>ctopus.</w:t>
      </w:r>
    </w:p>
    <w:p w14:paraId="74718668" w14:textId="07D620D0" w:rsidR="005D0608" w:rsidRDefault="00C93421" w:rsidP="00EB3146">
      <w:pPr>
        <w:pStyle w:val="NoSpacing"/>
        <w:jc w:val="both"/>
        <w:rPr>
          <w:rFonts w:asciiTheme="minorHAnsi" w:hAnsiTheme="minorHAnsi" w:cs="Calibri"/>
          <w:sz w:val="24"/>
          <w:szCs w:val="24"/>
        </w:rPr>
      </w:pPr>
      <w:r>
        <w:rPr>
          <w:rFonts w:asciiTheme="minorHAnsi" w:hAnsiTheme="minorHAnsi" w:cs="Calibri"/>
          <w:sz w:val="24"/>
          <w:szCs w:val="24"/>
        </w:rPr>
        <w:t>P</w:t>
      </w:r>
      <w:r w:rsidR="008F4385">
        <w:rPr>
          <w:rFonts w:asciiTheme="minorHAnsi" w:hAnsiTheme="minorHAnsi" w:cs="Calibri"/>
          <w:sz w:val="24"/>
          <w:szCs w:val="24"/>
        </w:rPr>
        <w:t>rovided</w:t>
      </w:r>
      <w:r w:rsidR="00E93AC3">
        <w:rPr>
          <w:rFonts w:asciiTheme="minorHAnsi" w:hAnsiTheme="minorHAnsi" w:cs="Calibri"/>
          <w:sz w:val="24"/>
          <w:szCs w:val="24"/>
        </w:rPr>
        <w:t xml:space="preserve"> fixes to incident tickets that are being raised by the customer services</w:t>
      </w:r>
      <w:r w:rsidR="00A7130F">
        <w:rPr>
          <w:rFonts w:asciiTheme="minorHAnsi" w:hAnsiTheme="minorHAnsi" w:cs="Calibri"/>
          <w:sz w:val="24"/>
          <w:szCs w:val="24"/>
        </w:rPr>
        <w:t xml:space="preserve"> team</w:t>
      </w:r>
      <w:r w:rsidR="00E93AC3">
        <w:rPr>
          <w:rFonts w:asciiTheme="minorHAnsi" w:hAnsiTheme="minorHAnsi" w:cs="Calibri"/>
          <w:sz w:val="24"/>
          <w:szCs w:val="24"/>
        </w:rPr>
        <w:t xml:space="preserve"> or other application users</w:t>
      </w:r>
      <w:r w:rsidR="001B543D">
        <w:rPr>
          <w:rFonts w:asciiTheme="minorHAnsi" w:hAnsiTheme="minorHAnsi" w:cs="Calibri"/>
          <w:sz w:val="24"/>
          <w:szCs w:val="24"/>
        </w:rPr>
        <w:t>.</w:t>
      </w:r>
      <w:r w:rsidR="00B908C7">
        <w:rPr>
          <w:rFonts w:asciiTheme="minorHAnsi" w:hAnsiTheme="minorHAnsi" w:cs="Calibri"/>
          <w:sz w:val="24"/>
          <w:szCs w:val="24"/>
        </w:rPr>
        <w:t xml:space="preserve"> </w:t>
      </w:r>
      <w:r w:rsidR="008F4385">
        <w:rPr>
          <w:rFonts w:asciiTheme="minorHAnsi" w:hAnsiTheme="minorHAnsi" w:cs="Calibri"/>
          <w:sz w:val="24"/>
          <w:szCs w:val="24"/>
        </w:rPr>
        <w:t>Coached and mentored</w:t>
      </w:r>
      <w:r>
        <w:rPr>
          <w:rFonts w:asciiTheme="minorHAnsi" w:hAnsiTheme="minorHAnsi" w:cs="Calibri"/>
          <w:sz w:val="24"/>
          <w:szCs w:val="24"/>
        </w:rPr>
        <w:t xml:space="preserve"> team members on </w:t>
      </w:r>
      <w:r w:rsidR="00B55625">
        <w:rPr>
          <w:rFonts w:asciiTheme="minorHAnsi" w:hAnsiTheme="minorHAnsi" w:cs="Calibri"/>
          <w:sz w:val="24"/>
          <w:szCs w:val="24"/>
        </w:rPr>
        <w:t>technologies and</w:t>
      </w:r>
      <w:r w:rsidR="001B543D">
        <w:rPr>
          <w:rFonts w:asciiTheme="minorHAnsi" w:hAnsiTheme="minorHAnsi" w:cs="Calibri"/>
          <w:sz w:val="24"/>
          <w:szCs w:val="24"/>
        </w:rPr>
        <w:t xml:space="preserve"> best practises.</w:t>
      </w:r>
      <w:r w:rsidR="00B908C7">
        <w:rPr>
          <w:rFonts w:asciiTheme="minorHAnsi" w:hAnsiTheme="minorHAnsi" w:cs="Calibri"/>
          <w:sz w:val="24"/>
          <w:szCs w:val="24"/>
        </w:rPr>
        <w:t xml:space="preserve"> </w:t>
      </w:r>
      <w:r w:rsidR="005D0608">
        <w:rPr>
          <w:rFonts w:asciiTheme="minorHAnsi" w:hAnsiTheme="minorHAnsi" w:cs="Calibri"/>
          <w:sz w:val="24"/>
          <w:szCs w:val="24"/>
        </w:rPr>
        <w:t>Attend</w:t>
      </w:r>
      <w:r w:rsidR="008F4385">
        <w:rPr>
          <w:rFonts w:asciiTheme="minorHAnsi" w:hAnsiTheme="minorHAnsi" w:cs="Calibri"/>
          <w:sz w:val="24"/>
          <w:szCs w:val="24"/>
        </w:rPr>
        <w:t>ed</w:t>
      </w:r>
      <w:r w:rsidR="005D0608">
        <w:rPr>
          <w:rFonts w:asciiTheme="minorHAnsi" w:hAnsiTheme="minorHAnsi" w:cs="Calibri"/>
          <w:sz w:val="24"/>
          <w:szCs w:val="24"/>
        </w:rPr>
        <w:t xml:space="preserve"> regular </w:t>
      </w:r>
      <w:r w:rsidR="005D0608">
        <w:rPr>
          <w:rFonts w:asciiTheme="minorHAnsi" w:hAnsiTheme="minorHAnsi" w:cs="Calibri"/>
          <w:sz w:val="24"/>
          <w:szCs w:val="24"/>
        </w:rPr>
        <w:lastRenderedPageBreak/>
        <w:t>project stand up meeting</w:t>
      </w:r>
      <w:r w:rsidR="00581EC5">
        <w:rPr>
          <w:rFonts w:asciiTheme="minorHAnsi" w:hAnsiTheme="minorHAnsi" w:cs="Calibri"/>
          <w:sz w:val="24"/>
          <w:szCs w:val="24"/>
        </w:rPr>
        <w:t>s</w:t>
      </w:r>
      <w:r w:rsidR="005D0608">
        <w:rPr>
          <w:rFonts w:asciiTheme="minorHAnsi" w:hAnsiTheme="minorHAnsi" w:cs="Calibri"/>
          <w:sz w:val="24"/>
          <w:szCs w:val="24"/>
        </w:rPr>
        <w:t xml:space="preserve"> and </w:t>
      </w:r>
      <w:r w:rsidR="00E93AC3">
        <w:rPr>
          <w:rFonts w:asciiTheme="minorHAnsi" w:hAnsiTheme="minorHAnsi" w:cs="Calibri"/>
          <w:sz w:val="24"/>
          <w:szCs w:val="24"/>
        </w:rPr>
        <w:t>liaises</w:t>
      </w:r>
      <w:r w:rsidR="005D0608">
        <w:rPr>
          <w:rFonts w:asciiTheme="minorHAnsi" w:hAnsiTheme="minorHAnsi" w:cs="Calibri"/>
          <w:sz w:val="24"/>
          <w:szCs w:val="24"/>
        </w:rPr>
        <w:t xml:space="preserve"> with system analyst, </w:t>
      </w:r>
      <w:r w:rsidR="00FD6E95">
        <w:rPr>
          <w:rFonts w:asciiTheme="minorHAnsi" w:hAnsiTheme="minorHAnsi" w:cs="Calibri"/>
          <w:sz w:val="24"/>
          <w:szCs w:val="24"/>
        </w:rPr>
        <w:t xml:space="preserve">tester, </w:t>
      </w:r>
      <w:r w:rsidR="005D0608">
        <w:rPr>
          <w:rFonts w:asciiTheme="minorHAnsi" w:hAnsiTheme="minorHAnsi" w:cs="Calibri"/>
          <w:sz w:val="24"/>
          <w:szCs w:val="24"/>
        </w:rPr>
        <w:t>project managers, business analyst and other stakeholders during SDLC</w:t>
      </w:r>
      <w:r w:rsidR="00581EC5">
        <w:rPr>
          <w:rFonts w:asciiTheme="minorHAnsi" w:hAnsiTheme="minorHAnsi" w:cs="Calibri"/>
          <w:sz w:val="24"/>
          <w:szCs w:val="24"/>
        </w:rPr>
        <w:t>.</w:t>
      </w:r>
    </w:p>
    <w:p w14:paraId="5D75F2B4" w14:textId="77777777" w:rsidR="00152223" w:rsidRDefault="00152223" w:rsidP="00EB3146">
      <w:pPr>
        <w:pStyle w:val="NoSpacing"/>
        <w:tabs>
          <w:tab w:val="left" w:pos="720"/>
          <w:tab w:val="left" w:pos="1440"/>
          <w:tab w:val="left" w:pos="2160"/>
          <w:tab w:val="left" w:pos="2880"/>
          <w:tab w:val="left" w:pos="3600"/>
          <w:tab w:val="left" w:pos="4320"/>
          <w:tab w:val="left" w:pos="5175"/>
        </w:tabs>
        <w:jc w:val="both"/>
        <w:rPr>
          <w:rFonts w:asciiTheme="minorHAnsi" w:hAnsiTheme="minorHAnsi" w:cs="Calibri"/>
          <w:sz w:val="24"/>
          <w:szCs w:val="24"/>
        </w:rPr>
      </w:pPr>
    </w:p>
    <w:p w14:paraId="65D7C4E4" w14:textId="1D158402" w:rsidR="00B35BAB" w:rsidRPr="00301E11" w:rsidRDefault="00C000C3" w:rsidP="00EB3146">
      <w:pPr>
        <w:pStyle w:val="NoSpacing"/>
        <w:tabs>
          <w:tab w:val="left" w:pos="720"/>
          <w:tab w:val="left" w:pos="1440"/>
          <w:tab w:val="left" w:pos="2160"/>
          <w:tab w:val="left" w:pos="2880"/>
          <w:tab w:val="left" w:pos="3600"/>
          <w:tab w:val="left" w:pos="4320"/>
          <w:tab w:val="left" w:pos="5175"/>
        </w:tabs>
        <w:jc w:val="both"/>
        <w:rPr>
          <w:rFonts w:asciiTheme="minorHAnsi" w:hAnsiTheme="minorHAnsi" w:cs="Calibri"/>
          <w:b/>
          <w:sz w:val="24"/>
          <w:szCs w:val="24"/>
        </w:rPr>
      </w:pPr>
      <w:r>
        <w:rPr>
          <w:rFonts w:asciiTheme="minorHAnsi" w:hAnsiTheme="minorHAnsi" w:cs="Calibri"/>
          <w:sz w:val="24"/>
          <w:szCs w:val="24"/>
        </w:rPr>
        <w:t>Aug. 201</w:t>
      </w:r>
      <w:r w:rsidR="00C26C8D">
        <w:rPr>
          <w:rFonts w:asciiTheme="minorHAnsi" w:hAnsiTheme="minorHAnsi" w:cs="Calibri"/>
          <w:sz w:val="24"/>
          <w:szCs w:val="24"/>
        </w:rPr>
        <w:t>6</w:t>
      </w:r>
      <w:r>
        <w:rPr>
          <w:rFonts w:asciiTheme="minorHAnsi" w:hAnsiTheme="minorHAnsi" w:cs="Calibri"/>
          <w:sz w:val="24"/>
          <w:szCs w:val="24"/>
        </w:rPr>
        <w:t xml:space="preserve"> – </w:t>
      </w:r>
      <w:r w:rsidR="00DC2BB5">
        <w:rPr>
          <w:rFonts w:asciiTheme="minorHAnsi" w:hAnsiTheme="minorHAnsi" w:cs="Calibri"/>
          <w:sz w:val="24"/>
          <w:szCs w:val="24"/>
        </w:rPr>
        <w:t>Mar. 2017</w:t>
      </w:r>
      <w:r w:rsidR="00636A70">
        <w:rPr>
          <w:rFonts w:asciiTheme="minorHAnsi" w:hAnsiTheme="minorHAnsi" w:cs="Calibri"/>
          <w:sz w:val="24"/>
          <w:szCs w:val="24"/>
        </w:rPr>
        <w:t xml:space="preserve"> </w:t>
      </w:r>
      <w:r w:rsidR="00636A70">
        <w:rPr>
          <w:rFonts w:asciiTheme="minorHAnsi" w:hAnsiTheme="minorHAnsi" w:cs="Calibri"/>
          <w:sz w:val="24"/>
          <w:szCs w:val="24"/>
        </w:rPr>
        <w:tab/>
        <w:t xml:space="preserve"> </w:t>
      </w:r>
      <w:r>
        <w:rPr>
          <w:rFonts w:asciiTheme="minorHAnsi" w:hAnsiTheme="minorHAnsi" w:cs="Calibri"/>
          <w:b/>
          <w:sz w:val="24"/>
          <w:szCs w:val="24"/>
        </w:rPr>
        <w:t>ITG Creator</w:t>
      </w:r>
      <w:r w:rsidRPr="00301E11">
        <w:rPr>
          <w:rFonts w:asciiTheme="minorHAnsi" w:hAnsiTheme="minorHAnsi" w:cs="Calibri"/>
          <w:b/>
          <w:sz w:val="24"/>
          <w:szCs w:val="24"/>
        </w:rPr>
        <w:t xml:space="preserve"> Ltd</w:t>
      </w:r>
      <w:r w:rsidR="00656436">
        <w:rPr>
          <w:rFonts w:asciiTheme="minorHAnsi" w:hAnsiTheme="minorHAnsi" w:cs="Calibri"/>
          <w:b/>
          <w:sz w:val="24"/>
          <w:szCs w:val="24"/>
        </w:rPr>
        <w:t xml:space="preserve">. </w:t>
      </w:r>
      <w:r w:rsidR="00133B84">
        <w:rPr>
          <w:rFonts w:asciiTheme="minorHAnsi" w:hAnsiTheme="minorHAnsi" w:cs="Calibri"/>
          <w:b/>
          <w:sz w:val="24"/>
          <w:szCs w:val="24"/>
        </w:rPr>
        <w:t>London, United Kingdom.</w:t>
      </w:r>
    </w:p>
    <w:p w14:paraId="0256C8F8" w14:textId="77777777" w:rsidR="00647EEA" w:rsidRDefault="00C000C3" w:rsidP="00EB3146">
      <w:pPr>
        <w:pStyle w:val="NoSpacing"/>
        <w:jc w:val="both"/>
        <w:rPr>
          <w:rFonts w:asciiTheme="minorHAnsi" w:hAnsiTheme="minorHAnsi" w:cs="Calibri"/>
          <w:b/>
          <w:i/>
          <w:sz w:val="24"/>
          <w:szCs w:val="24"/>
        </w:rPr>
      </w:pPr>
      <w:r>
        <w:rPr>
          <w:rFonts w:asciiTheme="minorHAnsi" w:hAnsiTheme="minorHAnsi" w:cs="Calibri"/>
          <w:b/>
          <w:i/>
          <w:sz w:val="24"/>
          <w:szCs w:val="24"/>
        </w:rPr>
        <w:t>.Net</w:t>
      </w:r>
      <w:r w:rsidRPr="00251D21">
        <w:rPr>
          <w:rFonts w:asciiTheme="minorHAnsi" w:hAnsiTheme="minorHAnsi" w:cs="Calibri"/>
          <w:b/>
          <w:i/>
          <w:sz w:val="24"/>
          <w:szCs w:val="24"/>
        </w:rPr>
        <w:t xml:space="preserve"> Developer</w:t>
      </w:r>
    </w:p>
    <w:p w14:paraId="7687CBEA" w14:textId="228E6690" w:rsidR="009E5649" w:rsidRDefault="00C000C3" w:rsidP="00EB3146">
      <w:pPr>
        <w:pStyle w:val="NoSpacing"/>
        <w:jc w:val="both"/>
        <w:rPr>
          <w:rFonts w:asciiTheme="minorHAnsi" w:hAnsiTheme="minorHAnsi" w:cs="Calibri"/>
          <w:sz w:val="24"/>
          <w:szCs w:val="24"/>
        </w:rPr>
      </w:pPr>
      <w:r>
        <w:rPr>
          <w:rFonts w:asciiTheme="minorHAnsi" w:hAnsiTheme="minorHAnsi" w:cs="Calibri"/>
          <w:sz w:val="24"/>
          <w:szCs w:val="24"/>
        </w:rPr>
        <w:t>Developed SOA application</w:t>
      </w:r>
      <w:r w:rsidR="00113B76">
        <w:rPr>
          <w:rFonts w:asciiTheme="minorHAnsi" w:hAnsiTheme="minorHAnsi" w:cs="Calibri"/>
          <w:sz w:val="24"/>
          <w:szCs w:val="24"/>
        </w:rPr>
        <w:t>s</w:t>
      </w:r>
      <w:r>
        <w:rPr>
          <w:rFonts w:asciiTheme="minorHAnsi" w:hAnsiTheme="minorHAnsi" w:cs="Calibri"/>
          <w:sz w:val="24"/>
          <w:szCs w:val="24"/>
        </w:rPr>
        <w:t xml:space="preserve"> using</w:t>
      </w:r>
      <w:r w:rsidR="00113B76">
        <w:rPr>
          <w:rFonts w:asciiTheme="minorHAnsi" w:hAnsiTheme="minorHAnsi" w:cs="Calibri"/>
          <w:sz w:val="24"/>
          <w:szCs w:val="24"/>
        </w:rPr>
        <w:t xml:space="preserve"> </w:t>
      </w:r>
      <w:r w:rsidR="005D79DB">
        <w:rPr>
          <w:rFonts w:asciiTheme="minorHAnsi" w:hAnsiTheme="minorHAnsi" w:cs="Calibri"/>
          <w:sz w:val="24"/>
          <w:szCs w:val="24"/>
        </w:rPr>
        <w:t xml:space="preserve">C#, </w:t>
      </w:r>
      <w:r w:rsidR="00113B76">
        <w:rPr>
          <w:rFonts w:asciiTheme="minorHAnsi" w:hAnsiTheme="minorHAnsi" w:cs="Calibri"/>
          <w:sz w:val="24"/>
          <w:szCs w:val="24"/>
        </w:rPr>
        <w:t>ASP.Net,</w:t>
      </w:r>
      <w:r>
        <w:rPr>
          <w:rFonts w:asciiTheme="minorHAnsi" w:hAnsiTheme="minorHAnsi" w:cs="Calibri"/>
          <w:sz w:val="24"/>
          <w:szCs w:val="24"/>
        </w:rPr>
        <w:t xml:space="preserve"> </w:t>
      </w:r>
      <w:r w:rsidR="00113B76">
        <w:rPr>
          <w:rFonts w:asciiTheme="minorHAnsi" w:hAnsiTheme="minorHAnsi" w:cs="Calibri"/>
          <w:sz w:val="24"/>
          <w:szCs w:val="24"/>
        </w:rPr>
        <w:t xml:space="preserve">MVC </w:t>
      </w:r>
      <w:r>
        <w:rPr>
          <w:rFonts w:asciiTheme="minorHAnsi" w:hAnsiTheme="minorHAnsi" w:cs="Calibri"/>
          <w:sz w:val="24"/>
          <w:szCs w:val="24"/>
        </w:rPr>
        <w:t xml:space="preserve">WCF, </w:t>
      </w:r>
      <w:r w:rsidR="00152F76">
        <w:rPr>
          <w:rFonts w:asciiTheme="minorHAnsi" w:hAnsiTheme="minorHAnsi" w:cs="Calibri"/>
          <w:sz w:val="24"/>
          <w:szCs w:val="24"/>
        </w:rPr>
        <w:t>and Web</w:t>
      </w:r>
      <w:r>
        <w:rPr>
          <w:rFonts w:asciiTheme="minorHAnsi" w:hAnsiTheme="minorHAnsi" w:cs="Calibri"/>
          <w:sz w:val="24"/>
          <w:szCs w:val="24"/>
        </w:rPr>
        <w:t xml:space="preserve"> Api for different clients using</w:t>
      </w:r>
      <w:r w:rsidR="00830277">
        <w:rPr>
          <w:rFonts w:asciiTheme="minorHAnsi" w:hAnsiTheme="minorHAnsi" w:cs="Calibri"/>
          <w:sz w:val="24"/>
          <w:szCs w:val="24"/>
        </w:rPr>
        <w:t xml:space="preserve"> TFS, JIRA,</w:t>
      </w:r>
      <w:r>
        <w:rPr>
          <w:rFonts w:asciiTheme="minorHAnsi" w:hAnsiTheme="minorHAnsi" w:cs="Calibri"/>
          <w:sz w:val="24"/>
          <w:szCs w:val="24"/>
        </w:rPr>
        <w:t xml:space="preserve"> SCRUM methodology,</w:t>
      </w:r>
      <w:r w:rsidR="00572F84">
        <w:rPr>
          <w:rFonts w:asciiTheme="minorHAnsi" w:hAnsiTheme="minorHAnsi" w:cs="Calibri"/>
          <w:sz w:val="24"/>
          <w:szCs w:val="24"/>
        </w:rPr>
        <w:t xml:space="preserve"> Solid principle and Design patterns,</w:t>
      </w:r>
      <w:r>
        <w:rPr>
          <w:rFonts w:asciiTheme="minorHAnsi" w:hAnsiTheme="minorHAnsi" w:cs="Calibri"/>
          <w:sz w:val="24"/>
          <w:szCs w:val="24"/>
        </w:rPr>
        <w:t xml:space="preserve"> </w:t>
      </w:r>
      <w:r w:rsidR="00705CD9">
        <w:rPr>
          <w:rFonts w:asciiTheme="minorHAnsi" w:hAnsiTheme="minorHAnsi" w:cs="Calibri"/>
          <w:sz w:val="24"/>
          <w:szCs w:val="24"/>
        </w:rPr>
        <w:t>Dependency</w:t>
      </w:r>
      <w:r>
        <w:rPr>
          <w:rFonts w:asciiTheme="minorHAnsi" w:hAnsiTheme="minorHAnsi" w:cs="Calibri"/>
          <w:sz w:val="24"/>
          <w:szCs w:val="24"/>
        </w:rPr>
        <w:t xml:space="preserve"> </w:t>
      </w:r>
      <w:r w:rsidR="00705CD9">
        <w:rPr>
          <w:rFonts w:asciiTheme="minorHAnsi" w:hAnsiTheme="minorHAnsi" w:cs="Calibri"/>
          <w:sz w:val="24"/>
          <w:szCs w:val="24"/>
        </w:rPr>
        <w:t>injection (</w:t>
      </w:r>
      <w:r w:rsidR="00572F84">
        <w:rPr>
          <w:rFonts w:asciiTheme="minorHAnsi" w:hAnsiTheme="minorHAnsi" w:cs="Calibri"/>
          <w:sz w:val="24"/>
          <w:szCs w:val="24"/>
        </w:rPr>
        <w:t>Ninject)</w:t>
      </w:r>
      <w:r>
        <w:rPr>
          <w:rFonts w:asciiTheme="minorHAnsi" w:hAnsiTheme="minorHAnsi" w:cs="Calibri"/>
          <w:sz w:val="24"/>
          <w:szCs w:val="24"/>
        </w:rPr>
        <w:t xml:space="preserve"> </w:t>
      </w:r>
      <w:r w:rsidR="00152F76">
        <w:rPr>
          <w:rFonts w:asciiTheme="minorHAnsi" w:hAnsiTheme="minorHAnsi" w:cs="Calibri"/>
          <w:sz w:val="24"/>
          <w:szCs w:val="24"/>
        </w:rPr>
        <w:t>and TDD</w:t>
      </w:r>
      <w:r>
        <w:rPr>
          <w:rFonts w:asciiTheme="minorHAnsi" w:hAnsiTheme="minorHAnsi" w:cs="Calibri"/>
          <w:sz w:val="24"/>
          <w:szCs w:val="24"/>
        </w:rPr>
        <w:t xml:space="preserve"> approach with </w:t>
      </w:r>
      <w:r w:rsidR="00B55C33">
        <w:rPr>
          <w:rFonts w:asciiTheme="minorHAnsi" w:hAnsiTheme="minorHAnsi" w:cs="Calibri"/>
          <w:sz w:val="24"/>
          <w:szCs w:val="24"/>
        </w:rPr>
        <w:t>NUnit,</w:t>
      </w:r>
      <w:r w:rsidR="001B7C2E">
        <w:rPr>
          <w:rFonts w:asciiTheme="minorHAnsi" w:hAnsiTheme="minorHAnsi" w:cs="Calibri"/>
          <w:sz w:val="24"/>
          <w:szCs w:val="24"/>
        </w:rPr>
        <w:t xml:space="preserve"> NCr</w:t>
      </w:r>
      <w:r>
        <w:rPr>
          <w:rFonts w:asciiTheme="minorHAnsi" w:hAnsiTheme="minorHAnsi" w:cs="Calibri"/>
          <w:sz w:val="24"/>
          <w:szCs w:val="24"/>
        </w:rPr>
        <w:t>unch,</w:t>
      </w:r>
      <w:r w:rsidR="001B7C2E">
        <w:rPr>
          <w:rFonts w:asciiTheme="minorHAnsi" w:hAnsiTheme="minorHAnsi" w:cs="Calibri"/>
          <w:sz w:val="24"/>
          <w:szCs w:val="24"/>
        </w:rPr>
        <w:t xml:space="preserve"> </w:t>
      </w:r>
      <w:r>
        <w:rPr>
          <w:rFonts w:asciiTheme="minorHAnsi" w:hAnsiTheme="minorHAnsi" w:cs="Calibri"/>
          <w:sz w:val="24"/>
          <w:szCs w:val="24"/>
        </w:rPr>
        <w:t>Resharper</w:t>
      </w:r>
      <w:r w:rsidR="001B7C2E">
        <w:rPr>
          <w:rFonts w:asciiTheme="minorHAnsi" w:hAnsiTheme="minorHAnsi" w:cs="Calibri"/>
          <w:sz w:val="24"/>
          <w:szCs w:val="24"/>
        </w:rPr>
        <w:t xml:space="preserve"> and Moq</w:t>
      </w:r>
      <w:r w:rsidR="00D2328F">
        <w:rPr>
          <w:rFonts w:asciiTheme="minorHAnsi" w:hAnsiTheme="minorHAnsi" w:cs="Calibri"/>
          <w:sz w:val="24"/>
          <w:szCs w:val="24"/>
        </w:rPr>
        <w:t>.</w:t>
      </w:r>
      <w:r w:rsidR="009E5649" w:rsidRPr="009E5649">
        <w:rPr>
          <w:rFonts w:asciiTheme="minorHAnsi" w:hAnsiTheme="minorHAnsi" w:cs="Calibri"/>
          <w:sz w:val="24"/>
          <w:szCs w:val="24"/>
        </w:rPr>
        <w:t xml:space="preserve"> </w:t>
      </w:r>
      <w:r w:rsidR="009E5649">
        <w:rPr>
          <w:rFonts w:asciiTheme="minorHAnsi" w:hAnsiTheme="minorHAnsi" w:cs="Calibri"/>
          <w:sz w:val="24"/>
          <w:szCs w:val="24"/>
        </w:rPr>
        <w:t>Deploy</w:t>
      </w:r>
      <w:r w:rsidR="00AF598D">
        <w:rPr>
          <w:rFonts w:asciiTheme="minorHAnsi" w:hAnsiTheme="minorHAnsi" w:cs="Calibri"/>
          <w:sz w:val="24"/>
          <w:szCs w:val="24"/>
        </w:rPr>
        <w:t>ed</w:t>
      </w:r>
      <w:r w:rsidR="009E5649">
        <w:rPr>
          <w:rFonts w:asciiTheme="minorHAnsi" w:hAnsiTheme="minorHAnsi" w:cs="Calibri"/>
          <w:sz w:val="24"/>
          <w:szCs w:val="24"/>
        </w:rPr>
        <w:t xml:space="preserve"> application on UAT server and production server and carr</w:t>
      </w:r>
      <w:r w:rsidR="00AF598D">
        <w:rPr>
          <w:rFonts w:asciiTheme="minorHAnsi" w:hAnsiTheme="minorHAnsi" w:cs="Calibri"/>
          <w:sz w:val="24"/>
          <w:szCs w:val="24"/>
        </w:rPr>
        <w:t>ied</w:t>
      </w:r>
      <w:r w:rsidR="009E5649">
        <w:rPr>
          <w:rFonts w:asciiTheme="minorHAnsi" w:hAnsiTheme="minorHAnsi" w:cs="Calibri"/>
          <w:sz w:val="24"/>
          <w:szCs w:val="24"/>
        </w:rPr>
        <w:t xml:space="preserve"> out integration testing, acceptance </w:t>
      </w:r>
      <w:r w:rsidR="00152F76">
        <w:rPr>
          <w:rFonts w:asciiTheme="minorHAnsi" w:hAnsiTheme="minorHAnsi" w:cs="Calibri"/>
          <w:sz w:val="24"/>
          <w:szCs w:val="24"/>
        </w:rPr>
        <w:t>testing.</w:t>
      </w:r>
    </w:p>
    <w:p w14:paraId="52A6D6E1" w14:textId="09EC971F" w:rsidR="00CC2260" w:rsidRDefault="00C000C3" w:rsidP="00EB3146">
      <w:pPr>
        <w:pStyle w:val="NoSpacing"/>
        <w:jc w:val="both"/>
        <w:rPr>
          <w:rFonts w:asciiTheme="minorHAnsi" w:hAnsiTheme="minorHAnsi" w:cs="Calibri"/>
          <w:sz w:val="24"/>
          <w:szCs w:val="24"/>
        </w:rPr>
      </w:pPr>
      <w:r>
        <w:rPr>
          <w:rFonts w:asciiTheme="minorHAnsi" w:hAnsiTheme="minorHAnsi" w:cs="Calibri"/>
          <w:sz w:val="24"/>
          <w:szCs w:val="24"/>
        </w:rPr>
        <w:t>Attend</w:t>
      </w:r>
      <w:r w:rsidR="008522DD">
        <w:rPr>
          <w:rFonts w:asciiTheme="minorHAnsi" w:hAnsiTheme="minorHAnsi" w:cs="Calibri"/>
          <w:sz w:val="24"/>
          <w:szCs w:val="24"/>
        </w:rPr>
        <w:t>ed</w:t>
      </w:r>
      <w:r>
        <w:rPr>
          <w:rFonts w:asciiTheme="minorHAnsi" w:hAnsiTheme="minorHAnsi" w:cs="Calibri"/>
          <w:sz w:val="24"/>
          <w:szCs w:val="24"/>
        </w:rPr>
        <w:t xml:space="preserve"> regular meetings and </w:t>
      </w:r>
      <w:r w:rsidR="00E648A7">
        <w:rPr>
          <w:rFonts w:asciiTheme="minorHAnsi" w:hAnsiTheme="minorHAnsi" w:cs="Calibri"/>
          <w:sz w:val="24"/>
          <w:szCs w:val="24"/>
        </w:rPr>
        <w:t>hav</w:t>
      </w:r>
      <w:r w:rsidR="00DA13B8">
        <w:rPr>
          <w:rFonts w:asciiTheme="minorHAnsi" w:hAnsiTheme="minorHAnsi" w:cs="Calibri"/>
          <w:sz w:val="24"/>
          <w:szCs w:val="24"/>
        </w:rPr>
        <w:t>e</w:t>
      </w:r>
      <w:r w:rsidR="00E648A7">
        <w:rPr>
          <w:rFonts w:asciiTheme="minorHAnsi" w:hAnsiTheme="minorHAnsi" w:cs="Calibri"/>
          <w:sz w:val="24"/>
          <w:szCs w:val="24"/>
        </w:rPr>
        <w:t xml:space="preserve"> </w:t>
      </w:r>
      <w:r>
        <w:rPr>
          <w:rFonts w:asciiTheme="minorHAnsi" w:hAnsiTheme="minorHAnsi" w:cs="Calibri"/>
          <w:sz w:val="24"/>
          <w:szCs w:val="24"/>
        </w:rPr>
        <w:t xml:space="preserve">direct contacts with stakeholders (Project Manager, Product Owner, Front End Development, </w:t>
      </w:r>
      <w:r w:rsidR="00152F76">
        <w:rPr>
          <w:rFonts w:asciiTheme="minorHAnsi" w:hAnsiTheme="minorHAnsi" w:cs="Calibri"/>
          <w:sz w:val="24"/>
          <w:szCs w:val="24"/>
        </w:rPr>
        <w:t>and SQL</w:t>
      </w:r>
      <w:r w:rsidR="00246E76">
        <w:rPr>
          <w:rFonts w:asciiTheme="minorHAnsi" w:hAnsiTheme="minorHAnsi" w:cs="Calibri"/>
          <w:sz w:val="24"/>
          <w:szCs w:val="24"/>
        </w:rPr>
        <w:t xml:space="preserve"> </w:t>
      </w:r>
      <w:r>
        <w:rPr>
          <w:rFonts w:asciiTheme="minorHAnsi" w:hAnsiTheme="minorHAnsi" w:cs="Calibri"/>
          <w:sz w:val="24"/>
          <w:szCs w:val="24"/>
        </w:rPr>
        <w:t xml:space="preserve">Development Team) in order to clarify requirements, Risks and dependencies while working </w:t>
      </w:r>
      <w:r w:rsidR="00AF714B">
        <w:rPr>
          <w:rFonts w:asciiTheme="minorHAnsi" w:hAnsiTheme="minorHAnsi" w:cs="Calibri"/>
          <w:sz w:val="24"/>
          <w:szCs w:val="24"/>
        </w:rPr>
        <w:t>along with the software development life cycle</w:t>
      </w:r>
      <w:r w:rsidR="00E648A7">
        <w:rPr>
          <w:rFonts w:asciiTheme="minorHAnsi" w:hAnsiTheme="minorHAnsi" w:cs="Calibri"/>
          <w:sz w:val="24"/>
          <w:szCs w:val="24"/>
        </w:rPr>
        <w:t>.</w:t>
      </w:r>
      <w:r w:rsidR="00CC2260">
        <w:rPr>
          <w:rFonts w:asciiTheme="minorHAnsi" w:hAnsiTheme="minorHAnsi" w:cs="Calibri"/>
          <w:sz w:val="24"/>
          <w:szCs w:val="24"/>
        </w:rPr>
        <w:t xml:space="preserve"> Wr</w:t>
      </w:r>
      <w:r w:rsidR="00DA13B8">
        <w:rPr>
          <w:rFonts w:asciiTheme="minorHAnsi" w:hAnsiTheme="minorHAnsi" w:cs="Calibri"/>
          <w:sz w:val="24"/>
          <w:szCs w:val="24"/>
        </w:rPr>
        <w:t>o</w:t>
      </w:r>
      <w:r w:rsidR="00CC2260">
        <w:rPr>
          <w:rFonts w:asciiTheme="minorHAnsi" w:hAnsiTheme="minorHAnsi" w:cs="Calibri"/>
          <w:sz w:val="24"/>
          <w:szCs w:val="24"/>
        </w:rPr>
        <w:t>t</w:t>
      </w:r>
      <w:r w:rsidR="00DA13B8">
        <w:rPr>
          <w:rFonts w:asciiTheme="minorHAnsi" w:hAnsiTheme="minorHAnsi" w:cs="Calibri"/>
          <w:sz w:val="24"/>
          <w:szCs w:val="24"/>
        </w:rPr>
        <w:t>e</w:t>
      </w:r>
      <w:r w:rsidR="00CC2260">
        <w:rPr>
          <w:rFonts w:asciiTheme="minorHAnsi" w:hAnsiTheme="minorHAnsi" w:cs="Calibri"/>
          <w:sz w:val="24"/>
          <w:szCs w:val="24"/>
        </w:rPr>
        <w:t xml:space="preserve"> </w:t>
      </w:r>
      <w:r w:rsidR="00152F76">
        <w:rPr>
          <w:rFonts w:asciiTheme="minorHAnsi" w:hAnsiTheme="minorHAnsi" w:cs="Calibri"/>
          <w:sz w:val="24"/>
          <w:szCs w:val="24"/>
        </w:rPr>
        <w:t xml:space="preserve">documentations, </w:t>
      </w:r>
      <w:r w:rsidR="00CC2260">
        <w:rPr>
          <w:rFonts w:asciiTheme="minorHAnsi" w:hAnsiTheme="minorHAnsi" w:cs="Calibri"/>
          <w:sz w:val="24"/>
          <w:szCs w:val="24"/>
        </w:rPr>
        <w:t>develop</w:t>
      </w:r>
      <w:r w:rsidR="00DC7BD2">
        <w:rPr>
          <w:rFonts w:asciiTheme="minorHAnsi" w:hAnsiTheme="minorHAnsi" w:cs="Calibri"/>
          <w:sz w:val="24"/>
          <w:szCs w:val="24"/>
        </w:rPr>
        <w:t>ed</w:t>
      </w:r>
      <w:r w:rsidR="00152F76">
        <w:rPr>
          <w:rFonts w:asciiTheme="minorHAnsi" w:hAnsiTheme="minorHAnsi" w:cs="Calibri"/>
          <w:sz w:val="24"/>
          <w:szCs w:val="24"/>
        </w:rPr>
        <w:t>,</w:t>
      </w:r>
      <w:r w:rsidR="00CC2260">
        <w:rPr>
          <w:rFonts w:asciiTheme="minorHAnsi" w:hAnsiTheme="minorHAnsi" w:cs="Calibri"/>
          <w:sz w:val="24"/>
          <w:szCs w:val="24"/>
        </w:rPr>
        <w:t xml:space="preserve"> design</w:t>
      </w:r>
      <w:r w:rsidR="00DC7BD2">
        <w:rPr>
          <w:rFonts w:asciiTheme="minorHAnsi" w:hAnsiTheme="minorHAnsi" w:cs="Calibri"/>
          <w:sz w:val="24"/>
          <w:szCs w:val="24"/>
        </w:rPr>
        <w:t>ed</w:t>
      </w:r>
      <w:r w:rsidR="00CC2260">
        <w:rPr>
          <w:rFonts w:asciiTheme="minorHAnsi" w:hAnsiTheme="minorHAnsi" w:cs="Calibri"/>
          <w:sz w:val="24"/>
          <w:szCs w:val="24"/>
        </w:rPr>
        <w:t xml:space="preserve"> and analys</w:t>
      </w:r>
      <w:r w:rsidR="00DC7BD2">
        <w:rPr>
          <w:rFonts w:asciiTheme="minorHAnsi" w:hAnsiTheme="minorHAnsi" w:cs="Calibri"/>
          <w:sz w:val="24"/>
          <w:szCs w:val="24"/>
        </w:rPr>
        <w:t xml:space="preserve">ed </w:t>
      </w:r>
      <w:r w:rsidR="00CC2260">
        <w:rPr>
          <w:rFonts w:asciiTheme="minorHAnsi" w:hAnsiTheme="minorHAnsi" w:cs="Calibri"/>
          <w:sz w:val="24"/>
          <w:szCs w:val="24"/>
        </w:rPr>
        <w:t>using UML</w:t>
      </w:r>
      <w:r w:rsidR="00F86D8C">
        <w:rPr>
          <w:rFonts w:asciiTheme="minorHAnsi" w:hAnsiTheme="minorHAnsi" w:cs="Calibri"/>
          <w:sz w:val="24"/>
          <w:szCs w:val="24"/>
        </w:rPr>
        <w:t xml:space="preserve"> </w:t>
      </w:r>
      <w:r w:rsidR="00CC2260">
        <w:rPr>
          <w:rFonts w:asciiTheme="minorHAnsi" w:hAnsiTheme="minorHAnsi" w:cs="Calibri"/>
          <w:sz w:val="24"/>
          <w:szCs w:val="24"/>
        </w:rPr>
        <w:t xml:space="preserve">(sequence </w:t>
      </w:r>
      <w:r w:rsidR="00FB46B8">
        <w:rPr>
          <w:rFonts w:asciiTheme="minorHAnsi" w:hAnsiTheme="minorHAnsi" w:cs="Calibri"/>
          <w:sz w:val="24"/>
          <w:szCs w:val="24"/>
        </w:rPr>
        <w:t>diagram,</w:t>
      </w:r>
      <w:r w:rsidR="00CC2260">
        <w:rPr>
          <w:rFonts w:asciiTheme="minorHAnsi" w:hAnsiTheme="minorHAnsi" w:cs="Calibri"/>
          <w:sz w:val="24"/>
          <w:szCs w:val="24"/>
        </w:rPr>
        <w:t xml:space="preserve"> class diagram, use case diagram and activity </w:t>
      </w:r>
      <w:r w:rsidR="00FB46B8">
        <w:rPr>
          <w:rFonts w:asciiTheme="minorHAnsi" w:hAnsiTheme="minorHAnsi" w:cs="Calibri"/>
          <w:sz w:val="24"/>
          <w:szCs w:val="24"/>
        </w:rPr>
        <w:t>diagram)</w:t>
      </w:r>
    </w:p>
    <w:p w14:paraId="658E4DC7" w14:textId="77777777" w:rsidR="00113B76" w:rsidRDefault="00113B76" w:rsidP="00EB3146">
      <w:pPr>
        <w:pStyle w:val="NoSpacing"/>
        <w:jc w:val="both"/>
        <w:rPr>
          <w:rFonts w:asciiTheme="minorHAnsi" w:hAnsiTheme="minorHAnsi" w:cs="Calibri"/>
          <w:sz w:val="24"/>
          <w:szCs w:val="24"/>
        </w:rPr>
      </w:pPr>
    </w:p>
    <w:p w14:paraId="1F4AB58B" w14:textId="77777777" w:rsidR="00133B84" w:rsidRPr="00301E11" w:rsidRDefault="001B3D68" w:rsidP="00EB3146">
      <w:pPr>
        <w:pStyle w:val="NoSpacing"/>
        <w:tabs>
          <w:tab w:val="left" w:pos="720"/>
          <w:tab w:val="left" w:pos="1440"/>
          <w:tab w:val="left" w:pos="2160"/>
          <w:tab w:val="left" w:pos="2880"/>
          <w:tab w:val="left" w:pos="3600"/>
          <w:tab w:val="left" w:pos="4320"/>
          <w:tab w:val="left" w:pos="5175"/>
        </w:tabs>
        <w:jc w:val="both"/>
        <w:rPr>
          <w:rFonts w:asciiTheme="minorHAnsi" w:hAnsiTheme="minorHAnsi" w:cs="Calibri"/>
          <w:b/>
          <w:sz w:val="24"/>
          <w:szCs w:val="24"/>
        </w:rPr>
      </w:pPr>
      <w:r>
        <w:rPr>
          <w:rFonts w:asciiTheme="minorHAnsi" w:hAnsiTheme="minorHAnsi" w:cs="Calibri"/>
          <w:sz w:val="24"/>
          <w:szCs w:val="24"/>
        </w:rPr>
        <w:t xml:space="preserve">Sept. 2014 </w:t>
      </w:r>
      <w:r w:rsidR="00AA1299">
        <w:rPr>
          <w:rFonts w:asciiTheme="minorHAnsi" w:hAnsiTheme="minorHAnsi" w:cs="Calibri"/>
          <w:sz w:val="24"/>
          <w:szCs w:val="24"/>
        </w:rPr>
        <w:t>–</w:t>
      </w:r>
      <w:r>
        <w:rPr>
          <w:rFonts w:asciiTheme="minorHAnsi" w:hAnsiTheme="minorHAnsi" w:cs="Calibri"/>
          <w:sz w:val="24"/>
          <w:szCs w:val="24"/>
        </w:rPr>
        <w:t xml:space="preserve"> </w:t>
      </w:r>
      <w:r w:rsidR="00AA1299">
        <w:rPr>
          <w:rFonts w:asciiTheme="minorHAnsi" w:hAnsiTheme="minorHAnsi" w:cs="Calibri"/>
          <w:sz w:val="24"/>
          <w:szCs w:val="24"/>
        </w:rPr>
        <w:t>May 2016</w:t>
      </w:r>
      <w:r>
        <w:rPr>
          <w:rFonts w:asciiTheme="minorHAnsi" w:hAnsiTheme="minorHAnsi" w:cs="Calibri"/>
          <w:sz w:val="24"/>
          <w:szCs w:val="24"/>
        </w:rPr>
        <w:t xml:space="preserve"> </w:t>
      </w:r>
      <w:r w:rsidR="00C92F1C">
        <w:rPr>
          <w:rFonts w:asciiTheme="minorHAnsi" w:hAnsiTheme="minorHAnsi" w:cs="Calibri"/>
          <w:sz w:val="24"/>
          <w:szCs w:val="24"/>
        </w:rPr>
        <w:tab/>
      </w:r>
      <w:r w:rsidR="00407E93">
        <w:rPr>
          <w:rFonts w:asciiTheme="minorHAnsi" w:hAnsiTheme="minorHAnsi" w:cs="Calibri"/>
          <w:b/>
          <w:sz w:val="24"/>
          <w:szCs w:val="24"/>
        </w:rPr>
        <w:t>Leadscale</w:t>
      </w:r>
      <w:r w:rsidR="00462EB7" w:rsidRPr="00301E11">
        <w:rPr>
          <w:rFonts w:asciiTheme="minorHAnsi" w:hAnsiTheme="minorHAnsi" w:cs="Calibri"/>
          <w:b/>
          <w:sz w:val="24"/>
          <w:szCs w:val="24"/>
        </w:rPr>
        <w:t xml:space="preserve"> Ltd</w:t>
      </w:r>
      <w:r w:rsidR="00656436">
        <w:rPr>
          <w:rFonts w:asciiTheme="minorHAnsi" w:hAnsiTheme="minorHAnsi" w:cs="Calibri"/>
          <w:b/>
          <w:sz w:val="24"/>
          <w:szCs w:val="24"/>
        </w:rPr>
        <w:t xml:space="preserve">. </w:t>
      </w:r>
      <w:r w:rsidR="00133B84">
        <w:rPr>
          <w:rFonts w:asciiTheme="minorHAnsi" w:hAnsiTheme="minorHAnsi" w:cs="Calibri"/>
          <w:b/>
          <w:sz w:val="24"/>
          <w:szCs w:val="24"/>
        </w:rPr>
        <w:t>London, United Kingdom.</w:t>
      </w:r>
    </w:p>
    <w:p w14:paraId="10235EB4" w14:textId="77777777" w:rsidR="009A5AF8" w:rsidRPr="00251D21" w:rsidRDefault="009A5AF8" w:rsidP="00EB3146">
      <w:pPr>
        <w:autoSpaceDE w:val="0"/>
        <w:spacing w:before="40" w:after="120"/>
        <w:jc w:val="both"/>
        <w:rPr>
          <w:rFonts w:asciiTheme="minorHAnsi" w:hAnsiTheme="minorHAnsi" w:cstheme="minorHAnsi"/>
          <w:sz w:val="24"/>
          <w:szCs w:val="24"/>
        </w:rPr>
      </w:pPr>
      <w:r w:rsidRPr="00251D21">
        <w:rPr>
          <w:rFonts w:asciiTheme="minorHAnsi" w:hAnsiTheme="minorHAnsi" w:cs="Calibri"/>
          <w:b/>
          <w:i/>
          <w:sz w:val="24"/>
          <w:szCs w:val="24"/>
        </w:rPr>
        <w:t>Software Developer</w:t>
      </w:r>
    </w:p>
    <w:p w14:paraId="37F4E4A0" w14:textId="2A3118B9" w:rsidR="002731DA" w:rsidRDefault="00CF7A7F" w:rsidP="00EB3146">
      <w:pPr>
        <w:pStyle w:val="NoSpacing"/>
        <w:jc w:val="both"/>
        <w:rPr>
          <w:rFonts w:asciiTheme="minorHAnsi" w:hAnsiTheme="minorHAnsi" w:cs="Arial"/>
          <w:color w:val="000000"/>
          <w:sz w:val="24"/>
          <w:szCs w:val="24"/>
          <w:shd w:val="clear" w:color="auto" w:fill="FFFFFF"/>
        </w:rPr>
      </w:pPr>
      <w:r>
        <w:rPr>
          <w:rFonts w:asciiTheme="minorHAnsi" w:hAnsiTheme="minorHAnsi" w:cs="Arial"/>
          <w:color w:val="000000"/>
          <w:sz w:val="24"/>
          <w:szCs w:val="24"/>
          <w:shd w:val="clear" w:color="auto" w:fill="FFFFFF"/>
        </w:rPr>
        <w:t xml:space="preserve">Ensure </w:t>
      </w:r>
      <w:r w:rsidR="009A5AF8" w:rsidRPr="009A5AF8">
        <w:rPr>
          <w:rFonts w:asciiTheme="minorHAnsi" w:hAnsiTheme="minorHAnsi" w:cs="Arial"/>
          <w:color w:val="000000"/>
          <w:sz w:val="24"/>
          <w:szCs w:val="24"/>
          <w:shd w:val="clear" w:color="auto" w:fill="FFFFFF"/>
        </w:rPr>
        <w:t>great commitment to work and consistently ma</w:t>
      </w:r>
      <w:r w:rsidR="00E7772A">
        <w:rPr>
          <w:rFonts w:asciiTheme="minorHAnsi" w:hAnsiTheme="minorHAnsi" w:cs="Arial"/>
          <w:color w:val="000000"/>
          <w:sz w:val="24"/>
          <w:szCs w:val="24"/>
          <w:shd w:val="clear" w:color="auto" w:fill="FFFFFF"/>
        </w:rPr>
        <w:t xml:space="preserve">de </w:t>
      </w:r>
      <w:r w:rsidR="009A5AF8" w:rsidRPr="009A5AF8">
        <w:rPr>
          <w:rFonts w:asciiTheme="minorHAnsi" w:hAnsiTheme="minorHAnsi" w:cs="Arial"/>
          <w:color w:val="000000"/>
          <w:sz w:val="24"/>
          <w:szCs w:val="24"/>
          <w:shd w:val="clear" w:color="auto" w:fill="FFFFFF"/>
        </w:rPr>
        <w:t>impressive contr</w:t>
      </w:r>
      <w:r w:rsidR="00C56D79">
        <w:rPr>
          <w:rFonts w:asciiTheme="minorHAnsi" w:hAnsiTheme="minorHAnsi" w:cs="Arial"/>
          <w:color w:val="000000"/>
          <w:sz w:val="24"/>
          <w:szCs w:val="24"/>
          <w:shd w:val="clear" w:color="auto" w:fill="FFFFFF"/>
        </w:rPr>
        <w:t xml:space="preserve">ibutions to team discussions. </w:t>
      </w:r>
      <w:r w:rsidR="00A4351F">
        <w:rPr>
          <w:rFonts w:asciiTheme="minorHAnsi" w:hAnsiTheme="minorHAnsi" w:cs="Arial"/>
          <w:color w:val="000000"/>
          <w:sz w:val="24"/>
          <w:szCs w:val="24"/>
          <w:shd w:val="clear" w:color="auto" w:fill="FFFFFF"/>
        </w:rPr>
        <w:t>I w</w:t>
      </w:r>
      <w:r w:rsidR="009A5AF8" w:rsidRPr="009A5AF8">
        <w:rPr>
          <w:rFonts w:asciiTheme="minorHAnsi" w:hAnsiTheme="minorHAnsi" w:cs="Arial"/>
          <w:color w:val="000000"/>
          <w:sz w:val="24"/>
          <w:szCs w:val="24"/>
          <w:shd w:val="clear" w:color="auto" w:fill="FFFFFF"/>
        </w:rPr>
        <w:t>ork</w:t>
      </w:r>
      <w:r w:rsidR="00A4351F">
        <w:rPr>
          <w:rFonts w:asciiTheme="minorHAnsi" w:hAnsiTheme="minorHAnsi" w:cs="Arial"/>
          <w:color w:val="000000"/>
          <w:sz w:val="24"/>
          <w:szCs w:val="24"/>
          <w:shd w:val="clear" w:color="auto" w:fill="FFFFFF"/>
        </w:rPr>
        <w:t xml:space="preserve"> as a full stack developer </w:t>
      </w:r>
      <w:r w:rsidR="00160D9A">
        <w:rPr>
          <w:rFonts w:asciiTheme="minorHAnsi" w:hAnsiTheme="minorHAnsi" w:cs="Arial"/>
          <w:color w:val="000000"/>
          <w:sz w:val="24"/>
          <w:szCs w:val="24"/>
          <w:shd w:val="clear" w:color="auto" w:fill="FFFFFF"/>
        </w:rPr>
        <w:t xml:space="preserve">in a team to develop many </w:t>
      </w:r>
      <w:r w:rsidR="009A5AF8" w:rsidRPr="009A5AF8">
        <w:rPr>
          <w:rFonts w:asciiTheme="minorHAnsi" w:hAnsiTheme="minorHAnsi" w:cs="Arial"/>
          <w:color w:val="000000"/>
          <w:sz w:val="24"/>
          <w:szCs w:val="24"/>
          <w:shd w:val="clear" w:color="auto" w:fill="FFFFFF"/>
        </w:rPr>
        <w:t>in-house application</w:t>
      </w:r>
      <w:r w:rsidR="00160D9A">
        <w:rPr>
          <w:rFonts w:asciiTheme="minorHAnsi" w:hAnsiTheme="minorHAnsi" w:cs="Arial"/>
          <w:color w:val="000000"/>
          <w:sz w:val="24"/>
          <w:szCs w:val="24"/>
          <w:shd w:val="clear" w:color="auto" w:fill="FFFFFF"/>
        </w:rPr>
        <w:t>s</w:t>
      </w:r>
      <w:r w:rsidR="009A5AF8" w:rsidRPr="009A5AF8">
        <w:rPr>
          <w:rFonts w:asciiTheme="minorHAnsi" w:hAnsiTheme="minorHAnsi" w:cs="Arial"/>
          <w:color w:val="000000"/>
          <w:sz w:val="24"/>
          <w:szCs w:val="24"/>
          <w:shd w:val="clear" w:color="auto" w:fill="FFFFFF"/>
        </w:rPr>
        <w:t xml:space="preserve"> </w:t>
      </w:r>
      <w:r w:rsidR="00B14CB0">
        <w:rPr>
          <w:rFonts w:asciiTheme="minorHAnsi" w:hAnsiTheme="minorHAnsi" w:cs="Arial"/>
          <w:color w:val="000000"/>
          <w:sz w:val="24"/>
          <w:szCs w:val="24"/>
          <w:shd w:val="clear" w:color="auto" w:fill="FFFFFF"/>
        </w:rPr>
        <w:t>which provides data cleansing and checking facilities for global brands, media agencies and network who generate online consumer leads</w:t>
      </w:r>
      <w:r w:rsidR="002731DA">
        <w:rPr>
          <w:rFonts w:asciiTheme="minorHAnsi" w:hAnsiTheme="minorHAnsi" w:cs="Arial"/>
          <w:color w:val="000000"/>
          <w:sz w:val="24"/>
          <w:szCs w:val="24"/>
          <w:shd w:val="clear" w:color="auto" w:fill="FFFFFF"/>
        </w:rPr>
        <w:t xml:space="preserve">. </w:t>
      </w:r>
    </w:p>
    <w:p w14:paraId="2F739C15" w14:textId="77777777" w:rsidR="00F26B78" w:rsidRDefault="00F26B78" w:rsidP="00EB3146">
      <w:pPr>
        <w:pStyle w:val="NoSpacing"/>
        <w:jc w:val="both"/>
        <w:rPr>
          <w:rFonts w:asciiTheme="minorHAnsi" w:hAnsiTheme="minorHAnsi" w:cs="Arial"/>
          <w:color w:val="000000"/>
          <w:sz w:val="24"/>
          <w:szCs w:val="24"/>
          <w:shd w:val="clear" w:color="auto" w:fill="FFFFFF"/>
        </w:rPr>
      </w:pPr>
    </w:p>
    <w:p w14:paraId="755309FD" w14:textId="0EBD31D4" w:rsidR="00631C90" w:rsidRDefault="00120E6A" w:rsidP="00EB3146">
      <w:pPr>
        <w:pStyle w:val="NoSpacing"/>
        <w:jc w:val="both"/>
        <w:rPr>
          <w:rFonts w:asciiTheme="minorHAnsi" w:hAnsiTheme="minorHAnsi" w:cs="Calibri"/>
          <w:sz w:val="24"/>
          <w:szCs w:val="24"/>
        </w:rPr>
      </w:pPr>
      <w:r>
        <w:rPr>
          <w:rFonts w:asciiTheme="minorHAnsi" w:hAnsiTheme="minorHAnsi" w:cs="Arial"/>
          <w:color w:val="000000"/>
          <w:sz w:val="24"/>
          <w:szCs w:val="24"/>
          <w:shd w:val="clear" w:color="auto" w:fill="FFFFFF"/>
        </w:rPr>
        <w:t>Follow</w:t>
      </w:r>
      <w:r w:rsidR="005C53D8">
        <w:rPr>
          <w:rFonts w:asciiTheme="minorHAnsi" w:hAnsiTheme="minorHAnsi" w:cs="Arial"/>
          <w:color w:val="000000"/>
          <w:sz w:val="24"/>
          <w:szCs w:val="24"/>
          <w:shd w:val="clear" w:color="auto" w:fill="FFFFFF"/>
        </w:rPr>
        <w:t>ed</w:t>
      </w:r>
      <w:r>
        <w:rPr>
          <w:rFonts w:asciiTheme="minorHAnsi" w:hAnsiTheme="minorHAnsi" w:cs="Arial"/>
          <w:color w:val="000000"/>
          <w:sz w:val="24"/>
          <w:szCs w:val="24"/>
          <w:shd w:val="clear" w:color="auto" w:fill="FFFFFF"/>
        </w:rPr>
        <w:t xml:space="preserve"> Agile methodology, </w:t>
      </w:r>
      <w:r w:rsidR="00160D9A">
        <w:rPr>
          <w:rFonts w:asciiTheme="minorHAnsi" w:hAnsiTheme="minorHAnsi" w:cs="Arial"/>
          <w:color w:val="000000"/>
          <w:sz w:val="24"/>
          <w:szCs w:val="24"/>
          <w:shd w:val="clear" w:color="auto" w:fill="FFFFFF"/>
        </w:rPr>
        <w:t>I have worked on many projects and use</w:t>
      </w:r>
      <w:r w:rsidR="00336D28">
        <w:rPr>
          <w:rFonts w:asciiTheme="minorHAnsi" w:hAnsiTheme="minorHAnsi" w:cs="Arial"/>
          <w:color w:val="000000"/>
          <w:sz w:val="24"/>
          <w:szCs w:val="24"/>
          <w:shd w:val="clear" w:color="auto" w:fill="FFFFFF"/>
        </w:rPr>
        <w:t>d</w:t>
      </w:r>
      <w:r w:rsidR="00160D9A">
        <w:rPr>
          <w:rFonts w:asciiTheme="minorHAnsi" w:hAnsiTheme="minorHAnsi" w:cs="Arial"/>
          <w:color w:val="000000"/>
          <w:sz w:val="24"/>
          <w:szCs w:val="24"/>
          <w:shd w:val="clear" w:color="auto" w:fill="FFFFFF"/>
        </w:rPr>
        <w:t xml:space="preserve"> service-oriented- architecture</w:t>
      </w:r>
      <w:r w:rsidR="00D676F7">
        <w:rPr>
          <w:rFonts w:asciiTheme="minorHAnsi" w:hAnsiTheme="minorHAnsi" w:cs="Arial"/>
          <w:color w:val="000000"/>
          <w:sz w:val="24"/>
          <w:szCs w:val="24"/>
          <w:shd w:val="clear" w:color="auto" w:fill="FFFFFF"/>
        </w:rPr>
        <w:t xml:space="preserve"> together with design patterns such as</w:t>
      </w:r>
      <w:r w:rsidR="00FE6DBD">
        <w:rPr>
          <w:rFonts w:asciiTheme="minorHAnsi" w:hAnsiTheme="minorHAnsi" w:cs="Arial"/>
          <w:color w:val="000000"/>
          <w:sz w:val="24"/>
          <w:szCs w:val="24"/>
          <w:shd w:val="clear" w:color="auto" w:fill="FFFFFF"/>
        </w:rPr>
        <w:t xml:space="preserve"> Repository p</w:t>
      </w:r>
      <w:r w:rsidR="00971732">
        <w:rPr>
          <w:rFonts w:asciiTheme="minorHAnsi" w:hAnsiTheme="minorHAnsi" w:cs="Arial"/>
          <w:color w:val="000000"/>
          <w:sz w:val="24"/>
          <w:szCs w:val="24"/>
          <w:shd w:val="clear" w:color="auto" w:fill="FFFFFF"/>
        </w:rPr>
        <w:t>att</w:t>
      </w:r>
      <w:r w:rsidR="00FE6DBD">
        <w:rPr>
          <w:rFonts w:asciiTheme="minorHAnsi" w:hAnsiTheme="minorHAnsi" w:cs="Arial"/>
          <w:color w:val="000000"/>
          <w:sz w:val="24"/>
          <w:szCs w:val="24"/>
          <w:shd w:val="clear" w:color="auto" w:fill="FFFFFF"/>
        </w:rPr>
        <w:t>ern, Singleton</w:t>
      </w:r>
      <w:r w:rsidR="00651F73">
        <w:rPr>
          <w:rFonts w:asciiTheme="minorHAnsi" w:hAnsiTheme="minorHAnsi" w:cs="Arial"/>
          <w:color w:val="000000"/>
          <w:sz w:val="24"/>
          <w:szCs w:val="24"/>
          <w:shd w:val="clear" w:color="auto" w:fill="FFFFFF"/>
        </w:rPr>
        <w:t xml:space="preserve"> pattern</w:t>
      </w:r>
      <w:r w:rsidR="002731DA">
        <w:rPr>
          <w:rFonts w:asciiTheme="minorHAnsi" w:hAnsiTheme="minorHAnsi" w:cs="Arial"/>
          <w:color w:val="000000"/>
          <w:sz w:val="24"/>
          <w:szCs w:val="24"/>
          <w:shd w:val="clear" w:color="auto" w:fill="FFFFFF"/>
        </w:rPr>
        <w:t>,</w:t>
      </w:r>
      <w:r w:rsidR="00AD6846">
        <w:rPr>
          <w:rFonts w:asciiTheme="minorHAnsi" w:hAnsiTheme="minorHAnsi" w:cs="Arial"/>
          <w:color w:val="000000"/>
          <w:sz w:val="24"/>
          <w:szCs w:val="24"/>
          <w:shd w:val="clear" w:color="auto" w:fill="FFFFFF"/>
        </w:rPr>
        <w:t xml:space="preserve"> Model View Controller pattern, </w:t>
      </w:r>
      <w:r w:rsidR="002731DA">
        <w:rPr>
          <w:rFonts w:asciiTheme="minorHAnsi" w:hAnsiTheme="minorHAnsi" w:cs="Arial"/>
          <w:color w:val="000000"/>
          <w:sz w:val="24"/>
          <w:szCs w:val="24"/>
          <w:shd w:val="clear" w:color="auto" w:fill="FFFFFF"/>
        </w:rPr>
        <w:t xml:space="preserve"> MVVM</w:t>
      </w:r>
      <w:r w:rsidR="00AD6846">
        <w:rPr>
          <w:rFonts w:asciiTheme="minorHAnsi" w:hAnsiTheme="minorHAnsi" w:cs="Arial"/>
          <w:color w:val="000000"/>
          <w:sz w:val="24"/>
          <w:szCs w:val="24"/>
          <w:shd w:val="clear" w:color="auto" w:fill="FFFFFF"/>
        </w:rPr>
        <w:t xml:space="preserve"> pattern</w:t>
      </w:r>
      <w:r w:rsidR="00D676F7">
        <w:rPr>
          <w:rFonts w:asciiTheme="minorHAnsi" w:hAnsiTheme="minorHAnsi" w:cs="Arial"/>
          <w:color w:val="000000"/>
          <w:sz w:val="24"/>
          <w:szCs w:val="24"/>
          <w:shd w:val="clear" w:color="auto" w:fill="FFFFFF"/>
        </w:rPr>
        <w:t xml:space="preserve">, </w:t>
      </w:r>
      <w:r w:rsidR="00FE6DBD">
        <w:rPr>
          <w:rFonts w:asciiTheme="minorHAnsi" w:hAnsiTheme="minorHAnsi" w:cs="Arial"/>
          <w:color w:val="000000"/>
          <w:sz w:val="24"/>
          <w:szCs w:val="24"/>
          <w:shd w:val="clear" w:color="auto" w:fill="FFFFFF"/>
        </w:rPr>
        <w:t>Factory</w:t>
      </w:r>
      <w:r w:rsidR="00AD6846">
        <w:rPr>
          <w:rFonts w:asciiTheme="minorHAnsi" w:hAnsiTheme="minorHAnsi" w:cs="Arial"/>
          <w:color w:val="000000"/>
          <w:sz w:val="24"/>
          <w:szCs w:val="24"/>
          <w:shd w:val="clear" w:color="auto" w:fill="FFFFFF"/>
        </w:rPr>
        <w:t xml:space="preserve"> pattern</w:t>
      </w:r>
      <w:r w:rsidR="00AC1231">
        <w:rPr>
          <w:rFonts w:asciiTheme="minorHAnsi" w:hAnsiTheme="minorHAnsi" w:cs="Arial"/>
          <w:color w:val="000000"/>
          <w:sz w:val="24"/>
          <w:szCs w:val="24"/>
          <w:shd w:val="clear" w:color="auto" w:fill="FFFFFF"/>
        </w:rPr>
        <w:t xml:space="preserve">, SOLID Principle </w:t>
      </w:r>
      <w:r w:rsidR="00D676F7">
        <w:rPr>
          <w:rFonts w:asciiTheme="minorHAnsi" w:hAnsiTheme="minorHAnsi" w:cs="Arial"/>
          <w:color w:val="000000"/>
          <w:sz w:val="24"/>
          <w:szCs w:val="24"/>
          <w:shd w:val="clear" w:color="auto" w:fill="FFFFFF"/>
        </w:rPr>
        <w:t xml:space="preserve"> in developing</w:t>
      </w:r>
      <w:r w:rsidR="002731DA">
        <w:rPr>
          <w:rFonts w:asciiTheme="minorHAnsi" w:hAnsiTheme="minorHAnsi" w:cs="Arial"/>
          <w:color w:val="000000"/>
          <w:sz w:val="24"/>
          <w:szCs w:val="24"/>
          <w:shd w:val="clear" w:color="auto" w:fill="FFFFFF"/>
        </w:rPr>
        <w:t xml:space="preserve"> </w:t>
      </w:r>
      <w:r w:rsidR="00D676F7">
        <w:rPr>
          <w:rFonts w:asciiTheme="minorHAnsi" w:hAnsiTheme="minorHAnsi" w:cs="Arial"/>
          <w:color w:val="000000"/>
          <w:sz w:val="24"/>
          <w:szCs w:val="24"/>
          <w:shd w:val="clear" w:color="auto" w:fill="FFFFFF"/>
        </w:rPr>
        <w:t>WPF,</w:t>
      </w:r>
      <w:r w:rsidR="00160D9A">
        <w:rPr>
          <w:rFonts w:asciiTheme="minorHAnsi" w:hAnsiTheme="minorHAnsi" w:cs="Arial"/>
          <w:color w:val="000000"/>
          <w:sz w:val="24"/>
          <w:szCs w:val="24"/>
          <w:shd w:val="clear" w:color="auto" w:fill="FFFFFF"/>
        </w:rPr>
        <w:t xml:space="preserve"> WCF, Web API,</w:t>
      </w:r>
      <w:r w:rsidR="00AD6846">
        <w:rPr>
          <w:rFonts w:asciiTheme="minorHAnsi" w:hAnsiTheme="minorHAnsi" w:cs="Arial"/>
          <w:color w:val="000000"/>
          <w:sz w:val="24"/>
          <w:szCs w:val="24"/>
          <w:shd w:val="clear" w:color="auto" w:fill="FFFFFF"/>
        </w:rPr>
        <w:t xml:space="preserve"> MVC  WEB application,</w:t>
      </w:r>
      <w:r w:rsidR="00C93176">
        <w:rPr>
          <w:rFonts w:asciiTheme="minorHAnsi" w:hAnsiTheme="minorHAnsi" w:cs="Arial"/>
          <w:color w:val="000000"/>
          <w:sz w:val="24"/>
          <w:szCs w:val="24"/>
          <w:shd w:val="clear" w:color="auto" w:fill="FFFFFF"/>
        </w:rPr>
        <w:t xml:space="preserve"> </w:t>
      </w:r>
      <w:r w:rsidR="00E5494A">
        <w:rPr>
          <w:rFonts w:asciiTheme="minorHAnsi" w:hAnsiTheme="minorHAnsi" w:cs="Arial"/>
          <w:color w:val="000000"/>
          <w:sz w:val="24"/>
          <w:szCs w:val="24"/>
          <w:shd w:val="clear" w:color="auto" w:fill="FFFFFF"/>
        </w:rPr>
        <w:t>H</w:t>
      </w:r>
      <w:r w:rsidR="00160D9A">
        <w:rPr>
          <w:rFonts w:asciiTheme="minorHAnsi" w:hAnsiTheme="minorHAnsi" w:cs="Arial"/>
          <w:color w:val="000000"/>
          <w:sz w:val="24"/>
          <w:szCs w:val="24"/>
          <w:shd w:val="clear" w:color="auto" w:fill="FFFFFF"/>
        </w:rPr>
        <w:t>ost</w:t>
      </w:r>
      <w:r w:rsidR="00153A3A">
        <w:rPr>
          <w:rFonts w:asciiTheme="minorHAnsi" w:hAnsiTheme="minorHAnsi" w:cs="Arial"/>
          <w:color w:val="000000"/>
          <w:sz w:val="24"/>
          <w:szCs w:val="24"/>
          <w:shd w:val="clear" w:color="auto" w:fill="FFFFFF"/>
        </w:rPr>
        <w:t xml:space="preserve">ed </w:t>
      </w:r>
      <w:r w:rsidR="00160D9A">
        <w:rPr>
          <w:rFonts w:asciiTheme="minorHAnsi" w:hAnsiTheme="minorHAnsi" w:cs="Arial"/>
          <w:color w:val="000000"/>
          <w:sz w:val="24"/>
          <w:szCs w:val="24"/>
          <w:shd w:val="clear" w:color="auto" w:fill="FFFFFF"/>
        </w:rPr>
        <w:t xml:space="preserve">WCF </w:t>
      </w:r>
      <w:r w:rsidR="00E5494A">
        <w:rPr>
          <w:rFonts w:asciiTheme="minorHAnsi" w:hAnsiTheme="minorHAnsi" w:cs="Arial"/>
          <w:color w:val="000000"/>
          <w:sz w:val="24"/>
          <w:szCs w:val="24"/>
          <w:shd w:val="clear" w:color="auto" w:fill="FFFFFF"/>
        </w:rPr>
        <w:t>application on window Service, I</w:t>
      </w:r>
      <w:r w:rsidR="00160D9A">
        <w:rPr>
          <w:rFonts w:asciiTheme="minorHAnsi" w:hAnsiTheme="minorHAnsi" w:cs="Arial"/>
          <w:color w:val="000000"/>
          <w:sz w:val="24"/>
          <w:szCs w:val="24"/>
          <w:shd w:val="clear" w:color="auto" w:fill="FFFFFF"/>
        </w:rPr>
        <w:t>nstall</w:t>
      </w:r>
      <w:r w:rsidR="00153A3A">
        <w:rPr>
          <w:rFonts w:asciiTheme="minorHAnsi" w:hAnsiTheme="minorHAnsi" w:cs="Arial"/>
          <w:color w:val="000000"/>
          <w:sz w:val="24"/>
          <w:szCs w:val="24"/>
          <w:shd w:val="clear" w:color="auto" w:fill="FFFFFF"/>
        </w:rPr>
        <w:t>ed</w:t>
      </w:r>
      <w:r w:rsidR="00160D9A">
        <w:rPr>
          <w:rFonts w:asciiTheme="minorHAnsi" w:hAnsiTheme="minorHAnsi" w:cs="Arial"/>
          <w:color w:val="000000"/>
          <w:sz w:val="24"/>
          <w:szCs w:val="24"/>
          <w:shd w:val="clear" w:color="auto" w:fill="FFFFFF"/>
        </w:rPr>
        <w:t xml:space="preserve"> </w:t>
      </w:r>
      <w:r w:rsidR="00E5494A">
        <w:rPr>
          <w:rFonts w:asciiTheme="minorHAnsi" w:hAnsiTheme="minorHAnsi" w:cs="Arial"/>
          <w:color w:val="000000"/>
          <w:sz w:val="24"/>
          <w:szCs w:val="24"/>
          <w:shd w:val="clear" w:color="auto" w:fill="FFFFFF"/>
        </w:rPr>
        <w:t>W</w:t>
      </w:r>
      <w:r w:rsidR="00160D9A">
        <w:rPr>
          <w:rFonts w:asciiTheme="minorHAnsi" w:hAnsiTheme="minorHAnsi" w:cs="Arial"/>
          <w:color w:val="000000"/>
          <w:sz w:val="24"/>
          <w:szCs w:val="24"/>
          <w:shd w:val="clear" w:color="auto" w:fill="FFFFFF"/>
        </w:rPr>
        <w:t xml:space="preserve">indow </w:t>
      </w:r>
      <w:r w:rsidR="00E5494A">
        <w:rPr>
          <w:rFonts w:asciiTheme="minorHAnsi" w:hAnsiTheme="minorHAnsi" w:cs="Arial"/>
          <w:color w:val="000000"/>
          <w:sz w:val="24"/>
          <w:szCs w:val="24"/>
          <w:shd w:val="clear" w:color="auto" w:fill="FFFFFF"/>
        </w:rPr>
        <w:t>S</w:t>
      </w:r>
      <w:r w:rsidR="00160D9A">
        <w:rPr>
          <w:rFonts w:asciiTheme="minorHAnsi" w:hAnsiTheme="minorHAnsi" w:cs="Arial"/>
          <w:color w:val="000000"/>
          <w:sz w:val="24"/>
          <w:szCs w:val="24"/>
          <w:shd w:val="clear" w:color="auto" w:fill="FFFFFF"/>
        </w:rPr>
        <w:t>ervices</w:t>
      </w:r>
      <w:r w:rsidR="00E5494A">
        <w:rPr>
          <w:rFonts w:asciiTheme="minorHAnsi" w:hAnsiTheme="minorHAnsi" w:cs="Arial"/>
          <w:color w:val="000000"/>
          <w:sz w:val="24"/>
          <w:szCs w:val="24"/>
          <w:shd w:val="clear" w:color="auto" w:fill="FFFFFF"/>
        </w:rPr>
        <w:t>, D</w:t>
      </w:r>
      <w:r w:rsidR="00160D9A">
        <w:rPr>
          <w:rFonts w:asciiTheme="minorHAnsi" w:hAnsiTheme="minorHAnsi" w:cs="Arial"/>
          <w:color w:val="000000"/>
          <w:sz w:val="24"/>
          <w:szCs w:val="24"/>
          <w:shd w:val="clear" w:color="auto" w:fill="FFFFFF"/>
        </w:rPr>
        <w:t>eploy</w:t>
      </w:r>
      <w:r w:rsidR="00153A3A">
        <w:rPr>
          <w:rFonts w:asciiTheme="minorHAnsi" w:hAnsiTheme="minorHAnsi" w:cs="Arial"/>
          <w:color w:val="000000"/>
          <w:sz w:val="24"/>
          <w:szCs w:val="24"/>
          <w:shd w:val="clear" w:color="auto" w:fill="FFFFFF"/>
        </w:rPr>
        <w:t xml:space="preserve">ed </w:t>
      </w:r>
      <w:r w:rsidR="00272C91">
        <w:rPr>
          <w:rFonts w:asciiTheme="minorHAnsi" w:hAnsiTheme="minorHAnsi" w:cs="Arial"/>
          <w:color w:val="000000"/>
          <w:sz w:val="24"/>
          <w:szCs w:val="24"/>
          <w:shd w:val="clear" w:color="auto" w:fill="FFFFFF"/>
        </w:rPr>
        <w:t>application</w:t>
      </w:r>
      <w:r w:rsidR="00DF2A22">
        <w:rPr>
          <w:rFonts w:asciiTheme="minorHAnsi" w:hAnsiTheme="minorHAnsi" w:cs="Arial"/>
          <w:color w:val="000000"/>
          <w:sz w:val="24"/>
          <w:szCs w:val="24"/>
          <w:shd w:val="clear" w:color="auto" w:fill="FFFFFF"/>
        </w:rPr>
        <w:t>s</w:t>
      </w:r>
      <w:r w:rsidR="00272C91">
        <w:rPr>
          <w:rFonts w:asciiTheme="minorHAnsi" w:hAnsiTheme="minorHAnsi" w:cs="Arial"/>
          <w:color w:val="000000"/>
          <w:sz w:val="24"/>
          <w:szCs w:val="24"/>
          <w:shd w:val="clear" w:color="auto" w:fill="FFFFFF"/>
        </w:rPr>
        <w:t xml:space="preserve"> </w:t>
      </w:r>
      <w:r w:rsidR="00160D9A">
        <w:rPr>
          <w:rFonts w:asciiTheme="minorHAnsi" w:hAnsiTheme="minorHAnsi" w:cs="Arial"/>
          <w:color w:val="000000"/>
          <w:sz w:val="24"/>
          <w:szCs w:val="24"/>
          <w:shd w:val="clear" w:color="auto" w:fill="FFFFFF"/>
        </w:rPr>
        <w:t>to IIS</w:t>
      </w:r>
      <w:r>
        <w:rPr>
          <w:rFonts w:asciiTheme="minorHAnsi" w:hAnsiTheme="minorHAnsi" w:cs="Arial"/>
          <w:color w:val="000000"/>
          <w:sz w:val="24"/>
          <w:szCs w:val="24"/>
          <w:shd w:val="clear" w:color="auto" w:fill="FFFFFF"/>
        </w:rPr>
        <w:t>,</w:t>
      </w:r>
      <w:r w:rsidR="00160D9A">
        <w:rPr>
          <w:rFonts w:asciiTheme="minorHAnsi" w:hAnsiTheme="minorHAnsi" w:cs="Arial"/>
          <w:color w:val="000000"/>
          <w:sz w:val="24"/>
          <w:szCs w:val="24"/>
          <w:shd w:val="clear" w:color="auto" w:fill="FFFFFF"/>
        </w:rPr>
        <w:t xml:space="preserve"> </w:t>
      </w:r>
      <w:r w:rsidR="00E5494A">
        <w:rPr>
          <w:rFonts w:asciiTheme="minorHAnsi" w:hAnsiTheme="minorHAnsi" w:cs="Arial"/>
          <w:color w:val="000000"/>
          <w:sz w:val="24"/>
          <w:szCs w:val="24"/>
          <w:shd w:val="clear" w:color="auto" w:fill="FFFFFF"/>
        </w:rPr>
        <w:t>P</w:t>
      </w:r>
      <w:r w:rsidR="00C56D79">
        <w:rPr>
          <w:rFonts w:asciiTheme="minorHAnsi" w:hAnsiTheme="minorHAnsi" w:cs="Arial"/>
          <w:color w:val="000000"/>
          <w:sz w:val="24"/>
          <w:szCs w:val="24"/>
          <w:shd w:val="clear" w:color="auto" w:fill="FFFFFF"/>
        </w:rPr>
        <w:t xml:space="preserve">erformed </w:t>
      </w:r>
      <w:r w:rsidR="00C93176" w:rsidRPr="009A5AF8">
        <w:rPr>
          <w:rFonts w:asciiTheme="minorHAnsi" w:hAnsiTheme="minorHAnsi" w:cs="Arial"/>
          <w:color w:val="000000"/>
          <w:sz w:val="24"/>
          <w:szCs w:val="24"/>
          <w:shd w:val="clear" w:color="auto" w:fill="FFFFFF"/>
        </w:rPr>
        <w:t xml:space="preserve">testing </w:t>
      </w:r>
      <w:r w:rsidR="00C56D79">
        <w:rPr>
          <w:rFonts w:asciiTheme="minorHAnsi" w:hAnsiTheme="minorHAnsi" w:cs="Arial"/>
          <w:color w:val="000000"/>
          <w:sz w:val="24"/>
          <w:szCs w:val="24"/>
          <w:shd w:val="clear" w:color="auto" w:fill="FFFFFF"/>
        </w:rPr>
        <w:t xml:space="preserve">using NUnit, </w:t>
      </w:r>
      <w:r w:rsidR="00E5494A">
        <w:rPr>
          <w:rFonts w:asciiTheme="minorHAnsi" w:hAnsiTheme="minorHAnsi" w:cs="Arial"/>
          <w:color w:val="000000"/>
          <w:sz w:val="24"/>
          <w:szCs w:val="24"/>
          <w:shd w:val="clear" w:color="auto" w:fill="FFFFFF"/>
        </w:rPr>
        <w:t>C</w:t>
      </w:r>
      <w:r w:rsidR="00C56D79">
        <w:rPr>
          <w:rFonts w:asciiTheme="minorHAnsi" w:hAnsiTheme="minorHAnsi" w:cs="Arial"/>
          <w:color w:val="000000"/>
          <w:sz w:val="24"/>
          <w:szCs w:val="24"/>
          <w:shd w:val="clear" w:color="auto" w:fill="FFFFFF"/>
        </w:rPr>
        <w:t>arried out dependency injection using StructureMap</w:t>
      </w:r>
      <w:r w:rsidR="002731DA">
        <w:rPr>
          <w:rFonts w:asciiTheme="minorHAnsi" w:hAnsiTheme="minorHAnsi" w:cs="Arial"/>
          <w:color w:val="000000"/>
          <w:sz w:val="24"/>
          <w:szCs w:val="24"/>
          <w:shd w:val="clear" w:color="auto" w:fill="FFFFFF"/>
        </w:rPr>
        <w:t xml:space="preserve"> and NInject</w:t>
      </w:r>
      <w:r w:rsidR="00E5494A">
        <w:rPr>
          <w:rFonts w:asciiTheme="minorHAnsi" w:hAnsiTheme="minorHAnsi" w:cs="Arial"/>
          <w:color w:val="000000"/>
          <w:sz w:val="24"/>
          <w:szCs w:val="24"/>
          <w:shd w:val="clear" w:color="auto" w:fill="FFFFFF"/>
        </w:rPr>
        <w:t>, E</w:t>
      </w:r>
      <w:r w:rsidR="00E63CF9">
        <w:rPr>
          <w:rFonts w:asciiTheme="minorHAnsi" w:hAnsiTheme="minorHAnsi" w:cs="Arial"/>
          <w:color w:val="000000"/>
          <w:sz w:val="24"/>
          <w:szCs w:val="24"/>
          <w:shd w:val="clear" w:color="auto" w:fill="FFFFFF"/>
        </w:rPr>
        <w:t xml:space="preserve">rrors log tracing using NLog </w:t>
      </w:r>
      <w:r w:rsidR="009D55E9">
        <w:rPr>
          <w:rFonts w:asciiTheme="minorHAnsi" w:hAnsiTheme="minorHAnsi" w:cs="Arial"/>
          <w:color w:val="000000"/>
          <w:sz w:val="24"/>
          <w:szCs w:val="24"/>
          <w:shd w:val="clear" w:color="auto" w:fill="FFFFFF"/>
        </w:rPr>
        <w:t>library</w:t>
      </w:r>
      <w:r w:rsidR="00E63CF9">
        <w:rPr>
          <w:rFonts w:asciiTheme="minorHAnsi" w:hAnsiTheme="minorHAnsi" w:cs="Arial"/>
          <w:color w:val="000000"/>
          <w:sz w:val="24"/>
          <w:szCs w:val="24"/>
          <w:shd w:val="clear" w:color="auto" w:fill="FFFFFF"/>
        </w:rPr>
        <w:t xml:space="preserve">, worked using cryptography and </w:t>
      </w:r>
      <w:r w:rsidR="00E5494A">
        <w:rPr>
          <w:rFonts w:asciiTheme="minorHAnsi" w:hAnsiTheme="minorHAnsi" w:cs="Arial"/>
          <w:color w:val="000000"/>
          <w:sz w:val="24"/>
          <w:szCs w:val="24"/>
          <w:shd w:val="clear" w:color="auto" w:fill="FFFFFF"/>
        </w:rPr>
        <w:t>programmed in .Net using</w:t>
      </w:r>
      <w:r w:rsidR="00E63CF9">
        <w:rPr>
          <w:rFonts w:asciiTheme="minorHAnsi" w:hAnsiTheme="minorHAnsi" w:cs="Arial"/>
          <w:color w:val="000000"/>
          <w:sz w:val="24"/>
          <w:szCs w:val="24"/>
          <w:shd w:val="clear" w:color="auto" w:fill="FFFFFF"/>
        </w:rPr>
        <w:t xml:space="preserve"> WinScp Library for uploading to and downloading </w:t>
      </w:r>
      <w:r w:rsidR="00061D32">
        <w:rPr>
          <w:rFonts w:asciiTheme="minorHAnsi" w:hAnsiTheme="minorHAnsi" w:cs="Arial"/>
          <w:color w:val="000000"/>
          <w:sz w:val="24"/>
          <w:szCs w:val="24"/>
          <w:shd w:val="clear" w:color="auto" w:fill="FFFFFF"/>
        </w:rPr>
        <w:t>files</w:t>
      </w:r>
      <w:r w:rsidR="00F065A9">
        <w:rPr>
          <w:rFonts w:asciiTheme="minorHAnsi" w:hAnsiTheme="minorHAnsi" w:cs="Arial"/>
          <w:color w:val="000000"/>
          <w:sz w:val="24"/>
          <w:szCs w:val="24"/>
          <w:shd w:val="clear" w:color="auto" w:fill="FFFFFF"/>
        </w:rPr>
        <w:t xml:space="preserve"> from</w:t>
      </w:r>
      <w:r w:rsidR="00E63CF9">
        <w:rPr>
          <w:rFonts w:asciiTheme="minorHAnsi" w:hAnsiTheme="minorHAnsi" w:cs="Arial"/>
          <w:color w:val="000000"/>
          <w:sz w:val="24"/>
          <w:szCs w:val="24"/>
          <w:shd w:val="clear" w:color="auto" w:fill="FFFFFF"/>
        </w:rPr>
        <w:t xml:space="preserve"> FTP remote locations </w:t>
      </w:r>
      <w:r w:rsidR="00C93176" w:rsidRPr="009A5AF8">
        <w:rPr>
          <w:rFonts w:asciiTheme="minorHAnsi" w:hAnsiTheme="minorHAnsi" w:cs="Arial"/>
          <w:color w:val="000000"/>
          <w:sz w:val="24"/>
          <w:szCs w:val="24"/>
          <w:shd w:val="clear" w:color="auto" w:fill="FFFFFF"/>
        </w:rPr>
        <w:t xml:space="preserve">and checks-In code onto SVN for review by </w:t>
      </w:r>
      <w:r w:rsidR="00C93176">
        <w:rPr>
          <w:rFonts w:asciiTheme="minorHAnsi" w:hAnsiTheme="minorHAnsi" w:cs="Arial"/>
          <w:color w:val="000000"/>
          <w:sz w:val="24"/>
          <w:szCs w:val="24"/>
          <w:shd w:val="clear" w:color="auto" w:fill="FFFFFF"/>
        </w:rPr>
        <w:t>other</w:t>
      </w:r>
      <w:r w:rsidR="00C93176" w:rsidRPr="009A5AF8">
        <w:rPr>
          <w:rFonts w:asciiTheme="minorHAnsi" w:hAnsiTheme="minorHAnsi" w:cs="Arial"/>
          <w:color w:val="000000"/>
          <w:sz w:val="24"/>
          <w:szCs w:val="24"/>
          <w:shd w:val="clear" w:color="auto" w:fill="FFFFFF"/>
        </w:rPr>
        <w:t xml:space="preserve"> team member.</w:t>
      </w:r>
      <w:r w:rsidR="00B4006B">
        <w:rPr>
          <w:rFonts w:asciiTheme="minorHAnsi" w:hAnsiTheme="minorHAnsi" w:cs="Arial"/>
          <w:color w:val="000000"/>
          <w:sz w:val="24"/>
          <w:szCs w:val="24"/>
          <w:shd w:val="clear" w:color="auto" w:fill="FFFFFF"/>
        </w:rPr>
        <w:t xml:space="preserve"> Work</w:t>
      </w:r>
      <w:r w:rsidR="00153A3A">
        <w:rPr>
          <w:rFonts w:asciiTheme="minorHAnsi" w:hAnsiTheme="minorHAnsi" w:cs="Arial"/>
          <w:color w:val="000000"/>
          <w:sz w:val="24"/>
          <w:szCs w:val="24"/>
          <w:shd w:val="clear" w:color="auto" w:fill="FFFFFF"/>
        </w:rPr>
        <w:t>ed</w:t>
      </w:r>
      <w:r w:rsidR="00B4006B">
        <w:rPr>
          <w:rFonts w:asciiTheme="minorHAnsi" w:hAnsiTheme="minorHAnsi" w:cs="Arial"/>
          <w:color w:val="000000"/>
          <w:sz w:val="24"/>
          <w:szCs w:val="24"/>
          <w:shd w:val="clear" w:color="auto" w:fill="FFFFFF"/>
        </w:rPr>
        <w:t xml:space="preserve"> on the UI using bootstrap</w:t>
      </w:r>
      <w:r w:rsidR="004741E9">
        <w:rPr>
          <w:rFonts w:asciiTheme="minorHAnsi" w:hAnsiTheme="minorHAnsi" w:cs="Arial"/>
          <w:color w:val="000000"/>
          <w:sz w:val="24"/>
          <w:szCs w:val="24"/>
          <w:shd w:val="clear" w:color="auto" w:fill="FFFFFF"/>
        </w:rPr>
        <w:t xml:space="preserve"> 3</w:t>
      </w:r>
      <w:r w:rsidR="00597B02">
        <w:rPr>
          <w:rFonts w:asciiTheme="minorHAnsi" w:hAnsiTheme="minorHAnsi" w:cs="Arial"/>
          <w:color w:val="000000"/>
          <w:sz w:val="24"/>
          <w:szCs w:val="24"/>
          <w:shd w:val="clear" w:color="auto" w:fill="FFFFFF"/>
        </w:rPr>
        <w:t>, R</w:t>
      </w:r>
      <w:r w:rsidR="00B4006B">
        <w:rPr>
          <w:rFonts w:asciiTheme="minorHAnsi" w:hAnsiTheme="minorHAnsi" w:cs="Arial"/>
          <w:color w:val="000000"/>
          <w:sz w:val="24"/>
          <w:szCs w:val="24"/>
          <w:shd w:val="clear" w:color="auto" w:fill="FFFFFF"/>
        </w:rPr>
        <w:t xml:space="preserve">azor, HTML, </w:t>
      </w:r>
      <w:r w:rsidR="00372D93">
        <w:rPr>
          <w:rFonts w:asciiTheme="minorHAnsi" w:hAnsiTheme="minorHAnsi" w:cs="Arial"/>
          <w:color w:val="000000"/>
          <w:sz w:val="24"/>
          <w:szCs w:val="24"/>
          <w:shd w:val="clear" w:color="auto" w:fill="FFFFFF"/>
        </w:rPr>
        <w:t>JQuery</w:t>
      </w:r>
      <w:r w:rsidR="00B4006B">
        <w:rPr>
          <w:rFonts w:asciiTheme="minorHAnsi" w:hAnsiTheme="minorHAnsi" w:cs="Arial"/>
          <w:color w:val="000000"/>
          <w:sz w:val="24"/>
          <w:szCs w:val="24"/>
          <w:shd w:val="clear" w:color="auto" w:fill="FFFFFF"/>
        </w:rPr>
        <w:t xml:space="preserve"> and </w:t>
      </w:r>
      <w:r w:rsidR="003A5C24">
        <w:rPr>
          <w:rFonts w:asciiTheme="minorHAnsi" w:hAnsiTheme="minorHAnsi" w:cs="Arial"/>
          <w:color w:val="000000"/>
          <w:sz w:val="24"/>
          <w:szCs w:val="24"/>
          <w:shd w:val="clear" w:color="auto" w:fill="FFFFFF"/>
        </w:rPr>
        <w:t>JavaScript and</w:t>
      </w:r>
      <w:r w:rsidR="00384C1A">
        <w:rPr>
          <w:rFonts w:asciiTheme="minorHAnsi" w:hAnsiTheme="minorHAnsi" w:cs="Arial"/>
          <w:color w:val="000000"/>
          <w:sz w:val="24"/>
          <w:szCs w:val="24"/>
          <w:shd w:val="clear" w:color="auto" w:fill="FFFFFF"/>
        </w:rPr>
        <w:t xml:space="preserve"> develop</w:t>
      </w:r>
      <w:r w:rsidR="00774351">
        <w:rPr>
          <w:rFonts w:asciiTheme="minorHAnsi" w:hAnsiTheme="minorHAnsi" w:cs="Arial"/>
          <w:color w:val="000000"/>
          <w:sz w:val="24"/>
          <w:szCs w:val="24"/>
          <w:shd w:val="clear" w:color="auto" w:fill="FFFFFF"/>
        </w:rPr>
        <w:t>ed</w:t>
      </w:r>
      <w:r w:rsidR="00384C1A">
        <w:rPr>
          <w:rFonts w:asciiTheme="minorHAnsi" w:hAnsiTheme="minorHAnsi" w:cs="Arial"/>
          <w:color w:val="000000"/>
          <w:sz w:val="24"/>
          <w:szCs w:val="24"/>
          <w:shd w:val="clear" w:color="auto" w:fill="FFFFFF"/>
        </w:rPr>
        <w:t xml:space="preserve"> unit test using NUnit, Moq</w:t>
      </w:r>
      <w:r w:rsidR="003A5C24">
        <w:rPr>
          <w:rFonts w:asciiTheme="minorHAnsi" w:hAnsiTheme="minorHAnsi" w:cs="Arial"/>
          <w:color w:val="000000"/>
          <w:sz w:val="24"/>
          <w:szCs w:val="24"/>
          <w:shd w:val="clear" w:color="auto" w:fill="FFFFFF"/>
        </w:rPr>
        <w:t>.</w:t>
      </w:r>
      <w:r w:rsidR="00F26B78">
        <w:rPr>
          <w:rFonts w:asciiTheme="minorHAnsi" w:hAnsiTheme="minorHAnsi" w:cs="Arial"/>
          <w:color w:val="000000"/>
          <w:sz w:val="24"/>
          <w:szCs w:val="24"/>
          <w:shd w:val="clear" w:color="auto" w:fill="FFFFFF"/>
        </w:rPr>
        <w:t xml:space="preserve"> </w:t>
      </w:r>
      <w:r w:rsidR="002731DA">
        <w:rPr>
          <w:rFonts w:asciiTheme="minorHAnsi" w:hAnsiTheme="minorHAnsi" w:cs="Arial"/>
          <w:color w:val="000000"/>
          <w:sz w:val="24"/>
          <w:szCs w:val="24"/>
          <w:shd w:val="clear" w:color="auto" w:fill="FFFFFF"/>
        </w:rPr>
        <w:t xml:space="preserve">For </w:t>
      </w:r>
      <w:r w:rsidR="003E7C7A">
        <w:rPr>
          <w:rFonts w:asciiTheme="minorHAnsi" w:hAnsiTheme="minorHAnsi" w:cs="Arial"/>
          <w:color w:val="000000"/>
          <w:sz w:val="24"/>
          <w:szCs w:val="24"/>
          <w:shd w:val="clear" w:color="auto" w:fill="FFFFFF"/>
        </w:rPr>
        <w:t xml:space="preserve">all </w:t>
      </w:r>
      <w:r w:rsidR="002731DA">
        <w:rPr>
          <w:rFonts w:asciiTheme="minorHAnsi" w:hAnsiTheme="minorHAnsi" w:cs="Arial"/>
          <w:color w:val="000000"/>
          <w:sz w:val="24"/>
          <w:szCs w:val="24"/>
          <w:shd w:val="clear" w:color="auto" w:fill="FFFFFF"/>
        </w:rPr>
        <w:t>application</w:t>
      </w:r>
      <w:r w:rsidR="003E7C7A">
        <w:rPr>
          <w:rFonts w:asciiTheme="minorHAnsi" w:hAnsiTheme="minorHAnsi" w:cs="Arial"/>
          <w:color w:val="000000"/>
          <w:sz w:val="24"/>
          <w:szCs w:val="24"/>
          <w:shd w:val="clear" w:color="auto" w:fill="FFFFFF"/>
        </w:rPr>
        <w:t>s</w:t>
      </w:r>
      <w:r w:rsidR="002731DA">
        <w:rPr>
          <w:rFonts w:asciiTheme="minorHAnsi" w:hAnsiTheme="minorHAnsi" w:cs="Arial"/>
          <w:color w:val="000000"/>
          <w:sz w:val="24"/>
          <w:szCs w:val="24"/>
          <w:shd w:val="clear" w:color="auto" w:fill="FFFFFF"/>
        </w:rPr>
        <w:t xml:space="preserve"> </w:t>
      </w:r>
      <w:r w:rsidR="00BF3492">
        <w:rPr>
          <w:rFonts w:asciiTheme="minorHAnsi" w:hAnsiTheme="minorHAnsi" w:cs="Arial"/>
          <w:color w:val="000000"/>
          <w:sz w:val="24"/>
          <w:szCs w:val="24"/>
          <w:shd w:val="clear" w:color="auto" w:fill="FFFFFF"/>
        </w:rPr>
        <w:t>developed</w:t>
      </w:r>
      <w:r w:rsidR="002731DA">
        <w:rPr>
          <w:rFonts w:asciiTheme="minorHAnsi" w:hAnsiTheme="minorHAnsi" w:cs="Arial"/>
          <w:color w:val="000000"/>
          <w:sz w:val="24"/>
          <w:szCs w:val="24"/>
          <w:shd w:val="clear" w:color="auto" w:fill="FFFFFF"/>
        </w:rPr>
        <w:t>, I created required Table</w:t>
      </w:r>
      <w:r w:rsidR="00DC1FEA">
        <w:rPr>
          <w:rFonts w:asciiTheme="minorHAnsi" w:hAnsiTheme="minorHAnsi" w:cs="Arial"/>
          <w:color w:val="000000"/>
          <w:sz w:val="24"/>
          <w:szCs w:val="24"/>
          <w:shd w:val="clear" w:color="auto" w:fill="FFFFFF"/>
        </w:rPr>
        <w:t>s</w:t>
      </w:r>
      <w:r w:rsidR="002731DA">
        <w:rPr>
          <w:rFonts w:asciiTheme="minorHAnsi" w:hAnsiTheme="minorHAnsi" w:cs="Arial"/>
          <w:color w:val="000000"/>
          <w:sz w:val="24"/>
          <w:szCs w:val="24"/>
          <w:shd w:val="clear" w:color="auto" w:fill="FFFFFF"/>
        </w:rPr>
        <w:t>, wrote stored procedure</w:t>
      </w:r>
      <w:r w:rsidR="00BF29C7">
        <w:rPr>
          <w:rFonts w:asciiTheme="minorHAnsi" w:hAnsiTheme="minorHAnsi" w:cs="Arial"/>
          <w:color w:val="000000"/>
          <w:sz w:val="24"/>
          <w:szCs w:val="24"/>
          <w:shd w:val="clear" w:color="auto" w:fill="FFFFFF"/>
        </w:rPr>
        <w:t>s</w:t>
      </w:r>
      <w:r w:rsidR="002731DA">
        <w:rPr>
          <w:rFonts w:asciiTheme="minorHAnsi" w:hAnsiTheme="minorHAnsi" w:cs="Arial"/>
          <w:color w:val="000000"/>
          <w:sz w:val="24"/>
          <w:szCs w:val="24"/>
          <w:shd w:val="clear" w:color="auto" w:fill="FFFFFF"/>
        </w:rPr>
        <w:t xml:space="preserve"> and SQL function</w:t>
      </w:r>
      <w:r w:rsidR="003658F6">
        <w:rPr>
          <w:rFonts w:asciiTheme="minorHAnsi" w:hAnsiTheme="minorHAnsi" w:cs="Arial"/>
          <w:color w:val="000000"/>
          <w:sz w:val="24"/>
          <w:szCs w:val="24"/>
          <w:shd w:val="clear" w:color="auto" w:fill="FFFFFF"/>
        </w:rPr>
        <w:t>s</w:t>
      </w:r>
      <w:r w:rsidR="002731DA">
        <w:rPr>
          <w:rFonts w:asciiTheme="minorHAnsi" w:hAnsiTheme="minorHAnsi" w:cs="Arial"/>
          <w:color w:val="000000"/>
          <w:sz w:val="24"/>
          <w:szCs w:val="24"/>
          <w:shd w:val="clear" w:color="auto" w:fill="FFFFFF"/>
        </w:rPr>
        <w:t xml:space="preserve"> using T</w:t>
      </w:r>
      <w:r w:rsidR="00BF3492">
        <w:rPr>
          <w:rFonts w:asciiTheme="minorHAnsi" w:hAnsiTheme="minorHAnsi" w:cs="Arial"/>
          <w:color w:val="000000"/>
          <w:sz w:val="24"/>
          <w:szCs w:val="24"/>
          <w:shd w:val="clear" w:color="auto" w:fill="FFFFFF"/>
        </w:rPr>
        <w:t>-</w:t>
      </w:r>
      <w:r w:rsidR="002731DA">
        <w:rPr>
          <w:rFonts w:asciiTheme="minorHAnsi" w:hAnsiTheme="minorHAnsi" w:cs="Arial"/>
          <w:color w:val="000000"/>
          <w:sz w:val="24"/>
          <w:szCs w:val="24"/>
          <w:shd w:val="clear" w:color="auto" w:fill="FFFFFF"/>
        </w:rPr>
        <w:t>SQL with SQL Server Management Studio</w:t>
      </w:r>
      <w:r w:rsidR="001A2090">
        <w:rPr>
          <w:rFonts w:asciiTheme="minorHAnsi" w:hAnsiTheme="minorHAnsi" w:cs="Arial"/>
          <w:color w:val="000000"/>
          <w:sz w:val="24"/>
          <w:szCs w:val="24"/>
          <w:shd w:val="clear" w:color="auto" w:fill="FFFFFF"/>
        </w:rPr>
        <w:t xml:space="preserve"> 2008</w:t>
      </w:r>
      <w:r w:rsidR="00F065A9">
        <w:rPr>
          <w:rFonts w:asciiTheme="minorHAnsi" w:hAnsiTheme="minorHAnsi" w:cs="Arial"/>
          <w:color w:val="000000"/>
          <w:sz w:val="24"/>
          <w:szCs w:val="24"/>
          <w:shd w:val="clear" w:color="auto" w:fill="FFFFFF"/>
        </w:rPr>
        <w:t xml:space="preserve"> and used Entity framework as ORM</w:t>
      </w:r>
      <w:r w:rsidR="00D1041A">
        <w:rPr>
          <w:rFonts w:asciiTheme="minorHAnsi" w:hAnsiTheme="minorHAnsi" w:cs="Arial"/>
          <w:color w:val="000000"/>
          <w:sz w:val="24"/>
          <w:szCs w:val="24"/>
          <w:shd w:val="clear" w:color="auto" w:fill="FFFFFF"/>
        </w:rPr>
        <w:t>.</w:t>
      </w:r>
      <w:r w:rsidR="001C5961">
        <w:rPr>
          <w:rFonts w:asciiTheme="minorHAnsi" w:hAnsiTheme="minorHAnsi" w:cs="Arial"/>
          <w:color w:val="000000"/>
          <w:sz w:val="24"/>
          <w:szCs w:val="24"/>
          <w:shd w:val="clear" w:color="auto" w:fill="FFFFFF"/>
        </w:rPr>
        <w:t xml:space="preserve"> </w:t>
      </w:r>
      <w:r w:rsidR="002731DA">
        <w:rPr>
          <w:rFonts w:asciiTheme="minorHAnsi" w:hAnsiTheme="minorHAnsi" w:cs="Arial"/>
          <w:color w:val="000000"/>
          <w:sz w:val="24"/>
          <w:szCs w:val="24"/>
          <w:shd w:val="clear" w:color="auto" w:fill="FFFFFF"/>
        </w:rPr>
        <w:t>I</w:t>
      </w:r>
      <w:r w:rsidR="007E6632" w:rsidRPr="007E6632">
        <w:rPr>
          <w:rFonts w:asciiTheme="minorHAnsi" w:hAnsiTheme="minorHAnsi" w:cs="Calibri"/>
          <w:sz w:val="24"/>
          <w:szCs w:val="24"/>
        </w:rPr>
        <w:t xml:space="preserve"> </w:t>
      </w:r>
      <w:r w:rsidR="007E6632">
        <w:rPr>
          <w:rFonts w:asciiTheme="minorHAnsi" w:hAnsiTheme="minorHAnsi" w:cs="Calibri"/>
          <w:sz w:val="24"/>
          <w:szCs w:val="24"/>
        </w:rPr>
        <w:t>am very conversant with visual studio</w:t>
      </w:r>
      <w:r w:rsidR="00631C90">
        <w:rPr>
          <w:rFonts w:asciiTheme="minorHAnsi" w:hAnsiTheme="minorHAnsi" w:cs="Calibri"/>
          <w:sz w:val="24"/>
          <w:szCs w:val="24"/>
        </w:rPr>
        <w:t>,</w:t>
      </w:r>
      <w:r w:rsidR="007E6632">
        <w:rPr>
          <w:rFonts w:asciiTheme="minorHAnsi" w:hAnsiTheme="minorHAnsi" w:cs="Calibri"/>
          <w:sz w:val="24"/>
          <w:szCs w:val="24"/>
        </w:rPr>
        <w:t xml:space="preserve"> </w:t>
      </w:r>
      <w:r w:rsidR="00CD6EA6">
        <w:rPr>
          <w:rFonts w:asciiTheme="minorHAnsi" w:hAnsiTheme="minorHAnsi" w:cs="Calibri"/>
          <w:sz w:val="24"/>
          <w:szCs w:val="24"/>
        </w:rPr>
        <w:t>work</w:t>
      </w:r>
      <w:r w:rsidR="00F40239">
        <w:rPr>
          <w:rFonts w:asciiTheme="minorHAnsi" w:hAnsiTheme="minorHAnsi" w:cs="Calibri"/>
          <w:sz w:val="24"/>
          <w:szCs w:val="24"/>
        </w:rPr>
        <w:t>ed</w:t>
      </w:r>
      <w:r w:rsidR="00B24377">
        <w:rPr>
          <w:rFonts w:asciiTheme="minorHAnsi" w:hAnsiTheme="minorHAnsi" w:cs="Calibri"/>
          <w:sz w:val="24"/>
          <w:szCs w:val="24"/>
        </w:rPr>
        <w:t xml:space="preserve"> independently in fixing bugs, </w:t>
      </w:r>
      <w:r w:rsidR="00CD6EA6">
        <w:rPr>
          <w:rFonts w:asciiTheme="minorHAnsi" w:hAnsiTheme="minorHAnsi" w:cs="Calibri"/>
          <w:sz w:val="24"/>
          <w:szCs w:val="24"/>
        </w:rPr>
        <w:t>mentor</w:t>
      </w:r>
      <w:r w:rsidR="00134A99">
        <w:rPr>
          <w:rFonts w:asciiTheme="minorHAnsi" w:hAnsiTheme="minorHAnsi" w:cs="Calibri"/>
          <w:sz w:val="24"/>
          <w:szCs w:val="24"/>
        </w:rPr>
        <w:t>s</w:t>
      </w:r>
      <w:r w:rsidR="00CD6EA6">
        <w:rPr>
          <w:rFonts w:asciiTheme="minorHAnsi" w:hAnsiTheme="minorHAnsi" w:cs="Calibri"/>
          <w:sz w:val="24"/>
          <w:szCs w:val="24"/>
        </w:rPr>
        <w:t xml:space="preserve"> the junior developers in the team</w:t>
      </w:r>
      <w:r w:rsidR="00631C90">
        <w:rPr>
          <w:rFonts w:asciiTheme="minorHAnsi" w:hAnsiTheme="minorHAnsi" w:cs="Calibri"/>
          <w:sz w:val="24"/>
          <w:szCs w:val="24"/>
        </w:rPr>
        <w:t>.</w:t>
      </w:r>
    </w:p>
    <w:p w14:paraId="0DB32A65" w14:textId="77777777" w:rsidR="00F933AE" w:rsidRDefault="00F933AE" w:rsidP="00EB3146">
      <w:pPr>
        <w:pStyle w:val="NoSpacing"/>
        <w:jc w:val="both"/>
        <w:rPr>
          <w:rFonts w:asciiTheme="minorHAnsi" w:hAnsiTheme="minorHAnsi" w:cs="Calibri"/>
          <w:sz w:val="24"/>
          <w:szCs w:val="24"/>
        </w:rPr>
      </w:pPr>
    </w:p>
    <w:p w14:paraId="789B1264" w14:textId="77777777" w:rsidR="00B35BAB" w:rsidRPr="00301E11" w:rsidRDefault="00A537FC" w:rsidP="00EB3146">
      <w:pPr>
        <w:pStyle w:val="NoSpacing"/>
        <w:tabs>
          <w:tab w:val="left" w:pos="720"/>
          <w:tab w:val="left" w:pos="1440"/>
          <w:tab w:val="left" w:pos="2160"/>
          <w:tab w:val="left" w:pos="2880"/>
          <w:tab w:val="left" w:pos="3600"/>
          <w:tab w:val="left" w:pos="4320"/>
          <w:tab w:val="left" w:pos="5175"/>
        </w:tabs>
        <w:jc w:val="both"/>
        <w:rPr>
          <w:rFonts w:asciiTheme="minorHAnsi" w:hAnsiTheme="minorHAnsi" w:cs="Calibri"/>
          <w:b/>
          <w:sz w:val="24"/>
          <w:szCs w:val="24"/>
        </w:rPr>
      </w:pPr>
      <w:r>
        <w:rPr>
          <w:rFonts w:asciiTheme="minorHAnsi" w:hAnsiTheme="minorHAnsi" w:cs="Calibri"/>
          <w:sz w:val="24"/>
          <w:szCs w:val="24"/>
        </w:rPr>
        <w:t>Nov</w:t>
      </w:r>
      <w:r w:rsidR="00760956">
        <w:rPr>
          <w:rFonts w:asciiTheme="minorHAnsi" w:hAnsiTheme="minorHAnsi" w:cs="Calibri"/>
          <w:sz w:val="24"/>
          <w:szCs w:val="24"/>
        </w:rPr>
        <w:t>.</w:t>
      </w:r>
      <w:r>
        <w:rPr>
          <w:rFonts w:asciiTheme="minorHAnsi" w:hAnsiTheme="minorHAnsi" w:cs="Calibri"/>
          <w:sz w:val="24"/>
          <w:szCs w:val="24"/>
        </w:rPr>
        <w:t xml:space="preserve"> 2010 – Sept</w:t>
      </w:r>
      <w:r w:rsidR="00534F94" w:rsidRPr="00EC558E">
        <w:rPr>
          <w:rFonts w:asciiTheme="minorHAnsi" w:hAnsiTheme="minorHAnsi" w:cs="Calibri"/>
          <w:sz w:val="24"/>
          <w:szCs w:val="24"/>
        </w:rPr>
        <w:t xml:space="preserve"> 201</w:t>
      </w:r>
      <w:r>
        <w:rPr>
          <w:rFonts w:asciiTheme="minorHAnsi" w:hAnsiTheme="minorHAnsi" w:cs="Calibri"/>
          <w:sz w:val="24"/>
          <w:szCs w:val="24"/>
        </w:rPr>
        <w:t>4</w:t>
      </w:r>
      <w:r w:rsidR="00534F94" w:rsidRPr="00EC558E">
        <w:rPr>
          <w:rFonts w:asciiTheme="minorHAnsi" w:hAnsiTheme="minorHAnsi" w:cs="Calibri"/>
          <w:sz w:val="24"/>
          <w:szCs w:val="24"/>
        </w:rPr>
        <w:t xml:space="preserve"> </w:t>
      </w:r>
      <w:r w:rsidR="00534F94" w:rsidRPr="00EC558E">
        <w:rPr>
          <w:rFonts w:asciiTheme="minorHAnsi" w:hAnsiTheme="minorHAnsi" w:cs="Calibri"/>
          <w:sz w:val="24"/>
          <w:szCs w:val="24"/>
        </w:rPr>
        <w:tab/>
      </w:r>
      <w:r w:rsidR="00603CAC">
        <w:rPr>
          <w:rFonts w:asciiTheme="minorHAnsi" w:hAnsiTheme="minorHAnsi" w:cs="Calibri"/>
          <w:b/>
          <w:sz w:val="24"/>
          <w:szCs w:val="24"/>
        </w:rPr>
        <w:t>Settle Global International Ltd</w:t>
      </w:r>
      <w:r w:rsidR="001F1D6B">
        <w:rPr>
          <w:rFonts w:asciiTheme="minorHAnsi" w:hAnsiTheme="minorHAnsi" w:cs="Calibri"/>
          <w:b/>
          <w:sz w:val="24"/>
          <w:szCs w:val="24"/>
        </w:rPr>
        <w:t xml:space="preserve">. </w:t>
      </w:r>
      <w:r w:rsidR="00C46850">
        <w:rPr>
          <w:rFonts w:asciiTheme="minorHAnsi" w:hAnsiTheme="minorHAnsi" w:cs="Calibri"/>
          <w:b/>
          <w:sz w:val="24"/>
          <w:szCs w:val="24"/>
        </w:rPr>
        <w:t>London, United Kingdom.</w:t>
      </w:r>
    </w:p>
    <w:p w14:paraId="701D7033" w14:textId="77777777" w:rsidR="00645F1F" w:rsidRDefault="00534F94" w:rsidP="00EB3146">
      <w:pPr>
        <w:pStyle w:val="NoSpacing"/>
        <w:spacing w:after="120"/>
        <w:jc w:val="both"/>
        <w:rPr>
          <w:rFonts w:asciiTheme="minorHAnsi" w:hAnsiTheme="minorHAnsi" w:cs="Calibri"/>
          <w:b/>
          <w:sz w:val="24"/>
          <w:szCs w:val="24"/>
        </w:rPr>
      </w:pPr>
      <w:r w:rsidRPr="0005595C">
        <w:rPr>
          <w:rFonts w:asciiTheme="minorHAnsi" w:hAnsiTheme="minorHAnsi" w:cs="Calibri"/>
          <w:b/>
          <w:sz w:val="24"/>
          <w:szCs w:val="24"/>
        </w:rPr>
        <w:t>Software Developer</w:t>
      </w:r>
    </w:p>
    <w:p w14:paraId="346647B1" w14:textId="77777777" w:rsidR="00C93176" w:rsidRDefault="00A54366" w:rsidP="00EB3146">
      <w:pPr>
        <w:pStyle w:val="NoSpacing"/>
        <w:jc w:val="both"/>
        <w:rPr>
          <w:rFonts w:asciiTheme="minorHAnsi" w:hAnsiTheme="minorHAnsi" w:cs="Arial"/>
          <w:color w:val="333333"/>
          <w:sz w:val="24"/>
          <w:szCs w:val="24"/>
          <w:shd w:val="clear" w:color="auto" w:fill="FFFFFF"/>
        </w:rPr>
      </w:pPr>
      <w:r>
        <w:rPr>
          <w:rFonts w:asciiTheme="minorHAnsi" w:hAnsiTheme="minorHAnsi" w:cs="Arial"/>
          <w:color w:val="000000"/>
          <w:sz w:val="24"/>
          <w:szCs w:val="24"/>
          <w:shd w:val="clear" w:color="auto" w:fill="FFFFFF"/>
        </w:rPr>
        <w:t xml:space="preserve">I worked </w:t>
      </w:r>
      <w:r w:rsidR="00C93176" w:rsidRPr="00643001">
        <w:rPr>
          <w:rFonts w:asciiTheme="minorHAnsi" w:hAnsiTheme="minorHAnsi" w:cs="Arial"/>
          <w:color w:val="000000"/>
          <w:sz w:val="24"/>
          <w:szCs w:val="24"/>
          <w:shd w:val="clear" w:color="auto" w:fill="FFFFFF"/>
        </w:rPr>
        <w:t xml:space="preserve">in a </w:t>
      </w:r>
      <w:r w:rsidR="00134A99" w:rsidRPr="00643001">
        <w:rPr>
          <w:rFonts w:asciiTheme="minorHAnsi" w:hAnsiTheme="minorHAnsi" w:cs="Arial"/>
          <w:color w:val="000000"/>
          <w:sz w:val="24"/>
          <w:szCs w:val="24"/>
          <w:shd w:val="clear" w:color="auto" w:fill="FFFFFF"/>
        </w:rPr>
        <w:t>team to</w:t>
      </w:r>
      <w:r w:rsidR="00C93176" w:rsidRPr="00643001">
        <w:rPr>
          <w:rFonts w:asciiTheme="minorHAnsi" w:hAnsiTheme="minorHAnsi" w:cs="Arial"/>
          <w:color w:val="000000"/>
          <w:sz w:val="24"/>
          <w:szCs w:val="24"/>
          <w:shd w:val="clear" w:color="auto" w:fill="FFFFFF"/>
        </w:rPr>
        <w:t xml:space="preserve"> develop </w:t>
      </w:r>
      <w:r w:rsidR="00643001" w:rsidRPr="00643001">
        <w:rPr>
          <w:rFonts w:asciiTheme="minorHAnsi" w:hAnsiTheme="minorHAnsi" w:cs="Arial"/>
          <w:color w:val="000000"/>
          <w:sz w:val="24"/>
          <w:szCs w:val="24"/>
          <w:shd w:val="clear" w:color="auto" w:fill="FFFFFF"/>
        </w:rPr>
        <w:t>in-house</w:t>
      </w:r>
      <w:r w:rsidR="00C93176" w:rsidRPr="00643001">
        <w:rPr>
          <w:rFonts w:asciiTheme="minorHAnsi" w:hAnsiTheme="minorHAnsi" w:cs="Arial"/>
          <w:color w:val="000000"/>
          <w:sz w:val="24"/>
          <w:szCs w:val="24"/>
          <w:shd w:val="clear" w:color="auto" w:fill="FFFFFF"/>
        </w:rPr>
        <w:t xml:space="preserve"> booking system wh</w:t>
      </w:r>
      <w:r w:rsidR="00A61DD5">
        <w:rPr>
          <w:rFonts w:asciiTheme="minorHAnsi" w:hAnsiTheme="minorHAnsi" w:cs="Arial"/>
          <w:color w:val="000000"/>
          <w:sz w:val="24"/>
          <w:szCs w:val="24"/>
          <w:shd w:val="clear" w:color="auto" w:fill="FFFFFF"/>
        </w:rPr>
        <w:t xml:space="preserve">ich manages </w:t>
      </w:r>
      <w:r w:rsidR="001A78D9">
        <w:rPr>
          <w:rFonts w:asciiTheme="minorHAnsi" w:hAnsiTheme="minorHAnsi" w:cs="Arial"/>
          <w:color w:val="000000"/>
          <w:sz w:val="24"/>
          <w:szCs w:val="24"/>
          <w:shd w:val="clear" w:color="auto" w:fill="FFFFFF"/>
        </w:rPr>
        <w:t xml:space="preserve">transportation of </w:t>
      </w:r>
      <w:r w:rsidR="00380EF8">
        <w:rPr>
          <w:rFonts w:asciiTheme="minorHAnsi" w:hAnsiTheme="minorHAnsi" w:cs="Arial"/>
          <w:color w:val="000000"/>
          <w:sz w:val="24"/>
          <w:szCs w:val="24"/>
          <w:shd w:val="clear" w:color="auto" w:fill="FFFFFF"/>
        </w:rPr>
        <w:t xml:space="preserve">customer's </w:t>
      </w:r>
      <w:r w:rsidR="00A61DD5">
        <w:rPr>
          <w:rFonts w:asciiTheme="minorHAnsi" w:hAnsiTheme="minorHAnsi" w:cs="Arial"/>
          <w:color w:val="000000"/>
          <w:sz w:val="24"/>
          <w:szCs w:val="24"/>
          <w:shd w:val="clear" w:color="auto" w:fill="FFFFFF"/>
        </w:rPr>
        <w:t>pr</w:t>
      </w:r>
      <w:r w:rsidR="001A78D9">
        <w:rPr>
          <w:rFonts w:asciiTheme="minorHAnsi" w:hAnsiTheme="minorHAnsi" w:cs="Arial"/>
          <w:color w:val="000000"/>
          <w:sz w:val="24"/>
          <w:szCs w:val="24"/>
          <w:shd w:val="clear" w:color="auto" w:fill="FFFFFF"/>
        </w:rPr>
        <w:t xml:space="preserve">oducts from </w:t>
      </w:r>
      <w:r w:rsidR="00AE7526">
        <w:rPr>
          <w:rFonts w:asciiTheme="minorHAnsi" w:hAnsiTheme="minorHAnsi" w:cs="Arial"/>
          <w:color w:val="000000"/>
          <w:sz w:val="24"/>
          <w:szCs w:val="24"/>
          <w:shd w:val="clear" w:color="auto" w:fill="FFFFFF"/>
        </w:rPr>
        <w:t>one</w:t>
      </w:r>
      <w:r w:rsidR="001A78D9">
        <w:rPr>
          <w:rFonts w:asciiTheme="minorHAnsi" w:hAnsiTheme="minorHAnsi" w:cs="Arial"/>
          <w:color w:val="000000"/>
          <w:sz w:val="24"/>
          <w:szCs w:val="24"/>
          <w:shd w:val="clear" w:color="auto" w:fill="FFFFFF"/>
        </w:rPr>
        <w:t xml:space="preserve"> location to </w:t>
      </w:r>
      <w:r w:rsidR="00AE7526">
        <w:rPr>
          <w:rFonts w:asciiTheme="minorHAnsi" w:hAnsiTheme="minorHAnsi" w:cs="Arial"/>
          <w:color w:val="000000"/>
          <w:sz w:val="24"/>
          <w:szCs w:val="24"/>
          <w:shd w:val="clear" w:color="auto" w:fill="FFFFFF"/>
        </w:rPr>
        <w:t>another</w:t>
      </w:r>
      <w:r w:rsidR="001A78D9">
        <w:rPr>
          <w:rFonts w:asciiTheme="minorHAnsi" w:hAnsiTheme="minorHAnsi" w:cs="Arial"/>
          <w:color w:val="000000"/>
          <w:sz w:val="24"/>
          <w:szCs w:val="24"/>
          <w:shd w:val="clear" w:color="auto" w:fill="FFFFFF"/>
        </w:rPr>
        <w:t>.</w:t>
      </w:r>
      <w:r w:rsidR="00C93176" w:rsidRPr="00643001">
        <w:rPr>
          <w:rFonts w:asciiTheme="minorHAnsi" w:hAnsiTheme="minorHAnsi" w:cs="Arial"/>
          <w:color w:val="000000"/>
          <w:sz w:val="24"/>
          <w:szCs w:val="24"/>
          <w:shd w:val="clear" w:color="auto" w:fill="FFFFFF"/>
        </w:rPr>
        <w:t xml:space="preserve"> </w:t>
      </w:r>
      <w:r w:rsidR="00846C77">
        <w:rPr>
          <w:rFonts w:asciiTheme="minorHAnsi" w:hAnsiTheme="minorHAnsi" w:cs="Arial"/>
          <w:color w:val="000000"/>
          <w:sz w:val="24"/>
          <w:szCs w:val="24"/>
          <w:shd w:val="clear" w:color="auto" w:fill="FFFFFF"/>
        </w:rPr>
        <w:t>Design and developed</w:t>
      </w:r>
      <w:r w:rsidR="00111579">
        <w:rPr>
          <w:rFonts w:asciiTheme="minorHAnsi" w:hAnsiTheme="minorHAnsi" w:cs="Arial"/>
          <w:color w:val="000000"/>
          <w:sz w:val="24"/>
          <w:szCs w:val="24"/>
          <w:shd w:val="clear" w:color="auto" w:fill="FFFFFF"/>
        </w:rPr>
        <w:t xml:space="preserve"> </w:t>
      </w:r>
      <w:r w:rsidR="00C93176" w:rsidRPr="00643001">
        <w:rPr>
          <w:rFonts w:asciiTheme="minorHAnsi" w:hAnsiTheme="minorHAnsi" w:cs="Arial"/>
          <w:color w:val="000000"/>
          <w:sz w:val="24"/>
          <w:szCs w:val="24"/>
          <w:shd w:val="clear" w:color="auto" w:fill="FFFFFF"/>
        </w:rPr>
        <w:t>database</w:t>
      </w:r>
      <w:r w:rsidR="00846C77">
        <w:rPr>
          <w:rFonts w:asciiTheme="minorHAnsi" w:hAnsiTheme="minorHAnsi" w:cs="Arial"/>
          <w:color w:val="000000"/>
          <w:sz w:val="24"/>
          <w:szCs w:val="24"/>
          <w:shd w:val="clear" w:color="auto" w:fill="FFFFFF"/>
        </w:rPr>
        <w:t xml:space="preserve"> by </w:t>
      </w:r>
      <w:r w:rsidR="00846C77" w:rsidRPr="00DF15D9">
        <w:rPr>
          <w:rFonts w:asciiTheme="minorHAnsi" w:hAnsiTheme="minorHAnsi" w:cs="Calibri"/>
          <w:sz w:val="24"/>
          <w:szCs w:val="24"/>
        </w:rPr>
        <w:t>setting expectations and features priorities throughout development life cycle</w:t>
      </w:r>
      <w:r w:rsidR="00846C77">
        <w:rPr>
          <w:rFonts w:asciiTheme="minorHAnsi" w:hAnsiTheme="minorHAnsi" w:cs="Calibri"/>
          <w:sz w:val="24"/>
          <w:szCs w:val="24"/>
        </w:rPr>
        <w:t>.</w:t>
      </w:r>
      <w:r w:rsidR="00C93176" w:rsidRPr="00643001">
        <w:rPr>
          <w:rFonts w:asciiTheme="minorHAnsi" w:hAnsiTheme="minorHAnsi" w:cs="Arial"/>
          <w:color w:val="000000"/>
          <w:sz w:val="24"/>
          <w:szCs w:val="24"/>
          <w:shd w:val="clear" w:color="auto" w:fill="FFFFFF"/>
        </w:rPr>
        <w:t xml:space="preserve"> </w:t>
      </w:r>
      <w:r>
        <w:rPr>
          <w:rFonts w:asciiTheme="minorHAnsi" w:hAnsiTheme="minorHAnsi" w:cs="Arial"/>
          <w:color w:val="000000"/>
          <w:sz w:val="24"/>
          <w:szCs w:val="24"/>
          <w:shd w:val="clear" w:color="auto" w:fill="FFFFFF"/>
        </w:rPr>
        <w:t>W</w:t>
      </w:r>
      <w:r w:rsidR="00C93176" w:rsidRPr="00643001">
        <w:rPr>
          <w:rFonts w:asciiTheme="minorHAnsi" w:hAnsiTheme="minorHAnsi" w:cs="Arial"/>
          <w:color w:val="000000"/>
          <w:sz w:val="24"/>
          <w:szCs w:val="24"/>
          <w:shd w:val="clear" w:color="auto" w:fill="FFFFFF"/>
        </w:rPr>
        <w:t>rote</w:t>
      </w:r>
      <w:r w:rsidR="00111579">
        <w:rPr>
          <w:rFonts w:asciiTheme="minorHAnsi" w:hAnsiTheme="minorHAnsi" w:cs="Arial"/>
          <w:color w:val="000000"/>
          <w:sz w:val="24"/>
          <w:szCs w:val="24"/>
          <w:shd w:val="clear" w:color="auto" w:fill="FFFFFF"/>
        </w:rPr>
        <w:t xml:space="preserve"> </w:t>
      </w:r>
      <w:r w:rsidR="00C93176" w:rsidRPr="00643001">
        <w:rPr>
          <w:rFonts w:asciiTheme="minorHAnsi" w:hAnsiTheme="minorHAnsi" w:cs="Arial"/>
          <w:color w:val="000000"/>
          <w:sz w:val="24"/>
          <w:szCs w:val="24"/>
          <w:shd w:val="clear" w:color="auto" w:fill="FFFFFF"/>
        </w:rPr>
        <w:t xml:space="preserve">stored procedures and </w:t>
      </w:r>
      <w:r w:rsidR="00846C77">
        <w:rPr>
          <w:rFonts w:asciiTheme="minorHAnsi" w:hAnsiTheme="minorHAnsi" w:cs="Arial"/>
          <w:color w:val="000000"/>
          <w:sz w:val="24"/>
          <w:szCs w:val="24"/>
          <w:shd w:val="clear" w:color="auto" w:fill="FFFFFF"/>
        </w:rPr>
        <w:t xml:space="preserve"> </w:t>
      </w:r>
      <w:r w:rsidR="00C93176" w:rsidRPr="00643001">
        <w:rPr>
          <w:rFonts w:asciiTheme="minorHAnsi" w:hAnsiTheme="minorHAnsi" w:cs="Arial"/>
          <w:color w:val="000000"/>
          <w:sz w:val="24"/>
          <w:szCs w:val="24"/>
          <w:shd w:val="clear" w:color="auto" w:fill="FFFFFF"/>
        </w:rPr>
        <w:t xml:space="preserve"> functions </w:t>
      </w:r>
      <w:r w:rsidR="00846C77" w:rsidRPr="00643001">
        <w:rPr>
          <w:rFonts w:asciiTheme="minorHAnsi" w:hAnsiTheme="minorHAnsi" w:cs="Arial"/>
          <w:color w:val="000000"/>
          <w:sz w:val="24"/>
          <w:szCs w:val="24"/>
          <w:shd w:val="clear" w:color="auto" w:fill="FFFFFF"/>
        </w:rPr>
        <w:t>using T-SQL and SQL-</w:t>
      </w:r>
      <w:r w:rsidR="00846C77" w:rsidRPr="00B27709">
        <w:rPr>
          <w:rFonts w:asciiTheme="minorHAnsi" w:hAnsiTheme="minorHAnsi" w:cs="Arial"/>
          <w:color w:val="333333"/>
          <w:sz w:val="24"/>
          <w:szCs w:val="24"/>
          <w:shd w:val="clear" w:color="auto" w:fill="FFFFFF"/>
        </w:rPr>
        <w:t>Server</w:t>
      </w:r>
      <w:r w:rsidR="00846C77" w:rsidRPr="00643001">
        <w:rPr>
          <w:rFonts w:asciiTheme="minorHAnsi" w:hAnsiTheme="minorHAnsi" w:cs="Arial"/>
          <w:color w:val="000000"/>
          <w:sz w:val="24"/>
          <w:szCs w:val="24"/>
          <w:shd w:val="clear" w:color="auto" w:fill="FFFFFF"/>
        </w:rPr>
        <w:t xml:space="preserve"> 2008</w:t>
      </w:r>
      <w:r w:rsidR="00C93176" w:rsidRPr="00643001">
        <w:rPr>
          <w:rFonts w:asciiTheme="minorHAnsi" w:hAnsiTheme="minorHAnsi" w:cs="Arial"/>
          <w:color w:val="000000"/>
          <w:sz w:val="24"/>
          <w:szCs w:val="24"/>
          <w:shd w:val="clear" w:color="auto" w:fill="FFFFFF"/>
        </w:rPr>
        <w:t>.</w:t>
      </w:r>
      <w:r w:rsidR="00643001" w:rsidRPr="00643001">
        <w:rPr>
          <w:rFonts w:asciiTheme="minorHAnsi" w:hAnsiTheme="minorHAnsi" w:cs="Arial"/>
          <w:color w:val="000000"/>
          <w:sz w:val="24"/>
          <w:szCs w:val="24"/>
          <w:shd w:val="clear" w:color="auto" w:fill="FFFFFF"/>
        </w:rPr>
        <w:t xml:space="preserve"> </w:t>
      </w:r>
      <w:r w:rsidR="00ED3CBC">
        <w:rPr>
          <w:rFonts w:asciiTheme="minorHAnsi" w:hAnsiTheme="minorHAnsi" w:cs="Arial"/>
          <w:color w:val="000000"/>
          <w:sz w:val="24"/>
          <w:szCs w:val="24"/>
          <w:shd w:val="clear" w:color="auto" w:fill="FFFFFF"/>
        </w:rPr>
        <w:t>D</w:t>
      </w:r>
      <w:r w:rsidR="00ED3CBC" w:rsidRPr="00B27709">
        <w:rPr>
          <w:rFonts w:asciiTheme="minorHAnsi" w:hAnsiTheme="minorHAnsi" w:cs="Arial"/>
          <w:color w:val="000000"/>
          <w:sz w:val="24"/>
          <w:szCs w:val="24"/>
          <w:shd w:val="clear" w:color="auto" w:fill="FFFFFF"/>
        </w:rPr>
        <w:t>etermin</w:t>
      </w:r>
      <w:r w:rsidRPr="00B27709">
        <w:rPr>
          <w:rFonts w:asciiTheme="minorHAnsi" w:hAnsiTheme="minorHAnsi" w:cs="Arial"/>
          <w:color w:val="000000"/>
          <w:sz w:val="24"/>
          <w:szCs w:val="24"/>
          <w:shd w:val="clear" w:color="auto" w:fill="FFFFFF"/>
        </w:rPr>
        <w:t xml:space="preserve">ed </w:t>
      </w:r>
      <w:r w:rsidR="00ED3CBC" w:rsidRPr="00B27709">
        <w:rPr>
          <w:rFonts w:asciiTheme="minorHAnsi" w:hAnsiTheme="minorHAnsi" w:cs="Arial"/>
          <w:color w:val="000000"/>
          <w:sz w:val="24"/>
          <w:szCs w:val="24"/>
          <w:shd w:val="clear" w:color="auto" w:fill="FFFFFF"/>
        </w:rPr>
        <w:t xml:space="preserve">design </w:t>
      </w:r>
      <w:r w:rsidR="00134A99" w:rsidRPr="00B27709">
        <w:rPr>
          <w:rFonts w:asciiTheme="minorHAnsi" w:hAnsiTheme="minorHAnsi" w:cs="Arial"/>
          <w:color w:val="000000"/>
          <w:sz w:val="24"/>
          <w:szCs w:val="24"/>
          <w:shd w:val="clear" w:color="auto" w:fill="FFFFFF"/>
        </w:rPr>
        <w:t>methodology to</w:t>
      </w:r>
      <w:r w:rsidR="00ED3CBC" w:rsidRPr="00B27709">
        <w:rPr>
          <w:rFonts w:asciiTheme="minorHAnsi" w:hAnsiTheme="minorHAnsi" w:cs="Arial"/>
          <w:color w:val="000000"/>
          <w:sz w:val="24"/>
          <w:szCs w:val="24"/>
          <w:shd w:val="clear" w:color="auto" w:fill="FFFFFF"/>
        </w:rPr>
        <w:t xml:space="preserve"> be used for development life cycle and </w:t>
      </w:r>
      <w:r w:rsidR="00C93176" w:rsidRPr="00B27709">
        <w:rPr>
          <w:rFonts w:asciiTheme="minorHAnsi" w:hAnsiTheme="minorHAnsi" w:cs="Arial"/>
          <w:color w:val="000000"/>
          <w:sz w:val="24"/>
          <w:szCs w:val="24"/>
          <w:shd w:val="clear" w:color="auto" w:fill="FFFFFF"/>
        </w:rPr>
        <w:t xml:space="preserve">Involved in design, </w:t>
      </w:r>
      <w:r w:rsidRPr="00B27709">
        <w:rPr>
          <w:rFonts w:asciiTheme="minorHAnsi" w:hAnsiTheme="minorHAnsi" w:cs="Arial"/>
          <w:color w:val="000000"/>
          <w:sz w:val="24"/>
          <w:szCs w:val="24"/>
          <w:shd w:val="clear" w:color="auto" w:fill="FFFFFF"/>
        </w:rPr>
        <w:t>development and testing</w:t>
      </w:r>
      <w:r>
        <w:rPr>
          <w:rFonts w:asciiTheme="minorHAnsi" w:hAnsiTheme="minorHAnsi" w:cs="Arial"/>
          <w:color w:val="333333"/>
          <w:sz w:val="24"/>
          <w:szCs w:val="24"/>
          <w:shd w:val="clear" w:color="auto" w:fill="FFFFFF"/>
        </w:rPr>
        <w:t xml:space="preserve"> of </w:t>
      </w:r>
      <w:r w:rsidRPr="00B27709">
        <w:rPr>
          <w:rFonts w:asciiTheme="minorHAnsi" w:hAnsiTheme="minorHAnsi" w:cs="Arial"/>
          <w:color w:val="000000"/>
          <w:sz w:val="24"/>
          <w:szCs w:val="24"/>
          <w:shd w:val="clear" w:color="auto" w:fill="FFFFFF"/>
        </w:rPr>
        <w:t>SOAP</w:t>
      </w:r>
      <w:r>
        <w:rPr>
          <w:rFonts w:asciiTheme="minorHAnsi" w:hAnsiTheme="minorHAnsi" w:cs="Arial"/>
          <w:color w:val="333333"/>
          <w:sz w:val="24"/>
          <w:szCs w:val="24"/>
          <w:shd w:val="clear" w:color="auto" w:fill="FFFFFF"/>
        </w:rPr>
        <w:t xml:space="preserve">, </w:t>
      </w:r>
      <w:r w:rsidR="00C93176" w:rsidRPr="00643001">
        <w:rPr>
          <w:rFonts w:asciiTheme="minorHAnsi" w:hAnsiTheme="minorHAnsi" w:cs="Arial"/>
          <w:color w:val="333333"/>
          <w:sz w:val="24"/>
          <w:szCs w:val="24"/>
          <w:shd w:val="clear" w:color="auto" w:fill="FFFFFF"/>
        </w:rPr>
        <w:t xml:space="preserve">RESTful </w:t>
      </w:r>
      <w:r w:rsidR="00643001" w:rsidRPr="00643001">
        <w:rPr>
          <w:rFonts w:asciiTheme="minorHAnsi" w:hAnsiTheme="minorHAnsi" w:cs="Arial"/>
          <w:color w:val="333333"/>
          <w:sz w:val="24"/>
          <w:szCs w:val="24"/>
          <w:shd w:val="clear" w:color="auto" w:fill="FFFFFF"/>
        </w:rPr>
        <w:t>web services</w:t>
      </w:r>
      <w:r w:rsidR="00DF15D9" w:rsidRPr="00643001">
        <w:rPr>
          <w:rFonts w:asciiTheme="minorHAnsi" w:hAnsiTheme="minorHAnsi" w:cs="Arial"/>
          <w:color w:val="333333"/>
          <w:sz w:val="24"/>
          <w:szCs w:val="24"/>
          <w:shd w:val="clear" w:color="auto" w:fill="FFFFFF"/>
        </w:rPr>
        <w:t xml:space="preserve"> using WCF and Web Api</w:t>
      </w:r>
      <w:r w:rsidR="00C93176" w:rsidRPr="00643001">
        <w:rPr>
          <w:rFonts w:asciiTheme="minorHAnsi" w:hAnsiTheme="minorHAnsi" w:cs="Arial"/>
          <w:color w:val="333333"/>
          <w:sz w:val="24"/>
          <w:szCs w:val="24"/>
          <w:shd w:val="clear" w:color="auto" w:fill="FFFFFF"/>
        </w:rPr>
        <w:t>. </w:t>
      </w:r>
    </w:p>
    <w:p w14:paraId="71670997" w14:textId="77777777" w:rsidR="00453034" w:rsidRDefault="00453034" w:rsidP="00EB3146">
      <w:pPr>
        <w:pStyle w:val="NoSpacing"/>
        <w:jc w:val="both"/>
        <w:rPr>
          <w:rFonts w:asciiTheme="minorHAnsi" w:hAnsiTheme="minorHAnsi" w:cs="Calibri"/>
          <w:sz w:val="24"/>
          <w:szCs w:val="24"/>
        </w:rPr>
      </w:pPr>
    </w:p>
    <w:p w14:paraId="18E7E1DD" w14:textId="77777777" w:rsidR="00334289" w:rsidRDefault="008F56B2" w:rsidP="00EB3146">
      <w:pPr>
        <w:pStyle w:val="NoSpacing"/>
        <w:jc w:val="both"/>
        <w:rPr>
          <w:rFonts w:asciiTheme="minorHAnsi" w:hAnsiTheme="minorHAnsi" w:cs="Calibri"/>
          <w:b/>
          <w:sz w:val="24"/>
          <w:szCs w:val="24"/>
        </w:rPr>
      </w:pPr>
      <w:r>
        <w:rPr>
          <w:rFonts w:asciiTheme="minorHAnsi" w:hAnsiTheme="minorHAnsi" w:cs="Calibri"/>
          <w:sz w:val="24"/>
          <w:szCs w:val="24"/>
        </w:rPr>
        <w:t>Jan.</w:t>
      </w:r>
      <w:r w:rsidR="00534F94" w:rsidRPr="00EC558E">
        <w:rPr>
          <w:rFonts w:asciiTheme="minorHAnsi" w:hAnsiTheme="minorHAnsi" w:cs="Calibri"/>
          <w:sz w:val="24"/>
          <w:szCs w:val="24"/>
        </w:rPr>
        <w:t xml:space="preserve"> 200</w:t>
      </w:r>
      <w:r>
        <w:rPr>
          <w:rFonts w:asciiTheme="minorHAnsi" w:hAnsiTheme="minorHAnsi" w:cs="Calibri"/>
          <w:sz w:val="24"/>
          <w:szCs w:val="24"/>
        </w:rPr>
        <w:t>7</w:t>
      </w:r>
      <w:r w:rsidR="00534F94" w:rsidRPr="00EC558E">
        <w:rPr>
          <w:rFonts w:asciiTheme="minorHAnsi" w:hAnsiTheme="minorHAnsi" w:cs="Calibri"/>
          <w:sz w:val="24"/>
          <w:szCs w:val="24"/>
        </w:rPr>
        <w:t xml:space="preserve"> – Sept 2010 </w:t>
      </w:r>
      <w:r w:rsidR="00534F94" w:rsidRPr="00EC558E">
        <w:rPr>
          <w:rFonts w:asciiTheme="minorHAnsi" w:hAnsiTheme="minorHAnsi" w:cs="Calibri"/>
          <w:sz w:val="24"/>
          <w:szCs w:val="24"/>
        </w:rPr>
        <w:tab/>
      </w:r>
      <w:r w:rsidR="00B576B3" w:rsidRPr="00B576B3">
        <w:rPr>
          <w:rFonts w:asciiTheme="minorHAnsi" w:hAnsiTheme="minorHAnsi" w:cs="Arial"/>
          <w:b/>
          <w:color w:val="333333"/>
          <w:sz w:val="24"/>
          <w:szCs w:val="24"/>
          <w:shd w:val="clear" w:color="auto" w:fill="F4F4F4"/>
        </w:rPr>
        <w:t>Mediaprotocol International</w:t>
      </w:r>
      <w:r w:rsidR="00C46850">
        <w:rPr>
          <w:rFonts w:asciiTheme="minorHAnsi" w:hAnsiTheme="minorHAnsi" w:cs="Arial"/>
          <w:b/>
          <w:color w:val="333333"/>
          <w:sz w:val="24"/>
          <w:szCs w:val="24"/>
          <w:shd w:val="clear" w:color="auto" w:fill="F4F4F4"/>
        </w:rPr>
        <w:t>, Nigeria.</w:t>
      </w:r>
      <w:r w:rsidR="00634672" w:rsidRPr="0005595C">
        <w:rPr>
          <w:rFonts w:asciiTheme="minorHAnsi" w:hAnsiTheme="minorHAnsi" w:cs="Calibri"/>
          <w:b/>
          <w:sz w:val="24"/>
          <w:szCs w:val="24"/>
        </w:rPr>
        <w:t xml:space="preserve"> </w:t>
      </w:r>
      <w:r w:rsidR="00360FA3" w:rsidRPr="0005595C">
        <w:rPr>
          <w:rFonts w:asciiTheme="minorHAnsi" w:hAnsiTheme="minorHAnsi" w:cs="Calibri"/>
          <w:b/>
          <w:sz w:val="24"/>
          <w:szCs w:val="24"/>
        </w:rPr>
        <w:tab/>
      </w:r>
      <w:r w:rsidR="00360FA3" w:rsidRPr="0005595C">
        <w:rPr>
          <w:rFonts w:asciiTheme="minorHAnsi" w:hAnsiTheme="minorHAnsi" w:cs="Calibri"/>
          <w:b/>
          <w:sz w:val="24"/>
          <w:szCs w:val="24"/>
        </w:rPr>
        <w:tab/>
      </w:r>
      <w:r w:rsidR="00360FA3" w:rsidRPr="0005595C">
        <w:rPr>
          <w:rFonts w:asciiTheme="minorHAnsi" w:hAnsiTheme="minorHAnsi" w:cs="Calibri"/>
          <w:b/>
          <w:sz w:val="24"/>
          <w:szCs w:val="24"/>
        </w:rPr>
        <w:tab/>
      </w:r>
    </w:p>
    <w:p w14:paraId="12D0A671" w14:textId="77777777" w:rsidR="00534F94" w:rsidRDefault="00DF1255" w:rsidP="00EB3146">
      <w:pPr>
        <w:pStyle w:val="NoSpacing"/>
        <w:tabs>
          <w:tab w:val="left" w:pos="3615"/>
        </w:tabs>
        <w:spacing w:before="40" w:after="120"/>
        <w:jc w:val="both"/>
        <w:rPr>
          <w:rFonts w:asciiTheme="minorHAnsi" w:hAnsiTheme="minorHAnsi" w:cs="Calibri"/>
          <w:b/>
          <w:sz w:val="24"/>
          <w:szCs w:val="24"/>
        </w:rPr>
      </w:pPr>
      <w:r>
        <w:rPr>
          <w:rFonts w:asciiTheme="minorHAnsi" w:hAnsiTheme="minorHAnsi" w:cs="Calibri"/>
          <w:b/>
          <w:sz w:val="24"/>
          <w:szCs w:val="24"/>
        </w:rPr>
        <w:t xml:space="preserve">Junior </w:t>
      </w:r>
      <w:r w:rsidR="006F4453">
        <w:rPr>
          <w:rFonts w:asciiTheme="minorHAnsi" w:hAnsiTheme="minorHAnsi" w:cs="Calibri"/>
          <w:b/>
          <w:sz w:val="24"/>
          <w:szCs w:val="24"/>
        </w:rPr>
        <w:t>S</w:t>
      </w:r>
      <w:r w:rsidR="00534F94" w:rsidRPr="0005595C">
        <w:rPr>
          <w:rFonts w:asciiTheme="minorHAnsi" w:hAnsiTheme="minorHAnsi" w:cs="Calibri"/>
          <w:b/>
          <w:sz w:val="24"/>
          <w:szCs w:val="24"/>
        </w:rPr>
        <w:t>oftware Developer</w:t>
      </w:r>
      <w:r w:rsidR="005020FD">
        <w:rPr>
          <w:rFonts w:asciiTheme="minorHAnsi" w:hAnsiTheme="minorHAnsi" w:cs="Calibri"/>
          <w:b/>
          <w:sz w:val="24"/>
          <w:szCs w:val="24"/>
        </w:rPr>
        <w:tab/>
      </w:r>
    </w:p>
    <w:p w14:paraId="698DF7A4" w14:textId="7054D630" w:rsidR="007F6FFB" w:rsidRPr="00D5382B" w:rsidRDefault="00005FD6" w:rsidP="00EB3146">
      <w:pPr>
        <w:pStyle w:val="NoSpacing"/>
        <w:jc w:val="both"/>
        <w:rPr>
          <w:rFonts w:asciiTheme="minorHAnsi" w:hAnsiTheme="minorHAnsi" w:cs="Calibri"/>
          <w:sz w:val="24"/>
          <w:szCs w:val="24"/>
        </w:rPr>
      </w:pPr>
      <w:r w:rsidRPr="00D5382B">
        <w:rPr>
          <w:rFonts w:asciiTheme="minorHAnsi" w:hAnsiTheme="minorHAnsi" w:cs="Arial"/>
          <w:sz w:val="24"/>
          <w:szCs w:val="24"/>
          <w:shd w:val="clear" w:color="auto" w:fill="FFFFFF"/>
        </w:rPr>
        <w:t xml:space="preserve">Developed web applications using </w:t>
      </w:r>
      <w:r w:rsidR="00570FEE" w:rsidRPr="00D5382B">
        <w:rPr>
          <w:rFonts w:asciiTheme="minorHAnsi" w:hAnsiTheme="minorHAnsi" w:cs="Arial"/>
          <w:sz w:val="24"/>
          <w:szCs w:val="24"/>
          <w:shd w:val="clear" w:color="auto" w:fill="FFFFFF"/>
        </w:rPr>
        <w:t>Java, JSP</w:t>
      </w:r>
      <w:r w:rsidRPr="00D5382B">
        <w:rPr>
          <w:rFonts w:asciiTheme="minorHAnsi" w:hAnsiTheme="minorHAnsi" w:cs="Arial"/>
          <w:sz w:val="24"/>
          <w:szCs w:val="24"/>
          <w:shd w:val="clear" w:color="auto" w:fill="FFFFFF"/>
        </w:rPr>
        <w:t>, CSS and JavaScript</w:t>
      </w:r>
      <w:r w:rsidRPr="00D5382B">
        <w:rPr>
          <w:rFonts w:asciiTheme="minorHAnsi" w:hAnsiTheme="minorHAnsi" w:cstheme="minorHAnsi"/>
          <w:sz w:val="24"/>
          <w:szCs w:val="24"/>
        </w:rPr>
        <w:t>. Work</w:t>
      </w:r>
      <w:r w:rsidR="004A1DD0">
        <w:rPr>
          <w:rFonts w:asciiTheme="minorHAnsi" w:hAnsiTheme="minorHAnsi" w:cstheme="minorHAnsi"/>
          <w:sz w:val="24"/>
          <w:szCs w:val="24"/>
        </w:rPr>
        <w:t>ed</w:t>
      </w:r>
      <w:r w:rsidRPr="00D5382B">
        <w:rPr>
          <w:rFonts w:asciiTheme="minorHAnsi" w:hAnsiTheme="minorHAnsi" w:cstheme="minorHAnsi"/>
          <w:sz w:val="24"/>
          <w:szCs w:val="24"/>
        </w:rPr>
        <w:t xml:space="preserve"> in a team </w:t>
      </w:r>
      <w:r w:rsidRPr="00D5382B">
        <w:rPr>
          <w:rFonts w:asciiTheme="minorHAnsi" w:hAnsiTheme="minorHAnsi" w:cs="Arial"/>
          <w:sz w:val="24"/>
          <w:szCs w:val="24"/>
          <w:shd w:val="clear" w:color="auto" w:fill="FFFFFF"/>
        </w:rPr>
        <w:t xml:space="preserve">using </w:t>
      </w:r>
      <w:r w:rsidR="00263823" w:rsidRPr="00D5382B">
        <w:rPr>
          <w:rFonts w:asciiTheme="minorHAnsi" w:hAnsiTheme="minorHAnsi" w:cs="Arial"/>
          <w:sz w:val="24"/>
          <w:szCs w:val="24"/>
          <w:shd w:val="clear" w:color="auto" w:fill="FFFFFF"/>
        </w:rPr>
        <w:t>versioning control for</w:t>
      </w:r>
      <w:r w:rsidRPr="00D5382B">
        <w:rPr>
          <w:rFonts w:asciiTheme="minorHAnsi" w:hAnsiTheme="minorHAnsi" w:cs="Arial"/>
          <w:sz w:val="24"/>
          <w:szCs w:val="24"/>
          <w:shd w:val="clear" w:color="auto" w:fill="FFFFFF"/>
        </w:rPr>
        <w:t xml:space="preserve"> source code management and daily SCRUM to share progress and challenges of each team member. </w:t>
      </w:r>
      <w:r w:rsidR="00570FEE" w:rsidRPr="00D5382B">
        <w:rPr>
          <w:rFonts w:asciiTheme="minorHAnsi" w:hAnsiTheme="minorHAnsi" w:cs="Calibri"/>
          <w:sz w:val="24"/>
          <w:szCs w:val="24"/>
        </w:rPr>
        <w:t xml:space="preserve"> </w:t>
      </w:r>
    </w:p>
    <w:p w14:paraId="0D1FBD2E" w14:textId="77777777" w:rsidR="0051640E" w:rsidRPr="00DF2A62" w:rsidRDefault="0051640E" w:rsidP="00EB3146">
      <w:pPr>
        <w:ind w:left="2160" w:hanging="2160"/>
        <w:jc w:val="both"/>
        <w:rPr>
          <w:rFonts w:asciiTheme="minorHAnsi" w:hAnsiTheme="minorHAnsi" w:cs="Calibri"/>
          <w:sz w:val="24"/>
          <w:szCs w:val="24"/>
        </w:rPr>
      </w:pPr>
    </w:p>
    <w:p w14:paraId="04B70B3E" w14:textId="77777777" w:rsidR="00CB62D6" w:rsidRPr="00F84B7C" w:rsidRDefault="003F7698" w:rsidP="00EB3146">
      <w:pPr>
        <w:shd w:val="clear" w:color="auto" w:fill="D9D9D9"/>
        <w:jc w:val="both"/>
        <w:rPr>
          <w:rFonts w:asciiTheme="minorHAnsi" w:hAnsiTheme="minorHAnsi" w:cstheme="minorHAnsi"/>
          <w:b/>
          <w:bCs/>
          <w:sz w:val="24"/>
          <w:szCs w:val="24"/>
        </w:rPr>
      </w:pPr>
      <w:r>
        <w:rPr>
          <w:rFonts w:asciiTheme="minorHAnsi" w:hAnsiTheme="minorHAnsi" w:cstheme="minorHAnsi"/>
          <w:b/>
          <w:bCs/>
          <w:sz w:val="24"/>
          <w:szCs w:val="24"/>
        </w:rPr>
        <w:t>HOBBIES AND INTERESTS</w:t>
      </w:r>
    </w:p>
    <w:p w14:paraId="3F72933E" w14:textId="47786D0F" w:rsidR="003F7698" w:rsidRDefault="003F7698" w:rsidP="00EB3146">
      <w:pPr>
        <w:pStyle w:val="NoSpacing"/>
        <w:jc w:val="both"/>
        <w:rPr>
          <w:rFonts w:asciiTheme="minorHAnsi" w:hAnsiTheme="minorHAnsi" w:cs="Calibri"/>
          <w:sz w:val="24"/>
          <w:szCs w:val="24"/>
        </w:rPr>
      </w:pPr>
      <w:r w:rsidRPr="00FA3DE4">
        <w:rPr>
          <w:rFonts w:asciiTheme="minorHAnsi" w:hAnsiTheme="minorHAnsi" w:cs="Calibri"/>
          <w:sz w:val="24"/>
          <w:szCs w:val="24"/>
        </w:rPr>
        <w:lastRenderedPageBreak/>
        <w:t xml:space="preserve">I show </w:t>
      </w:r>
      <w:r w:rsidRPr="00D5382B">
        <w:rPr>
          <w:rFonts w:asciiTheme="minorHAnsi" w:hAnsiTheme="minorHAnsi" w:cs="Calibri"/>
          <w:sz w:val="24"/>
          <w:szCs w:val="24"/>
        </w:rPr>
        <w:t>great interest in reading and writing, these set daily targets and drive me with great desire to learn and be able to explore more technologies, software packages and other related technical/ business ideas.</w:t>
      </w:r>
    </w:p>
    <w:p w14:paraId="71FCB4E8" w14:textId="77777777" w:rsidR="00456107" w:rsidRPr="00D5382B" w:rsidRDefault="00456107" w:rsidP="00EB3146">
      <w:pPr>
        <w:pStyle w:val="NoSpacing"/>
        <w:jc w:val="both"/>
        <w:rPr>
          <w:rFonts w:asciiTheme="minorHAnsi" w:hAnsiTheme="minorHAnsi" w:cs="Calibri"/>
          <w:sz w:val="24"/>
          <w:szCs w:val="24"/>
        </w:rPr>
      </w:pPr>
    </w:p>
    <w:p w14:paraId="2EA40397" w14:textId="77777777" w:rsidR="000F570C" w:rsidRPr="00F84B7C" w:rsidRDefault="00605D87" w:rsidP="00EB3146">
      <w:pPr>
        <w:jc w:val="both"/>
        <w:rPr>
          <w:rFonts w:asciiTheme="minorHAnsi" w:hAnsiTheme="minorHAnsi" w:cstheme="minorHAnsi"/>
          <w:sz w:val="24"/>
          <w:szCs w:val="24"/>
        </w:rPr>
      </w:pPr>
      <w:r w:rsidRPr="00F84B7C">
        <w:rPr>
          <w:rFonts w:asciiTheme="minorHAnsi" w:hAnsiTheme="minorHAnsi" w:cstheme="minorHAnsi"/>
          <w:b/>
          <w:bCs/>
          <w:sz w:val="24"/>
          <w:szCs w:val="24"/>
        </w:rPr>
        <w:t>REFEREES</w:t>
      </w:r>
      <w:r w:rsidR="006966BB" w:rsidRPr="00F84B7C">
        <w:rPr>
          <w:rFonts w:asciiTheme="minorHAnsi" w:hAnsiTheme="minorHAnsi" w:cstheme="minorHAnsi"/>
          <w:sz w:val="24"/>
          <w:szCs w:val="24"/>
        </w:rPr>
        <w:tab/>
      </w:r>
      <w:r w:rsidR="006966BB" w:rsidRPr="00F84B7C">
        <w:rPr>
          <w:rFonts w:asciiTheme="minorHAnsi" w:hAnsiTheme="minorHAnsi" w:cstheme="minorHAnsi"/>
          <w:sz w:val="24"/>
          <w:szCs w:val="24"/>
        </w:rPr>
        <w:tab/>
        <w:t>Available on request</w:t>
      </w:r>
    </w:p>
    <w:sectPr w:rsidR="000F570C" w:rsidRPr="00F84B7C" w:rsidSect="00E200C3">
      <w:headerReference w:type="default" r:id="rId9"/>
      <w:pgSz w:w="11906" w:h="16838" w:code="9"/>
      <w:pgMar w:top="851" w:right="851" w:bottom="851" w:left="851" w:header="5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65BBB" w14:textId="77777777" w:rsidR="00CF1855" w:rsidRDefault="00CF1855" w:rsidP="00CE6B52">
      <w:r>
        <w:separator/>
      </w:r>
    </w:p>
  </w:endnote>
  <w:endnote w:type="continuationSeparator" w:id="0">
    <w:p w14:paraId="5D147A53" w14:textId="77777777" w:rsidR="00CF1855" w:rsidRDefault="00CF1855" w:rsidP="00CE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BD5A9" w14:textId="77777777" w:rsidR="00CF1855" w:rsidRDefault="00CF1855" w:rsidP="00CE6B52">
      <w:r>
        <w:separator/>
      </w:r>
    </w:p>
  </w:footnote>
  <w:footnote w:type="continuationSeparator" w:id="0">
    <w:p w14:paraId="15E89416" w14:textId="77777777" w:rsidR="00CF1855" w:rsidRDefault="00CF1855" w:rsidP="00CE6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44567" w14:textId="77777777" w:rsidR="00CE6B52" w:rsidRDefault="00CE6B52">
    <w:pPr>
      <w:pStyle w:val="Header"/>
    </w:pPr>
  </w:p>
  <w:p w14:paraId="42577934" w14:textId="77777777" w:rsidR="00CE6B52" w:rsidRDefault="00CE6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340"/>
        </w:tabs>
        <w:ind w:left="340" w:hanging="340"/>
      </w:pPr>
      <w:rPr>
        <w:rFonts w:ascii="Symbol" w:hAnsi="Symbol"/>
        <w:color w:val="auto"/>
        <w:sz w:val="22"/>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2" w15:restartNumberingAfterBreak="0">
    <w:nsid w:val="00000003"/>
    <w:multiLevelType w:val="singleLevel"/>
    <w:tmpl w:val="00000003"/>
    <w:name w:val="WW8Num12"/>
    <w:lvl w:ilvl="0">
      <w:start w:val="1"/>
      <w:numFmt w:val="bullet"/>
      <w:lvlText w:val=""/>
      <w:lvlJc w:val="left"/>
      <w:pPr>
        <w:tabs>
          <w:tab w:val="num" w:pos="2460"/>
        </w:tabs>
        <w:ind w:left="2460" w:hanging="340"/>
      </w:pPr>
      <w:rPr>
        <w:rFonts w:ascii="Symbol" w:hAnsi="Symbol"/>
        <w:color w:val="auto"/>
        <w:sz w:val="22"/>
      </w:rPr>
    </w:lvl>
  </w:abstractNum>
  <w:abstractNum w:abstractNumId="3" w15:restartNumberingAfterBreak="0">
    <w:nsid w:val="00000004"/>
    <w:multiLevelType w:val="singleLevel"/>
    <w:tmpl w:val="00000004"/>
    <w:name w:val="WW8Num18"/>
    <w:lvl w:ilvl="0">
      <w:start w:val="1"/>
      <w:numFmt w:val="bullet"/>
      <w:lvlText w:val=""/>
      <w:lvlJc w:val="left"/>
      <w:pPr>
        <w:tabs>
          <w:tab w:val="num" w:pos="2520"/>
        </w:tabs>
        <w:ind w:left="2520" w:hanging="360"/>
      </w:pPr>
      <w:rPr>
        <w:rFonts w:ascii="Symbol" w:hAnsi="Symbol"/>
      </w:rPr>
    </w:lvl>
  </w:abstractNum>
  <w:abstractNum w:abstractNumId="4" w15:restartNumberingAfterBreak="0">
    <w:nsid w:val="00000005"/>
    <w:multiLevelType w:val="singleLevel"/>
    <w:tmpl w:val="00000005"/>
    <w:name w:val="WW8Num19"/>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245" w:hanging="245"/>
      </w:pPr>
      <w:rPr>
        <w:rFonts w:ascii="Wingdings" w:hAnsi="Wingdings" w:cs="Arial"/>
      </w:rPr>
    </w:lvl>
  </w:abstractNum>
  <w:abstractNum w:abstractNumId="6" w15:restartNumberingAfterBreak="0">
    <w:nsid w:val="03840D3A"/>
    <w:multiLevelType w:val="hybridMultilevel"/>
    <w:tmpl w:val="1E1804DC"/>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24E50"/>
    <w:multiLevelType w:val="hybridMultilevel"/>
    <w:tmpl w:val="3CFE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90AD5"/>
    <w:multiLevelType w:val="hybridMultilevel"/>
    <w:tmpl w:val="0722F9C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130A0C4B"/>
    <w:multiLevelType w:val="hybridMultilevel"/>
    <w:tmpl w:val="931ABA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3FA08C4"/>
    <w:multiLevelType w:val="hybridMultilevel"/>
    <w:tmpl w:val="E4B22EB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19917965"/>
    <w:multiLevelType w:val="hybridMultilevel"/>
    <w:tmpl w:val="AF02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A05F3"/>
    <w:multiLevelType w:val="hybridMultilevel"/>
    <w:tmpl w:val="F0F2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E11B00"/>
    <w:multiLevelType w:val="hybridMultilevel"/>
    <w:tmpl w:val="DFEC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B68E6"/>
    <w:multiLevelType w:val="hybridMultilevel"/>
    <w:tmpl w:val="3CC8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493CD8"/>
    <w:multiLevelType w:val="hybridMultilevel"/>
    <w:tmpl w:val="E1B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C7BD4"/>
    <w:multiLevelType w:val="hybridMultilevel"/>
    <w:tmpl w:val="AE86F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E0EC4"/>
    <w:multiLevelType w:val="hybridMultilevel"/>
    <w:tmpl w:val="41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00629"/>
    <w:multiLevelType w:val="hybridMultilevel"/>
    <w:tmpl w:val="60365D22"/>
    <w:lvl w:ilvl="0" w:tplc="08090001">
      <w:start w:val="1"/>
      <w:numFmt w:val="bullet"/>
      <w:lvlText w:val=""/>
      <w:lvlJc w:val="left"/>
      <w:pPr>
        <w:ind w:left="2523" w:hanging="360"/>
      </w:pPr>
      <w:rPr>
        <w:rFonts w:ascii="Symbol" w:hAnsi="Symbol" w:hint="default"/>
      </w:rPr>
    </w:lvl>
    <w:lvl w:ilvl="1" w:tplc="08090003">
      <w:start w:val="1"/>
      <w:numFmt w:val="bullet"/>
      <w:lvlText w:val="o"/>
      <w:lvlJc w:val="left"/>
      <w:pPr>
        <w:ind w:left="3243" w:hanging="360"/>
      </w:pPr>
      <w:rPr>
        <w:rFonts w:ascii="Courier New" w:hAnsi="Courier New" w:cs="Courier New" w:hint="default"/>
      </w:rPr>
    </w:lvl>
    <w:lvl w:ilvl="2" w:tplc="08090005">
      <w:start w:val="1"/>
      <w:numFmt w:val="bullet"/>
      <w:lvlText w:val=""/>
      <w:lvlJc w:val="left"/>
      <w:pPr>
        <w:ind w:left="3963" w:hanging="360"/>
      </w:pPr>
      <w:rPr>
        <w:rFonts w:ascii="Wingdings" w:hAnsi="Wingdings" w:hint="default"/>
      </w:rPr>
    </w:lvl>
    <w:lvl w:ilvl="3" w:tplc="08090001">
      <w:start w:val="1"/>
      <w:numFmt w:val="bullet"/>
      <w:lvlText w:val=""/>
      <w:lvlJc w:val="left"/>
      <w:pPr>
        <w:ind w:left="4683" w:hanging="360"/>
      </w:pPr>
      <w:rPr>
        <w:rFonts w:ascii="Symbol" w:hAnsi="Symbol" w:hint="default"/>
      </w:rPr>
    </w:lvl>
    <w:lvl w:ilvl="4" w:tplc="08090003">
      <w:start w:val="1"/>
      <w:numFmt w:val="bullet"/>
      <w:lvlText w:val="o"/>
      <w:lvlJc w:val="left"/>
      <w:pPr>
        <w:ind w:left="5403" w:hanging="360"/>
      </w:pPr>
      <w:rPr>
        <w:rFonts w:ascii="Courier New" w:hAnsi="Courier New" w:cs="Courier New" w:hint="default"/>
      </w:rPr>
    </w:lvl>
    <w:lvl w:ilvl="5" w:tplc="08090005">
      <w:start w:val="1"/>
      <w:numFmt w:val="bullet"/>
      <w:lvlText w:val=""/>
      <w:lvlJc w:val="left"/>
      <w:pPr>
        <w:ind w:left="6123" w:hanging="360"/>
      </w:pPr>
      <w:rPr>
        <w:rFonts w:ascii="Wingdings" w:hAnsi="Wingdings" w:hint="default"/>
      </w:rPr>
    </w:lvl>
    <w:lvl w:ilvl="6" w:tplc="08090001">
      <w:start w:val="1"/>
      <w:numFmt w:val="bullet"/>
      <w:lvlText w:val=""/>
      <w:lvlJc w:val="left"/>
      <w:pPr>
        <w:ind w:left="6843" w:hanging="360"/>
      </w:pPr>
      <w:rPr>
        <w:rFonts w:ascii="Symbol" w:hAnsi="Symbol" w:hint="default"/>
      </w:rPr>
    </w:lvl>
    <w:lvl w:ilvl="7" w:tplc="08090003">
      <w:start w:val="1"/>
      <w:numFmt w:val="bullet"/>
      <w:lvlText w:val="o"/>
      <w:lvlJc w:val="left"/>
      <w:pPr>
        <w:ind w:left="7563" w:hanging="360"/>
      </w:pPr>
      <w:rPr>
        <w:rFonts w:ascii="Courier New" w:hAnsi="Courier New" w:cs="Courier New" w:hint="default"/>
      </w:rPr>
    </w:lvl>
    <w:lvl w:ilvl="8" w:tplc="08090005">
      <w:start w:val="1"/>
      <w:numFmt w:val="bullet"/>
      <w:lvlText w:val=""/>
      <w:lvlJc w:val="left"/>
      <w:pPr>
        <w:ind w:left="8283" w:hanging="360"/>
      </w:pPr>
      <w:rPr>
        <w:rFonts w:ascii="Wingdings" w:hAnsi="Wingdings" w:hint="default"/>
      </w:rPr>
    </w:lvl>
  </w:abstractNum>
  <w:abstractNum w:abstractNumId="19" w15:restartNumberingAfterBreak="0">
    <w:nsid w:val="7B412D99"/>
    <w:multiLevelType w:val="hybridMultilevel"/>
    <w:tmpl w:val="86889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654E18"/>
    <w:multiLevelType w:val="hybridMultilevel"/>
    <w:tmpl w:val="4D4E3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12"/>
  </w:num>
  <w:num w:numId="9">
    <w:abstractNumId w:val="19"/>
  </w:num>
  <w:num w:numId="10">
    <w:abstractNumId w:val="9"/>
  </w:num>
  <w:num w:numId="11">
    <w:abstractNumId w:val="17"/>
  </w:num>
  <w:num w:numId="12">
    <w:abstractNumId w:val="16"/>
  </w:num>
  <w:num w:numId="13">
    <w:abstractNumId w:val="15"/>
  </w:num>
  <w:num w:numId="14">
    <w:abstractNumId w:val="5"/>
  </w:num>
  <w:num w:numId="15">
    <w:abstractNumId w:val="6"/>
  </w:num>
  <w:num w:numId="16">
    <w:abstractNumId w:val="18"/>
  </w:num>
  <w:num w:numId="17">
    <w:abstractNumId w:val="8"/>
  </w:num>
  <w:num w:numId="18">
    <w:abstractNumId w:val="10"/>
  </w:num>
  <w:num w:numId="19">
    <w:abstractNumId w:val="13"/>
  </w:num>
  <w:num w:numId="20">
    <w:abstractNumId w:val="18"/>
  </w:num>
  <w:num w:numId="21">
    <w:abstractNumId w:val="20"/>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B8"/>
    <w:rsid w:val="000009A8"/>
    <w:rsid w:val="00005FD6"/>
    <w:rsid w:val="000142AF"/>
    <w:rsid w:val="000152D8"/>
    <w:rsid w:val="00017171"/>
    <w:rsid w:val="000220F5"/>
    <w:rsid w:val="00022CB2"/>
    <w:rsid w:val="00033C66"/>
    <w:rsid w:val="000432BE"/>
    <w:rsid w:val="0005595C"/>
    <w:rsid w:val="0005669D"/>
    <w:rsid w:val="00061D32"/>
    <w:rsid w:val="00062C3F"/>
    <w:rsid w:val="00075A9C"/>
    <w:rsid w:val="00086A49"/>
    <w:rsid w:val="00091E6F"/>
    <w:rsid w:val="000974C1"/>
    <w:rsid w:val="000A4ED5"/>
    <w:rsid w:val="000B030C"/>
    <w:rsid w:val="000B5EAA"/>
    <w:rsid w:val="000B61D2"/>
    <w:rsid w:val="000C2128"/>
    <w:rsid w:val="000C449C"/>
    <w:rsid w:val="000D3E7F"/>
    <w:rsid w:val="000E1024"/>
    <w:rsid w:val="000E54B5"/>
    <w:rsid w:val="000E5535"/>
    <w:rsid w:val="000F1F09"/>
    <w:rsid w:val="000F570C"/>
    <w:rsid w:val="001008D7"/>
    <w:rsid w:val="00111579"/>
    <w:rsid w:val="00113B76"/>
    <w:rsid w:val="00113CDC"/>
    <w:rsid w:val="001204CE"/>
    <w:rsid w:val="00120E6A"/>
    <w:rsid w:val="00125886"/>
    <w:rsid w:val="00130B92"/>
    <w:rsid w:val="00133B84"/>
    <w:rsid w:val="00134A99"/>
    <w:rsid w:val="00136C7D"/>
    <w:rsid w:val="00137152"/>
    <w:rsid w:val="00146F81"/>
    <w:rsid w:val="00152223"/>
    <w:rsid w:val="00152F76"/>
    <w:rsid w:val="00153A3A"/>
    <w:rsid w:val="00160D9A"/>
    <w:rsid w:val="00167C88"/>
    <w:rsid w:val="0018144D"/>
    <w:rsid w:val="00196991"/>
    <w:rsid w:val="001A2090"/>
    <w:rsid w:val="001A3E97"/>
    <w:rsid w:val="001A78D9"/>
    <w:rsid w:val="001B1FBA"/>
    <w:rsid w:val="001B3877"/>
    <w:rsid w:val="001B3D68"/>
    <w:rsid w:val="001B543D"/>
    <w:rsid w:val="001B7C2E"/>
    <w:rsid w:val="001C5961"/>
    <w:rsid w:val="001D193C"/>
    <w:rsid w:val="001D1DA8"/>
    <w:rsid w:val="001D2800"/>
    <w:rsid w:val="001D79B3"/>
    <w:rsid w:val="001E6449"/>
    <w:rsid w:val="001F143E"/>
    <w:rsid w:val="001F1D6B"/>
    <w:rsid w:val="001F2AAD"/>
    <w:rsid w:val="001F4517"/>
    <w:rsid w:val="001F7695"/>
    <w:rsid w:val="00200D17"/>
    <w:rsid w:val="00201997"/>
    <w:rsid w:val="002316A8"/>
    <w:rsid w:val="00232830"/>
    <w:rsid w:val="00242309"/>
    <w:rsid w:val="002447B2"/>
    <w:rsid w:val="00245381"/>
    <w:rsid w:val="00246E76"/>
    <w:rsid w:val="00247466"/>
    <w:rsid w:val="00251D21"/>
    <w:rsid w:val="00256B57"/>
    <w:rsid w:val="00261220"/>
    <w:rsid w:val="00263823"/>
    <w:rsid w:val="00265BAD"/>
    <w:rsid w:val="00265C89"/>
    <w:rsid w:val="002704CC"/>
    <w:rsid w:val="00272C91"/>
    <w:rsid w:val="002731DA"/>
    <w:rsid w:val="00274A39"/>
    <w:rsid w:val="00274AF2"/>
    <w:rsid w:val="00286118"/>
    <w:rsid w:val="0028675D"/>
    <w:rsid w:val="002915D5"/>
    <w:rsid w:val="002A2B47"/>
    <w:rsid w:val="002A5756"/>
    <w:rsid w:val="002B3713"/>
    <w:rsid w:val="002B559A"/>
    <w:rsid w:val="002B58A7"/>
    <w:rsid w:val="002C2959"/>
    <w:rsid w:val="002D28D7"/>
    <w:rsid w:val="002D5044"/>
    <w:rsid w:val="002D6059"/>
    <w:rsid w:val="002E1482"/>
    <w:rsid w:val="002E556B"/>
    <w:rsid w:val="002E78CB"/>
    <w:rsid w:val="002E7A38"/>
    <w:rsid w:val="002F0709"/>
    <w:rsid w:val="002F4EBF"/>
    <w:rsid w:val="00301E11"/>
    <w:rsid w:val="00302567"/>
    <w:rsid w:val="00311A6F"/>
    <w:rsid w:val="00312AEA"/>
    <w:rsid w:val="0031773F"/>
    <w:rsid w:val="003243C1"/>
    <w:rsid w:val="003272BA"/>
    <w:rsid w:val="00330B11"/>
    <w:rsid w:val="00334289"/>
    <w:rsid w:val="00336D28"/>
    <w:rsid w:val="00342F17"/>
    <w:rsid w:val="003430E8"/>
    <w:rsid w:val="0034543F"/>
    <w:rsid w:val="00360743"/>
    <w:rsid w:val="00360FA3"/>
    <w:rsid w:val="003658F6"/>
    <w:rsid w:val="00371908"/>
    <w:rsid w:val="00372D93"/>
    <w:rsid w:val="00374293"/>
    <w:rsid w:val="00380EF8"/>
    <w:rsid w:val="0038442A"/>
    <w:rsid w:val="00384C1A"/>
    <w:rsid w:val="00387683"/>
    <w:rsid w:val="0039191A"/>
    <w:rsid w:val="00392E84"/>
    <w:rsid w:val="003933EC"/>
    <w:rsid w:val="003A5C24"/>
    <w:rsid w:val="003B48A4"/>
    <w:rsid w:val="003C0BCE"/>
    <w:rsid w:val="003D034A"/>
    <w:rsid w:val="003D2216"/>
    <w:rsid w:val="003D4D54"/>
    <w:rsid w:val="003D61A7"/>
    <w:rsid w:val="003D6AFF"/>
    <w:rsid w:val="003E2A9D"/>
    <w:rsid w:val="003E7C7A"/>
    <w:rsid w:val="003F1E27"/>
    <w:rsid w:val="003F7426"/>
    <w:rsid w:val="003F7698"/>
    <w:rsid w:val="00400B83"/>
    <w:rsid w:val="00400FBD"/>
    <w:rsid w:val="00407E93"/>
    <w:rsid w:val="0041518A"/>
    <w:rsid w:val="00426FEA"/>
    <w:rsid w:val="0044174A"/>
    <w:rsid w:val="004432CD"/>
    <w:rsid w:val="00446CC0"/>
    <w:rsid w:val="00453034"/>
    <w:rsid w:val="00454090"/>
    <w:rsid w:val="004548A5"/>
    <w:rsid w:val="00456107"/>
    <w:rsid w:val="004563FD"/>
    <w:rsid w:val="00462EB7"/>
    <w:rsid w:val="00465279"/>
    <w:rsid w:val="00470E43"/>
    <w:rsid w:val="004741A7"/>
    <w:rsid w:val="004741E9"/>
    <w:rsid w:val="0047774F"/>
    <w:rsid w:val="004831D2"/>
    <w:rsid w:val="0048501F"/>
    <w:rsid w:val="004900D4"/>
    <w:rsid w:val="00493778"/>
    <w:rsid w:val="00493AC3"/>
    <w:rsid w:val="00497AE3"/>
    <w:rsid w:val="004A176F"/>
    <w:rsid w:val="004A1DD0"/>
    <w:rsid w:val="004A3043"/>
    <w:rsid w:val="004A4DCD"/>
    <w:rsid w:val="004A6321"/>
    <w:rsid w:val="004B0F66"/>
    <w:rsid w:val="004B2156"/>
    <w:rsid w:val="004C3148"/>
    <w:rsid w:val="004D4573"/>
    <w:rsid w:val="004D7162"/>
    <w:rsid w:val="004E24BB"/>
    <w:rsid w:val="004E2D24"/>
    <w:rsid w:val="004E7A04"/>
    <w:rsid w:val="004F2C38"/>
    <w:rsid w:val="004F6891"/>
    <w:rsid w:val="00501CD9"/>
    <w:rsid w:val="005020FD"/>
    <w:rsid w:val="00503910"/>
    <w:rsid w:val="0050639D"/>
    <w:rsid w:val="0051640E"/>
    <w:rsid w:val="005276E1"/>
    <w:rsid w:val="00527D20"/>
    <w:rsid w:val="00534F94"/>
    <w:rsid w:val="00541935"/>
    <w:rsid w:val="00542573"/>
    <w:rsid w:val="00545FF6"/>
    <w:rsid w:val="005472E5"/>
    <w:rsid w:val="00570FEE"/>
    <w:rsid w:val="00572F84"/>
    <w:rsid w:val="00581EC5"/>
    <w:rsid w:val="00591C5E"/>
    <w:rsid w:val="005947AA"/>
    <w:rsid w:val="00597B02"/>
    <w:rsid w:val="005A4734"/>
    <w:rsid w:val="005C26E5"/>
    <w:rsid w:val="005C53D8"/>
    <w:rsid w:val="005D0066"/>
    <w:rsid w:val="005D0608"/>
    <w:rsid w:val="005D1486"/>
    <w:rsid w:val="005D3771"/>
    <w:rsid w:val="005D79DB"/>
    <w:rsid w:val="005E2E1E"/>
    <w:rsid w:val="005E493B"/>
    <w:rsid w:val="005E585D"/>
    <w:rsid w:val="005E7234"/>
    <w:rsid w:val="005F41EC"/>
    <w:rsid w:val="00603CAC"/>
    <w:rsid w:val="00605D87"/>
    <w:rsid w:val="006077D5"/>
    <w:rsid w:val="00610BA2"/>
    <w:rsid w:val="00610E93"/>
    <w:rsid w:val="00612772"/>
    <w:rsid w:val="00621FAA"/>
    <w:rsid w:val="00621FEF"/>
    <w:rsid w:val="00624B88"/>
    <w:rsid w:val="00631C90"/>
    <w:rsid w:val="00634672"/>
    <w:rsid w:val="006353A4"/>
    <w:rsid w:val="00636173"/>
    <w:rsid w:val="00636A70"/>
    <w:rsid w:val="00643001"/>
    <w:rsid w:val="006435A7"/>
    <w:rsid w:val="0064374F"/>
    <w:rsid w:val="006457A1"/>
    <w:rsid w:val="00645F1F"/>
    <w:rsid w:val="00647EEA"/>
    <w:rsid w:val="00651F73"/>
    <w:rsid w:val="00653C8F"/>
    <w:rsid w:val="00654BDD"/>
    <w:rsid w:val="00656436"/>
    <w:rsid w:val="0066791B"/>
    <w:rsid w:val="00681245"/>
    <w:rsid w:val="00685151"/>
    <w:rsid w:val="006876B8"/>
    <w:rsid w:val="006966BB"/>
    <w:rsid w:val="006A0F3A"/>
    <w:rsid w:val="006A104C"/>
    <w:rsid w:val="006A3A02"/>
    <w:rsid w:val="006B1603"/>
    <w:rsid w:val="006B7673"/>
    <w:rsid w:val="006B7E79"/>
    <w:rsid w:val="006C0A3E"/>
    <w:rsid w:val="006C6CC5"/>
    <w:rsid w:val="006D0146"/>
    <w:rsid w:val="006F2B0A"/>
    <w:rsid w:val="006F4453"/>
    <w:rsid w:val="006F4A7A"/>
    <w:rsid w:val="00700BCE"/>
    <w:rsid w:val="00705C34"/>
    <w:rsid w:val="00705CD9"/>
    <w:rsid w:val="00707F56"/>
    <w:rsid w:val="007151E1"/>
    <w:rsid w:val="00715E44"/>
    <w:rsid w:val="00726139"/>
    <w:rsid w:val="00732705"/>
    <w:rsid w:val="007370EC"/>
    <w:rsid w:val="00747963"/>
    <w:rsid w:val="00760956"/>
    <w:rsid w:val="00764979"/>
    <w:rsid w:val="00764B8E"/>
    <w:rsid w:val="00770B74"/>
    <w:rsid w:val="007721DE"/>
    <w:rsid w:val="00772E1A"/>
    <w:rsid w:val="00774351"/>
    <w:rsid w:val="007768DC"/>
    <w:rsid w:val="0078168E"/>
    <w:rsid w:val="00782A4A"/>
    <w:rsid w:val="00783B53"/>
    <w:rsid w:val="00783BEB"/>
    <w:rsid w:val="007931C3"/>
    <w:rsid w:val="00793CD6"/>
    <w:rsid w:val="007A63D7"/>
    <w:rsid w:val="007B6BCB"/>
    <w:rsid w:val="007B7ACA"/>
    <w:rsid w:val="007C634E"/>
    <w:rsid w:val="007D28CD"/>
    <w:rsid w:val="007D7944"/>
    <w:rsid w:val="007D7C9F"/>
    <w:rsid w:val="007E1120"/>
    <w:rsid w:val="007E1C2D"/>
    <w:rsid w:val="007E3A25"/>
    <w:rsid w:val="007E6632"/>
    <w:rsid w:val="007F16E3"/>
    <w:rsid w:val="007F3EF9"/>
    <w:rsid w:val="007F4A58"/>
    <w:rsid w:val="007F6FFB"/>
    <w:rsid w:val="00812787"/>
    <w:rsid w:val="008129B4"/>
    <w:rsid w:val="00813373"/>
    <w:rsid w:val="0081496F"/>
    <w:rsid w:val="00820108"/>
    <w:rsid w:val="0082319A"/>
    <w:rsid w:val="008240EC"/>
    <w:rsid w:val="00825DF5"/>
    <w:rsid w:val="00830277"/>
    <w:rsid w:val="00833ECD"/>
    <w:rsid w:val="008340D2"/>
    <w:rsid w:val="00842823"/>
    <w:rsid w:val="0084532D"/>
    <w:rsid w:val="00846C77"/>
    <w:rsid w:val="00846E38"/>
    <w:rsid w:val="00851000"/>
    <w:rsid w:val="008522DD"/>
    <w:rsid w:val="00853DA7"/>
    <w:rsid w:val="00855537"/>
    <w:rsid w:val="0085671E"/>
    <w:rsid w:val="00862554"/>
    <w:rsid w:val="0086661B"/>
    <w:rsid w:val="008701B6"/>
    <w:rsid w:val="008774FE"/>
    <w:rsid w:val="00881C86"/>
    <w:rsid w:val="008837CD"/>
    <w:rsid w:val="00883CFE"/>
    <w:rsid w:val="00885DD1"/>
    <w:rsid w:val="00887280"/>
    <w:rsid w:val="00891A29"/>
    <w:rsid w:val="008940A9"/>
    <w:rsid w:val="008B256F"/>
    <w:rsid w:val="008D0856"/>
    <w:rsid w:val="008D157E"/>
    <w:rsid w:val="008D6ECB"/>
    <w:rsid w:val="008E1D43"/>
    <w:rsid w:val="008E31B3"/>
    <w:rsid w:val="008F4385"/>
    <w:rsid w:val="008F56B2"/>
    <w:rsid w:val="00905F86"/>
    <w:rsid w:val="00906534"/>
    <w:rsid w:val="009159B9"/>
    <w:rsid w:val="009213C6"/>
    <w:rsid w:val="009263D9"/>
    <w:rsid w:val="009354F3"/>
    <w:rsid w:val="00935C22"/>
    <w:rsid w:val="009423C6"/>
    <w:rsid w:val="009479FB"/>
    <w:rsid w:val="00952E8E"/>
    <w:rsid w:val="0095578B"/>
    <w:rsid w:val="009646E7"/>
    <w:rsid w:val="00965A76"/>
    <w:rsid w:val="00971732"/>
    <w:rsid w:val="00971C22"/>
    <w:rsid w:val="00971DF2"/>
    <w:rsid w:val="00977347"/>
    <w:rsid w:val="009827BA"/>
    <w:rsid w:val="0099090F"/>
    <w:rsid w:val="00992369"/>
    <w:rsid w:val="009A2DE1"/>
    <w:rsid w:val="009A5AF8"/>
    <w:rsid w:val="009A652B"/>
    <w:rsid w:val="009B1E48"/>
    <w:rsid w:val="009B2AF7"/>
    <w:rsid w:val="009B54DF"/>
    <w:rsid w:val="009C3DD6"/>
    <w:rsid w:val="009D2067"/>
    <w:rsid w:val="009D4FCC"/>
    <w:rsid w:val="009D55E9"/>
    <w:rsid w:val="009D5CBC"/>
    <w:rsid w:val="009D6BD8"/>
    <w:rsid w:val="009E393B"/>
    <w:rsid w:val="009E4B38"/>
    <w:rsid w:val="009E5649"/>
    <w:rsid w:val="009E7976"/>
    <w:rsid w:val="009F11BB"/>
    <w:rsid w:val="009F1252"/>
    <w:rsid w:val="009F68AA"/>
    <w:rsid w:val="009F7B6B"/>
    <w:rsid w:val="009F7C40"/>
    <w:rsid w:val="00A01CEA"/>
    <w:rsid w:val="00A02565"/>
    <w:rsid w:val="00A044EC"/>
    <w:rsid w:val="00A05079"/>
    <w:rsid w:val="00A05D04"/>
    <w:rsid w:val="00A06796"/>
    <w:rsid w:val="00A14FF7"/>
    <w:rsid w:val="00A20B5E"/>
    <w:rsid w:val="00A2204A"/>
    <w:rsid w:val="00A25FD6"/>
    <w:rsid w:val="00A35DD6"/>
    <w:rsid w:val="00A36FD7"/>
    <w:rsid w:val="00A4351F"/>
    <w:rsid w:val="00A537FC"/>
    <w:rsid w:val="00A54366"/>
    <w:rsid w:val="00A5590A"/>
    <w:rsid w:val="00A61DD5"/>
    <w:rsid w:val="00A6530B"/>
    <w:rsid w:val="00A7130F"/>
    <w:rsid w:val="00A74BC1"/>
    <w:rsid w:val="00A75E1C"/>
    <w:rsid w:val="00A83950"/>
    <w:rsid w:val="00A86E5A"/>
    <w:rsid w:val="00A90038"/>
    <w:rsid w:val="00AA1299"/>
    <w:rsid w:val="00AA1B7D"/>
    <w:rsid w:val="00AA60F9"/>
    <w:rsid w:val="00AA66EE"/>
    <w:rsid w:val="00AA7C2C"/>
    <w:rsid w:val="00AC1231"/>
    <w:rsid w:val="00AC53E6"/>
    <w:rsid w:val="00AD24E6"/>
    <w:rsid w:val="00AD3B5E"/>
    <w:rsid w:val="00AD6846"/>
    <w:rsid w:val="00AD782A"/>
    <w:rsid w:val="00AD7A1C"/>
    <w:rsid w:val="00AE2CAD"/>
    <w:rsid w:val="00AE68D4"/>
    <w:rsid w:val="00AE7526"/>
    <w:rsid w:val="00AE7C30"/>
    <w:rsid w:val="00AF598D"/>
    <w:rsid w:val="00AF714B"/>
    <w:rsid w:val="00B11ED6"/>
    <w:rsid w:val="00B14CB0"/>
    <w:rsid w:val="00B24377"/>
    <w:rsid w:val="00B27709"/>
    <w:rsid w:val="00B31F76"/>
    <w:rsid w:val="00B35BAB"/>
    <w:rsid w:val="00B36107"/>
    <w:rsid w:val="00B4006B"/>
    <w:rsid w:val="00B431BE"/>
    <w:rsid w:val="00B4335F"/>
    <w:rsid w:val="00B46358"/>
    <w:rsid w:val="00B4705E"/>
    <w:rsid w:val="00B55625"/>
    <w:rsid w:val="00B55C33"/>
    <w:rsid w:val="00B56D92"/>
    <w:rsid w:val="00B576B3"/>
    <w:rsid w:val="00B7116C"/>
    <w:rsid w:val="00B81AA7"/>
    <w:rsid w:val="00B81F86"/>
    <w:rsid w:val="00B82584"/>
    <w:rsid w:val="00B908C7"/>
    <w:rsid w:val="00B920DC"/>
    <w:rsid w:val="00B95151"/>
    <w:rsid w:val="00BA1425"/>
    <w:rsid w:val="00BA4913"/>
    <w:rsid w:val="00BB1A8F"/>
    <w:rsid w:val="00BC24F0"/>
    <w:rsid w:val="00BC38D2"/>
    <w:rsid w:val="00BD1848"/>
    <w:rsid w:val="00BD59E3"/>
    <w:rsid w:val="00BE04E1"/>
    <w:rsid w:val="00BF0CD5"/>
    <w:rsid w:val="00BF29C7"/>
    <w:rsid w:val="00BF3492"/>
    <w:rsid w:val="00BF53CE"/>
    <w:rsid w:val="00C000C3"/>
    <w:rsid w:val="00C00399"/>
    <w:rsid w:val="00C01A67"/>
    <w:rsid w:val="00C11616"/>
    <w:rsid w:val="00C13752"/>
    <w:rsid w:val="00C26C8D"/>
    <w:rsid w:val="00C32764"/>
    <w:rsid w:val="00C34560"/>
    <w:rsid w:val="00C36C83"/>
    <w:rsid w:val="00C407C9"/>
    <w:rsid w:val="00C46850"/>
    <w:rsid w:val="00C56D79"/>
    <w:rsid w:val="00C605A0"/>
    <w:rsid w:val="00C66329"/>
    <w:rsid w:val="00C72510"/>
    <w:rsid w:val="00C75EE6"/>
    <w:rsid w:val="00C838E5"/>
    <w:rsid w:val="00C925C6"/>
    <w:rsid w:val="00C92F1C"/>
    <w:rsid w:val="00C93176"/>
    <w:rsid w:val="00C93421"/>
    <w:rsid w:val="00C978E8"/>
    <w:rsid w:val="00CB0629"/>
    <w:rsid w:val="00CB60DF"/>
    <w:rsid w:val="00CB62D6"/>
    <w:rsid w:val="00CC2260"/>
    <w:rsid w:val="00CC4DC9"/>
    <w:rsid w:val="00CD0742"/>
    <w:rsid w:val="00CD2D16"/>
    <w:rsid w:val="00CD6024"/>
    <w:rsid w:val="00CD6EA6"/>
    <w:rsid w:val="00CE6B52"/>
    <w:rsid w:val="00CF0A74"/>
    <w:rsid w:val="00CF1855"/>
    <w:rsid w:val="00CF255C"/>
    <w:rsid w:val="00CF52A4"/>
    <w:rsid w:val="00CF64B6"/>
    <w:rsid w:val="00CF7A7F"/>
    <w:rsid w:val="00D03D0E"/>
    <w:rsid w:val="00D1041A"/>
    <w:rsid w:val="00D14C9C"/>
    <w:rsid w:val="00D168F6"/>
    <w:rsid w:val="00D16CC6"/>
    <w:rsid w:val="00D213CB"/>
    <w:rsid w:val="00D2328F"/>
    <w:rsid w:val="00D262B5"/>
    <w:rsid w:val="00D26887"/>
    <w:rsid w:val="00D26933"/>
    <w:rsid w:val="00D31DD9"/>
    <w:rsid w:val="00D325E6"/>
    <w:rsid w:val="00D329ED"/>
    <w:rsid w:val="00D35636"/>
    <w:rsid w:val="00D4603E"/>
    <w:rsid w:val="00D52470"/>
    <w:rsid w:val="00D5382B"/>
    <w:rsid w:val="00D5797C"/>
    <w:rsid w:val="00D64BA3"/>
    <w:rsid w:val="00D64C74"/>
    <w:rsid w:val="00D66E59"/>
    <w:rsid w:val="00D676F7"/>
    <w:rsid w:val="00D731D7"/>
    <w:rsid w:val="00D76FC2"/>
    <w:rsid w:val="00D77D20"/>
    <w:rsid w:val="00D91001"/>
    <w:rsid w:val="00DA13B8"/>
    <w:rsid w:val="00DA7CAA"/>
    <w:rsid w:val="00DB7193"/>
    <w:rsid w:val="00DC1FEA"/>
    <w:rsid w:val="00DC2BB5"/>
    <w:rsid w:val="00DC7BD2"/>
    <w:rsid w:val="00DD3FDB"/>
    <w:rsid w:val="00DD7EAE"/>
    <w:rsid w:val="00DE7F7B"/>
    <w:rsid w:val="00DF1255"/>
    <w:rsid w:val="00DF15D9"/>
    <w:rsid w:val="00DF2A22"/>
    <w:rsid w:val="00DF2DDB"/>
    <w:rsid w:val="00DF4DBE"/>
    <w:rsid w:val="00DF6940"/>
    <w:rsid w:val="00E001EB"/>
    <w:rsid w:val="00E045E6"/>
    <w:rsid w:val="00E04DA5"/>
    <w:rsid w:val="00E11220"/>
    <w:rsid w:val="00E11DFF"/>
    <w:rsid w:val="00E142B3"/>
    <w:rsid w:val="00E16BBD"/>
    <w:rsid w:val="00E200C3"/>
    <w:rsid w:val="00E24872"/>
    <w:rsid w:val="00E4633B"/>
    <w:rsid w:val="00E533BB"/>
    <w:rsid w:val="00E5494A"/>
    <w:rsid w:val="00E57A6A"/>
    <w:rsid w:val="00E61CCF"/>
    <w:rsid w:val="00E62EC1"/>
    <w:rsid w:val="00E63A2D"/>
    <w:rsid w:val="00E63CF9"/>
    <w:rsid w:val="00E63E00"/>
    <w:rsid w:val="00E648A7"/>
    <w:rsid w:val="00E66A4F"/>
    <w:rsid w:val="00E708C1"/>
    <w:rsid w:val="00E7772A"/>
    <w:rsid w:val="00E81106"/>
    <w:rsid w:val="00E83399"/>
    <w:rsid w:val="00E902FB"/>
    <w:rsid w:val="00E9106A"/>
    <w:rsid w:val="00E91723"/>
    <w:rsid w:val="00E91C35"/>
    <w:rsid w:val="00E9245C"/>
    <w:rsid w:val="00E93AC3"/>
    <w:rsid w:val="00EA1187"/>
    <w:rsid w:val="00EB3146"/>
    <w:rsid w:val="00EB34F4"/>
    <w:rsid w:val="00EC1591"/>
    <w:rsid w:val="00EC3988"/>
    <w:rsid w:val="00EC558E"/>
    <w:rsid w:val="00EC6F68"/>
    <w:rsid w:val="00ED0B13"/>
    <w:rsid w:val="00ED3CBC"/>
    <w:rsid w:val="00ED4D12"/>
    <w:rsid w:val="00EF0E4C"/>
    <w:rsid w:val="00EF4E78"/>
    <w:rsid w:val="00EF7913"/>
    <w:rsid w:val="00EF7B02"/>
    <w:rsid w:val="00F001CC"/>
    <w:rsid w:val="00F0578F"/>
    <w:rsid w:val="00F065A9"/>
    <w:rsid w:val="00F06C1A"/>
    <w:rsid w:val="00F10CC5"/>
    <w:rsid w:val="00F13396"/>
    <w:rsid w:val="00F149BF"/>
    <w:rsid w:val="00F2063F"/>
    <w:rsid w:val="00F20D7C"/>
    <w:rsid w:val="00F24903"/>
    <w:rsid w:val="00F26B78"/>
    <w:rsid w:val="00F31780"/>
    <w:rsid w:val="00F318F5"/>
    <w:rsid w:val="00F40239"/>
    <w:rsid w:val="00F41865"/>
    <w:rsid w:val="00F50436"/>
    <w:rsid w:val="00F6061C"/>
    <w:rsid w:val="00F610F9"/>
    <w:rsid w:val="00F63926"/>
    <w:rsid w:val="00F7524E"/>
    <w:rsid w:val="00F80BA8"/>
    <w:rsid w:val="00F81FA2"/>
    <w:rsid w:val="00F8286D"/>
    <w:rsid w:val="00F83294"/>
    <w:rsid w:val="00F8334E"/>
    <w:rsid w:val="00F84B7C"/>
    <w:rsid w:val="00F86D8C"/>
    <w:rsid w:val="00F8785A"/>
    <w:rsid w:val="00F9334A"/>
    <w:rsid w:val="00F933AE"/>
    <w:rsid w:val="00F9556B"/>
    <w:rsid w:val="00F97ACD"/>
    <w:rsid w:val="00FA3DE4"/>
    <w:rsid w:val="00FA3E06"/>
    <w:rsid w:val="00FB221A"/>
    <w:rsid w:val="00FB4122"/>
    <w:rsid w:val="00FB46B8"/>
    <w:rsid w:val="00FB56F9"/>
    <w:rsid w:val="00FB78D6"/>
    <w:rsid w:val="00FD31FD"/>
    <w:rsid w:val="00FD5764"/>
    <w:rsid w:val="00FD6E95"/>
    <w:rsid w:val="00FE0048"/>
    <w:rsid w:val="00FE078F"/>
    <w:rsid w:val="00FE1571"/>
    <w:rsid w:val="00FE6DBD"/>
    <w:rsid w:val="00FE7252"/>
    <w:rsid w:val="00FF4758"/>
    <w:rsid w:val="00FF6667"/>
    <w:rsid w:val="00FF6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B1000D"/>
  <w15:docId w15:val="{979DDE24-6BA2-40A7-9399-2FEBA2F1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BA"/>
    <w:pPr>
      <w:suppressAutoHyphens/>
    </w:pPr>
    <w:rPr>
      <w:lang w:val="en-GB" w:eastAsia="ar-SA"/>
    </w:rPr>
  </w:style>
  <w:style w:type="paragraph" w:styleId="Heading1">
    <w:name w:val="heading 1"/>
    <w:basedOn w:val="Normal"/>
    <w:next w:val="Normal"/>
    <w:qFormat/>
    <w:rsid w:val="009827BA"/>
    <w:pPr>
      <w:keepNext/>
      <w:tabs>
        <w:tab w:val="num" w:pos="432"/>
      </w:tabs>
      <w:ind w:left="360"/>
      <w:outlineLvl w:val="0"/>
    </w:pPr>
    <w:rPr>
      <w:sz w:val="24"/>
    </w:rPr>
  </w:style>
  <w:style w:type="paragraph" w:styleId="Heading2">
    <w:name w:val="heading 2"/>
    <w:basedOn w:val="Normal"/>
    <w:next w:val="Normal"/>
    <w:qFormat/>
    <w:rsid w:val="009827BA"/>
    <w:pPr>
      <w:keepNext/>
      <w:tabs>
        <w:tab w:val="num" w:pos="576"/>
      </w:tabs>
      <w:spacing w:line="360" w:lineRule="auto"/>
      <w:ind w:firstLine="720"/>
      <w:outlineLvl w:val="1"/>
    </w:pPr>
    <w:rPr>
      <w:sz w:val="24"/>
    </w:rPr>
  </w:style>
  <w:style w:type="paragraph" w:styleId="Heading3">
    <w:name w:val="heading 3"/>
    <w:basedOn w:val="Normal"/>
    <w:next w:val="Normal"/>
    <w:qFormat/>
    <w:rsid w:val="009827BA"/>
    <w:pPr>
      <w:keepNext/>
      <w:tabs>
        <w:tab w:val="num" w:pos="720"/>
      </w:tabs>
      <w:spacing w:line="360" w:lineRule="auto"/>
      <w:ind w:left="720"/>
      <w:outlineLvl w:val="2"/>
    </w:pPr>
    <w:rPr>
      <w:b/>
      <w:bCs/>
      <w:sz w:val="24"/>
    </w:rPr>
  </w:style>
  <w:style w:type="paragraph" w:styleId="Heading4">
    <w:name w:val="heading 4"/>
    <w:basedOn w:val="Normal"/>
    <w:next w:val="Normal"/>
    <w:qFormat/>
    <w:rsid w:val="009827BA"/>
    <w:pPr>
      <w:keepNext/>
      <w:tabs>
        <w:tab w:val="num" w:pos="864"/>
      </w:tabs>
      <w:spacing w:line="360" w:lineRule="auto"/>
      <w:ind w:left="1080"/>
      <w:outlineLvl w:val="3"/>
    </w:pPr>
    <w:rPr>
      <w:b/>
      <w:bCs/>
      <w:sz w:val="24"/>
    </w:rPr>
  </w:style>
  <w:style w:type="paragraph" w:styleId="Heading5">
    <w:name w:val="heading 5"/>
    <w:basedOn w:val="Normal"/>
    <w:next w:val="Normal"/>
    <w:qFormat/>
    <w:rsid w:val="009827BA"/>
    <w:pPr>
      <w:keepNext/>
      <w:tabs>
        <w:tab w:val="num" w:pos="1008"/>
      </w:tabs>
      <w:ind w:left="360"/>
      <w:outlineLvl w:val="4"/>
    </w:pPr>
    <w:rPr>
      <w:b/>
      <w:bCs/>
      <w:sz w:val="24"/>
    </w:rPr>
  </w:style>
  <w:style w:type="paragraph" w:styleId="Heading6">
    <w:name w:val="heading 6"/>
    <w:basedOn w:val="Normal"/>
    <w:next w:val="Normal"/>
    <w:qFormat/>
    <w:rsid w:val="009827BA"/>
    <w:pPr>
      <w:keepNext/>
      <w:tabs>
        <w:tab w:val="num" w:pos="1152"/>
      </w:tabs>
      <w:spacing w:before="240"/>
      <w:ind w:firstLine="360"/>
      <w:outlineLvl w:val="5"/>
    </w:pPr>
    <w:rPr>
      <w:sz w:val="24"/>
    </w:rPr>
  </w:style>
  <w:style w:type="paragraph" w:styleId="Heading7">
    <w:name w:val="heading 7"/>
    <w:basedOn w:val="Normal"/>
    <w:next w:val="Normal"/>
    <w:qFormat/>
    <w:rsid w:val="009827BA"/>
    <w:pPr>
      <w:keepNext/>
      <w:tabs>
        <w:tab w:val="num" w:pos="1296"/>
      </w:tabs>
      <w:spacing w:before="240"/>
      <w:ind w:left="720"/>
      <w:outlineLvl w:val="6"/>
    </w:pPr>
    <w:rPr>
      <w:sz w:val="24"/>
    </w:rPr>
  </w:style>
  <w:style w:type="paragraph" w:styleId="Heading8">
    <w:name w:val="heading 8"/>
    <w:basedOn w:val="Normal"/>
    <w:next w:val="Normal"/>
    <w:qFormat/>
    <w:rsid w:val="009827BA"/>
    <w:pPr>
      <w:keepNext/>
      <w:tabs>
        <w:tab w:val="num" w:pos="1440"/>
      </w:tabs>
      <w:ind w:left="1440" w:hanging="1440"/>
      <w:outlineLvl w:val="7"/>
    </w:pPr>
    <w:rPr>
      <w:rFonts w:ascii="Bookman Old Style" w:hAnsi="Bookman Old Style"/>
      <w:color w:val="00FFFF"/>
      <w:sz w:val="32"/>
    </w:rPr>
  </w:style>
  <w:style w:type="paragraph" w:styleId="Heading9">
    <w:name w:val="heading 9"/>
    <w:basedOn w:val="Normal"/>
    <w:next w:val="Normal"/>
    <w:qFormat/>
    <w:rsid w:val="009827BA"/>
    <w:pPr>
      <w:keepNext/>
      <w:tabs>
        <w:tab w:val="num" w:pos="1584"/>
      </w:tabs>
      <w:spacing w:line="360" w:lineRule="auto"/>
      <w:ind w:left="1584" w:hanging="1584"/>
      <w:outlineLvl w:val="8"/>
    </w:pPr>
    <w:rPr>
      <w:rFonts w:ascii="Bookman Old Style" w:hAnsi="Bookman Old Style"/>
      <w: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827BA"/>
    <w:rPr>
      <w:rFonts w:ascii="Symbol" w:hAnsi="Symbol"/>
    </w:rPr>
  </w:style>
  <w:style w:type="character" w:customStyle="1" w:styleId="WW8Num1z2">
    <w:name w:val="WW8Num1z2"/>
    <w:rsid w:val="009827BA"/>
    <w:rPr>
      <w:rFonts w:ascii="Symbol" w:hAnsi="Symbol"/>
      <w:color w:val="auto"/>
      <w:sz w:val="22"/>
    </w:rPr>
  </w:style>
  <w:style w:type="character" w:customStyle="1" w:styleId="WW8Num2z0">
    <w:name w:val="WW8Num2z0"/>
    <w:rsid w:val="009827BA"/>
    <w:rPr>
      <w:rFonts w:ascii="Wingdings" w:hAnsi="Wingdings"/>
    </w:rPr>
  </w:style>
  <w:style w:type="character" w:customStyle="1" w:styleId="WW8Num2z1">
    <w:name w:val="WW8Num2z1"/>
    <w:rsid w:val="009827BA"/>
    <w:rPr>
      <w:rFonts w:ascii="Courier New" w:hAnsi="Courier New"/>
    </w:rPr>
  </w:style>
  <w:style w:type="character" w:customStyle="1" w:styleId="WW8Num2z3">
    <w:name w:val="WW8Num2z3"/>
    <w:rsid w:val="009827BA"/>
    <w:rPr>
      <w:rFonts w:ascii="Symbol" w:hAnsi="Symbol"/>
    </w:rPr>
  </w:style>
  <w:style w:type="character" w:customStyle="1" w:styleId="WW8Num3z0">
    <w:name w:val="WW8Num3z0"/>
    <w:rsid w:val="009827BA"/>
    <w:rPr>
      <w:rFonts w:ascii="Wingdings" w:hAnsi="Wingdings"/>
    </w:rPr>
  </w:style>
  <w:style w:type="character" w:customStyle="1" w:styleId="WW8Num3z1">
    <w:name w:val="WW8Num3z1"/>
    <w:rsid w:val="009827BA"/>
    <w:rPr>
      <w:rFonts w:ascii="Courier New" w:hAnsi="Courier New"/>
    </w:rPr>
  </w:style>
  <w:style w:type="character" w:customStyle="1" w:styleId="WW8Num3z3">
    <w:name w:val="WW8Num3z3"/>
    <w:rsid w:val="009827BA"/>
    <w:rPr>
      <w:rFonts w:ascii="Symbol" w:hAnsi="Symbol"/>
    </w:rPr>
  </w:style>
  <w:style w:type="character" w:customStyle="1" w:styleId="WW8Num4z0">
    <w:name w:val="WW8Num4z0"/>
    <w:rsid w:val="009827BA"/>
    <w:rPr>
      <w:rFonts w:ascii="Wingdings" w:hAnsi="Wingdings"/>
    </w:rPr>
  </w:style>
  <w:style w:type="character" w:customStyle="1" w:styleId="WW8Num4z1">
    <w:name w:val="WW8Num4z1"/>
    <w:rsid w:val="009827BA"/>
    <w:rPr>
      <w:rFonts w:ascii="Courier New" w:hAnsi="Courier New"/>
    </w:rPr>
  </w:style>
  <w:style w:type="character" w:customStyle="1" w:styleId="WW8Num4z3">
    <w:name w:val="WW8Num4z3"/>
    <w:rsid w:val="009827BA"/>
    <w:rPr>
      <w:rFonts w:ascii="Symbol" w:hAnsi="Symbol"/>
    </w:rPr>
  </w:style>
  <w:style w:type="character" w:customStyle="1" w:styleId="WW8Num5z0">
    <w:name w:val="WW8Num5z0"/>
    <w:rsid w:val="009827BA"/>
    <w:rPr>
      <w:rFonts w:ascii="Symbol" w:hAnsi="Symbol"/>
    </w:rPr>
  </w:style>
  <w:style w:type="character" w:customStyle="1" w:styleId="WW8Num7z0">
    <w:name w:val="WW8Num7z0"/>
    <w:rsid w:val="009827BA"/>
    <w:rPr>
      <w:rFonts w:ascii="Symbol" w:hAnsi="Symbol"/>
    </w:rPr>
  </w:style>
  <w:style w:type="character" w:customStyle="1" w:styleId="WW8Num8z0">
    <w:name w:val="WW8Num8z0"/>
    <w:rsid w:val="009827BA"/>
    <w:rPr>
      <w:rFonts w:ascii="Wingdings" w:hAnsi="Wingdings"/>
    </w:rPr>
  </w:style>
  <w:style w:type="character" w:customStyle="1" w:styleId="WW8Num8z1">
    <w:name w:val="WW8Num8z1"/>
    <w:rsid w:val="009827BA"/>
    <w:rPr>
      <w:rFonts w:ascii="Courier New" w:hAnsi="Courier New"/>
    </w:rPr>
  </w:style>
  <w:style w:type="character" w:customStyle="1" w:styleId="WW8Num8z3">
    <w:name w:val="WW8Num8z3"/>
    <w:rsid w:val="009827BA"/>
    <w:rPr>
      <w:rFonts w:ascii="Symbol" w:hAnsi="Symbol"/>
    </w:rPr>
  </w:style>
  <w:style w:type="character" w:customStyle="1" w:styleId="WW8Num10z0">
    <w:name w:val="WW8Num10z0"/>
    <w:rsid w:val="009827BA"/>
    <w:rPr>
      <w:rFonts w:ascii="Wingdings" w:hAnsi="Wingdings"/>
    </w:rPr>
  </w:style>
  <w:style w:type="character" w:customStyle="1" w:styleId="WW8Num11z0">
    <w:name w:val="WW8Num11z0"/>
    <w:rsid w:val="009827BA"/>
    <w:rPr>
      <w:rFonts w:ascii="Wingdings" w:hAnsi="Wingdings"/>
    </w:rPr>
  </w:style>
  <w:style w:type="character" w:customStyle="1" w:styleId="WW8Num12z0">
    <w:name w:val="WW8Num12z0"/>
    <w:rsid w:val="009827BA"/>
    <w:rPr>
      <w:rFonts w:ascii="Symbol" w:hAnsi="Symbol"/>
      <w:color w:val="auto"/>
      <w:sz w:val="22"/>
    </w:rPr>
  </w:style>
  <w:style w:type="character" w:customStyle="1" w:styleId="WW8Num12z1">
    <w:name w:val="WW8Num12z1"/>
    <w:rsid w:val="009827BA"/>
    <w:rPr>
      <w:rFonts w:ascii="Courier" w:hAnsi="Courier"/>
    </w:rPr>
  </w:style>
  <w:style w:type="character" w:customStyle="1" w:styleId="WW8Num12z2">
    <w:name w:val="WW8Num12z2"/>
    <w:rsid w:val="009827BA"/>
    <w:rPr>
      <w:rFonts w:ascii="Wingdings" w:hAnsi="Wingdings"/>
    </w:rPr>
  </w:style>
  <w:style w:type="character" w:customStyle="1" w:styleId="WW8Num12z3">
    <w:name w:val="WW8Num12z3"/>
    <w:rsid w:val="009827BA"/>
    <w:rPr>
      <w:rFonts w:ascii="Symbol" w:hAnsi="Symbol"/>
    </w:rPr>
  </w:style>
  <w:style w:type="character" w:customStyle="1" w:styleId="WW8Num13z0">
    <w:name w:val="WW8Num13z0"/>
    <w:rsid w:val="009827BA"/>
    <w:rPr>
      <w:rFonts w:ascii="Wingdings" w:hAnsi="Wingdings"/>
    </w:rPr>
  </w:style>
  <w:style w:type="character" w:customStyle="1" w:styleId="WW8Num13z1">
    <w:name w:val="WW8Num13z1"/>
    <w:rsid w:val="009827BA"/>
    <w:rPr>
      <w:rFonts w:ascii="Courier New" w:hAnsi="Courier New"/>
    </w:rPr>
  </w:style>
  <w:style w:type="character" w:customStyle="1" w:styleId="WW8Num13z3">
    <w:name w:val="WW8Num13z3"/>
    <w:rsid w:val="009827BA"/>
    <w:rPr>
      <w:rFonts w:ascii="Symbol" w:hAnsi="Symbol"/>
    </w:rPr>
  </w:style>
  <w:style w:type="character" w:customStyle="1" w:styleId="WW8Num15z0">
    <w:name w:val="WW8Num15z0"/>
    <w:rsid w:val="009827BA"/>
    <w:rPr>
      <w:rFonts w:ascii="Symbol" w:hAnsi="Symbol"/>
    </w:rPr>
  </w:style>
  <w:style w:type="character" w:customStyle="1" w:styleId="WW8Num16z0">
    <w:name w:val="WW8Num16z0"/>
    <w:rsid w:val="009827BA"/>
    <w:rPr>
      <w:rFonts w:ascii="Symbol" w:hAnsi="Symbol"/>
    </w:rPr>
  </w:style>
  <w:style w:type="character" w:customStyle="1" w:styleId="WW8Num16z1">
    <w:name w:val="WW8Num16z1"/>
    <w:rsid w:val="009827BA"/>
    <w:rPr>
      <w:rFonts w:ascii="Courier New" w:hAnsi="Courier New"/>
    </w:rPr>
  </w:style>
  <w:style w:type="character" w:customStyle="1" w:styleId="WW8Num16z2">
    <w:name w:val="WW8Num16z2"/>
    <w:rsid w:val="009827BA"/>
    <w:rPr>
      <w:rFonts w:ascii="Wingdings" w:hAnsi="Wingdings"/>
    </w:rPr>
  </w:style>
  <w:style w:type="character" w:customStyle="1" w:styleId="WW8Num17z0">
    <w:name w:val="WW8Num17z0"/>
    <w:rsid w:val="009827BA"/>
    <w:rPr>
      <w:rFonts w:ascii="Wingdings" w:hAnsi="Wingdings"/>
    </w:rPr>
  </w:style>
  <w:style w:type="character" w:customStyle="1" w:styleId="WW8Num17z1">
    <w:name w:val="WW8Num17z1"/>
    <w:rsid w:val="009827BA"/>
    <w:rPr>
      <w:rFonts w:ascii="Courier New" w:hAnsi="Courier New" w:cs="Courier New"/>
    </w:rPr>
  </w:style>
  <w:style w:type="character" w:customStyle="1" w:styleId="WW8Num17z3">
    <w:name w:val="WW8Num17z3"/>
    <w:rsid w:val="009827BA"/>
    <w:rPr>
      <w:rFonts w:ascii="Symbol" w:hAnsi="Symbol"/>
    </w:rPr>
  </w:style>
  <w:style w:type="character" w:customStyle="1" w:styleId="WW8Num18z0">
    <w:name w:val="WW8Num18z0"/>
    <w:rsid w:val="009827BA"/>
    <w:rPr>
      <w:rFonts w:ascii="Symbol" w:hAnsi="Symbol"/>
    </w:rPr>
  </w:style>
  <w:style w:type="character" w:customStyle="1" w:styleId="WW8Num18z1">
    <w:name w:val="WW8Num18z1"/>
    <w:rsid w:val="009827BA"/>
    <w:rPr>
      <w:rFonts w:ascii="Courier New" w:hAnsi="Courier New"/>
    </w:rPr>
  </w:style>
  <w:style w:type="character" w:customStyle="1" w:styleId="WW8Num18z2">
    <w:name w:val="WW8Num18z2"/>
    <w:rsid w:val="009827BA"/>
    <w:rPr>
      <w:rFonts w:ascii="Wingdings" w:hAnsi="Wingdings"/>
    </w:rPr>
  </w:style>
  <w:style w:type="character" w:customStyle="1" w:styleId="WW8Num19z0">
    <w:name w:val="WW8Num19z0"/>
    <w:rsid w:val="009827BA"/>
    <w:rPr>
      <w:rFonts w:ascii="Symbol" w:hAnsi="Symbol"/>
    </w:rPr>
  </w:style>
  <w:style w:type="character" w:customStyle="1" w:styleId="WW8Num20z0">
    <w:name w:val="WW8Num20z0"/>
    <w:rsid w:val="009827BA"/>
    <w:rPr>
      <w:i w:val="0"/>
    </w:rPr>
  </w:style>
  <w:style w:type="character" w:customStyle="1" w:styleId="WW8Num21z0">
    <w:name w:val="WW8Num21z0"/>
    <w:rsid w:val="009827BA"/>
    <w:rPr>
      <w:rFonts w:ascii="Wingdings" w:hAnsi="Wingdings"/>
    </w:rPr>
  </w:style>
  <w:style w:type="character" w:customStyle="1" w:styleId="WW8Num21z1">
    <w:name w:val="WW8Num21z1"/>
    <w:rsid w:val="009827BA"/>
    <w:rPr>
      <w:rFonts w:ascii="Courier New" w:hAnsi="Courier New"/>
    </w:rPr>
  </w:style>
  <w:style w:type="character" w:customStyle="1" w:styleId="WW8Num21z3">
    <w:name w:val="WW8Num21z3"/>
    <w:rsid w:val="009827BA"/>
    <w:rPr>
      <w:rFonts w:ascii="Symbol" w:hAnsi="Symbol"/>
    </w:rPr>
  </w:style>
  <w:style w:type="character" w:customStyle="1" w:styleId="WW8Num22z0">
    <w:name w:val="WW8Num22z0"/>
    <w:rsid w:val="009827BA"/>
    <w:rPr>
      <w:rFonts w:ascii="Wingdings" w:hAnsi="Wingdings"/>
    </w:rPr>
  </w:style>
  <w:style w:type="character" w:customStyle="1" w:styleId="WW8Num22z1">
    <w:name w:val="WW8Num22z1"/>
    <w:rsid w:val="009827BA"/>
    <w:rPr>
      <w:rFonts w:ascii="Courier New" w:hAnsi="Courier New"/>
    </w:rPr>
  </w:style>
  <w:style w:type="character" w:customStyle="1" w:styleId="WW8Num22z3">
    <w:name w:val="WW8Num22z3"/>
    <w:rsid w:val="009827BA"/>
    <w:rPr>
      <w:rFonts w:ascii="Symbol" w:hAnsi="Symbol"/>
    </w:rPr>
  </w:style>
  <w:style w:type="character" w:styleId="Hyperlink">
    <w:name w:val="Hyperlink"/>
    <w:basedOn w:val="DefaultParagraphFont"/>
    <w:rsid w:val="009827BA"/>
    <w:rPr>
      <w:color w:val="0000FF"/>
      <w:u w:val="single"/>
    </w:rPr>
  </w:style>
  <w:style w:type="character" w:styleId="FollowedHyperlink">
    <w:name w:val="FollowedHyperlink"/>
    <w:basedOn w:val="DefaultParagraphFont"/>
    <w:rsid w:val="009827BA"/>
    <w:rPr>
      <w:color w:val="800080"/>
      <w:u w:val="single"/>
    </w:rPr>
  </w:style>
  <w:style w:type="paragraph" w:customStyle="1" w:styleId="Heading">
    <w:name w:val="Heading"/>
    <w:basedOn w:val="Normal"/>
    <w:next w:val="BodyText"/>
    <w:rsid w:val="009827BA"/>
    <w:pPr>
      <w:keepNext/>
      <w:spacing w:before="240" w:after="120"/>
    </w:pPr>
    <w:rPr>
      <w:rFonts w:ascii="Arial" w:eastAsia="SimSun" w:hAnsi="Arial" w:cs="Mangal"/>
      <w:sz w:val="28"/>
      <w:szCs w:val="28"/>
    </w:rPr>
  </w:style>
  <w:style w:type="paragraph" w:styleId="BodyText">
    <w:name w:val="Body Text"/>
    <w:basedOn w:val="Normal"/>
    <w:rsid w:val="009827BA"/>
    <w:rPr>
      <w:b/>
      <w:bCs/>
      <w:sz w:val="40"/>
    </w:rPr>
  </w:style>
  <w:style w:type="paragraph" w:styleId="List">
    <w:name w:val="List"/>
    <w:basedOn w:val="BodyText"/>
    <w:rsid w:val="009827BA"/>
    <w:rPr>
      <w:rFonts w:cs="Mangal"/>
    </w:rPr>
  </w:style>
  <w:style w:type="paragraph" w:styleId="Caption">
    <w:name w:val="caption"/>
    <w:basedOn w:val="Normal"/>
    <w:qFormat/>
    <w:rsid w:val="009827BA"/>
    <w:pPr>
      <w:suppressLineNumbers/>
      <w:spacing w:before="120" w:after="120"/>
    </w:pPr>
    <w:rPr>
      <w:rFonts w:cs="Mangal"/>
      <w:i/>
      <w:iCs/>
      <w:sz w:val="24"/>
      <w:szCs w:val="24"/>
    </w:rPr>
  </w:style>
  <w:style w:type="paragraph" w:customStyle="1" w:styleId="Index">
    <w:name w:val="Index"/>
    <w:basedOn w:val="Normal"/>
    <w:rsid w:val="009827BA"/>
    <w:pPr>
      <w:suppressLineNumbers/>
    </w:pPr>
    <w:rPr>
      <w:rFonts w:cs="Mangal"/>
    </w:rPr>
  </w:style>
  <w:style w:type="paragraph" w:styleId="ListParagraph">
    <w:name w:val="List Paragraph"/>
    <w:basedOn w:val="Normal"/>
    <w:uiPriority w:val="34"/>
    <w:qFormat/>
    <w:rsid w:val="00062C3F"/>
    <w:pPr>
      <w:ind w:left="720"/>
      <w:contextualSpacing/>
    </w:pPr>
  </w:style>
  <w:style w:type="table" w:styleId="TableGrid">
    <w:name w:val="Table Grid"/>
    <w:basedOn w:val="TableNormal"/>
    <w:uiPriority w:val="59"/>
    <w:rsid w:val="002D6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D4D54"/>
    <w:rPr>
      <w:i/>
      <w:iCs/>
    </w:rPr>
  </w:style>
  <w:style w:type="paragraph" w:customStyle="1" w:styleId="Achievement">
    <w:name w:val="Achievement"/>
    <w:basedOn w:val="BodyText"/>
    <w:rsid w:val="003D4D54"/>
    <w:pPr>
      <w:numPr>
        <w:numId w:val="7"/>
      </w:numPr>
      <w:spacing w:after="60" w:line="220" w:lineRule="atLeast"/>
      <w:ind w:right="245"/>
      <w:jc w:val="both"/>
    </w:pPr>
    <w:rPr>
      <w:rFonts w:ascii="Arial" w:eastAsia="Batang" w:hAnsi="Arial" w:cs="Arial"/>
      <w:b w:val="0"/>
      <w:bCs w:val="0"/>
      <w:spacing w:val="-5"/>
      <w:sz w:val="20"/>
    </w:rPr>
  </w:style>
  <w:style w:type="paragraph" w:styleId="BalloonText">
    <w:name w:val="Balloon Text"/>
    <w:basedOn w:val="Normal"/>
    <w:link w:val="BalloonTextChar"/>
    <w:uiPriority w:val="99"/>
    <w:semiHidden/>
    <w:unhideWhenUsed/>
    <w:rsid w:val="00F06C1A"/>
    <w:rPr>
      <w:rFonts w:ascii="Tahoma" w:hAnsi="Tahoma" w:cs="Tahoma"/>
      <w:sz w:val="16"/>
      <w:szCs w:val="16"/>
    </w:rPr>
  </w:style>
  <w:style w:type="character" w:customStyle="1" w:styleId="BalloonTextChar">
    <w:name w:val="Balloon Text Char"/>
    <w:basedOn w:val="DefaultParagraphFont"/>
    <w:link w:val="BalloonText"/>
    <w:uiPriority w:val="99"/>
    <w:semiHidden/>
    <w:rsid w:val="00F06C1A"/>
    <w:rPr>
      <w:rFonts w:ascii="Tahoma" w:hAnsi="Tahoma" w:cs="Tahoma"/>
      <w:sz w:val="16"/>
      <w:szCs w:val="16"/>
      <w:lang w:val="en-GB" w:eastAsia="ar-SA"/>
    </w:rPr>
  </w:style>
  <w:style w:type="paragraph" w:styleId="NoSpacing">
    <w:name w:val="No Spacing"/>
    <w:uiPriority w:val="1"/>
    <w:qFormat/>
    <w:rsid w:val="00D213CB"/>
    <w:rPr>
      <w:rFonts w:ascii="Calibri" w:hAnsi="Calibri"/>
      <w:sz w:val="22"/>
      <w:szCs w:val="22"/>
      <w:lang w:val="en-GB" w:eastAsia="en-GB"/>
    </w:rPr>
  </w:style>
  <w:style w:type="character" w:customStyle="1" w:styleId="apple-style-span">
    <w:name w:val="apple-style-span"/>
    <w:rsid w:val="00534F94"/>
  </w:style>
  <w:style w:type="character" w:customStyle="1" w:styleId="apple-converted-space">
    <w:name w:val="apple-converted-space"/>
    <w:basedOn w:val="DefaultParagraphFont"/>
    <w:rsid w:val="00C93176"/>
  </w:style>
  <w:style w:type="character" w:customStyle="1" w:styleId="yiv6149842673apple-converted-space">
    <w:name w:val="yiv6149842673apple-converted-space"/>
    <w:basedOn w:val="DefaultParagraphFont"/>
    <w:rsid w:val="00EC1591"/>
  </w:style>
  <w:style w:type="paragraph" w:styleId="Header">
    <w:name w:val="header"/>
    <w:basedOn w:val="Normal"/>
    <w:link w:val="HeaderChar"/>
    <w:uiPriority w:val="99"/>
    <w:unhideWhenUsed/>
    <w:rsid w:val="00CE6B52"/>
    <w:pPr>
      <w:tabs>
        <w:tab w:val="center" w:pos="4513"/>
        <w:tab w:val="right" w:pos="9026"/>
      </w:tabs>
    </w:pPr>
  </w:style>
  <w:style w:type="character" w:customStyle="1" w:styleId="HeaderChar">
    <w:name w:val="Header Char"/>
    <w:basedOn w:val="DefaultParagraphFont"/>
    <w:link w:val="Header"/>
    <w:uiPriority w:val="99"/>
    <w:rsid w:val="00CE6B52"/>
    <w:rPr>
      <w:lang w:val="en-GB" w:eastAsia="ar-SA"/>
    </w:rPr>
  </w:style>
  <w:style w:type="paragraph" w:styleId="Footer">
    <w:name w:val="footer"/>
    <w:basedOn w:val="Normal"/>
    <w:link w:val="FooterChar"/>
    <w:uiPriority w:val="99"/>
    <w:unhideWhenUsed/>
    <w:rsid w:val="00CE6B52"/>
    <w:pPr>
      <w:tabs>
        <w:tab w:val="center" w:pos="4513"/>
        <w:tab w:val="right" w:pos="9026"/>
      </w:tabs>
    </w:pPr>
  </w:style>
  <w:style w:type="character" w:customStyle="1" w:styleId="FooterChar">
    <w:name w:val="Footer Char"/>
    <w:basedOn w:val="DefaultParagraphFont"/>
    <w:link w:val="Footer"/>
    <w:uiPriority w:val="99"/>
    <w:rsid w:val="00CE6B52"/>
    <w:rPr>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0787">
      <w:bodyDiv w:val="1"/>
      <w:marLeft w:val="0"/>
      <w:marRight w:val="0"/>
      <w:marTop w:val="0"/>
      <w:marBottom w:val="0"/>
      <w:divBdr>
        <w:top w:val="none" w:sz="0" w:space="0" w:color="auto"/>
        <w:left w:val="none" w:sz="0" w:space="0" w:color="auto"/>
        <w:bottom w:val="none" w:sz="0" w:space="0" w:color="auto"/>
        <w:right w:val="none" w:sz="0" w:space="0" w:color="auto"/>
      </w:divBdr>
    </w:div>
    <w:div w:id="760872972">
      <w:bodyDiv w:val="1"/>
      <w:marLeft w:val="0"/>
      <w:marRight w:val="0"/>
      <w:marTop w:val="0"/>
      <w:marBottom w:val="0"/>
      <w:divBdr>
        <w:top w:val="none" w:sz="0" w:space="0" w:color="auto"/>
        <w:left w:val="none" w:sz="0" w:space="0" w:color="auto"/>
        <w:bottom w:val="none" w:sz="0" w:space="0" w:color="auto"/>
        <w:right w:val="none" w:sz="0" w:space="0" w:color="auto"/>
      </w:divBdr>
      <w:divsChild>
        <w:div w:id="645090059">
          <w:marLeft w:val="1470"/>
          <w:marRight w:val="0"/>
          <w:marTop w:val="0"/>
          <w:marBottom w:val="0"/>
          <w:divBdr>
            <w:top w:val="none" w:sz="0" w:space="0" w:color="auto"/>
            <w:left w:val="none" w:sz="0" w:space="0" w:color="auto"/>
            <w:bottom w:val="none" w:sz="0" w:space="0" w:color="auto"/>
            <w:right w:val="none" w:sz="0" w:space="0" w:color="auto"/>
          </w:divBdr>
        </w:div>
        <w:div w:id="169100770">
          <w:marLeft w:val="1470"/>
          <w:marRight w:val="0"/>
          <w:marTop w:val="0"/>
          <w:marBottom w:val="0"/>
          <w:divBdr>
            <w:top w:val="none" w:sz="0" w:space="0" w:color="auto"/>
            <w:left w:val="none" w:sz="0" w:space="0" w:color="auto"/>
            <w:bottom w:val="none" w:sz="0" w:space="0" w:color="auto"/>
            <w:right w:val="none" w:sz="0" w:space="0" w:color="auto"/>
          </w:divBdr>
        </w:div>
        <w:div w:id="139083695">
          <w:marLeft w:val="1470"/>
          <w:marRight w:val="0"/>
          <w:marTop w:val="0"/>
          <w:marBottom w:val="0"/>
          <w:divBdr>
            <w:top w:val="none" w:sz="0" w:space="0" w:color="auto"/>
            <w:left w:val="none" w:sz="0" w:space="0" w:color="auto"/>
            <w:bottom w:val="none" w:sz="0" w:space="0" w:color="auto"/>
            <w:right w:val="none" w:sz="0" w:space="0" w:color="auto"/>
          </w:divBdr>
        </w:div>
        <w:div w:id="990603083">
          <w:marLeft w:val="1470"/>
          <w:marRight w:val="0"/>
          <w:marTop w:val="0"/>
          <w:marBottom w:val="0"/>
          <w:divBdr>
            <w:top w:val="none" w:sz="0" w:space="0" w:color="auto"/>
            <w:left w:val="none" w:sz="0" w:space="0" w:color="auto"/>
            <w:bottom w:val="none" w:sz="0" w:space="0" w:color="auto"/>
            <w:right w:val="none" w:sz="0" w:space="0" w:color="auto"/>
          </w:divBdr>
        </w:div>
        <w:div w:id="1454901294">
          <w:marLeft w:val="1470"/>
          <w:marRight w:val="0"/>
          <w:marTop w:val="0"/>
          <w:marBottom w:val="0"/>
          <w:divBdr>
            <w:top w:val="none" w:sz="0" w:space="0" w:color="auto"/>
            <w:left w:val="none" w:sz="0" w:space="0" w:color="auto"/>
            <w:bottom w:val="none" w:sz="0" w:space="0" w:color="auto"/>
            <w:right w:val="none" w:sz="0" w:space="0" w:color="auto"/>
          </w:divBdr>
        </w:div>
        <w:div w:id="1140148076">
          <w:marLeft w:val="1470"/>
          <w:marRight w:val="0"/>
          <w:marTop w:val="0"/>
          <w:marBottom w:val="0"/>
          <w:divBdr>
            <w:top w:val="none" w:sz="0" w:space="0" w:color="auto"/>
            <w:left w:val="none" w:sz="0" w:space="0" w:color="auto"/>
            <w:bottom w:val="none" w:sz="0" w:space="0" w:color="auto"/>
            <w:right w:val="none" w:sz="0" w:space="0" w:color="auto"/>
          </w:divBdr>
        </w:div>
        <w:div w:id="257175014">
          <w:marLeft w:val="1470"/>
          <w:marRight w:val="0"/>
          <w:marTop w:val="0"/>
          <w:marBottom w:val="0"/>
          <w:divBdr>
            <w:top w:val="none" w:sz="0" w:space="0" w:color="auto"/>
            <w:left w:val="none" w:sz="0" w:space="0" w:color="auto"/>
            <w:bottom w:val="none" w:sz="0" w:space="0" w:color="auto"/>
            <w:right w:val="none" w:sz="0" w:space="0" w:color="auto"/>
          </w:divBdr>
        </w:div>
        <w:div w:id="1940916432">
          <w:marLeft w:val="1470"/>
          <w:marRight w:val="0"/>
          <w:marTop w:val="0"/>
          <w:marBottom w:val="0"/>
          <w:divBdr>
            <w:top w:val="none" w:sz="0" w:space="0" w:color="auto"/>
            <w:left w:val="none" w:sz="0" w:space="0" w:color="auto"/>
            <w:bottom w:val="none" w:sz="0" w:space="0" w:color="auto"/>
            <w:right w:val="none" w:sz="0" w:space="0" w:color="auto"/>
          </w:divBdr>
        </w:div>
      </w:divsChild>
    </w:div>
    <w:div w:id="884021190">
      <w:bodyDiv w:val="1"/>
      <w:marLeft w:val="0"/>
      <w:marRight w:val="0"/>
      <w:marTop w:val="0"/>
      <w:marBottom w:val="0"/>
      <w:divBdr>
        <w:top w:val="none" w:sz="0" w:space="0" w:color="auto"/>
        <w:left w:val="none" w:sz="0" w:space="0" w:color="auto"/>
        <w:bottom w:val="none" w:sz="0" w:space="0" w:color="auto"/>
        <w:right w:val="none" w:sz="0" w:space="0" w:color="auto"/>
      </w:divBdr>
    </w:div>
    <w:div w:id="1464302040">
      <w:bodyDiv w:val="1"/>
      <w:marLeft w:val="0"/>
      <w:marRight w:val="0"/>
      <w:marTop w:val="0"/>
      <w:marBottom w:val="0"/>
      <w:divBdr>
        <w:top w:val="none" w:sz="0" w:space="0" w:color="auto"/>
        <w:left w:val="none" w:sz="0" w:space="0" w:color="auto"/>
        <w:bottom w:val="none" w:sz="0" w:space="0" w:color="auto"/>
        <w:right w:val="none" w:sz="0" w:space="0" w:color="auto"/>
      </w:divBdr>
      <w:divsChild>
        <w:div w:id="577638044">
          <w:marLeft w:val="1470"/>
          <w:marRight w:val="0"/>
          <w:marTop w:val="0"/>
          <w:marBottom w:val="0"/>
          <w:divBdr>
            <w:top w:val="none" w:sz="0" w:space="0" w:color="auto"/>
            <w:left w:val="none" w:sz="0" w:space="0" w:color="auto"/>
            <w:bottom w:val="none" w:sz="0" w:space="0" w:color="auto"/>
            <w:right w:val="none" w:sz="0" w:space="0" w:color="auto"/>
          </w:divBdr>
        </w:div>
        <w:div w:id="1888637436">
          <w:marLeft w:val="1470"/>
          <w:marRight w:val="0"/>
          <w:marTop w:val="0"/>
          <w:marBottom w:val="0"/>
          <w:divBdr>
            <w:top w:val="none" w:sz="0" w:space="0" w:color="auto"/>
            <w:left w:val="none" w:sz="0" w:space="0" w:color="auto"/>
            <w:bottom w:val="none" w:sz="0" w:space="0" w:color="auto"/>
            <w:right w:val="none" w:sz="0" w:space="0" w:color="auto"/>
          </w:divBdr>
        </w:div>
        <w:div w:id="1142960255">
          <w:marLeft w:val="1470"/>
          <w:marRight w:val="0"/>
          <w:marTop w:val="0"/>
          <w:marBottom w:val="0"/>
          <w:divBdr>
            <w:top w:val="none" w:sz="0" w:space="0" w:color="auto"/>
            <w:left w:val="none" w:sz="0" w:space="0" w:color="auto"/>
            <w:bottom w:val="none" w:sz="0" w:space="0" w:color="auto"/>
            <w:right w:val="none" w:sz="0" w:space="0" w:color="auto"/>
          </w:divBdr>
        </w:div>
        <w:div w:id="2121952479">
          <w:marLeft w:val="1470"/>
          <w:marRight w:val="0"/>
          <w:marTop w:val="0"/>
          <w:marBottom w:val="0"/>
          <w:divBdr>
            <w:top w:val="none" w:sz="0" w:space="0" w:color="auto"/>
            <w:left w:val="none" w:sz="0" w:space="0" w:color="auto"/>
            <w:bottom w:val="none" w:sz="0" w:space="0" w:color="auto"/>
            <w:right w:val="none" w:sz="0" w:space="0" w:color="auto"/>
          </w:divBdr>
        </w:div>
      </w:divsChild>
    </w:div>
    <w:div w:id="1494108017">
      <w:bodyDiv w:val="1"/>
      <w:marLeft w:val="0"/>
      <w:marRight w:val="0"/>
      <w:marTop w:val="0"/>
      <w:marBottom w:val="0"/>
      <w:divBdr>
        <w:top w:val="none" w:sz="0" w:space="0" w:color="auto"/>
        <w:left w:val="none" w:sz="0" w:space="0" w:color="auto"/>
        <w:bottom w:val="none" w:sz="0" w:space="0" w:color="auto"/>
        <w:right w:val="none" w:sz="0" w:space="0" w:color="auto"/>
      </w:divBdr>
      <w:divsChild>
        <w:div w:id="1231043986">
          <w:marLeft w:val="1470"/>
          <w:marRight w:val="0"/>
          <w:marTop w:val="0"/>
          <w:marBottom w:val="0"/>
          <w:divBdr>
            <w:top w:val="none" w:sz="0" w:space="0" w:color="auto"/>
            <w:left w:val="none" w:sz="0" w:space="0" w:color="auto"/>
            <w:bottom w:val="none" w:sz="0" w:space="0" w:color="auto"/>
            <w:right w:val="none" w:sz="0" w:space="0" w:color="auto"/>
          </w:divBdr>
        </w:div>
        <w:div w:id="737825984">
          <w:marLeft w:val="1470"/>
          <w:marRight w:val="0"/>
          <w:marTop w:val="0"/>
          <w:marBottom w:val="0"/>
          <w:divBdr>
            <w:top w:val="none" w:sz="0" w:space="0" w:color="auto"/>
            <w:left w:val="none" w:sz="0" w:space="0" w:color="auto"/>
            <w:bottom w:val="none" w:sz="0" w:space="0" w:color="auto"/>
            <w:right w:val="none" w:sz="0" w:space="0" w:color="auto"/>
          </w:divBdr>
        </w:div>
      </w:divsChild>
    </w:div>
    <w:div w:id="1718042633">
      <w:bodyDiv w:val="1"/>
      <w:marLeft w:val="0"/>
      <w:marRight w:val="0"/>
      <w:marTop w:val="0"/>
      <w:marBottom w:val="0"/>
      <w:divBdr>
        <w:top w:val="none" w:sz="0" w:space="0" w:color="auto"/>
        <w:left w:val="none" w:sz="0" w:space="0" w:color="auto"/>
        <w:bottom w:val="none" w:sz="0" w:space="0" w:color="auto"/>
        <w:right w:val="none" w:sz="0" w:space="0" w:color="auto"/>
      </w:divBdr>
      <w:divsChild>
        <w:div w:id="1005279955">
          <w:marLeft w:val="1440"/>
          <w:marRight w:val="0"/>
          <w:marTop w:val="0"/>
          <w:marBottom w:val="0"/>
          <w:divBdr>
            <w:top w:val="none" w:sz="0" w:space="0" w:color="auto"/>
            <w:left w:val="none" w:sz="0" w:space="0" w:color="auto"/>
            <w:bottom w:val="none" w:sz="0" w:space="0" w:color="auto"/>
            <w:right w:val="none" w:sz="0" w:space="0" w:color="auto"/>
          </w:divBdr>
        </w:div>
        <w:div w:id="1916435210">
          <w:marLeft w:val="1440"/>
          <w:marRight w:val="0"/>
          <w:marTop w:val="0"/>
          <w:marBottom w:val="0"/>
          <w:divBdr>
            <w:top w:val="none" w:sz="0" w:space="0" w:color="auto"/>
            <w:left w:val="none" w:sz="0" w:space="0" w:color="auto"/>
            <w:bottom w:val="none" w:sz="0" w:space="0" w:color="auto"/>
            <w:right w:val="none" w:sz="0" w:space="0" w:color="auto"/>
          </w:divBdr>
        </w:div>
        <w:div w:id="1783114678">
          <w:marLeft w:val="1440"/>
          <w:marRight w:val="0"/>
          <w:marTop w:val="0"/>
          <w:marBottom w:val="0"/>
          <w:divBdr>
            <w:top w:val="none" w:sz="0" w:space="0" w:color="auto"/>
            <w:left w:val="none" w:sz="0" w:space="0" w:color="auto"/>
            <w:bottom w:val="none" w:sz="0" w:space="0" w:color="auto"/>
            <w:right w:val="none" w:sz="0" w:space="0" w:color="auto"/>
          </w:divBdr>
        </w:div>
        <w:div w:id="1892960894">
          <w:marLeft w:val="1440"/>
          <w:marRight w:val="0"/>
          <w:marTop w:val="0"/>
          <w:marBottom w:val="0"/>
          <w:divBdr>
            <w:top w:val="none" w:sz="0" w:space="0" w:color="auto"/>
            <w:left w:val="none" w:sz="0" w:space="0" w:color="auto"/>
            <w:bottom w:val="none" w:sz="0" w:space="0" w:color="auto"/>
            <w:right w:val="none" w:sz="0" w:space="0" w:color="auto"/>
          </w:divBdr>
        </w:div>
        <w:div w:id="132882761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yasiah@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AE17-237C-4C3E-85B9-D43E5F3D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14, FASHOLA ST</vt:lpstr>
    </vt:vector>
  </TitlesOfParts>
  <Company>University of Greenwich</Company>
  <LinksUpToDate>false</LinksUpToDate>
  <CharactersWithSpaces>8655</CharactersWithSpaces>
  <SharedDoc>false</SharedDoc>
  <HLinks>
    <vt:vector size="6" baseType="variant">
      <vt:variant>
        <vt:i4>4456550</vt:i4>
      </vt:variant>
      <vt:variant>
        <vt:i4>0</vt:i4>
      </vt:variant>
      <vt:variant>
        <vt:i4>0</vt:i4>
      </vt:variant>
      <vt:variant>
        <vt:i4>5</vt:i4>
      </vt:variant>
      <vt:variant>
        <vt:lpwstr>mailto:fg009@greenwich.ac.uk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FASHOLA ST</dc:title>
  <dc:creator>obot Ubong</dc:creator>
  <cp:lastModifiedBy>Oladimeji John Oluwasanmi</cp:lastModifiedBy>
  <cp:revision>7</cp:revision>
  <cp:lastPrinted>2019-10-07T10:36:00Z</cp:lastPrinted>
  <dcterms:created xsi:type="dcterms:W3CDTF">2019-10-28T09:06:00Z</dcterms:created>
  <dcterms:modified xsi:type="dcterms:W3CDTF">2019-11-04T12:19:00Z</dcterms:modified>
</cp:coreProperties>
</file>