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FC1" w:rsidRDefault="00E86FC1" w:rsidP="001C58CC">
      <w:pPr>
        <w:jc w:val="center"/>
        <w:rPr>
          <w:rFonts w:ascii="Arial" w:eastAsia="Times New Roman" w:hAnsi="Arial" w:cs="Arial"/>
          <w:b/>
          <w:bCs/>
          <w:sz w:val="28"/>
          <w:szCs w:val="28"/>
        </w:rPr>
      </w:pPr>
    </w:p>
    <w:p w:rsidR="00541604" w:rsidRPr="001C58CC" w:rsidRDefault="00541604" w:rsidP="001C58CC">
      <w:pPr>
        <w:jc w:val="center"/>
        <w:rPr>
          <w:rFonts w:ascii="Arial" w:eastAsia="Times New Roman" w:hAnsi="Arial" w:cs="Arial"/>
          <w:b/>
          <w:bCs/>
          <w:sz w:val="20"/>
          <w:szCs w:val="20"/>
        </w:rPr>
      </w:pPr>
      <w:r w:rsidRPr="001C58CC">
        <w:rPr>
          <w:rFonts w:ascii="Arial" w:eastAsia="Times New Roman" w:hAnsi="Arial" w:cs="Arial"/>
          <w:b/>
          <w:bCs/>
          <w:sz w:val="28"/>
          <w:szCs w:val="28"/>
        </w:rPr>
        <w:t>Joe Moss</w:t>
      </w:r>
      <w:bookmarkStart w:id="0" w:name="_GoBack"/>
      <w:bookmarkEnd w:id="0"/>
      <w:r w:rsidR="001C58CC">
        <w:rPr>
          <w:rFonts w:ascii="Arial" w:eastAsia="Times New Roman" w:hAnsi="Arial" w:cs="Arial"/>
          <w:b/>
          <w:bCs/>
          <w:sz w:val="20"/>
          <w:szCs w:val="20"/>
        </w:rPr>
        <w:br/>
      </w:r>
      <w:r w:rsidRPr="009D5578">
        <w:rPr>
          <w:rFonts w:ascii="Arial" w:eastAsia="Times New Roman" w:hAnsi="Arial" w:cs="Arial"/>
          <w:b/>
          <w:bCs/>
          <w:sz w:val="20"/>
          <w:szCs w:val="20"/>
        </w:rPr>
        <w:t>Telephone</w:t>
      </w:r>
      <w:r w:rsidR="00F12BA9" w:rsidRPr="009D5578">
        <w:rPr>
          <w:rFonts w:ascii="Arial" w:eastAsia="Times New Roman" w:hAnsi="Arial" w:cs="Arial"/>
          <w:b/>
          <w:bCs/>
          <w:sz w:val="20"/>
          <w:szCs w:val="20"/>
        </w:rPr>
        <w:t>:</w:t>
      </w:r>
      <w:r w:rsidR="00CE747C">
        <w:rPr>
          <w:rFonts w:ascii="Arial" w:eastAsia="Times New Roman" w:hAnsi="Arial" w:cs="Arial"/>
          <w:b/>
          <w:bCs/>
          <w:sz w:val="20"/>
          <w:szCs w:val="20"/>
        </w:rPr>
        <w:t xml:space="preserve"> </w:t>
      </w:r>
      <w:r w:rsidR="001C58CC">
        <w:rPr>
          <w:rFonts w:ascii="Arial" w:eastAsia="Times New Roman" w:hAnsi="Arial" w:cs="Arial"/>
          <w:b/>
          <w:bCs/>
          <w:sz w:val="20"/>
          <w:szCs w:val="20"/>
        </w:rPr>
        <w:t>07</w:t>
      </w:r>
      <w:r w:rsidR="00761BE4" w:rsidRPr="009D5578">
        <w:rPr>
          <w:rFonts w:ascii="Arial" w:eastAsia="Times New Roman" w:hAnsi="Arial" w:cs="Arial"/>
          <w:b/>
          <w:bCs/>
          <w:sz w:val="20"/>
          <w:szCs w:val="20"/>
        </w:rPr>
        <w:t>9</w:t>
      </w:r>
      <w:r w:rsidR="001C58CC">
        <w:rPr>
          <w:rFonts w:ascii="Arial" w:eastAsia="Times New Roman" w:hAnsi="Arial" w:cs="Arial"/>
          <w:b/>
          <w:bCs/>
          <w:sz w:val="20"/>
          <w:szCs w:val="20"/>
        </w:rPr>
        <w:t>82358008</w:t>
      </w:r>
      <w:r w:rsidR="000259CF" w:rsidRPr="009D5578">
        <w:rPr>
          <w:rFonts w:ascii="Arial" w:eastAsia="Times New Roman" w:hAnsi="Arial" w:cs="Arial"/>
          <w:b/>
          <w:bCs/>
          <w:sz w:val="20"/>
          <w:szCs w:val="20"/>
        </w:rPr>
        <w:t xml:space="preserve">  Email: </w:t>
      </w:r>
      <w:r w:rsidR="00D81072">
        <w:rPr>
          <w:rFonts w:ascii="Arial" w:eastAsia="Times New Roman" w:hAnsi="Arial" w:cs="Arial"/>
          <w:b/>
          <w:bCs/>
          <w:sz w:val="20"/>
          <w:szCs w:val="20"/>
        </w:rPr>
        <w:t>jmoss</w:t>
      </w:r>
      <w:r w:rsidR="00C576C3">
        <w:rPr>
          <w:rFonts w:ascii="Arial" w:eastAsia="Times New Roman" w:hAnsi="Arial" w:cs="Arial"/>
          <w:b/>
          <w:bCs/>
          <w:sz w:val="20"/>
          <w:szCs w:val="20"/>
        </w:rPr>
        <w:t>contracting</w:t>
      </w:r>
      <w:r w:rsidR="00113CFE" w:rsidRPr="009D5578">
        <w:rPr>
          <w:rFonts w:ascii="Arial" w:eastAsia="Times New Roman" w:hAnsi="Arial" w:cs="Arial"/>
          <w:b/>
          <w:bCs/>
          <w:sz w:val="20"/>
          <w:szCs w:val="20"/>
        </w:rPr>
        <w:t>@gmail.com</w:t>
      </w:r>
    </w:p>
    <w:p w:rsidR="00541604" w:rsidRPr="009D5578" w:rsidRDefault="00541604">
      <w:pPr>
        <w:shd w:val="clear" w:color="auto" w:fill="BFBFBF"/>
        <w:rPr>
          <w:rFonts w:ascii="Arial" w:hAnsi="Arial" w:cs="Arial"/>
          <w:sz w:val="20"/>
          <w:szCs w:val="20"/>
        </w:rPr>
      </w:pPr>
      <w:r w:rsidRPr="009D5578">
        <w:rPr>
          <w:rFonts w:ascii="Arial" w:hAnsi="Arial" w:cs="Arial"/>
          <w:b/>
          <w:sz w:val="20"/>
          <w:szCs w:val="20"/>
        </w:rPr>
        <w:t>Personal Profile</w:t>
      </w:r>
    </w:p>
    <w:p w:rsidR="00C9233F" w:rsidRDefault="00E679BA" w:rsidP="00CE4773">
      <w:pPr>
        <w:rPr>
          <w:rFonts w:ascii="Arial" w:hAnsi="Arial" w:cs="Arial"/>
          <w:sz w:val="20"/>
          <w:szCs w:val="20"/>
        </w:rPr>
      </w:pPr>
      <w:r>
        <w:rPr>
          <w:rFonts w:ascii="Arial" w:hAnsi="Arial" w:cs="Arial"/>
          <w:sz w:val="20"/>
          <w:szCs w:val="20"/>
        </w:rPr>
        <w:t>A</w:t>
      </w:r>
      <w:r w:rsidR="00C9233F" w:rsidRPr="009D5F19">
        <w:rPr>
          <w:rFonts w:ascii="Arial" w:hAnsi="Arial" w:cs="Arial"/>
          <w:sz w:val="20"/>
          <w:szCs w:val="20"/>
        </w:rPr>
        <w:t xml:space="preserve"> broad</w:t>
      </w:r>
      <w:r w:rsidR="00CE747C">
        <w:rPr>
          <w:rFonts w:ascii="Arial" w:hAnsi="Arial" w:cs="Arial"/>
          <w:sz w:val="20"/>
          <w:szCs w:val="20"/>
        </w:rPr>
        <w:t xml:space="preserve"> range of</w:t>
      </w:r>
      <w:r w:rsidR="00C9233F" w:rsidRPr="009D5F19">
        <w:rPr>
          <w:rFonts w:ascii="Arial" w:hAnsi="Arial" w:cs="Arial"/>
          <w:sz w:val="20"/>
          <w:szCs w:val="20"/>
        </w:rPr>
        <w:t xml:space="preserve"> skills for the commercial environment, </w:t>
      </w:r>
      <w:r w:rsidR="00CE747C">
        <w:rPr>
          <w:rFonts w:ascii="Arial" w:hAnsi="Arial" w:cs="Arial"/>
          <w:sz w:val="20"/>
          <w:szCs w:val="20"/>
        </w:rPr>
        <w:t>skills set focused on production and logistics environments</w:t>
      </w:r>
      <w:r w:rsidR="00C9233F">
        <w:rPr>
          <w:rFonts w:ascii="Arial" w:hAnsi="Arial" w:cs="Arial"/>
          <w:sz w:val="20"/>
          <w:szCs w:val="20"/>
        </w:rPr>
        <w:t xml:space="preserve">, currently building WMS systems and </w:t>
      </w:r>
      <w:r w:rsidR="00CE747C">
        <w:rPr>
          <w:rFonts w:ascii="Arial" w:hAnsi="Arial" w:cs="Arial"/>
          <w:sz w:val="20"/>
          <w:szCs w:val="20"/>
        </w:rPr>
        <w:t xml:space="preserve">IT </w:t>
      </w:r>
      <w:r w:rsidR="00C9233F">
        <w:rPr>
          <w:rFonts w:ascii="Arial" w:hAnsi="Arial" w:cs="Arial"/>
          <w:sz w:val="20"/>
          <w:szCs w:val="20"/>
        </w:rPr>
        <w:t xml:space="preserve">tools for </w:t>
      </w:r>
      <w:r w:rsidR="00293A05">
        <w:rPr>
          <w:rFonts w:ascii="Arial" w:hAnsi="Arial" w:cs="Arial"/>
          <w:sz w:val="20"/>
          <w:szCs w:val="20"/>
        </w:rPr>
        <w:t>logistics operations</w:t>
      </w:r>
      <w:r w:rsidR="00CE747C">
        <w:rPr>
          <w:rFonts w:ascii="Arial" w:hAnsi="Arial" w:cs="Arial"/>
          <w:sz w:val="20"/>
          <w:szCs w:val="20"/>
        </w:rPr>
        <w:t>, ideally looking for logistics management or stock controller opportunities.</w:t>
      </w:r>
      <w:r>
        <w:rPr>
          <w:rFonts w:ascii="Arial" w:hAnsi="Arial" w:cs="Arial"/>
          <w:sz w:val="20"/>
          <w:szCs w:val="20"/>
        </w:rPr>
        <w:br/>
        <w:t>P</w:t>
      </w:r>
      <w:r w:rsidR="00416ED3">
        <w:rPr>
          <w:rFonts w:ascii="Arial" w:hAnsi="Arial" w:cs="Arial"/>
          <w:sz w:val="20"/>
          <w:szCs w:val="20"/>
        </w:rPr>
        <w:t>refers temporary</w:t>
      </w:r>
      <w:r w:rsidR="00C9233F">
        <w:rPr>
          <w:rFonts w:ascii="Arial" w:hAnsi="Arial" w:cs="Arial"/>
          <w:sz w:val="20"/>
          <w:szCs w:val="20"/>
        </w:rPr>
        <w:t xml:space="preserve"> contract roles to</w:t>
      </w:r>
      <w:r w:rsidR="00416ED3">
        <w:rPr>
          <w:rFonts w:ascii="Arial" w:hAnsi="Arial" w:cs="Arial"/>
          <w:sz w:val="20"/>
          <w:szCs w:val="20"/>
        </w:rPr>
        <w:t xml:space="preserve"> gain wide experience of different workpla</w:t>
      </w:r>
      <w:r w:rsidR="00F10AE6">
        <w:rPr>
          <w:rFonts w:ascii="Arial" w:hAnsi="Arial" w:cs="Arial"/>
          <w:sz w:val="20"/>
          <w:szCs w:val="20"/>
        </w:rPr>
        <w:t>ces and skills.</w:t>
      </w:r>
      <w:r w:rsidR="00F10AE6">
        <w:rPr>
          <w:rFonts w:ascii="Arial" w:hAnsi="Arial" w:cs="Arial"/>
          <w:sz w:val="20"/>
          <w:szCs w:val="20"/>
        </w:rPr>
        <w:br/>
      </w:r>
      <w:r w:rsidR="00831903">
        <w:rPr>
          <w:rFonts w:ascii="Arial" w:hAnsi="Arial" w:cs="Arial"/>
          <w:sz w:val="20"/>
          <w:szCs w:val="20"/>
        </w:rPr>
        <w:t>CV prepared to be SIA vetting compliant , showing 5 year employment history</w:t>
      </w:r>
    </w:p>
    <w:p w:rsidR="00167933" w:rsidRPr="009D5578" w:rsidRDefault="00541604" w:rsidP="00A922F5">
      <w:pPr>
        <w:shd w:val="clear" w:color="auto" w:fill="BFBFBF"/>
        <w:rPr>
          <w:rFonts w:ascii="Arial" w:hAnsi="Arial" w:cs="Arial"/>
          <w:b/>
          <w:sz w:val="20"/>
          <w:szCs w:val="20"/>
        </w:rPr>
      </w:pPr>
      <w:r w:rsidRPr="009D5578">
        <w:rPr>
          <w:rFonts w:ascii="Arial" w:hAnsi="Arial" w:cs="Arial"/>
          <w:b/>
          <w:sz w:val="20"/>
          <w:szCs w:val="20"/>
        </w:rPr>
        <w:t>Career History</w:t>
      </w:r>
    </w:p>
    <w:p w:rsidR="00335450" w:rsidRPr="009D5578" w:rsidRDefault="00335450" w:rsidP="00335450">
      <w:pPr>
        <w:spacing w:after="0"/>
        <w:rPr>
          <w:rFonts w:ascii="Arial" w:eastAsia="Times New Roman" w:hAnsi="Arial" w:cs="Arial"/>
          <w:b/>
          <w:sz w:val="20"/>
          <w:szCs w:val="20"/>
        </w:rPr>
      </w:pPr>
      <w:r>
        <w:rPr>
          <w:rFonts w:ascii="Arial" w:eastAsia="Times New Roman" w:hAnsi="Arial" w:cs="Arial"/>
          <w:b/>
          <w:sz w:val="20"/>
          <w:szCs w:val="20"/>
        </w:rPr>
        <w:t>Gateman / Security</w:t>
      </w:r>
      <w:r>
        <w:rPr>
          <w:rFonts w:ascii="Arial" w:eastAsia="Times New Roman"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r>
      <w:r w:rsidRPr="009D5578">
        <w:rPr>
          <w:rFonts w:ascii="Arial" w:eastAsia="Times New Roman" w:hAnsi="Arial" w:cs="Arial"/>
          <w:b/>
          <w:sz w:val="20"/>
          <w:szCs w:val="20"/>
        </w:rPr>
        <w:tab/>
      </w:r>
      <w:r w:rsidR="004E6C80">
        <w:rPr>
          <w:rFonts w:ascii="Arial" w:eastAsia="Times New Roman" w:hAnsi="Arial" w:cs="Arial"/>
          <w:b/>
          <w:sz w:val="20"/>
          <w:szCs w:val="20"/>
        </w:rPr>
        <w:tab/>
      </w:r>
      <w:r>
        <w:rPr>
          <w:rFonts w:ascii="Arial" w:eastAsia="Times New Roman" w:hAnsi="Arial" w:cs="Arial"/>
          <w:b/>
          <w:sz w:val="20"/>
          <w:szCs w:val="20"/>
        </w:rPr>
        <w:t>1 August 2018 - 14 September 2018</w:t>
      </w:r>
    </w:p>
    <w:p w:rsidR="00335450" w:rsidRPr="009D5578" w:rsidRDefault="00335450" w:rsidP="00335450">
      <w:pPr>
        <w:spacing w:after="0"/>
        <w:ind w:left="1440" w:hanging="1440"/>
        <w:rPr>
          <w:rFonts w:ascii="Arial" w:eastAsia="Times New Roman" w:hAnsi="Arial" w:cs="Arial"/>
          <w:b/>
          <w:sz w:val="20"/>
          <w:szCs w:val="20"/>
        </w:rPr>
      </w:pPr>
      <w:r>
        <w:rPr>
          <w:rFonts w:ascii="Arial" w:eastAsia="Times New Roman" w:hAnsi="Arial" w:cs="Arial"/>
          <w:b/>
          <w:sz w:val="20"/>
          <w:szCs w:val="20"/>
        </w:rPr>
        <w:t>4D / Alltrades Ltd</w:t>
      </w:r>
    </w:p>
    <w:p w:rsidR="00335450" w:rsidRPr="009D5578" w:rsidRDefault="00335450" w:rsidP="00335450">
      <w:pPr>
        <w:spacing w:after="0"/>
        <w:ind w:left="1440" w:hanging="1440"/>
        <w:rPr>
          <w:rFonts w:ascii="Arial" w:eastAsia="Times New Roman" w:hAnsi="Arial" w:cs="Arial"/>
          <w:sz w:val="20"/>
          <w:szCs w:val="20"/>
        </w:rPr>
      </w:pPr>
      <w:r>
        <w:rPr>
          <w:rFonts w:ascii="Arial" w:eastAsia="Times New Roman" w:hAnsi="Arial" w:cs="Arial"/>
          <w:sz w:val="20"/>
          <w:szCs w:val="20"/>
        </w:rPr>
        <w:t>Gateman controlling access to a construction site, logging vehicles access and egress etc.</w:t>
      </w:r>
    </w:p>
    <w:p w:rsidR="00823830" w:rsidRDefault="00823830" w:rsidP="00823830">
      <w:pPr>
        <w:spacing w:after="0"/>
        <w:rPr>
          <w:rFonts w:ascii="Arial" w:eastAsia="Times New Roman" w:hAnsi="Arial" w:cs="Arial"/>
          <w:b/>
          <w:sz w:val="20"/>
          <w:szCs w:val="20"/>
        </w:rPr>
      </w:pPr>
    </w:p>
    <w:p w:rsidR="00823830" w:rsidRPr="009D5578" w:rsidRDefault="00823830" w:rsidP="00823830">
      <w:pPr>
        <w:spacing w:after="0"/>
        <w:rPr>
          <w:rFonts w:ascii="Arial" w:eastAsia="Times New Roman" w:hAnsi="Arial" w:cs="Arial"/>
          <w:b/>
          <w:sz w:val="20"/>
          <w:szCs w:val="20"/>
        </w:rPr>
      </w:pPr>
      <w:r>
        <w:rPr>
          <w:rFonts w:ascii="Arial" w:eastAsia="Times New Roman" w:hAnsi="Arial" w:cs="Arial"/>
          <w:b/>
          <w:sz w:val="20"/>
          <w:szCs w:val="20"/>
        </w:rPr>
        <w:t>Gateman / Security</w:t>
      </w:r>
      <w:r>
        <w:rPr>
          <w:rFonts w:ascii="Arial" w:eastAsia="Times New Roman"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r>
      <w:r w:rsidRPr="009D5578">
        <w:rPr>
          <w:rFonts w:ascii="Arial" w:eastAsia="Times New Roman" w:hAnsi="Arial" w:cs="Arial"/>
          <w:b/>
          <w:sz w:val="20"/>
          <w:szCs w:val="20"/>
        </w:rPr>
        <w:tab/>
      </w:r>
      <w:r w:rsidR="00335450">
        <w:rPr>
          <w:rFonts w:ascii="Arial" w:eastAsia="Times New Roman" w:hAnsi="Arial" w:cs="Arial"/>
          <w:b/>
          <w:sz w:val="20"/>
          <w:szCs w:val="20"/>
        </w:rPr>
        <w:tab/>
        <w:t>23 March 2018 -</w:t>
      </w:r>
      <w:r>
        <w:rPr>
          <w:rFonts w:ascii="Arial" w:eastAsia="Times New Roman" w:hAnsi="Arial" w:cs="Arial"/>
          <w:b/>
          <w:sz w:val="20"/>
          <w:szCs w:val="20"/>
        </w:rPr>
        <w:t xml:space="preserve"> 5 April 2018</w:t>
      </w:r>
    </w:p>
    <w:p w:rsidR="00823830" w:rsidRPr="009D5578" w:rsidRDefault="00AE6D30" w:rsidP="00823830">
      <w:pPr>
        <w:spacing w:after="0"/>
        <w:ind w:left="1440" w:hanging="1440"/>
        <w:rPr>
          <w:rFonts w:ascii="Arial" w:eastAsia="Times New Roman" w:hAnsi="Arial" w:cs="Arial"/>
          <w:b/>
          <w:sz w:val="20"/>
          <w:szCs w:val="20"/>
        </w:rPr>
      </w:pPr>
      <w:r>
        <w:rPr>
          <w:rFonts w:ascii="Arial" w:eastAsia="Times New Roman" w:hAnsi="Arial" w:cs="Arial"/>
          <w:b/>
          <w:sz w:val="20"/>
          <w:szCs w:val="20"/>
        </w:rPr>
        <w:t>Motorpoint / Key Personnel Solutions Ltd</w:t>
      </w:r>
    </w:p>
    <w:p w:rsidR="00AE6D30" w:rsidRDefault="00AE6D30" w:rsidP="00AE6D30">
      <w:pPr>
        <w:spacing w:after="0"/>
        <w:ind w:left="1440" w:hanging="1440"/>
        <w:rPr>
          <w:rFonts w:ascii="Arial" w:eastAsia="Times New Roman" w:hAnsi="Arial" w:cs="Arial"/>
          <w:sz w:val="20"/>
          <w:szCs w:val="20"/>
        </w:rPr>
      </w:pPr>
      <w:r>
        <w:rPr>
          <w:rFonts w:ascii="Arial" w:eastAsia="Times New Roman" w:hAnsi="Arial" w:cs="Arial"/>
          <w:sz w:val="20"/>
          <w:szCs w:val="20"/>
        </w:rPr>
        <w:t>Gateman controlling access and egress to a car motor dealership, checking sales invoices against</w:t>
      </w:r>
    </w:p>
    <w:p w:rsidR="00823830" w:rsidRPr="009D5578" w:rsidRDefault="003F5524" w:rsidP="00AE6D30">
      <w:pPr>
        <w:spacing w:after="0"/>
        <w:ind w:left="1440" w:hanging="1440"/>
        <w:rPr>
          <w:rFonts w:ascii="Arial" w:eastAsia="Times New Roman" w:hAnsi="Arial" w:cs="Arial"/>
          <w:sz w:val="20"/>
          <w:szCs w:val="20"/>
        </w:rPr>
      </w:pPr>
      <w:r>
        <w:rPr>
          <w:rFonts w:ascii="Arial" w:eastAsia="Times New Roman" w:hAnsi="Arial" w:cs="Arial"/>
          <w:sz w:val="20"/>
          <w:szCs w:val="20"/>
        </w:rPr>
        <w:t>number p</w:t>
      </w:r>
      <w:r w:rsidR="00AE6D30">
        <w:rPr>
          <w:rFonts w:ascii="Arial" w:eastAsia="Times New Roman" w:hAnsi="Arial" w:cs="Arial"/>
          <w:sz w:val="20"/>
          <w:szCs w:val="20"/>
        </w:rPr>
        <w:t>lates, locking and unlocking the compound, key holder position, (relief cover).</w:t>
      </w:r>
    </w:p>
    <w:p w:rsidR="00823830" w:rsidRDefault="00823830" w:rsidP="00831903">
      <w:pPr>
        <w:spacing w:after="0"/>
        <w:rPr>
          <w:rFonts w:ascii="Arial" w:eastAsia="Times New Roman" w:hAnsi="Arial" w:cs="Arial"/>
          <w:b/>
          <w:sz w:val="20"/>
          <w:szCs w:val="20"/>
        </w:rPr>
      </w:pPr>
    </w:p>
    <w:p w:rsidR="00823830" w:rsidRPr="009D5578" w:rsidRDefault="00823830" w:rsidP="00823830">
      <w:pPr>
        <w:spacing w:after="0"/>
        <w:rPr>
          <w:rFonts w:ascii="Arial" w:eastAsia="Times New Roman" w:hAnsi="Arial" w:cs="Arial"/>
          <w:b/>
          <w:sz w:val="20"/>
          <w:szCs w:val="20"/>
        </w:rPr>
      </w:pPr>
      <w:r>
        <w:rPr>
          <w:rFonts w:ascii="Arial" w:eastAsia="Times New Roman" w:hAnsi="Arial" w:cs="Arial"/>
          <w:b/>
          <w:sz w:val="20"/>
          <w:szCs w:val="20"/>
        </w:rPr>
        <w:t>Inventory Clerk</w:t>
      </w:r>
      <w:r>
        <w:rPr>
          <w:rFonts w:ascii="Arial" w:eastAsia="Times New Roman"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r>
      <w:r w:rsidRPr="009D5578">
        <w:rPr>
          <w:rFonts w:ascii="Arial" w:eastAsia="Times New Roman" w:hAnsi="Arial" w:cs="Arial"/>
          <w:b/>
          <w:sz w:val="20"/>
          <w:szCs w:val="20"/>
        </w:rPr>
        <w:tab/>
      </w:r>
      <w:r>
        <w:rPr>
          <w:rFonts w:ascii="Arial" w:eastAsia="Times New Roman" w:hAnsi="Arial" w:cs="Arial"/>
          <w:b/>
          <w:sz w:val="20"/>
          <w:szCs w:val="20"/>
        </w:rPr>
        <w:tab/>
        <w:t>1 February 2018 - 17 March 2018</w:t>
      </w:r>
    </w:p>
    <w:p w:rsidR="00823830" w:rsidRPr="009D5578" w:rsidRDefault="00823830" w:rsidP="00823830">
      <w:pPr>
        <w:spacing w:after="0"/>
        <w:ind w:left="1440" w:hanging="1440"/>
        <w:rPr>
          <w:rFonts w:ascii="Arial" w:eastAsia="Times New Roman" w:hAnsi="Arial" w:cs="Arial"/>
          <w:b/>
          <w:sz w:val="20"/>
          <w:szCs w:val="20"/>
        </w:rPr>
      </w:pPr>
      <w:r>
        <w:rPr>
          <w:rFonts w:ascii="Arial" w:eastAsia="Times New Roman" w:hAnsi="Arial" w:cs="Arial"/>
          <w:b/>
          <w:sz w:val="20"/>
          <w:szCs w:val="20"/>
        </w:rPr>
        <w:t>Kuehne And Nagel  Ltd / Pertemps Recruitment Ltd</w:t>
      </w:r>
    </w:p>
    <w:p w:rsidR="00823830" w:rsidRPr="009D5578" w:rsidRDefault="00AE6D30" w:rsidP="00AE6D30">
      <w:pPr>
        <w:spacing w:after="0"/>
        <w:ind w:left="1440" w:hanging="1440"/>
        <w:rPr>
          <w:rFonts w:ascii="Arial" w:eastAsia="Times New Roman" w:hAnsi="Arial" w:cs="Arial"/>
          <w:sz w:val="20"/>
          <w:szCs w:val="20"/>
        </w:rPr>
      </w:pPr>
      <w:r>
        <w:rPr>
          <w:rFonts w:ascii="Arial" w:eastAsia="Times New Roman" w:hAnsi="Arial" w:cs="Arial"/>
          <w:sz w:val="20"/>
          <w:szCs w:val="20"/>
        </w:rPr>
        <w:t xml:space="preserve">Temporary inventory PI clerk checking pick face stock and </w:t>
      </w:r>
      <w:r w:rsidR="003F5524">
        <w:rPr>
          <w:rFonts w:ascii="Arial" w:eastAsia="Times New Roman" w:hAnsi="Arial" w:cs="Arial"/>
          <w:sz w:val="20"/>
          <w:szCs w:val="20"/>
        </w:rPr>
        <w:t>reserves, using sage</w:t>
      </w:r>
      <w:r>
        <w:rPr>
          <w:rFonts w:ascii="Arial" w:eastAsia="Times New Roman" w:hAnsi="Arial" w:cs="Arial"/>
          <w:sz w:val="20"/>
          <w:szCs w:val="20"/>
        </w:rPr>
        <w:t xml:space="preserve"> 500.</w:t>
      </w:r>
    </w:p>
    <w:p w:rsidR="00823830" w:rsidRDefault="00823830" w:rsidP="00831903">
      <w:pPr>
        <w:spacing w:after="0"/>
        <w:rPr>
          <w:rFonts w:ascii="Arial" w:eastAsia="Times New Roman" w:hAnsi="Arial" w:cs="Arial"/>
          <w:b/>
          <w:sz w:val="20"/>
          <w:szCs w:val="20"/>
        </w:rPr>
      </w:pPr>
    </w:p>
    <w:p w:rsidR="00831903" w:rsidRPr="009D5578" w:rsidRDefault="00831903" w:rsidP="00831903">
      <w:pPr>
        <w:spacing w:after="0"/>
        <w:rPr>
          <w:rFonts w:ascii="Arial" w:eastAsia="Times New Roman" w:hAnsi="Arial" w:cs="Arial"/>
          <w:b/>
          <w:sz w:val="20"/>
          <w:szCs w:val="20"/>
        </w:rPr>
      </w:pPr>
      <w:r>
        <w:rPr>
          <w:rFonts w:ascii="Arial" w:eastAsia="Times New Roman" w:hAnsi="Arial" w:cs="Arial"/>
          <w:b/>
          <w:sz w:val="20"/>
          <w:szCs w:val="20"/>
        </w:rPr>
        <w:t xml:space="preserve">Night Production Operative </w:t>
      </w:r>
      <w:r>
        <w:rPr>
          <w:rFonts w:ascii="Arial" w:eastAsia="Times New Roman" w:hAnsi="Arial" w:cs="Arial"/>
          <w:b/>
          <w:sz w:val="20"/>
          <w:szCs w:val="20"/>
        </w:rPr>
        <w:tab/>
      </w:r>
      <w:r>
        <w:rPr>
          <w:rFonts w:ascii="Arial" w:eastAsia="Times New Roman" w:hAnsi="Arial" w:cs="Arial"/>
          <w:b/>
          <w:sz w:val="20"/>
          <w:szCs w:val="20"/>
        </w:rPr>
        <w:tab/>
      </w:r>
      <w:r w:rsidRPr="009D5578">
        <w:rPr>
          <w:rFonts w:ascii="Arial" w:eastAsia="Times New Roman" w:hAnsi="Arial" w:cs="Arial"/>
          <w:b/>
          <w:sz w:val="20"/>
          <w:szCs w:val="20"/>
        </w:rPr>
        <w:tab/>
      </w:r>
      <w:r>
        <w:rPr>
          <w:rFonts w:ascii="Arial" w:eastAsia="Times New Roman" w:hAnsi="Arial" w:cs="Arial"/>
          <w:b/>
          <w:sz w:val="20"/>
          <w:szCs w:val="20"/>
        </w:rPr>
        <w:tab/>
        <w:t xml:space="preserve">3 January </w:t>
      </w:r>
      <w:r w:rsidR="00823830">
        <w:rPr>
          <w:rFonts w:ascii="Arial" w:eastAsia="Times New Roman" w:hAnsi="Arial" w:cs="Arial"/>
          <w:b/>
          <w:sz w:val="20"/>
          <w:szCs w:val="20"/>
        </w:rPr>
        <w:t>2018 - 1 February 2018</w:t>
      </w:r>
    </w:p>
    <w:p w:rsidR="00831903" w:rsidRPr="009D5578" w:rsidRDefault="00831903" w:rsidP="00831903">
      <w:pPr>
        <w:spacing w:after="0"/>
        <w:ind w:left="1440" w:hanging="1440"/>
        <w:rPr>
          <w:rFonts w:ascii="Arial" w:eastAsia="Times New Roman" w:hAnsi="Arial" w:cs="Arial"/>
          <w:b/>
          <w:sz w:val="20"/>
          <w:szCs w:val="20"/>
        </w:rPr>
      </w:pPr>
      <w:r>
        <w:rPr>
          <w:rFonts w:ascii="Arial" w:eastAsia="Times New Roman" w:hAnsi="Arial" w:cs="Arial"/>
          <w:b/>
          <w:sz w:val="20"/>
          <w:szCs w:val="20"/>
        </w:rPr>
        <w:t>Duflex Foam Ltd / Essential Recruitment</w:t>
      </w:r>
    </w:p>
    <w:p w:rsidR="00831903" w:rsidRDefault="00831903" w:rsidP="00831903">
      <w:pPr>
        <w:spacing w:after="0"/>
        <w:ind w:left="1440" w:hanging="1440"/>
        <w:rPr>
          <w:rFonts w:ascii="Arial" w:eastAsia="Times New Roman" w:hAnsi="Arial" w:cs="Arial"/>
          <w:sz w:val="20"/>
          <w:szCs w:val="20"/>
        </w:rPr>
      </w:pPr>
      <w:r>
        <w:rPr>
          <w:rFonts w:ascii="Arial" w:eastAsia="Times New Roman" w:hAnsi="Arial" w:cs="Arial"/>
          <w:sz w:val="20"/>
          <w:szCs w:val="20"/>
        </w:rPr>
        <w:t>Working in a factory in various roles making and packing foam mattresses, using the experience to</w:t>
      </w:r>
    </w:p>
    <w:p w:rsidR="00831903" w:rsidRPr="009D5578" w:rsidRDefault="00831903" w:rsidP="00831903">
      <w:pPr>
        <w:spacing w:after="0"/>
        <w:ind w:left="1440" w:hanging="1440"/>
        <w:rPr>
          <w:rFonts w:ascii="Arial" w:eastAsia="Times New Roman" w:hAnsi="Arial" w:cs="Arial"/>
          <w:sz w:val="20"/>
          <w:szCs w:val="20"/>
        </w:rPr>
      </w:pPr>
      <w:r>
        <w:rPr>
          <w:rFonts w:ascii="Arial" w:eastAsia="Times New Roman" w:hAnsi="Arial" w:cs="Arial"/>
          <w:sz w:val="20"/>
          <w:szCs w:val="20"/>
        </w:rPr>
        <w:t>help understand manufacturing costing models</w:t>
      </w:r>
    </w:p>
    <w:p w:rsidR="00831903" w:rsidRDefault="00831903" w:rsidP="00080E88">
      <w:pPr>
        <w:spacing w:after="0"/>
        <w:rPr>
          <w:rFonts w:ascii="Arial" w:eastAsia="Times New Roman" w:hAnsi="Arial" w:cs="Arial"/>
          <w:b/>
          <w:sz w:val="20"/>
          <w:szCs w:val="20"/>
        </w:rPr>
      </w:pPr>
    </w:p>
    <w:p w:rsidR="00080E88" w:rsidRPr="009D5578" w:rsidRDefault="00293A05" w:rsidP="00080E88">
      <w:pPr>
        <w:spacing w:after="0"/>
        <w:rPr>
          <w:rFonts w:ascii="Arial" w:eastAsia="Times New Roman" w:hAnsi="Arial" w:cs="Arial"/>
          <w:b/>
          <w:sz w:val="20"/>
          <w:szCs w:val="20"/>
        </w:rPr>
      </w:pPr>
      <w:r>
        <w:rPr>
          <w:rFonts w:ascii="Arial" w:eastAsia="Times New Roman" w:hAnsi="Arial" w:cs="Arial"/>
          <w:b/>
          <w:sz w:val="20"/>
          <w:szCs w:val="20"/>
        </w:rPr>
        <w:t xml:space="preserve">Receiving </w:t>
      </w:r>
      <w:r w:rsidR="00080E88">
        <w:rPr>
          <w:rFonts w:ascii="Arial" w:eastAsia="Times New Roman" w:hAnsi="Arial" w:cs="Arial"/>
          <w:b/>
          <w:sz w:val="20"/>
          <w:szCs w:val="20"/>
        </w:rPr>
        <w:t xml:space="preserve"> Clerk</w:t>
      </w:r>
      <w:r w:rsidR="00211BA7">
        <w:rPr>
          <w:rFonts w:ascii="Arial" w:eastAsia="Times New Roman" w:hAnsi="Arial" w:cs="Arial"/>
          <w:b/>
          <w:sz w:val="20"/>
          <w:szCs w:val="20"/>
        </w:rPr>
        <w:t xml:space="preserve"> / Driver</w:t>
      </w:r>
      <w:r>
        <w:rPr>
          <w:rFonts w:ascii="Arial" w:eastAsia="Times New Roman" w:hAnsi="Arial" w:cs="Arial"/>
          <w:b/>
          <w:sz w:val="20"/>
          <w:szCs w:val="20"/>
        </w:rPr>
        <w:tab/>
      </w:r>
      <w:r>
        <w:rPr>
          <w:rFonts w:ascii="Arial" w:eastAsia="Times New Roman" w:hAnsi="Arial" w:cs="Arial"/>
          <w:b/>
          <w:sz w:val="20"/>
          <w:szCs w:val="20"/>
        </w:rPr>
        <w:tab/>
      </w:r>
      <w:r w:rsidR="00080E88" w:rsidRPr="009D5578">
        <w:rPr>
          <w:rFonts w:ascii="Arial" w:eastAsia="Times New Roman" w:hAnsi="Arial" w:cs="Arial"/>
          <w:b/>
          <w:sz w:val="20"/>
          <w:szCs w:val="20"/>
        </w:rPr>
        <w:tab/>
      </w:r>
      <w:r w:rsidR="00D81072">
        <w:rPr>
          <w:rFonts w:ascii="Arial" w:eastAsia="Times New Roman" w:hAnsi="Arial" w:cs="Arial"/>
          <w:b/>
          <w:sz w:val="20"/>
          <w:szCs w:val="20"/>
        </w:rPr>
        <w:tab/>
      </w:r>
      <w:r w:rsidR="00080E88">
        <w:rPr>
          <w:rFonts w:ascii="Arial" w:eastAsia="Times New Roman" w:hAnsi="Arial" w:cs="Arial"/>
          <w:b/>
          <w:sz w:val="20"/>
          <w:szCs w:val="20"/>
        </w:rPr>
        <w:t>1 October</w:t>
      </w:r>
      <w:r w:rsidR="00D81072">
        <w:rPr>
          <w:rFonts w:ascii="Arial" w:eastAsia="Times New Roman" w:hAnsi="Arial" w:cs="Arial"/>
          <w:b/>
          <w:sz w:val="20"/>
          <w:szCs w:val="20"/>
        </w:rPr>
        <w:t xml:space="preserve">2017 </w:t>
      </w:r>
      <w:r w:rsidR="00E560E9">
        <w:rPr>
          <w:rFonts w:ascii="Arial" w:eastAsia="Times New Roman" w:hAnsi="Arial" w:cs="Arial"/>
          <w:b/>
          <w:sz w:val="20"/>
          <w:szCs w:val="20"/>
        </w:rPr>
        <w:t>-</w:t>
      </w:r>
      <w:r w:rsidR="00D81072">
        <w:rPr>
          <w:rFonts w:ascii="Arial" w:eastAsia="Times New Roman" w:hAnsi="Arial" w:cs="Arial"/>
          <w:b/>
          <w:sz w:val="20"/>
          <w:szCs w:val="20"/>
        </w:rPr>
        <w:t xml:space="preserve"> 22 December 2017</w:t>
      </w:r>
    </w:p>
    <w:p w:rsidR="00080E88" w:rsidRPr="009D5578" w:rsidRDefault="00080E88" w:rsidP="00080E88">
      <w:pPr>
        <w:spacing w:after="0"/>
        <w:ind w:left="1440" w:hanging="1440"/>
        <w:rPr>
          <w:rFonts w:ascii="Arial" w:eastAsia="Times New Roman" w:hAnsi="Arial" w:cs="Arial"/>
          <w:b/>
          <w:sz w:val="20"/>
          <w:szCs w:val="20"/>
        </w:rPr>
      </w:pPr>
      <w:r>
        <w:rPr>
          <w:rFonts w:ascii="Arial" w:eastAsia="Times New Roman" w:hAnsi="Arial" w:cs="Arial"/>
          <w:b/>
          <w:sz w:val="20"/>
          <w:szCs w:val="20"/>
        </w:rPr>
        <w:t>Boots Ltd</w:t>
      </w:r>
      <w:r w:rsidR="00D81072">
        <w:rPr>
          <w:rFonts w:ascii="Arial" w:eastAsia="Times New Roman" w:hAnsi="Arial" w:cs="Arial"/>
          <w:b/>
          <w:sz w:val="20"/>
          <w:szCs w:val="20"/>
        </w:rPr>
        <w:t>/ GI Group</w:t>
      </w:r>
    </w:p>
    <w:p w:rsidR="00D81072" w:rsidRDefault="00211BA7" w:rsidP="00080E88">
      <w:pPr>
        <w:spacing w:after="0"/>
        <w:ind w:left="1440" w:hanging="1440"/>
        <w:rPr>
          <w:rFonts w:ascii="Arial" w:eastAsia="Times New Roman" w:hAnsi="Arial" w:cs="Arial"/>
          <w:sz w:val="20"/>
          <w:szCs w:val="20"/>
        </w:rPr>
      </w:pPr>
      <w:r>
        <w:rPr>
          <w:rFonts w:ascii="Arial" w:eastAsia="Times New Roman" w:hAnsi="Arial" w:cs="Arial"/>
          <w:sz w:val="20"/>
          <w:szCs w:val="20"/>
        </w:rPr>
        <w:t>Temporary</w:t>
      </w:r>
      <w:r w:rsidR="00C576C3">
        <w:rPr>
          <w:rFonts w:ascii="Arial" w:eastAsia="Times New Roman" w:hAnsi="Arial" w:cs="Arial"/>
          <w:sz w:val="20"/>
          <w:szCs w:val="20"/>
        </w:rPr>
        <w:t xml:space="preserve"> position</w:t>
      </w:r>
      <w:r w:rsidR="00D81072">
        <w:rPr>
          <w:rFonts w:ascii="Arial" w:eastAsia="Times New Roman" w:hAnsi="Arial" w:cs="Arial"/>
          <w:sz w:val="20"/>
          <w:szCs w:val="20"/>
        </w:rPr>
        <w:t xml:space="preserve">, </w:t>
      </w:r>
      <w:r w:rsidR="00C576C3">
        <w:rPr>
          <w:rFonts w:ascii="Arial" w:eastAsia="Times New Roman" w:hAnsi="Arial" w:cs="Arial"/>
          <w:sz w:val="20"/>
          <w:szCs w:val="20"/>
        </w:rPr>
        <w:t>r</w:t>
      </w:r>
      <w:r w:rsidR="00D81072">
        <w:rPr>
          <w:rFonts w:ascii="Arial" w:eastAsia="Times New Roman" w:hAnsi="Arial" w:cs="Arial"/>
          <w:sz w:val="20"/>
          <w:szCs w:val="20"/>
        </w:rPr>
        <w:t xml:space="preserve">eceiving and checking </w:t>
      </w:r>
      <w:r w:rsidR="00A90C83">
        <w:rPr>
          <w:rFonts w:ascii="Arial" w:eastAsia="Times New Roman" w:hAnsi="Arial" w:cs="Arial"/>
          <w:sz w:val="20"/>
          <w:szCs w:val="20"/>
        </w:rPr>
        <w:t>delivery’s</w:t>
      </w:r>
      <w:r w:rsidR="00D81072">
        <w:rPr>
          <w:rFonts w:ascii="Arial" w:eastAsia="Times New Roman" w:hAnsi="Arial" w:cs="Arial"/>
          <w:sz w:val="20"/>
          <w:szCs w:val="20"/>
        </w:rPr>
        <w:t xml:space="preserve"> into a warehouse, processing pallet</w:t>
      </w:r>
    </w:p>
    <w:p w:rsidR="00C576C3" w:rsidRDefault="00D81072" w:rsidP="00D81072">
      <w:pPr>
        <w:spacing w:after="0"/>
        <w:ind w:left="1440" w:hanging="1440"/>
        <w:rPr>
          <w:rFonts w:ascii="Arial" w:eastAsia="Times New Roman" w:hAnsi="Arial" w:cs="Arial"/>
          <w:sz w:val="20"/>
          <w:szCs w:val="20"/>
        </w:rPr>
      </w:pPr>
      <w:r>
        <w:rPr>
          <w:rFonts w:ascii="Arial" w:eastAsia="Times New Roman" w:hAnsi="Arial" w:cs="Arial"/>
          <w:sz w:val="20"/>
          <w:szCs w:val="20"/>
        </w:rPr>
        <w:t xml:space="preserve">Moves and transfers within the warehouse, processing </w:t>
      </w:r>
      <w:r w:rsidR="00A90C83">
        <w:rPr>
          <w:rFonts w:ascii="Arial" w:eastAsia="Times New Roman" w:hAnsi="Arial" w:cs="Arial"/>
          <w:sz w:val="20"/>
          <w:szCs w:val="20"/>
        </w:rPr>
        <w:t>put away</w:t>
      </w:r>
      <w:r>
        <w:rPr>
          <w:rFonts w:ascii="Arial" w:eastAsia="Times New Roman" w:hAnsi="Arial" w:cs="Arial"/>
          <w:sz w:val="20"/>
          <w:szCs w:val="20"/>
        </w:rPr>
        <w:t xml:space="preserve"> sheets and</w:t>
      </w:r>
      <w:r w:rsidR="00C576C3">
        <w:rPr>
          <w:rFonts w:ascii="Arial" w:eastAsia="Times New Roman" w:hAnsi="Arial" w:cs="Arial"/>
          <w:sz w:val="20"/>
          <w:szCs w:val="20"/>
        </w:rPr>
        <w:t xml:space="preserve"> Excel</w:t>
      </w:r>
      <w:r>
        <w:rPr>
          <w:rFonts w:ascii="Arial" w:eastAsia="Times New Roman" w:hAnsi="Arial" w:cs="Arial"/>
          <w:sz w:val="20"/>
          <w:szCs w:val="20"/>
        </w:rPr>
        <w:t xml:space="preserve"> operating trackers,</w:t>
      </w:r>
    </w:p>
    <w:p w:rsidR="00A90C83" w:rsidRPr="00E679BA" w:rsidRDefault="00335450" w:rsidP="00E679BA">
      <w:pPr>
        <w:spacing w:after="0"/>
        <w:ind w:left="1440" w:hanging="1440"/>
        <w:rPr>
          <w:rFonts w:ascii="Arial" w:eastAsia="Times New Roman" w:hAnsi="Arial" w:cs="Arial"/>
          <w:sz w:val="20"/>
          <w:szCs w:val="20"/>
        </w:rPr>
      </w:pPr>
      <w:r>
        <w:rPr>
          <w:rFonts w:ascii="Arial" w:eastAsia="Times New Roman" w:hAnsi="Arial" w:cs="Arial"/>
          <w:sz w:val="20"/>
          <w:szCs w:val="20"/>
        </w:rPr>
        <w:t>A</w:t>
      </w:r>
      <w:r w:rsidR="00D81072">
        <w:rPr>
          <w:rFonts w:ascii="Arial" w:eastAsia="Times New Roman" w:hAnsi="Arial" w:cs="Arial"/>
          <w:sz w:val="20"/>
          <w:szCs w:val="20"/>
        </w:rPr>
        <w:t>lso</w:t>
      </w:r>
      <w:r>
        <w:rPr>
          <w:rFonts w:ascii="Arial" w:eastAsia="Times New Roman" w:hAnsi="Arial" w:cs="Arial"/>
          <w:sz w:val="20"/>
          <w:szCs w:val="20"/>
        </w:rPr>
        <w:t xml:space="preserve"> </w:t>
      </w:r>
      <w:r w:rsidR="00C576C3">
        <w:rPr>
          <w:rFonts w:ascii="Arial" w:eastAsia="Times New Roman" w:hAnsi="Arial" w:cs="Arial"/>
          <w:sz w:val="20"/>
          <w:szCs w:val="20"/>
        </w:rPr>
        <w:t>d</w:t>
      </w:r>
      <w:r w:rsidR="00D81072">
        <w:rPr>
          <w:rFonts w:ascii="Arial" w:eastAsia="Times New Roman" w:hAnsi="Arial" w:cs="Arial"/>
          <w:sz w:val="20"/>
          <w:szCs w:val="20"/>
        </w:rPr>
        <w:t>riving T20 and LLOP MHE to support seasonal operations.</w:t>
      </w:r>
    </w:p>
    <w:p w:rsidR="003F5524" w:rsidRDefault="003F5524" w:rsidP="00635E27">
      <w:pPr>
        <w:spacing w:after="0"/>
        <w:rPr>
          <w:rFonts w:ascii="Arial" w:eastAsia="Times New Roman" w:hAnsi="Arial" w:cs="Arial"/>
          <w:b/>
          <w:sz w:val="20"/>
          <w:szCs w:val="20"/>
        </w:rPr>
      </w:pPr>
    </w:p>
    <w:p w:rsidR="00167933" w:rsidRPr="009D5578" w:rsidRDefault="000A3A10" w:rsidP="00167933">
      <w:pPr>
        <w:spacing w:after="0"/>
        <w:ind w:left="1440" w:hanging="1440"/>
        <w:rPr>
          <w:rFonts w:ascii="Arial" w:eastAsia="Times New Roman" w:hAnsi="Arial" w:cs="Arial"/>
          <w:b/>
          <w:sz w:val="20"/>
          <w:szCs w:val="20"/>
        </w:rPr>
      </w:pPr>
      <w:r w:rsidRPr="009D5578">
        <w:rPr>
          <w:rFonts w:ascii="Arial" w:eastAsia="Times New Roman" w:hAnsi="Arial" w:cs="Arial"/>
          <w:b/>
          <w:sz w:val="20"/>
          <w:szCs w:val="20"/>
        </w:rPr>
        <w:t xml:space="preserve">Security </w:t>
      </w:r>
      <w:r w:rsidR="00D81072">
        <w:rPr>
          <w:rFonts w:ascii="Arial" w:eastAsia="Times New Roman" w:hAnsi="Arial" w:cs="Arial"/>
          <w:b/>
          <w:sz w:val="20"/>
          <w:szCs w:val="20"/>
        </w:rPr>
        <w:t>Guard</w:t>
      </w:r>
      <w:r w:rsidR="00D81072">
        <w:rPr>
          <w:rFonts w:ascii="Arial" w:eastAsia="Times New Roman" w:hAnsi="Arial" w:cs="Arial"/>
          <w:b/>
          <w:sz w:val="20"/>
          <w:szCs w:val="20"/>
        </w:rPr>
        <w:tab/>
      </w:r>
      <w:r w:rsidR="00D81072">
        <w:rPr>
          <w:rFonts w:ascii="Arial" w:eastAsia="Times New Roman" w:hAnsi="Arial" w:cs="Arial"/>
          <w:b/>
          <w:sz w:val="20"/>
          <w:szCs w:val="20"/>
        </w:rPr>
        <w:tab/>
      </w:r>
      <w:r w:rsidR="00D81072">
        <w:rPr>
          <w:rFonts w:ascii="Arial" w:eastAsia="Times New Roman" w:hAnsi="Arial" w:cs="Arial"/>
          <w:b/>
          <w:sz w:val="20"/>
          <w:szCs w:val="20"/>
        </w:rPr>
        <w:tab/>
      </w:r>
      <w:r w:rsidR="00D81072">
        <w:rPr>
          <w:rFonts w:ascii="Arial" w:eastAsia="Times New Roman" w:hAnsi="Arial" w:cs="Arial"/>
          <w:b/>
          <w:sz w:val="20"/>
          <w:szCs w:val="20"/>
        </w:rPr>
        <w:tab/>
      </w:r>
      <w:r w:rsidR="00167933" w:rsidRPr="009D5578">
        <w:rPr>
          <w:rFonts w:ascii="Arial" w:eastAsia="Times New Roman" w:hAnsi="Arial" w:cs="Arial"/>
          <w:b/>
          <w:sz w:val="20"/>
          <w:szCs w:val="20"/>
        </w:rPr>
        <w:tab/>
      </w:r>
      <w:r w:rsidR="00167933" w:rsidRPr="009D5578">
        <w:rPr>
          <w:rFonts w:ascii="Arial" w:eastAsia="Times New Roman" w:hAnsi="Arial" w:cs="Arial"/>
          <w:b/>
          <w:sz w:val="20"/>
          <w:szCs w:val="20"/>
        </w:rPr>
        <w:tab/>
        <w:t xml:space="preserve">6 May </w:t>
      </w:r>
      <w:r w:rsidR="00080E88">
        <w:rPr>
          <w:rFonts w:ascii="Arial" w:eastAsia="Times New Roman" w:hAnsi="Arial" w:cs="Arial"/>
          <w:b/>
          <w:sz w:val="20"/>
          <w:szCs w:val="20"/>
        </w:rPr>
        <w:t xml:space="preserve">2017 - </w:t>
      </w:r>
      <w:r w:rsidR="00167933" w:rsidRPr="009D5578">
        <w:rPr>
          <w:rFonts w:ascii="Arial" w:eastAsia="Times New Roman" w:hAnsi="Arial" w:cs="Arial"/>
          <w:b/>
          <w:sz w:val="20"/>
          <w:szCs w:val="20"/>
        </w:rPr>
        <w:t>29 Sep 2017</w:t>
      </w:r>
    </w:p>
    <w:p w:rsidR="00167933" w:rsidRPr="009D5578" w:rsidRDefault="00167933" w:rsidP="00167933">
      <w:pPr>
        <w:spacing w:after="0"/>
        <w:ind w:left="1440" w:hanging="1440"/>
        <w:rPr>
          <w:rFonts w:ascii="Arial" w:eastAsia="Times New Roman" w:hAnsi="Arial" w:cs="Arial"/>
          <w:b/>
          <w:sz w:val="20"/>
          <w:szCs w:val="20"/>
        </w:rPr>
      </w:pPr>
      <w:r w:rsidRPr="009D5578">
        <w:rPr>
          <w:rFonts w:ascii="Arial" w:eastAsia="Times New Roman" w:hAnsi="Arial" w:cs="Arial"/>
          <w:b/>
          <w:sz w:val="20"/>
          <w:szCs w:val="20"/>
        </w:rPr>
        <w:t>Fortel Services Ltd</w:t>
      </w:r>
    </w:p>
    <w:p w:rsidR="00167933" w:rsidRPr="009D5578" w:rsidRDefault="00167933" w:rsidP="00167933">
      <w:pPr>
        <w:spacing w:after="0"/>
        <w:ind w:left="1440" w:hanging="1440"/>
        <w:rPr>
          <w:rFonts w:ascii="Arial" w:eastAsia="Times New Roman" w:hAnsi="Arial" w:cs="Arial"/>
          <w:sz w:val="20"/>
          <w:szCs w:val="20"/>
        </w:rPr>
      </w:pPr>
      <w:r w:rsidRPr="009D5578">
        <w:rPr>
          <w:rFonts w:ascii="Arial" w:eastAsia="Times New Roman" w:hAnsi="Arial" w:cs="Arial"/>
          <w:sz w:val="20"/>
          <w:szCs w:val="20"/>
        </w:rPr>
        <w:t>Temporary security guard, patrolling construction site, night time and weekends, gateman duties,</w:t>
      </w:r>
    </w:p>
    <w:p w:rsidR="00167933" w:rsidRPr="009D5578" w:rsidRDefault="00167933" w:rsidP="00167933">
      <w:pPr>
        <w:spacing w:after="0"/>
        <w:ind w:left="1440" w:hanging="1440"/>
        <w:rPr>
          <w:rFonts w:ascii="Arial" w:eastAsia="Times New Roman" w:hAnsi="Arial" w:cs="Arial"/>
          <w:sz w:val="20"/>
          <w:szCs w:val="20"/>
        </w:rPr>
      </w:pPr>
      <w:r w:rsidRPr="009D5578">
        <w:rPr>
          <w:rFonts w:ascii="Arial" w:eastAsia="Times New Roman" w:hAnsi="Arial" w:cs="Arial"/>
          <w:sz w:val="20"/>
          <w:szCs w:val="20"/>
        </w:rPr>
        <w:t>weekdays controlling access and egress, vehicle logs, yard marshalling etc</w:t>
      </w:r>
    </w:p>
    <w:p w:rsidR="00167933" w:rsidRPr="009D5578" w:rsidRDefault="00167933" w:rsidP="00167933">
      <w:pPr>
        <w:spacing w:after="0"/>
        <w:rPr>
          <w:rFonts w:ascii="Arial" w:eastAsia="Times New Roman" w:hAnsi="Arial" w:cs="Arial"/>
          <w:b/>
          <w:sz w:val="20"/>
          <w:szCs w:val="20"/>
        </w:rPr>
      </w:pPr>
    </w:p>
    <w:p w:rsidR="004708FE" w:rsidRPr="009D5578" w:rsidRDefault="004708FE" w:rsidP="004708FE">
      <w:pPr>
        <w:spacing w:after="0"/>
        <w:ind w:left="1440" w:hanging="1440"/>
        <w:rPr>
          <w:rFonts w:ascii="Arial" w:eastAsia="Times New Roman" w:hAnsi="Arial" w:cs="Arial"/>
          <w:b/>
          <w:sz w:val="20"/>
          <w:szCs w:val="20"/>
        </w:rPr>
      </w:pPr>
      <w:r w:rsidRPr="009D5578">
        <w:rPr>
          <w:rFonts w:ascii="Arial" w:eastAsia="Times New Roman" w:hAnsi="Arial" w:cs="Arial"/>
          <w:b/>
          <w:sz w:val="20"/>
          <w:szCs w:val="20"/>
        </w:rPr>
        <w:t>Stock Auditor / D</w:t>
      </w:r>
      <w:r w:rsidR="00D81072">
        <w:rPr>
          <w:rFonts w:ascii="Arial" w:eastAsia="Times New Roman" w:hAnsi="Arial" w:cs="Arial"/>
          <w:b/>
          <w:sz w:val="20"/>
          <w:szCs w:val="20"/>
        </w:rPr>
        <w:t>river</w:t>
      </w:r>
      <w:r w:rsidR="00D81072">
        <w:rPr>
          <w:rFonts w:ascii="Arial" w:eastAsia="Times New Roman" w:hAnsi="Arial" w:cs="Arial"/>
          <w:b/>
          <w:sz w:val="20"/>
          <w:szCs w:val="20"/>
        </w:rPr>
        <w:tab/>
      </w:r>
      <w:r w:rsidR="00D81072">
        <w:rPr>
          <w:rFonts w:ascii="Arial" w:eastAsia="Times New Roman" w:hAnsi="Arial" w:cs="Arial"/>
          <w:b/>
          <w:sz w:val="20"/>
          <w:szCs w:val="20"/>
        </w:rPr>
        <w:tab/>
      </w:r>
      <w:r w:rsidR="00080E88">
        <w:rPr>
          <w:rFonts w:ascii="Arial" w:eastAsia="Times New Roman" w:hAnsi="Arial" w:cs="Arial"/>
          <w:b/>
          <w:sz w:val="20"/>
          <w:szCs w:val="20"/>
        </w:rPr>
        <w:tab/>
      </w:r>
      <w:r w:rsidR="00080E88">
        <w:rPr>
          <w:rFonts w:ascii="Arial" w:eastAsia="Times New Roman" w:hAnsi="Arial" w:cs="Arial"/>
          <w:b/>
          <w:sz w:val="20"/>
          <w:szCs w:val="20"/>
        </w:rPr>
        <w:tab/>
      </w:r>
      <w:r w:rsidR="00080E88">
        <w:rPr>
          <w:rFonts w:ascii="Arial" w:eastAsia="Times New Roman" w:hAnsi="Arial" w:cs="Arial"/>
          <w:b/>
          <w:sz w:val="20"/>
          <w:szCs w:val="20"/>
        </w:rPr>
        <w:tab/>
        <w:t>31 Jan 2017 -</w:t>
      </w:r>
      <w:r w:rsidR="00167933" w:rsidRPr="009D5578">
        <w:rPr>
          <w:rFonts w:ascii="Arial" w:eastAsia="Times New Roman" w:hAnsi="Arial" w:cs="Arial"/>
          <w:b/>
          <w:sz w:val="20"/>
          <w:szCs w:val="20"/>
        </w:rPr>
        <w:t xml:space="preserve"> 6 May 2017</w:t>
      </w:r>
    </w:p>
    <w:p w:rsidR="004708FE" w:rsidRPr="009D5578" w:rsidRDefault="004708FE" w:rsidP="004708FE">
      <w:pPr>
        <w:spacing w:after="0"/>
        <w:ind w:left="1440" w:hanging="1440"/>
        <w:rPr>
          <w:rFonts w:ascii="Arial" w:eastAsia="Times New Roman" w:hAnsi="Arial" w:cs="Arial"/>
          <w:b/>
          <w:sz w:val="20"/>
          <w:szCs w:val="20"/>
        </w:rPr>
      </w:pPr>
      <w:r w:rsidRPr="009D5578">
        <w:rPr>
          <w:rFonts w:ascii="Arial" w:eastAsia="Times New Roman" w:hAnsi="Arial" w:cs="Arial"/>
          <w:b/>
          <w:sz w:val="20"/>
          <w:szCs w:val="20"/>
        </w:rPr>
        <w:t>Orridge Ltd</w:t>
      </w:r>
    </w:p>
    <w:p w:rsidR="004708FE" w:rsidRPr="009D5578" w:rsidRDefault="004708FE" w:rsidP="004708FE">
      <w:pPr>
        <w:spacing w:after="0"/>
        <w:ind w:left="1440" w:hanging="1440"/>
        <w:rPr>
          <w:rFonts w:ascii="Arial" w:eastAsia="Times New Roman" w:hAnsi="Arial" w:cs="Arial"/>
          <w:sz w:val="20"/>
          <w:szCs w:val="20"/>
        </w:rPr>
      </w:pPr>
      <w:r w:rsidRPr="009D5578">
        <w:rPr>
          <w:rFonts w:ascii="Arial" w:eastAsia="Times New Roman" w:hAnsi="Arial" w:cs="Arial"/>
          <w:sz w:val="20"/>
          <w:szCs w:val="20"/>
        </w:rPr>
        <w:t>Stock counting, stock auditing, stock reconciliation’s, taking colleagues to client locations across</w:t>
      </w:r>
    </w:p>
    <w:p w:rsidR="004708FE" w:rsidRPr="009D5578" w:rsidRDefault="004708FE" w:rsidP="004708FE">
      <w:pPr>
        <w:spacing w:after="0"/>
        <w:ind w:left="1440" w:hanging="1440"/>
        <w:rPr>
          <w:rFonts w:ascii="Arial" w:eastAsia="Times New Roman" w:hAnsi="Arial" w:cs="Arial"/>
          <w:sz w:val="20"/>
          <w:szCs w:val="20"/>
        </w:rPr>
      </w:pPr>
      <w:r w:rsidRPr="009D5578">
        <w:rPr>
          <w:rFonts w:ascii="Arial" w:eastAsia="Times New Roman" w:hAnsi="Arial" w:cs="Arial"/>
          <w:sz w:val="20"/>
          <w:szCs w:val="20"/>
        </w:rPr>
        <w:t>the UK</w:t>
      </w:r>
    </w:p>
    <w:p w:rsidR="00FD18E1" w:rsidRPr="009D5578" w:rsidRDefault="00FD18E1" w:rsidP="00FD18E1">
      <w:pPr>
        <w:spacing w:after="0"/>
        <w:rPr>
          <w:rFonts w:ascii="Arial" w:eastAsia="Times New Roman" w:hAnsi="Arial" w:cs="Arial"/>
          <w:b/>
          <w:sz w:val="20"/>
          <w:szCs w:val="20"/>
        </w:rPr>
      </w:pPr>
    </w:p>
    <w:p w:rsidR="000C450D" w:rsidRPr="009D5578" w:rsidRDefault="000C450D" w:rsidP="000C450D">
      <w:pPr>
        <w:spacing w:after="0"/>
        <w:ind w:left="1440" w:hanging="1440"/>
        <w:rPr>
          <w:rFonts w:ascii="Arial" w:eastAsia="Times New Roman" w:hAnsi="Arial" w:cs="Arial"/>
          <w:b/>
          <w:sz w:val="20"/>
          <w:szCs w:val="20"/>
        </w:rPr>
      </w:pPr>
      <w:r w:rsidRPr="009D5578">
        <w:rPr>
          <w:rFonts w:ascii="Arial" w:eastAsia="Times New Roman" w:hAnsi="Arial" w:cs="Arial"/>
          <w:b/>
          <w:sz w:val="20"/>
          <w:szCs w:val="20"/>
        </w:rPr>
        <w:t>Actively seeking emp</w:t>
      </w:r>
      <w:r w:rsidR="00E560E9">
        <w:rPr>
          <w:rFonts w:ascii="Arial" w:eastAsia="Times New Roman" w:hAnsi="Arial" w:cs="Arial"/>
          <w:b/>
          <w:sz w:val="20"/>
          <w:szCs w:val="20"/>
        </w:rPr>
        <w:t xml:space="preserve">loyment </w:t>
      </w:r>
      <w:r w:rsidR="00E560E9">
        <w:rPr>
          <w:rFonts w:ascii="Arial" w:eastAsia="Times New Roman" w:hAnsi="Arial" w:cs="Arial"/>
          <w:b/>
          <w:sz w:val="20"/>
          <w:szCs w:val="20"/>
        </w:rPr>
        <w:tab/>
      </w:r>
      <w:r w:rsidR="00E560E9">
        <w:rPr>
          <w:rFonts w:ascii="Arial" w:eastAsia="Times New Roman" w:hAnsi="Arial" w:cs="Arial"/>
          <w:b/>
          <w:sz w:val="20"/>
          <w:szCs w:val="20"/>
        </w:rPr>
        <w:tab/>
      </w:r>
      <w:r w:rsidR="00E560E9">
        <w:rPr>
          <w:rFonts w:ascii="Arial" w:eastAsia="Times New Roman" w:hAnsi="Arial" w:cs="Arial"/>
          <w:b/>
          <w:sz w:val="20"/>
          <w:szCs w:val="20"/>
        </w:rPr>
        <w:tab/>
      </w:r>
      <w:r w:rsidRPr="009D5578">
        <w:rPr>
          <w:rFonts w:ascii="Arial" w:eastAsia="Times New Roman" w:hAnsi="Arial" w:cs="Arial"/>
          <w:b/>
          <w:sz w:val="20"/>
          <w:szCs w:val="20"/>
        </w:rPr>
        <w:tab/>
      </w:r>
      <w:r w:rsidR="00FD18E1" w:rsidRPr="009D5578">
        <w:rPr>
          <w:rFonts w:ascii="Arial" w:eastAsia="Times New Roman" w:hAnsi="Arial" w:cs="Arial"/>
          <w:b/>
          <w:sz w:val="20"/>
          <w:szCs w:val="20"/>
        </w:rPr>
        <w:t>4 Jan 2016 - 31 Jan 2017</w:t>
      </w:r>
    </w:p>
    <w:p w:rsidR="00E560E9" w:rsidRPr="009D5578" w:rsidRDefault="00E560E9" w:rsidP="00E560E9">
      <w:pPr>
        <w:spacing w:after="0"/>
        <w:ind w:left="1440" w:hanging="1440"/>
        <w:rPr>
          <w:rFonts w:ascii="Arial" w:eastAsia="Times New Roman" w:hAnsi="Arial" w:cs="Arial"/>
          <w:sz w:val="20"/>
          <w:szCs w:val="20"/>
        </w:rPr>
      </w:pPr>
      <w:r w:rsidRPr="009D5578">
        <w:rPr>
          <w:rFonts w:ascii="Arial" w:eastAsia="Times New Roman" w:hAnsi="Arial" w:cs="Arial"/>
          <w:sz w:val="20"/>
          <w:szCs w:val="20"/>
        </w:rPr>
        <w:t>Engaged in several projects related to gaining self employment</w:t>
      </w:r>
      <w:r>
        <w:rPr>
          <w:rFonts w:ascii="Arial" w:eastAsia="Times New Roman" w:hAnsi="Arial" w:cs="Arial"/>
          <w:sz w:val="20"/>
          <w:szCs w:val="20"/>
        </w:rPr>
        <w:t xml:space="preserve"> and pursuing employment</w:t>
      </w:r>
    </w:p>
    <w:p w:rsidR="000C450D" w:rsidRPr="009D5578" w:rsidRDefault="000C450D" w:rsidP="00BC4CEE">
      <w:pPr>
        <w:spacing w:after="0"/>
        <w:ind w:left="1440" w:hanging="1440"/>
        <w:rPr>
          <w:rFonts w:ascii="Arial" w:eastAsia="Times New Roman" w:hAnsi="Arial" w:cs="Arial"/>
          <w:b/>
          <w:sz w:val="20"/>
          <w:szCs w:val="20"/>
        </w:rPr>
      </w:pPr>
    </w:p>
    <w:p w:rsidR="00293A05" w:rsidRDefault="00BC4CEE" w:rsidP="00293A05">
      <w:pPr>
        <w:spacing w:after="0"/>
        <w:ind w:left="1440" w:hanging="1440"/>
        <w:rPr>
          <w:rFonts w:ascii="Arial" w:eastAsia="Times New Roman" w:hAnsi="Arial" w:cs="Arial"/>
          <w:b/>
          <w:sz w:val="20"/>
          <w:szCs w:val="20"/>
        </w:rPr>
      </w:pPr>
      <w:r w:rsidRPr="009D5578">
        <w:rPr>
          <w:rFonts w:ascii="Arial" w:eastAsia="Times New Roman" w:hAnsi="Arial" w:cs="Arial"/>
          <w:b/>
          <w:sz w:val="20"/>
          <w:szCs w:val="20"/>
        </w:rPr>
        <w:lastRenderedPageBreak/>
        <w:t>Reach Truc</w:t>
      </w:r>
      <w:r w:rsidR="00D81072">
        <w:rPr>
          <w:rFonts w:ascii="Arial" w:eastAsia="Times New Roman" w:hAnsi="Arial" w:cs="Arial"/>
          <w:b/>
          <w:sz w:val="20"/>
          <w:szCs w:val="20"/>
        </w:rPr>
        <w:t>k Driver / Warehouse Operative</w:t>
      </w:r>
      <w:r w:rsidR="00D81072">
        <w:rPr>
          <w:rFonts w:ascii="Arial" w:eastAsia="Times New Roman" w:hAnsi="Arial" w:cs="Arial"/>
          <w:b/>
          <w:sz w:val="20"/>
          <w:szCs w:val="20"/>
        </w:rPr>
        <w:tab/>
      </w:r>
      <w:r w:rsidRPr="009D5578">
        <w:rPr>
          <w:rFonts w:ascii="Arial" w:eastAsia="Times New Roman" w:hAnsi="Arial" w:cs="Arial"/>
          <w:b/>
          <w:sz w:val="20"/>
          <w:szCs w:val="20"/>
        </w:rPr>
        <w:tab/>
      </w:r>
      <w:r w:rsidR="00E47B83" w:rsidRPr="009D5578">
        <w:rPr>
          <w:rFonts w:ascii="Arial" w:eastAsia="Times New Roman" w:hAnsi="Arial" w:cs="Arial"/>
          <w:b/>
          <w:sz w:val="20"/>
          <w:szCs w:val="20"/>
        </w:rPr>
        <w:t xml:space="preserve">12 </w:t>
      </w:r>
      <w:r w:rsidRPr="009D5578">
        <w:rPr>
          <w:rFonts w:ascii="Arial" w:eastAsia="Times New Roman" w:hAnsi="Arial" w:cs="Arial"/>
          <w:b/>
          <w:sz w:val="20"/>
          <w:szCs w:val="20"/>
        </w:rPr>
        <w:t xml:space="preserve">Sep 2016 </w:t>
      </w:r>
      <w:r w:rsidR="00E47B83" w:rsidRPr="009D5578">
        <w:rPr>
          <w:rFonts w:ascii="Arial" w:eastAsia="Times New Roman" w:hAnsi="Arial" w:cs="Arial"/>
          <w:b/>
          <w:sz w:val="20"/>
          <w:szCs w:val="20"/>
        </w:rPr>
        <w:t xml:space="preserve">-4 </w:t>
      </w:r>
      <w:r w:rsidR="00E743FC" w:rsidRPr="009D5578">
        <w:rPr>
          <w:rFonts w:ascii="Arial" w:eastAsia="Times New Roman" w:hAnsi="Arial" w:cs="Arial"/>
          <w:b/>
          <w:sz w:val="20"/>
          <w:szCs w:val="20"/>
        </w:rPr>
        <w:t>Jan 2017</w:t>
      </w:r>
    </w:p>
    <w:p w:rsidR="00293A05" w:rsidRPr="009D5578" w:rsidRDefault="00293A05" w:rsidP="00293A05">
      <w:pPr>
        <w:spacing w:after="0"/>
        <w:ind w:left="1440" w:hanging="1440"/>
        <w:rPr>
          <w:rFonts w:ascii="Arial" w:eastAsia="Times New Roman" w:hAnsi="Arial" w:cs="Arial"/>
          <w:b/>
          <w:sz w:val="20"/>
          <w:szCs w:val="20"/>
        </w:rPr>
      </w:pPr>
      <w:r>
        <w:rPr>
          <w:rFonts w:ascii="Arial" w:eastAsia="Times New Roman" w:hAnsi="Arial" w:cs="Arial"/>
          <w:b/>
          <w:sz w:val="20"/>
          <w:szCs w:val="20"/>
        </w:rPr>
        <w:t>Boots Ltd / GI Group</w:t>
      </w:r>
    </w:p>
    <w:p w:rsidR="00BC4CEE" w:rsidRPr="009D5578" w:rsidRDefault="00BC4CEE" w:rsidP="00293A05">
      <w:pPr>
        <w:spacing w:after="0"/>
        <w:rPr>
          <w:rFonts w:ascii="Arial" w:eastAsia="Times New Roman" w:hAnsi="Arial" w:cs="Arial"/>
          <w:sz w:val="20"/>
          <w:szCs w:val="20"/>
        </w:rPr>
      </w:pPr>
      <w:r w:rsidRPr="009D5578">
        <w:rPr>
          <w:rFonts w:ascii="Arial" w:eastAsia="Times New Roman" w:hAnsi="Arial" w:cs="Arial"/>
          <w:sz w:val="20"/>
          <w:szCs w:val="20"/>
        </w:rPr>
        <w:t>Stock replenishment, Put away, cycle counts</w:t>
      </w:r>
    </w:p>
    <w:p w:rsidR="00BC4CEE" w:rsidRPr="009D5578" w:rsidRDefault="00BC4CEE" w:rsidP="000C450D">
      <w:pPr>
        <w:spacing w:after="0"/>
        <w:rPr>
          <w:rFonts w:ascii="Arial" w:eastAsia="Times New Roman" w:hAnsi="Arial" w:cs="Arial"/>
          <w:sz w:val="20"/>
          <w:szCs w:val="20"/>
        </w:rPr>
      </w:pPr>
    </w:p>
    <w:p w:rsidR="000C450D" w:rsidRPr="009D5578" w:rsidRDefault="000C450D" w:rsidP="000C450D">
      <w:pPr>
        <w:spacing w:after="0"/>
        <w:ind w:left="1440" w:hanging="1440"/>
        <w:rPr>
          <w:rFonts w:ascii="Arial" w:eastAsia="Times New Roman" w:hAnsi="Arial" w:cs="Arial"/>
          <w:b/>
          <w:sz w:val="20"/>
          <w:szCs w:val="20"/>
        </w:rPr>
      </w:pPr>
      <w:r w:rsidRPr="009D5578">
        <w:rPr>
          <w:rFonts w:ascii="Arial" w:eastAsia="Times New Roman" w:hAnsi="Arial" w:cs="Arial"/>
          <w:b/>
          <w:sz w:val="20"/>
          <w:szCs w:val="20"/>
        </w:rPr>
        <w:t>Actively seeking empl</w:t>
      </w:r>
      <w:r w:rsidR="00E560E9">
        <w:rPr>
          <w:rFonts w:ascii="Arial" w:eastAsia="Times New Roman" w:hAnsi="Arial" w:cs="Arial"/>
          <w:b/>
          <w:sz w:val="20"/>
          <w:szCs w:val="20"/>
        </w:rPr>
        <w:t>oyment</w:t>
      </w:r>
      <w:r w:rsidR="00E560E9">
        <w:rPr>
          <w:rFonts w:ascii="Arial" w:eastAsia="Times New Roman" w:hAnsi="Arial" w:cs="Arial"/>
          <w:b/>
          <w:sz w:val="20"/>
          <w:szCs w:val="20"/>
        </w:rPr>
        <w:tab/>
      </w:r>
      <w:r w:rsidR="00E560E9">
        <w:rPr>
          <w:rFonts w:ascii="Arial" w:eastAsia="Times New Roman" w:hAnsi="Arial" w:cs="Arial"/>
          <w:b/>
          <w:sz w:val="20"/>
          <w:szCs w:val="20"/>
        </w:rPr>
        <w:tab/>
      </w:r>
      <w:r w:rsidR="00E560E9">
        <w:rPr>
          <w:rFonts w:ascii="Arial" w:eastAsia="Times New Roman" w:hAnsi="Arial" w:cs="Arial"/>
          <w:b/>
          <w:sz w:val="20"/>
          <w:szCs w:val="20"/>
        </w:rPr>
        <w:tab/>
      </w:r>
      <w:r w:rsidRPr="009D5578">
        <w:rPr>
          <w:rFonts w:ascii="Arial" w:eastAsia="Times New Roman" w:hAnsi="Arial" w:cs="Arial"/>
          <w:b/>
          <w:sz w:val="20"/>
          <w:szCs w:val="20"/>
        </w:rPr>
        <w:tab/>
      </w:r>
      <w:r w:rsidR="00E47B83" w:rsidRPr="009D5578">
        <w:rPr>
          <w:rFonts w:ascii="Arial" w:eastAsia="Times New Roman" w:hAnsi="Arial" w:cs="Arial"/>
          <w:b/>
          <w:sz w:val="20"/>
          <w:szCs w:val="20"/>
        </w:rPr>
        <w:t>18 Jan 2016-12 Sep 2016</w:t>
      </w:r>
    </w:p>
    <w:p w:rsidR="00823830" w:rsidRPr="009D5578" w:rsidRDefault="00823830" w:rsidP="00823830">
      <w:pPr>
        <w:spacing w:after="0"/>
        <w:ind w:left="1440" w:hanging="1440"/>
        <w:rPr>
          <w:rFonts w:ascii="Arial" w:eastAsia="Times New Roman" w:hAnsi="Arial" w:cs="Arial"/>
          <w:sz w:val="20"/>
          <w:szCs w:val="20"/>
        </w:rPr>
      </w:pPr>
      <w:r w:rsidRPr="009D5578">
        <w:rPr>
          <w:rFonts w:ascii="Arial" w:eastAsia="Times New Roman" w:hAnsi="Arial" w:cs="Arial"/>
          <w:sz w:val="20"/>
          <w:szCs w:val="20"/>
        </w:rPr>
        <w:t>Engaged in several projects related to gaining self employment</w:t>
      </w:r>
      <w:r>
        <w:rPr>
          <w:rFonts w:ascii="Arial" w:eastAsia="Times New Roman" w:hAnsi="Arial" w:cs="Arial"/>
          <w:sz w:val="20"/>
          <w:szCs w:val="20"/>
        </w:rPr>
        <w:t xml:space="preserve"> and pursuing employment</w:t>
      </w:r>
    </w:p>
    <w:p w:rsidR="00E560E9" w:rsidRDefault="00E560E9" w:rsidP="00BC4CEE">
      <w:pPr>
        <w:spacing w:after="0"/>
        <w:ind w:left="1440" w:hanging="1440"/>
        <w:rPr>
          <w:rFonts w:ascii="Arial" w:eastAsia="Times New Roman" w:hAnsi="Arial" w:cs="Arial"/>
          <w:b/>
          <w:sz w:val="20"/>
          <w:szCs w:val="20"/>
        </w:rPr>
      </w:pPr>
    </w:p>
    <w:p w:rsidR="00BC4CEE" w:rsidRPr="009D5578" w:rsidRDefault="00D81072" w:rsidP="00BC4CEE">
      <w:pPr>
        <w:spacing w:after="0"/>
        <w:ind w:left="1440" w:hanging="1440"/>
        <w:rPr>
          <w:rFonts w:ascii="Arial" w:eastAsia="Times New Roman" w:hAnsi="Arial" w:cs="Arial"/>
          <w:b/>
          <w:sz w:val="20"/>
          <w:szCs w:val="20"/>
        </w:rPr>
      </w:pPr>
      <w:r>
        <w:rPr>
          <w:rFonts w:ascii="Arial" w:eastAsia="Times New Roman" w:hAnsi="Arial" w:cs="Arial"/>
          <w:b/>
          <w:sz w:val="20"/>
          <w:szCs w:val="20"/>
        </w:rPr>
        <w:t>Warehouse Operative</w:t>
      </w:r>
      <w:r>
        <w:rPr>
          <w:rFonts w:ascii="Arial" w:eastAsia="Times New Roman"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r>
      <w:r w:rsidR="00BC4CEE" w:rsidRPr="009D5578">
        <w:rPr>
          <w:rFonts w:ascii="Arial" w:eastAsia="Times New Roman" w:hAnsi="Arial" w:cs="Arial"/>
          <w:b/>
          <w:sz w:val="20"/>
          <w:szCs w:val="20"/>
        </w:rPr>
        <w:tab/>
      </w:r>
      <w:r w:rsidR="00BC4CEE" w:rsidRPr="009D5578">
        <w:rPr>
          <w:rFonts w:ascii="Arial" w:eastAsia="Times New Roman" w:hAnsi="Arial" w:cs="Arial"/>
          <w:b/>
          <w:sz w:val="20"/>
          <w:szCs w:val="20"/>
        </w:rPr>
        <w:tab/>
      </w:r>
      <w:r w:rsidR="004E6C80">
        <w:rPr>
          <w:rFonts w:ascii="Arial" w:eastAsia="Times New Roman" w:hAnsi="Arial" w:cs="Arial"/>
          <w:b/>
          <w:sz w:val="20"/>
          <w:szCs w:val="20"/>
        </w:rPr>
        <w:t xml:space="preserve"> </w:t>
      </w:r>
      <w:r w:rsidR="00E47B83" w:rsidRPr="009D5578">
        <w:rPr>
          <w:rFonts w:ascii="Arial" w:eastAsia="Times New Roman" w:hAnsi="Arial" w:cs="Arial"/>
          <w:b/>
          <w:sz w:val="20"/>
          <w:szCs w:val="20"/>
        </w:rPr>
        <w:t xml:space="preserve">4 </w:t>
      </w:r>
      <w:r w:rsidR="00BC4CEE" w:rsidRPr="009D5578">
        <w:rPr>
          <w:rFonts w:ascii="Arial" w:eastAsia="Times New Roman" w:hAnsi="Arial" w:cs="Arial"/>
          <w:b/>
          <w:sz w:val="20"/>
          <w:szCs w:val="20"/>
        </w:rPr>
        <w:t xml:space="preserve">Jan 2016 </w:t>
      </w:r>
      <w:r w:rsidR="00E47B83" w:rsidRPr="009D5578">
        <w:rPr>
          <w:rFonts w:ascii="Arial" w:eastAsia="Times New Roman" w:hAnsi="Arial" w:cs="Arial"/>
          <w:b/>
          <w:sz w:val="20"/>
          <w:szCs w:val="20"/>
        </w:rPr>
        <w:t xml:space="preserve">-18 </w:t>
      </w:r>
      <w:r w:rsidR="00BC4CEE" w:rsidRPr="009D5578">
        <w:rPr>
          <w:rFonts w:ascii="Arial" w:eastAsia="Times New Roman" w:hAnsi="Arial" w:cs="Arial"/>
          <w:b/>
          <w:sz w:val="20"/>
          <w:szCs w:val="20"/>
        </w:rPr>
        <w:t>Jan 2016</w:t>
      </w:r>
    </w:p>
    <w:p w:rsidR="00BC4CEE" w:rsidRPr="009D5578" w:rsidRDefault="00BC4CEE" w:rsidP="00BC4CEE">
      <w:pPr>
        <w:spacing w:after="0"/>
        <w:ind w:left="1440" w:hanging="1440"/>
        <w:rPr>
          <w:rFonts w:ascii="Arial" w:eastAsia="Times New Roman" w:hAnsi="Arial" w:cs="Arial"/>
          <w:b/>
          <w:sz w:val="20"/>
          <w:szCs w:val="20"/>
        </w:rPr>
      </w:pPr>
      <w:r w:rsidRPr="009D5578">
        <w:rPr>
          <w:rFonts w:ascii="Arial" w:eastAsia="Times New Roman" w:hAnsi="Arial" w:cs="Arial"/>
          <w:b/>
          <w:sz w:val="20"/>
          <w:szCs w:val="20"/>
        </w:rPr>
        <w:t>B&amp;Q</w:t>
      </w:r>
      <w:r w:rsidR="00080E88">
        <w:rPr>
          <w:rFonts w:ascii="Arial" w:eastAsia="Times New Roman" w:hAnsi="Arial" w:cs="Arial"/>
          <w:b/>
          <w:sz w:val="20"/>
          <w:szCs w:val="20"/>
        </w:rPr>
        <w:t xml:space="preserve"> Ltd</w:t>
      </w:r>
    </w:p>
    <w:p w:rsidR="00BC4CEE" w:rsidRPr="009D5578" w:rsidRDefault="00BC4CEE" w:rsidP="00BC4CEE">
      <w:pPr>
        <w:spacing w:after="0"/>
        <w:rPr>
          <w:rFonts w:ascii="Arial" w:eastAsia="Times New Roman" w:hAnsi="Arial" w:cs="Arial"/>
          <w:sz w:val="20"/>
          <w:szCs w:val="20"/>
        </w:rPr>
      </w:pPr>
      <w:r w:rsidRPr="009D5578">
        <w:rPr>
          <w:rFonts w:ascii="Arial" w:eastAsia="Times New Roman" w:hAnsi="Arial" w:cs="Arial"/>
          <w:sz w:val="20"/>
          <w:szCs w:val="20"/>
        </w:rPr>
        <w:t>Picking stock for B&amp;Q.com</w:t>
      </w:r>
    </w:p>
    <w:p w:rsidR="000C450D" w:rsidRPr="009D5578" w:rsidRDefault="000C450D" w:rsidP="00BC4CEE">
      <w:pPr>
        <w:spacing w:after="0"/>
        <w:rPr>
          <w:rFonts w:ascii="Arial" w:eastAsia="Times New Roman" w:hAnsi="Arial" w:cs="Arial"/>
          <w:b/>
          <w:sz w:val="20"/>
          <w:szCs w:val="20"/>
        </w:rPr>
      </w:pPr>
    </w:p>
    <w:p w:rsidR="00BC4CEE" w:rsidRDefault="00D81072" w:rsidP="00BC4CEE">
      <w:pPr>
        <w:spacing w:after="0"/>
        <w:rPr>
          <w:rFonts w:ascii="Arial" w:eastAsia="Times New Roman" w:hAnsi="Arial" w:cs="Arial"/>
          <w:b/>
          <w:sz w:val="20"/>
          <w:szCs w:val="20"/>
        </w:rPr>
      </w:pPr>
      <w:r>
        <w:rPr>
          <w:rFonts w:ascii="Arial" w:eastAsia="Times New Roman" w:hAnsi="Arial" w:cs="Arial"/>
          <w:b/>
          <w:sz w:val="20"/>
          <w:szCs w:val="20"/>
        </w:rPr>
        <w:t>Warehouse Operative</w:t>
      </w:r>
      <w:r>
        <w:rPr>
          <w:rFonts w:ascii="Arial" w:eastAsia="Times New Roman" w:hAnsi="Arial" w:cs="Arial"/>
          <w:b/>
          <w:sz w:val="20"/>
          <w:szCs w:val="20"/>
        </w:rPr>
        <w:tab/>
      </w:r>
      <w:r>
        <w:rPr>
          <w:rFonts w:ascii="Arial" w:eastAsia="Times New Roman" w:hAnsi="Arial" w:cs="Arial"/>
          <w:b/>
          <w:sz w:val="20"/>
          <w:szCs w:val="20"/>
        </w:rPr>
        <w:tab/>
      </w:r>
      <w:r w:rsidR="00BC4CEE" w:rsidRPr="009D5578">
        <w:rPr>
          <w:rFonts w:ascii="Arial" w:eastAsia="Times New Roman" w:hAnsi="Arial" w:cs="Arial"/>
          <w:b/>
          <w:sz w:val="20"/>
          <w:szCs w:val="20"/>
        </w:rPr>
        <w:tab/>
      </w:r>
      <w:r w:rsidR="00BC4CEE" w:rsidRPr="009D5578">
        <w:rPr>
          <w:rFonts w:ascii="Arial" w:eastAsia="Times New Roman" w:hAnsi="Arial" w:cs="Arial"/>
          <w:b/>
          <w:sz w:val="20"/>
          <w:szCs w:val="20"/>
        </w:rPr>
        <w:tab/>
      </w:r>
      <w:r w:rsidR="00BC4CEE" w:rsidRPr="009D5578">
        <w:rPr>
          <w:rFonts w:ascii="Arial" w:eastAsia="Times New Roman" w:hAnsi="Arial" w:cs="Arial"/>
          <w:b/>
          <w:sz w:val="20"/>
          <w:szCs w:val="20"/>
        </w:rPr>
        <w:tab/>
      </w:r>
      <w:r w:rsidR="00E47B83" w:rsidRPr="009D5578">
        <w:rPr>
          <w:rFonts w:ascii="Arial" w:eastAsia="Times New Roman" w:hAnsi="Arial" w:cs="Arial"/>
          <w:b/>
          <w:sz w:val="20"/>
          <w:szCs w:val="20"/>
        </w:rPr>
        <w:t xml:space="preserve">24 </w:t>
      </w:r>
      <w:r w:rsidR="00BC4CEE" w:rsidRPr="009D5578">
        <w:rPr>
          <w:rFonts w:ascii="Arial" w:eastAsia="Times New Roman" w:hAnsi="Arial" w:cs="Arial"/>
          <w:b/>
          <w:sz w:val="20"/>
          <w:szCs w:val="20"/>
        </w:rPr>
        <w:t xml:space="preserve">Nov 2015 - </w:t>
      </w:r>
      <w:r w:rsidR="00E47B83" w:rsidRPr="009D5578">
        <w:rPr>
          <w:rFonts w:ascii="Arial" w:eastAsia="Times New Roman" w:hAnsi="Arial" w:cs="Arial"/>
          <w:b/>
          <w:sz w:val="20"/>
          <w:szCs w:val="20"/>
        </w:rPr>
        <w:t xml:space="preserve">4 Jan </w:t>
      </w:r>
      <w:r w:rsidR="00BC4CEE" w:rsidRPr="009D5578">
        <w:rPr>
          <w:rFonts w:ascii="Arial" w:eastAsia="Times New Roman" w:hAnsi="Arial" w:cs="Arial"/>
          <w:b/>
          <w:sz w:val="20"/>
          <w:szCs w:val="20"/>
        </w:rPr>
        <w:t>2016</w:t>
      </w:r>
    </w:p>
    <w:p w:rsidR="00293A05" w:rsidRPr="009D5578" w:rsidRDefault="00293A05" w:rsidP="00293A05">
      <w:pPr>
        <w:spacing w:after="0"/>
        <w:ind w:left="1440" w:hanging="1440"/>
        <w:rPr>
          <w:rFonts w:ascii="Arial" w:eastAsia="Times New Roman" w:hAnsi="Arial" w:cs="Arial"/>
          <w:b/>
          <w:sz w:val="20"/>
          <w:szCs w:val="20"/>
        </w:rPr>
      </w:pPr>
      <w:r>
        <w:rPr>
          <w:rFonts w:ascii="Arial" w:eastAsia="Times New Roman" w:hAnsi="Arial" w:cs="Arial"/>
          <w:b/>
          <w:sz w:val="20"/>
          <w:szCs w:val="20"/>
        </w:rPr>
        <w:t>Boots Ltd / GI Group</w:t>
      </w:r>
    </w:p>
    <w:p w:rsidR="000C450D" w:rsidRPr="009D5578" w:rsidRDefault="00BC4CEE" w:rsidP="00E47B83">
      <w:pPr>
        <w:spacing w:after="0"/>
        <w:ind w:left="1440" w:hanging="1440"/>
        <w:rPr>
          <w:rFonts w:ascii="Arial" w:hAnsi="Arial" w:cs="Arial"/>
          <w:sz w:val="20"/>
          <w:szCs w:val="20"/>
        </w:rPr>
      </w:pPr>
      <w:r w:rsidRPr="009D5578">
        <w:rPr>
          <w:rFonts w:ascii="Arial" w:hAnsi="Arial" w:cs="Arial"/>
          <w:sz w:val="20"/>
          <w:szCs w:val="20"/>
        </w:rPr>
        <w:t>Picking stock for Boots.com</w:t>
      </w:r>
    </w:p>
    <w:p w:rsidR="00C9233F" w:rsidRPr="009D5578" w:rsidRDefault="00C9233F" w:rsidP="00BC4CEE">
      <w:pPr>
        <w:spacing w:after="0"/>
        <w:rPr>
          <w:rFonts w:ascii="Arial" w:hAnsi="Arial" w:cs="Arial"/>
          <w:sz w:val="20"/>
          <w:szCs w:val="20"/>
        </w:rPr>
      </w:pPr>
    </w:p>
    <w:p w:rsidR="00BC4CEE" w:rsidRPr="009D5578" w:rsidRDefault="00831903" w:rsidP="00BC4CEE">
      <w:pPr>
        <w:spacing w:after="0"/>
        <w:ind w:left="1440" w:hanging="1440"/>
        <w:rPr>
          <w:rFonts w:ascii="Arial" w:eastAsia="Times New Roman" w:hAnsi="Arial" w:cs="Arial"/>
          <w:b/>
          <w:sz w:val="20"/>
          <w:szCs w:val="20"/>
        </w:rPr>
      </w:pPr>
      <w:r>
        <w:rPr>
          <w:rFonts w:ascii="Arial" w:eastAsia="Times New Roman" w:hAnsi="Arial" w:cs="Arial"/>
          <w:b/>
          <w:sz w:val="20"/>
          <w:szCs w:val="20"/>
        </w:rPr>
        <w:t>Reporting Specialist</w:t>
      </w:r>
      <w:r w:rsidR="00D81072">
        <w:rPr>
          <w:rFonts w:ascii="Arial" w:eastAsia="Times New Roman" w:hAnsi="Arial" w:cs="Arial"/>
          <w:b/>
          <w:sz w:val="20"/>
          <w:szCs w:val="20"/>
        </w:rPr>
        <w:tab/>
      </w:r>
      <w:r w:rsidR="00BC4CEE" w:rsidRPr="009D5578">
        <w:rPr>
          <w:rFonts w:ascii="Arial" w:eastAsia="Times New Roman" w:hAnsi="Arial" w:cs="Arial"/>
          <w:b/>
          <w:sz w:val="20"/>
          <w:szCs w:val="20"/>
        </w:rPr>
        <w:tab/>
      </w:r>
      <w:r w:rsidR="00BC4CEE" w:rsidRPr="009D5578">
        <w:rPr>
          <w:rFonts w:ascii="Arial" w:eastAsia="Times New Roman" w:hAnsi="Arial" w:cs="Arial"/>
          <w:b/>
          <w:sz w:val="20"/>
          <w:szCs w:val="20"/>
        </w:rPr>
        <w:tab/>
      </w:r>
      <w:r w:rsidR="00BC4CEE" w:rsidRPr="009D5578">
        <w:rPr>
          <w:rFonts w:ascii="Arial" w:eastAsia="Times New Roman" w:hAnsi="Arial" w:cs="Arial"/>
          <w:b/>
          <w:sz w:val="20"/>
          <w:szCs w:val="20"/>
        </w:rPr>
        <w:tab/>
      </w:r>
      <w:r w:rsidR="00BC4CEE" w:rsidRPr="009D5578">
        <w:rPr>
          <w:rFonts w:ascii="Arial" w:eastAsia="Times New Roman" w:hAnsi="Arial" w:cs="Arial"/>
          <w:b/>
          <w:sz w:val="20"/>
          <w:szCs w:val="20"/>
        </w:rPr>
        <w:tab/>
      </w:r>
      <w:r w:rsidR="00E47B83" w:rsidRPr="009D5578">
        <w:rPr>
          <w:rFonts w:ascii="Arial" w:eastAsia="Times New Roman" w:hAnsi="Arial" w:cs="Arial"/>
          <w:b/>
          <w:sz w:val="20"/>
          <w:szCs w:val="20"/>
        </w:rPr>
        <w:t>1 Sep</w:t>
      </w:r>
      <w:r w:rsidR="00BC4CEE" w:rsidRPr="009D5578">
        <w:rPr>
          <w:rFonts w:ascii="Arial" w:eastAsia="Times New Roman" w:hAnsi="Arial" w:cs="Arial"/>
          <w:b/>
          <w:sz w:val="20"/>
          <w:szCs w:val="20"/>
        </w:rPr>
        <w:t xml:space="preserve"> 2015 </w:t>
      </w:r>
      <w:r w:rsidR="00E47B83" w:rsidRPr="009D5578">
        <w:rPr>
          <w:rFonts w:ascii="Arial" w:eastAsia="Times New Roman" w:hAnsi="Arial" w:cs="Arial"/>
          <w:b/>
          <w:sz w:val="20"/>
          <w:szCs w:val="20"/>
        </w:rPr>
        <w:t xml:space="preserve">-24 </w:t>
      </w:r>
      <w:r w:rsidR="00BC4CEE" w:rsidRPr="009D5578">
        <w:rPr>
          <w:rFonts w:ascii="Arial" w:eastAsia="Times New Roman" w:hAnsi="Arial" w:cs="Arial"/>
          <w:b/>
          <w:sz w:val="20"/>
          <w:szCs w:val="20"/>
        </w:rPr>
        <w:t>Nov 2015</w:t>
      </w:r>
    </w:p>
    <w:p w:rsidR="00BC4CEE" w:rsidRPr="009D5578" w:rsidRDefault="00BC4CEE" w:rsidP="00BC4CEE">
      <w:pPr>
        <w:spacing w:after="0"/>
        <w:ind w:left="1440" w:hanging="1440"/>
        <w:rPr>
          <w:rFonts w:ascii="Arial" w:eastAsia="Times New Roman" w:hAnsi="Arial" w:cs="Arial"/>
          <w:b/>
          <w:sz w:val="20"/>
          <w:szCs w:val="20"/>
        </w:rPr>
      </w:pPr>
      <w:r w:rsidRPr="009D5578">
        <w:rPr>
          <w:rFonts w:ascii="Arial" w:eastAsia="Times New Roman" w:hAnsi="Arial" w:cs="Arial"/>
          <w:b/>
          <w:sz w:val="20"/>
          <w:szCs w:val="20"/>
        </w:rPr>
        <w:t>Framework Housing Association</w:t>
      </w:r>
      <w:r w:rsidR="00080E88">
        <w:rPr>
          <w:rFonts w:ascii="Arial" w:eastAsia="Times New Roman" w:hAnsi="Arial" w:cs="Arial"/>
          <w:b/>
          <w:sz w:val="20"/>
          <w:szCs w:val="20"/>
        </w:rPr>
        <w:t xml:space="preserve"> Ltd</w:t>
      </w:r>
      <w:r w:rsidRPr="009D5578">
        <w:rPr>
          <w:rFonts w:ascii="Arial" w:eastAsia="Times New Roman" w:hAnsi="Arial" w:cs="Arial"/>
          <w:b/>
          <w:sz w:val="20"/>
          <w:szCs w:val="20"/>
        </w:rPr>
        <w:t>, Nottingham</w:t>
      </w:r>
    </w:p>
    <w:p w:rsidR="00BC4CEE" w:rsidRPr="009D5578" w:rsidRDefault="00BC4CEE" w:rsidP="00BC4CEE">
      <w:pPr>
        <w:spacing w:after="0"/>
        <w:ind w:left="1440" w:hanging="1440"/>
        <w:rPr>
          <w:rFonts w:ascii="Arial" w:eastAsia="Times New Roman" w:hAnsi="Arial" w:cs="Arial"/>
          <w:sz w:val="20"/>
          <w:szCs w:val="20"/>
        </w:rPr>
      </w:pPr>
      <w:r w:rsidRPr="009D5578">
        <w:rPr>
          <w:rFonts w:ascii="Arial" w:eastAsia="Times New Roman" w:hAnsi="Arial" w:cs="Arial"/>
          <w:sz w:val="20"/>
          <w:szCs w:val="20"/>
        </w:rPr>
        <w:t xml:space="preserve">Preparing management reports generated through VBA and SQL for the finance office of a Housing </w:t>
      </w:r>
    </w:p>
    <w:p w:rsidR="00BC4CEE" w:rsidRPr="009D5578" w:rsidRDefault="00BC4CEE" w:rsidP="00BC4CEE">
      <w:pPr>
        <w:spacing w:after="0"/>
        <w:ind w:left="1440" w:hanging="1440"/>
        <w:rPr>
          <w:rFonts w:ascii="Arial" w:eastAsia="Times New Roman" w:hAnsi="Arial" w:cs="Arial"/>
          <w:sz w:val="20"/>
          <w:szCs w:val="20"/>
        </w:rPr>
      </w:pPr>
      <w:r w:rsidRPr="009D5578">
        <w:rPr>
          <w:rFonts w:ascii="Arial" w:eastAsia="Times New Roman" w:hAnsi="Arial" w:cs="Arial"/>
          <w:sz w:val="20"/>
          <w:szCs w:val="20"/>
        </w:rPr>
        <w:t>Association using Excel, reports included;-</w:t>
      </w:r>
    </w:p>
    <w:p w:rsidR="00BC4CEE" w:rsidRPr="009D5578" w:rsidRDefault="00BC4CEE"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Starters And Leavers For Services - Monitoring new and terminating tenancies.</w:t>
      </w:r>
    </w:p>
    <w:p w:rsidR="00BC4CEE" w:rsidRPr="009D5578" w:rsidRDefault="00BC4CEE"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Occupancy Report - Analysing units for efficiency and cost centre allocation</w:t>
      </w:r>
    </w:p>
    <w:p w:rsidR="00BC4CEE" w:rsidRPr="009D5578" w:rsidRDefault="00BC4CEE"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 xml:space="preserve">Voids Analyses - Analysing void properties for </w:t>
      </w:r>
      <w:r w:rsidR="00D9157D" w:rsidRPr="009D5578">
        <w:rPr>
          <w:rFonts w:ascii="Arial" w:eastAsia="Times New Roman" w:hAnsi="Arial" w:cs="Arial"/>
          <w:sz w:val="20"/>
          <w:szCs w:val="20"/>
        </w:rPr>
        <w:t>efficiency</w:t>
      </w:r>
      <w:r w:rsidRPr="009D5578">
        <w:rPr>
          <w:rFonts w:ascii="Arial" w:eastAsia="Times New Roman" w:hAnsi="Arial" w:cs="Arial"/>
          <w:sz w:val="20"/>
          <w:szCs w:val="20"/>
        </w:rPr>
        <w:t xml:space="preserve"> and cost centre allocation</w:t>
      </w:r>
    </w:p>
    <w:p w:rsidR="00BC4CEE" w:rsidRPr="009D5578" w:rsidRDefault="00BC4CEE"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Rent Balances -Report for rents staff to analyse rents by cost centres</w:t>
      </w:r>
    </w:p>
    <w:p w:rsidR="00BC4CEE" w:rsidRPr="009D5578" w:rsidRDefault="00BC4CEE"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HB Arrears Letters Due - Report to schedule and reschedule arrears letters</w:t>
      </w:r>
    </w:p>
    <w:p w:rsidR="00BC4CEE" w:rsidRPr="009D5578" w:rsidRDefault="00BC4CEE"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Ineligible Arrears Letters Due - As above but for ineligible charges</w:t>
      </w:r>
    </w:p>
    <w:p w:rsidR="00BC4CEE" w:rsidRPr="009D5578" w:rsidRDefault="00BC4CEE"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Ineligible Arrears Details Report - Report to split, format and email report to cost centre managers</w:t>
      </w:r>
    </w:p>
    <w:p w:rsidR="00BC4CEE" w:rsidRPr="009D5578" w:rsidRDefault="00BC4CEE"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Total Weeks In Arrears - Report to analyse how far rents are in arrears</w:t>
      </w:r>
    </w:p>
    <w:p w:rsidR="00BC4CEE" w:rsidRPr="009D5578" w:rsidRDefault="00BC4CEE"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Increasing Ineligible Arrears Status - Analyse arrears statuses over 4 week periods</w:t>
      </w:r>
    </w:p>
    <w:p w:rsidR="00BC4CEE" w:rsidRPr="009D5578" w:rsidRDefault="00BC4CEE"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Ineligible Arrears Status - Calculate  current arrears status</w:t>
      </w:r>
    </w:p>
    <w:p w:rsidR="00BC4CEE" w:rsidRPr="009D5578" w:rsidRDefault="00BC4CEE" w:rsidP="00BC4CEE">
      <w:pPr>
        <w:spacing w:after="0"/>
        <w:rPr>
          <w:rFonts w:ascii="Arial" w:eastAsia="Times New Roman" w:hAnsi="Arial" w:cs="Arial"/>
          <w:sz w:val="20"/>
          <w:szCs w:val="20"/>
        </w:rPr>
      </w:pPr>
      <w:r w:rsidRPr="009D5578">
        <w:rPr>
          <w:rFonts w:ascii="Arial" w:eastAsia="Times New Roman" w:hAnsi="Arial" w:cs="Arial"/>
          <w:sz w:val="20"/>
          <w:szCs w:val="20"/>
        </w:rPr>
        <w:t>(Reports created to provide reports not currently provided by the CMS system (Kypera).</w:t>
      </w:r>
    </w:p>
    <w:p w:rsidR="000C450D" w:rsidRPr="009D5578" w:rsidRDefault="000C450D" w:rsidP="00BC4CEE">
      <w:pPr>
        <w:spacing w:after="0"/>
        <w:rPr>
          <w:rFonts w:ascii="Arial" w:eastAsia="Times New Roman" w:hAnsi="Arial" w:cs="Arial"/>
          <w:sz w:val="20"/>
          <w:szCs w:val="20"/>
        </w:rPr>
      </w:pPr>
    </w:p>
    <w:p w:rsidR="000C450D" w:rsidRPr="009D5578" w:rsidRDefault="000C450D" w:rsidP="000C450D">
      <w:pPr>
        <w:spacing w:after="0"/>
        <w:ind w:left="1440" w:hanging="1440"/>
        <w:rPr>
          <w:rFonts w:ascii="Arial" w:eastAsia="Times New Roman" w:hAnsi="Arial" w:cs="Arial"/>
          <w:b/>
          <w:sz w:val="20"/>
          <w:szCs w:val="20"/>
        </w:rPr>
      </w:pPr>
      <w:r w:rsidRPr="009D5578">
        <w:rPr>
          <w:rFonts w:ascii="Arial" w:eastAsia="Times New Roman" w:hAnsi="Arial" w:cs="Arial"/>
          <w:b/>
          <w:sz w:val="20"/>
          <w:szCs w:val="20"/>
        </w:rPr>
        <w:t>Actively seeking empl</w:t>
      </w:r>
      <w:r w:rsidR="00E560E9">
        <w:rPr>
          <w:rFonts w:ascii="Arial" w:eastAsia="Times New Roman" w:hAnsi="Arial" w:cs="Arial"/>
          <w:b/>
          <w:sz w:val="20"/>
          <w:szCs w:val="20"/>
        </w:rPr>
        <w:t>oyment</w:t>
      </w:r>
      <w:r w:rsidR="00E560E9">
        <w:rPr>
          <w:rFonts w:ascii="Arial" w:eastAsia="Times New Roman" w:hAnsi="Arial" w:cs="Arial"/>
          <w:b/>
          <w:sz w:val="20"/>
          <w:szCs w:val="20"/>
        </w:rPr>
        <w:tab/>
      </w:r>
      <w:r w:rsidR="00E560E9">
        <w:rPr>
          <w:rFonts w:ascii="Arial" w:eastAsia="Times New Roman" w:hAnsi="Arial" w:cs="Arial"/>
          <w:b/>
          <w:sz w:val="20"/>
          <w:szCs w:val="20"/>
        </w:rPr>
        <w:tab/>
      </w:r>
      <w:r w:rsidR="00E560E9">
        <w:rPr>
          <w:rFonts w:ascii="Arial" w:eastAsia="Times New Roman" w:hAnsi="Arial" w:cs="Arial"/>
          <w:b/>
          <w:sz w:val="20"/>
          <w:szCs w:val="20"/>
        </w:rPr>
        <w:tab/>
      </w:r>
      <w:r w:rsidRPr="009D5578">
        <w:rPr>
          <w:rFonts w:ascii="Arial" w:eastAsia="Times New Roman" w:hAnsi="Arial" w:cs="Arial"/>
          <w:b/>
          <w:sz w:val="20"/>
          <w:szCs w:val="20"/>
        </w:rPr>
        <w:tab/>
      </w:r>
      <w:r w:rsidR="00E47B83" w:rsidRPr="009D5578">
        <w:rPr>
          <w:rFonts w:ascii="Arial" w:eastAsia="Times New Roman" w:hAnsi="Arial" w:cs="Arial"/>
          <w:b/>
          <w:sz w:val="20"/>
          <w:szCs w:val="20"/>
        </w:rPr>
        <w:t>1 Jan 2015</w:t>
      </w:r>
      <w:r w:rsidR="00167933" w:rsidRPr="009D5578">
        <w:rPr>
          <w:rFonts w:ascii="Arial" w:eastAsia="Times New Roman" w:hAnsi="Arial" w:cs="Arial"/>
          <w:b/>
          <w:sz w:val="20"/>
          <w:szCs w:val="20"/>
        </w:rPr>
        <w:t xml:space="preserve">- </w:t>
      </w:r>
      <w:r w:rsidR="00E47B83" w:rsidRPr="009D5578">
        <w:rPr>
          <w:rFonts w:ascii="Arial" w:eastAsia="Times New Roman" w:hAnsi="Arial" w:cs="Arial"/>
          <w:b/>
          <w:sz w:val="20"/>
          <w:szCs w:val="20"/>
        </w:rPr>
        <w:t>1 Sep</w:t>
      </w:r>
      <w:r w:rsidRPr="009D5578">
        <w:rPr>
          <w:rFonts w:ascii="Arial" w:eastAsia="Times New Roman" w:hAnsi="Arial" w:cs="Arial"/>
          <w:b/>
          <w:sz w:val="20"/>
          <w:szCs w:val="20"/>
        </w:rPr>
        <w:t xml:space="preserve"> 2015</w:t>
      </w:r>
    </w:p>
    <w:p w:rsidR="00E560E9" w:rsidRPr="009D5578" w:rsidRDefault="00E560E9" w:rsidP="00E560E9">
      <w:pPr>
        <w:spacing w:after="0"/>
        <w:ind w:left="1440" w:hanging="1440"/>
        <w:rPr>
          <w:rFonts w:ascii="Arial" w:eastAsia="Times New Roman" w:hAnsi="Arial" w:cs="Arial"/>
          <w:sz w:val="20"/>
          <w:szCs w:val="20"/>
        </w:rPr>
      </w:pPr>
      <w:r w:rsidRPr="009D5578">
        <w:rPr>
          <w:rFonts w:ascii="Arial" w:eastAsia="Times New Roman" w:hAnsi="Arial" w:cs="Arial"/>
          <w:sz w:val="20"/>
          <w:szCs w:val="20"/>
        </w:rPr>
        <w:t>Engaged in several projects related to gaining self employment</w:t>
      </w:r>
      <w:r>
        <w:rPr>
          <w:rFonts w:ascii="Arial" w:eastAsia="Times New Roman" w:hAnsi="Arial" w:cs="Arial"/>
          <w:sz w:val="20"/>
          <w:szCs w:val="20"/>
        </w:rPr>
        <w:t xml:space="preserve"> and pursuing employment</w:t>
      </w:r>
    </w:p>
    <w:p w:rsidR="003F5524" w:rsidRPr="009D5578" w:rsidRDefault="003F5524" w:rsidP="00BC4CEE">
      <w:pPr>
        <w:spacing w:after="0"/>
        <w:rPr>
          <w:rFonts w:ascii="Arial" w:eastAsia="Times New Roman" w:hAnsi="Arial" w:cs="Arial"/>
          <w:sz w:val="20"/>
          <w:szCs w:val="20"/>
        </w:rPr>
      </w:pPr>
    </w:p>
    <w:p w:rsidR="00BC4CEE" w:rsidRPr="009D5578" w:rsidRDefault="00831903" w:rsidP="00BC4CEE">
      <w:pPr>
        <w:spacing w:after="0"/>
        <w:ind w:left="1440" w:hanging="1440"/>
        <w:rPr>
          <w:rFonts w:ascii="Arial" w:eastAsia="Times New Roman" w:hAnsi="Arial" w:cs="Arial"/>
          <w:b/>
          <w:sz w:val="20"/>
          <w:szCs w:val="20"/>
        </w:rPr>
      </w:pPr>
      <w:r>
        <w:rPr>
          <w:rFonts w:ascii="Arial" w:eastAsia="Times New Roman" w:hAnsi="Arial" w:cs="Arial"/>
          <w:b/>
          <w:sz w:val="20"/>
          <w:szCs w:val="20"/>
        </w:rPr>
        <w:t>Reporting Specialist</w:t>
      </w:r>
      <w:r>
        <w:rPr>
          <w:rFonts w:ascii="Arial" w:eastAsia="Times New Roman"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r>
      <w:r w:rsidR="00E47B83" w:rsidRPr="009D5578">
        <w:rPr>
          <w:rFonts w:ascii="Arial" w:eastAsia="Times New Roman" w:hAnsi="Arial" w:cs="Arial"/>
          <w:b/>
          <w:sz w:val="20"/>
          <w:szCs w:val="20"/>
        </w:rPr>
        <w:t>1 May</w:t>
      </w:r>
      <w:r w:rsidR="00BC4CEE" w:rsidRPr="009D5578">
        <w:rPr>
          <w:rFonts w:ascii="Arial" w:eastAsia="Times New Roman" w:hAnsi="Arial" w:cs="Arial"/>
          <w:b/>
          <w:sz w:val="20"/>
          <w:szCs w:val="20"/>
        </w:rPr>
        <w:t xml:space="preserve"> 20</w:t>
      </w:r>
      <w:r w:rsidR="00E47B83" w:rsidRPr="009D5578">
        <w:rPr>
          <w:rFonts w:ascii="Arial" w:eastAsia="Times New Roman" w:hAnsi="Arial" w:cs="Arial"/>
          <w:b/>
          <w:sz w:val="20"/>
          <w:szCs w:val="20"/>
        </w:rPr>
        <w:t>14-31 Dec 2014</w:t>
      </w:r>
    </w:p>
    <w:p w:rsidR="00BC4CEE" w:rsidRPr="009D5578" w:rsidRDefault="00BC4CEE" w:rsidP="00BC4CEE">
      <w:pPr>
        <w:spacing w:after="0"/>
        <w:ind w:left="1440" w:hanging="1440"/>
        <w:rPr>
          <w:rFonts w:ascii="Arial" w:eastAsia="Times New Roman" w:hAnsi="Arial" w:cs="Arial"/>
          <w:b/>
          <w:sz w:val="20"/>
          <w:szCs w:val="20"/>
        </w:rPr>
      </w:pPr>
      <w:r w:rsidRPr="009D5578">
        <w:rPr>
          <w:rFonts w:ascii="Arial" w:eastAsia="Times New Roman" w:hAnsi="Arial" w:cs="Arial"/>
          <w:b/>
          <w:sz w:val="20"/>
          <w:szCs w:val="20"/>
        </w:rPr>
        <w:t>Derby United Credit Union</w:t>
      </w:r>
      <w:r w:rsidR="00080E88">
        <w:rPr>
          <w:rFonts w:ascii="Arial" w:eastAsia="Times New Roman" w:hAnsi="Arial" w:cs="Arial"/>
          <w:b/>
          <w:sz w:val="20"/>
          <w:szCs w:val="20"/>
        </w:rPr>
        <w:t xml:space="preserve"> Ltd</w:t>
      </w:r>
      <w:r w:rsidRPr="009D5578">
        <w:rPr>
          <w:rFonts w:ascii="Arial" w:eastAsia="Times New Roman" w:hAnsi="Arial" w:cs="Arial"/>
          <w:b/>
          <w:sz w:val="20"/>
          <w:szCs w:val="20"/>
        </w:rPr>
        <w:t>, Derby</w:t>
      </w:r>
      <w:r w:rsidR="00FB4BA4">
        <w:rPr>
          <w:rFonts w:ascii="Arial" w:eastAsia="Times New Roman" w:hAnsi="Arial" w:cs="Arial"/>
          <w:b/>
          <w:sz w:val="20"/>
          <w:szCs w:val="20"/>
        </w:rPr>
        <w:t xml:space="preserve">  (DWP Programme)</w:t>
      </w:r>
    </w:p>
    <w:p w:rsidR="00BC4CEE" w:rsidRPr="009D5578" w:rsidRDefault="00BC4CEE" w:rsidP="000633E6">
      <w:pPr>
        <w:spacing w:after="0"/>
        <w:ind w:left="1440" w:hanging="1440"/>
        <w:rPr>
          <w:rFonts w:ascii="Arial" w:eastAsia="Times New Roman" w:hAnsi="Arial" w:cs="Arial"/>
          <w:sz w:val="20"/>
          <w:szCs w:val="20"/>
        </w:rPr>
      </w:pPr>
      <w:r w:rsidRPr="009D5578">
        <w:rPr>
          <w:rFonts w:ascii="Arial" w:eastAsia="Times New Roman" w:hAnsi="Arial" w:cs="Arial"/>
          <w:sz w:val="20"/>
          <w:szCs w:val="20"/>
        </w:rPr>
        <w:t xml:space="preserve">Preparing management reports generated through VBA and SQL for </w:t>
      </w:r>
      <w:r w:rsidR="000633E6" w:rsidRPr="009D5578">
        <w:rPr>
          <w:rFonts w:ascii="Arial" w:eastAsia="Times New Roman" w:hAnsi="Arial" w:cs="Arial"/>
          <w:sz w:val="20"/>
          <w:szCs w:val="20"/>
        </w:rPr>
        <w:t>a credit Union</w:t>
      </w:r>
      <w:r w:rsidRPr="009D5578">
        <w:rPr>
          <w:rFonts w:ascii="Arial" w:eastAsia="Times New Roman" w:hAnsi="Arial" w:cs="Arial"/>
          <w:sz w:val="20"/>
          <w:szCs w:val="20"/>
        </w:rPr>
        <w:t>, reports included;-</w:t>
      </w:r>
    </w:p>
    <w:p w:rsidR="00BC4CEE" w:rsidRPr="009D5578" w:rsidRDefault="000633E6"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Equality Monitoring - Automating equality monitoring reports, submitted to funding agencies</w:t>
      </w:r>
      <w:r w:rsidR="00BC4CEE" w:rsidRPr="009D5578">
        <w:rPr>
          <w:rFonts w:ascii="Arial" w:eastAsia="Times New Roman" w:hAnsi="Arial" w:cs="Arial"/>
          <w:sz w:val="20"/>
          <w:szCs w:val="20"/>
        </w:rPr>
        <w:t>.</w:t>
      </w:r>
    </w:p>
    <w:p w:rsidR="00BC4CEE" w:rsidRPr="009D5578" w:rsidRDefault="000633E6"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Insurance</w:t>
      </w:r>
      <w:r w:rsidR="00BC4CEE" w:rsidRPr="009D5578">
        <w:rPr>
          <w:rFonts w:ascii="Arial" w:eastAsia="Times New Roman" w:hAnsi="Arial" w:cs="Arial"/>
          <w:sz w:val="20"/>
          <w:szCs w:val="20"/>
        </w:rPr>
        <w:t xml:space="preserve"> Report</w:t>
      </w:r>
      <w:r w:rsidRPr="009D5578">
        <w:rPr>
          <w:rFonts w:ascii="Arial" w:eastAsia="Times New Roman" w:hAnsi="Arial" w:cs="Arial"/>
          <w:sz w:val="20"/>
          <w:szCs w:val="20"/>
        </w:rPr>
        <w:t>s - Automating loan and share insurance premium reports for CUNA.</w:t>
      </w:r>
    </w:p>
    <w:p w:rsidR="00BC4CEE" w:rsidRPr="009D5578" w:rsidRDefault="000633E6"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FSCS Single Customer View Report - Automating FSCS single customer view report.</w:t>
      </w:r>
    </w:p>
    <w:p w:rsidR="00BC4CEE" w:rsidRPr="009D5578" w:rsidRDefault="000633E6"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Loan Expiry Report- Analysis of loans deemed to have technically expired.</w:t>
      </w:r>
    </w:p>
    <w:p w:rsidR="00BC4CEE" w:rsidRPr="009D5578" w:rsidRDefault="000633E6"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Treasury Sanctions Analysis - Automated membership treasury sanctions checking utility</w:t>
      </w:r>
    </w:p>
    <w:p w:rsidR="00BC4CEE" w:rsidRPr="009D5578" w:rsidRDefault="000633E6"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Loan Performance Reports – Excel chart based automated loan performance reports</w:t>
      </w:r>
    </w:p>
    <w:p w:rsidR="00BC4CEE" w:rsidRPr="009D5578" w:rsidRDefault="000C450D"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Delinquent Loans Analysis - Utility to analyse loans based on part re-payments</w:t>
      </w:r>
    </w:p>
    <w:p w:rsidR="00BC4CEE" w:rsidRPr="009D5578" w:rsidRDefault="000C450D" w:rsidP="00BC4CEE">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Credit Control Loans Analysis Report - Automated loans summary analysis report</w:t>
      </w:r>
    </w:p>
    <w:p w:rsidR="00BC4CEE" w:rsidRPr="009D5578" w:rsidRDefault="000C450D" w:rsidP="000C450D">
      <w:pPr>
        <w:pStyle w:val="ListParagraph"/>
        <w:numPr>
          <w:ilvl w:val="0"/>
          <w:numId w:val="5"/>
        </w:numPr>
        <w:spacing w:after="0"/>
        <w:rPr>
          <w:rFonts w:ascii="Arial" w:hAnsi="Arial" w:cs="Arial"/>
          <w:sz w:val="20"/>
          <w:szCs w:val="20"/>
        </w:rPr>
      </w:pPr>
      <w:r w:rsidRPr="009D5578">
        <w:rPr>
          <w:rFonts w:ascii="Arial" w:eastAsia="Times New Roman" w:hAnsi="Arial" w:cs="Arial"/>
          <w:sz w:val="20"/>
          <w:szCs w:val="20"/>
        </w:rPr>
        <w:t>Automated Loans Arrears Letters - Automated arrears letters utility</w:t>
      </w:r>
    </w:p>
    <w:p w:rsidR="00BC4CEE" w:rsidRPr="009D5578" w:rsidRDefault="00BC4CEE" w:rsidP="00BC4CEE">
      <w:pPr>
        <w:spacing w:after="0"/>
        <w:rPr>
          <w:rFonts w:ascii="Arial" w:eastAsia="Times New Roman" w:hAnsi="Arial" w:cs="Arial"/>
          <w:sz w:val="20"/>
          <w:szCs w:val="20"/>
        </w:rPr>
      </w:pPr>
      <w:r w:rsidRPr="009D5578">
        <w:rPr>
          <w:rFonts w:ascii="Arial" w:eastAsia="Times New Roman" w:hAnsi="Arial" w:cs="Arial"/>
          <w:sz w:val="20"/>
          <w:szCs w:val="20"/>
        </w:rPr>
        <w:t>(Reports created to provide reports not currently pr</w:t>
      </w:r>
      <w:r w:rsidR="000C450D" w:rsidRPr="009D5578">
        <w:rPr>
          <w:rFonts w:ascii="Arial" w:eastAsia="Times New Roman" w:hAnsi="Arial" w:cs="Arial"/>
          <w:sz w:val="20"/>
          <w:szCs w:val="20"/>
        </w:rPr>
        <w:t>ovided by the CMS system (Baccaus</w:t>
      </w:r>
      <w:r w:rsidRPr="009D5578">
        <w:rPr>
          <w:rFonts w:ascii="Arial" w:eastAsia="Times New Roman" w:hAnsi="Arial" w:cs="Arial"/>
          <w:sz w:val="20"/>
          <w:szCs w:val="20"/>
        </w:rPr>
        <w:t>).</w:t>
      </w:r>
    </w:p>
    <w:p w:rsidR="00B03EBA" w:rsidRPr="009D5578" w:rsidRDefault="00B03EBA">
      <w:pPr>
        <w:spacing w:after="0"/>
        <w:ind w:left="1440" w:hanging="1440"/>
        <w:rPr>
          <w:rFonts w:ascii="Arial" w:eastAsia="Times New Roman" w:hAnsi="Arial" w:cs="Arial"/>
          <w:b/>
          <w:sz w:val="20"/>
          <w:szCs w:val="20"/>
        </w:rPr>
      </w:pPr>
    </w:p>
    <w:p w:rsidR="00376D68" w:rsidRPr="009D5578" w:rsidRDefault="00E560E9" w:rsidP="009B093A">
      <w:pPr>
        <w:spacing w:after="0"/>
        <w:ind w:left="1440" w:hanging="1440"/>
        <w:rPr>
          <w:rFonts w:ascii="Arial" w:eastAsia="Times New Roman" w:hAnsi="Arial" w:cs="Arial"/>
          <w:b/>
          <w:sz w:val="20"/>
          <w:szCs w:val="20"/>
        </w:rPr>
      </w:pPr>
      <w:r>
        <w:rPr>
          <w:rFonts w:ascii="Arial" w:eastAsia="Times New Roman" w:hAnsi="Arial" w:cs="Arial"/>
          <w:b/>
          <w:sz w:val="20"/>
          <w:szCs w:val="20"/>
        </w:rPr>
        <w:t>Actively seeking employment</w:t>
      </w:r>
      <w:r>
        <w:rPr>
          <w:rFonts w:ascii="Arial" w:eastAsia="Times New Roman"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r>
      <w:r w:rsidR="000A6129" w:rsidRPr="009D5578">
        <w:rPr>
          <w:rFonts w:ascii="Arial" w:eastAsia="Times New Roman" w:hAnsi="Arial" w:cs="Arial"/>
          <w:b/>
          <w:sz w:val="20"/>
          <w:szCs w:val="20"/>
        </w:rPr>
        <w:tab/>
      </w:r>
      <w:r w:rsidR="000C450D" w:rsidRPr="009D5578">
        <w:rPr>
          <w:rFonts w:ascii="Arial" w:eastAsia="Times New Roman" w:hAnsi="Arial" w:cs="Arial"/>
          <w:b/>
          <w:sz w:val="20"/>
          <w:szCs w:val="20"/>
        </w:rPr>
        <w:t xml:space="preserve">1 Jan 2012 </w:t>
      </w:r>
      <w:r w:rsidR="00167933" w:rsidRPr="009D5578">
        <w:rPr>
          <w:rFonts w:ascii="Arial" w:eastAsia="Times New Roman" w:hAnsi="Arial" w:cs="Arial"/>
          <w:b/>
          <w:sz w:val="20"/>
          <w:szCs w:val="20"/>
        </w:rPr>
        <w:t xml:space="preserve">- </w:t>
      </w:r>
      <w:r w:rsidR="00E47B83" w:rsidRPr="009D5578">
        <w:rPr>
          <w:rFonts w:ascii="Arial" w:eastAsia="Times New Roman" w:hAnsi="Arial" w:cs="Arial"/>
          <w:b/>
          <w:sz w:val="20"/>
          <w:szCs w:val="20"/>
        </w:rPr>
        <w:t>1 May 2014</w:t>
      </w:r>
    </w:p>
    <w:p w:rsidR="00831903" w:rsidRDefault="00E47B83" w:rsidP="00823830">
      <w:pPr>
        <w:spacing w:after="0"/>
        <w:ind w:left="1440" w:hanging="1440"/>
        <w:rPr>
          <w:rFonts w:ascii="Arial" w:eastAsia="Times New Roman" w:hAnsi="Arial" w:cs="Arial"/>
          <w:sz w:val="20"/>
          <w:szCs w:val="20"/>
        </w:rPr>
      </w:pPr>
      <w:r w:rsidRPr="009D5578">
        <w:rPr>
          <w:rFonts w:ascii="Arial" w:eastAsia="Times New Roman" w:hAnsi="Arial" w:cs="Arial"/>
          <w:sz w:val="20"/>
          <w:szCs w:val="20"/>
        </w:rPr>
        <w:t>E</w:t>
      </w:r>
      <w:r w:rsidR="005744DB" w:rsidRPr="009D5578">
        <w:rPr>
          <w:rFonts w:ascii="Arial" w:eastAsia="Times New Roman" w:hAnsi="Arial" w:cs="Arial"/>
          <w:sz w:val="20"/>
          <w:szCs w:val="20"/>
        </w:rPr>
        <w:t>ngaged in several projects related to gaining self employment</w:t>
      </w:r>
      <w:r w:rsidR="00E560E9">
        <w:rPr>
          <w:rFonts w:ascii="Arial" w:eastAsia="Times New Roman" w:hAnsi="Arial" w:cs="Arial"/>
          <w:sz w:val="20"/>
          <w:szCs w:val="20"/>
        </w:rPr>
        <w:t xml:space="preserve"> and pursuing employment</w:t>
      </w:r>
    </w:p>
    <w:p w:rsidR="00635E27" w:rsidRDefault="00635E27" w:rsidP="00823830">
      <w:pPr>
        <w:spacing w:after="0"/>
        <w:ind w:left="1440" w:hanging="1440"/>
        <w:rPr>
          <w:rFonts w:ascii="Arial" w:eastAsia="Times New Roman" w:hAnsi="Arial" w:cs="Arial"/>
          <w:sz w:val="20"/>
          <w:szCs w:val="20"/>
        </w:rPr>
      </w:pPr>
    </w:p>
    <w:p w:rsidR="00635E27" w:rsidRDefault="00635E27" w:rsidP="00823830">
      <w:pPr>
        <w:spacing w:after="0"/>
        <w:ind w:left="1440" w:hanging="1440"/>
        <w:rPr>
          <w:rFonts w:ascii="Arial" w:eastAsia="Times New Roman" w:hAnsi="Arial" w:cs="Arial"/>
          <w:sz w:val="20"/>
          <w:szCs w:val="20"/>
        </w:rPr>
      </w:pPr>
    </w:p>
    <w:p w:rsidR="00635E27" w:rsidRDefault="00635E27" w:rsidP="00823830">
      <w:pPr>
        <w:spacing w:after="0"/>
        <w:ind w:left="1440" w:hanging="1440"/>
        <w:rPr>
          <w:rFonts w:ascii="Arial" w:eastAsia="Times New Roman" w:hAnsi="Arial" w:cs="Arial"/>
          <w:sz w:val="20"/>
          <w:szCs w:val="20"/>
        </w:rPr>
      </w:pPr>
    </w:p>
    <w:p w:rsidR="00635E27" w:rsidRPr="009D5578" w:rsidRDefault="00635E27" w:rsidP="00823830">
      <w:pPr>
        <w:spacing w:after="0"/>
        <w:ind w:left="1440" w:hanging="1440"/>
        <w:rPr>
          <w:rFonts w:ascii="Arial" w:eastAsia="Times New Roman" w:hAnsi="Arial" w:cs="Arial"/>
          <w:sz w:val="20"/>
          <w:szCs w:val="20"/>
        </w:rPr>
      </w:pPr>
    </w:p>
    <w:tbl>
      <w:tblPr>
        <w:tblW w:w="9288" w:type="dxa"/>
        <w:tblLayout w:type="fixed"/>
        <w:tblLook w:val="0000"/>
      </w:tblPr>
      <w:tblGrid>
        <w:gridCol w:w="9288"/>
      </w:tblGrid>
      <w:tr w:rsidR="00541604" w:rsidRPr="009D5578" w:rsidTr="00CF7ECD">
        <w:trPr>
          <w:cantSplit/>
        </w:trPr>
        <w:tc>
          <w:tcPr>
            <w:tcW w:w="9288" w:type="dxa"/>
            <w:shd w:val="clear" w:color="auto" w:fill="auto"/>
          </w:tcPr>
          <w:p w:rsidR="00541604" w:rsidRPr="009D5578" w:rsidRDefault="00541604">
            <w:pPr>
              <w:tabs>
                <w:tab w:val="left" w:pos="354"/>
              </w:tabs>
              <w:snapToGrid w:val="0"/>
              <w:spacing w:before="28" w:after="28" w:line="240" w:lineRule="auto"/>
              <w:rPr>
                <w:rFonts w:ascii="Arial" w:hAnsi="Arial" w:cs="Arial"/>
                <w:b/>
                <w:sz w:val="20"/>
                <w:szCs w:val="20"/>
              </w:rPr>
            </w:pPr>
          </w:p>
        </w:tc>
      </w:tr>
    </w:tbl>
    <w:p w:rsidR="006F50D8" w:rsidRPr="006F50D8" w:rsidRDefault="00541604">
      <w:pPr>
        <w:shd w:val="clear" w:color="auto" w:fill="BFBFBF"/>
        <w:rPr>
          <w:rFonts w:ascii="Arial" w:eastAsia="Times New Roman" w:hAnsi="Arial" w:cs="Arial"/>
          <w:b/>
          <w:sz w:val="20"/>
          <w:szCs w:val="20"/>
        </w:rPr>
      </w:pPr>
      <w:r w:rsidRPr="009D5578">
        <w:rPr>
          <w:rFonts w:ascii="Arial" w:hAnsi="Arial" w:cs="Arial"/>
          <w:b/>
          <w:sz w:val="20"/>
          <w:szCs w:val="20"/>
        </w:rPr>
        <w:lastRenderedPageBreak/>
        <w:t>Education / Training</w:t>
      </w:r>
      <w:r w:rsidRPr="009D5578">
        <w:rPr>
          <w:rFonts w:ascii="Arial" w:eastAsia="Times New Roman" w:hAnsi="Arial" w:cs="Arial"/>
          <w:b/>
          <w:sz w:val="20"/>
          <w:szCs w:val="20"/>
        </w:rPr>
        <w:tab/>
      </w:r>
      <w:r w:rsidRPr="009D5578">
        <w:rPr>
          <w:rFonts w:ascii="Arial" w:eastAsia="Times New Roman" w:hAnsi="Arial" w:cs="Arial"/>
          <w:b/>
          <w:sz w:val="20"/>
          <w:szCs w:val="20"/>
        </w:rPr>
        <w:tab/>
      </w:r>
      <w:r w:rsidRPr="009D5578">
        <w:rPr>
          <w:rFonts w:ascii="Arial" w:eastAsia="Times New Roman" w:hAnsi="Arial" w:cs="Arial"/>
          <w:b/>
          <w:sz w:val="20"/>
          <w:szCs w:val="20"/>
        </w:rPr>
        <w:tab/>
      </w:r>
      <w:r w:rsidRPr="009D5578">
        <w:rPr>
          <w:rFonts w:ascii="Arial" w:eastAsia="Times New Roman" w:hAnsi="Arial" w:cs="Arial"/>
          <w:b/>
          <w:sz w:val="20"/>
          <w:szCs w:val="20"/>
        </w:rPr>
        <w:tab/>
      </w:r>
      <w:r w:rsidRPr="009D5578">
        <w:rPr>
          <w:rFonts w:ascii="Arial" w:eastAsia="Times New Roman" w:hAnsi="Arial" w:cs="Arial"/>
          <w:b/>
          <w:sz w:val="20"/>
          <w:szCs w:val="20"/>
        </w:rPr>
        <w:tab/>
      </w:r>
      <w:r w:rsidRPr="009D5578">
        <w:rPr>
          <w:rFonts w:ascii="Arial" w:eastAsia="Times New Roman" w:hAnsi="Arial" w:cs="Arial"/>
          <w:b/>
          <w:sz w:val="20"/>
          <w:szCs w:val="20"/>
        </w:rPr>
        <w:tab/>
      </w:r>
      <w:r w:rsidRPr="009D5578">
        <w:rPr>
          <w:rFonts w:ascii="Arial" w:eastAsia="Times New Roman" w:hAnsi="Arial" w:cs="Arial"/>
          <w:b/>
          <w:sz w:val="20"/>
          <w:szCs w:val="20"/>
        </w:rPr>
        <w:tab/>
      </w:r>
      <w:r w:rsidRPr="009D5578">
        <w:rPr>
          <w:rFonts w:ascii="Arial" w:eastAsia="Times New Roman" w:hAnsi="Arial" w:cs="Arial"/>
          <w:b/>
          <w:sz w:val="20"/>
          <w:szCs w:val="20"/>
        </w:rPr>
        <w:tab/>
      </w:r>
      <w:r w:rsidRPr="009D5578">
        <w:rPr>
          <w:rFonts w:ascii="Arial" w:eastAsia="Times New Roman" w:hAnsi="Arial" w:cs="Arial"/>
          <w:b/>
          <w:sz w:val="20"/>
          <w:szCs w:val="20"/>
        </w:rPr>
        <w:tab/>
      </w:r>
    </w:p>
    <w:p w:rsidR="00E679BA" w:rsidRDefault="00E679BA" w:rsidP="00E679BA">
      <w:pPr>
        <w:spacing w:after="0"/>
        <w:rPr>
          <w:rFonts w:ascii="Arial" w:eastAsia="Times New Roman" w:hAnsi="Arial" w:cs="Arial"/>
          <w:sz w:val="20"/>
          <w:szCs w:val="20"/>
        </w:rPr>
      </w:pPr>
      <w:r>
        <w:rPr>
          <w:rFonts w:ascii="Arial" w:eastAsia="Times New Roman" w:hAnsi="Arial" w:cs="Arial"/>
          <w:sz w:val="20"/>
          <w:szCs w:val="20"/>
        </w:rPr>
        <w:t>2019 - 2019</w:t>
      </w:r>
      <w:r>
        <w:rPr>
          <w:rFonts w:ascii="Arial" w:eastAsia="Times New Roman" w:hAnsi="Arial" w:cs="Arial"/>
          <w:sz w:val="20"/>
          <w:szCs w:val="20"/>
        </w:rPr>
        <w:tab/>
        <w:t>RTITB FLT Counterbalance &amp; Reach Licence</w:t>
      </w:r>
      <w:r>
        <w:rPr>
          <w:rFonts w:ascii="Arial" w:eastAsia="Times New Roman" w:hAnsi="Arial" w:cs="Arial"/>
          <w:sz w:val="20"/>
          <w:szCs w:val="20"/>
        </w:rPr>
        <w:tab/>
        <w:t>RASS Training Ltd</w:t>
      </w:r>
    </w:p>
    <w:p w:rsidR="006F50D8" w:rsidRDefault="006F50D8">
      <w:pPr>
        <w:spacing w:after="0"/>
        <w:rPr>
          <w:rFonts w:ascii="Arial" w:eastAsia="Times New Roman" w:hAnsi="Arial" w:cs="Arial"/>
          <w:sz w:val="20"/>
          <w:szCs w:val="20"/>
        </w:rPr>
      </w:pPr>
      <w:r>
        <w:rPr>
          <w:rFonts w:ascii="Arial" w:eastAsia="Times New Roman" w:hAnsi="Arial" w:cs="Arial"/>
          <w:sz w:val="20"/>
          <w:szCs w:val="20"/>
        </w:rPr>
        <w:t>2019</w:t>
      </w:r>
      <w:r w:rsidR="004E6C80">
        <w:rPr>
          <w:rFonts w:ascii="Arial" w:eastAsia="Times New Roman" w:hAnsi="Arial" w:cs="Arial"/>
          <w:sz w:val="20"/>
          <w:szCs w:val="20"/>
        </w:rPr>
        <w:t xml:space="preserve"> </w:t>
      </w:r>
      <w:r>
        <w:rPr>
          <w:rFonts w:ascii="Arial" w:eastAsia="Times New Roman" w:hAnsi="Arial" w:cs="Arial"/>
          <w:sz w:val="20"/>
          <w:szCs w:val="20"/>
        </w:rPr>
        <w:t>-</w:t>
      </w:r>
      <w:r w:rsidR="004E6C80">
        <w:rPr>
          <w:rFonts w:ascii="Arial" w:eastAsia="Times New Roman" w:hAnsi="Arial" w:cs="Arial"/>
          <w:sz w:val="20"/>
          <w:szCs w:val="20"/>
        </w:rPr>
        <w:t xml:space="preserve"> </w:t>
      </w:r>
      <w:r>
        <w:rPr>
          <w:rFonts w:ascii="Arial" w:eastAsia="Times New Roman" w:hAnsi="Arial" w:cs="Arial"/>
          <w:sz w:val="20"/>
          <w:szCs w:val="20"/>
        </w:rPr>
        <w:t>2019</w:t>
      </w:r>
      <w:r>
        <w:rPr>
          <w:rFonts w:ascii="Arial" w:eastAsia="Times New Roman" w:hAnsi="Arial" w:cs="Arial"/>
          <w:sz w:val="20"/>
          <w:szCs w:val="20"/>
        </w:rPr>
        <w:tab/>
        <w:t>BTEC L2 Warehouse &amp; Storage Principles</w:t>
      </w:r>
      <w:r>
        <w:rPr>
          <w:rFonts w:ascii="Arial" w:eastAsia="Times New Roman" w:hAnsi="Arial" w:cs="Arial"/>
          <w:sz w:val="20"/>
          <w:szCs w:val="20"/>
        </w:rPr>
        <w:tab/>
        <w:t>DBC Training /  Highfields</w:t>
      </w:r>
    </w:p>
    <w:p w:rsidR="00541604" w:rsidRPr="009D5578" w:rsidRDefault="00187E1C">
      <w:pPr>
        <w:spacing w:after="0"/>
        <w:rPr>
          <w:rFonts w:ascii="Arial" w:eastAsia="Times New Roman" w:hAnsi="Arial" w:cs="Arial"/>
          <w:sz w:val="20"/>
          <w:szCs w:val="20"/>
        </w:rPr>
      </w:pPr>
      <w:r w:rsidRPr="009D5578">
        <w:rPr>
          <w:rFonts w:ascii="Arial" w:eastAsia="Times New Roman" w:hAnsi="Arial" w:cs="Arial"/>
          <w:sz w:val="20"/>
          <w:szCs w:val="20"/>
        </w:rPr>
        <w:t>2012 -</w:t>
      </w:r>
      <w:r w:rsidR="004E6C80">
        <w:rPr>
          <w:rFonts w:ascii="Arial" w:eastAsia="Times New Roman" w:hAnsi="Arial" w:cs="Arial"/>
          <w:sz w:val="20"/>
          <w:szCs w:val="20"/>
        </w:rPr>
        <w:t xml:space="preserve"> </w:t>
      </w:r>
      <w:r w:rsidR="007A7BCF" w:rsidRPr="009D5578">
        <w:rPr>
          <w:rFonts w:ascii="Arial" w:eastAsia="Times New Roman" w:hAnsi="Arial" w:cs="Arial"/>
          <w:sz w:val="20"/>
          <w:szCs w:val="20"/>
        </w:rPr>
        <w:t>201</w:t>
      </w:r>
      <w:r w:rsidR="003C02D2" w:rsidRPr="009D5578">
        <w:rPr>
          <w:rFonts w:ascii="Arial" w:eastAsia="Times New Roman" w:hAnsi="Arial" w:cs="Arial"/>
          <w:sz w:val="20"/>
          <w:szCs w:val="20"/>
        </w:rPr>
        <w:t>2</w:t>
      </w:r>
      <w:r w:rsidR="003C02D2" w:rsidRPr="009D5578">
        <w:rPr>
          <w:rFonts w:ascii="Arial" w:eastAsia="Times New Roman" w:hAnsi="Arial" w:cs="Arial"/>
          <w:sz w:val="20"/>
          <w:szCs w:val="20"/>
        </w:rPr>
        <w:tab/>
        <w:t>SIA Licence (Frontline</w:t>
      </w:r>
      <w:r w:rsidR="007A7BCF" w:rsidRPr="009D5578">
        <w:rPr>
          <w:rFonts w:ascii="Arial" w:eastAsia="Times New Roman" w:hAnsi="Arial" w:cs="Arial"/>
          <w:sz w:val="20"/>
          <w:szCs w:val="20"/>
        </w:rPr>
        <w:t>)</w:t>
      </w:r>
      <w:r w:rsidR="003C02D2" w:rsidRPr="009D5578">
        <w:rPr>
          <w:rFonts w:ascii="Arial" w:eastAsia="Times New Roman" w:hAnsi="Arial" w:cs="Arial"/>
          <w:sz w:val="20"/>
          <w:szCs w:val="20"/>
        </w:rPr>
        <w:tab/>
      </w:r>
      <w:r w:rsidR="006F50D8">
        <w:rPr>
          <w:rFonts w:ascii="Arial" w:eastAsia="Times New Roman" w:hAnsi="Arial" w:cs="Arial"/>
          <w:sz w:val="20"/>
          <w:szCs w:val="20"/>
        </w:rPr>
        <w:tab/>
      </w:r>
      <w:r w:rsidR="006F50D8">
        <w:rPr>
          <w:rFonts w:ascii="Arial" w:eastAsia="Times New Roman" w:hAnsi="Arial" w:cs="Arial"/>
          <w:sz w:val="20"/>
          <w:szCs w:val="20"/>
        </w:rPr>
        <w:tab/>
      </w:r>
      <w:r w:rsidR="006F50D8">
        <w:rPr>
          <w:rFonts w:ascii="Arial" w:eastAsia="Times New Roman" w:hAnsi="Arial" w:cs="Arial"/>
          <w:sz w:val="20"/>
          <w:szCs w:val="20"/>
        </w:rPr>
        <w:tab/>
      </w:r>
      <w:r w:rsidR="007A7BCF" w:rsidRPr="009D5578">
        <w:rPr>
          <w:rFonts w:ascii="Arial" w:eastAsia="Times New Roman" w:hAnsi="Arial" w:cs="Arial"/>
          <w:sz w:val="20"/>
          <w:szCs w:val="20"/>
        </w:rPr>
        <w:t>Pearson</w:t>
      </w:r>
      <w:r w:rsidR="00541604" w:rsidRPr="009D5578">
        <w:rPr>
          <w:rFonts w:ascii="Arial" w:eastAsia="Times New Roman" w:hAnsi="Arial" w:cs="Arial"/>
          <w:sz w:val="20"/>
          <w:szCs w:val="20"/>
        </w:rPr>
        <w:tab/>
      </w:r>
      <w:r w:rsidR="00541604" w:rsidRPr="009D5578">
        <w:rPr>
          <w:rFonts w:ascii="Arial" w:eastAsia="Times New Roman" w:hAnsi="Arial" w:cs="Arial"/>
          <w:sz w:val="20"/>
          <w:szCs w:val="20"/>
        </w:rPr>
        <w:tab/>
      </w:r>
      <w:r w:rsidR="00541604" w:rsidRPr="009D5578">
        <w:rPr>
          <w:rFonts w:ascii="Arial" w:eastAsia="Times New Roman" w:hAnsi="Arial" w:cs="Arial"/>
          <w:sz w:val="20"/>
          <w:szCs w:val="20"/>
        </w:rPr>
        <w:tab/>
      </w:r>
    </w:p>
    <w:p w:rsidR="00541604" w:rsidRPr="009D5578" w:rsidRDefault="00541604">
      <w:pPr>
        <w:spacing w:after="0"/>
        <w:rPr>
          <w:rFonts w:ascii="Arial" w:eastAsia="Times New Roman" w:hAnsi="Arial" w:cs="Arial"/>
          <w:sz w:val="20"/>
          <w:szCs w:val="20"/>
        </w:rPr>
      </w:pPr>
      <w:r w:rsidRPr="009D5578">
        <w:rPr>
          <w:rFonts w:ascii="Arial" w:eastAsia="Times New Roman" w:hAnsi="Arial" w:cs="Arial"/>
          <w:sz w:val="20"/>
          <w:szCs w:val="20"/>
        </w:rPr>
        <w:t>2012 - 201</w:t>
      </w:r>
      <w:r w:rsidR="006F50D8">
        <w:rPr>
          <w:rFonts w:ascii="Arial" w:eastAsia="Times New Roman" w:hAnsi="Arial" w:cs="Arial"/>
          <w:sz w:val="20"/>
          <w:szCs w:val="20"/>
        </w:rPr>
        <w:t xml:space="preserve">2 </w:t>
      </w:r>
      <w:r w:rsidR="006F50D8">
        <w:rPr>
          <w:rFonts w:ascii="Arial" w:eastAsia="Times New Roman" w:hAnsi="Arial" w:cs="Arial"/>
          <w:sz w:val="20"/>
          <w:szCs w:val="20"/>
        </w:rPr>
        <w:tab/>
        <w:t xml:space="preserve">ECDL 1 &amp; 2 </w:t>
      </w:r>
      <w:r w:rsidR="006F50D8">
        <w:rPr>
          <w:rFonts w:ascii="Arial" w:eastAsia="Times New Roman" w:hAnsi="Arial" w:cs="Arial"/>
          <w:sz w:val="20"/>
          <w:szCs w:val="20"/>
        </w:rPr>
        <w:tab/>
      </w:r>
      <w:r w:rsidR="006F50D8">
        <w:rPr>
          <w:rFonts w:ascii="Arial" w:eastAsia="Times New Roman" w:hAnsi="Arial" w:cs="Arial"/>
          <w:sz w:val="20"/>
          <w:szCs w:val="20"/>
        </w:rPr>
        <w:tab/>
      </w:r>
      <w:r w:rsidR="006F50D8">
        <w:rPr>
          <w:rFonts w:ascii="Arial" w:eastAsia="Times New Roman" w:hAnsi="Arial" w:cs="Arial"/>
          <w:sz w:val="20"/>
          <w:szCs w:val="20"/>
        </w:rPr>
        <w:tab/>
      </w:r>
      <w:r w:rsidR="006F50D8">
        <w:rPr>
          <w:rFonts w:ascii="Arial" w:eastAsia="Times New Roman" w:hAnsi="Arial" w:cs="Arial"/>
          <w:sz w:val="20"/>
          <w:szCs w:val="20"/>
        </w:rPr>
        <w:tab/>
      </w:r>
      <w:r w:rsidR="006F50D8">
        <w:rPr>
          <w:rFonts w:ascii="Arial" w:eastAsia="Times New Roman" w:hAnsi="Arial" w:cs="Arial"/>
          <w:sz w:val="20"/>
          <w:szCs w:val="20"/>
        </w:rPr>
        <w:tab/>
      </w:r>
      <w:r w:rsidR="003E429D" w:rsidRPr="009D5578">
        <w:rPr>
          <w:rFonts w:ascii="Arial" w:eastAsia="Times New Roman" w:hAnsi="Arial" w:cs="Arial"/>
          <w:sz w:val="20"/>
          <w:szCs w:val="20"/>
        </w:rPr>
        <w:t>Pearson</w:t>
      </w:r>
      <w:r w:rsidRPr="009D5578">
        <w:rPr>
          <w:rFonts w:ascii="Arial" w:eastAsia="Times New Roman" w:hAnsi="Arial" w:cs="Arial"/>
          <w:sz w:val="20"/>
          <w:szCs w:val="20"/>
        </w:rPr>
        <w:tab/>
      </w:r>
      <w:r w:rsidRPr="009D5578">
        <w:rPr>
          <w:rFonts w:ascii="Arial" w:eastAsia="Times New Roman" w:hAnsi="Arial" w:cs="Arial"/>
          <w:sz w:val="20"/>
          <w:szCs w:val="20"/>
        </w:rPr>
        <w:tab/>
      </w:r>
      <w:r w:rsidRPr="009D5578">
        <w:rPr>
          <w:rFonts w:ascii="Arial" w:eastAsia="Times New Roman" w:hAnsi="Arial" w:cs="Arial"/>
          <w:sz w:val="20"/>
          <w:szCs w:val="20"/>
        </w:rPr>
        <w:tab/>
      </w:r>
    </w:p>
    <w:p w:rsidR="00541604" w:rsidRPr="009D5578" w:rsidRDefault="00187E1C">
      <w:pPr>
        <w:spacing w:after="0"/>
        <w:rPr>
          <w:rFonts w:ascii="Arial" w:eastAsia="Times New Roman" w:hAnsi="Arial" w:cs="Arial"/>
          <w:sz w:val="20"/>
          <w:szCs w:val="20"/>
        </w:rPr>
      </w:pPr>
      <w:r w:rsidRPr="009D5578">
        <w:rPr>
          <w:rFonts w:ascii="Arial" w:eastAsia="Times New Roman" w:hAnsi="Arial" w:cs="Arial"/>
          <w:sz w:val="20"/>
          <w:szCs w:val="20"/>
        </w:rPr>
        <w:t>2002 -</w:t>
      </w:r>
      <w:r w:rsidR="00CF7ECD" w:rsidRPr="009D5578">
        <w:rPr>
          <w:rFonts w:ascii="Arial" w:eastAsia="Times New Roman" w:hAnsi="Arial" w:cs="Arial"/>
          <w:sz w:val="20"/>
          <w:szCs w:val="20"/>
        </w:rPr>
        <w:t xml:space="preserve"> 2002</w:t>
      </w:r>
      <w:r w:rsidR="00CF7ECD" w:rsidRPr="009D5578">
        <w:rPr>
          <w:rFonts w:ascii="Arial" w:eastAsia="Times New Roman" w:hAnsi="Arial" w:cs="Arial"/>
          <w:sz w:val="20"/>
          <w:szCs w:val="20"/>
        </w:rPr>
        <w:tab/>
      </w:r>
      <w:r w:rsidR="00253785" w:rsidRPr="009D5578">
        <w:rPr>
          <w:rFonts w:ascii="Arial" w:eastAsia="Times New Roman" w:hAnsi="Arial" w:cs="Arial"/>
          <w:sz w:val="20"/>
          <w:szCs w:val="20"/>
        </w:rPr>
        <w:t xml:space="preserve">NVQ 2 </w:t>
      </w:r>
      <w:r w:rsidR="00541604" w:rsidRPr="009D5578">
        <w:rPr>
          <w:rFonts w:ascii="Arial" w:eastAsia="Times New Roman" w:hAnsi="Arial" w:cs="Arial"/>
          <w:sz w:val="20"/>
          <w:szCs w:val="20"/>
        </w:rPr>
        <w:t>Health and Safety</w:t>
      </w:r>
      <w:r w:rsidR="00541604" w:rsidRPr="009D5578">
        <w:rPr>
          <w:rFonts w:ascii="Arial" w:eastAsia="Times New Roman" w:hAnsi="Arial" w:cs="Arial"/>
          <w:sz w:val="20"/>
          <w:szCs w:val="20"/>
        </w:rPr>
        <w:tab/>
      </w:r>
      <w:r w:rsidR="00253785" w:rsidRPr="009D5578">
        <w:rPr>
          <w:rFonts w:ascii="Arial" w:eastAsia="Times New Roman" w:hAnsi="Arial" w:cs="Arial"/>
          <w:sz w:val="20"/>
          <w:szCs w:val="20"/>
        </w:rPr>
        <w:tab/>
      </w:r>
      <w:r w:rsidR="00541604" w:rsidRPr="009D5578">
        <w:rPr>
          <w:rFonts w:ascii="Arial" w:eastAsia="Times New Roman" w:hAnsi="Arial" w:cs="Arial"/>
          <w:sz w:val="20"/>
          <w:szCs w:val="20"/>
        </w:rPr>
        <w:tab/>
      </w:r>
      <w:r w:rsidR="003E429D" w:rsidRPr="009D5578">
        <w:rPr>
          <w:rFonts w:ascii="Arial" w:eastAsia="Times New Roman" w:hAnsi="Arial" w:cs="Arial"/>
          <w:sz w:val="20"/>
          <w:szCs w:val="20"/>
        </w:rPr>
        <w:t>Safety Advisory Services Ltd</w:t>
      </w:r>
    </w:p>
    <w:p w:rsidR="00D81072" w:rsidRPr="009D5578" w:rsidRDefault="00541604">
      <w:pPr>
        <w:spacing w:after="0"/>
        <w:rPr>
          <w:rFonts w:ascii="Arial" w:eastAsia="Times New Roman" w:hAnsi="Arial" w:cs="Arial"/>
          <w:sz w:val="20"/>
          <w:szCs w:val="20"/>
        </w:rPr>
      </w:pPr>
      <w:r w:rsidRPr="009D5578">
        <w:rPr>
          <w:rFonts w:ascii="Arial" w:eastAsia="Times New Roman" w:hAnsi="Arial" w:cs="Arial"/>
          <w:sz w:val="20"/>
          <w:szCs w:val="20"/>
        </w:rPr>
        <w:t xml:space="preserve">1996 - 1997 </w:t>
      </w:r>
      <w:r w:rsidRPr="009D5578">
        <w:rPr>
          <w:rFonts w:ascii="Arial" w:eastAsia="Times New Roman" w:hAnsi="Arial" w:cs="Arial"/>
          <w:sz w:val="20"/>
          <w:szCs w:val="20"/>
        </w:rPr>
        <w:tab/>
        <w:t>NVQ 3 Business Administration (Financial)</w:t>
      </w:r>
      <w:r w:rsidRPr="009D5578">
        <w:rPr>
          <w:rFonts w:ascii="Arial" w:eastAsia="Times New Roman" w:hAnsi="Arial" w:cs="Arial"/>
          <w:sz w:val="20"/>
          <w:szCs w:val="20"/>
        </w:rPr>
        <w:tab/>
      </w:r>
      <w:r w:rsidR="00E135FC">
        <w:rPr>
          <w:rFonts w:ascii="Arial" w:eastAsia="Times New Roman" w:hAnsi="Arial" w:cs="Arial"/>
          <w:sz w:val="20"/>
          <w:szCs w:val="20"/>
        </w:rPr>
        <w:t>City &amp; Guilds</w:t>
      </w:r>
      <w:r w:rsidR="00E135FC">
        <w:rPr>
          <w:rFonts w:ascii="Arial" w:eastAsia="Times New Roman" w:hAnsi="Arial" w:cs="Arial"/>
          <w:sz w:val="20"/>
          <w:szCs w:val="20"/>
        </w:rPr>
        <w:tab/>
      </w:r>
      <w:r w:rsidR="00E135FC">
        <w:rPr>
          <w:rFonts w:ascii="Arial" w:eastAsia="Times New Roman" w:hAnsi="Arial" w:cs="Arial"/>
          <w:sz w:val="20"/>
          <w:szCs w:val="20"/>
        </w:rPr>
        <w:br/>
        <w:t xml:space="preserve">1988 - 1989 </w:t>
      </w:r>
      <w:r w:rsidR="00E135FC">
        <w:rPr>
          <w:rFonts w:ascii="Arial" w:eastAsia="Times New Roman" w:hAnsi="Arial" w:cs="Arial"/>
          <w:sz w:val="20"/>
          <w:szCs w:val="20"/>
        </w:rPr>
        <w:tab/>
      </w:r>
      <w:r w:rsidRPr="009D5578">
        <w:rPr>
          <w:rFonts w:ascii="Arial" w:eastAsia="Times New Roman" w:hAnsi="Arial" w:cs="Arial"/>
          <w:sz w:val="20"/>
          <w:szCs w:val="20"/>
        </w:rPr>
        <w:t xml:space="preserve">953 Computer Programming </w:t>
      </w:r>
      <w:r w:rsidR="00E135FC">
        <w:rPr>
          <w:rFonts w:ascii="Arial" w:eastAsia="Times New Roman" w:hAnsi="Arial" w:cs="Arial"/>
          <w:sz w:val="20"/>
          <w:szCs w:val="20"/>
        </w:rPr>
        <w:tab/>
      </w:r>
      <w:r w:rsidR="00E135FC">
        <w:rPr>
          <w:rFonts w:ascii="Arial" w:eastAsia="Times New Roman" w:hAnsi="Arial" w:cs="Arial"/>
          <w:sz w:val="20"/>
          <w:szCs w:val="20"/>
        </w:rPr>
        <w:tab/>
      </w:r>
      <w:r w:rsidRPr="009D5578">
        <w:rPr>
          <w:rFonts w:ascii="Arial" w:eastAsia="Times New Roman" w:hAnsi="Arial" w:cs="Arial"/>
          <w:sz w:val="20"/>
          <w:szCs w:val="20"/>
        </w:rPr>
        <w:tab/>
      </w:r>
      <w:r w:rsidR="00E135FC">
        <w:rPr>
          <w:rFonts w:ascii="Arial" w:eastAsia="Times New Roman" w:hAnsi="Arial" w:cs="Arial"/>
          <w:sz w:val="20"/>
          <w:szCs w:val="20"/>
        </w:rPr>
        <w:t>City &amp; Guilds</w:t>
      </w:r>
    </w:p>
    <w:p w:rsidR="00541604" w:rsidRPr="009D5578" w:rsidRDefault="00541604">
      <w:pPr>
        <w:spacing w:after="0"/>
        <w:rPr>
          <w:rFonts w:ascii="Arial" w:eastAsia="Times New Roman" w:hAnsi="Arial" w:cs="Arial"/>
          <w:sz w:val="20"/>
          <w:szCs w:val="20"/>
        </w:rPr>
      </w:pPr>
    </w:p>
    <w:p w:rsidR="00541604" w:rsidRPr="009D5578" w:rsidRDefault="00541604">
      <w:pPr>
        <w:shd w:val="clear" w:color="auto" w:fill="BFBFBF"/>
        <w:rPr>
          <w:rFonts w:ascii="Arial" w:hAnsi="Arial" w:cs="Arial"/>
          <w:bCs/>
          <w:sz w:val="20"/>
          <w:szCs w:val="20"/>
        </w:rPr>
      </w:pPr>
      <w:r w:rsidRPr="009D5578">
        <w:rPr>
          <w:rFonts w:ascii="Arial" w:hAnsi="Arial" w:cs="Arial"/>
          <w:b/>
          <w:sz w:val="20"/>
          <w:szCs w:val="20"/>
        </w:rPr>
        <w:t>Additional Information / Interests</w:t>
      </w:r>
    </w:p>
    <w:p w:rsidR="00BC4CEE" w:rsidRPr="009D5578" w:rsidRDefault="00BC4CEE" w:rsidP="00BC4CEE">
      <w:pPr>
        <w:tabs>
          <w:tab w:val="left" w:pos="360"/>
        </w:tabs>
        <w:spacing w:after="0"/>
        <w:rPr>
          <w:rFonts w:ascii="Arial" w:hAnsi="Arial" w:cs="Arial"/>
          <w:bCs/>
          <w:sz w:val="20"/>
          <w:szCs w:val="20"/>
        </w:rPr>
      </w:pPr>
      <w:r w:rsidRPr="009D5578">
        <w:rPr>
          <w:rFonts w:ascii="Arial" w:hAnsi="Arial" w:cs="Arial"/>
          <w:bCs/>
          <w:sz w:val="20"/>
          <w:szCs w:val="20"/>
        </w:rPr>
        <w:t>Likes to stay fit and healthy by swimming, playing golf and tennis and by weight training, also enjoys playing chess, flying flight simulators discussing conspiracy theories and the paranormal, Egyptology, designing art deco buildings, space exploration.</w:t>
      </w:r>
    </w:p>
    <w:p w:rsidR="00293A05" w:rsidRDefault="00293A05" w:rsidP="00BC4CEE">
      <w:pPr>
        <w:tabs>
          <w:tab w:val="left" w:pos="360"/>
        </w:tabs>
        <w:spacing w:after="0"/>
        <w:rPr>
          <w:rFonts w:ascii="Arial" w:hAnsi="Arial" w:cs="Arial"/>
          <w:bCs/>
          <w:sz w:val="20"/>
          <w:szCs w:val="20"/>
        </w:rPr>
      </w:pPr>
    </w:p>
    <w:p w:rsidR="00293A05" w:rsidRDefault="00293A05" w:rsidP="00BC4CEE">
      <w:pPr>
        <w:tabs>
          <w:tab w:val="left" w:pos="360"/>
        </w:tabs>
        <w:spacing w:after="0"/>
        <w:rPr>
          <w:rFonts w:ascii="Arial" w:hAnsi="Arial" w:cs="Arial"/>
          <w:bCs/>
          <w:sz w:val="20"/>
          <w:szCs w:val="20"/>
        </w:rPr>
      </w:pPr>
    </w:p>
    <w:p w:rsidR="00293A05" w:rsidRDefault="00293A05" w:rsidP="00BC4CEE">
      <w:pPr>
        <w:tabs>
          <w:tab w:val="left" w:pos="360"/>
        </w:tabs>
        <w:spacing w:after="0"/>
        <w:rPr>
          <w:rFonts w:ascii="Arial" w:hAnsi="Arial" w:cs="Arial"/>
          <w:bCs/>
          <w:sz w:val="20"/>
          <w:szCs w:val="20"/>
        </w:rPr>
      </w:pPr>
    </w:p>
    <w:p w:rsidR="00293A05" w:rsidRDefault="00293A05" w:rsidP="00BC4CEE">
      <w:pPr>
        <w:tabs>
          <w:tab w:val="left" w:pos="360"/>
        </w:tabs>
        <w:spacing w:after="0"/>
        <w:rPr>
          <w:rFonts w:ascii="Arial" w:hAnsi="Arial" w:cs="Arial"/>
          <w:bCs/>
          <w:sz w:val="20"/>
          <w:szCs w:val="20"/>
        </w:rPr>
      </w:pPr>
    </w:p>
    <w:p w:rsidR="00293A05" w:rsidRDefault="00293A05" w:rsidP="00BC4CEE">
      <w:pPr>
        <w:tabs>
          <w:tab w:val="left" w:pos="360"/>
        </w:tabs>
        <w:spacing w:after="0"/>
        <w:rPr>
          <w:rFonts w:ascii="Arial" w:hAnsi="Arial" w:cs="Arial"/>
          <w:bCs/>
          <w:sz w:val="20"/>
          <w:szCs w:val="20"/>
        </w:rPr>
      </w:pPr>
    </w:p>
    <w:p w:rsidR="00293A05" w:rsidRDefault="00293A05" w:rsidP="00BC4CEE">
      <w:pPr>
        <w:tabs>
          <w:tab w:val="left" w:pos="360"/>
        </w:tabs>
        <w:spacing w:after="0"/>
        <w:rPr>
          <w:rFonts w:ascii="Arial" w:hAnsi="Arial" w:cs="Arial"/>
          <w:bCs/>
          <w:sz w:val="20"/>
          <w:szCs w:val="20"/>
        </w:rPr>
      </w:pPr>
    </w:p>
    <w:p w:rsidR="00823830" w:rsidRDefault="00823830" w:rsidP="00BC4CEE">
      <w:pPr>
        <w:tabs>
          <w:tab w:val="left" w:pos="360"/>
        </w:tabs>
        <w:spacing w:after="0"/>
        <w:rPr>
          <w:rFonts w:ascii="Arial" w:hAnsi="Arial" w:cs="Arial"/>
          <w:bCs/>
          <w:sz w:val="20"/>
          <w:szCs w:val="20"/>
        </w:rPr>
      </w:pPr>
    </w:p>
    <w:p w:rsidR="00823830" w:rsidRDefault="00823830" w:rsidP="00BC4CEE">
      <w:pPr>
        <w:tabs>
          <w:tab w:val="left" w:pos="360"/>
        </w:tabs>
        <w:spacing w:after="0"/>
        <w:rPr>
          <w:rFonts w:ascii="Arial" w:hAnsi="Arial" w:cs="Arial"/>
          <w:bCs/>
          <w:sz w:val="20"/>
          <w:szCs w:val="20"/>
        </w:rPr>
      </w:pPr>
    </w:p>
    <w:p w:rsidR="00823830" w:rsidRDefault="00823830" w:rsidP="00BC4CEE">
      <w:pPr>
        <w:tabs>
          <w:tab w:val="left" w:pos="360"/>
        </w:tabs>
        <w:spacing w:after="0"/>
        <w:rPr>
          <w:rFonts w:ascii="Arial" w:hAnsi="Arial" w:cs="Arial"/>
          <w:bCs/>
          <w:sz w:val="20"/>
          <w:szCs w:val="20"/>
        </w:rPr>
      </w:pPr>
    </w:p>
    <w:p w:rsidR="00293A05" w:rsidRDefault="00293A05" w:rsidP="00BC4CEE">
      <w:pPr>
        <w:tabs>
          <w:tab w:val="left" w:pos="360"/>
        </w:tabs>
        <w:spacing w:after="0"/>
        <w:rPr>
          <w:rFonts w:ascii="Arial" w:hAnsi="Arial" w:cs="Arial"/>
          <w:bCs/>
          <w:sz w:val="20"/>
          <w:szCs w:val="20"/>
        </w:rPr>
      </w:pPr>
    </w:p>
    <w:p w:rsidR="00293A05" w:rsidRDefault="00293A05" w:rsidP="00BC4CEE">
      <w:pPr>
        <w:tabs>
          <w:tab w:val="left" w:pos="360"/>
        </w:tabs>
        <w:spacing w:after="0"/>
        <w:rPr>
          <w:rFonts w:ascii="Arial" w:hAnsi="Arial" w:cs="Arial"/>
          <w:bCs/>
          <w:sz w:val="20"/>
          <w:szCs w:val="20"/>
        </w:rPr>
      </w:pPr>
    </w:p>
    <w:p w:rsidR="00293A05" w:rsidRDefault="00293A05" w:rsidP="00BC4CEE">
      <w:pPr>
        <w:tabs>
          <w:tab w:val="left" w:pos="360"/>
        </w:tabs>
        <w:spacing w:after="0"/>
        <w:rPr>
          <w:rFonts w:ascii="Arial" w:hAnsi="Arial" w:cs="Arial"/>
          <w:bCs/>
          <w:sz w:val="20"/>
          <w:szCs w:val="20"/>
        </w:rPr>
      </w:pPr>
    </w:p>
    <w:p w:rsidR="001C58CC" w:rsidRDefault="001C58CC" w:rsidP="00BC4CEE">
      <w:pPr>
        <w:tabs>
          <w:tab w:val="left" w:pos="360"/>
        </w:tabs>
        <w:spacing w:after="0"/>
        <w:rPr>
          <w:rFonts w:ascii="Arial" w:hAnsi="Arial" w:cs="Arial"/>
          <w:bCs/>
          <w:sz w:val="20"/>
          <w:szCs w:val="20"/>
        </w:rPr>
      </w:pPr>
    </w:p>
    <w:p w:rsidR="001C58CC" w:rsidRDefault="001C58CC" w:rsidP="00BC4CEE">
      <w:pPr>
        <w:tabs>
          <w:tab w:val="left" w:pos="360"/>
        </w:tabs>
        <w:spacing w:after="0"/>
        <w:rPr>
          <w:rFonts w:ascii="Arial" w:hAnsi="Arial" w:cs="Arial"/>
          <w:bCs/>
          <w:sz w:val="20"/>
          <w:szCs w:val="20"/>
        </w:rPr>
      </w:pPr>
    </w:p>
    <w:p w:rsidR="002737F7" w:rsidRPr="001C58CC" w:rsidRDefault="002737F7" w:rsidP="00335450">
      <w:pPr>
        <w:rPr>
          <w:rFonts w:ascii="Arial" w:eastAsia="Times New Roman" w:hAnsi="Arial" w:cs="Arial"/>
          <w:b/>
          <w:bCs/>
          <w:sz w:val="20"/>
          <w:szCs w:val="20"/>
        </w:rPr>
      </w:pPr>
    </w:p>
    <w:sectPr w:rsidR="002737F7" w:rsidRPr="001C58CC" w:rsidSect="006B5EC5">
      <w:headerReference w:type="even" r:id="rId8"/>
      <w:headerReference w:type="default" r:id="rId9"/>
      <w:footerReference w:type="even" r:id="rId10"/>
      <w:footerReference w:type="default" r:id="rId11"/>
      <w:headerReference w:type="first" r:id="rId12"/>
      <w:footerReference w:type="first" r:id="rId13"/>
      <w:pgSz w:w="11906" w:h="16838"/>
      <w:pgMar w:top="841" w:right="1430" w:bottom="1430" w:left="1430" w:header="720" w:footer="720" w:gutter="0"/>
      <w:pgBorders>
        <w:top w:val="single" w:sz="8" w:space="18" w:color="000000"/>
        <w:left w:val="single" w:sz="8" w:space="31" w:color="000000"/>
        <w:bottom w:val="single" w:sz="8" w:space="31" w:color="000000"/>
        <w:right w:val="single" w:sz="8" w:space="31"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B61" w:rsidRDefault="00C05B61" w:rsidP="007E06B6">
      <w:pPr>
        <w:spacing w:after="0" w:line="240" w:lineRule="auto"/>
      </w:pPr>
      <w:r>
        <w:separator/>
      </w:r>
    </w:p>
  </w:endnote>
  <w:endnote w:type="continuationSeparator" w:id="0">
    <w:p w:rsidR="00C05B61" w:rsidRDefault="00C05B61" w:rsidP="007E06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FC1" w:rsidRDefault="00E86F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6576032"/>
      <w:docPartObj>
        <w:docPartGallery w:val="Page Numbers (Bottom of Page)"/>
        <w:docPartUnique/>
      </w:docPartObj>
    </w:sdtPr>
    <w:sdtContent>
      <w:p w:rsidR="000C450D" w:rsidRDefault="00486B37">
        <w:pPr>
          <w:pStyle w:val="Footer"/>
          <w:jc w:val="center"/>
        </w:pPr>
        <w:r>
          <w:fldChar w:fldCharType="begin"/>
        </w:r>
        <w:r w:rsidR="00CB4C69">
          <w:instrText xml:space="preserve"> PAGE   \* MERGEFORMAT </w:instrText>
        </w:r>
        <w:r>
          <w:fldChar w:fldCharType="separate"/>
        </w:r>
        <w:r w:rsidR="00E86FC1">
          <w:rPr>
            <w:noProof/>
          </w:rPr>
          <w:t>1</w:t>
        </w:r>
        <w:r>
          <w:rPr>
            <w:noProof/>
          </w:rPr>
          <w:fldChar w:fldCharType="end"/>
        </w:r>
      </w:p>
    </w:sdtContent>
  </w:sdt>
  <w:p w:rsidR="007E06B6" w:rsidRDefault="007E06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FC1" w:rsidRDefault="00E86F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B61" w:rsidRDefault="00C05B61" w:rsidP="007E06B6">
      <w:pPr>
        <w:spacing w:after="0" w:line="240" w:lineRule="auto"/>
      </w:pPr>
      <w:r>
        <w:separator/>
      </w:r>
    </w:p>
  </w:footnote>
  <w:footnote w:type="continuationSeparator" w:id="0">
    <w:p w:rsidR="00C05B61" w:rsidRDefault="00C05B61" w:rsidP="007E06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FC1" w:rsidRDefault="00E86F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FC1" w:rsidRDefault="00E86FC1">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FC1" w:rsidRDefault="00E86F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440"/>
        </w:tabs>
        <w:ind w:left="1440" w:hanging="360"/>
      </w:pPr>
      <w:rPr>
        <w:rFonts w:ascii="Symbol" w:hAnsi="Symbol" w:cs="Wingding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Wingdings"/>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Wingdings"/>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singleLevel"/>
    <w:tmpl w:val="00000003"/>
    <w:name w:val="WW8Num3"/>
    <w:lvl w:ilvl="0">
      <w:start w:val="6"/>
      <w:numFmt w:val="bullet"/>
      <w:lvlText w:val="·"/>
      <w:lvlJc w:val="left"/>
      <w:pPr>
        <w:tabs>
          <w:tab w:val="num" w:pos="354"/>
        </w:tabs>
        <w:ind w:left="354" w:hanging="270"/>
      </w:pPr>
      <w:rPr>
        <w:rFonts w:ascii="Symbol" w:hAnsi="Symbol" w:cs="Symbol"/>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F8B4B0F"/>
    <w:multiLevelType w:val="hybridMultilevel"/>
    <w:tmpl w:val="9312BF56"/>
    <w:lvl w:ilvl="0" w:tplc="08090005">
      <w:start w:val="1"/>
      <w:numFmt w:val="bullet"/>
      <w:lvlText w:val=""/>
      <w:lvlJc w:val="left"/>
      <w:pPr>
        <w:ind w:left="444" w:hanging="360"/>
      </w:pPr>
      <w:rPr>
        <w:rFonts w:ascii="Wingdings" w:hAnsi="Wingdings" w:hint="default"/>
      </w:rPr>
    </w:lvl>
    <w:lvl w:ilvl="1" w:tplc="08090003" w:tentative="1">
      <w:start w:val="1"/>
      <w:numFmt w:val="bullet"/>
      <w:lvlText w:val="o"/>
      <w:lvlJc w:val="left"/>
      <w:pPr>
        <w:ind w:left="1164" w:hanging="360"/>
      </w:pPr>
      <w:rPr>
        <w:rFonts w:ascii="Courier New" w:hAnsi="Courier New" w:cs="Courier New" w:hint="default"/>
      </w:rPr>
    </w:lvl>
    <w:lvl w:ilvl="2" w:tplc="08090005" w:tentative="1">
      <w:start w:val="1"/>
      <w:numFmt w:val="bullet"/>
      <w:lvlText w:val=""/>
      <w:lvlJc w:val="left"/>
      <w:pPr>
        <w:ind w:left="1884" w:hanging="360"/>
      </w:pPr>
      <w:rPr>
        <w:rFonts w:ascii="Wingdings" w:hAnsi="Wingdings" w:hint="default"/>
      </w:rPr>
    </w:lvl>
    <w:lvl w:ilvl="3" w:tplc="08090001" w:tentative="1">
      <w:start w:val="1"/>
      <w:numFmt w:val="bullet"/>
      <w:lvlText w:val=""/>
      <w:lvlJc w:val="left"/>
      <w:pPr>
        <w:ind w:left="2604" w:hanging="360"/>
      </w:pPr>
      <w:rPr>
        <w:rFonts w:ascii="Symbol" w:hAnsi="Symbol" w:hint="default"/>
      </w:rPr>
    </w:lvl>
    <w:lvl w:ilvl="4" w:tplc="08090003" w:tentative="1">
      <w:start w:val="1"/>
      <w:numFmt w:val="bullet"/>
      <w:lvlText w:val="o"/>
      <w:lvlJc w:val="left"/>
      <w:pPr>
        <w:ind w:left="3324" w:hanging="360"/>
      </w:pPr>
      <w:rPr>
        <w:rFonts w:ascii="Courier New" w:hAnsi="Courier New" w:cs="Courier New" w:hint="default"/>
      </w:rPr>
    </w:lvl>
    <w:lvl w:ilvl="5" w:tplc="08090005" w:tentative="1">
      <w:start w:val="1"/>
      <w:numFmt w:val="bullet"/>
      <w:lvlText w:val=""/>
      <w:lvlJc w:val="left"/>
      <w:pPr>
        <w:ind w:left="4044" w:hanging="360"/>
      </w:pPr>
      <w:rPr>
        <w:rFonts w:ascii="Wingdings" w:hAnsi="Wingdings" w:hint="default"/>
      </w:rPr>
    </w:lvl>
    <w:lvl w:ilvl="6" w:tplc="08090001" w:tentative="1">
      <w:start w:val="1"/>
      <w:numFmt w:val="bullet"/>
      <w:lvlText w:val=""/>
      <w:lvlJc w:val="left"/>
      <w:pPr>
        <w:ind w:left="4764" w:hanging="360"/>
      </w:pPr>
      <w:rPr>
        <w:rFonts w:ascii="Symbol" w:hAnsi="Symbol" w:hint="default"/>
      </w:rPr>
    </w:lvl>
    <w:lvl w:ilvl="7" w:tplc="08090003" w:tentative="1">
      <w:start w:val="1"/>
      <w:numFmt w:val="bullet"/>
      <w:lvlText w:val="o"/>
      <w:lvlJc w:val="left"/>
      <w:pPr>
        <w:ind w:left="5484" w:hanging="360"/>
      </w:pPr>
      <w:rPr>
        <w:rFonts w:ascii="Courier New" w:hAnsi="Courier New" w:cs="Courier New" w:hint="default"/>
      </w:rPr>
    </w:lvl>
    <w:lvl w:ilvl="8" w:tplc="08090005" w:tentative="1">
      <w:start w:val="1"/>
      <w:numFmt w:val="bullet"/>
      <w:lvlText w:val=""/>
      <w:lvlJc w:val="left"/>
      <w:pPr>
        <w:ind w:left="6204" w:hanging="360"/>
      </w:pPr>
      <w:rPr>
        <w:rFonts w:ascii="Wingdings" w:hAnsi="Wingdings" w:hint="default"/>
      </w:rPr>
    </w:lvl>
  </w:abstractNum>
  <w:abstractNum w:abstractNumId="5">
    <w:nsid w:val="371E41C1"/>
    <w:multiLevelType w:val="hybridMultilevel"/>
    <w:tmpl w:val="93D01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2767BF"/>
    <w:multiLevelType w:val="hybridMultilevel"/>
    <w:tmpl w:val="9D2E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2F290D"/>
    <w:multiLevelType w:val="hybridMultilevel"/>
    <w:tmpl w:val="43B6F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0B21DBB"/>
    <w:multiLevelType w:val="hybridMultilevel"/>
    <w:tmpl w:val="83BA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8"/>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2737F7"/>
    <w:rsid w:val="000259CF"/>
    <w:rsid w:val="0004088D"/>
    <w:rsid w:val="000633E6"/>
    <w:rsid w:val="00073F62"/>
    <w:rsid w:val="00080E88"/>
    <w:rsid w:val="00084A92"/>
    <w:rsid w:val="000970B9"/>
    <w:rsid w:val="000A06E0"/>
    <w:rsid w:val="000A3A10"/>
    <w:rsid w:val="000A6129"/>
    <w:rsid w:val="000B1D0B"/>
    <w:rsid w:val="000B7EEB"/>
    <w:rsid w:val="000C450D"/>
    <w:rsid w:val="00113CFE"/>
    <w:rsid w:val="001177A3"/>
    <w:rsid w:val="00126780"/>
    <w:rsid w:val="00126D8B"/>
    <w:rsid w:val="00131299"/>
    <w:rsid w:val="001611A7"/>
    <w:rsid w:val="00165AFC"/>
    <w:rsid w:val="00167933"/>
    <w:rsid w:val="00167EFB"/>
    <w:rsid w:val="00187E1C"/>
    <w:rsid w:val="001B4E00"/>
    <w:rsid w:val="001C208E"/>
    <w:rsid w:val="001C58CC"/>
    <w:rsid w:val="001C5E12"/>
    <w:rsid w:val="001D29CE"/>
    <w:rsid w:val="001D6031"/>
    <w:rsid w:val="001D7E55"/>
    <w:rsid w:val="002027AB"/>
    <w:rsid w:val="00202802"/>
    <w:rsid w:val="00207444"/>
    <w:rsid w:val="00211BA7"/>
    <w:rsid w:val="0021359B"/>
    <w:rsid w:val="00223D7E"/>
    <w:rsid w:val="0025075E"/>
    <w:rsid w:val="00253785"/>
    <w:rsid w:val="002737F7"/>
    <w:rsid w:val="0028244C"/>
    <w:rsid w:val="00293880"/>
    <w:rsid w:val="00293A05"/>
    <w:rsid w:val="002C5011"/>
    <w:rsid w:val="002C57F8"/>
    <w:rsid w:val="002D1EC0"/>
    <w:rsid w:val="002E3E79"/>
    <w:rsid w:val="002E4CAC"/>
    <w:rsid w:val="00307D11"/>
    <w:rsid w:val="003103C3"/>
    <w:rsid w:val="00320F70"/>
    <w:rsid w:val="00325D80"/>
    <w:rsid w:val="00335450"/>
    <w:rsid w:val="003571BF"/>
    <w:rsid w:val="00376D68"/>
    <w:rsid w:val="003B6E46"/>
    <w:rsid w:val="003C02D2"/>
    <w:rsid w:val="003C2A9D"/>
    <w:rsid w:val="003C7AF0"/>
    <w:rsid w:val="003D27FB"/>
    <w:rsid w:val="003E3F1E"/>
    <w:rsid w:val="003E429D"/>
    <w:rsid w:val="003F5524"/>
    <w:rsid w:val="00416ED3"/>
    <w:rsid w:val="00417C9F"/>
    <w:rsid w:val="00423383"/>
    <w:rsid w:val="00427382"/>
    <w:rsid w:val="00446358"/>
    <w:rsid w:val="00447826"/>
    <w:rsid w:val="004518E4"/>
    <w:rsid w:val="004644DC"/>
    <w:rsid w:val="004708FE"/>
    <w:rsid w:val="00480907"/>
    <w:rsid w:val="00486B37"/>
    <w:rsid w:val="00491177"/>
    <w:rsid w:val="004924FF"/>
    <w:rsid w:val="004A4249"/>
    <w:rsid w:val="004B322E"/>
    <w:rsid w:val="004C3280"/>
    <w:rsid w:val="004E1B7F"/>
    <w:rsid w:val="004E6C80"/>
    <w:rsid w:val="005235DA"/>
    <w:rsid w:val="0052406D"/>
    <w:rsid w:val="00541604"/>
    <w:rsid w:val="005744DB"/>
    <w:rsid w:val="005809CE"/>
    <w:rsid w:val="005A1A42"/>
    <w:rsid w:val="005A4018"/>
    <w:rsid w:val="005E373A"/>
    <w:rsid w:val="005F689B"/>
    <w:rsid w:val="005F7FF3"/>
    <w:rsid w:val="00601014"/>
    <w:rsid w:val="0060612E"/>
    <w:rsid w:val="006161A5"/>
    <w:rsid w:val="00616990"/>
    <w:rsid w:val="00617C73"/>
    <w:rsid w:val="00635E27"/>
    <w:rsid w:val="0065735B"/>
    <w:rsid w:val="00675993"/>
    <w:rsid w:val="00677CE0"/>
    <w:rsid w:val="006A2B61"/>
    <w:rsid w:val="006A78F8"/>
    <w:rsid w:val="006B5EC5"/>
    <w:rsid w:val="006C018B"/>
    <w:rsid w:val="006C0B5F"/>
    <w:rsid w:val="006D6736"/>
    <w:rsid w:val="006E4B85"/>
    <w:rsid w:val="006F50D8"/>
    <w:rsid w:val="007026C0"/>
    <w:rsid w:val="007203F6"/>
    <w:rsid w:val="0072574C"/>
    <w:rsid w:val="007367BD"/>
    <w:rsid w:val="00736FF9"/>
    <w:rsid w:val="00761BE4"/>
    <w:rsid w:val="00773471"/>
    <w:rsid w:val="007A57A5"/>
    <w:rsid w:val="007A7BCF"/>
    <w:rsid w:val="007C02A8"/>
    <w:rsid w:val="007C34BC"/>
    <w:rsid w:val="007C5547"/>
    <w:rsid w:val="007E06B6"/>
    <w:rsid w:val="007E6CFC"/>
    <w:rsid w:val="00800855"/>
    <w:rsid w:val="008071B5"/>
    <w:rsid w:val="00823830"/>
    <w:rsid w:val="00823FE1"/>
    <w:rsid w:val="00831903"/>
    <w:rsid w:val="008438E0"/>
    <w:rsid w:val="00856686"/>
    <w:rsid w:val="00861BAF"/>
    <w:rsid w:val="00867A1E"/>
    <w:rsid w:val="00873F63"/>
    <w:rsid w:val="00877BF5"/>
    <w:rsid w:val="00892446"/>
    <w:rsid w:val="00894EE1"/>
    <w:rsid w:val="008C2311"/>
    <w:rsid w:val="00922AC7"/>
    <w:rsid w:val="00927590"/>
    <w:rsid w:val="00933556"/>
    <w:rsid w:val="00987D52"/>
    <w:rsid w:val="009A1F7D"/>
    <w:rsid w:val="009A7146"/>
    <w:rsid w:val="009B093A"/>
    <w:rsid w:val="009D42E4"/>
    <w:rsid w:val="009D5578"/>
    <w:rsid w:val="00A228C7"/>
    <w:rsid w:val="00A37537"/>
    <w:rsid w:val="00A475CD"/>
    <w:rsid w:val="00A65DDB"/>
    <w:rsid w:val="00A90C83"/>
    <w:rsid w:val="00A922F5"/>
    <w:rsid w:val="00AB43A6"/>
    <w:rsid w:val="00AC5E0F"/>
    <w:rsid w:val="00AE6D30"/>
    <w:rsid w:val="00AF441D"/>
    <w:rsid w:val="00B00ACE"/>
    <w:rsid w:val="00B03EBA"/>
    <w:rsid w:val="00B14E1B"/>
    <w:rsid w:val="00B16F3E"/>
    <w:rsid w:val="00B3262D"/>
    <w:rsid w:val="00B64F38"/>
    <w:rsid w:val="00B76D38"/>
    <w:rsid w:val="00B80C3E"/>
    <w:rsid w:val="00B82119"/>
    <w:rsid w:val="00B92A8E"/>
    <w:rsid w:val="00BA4AF1"/>
    <w:rsid w:val="00BA5FD0"/>
    <w:rsid w:val="00BC05D1"/>
    <w:rsid w:val="00BC0CA5"/>
    <w:rsid w:val="00BC4CEE"/>
    <w:rsid w:val="00BC6E18"/>
    <w:rsid w:val="00BC74DC"/>
    <w:rsid w:val="00BE3043"/>
    <w:rsid w:val="00BE4912"/>
    <w:rsid w:val="00BF2134"/>
    <w:rsid w:val="00C0321F"/>
    <w:rsid w:val="00C05B61"/>
    <w:rsid w:val="00C11CEB"/>
    <w:rsid w:val="00C30FEB"/>
    <w:rsid w:val="00C4440C"/>
    <w:rsid w:val="00C576C3"/>
    <w:rsid w:val="00C74B67"/>
    <w:rsid w:val="00C912BC"/>
    <w:rsid w:val="00C914E6"/>
    <w:rsid w:val="00C9233F"/>
    <w:rsid w:val="00CB4C69"/>
    <w:rsid w:val="00CC01B7"/>
    <w:rsid w:val="00CD41C3"/>
    <w:rsid w:val="00CE4773"/>
    <w:rsid w:val="00CE747C"/>
    <w:rsid w:val="00CF7ECD"/>
    <w:rsid w:val="00D14110"/>
    <w:rsid w:val="00D1544A"/>
    <w:rsid w:val="00D323C2"/>
    <w:rsid w:val="00D53DAC"/>
    <w:rsid w:val="00D81072"/>
    <w:rsid w:val="00D9157D"/>
    <w:rsid w:val="00DB4D01"/>
    <w:rsid w:val="00DC67EE"/>
    <w:rsid w:val="00E135FC"/>
    <w:rsid w:val="00E22166"/>
    <w:rsid w:val="00E34302"/>
    <w:rsid w:val="00E34994"/>
    <w:rsid w:val="00E47B83"/>
    <w:rsid w:val="00E560E9"/>
    <w:rsid w:val="00E62AFB"/>
    <w:rsid w:val="00E679BA"/>
    <w:rsid w:val="00E71E0D"/>
    <w:rsid w:val="00E743FC"/>
    <w:rsid w:val="00E767BA"/>
    <w:rsid w:val="00E86FC1"/>
    <w:rsid w:val="00EC3000"/>
    <w:rsid w:val="00ED13B5"/>
    <w:rsid w:val="00ED6AFA"/>
    <w:rsid w:val="00EE462A"/>
    <w:rsid w:val="00F10AE6"/>
    <w:rsid w:val="00F12BA9"/>
    <w:rsid w:val="00F20C30"/>
    <w:rsid w:val="00F21F15"/>
    <w:rsid w:val="00F239D3"/>
    <w:rsid w:val="00F24080"/>
    <w:rsid w:val="00F24611"/>
    <w:rsid w:val="00F3404D"/>
    <w:rsid w:val="00F6793D"/>
    <w:rsid w:val="00F7102E"/>
    <w:rsid w:val="00F82AEB"/>
    <w:rsid w:val="00FA0A58"/>
    <w:rsid w:val="00FA3C4F"/>
    <w:rsid w:val="00FB4BA4"/>
    <w:rsid w:val="00FD18E1"/>
    <w:rsid w:val="00FD6038"/>
    <w:rsid w:val="00FE761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EC5"/>
    <w:pPr>
      <w:suppressAutoHyphens/>
      <w:spacing w:after="200" w:line="276" w:lineRule="auto"/>
    </w:pPr>
    <w:rPr>
      <w:rFonts w:ascii="Calibri" w:eastAsia="Calibri" w:hAnsi="Calibri" w:cs="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B5EC5"/>
    <w:rPr>
      <w:rFonts w:ascii="Wingdings" w:hAnsi="Wingdings" w:cs="Wingdings"/>
    </w:rPr>
  </w:style>
  <w:style w:type="character" w:customStyle="1" w:styleId="WW8Num1z2">
    <w:name w:val="WW8Num1z2"/>
    <w:rsid w:val="006B5EC5"/>
    <w:rPr>
      <w:rFonts w:ascii="Wingdings" w:hAnsi="Wingdings" w:cs="Wingdings"/>
    </w:rPr>
  </w:style>
  <w:style w:type="character" w:customStyle="1" w:styleId="WW8Num1z4">
    <w:name w:val="WW8Num1z4"/>
    <w:rsid w:val="006B5EC5"/>
    <w:rPr>
      <w:rFonts w:ascii="Courier New" w:hAnsi="Courier New" w:cs="Courier New"/>
    </w:rPr>
  </w:style>
  <w:style w:type="character" w:customStyle="1" w:styleId="WW8Num2z0">
    <w:name w:val="WW8Num2z0"/>
    <w:rsid w:val="006B5EC5"/>
    <w:rPr>
      <w:rFonts w:ascii="Symbol" w:hAnsi="Symbol" w:cs="Symbol"/>
    </w:rPr>
  </w:style>
  <w:style w:type="character" w:customStyle="1" w:styleId="WW8Num3z0">
    <w:name w:val="WW8Num3z0"/>
    <w:rsid w:val="006B5EC5"/>
    <w:rPr>
      <w:rFonts w:ascii="Symbol" w:hAnsi="Symbol" w:cs="Symbol"/>
    </w:rPr>
  </w:style>
  <w:style w:type="character" w:customStyle="1" w:styleId="WW-DefaultParagraphFont">
    <w:name w:val="WW-Default Paragraph Font"/>
    <w:rsid w:val="006B5EC5"/>
  </w:style>
  <w:style w:type="character" w:customStyle="1" w:styleId="WW-DefaultParagraphFont1">
    <w:name w:val="WW-Default Paragraph Font1"/>
    <w:rsid w:val="006B5EC5"/>
  </w:style>
  <w:style w:type="character" w:customStyle="1" w:styleId="WW-DefaultParagraphFont11">
    <w:name w:val="WW-Default Paragraph Font11"/>
    <w:rsid w:val="006B5EC5"/>
  </w:style>
  <w:style w:type="character" w:customStyle="1" w:styleId="WW-DefaultParagraphFont111">
    <w:name w:val="WW-Default Paragraph Font111"/>
    <w:rsid w:val="006B5EC5"/>
  </w:style>
  <w:style w:type="character" w:customStyle="1" w:styleId="Absatz-Standardschriftart">
    <w:name w:val="Absatz-Standardschriftart"/>
    <w:rsid w:val="006B5EC5"/>
  </w:style>
  <w:style w:type="character" w:customStyle="1" w:styleId="WW8Num2z1">
    <w:name w:val="WW8Num2z1"/>
    <w:rsid w:val="006B5EC5"/>
    <w:rPr>
      <w:rFonts w:ascii="Courier New" w:hAnsi="Courier New" w:cs="Courier New"/>
    </w:rPr>
  </w:style>
  <w:style w:type="character" w:customStyle="1" w:styleId="WW8Num2z2">
    <w:name w:val="WW8Num2z2"/>
    <w:rsid w:val="006B5EC5"/>
    <w:rPr>
      <w:rFonts w:ascii="Wingdings" w:hAnsi="Wingdings" w:cs="Wingdings"/>
    </w:rPr>
  </w:style>
  <w:style w:type="character" w:customStyle="1" w:styleId="WW8Num3z2">
    <w:name w:val="WW8Num3z2"/>
    <w:rsid w:val="006B5EC5"/>
    <w:rPr>
      <w:rFonts w:ascii="Wingdings" w:hAnsi="Wingdings" w:cs="Wingdings"/>
    </w:rPr>
  </w:style>
  <w:style w:type="character" w:customStyle="1" w:styleId="WW8Num3z4">
    <w:name w:val="WW8Num3z4"/>
    <w:rsid w:val="006B5EC5"/>
    <w:rPr>
      <w:rFonts w:ascii="Courier New" w:hAnsi="Courier New" w:cs="Courier New"/>
    </w:rPr>
  </w:style>
  <w:style w:type="character" w:customStyle="1" w:styleId="WW8Num4z0">
    <w:name w:val="WW8Num4z0"/>
    <w:rsid w:val="006B5EC5"/>
    <w:rPr>
      <w:rFonts w:ascii="Symbol" w:hAnsi="Symbol" w:cs="Symbol"/>
    </w:rPr>
  </w:style>
  <w:style w:type="character" w:customStyle="1" w:styleId="WW8Num4z1">
    <w:name w:val="WW8Num4z1"/>
    <w:rsid w:val="006B5EC5"/>
    <w:rPr>
      <w:rFonts w:ascii="Courier New" w:hAnsi="Courier New" w:cs="Courier New"/>
    </w:rPr>
  </w:style>
  <w:style w:type="character" w:customStyle="1" w:styleId="WW8Num4z2">
    <w:name w:val="WW8Num4z2"/>
    <w:rsid w:val="006B5EC5"/>
    <w:rPr>
      <w:rFonts w:ascii="Wingdings" w:hAnsi="Wingdings" w:cs="Wingdings"/>
    </w:rPr>
  </w:style>
  <w:style w:type="character" w:customStyle="1" w:styleId="WW8Num5z0">
    <w:name w:val="WW8Num5z0"/>
    <w:rsid w:val="006B5EC5"/>
    <w:rPr>
      <w:rFonts w:ascii="Symbol" w:hAnsi="Symbol" w:cs="Symbol"/>
    </w:rPr>
  </w:style>
  <w:style w:type="character" w:customStyle="1" w:styleId="WW8Num5z2">
    <w:name w:val="WW8Num5z2"/>
    <w:rsid w:val="006B5EC5"/>
    <w:rPr>
      <w:rFonts w:cs="Times New Roman"/>
    </w:rPr>
  </w:style>
  <w:style w:type="character" w:customStyle="1" w:styleId="WW8Num6z0">
    <w:name w:val="WW8Num6z0"/>
    <w:rsid w:val="006B5EC5"/>
    <w:rPr>
      <w:rFonts w:ascii="Symbol" w:hAnsi="Symbol" w:cs="Symbol"/>
    </w:rPr>
  </w:style>
  <w:style w:type="character" w:customStyle="1" w:styleId="WW8Num6z1">
    <w:name w:val="WW8Num6z1"/>
    <w:rsid w:val="006B5EC5"/>
    <w:rPr>
      <w:rFonts w:ascii="Courier New" w:hAnsi="Courier New" w:cs="Courier New"/>
    </w:rPr>
  </w:style>
  <w:style w:type="character" w:customStyle="1" w:styleId="WW8Num6z2">
    <w:name w:val="WW8Num6z2"/>
    <w:rsid w:val="006B5EC5"/>
    <w:rPr>
      <w:rFonts w:ascii="Wingdings" w:hAnsi="Wingdings" w:cs="Wingdings"/>
    </w:rPr>
  </w:style>
  <w:style w:type="character" w:customStyle="1" w:styleId="WW-DefaultParagraphFont1111">
    <w:name w:val="WW-Default Paragraph Font1111"/>
    <w:rsid w:val="006B5EC5"/>
  </w:style>
  <w:style w:type="paragraph" w:customStyle="1" w:styleId="Heading">
    <w:name w:val="Heading"/>
    <w:basedOn w:val="Normal"/>
    <w:next w:val="BodyText"/>
    <w:rsid w:val="006B5EC5"/>
    <w:pPr>
      <w:keepNext/>
      <w:spacing w:before="240" w:after="120"/>
    </w:pPr>
    <w:rPr>
      <w:rFonts w:ascii="Arial" w:eastAsia="MS Mincho" w:hAnsi="Arial" w:cs="Tahoma"/>
      <w:sz w:val="28"/>
      <w:szCs w:val="28"/>
    </w:rPr>
  </w:style>
  <w:style w:type="paragraph" w:styleId="BodyText">
    <w:name w:val="Body Text"/>
    <w:basedOn w:val="Normal"/>
    <w:rsid w:val="006B5EC5"/>
    <w:pPr>
      <w:spacing w:after="120"/>
    </w:pPr>
  </w:style>
  <w:style w:type="paragraph" w:styleId="List">
    <w:name w:val="List"/>
    <w:basedOn w:val="BodyText"/>
    <w:rsid w:val="006B5EC5"/>
    <w:rPr>
      <w:rFonts w:cs="Tahoma"/>
    </w:rPr>
  </w:style>
  <w:style w:type="paragraph" w:styleId="Caption">
    <w:name w:val="caption"/>
    <w:basedOn w:val="Normal"/>
    <w:qFormat/>
    <w:rsid w:val="006B5EC5"/>
    <w:pPr>
      <w:suppressLineNumbers/>
      <w:spacing w:before="120" w:after="120"/>
    </w:pPr>
    <w:rPr>
      <w:rFonts w:cs="Tahoma"/>
      <w:i/>
      <w:iCs/>
      <w:sz w:val="24"/>
      <w:szCs w:val="24"/>
    </w:rPr>
  </w:style>
  <w:style w:type="paragraph" w:customStyle="1" w:styleId="Index">
    <w:name w:val="Index"/>
    <w:basedOn w:val="Normal"/>
    <w:rsid w:val="006B5EC5"/>
    <w:pPr>
      <w:suppressLineNumbers/>
    </w:pPr>
    <w:rPr>
      <w:rFonts w:cs="Tahoma"/>
    </w:rPr>
  </w:style>
  <w:style w:type="paragraph" w:styleId="ListParagraph">
    <w:name w:val="List Paragraph"/>
    <w:basedOn w:val="Normal"/>
    <w:qFormat/>
    <w:rsid w:val="006B5EC5"/>
    <w:pPr>
      <w:ind w:left="720"/>
    </w:pPr>
  </w:style>
  <w:style w:type="paragraph" w:customStyle="1" w:styleId="TableContents">
    <w:name w:val="Table Contents"/>
    <w:basedOn w:val="Normal"/>
    <w:rsid w:val="006B5EC5"/>
    <w:pPr>
      <w:suppressLineNumbers/>
    </w:pPr>
  </w:style>
  <w:style w:type="paragraph" w:customStyle="1" w:styleId="TableHeading">
    <w:name w:val="Table Heading"/>
    <w:basedOn w:val="TableContents"/>
    <w:rsid w:val="006B5EC5"/>
    <w:pPr>
      <w:jc w:val="center"/>
    </w:pPr>
    <w:rPr>
      <w:b/>
      <w:bCs/>
    </w:rPr>
  </w:style>
  <w:style w:type="paragraph" w:styleId="Header">
    <w:name w:val="header"/>
    <w:basedOn w:val="Normal"/>
    <w:link w:val="HeaderChar"/>
    <w:uiPriority w:val="99"/>
    <w:semiHidden/>
    <w:unhideWhenUsed/>
    <w:rsid w:val="007E06B6"/>
    <w:pPr>
      <w:tabs>
        <w:tab w:val="center" w:pos="4513"/>
        <w:tab w:val="right" w:pos="9026"/>
      </w:tabs>
    </w:pPr>
  </w:style>
  <w:style w:type="character" w:customStyle="1" w:styleId="HeaderChar">
    <w:name w:val="Header Char"/>
    <w:basedOn w:val="DefaultParagraphFont"/>
    <w:link w:val="Header"/>
    <w:uiPriority w:val="99"/>
    <w:semiHidden/>
    <w:rsid w:val="007E06B6"/>
    <w:rPr>
      <w:rFonts w:ascii="Calibri" w:eastAsia="Calibri" w:hAnsi="Calibri" w:cs="Calibri"/>
      <w:sz w:val="22"/>
      <w:szCs w:val="22"/>
      <w:lang w:eastAsia="zh-CN"/>
    </w:rPr>
  </w:style>
  <w:style w:type="paragraph" w:styleId="Footer">
    <w:name w:val="footer"/>
    <w:basedOn w:val="Normal"/>
    <w:link w:val="FooterChar"/>
    <w:uiPriority w:val="99"/>
    <w:unhideWhenUsed/>
    <w:rsid w:val="007E06B6"/>
    <w:pPr>
      <w:tabs>
        <w:tab w:val="center" w:pos="4513"/>
        <w:tab w:val="right" w:pos="9026"/>
      </w:tabs>
    </w:pPr>
  </w:style>
  <w:style w:type="character" w:customStyle="1" w:styleId="FooterChar">
    <w:name w:val="Footer Char"/>
    <w:basedOn w:val="DefaultParagraphFont"/>
    <w:link w:val="Footer"/>
    <w:uiPriority w:val="99"/>
    <w:rsid w:val="007E06B6"/>
    <w:rPr>
      <w:rFonts w:ascii="Calibri" w:eastAsia="Calibri" w:hAnsi="Calibri" w:cs="Calibri"/>
      <w:sz w:val="22"/>
      <w:szCs w:val="22"/>
      <w:lang w:eastAsia="zh-CN"/>
    </w:rPr>
  </w:style>
</w:styles>
</file>

<file path=word/webSettings.xml><?xml version="1.0" encoding="utf-8"?>
<w:webSettings xmlns:r="http://schemas.openxmlformats.org/officeDocument/2006/relationships" xmlns:w="http://schemas.openxmlformats.org/wordprocessingml/2006/main">
  <w:divs>
    <w:div w:id="671563969">
      <w:bodyDiv w:val="1"/>
      <w:marLeft w:val="0"/>
      <w:marRight w:val="0"/>
      <w:marTop w:val="0"/>
      <w:marBottom w:val="0"/>
      <w:divBdr>
        <w:top w:val="none" w:sz="0" w:space="0" w:color="auto"/>
        <w:left w:val="none" w:sz="0" w:space="0" w:color="auto"/>
        <w:bottom w:val="none" w:sz="0" w:space="0" w:color="auto"/>
        <w:right w:val="none" w:sz="0" w:space="0" w:color="auto"/>
      </w:divBdr>
    </w:div>
    <w:div w:id="109342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AE2AE-7A08-443D-9627-75AAA3A71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Moss</dc:creator>
  <cp:lastModifiedBy>Windows User</cp:lastModifiedBy>
  <cp:revision>2</cp:revision>
  <cp:lastPrinted>2113-01-01T00:00:00Z</cp:lastPrinted>
  <dcterms:created xsi:type="dcterms:W3CDTF">2019-08-19T21:29:00Z</dcterms:created>
  <dcterms:modified xsi:type="dcterms:W3CDTF">2019-08-19T21:29:00Z</dcterms:modified>
</cp:coreProperties>
</file>