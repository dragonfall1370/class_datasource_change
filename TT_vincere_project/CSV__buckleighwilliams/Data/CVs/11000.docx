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84" w:rsidRPr="00811478" w:rsidRDefault="00756DA0" w:rsidP="003147B7">
      <w:pPr>
        <w:pStyle w:val="Heading1"/>
        <w:jc w:val="center"/>
        <w:rPr>
          <w:rFonts w:asciiTheme="minorHAnsi" w:hAnsiTheme="minorHAnsi"/>
          <w:b w:val="0"/>
          <w:sz w:val="32"/>
          <w:szCs w:val="18"/>
        </w:rPr>
      </w:pPr>
      <w:r>
        <w:rPr>
          <w:rFonts w:asciiTheme="minorHAnsi" w:hAnsiTheme="minorHAnsi"/>
          <w:bCs/>
          <w:sz w:val="32"/>
          <w:szCs w:val="18"/>
        </w:rPr>
        <w:t xml:space="preserve"> K</w:t>
      </w:r>
      <w:r w:rsidR="00D63EF1">
        <w:rPr>
          <w:rFonts w:asciiTheme="minorHAnsi" w:hAnsiTheme="minorHAnsi"/>
          <w:bCs/>
          <w:sz w:val="32"/>
          <w:szCs w:val="18"/>
        </w:rPr>
        <w:t>iran</w:t>
      </w:r>
      <w:r w:rsidR="00DE559C">
        <w:rPr>
          <w:rFonts w:asciiTheme="minorHAnsi" w:hAnsiTheme="minorHAnsi"/>
          <w:bCs/>
          <w:sz w:val="32"/>
          <w:szCs w:val="18"/>
        </w:rPr>
        <w:t xml:space="preserve"> Kondebolu</w:t>
      </w:r>
    </w:p>
    <w:p w:rsidR="00A57FA0" w:rsidRDefault="00FB09D5" w:rsidP="00CC2A79">
      <w:pPr>
        <w:jc w:val="center"/>
        <w:rPr>
          <w:rFonts w:asciiTheme="minorHAnsi" w:hAnsiTheme="minorHAnsi"/>
          <w:sz w:val="18"/>
          <w:szCs w:val="18"/>
          <w:lang w:val="en-US"/>
        </w:rPr>
      </w:pPr>
      <w:r w:rsidRPr="00811478">
        <w:rPr>
          <w:rFonts w:asciiTheme="minorHAnsi" w:hAnsiTheme="minorHAnsi"/>
          <w:b/>
          <w:sz w:val="18"/>
          <w:szCs w:val="18"/>
          <w:lang w:val="en-US"/>
        </w:rPr>
        <w:t>Mobile</w:t>
      </w:r>
      <w:r w:rsidR="00162B84" w:rsidRPr="00811478">
        <w:rPr>
          <w:rFonts w:asciiTheme="minorHAnsi" w:hAnsiTheme="minorHAnsi"/>
          <w:b/>
          <w:sz w:val="18"/>
          <w:szCs w:val="18"/>
          <w:lang w:val="en-US"/>
        </w:rPr>
        <w:t>:</w:t>
      </w:r>
      <w:r w:rsidR="008C0424" w:rsidRPr="00811478">
        <w:rPr>
          <w:rFonts w:asciiTheme="minorHAnsi" w:hAnsiTheme="minorHAnsi"/>
          <w:b/>
          <w:sz w:val="18"/>
          <w:szCs w:val="18"/>
          <w:lang w:val="en-US"/>
        </w:rPr>
        <w:t xml:space="preserve"> + </w:t>
      </w:r>
      <w:r w:rsidR="00485229" w:rsidRPr="00811478">
        <w:rPr>
          <w:rFonts w:asciiTheme="minorHAnsi" w:hAnsiTheme="minorHAnsi"/>
          <w:sz w:val="18"/>
          <w:szCs w:val="18"/>
          <w:lang w:val="en-US"/>
        </w:rPr>
        <w:t>(</w:t>
      </w:r>
      <w:r w:rsidR="00D275AC">
        <w:rPr>
          <w:rFonts w:asciiTheme="minorHAnsi" w:hAnsiTheme="minorHAnsi"/>
          <w:sz w:val="18"/>
          <w:szCs w:val="18"/>
          <w:lang w:val="en-US"/>
        </w:rPr>
        <w:t>44</w:t>
      </w:r>
      <w:r w:rsidR="00485229" w:rsidRPr="00811478">
        <w:rPr>
          <w:rFonts w:asciiTheme="minorHAnsi" w:hAnsiTheme="minorHAnsi"/>
          <w:sz w:val="18"/>
          <w:szCs w:val="18"/>
          <w:lang w:val="en-US"/>
        </w:rPr>
        <w:t xml:space="preserve">) </w:t>
      </w:r>
      <w:r w:rsidR="00D275AC">
        <w:rPr>
          <w:rFonts w:asciiTheme="minorHAnsi" w:hAnsiTheme="minorHAnsi"/>
          <w:sz w:val="18"/>
          <w:szCs w:val="18"/>
          <w:lang w:val="en-US"/>
        </w:rPr>
        <w:t>7714276430</w:t>
      </w:r>
      <w:r w:rsidR="00162B84" w:rsidRPr="00811478">
        <w:rPr>
          <w:rFonts w:asciiTheme="minorHAnsi" w:hAnsiTheme="minorHAnsi"/>
          <w:sz w:val="18"/>
          <w:szCs w:val="18"/>
          <w:lang w:val="en-US"/>
        </w:rPr>
        <w:t xml:space="preserve"> ~ </w:t>
      </w:r>
      <w:r w:rsidR="00162B84" w:rsidRPr="00811478">
        <w:rPr>
          <w:rFonts w:asciiTheme="minorHAnsi" w:hAnsiTheme="minorHAnsi"/>
          <w:b/>
          <w:sz w:val="18"/>
          <w:szCs w:val="18"/>
          <w:lang w:val="en-US"/>
        </w:rPr>
        <w:t>E-Mail:</w:t>
      </w:r>
      <w:r w:rsidR="0078537D" w:rsidRPr="0078537D">
        <w:rPr>
          <w:rFonts w:ascii="Roboto" w:hAnsi="Roboto"/>
          <w:color w:val="666666"/>
          <w:sz w:val="20"/>
          <w:szCs w:val="20"/>
          <w:shd w:val="clear" w:color="auto" w:fill="FFFFFF"/>
        </w:rPr>
        <w:t xml:space="preserve"> </w:t>
      </w:r>
      <w:r w:rsidR="0078537D" w:rsidRPr="0078537D">
        <w:rPr>
          <w:rFonts w:asciiTheme="minorHAnsi" w:hAnsiTheme="minorHAnsi"/>
          <w:sz w:val="18"/>
          <w:szCs w:val="18"/>
          <w:lang w:val="en-US"/>
        </w:rPr>
        <w:t>kiran2k.devops@gmail.com</w:t>
      </w:r>
    </w:p>
    <w:p w:rsidR="001F5E5B" w:rsidRPr="00811478" w:rsidRDefault="001F5E5B" w:rsidP="00CC2A79">
      <w:pPr>
        <w:jc w:val="center"/>
        <w:rPr>
          <w:rFonts w:asciiTheme="minorHAnsi" w:hAnsiTheme="minorHAnsi"/>
          <w:sz w:val="18"/>
          <w:szCs w:val="18"/>
          <w:lang w:val="en-US"/>
        </w:rPr>
      </w:pPr>
    </w:p>
    <w:p w:rsidR="00162B84" w:rsidRPr="00811478" w:rsidRDefault="00162B84" w:rsidP="003147B7">
      <w:pPr>
        <w:shd w:val="pct25" w:color="auto" w:fill="FFFFFF"/>
        <w:jc w:val="center"/>
        <w:rPr>
          <w:rFonts w:asciiTheme="minorHAnsi" w:hAnsiTheme="minorHAnsi"/>
          <w:b/>
          <w:sz w:val="18"/>
          <w:szCs w:val="18"/>
        </w:rPr>
      </w:pPr>
      <w:r w:rsidRPr="00811478">
        <w:rPr>
          <w:rFonts w:asciiTheme="minorHAnsi" w:hAnsiTheme="minorHAnsi"/>
          <w:b/>
          <w:sz w:val="18"/>
          <w:szCs w:val="18"/>
        </w:rPr>
        <w:t>Professional Profile</w:t>
      </w:r>
      <w:r w:rsidR="00B70693" w:rsidRPr="00811478">
        <w:rPr>
          <w:rFonts w:asciiTheme="minorHAnsi" w:hAnsiTheme="minorHAnsi"/>
          <w:b/>
          <w:sz w:val="18"/>
          <w:szCs w:val="18"/>
        </w:rPr>
        <w:t xml:space="preserve"> Summary</w:t>
      </w:r>
    </w:p>
    <w:p w:rsidR="00C60282" w:rsidRDefault="00D119D5" w:rsidP="000F1FEF">
      <w:pPr>
        <w:numPr>
          <w:ilvl w:val="0"/>
          <w:numId w:val="1"/>
        </w:numPr>
        <w:spacing w:before="60" w:after="70"/>
        <w:jc w:val="both"/>
        <w:rPr>
          <w:rFonts w:asciiTheme="minorHAnsi" w:hAnsiTheme="minorHAnsi"/>
          <w:sz w:val="18"/>
          <w:szCs w:val="18"/>
        </w:rPr>
      </w:pPr>
      <w:r w:rsidRPr="00C60282">
        <w:rPr>
          <w:rFonts w:asciiTheme="minorHAnsi" w:hAnsiTheme="minorHAnsi"/>
          <w:sz w:val="18"/>
          <w:szCs w:val="18"/>
        </w:rPr>
        <w:t xml:space="preserve">Has </w:t>
      </w:r>
      <w:r w:rsidR="003E35F2">
        <w:rPr>
          <w:rFonts w:asciiTheme="minorHAnsi" w:hAnsiTheme="minorHAnsi"/>
          <w:sz w:val="18"/>
          <w:szCs w:val="18"/>
        </w:rPr>
        <w:t>1</w:t>
      </w:r>
      <w:r w:rsidR="00454AA0">
        <w:rPr>
          <w:rFonts w:asciiTheme="minorHAnsi" w:hAnsiTheme="minorHAnsi"/>
          <w:sz w:val="18"/>
          <w:szCs w:val="18"/>
        </w:rPr>
        <w:t>3</w:t>
      </w:r>
      <w:bookmarkStart w:id="0" w:name="_GoBack"/>
      <w:bookmarkEnd w:id="0"/>
      <w:r w:rsidR="00D47B0A" w:rsidRPr="00C60282">
        <w:rPr>
          <w:rFonts w:asciiTheme="minorHAnsi" w:hAnsiTheme="minorHAnsi"/>
          <w:sz w:val="18"/>
          <w:szCs w:val="18"/>
        </w:rPr>
        <w:t xml:space="preserve"> years of </w:t>
      </w:r>
      <w:r w:rsidR="00C701D6" w:rsidRPr="00C60282">
        <w:rPr>
          <w:rFonts w:asciiTheme="minorHAnsi" w:hAnsiTheme="minorHAnsi"/>
          <w:sz w:val="18"/>
          <w:szCs w:val="18"/>
        </w:rPr>
        <w:t>total experience in</w:t>
      </w:r>
      <w:r w:rsidR="00A34731">
        <w:rPr>
          <w:rFonts w:asciiTheme="minorHAnsi" w:hAnsiTheme="minorHAnsi"/>
          <w:sz w:val="18"/>
          <w:szCs w:val="18"/>
        </w:rPr>
        <w:t xml:space="preserve"> </w:t>
      </w:r>
      <w:r w:rsidR="009A66C4" w:rsidRPr="00CA21ED">
        <w:rPr>
          <w:rFonts w:asciiTheme="minorHAnsi" w:hAnsiTheme="minorHAnsi"/>
          <w:sz w:val="18"/>
          <w:szCs w:val="18"/>
        </w:rPr>
        <w:t>Build and Release/</w:t>
      </w:r>
      <w:r w:rsidR="001E0CDA" w:rsidRPr="00CA21ED">
        <w:rPr>
          <w:rFonts w:asciiTheme="minorHAnsi" w:hAnsiTheme="minorHAnsi"/>
          <w:sz w:val="18"/>
          <w:szCs w:val="18"/>
        </w:rPr>
        <w:t>DevOps,</w:t>
      </w:r>
      <w:r w:rsidR="001E0CDA">
        <w:rPr>
          <w:rFonts w:asciiTheme="minorHAnsi" w:hAnsiTheme="minorHAnsi"/>
          <w:sz w:val="18"/>
          <w:szCs w:val="18"/>
        </w:rPr>
        <w:t xml:space="preserve"> Cloud (</w:t>
      </w:r>
      <w:r w:rsidR="004A6975">
        <w:rPr>
          <w:rFonts w:asciiTheme="minorHAnsi" w:hAnsiTheme="minorHAnsi"/>
          <w:sz w:val="18"/>
          <w:szCs w:val="18"/>
        </w:rPr>
        <w:t>AWS</w:t>
      </w:r>
      <w:r w:rsidR="008076DF">
        <w:rPr>
          <w:rFonts w:asciiTheme="minorHAnsi" w:hAnsiTheme="minorHAnsi"/>
          <w:sz w:val="18"/>
          <w:szCs w:val="18"/>
        </w:rPr>
        <w:t>)</w:t>
      </w:r>
      <w:r w:rsidR="004A6975">
        <w:rPr>
          <w:rFonts w:asciiTheme="minorHAnsi" w:hAnsiTheme="minorHAnsi"/>
          <w:sz w:val="18"/>
          <w:szCs w:val="18"/>
        </w:rPr>
        <w:t>,</w:t>
      </w:r>
      <w:r w:rsidR="00CA21ED" w:rsidRPr="00CA21ED">
        <w:rPr>
          <w:rFonts w:asciiTheme="minorHAnsi" w:hAnsiTheme="minorHAnsi"/>
          <w:sz w:val="18"/>
          <w:szCs w:val="18"/>
        </w:rPr>
        <w:t xml:space="preserve"> Middleware</w:t>
      </w:r>
      <w:r w:rsidR="00C701D6" w:rsidRPr="00C60282">
        <w:rPr>
          <w:rFonts w:asciiTheme="minorHAnsi" w:hAnsiTheme="minorHAnsi"/>
          <w:sz w:val="18"/>
          <w:szCs w:val="18"/>
        </w:rPr>
        <w:t xml:space="preserve"> doing various roles. </w:t>
      </w:r>
    </w:p>
    <w:p w:rsidR="00162B84" w:rsidRDefault="000B5899" w:rsidP="000F1FEF">
      <w:pPr>
        <w:numPr>
          <w:ilvl w:val="0"/>
          <w:numId w:val="1"/>
        </w:numPr>
        <w:spacing w:before="60" w:after="70"/>
        <w:jc w:val="both"/>
        <w:rPr>
          <w:rFonts w:asciiTheme="minorHAnsi" w:hAnsiTheme="minorHAnsi"/>
          <w:sz w:val="18"/>
          <w:szCs w:val="18"/>
        </w:rPr>
      </w:pPr>
      <w:r w:rsidRPr="00C60282">
        <w:rPr>
          <w:rFonts w:asciiTheme="minorHAnsi" w:hAnsiTheme="minorHAnsi"/>
          <w:sz w:val="18"/>
          <w:szCs w:val="18"/>
        </w:rPr>
        <w:t xml:space="preserve">Experience in </w:t>
      </w:r>
      <w:r w:rsidR="00EA3696" w:rsidRPr="00C60282">
        <w:rPr>
          <w:rFonts w:asciiTheme="minorHAnsi" w:hAnsiTheme="minorHAnsi"/>
          <w:sz w:val="18"/>
          <w:szCs w:val="18"/>
        </w:rPr>
        <w:t>Agile methodology</w:t>
      </w:r>
      <w:r w:rsidRPr="00C60282">
        <w:rPr>
          <w:rFonts w:asciiTheme="minorHAnsi" w:hAnsiTheme="minorHAnsi"/>
          <w:sz w:val="18"/>
          <w:szCs w:val="18"/>
        </w:rPr>
        <w:t>,</w:t>
      </w:r>
      <w:r w:rsidR="0092285B" w:rsidRPr="00C60282">
        <w:rPr>
          <w:rFonts w:asciiTheme="minorHAnsi" w:hAnsiTheme="minorHAnsi"/>
          <w:sz w:val="18"/>
          <w:szCs w:val="18"/>
        </w:rPr>
        <w:t xml:space="preserve"> Gap Analysis, Process Improvement and</w:t>
      </w:r>
      <w:r w:rsidR="00A34731">
        <w:rPr>
          <w:rFonts w:asciiTheme="minorHAnsi" w:hAnsiTheme="minorHAnsi"/>
          <w:sz w:val="18"/>
          <w:szCs w:val="18"/>
        </w:rPr>
        <w:t xml:space="preserve"> </w:t>
      </w:r>
      <w:r w:rsidR="00CA21ED" w:rsidRPr="00CA21ED">
        <w:rPr>
          <w:rFonts w:asciiTheme="minorHAnsi" w:hAnsiTheme="minorHAnsi"/>
          <w:sz w:val="18"/>
          <w:szCs w:val="18"/>
        </w:rPr>
        <w:t>tools area (Code review, unit test automation, Build &amp; Release automation, Environment, Service, Incident and Change Management).</w:t>
      </w:r>
    </w:p>
    <w:p w:rsidR="001A549B" w:rsidRDefault="001A549B"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Experience in Optimizing the delivery pipeline.</w:t>
      </w:r>
    </w:p>
    <w:p w:rsidR="001A549B" w:rsidRDefault="001A549B"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Experience in Devops plays for Driving Innovation with multi-speed IT, Building the right thing,</w:t>
      </w:r>
      <w:r w:rsidR="00AC0421">
        <w:rPr>
          <w:rFonts w:asciiTheme="minorHAnsi" w:hAnsiTheme="minorHAnsi"/>
          <w:sz w:val="18"/>
          <w:szCs w:val="18"/>
        </w:rPr>
        <w:t xml:space="preserve"> </w:t>
      </w:r>
      <w:r>
        <w:rPr>
          <w:rFonts w:asciiTheme="minorHAnsi" w:hAnsiTheme="minorHAnsi"/>
          <w:sz w:val="18"/>
          <w:szCs w:val="18"/>
        </w:rPr>
        <w:t>Experimentation,</w:t>
      </w:r>
      <w:r w:rsidR="00AC0421">
        <w:rPr>
          <w:rFonts w:asciiTheme="minorHAnsi" w:hAnsiTheme="minorHAnsi"/>
          <w:sz w:val="18"/>
          <w:szCs w:val="18"/>
        </w:rPr>
        <w:t xml:space="preserve"> Antifragile systems.</w:t>
      </w:r>
    </w:p>
    <w:p w:rsidR="006C7DDD" w:rsidRDefault="006C7DDD" w:rsidP="000F1FEF">
      <w:pPr>
        <w:numPr>
          <w:ilvl w:val="0"/>
          <w:numId w:val="1"/>
        </w:numPr>
        <w:spacing w:before="60" w:after="70"/>
        <w:jc w:val="both"/>
        <w:rPr>
          <w:rFonts w:asciiTheme="minorHAnsi" w:hAnsiTheme="minorHAnsi"/>
          <w:sz w:val="18"/>
          <w:szCs w:val="18"/>
        </w:rPr>
      </w:pPr>
      <w:r w:rsidRPr="006C7DDD">
        <w:rPr>
          <w:rFonts w:asciiTheme="minorHAnsi" w:hAnsiTheme="minorHAnsi"/>
          <w:sz w:val="18"/>
          <w:szCs w:val="18"/>
        </w:rPr>
        <w:t xml:space="preserve">Experienced </w:t>
      </w:r>
      <w:r w:rsidR="001520AA" w:rsidRPr="006C7DDD">
        <w:rPr>
          <w:rFonts w:asciiTheme="minorHAnsi" w:hAnsiTheme="minorHAnsi"/>
          <w:sz w:val="18"/>
          <w:szCs w:val="18"/>
        </w:rPr>
        <w:t>Devops</w:t>
      </w:r>
      <w:r w:rsidRPr="006C7DDD">
        <w:rPr>
          <w:rFonts w:asciiTheme="minorHAnsi" w:hAnsiTheme="minorHAnsi"/>
          <w:sz w:val="18"/>
          <w:szCs w:val="18"/>
        </w:rPr>
        <w:t xml:space="preserve"> practices, which are geared to provide </w:t>
      </w:r>
      <w:r w:rsidR="001520AA" w:rsidRPr="006C7DDD">
        <w:rPr>
          <w:rFonts w:asciiTheme="minorHAnsi" w:hAnsiTheme="minorHAnsi"/>
          <w:sz w:val="18"/>
          <w:szCs w:val="18"/>
        </w:rPr>
        <w:t>efficient, repeatable, automated</w:t>
      </w:r>
      <w:r w:rsidRPr="006C7DDD">
        <w:rPr>
          <w:rFonts w:asciiTheme="minorHAnsi" w:hAnsiTheme="minorHAnsi"/>
          <w:sz w:val="18"/>
          <w:szCs w:val="18"/>
        </w:rPr>
        <w:t>,</w:t>
      </w:r>
      <w:r w:rsidR="001520AA">
        <w:rPr>
          <w:rFonts w:asciiTheme="minorHAnsi" w:hAnsiTheme="minorHAnsi"/>
          <w:sz w:val="18"/>
          <w:szCs w:val="18"/>
        </w:rPr>
        <w:t xml:space="preserve"> </w:t>
      </w:r>
      <w:r w:rsidRPr="006C7DDD">
        <w:rPr>
          <w:rFonts w:asciiTheme="minorHAnsi" w:hAnsiTheme="minorHAnsi"/>
          <w:sz w:val="18"/>
          <w:szCs w:val="18"/>
        </w:rPr>
        <w:t>scalable processes align fully with the ITIL goals.</w:t>
      </w:r>
    </w:p>
    <w:p w:rsidR="002D50D8" w:rsidRDefault="002D50D8" w:rsidP="002D50D8">
      <w:pPr>
        <w:numPr>
          <w:ilvl w:val="0"/>
          <w:numId w:val="1"/>
        </w:numPr>
        <w:spacing w:before="60" w:after="70"/>
        <w:jc w:val="both"/>
        <w:rPr>
          <w:rFonts w:asciiTheme="minorHAnsi" w:hAnsiTheme="minorHAnsi"/>
          <w:sz w:val="18"/>
          <w:szCs w:val="18"/>
        </w:rPr>
      </w:pPr>
      <w:r>
        <w:rPr>
          <w:rFonts w:asciiTheme="minorHAnsi" w:hAnsiTheme="minorHAnsi"/>
          <w:sz w:val="18"/>
          <w:szCs w:val="18"/>
        </w:rPr>
        <w:t>Experience engaging and leading the Devops Transformation.</w:t>
      </w:r>
    </w:p>
    <w:p w:rsidR="000C5CAC" w:rsidRDefault="000C5CAC" w:rsidP="000F1FEF">
      <w:pPr>
        <w:numPr>
          <w:ilvl w:val="0"/>
          <w:numId w:val="1"/>
        </w:numPr>
        <w:spacing w:before="60" w:after="70"/>
        <w:jc w:val="both"/>
        <w:rPr>
          <w:rFonts w:asciiTheme="minorHAnsi" w:hAnsiTheme="minorHAnsi"/>
          <w:sz w:val="18"/>
          <w:szCs w:val="18"/>
        </w:rPr>
      </w:pPr>
      <w:r w:rsidRPr="000C5CAC">
        <w:rPr>
          <w:rFonts w:asciiTheme="minorHAnsi" w:hAnsiTheme="minorHAnsi"/>
          <w:sz w:val="18"/>
          <w:szCs w:val="18"/>
        </w:rPr>
        <w:t>Prepare the yml files to create the stack for cloud formation.</w:t>
      </w:r>
    </w:p>
    <w:p w:rsidR="00BE10C1" w:rsidRDefault="00BE10C1" w:rsidP="000F1FEF">
      <w:pPr>
        <w:numPr>
          <w:ilvl w:val="0"/>
          <w:numId w:val="1"/>
        </w:numPr>
        <w:spacing w:before="60" w:after="70"/>
        <w:jc w:val="both"/>
        <w:rPr>
          <w:rFonts w:asciiTheme="minorHAnsi" w:hAnsiTheme="minorHAnsi"/>
          <w:sz w:val="18"/>
          <w:szCs w:val="18"/>
        </w:rPr>
      </w:pPr>
      <w:r w:rsidRPr="00BE10C1">
        <w:rPr>
          <w:rFonts w:asciiTheme="minorHAnsi" w:hAnsiTheme="minorHAnsi"/>
          <w:sz w:val="18"/>
          <w:szCs w:val="18"/>
        </w:rPr>
        <w:t>Experienced cloud formation designer for CloudFormation templates.</w:t>
      </w:r>
    </w:p>
    <w:p w:rsidR="00AC0421" w:rsidRDefault="00AC0421"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Experience in Devops services on IAAS, PAAS, Containers.</w:t>
      </w:r>
    </w:p>
    <w:p w:rsidR="00AC0421" w:rsidRDefault="00AC0421"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Experience in migrating to Microservices.</w:t>
      </w:r>
    </w:p>
    <w:p w:rsidR="00AC0421" w:rsidRDefault="00AC0421"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 xml:space="preserve">Experience in </w:t>
      </w:r>
      <w:r w:rsidR="00880210">
        <w:rPr>
          <w:rFonts w:asciiTheme="minorHAnsi" w:hAnsiTheme="minorHAnsi"/>
          <w:sz w:val="18"/>
          <w:szCs w:val="18"/>
        </w:rPr>
        <w:t>Scaling Devops for the Enterprise.</w:t>
      </w:r>
    </w:p>
    <w:p w:rsidR="006C7DDD" w:rsidRDefault="006C7DDD"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Experience in c</w:t>
      </w:r>
      <w:r w:rsidRPr="006C7DDD">
        <w:rPr>
          <w:rFonts w:asciiTheme="minorHAnsi" w:hAnsiTheme="minorHAnsi"/>
          <w:sz w:val="18"/>
          <w:szCs w:val="18"/>
        </w:rPr>
        <w:t xml:space="preserve">reating a blogging infrastructure </w:t>
      </w:r>
      <w:r>
        <w:rPr>
          <w:rFonts w:asciiTheme="minorHAnsi" w:hAnsiTheme="minorHAnsi"/>
          <w:sz w:val="18"/>
          <w:szCs w:val="18"/>
        </w:rPr>
        <w:t>fully</w:t>
      </w:r>
      <w:r w:rsidRPr="006C7DDD">
        <w:rPr>
          <w:rFonts w:asciiTheme="minorHAnsi" w:hAnsiTheme="minorHAnsi"/>
          <w:sz w:val="18"/>
          <w:szCs w:val="18"/>
        </w:rPr>
        <w:t xml:space="preserve"> automated.</w:t>
      </w:r>
    </w:p>
    <w:p w:rsidR="000C5CAC" w:rsidRDefault="000C5CAC" w:rsidP="000F1FEF">
      <w:pPr>
        <w:numPr>
          <w:ilvl w:val="0"/>
          <w:numId w:val="1"/>
        </w:numPr>
        <w:spacing w:before="60" w:after="70"/>
        <w:jc w:val="both"/>
        <w:rPr>
          <w:rFonts w:asciiTheme="minorHAnsi" w:hAnsiTheme="minorHAnsi"/>
          <w:sz w:val="18"/>
          <w:szCs w:val="18"/>
        </w:rPr>
      </w:pPr>
      <w:r>
        <w:rPr>
          <w:rFonts w:asciiTheme="minorHAnsi" w:hAnsiTheme="minorHAnsi"/>
          <w:sz w:val="18"/>
          <w:szCs w:val="18"/>
        </w:rPr>
        <w:t xml:space="preserve">Experience </w:t>
      </w:r>
      <w:r w:rsidRPr="000C5CAC">
        <w:rPr>
          <w:rFonts w:asciiTheme="minorHAnsi" w:hAnsiTheme="minorHAnsi"/>
          <w:sz w:val="18"/>
          <w:szCs w:val="18"/>
        </w:rPr>
        <w:t xml:space="preserve">in </w:t>
      </w:r>
      <w:r w:rsidR="007B5323" w:rsidRPr="000C5CAC">
        <w:rPr>
          <w:rFonts w:asciiTheme="minorHAnsi" w:hAnsiTheme="minorHAnsi"/>
          <w:sz w:val="18"/>
          <w:szCs w:val="18"/>
        </w:rPr>
        <w:t>JIML (</w:t>
      </w:r>
      <w:r w:rsidRPr="000C5CAC">
        <w:rPr>
          <w:rFonts w:asciiTheme="minorHAnsi" w:hAnsiTheme="minorHAnsi"/>
          <w:sz w:val="18"/>
          <w:szCs w:val="18"/>
        </w:rPr>
        <w:t>json infrastructure markup language</w:t>
      </w:r>
      <w:r>
        <w:rPr>
          <w:rFonts w:asciiTheme="minorHAnsi" w:hAnsiTheme="minorHAnsi"/>
          <w:sz w:val="18"/>
          <w:szCs w:val="18"/>
        </w:rPr>
        <w:t>)</w:t>
      </w:r>
    </w:p>
    <w:p w:rsidR="001520AA" w:rsidRDefault="001520AA" w:rsidP="000F1FEF">
      <w:pPr>
        <w:numPr>
          <w:ilvl w:val="0"/>
          <w:numId w:val="1"/>
        </w:numPr>
        <w:spacing w:before="60" w:after="70"/>
        <w:jc w:val="both"/>
        <w:rPr>
          <w:rFonts w:asciiTheme="minorHAnsi" w:hAnsiTheme="minorHAnsi"/>
          <w:sz w:val="18"/>
          <w:szCs w:val="18"/>
        </w:rPr>
      </w:pPr>
      <w:r w:rsidRPr="001520AA">
        <w:rPr>
          <w:rFonts w:asciiTheme="minorHAnsi" w:hAnsiTheme="minorHAnsi"/>
          <w:sz w:val="18"/>
          <w:szCs w:val="18"/>
        </w:rPr>
        <w:t xml:space="preserve">Experience in automated deployments using </w:t>
      </w:r>
      <w:r w:rsidR="007B5323">
        <w:rPr>
          <w:rFonts w:asciiTheme="minorHAnsi" w:hAnsiTheme="minorHAnsi"/>
          <w:sz w:val="18"/>
          <w:szCs w:val="18"/>
        </w:rPr>
        <w:t>AWS</w:t>
      </w:r>
      <w:r w:rsidRPr="001520AA">
        <w:rPr>
          <w:rFonts w:asciiTheme="minorHAnsi" w:hAnsiTheme="minorHAnsi"/>
          <w:sz w:val="18"/>
          <w:szCs w:val="18"/>
        </w:rPr>
        <w:t xml:space="preserve"> cloudformation and with user data.</w:t>
      </w:r>
    </w:p>
    <w:p w:rsidR="001520AA" w:rsidRDefault="001520AA" w:rsidP="001520AA">
      <w:pPr>
        <w:numPr>
          <w:ilvl w:val="0"/>
          <w:numId w:val="1"/>
        </w:numPr>
        <w:spacing w:before="60" w:after="70"/>
        <w:jc w:val="both"/>
        <w:rPr>
          <w:rFonts w:asciiTheme="minorHAnsi" w:hAnsiTheme="minorHAnsi"/>
          <w:sz w:val="18"/>
          <w:szCs w:val="18"/>
        </w:rPr>
      </w:pPr>
      <w:r w:rsidRPr="001520AA">
        <w:rPr>
          <w:rFonts w:asciiTheme="minorHAnsi" w:hAnsiTheme="minorHAnsi"/>
          <w:sz w:val="18"/>
          <w:szCs w:val="18"/>
        </w:rPr>
        <w:t>Experience in creating VPC templates and deployed in cloud formation.</w:t>
      </w:r>
    </w:p>
    <w:p w:rsidR="001520AA" w:rsidRDefault="001520AA" w:rsidP="001520AA">
      <w:pPr>
        <w:numPr>
          <w:ilvl w:val="0"/>
          <w:numId w:val="1"/>
        </w:numPr>
        <w:spacing w:before="60" w:after="70"/>
        <w:jc w:val="both"/>
        <w:rPr>
          <w:rFonts w:asciiTheme="minorHAnsi" w:hAnsiTheme="minorHAnsi"/>
          <w:sz w:val="18"/>
          <w:szCs w:val="18"/>
        </w:rPr>
      </w:pPr>
      <w:r w:rsidRPr="001520AA">
        <w:rPr>
          <w:rFonts w:asciiTheme="minorHAnsi" w:hAnsiTheme="minorHAnsi"/>
          <w:sz w:val="18"/>
          <w:szCs w:val="18"/>
        </w:rPr>
        <w:t>Created security group templates in cloud formation and deployed like for icmp, ssh.</w:t>
      </w:r>
    </w:p>
    <w:p w:rsidR="001520AA" w:rsidRDefault="001520AA" w:rsidP="001520AA">
      <w:pPr>
        <w:numPr>
          <w:ilvl w:val="0"/>
          <w:numId w:val="1"/>
        </w:numPr>
        <w:spacing w:before="60" w:after="70"/>
        <w:jc w:val="both"/>
        <w:rPr>
          <w:rFonts w:asciiTheme="minorHAnsi" w:hAnsiTheme="minorHAnsi"/>
          <w:sz w:val="18"/>
          <w:szCs w:val="18"/>
        </w:rPr>
      </w:pPr>
      <w:r w:rsidRPr="001520AA">
        <w:rPr>
          <w:rFonts w:asciiTheme="minorHAnsi" w:hAnsiTheme="minorHAnsi"/>
          <w:sz w:val="18"/>
          <w:szCs w:val="18"/>
        </w:rPr>
        <w:t xml:space="preserve">Experience </w:t>
      </w:r>
      <w:r w:rsidR="007B5323" w:rsidRPr="001520AA">
        <w:rPr>
          <w:rFonts w:asciiTheme="minorHAnsi" w:hAnsiTheme="minorHAnsi"/>
          <w:sz w:val="18"/>
          <w:szCs w:val="18"/>
        </w:rPr>
        <w:t>Xebialabs</w:t>
      </w:r>
      <w:r w:rsidRPr="001520AA">
        <w:rPr>
          <w:rFonts w:asciiTheme="minorHAnsi" w:hAnsiTheme="minorHAnsi"/>
          <w:sz w:val="18"/>
          <w:szCs w:val="18"/>
        </w:rPr>
        <w:t xml:space="preserve"> XL release for release management.</w:t>
      </w:r>
    </w:p>
    <w:p w:rsidR="00B01F3C" w:rsidRDefault="00B01F3C" w:rsidP="001520AA">
      <w:pPr>
        <w:numPr>
          <w:ilvl w:val="0"/>
          <w:numId w:val="1"/>
        </w:numPr>
        <w:spacing w:before="60" w:after="70"/>
        <w:jc w:val="both"/>
        <w:rPr>
          <w:rFonts w:asciiTheme="minorHAnsi" w:hAnsiTheme="minorHAnsi"/>
          <w:sz w:val="18"/>
          <w:szCs w:val="18"/>
        </w:rPr>
      </w:pPr>
      <w:r w:rsidRPr="00B01F3C">
        <w:rPr>
          <w:rFonts w:asciiTheme="minorHAnsi" w:hAnsiTheme="minorHAnsi"/>
          <w:sz w:val="18"/>
          <w:szCs w:val="18"/>
        </w:rPr>
        <w:t xml:space="preserve">Experience HA Jenkins setup using </w:t>
      </w:r>
      <w:r w:rsidR="007B5323" w:rsidRPr="00B01F3C">
        <w:rPr>
          <w:rFonts w:asciiTheme="minorHAnsi" w:hAnsiTheme="minorHAnsi"/>
          <w:sz w:val="18"/>
          <w:szCs w:val="18"/>
        </w:rPr>
        <w:t>PACEMAKER, COROSYNC</w:t>
      </w:r>
      <w:r w:rsidRPr="00B01F3C">
        <w:rPr>
          <w:rFonts w:asciiTheme="minorHAnsi" w:hAnsiTheme="minorHAnsi"/>
          <w:sz w:val="18"/>
          <w:szCs w:val="18"/>
        </w:rPr>
        <w:t>, and DRBD.</w:t>
      </w:r>
    </w:p>
    <w:p w:rsidR="00CA21ED" w:rsidRDefault="00CA21ED" w:rsidP="000F1FEF">
      <w:pPr>
        <w:numPr>
          <w:ilvl w:val="0"/>
          <w:numId w:val="1"/>
        </w:numPr>
        <w:spacing w:before="60" w:after="70"/>
        <w:jc w:val="both"/>
        <w:rPr>
          <w:rFonts w:asciiTheme="minorHAnsi" w:hAnsiTheme="minorHAnsi"/>
          <w:sz w:val="18"/>
          <w:szCs w:val="18"/>
        </w:rPr>
      </w:pPr>
      <w:r w:rsidRPr="00CA21ED">
        <w:rPr>
          <w:rFonts w:asciiTheme="minorHAnsi" w:hAnsiTheme="minorHAnsi"/>
          <w:sz w:val="18"/>
          <w:szCs w:val="18"/>
        </w:rPr>
        <w:t xml:space="preserve">Extensively worked on </w:t>
      </w:r>
      <w:r w:rsidR="003511E5">
        <w:rPr>
          <w:rFonts w:asciiTheme="minorHAnsi" w:hAnsiTheme="minorHAnsi"/>
          <w:sz w:val="18"/>
          <w:szCs w:val="18"/>
        </w:rPr>
        <w:t>Jenkins</w:t>
      </w:r>
      <w:r w:rsidRPr="00CA21ED">
        <w:rPr>
          <w:rFonts w:asciiTheme="minorHAnsi" w:hAnsiTheme="minorHAnsi"/>
          <w:sz w:val="18"/>
          <w:szCs w:val="18"/>
        </w:rPr>
        <w:t xml:space="preserve"> for continuous integration and for End to End automation for all build and deployments. </w:t>
      </w:r>
    </w:p>
    <w:p w:rsidR="00A926F4" w:rsidRDefault="00A926F4" w:rsidP="000F1FEF">
      <w:pPr>
        <w:numPr>
          <w:ilvl w:val="0"/>
          <w:numId w:val="1"/>
        </w:numPr>
        <w:spacing w:before="60" w:after="70"/>
        <w:jc w:val="both"/>
        <w:rPr>
          <w:rFonts w:asciiTheme="minorHAnsi" w:hAnsiTheme="minorHAnsi"/>
          <w:sz w:val="18"/>
          <w:szCs w:val="18"/>
        </w:rPr>
      </w:pPr>
      <w:r w:rsidRPr="00A926F4">
        <w:rPr>
          <w:rFonts w:asciiTheme="minorHAnsi" w:hAnsiTheme="minorHAnsi"/>
          <w:sz w:val="18"/>
          <w:szCs w:val="18"/>
        </w:rPr>
        <w:t xml:space="preserve">Experience in working on source controller </w:t>
      </w:r>
      <w:r w:rsidR="001F2E61">
        <w:rPr>
          <w:rFonts w:asciiTheme="minorHAnsi" w:hAnsiTheme="minorHAnsi"/>
          <w:sz w:val="18"/>
          <w:szCs w:val="18"/>
        </w:rPr>
        <w:t xml:space="preserve">tools like Subversion (SVN) </w:t>
      </w:r>
      <w:r w:rsidRPr="00A926F4">
        <w:rPr>
          <w:rFonts w:asciiTheme="minorHAnsi" w:hAnsiTheme="minorHAnsi"/>
          <w:sz w:val="18"/>
          <w:szCs w:val="18"/>
        </w:rPr>
        <w:t>and GIT.</w:t>
      </w:r>
    </w:p>
    <w:p w:rsidR="00E848D7" w:rsidRDefault="00E848D7" w:rsidP="000F1FEF">
      <w:pPr>
        <w:numPr>
          <w:ilvl w:val="0"/>
          <w:numId w:val="1"/>
        </w:numPr>
        <w:spacing w:before="60" w:after="70"/>
        <w:jc w:val="both"/>
        <w:rPr>
          <w:rFonts w:asciiTheme="minorHAnsi" w:hAnsiTheme="minorHAnsi"/>
          <w:sz w:val="18"/>
          <w:szCs w:val="18"/>
        </w:rPr>
      </w:pPr>
      <w:r w:rsidRPr="00E848D7">
        <w:rPr>
          <w:rFonts w:asciiTheme="minorHAnsi" w:hAnsiTheme="minorHAnsi"/>
          <w:sz w:val="18"/>
          <w:szCs w:val="18"/>
        </w:rPr>
        <w:t xml:space="preserve">Experience in Implementing Continuous Delivery pipeline </w:t>
      </w:r>
      <w:r>
        <w:rPr>
          <w:rFonts w:asciiTheme="minorHAnsi" w:hAnsiTheme="minorHAnsi"/>
          <w:sz w:val="18"/>
          <w:szCs w:val="18"/>
        </w:rPr>
        <w:t xml:space="preserve">in Dev/Prod </w:t>
      </w:r>
      <w:r w:rsidRPr="00E848D7">
        <w:rPr>
          <w:rFonts w:asciiTheme="minorHAnsi" w:hAnsiTheme="minorHAnsi"/>
          <w:sz w:val="18"/>
          <w:szCs w:val="18"/>
        </w:rPr>
        <w:t>with</w:t>
      </w:r>
      <w:r>
        <w:rPr>
          <w:rFonts w:asciiTheme="minorHAnsi" w:hAnsiTheme="minorHAnsi"/>
          <w:sz w:val="18"/>
          <w:szCs w:val="18"/>
        </w:rPr>
        <w:t xml:space="preserve"> vagrant,</w:t>
      </w:r>
      <w:r w:rsidR="00A34731">
        <w:rPr>
          <w:rFonts w:asciiTheme="minorHAnsi" w:hAnsiTheme="minorHAnsi"/>
          <w:sz w:val="18"/>
          <w:szCs w:val="18"/>
        </w:rPr>
        <w:t xml:space="preserve"> </w:t>
      </w:r>
      <w:r w:rsidR="0060194F">
        <w:rPr>
          <w:rFonts w:asciiTheme="minorHAnsi" w:hAnsiTheme="minorHAnsi"/>
          <w:sz w:val="18"/>
          <w:szCs w:val="18"/>
        </w:rPr>
        <w:t xml:space="preserve">Shell, </w:t>
      </w:r>
      <w:r>
        <w:rPr>
          <w:rFonts w:asciiTheme="minorHAnsi" w:hAnsiTheme="minorHAnsi"/>
          <w:sz w:val="18"/>
          <w:szCs w:val="18"/>
        </w:rPr>
        <w:t xml:space="preserve">Ansible, </w:t>
      </w:r>
      <w:r w:rsidRPr="00E848D7">
        <w:rPr>
          <w:rFonts w:asciiTheme="minorHAnsi" w:hAnsiTheme="minorHAnsi"/>
          <w:sz w:val="18"/>
          <w:szCs w:val="18"/>
        </w:rPr>
        <w:t>Docker,</w:t>
      </w:r>
      <w:r w:rsidR="00A34731">
        <w:rPr>
          <w:rFonts w:asciiTheme="minorHAnsi" w:hAnsiTheme="minorHAnsi"/>
          <w:sz w:val="18"/>
          <w:szCs w:val="18"/>
        </w:rPr>
        <w:t xml:space="preserve"> </w:t>
      </w:r>
      <w:r w:rsidRPr="00E848D7">
        <w:rPr>
          <w:rFonts w:asciiTheme="minorHAnsi" w:hAnsiTheme="minorHAnsi"/>
          <w:sz w:val="18"/>
          <w:szCs w:val="18"/>
        </w:rPr>
        <w:t>Maven,</w:t>
      </w:r>
      <w:r>
        <w:rPr>
          <w:rFonts w:asciiTheme="minorHAnsi" w:hAnsiTheme="minorHAnsi"/>
          <w:sz w:val="18"/>
          <w:szCs w:val="18"/>
        </w:rPr>
        <w:t xml:space="preserve"> Jenkins, </w:t>
      </w:r>
      <w:r w:rsidRPr="00E848D7">
        <w:rPr>
          <w:rFonts w:asciiTheme="minorHAnsi" w:hAnsiTheme="minorHAnsi"/>
          <w:sz w:val="18"/>
          <w:szCs w:val="18"/>
        </w:rPr>
        <w:t>AWS</w:t>
      </w:r>
      <w:r w:rsidR="00196726">
        <w:rPr>
          <w:rFonts w:asciiTheme="minorHAnsi" w:hAnsiTheme="minorHAnsi"/>
          <w:sz w:val="18"/>
          <w:szCs w:val="18"/>
        </w:rPr>
        <w:t xml:space="preserve">, Terraform, </w:t>
      </w:r>
      <w:r>
        <w:rPr>
          <w:rFonts w:asciiTheme="minorHAnsi" w:hAnsiTheme="minorHAnsi"/>
          <w:sz w:val="18"/>
          <w:szCs w:val="18"/>
        </w:rPr>
        <w:t>GIT</w:t>
      </w:r>
      <w:r w:rsidR="00196726">
        <w:rPr>
          <w:rFonts w:asciiTheme="minorHAnsi" w:hAnsiTheme="minorHAnsi"/>
          <w:sz w:val="18"/>
          <w:szCs w:val="18"/>
        </w:rPr>
        <w:t xml:space="preserve"> and</w:t>
      </w:r>
      <w:r w:rsidR="002750F8">
        <w:rPr>
          <w:rFonts w:asciiTheme="minorHAnsi" w:hAnsiTheme="minorHAnsi"/>
          <w:sz w:val="18"/>
          <w:szCs w:val="18"/>
        </w:rPr>
        <w:t xml:space="preserve"> Kubernetes</w:t>
      </w:r>
      <w:r w:rsidR="00880210">
        <w:rPr>
          <w:rFonts w:asciiTheme="minorHAnsi" w:hAnsiTheme="minorHAnsi"/>
          <w:sz w:val="18"/>
          <w:szCs w:val="18"/>
        </w:rPr>
        <w:t xml:space="preserve">, OpenShift, </w:t>
      </w:r>
      <w:r w:rsidR="006C7DDD">
        <w:rPr>
          <w:rFonts w:asciiTheme="minorHAnsi" w:hAnsiTheme="minorHAnsi"/>
          <w:sz w:val="18"/>
          <w:szCs w:val="18"/>
        </w:rPr>
        <w:t>Xebialabs, RDBMS</w:t>
      </w:r>
      <w:r w:rsidRPr="00E848D7">
        <w:rPr>
          <w:rFonts w:asciiTheme="minorHAnsi" w:hAnsiTheme="minorHAnsi"/>
          <w:sz w:val="18"/>
          <w:szCs w:val="18"/>
        </w:rPr>
        <w:t>.</w:t>
      </w:r>
    </w:p>
    <w:p w:rsidR="006955F4" w:rsidRPr="006955F4" w:rsidRDefault="006955F4" w:rsidP="006955F4">
      <w:pPr>
        <w:numPr>
          <w:ilvl w:val="0"/>
          <w:numId w:val="1"/>
        </w:numPr>
        <w:spacing w:before="60" w:after="70"/>
        <w:jc w:val="both"/>
        <w:rPr>
          <w:rFonts w:asciiTheme="minorHAnsi" w:hAnsiTheme="minorHAnsi"/>
          <w:sz w:val="18"/>
          <w:szCs w:val="18"/>
        </w:rPr>
      </w:pPr>
      <w:r w:rsidRPr="006955F4">
        <w:rPr>
          <w:rFonts w:asciiTheme="minorHAnsi" w:hAnsiTheme="minorHAnsi"/>
          <w:sz w:val="18"/>
          <w:szCs w:val="18"/>
        </w:rPr>
        <w:t>Proficient in AWS services like VPC, EC2, S3, ELB, Autoscaling Groups (ASG</w:t>
      </w:r>
      <w:r w:rsidR="002C6790" w:rsidRPr="006955F4">
        <w:rPr>
          <w:rFonts w:asciiTheme="minorHAnsi" w:hAnsiTheme="minorHAnsi"/>
          <w:sz w:val="18"/>
          <w:szCs w:val="18"/>
        </w:rPr>
        <w:t>),</w:t>
      </w:r>
      <w:r w:rsidR="002C6790">
        <w:rPr>
          <w:rFonts w:asciiTheme="minorHAnsi" w:hAnsiTheme="minorHAnsi"/>
          <w:sz w:val="18"/>
          <w:szCs w:val="18"/>
        </w:rPr>
        <w:t xml:space="preserve"> Lambda</w:t>
      </w:r>
      <w:r w:rsidR="00331A54">
        <w:rPr>
          <w:rFonts w:asciiTheme="minorHAnsi" w:hAnsiTheme="minorHAnsi"/>
          <w:sz w:val="18"/>
          <w:szCs w:val="18"/>
        </w:rPr>
        <w:t>,</w:t>
      </w:r>
      <w:r w:rsidRPr="006955F4">
        <w:rPr>
          <w:rFonts w:asciiTheme="minorHAnsi" w:hAnsiTheme="minorHAnsi"/>
          <w:sz w:val="18"/>
          <w:szCs w:val="18"/>
        </w:rPr>
        <w:t xml:space="preserve"> EBS, RDS, IAM, CloudFormation, Route 53, CloudWatch, CloudFront, </w:t>
      </w:r>
      <w:r w:rsidR="00C84175" w:rsidRPr="006955F4">
        <w:rPr>
          <w:rFonts w:asciiTheme="minorHAnsi" w:hAnsiTheme="minorHAnsi"/>
          <w:sz w:val="18"/>
          <w:szCs w:val="18"/>
        </w:rPr>
        <w:t>CloudTrail</w:t>
      </w:r>
      <w:r w:rsidR="00C84175">
        <w:rPr>
          <w:rFonts w:asciiTheme="minorHAnsi" w:hAnsiTheme="minorHAnsi"/>
          <w:sz w:val="18"/>
          <w:szCs w:val="18"/>
        </w:rPr>
        <w:t>, SNS</w:t>
      </w:r>
      <w:r w:rsidRPr="006955F4">
        <w:rPr>
          <w:rFonts w:asciiTheme="minorHAnsi" w:hAnsiTheme="minorHAnsi"/>
          <w:sz w:val="18"/>
          <w:szCs w:val="18"/>
        </w:rPr>
        <w:t>.</w:t>
      </w:r>
    </w:p>
    <w:p w:rsidR="004227B8" w:rsidRDefault="004227B8" w:rsidP="000F1FEF">
      <w:pPr>
        <w:numPr>
          <w:ilvl w:val="0"/>
          <w:numId w:val="1"/>
        </w:numPr>
        <w:spacing w:before="60" w:after="70"/>
        <w:jc w:val="both"/>
        <w:rPr>
          <w:rFonts w:asciiTheme="minorHAnsi" w:hAnsiTheme="minorHAnsi"/>
          <w:sz w:val="18"/>
          <w:szCs w:val="18"/>
        </w:rPr>
      </w:pPr>
      <w:r w:rsidRPr="00811478">
        <w:rPr>
          <w:rFonts w:asciiTheme="minorHAnsi" w:hAnsiTheme="minorHAnsi"/>
          <w:sz w:val="18"/>
          <w:szCs w:val="18"/>
        </w:rPr>
        <w:t xml:space="preserve">Experience </w:t>
      </w:r>
      <w:r w:rsidR="000B5899" w:rsidRPr="00811478">
        <w:rPr>
          <w:rFonts w:asciiTheme="minorHAnsi" w:hAnsiTheme="minorHAnsi"/>
          <w:sz w:val="18"/>
          <w:szCs w:val="18"/>
        </w:rPr>
        <w:t xml:space="preserve">in </w:t>
      </w:r>
      <w:r w:rsidRPr="00811478">
        <w:rPr>
          <w:rFonts w:asciiTheme="minorHAnsi" w:hAnsiTheme="minorHAnsi"/>
          <w:sz w:val="18"/>
          <w:szCs w:val="18"/>
        </w:rPr>
        <w:t xml:space="preserve">various business domain: BFSI </w:t>
      </w:r>
      <w:r w:rsidR="000B5899" w:rsidRPr="00811478">
        <w:rPr>
          <w:rFonts w:asciiTheme="minorHAnsi" w:hAnsiTheme="minorHAnsi"/>
          <w:sz w:val="18"/>
          <w:szCs w:val="18"/>
        </w:rPr>
        <w:t>-</w:t>
      </w:r>
      <w:r w:rsidR="00696930">
        <w:rPr>
          <w:rFonts w:asciiTheme="minorHAnsi" w:hAnsiTheme="minorHAnsi"/>
          <w:sz w:val="18"/>
          <w:szCs w:val="18"/>
        </w:rPr>
        <w:t>8</w:t>
      </w:r>
      <w:r w:rsidRPr="00811478">
        <w:rPr>
          <w:rFonts w:asciiTheme="minorHAnsi" w:hAnsiTheme="minorHAnsi"/>
          <w:sz w:val="18"/>
          <w:szCs w:val="18"/>
        </w:rPr>
        <w:t xml:space="preserve"> years (</w:t>
      </w:r>
      <w:r w:rsidR="00FB09D5" w:rsidRPr="00811478">
        <w:rPr>
          <w:rFonts w:asciiTheme="minorHAnsi" w:hAnsiTheme="minorHAnsi"/>
          <w:sz w:val="18"/>
          <w:szCs w:val="18"/>
        </w:rPr>
        <w:t xml:space="preserve">Banking </w:t>
      </w:r>
      <w:r w:rsidR="00D4635E" w:rsidRPr="00811478">
        <w:rPr>
          <w:rFonts w:asciiTheme="minorHAnsi" w:hAnsiTheme="minorHAnsi"/>
          <w:sz w:val="18"/>
          <w:szCs w:val="18"/>
        </w:rPr>
        <w:t>&amp; Finance- 5 y</w:t>
      </w:r>
      <w:r w:rsidR="003470EA" w:rsidRPr="00811478">
        <w:rPr>
          <w:rFonts w:asciiTheme="minorHAnsi" w:hAnsiTheme="minorHAnsi"/>
          <w:sz w:val="18"/>
          <w:szCs w:val="18"/>
        </w:rPr>
        <w:t>ea</w:t>
      </w:r>
      <w:r w:rsidR="00FB09D5" w:rsidRPr="00811478">
        <w:rPr>
          <w:rFonts w:asciiTheme="minorHAnsi" w:hAnsiTheme="minorHAnsi"/>
          <w:sz w:val="18"/>
          <w:szCs w:val="18"/>
        </w:rPr>
        <w:t xml:space="preserve">rs, </w:t>
      </w:r>
      <w:r w:rsidRPr="00811478">
        <w:rPr>
          <w:rFonts w:asciiTheme="minorHAnsi" w:hAnsiTheme="minorHAnsi"/>
          <w:sz w:val="18"/>
          <w:szCs w:val="18"/>
        </w:rPr>
        <w:t xml:space="preserve">Health Insurance </w:t>
      </w:r>
      <w:r w:rsidR="00D4635E" w:rsidRPr="00811478">
        <w:rPr>
          <w:rFonts w:asciiTheme="minorHAnsi" w:hAnsiTheme="minorHAnsi"/>
          <w:sz w:val="18"/>
          <w:szCs w:val="18"/>
        </w:rPr>
        <w:t>-3 y</w:t>
      </w:r>
      <w:r w:rsidR="003470EA" w:rsidRPr="00811478">
        <w:rPr>
          <w:rFonts w:asciiTheme="minorHAnsi" w:hAnsiTheme="minorHAnsi"/>
          <w:sz w:val="18"/>
          <w:szCs w:val="18"/>
        </w:rPr>
        <w:t>ea</w:t>
      </w:r>
      <w:r w:rsidR="00FB09D5" w:rsidRPr="00811478">
        <w:rPr>
          <w:rFonts w:asciiTheme="minorHAnsi" w:hAnsiTheme="minorHAnsi"/>
          <w:sz w:val="18"/>
          <w:szCs w:val="18"/>
        </w:rPr>
        <w:t>rs</w:t>
      </w:r>
      <w:r w:rsidRPr="00811478">
        <w:rPr>
          <w:rFonts w:asciiTheme="minorHAnsi" w:hAnsiTheme="minorHAnsi"/>
          <w:sz w:val="18"/>
          <w:szCs w:val="18"/>
        </w:rPr>
        <w:t xml:space="preserve">), </w:t>
      </w:r>
      <w:r w:rsidR="00D275AC">
        <w:rPr>
          <w:rFonts w:asciiTheme="minorHAnsi" w:hAnsiTheme="minorHAnsi"/>
          <w:sz w:val="18"/>
          <w:szCs w:val="18"/>
        </w:rPr>
        <w:t>Telecom</w:t>
      </w:r>
      <w:r w:rsidR="000B5899" w:rsidRPr="00811478">
        <w:rPr>
          <w:rFonts w:asciiTheme="minorHAnsi" w:hAnsiTheme="minorHAnsi"/>
          <w:sz w:val="18"/>
          <w:szCs w:val="18"/>
        </w:rPr>
        <w:t>-</w:t>
      </w:r>
      <w:r w:rsidR="00696930">
        <w:rPr>
          <w:rFonts w:asciiTheme="minorHAnsi" w:hAnsiTheme="minorHAnsi"/>
          <w:sz w:val="18"/>
          <w:szCs w:val="18"/>
        </w:rPr>
        <w:t>2</w:t>
      </w:r>
      <w:r w:rsidR="00D4635E" w:rsidRPr="00811478">
        <w:rPr>
          <w:rFonts w:asciiTheme="minorHAnsi" w:hAnsiTheme="minorHAnsi"/>
          <w:sz w:val="18"/>
          <w:szCs w:val="18"/>
        </w:rPr>
        <w:t xml:space="preserve"> y</w:t>
      </w:r>
      <w:r w:rsidR="003470EA" w:rsidRPr="00811478">
        <w:rPr>
          <w:rFonts w:asciiTheme="minorHAnsi" w:hAnsiTheme="minorHAnsi"/>
          <w:sz w:val="18"/>
          <w:szCs w:val="18"/>
        </w:rPr>
        <w:t>ea</w:t>
      </w:r>
      <w:r w:rsidRPr="00811478">
        <w:rPr>
          <w:rFonts w:asciiTheme="minorHAnsi" w:hAnsiTheme="minorHAnsi"/>
          <w:sz w:val="18"/>
          <w:szCs w:val="18"/>
        </w:rPr>
        <w:t xml:space="preserve">rs, and </w:t>
      </w:r>
      <w:r w:rsidR="0028463C">
        <w:rPr>
          <w:rFonts w:asciiTheme="minorHAnsi" w:hAnsiTheme="minorHAnsi"/>
          <w:sz w:val="18"/>
          <w:szCs w:val="18"/>
        </w:rPr>
        <w:t>Manufacturing</w:t>
      </w:r>
      <w:r w:rsidR="000B5899" w:rsidRPr="00811478">
        <w:rPr>
          <w:rFonts w:asciiTheme="minorHAnsi" w:hAnsiTheme="minorHAnsi"/>
          <w:sz w:val="18"/>
          <w:szCs w:val="18"/>
        </w:rPr>
        <w:t>-</w:t>
      </w:r>
      <w:r w:rsidR="007B5323" w:rsidRPr="00811478">
        <w:rPr>
          <w:rFonts w:asciiTheme="minorHAnsi" w:hAnsiTheme="minorHAnsi"/>
          <w:sz w:val="18"/>
          <w:szCs w:val="18"/>
        </w:rPr>
        <w:t>1-year</w:t>
      </w:r>
      <w:r w:rsidR="00495CAB">
        <w:rPr>
          <w:rFonts w:asciiTheme="minorHAnsi" w:hAnsiTheme="minorHAnsi"/>
          <w:sz w:val="18"/>
          <w:szCs w:val="18"/>
        </w:rPr>
        <w:t>, Public sector-</w:t>
      </w:r>
      <w:r w:rsidR="00B01F3C">
        <w:rPr>
          <w:rFonts w:asciiTheme="minorHAnsi" w:hAnsiTheme="minorHAnsi"/>
          <w:sz w:val="18"/>
          <w:szCs w:val="18"/>
        </w:rPr>
        <w:t>2</w:t>
      </w:r>
      <w:r w:rsidRPr="00811478">
        <w:rPr>
          <w:rFonts w:asciiTheme="minorHAnsi" w:hAnsiTheme="minorHAnsi"/>
          <w:sz w:val="18"/>
          <w:szCs w:val="18"/>
        </w:rPr>
        <w:t>.</w:t>
      </w:r>
    </w:p>
    <w:p w:rsidR="001520AA" w:rsidRPr="00811478" w:rsidRDefault="001520AA" w:rsidP="000F1FEF">
      <w:pPr>
        <w:numPr>
          <w:ilvl w:val="0"/>
          <w:numId w:val="1"/>
        </w:numPr>
        <w:spacing w:before="60" w:after="70"/>
        <w:jc w:val="both"/>
        <w:rPr>
          <w:rFonts w:asciiTheme="minorHAnsi" w:hAnsiTheme="minorHAnsi"/>
          <w:sz w:val="18"/>
          <w:szCs w:val="18"/>
        </w:rPr>
      </w:pPr>
      <w:r w:rsidRPr="001520AA">
        <w:rPr>
          <w:rFonts w:asciiTheme="minorHAnsi" w:hAnsiTheme="minorHAnsi"/>
          <w:sz w:val="18"/>
          <w:szCs w:val="18"/>
        </w:rPr>
        <w:t>Good knowledge on statistical analysis.</w:t>
      </w:r>
    </w:p>
    <w:p w:rsidR="007F562A" w:rsidRPr="00811478" w:rsidRDefault="007F562A" w:rsidP="000F1FEF">
      <w:pPr>
        <w:numPr>
          <w:ilvl w:val="0"/>
          <w:numId w:val="1"/>
        </w:numPr>
        <w:spacing w:before="60" w:after="70"/>
        <w:jc w:val="both"/>
        <w:rPr>
          <w:rFonts w:asciiTheme="minorHAnsi" w:hAnsiTheme="minorHAnsi"/>
          <w:sz w:val="18"/>
          <w:szCs w:val="18"/>
        </w:rPr>
      </w:pPr>
      <w:r w:rsidRPr="00811478">
        <w:rPr>
          <w:rFonts w:asciiTheme="minorHAnsi" w:hAnsiTheme="minorHAnsi"/>
          <w:sz w:val="18"/>
          <w:szCs w:val="18"/>
        </w:rPr>
        <w:t>Involvement of various company initiatives for people, clients, projects, etc.</w:t>
      </w:r>
    </w:p>
    <w:p w:rsidR="00E21772" w:rsidRPr="00427008" w:rsidRDefault="00E21772" w:rsidP="000F1FEF">
      <w:pPr>
        <w:numPr>
          <w:ilvl w:val="0"/>
          <w:numId w:val="1"/>
        </w:numPr>
        <w:tabs>
          <w:tab w:val="clear" w:pos="360"/>
        </w:tabs>
        <w:spacing w:before="40" w:after="70"/>
        <w:jc w:val="both"/>
        <w:rPr>
          <w:rFonts w:asciiTheme="minorHAnsi" w:hAnsiTheme="minorHAnsi" w:cs="Microsoft Sans Serif"/>
          <w:sz w:val="18"/>
          <w:szCs w:val="18"/>
        </w:rPr>
      </w:pPr>
      <w:r w:rsidRPr="00811478">
        <w:rPr>
          <w:rFonts w:asciiTheme="minorHAnsi" w:hAnsiTheme="minorHAnsi"/>
          <w:sz w:val="18"/>
          <w:szCs w:val="18"/>
        </w:rPr>
        <w:t>Experience</w:t>
      </w:r>
      <w:r w:rsidR="006C7DDD">
        <w:rPr>
          <w:rFonts w:asciiTheme="minorHAnsi" w:hAnsiTheme="minorHAnsi"/>
          <w:sz w:val="18"/>
          <w:szCs w:val="18"/>
        </w:rPr>
        <w:t xml:space="preserve"> </w:t>
      </w:r>
      <w:r w:rsidRPr="00811478">
        <w:rPr>
          <w:rFonts w:asciiTheme="minorHAnsi" w:hAnsiTheme="minorHAnsi"/>
          <w:sz w:val="18"/>
          <w:szCs w:val="18"/>
        </w:rPr>
        <w:t>in handling project</w:t>
      </w:r>
      <w:r w:rsidR="000B5899" w:rsidRPr="00811478">
        <w:rPr>
          <w:rFonts w:asciiTheme="minorHAnsi" w:hAnsiTheme="minorHAnsi"/>
          <w:sz w:val="18"/>
          <w:szCs w:val="18"/>
        </w:rPr>
        <w:t xml:space="preserve">s with </w:t>
      </w:r>
      <w:r w:rsidRPr="00811478">
        <w:rPr>
          <w:rFonts w:asciiTheme="minorHAnsi" w:hAnsiTheme="minorHAnsi"/>
          <w:sz w:val="18"/>
          <w:szCs w:val="18"/>
        </w:rPr>
        <w:t>multiple technologies</w:t>
      </w:r>
      <w:r w:rsidR="000B5899" w:rsidRPr="00811478">
        <w:rPr>
          <w:rFonts w:asciiTheme="minorHAnsi" w:hAnsiTheme="minorHAnsi"/>
          <w:sz w:val="18"/>
          <w:szCs w:val="18"/>
        </w:rPr>
        <w:t xml:space="preserve"> viz.</w:t>
      </w:r>
      <w:r w:rsidRPr="00811478">
        <w:rPr>
          <w:rFonts w:asciiTheme="minorHAnsi" w:hAnsiTheme="minorHAnsi"/>
          <w:sz w:val="18"/>
          <w:szCs w:val="18"/>
        </w:rPr>
        <w:t xml:space="preserve"> Mainframe</w:t>
      </w:r>
      <w:r w:rsidR="000B5899" w:rsidRPr="00811478">
        <w:rPr>
          <w:rFonts w:asciiTheme="minorHAnsi" w:hAnsiTheme="minorHAnsi"/>
          <w:sz w:val="18"/>
          <w:szCs w:val="18"/>
        </w:rPr>
        <w:t>s</w:t>
      </w:r>
      <w:r w:rsidRPr="00811478">
        <w:rPr>
          <w:rFonts w:asciiTheme="minorHAnsi" w:hAnsiTheme="minorHAnsi"/>
          <w:sz w:val="18"/>
          <w:szCs w:val="18"/>
        </w:rPr>
        <w:t xml:space="preserve">, </w:t>
      </w:r>
      <w:r w:rsidR="00A872C0" w:rsidRPr="00811478">
        <w:rPr>
          <w:rFonts w:asciiTheme="minorHAnsi" w:hAnsiTheme="minorHAnsi"/>
          <w:sz w:val="18"/>
          <w:szCs w:val="18"/>
        </w:rPr>
        <w:t>Middleware Integration</w:t>
      </w:r>
      <w:r w:rsidRPr="00811478">
        <w:rPr>
          <w:rFonts w:asciiTheme="minorHAnsi" w:hAnsiTheme="minorHAnsi"/>
          <w:sz w:val="18"/>
          <w:szCs w:val="18"/>
        </w:rPr>
        <w:t xml:space="preserve">, Client server, and </w:t>
      </w:r>
      <w:r w:rsidR="00A872C0" w:rsidRPr="00811478">
        <w:rPr>
          <w:rFonts w:asciiTheme="minorHAnsi" w:hAnsiTheme="minorHAnsi"/>
          <w:sz w:val="18"/>
          <w:szCs w:val="18"/>
        </w:rPr>
        <w:t>UNIX/Linux</w:t>
      </w:r>
      <w:r w:rsidRPr="00811478">
        <w:rPr>
          <w:rFonts w:asciiTheme="minorHAnsi" w:hAnsiTheme="minorHAnsi"/>
          <w:sz w:val="18"/>
          <w:szCs w:val="18"/>
        </w:rPr>
        <w:t>.</w:t>
      </w:r>
    </w:p>
    <w:p w:rsidR="00427008" w:rsidRDefault="00427008" w:rsidP="00427008">
      <w:pPr>
        <w:numPr>
          <w:ilvl w:val="0"/>
          <w:numId w:val="1"/>
        </w:numPr>
        <w:spacing w:before="60" w:after="70"/>
        <w:jc w:val="both"/>
        <w:rPr>
          <w:rFonts w:asciiTheme="minorHAnsi" w:hAnsiTheme="minorHAnsi"/>
          <w:sz w:val="18"/>
          <w:szCs w:val="18"/>
        </w:rPr>
      </w:pPr>
      <w:r w:rsidRPr="00811478">
        <w:rPr>
          <w:rFonts w:asciiTheme="minorHAnsi" w:hAnsiTheme="minorHAnsi"/>
          <w:sz w:val="18"/>
          <w:szCs w:val="18"/>
        </w:rPr>
        <w:t>Geo experience -</w:t>
      </w:r>
      <w:r>
        <w:rPr>
          <w:rFonts w:asciiTheme="minorHAnsi" w:hAnsiTheme="minorHAnsi"/>
          <w:sz w:val="18"/>
          <w:szCs w:val="18"/>
        </w:rPr>
        <w:t xml:space="preserve"> UK</w:t>
      </w:r>
      <w:r w:rsidRPr="00811478">
        <w:rPr>
          <w:rFonts w:asciiTheme="minorHAnsi" w:hAnsiTheme="minorHAnsi"/>
          <w:sz w:val="18"/>
          <w:szCs w:val="18"/>
        </w:rPr>
        <w:t xml:space="preserve">: </w:t>
      </w:r>
      <w:r w:rsidR="003E35F2">
        <w:rPr>
          <w:rFonts w:asciiTheme="minorHAnsi" w:hAnsiTheme="minorHAnsi"/>
          <w:sz w:val="18"/>
          <w:szCs w:val="18"/>
        </w:rPr>
        <w:t>7</w:t>
      </w:r>
      <w:r w:rsidRPr="00811478">
        <w:rPr>
          <w:rFonts w:asciiTheme="minorHAnsi" w:hAnsiTheme="minorHAnsi"/>
          <w:sz w:val="18"/>
          <w:szCs w:val="18"/>
        </w:rPr>
        <w:t xml:space="preserve"> year</w:t>
      </w:r>
      <w:r>
        <w:rPr>
          <w:rFonts w:asciiTheme="minorHAnsi" w:hAnsiTheme="minorHAnsi"/>
          <w:sz w:val="18"/>
          <w:szCs w:val="18"/>
        </w:rPr>
        <w:t>s and India</w:t>
      </w:r>
      <w:r w:rsidRPr="00811478">
        <w:rPr>
          <w:rFonts w:asciiTheme="minorHAnsi" w:hAnsiTheme="minorHAnsi"/>
          <w:sz w:val="18"/>
          <w:szCs w:val="18"/>
        </w:rPr>
        <w:t xml:space="preserve">: </w:t>
      </w:r>
      <w:r w:rsidR="00C2289B">
        <w:rPr>
          <w:rFonts w:asciiTheme="minorHAnsi" w:hAnsiTheme="minorHAnsi"/>
          <w:sz w:val="18"/>
          <w:szCs w:val="18"/>
        </w:rPr>
        <w:t>6</w:t>
      </w:r>
      <w:r w:rsidRPr="00811478">
        <w:rPr>
          <w:rFonts w:asciiTheme="minorHAnsi" w:hAnsiTheme="minorHAnsi"/>
          <w:sz w:val="18"/>
          <w:szCs w:val="18"/>
        </w:rPr>
        <w:t xml:space="preserve"> years </w:t>
      </w:r>
    </w:p>
    <w:p w:rsidR="00D24536" w:rsidRDefault="00D24536" w:rsidP="00D24536">
      <w:pPr>
        <w:spacing w:before="60" w:after="70"/>
        <w:ind w:left="360"/>
        <w:jc w:val="both"/>
        <w:rPr>
          <w:rFonts w:asciiTheme="minorHAnsi" w:hAnsiTheme="minorHAnsi"/>
          <w:sz w:val="18"/>
          <w:szCs w:val="18"/>
        </w:rPr>
      </w:pPr>
    </w:p>
    <w:p w:rsidR="00D24536" w:rsidRDefault="00D24536" w:rsidP="00D24536">
      <w:pPr>
        <w:shd w:val="pct25" w:color="auto" w:fill="FFFFFF"/>
        <w:spacing w:after="100"/>
        <w:jc w:val="center"/>
        <w:rPr>
          <w:rFonts w:asciiTheme="minorHAnsi" w:hAnsiTheme="minorHAnsi"/>
          <w:b/>
          <w:sz w:val="18"/>
          <w:szCs w:val="18"/>
        </w:rPr>
      </w:pPr>
      <w:r>
        <w:rPr>
          <w:rFonts w:asciiTheme="minorHAnsi" w:hAnsiTheme="minorHAnsi"/>
          <w:b/>
          <w:sz w:val="18"/>
          <w:szCs w:val="18"/>
        </w:rPr>
        <w:t>Certifications</w:t>
      </w:r>
    </w:p>
    <w:p w:rsidR="00D24536" w:rsidRDefault="00D24536" w:rsidP="00D24536">
      <w:pPr>
        <w:numPr>
          <w:ilvl w:val="0"/>
          <w:numId w:val="9"/>
        </w:numPr>
        <w:spacing w:before="60" w:after="70"/>
        <w:jc w:val="both"/>
        <w:rPr>
          <w:rFonts w:asciiTheme="minorHAnsi" w:hAnsiTheme="minorHAnsi"/>
          <w:sz w:val="18"/>
          <w:szCs w:val="18"/>
        </w:rPr>
      </w:pPr>
      <w:r>
        <w:rPr>
          <w:rFonts w:asciiTheme="minorHAnsi" w:hAnsiTheme="minorHAnsi"/>
          <w:sz w:val="18"/>
          <w:szCs w:val="18"/>
        </w:rPr>
        <w:t>IBM: B2B Sterling Integrator Solution Implementation v5.2.</w:t>
      </w:r>
    </w:p>
    <w:p w:rsidR="00D24536" w:rsidRDefault="00D24536" w:rsidP="00D24536">
      <w:pPr>
        <w:numPr>
          <w:ilvl w:val="0"/>
          <w:numId w:val="9"/>
        </w:numPr>
        <w:spacing w:before="60" w:after="70"/>
        <w:jc w:val="both"/>
        <w:rPr>
          <w:rFonts w:asciiTheme="minorHAnsi" w:hAnsiTheme="minorHAnsi"/>
          <w:sz w:val="18"/>
          <w:szCs w:val="18"/>
        </w:rPr>
      </w:pPr>
      <w:r>
        <w:rPr>
          <w:rFonts w:asciiTheme="minorHAnsi" w:hAnsiTheme="minorHAnsi"/>
          <w:sz w:val="18"/>
          <w:szCs w:val="18"/>
        </w:rPr>
        <w:t>IBM Connect Direct Administration.</w:t>
      </w:r>
    </w:p>
    <w:p w:rsidR="005F5DCF" w:rsidRDefault="005F5DCF" w:rsidP="005F5DCF">
      <w:pPr>
        <w:spacing w:before="60" w:after="70"/>
        <w:ind w:left="360"/>
        <w:jc w:val="both"/>
        <w:rPr>
          <w:rFonts w:asciiTheme="minorHAnsi" w:hAnsiTheme="minorHAnsi"/>
          <w:sz w:val="18"/>
          <w:szCs w:val="18"/>
        </w:rPr>
      </w:pPr>
    </w:p>
    <w:p w:rsidR="005F5DCF" w:rsidRDefault="005F5DCF" w:rsidP="005F5DCF">
      <w:pPr>
        <w:shd w:val="pct25" w:color="auto" w:fill="FFFFFF"/>
        <w:spacing w:after="100"/>
        <w:jc w:val="center"/>
        <w:rPr>
          <w:rFonts w:asciiTheme="minorHAnsi" w:hAnsiTheme="minorHAnsi"/>
          <w:b/>
          <w:sz w:val="18"/>
          <w:szCs w:val="18"/>
        </w:rPr>
      </w:pPr>
      <w:r>
        <w:rPr>
          <w:rFonts w:asciiTheme="minorHAnsi" w:hAnsiTheme="minorHAnsi"/>
          <w:b/>
          <w:sz w:val="18"/>
          <w:szCs w:val="18"/>
        </w:rPr>
        <w:t>Trainings Undertaken</w:t>
      </w:r>
    </w:p>
    <w:p w:rsidR="005F5DCF" w:rsidRDefault="005F5DCF" w:rsidP="005F5DCF">
      <w:pPr>
        <w:numPr>
          <w:ilvl w:val="0"/>
          <w:numId w:val="10"/>
        </w:numPr>
        <w:spacing w:before="60" w:after="70"/>
        <w:jc w:val="both"/>
        <w:rPr>
          <w:rFonts w:asciiTheme="minorHAnsi" w:hAnsiTheme="minorHAnsi"/>
          <w:sz w:val="18"/>
          <w:szCs w:val="18"/>
        </w:rPr>
      </w:pPr>
      <w:r>
        <w:rPr>
          <w:rFonts w:asciiTheme="minorHAnsi" w:hAnsiTheme="minorHAnsi"/>
          <w:sz w:val="18"/>
          <w:szCs w:val="18"/>
        </w:rPr>
        <w:t>SDLC process, Quality adherence and Estimation by Function Point Analysis</w:t>
      </w:r>
    </w:p>
    <w:p w:rsidR="005F5DCF" w:rsidRDefault="005F5DCF" w:rsidP="005F5DCF">
      <w:pPr>
        <w:numPr>
          <w:ilvl w:val="0"/>
          <w:numId w:val="10"/>
        </w:numPr>
        <w:spacing w:before="60" w:after="70"/>
        <w:jc w:val="both"/>
        <w:rPr>
          <w:rFonts w:asciiTheme="minorHAnsi" w:hAnsiTheme="minorHAnsi"/>
          <w:sz w:val="18"/>
          <w:szCs w:val="18"/>
        </w:rPr>
      </w:pPr>
      <w:r>
        <w:rPr>
          <w:rFonts w:asciiTheme="minorHAnsi" w:hAnsiTheme="minorHAnsi"/>
          <w:sz w:val="18"/>
          <w:szCs w:val="18"/>
        </w:rPr>
        <w:t>AGILE</w:t>
      </w:r>
      <w:r w:rsidR="008D5BF0">
        <w:rPr>
          <w:rFonts w:asciiTheme="minorHAnsi" w:hAnsiTheme="minorHAnsi"/>
          <w:sz w:val="18"/>
          <w:szCs w:val="18"/>
        </w:rPr>
        <w:t>,</w:t>
      </w:r>
      <w:r>
        <w:rPr>
          <w:rFonts w:asciiTheme="minorHAnsi" w:hAnsiTheme="minorHAnsi"/>
          <w:sz w:val="18"/>
          <w:szCs w:val="18"/>
        </w:rPr>
        <w:t xml:space="preserve"> Lean</w:t>
      </w:r>
      <w:r w:rsidR="00BC3942">
        <w:rPr>
          <w:rFonts w:asciiTheme="minorHAnsi" w:hAnsiTheme="minorHAnsi"/>
          <w:sz w:val="18"/>
          <w:szCs w:val="18"/>
        </w:rPr>
        <w:t xml:space="preserve"> </w:t>
      </w:r>
      <w:r w:rsidR="0015239A">
        <w:rPr>
          <w:rFonts w:asciiTheme="minorHAnsi" w:hAnsiTheme="minorHAnsi"/>
          <w:sz w:val="18"/>
          <w:szCs w:val="18"/>
        </w:rPr>
        <w:t>startup</w:t>
      </w:r>
      <w:r>
        <w:rPr>
          <w:rFonts w:asciiTheme="minorHAnsi" w:hAnsiTheme="minorHAnsi"/>
          <w:sz w:val="18"/>
          <w:szCs w:val="18"/>
        </w:rPr>
        <w:t>, ITIL</w:t>
      </w:r>
    </w:p>
    <w:p w:rsidR="008D5BF0" w:rsidRDefault="008D5BF0" w:rsidP="008D5BF0">
      <w:pPr>
        <w:pStyle w:val="ListParagraph"/>
        <w:numPr>
          <w:ilvl w:val="0"/>
          <w:numId w:val="10"/>
        </w:numPr>
        <w:spacing w:before="60" w:after="70"/>
        <w:rPr>
          <w:rFonts w:asciiTheme="minorHAnsi" w:hAnsiTheme="minorHAnsi"/>
          <w:sz w:val="18"/>
          <w:szCs w:val="18"/>
        </w:rPr>
      </w:pPr>
      <w:r>
        <w:rPr>
          <w:rFonts w:asciiTheme="minorHAnsi" w:hAnsiTheme="minorHAnsi"/>
          <w:sz w:val="18"/>
          <w:szCs w:val="18"/>
        </w:rPr>
        <w:t>BIG Data:</w:t>
      </w:r>
      <w:r>
        <w:rPr>
          <w:rFonts w:ascii="Arial" w:hAnsi="Arial" w:cs="Arial"/>
          <w:sz w:val="20"/>
          <w:szCs w:val="20"/>
        </w:rPr>
        <w:t xml:space="preserve"> </w:t>
      </w:r>
      <w:r>
        <w:rPr>
          <w:rFonts w:asciiTheme="minorHAnsi" w:hAnsiTheme="minorHAnsi"/>
          <w:sz w:val="18"/>
          <w:szCs w:val="18"/>
        </w:rPr>
        <w:t>HDFS, Hadoop, Map reduce, Hive, Pig, Flume, Hbase, Kafka, Sqoop,</w:t>
      </w:r>
      <w:r w:rsidR="000479A7">
        <w:rPr>
          <w:rFonts w:asciiTheme="minorHAnsi" w:hAnsiTheme="minorHAnsi"/>
          <w:sz w:val="18"/>
          <w:szCs w:val="18"/>
        </w:rPr>
        <w:t xml:space="preserve"> </w:t>
      </w:r>
      <w:r>
        <w:rPr>
          <w:rFonts w:asciiTheme="minorHAnsi" w:hAnsiTheme="minorHAnsi"/>
          <w:sz w:val="18"/>
          <w:szCs w:val="18"/>
        </w:rPr>
        <w:t xml:space="preserve">Impala, </w:t>
      </w:r>
    </w:p>
    <w:p w:rsidR="008D5BF0" w:rsidRDefault="008D5BF0" w:rsidP="008D5BF0">
      <w:pPr>
        <w:pStyle w:val="ListParagraph"/>
        <w:spacing w:before="60" w:after="70"/>
        <w:ind w:left="360"/>
        <w:rPr>
          <w:rFonts w:asciiTheme="minorHAnsi" w:hAnsiTheme="minorHAnsi"/>
          <w:sz w:val="18"/>
          <w:szCs w:val="18"/>
        </w:rPr>
      </w:pPr>
      <w:r>
        <w:rPr>
          <w:rFonts w:asciiTheme="minorHAnsi" w:hAnsiTheme="minorHAnsi"/>
          <w:sz w:val="18"/>
          <w:szCs w:val="18"/>
        </w:rPr>
        <w:t xml:space="preserve">                  Hadoop Admin.</w:t>
      </w:r>
    </w:p>
    <w:p w:rsidR="008D5BF0" w:rsidRDefault="008D5BF0" w:rsidP="008D5BF0">
      <w:pPr>
        <w:spacing w:before="60" w:after="70"/>
        <w:ind w:left="360"/>
        <w:jc w:val="both"/>
        <w:rPr>
          <w:rFonts w:asciiTheme="minorHAnsi" w:hAnsiTheme="minorHAnsi"/>
          <w:sz w:val="18"/>
          <w:szCs w:val="18"/>
        </w:rPr>
      </w:pPr>
    </w:p>
    <w:p w:rsidR="00D24536" w:rsidRPr="00811478" w:rsidRDefault="00D24536" w:rsidP="00D24536">
      <w:pPr>
        <w:spacing w:before="60" w:after="70"/>
        <w:ind w:left="360"/>
        <w:jc w:val="both"/>
        <w:rPr>
          <w:rFonts w:asciiTheme="minorHAnsi" w:hAnsiTheme="minorHAnsi"/>
          <w:sz w:val="18"/>
          <w:szCs w:val="18"/>
        </w:rPr>
      </w:pPr>
    </w:p>
    <w:p w:rsidR="00220A0D" w:rsidRPr="00811478" w:rsidRDefault="00220A0D" w:rsidP="00220A0D">
      <w:pPr>
        <w:shd w:val="pct25" w:color="auto" w:fill="FFFFFF"/>
        <w:spacing w:after="100"/>
        <w:jc w:val="center"/>
        <w:rPr>
          <w:rFonts w:asciiTheme="minorHAnsi" w:hAnsiTheme="minorHAnsi" w:cs="Microsoft Sans Serif"/>
          <w:b/>
          <w:sz w:val="18"/>
          <w:szCs w:val="18"/>
        </w:rPr>
      </w:pPr>
      <w:r w:rsidRPr="00811478">
        <w:rPr>
          <w:rFonts w:asciiTheme="minorHAnsi" w:hAnsiTheme="minorHAnsi" w:cs="Microsoft Sans Serif"/>
          <w:b/>
          <w:sz w:val="18"/>
          <w:szCs w:val="18"/>
        </w:rPr>
        <w:t>Educational Qualification</w:t>
      </w:r>
    </w:p>
    <w:p w:rsidR="00220A0D" w:rsidRDefault="004A4EE3" w:rsidP="00A872C0">
      <w:pPr>
        <w:numPr>
          <w:ilvl w:val="0"/>
          <w:numId w:val="1"/>
        </w:numPr>
        <w:spacing w:before="60" w:after="70"/>
        <w:rPr>
          <w:rFonts w:asciiTheme="minorHAnsi" w:hAnsiTheme="minorHAnsi"/>
          <w:sz w:val="18"/>
          <w:szCs w:val="18"/>
        </w:rPr>
      </w:pPr>
      <w:r>
        <w:rPr>
          <w:rFonts w:ascii="Arial" w:hAnsi="Arial" w:cs="Arial"/>
          <w:b/>
          <w:bCs/>
          <w:color w:val="222222"/>
          <w:sz w:val="17"/>
          <w:szCs w:val="17"/>
          <w:shd w:val="clear" w:color="auto" w:fill="FFFFFF"/>
        </w:rPr>
        <w:t>Master of Computer Applications</w:t>
      </w:r>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w:t>
      </w:r>
      <w:r>
        <w:rPr>
          <w:rFonts w:ascii="Arial" w:hAnsi="Arial" w:cs="Arial"/>
          <w:b/>
          <w:bCs/>
          <w:color w:val="222222"/>
          <w:sz w:val="17"/>
          <w:szCs w:val="17"/>
          <w:shd w:val="clear" w:color="auto" w:fill="FFFFFF"/>
        </w:rPr>
        <w:t>MCA</w:t>
      </w:r>
      <w:r>
        <w:rPr>
          <w:rFonts w:ascii="Arial" w:hAnsi="Arial" w:cs="Arial"/>
          <w:color w:val="222222"/>
          <w:sz w:val="17"/>
          <w:szCs w:val="17"/>
          <w:shd w:val="clear" w:color="auto" w:fill="FFFFFF"/>
        </w:rPr>
        <w:t>)</w:t>
      </w:r>
      <w:r>
        <w:rPr>
          <w:rFonts w:asciiTheme="minorHAnsi" w:hAnsiTheme="minorHAnsi"/>
          <w:sz w:val="18"/>
          <w:szCs w:val="18"/>
        </w:rPr>
        <w:t>.</w:t>
      </w:r>
    </w:p>
    <w:p w:rsidR="00C06669" w:rsidRDefault="00C06669" w:rsidP="00A872C0">
      <w:pPr>
        <w:numPr>
          <w:ilvl w:val="0"/>
          <w:numId w:val="1"/>
        </w:numPr>
        <w:spacing w:before="60" w:after="70"/>
        <w:rPr>
          <w:rFonts w:asciiTheme="minorHAnsi" w:hAnsiTheme="minorHAnsi"/>
          <w:sz w:val="18"/>
          <w:szCs w:val="18"/>
        </w:rPr>
      </w:pPr>
      <w:r>
        <w:rPr>
          <w:rFonts w:ascii="Arial" w:hAnsi="Arial" w:cs="Arial"/>
          <w:b/>
          <w:bCs/>
          <w:color w:val="222222"/>
          <w:sz w:val="17"/>
          <w:szCs w:val="17"/>
          <w:shd w:val="clear" w:color="auto" w:fill="FFFFFF"/>
        </w:rPr>
        <w:lastRenderedPageBreak/>
        <w:t>B</w:t>
      </w:r>
      <w:r w:rsidRPr="00C06669">
        <w:rPr>
          <w:rFonts w:asciiTheme="minorHAnsi" w:hAnsiTheme="minorHAnsi"/>
          <w:sz w:val="18"/>
          <w:szCs w:val="18"/>
        </w:rPr>
        <w:t>.</w:t>
      </w:r>
      <w:r>
        <w:rPr>
          <w:rFonts w:asciiTheme="minorHAnsi" w:hAnsiTheme="minorHAnsi"/>
          <w:sz w:val="18"/>
          <w:szCs w:val="18"/>
        </w:rPr>
        <w:t>sc (Mathematics)</w:t>
      </w:r>
    </w:p>
    <w:p w:rsidR="00090B87" w:rsidRPr="00811478" w:rsidRDefault="00090B87" w:rsidP="00090B87">
      <w:pPr>
        <w:spacing w:before="60" w:after="70"/>
        <w:ind w:left="360"/>
        <w:rPr>
          <w:rFonts w:asciiTheme="minorHAnsi" w:hAnsiTheme="minorHAnsi"/>
          <w:sz w:val="18"/>
          <w:szCs w:val="18"/>
        </w:rPr>
      </w:pPr>
    </w:p>
    <w:p w:rsidR="00162B84" w:rsidRPr="00811478" w:rsidRDefault="00FA61E5" w:rsidP="003147B7">
      <w:pPr>
        <w:shd w:val="pct25" w:color="auto" w:fill="FFFFFF"/>
        <w:spacing w:after="100"/>
        <w:jc w:val="center"/>
        <w:rPr>
          <w:rFonts w:asciiTheme="minorHAnsi" w:hAnsiTheme="minorHAnsi"/>
          <w:b/>
          <w:sz w:val="18"/>
          <w:szCs w:val="18"/>
        </w:rPr>
      </w:pPr>
      <w:r>
        <w:rPr>
          <w:rFonts w:asciiTheme="minorHAnsi" w:hAnsiTheme="minorHAnsi"/>
          <w:b/>
          <w:sz w:val="18"/>
          <w:szCs w:val="18"/>
        </w:rPr>
        <w:t>Technical</w:t>
      </w:r>
      <w:r w:rsidR="00162B84" w:rsidRPr="00811478">
        <w:rPr>
          <w:rFonts w:asciiTheme="minorHAnsi" w:hAnsiTheme="minorHAnsi"/>
          <w:b/>
          <w:sz w:val="18"/>
          <w:szCs w:val="18"/>
        </w:rPr>
        <w:t xml:space="preserve"> Skills</w:t>
      </w:r>
    </w:p>
    <w:p w:rsidR="00C51793" w:rsidRDefault="00C51793" w:rsidP="0092285B">
      <w:pPr>
        <w:numPr>
          <w:ilvl w:val="0"/>
          <w:numId w:val="1"/>
        </w:numPr>
        <w:spacing w:before="60" w:after="70"/>
        <w:rPr>
          <w:rFonts w:asciiTheme="minorHAnsi" w:hAnsiTheme="minorHAnsi"/>
          <w:sz w:val="18"/>
          <w:szCs w:val="18"/>
        </w:rPr>
      </w:pPr>
      <w:r>
        <w:rPr>
          <w:rFonts w:asciiTheme="minorHAnsi" w:hAnsiTheme="minorHAnsi"/>
          <w:sz w:val="18"/>
          <w:szCs w:val="18"/>
        </w:rPr>
        <w:t>Operating Systems</w:t>
      </w:r>
      <w:r>
        <w:rPr>
          <w:rFonts w:asciiTheme="minorHAnsi" w:hAnsiTheme="minorHAnsi"/>
          <w:sz w:val="18"/>
          <w:szCs w:val="18"/>
        </w:rPr>
        <w:tab/>
        <w:t xml:space="preserve">: </w:t>
      </w:r>
      <w:r w:rsidR="0038716C" w:rsidRPr="0038716C">
        <w:rPr>
          <w:rFonts w:asciiTheme="minorHAnsi" w:hAnsiTheme="minorHAnsi"/>
          <w:sz w:val="18"/>
          <w:szCs w:val="18"/>
        </w:rPr>
        <w:t>Red hat Linux 4/5/6/7, Windows servers 2003, 2008, Windows 7/8/10.</w:t>
      </w:r>
    </w:p>
    <w:p w:rsidR="007B5323" w:rsidRDefault="005245CA" w:rsidP="007E09D5">
      <w:pPr>
        <w:numPr>
          <w:ilvl w:val="0"/>
          <w:numId w:val="1"/>
        </w:numPr>
        <w:spacing w:before="60" w:after="70"/>
        <w:rPr>
          <w:rFonts w:asciiTheme="minorHAnsi" w:hAnsiTheme="minorHAnsi"/>
          <w:sz w:val="18"/>
          <w:szCs w:val="18"/>
        </w:rPr>
      </w:pPr>
      <w:r w:rsidRPr="007B5323">
        <w:rPr>
          <w:rFonts w:asciiTheme="minorHAnsi" w:hAnsiTheme="minorHAnsi"/>
          <w:sz w:val="18"/>
          <w:szCs w:val="18"/>
        </w:rPr>
        <w:t>DevOps</w:t>
      </w:r>
      <w:r w:rsidR="00432450" w:rsidRPr="007B5323">
        <w:rPr>
          <w:rFonts w:asciiTheme="minorHAnsi" w:hAnsiTheme="minorHAnsi"/>
          <w:sz w:val="18"/>
          <w:szCs w:val="18"/>
        </w:rPr>
        <w:t xml:space="preserve">/Cloud </w:t>
      </w:r>
      <w:r w:rsidR="007B5323">
        <w:rPr>
          <w:rFonts w:asciiTheme="minorHAnsi" w:hAnsiTheme="minorHAnsi"/>
          <w:sz w:val="18"/>
          <w:szCs w:val="18"/>
        </w:rPr>
        <w:t>computing</w:t>
      </w:r>
      <w:r w:rsidR="00526DD1" w:rsidRPr="007B5323">
        <w:rPr>
          <w:rFonts w:asciiTheme="minorHAnsi" w:hAnsiTheme="minorHAnsi"/>
          <w:sz w:val="18"/>
          <w:szCs w:val="18"/>
        </w:rPr>
        <w:tab/>
      </w:r>
      <w:r w:rsidRPr="007B5323">
        <w:rPr>
          <w:rFonts w:asciiTheme="minorHAnsi" w:hAnsiTheme="minorHAnsi"/>
          <w:sz w:val="18"/>
          <w:szCs w:val="18"/>
        </w:rPr>
        <w:t>: Ansible</w:t>
      </w:r>
      <w:r w:rsidR="00432450" w:rsidRPr="007B5323">
        <w:rPr>
          <w:rFonts w:asciiTheme="minorHAnsi" w:hAnsiTheme="minorHAnsi"/>
          <w:sz w:val="18"/>
          <w:szCs w:val="18"/>
        </w:rPr>
        <w:t>,</w:t>
      </w:r>
      <w:r w:rsidR="00AF56B7" w:rsidRPr="007B5323">
        <w:rPr>
          <w:rFonts w:asciiTheme="minorHAnsi" w:hAnsiTheme="minorHAnsi"/>
          <w:sz w:val="18"/>
          <w:szCs w:val="18"/>
        </w:rPr>
        <w:t xml:space="preserve"> </w:t>
      </w:r>
      <w:r w:rsidR="00DF4CCD" w:rsidRPr="007B5323">
        <w:rPr>
          <w:rFonts w:asciiTheme="minorHAnsi" w:hAnsiTheme="minorHAnsi"/>
          <w:sz w:val="18"/>
          <w:szCs w:val="18"/>
        </w:rPr>
        <w:t>Jenkins</w:t>
      </w:r>
      <w:r w:rsidR="00432450" w:rsidRPr="007B5323">
        <w:rPr>
          <w:rFonts w:asciiTheme="minorHAnsi" w:hAnsiTheme="minorHAnsi"/>
          <w:sz w:val="18"/>
          <w:szCs w:val="18"/>
        </w:rPr>
        <w:t xml:space="preserve">, Docker, </w:t>
      </w:r>
      <w:r w:rsidR="003120B5" w:rsidRPr="007B5323">
        <w:rPr>
          <w:rFonts w:asciiTheme="minorHAnsi" w:hAnsiTheme="minorHAnsi"/>
          <w:sz w:val="18"/>
          <w:szCs w:val="18"/>
        </w:rPr>
        <w:t xml:space="preserve">Kubernetes, </w:t>
      </w:r>
      <w:r w:rsidR="00432450" w:rsidRPr="007B5323">
        <w:rPr>
          <w:rFonts w:asciiTheme="minorHAnsi" w:hAnsiTheme="minorHAnsi"/>
          <w:sz w:val="18"/>
          <w:szCs w:val="18"/>
        </w:rPr>
        <w:t>AWS</w:t>
      </w:r>
      <w:r w:rsidR="006B1DE3" w:rsidRPr="007B5323">
        <w:rPr>
          <w:rFonts w:asciiTheme="minorHAnsi" w:hAnsiTheme="minorHAnsi"/>
          <w:sz w:val="18"/>
          <w:szCs w:val="18"/>
        </w:rPr>
        <w:t>,</w:t>
      </w:r>
      <w:r w:rsidR="00AF56B7" w:rsidRPr="007B5323">
        <w:rPr>
          <w:rFonts w:asciiTheme="minorHAnsi" w:hAnsiTheme="minorHAnsi"/>
          <w:sz w:val="18"/>
          <w:szCs w:val="18"/>
        </w:rPr>
        <w:t xml:space="preserve"> </w:t>
      </w:r>
      <w:r w:rsidR="006B1DE3" w:rsidRPr="007B5323">
        <w:rPr>
          <w:rFonts w:asciiTheme="minorHAnsi" w:hAnsiTheme="minorHAnsi"/>
          <w:sz w:val="18"/>
          <w:szCs w:val="18"/>
        </w:rPr>
        <w:t>Terraform,</w:t>
      </w:r>
      <w:r w:rsidR="00BE4E6E" w:rsidRPr="007B5323">
        <w:rPr>
          <w:rFonts w:asciiTheme="minorHAnsi" w:hAnsiTheme="minorHAnsi"/>
          <w:sz w:val="18"/>
          <w:szCs w:val="18"/>
        </w:rPr>
        <w:t xml:space="preserve"> </w:t>
      </w:r>
      <w:r w:rsidR="006B1DE3" w:rsidRPr="007B5323">
        <w:rPr>
          <w:rFonts w:asciiTheme="minorHAnsi" w:hAnsiTheme="minorHAnsi"/>
          <w:sz w:val="18"/>
          <w:szCs w:val="18"/>
        </w:rPr>
        <w:t>Vagrant</w:t>
      </w:r>
      <w:r w:rsidR="001520AA" w:rsidRPr="007B5323">
        <w:rPr>
          <w:rFonts w:asciiTheme="minorHAnsi" w:hAnsiTheme="minorHAnsi"/>
          <w:sz w:val="18"/>
          <w:szCs w:val="18"/>
        </w:rPr>
        <w:t xml:space="preserve">, Xebialabs </w:t>
      </w:r>
      <w:r w:rsidR="0013397A" w:rsidRPr="007B5323">
        <w:rPr>
          <w:rFonts w:asciiTheme="minorHAnsi" w:hAnsiTheme="minorHAnsi"/>
          <w:sz w:val="18"/>
          <w:szCs w:val="18"/>
        </w:rPr>
        <w:t>XL,</w:t>
      </w:r>
      <w:r w:rsidR="0013397A">
        <w:rPr>
          <w:rFonts w:asciiTheme="minorHAnsi" w:hAnsiTheme="minorHAnsi"/>
          <w:sz w:val="18"/>
          <w:szCs w:val="18"/>
        </w:rPr>
        <w:t xml:space="preserve"> SonarQube</w:t>
      </w:r>
      <w:r w:rsidR="00595734">
        <w:rPr>
          <w:rFonts w:asciiTheme="minorHAnsi" w:hAnsiTheme="minorHAnsi"/>
          <w:sz w:val="18"/>
          <w:szCs w:val="18"/>
        </w:rPr>
        <w:t>,</w:t>
      </w:r>
      <w:r w:rsidR="007B5323">
        <w:rPr>
          <w:rFonts w:asciiTheme="minorHAnsi" w:hAnsiTheme="minorHAnsi"/>
          <w:sz w:val="18"/>
          <w:szCs w:val="18"/>
        </w:rPr>
        <w:t xml:space="preserve">  </w:t>
      </w:r>
    </w:p>
    <w:p w:rsidR="003851A2" w:rsidRPr="007B5323" w:rsidRDefault="007B5323" w:rsidP="007B5323">
      <w:pPr>
        <w:spacing w:before="60" w:after="70"/>
        <w:ind w:left="360"/>
        <w:rPr>
          <w:rFonts w:asciiTheme="minorHAnsi" w:hAnsiTheme="minorHAnsi"/>
          <w:sz w:val="18"/>
          <w:szCs w:val="18"/>
        </w:rPr>
      </w:pPr>
      <w:r>
        <w:rPr>
          <w:rFonts w:asciiTheme="minorHAnsi" w:hAnsiTheme="minorHAnsi"/>
          <w:sz w:val="18"/>
          <w:szCs w:val="18"/>
        </w:rPr>
        <w:t xml:space="preserve">                                                                 </w:t>
      </w:r>
      <w:r w:rsidR="00B01F3C" w:rsidRPr="007B5323">
        <w:rPr>
          <w:rFonts w:asciiTheme="minorHAnsi" w:hAnsiTheme="minorHAnsi"/>
          <w:sz w:val="18"/>
          <w:szCs w:val="18"/>
        </w:rPr>
        <w:t>Nagios, CA</w:t>
      </w:r>
      <w:r w:rsidR="003851A2" w:rsidRPr="007B5323">
        <w:rPr>
          <w:rFonts w:asciiTheme="minorHAnsi" w:hAnsiTheme="minorHAnsi"/>
          <w:sz w:val="18"/>
          <w:szCs w:val="18"/>
        </w:rPr>
        <w:t xml:space="preserve"> </w:t>
      </w:r>
      <w:r w:rsidR="006758E8" w:rsidRPr="007B5323">
        <w:rPr>
          <w:rFonts w:asciiTheme="minorHAnsi" w:hAnsiTheme="minorHAnsi"/>
          <w:sz w:val="18"/>
          <w:szCs w:val="18"/>
        </w:rPr>
        <w:t>Monitoring</w:t>
      </w:r>
      <w:r w:rsidR="006758E8">
        <w:rPr>
          <w:rFonts w:asciiTheme="minorHAnsi" w:hAnsiTheme="minorHAnsi"/>
          <w:sz w:val="18"/>
          <w:szCs w:val="18"/>
        </w:rPr>
        <w:t>, Open stack,</w:t>
      </w:r>
      <w:r w:rsidRPr="007B5323">
        <w:rPr>
          <w:rFonts w:asciiTheme="minorHAnsi" w:hAnsiTheme="minorHAnsi"/>
          <w:sz w:val="18"/>
          <w:szCs w:val="18"/>
        </w:rPr>
        <w:t xml:space="preserve"> </w:t>
      </w:r>
      <w:r w:rsidRPr="00B01F3C">
        <w:rPr>
          <w:rFonts w:asciiTheme="minorHAnsi" w:hAnsiTheme="minorHAnsi"/>
          <w:sz w:val="18"/>
          <w:szCs w:val="18"/>
        </w:rPr>
        <w:t>PACEMAKER, COROSYNC, DRBD</w:t>
      </w:r>
      <w:r w:rsidR="009B1600">
        <w:rPr>
          <w:rFonts w:asciiTheme="minorHAnsi" w:hAnsiTheme="minorHAnsi"/>
          <w:sz w:val="18"/>
          <w:szCs w:val="18"/>
        </w:rPr>
        <w:t xml:space="preserve">, ELK </w:t>
      </w:r>
      <w:r w:rsidR="0038716C">
        <w:rPr>
          <w:rFonts w:asciiTheme="minorHAnsi" w:hAnsiTheme="minorHAnsi"/>
          <w:sz w:val="18"/>
          <w:szCs w:val="18"/>
        </w:rPr>
        <w:t>Stack, Packer</w:t>
      </w:r>
      <w:r w:rsidR="00D74221">
        <w:rPr>
          <w:rFonts w:asciiTheme="minorHAnsi" w:hAnsiTheme="minorHAnsi"/>
          <w:sz w:val="18"/>
          <w:szCs w:val="18"/>
        </w:rPr>
        <w:t>.</w:t>
      </w:r>
    </w:p>
    <w:p w:rsidR="005112DE" w:rsidRDefault="005112DE" w:rsidP="00EF1B3B">
      <w:pPr>
        <w:numPr>
          <w:ilvl w:val="0"/>
          <w:numId w:val="1"/>
        </w:numPr>
        <w:spacing w:before="60" w:after="70"/>
        <w:rPr>
          <w:rFonts w:asciiTheme="minorHAnsi" w:hAnsiTheme="minorHAnsi"/>
          <w:sz w:val="18"/>
          <w:szCs w:val="18"/>
        </w:rPr>
      </w:pPr>
      <w:r>
        <w:rPr>
          <w:rFonts w:asciiTheme="minorHAnsi" w:hAnsiTheme="minorHAnsi"/>
          <w:sz w:val="18"/>
          <w:szCs w:val="18"/>
        </w:rPr>
        <w:t>Build/CI Tools</w:t>
      </w:r>
      <w:r>
        <w:rPr>
          <w:rFonts w:asciiTheme="minorHAnsi" w:hAnsiTheme="minorHAnsi"/>
          <w:sz w:val="18"/>
          <w:szCs w:val="18"/>
        </w:rPr>
        <w:tab/>
      </w:r>
      <w:r>
        <w:rPr>
          <w:rFonts w:asciiTheme="minorHAnsi" w:hAnsiTheme="minorHAnsi"/>
          <w:sz w:val="18"/>
          <w:szCs w:val="18"/>
        </w:rPr>
        <w:tab/>
      </w:r>
      <w:r w:rsidR="00DF4CCD">
        <w:rPr>
          <w:rFonts w:asciiTheme="minorHAnsi" w:hAnsiTheme="minorHAnsi"/>
          <w:sz w:val="18"/>
          <w:szCs w:val="18"/>
        </w:rPr>
        <w:t>: Maven</w:t>
      </w:r>
      <w:r>
        <w:rPr>
          <w:rFonts w:asciiTheme="minorHAnsi" w:hAnsiTheme="minorHAnsi"/>
          <w:sz w:val="18"/>
          <w:szCs w:val="18"/>
        </w:rPr>
        <w:t>, Hudson/Jenkins, Nexus</w:t>
      </w:r>
      <w:r w:rsidR="005C5882">
        <w:rPr>
          <w:rFonts w:asciiTheme="minorHAnsi" w:hAnsiTheme="minorHAnsi"/>
          <w:sz w:val="18"/>
          <w:szCs w:val="18"/>
        </w:rPr>
        <w:t>, Artefactory</w:t>
      </w:r>
      <w:r>
        <w:rPr>
          <w:rFonts w:asciiTheme="minorHAnsi" w:hAnsiTheme="minorHAnsi"/>
          <w:sz w:val="18"/>
          <w:szCs w:val="18"/>
        </w:rPr>
        <w:t>.</w:t>
      </w:r>
    </w:p>
    <w:p w:rsidR="00432450" w:rsidRDefault="00AF56B7" w:rsidP="00EF1B3B">
      <w:pPr>
        <w:numPr>
          <w:ilvl w:val="0"/>
          <w:numId w:val="1"/>
        </w:numPr>
        <w:spacing w:before="60" w:after="70"/>
        <w:rPr>
          <w:rFonts w:asciiTheme="minorHAnsi" w:hAnsiTheme="minorHAnsi"/>
          <w:sz w:val="18"/>
          <w:szCs w:val="18"/>
        </w:rPr>
      </w:pPr>
      <w:r>
        <w:rPr>
          <w:rFonts w:asciiTheme="minorHAnsi" w:hAnsiTheme="minorHAnsi"/>
          <w:sz w:val="18"/>
          <w:szCs w:val="18"/>
        </w:rPr>
        <w:t>SCM Tools</w:t>
      </w:r>
      <w:r>
        <w:rPr>
          <w:rFonts w:asciiTheme="minorHAnsi" w:hAnsiTheme="minorHAnsi"/>
          <w:sz w:val="18"/>
          <w:szCs w:val="18"/>
        </w:rPr>
        <w:tab/>
      </w:r>
      <w:r>
        <w:rPr>
          <w:rFonts w:asciiTheme="minorHAnsi" w:hAnsiTheme="minorHAnsi"/>
          <w:sz w:val="18"/>
          <w:szCs w:val="18"/>
        </w:rPr>
        <w:tab/>
        <w:t>:</w:t>
      </w:r>
      <w:r w:rsidR="005112DE">
        <w:rPr>
          <w:rFonts w:asciiTheme="minorHAnsi" w:hAnsiTheme="minorHAnsi"/>
          <w:sz w:val="18"/>
          <w:szCs w:val="18"/>
        </w:rPr>
        <w:t xml:space="preserve"> SVN, </w:t>
      </w:r>
      <w:r>
        <w:rPr>
          <w:rFonts w:asciiTheme="minorHAnsi" w:hAnsiTheme="minorHAnsi"/>
          <w:sz w:val="18"/>
          <w:szCs w:val="18"/>
        </w:rPr>
        <w:t>G</w:t>
      </w:r>
      <w:r w:rsidR="00A34731">
        <w:rPr>
          <w:rFonts w:asciiTheme="minorHAnsi" w:hAnsiTheme="minorHAnsi"/>
          <w:sz w:val="18"/>
          <w:szCs w:val="18"/>
        </w:rPr>
        <w:t>it</w:t>
      </w:r>
      <w:r>
        <w:rPr>
          <w:rFonts w:asciiTheme="minorHAnsi" w:hAnsiTheme="minorHAnsi"/>
          <w:sz w:val="18"/>
          <w:szCs w:val="18"/>
        </w:rPr>
        <w:t>.</w:t>
      </w:r>
      <w:r w:rsidR="00432450">
        <w:rPr>
          <w:rFonts w:asciiTheme="minorHAnsi" w:hAnsiTheme="minorHAnsi"/>
          <w:sz w:val="18"/>
          <w:szCs w:val="18"/>
        </w:rPr>
        <w:tab/>
      </w:r>
    </w:p>
    <w:p w:rsidR="00BA38A6" w:rsidRDefault="00BA38A6" w:rsidP="00226167">
      <w:pPr>
        <w:numPr>
          <w:ilvl w:val="0"/>
          <w:numId w:val="1"/>
        </w:numPr>
        <w:spacing w:before="60" w:after="70"/>
        <w:rPr>
          <w:rFonts w:asciiTheme="minorHAnsi" w:hAnsiTheme="minorHAnsi"/>
          <w:sz w:val="18"/>
          <w:szCs w:val="18"/>
        </w:rPr>
      </w:pPr>
      <w:r>
        <w:rPr>
          <w:rFonts w:asciiTheme="minorHAnsi" w:hAnsiTheme="minorHAnsi"/>
          <w:sz w:val="18"/>
          <w:szCs w:val="18"/>
        </w:rPr>
        <w:t>Database</w:t>
      </w:r>
      <w:r>
        <w:rPr>
          <w:rFonts w:asciiTheme="minorHAnsi" w:hAnsiTheme="minorHAnsi"/>
          <w:sz w:val="18"/>
          <w:szCs w:val="18"/>
        </w:rPr>
        <w:tab/>
      </w:r>
      <w:r>
        <w:rPr>
          <w:rFonts w:asciiTheme="minorHAnsi" w:hAnsiTheme="minorHAnsi"/>
          <w:sz w:val="18"/>
          <w:szCs w:val="18"/>
        </w:rPr>
        <w:tab/>
        <w:t>: Oracle 11g/12g, DB2</w:t>
      </w:r>
      <w:r w:rsidR="0038716C">
        <w:rPr>
          <w:rFonts w:asciiTheme="minorHAnsi" w:hAnsiTheme="minorHAnsi"/>
          <w:sz w:val="18"/>
          <w:szCs w:val="18"/>
        </w:rPr>
        <w:t>, Mongo DB</w:t>
      </w:r>
      <w:r w:rsidR="00F23EEF">
        <w:rPr>
          <w:rFonts w:asciiTheme="minorHAnsi" w:hAnsiTheme="minorHAnsi"/>
          <w:sz w:val="18"/>
          <w:szCs w:val="18"/>
        </w:rPr>
        <w:t>.</w:t>
      </w:r>
    </w:p>
    <w:p w:rsidR="00BA38A6" w:rsidRDefault="00BA38A6" w:rsidP="00226167">
      <w:pPr>
        <w:numPr>
          <w:ilvl w:val="0"/>
          <w:numId w:val="1"/>
        </w:numPr>
        <w:spacing w:before="60" w:after="70"/>
        <w:rPr>
          <w:rFonts w:asciiTheme="minorHAnsi" w:hAnsiTheme="minorHAnsi"/>
          <w:sz w:val="18"/>
          <w:szCs w:val="18"/>
        </w:rPr>
      </w:pPr>
      <w:r>
        <w:rPr>
          <w:rFonts w:asciiTheme="minorHAnsi" w:hAnsiTheme="minorHAnsi"/>
          <w:sz w:val="18"/>
          <w:szCs w:val="18"/>
        </w:rPr>
        <w:t>Languages</w:t>
      </w:r>
      <w:r>
        <w:rPr>
          <w:rFonts w:asciiTheme="minorHAnsi" w:hAnsiTheme="minorHAnsi"/>
          <w:sz w:val="18"/>
          <w:szCs w:val="18"/>
        </w:rPr>
        <w:tab/>
      </w:r>
      <w:r>
        <w:rPr>
          <w:rFonts w:asciiTheme="minorHAnsi" w:hAnsiTheme="minorHAnsi"/>
          <w:sz w:val="18"/>
          <w:szCs w:val="18"/>
        </w:rPr>
        <w:tab/>
      </w:r>
      <w:r w:rsidR="00DF4CCD">
        <w:rPr>
          <w:rFonts w:asciiTheme="minorHAnsi" w:hAnsiTheme="minorHAnsi"/>
          <w:sz w:val="18"/>
          <w:szCs w:val="18"/>
        </w:rPr>
        <w:t>: Java</w:t>
      </w:r>
      <w:r>
        <w:rPr>
          <w:rFonts w:asciiTheme="minorHAnsi" w:hAnsiTheme="minorHAnsi"/>
          <w:sz w:val="18"/>
          <w:szCs w:val="18"/>
        </w:rPr>
        <w:t>,</w:t>
      </w:r>
      <w:r w:rsidR="00AF56B7">
        <w:rPr>
          <w:rFonts w:asciiTheme="minorHAnsi" w:hAnsiTheme="minorHAnsi"/>
          <w:sz w:val="18"/>
          <w:szCs w:val="18"/>
        </w:rPr>
        <w:t xml:space="preserve"> </w:t>
      </w:r>
      <w:r>
        <w:rPr>
          <w:rFonts w:asciiTheme="minorHAnsi" w:hAnsiTheme="minorHAnsi"/>
          <w:sz w:val="18"/>
          <w:szCs w:val="18"/>
        </w:rPr>
        <w:t>J2ee,</w:t>
      </w:r>
      <w:r w:rsidR="007B6B70">
        <w:rPr>
          <w:rFonts w:asciiTheme="minorHAnsi" w:hAnsiTheme="minorHAnsi"/>
          <w:sz w:val="18"/>
          <w:szCs w:val="18"/>
        </w:rPr>
        <w:t xml:space="preserve"> </w:t>
      </w:r>
      <w:r w:rsidR="002A5A3B">
        <w:rPr>
          <w:rFonts w:asciiTheme="minorHAnsi" w:hAnsiTheme="minorHAnsi"/>
          <w:sz w:val="18"/>
          <w:szCs w:val="18"/>
        </w:rPr>
        <w:t>C++,</w:t>
      </w:r>
      <w:r w:rsidR="007B6B70">
        <w:rPr>
          <w:rFonts w:asciiTheme="minorHAnsi" w:hAnsiTheme="minorHAnsi"/>
          <w:sz w:val="18"/>
          <w:szCs w:val="18"/>
        </w:rPr>
        <w:t xml:space="preserve"> </w:t>
      </w:r>
      <w:r w:rsidR="00A442C7">
        <w:rPr>
          <w:rFonts w:asciiTheme="minorHAnsi" w:hAnsiTheme="minorHAnsi"/>
          <w:sz w:val="18"/>
          <w:szCs w:val="18"/>
        </w:rPr>
        <w:t>Python</w:t>
      </w:r>
      <w:r w:rsidR="00FB5AFD">
        <w:rPr>
          <w:rFonts w:asciiTheme="minorHAnsi" w:hAnsiTheme="minorHAnsi"/>
          <w:sz w:val="18"/>
          <w:szCs w:val="18"/>
        </w:rPr>
        <w:t>,</w:t>
      </w:r>
      <w:r w:rsidR="00B01F3C">
        <w:rPr>
          <w:rFonts w:asciiTheme="minorHAnsi" w:hAnsiTheme="minorHAnsi"/>
          <w:sz w:val="18"/>
          <w:szCs w:val="18"/>
        </w:rPr>
        <w:t xml:space="preserve"> </w:t>
      </w:r>
      <w:r w:rsidR="00E07533">
        <w:rPr>
          <w:rFonts w:asciiTheme="minorHAnsi" w:hAnsiTheme="minorHAnsi"/>
          <w:sz w:val="18"/>
          <w:szCs w:val="18"/>
        </w:rPr>
        <w:t>BPMN,</w:t>
      </w:r>
      <w:r w:rsidR="00FB5AFD">
        <w:rPr>
          <w:rFonts w:asciiTheme="minorHAnsi" w:hAnsiTheme="minorHAnsi"/>
          <w:sz w:val="18"/>
          <w:szCs w:val="18"/>
        </w:rPr>
        <w:t xml:space="preserve"> Groovy</w:t>
      </w:r>
      <w:r w:rsidR="00A442C7">
        <w:rPr>
          <w:rFonts w:asciiTheme="minorHAnsi" w:hAnsiTheme="minorHAnsi"/>
          <w:sz w:val="18"/>
          <w:szCs w:val="18"/>
        </w:rPr>
        <w:t>.</w:t>
      </w:r>
    </w:p>
    <w:p w:rsidR="00995637" w:rsidRPr="00BA38A6" w:rsidRDefault="00226167" w:rsidP="00226167">
      <w:pPr>
        <w:numPr>
          <w:ilvl w:val="0"/>
          <w:numId w:val="1"/>
        </w:numPr>
        <w:spacing w:before="60" w:after="70"/>
        <w:rPr>
          <w:rFonts w:asciiTheme="minorHAnsi" w:hAnsiTheme="minorHAnsi"/>
          <w:sz w:val="18"/>
          <w:szCs w:val="18"/>
        </w:rPr>
      </w:pPr>
      <w:r>
        <w:rPr>
          <w:rFonts w:asciiTheme="minorHAnsi" w:hAnsiTheme="minorHAnsi"/>
          <w:sz w:val="18"/>
          <w:szCs w:val="18"/>
        </w:rPr>
        <w:t>I</w:t>
      </w:r>
      <w:r w:rsidR="00CE55A4" w:rsidRPr="00BA38A6">
        <w:rPr>
          <w:rFonts w:asciiTheme="minorHAnsi" w:hAnsiTheme="minorHAnsi"/>
          <w:sz w:val="18"/>
          <w:szCs w:val="18"/>
        </w:rPr>
        <w:t>BM Mainframe</w:t>
      </w:r>
      <w:r w:rsidR="00FB1B2F" w:rsidRPr="00BA38A6">
        <w:rPr>
          <w:rFonts w:asciiTheme="minorHAnsi" w:hAnsiTheme="minorHAnsi"/>
          <w:sz w:val="18"/>
          <w:szCs w:val="18"/>
        </w:rPr>
        <w:tab/>
      </w:r>
      <w:r w:rsidR="00CE55A4" w:rsidRPr="00BA38A6">
        <w:rPr>
          <w:rFonts w:asciiTheme="minorHAnsi" w:hAnsiTheme="minorHAnsi"/>
          <w:sz w:val="18"/>
          <w:szCs w:val="18"/>
        </w:rPr>
        <w:t xml:space="preserve">: </w:t>
      </w:r>
      <w:r w:rsidR="00FB5AFD">
        <w:rPr>
          <w:rFonts w:asciiTheme="minorHAnsi" w:hAnsiTheme="minorHAnsi"/>
          <w:sz w:val="18"/>
          <w:szCs w:val="18"/>
        </w:rPr>
        <w:t>COBOL,</w:t>
      </w:r>
      <w:r w:rsidR="00A34731">
        <w:rPr>
          <w:rFonts w:asciiTheme="minorHAnsi" w:hAnsiTheme="minorHAnsi"/>
          <w:sz w:val="18"/>
          <w:szCs w:val="18"/>
        </w:rPr>
        <w:t xml:space="preserve"> </w:t>
      </w:r>
      <w:r w:rsidR="00995637" w:rsidRPr="00BA38A6">
        <w:rPr>
          <w:rFonts w:asciiTheme="minorHAnsi" w:hAnsiTheme="minorHAnsi"/>
          <w:sz w:val="18"/>
          <w:szCs w:val="18"/>
        </w:rPr>
        <w:t>JCL, CICS, VSAM</w:t>
      </w:r>
      <w:r w:rsidR="00CE55A4" w:rsidRPr="00BA38A6">
        <w:rPr>
          <w:rFonts w:asciiTheme="minorHAnsi" w:hAnsiTheme="minorHAnsi"/>
          <w:sz w:val="18"/>
          <w:szCs w:val="18"/>
        </w:rPr>
        <w:t xml:space="preserve">, </w:t>
      </w:r>
      <w:r w:rsidR="00995637" w:rsidRPr="00BA38A6">
        <w:rPr>
          <w:rFonts w:asciiTheme="minorHAnsi" w:hAnsiTheme="minorHAnsi"/>
          <w:sz w:val="18"/>
          <w:szCs w:val="18"/>
        </w:rPr>
        <w:t xml:space="preserve">MVS, OS390, </w:t>
      </w:r>
      <w:r w:rsidR="00347C89" w:rsidRPr="00BA38A6">
        <w:rPr>
          <w:rFonts w:asciiTheme="minorHAnsi" w:hAnsiTheme="minorHAnsi"/>
          <w:sz w:val="18"/>
          <w:szCs w:val="18"/>
        </w:rPr>
        <w:t>ISPF/PDF</w:t>
      </w:r>
      <w:r w:rsidR="00995637" w:rsidRPr="00BA38A6">
        <w:rPr>
          <w:rFonts w:asciiTheme="minorHAnsi" w:hAnsiTheme="minorHAnsi"/>
          <w:sz w:val="18"/>
          <w:szCs w:val="18"/>
        </w:rPr>
        <w:t xml:space="preserve"> etc</w:t>
      </w:r>
      <w:r w:rsidR="0033583B" w:rsidRPr="00BA38A6">
        <w:rPr>
          <w:rFonts w:asciiTheme="minorHAnsi" w:hAnsiTheme="minorHAnsi"/>
          <w:sz w:val="18"/>
          <w:szCs w:val="18"/>
        </w:rPr>
        <w:t>.</w:t>
      </w:r>
    </w:p>
    <w:p w:rsidR="00995637" w:rsidRDefault="00226167" w:rsidP="0092285B">
      <w:pPr>
        <w:numPr>
          <w:ilvl w:val="0"/>
          <w:numId w:val="1"/>
        </w:numPr>
        <w:spacing w:before="60" w:after="70"/>
        <w:rPr>
          <w:rFonts w:asciiTheme="minorHAnsi" w:hAnsiTheme="minorHAnsi"/>
          <w:sz w:val="18"/>
          <w:szCs w:val="18"/>
        </w:rPr>
      </w:pPr>
      <w:r>
        <w:rPr>
          <w:rFonts w:asciiTheme="minorHAnsi" w:hAnsiTheme="minorHAnsi"/>
          <w:sz w:val="18"/>
          <w:szCs w:val="18"/>
        </w:rPr>
        <w:t>EAI/</w:t>
      </w:r>
      <w:r w:rsidR="00C408C2" w:rsidRPr="00811478">
        <w:rPr>
          <w:rFonts w:asciiTheme="minorHAnsi" w:hAnsiTheme="minorHAnsi"/>
          <w:sz w:val="18"/>
          <w:szCs w:val="18"/>
        </w:rPr>
        <w:t>EDI</w:t>
      </w:r>
      <w:r>
        <w:rPr>
          <w:rFonts w:asciiTheme="minorHAnsi" w:hAnsiTheme="minorHAnsi"/>
          <w:sz w:val="18"/>
          <w:szCs w:val="18"/>
        </w:rPr>
        <w:tab/>
      </w:r>
      <w:r>
        <w:rPr>
          <w:rFonts w:asciiTheme="minorHAnsi" w:hAnsiTheme="minorHAnsi"/>
          <w:sz w:val="18"/>
          <w:szCs w:val="18"/>
        </w:rPr>
        <w:tab/>
      </w:r>
      <w:r w:rsidR="00DF4CCD">
        <w:rPr>
          <w:rFonts w:asciiTheme="minorHAnsi" w:hAnsiTheme="minorHAnsi"/>
          <w:sz w:val="18"/>
          <w:szCs w:val="18"/>
        </w:rPr>
        <w:t>:</w:t>
      </w:r>
      <w:r w:rsidR="00DF4CCD" w:rsidRPr="00811478">
        <w:rPr>
          <w:rFonts w:asciiTheme="minorHAnsi" w:hAnsiTheme="minorHAnsi"/>
          <w:sz w:val="18"/>
          <w:szCs w:val="18"/>
        </w:rPr>
        <w:t xml:space="preserve"> Gentran</w:t>
      </w:r>
      <w:r w:rsidR="00C408C2" w:rsidRPr="00811478">
        <w:rPr>
          <w:rFonts w:asciiTheme="minorHAnsi" w:hAnsiTheme="minorHAnsi"/>
          <w:sz w:val="18"/>
          <w:szCs w:val="18"/>
        </w:rPr>
        <w:t xml:space="preserve"> Integratio</w:t>
      </w:r>
      <w:r>
        <w:rPr>
          <w:rFonts w:asciiTheme="minorHAnsi" w:hAnsiTheme="minorHAnsi"/>
          <w:sz w:val="18"/>
          <w:szCs w:val="18"/>
        </w:rPr>
        <w:t>n Suite (GIS 4.2), SI 5.1, TIBCO</w:t>
      </w:r>
      <w:r w:rsidR="000145B0">
        <w:rPr>
          <w:rFonts w:asciiTheme="minorHAnsi" w:hAnsiTheme="minorHAnsi"/>
          <w:sz w:val="18"/>
          <w:szCs w:val="18"/>
        </w:rPr>
        <w:t xml:space="preserve"> BW</w:t>
      </w:r>
      <w:r>
        <w:rPr>
          <w:rFonts w:asciiTheme="minorHAnsi" w:hAnsiTheme="minorHAnsi"/>
          <w:sz w:val="18"/>
          <w:szCs w:val="18"/>
        </w:rPr>
        <w:t xml:space="preserve">, </w:t>
      </w:r>
      <w:r w:rsidR="000145B0">
        <w:rPr>
          <w:rFonts w:asciiTheme="minorHAnsi" w:hAnsiTheme="minorHAnsi"/>
          <w:sz w:val="18"/>
          <w:szCs w:val="18"/>
        </w:rPr>
        <w:t xml:space="preserve">Tibco </w:t>
      </w:r>
      <w:r w:rsidR="000A557E">
        <w:rPr>
          <w:rFonts w:asciiTheme="minorHAnsi" w:hAnsiTheme="minorHAnsi"/>
          <w:sz w:val="18"/>
          <w:szCs w:val="18"/>
        </w:rPr>
        <w:t>EMS, RV</w:t>
      </w:r>
      <w:r w:rsidR="000145B0">
        <w:rPr>
          <w:rFonts w:asciiTheme="minorHAnsi" w:hAnsiTheme="minorHAnsi"/>
          <w:sz w:val="18"/>
          <w:szCs w:val="18"/>
        </w:rPr>
        <w:t xml:space="preserve">, </w:t>
      </w:r>
      <w:r>
        <w:rPr>
          <w:rFonts w:asciiTheme="minorHAnsi" w:hAnsiTheme="minorHAnsi"/>
          <w:sz w:val="18"/>
          <w:szCs w:val="18"/>
        </w:rPr>
        <w:t>MQ</w:t>
      </w:r>
      <w:r w:rsidR="0033583B" w:rsidRPr="00811478">
        <w:rPr>
          <w:rFonts w:asciiTheme="minorHAnsi" w:hAnsiTheme="minorHAnsi"/>
          <w:sz w:val="18"/>
          <w:szCs w:val="18"/>
        </w:rPr>
        <w:t>.</w:t>
      </w:r>
    </w:p>
    <w:p w:rsidR="00C408C2" w:rsidRPr="00811478" w:rsidRDefault="00C408C2" w:rsidP="0092285B">
      <w:pPr>
        <w:numPr>
          <w:ilvl w:val="0"/>
          <w:numId w:val="1"/>
        </w:numPr>
        <w:spacing w:before="60" w:after="70"/>
        <w:rPr>
          <w:rFonts w:asciiTheme="minorHAnsi" w:hAnsiTheme="minorHAnsi"/>
          <w:sz w:val="18"/>
          <w:szCs w:val="18"/>
        </w:rPr>
      </w:pPr>
      <w:r w:rsidRPr="00811478">
        <w:rPr>
          <w:rFonts w:asciiTheme="minorHAnsi" w:hAnsiTheme="minorHAnsi"/>
          <w:sz w:val="18"/>
          <w:szCs w:val="18"/>
        </w:rPr>
        <w:t>EDI Standards</w:t>
      </w:r>
      <w:r w:rsidR="00FB1B2F" w:rsidRPr="00811478">
        <w:rPr>
          <w:rFonts w:asciiTheme="minorHAnsi" w:hAnsiTheme="minorHAnsi"/>
          <w:sz w:val="18"/>
          <w:szCs w:val="18"/>
        </w:rPr>
        <w:tab/>
      </w:r>
      <w:r w:rsidR="00811478" w:rsidRPr="00811478">
        <w:rPr>
          <w:rFonts w:asciiTheme="minorHAnsi" w:hAnsiTheme="minorHAnsi"/>
          <w:sz w:val="18"/>
          <w:szCs w:val="18"/>
        </w:rPr>
        <w:tab/>
      </w:r>
      <w:r w:rsidRPr="00811478">
        <w:rPr>
          <w:rFonts w:asciiTheme="minorHAnsi" w:hAnsiTheme="minorHAnsi"/>
          <w:sz w:val="18"/>
          <w:szCs w:val="18"/>
        </w:rPr>
        <w:t xml:space="preserve">: ANSI X12 </w:t>
      </w:r>
      <w:r w:rsidR="00AF56B7">
        <w:rPr>
          <w:rFonts w:asciiTheme="minorHAnsi" w:hAnsiTheme="minorHAnsi"/>
          <w:sz w:val="18"/>
          <w:szCs w:val="18"/>
        </w:rPr>
        <w:t xml:space="preserve">, </w:t>
      </w:r>
      <w:r w:rsidRPr="00811478">
        <w:rPr>
          <w:rFonts w:asciiTheme="minorHAnsi" w:hAnsiTheme="minorHAnsi"/>
          <w:sz w:val="18"/>
          <w:szCs w:val="18"/>
        </w:rPr>
        <w:t>EDIFACT.</w:t>
      </w:r>
    </w:p>
    <w:p w:rsidR="00995637" w:rsidRPr="00811478" w:rsidRDefault="00C408C2" w:rsidP="0092285B">
      <w:pPr>
        <w:numPr>
          <w:ilvl w:val="0"/>
          <w:numId w:val="1"/>
        </w:numPr>
        <w:spacing w:before="60" w:after="70"/>
        <w:rPr>
          <w:rFonts w:asciiTheme="minorHAnsi" w:hAnsiTheme="minorHAnsi"/>
          <w:sz w:val="18"/>
          <w:szCs w:val="18"/>
        </w:rPr>
      </w:pPr>
      <w:r w:rsidRPr="00811478">
        <w:rPr>
          <w:rFonts w:asciiTheme="minorHAnsi" w:hAnsiTheme="minorHAnsi"/>
          <w:sz w:val="18"/>
          <w:szCs w:val="18"/>
        </w:rPr>
        <w:t>Protocols</w:t>
      </w:r>
      <w:r w:rsidR="00FB1B2F" w:rsidRPr="00811478">
        <w:rPr>
          <w:rFonts w:asciiTheme="minorHAnsi" w:hAnsiTheme="minorHAnsi"/>
          <w:sz w:val="18"/>
          <w:szCs w:val="18"/>
        </w:rPr>
        <w:tab/>
      </w:r>
      <w:r w:rsidR="00FB1B2F" w:rsidRPr="00811478">
        <w:rPr>
          <w:rFonts w:asciiTheme="minorHAnsi" w:hAnsiTheme="minorHAnsi"/>
          <w:sz w:val="18"/>
          <w:szCs w:val="18"/>
        </w:rPr>
        <w:tab/>
      </w:r>
      <w:r w:rsidR="00995637" w:rsidRPr="00811478">
        <w:rPr>
          <w:rFonts w:asciiTheme="minorHAnsi" w:hAnsiTheme="minorHAnsi"/>
          <w:sz w:val="18"/>
          <w:szCs w:val="18"/>
        </w:rPr>
        <w:t xml:space="preserve">: </w:t>
      </w:r>
      <w:r w:rsidR="000C2D59">
        <w:rPr>
          <w:rFonts w:asciiTheme="minorHAnsi" w:hAnsiTheme="minorHAnsi"/>
          <w:sz w:val="18"/>
          <w:szCs w:val="18"/>
        </w:rPr>
        <w:t>NDM, Connect Direct, FTP, s</w:t>
      </w:r>
      <w:r w:rsidRPr="00811478">
        <w:rPr>
          <w:rFonts w:asciiTheme="minorHAnsi" w:hAnsiTheme="minorHAnsi"/>
          <w:sz w:val="18"/>
          <w:szCs w:val="18"/>
        </w:rPr>
        <w:t xml:space="preserve">FTP, </w:t>
      </w:r>
      <w:r w:rsidR="00131212" w:rsidRPr="00811478">
        <w:rPr>
          <w:rFonts w:asciiTheme="minorHAnsi" w:hAnsiTheme="minorHAnsi"/>
          <w:sz w:val="18"/>
          <w:szCs w:val="18"/>
        </w:rPr>
        <w:t>SSH.</w:t>
      </w:r>
    </w:p>
    <w:p w:rsidR="00C408C2" w:rsidRPr="00811478" w:rsidRDefault="00C408C2" w:rsidP="0092285B">
      <w:pPr>
        <w:numPr>
          <w:ilvl w:val="0"/>
          <w:numId w:val="1"/>
        </w:numPr>
        <w:spacing w:before="60" w:after="70"/>
        <w:rPr>
          <w:rFonts w:asciiTheme="minorHAnsi" w:hAnsiTheme="minorHAnsi"/>
          <w:sz w:val="18"/>
          <w:szCs w:val="18"/>
        </w:rPr>
      </w:pPr>
      <w:r w:rsidRPr="00811478">
        <w:rPr>
          <w:rFonts w:asciiTheme="minorHAnsi" w:hAnsiTheme="minorHAnsi"/>
          <w:sz w:val="18"/>
          <w:szCs w:val="18"/>
        </w:rPr>
        <w:t>Domain Knowledge</w:t>
      </w:r>
      <w:r w:rsidR="00FB1B2F" w:rsidRPr="00811478">
        <w:rPr>
          <w:rFonts w:asciiTheme="minorHAnsi" w:hAnsiTheme="minorHAnsi"/>
          <w:sz w:val="18"/>
          <w:szCs w:val="18"/>
        </w:rPr>
        <w:tab/>
      </w:r>
      <w:r w:rsidRPr="00811478">
        <w:rPr>
          <w:rFonts w:asciiTheme="minorHAnsi" w:hAnsiTheme="minorHAnsi"/>
          <w:sz w:val="18"/>
          <w:szCs w:val="18"/>
        </w:rPr>
        <w:t>: Healthcare Insurance, Retail industry, Banking and Commercial finance.</w:t>
      </w:r>
    </w:p>
    <w:p w:rsidR="0061162E" w:rsidRDefault="0061162E" w:rsidP="0092285B">
      <w:pPr>
        <w:numPr>
          <w:ilvl w:val="0"/>
          <w:numId w:val="1"/>
        </w:numPr>
        <w:spacing w:before="60" w:after="70"/>
        <w:rPr>
          <w:rFonts w:asciiTheme="minorHAnsi" w:hAnsiTheme="minorHAnsi"/>
          <w:sz w:val="18"/>
          <w:szCs w:val="18"/>
        </w:rPr>
      </w:pPr>
      <w:r>
        <w:rPr>
          <w:rFonts w:asciiTheme="minorHAnsi" w:hAnsiTheme="minorHAnsi"/>
          <w:sz w:val="18"/>
          <w:szCs w:val="18"/>
        </w:rPr>
        <w:t>Servers</w:t>
      </w:r>
      <w:r>
        <w:rPr>
          <w:rFonts w:asciiTheme="minorHAnsi" w:hAnsiTheme="minorHAnsi"/>
          <w:sz w:val="18"/>
          <w:szCs w:val="18"/>
        </w:rPr>
        <w:tab/>
      </w:r>
      <w:r w:rsidR="00F4758D">
        <w:rPr>
          <w:rFonts w:asciiTheme="minorHAnsi" w:hAnsiTheme="minorHAnsi"/>
          <w:sz w:val="18"/>
          <w:szCs w:val="18"/>
        </w:rPr>
        <w:tab/>
      </w:r>
      <w:r w:rsidR="00DF4CCD">
        <w:rPr>
          <w:rFonts w:asciiTheme="minorHAnsi" w:hAnsiTheme="minorHAnsi"/>
          <w:sz w:val="18"/>
          <w:szCs w:val="18"/>
        </w:rPr>
        <w:t xml:space="preserve">: </w:t>
      </w:r>
      <w:r w:rsidR="002A5A3B">
        <w:rPr>
          <w:rFonts w:asciiTheme="minorHAnsi" w:hAnsiTheme="minorHAnsi"/>
          <w:sz w:val="18"/>
          <w:szCs w:val="18"/>
        </w:rPr>
        <w:t>Tomcat</w:t>
      </w:r>
      <w:r w:rsidR="00F4758D">
        <w:rPr>
          <w:rFonts w:asciiTheme="minorHAnsi" w:hAnsiTheme="minorHAnsi"/>
          <w:sz w:val="18"/>
          <w:szCs w:val="18"/>
        </w:rPr>
        <w:t>, Jboss</w:t>
      </w:r>
      <w:r w:rsidR="00DF4CCD">
        <w:rPr>
          <w:rFonts w:asciiTheme="minorHAnsi" w:hAnsiTheme="minorHAnsi"/>
          <w:sz w:val="18"/>
          <w:szCs w:val="18"/>
        </w:rPr>
        <w:t>.</w:t>
      </w:r>
    </w:p>
    <w:p w:rsidR="00277D80" w:rsidRDefault="00277D80" w:rsidP="00152E1C">
      <w:pPr>
        <w:pBdr>
          <w:bottom w:val="single" w:sz="12" w:space="1" w:color="auto"/>
        </w:pBdr>
        <w:jc w:val="both"/>
        <w:rPr>
          <w:rFonts w:asciiTheme="minorHAnsi" w:hAnsiTheme="minorHAnsi"/>
          <w:i/>
          <w:sz w:val="18"/>
          <w:szCs w:val="18"/>
        </w:rPr>
      </w:pPr>
    </w:p>
    <w:p w:rsidR="00405D6A" w:rsidRDefault="00405D6A" w:rsidP="00152E1C">
      <w:pPr>
        <w:pBdr>
          <w:bottom w:val="single" w:sz="12" w:space="1" w:color="auto"/>
        </w:pBdr>
        <w:jc w:val="both"/>
        <w:rPr>
          <w:rFonts w:asciiTheme="minorHAnsi" w:hAnsiTheme="minorHAnsi"/>
          <w:i/>
          <w:sz w:val="18"/>
          <w:szCs w:val="18"/>
        </w:rPr>
      </w:pPr>
      <w:r w:rsidRPr="005E2B0F">
        <w:rPr>
          <w:rFonts w:asciiTheme="minorHAnsi" w:hAnsiTheme="minorHAnsi"/>
          <w:i/>
          <w:sz w:val="18"/>
          <w:szCs w:val="18"/>
        </w:rPr>
        <w:t>Refer Annexure for project details</w:t>
      </w:r>
    </w:p>
    <w:p w:rsidR="00DC14B3" w:rsidRPr="005E2B0F" w:rsidRDefault="00DC14B3" w:rsidP="00152E1C">
      <w:pPr>
        <w:pBdr>
          <w:bottom w:val="single" w:sz="12" w:space="1" w:color="auto"/>
        </w:pBdr>
        <w:jc w:val="both"/>
        <w:rPr>
          <w:rFonts w:asciiTheme="minorHAnsi" w:hAnsiTheme="minorHAnsi"/>
          <w:i/>
          <w:sz w:val="18"/>
          <w:szCs w:val="18"/>
        </w:rPr>
      </w:pPr>
    </w:p>
    <w:p w:rsidR="00BE312F" w:rsidRDefault="00BE312F" w:rsidP="00BE312F">
      <w:pPr>
        <w:rPr>
          <w:rFonts w:asciiTheme="minorHAnsi" w:hAnsiTheme="minorHAnsi"/>
          <w:sz w:val="18"/>
          <w:szCs w:val="18"/>
        </w:rPr>
      </w:pPr>
    </w:p>
    <w:p w:rsidR="002F7A55" w:rsidRPr="00811478" w:rsidRDefault="002F7A55" w:rsidP="002F7A55">
      <w:pPr>
        <w:shd w:val="clear" w:color="auto" w:fill="000000" w:themeFill="text1"/>
        <w:jc w:val="center"/>
        <w:rPr>
          <w:rFonts w:asciiTheme="minorHAnsi" w:hAnsiTheme="minorHAnsi"/>
          <w:b/>
          <w:sz w:val="18"/>
          <w:szCs w:val="18"/>
        </w:rPr>
      </w:pPr>
      <w:r w:rsidRPr="00811478">
        <w:rPr>
          <w:rFonts w:asciiTheme="minorHAnsi" w:hAnsiTheme="minorHAnsi"/>
          <w:b/>
          <w:sz w:val="18"/>
          <w:szCs w:val="18"/>
        </w:rPr>
        <w:t>Annexure</w:t>
      </w:r>
    </w:p>
    <w:p w:rsidR="002F7A55" w:rsidRPr="00811478" w:rsidRDefault="002F7A55" w:rsidP="002F7A55">
      <w:pPr>
        <w:rPr>
          <w:rFonts w:asciiTheme="minorHAnsi" w:hAnsiTheme="minorHAnsi"/>
          <w:sz w:val="18"/>
          <w:szCs w:val="18"/>
        </w:rPr>
      </w:pPr>
    </w:p>
    <w:tbl>
      <w:tblPr>
        <w:tblpPr w:leftFromText="180" w:rightFromText="180" w:vertAnchor="text" w:horzAnchor="margin" w:tblpY="-55"/>
        <w:tblW w:w="0" w:type="auto"/>
        <w:tblLayout w:type="fixed"/>
        <w:tblLook w:val="0000" w:firstRow="0" w:lastRow="0" w:firstColumn="0" w:lastColumn="0" w:noHBand="0" w:noVBand="0"/>
      </w:tblPr>
      <w:tblGrid>
        <w:gridCol w:w="9648"/>
      </w:tblGrid>
      <w:tr w:rsidR="002F7A55" w:rsidRPr="00811478" w:rsidTr="00981795">
        <w:trPr>
          <w:trHeight w:val="279"/>
        </w:trPr>
        <w:tc>
          <w:tcPr>
            <w:tcW w:w="9648" w:type="dxa"/>
            <w:shd w:val="clear" w:color="auto" w:fill="E0E0E0"/>
            <w:vAlign w:val="center"/>
          </w:tcPr>
          <w:p w:rsidR="002F7A55" w:rsidRPr="00811478" w:rsidRDefault="002F7A55" w:rsidP="00981795">
            <w:pPr>
              <w:ind w:left="-121"/>
              <w:rPr>
                <w:rFonts w:asciiTheme="minorHAnsi" w:hAnsiTheme="minorHAnsi"/>
                <w:sz w:val="18"/>
                <w:szCs w:val="18"/>
              </w:rPr>
            </w:pPr>
            <w:r>
              <w:rPr>
                <w:rFonts w:asciiTheme="minorHAnsi" w:hAnsiTheme="minorHAnsi" w:cs="Ubuntu"/>
                <w:b/>
                <w:sz w:val="18"/>
                <w:szCs w:val="18"/>
              </w:rPr>
              <w:t xml:space="preserve">Santander, UK - </w:t>
            </w:r>
            <w:r w:rsidR="0056477B">
              <w:rPr>
                <w:rFonts w:asciiTheme="minorHAnsi" w:hAnsiTheme="minorHAnsi" w:cs="Ubuntu"/>
                <w:b/>
                <w:sz w:val="18"/>
                <w:szCs w:val="18"/>
              </w:rPr>
              <w:t>Milton Keynes</w:t>
            </w:r>
            <w:r>
              <w:rPr>
                <w:rFonts w:asciiTheme="minorHAnsi" w:hAnsiTheme="minorHAnsi" w:cs="Ubuntu"/>
                <w:b/>
                <w:sz w:val="18"/>
                <w:szCs w:val="18"/>
              </w:rPr>
              <w:t xml:space="preserve">                     May 2019– till date</w:t>
            </w:r>
          </w:p>
        </w:tc>
      </w:tr>
    </w:tbl>
    <w:p w:rsidR="002F7A55" w:rsidRPr="00811478" w:rsidRDefault="002F7A55" w:rsidP="002F7A55">
      <w:pPr>
        <w:rPr>
          <w:rFonts w:asciiTheme="minorHAnsi" w:hAnsiTheme="minorHAnsi" w:cs="Ubuntu"/>
          <w:sz w:val="18"/>
          <w:szCs w:val="18"/>
        </w:rPr>
      </w:pPr>
      <w:r w:rsidRPr="00811478">
        <w:rPr>
          <w:rFonts w:asciiTheme="minorHAnsi" w:hAnsiTheme="minorHAnsi" w:cs="Ubuntu"/>
          <w:b/>
          <w:sz w:val="18"/>
          <w:szCs w:val="18"/>
        </w:rPr>
        <w:t xml:space="preserve">Role: </w:t>
      </w:r>
      <w:r>
        <w:rPr>
          <w:rFonts w:asciiTheme="minorHAnsi" w:hAnsiTheme="minorHAnsi" w:cs="Ubuntu"/>
          <w:b/>
          <w:sz w:val="18"/>
          <w:szCs w:val="18"/>
        </w:rPr>
        <w:t>Devops Consultant</w:t>
      </w:r>
    </w:p>
    <w:p w:rsidR="002F7A55" w:rsidRPr="0056477B" w:rsidRDefault="002F7A55" w:rsidP="002F7A55">
      <w:pPr>
        <w:jc w:val="both"/>
        <w:rPr>
          <w:rFonts w:asciiTheme="minorHAnsi" w:hAnsiTheme="minorHAnsi" w:cs="Ubuntu"/>
          <w:sz w:val="18"/>
          <w:szCs w:val="18"/>
        </w:rPr>
      </w:pPr>
      <w:r w:rsidRPr="0056477B">
        <w:rPr>
          <w:rFonts w:asciiTheme="minorHAnsi" w:hAnsiTheme="minorHAnsi" w:cs="Ubuntu"/>
          <w:sz w:val="18"/>
          <w:szCs w:val="18"/>
        </w:rPr>
        <w:t>Santander is multinational commercial bank and financial services company based in Madrid and Santander in Spain and has its presence in UK</w:t>
      </w:r>
      <w:r w:rsidR="0056477B" w:rsidRPr="0056477B">
        <w:rPr>
          <w:rFonts w:asciiTheme="minorHAnsi" w:hAnsiTheme="minorHAnsi" w:cs="Ubuntu"/>
          <w:sz w:val="18"/>
          <w:szCs w:val="18"/>
        </w:rPr>
        <w:t xml:space="preserve"> and few other countries.</w:t>
      </w:r>
      <w:r w:rsidR="00C3579B">
        <w:rPr>
          <w:rFonts w:asciiTheme="minorHAnsi" w:hAnsiTheme="minorHAnsi" w:cs="Ubuntu"/>
          <w:sz w:val="18"/>
          <w:szCs w:val="18"/>
        </w:rPr>
        <w:t xml:space="preserve"> Involved in pipeline automation suits to cloud and on premise env,Solving regular issues for 230+ projects on daily basis.</w:t>
      </w:r>
    </w:p>
    <w:p w:rsidR="0056477B" w:rsidRDefault="0056477B" w:rsidP="002F7A55">
      <w:pPr>
        <w:jc w:val="both"/>
        <w:rPr>
          <w:rFonts w:asciiTheme="minorHAnsi" w:hAnsiTheme="minorHAnsi" w:cs="Ubuntu"/>
          <w:b/>
          <w:sz w:val="18"/>
          <w:szCs w:val="18"/>
        </w:rPr>
      </w:pPr>
    </w:p>
    <w:p w:rsidR="002F7A55" w:rsidRPr="00811478" w:rsidRDefault="002F7A55" w:rsidP="002F7A55">
      <w:pPr>
        <w:jc w:val="both"/>
        <w:rPr>
          <w:rFonts w:asciiTheme="minorHAnsi" w:hAnsiTheme="minorHAnsi" w:cs="Ubuntu"/>
          <w:b/>
          <w:sz w:val="18"/>
          <w:szCs w:val="18"/>
        </w:rPr>
      </w:pPr>
      <w:r w:rsidRPr="00811478">
        <w:rPr>
          <w:rFonts w:asciiTheme="minorHAnsi" w:hAnsiTheme="minorHAnsi" w:cs="Ubuntu"/>
          <w:b/>
          <w:sz w:val="18"/>
          <w:szCs w:val="18"/>
        </w:rPr>
        <w:t>Responsibilities:</w:t>
      </w:r>
    </w:p>
    <w:p w:rsidR="002F7A55" w:rsidRPr="00811478" w:rsidRDefault="002F7A55" w:rsidP="002F7A55">
      <w:pPr>
        <w:rPr>
          <w:rFonts w:asciiTheme="minorHAnsi" w:hAnsiTheme="minorHAnsi" w:cs="Ubuntu"/>
          <w:sz w:val="18"/>
          <w:szCs w:val="18"/>
        </w:rPr>
      </w:pPr>
    </w:p>
    <w:p w:rsidR="0056477B" w:rsidRDefault="00C665A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 xml:space="preserve">Develop and </w:t>
      </w:r>
      <w:r w:rsidR="00261FCB">
        <w:rPr>
          <w:rFonts w:asciiTheme="minorHAnsi" w:hAnsiTheme="minorHAnsi" w:cs="Ubuntu"/>
          <w:sz w:val="18"/>
          <w:szCs w:val="18"/>
        </w:rPr>
        <w:t xml:space="preserve">Enhancing pipeline automation </w:t>
      </w:r>
      <w:r>
        <w:rPr>
          <w:rFonts w:asciiTheme="minorHAnsi" w:hAnsiTheme="minorHAnsi" w:cs="Ubuntu"/>
          <w:sz w:val="18"/>
          <w:szCs w:val="18"/>
        </w:rPr>
        <w:t xml:space="preserve">suits to cloud and </w:t>
      </w:r>
      <w:r w:rsidR="001E0CDA">
        <w:rPr>
          <w:rFonts w:asciiTheme="minorHAnsi" w:hAnsiTheme="minorHAnsi" w:cs="Ubuntu"/>
          <w:sz w:val="18"/>
          <w:szCs w:val="18"/>
        </w:rPr>
        <w:t>on-premise</w:t>
      </w:r>
      <w:r>
        <w:rPr>
          <w:rFonts w:asciiTheme="minorHAnsi" w:hAnsiTheme="minorHAnsi" w:cs="Ubuntu"/>
          <w:sz w:val="18"/>
          <w:szCs w:val="18"/>
        </w:rPr>
        <w:t xml:space="preserve"> environment.</w:t>
      </w:r>
    </w:p>
    <w:p w:rsidR="002F7A55"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Refactoring ansible scripts.</w:t>
      </w:r>
    </w:p>
    <w:p w:rsidR="00385646" w:rsidRPr="00385646" w:rsidRDefault="00385646" w:rsidP="00385646">
      <w:pPr>
        <w:numPr>
          <w:ilvl w:val="0"/>
          <w:numId w:val="3"/>
        </w:numPr>
        <w:tabs>
          <w:tab w:val="left" w:pos="720"/>
        </w:tabs>
        <w:suppressAutoHyphens/>
        <w:rPr>
          <w:rFonts w:asciiTheme="minorHAnsi" w:hAnsiTheme="minorHAnsi" w:cs="Ubuntu"/>
          <w:sz w:val="18"/>
          <w:szCs w:val="18"/>
        </w:rPr>
      </w:pPr>
      <w:r w:rsidRPr="00385646">
        <w:rPr>
          <w:rFonts w:asciiTheme="minorHAnsi" w:hAnsiTheme="minorHAnsi" w:cs="Ubuntu"/>
          <w:sz w:val="18"/>
          <w:szCs w:val="18"/>
        </w:rPr>
        <w:t>Implemented a production ready, load balanced, highly</w:t>
      </w:r>
      <w:r>
        <w:rPr>
          <w:rFonts w:asciiTheme="minorHAnsi" w:hAnsiTheme="minorHAnsi" w:cs="Ubuntu"/>
          <w:sz w:val="18"/>
          <w:szCs w:val="18"/>
        </w:rPr>
        <w:t xml:space="preserve"> </w:t>
      </w:r>
      <w:r w:rsidRPr="00385646">
        <w:rPr>
          <w:rFonts w:asciiTheme="minorHAnsi" w:hAnsiTheme="minorHAnsi" w:cs="Ubuntu"/>
          <w:sz w:val="18"/>
          <w:szCs w:val="18"/>
        </w:rPr>
        <w:t>available,</w:t>
      </w:r>
      <w:r w:rsidRPr="00385646">
        <w:rPr>
          <w:rFonts w:asciiTheme="minorHAnsi" w:hAnsiTheme="minorHAnsi" w:cs="Ubuntu"/>
          <w:b/>
          <w:bCs/>
          <w:sz w:val="18"/>
          <w:szCs w:val="18"/>
        </w:rPr>
        <w:t xml:space="preserve"> fault</w:t>
      </w:r>
      <w:r>
        <w:rPr>
          <w:rFonts w:asciiTheme="minorHAnsi" w:hAnsiTheme="minorHAnsi" w:cs="Ubuntu"/>
          <w:b/>
          <w:bCs/>
          <w:sz w:val="18"/>
          <w:szCs w:val="18"/>
        </w:rPr>
        <w:t xml:space="preserve"> </w:t>
      </w:r>
      <w:r w:rsidRPr="00385646">
        <w:rPr>
          <w:rFonts w:asciiTheme="minorHAnsi" w:hAnsiTheme="minorHAnsi" w:cs="Ubuntu"/>
          <w:b/>
          <w:bCs/>
          <w:sz w:val="18"/>
          <w:szCs w:val="18"/>
        </w:rPr>
        <w:t>tolerant</w:t>
      </w:r>
      <w:r>
        <w:rPr>
          <w:rFonts w:asciiTheme="minorHAnsi" w:hAnsiTheme="minorHAnsi" w:cs="Ubuntu"/>
          <w:b/>
          <w:bCs/>
          <w:sz w:val="18"/>
          <w:szCs w:val="18"/>
        </w:rPr>
        <w:t xml:space="preserve"> </w:t>
      </w:r>
      <w:r w:rsidRPr="00385646">
        <w:rPr>
          <w:rFonts w:asciiTheme="minorHAnsi" w:hAnsiTheme="minorHAnsi" w:cs="Ubuntu"/>
          <w:b/>
          <w:bCs/>
          <w:sz w:val="18"/>
          <w:szCs w:val="18"/>
        </w:rPr>
        <w:t>Kubernetes </w:t>
      </w:r>
      <w:r w:rsidRPr="00385646">
        <w:rPr>
          <w:rFonts w:asciiTheme="minorHAnsi" w:hAnsiTheme="minorHAnsi" w:cs="Ubuntu"/>
          <w:sz w:val="18"/>
          <w:szCs w:val="18"/>
        </w:rPr>
        <w:t>infrastructure.</w:t>
      </w:r>
    </w:p>
    <w:p w:rsidR="00385646" w:rsidRDefault="00385646" w:rsidP="00385646">
      <w:pPr>
        <w:numPr>
          <w:ilvl w:val="0"/>
          <w:numId w:val="3"/>
        </w:numPr>
        <w:tabs>
          <w:tab w:val="left" w:pos="720"/>
        </w:tabs>
        <w:suppressAutoHyphens/>
        <w:rPr>
          <w:rFonts w:asciiTheme="minorHAnsi" w:hAnsiTheme="minorHAnsi" w:cs="Ubuntu"/>
          <w:sz w:val="18"/>
          <w:szCs w:val="18"/>
        </w:rPr>
      </w:pPr>
      <w:r w:rsidRPr="00385646">
        <w:rPr>
          <w:rFonts w:asciiTheme="minorHAnsi" w:hAnsiTheme="minorHAnsi" w:cs="Ubuntu"/>
          <w:sz w:val="18"/>
          <w:szCs w:val="18"/>
        </w:rPr>
        <w:t xml:space="preserve">Containerized all the Ticketing related applications </w:t>
      </w:r>
      <w:r>
        <w:rPr>
          <w:rFonts w:asciiTheme="minorHAnsi" w:hAnsiTheme="minorHAnsi" w:cs="Ubuntu"/>
          <w:sz w:val="18"/>
          <w:szCs w:val="18"/>
        </w:rPr>
        <w:t>–</w:t>
      </w:r>
      <w:r w:rsidRPr="00385646">
        <w:rPr>
          <w:rFonts w:asciiTheme="minorHAnsi" w:hAnsiTheme="minorHAnsi" w:cs="Ubuntu"/>
          <w:sz w:val="18"/>
          <w:szCs w:val="18"/>
        </w:rPr>
        <w:t> </w:t>
      </w:r>
      <w:r w:rsidRPr="00385646">
        <w:rPr>
          <w:rFonts w:asciiTheme="minorHAnsi" w:hAnsiTheme="minorHAnsi" w:cs="Ubuntu"/>
          <w:b/>
          <w:bCs/>
          <w:sz w:val="18"/>
          <w:szCs w:val="18"/>
        </w:rPr>
        <w:t>Spring</w:t>
      </w:r>
      <w:r>
        <w:rPr>
          <w:rFonts w:asciiTheme="minorHAnsi" w:hAnsiTheme="minorHAnsi" w:cs="Ubuntu"/>
          <w:b/>
          <w:bCs/>
          <w:sz w:val="18"/>
          <w:szCs w:val="18"/>
        </w:rPr>
        <w:t xml:space="preserve"> </w:t>
      </w:r>
      <w:r w:rsidRPr="00385646">
        <w:rPr>
          <w:rFonts w:asciiTheme="minorHAnsi" w:hAnsiTheme="minorHAnsi" w:cs="Ubuntu"/>
          <w:b/>
          <w:bCs/>
          <w:sz w:val="18"/>
          <w:szCs w:val="18"/>
        </w:rPr>
        <w:t>Boot Java and Node.js </w:t>
      </w:r>
      <w:r w:rsidRPr="00385646">
        <w:rPr>
          <w:rFonts w:asciiTheme="minorHAnsi" w:hAnsiTheme="minorHAnsi" w:cs="Ubuntu"/>
          <w:sz w:val="18"/>
          <w:szCs w:val="18"/>
        </w:rPr>
        <w:t>applications using Docker.</w:t>
      </w:r>
    </w:p>
    <w:p w:rsidR="00385646" w:rsidRPr="00385646" w:rsidRDefault="00385646" w:rsidP="00385646">
      <w:pPr>
        <w:numPr>
          <w:ilvl w:val="0"/>
          <w:numId w:val="3"/>
        </w:numPr>
        <w:tabs>
          <w:tab w:val="left" w:pos="720"/>
        </w:tabs>
        <w:suppressAutoHyphens/>
        <w:rPr>
          <w:rFonts w:asciiTheme="minorHAnsi" w:hAnsiTheme="minorHAnsi" w:cs="Ubuntu"/>
          <w:sz w:val="18"/>
          <w:szCs w:val="18"/>
        </w:rPr>
      </w:pPr>
      <w:r w:rsidRPr="00385646">
        <w:rPr>
          <w:rFonts w:asciiTheme="minorHAnsi" w:hAnsiTheme="minorHAnsi" w:cs="Ubuntu"/>
          <w:sz w:val="18"/>
          <w:szCs w:val="18"/>
        </w:rPr>
        <w:t>Created</w:t>
      </w:r>
      <w:r>
        <w:rPr>
          <w:rFonts w:asciiTheme="minorHAnsi" w:hAnsiTheme="minorHAnsi" w:cs="Ubuntu"/>
          <w:sz w:val="18"/>
          <w:szCs w:val="18"/>
        </w:rPr>
        <w:t xml:space="preserve"> </w:t>
      </w:r>
      <w:r w:rsidRPr="00385646">
        <w:rPr>
          <w:rFonts w:asciiTheme="minorHAnsi" w:hAnsiTheme="minorHAnsi" w:cs="Ubuntu"/>
          <w:sz w:val="18"/>
          <w:szCs w:val="18"/>
        </w:rPr>
        <w:t>dynamic routing/load balancing capability enabling large application scaling, used ingress rules and </w:t>
      </w:r>
      <w:r w:rsidRPr="00385646">
        <w:rPr>
          <w:rFonts w:asciiTheme="minorHAnsi" w:hAnsiTheme="minorHAnsi" w:cs="Ubuntu"/>
          <w:b/>
          <w:bCs/>
          <w:sz w:val="18"/>
          <w:szCs w:val="18"/>
        </w:rPr>
        <w:t>Ingress</w:t>
      </w:r>
      <w:r>
        <w:rPr>
          <w:rFonts w:asciiTheme="minorHAnsi" w:hAnsiTheme="minorHAnsi" w:cs="Ubuntu"/>
          <w:b/>
          <w:bCs/>
          <w:sz w:val="18"/>
          <w:szCs w:val="18"/>
        </w:rPr>
        <w:t xml:space="preserve"> </w:t>
      </w:r>
      <w:r w:rsidRPr="00385646">
        <w:rPr>
          <w:rFonts w:asciiTheme="minorHAnsi" w:hAnsiTheme="minorHAnsi" w:cs="Ubuntu"/>
          <w:b/>
          <w:bCs/>
          <w:sz w:val="18"/>
          <w:szCs w:val="18"/>
        </w:rPr>
        <w:t>Controllers- Traefik </w:t>
      </w:r>
      <w:r w:rsidRPr="00385646">
        <w:rPr>
          <w:rFonts w:asciiTheme="minorHAnsi" w:hAnsiTheme="minorHAnsi" w:cs="Ubuntu"/>
          <w:sz w:val="18"/>
          <w:szCs w:val="18"/>
        </w:rPr>
        <w:t>and </w:t>
      </w:r>
      <w:r w:rsidRPr="00385646">
        <w:rPr>
          <w:rFonts w:asciiTheme="minorHAnsi" w:hAnsiTheme="minorHAnsi" w:cs="Ubuntu"/>
          <w:b/>
          <w:bCs/>
          <w:sz w:val="18"/>
          <w:szCs w:val="18"/>
        </w:rPr>
        <w:t>Nginx.</w:t>
      </w:r>
    </w:p>
    <w:p w:rsidR="002F7A55"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managing and troubleshooting environmental issues</w:t>
      </w:r>
      <w:r w:rsidR="00385646">
        <w:rPr>
          <w:rFonts w:asciiTheme="minorHAnsi" w:hAnsiTheme="minorHAnsi" w:cs="Ubuntu"/>
          <w:sz w:val="18"/>
          <w:szCs w:val="18"/>
        </w:rPr>
        <w:t>.</w:t>
      </w:r>
    </w:p>
    <w:p w:rsidR="00385646" w:rsidRPr="00C665A5" w:rsidRDefault="00385646" w:rsidP="00C665A5">
      <w:pPr>
        <w:numPr>
          <w:ilvl w:val="0"/>
          <w:numId w:val="3"/>
        </w:numPr>
        <w:tabs>
          <w:tab w:val="left" w:pos="720"/>
        </w:tabs>
        <w:suppressAutoHyphens/>
        <w:rPr>
          <w:rFonts w:asciiTheme="minorHAnsi" w:hAnsiTheme="minorHAnsi" w:cs="Ubuntu"/>
          <w:sz w:val="18"/>
          <w:szCs w:val="18"/>
        </w:rPr>
      </w:pPr>
      <w:r w:rsidRPr="00C665A5">
        <w:rPr>
          <w:rFonts w:asciiTheme="minorHAnsi" w:hAnsiTheme="minorHAnsi" w:cs="Ubuntu"/>
          <w:sz w:val="18"/>
          <w:szCs w:val="18"/>
        </w:rPr>
        <w:t>Built and deployed </w:t>
      </w:r>
      <w:r w:rsidRPr="00C665A5">
        <w:rPr>
          <w:rFonts w:asciiTheme="minorHAnsi" w:hAnsiTheme="minorHAnsi" w:cs="Ubuntu"/>
          <w:b/>
          <w:bCs/>
          <w:sz w:val="18"/>
          <w:szCs w:val="18"/>
        </w:rPr>
        <w:t>CI/CD </w:t>
      </w:r>
      <w:r w:rsidRPr="00C665A5">
        <w:rPr>
          <w:rFonts w:asciiTheme="minorHAnsi" w:hAnsiTheme="minorHAnsi" w:cs="Ubuntu"/>
          <w:sz w:val="18"/>
          <w:szCs w:val="18"/>
        </w:rPr>
        <w:t>pipelines</w:t>
      </w:r>
    </w:p>
    <w:p w:rsidR="00385646" w:rsidRPr="00C665A5" w:rsidRDefault="00385646" w:rsidP="00C665A5">
      <w:pPr>
        <w:numPr>
          <w:ilvl w:val="0"/>
          <w:numId w:val="3"/>
        </w:numPr>
        <w:tabs>
          <w:tab w:val="left" w:pos="720"/>
        </w:tabs>
        <w:suppressAutoHyphens/>
        <w:rPr>
          <w:rFonts w:asciiTheme="minorHAnsi" w:hAnsiTheme="minorHAnsi" w:cs="Ubuntu"/>
          <w:sz w:val="18"/>
          <w:szCs w:val="18"/>
        </w:rPr>
      </w:pPr>
      <w:r w:rsidRPr="00C665A5">
        <w:rPr>
          <w:rFonts w:asciiTheme="minorHAnsi" w:hAnsiTheme="minorHAnsi" w:cs="Ubuntu"/>
          <w:sz w:val="18"/>
          <w:szCs w:val="18"/>
        </w:rPr>
        <w:t>Used </w:t>
      </w:r>
      <w:r w:rsidRPr="00C665A5">
        <w:rPr>
          <w:rFonts w:asciiTheme="minorHAnsi" w:hAnsiTheme="minorHAnsi" w:cs="Ubuntu"/>
          <w:b/>
          <w:bCs/>
          <w:sz w:val="18"/>
          <w:szCs w:val="18"/>
        </w:rPr>
        <w:t>CI/CD tools Jenkins, Git/</w:t>
      </w:r>
      <w:r w:rsidR="00C665A5" w:rsidRPr="00C665A5">
        <w:rPr>
          <w:rFonts w:asciiTheme="minorHAnsi" w:hAnsiTheme="minorHAnsi" w:cs="Ubuntu"/>
          <w:b/>
          <w:bCs/>
          <w:sz w:val="18"/>
          <w:szCs w:val="18"/>
        </w:rPr>
        <w:t>GitLab</w:t>
      </w:r>
      <w:r w:rsidRPr="00C665A5">
        <w:rPr>
          <w:rFonts w:asciiTheme="minorHAnsi" w:hAnsiTheme="minorHAnsi" w:cs="Ubuntu"/>
          <w:b/>
          <w:bCs/>
          <w:sz w:val="18"/>
          <w:szCs w:val="18"/>
        </w:rPr>
        <w:t>, </w:t>
      </w:r>
      <w:r w:rsidRPr="00C665A5">
        <w:rPr>
          <w:rFonts w:asciiTheme="minorHAnsi" w:hAnsiTheme="minorHAnsi" w:cs="Ubuntu"/>
          <w:sz w:val="18"/>
          <w:szCs w:val="18"/>
        </w:rPr>
        <w:t>Jira and Docker registry/daemon for configuration management and automation using </w:t>
      </w:r>
      <w:r w:rsidR="00C665A5" w:rsidRPr="00C665A5">
        <w:rPr>
          <w:rFonts w:asciiTheme="minorHAnsi" w:hAnsiTheme="minorHAnsi" w:cs="Ubuntu"/>
          <w:b/>
          <w:bCs/>
          <w:sz w:val="18"/>
          <w:szCs w:val="18"/>
        </w:rPr>
        <w:t>Ansible.</w:t>
      </w:r>
    </w:p>
    <w:p w:rsidR="00385646" w:rsidRPr="00C665A5" w:rsidRDefault="00385646" w:rsidP="00C665A5">
      <w:pPr>
        <w:numPr>
          <w:ilvl w:val="0"/>
          <w:numId w:val="3"/>
        </w:numPr>
        <w:tabs>
          <w:tab w:val="left" w:pos="720"/>
        </w:tabs>
        <w:suppressAutoHyphens/>
        <w:rPr>
          <w:rFonts w:asciiTheme="minorHAnsi" w:hAnsiTheme="minorHAnsi" w:cs="Ubuntu"/>
          <w:sz w:val="18"/>
          <w:szCs w:val="18"/>
        </w:rPr>
      </w:pPr>
      <w:r w:rsidRPr="00C665A5">
        <w:rPr>
          <w:rFonts w:asciiTheme="minorHAnsi" w:hAnsiTheme="minorHAnsi" w:cs="Ubuntu"/>
          <w:sz w:val="18"/>
          <w:szCs w:val="18"/>
        </w:rPr>
        <w:t>Created </w:t>
      </w:r>
      <w:r w:rsidRPr="00C665A5">
        <w:rPr>
          <w:rFonts w:asciiTheme="minorHAnsi" w:hAnsiTheme="minorHAnsi" w:cs="Ubuntu"/>
          <w:b/>
          <w:bCs/>
          <w:sz w:val="18"/>
          <w:szCs w:val="18"/>
        </w:rPr>
        <w:t xml:space="preserve">Containers in </w:t>
      </w:r>
      <w:r w:rsidR="001E0CDA" w:rsidRPr="00C665A5">
        <w:rPr>
          <w:rFonts w:asciiTheme="minorHAnsi" w:hAnsiTheme="minorHAnsi" w:cs="Ubuntu"/>
          <w:b/>
          <w:bCs/>
          <w:sz w:val="18"/>
          <w:szCs w:val="18"/>
        </w:rPr>
        <w:t>Docker.</w:t>
      </w:r>
    </w:p>
    <w:p w:rsidR="00385646" w:rsidRPr="00C665A5" w:rsidRDefault="00385646" w:rsidP="00C665A5">
      <w:pPr>
        <w:numPr>
          <w:ilvl w:val="0"/>
          <w:numId w:val="3"/>
        </w:numPr>
        <w:tabs>
          <w:tab w:val="left" w:pos="720"/>
        </w:tabs>
        <w:suppressAutoHyphens/>
        <w:rPr>
          <w:rFonts w:asciiTheme="minorHAnsi" w:hAnsiTheme="minorHAnsi" w:cs="Ubuntu"/>
          <w:sz w:val="18"/>
          <w:szCs w:val="18"/>
        </w:rPr>
      </w:pPr>
      <w:r w:rsidRPr="00C665A5">
        <w:rPr>
          <w:rFonts w:asciiTheme="minorHAnsi" w:hAnsiTheme="minorHAnsi" w:cs="Ubuntu"/>
          <w:sz w:val="18"/>
          <w:szCs w:val="18"/>
        </w:rPr>
        <w:t>Created views to show health and performance of the infrastructure, containers, and the applications.</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 xml:space="preserve">Jenkins backup and </w:t>
      </w:r>
      <w:r w:rsidR="00385646">
        <w:rPr>
          <w:rFonts w:asciiTheme="minorHAnsi" w:hAnsiTheme="minorHAnsi" w:cs="Ubuntu"/>
          <w:sz w:val="18"/>
          <w:szCs w:val="18"/>
        </w:rPr>
        <w:t xml:space="preserve">job </w:t>
      </w:r>
      <w:r>
        <w:rPr>
          <w:rFonts w:asciiTheme="minorHAnsi" w:hAnsiTheme="minorHAnsi" w:cs="Ubuntu"/>
          <w:sz w:val="18"/>
          <w:szCs w:val="18"/>
        </w:rPr>
        <w:t>recovery.</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Created CM Plans, Test plans and Build Documentation while maintaining source code. </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 xml:space="preserve">Used Artifactory for </w:t>
      </w:r>
      <w:r>
        <w:rPr>
          <w:rFonts w:asciiTheme="minorHAnsi" w:hAnsiTheme="minorHAnsi" w:cs="Ubuntu"/>
          <w:sz w:val="18"/>
          <w:szCs w:val="18"/>
        </w:rPr>
        <w:t>binary</w:t>
      </w:r>
      <w:r w:rsidRPr="00AC543E">
        <w:rPr>
          <w:rFonts w:asciiTheme="minorHAnsi" w:hAnsiTheme="minorHAnsi" w:cs="Ubuntu"/>
          <w:sz w:val="18"/>
          <w:szCs w:val="18"/>
        </w:rPr>
        <w:t xml:space="preserve"> repo.</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Hands on Experience with Bug Tr</w:t>
      </w:r>
      <w:r>
        <w:rPr>
          <w:rFonts w:asciiTheme="minorHAnsi" w:hAnsiTheme="minorHAnsi" w:cs="Ubuntu"/>
          <w:sz w:val="18"/>
          <w:szCs w:val="18"/>
        </w:rPr>
        <w:t xml:space="preserve">acking Tools like </w:t>
      </w:r>
      <w:r w:rsidRPr="00AC543E">
        <w:rPr>
          <w:rFonts w:asciiTheme="minorHAnsi" w:hAnsiTheme="minorHAnsi" w:cs="Ubuntu"/>
          <w:sz w:val="18"/>
          <w:szCs w:val="18"/>
        </w:rPr>
        <w:t>Jira.</w:t>
      </w:r>
    </w:p>
    <w:p w:rsidR="002F7A55" w:rsidRPr="00AC543E" w:rsidRDefault="002F7A55" w:rsidP="002F7A55">
      <w:pPr>
        <w:suppressAutoHyphens/>
        <w:ind w:left="720"/>
        <w:rPr>
          <w:rFonts w:asciiTheme="minorHAnsi" w:hAnsiTheme="minorHAnsi" w:cs="Ubuntu"/>
          <w:sz w:val="18"/>
          <w:szCs w:val="18"/>
        </w:rPr>
      </w:pPr>
    </w:p>
    <w:p w:rsidR="002F7A55" w:rsidRPr="00FF4A3F" w:rsidRDefault="002F7A55" w:rsidP="002F7A55">
      <w:pPr>
        <w:ind w:right="-421"/>
        <w:jc w:val="both"/>
        <w:rPr>
          <w:rFonts w:asciiTheme="minorHAnsi" w:hAnsiTheme="minorHAnsi" w:cs="Ubuntu"/>
          <w:sz w:val="18"/>
          <w:szCs w:val="18"/>
        </w:rPr>
      </w:pPr>
      <w:r w:rsidRPr="00811478">
        <w:rPr>
          <w:rFonts w:asciiTheme="minorHAnsi" w:hAnsiTheme="minorHAnsi" w:cs="Ubuntu"/>
          <w:b/>
          <w:sz w:val="18"/>
          <w:szCs w:val="18"/>
        </w:rPr>
        <w:t xml:space="preserve">Environment: </w:t>
      </w:r>
      <w:r w:rsidR="00C665A5" w:rsidRPr="00C665A5">
        <w:rPr>
          <w:rFonts w:asciiTheme="minorHAnsi" w:hAnsiTheme="minorHAnsi" w:cs="Ubuntu"/>
          <w:b/>
          <w:bCs/>
          <w:sz w:val="18"/>
          <w:szCs w:val="18"/>
        </w:rPr>
        <w:t xml:space="preserve">GitLab, Jenkins, </w:t>
      </w:r>
      <w:r w:rsidR="0038716C">
        <w:rPr>
          <w:rFonts w:asciiTheme="minorHAnsi" w:hAnsiTheme="minorHAnsi" w:cs="Ubuntu"/>
          <w:b/>
          <w:bCs/>
          <w:sz w:val="18"/>
          <w:szCs w:val="18"/>
        </w:rPr>
        <w:t xml:space="preserve">Groovy, </w:t>
      </w:r>
      <w:r w:rsidR="00C665A5" w:rsidRPr="00C665A5">
        <w:rPr>
          <w:rFonts w:asciiTheme="minorHAnsi" w:hAnsiTheme="minorHAnsi" w:cs="Ubuntu"/>
          <w:b/>
          <w:bCs/>
          <w:sz w:val="18"/>
          <w:szCs w:val="18"/>
        </w:rPr>
        <w:t>Kubernetes,</w:t>
      </w:r>
      <w:r w:rsidR="001E0CDA">
        <w:rPr>
          <w:rFonts w:asciiTheme="minorHAnsi" w:hAnsiTheme="minorHAnsi" w:cs="Ubuntu"/>
          <w:b/>
          <w:bCs/>
          <w:sz w:val="18"/>
          <w:szCs w:val="18"/>
        </w:rPr>
        <w:t xml:space="preserve"> Docker, Openshift, </w:t>
      </w:r>
      <w:r w:rsidR="00C84E7A">
        <w:rPr>
          <w:rFonts w:asciiTheme="minorHAnsi" w:hAnsiTheme="minorHAnsi" w:cs="Ubuntu"/>
          <w:b/>
          <w:bCs/>
          <w:sz w:val="18"/>
          <w:szCs w:val="18"/>
        </w:rPr>
        <w:t>Rundeck,</w:t>
      </w:r>
      <w:r w:rsidR="00C665A5">
        <w:rPr>
          <w:rFonts w:asciiTheme="minorHAnsi" w:hAnsiTheme="minorHAnsi" w:cs="Ubuntu"/>
          <w:b/>
          <w:bCs/>
          <w:sz w:val="18"/>
          <w:szCs w:val="18"/>
        </w:rPr>
        <w:t xml:space="preserve"> </w:t>
      </w:r>
      <w:r w:rsidR="00C665A5" w:rsidRPr="00C665A5">
        <w:rPr>
          <w:rFonts w:asciiTheme="minorHAnsi" w:hAnsiTheme="minorHAnsi" w:cs="Ubuntu"/>
          <w:b/>
          <w:bCs/>
          <w:sz w:val="18"/>
          <w:szCs w:val="18"/>
        </w:rPr>
        <w:t>Azure, Docker Jira, Unix/Linux CentOS 7, Nexus v3, Bash Shell Script, Python, Node.js, Kafka, MQ, Apache Tomcat, Cassandra, MongoDB, SQL, Traefik, Nginx.</w:t>
      </w:r>
    </w:p>
    <w:p w:rsidR="00E86EDA" w:rsidRDefault="00E86EDA" w:rsidP="00152E1C">
      <w:pPr>
        <w:rPr>
          <w:rFonts w:asciiTheme="minorHAnsi" w:hAnsiTheme="minorHAnsi"/>
          <w:sz w:val="18"/>
          <w:szCs w:val="18"/>
        </w:rPr>
      </w:pPr>
    </w:p>
    <w:p w:rsidR="002F7A55" w:rsidRDefault="002F7A55" w:rsidP="00152E1C">
      <w:pPr>
        <w:rPr>
          <w:rFonts w:asciiTheme="minorHAnsi" w:hAnsiTheme="minorHAnsi"/>
          <w:sz w:val="18"/>
          <w:szCs w:val="18"/>
        </w:rPr>
      </w:pPr>
    </w:p>
    <w:p w:rsidR="002F7A55" w:rsidRDefault="002F7A55" w:rsidP="00152E1C">
      <w:pPr>
        <w:rPr>
          <w:rFonts w:asciiTheme="minorHAnsi" w:hAnsiTheme="minorHAnsi"/>
          <w:sz w:val="18"/>
          <w:szCs w:val="18"/>
        </w:rPr>
      </w:pPr>
    </w:p>
    <w:tbl>
      <w:tblPr>
        <w:tblpPr w:leftFromText="180" w:rightFromText="180" w:vertAnchor="text" w:horzAnchor="margin" w:tblpY="-55"/>
        <w:tblW w:w="0" w:type="auto"/>
        <w:tblLayout w:type="fixed"/>
        <w:tblLook w:val="0000" w:firstRow="0" w:lastRow="0" w:firstColumn="0" w:lastColumn="0" w:noHBand="0" w:noVBand="0"/>
      </w:tblPr>
      <w:tblGrid>
        <w:gridCol w:w="9648"/>
      </w:tblGrid>
      <w:tr w:rsidR="002F7A55" w:rsidRPr="00811478" w:rsidTr="00981795">
        <w:trPr>
          <w:trHeight w:val="279"/>
        </w:trPr>
        <w:tc>
          <w:tcPr>
            <w:tcW w:w="9648" w:type="dxa"/>
            <w:shd w:val="clear" w:color="auto" w:fill="E0E0E0"/>
            <w:vAlign w:val="center"/>
          </w:tcPr>
          <w:p w:rsidR="002F7A55" w:rsidRPr="00811478" w:rsidRDefault="002F7A55" w:rsidP="00981795">
            <w:pPr>
              <w:ind w:left="-121"/>
              <w:rPr>
                <w:rFonts w:asciiTheme="minorHAnsi" w:hAnsiTheme="minorHAnsi"/>
                <w:sz w:val="18"/>
                <w:szCs w:val="18"/>
              </w:rPr>
            </w:pPr>
            <w:r>
              <w:rPr>
                <w:rFonts w:asciiTheme="minorHAnsi" w:hAnsiTheme="minorHAnsi" w:cs="Ubuntu"/>
                <w:b/>
                <w:sz w:val="18"/>
                <w:szCs w:val="18"/>
              </w:rPr>
              <w:t>Spacebar media, UK - London                     Feb 2019– April 2019</w:t>
            </w:r>
          </w:p>
        </w:tc>
      </w:tr>
    </w:tbl>
    <w:p w:rsidR="002F7A55" w:rsidRPr="00811478" w:rsidRDefault="002F7A55" w:rsidP="002F7A55">
      <w:pPr>
        <w:rPr>
          <w:rFonts w:asciiTheme="minorHAnsi" w:hAnsiTheme="minorHAnsi" w:cs="Ubuntu"/>
          <w:sz w:val="18"/>
          <w:szCs w:val="18"/>
        </w:rPr>
      </w:pPr>
      <w:r w:rsidRPr="00811478">
        <w:rPr>
          <w:rFonts w:asciiTheme="minorHAnsi" w:hAnsiTheme="minorHAnsi" w:cs="Ubuntu"/>
          <w:b/>
          <w:sz w:val="18"/>
          <w:szCs w:val="18"/>
        </w:rPr>
        <w:t xml:space="preserve">Role: </w:t>
      </w:r>
      <w:r>
        <w:rPr>
          <w:rFonts w:asciiTheme="minorHAnsi" w:hAnsiTheme="minorHAnsi" w:cs="Ubuntu"/>
          <w:b/>
          <w:sz w:val="18"/>
          <w:szCs w:val="18"/>
        </w:rPr>
        <w:t>Devops Consultant</w:t>
      </w:r>
    </w:p>
    <w:p w:rsidR="002F7A55" w:rsidRPr="003511E5" w:rsidRDefault="002F7A55" w:rsidP="002F7A55">
      <w:pPr>
        <w:jc w:val="both"/>
        <w:rPr>
          <w:rFonts w:asciiTheme="minorHAnsi" w:hAnsiTheme="minorHAnsi" w:cs="Ubuntu"/>
          <w:sz w:val="18"/>
          <w:szCs w:val="18"/>
        </w:rPr>
      </w:pPr>
      <w:r>
        <w:rPr>
          <w:rFonts w:asciiTheme="minorHAnsi" w:hAnsiTheme="minorHAnsi" w:cs="Ubuntu"/>
          <w:sz w:val="18"/>
          <w:szCs w:val="18"/>
        </w:rPr>
        <w:t>Spacebar media is online gaming company.</w:t>
      </w:r>
      <w:r w:rsidRPr="006A623F">
        <w:rPr>
          <w:rFonts w:ascii="Source Sans Pro" w:hAnsi="Source Sans Pro"/>
          <w:color w:val="8A8A8A"/>
          <w:shd w:val="clear" w:color="auto" w:fill="FFFFFF"/>
        </w:rPr>
        <w:t xml:space="preserve"> </w:t>
      </w:r>
      <w:r>
        <w:rPr>
          <w:rFonts w:asciiTheme="minorHAnsi" w:hAnsiTheme="minorHAnsi" w:cs="Ubuntu"/>
          <w:sz w:val="18"/>
          <w:szCs w:val="18"/>
        </w:rPr>
        <w:t>D</w:t>
      </w:r>
      <w:r w:rsidRPr="006A623F">
        <w:rPr>
          <w:rFonts w:asciiTheme="minorHAnsi" w:hAnsiTheme="minorHAnsi" w:cs="Ubuntu"/>
          <w:sz w:val="18"/>
          <w:szCs w:val="18"/>
        </w:rPr>
        <w:t>evelop and market really awesome games for our customers and have a great time doing it.</w:t>
      </w:r>
      <w:r w:rsidR="0056477B">
        <w:rPr>
          <w:rFonts w:asciiTheme="minorHAnsi" w:hAnsiTheme="minorHAnsi" w:cs="Ubuntu"/>
          <w:sz w:val="18"/>
          <w:szCs w:val="18"/>
        </w:rPr>
        <w:t xml:space="preserve"> Involved in creating the environment, support the applications.</w:t>
      </w:r>
    </w:p>
    <w:p w:rsidR="002F7A55" w:rsidRDefault="002F7A55" w:rsidP="002F7A55">
      <w:pPr>
        <w:jc w:val="both"/>
        <w:rPr>
          <w:rFonts w:asciiTheme="minorHAnsi" w:hAnsiTheme="minorHAnsi" w:cs="Ubuntu"/>
          <w:b/>
          <w:sz w:val="18"/>
          <w:szCs w:val="18"/>
        </w:rPr>
      </w:pPr>
    </w:p>
    <w:p w:rsidR="002F7A55" w:rsidRPr="00811478" w:rsidRDefault="002F7A55" w:rsidP="002F7A55">
      <w:pPr>
        <w:jc w:val="both"/>
        <w:rPr>
          <w:rFonts w:asciiTheme="minorHAnsi" w:hAnsiTheme="minorHAnsi" w:cs="Ubuntu"/>
          <w:b/>
          <w:sz w:val="18"/>
          <w:szCs w:val="18"/>
        </w:rPr>
      </w:pPr>
      <w:r w:rsidRPr="00811478">
        <w:rPr>
          <w:rFonts w:asciiTheme="minorHAnsi" w:hAnsiTheme="minorHAnsi" w:cs="Ubuntu"/>
          <w:b/>
          <w:sz w:val="18"/>
          <w:szCs w:val="18"/>
        </w:rPr>
        <w:t>Responsibilities:</w:t>
      </w:r>
    </w:p>
    <w:p w:rsidR="002F7A55" w:rsidRPr="00811478" w:rsidRDefault="002F7A55" w:rsidP="002F7A55">
      <w:pPr>
        <w:rPr>
          <w:rFonts w:asciiTheme="minorHAnsi" w:hAnsiTheme="minorHAnsi" w:cs="Ubuntu"/>
          <w:sz w:val="18"/>
          <w:szCs w:val="18"/>
        </w:rPr>
      </w:pPr>
    </w:p>
    <w:p w:rsidR="002F7A55"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lastRenderedPageBreak/>
        <w:t>Creates Kubernetes cluster in Staging, Production environments.</w:t>
      </w:r>
    </w:p>
    <w:p w:rsidR="002F7A55"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Refactoring ansible scripts.</w:t>
      </w:r>
    </w:p>
    <w:p w:rsidR="002F7A55"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Jenkins QA</w:t>
      </w:r>
    </w:p>
    <w:p w:rsidR="002F7A55"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Implement MFA in AWS environments.</w:t>
      </w:r>
    </w:p>
    <w:p w:rsidR="002F7A55"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Setup in terms of security and Governance in AWS.</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managing and troubleshooting environmental issues</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in Deploying to and administering in the use of Jboss, Apache Tomcat web server</w:t>
      </w:r>
      <w:r>
        <w:rPr>
          <w:rFonts w:asciiTheme="minorHAnsi" w:hAnsiTheme="minorHAnsi" w:cs="Ubuntu"/>
          <w:sz w:val="18"/>
          <w:szCs w:val="18"/>
        </w:rPr>
        <w:t>.</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Troubleshooting and stabilizing the various environments - build, deploy and environment issues.</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Worked on Version control s</w:t>
      </w:r>
      <w:r>
        <w:rPr>
          <w:rFonts w:asciiTheme="minorHAnsi" w:hAnsiTheme="minorHAnsi" w:cs="Ubuntu"/>
          <w:sz w:val="18"/>
          <w:szCs w:val="18"/>
        </w:rPr>
        <w:t>ystems like Subversion, GIT</w:t>
      </w:r>
      <w:r w:rsidRPr="00AC543E">
        <w:rPr>
          <w:rFonts w:asciiTheme="minorHAnsi" w:hAnsiTheme="minorHAnsi" w:cs="Ubuntu"/>
          <w:sz w:val="18"/>
          <w:szCs w:val="18"/>
        </w:rPr>
        <w:t>. </w:t>
      </w:r>
    </w:p>
    <w:p w:rsidR="002F7A55"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Implemented Continuous Integration proc</w:t>
      </w:r>
      <w:r>
        <w:rPr>
          <w:rFonts w:asciiTheme="minorHAnsi" w:hAnsiTheme="minorHAnsi" w:cs="Ubuntu"/>
          <w:sz w:val="18"/>
          <w:szCs w:val="18"/>
        </w:rPr>
        <w:t>ess using Jenkins and developed pipelines</w:t>
      </w:r>
      <w:r w:rsidRPr="00AC543E">
        <w:rPr>
          <w:rFonts w:asciiTheme="minorHAnsi" w:hAnsiTheme="minorHAnsi" w:cs="Ubuntu"/>
          <w:sz w:val="18"/>
          <w:szCs w:val="18"/>
        </w:rPr>
        <w:t>.</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Jenkins backup and recovery.</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Created CM Plans, Test plans and Build Documentation while maintaining source code. </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 xml:space="preserve">Used Artifactory for </w:t>
      </w:r>
      <w:r>
        <w:rPr>
          <w:rFonts w:asciiTheme="minorHAnsi" w:hAnsiTheme="minorHAnsi" w:cs="Ubuntu"/>
          <w:sz w:val="18"/>
          <w:szCs w:val="18"/>
        </w:rPr>
        <w:t>binary</w:t>
      </w:r>
      <w:r w:rsidRPr="00AC543E">
        <w:rPr>
          <w:rFonts w:asciiTheme="minorHAnsi" w:hAnsiTheme="minorHAnsi" w:cs="Ubuntu"/>
          <w:sz w:val="18"/>
          <w:szCs w:val="18"/>
        </w:rPr>
        <w:t xml:space="preserve"> repo.</w:t>
      </w:r>
    </w:p>
    <w:p w:rsidR="002F7A55" w:rsidRPr="00AC543E" w:rsidRDefault="002F7A55" w:rsidP="002F7A55">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Hands on Experience with Bug Tr</w:t>
      </w:r>
      <w:r>
        <w:rPr>
          <w:rFonts w:asciiTheme="minorHAnsi" w:hAnsiTheme="minorHAnsi" w:cs="Ubuntu"/>
          <w:sz w:val="18"/>
          <w:szCs w:val="18"/>
        </w:rPr>
        <w:t xml:space="preserve">acking Tools like </w:t>
      </w:r>
      <w:r w:rsidRPr="00AC543E">
        <w:rPr>
          <w:rFonts w:asciiTheme="minorHAnsi" w:hAnsiTheme="minorHAnsi" w:cs="Ubuntu"/>
          <w:sz w:val="18"/>
          <w:szCs w:val="18"/>
        </w:rPr>
        <w:t>Jira.</w:t>
      </w:r>
    </w:p>
    <w:p w:rsidR="002F7A55" w:rsidRPr="00AC543E" w:rsidRDefault="002F7A55" w:rsidP="002F7A55">
      <w:pPr>
        <w:suppressAutoHyphens/>
        <w:ind w:left="720"/>
        <w:rPr>
          <w:rFonts w:asciiTheme="minorHAnsi" w:hAnsiTheme="minorHAnsi" w:cs="Ubuntu"/>
          <w:sz w:val="18"/>
          <w:szCs w:val="18"/>
        </w:rPr>
      </w:pPr>
    </w:p>
    <w:p w:rsidR="002F7A55" w:rsidRPr="00FF4A3F" w:rsidRDefault="002F7A55" w:rsidP="002F7A55">
      <w:pPr>
        <w:ind w:right="-421"/>
        <w:jc w:val="both"/>
        <w:rPr>
          <w:rFonts w:asciiTheme="minorHAnsi" w:hAnsiTheme="minorHAnsi" w:cs="Ubuntu"/>
          <w:sz w:val="18"/>
          <w:szCs w:val="18"/>
        </w:rPr>
      </w:pPr>
      <w:r w:rsidRPr="00811478">
        <w:rPr>
          <w:rFonts w:asciiTheme="minorHAnsi" w:hAnsiTheme="minorHAnsi" w:cs="Ubuntu"/>
          <w:b/>
          <w:sz w:val="18"/>
          <w:szCs w:val="18"/>
        </w:rPr>
        <w:t xml:space="preserve">Environment: </w:t>
      </w:r>
      <w:r>
        <w:rPr>
          <w:rFonts w:asciiTheme="minorHAnsi" w:hAnsiTheme="minorHAnsi" w:cs="Ubuntu"/>
          <w:sz w:val="18"/>
          <w:szCs w:val="18"/>
        </w:rPr>
        <w:t xml:space="preserve">Terraform, Kubernetes, Dockers, Ansible, Jenkins, Artefactory, AWS, </w:t>
      </w:r>
      <w:r w:rsidRPr="00FF4A3F">
        <w:rPr>
          <w:rFonts w:asciiTheme="minorHAnsi" w:hAnsiTheme="minorHAnsi" w:cs="Ubuntu"/>
          <w:sz w:val="18"/>
          <w:szCs w:val="18"/>
        </w:rPr>
        <w:t>JIRA</w:t>
      </w:r>
      <w:r>
        <w:rPr>
          <w:rFonts w:asciiTheme="minorHAnsi" w:hAnsiTheme="minorHAnsi" w:cs="Ubuntu"/>
          <w:sz w:val="18"/>
          <w:szCs w:val="18"/>
        </w:rPr>
        <w:t>, Git, Python, Packer.</w:t>
      </w:r>
    </w:p>
    <w:p w:rsidR="002F7A55" w:rsidRDefault="002F7A55" w:rsidP="00152E1C">
      <w:pPr>
        <w:rPr>
          <w:rFonts w:asciiTheme="minorHAnsi" w:hAnsiTheme="minorHAnsi"/>
          <w:sz w:val="18"/>
          <w:szCs w:val="18"/>
        </w:rPr>
      </w:pPr>
    </w:p>
    <w:tbl>
      <w:tblPr>
        <w:tblpPr w:leftFromText="180" w:rightFromText="180" w:vertAnchor="text" w:horzAnchor="margin" w:tblpX="108" w:tblpY="23"/>
        <w:tblW w:w="0" w:type="auto"/>
        <w:tblLayout w:type="fixed"/>
        <w:tblLook w:val="0000" w:firstRow="0" w:lastRow="0" w:firstColumn="0" w:lastColumn="0" w:noHBand="0" w:noVBand="0"/>
      </w:tblPr>
      <w:tblGrid>
        <w:gridCol w:w="9648"/>
      </w:tblGrid>
      <w:tr w:rsidR="00AC543E" w:rsidRPr="00811478" w:rsidTr="00405950">
        <w:trPr>
          <w:trHeight w:val="279"/>
        </w:trPr>
        <w:tc>
          <w:tcPr>
            <w:tcW w:w="9648" w:type="dxa"/>
            <w:shd w:val="clear" w:color="auto" w:fill="E0E0E0"/>
            <w:vAlign w:val="center"/>
          </w:tcPr>
          <w:p w:rsidR="00AC543E" w:rsidRPr="00811478" w:rsidRDefault="00FA61E5" w:rsidP="00405950">
            <w:pPr>
              <w:ind w:left="-121"/>
              <w:rPr>
                <w:rFonts w:asciiTheme="minorHAnsi" w:hAnsiTheme="minorHAnsi"/>
                <w:sz w:val="18"/>
                <w:szCs w:val="18"/>
              </w:rPr>
            </w:pPr>
            <w:r>
              <w:rPr>
                <w:rFonts w:asciiTheme="minorHAnsi" w:hAnsiTheme="minorHAnsi" w:cs="Ubuntu"/>
                <w:b/>
                <w:sz w:val="18"/>
                <w:szCs w:val="18"/>
              </w:rPr>
              <w:t>Sco</w:t>
            </w:r>
            <w:r w:rsidR="00AC543E">
              <w:rPr>
                <w:rFonts w:asciiTheme="minorHAnsi" w:hAnsiTheme="minorHAnsi" w:cs="Ubuntu"/>
                <w:b/>
                <w:sz w:val="18"/>
                <w:szCs w:val="18"/>
              </w:rPr>
              <w:t>t</w:t>
            </w:r>
            <w:r w:rsidR="007B7B76">
              <w:rPr>
                <w:rFonts w:asciiTheme="minorHAnsi" w:hAnsiTheme="minorHAnsi" w:cs="Ubuntu"/>
                <w:b/>
                <w:sz w:val="18"/>
                <w:szCs w:val="18"/>
              </w:rPr>
              <w:t>t</w:t>
            </w:r>
            <w:r w:rsidR="00AC543E">
              <w:rPr>
                <w:rFonts w:asciiTheme="minorHAnsi" w:hAnsiTheme="minorHAnsi" w:cs="Ubuntu"/>
                <w:b/>
                <w:sz w:val="18"/>
                <w:szCs w:val="18"/>
              </w:rPr>
              <w:t>ish Govt Office, UK - Edinburgh                        Nov 2017–</w:t>
            </w:r>
            <w:r w:rsidR="00C44067">
              <w:rPr>
                <w:rFonts w:asciiTheme="minorHAnsi" w:hAnsiTheme="minorHAnsi" w:cs="Ubuntu"/>
                <w:b/>
                <w:sz w:val="18"/>
                <w:szCs w:val="18"/>
              </w:rPr>
              <w:t>Sept 2018</w:t>
            </w:r>
          </w:p>
        </w:tc>
      </w:tr>
    </w:tbl>
    <w:p w:rsidR="00AC543E" w:rsidRPr="00811478" w:rsidRDefault="00AC543E" w:rsidP="00AC543E">
      <w:pPr>
        <w:rPr>
          <w:rFonts w:asciiTheme="minorHAnsi" w:hAnsiTheme="minorHAnsi"/>
          <w:sz w:val="18"/>
          <w:szCs w:val="18"/>
        </w:rPr>
      </w:pPr>
    </w:p>
    <w:p w:rsidR="00AC543E" w:rsidRPr="00811478" w:rsidRDefault="00AC543E" w:rsidP="00AC543E">
      <w:pPr>
        <w:rPr>
          <w:rFonts w:asciiTheme="minorHAnsi" w:hAnsiTheme="minorHAnsi" w:cs="Ubuntu"/>
          <w:sz w:val="18"/>
          <w:szCs w:val="18"/>
        </w:rPr>
      </w:pPr>
      <w:r w:rsidRPr="00811478">
        <w:rPr>
          <w:rFonts w:asciiTheme="minorHAnsi" w:hAnsiTheme="minorHAnsi" w:cs="Ubuntu"/>
          <w:b/>
          <w:sz w:val="18"/>
          <w:szCs w:val="18"/>
        </w:rPr>
        <w:t xml:space="preserve">Role: </w:t>
      </w:r>
      <w:r>
        <w:rPr>
          <w:rFonts w:asciiTheme="minorHAnsi" w:hAnsiTheme="minorHAnsi" w:cs="Ubuntu"/>
          <w:b/>
          <w:sz w:val="18"/>
          <w:szCs w:val="18"/>
        </w:rPr>
        <w:t>Devops Consultant</w:t>
      </w:r>
    </w:p>
    <w:p w:rsidR="00AC543E" w:rsidRPr="003511E5" w:rsidRDefault="00AC543E" w:rsidP="00AC543E">
      <w:pPr>
        <w:jc w:val="both"/>
        <w:rPr>
          <w:rFonts w:asciiTheme="minorHAnsi" w:hAnsiTheme="minorHAnsi" w:cs="Ubuntu"/>
          <w:sz w:val="18"/>
          <w:szCs w:val="18"/>
        </w:rPr>
      </w:pPr>
      <w:r>
        <w:rPr>
          <w:rFonts w:asciiTheme="minorHAnsi" w:hAnsiTheme="minorHAnsi" w:cs="Ubuntu"/>
          <w:sz w:val="18"/>
          <w:szCs w:val="18"/>
        </w:rPr>
        <w:t xml:space="preserve">ARE pays grants and subsidies in accordance with the European union common agricultural </w:t>
      </w:r>
      <w:r w:rsidR="00202BAD">
        <w:rPr>
          <w:rFonts w:asciiTheme="minorHAnsi" w:hAnsiTheme="minorHAnsi" w:cs="Ubuntu"/>
          <w:sz w:val="18"/>
          <w:szCs w:val="18"/>
        </w:rPr>
        <w:t>policy. The</w:t>
      </w:r>
      <w:r>
        <w:rPr>
          <w:rFonts w:asciiTheme="minorHAnsi" w:hAnsiTheme="minorHAnsi" w:cs="Ubuntu"/>
          <w:sz w:val="18"/>
          <w:szCs w:val="18"/>
        </w:rPr>
        <w:t xml:space="preserve"> directorate is responsible for the implementation and delivery of the grants, subsidies and other government and European union policies to support </w:t>
      </w:r>
      <w:r w:rsidR="00202BAD">
        <w:rPr>
          <w:rFonts w:asciiTheme="minorHAnsi" w:hAnsiTheme="minorHAnsi" w:cs="Ubuntu"/>
          <w:sz w:val="18"/>
          <w:szCs w:val="18"/>
        </w:rPr>
        <w:t>Scotland’s</w:t>
      </w:r>
      <w:r>
        <w:rPr>
          <w:rFonts w:asciiTheme="minorHAnsi" w:hAnsiTheme="minorHAnsi" w:cs="Ubuntu"/>
          <w:sz w:val="18"/>
          <w:szCs w:val="18"/>
        </w:rPr>
        <w:t xml:space="preserve"> economic growth and especially the rural economy.</w:t>
      </w:r>
    </w:p>
    <w:p w:rsidR="00AC543E" w:rsidRDefault="00AC543E" w:rsidP="00AC543E">
      <w:pPr>
        <w:jc w:val="both"/>
        <w:rPr>
          <w:rFonts w:asciiTheme="minorHAnsi" w:hAnsiTheme="minorHAnsi" w:cs="Ubuntu"/>
          <w:b/>
          <w:sz w:val="18"/>
          <w:szCs w:val="18"/>
        </w:rPr>
      </w:pPr>
    </w:p>
    <w:p w:rsidR="00AC543E" w:rsidRPr="00811478" w:rsidRDefault="00AC543E" w:rsidP="00AC543E">
      <w:pPr>
        <w:jc w:val="both"/>
        <w:rPr>
          <w:rFonts w:asciiTheme="minorHAnsi" w:hAnsiTheme="minorHAnsi" w:cs="Ubuntu"/>
          <w:b/>
          <w:sz w:val="18"/>
          <w:szCs w:val="18"/>
        </w:rPr>
      </w:pPr>
      <w:r w:rsidRPr="00811478">
        <w:rPr>
          <w:rFonts w:asciiTheme="minorHAnsi" w:hAnsiTheme="minorHAnsi" w:cs="Ubuntu"/>
          <w:b/>
          <w:sz w:val="18"/>
          <w:szCs w:val="18"/>
        </w:rPr>
        <w:t>Responsibilities:</w:t>
      </w:r>
    </w:p>
    <w:p w:rsidR="00AC543E" w:rsidRPr="00811478" w:rsidRDefault="00AC543E" w:rsidP="00AC543E">
      <w:pPr>
        <w:rPr>
          <w:rFonts w:asciiTheme="minorHAnsi" w:hAnsiTheme="minorHAnsi" w:cs="Ubuntu"/>
          <w:sz w:val="18"/>
          <w:szCs w:val="18"/>
        </w:rPr>
      </w:pPr>
    </w:p>
    <w:p w:rsidR="00AC543E" w:rsidRDefault="00AC543E" w:rsidP="00AC543E">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Setup the environments for DEV, PPE, PROD environments.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documenting existing environment and configuration setup</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managing and troubleshooting environmental issues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in Deploying to and administering in the use of Jboss, Apache Tomcat web server</w:t>
      </w:r>
      <w:r w:rsidR="00AB22A0">
        <w:rPr>
          <w:rFonts w:asciiTheme="minorHAnsi" w:hAnsiTheme="minorHAnsi" w:cs="Ubuntu"/>
          <w:sz w:val="18"/>
          <w:szCs w:val="18"/>
        </w:rPr>
        <w:t>.</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Create</w:t>
      </w:r>
      <w:r w:rsidR="00653819">
        <w:rPr>
          <w:rFonts w:asciiTheme="minorHAnsi" w:hAnsiTheme="minorHAnsi" w:cs="Ubuntu"/>
          <w:sz w:val="18"/>
          <w:szCs w:val="18"/>
        </w:rPr>
        <w:t>d s</w:t>
      </w:r>
      <w:r w:rsidRPr="00AC543E">
        <w:rPr>
          <w:rFonts w:asciiTheme="minorHAnsi" w:hAnsiTheme="minorHAnsi" w:cs="Ubuntu"/>
          <w:sz w:val="18"/>
          <w:szCs w:val="18"/>
        </w:rPr>
        <w:t>cripts and SQL stored procedures for nightly batch job streams, data loads and corporate reporting.</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Troubleshooting and stabilizing the various environments - build, deploy and environment issues.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Worked on Version control s</w:t>
      </w:r>
      <w:r w:rsidR="002739AB">
        <w:rPr>
          <w:rFonts w:asciiTheme="minorHAnsi" w:hAnsiTheme="minorHAnsi" w:cs="Ubuntu"/>
          <w:sz w:val="18"/>
          <w:szCs w:val="18"/>
        </w:rPr>
        <w:t>ystems like Subversion, GIT</w:t>
      </w:r>
      <w:r w:rsidRPr="00AC543E">
        <w:rPr>
          <w:rFonts w:asciiTheme="minorHAnsi" w:hAnsiTheme="minorHAnsi" w:cs="Ubuntu"/>
          <w:sz w:val="18"/>
          <w:szCs w:val="18"/>
        </w:rPr>
        <w:t>. </w:t>
      </w:r>
    </w:p>
    <w:p w:rsid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Implemented Continuous Integration proc</w:t>
      </w:r>
      <w:r w:rsidR="00374FA9">
        <w:rPr>
          <w:rFonts w:asciiTheme="minorHAnsi" w:hAnsiTheme="minorHAnsi" w:cs="Ubuntu"/>
          <w:sz w:val="18"/>
          <w:szCs w:val="18"/>
        </w:rPr>
        <w:t>ess using Jenkins</w:t>
      </w:r>
      <w:r w:rsidR="00F50A7D">
        <w:rPr>
          <w:rFonts w:asciiTheme="minorHAnsi" w:hAnsiTheme="minorHAnsi" w:cs="Ubuntu"/>
          <w:sz w:val="18"/>
          <w:szCs w:val="18"/>
        </w:rPr>
        <w:t xml:space="preserve"> and developed pipelines</w:t>
      </w:r>
      <w:r w:rsidRPr="00AC543E">
        <w:rPr>
          <w:rFonts w:asciiTheme="minorHAnsi" w:hAnsiTheme="minorHAnsi" w:cs="Ubuntu"/>
          <w:sz w:val="18"/>
          <w:szCs w:val="18"/>
        </w:rPr>
        <w:t>.</w:t>
      </w:r>
    </w:p>
    <w:p w:rsidR="008A48A6" w:rsidRPr="00AC543E" w:rsidRDefault="008A48A6" w:rsidP="00AC543E">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Jenkins backup and recovery.</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Created CM Plans, Test plans and Build Documentation while maintaining source code. </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Used Artifactory for package repo.</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Hands on Experience with Bug Tr</w:t>
      </w:r>
      <w:r w:rsidR="00AB22A0">
        <w:rPr>
          <w:rFonts w:asciiTheme="minorHAnsi" w:hAnsiTheme="minorHAnsi" w:cs="Ubuntu"/>
          <w:sz w:val="18"/>
          <w:szCs w:val="18"/>
        </w:rPr>
        <w:t xml:space="preserve">acking Tools like </w:t>
      </w:r>
      <w:r w:rsidRPr="00AC543E">
        <w:rPr>
          <w:rFonts w:asciiTheme="minorHAnsi" w:hAnsiTheme="minorHAnsi" w:cs="Ubuntu"/>
          <w:sz w:val="18"/>
          <w:szCs w:val="18"/>
        </w:rPr>
        <w:t>Jira.</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Ability to interrogate log files and database to determine the cause of Environment issues.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End to end experience of the Software Development Lifecycle in a structured environment</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in hands-on deployment of releases and changes to large systems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of Change Management, raising Change Requests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Experience of creating Implementation Plans/Run books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Managed risks and resolves issues that affect release scope, schedule and quality</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Measured and monitored progress to ensure application releases are delivered on time and within budget, and that they meet or exceed expectations</w:t>
      </w:r>
    </w:p>
    <w:p w:rsid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Coordinate release content and effort based on the service request backlog, pending service requests, third party applications, or operating system updates</w:t>
      </w:r>
    </w:p>
    <w:p w:rsidR="00AC543E" w:rsidRP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Communicated all key project plans, commitments, and changes including requirements, QA/UAT plans, schedule, and scope changes</w:t>
      </w:r>
    </w:p>
    <w:p w:rsidR="00AC543E" w:rsidRDefault="00AC543E" w:rsidP="00AC543E">
      <w:pPr>
        <w:numPr>
          <w:ilvl w:val="0"/>
          <w:numId w:val="3"/>
        </w:numPr>
        <w:tabs>
          <w:tab w:val="left" w:pos="720"/>
        </w:tabs>
        <w:suppressAutoHyphens/>
        <w:rPr>
          <w:rFonts w:asciiTheme="minorHAnsi" w:hAnsiTheme="minorHAnsi" w:cs="Ubuntu"/>
          <w:sz w:val="18"/>
          <w:szCs w:val="18"/>
        </w:rPr>
      </w:pPr>
      <w:r w:rsidRPr="00AC543E">
        <w:rPr>
          <w:rFonts w:asciiTheme="minorHAnsi" w:hAnsiTheme="minorHAnsi" w:cs="Ubuntu"/>
          <w:sz w:val="18"/>
          <w:szCs w:val="18"/>
        </w:rPr>
        <w:t>Managed relationships and coordinate work between different teams at different locations</w:t>
      </w:r>
    </w:p>
    <w:p w:rsidR="00BA3250" w:rsidRPr="00AC543E" w:rsidRDefault="00BA3250" w:rsidP="00BA3250">
      <w:pPr>
        <w:suppressAutoHyphens/>
        <w:ind w:left="720"/>
        <w:rPr>
          <w:rFonts w:asciiTheme="minorHAnsi" w:hAnsiTheme="minorHAnsi" w:cs="Ubuntu"/>
          <w:sz w:val="18"/>
          <w:szCs w:val="18"/>
        </w:rPr>
      </w:pPr>
    </w:p>
    <w:p w:rsidR="00AC543E" w:rsidRPr="00FF4A3F" w:rsidRDefault="00AC543E" w:rsidP="00AC543E">
      <w:pPr>
        <w:ind w:right="-421"/>
        <w:jc w:val="both"/>
        <w:rPr>
          <w:rFonts w:asciiTheme="minorHAnsi" w:hAnsiTheme="minorHAnsi" w:cs="Ubuntu"/>
          <w:sz w:val="18"/>
          <w:szCs w:val="18"/>
        </w:rPr>
      </w:pPr>
      <w:r w:rsidRPr="00811478">
        <w:rPr>
          <w:rFonts w:asciiTheme="minorHAnsi" w:hAnsiTheme="minorHAnsi" w:cs="Ubuntu"/>
          <w:b/>
          <w:sz w:val="18"/>
          <w:szCs w:val="18"/>
        </w:rPr>
        <w:t xml:space="preserve">Environment: </w:t>
      </w:r>
      <w:r w:rsidR="00661D1B" w:rsidRPr="00661D1B">
        <w:rPr>
          <w:rFonts w:asciiTheme="minorHAnsi" w:hAnsiTheme="minorHAnsi" w:cs="Ubuntu"/>
          <w:sz w:val="18"/>
          <w:szCs w:val="18"/>
        </w:rPr>
        <w:t>JBOSS</w:t>
      </w:r>
      <w:r w:rsidR="00D769EB">
        <w:rPr>
          <w:rFonts w:asciiTheme="minorHAnsi" w:hAnsiTheme="minorHAnsi" w:cs="Ubuntu"/>
          <w:sz w:val="18"/>
          <w:szCs w:val="18"/>
        </w:rPr>
        <w:t xml:space="preserve"> JON</w:t>
      </w:r>
      <w:r w:rsidR="00661D1B" w:rsidRPr="00661D1B">
        <w:rPr>
          <w:rFonts w:asciiTheme="minorHAnsi" w:hAnsiTheme="minorHAnsi" w:cs="Ubuntu"/>
          <w:sz w:val="18"/>
          <w:szCs w:val="18"/>
        </w:rPr>
        <w:t>,</w:t>
      </w:r>
      <w:r w:rsidR="00D769EB">
        <w:rPr>
          <w:rFonts w:asciiTheme="minorHAnsi" w:hAnsiTheme="minorHAnsi" w:cs="Ubuntu"/>
          <w:sz w:val="18"/>
          <w:szCs w:val="18"/>
        </w:rPr>
        <w:t xml:space="preserve"> JBOSS Fuse, JBOSS EAP,</w:t>
      </w:r>
      <w:r w:rsidR="00964274">
        <w:rPr>
          <w:rFonts w:asciiTheme="minorHAnsi" w:hAnsiTheme="minorHAnsi" w:cs="Ubuntu"/>
          <w:sz w:val="18"/>
          <w:szCs w:val="18"/>
        </w:rPr>
        <w:t xml:space="preserve"> </w:t>
      </w:r>
      <w:r>
        <w:rPr>
          <w:rFonts w:asciiTheme="minorHAnsi" w:hAnsiTheme="minorHAnsi" w:cs="Ubuntu"/>
          <w:sz w:val="18"/>
          <w:szCs w:val="18"/>
        </w:rPr>
        <w:t>Ansible, Jenkins,</w:t>
      </w:r>
      <w:r w:rsidR="00661D1B">
        <w:rPr>
          <w:rFonts w:asciiTheme="minorHAnsi" w:hAnsiTheme="minorHAnsi" w:cs="Ubuntu"/>
          <w:sz w:val="18"/>
          <w:szCs w:val="18"/>
        </w:rPr>
        <w:t xml:space="preserve"> Artefactory,</w:t>
      </w:r>
      <w:r>
        <w:rPr>
          <w:rFonts w:asciiTheme="minorHAnsi" w:hAnsiTheme="minorHAnsi" w:cs="Ubuntu"/>
          <w:sz w:val="18"/>
          <w:szCs w:val="18"/>
        </w:rPr>
        <w:t xml:space="preserve"> Shell Scripting, </w:t>
      </w:r>
      <w:r w:rsidRPr="00FF4A3F">
        <w:rPr>
          <w:rFonts w:asciiTheme="minorHAnsi" w:hAnsiTheme="minorHAnsi" w:cs="Ubuntu"/>
          <w:sz w:val="18"/>
          <w:szCs w:val="18"/>
        </w:rPr>
        <w:t>JIRA</w:t>
      </w:r>
      <w:r w:rsidR="00342AF3">
        <w:rPr>
          <w:rFonts w:asciiTheme="minorHAnsi" w:hAnsiTheme="minorHAnsi" w:cs="Ubuntu"/>
          <w:sz w:val="18"/>
          <w:szCs w:val="18"/>
        </w:rPr>
        <w:t xml:space="preserve">, </w:t>
      </w:r>
      <w:r>
        <w:rPr>
          <w:rFonts w:asciiTheme="minorHAnsi" w:hAnsiTheme="minorHAnsi" w:cs="Ubuntu"/>
          <w:sz w:val="18"/>
          <w:szCs w:val="18"/>
        </w:rPr>
        <w:t xml:space="preserve">Python, </w:t>
      </w:r>
      <w:r w:rsidR="00661D1B">
        <w:rPr>
          <w:rFonts w:asciiTheme="minorHAnsi" w:hAnsiTheme="minorHAnsi" w:cs="Ubuntu"/>
          <w:sz w:val="18"/>
          <w:szCs w:val="18"/>
        </w:rPr>
        <w:t>Agile / Scrum</w:t>
      </w:r>
      <w:r>
        <w:rPr>
          <w:rFonts w:asciiTheme="minorHAnsi" w:hAnsiTheme="minorHAnsi" w:cs="Ubuntu"/>
          <w:sz w:val="18"/>
          <w:szCs w:val="18"/>
        </w:rPr>
        <w:t xml:space="preserve">, </w:t>
      </w:r>
      <w:r w:rsidR="00661D1B">
        <w:rPr>
          <w:rFonts w:asciiTheme="minorHAnsi" w:hAnsiTheme="minorHAnsi" w:cs="Ubuntu"/>
          <w:sz w:val="18"/>
          <w:szCs w:val="18"/>
        </w:rPr>
        <w:t xml:space="preserve">Oracle, XML, </w:t>
      </w:r>
      <w:r w:rsidR="004B75EA">
        <w:rPr>
          <w:sz w:val="18"/>
          <w:szCs w:val="18"/>
          <w:lang w:val="en-US"/>
        </w:rPr>
        <w:t xml:space="preserve">GIT, </w:t>
      </w:r>
      <w:r w:rsidR="00661D1B">
        <w:rPr>
          <w:sz w:val="18"/>
          <w:szCs w:val="18"/>
          <w:lang w:val="en-US"/>
        </w:rPr>
        <w:t>Tomcat,</w:t>
      </w:r>
      <w:r w:rsidR="00964274">
        <w:rPr>
          <w:sz w:val="18"/>
          <w:szCs w:val="18"/>
          <w:lang w:val="en-US"/>
        </w:rPr>
        <w:t xml:space="preserve"> </w:t>
      </w:r>
      <w:r w:rsidR="00D769EB">
        <w:rPr>
          <w:rFonts w:asciiTheme="minorHAnsi" w:hAnsiTheme="minorHAnsi" w:cs="Ubuntu"/>
          <w:sz w:val="18"/>
          <w:szCs w:val="18"/>
        </w:rPr>
        <w:t>Java , Pentaho.</w:t>
      </w:r>
    </w:p>
    <w:p w:rsidR="00AC543E" w:rsidRDefault="00AC543E" w:rsidP="00152E1C">
      <w:pPr>
        <w:rPr>
          <w:rFonts w:asciiTheme="minorHAnsi" w:hAnsiTheme="minorHAnsi"/>
          <w:sz w:val="18"/>
          <w:szCs w:val="18"/>
        </w:rPr>
      </w:pPr>
    </w:p>
    <w:p w:rsidR="00AC543E" w:rsidRDefault="00AC543E" w:rsidP="00152E1C">
      <w:pPr>
        <w:rPr>
          <w:rFonts w:asciiTheme="minorHAnsi" w:hAnsiTheme="minorHAnsi"/>
          <w:sz w:val="18"/>
          <w:szCs w:val="18"/>
        </w:rPr>
      </w:pPr>
    </w:p>
    <w:p w:rsidR="00EE6CD4" w:rsidRPr="00F556F9" w:rsidRDefault="00EE6CD4" w:rsidP="00152E1C">
      <w:pPr>
        <w:rPr>
          <w:rFonts w:asciiTheme="minorHAnsi" w:hAnsiTheme="minorHAnsi"/>
          <w:sz w:val="18"/>
          <w:szCs w:val="18"/>
        </w:rPr>
      </w:pPr>
    </w:p>
    <w:tbl>
      <w:tblPr>
        <w:tblpPr w:leftFromText="180" w:rightFromText="180" w:vertAnchor="text" w:horzAnchor="margin" w:tblpX="108" w:tblpY="23"/>
        <w:tblW w:w="0" w:type="auto"/>
        <w:tblLayout w:type="fixed"/>
        <w:tblLook w:val="0000" w:firstRow="0" w:lastRow="0" w:firstColumn="0" w:lastColumn="0" w:noHBand="0" w:noVBand="0"/>
      </w:tblPr>
      <w:tblGrid>
        <w:gridCol w:w="9648"/>
      </w:tblGrid>
      <w:tr w:rsidR="00F556F9" w:rsidRPr="00811478" w:rsidTr="00F556F9">
        <w:trPr>
          <w:trHeight w:val="279"/>
        </w:trPr>
        <w:tc>
          <w:tcPr>
            <w:tcW w:w="9648" w:type="dxa"/>
            <w:shd w:val="clear" w:color="auto" w:fill="E0E0E0"/>
            <w:vAlign w:val="center"/>
          </w:tcPr>
          <w:p w:rsidR="00F556F9" w:rsidRPr="00811478" w:rsidRDefault="00AE4218" w:rsidP="00D443A5">
            <w:pPr>
              <w:ind w:left="-121"/>
              <w:rPr>
                <w:rFonts w:asciiTheme="minorHAnsi" w:hAnsiTheme="minorHAnsi"/>
                <w:sz w:val="18"/>
                <w:szCs w:val="18"/>
              </w:rPr>
            </w:pPr>
            <w:r>
              <w:rPr>
                <w:rFonts w:asciiTheme="minorHAnsi" w:hAnsiTheme="minorHAnsi" w:cs="Ubuntu"/>
                <w:b/>
                <w:sz w:val="18"/>
                <w:szCs w:val="18"/>
              </w:rPr>
              <w:t xml:space="preserve">Tesco Bank, </w:t>
            </w:r>
            <w:r w:rsidR="00E8194A">
              <w:rPr>
                <w:rFonts w:asciiTheme="minorHAnsi" w:hAnsiTheme="minorHAnsi" w:cs="Ubuntu"/>
                <w:b/>
                <w:sz w:val="18"/>
                <w:szCs w:val="18"/>
              </w:rPr>
              <w:t xml:space="preserve">UK </w:t>
            </w:r>
            <w:r w:rsidR="00096127">
              <w:rPr>
                <w:rFonts w:asciiTheme="minorHAnsi" w:hAnsiTheme="minorHAnsi" w:cs="Ubuntu"/>
                <w:b/>
                <w:sz w:val="18"/>
                <w:szCs w:val="18"/>
              </w:rPr>
              <w:t>–</w:t>
            </w:r>
            <w:r w:rsidR="00E8194A">
              <w:rPr>
                <w:rFonts w:asciiTheme="minorHAnsi" w:hAnsiTheme="minorHAnsi" w:cs="Ubuntu"/>
                <w:b/>
                <w:sz w:val="18"/>
                <w:szCs w:val="18"/>
              </w:rPr>
              <w:t xml:space="preserve"> </w:t>
            </w:r>
            <w:r>
              <w:rPr>
                <w:rFonts w:asciiTheme="minorHAnsi" w:hAnsiTheme="minorHAnsi" w:cs="Ubuntu"/>
                <w:b/>
                <w:sz w:val="18"/>
                <w:szCs w:val="18"/>
              </w:rPr>
              <w:t>Edinburgh</w:t>
            </w:r>
            <w:r w:rsidR="00096127">
              <w:rPr>
                <w:rFonts w:asciiTheme="minorHAnsi" w:hAnsiTheme="minorHAnsi" w:cs="Ubuntu"/>
                <w:b/>
                <w:sz w:val="18"/>
                <w:szCs w:val="18"/>
              </w:rPr>
              <w:t xml:space="preserve"> </w:t>
            </w:r>
            <w:r w:rsidR="00D443A5">
              <w:rPr>
                <w:rFonts w:asciiTheme="minorHAnsi" w:hAnsiTheme="minorHAnsi" w:cs="Ubuntu"/>
                <w:b/>
                <w:sz w:val="18"/>
                <w:szCs w:val="18"/>
              </w:rPr>
              <w:t xml:space="preserve">June </w:t>
            </w:r>
            <w:r>
              <w:rPr>
                <w:rFonts w:asciiTheme="minorHAnsi" w:hAnsiTheme="minorHAnsi" w:cs="Ubuntu"/>
                <w:b/>
                <w:sz w:val="18"/>
                <w:szCs w:val="18"/>
              </w:rPr>
              <w:t>2012</w:t>
            </w:r>
            <w:r w:rsidR="008E3AEA">
              <w:rPr>
                <w:rFonts w:asciiTheme="minorHAnsi" w:hAnsiTheme="minorHAnsi" w:cs="Ubuntu"/>
                <w:b/>
                <w:sz w:val="18"/>
                <w:szCs w:val="18"/>
              </w:rPr>
              <w:t>–</w:t>
            </w:r>
            <w:r w:rsidR="00CF6117">
              <w:rPr>
                <w:rFonts w:asciiTheme="minorHAnsi" w:hAnsiTheme="minorHAnsi" w:cs="Ubuntu"/>
                <w:b/>
                <w:sz w:val="18"/>
                <w:szCs w:val="18"/>
              </w:rPr>
              <w:t>May</w:t>
            </w:r>
            <w:r w:rsidR="008E3AEA">
              <w:rPr>
                <w:rFonts w:asciiTheme="minorHAnsi" w:hAnsiTheme="minorHAnsi" w:cs="Ubuntu"/>
                <w:b/>
                <w:sz w:val="18"/>
                <w:szCs w:val="18"/>
              </w:rPr>
              <w:t xml:space="preserve"> 2017</w:t>
            </w:r>
          </w:p>
        </w:tc>
      </w:tr>
    </w:tbl>
    <w:p w:rsidR="001F5E5B" w:rsidRPr="00811478" w:rsidRDefault="001F5E5B" w:rsidP="001F5E5B">
      <w:pPr>
        <w:rPr>
          <w:rFonts w:asciiTheme="minorHAnsi" w:hAnsiTheme="minorHAnsi"/>
          <w:sz w:val="18"/>
          <w:szCs w:val="18"/>
        </w:rPr>
      </w:pPr>
    </w:p>
    <w:p w:rsidR="001F5E5B" w:rsidRPr="00811478" w:rsidRDefault="001F5E5B" w:rsidP="001F5E5B">
      <w:pPr>
        <w:rPr>
          <w:rFonts w:asciiTheme="minorHAnsi" w:hAnsiTheme="minorHAnsi" w:cs="Ubuntu"/>
          <w:sz w:val="18"/>
          <w:szCs w:val="18"/>
        </w:rPr>
      </w:pPr>
      <w:r w:rsidRPr="00811478">
        <w:rPr>
          <w:rFonts w:asciiTheme="minorHAnsi" w:hAnsiTheme="minorHAnsi" w:cs="Ubuntu"/>
          <w:b/>
          <w:sz w:val="18"/>
          <w:szCs w:val="18"/>
        </w:rPr>
        <w:t xml:space="preserve">Role: </w:t>
      </w:r>
      <w:r w:rsidR="000546D6">
        <w:rPr>
          <w:rFonts w:asciiTheme="minorHAnsi" w:hAnsiTheme="minorHAnsi" w:cs="Ubuntu"/>
          <w:b/>
          <w:sz w:val="18"/>
          <w:szCs w:val="18"/>
        </w:rPr>
        <w:t>Devops</w:t>
      </w:r>
      <w:r w:rsidR="00AE4218">
        <w:rPr>
          <w:rFonts w:asciiTheme="minorHAnsi" w:hAnsiTheme="minorHAnsi" w:cs="Ubuntu"/>
          <w:b/>
          <w:sz w:val="18"/>
          <w:szCs w:val="18"/>
        </w:rPr>
        <w:t xml:space="preserve"> Technical specialist</w:t>
      </w:r>
    </w:p>
    <w:p w:rsidR="001F5E5B" w:rsidRPr="00811478" w:rsidRDefault="001F5E5B" w:rsidP="001F5E5B">
      <w:pPr>
        <w:jc w:val="both"/>
        <w:rPr>
          <w:rFonts w:asciiTheme="minorHAnsi" w:hAnsiTheme="minorHAnsi" w:cs="Ubuntu"/>
          <w:sz w:val="18"/>
          <w:szCs w:val="18"/>
        </w:rPr>
      </w:pPr>
    </w:p>
    <w:p w:rsidR="00CF6117" w:rsidRDefault="00CF6117" w:rsidP="00CF6117">
      <w:pPr>
        <w:jc w:val="both"/>
        <w:rPr>
          <w:rFonts w:asciiTheme="minorHAnsi" w:hAnsiTheme="minorHAnsi" w:cs="Ubuntu"/>
          <w:sz w:val="18"/>
          <w:szCs w:val="18"/>
        </w:rPr>
      </w:pPr>
      <w:r>
        <w:rPr>
          <w:rFonts w:asciiTheme="minorHAnsi" w:hAnsiTheme="minorHAnsi" w:cs="Ubuntu"/>
          <w:sz w:val="18"/>
          <w:szCs w:val="18"/>
        </w:rPr>
        <w:t>DevOps/SCM Services for Tesco Bank</w:t>
      </w:r>
      <w:r w:rsidRPr="00CF6117">
        <w:rPr>
          <w:rFonts w:asciiTheme="minorHAnsi" w:hAnsiTheme="minorHAnsi" w:cs="Ubuntu"/>
          <w:sz w:val="18"/>
          <w:szCs w:val="18"/>
        </w:rPr>
        <w:t xml:space="preserve"> provides Configuration Management Toolsets, Processes, Continuous Integration, Continuous Delivery Framework and Governance to the all the projects and asset teams in Bank. DevOps/SCM Team capabilities are accessed </w:t>
      </w:r>
      <w:r w:rsidRPr="00CF6117">
        <w:rPr>
          <w:rFonts w:asciiTheme="minorHAnsi" w:hAnsiTheme="minorHAnsi" w:cs="Ubuntu"/>
          <w:sz w:val="18"/>
          <w:szCs w:val="18"/>
        </w:rPr>
        <w:lastRenderedPageBreak/>
        <w:t>throughout th</w:t>
      </w:r>
      <w:r>
        <w:rPr>
          <w:rFonts w:asciiTheme="minorHAnsi" w:hAnsiTheme="minorHAnsi" w:cs="Ubuntu"/>
          <w:sz w:val="18"/>
          <w:szCs w:val="18"/>
        </w:rPr>
        <w:t>e Tesco Bank</w:t>
      </w:r>
      <w:r w:rsidRPr="00CF6117">
        <w:rPr>
          <w:rFonts w:asciiTheme="minorHAnsi" w:hAnsiTheme="minorHAnsi" w:cs="Ubuntu"/>
          <w:sz w:val="18"/>
          <w:szCs w:val="18"/>
        </w:rPr>
        <w:t xml:space="preserve"> and are the single point of contact for the whole </w:t>
      </w:r>
      <w:r>
        <w:rPr>
          <w:rFonts w:asciiTheme="minorHAnsi" w:hAnsiTheme="minorHAnsi" w:cs="Ubuntu"/>
          <w:sz w:val="18"/>
          <w:szCs w:val="18"/>
        </w:rPr>
        <w:t>Tesco Bank</w:t>
      </w:r>
      <w:r w:rsidRPr="00CF6117">
        <w:rPr>
          <w:rFonts w:asciiTheme="minorHAnsi" w:hAnsiTheme="minorHAnsi" w:cs="Ubuntu"/>
          <w:sz w:val="18"/>
          <w:szCs w:val="18"/>
        </w:rPr>
        <w:t xml:space="preserve"> for any SCM Solution, processes and agile related services. </w:t>
      </w:r>
    </w:p>
    <w:p w:rsidR="00CF6117" w:rsidRDefault="00CF6117" w:rsidP="001F5E5B">
      <w:pPr>
        <w:jc w:val="both"/>
        <w:rPr>
          <w:rFonts w:asciiTheme="minorHAnsi" w:hAnsiTheme="minorHAnsi" w:cs="Ubuntu"/>
          <w:b/>
          <w:sz w:val="18"/>
          <w:szCs w:val="18"/>
        </w:rPr>
      </w:pPr>
    </w:p>
    <w:p w:rsidR="001F5E5B" w:rsidRPr="00811478" w:rsidRDefault="001F5E5B" w:rsidP="001F5E5B">
      <w:pPr>
        <w:jc w:val="both"/>
        <w:rPr>
          <w:rFonts w:asciiTheme="minorHAnsi" w:hAnsiTheme="minorHAnsi" w:cs="Ubuntu"/>
          <w:b/>
          <w:sz w:val="18"/>
          <w:szCs w:val="18"/>
        </w:rPr>
      </w:pPr>
      <w:r w:rsidRPr="00811478">
        <w:rPr>
          <w:rFonts w:asciiTheme="minorHAnsi" w:hAnsiTheme="minorHAnsi" w:cs="Ubuntu"/>
          <w:b/>
          <w:sz w:val="18"/>
          <w:szCs w:val="18"/>
        </w:rPr>
        <w:t>Responsibilities:</w:t>
      </w:r>
    </w:p>
    <w:p w:rsidR="001F5E5B" w:rsidRPr="00811478" w:rsidRDefault="001F5E5B" w:rsidP="001F5E5B">
      <w:pPr>
        <w:rPr>
          <w:rFonts w:asciiTheme="minorHAnsi" w:hAnsiTheme="minorHAnsi" w:cs="Ubuntu"/>
          <w:sz w:val="18"/>
          <w:szCs w:val="18"/>
        </w:rPr>
      </w:pP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Adept in Infras</w:t>
      </w:r>
      <w:r w:rsidR="00602A52">
        <w:rPr>
          <w:rFonts w:asciiTheme="minorHAnsi" w:hAnsiTheme="minorHAnsi" w:cs="Ubuntu"/>
          <w:sz w:val="18"/>
          <w:szCs w:val="18"/>
        </w:rPr>
        <w:t xml:space="preserve">tructure on Demand tools: </w:t>
      </w:r>
      <w:r w:rsidRPr="008A31BB">
        <w:rPr>
          <w:rFonts w:asciiTheme="minorHAnsi" w:hAnsiTheme="minorHAnsi" w:cs="Ubuntu"/>
          <w:sz w:val="18"/>
          <w:szCs w:val="18"/>
        </w:rPr>
        <w:t>Puppet, Ansible.</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Enable Continuous Integration, Continuous Delivery and Infrastruct</w:t>
      </w:r>
      <w:r>
        <w:rPr>
          <w:rFonts w:asciiTheme="minorHAnsi" w:hAnsiTheme="minorHAnsi" w:cs="Ubuntu"/>
          <w:sz w:val="18"/>
          <w:szCs w:val="18"/>
        </w:rPr>
        <w:t>ure-as-code methodologies in Tesco Bank</w:t>
      </w:r>
      <w:r w:rsidRPr="008A31BB">
        <w:rPr>
          <w:rFonts w:asciiTheme="minorHAnsi" w:hAnsiTheme="minorHAnsi" w:cs="Ubuntu"/>
          <w:sz w:val="18"/>
          <w:szCs w:val="18"/>
        </w:rPr>
        <w:t xml:space="preserve"> and support Jenkins, Artifactory and other infrastructure toolsets.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Prepare and provide SCM Framework, Charter, Proce</w:t>
      </w:r>
      <w:r>
        <w:rPr>
          <w:rFonts w:asciiTheme="minorHAnsi" w:hAnsiTheme="minorHAnsi" w:cs="Ubuntu"/>
          <w:sz w:val="18"/>
          <w:szCs w:val="18"/>
        </w:rPr>
        <w:t>sses and policies throughout Tesco Bank</w:t>
      </w:r>
      <w:r w:rsidRPr="008A31BB">
        <w:rPr>
          <w:rFonts w:asciiTheme="minorHAnsi" w:hAnsiTheme="minorHAnsi" w:cs="Ubuntu"/>
          <w:sz w:val="18"/>
          <w:szCs w:val="18"/>
        </w:rPr>
        <w:t xml:space="preserve"> enterprise and ens</w:t>
      </w:r>
      <w:r>
        <w:rPr>
          <w:rFonts w:asciiTheme="minorHAnsi" w:hAnsiTheme="minorHAnsi" w:cs="Ubuntu"/>
          <w:sz w:val="18"/>
          <w:szCs w:val="18"/>
        </w:rPr>
        <w:t>ure its adherence throughout Tesco Bank</w:t>
      </w:r>
      <w:r w:rsidRPr="008A31BB">
        <w:rPr>
          <w:rFonts w:asciiTheme="minorHAnsi" w:hAnsiTheme="minorHAnsi" w:cs="Ubuntu"/>
          <w:sz w:val="18"/>
          <w:szCs w:val="18"/>
        </w:rPr>
        <w:t>.</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 xml:space="preserve">Understand and provide technical DevOps architecture solutions to complex systems in </w:t>
      </w:r>
      <w:r>
        <w:rPr>
          <w:rFonts w:asciiTheme="minorHAnsi" w:hAnsiTheme="minorHAnsi" w:cs="Ubuntu"/>
          <w:sz w:val="18"/>
          <w:szCs w:val="18"/>
        </w:rPr>
        <w:t>Tesco Bank</w:t>
      </w:r>
      <w:r w:rsidR="00F203B0">
        <w:rPr>
          <w:rFonts w:asciiTheme="minorHAnsi" w:hAnsiTheme="minorHAnsi" w:cs="Ubuntu"/>
          <w:sz w:val="18"/>
          <w:szCs w:val="18"/>
        </w:rPr>
        <w:t>.</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Establish processes and tools to implement continuous integration and delivery capabilities across products and delivery teams.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Enablement of Infrastructure and cloud services using AWS (Amazon Web Services) and VMware</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Ability to perform various operations on ASW platform, products and services.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Extensive AWS experience in AWS across multiple modules including computation EC2, storage S3, networking, code and build/deploy pipelines, cloud resources, security and identity systems.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Experienced with firewalls, network configurations, security key setups across wide range of Linux and related systems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Proficient in container technology using ``Docker'' to enable system runs across a wide variety of platforms.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Establish Configuration Management Audit framework, Governance framework and risk mitigati</w:t>
      </w:r>
      <w:r>
        <w:rPr>
          <w:rFonts w:asciiTheme="minorHAnsi" w:hAnsiTheme="minorHAnsi" w:cs="Ubuntu"/>
          <w:sz w:val="18"/>
          <w:szCs w:val="18"/>
        </w:rPr>
        <w:t>on on an enterprise level in Tesco Bank</w:t>
      </w:r>
      <w:r w:rsidRPr="008A31BB">
        <w:rPr>
          <w:rFonts w:asciiTheme="minorHAnsi" w:hAnsiTheme="minorHAnsi" w:cs="Ubuntu"/>
          <w:sz w:val="18"/>
          <w:szCs w:val="18"/>
        </w:rPr>
        <w:t>.</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Design and communicate continuous integration and delivery strategies to developers and stakeholders across all levels of management</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Establish and configuring Nagios infrastructure monitoring tool.</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 xml:space="preserve">Administration of Atlassian JIRA, </w:t>
      </w:r>
      <w:r w:rsidR="00620FF6">
        <w:rPr>
          <w:rFonts w:asciiTheme="minorHAnsi" w:hAnsiTheme="minorHAnsi" w:cs="Ubuntu"/>
          <w:sz w:val="18"/>
          <w:szCs w:val="18"/>
        </w:rPr>
        <w:t>Git/GitHub, Jenkins, Nexus</w:t>
      </w:r>
      <w:r w:rsidRPr="008A31BB">
        <w:rPr>
          <w:rFonts w:asciiTheme="minorHAnsi" w:hAnsiTheme="minorHAnsi" w:cs="Ubuntu"/>
          <w:sz w:val="18"/>
          <w:szCs w:val="18"/>
        </w:rPr>
        <w:t>, AWS.</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Knowledgeable on technical setup of web application load balancing, LDAP identity management.</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Provide Build and Deployment management solutions to multiple test environments and production</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Work with development teams to understand their requirements and implement CI/CD DevOps capability in team.</w:t>
      </w:r>
    </w:p>
    <w:p w:rsidR="005C4799" w:rsidRPr="008A31BB"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Thorough understanding of agile software development methodologies, values and procedures.</w:t>
      </w:r>
    </w:p>
    <w:p w:rsidR="005C4799" w:rsidRDefault="005C4799" w:rsidP="005C4799">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 xml:space="preserve">Provide extensive CI/CD training to Asset teams on the DevOps toolsets including Git, Jenkins, </w:t>
      </w:r>
      <w:r w:rsidR="004C2741">
        <w:rPr>
          <w:rFonts w:asciiTheme="minorHAnsi" w:hAnsiTheme="minorHAnsi" w:cs="Ubuntu"/>
          <w:sz w:val="18"/>
          <w:szCs w:val="18"/>
        </w:rPr>
        <w:t>Nexus</w:t>
      </w:r>
      <w:r w:rsidRPr="008A31BB">
        <w:rPr>
          <w:rFonts w:asciiTheme="minorHAnsi" w:hAnsiTheme="minorHAnsi" w:cs="Ubuntu"/>
          <w:sz w:val="18"/>
          <w:szCs w:val="18"/>
        </w:rPr>
        <w:t>, Jira and agile processes.</w:t>
      </w:r>
    </w:p>
    <w:p w:rsidR="00595734" w:rsidRPr="008A31BB" w:rsidRDefault="00595734" w:rsidP="005C4799">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Experience using SonaQube to measure quality metrics for Java applications.</w:t>
      </w:r>
    </w:p>
    <w:p w:rsidR="001165FC" w:rsidRPr="008A31BB" w:rsidRDefault="001165FC" w:rsidP="00FD41A6">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Understand complex business requirements and provide technical solutions to them at various levels.</w:t>
      </w:r>
    </w:p>
    <w:p w:rsidR="001165FC" w:rsidRDefault="001165FC" w:rsidP="00FD41A6">
      <w:pPr>
        <w:numPr>
          <w:ilvl w:val="0"/>
          <w:numId w:val="3"/>
        </w:numPr>
        <w:tabs>
          <w:tab w:val="left" w:pos="720"/>
        </w:tabs>
        <w:suppressAutoHyphens/>
        <w:rPr>
          <w:rFonts w:asciiTheme="minorHAnsi" w:hAnsiTheme="minorHAnsi" w:cs="Ubuntu"/>
          <w:sz w:val="18"/>
          <w:szCs w:val="18"/>
        </w:rPr>
      </w:pPr>
      <w:r w:rsidRPr="008A31BB">
        <w:rPr>
          <w:rFonts w:asciiTheme="minorHAnsi" w:hAnsiTheme="minorHAnsi" w:cs="Ubuntu"/>
          <w:sz w:val="18"/>
          <w:szCs w:val="18"/>
        </w:rPr>
        <w:t>Support and Improvise Continuous Integration and Continuous delivery solutions</w:t>
      </w:r>
    </w:p>
    <w:p w:rsidR="00B67B37" w:rsidRDefault="00B67B37" w:rsidP="00B67B37">
      <w:pPr>
        <w:numPr>
          <w:ilvl w:val="0"/>
          <w:numId w:val="3"/>
        </w:numPr>
        <w:tabs>
          <w:tab w:val="left" w:pos="720"/>
        </w:tabs>
        <w:suppressAutoHyphens/>
        <w:rPr>
          <w:rFonts w:asciiTheme="minorHAnsi" w:hAnsiTheme="minorHAnsi" w:cs="Ubuntu"/>
          <w:sz w:val="18"/>
          <w:szCs w:val="18"/>
        </w:rPr>
      </w:pPr>
      <w:r w:rsidRPr="00B67B37">
        <w:rPr>
          <w:rFonts w:asciiTheme="minorHAnsi" w:hAnsiTheme="minorHAnsi" w:cs="Ubuntu"/>
          <w:sz w:val="18"/>
          <w:szCs w:val="18"/>
        </w:rPr>
        <w:t>Experienced with event-driven and scheduled AWS Lambda functions to trigger various AWS</w:t>
      </w:r>
      <w:r>
        <w:rPr>
          <w:rFonts w:asciiTheme="minorHAnsi" w:hAnsiTheme="minorHAnsi" w:cs="Ubuntu"/>
          <w:sz w:val="18"/>
          <w:szCs w:val="18"/>
        </w:rPr>
        <w:t xml:space="preserve"> </w:t>
      </w:r>
      <w:r w:rsidRPr="00B67B37">
        <w:rPr>
          <w:rFonts w:asciiTheme="minorHAnsi" w:hAnsiTheme="minorHAnsi" w:cs="Ubuntu"/>
          <w:sz w:val="18"/>
          <w:szCs w:val="18"/>
        </w:rPr>
        <w:t>resources.</w:t>
      </w:r>
    </w:p>
    <w:p w:rsidR="00705318" w:rsidRPr="00705318" w:rsidRDefault="00331A54" w:rsidP="002D37FE">
      <w:pPr>
        <w:numPr>
          <w:ilvl w:val="0"/>
          <w:numId w:val="3"/>
        </w:numPr>
        <w:tabs>
          <w:tab w:val="left" w:pos="720"/>
        </w:tabs>
        <w:suppressAutoHyphens/>
      </w:pPr>
      <w:r>
        <w:rPr>
          <w:rFonts w:asciiTheme="minorHAnsi" w:hAnsiTheme="minorHAnsi" w:cs="Ubuntu"/>
          <w:sz w:val="18"/>
          <w:szCs w:val="18"/>
        </w:rPr>
        <w:t xml:space="preserve">Experience </w:t>
      </w:r>
      <w:r w:rsidRPr="00331A54">
        <w:rPr>
          <w:rFonts w:asciiTheme="minorHAnsi" w:hAnsiTheme="minorHAnsi" w:cs="Ubuntu"/>
          <w:sz w:val="18"/>
          <w:szCs w:val="18"/>
        </w:rPr>
        <w:t xml:space="preserve">converting existing AWS infrastructure to Server-less architecture (AWS Lambda) deployed </w:t>
      </w:r>
    </w:p>
    <w:p w:rsidR="00C63029" w:rsidRDefault="00331A54" w:rsidP="00C63029">
      <w:pPr>
        <w:suppressAutoHyphens/>
        <w:ind w:left="720"/>
        <w:rPr>
          <w:rFonts w:asciiTheme="minorHAnsi" w:hAnsiTheme="minorHAnsi" w:cs="Ubuntu"/>
          <w:b/>
          <w:bCs/>
          <w:sz w:val="18"/>
          <w:szCs w:val="18"/>
        </w:rPr>
      </w:pPr>
      <w:r w:rsidRPr="00331A54">
        <w:rPr>
          <w:rFonts w:asciiTheme="minorHAnsi" w:hAnsiTheme="minorHAnsi" w:cs="Ubuntu"/>
          <w:sz w:val="18"/>
          <w:szCs w:val="18"/>
        </w:rPr>
        <w:t>via </w:t>
      </w:r>
      <w:r w:rsidRPr="00331A54">
        <w:rPr>
          <w:rFonts w:asciiTheme="minorHAnsi" w:hAnsiTheme="minorHAnsi" w:cs="Ubuntu"/>
          <w:b/>
          <w:bCs/>
          <w:sz w:val="18"/>
          <w:szCs w:val="18"/>
        </w:rPr>
        <w:t>CloudFormation</w:t>
      </w:r>
    </w:p>
    <w:p w:rsidR="00626BB4" w:rsidRPr="00331A54" w:rsidRDefault="00B942F0" w:rsidP="002D37FE">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 xml:space="preserve">Experience </w:t>
      </w:r>
      <w:r w:rsidR="00626BB4" w:rsidRPr="00331A54">
        <w:rPr>
          <w:rFonts w:asciiTheme="minorHAnsi" w:hAnsiTheme="minorHAnsi" w:cs="Ubuntu"/>
          <w:sz w:val="18"/>
          <w:szCs w:val="18"/>
        </w:rPr>
        <w:t>Create the environment for Docker migration.</w:t>
      </w:r>
    </w:p>
    <w:p w:rsidR="00626BB4" w:rsidRDefault="00331A54" w:rsidP="00FD41A6">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Experience d</w:t>
      </w:r>
      <w:r w:rsidR="00626BB4">
        <w:rPr>
          <w:rFonts w:asciiTheme="minorHAnsi" w:hAnsiTheme="minorHAnsi" w:cs="Ubuntu"/>
          <w:sz w:val="18"/>
          <w:szCs w:val="18"/>
        </w:rPr>
        <w:t>eployed and orchestrated the applications with Kubernetes</w:t>
      </w:r>
      <w:r w:rsidR="009250E6">
        <w:rPr>
          <w:rFonts w:asciiTheme="minorHAnsi" w:hAnsiTheme="minorHAnsi" w:cs="Ubuntu"/>
          <w:sz w:val="18"/>
          <w:szCs w:val="18"/>
        </w:rPr>
        <w:t xml:space="preserve"> masters</w:t>
      </w:r>
      <w:r w:rsidR="006A07EA">
        <w:rPr>
          <w:rFonts w:asciiTheme="minorHAnsi" w:hAnsiTheme="minorHAnsi" w:cs="Ubuntu"/>
          <w:sz w:val="18"/>
          <w:szCs w:val="18"/>
        </w:rPr>
        <w:t xml:space="preserve"> on HA</w:t>
      </w:r>
      <w:r w:rsidR="00626BB4">
        <w:rPr>
          <w:rFonts w:asciiTheme="minorHAnsi" w:hAnsiTheme="minorHAnsi" w:cs="Ubuntu"/>
          <w:sz w:val="18"/>
          <w:szCs w:val="18"/>
        </w:rPr>
        <w:t>.</w:t>
      </w:r>
    </w:p>
    <w:p w:rsidR="00D04F4A" w:rsidRDefault="00D04F4A" w:rsidP="00FD41A6">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Prepared customer cluster in Kubernetes.</w:t>
      </w:r>
    </w:p>
    <w:p w:rsidR="00D04F4A" w:rsidRDefault="00D04F4A" w:rsidP="00FD41A6">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Experience configuring auto rollback.</w:t>
      </w:r>
    </w:p>
    <w:p w:rsidR="00D04F4A" w:rsidRDefault="00D04F4A" w:rsidP="00FD41A6">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Experience Configure Cluster autoscaling in Kubernetes.</w:t>
      </w:r>
    </w:p>
    <w:p w:rsidR="009250E6" w:rsidRDefault="009250E6" w:rsidP="00FD41A6">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Experience configuring memory, API resources, CPU.</w:t>
      </w:r>
    </w:p>
    <w:p w:rsidR="001822DC" w:rsidRDefault="001822DC" w:rsidP="00FD41A6">
      <w:pPr>
        <w:numPr>
          <w:ilvl w:val="0"/>
          <w:numId w:val="3"/>
        </w:numPr>
        <w:tabs>
          <w:tab w:val="left" w:pos="720"/>
        </w:tabs>
        <w:suppressAutoHyphens/>
        <w:rPr>
          <w:rFonts w:asciiTheme="minorHAnsi" w:hAnsiTheme="minorHAnsi" w:cs="Ubuntu"/>
          <w:sz w:val="18"/>
          <w:szCs w:val="18"/>
        </w:rPr>
      </w:pPr>
      <w:r w:rsidRPr="001822DC">
        <w:rPr>
          <w:rFonts w:asciiTheme="minorHAnsi" w:hAnsiTheme="minorHAnsi" w:cs="Ubuntu"/>
          <w:sz w:val="18"/>
          <w:szCs w:val="18"/>
        </w:rPr>
        <w:t>Experience using Docker and Kubernetes for the runtime environment of the CI/CD system to build, test and deploy.</w:t>
      </w:r>
    </w:p>
    <w:p w:rsidR="00314D09" w:rsidRPr="008A31BB" w:rsidRDefault="00D126AB" w:rsidP="00FD41A6">
      <w:pPr>
        <w:numPr>
          <w:ilvl w:val="0"/>
          <w:numId w:val="3"/>
        </w:numPr>
        <w:tabs>
          <w:tab w:val="left" w:pos="720"/>
        </w:tabs>
        <w:suppressAutoHyphens/>
        <w:rPr>
          <w:rFonts w:asciiTheme="minorHAnsi" w:hAnsiTheme="minorHAnsi" w:cs="Ubuntu"/>
          <w:sz w:val="18"/>
          <w:szCs w:val="18"/>
        </w:rPr>
      </w:pPr>
      <w:r>
        <w:rPr>
          <w:rFonts w:asciiTheme="minorHAnsi" w:hAnsiTheme="minorHAnsi" w:cs="Ubuntu"/>
          <w:sz w:val="18"/>
          <w:szCs w:val="18"/>
        </w:rPr>
        <w:t>Monitoring Kubernetes.</w:t>
      </w:r>
    </w:p>
    <w:p w:rsidR="001F5E5B" w:rsidRPr="00811478" w:rsidRDefault="001F5E5B" w:rsidP="001F5E5B">
      <w:pPr>
        <w:jc w:val="both"/>
        <w:rPr>
          <w:rFonts w:asciiTheme="minorHAnsi" w:hAnsiTheme="minorHAnsi" w:cs="Ubuntu"/>
          <w:sz w:val="18"/>
          <w:szCs w:val="18"/>
        </w:rPr>
      </w:pPr>
    </w:p>
    <w:p w:rsidR="001F5E5B" w:rsidRDefault="001F5E5B" w:rsidP="001F5E5B">
      <w:pPr>
        <w:jc w:val="both"/>
        <w:rPr>
          <w:rFonts w:asciiTheme="minorHAnsi" w:hAnsiTheme="minorHAnsi" w:cs="Ubuntu"/>
          <w:sz w:val="18"/>
          <w:szCs w:val="18"/>
        </w:rPr>
      </w:pPr>
      <w:r w:rsidRPr="00811478">
        <w:rPr>
          <w:rFonts w:asciiTheme="minorHAnsi" w:hAnsiTheme="minorHAnsi" w:cs="Ubuntu"/>
          <w:b/>
          <w:sz w:val="18"/>
          <w:szCs w:val="18"/>
        </w:rPr>
        <w:t xml:space="preserve">Environment: </w:t>
      </w:r>
      <w:r w:rsidR="008A31BB" w:rsidRPr="008A31BB">
        <w:rPr>
          <w:rFonts w:asciiTheme="minorHAnsi" w:hAnsiTheme="minorHAnsi" w:cs="Ubuntu"/>
          <w:sz w:val="18"/>
          <w:szCs w:val="18"/>
        </w:rPr>
        <w:t>Technical Environment - Git, GitHub, Atla</w:t>
      </w:r>
      <w:r w:rsidR="00D72A5D">
        <w:rPr>
          <w:rFonts w:asciiTheme="minorHAnsi" w:hAnsiTheme="minorHAnsi" w:cs="Ubuntu"/>
          <w:sz w:val="18"/>
          <w:szCs w:val="18"/>
        </w:rPr>
        <w:t xml:space="preserve">ssian JIRA, </w:t>
      </w:r>
      <w:r w:rsidR="00AB22A0">
        <w:rPr>
          <w:rFonts w:asciiTheme="minorHAnsi" w:hAnsiTheme="minorHAnsi" w:cs="Ubuntu"/>
          <w:sz w:val="18"/>
          <w:szCs w:val="18"/>
        </w:rPr>
        <w:t>Jenkins, Puppet</w:t>
      </w:r>
      <w:r w:rsidR="00602A52">
        <w:rPr>
          <w:rFonts w:asciiTheme="minorHAnsi" w:hAnsiTheme="minorHAnsi" w:cs="Ubuntu"/>
          <w:sz w:val="18"/>
          <w:szCs w:val="18"/>
        </w:rPr>
        <w:t>,</w:t>
      </w:r>
      <w:r w:rsidR="00D72A5D">
        <w:rPr>
          <w:rFonts w:asciiTheme="minorHAnsi" w:hAnsiTheme="minorHAnsi" w:cs="Ubuntu"/>
          <w:sz w:val="18"/>
          <w:szCs w:val="18"/>
        </w:rPr>
        <w:t xml:space="preserve"> Nexus</w:t>
      </w:r>
      <w:r w:rsidR="008A31BB" w:rsidRPr="008A31BB">
        <w:rPr>
          <w:rFonts w:asciiTheme="minorHAnsi" w:hAnsiTheme="minorHAnsi" w:cs="Ubuntu"/>
          <w:sz w:val="18"/>
          <w:szCs w:val="18"/>
        </w:rPr>
        <w:t xml:space="preserve">, Perl, Eclipse, Unix (Linux), </w:t>
      </w:r>
      <w:r w:rsidR="00D902C2" w:rsidRPr="008A31BB">
        <w:rPr>
          <w:rFonts w:asciiTheme="minorHAnsi" w:hAnsiTheme="minorHAnsi" w:cs="Ubuntu"/>
          <w:sz w:val="18"/>
          <w:szCs w:val="18"/>
        </w:rPr>
        <w:t>WebSphere</w:t>
      </w:r>
      <w:r w:rsidR="008A31BB" w:rsidRPr="008A31BB">
        <w:rPr>
          <w:rFonts w:asciiTheme="minorHAnsi" w:hAnsiTheme="minorHAnsi" w:cs="Ubuntu"/>
          <w:sz w:val="18"/>
          <w:szCs w:val="18"/>
        </w:rPr>
        <w:t xml:space="preserve">, AWS, </w:t>
      </w:r>
      <w:r w:rsidR="00910150">
        <w:rPr>
          <w:rFonts w:asciiTheme="minorHAnsi" w:hAnsiTheme="minorHAnsi" w:cs="Ubuntu"/>
          <w:sz w:val="18"/>
          <w:szCs w:val="18"/>
        </w:rPr>
        <w:t xml:space="preserve">Maven, </w:t>
      </w:r>
      <w:r w:rsidR="00DA4408">
        <w:rPr>
          <w:rFonts w:asciiTheme="minorHAnsi" w:hAnsiTheme="minorHAnsi" w:cs="Ubuntu"/>
          <w:sz w:val="18"/>
          <w:szCs w:val="18"/>
        </w:rPr>
        <w:t xml:space="preserve">Apache, </w:t>
      </w:r>
      <w:r w:rsidR="00015BE6">
        <w:rPr>
          <w:rFonts w:asciiTheme="minorHAnsi" w:hAnsiTheme="minorHAnsi" w:cs="Ubuntu"/>
          <w:sz w:val="18"/>
          <w:szCs w:val="18"/>
        </w:rPr>
        <w:t xml:space="preserve">Tomcat, </w:t>
      </w:r>
      <w:r w:rsidR="00AF56B7">
        <w:rPr>
          <w:rFonts w:asciiTheme="minorHAnsi" w:hAnsiTheme="minorHAnsi" w:cs="Ubuntu"/>
          <w:sz w:val="18"/>
          <w:szCs w:val="18"/>
        </w:rPr>
        <w:t xml:space="preserve">Ansible, </w:t>
      </w:r>
      <w:r w:rsidR="008A31BB" w:rsidRPr="008A31BB">
        <w:rPr>
          <w:rFonts w:asciiTheme="minorHAnsi" w:hAnsiTheme="minorHAnsi" w:cs="Ubuntu"/>
          <w:sz w:val="18"/>
          <w:szCs w:val="18"/>
        </w:rPr>
        <w:t>Docker,</w:t>
      </w:r>
      <w:r w:rsidR="00202BAD">
        <w:rPr>
          <w:rFonts w:asciiTheme="minorHAnsi" w:hAnsiTheme="minorHAnsi" w:cs="Ubuntu"/>
          <w:sz w:val="18"/>
          <w:szCs w:val="18"/>
        </w:rPr>
        <w:t xml:space="preserve"> Kubernates, AWS ECS,</w:t>
      </w:r>
      <w:r w:rsidR="008A31BB" w:rsidRPr="008A31BB">
        <w:rPr>
          <w:rFonts w:asciiTheme="minorHAnsi" w:hAnsiTheme="minorHAnsi" w:cs="Ubuntu"/>
          <w:sz w:val="18"/>
          <w:szCs w:val="18"/>
        </w:rPr>
        <w:t xml:space="preserve"> C</w:t>
      </w:r>
      <w:r w:rsidR="00910150">
        <w:rPr>
          <w:rFonts w:asciiTheme="minorHAnsi" w:hAnsiTheme="minorHAnsi" w:cs="Ubuntu"/>
          <w:sz w:val="18"/>
          <w:szCs w:val="18"/>
        </w:rPr>
        <w:t>I</w:t>
      </w:r>
      <w:r w:rsidR="008A31BB" w:rsidRPr="008A31BB">
        <w:rPr>
          <w:rFonts w:asciiTheme="minorHAnsi" w:hAnsiTheme="minorHAnsi" w:cs="Ubuntu"/>
          <w:sz w:val="18"/>
          <w:szCs w:val="18"/>
        </w:rPr>
        <w:t>/CD, shell/bash scripts, PowerShell, Nagios, Pyt</w:t>
      </w:r>
      <w:r w:rsidR="00DA4408">
        <w:rPr>
          <w:rFonts w:asciiTheme="minorHAnsi" w:hAnsiTheme="minorHAnsi" w:cs="Ubuntu"/>
          <w:sz w:val="18"/>
          <w:szCs w:val="18"/>
        </w:rPr>
        <w:t xml:space="preserve">hon, Java, </w:t>
      </w:r>
      <w:r w:rsidR="00281F47">
        <w:rPr>
          <w:rFonts w:asciiTheme="minorHAnsi" w:hAnsiTheme="minorHAnsi" w:cs="Ubuntu"/>
          <w:sz w:val="18"/>
          <w:szCs w:val="18"/>
        </w:rPr>
        <w:t xml:space="preserve">Yum, </w:t>
      </w:r>
      <w:r w:rsidR="00D902C2">
        <w:rPr>
          <w:rFonts w:asciiTheme="minorHAnsi" w:hAnsiTheme="minorHAnsi" w:cs="Ubuntu"/>
          <w:sz w:val="18"/>
          <w:szCs w:val="18"/>
        </w:rPr>
        <w:t>SSH,</w:t>
      </w:r>
      <w:r w:rsidR="00D902C2" w:rsidRPr="008067DC">
        <w:rPr>
          <w:rFonts w:asciiTheme="minorHAnsi" w:hAnsiTheme="minorHAnsi" w:cs="Ubuntu"/>
          <w:sz w:val="18"/>
          <w:szCs w:val="18"/>
        </w:rPr>
        <w:t xml:space="preserve"> Elastic</w:t>
      </w:r>
      <w:r w:rsidR="008067DC" w:rsidRPr="008067DC">
        <w:rPr>
          <w:rFonts w:asciiTheme="minorHAnsi" w:hAnsiTheme="minorHAnsi" w:cs="Ubuntu"/>
          <w:sz w:val="18"/>
          <w:szCs w:val="18"/>
        </w:rPr>
        <w:t xml:space="preserve"> Search, </w:t>
      </w:r>
      <w:r w:rsidR="00B15E33">
        <w:rPr>
          <w:rFonts w:asciiTheme="minorHAnsi" w:hAnsiTheme="minorHAnsi" w:cs="Ubuntu"/>
          <w:sz w:val="18"/>
          <w:szCs w:val="18"/>
        </w:rPr>
        <w:t>Terraform,</w:t>
      </w:r>
      <w:r w:rsidR="00B67B37">
        <w:rPr>
          <w:rFonts w:asciiTheme="minorHAnsi" w:hAnsiTheme="minorHAnsi" w:cs="Ubuntu"/>
          <w:sz w:val="18"/>
          <w:szCs w:val="18"/>
        </w:rPr>
        <w:t xml:space="preserve"> Cloud formation,</w:t>
      </w:r>
      <w:r w:rsidR="00B15E33">
        <w:rPr>
          <w:rFonts w:asciiTheme="minorHAnsi" w:hAnsiTheme="minorHAnsi" w:cs="Ubuntu"/>
          <w:sz w:val="18"/>
          <w:szCs w:val="18"/>
        </w:rPr>
        <w:t xml:space="preserve"> </w:t>
      </w:r>
      <w:r w:rsidR="00B67B37">
        <w:rPr>
          <w:rFonts w:asciiTheme="minorHAnsi" w:hAnsiTheme="minorHAnsi" w:cs="Ubuntu"/>
          <w:sz w:val="18"/>
          <w:szCs w:val="18"/>
        </w:rPr>
        <w:t xml:space="preserve">EBS, </w:t>
      </w:r>
      <w:r w:rsidR="008067DC" w:rsidRPr="008067DC">
        <w:rPr>
          <w:rFonts w:asciiTheme="minorHAnsi" w:hAnsiTheme="minorHAnsi" w:cs="Ubuntu"/>
          <w:sz w:val="18"/>
          <w:szCs w:val="18"/>
        </w:rPr>
        <w:t>Amazon Cloud Ec2</w:t>
      </w:r>
      <w:r w:rsidR="00233836">
        <w:rPr>
          <w:rFonts w:asciiTheme="minorHAnsi" w:hAnsiTheme="minorHAnsi" w:cs="Ubuntu"/>
          <w:sz w:val="18"/>
          <w:szCs w:val="18"/>
        </w:rPr>
        <w:t xml:space="preserve">, </w:t>
      </w:r>
      <w:r w:rsidR="00AF56B7">
        <w:rPr>
          <w:rFonts w:asciiTheme="minorHAnsi" w:hAnsiTheme="minorHAnsi" w:cs="Ubuntu"/>
          <w:sz w:val="18"/>
          <w:szCs w:val="18"/>
        </w:rPr>
        <w:t>AWS Route53, AWS S3</w:t>
      </w:r>
      <w:r w:rsidR="00B67B37">
        <w:rPr>
          <w:rFonts w:asciiTheme="minorHAnsi" w:hAnsiTheme="minorHAnsi" w:cs="Ubuntu"/>
          <w:sz w:val="18"/>
          <w:szCs w:val="18"/>
        </w:rPr>
        <w:t xml:space="preserve"> AWS Lambda,</w:t>
      </w:r>
      <w:r w:rsidR="00B23E0A">
        <w:rPr>
          <w:rFonts w:asciiTheme="minorHAnsi" w:hAnsiTheme="minorHAnsi" w:cs="Ubuntu"/>
          <w:sz w:val="18"/>
          <w:szCs w:val="18"/>
        </w:rPr>
        <w:t>Open s</w:t>
      </w:r>
      <w:r w:rsidR="00EA3960">
        <w:rPr>
          <w:rFonts w:asciiTheme="minorHAnsi" w:hAnsiTheme="minorHAnsi" w:cs="Ubuntu"/>
          <w:sz w:val="18"/>
          <w:szCs w:val="18"/>
        </w:rPr>
        <w:t>tack</w:t>
      </w:r>
      <w:r w:rsidR="00B23E0A">
        <w:rPr>
          <w:rFonts w:asciiTheme="minorHAnsi" w:hAnsiTheme="minorHAnsi" w:cs="Ubuntu"/>
          <w:sz w:val="18"/>
          <w:szCs w:val="18"/>
        </w:rPr>
        <w:t>,</w:t>
      </w:r>
      <w:r w:rsidR="00B67B37" w:rsidRPr="00B67B37">
        <w:rPr>
          <w:rFonts w:asciiTheme="minorHAnsi" w:hAnsiTheme="minorHAnsi" w:cs="Ubuntu"/>
          <w:sz w:val="18"/>
          <w:szCs w:val="18"/>
        </w:rPr>
        <w:t xml:space="preserve"> Cloud Front, , RDS, VPC, Direct Connect, Cloud Watch, Cloud Trail</w:t>
      </w:r>
      <w:r w:rsidR="008D156E">
        <w:rPr>
          <w:rFonts w:asciiTheme="minorHAnsi" w:hAnsiTheme="minorHAnsi" w:cs="Ubuntu"/>
          <w:sz w:val="18"/>
          <w:szCs w:val="18"/>
        </w:rPr>
        <w:t>,</w:t>
      </w:r>
      <w:r w:rsidR="00595734">
        <w:rPr>
          <w:rFonts w:asciiTheme="minorHAnsi" w:hAnsiTheme="minorHAnsi" w:cs="Ubuntu"/>
          <w:sz w:val="18"/>
          <w:szCs w:val="18"/>
        </w:rPr>
        <w:t>SonalQube,</w:t>
      </w:r>
      <w:r w:rsidR="008D156E">
        <w:rPr>
          <w:rFonts w:asciiTheme="minorHAnsi" w:hAnsiTheme="minorHAnsi" w:cs="Ubuntu"/>
          <w:sz w:val="18"/>
          <w:szCs w:val="18"/>
        </w:rPr>
        <w:t xml:space="preserve"> Middleware -</w:t>
      </w:r>
      <w:r w:rsidR="008D156E" w:rsidRPr="008D156E">
        <w:rPr>
          <w:rFonts w:asciiTheme="minorHAnsi" w:hAnsiTheme="minorHAnsi" w:cs="Ubuntu"/>
          <w:sz w:val="18"/>
          <w:szCs w:val="18"/>
        </w:rPr>
        <w:t xml:space="preserve"> </w:t>
      </w:r>
      <w:r w:rsidR="008D156E">
        <w:rPr>
          <w:rFonts w:asciiTheme="minorHAnsi" w:hAnsiTheme="minorHAnsi" w:cs="Ubuntu"/>
          <w:sz w:val="18"/>
          <w:szCs w:val="18"/>
        </w:rPr>
        <w:t>IBM CD,IBM Sterling Integrator, Tibco</w:t>
      </w:r>
      <w:r w:rsidR="00B67B37">
        <w:rPr>
          <w:rFonts w:asciiTheme="minorHAnsi" w:hAnsiTheme="minorHAnsi" w:cs="Ubuntu"/>
          <w:sz w:val="18"/>
          <w:szCs w:val="18"/>
        </w:rPr>
        <w:t>.</w:t>
      </w:r>
    </w:p>
    <w:p w:rsidR="00B67B37" w:rsidRPr="00811478" w:rsidRDefault="00B67B37" w:rsidP="001F5E5B">
      <w:pPr>
        <w:jc w:val="both"/>
        <w:rPr>
          <w:rFonts w:asciiTheme="minorHAnsi" w:hAnsiTheme="minorHAnsi" w:cs="Ubuntu"/>
          <w:bCs/>
          <w:sz w:val="18"/>
          <w:szCs w:val="18"/>
        </w:rPr>
      </w:pPr>
    </w:p>
    <w:p w:rsidR="001F5E5B" w:rsidRPr="00811478" w:rsidRDefault="001F5E5B" w:rsidP="001F5E5B">
      <w:pPr>
        <w:rPr>
          <w:rFonts w:asciiTheme="minorHAnsi" w:hAnsiTheme="minorHAnsi"/>
          <w:sz w:val="18"/>
          <w:szCs w:val="18"/>
        </w:rPr>
      </w:pPr>
      <w:r w:rsidRPr="00811478">
        <w:rPr>
          <w:rFonts w:asciiTheme="minorHAnsi" w:hAnsiTheme="minorHAnsi" w:cs="Ubuntu"/>
          <w:b/>
          <w:sz w:val="18"/>
          <w:szCs w:val="18"/>
        </w:rPr>
        <w:t>Team size:</w:t>
      </w:r>
      <w:r w:rsidRPr="00811478">
        <w:rPr>
          <w:rFonts w:asciiTheme="minorHAnsi" w:hAnsiTheme="minorHAnsi" w:cs="Ubuntu"/>
          <w:sz w:val="18"/>
          <w:szCs w:val="18"/>
        </w:rPr>
        <w:t xml:space="preserve"> ~</w:t>
      </w:r>
      <w:r w:rsidR="006E5B8E">
        <w:rPr>
          <w:rFonts w:asciiTheme="minorHAnsi" w:hAnsiTheme="minorHAnsi" w:cs="Ubuntu"/>
          <w:sz w:val="18"/>
          <w:szCs w:val="18"/>
        </w:rPr>
        <w:t>8</w:t>
      </w:r>
    </w:p>
    <w:p w:rsidR="001F5E5B" w:rsidRDefault="001F5E5B" w:rsidP="00152E1C">
      <w:pPr>
        <w:rPr>
          <w:rFonts w:asciiTheme="minorHAnsi" w:hAnsiTheme="minorHAnsi"/>
          <w:sz w:val="18"/>
          <w:szCs w:val="18"/>
        </w:rPr>
      </w:pPr>
    </w:p>
    <w:tbl>
      <w:tblPr>
        <w:tblW w:w="0" w:type="auto"/>
        <w:tblInd w:w="123" w:type="dxa"/>
        <w:tblLayout w:type="fixed"/>
        <w:tblLook w:val="0000" w:firstRow="0" w:lastRow="0" w:firstColumn="0" w:lastColumn="0" w:noHBand="0" w:noVBand="0"/>
      </w:tblPr>
      <w:tblGrid>
        <w:gridCol w:w="9611"/>
      </w:tblGrid>
      <w:tr w:rsidR="00D0718F" w:rsidRPr="00811478" w:rsidTr="00B8253D">
        <w:trPr>
          <w:trHeight w:val="280"/>
        </w:trPr>
        <w:tc>
          <w:tcPr>
            <w:tcW w:w="9611" w:type="dxa"/>
            <w:shd w:val="clear" w:color="auto" w:fill="E0E0E0"/>
            <w:vAlign w:val="center"/>
          </w:tcPr>
          <w:p w:rsidR="00D0718F" w:rsidRPr="00811478" w:rsidRDefault="00535302" w:rsidP="00535302">
            <w:pPr>
              <w:ind w:left="-121"/>
              <w:rPr>
                <w:rFonts w:asciiTheme="minorHAnsi" w:hAnsiTheme="minorHAnsi"/>
                <w:sz w:val="18"/>
                <w:szCs w:val="18"/>
              </w:rPr>
            </w:pPr>
            <w:r>
              <w:rPr>
                <w:rFonts w:asciiTheme="minorHAnsi" w:hAnsiTheme="minorHAnsi" w:cs="Ubuntu"/>
                <w:b/>
                <w:sz w:val="18"/>
                <w:szCs w:val="18"/>
              </w:rPr>
              <w:t>NS&amp; I</w:t>
            </w:r>
            <w:r w:rsidR="00E8278B">
              <w:rPr>
                <w:rFonts w:asciiTheme="minorHAnsi" w:hAnsiTheme="minorHAnsi" w:cs="Ubuntu"/>
                <w:b/>
                <w:sz w:val="18"/>
                <w:szCs w:val="18"/>
              </w:rPr>
              <w:t xml:space="preserve">                             March</w:t>
            </w:r>
            <w:r>
              <w:rPr>
                <w:rFonts w:asciiTheme="minorHAnsi" w:hAnsiTheme="minorHAnsi" w:cs="Ubuntu"/>
                <w:b/>
                <w:sz w:val="18"/>
                <w:szCs w:val="18"/>
              </w:rPr>
              <w:t xml:space="preserve"> 2011</w:t>
            </w:r>
            <w:r w:rsidRPr="00811478">
              <w:rPr>
                <w:rFonts w:asciiTheme="minorHAnsi" w:hAnsiTheme="minorHAnsi" w:cs="Ubuntu"/>
                <w:b/>
                <w:sz w:val="18"/>
                <w:szCs w:val="18"/>
              </w:rPr>
              <w:t xml:space="preserve"> –</w:t>
            </w:r>
            <w:r w:rsidR="00E8278B">
              <w:rPr>
                <w:rFonts w:asciiTheme="minorHAnsi" w:hAnsiTheme="minorHAnsi" w:cs="Ubuntu"/>
                <w:b/>
                <w:sz w:val="18"/>
                <w:szCs w:val="18"/>
              </w:rPr>
              <w:t>November</w:t>
            </w:r>
            <w:r w:rsidRPr="00811478">
              <w:rPr>
                <w:rFonts w:asciiTheme="minorHAnsi" w:hAnsiTheme="minorHAnsi" w:cs="Ubuntu"/>
                <w:b/>
                <w:sz w:val="18"/>
                <w:szCs w:val="18"/>
              </w:rPr>
              <w:t xml:space="preserve"> 201</w:t>
            </w:r>
            <w:r>
              <w:rPr>
                <w:rFonts w:asciiTheme="minorHAnsi" w:hAnsiTheme="minorHAnsi" w:cs="Ubuntu"/>
                <w:b/>
                <w:sz w:val="18"/>
                <w:szCs w:val="18"/>
              </w:rPr>
              <w:t>1</w:t>
            </w:r>
          </w:p>
        </w:tc>
      </w:tr>
    </w:tbl>
    <w:p w:rsidR="00D0718F" w:rsidRPr="00811478" w:rsidRDefault="00D0718F" w:rsidP="00152E1C">
      <w:pPr>
        <w:rPr>
          <w:rFonts w:asciiTheme="minorHAnsi" w:hAnsiTheme="minorHAnsi"/>
          <w:sz w:val="18"/>
          <w:szCs w:val="18"/>
        </w:rPr>
      </w:pPr>
    </w:p>
    <w:tbl>
      <w:tblPr>
        <w:tblW w:w="0" w:type="auto"/>
        <w:tblInd w:w="123" w:type="dxa"/>
        <w:tblLayout w:type="fixed"/>
        <w:tblLook w:val="0000" w:firstRow="0" w:lastRow="0" w:firstColumn="0" w:lastColumn="0" w:noHBand="0" w:noVBand="0"/>
      </w:tblPr>
      <w:tblGrid>
        <w:gridCol w:w="9611"/>
      </w:tblGrid>
      <w:tr w:rsidR="00194F9E" w:rsidRPr="00811478" w:rsidTr="00AB48A7">
        <w:trPr>
          <w:trHeight w:val="280"/>
        </w:trPr>
        <w:tc>
          <w:tcPr>
            <w:tcW w:w="9611" w:type="dxa"/>
            <w:shd w:val="clear" w:color="auto" w:fill="E0E0E0"/>
            <w:vAlign w:val="center"/>
          </w:tcPr>
          <w:p w:rsidR="00194F9E" w:rsidRPr="00811478" w:rsidRDefault="00535302" w:rsidP="00E8278B">
            <w:pPr>
              <w:ind w:left="-121"/>
              <w:rPr>
                <w:rFonts w:asciiTheme="minorHAnsi" w:hAnsiTheme="minorHAnsi"/>
                <w:sz w:val="18"/>
                <w:szCs w:val="18"/>
              </w:rPr>
            </w:pPr>
            <w:r w:rsidRPr="00535302">
              <w:rPr>
                <w:rFonts w:asciiTheme="minorHAnsi" w:hAnsiTheme="minorHAnsi" w:cs="Ubuntu"/>
                <w:b/>
                <w:sz w:val="18"/>
                <w:szCs w:val="18"/>
              </w:rPr>
              <w:t xml:space="preserve">National savings processing system    </w:t>
            </w:r>
            <w:r w:rsidR="00E8278B">
              <w:rPr>
                <w:rFonts w:asciiTheme="minorHAnsi" w:hAnsiTheme="minorHAnsi" w:cs="Ubuntu"/>
                <w:b/>
                <w:sz w:val="18"/>
                <w:szCs w:val="18"/>
              </w:rPr>
              <w:t xml:space="preserve">March </w:t>
            </w:r>
            <w:r>
              <w:rPr>
                <w:rFonts w:asciiTheme="minorHAnsi" w:hAnsiTheme="minorHAnsi" w:cs="Ubuntu"/>
                <w:b/>
                <w:sz w:val="18"/>
                <w:szCs w:val="18"/>
              </w:rPr>
              <w:t>2011</w:t>
            </w:r>
            <w:r w:rsidR="003D362F" w:rsidRPr="00811478">
              <w:rPr>
                <w:rFonts w:asciiTheme="minorHAnsi" w:hAnsiTheme="minorHAnsi" w:cs="Ubuntu"/>
                <w:b/>
                <w:sz w:val="18"/>
                <w:szCs w:val="18"/>
              </w:rPr>
              <w:t>–</w:t>
            </w:r>
            <w:r w:rsidR="00E8278B">
              <w:rPr>
                <w:rFonts w:asciiTheme="minorHAnsi" w:hAnsiTheme="minorHAnsi" w:cs="Ubuntu"/>
                <w:b/>
                <w:sz w:val="18"/>
                <w:szCs w:val="18"/>
              </w:rPr>
              <w:t>November</w:t>
            </w:r>
            <w:r w:rsidR="003D362F" w:rsidRPr="00811478">
              <w:rPr>
                <w:rFonts w:asciiTheme="minorHAnsi" w:hAnsiTheme="minorHAnsi" w:cs="Ubuntu"/>
                <w:b/>
                <w:sz w:val="18"/>
                <w:szCs w:val="18"/>
              </w:rPr>
              <w:t xml:space="preserve"> 201</w:t>
            </w:r>
            <w:r>
              <w:rPr>
                <w:rFonts w:asciiTheme="minorHAnsi" w:hAnsiTheme="minorHAnsi" w:cs="Ubuntu"/>
                <w:b/>
                <w:sz w:val="18"/>
                <w:szCs w:val="18"/>
              </w:rPr>
              <w:t>1</w:t>
            </w:r>
          </w:p>
        </w:tc>
      </w:tr>
    </w:tbl>
    <w:p w:rsidR="00194F9E" w:rsidRPr="00811478" w:rsidRDefault="00194F9E" w:rsidP="00152E1C">
      <w:pPr>
        <w:rPr>
          <w:rFonts w:asciiTheme="minorHAnsi" w:hAnsiTheme="minorHAnsi"/>
          <w:sz w:val="18"/>
          <w:szCs w:val="18"/>
        </w:rPr>
      </w:pPr>
    </w:p>
    <w:p w:rsidR="00194F9E" w:rsidRPr="00811478" w:rsidRDefault="00194F9E" w:rsidP="00152E1C">
      <w:pPr>
        <w:rPr>
          <w:rFonts w:asciiTheme="minorHAnsi" w:hAnsiTheme="minorHAnsi" w:cs="Ubuntu"/>
          <w:sz w:val="18"/>
          <w:szCs w:val="18"/>
        </w:rPr>
      </w:pPr>
      <w:r w:rsidRPr="00811478">
        <w:rPr>
          <w:rFonts w:asciiTheme="minorHAnsi" w:hAnsiTheme="minorHAnsi" w:cs="Ubuntu"/>
          <w:b/>
          <w:sz w:val="18"/>
          <w:szCs w:val="18"/>
        </w:rPr>
        <w:t xml:space="preserve">Role: </w:t>
      </w:r>
      <w:r w:rsidR="00DE3CF8">
        <w:rPr>
          <w:rFonts w:asciiTheme="minorHAnsi" w:hAnsiTheme="minorHAnsi" w:cs="Ubuntu"/>
          <w:b/>
          <w:sz w:val="18"/>
          <w:szCs w:val="18"/>
        </w:rPr>
        <w:t xml:space="preserve">Middleware </w:t>
      </w:r>
      <w:r w:rsidR="00B06B34">
        <w:rPr>
          <w:rFonts w:asciiTheme="minorHAnsi" w:hAnsiTheme="minorHAnsi" w:cs="Ubuntu"/>
          <w:b/>
          <w:sz w:val="18"/>
          <w:szCs w:val="18"/>
        </w:rPr>
        <w:t>Engineer</w:t>
      </w:r>
    </w:p>
    <w:p w:rsidR="00194F9E" w:rsidRPr="00811478" w:rsidRDefault="00194F9E" w:rsidP="00152E1C">
      <w:pPr>
        <w:jc w:val="both"/>
        <w:rPr>
          <w:rFonts w:asciiTheme="minorHAnsi" w:hAnsiTheme="minorHAnsi" w:cs="Ubuntu"/>
          <w:sz w:val="18"/>
          <w:szCs w:val="18"/>
        </w:rPr>
      </w:pPr>
    </w:p>
    <w:p w:rsidR="00C44067" w:rsidRDefault="00C44067" w:rsidP="00C44067">
      <w:pPr>
        <w:jc w:val="both"/>
        <w:rPr>
          <w:rFonts w:asciiTheme="minorHAnsi" w:hAnsiTheme="minorHAnsi" w:cs="Ubuntu"/>
          <w:sz w:val="18"/>
          <w:szCs w:val="18"/>
        </w:rPr>
      </w:pPr>
      <w:r>
        <w:rPr>
          <w:rFonts w:asciiTheme="minorHAnsi" w:hAnsiTheme="minorHAnsi" w:cs="Ubuntu"/>
          <w:sz w:val="18"/>
          <w:szCs w:val="18"/>
        </w:rPr>
        <w:t>This new development project is about implementation of HIPAA Transactions (270/271, 277/277&amp; 278) using HIPAA Gateway and associated tools and technologies from TriZetto. This application will be used by different Trading Partners who through the clearinghouses will exchange transactions with PHS FACETS application.</w:t>
      </w:r>
    </w:p>
    <w:p w:rsidR="006F076A" w:rsidRDefault="006F076A" w:rsidP="00AA1BCA">
      <w:pPr>
        <w:jc w:val="both"/>
        <w:rPr>
          <w:rFonts w:asciiTheme="minorHAnsi" w:hAnsiTheme="minorHAnsi" w:cs="Ubuntu"/>
          <w:b/>
          <w:sz w:val="18"/>
          <w:szCs w:val="18"/>
        </w:rPr>
      </w:pPr>
    </w:p>
    <w:p w:rsidR="00AA1BCA" w:rsidRPr="00811478" w:rsidRDefault="00AA1BCA" w:rsidP="00AA1BCA">
      <w:pPr>
        <w:jc w:val="both"/>
        <w:rPr>
          <w:rFonts w:asciiTheme="minorHAnsi" w:hAnsiTheme="minorHAnsi" w:cs="Ubuntu"/>
          <w:sz w:val="18"/>
          <w:szCs w:val="18"/>
        </w:rPr>
      </w:pPr>
      <w:r w:rsidRPr="00811478">
        <w:rPr>
          <w:rFonts w:asciiTheme="minorHAnsi" w:hAnsiTheme="minorHAnsi" w:cs="Ubuntu"/>
          <w:b/>
          <w:sz w:val="18"/>
          <w:szCs w:val="18"/>
        </w:rPr>
        <w:t>Responsibilities:</w:t>
      </w:r>
    </w:p>
    <w:p w:rsidR="00AA1BCA" w:rsidRPr="00811478" w:rsidRDefault="00AA1BCA" w:rsidP="00AA1BCA">
      <w:pPr>
        <w:rPr>
          <w:rFonts w:asciiTheme="minorHAnsi" w:hAnsiTheme="minorHAnsi" w:cs="Ubuntu"/>
          <w:sz w:val="18"/>
          <w:szCs w:val="18"/>
        </w:rPr>
      </w:pPr>
    </w:p>
    <w:p w:rsidR="00C44067" w:rsidRDefault="00C44067" w:rsidP="00C44067">
      <w:pPr>
        <w:numPr>
          <w:ilvl w:val="0"/>
          <w:numId w:val="5"/>
        </w:numPr>
        <w:tabs>
          <w:tab w:val="left" w:pos="720"/>
        </w:tabs>
        <w:suppressAutoHyphens/>
        <w:rPr>
          <w:rFonts w:asciiTheme="minorHAnsi" w:hAnsiTheme="minorHAnsi" w:cs="Ubuntu"/>
          <w:sz w:val="18"/>
          <w:szCs w:val="18"/>
        </w:rPr>
      </w:pPr>
      <w:r>
        <w:rPr>
          <w:rFonts w:asciiTheme="minorHAnsi" w:hAnsiTheme="minorHAnsi" w:cs="Ubuntu"/>
          <w:sz w:val="18"/>
          <w:szCs w:val="18"/>
        </w:rPr>
        <w:t>Develop the proposal, SOW + solution and initiate the project for PHP.</w:t>
      </w:r>
    </w:p>
    <w:p w:rsidR="00C44067" w:rsidRDefault="00C44067" w:rsidP="00C44067">
      <w:pPr>
        <w:numPr>
          <w:ilvl w:val="0"/>
          <w:numId w:val="5"/>
        </w:numPr>
        <w:tabs>
          <w:tab w:val="left" w:pos="720"/>
        </w:tabs>
        <w:suppressAutoHyphens/>
        <w:rPr>
          <w:rFonts w:asciiTheme="minorHAnsi" w:hAnsiTheme="minorHAnsi" w:cs="Ubuntu"/>
          <w:sz w:val="18"/>
          <w:szCs w:val="18"/>
        </w:rPr>
      </w:pPr>
      <w:r>
        <w:rPr>
          <w:rFonts w:asciiTheme="minorHAnsi" w:hAnsiTheme="minorHAnsi" w:cs="Ubuntu"/>
          <w:sz w:val="18"/>
          <w:szCs w:val="18"/>
        </w:rPr>
        <w:t>Perform Requirements gathering; develop detailed design for the new 5010 transactions.</w:t>
      </w:r>
    </w:p>
    <w:p w:rsidR="00C44067" w:rsidRDefault="00C44067" w:rsidP="00C44067">
      <w:pPr>
        <w:numPr>
          <w:ilvl w:val="0"/>
          <w:numId w:val="5"/>
        </w:numPr>
        <w:tabs>
          <w:tab w:val="left" w:pos="720"/>
        </w:tabs>
        <w:suppressAutoHyphens/>
        <w:rPr>
          <w:rFonts w:asciiTheme="minorHAnsi" w:hAnsiTheme="minorHAnsi" w:cs="Ubuntu"/>
          <w:sz w:val="18"/>
          <w:szCs w:val="18"/>
        </w:rPr>
      </w:pPr>
      <w:r>
        <w:rPr>
          <w:rFonts w:asciiTheme="minorHAnsi" w:hAnsiTheme="minorHAnsi" w:cs="Ubuntu"/>
          <w:sz w:val="18"/>
          <w:szCs w:val="18"/>
        </w:rPr>
        <w:t>Define deliverables, resource requirements, manage their development and delivery.</w:t>
      </w:r>
    </w:p>
    <w:p w:rsidR="00C44067" w:rsidRDefault="00C44067" w:rsidP="00C44067">
      <w:pPr>
        <w:numPr>
          <w:ilvl w:val="0"/>
          <w:numId w:val="5"/>
        </w:numPr>
        <w:tabs>
          <w:tab w:val="left" w:pos="720"/>
        </w:tabs>
        <w:suppressAutoHyphens/>
        <w:rPr>
          <w:rFonts w:asciiTheme="minorHAnsi" w:hAnsiTheme="minorHAnsi" w:cs="Ubuntu"/>
          <w:sz w:val="18"/>
          <w:szCs w:val="18"/>
        </w:rPr>
      </w:pPr>
      <w:r>
        <w:rPr>
          <w:rFonts w:asciiTheme="minorHAnsi" w:hAnsiTheme="minorHAnsi" w:cs="Ubuntu"/>
          <w:sz w:val="18"/>
          <w:szCs w:val="18"/>
        </w:rPr>
        <w:t>Responsible for development and management of budgets, project scope, risk, communications, quality and recruitment.</w:t>
      </w:r>
    </w:p>
    <w:p w:rsidR="00C44067" w:rsidRDefault="00C44067" w:rsidP="00C44067">
      <w:pPr>
        <w:numPr>
          <w:ilvl w:val="0"/>
          <w:numId w:val="5"/>
        </w:numPr>
        <w:tabs>
          <w:tab w:val="left" w:pos="720"/>
        </w:tabs>
        <w:suppressAutoHyphens/>
        <w:rPr>
          <w:rFonts w:asciiTheme="minorHAnsi" w:hAnsiTheme="minorHAnsi" w:cs="Ubuntu"/>
          <w:sz w:val="18"/>
          <w:szCs w:val="18"/>
        </w:rPr>
      </w:pPr>
      <w:r>
        <w:rPr>
          <w:rFonts w:asciiTheme="minorHAnsi" w:hAnsiTheme="minorHAnsi" w:cs="Ubuntu"/>
          <w:sz w:val="18"/>
          <w:szCs w:val="18"/>
        </w:rPr>
        <w:t>Manage relationships with third-parties (EMDEON, Health Help, and Passport) to coordinate 5010 testing with them.</w:t>
      </w:r>
    </w:p>
    <w:p w:rsidR="00AA1BCA" w:rsidRPr="00811478" w:rsidRDefault="00AA1BCA" w:rsidP="00AA1BCA">
      <w:pPr>
        <w:ind w:left="720"/>
        <w:jc w:val="both"/>
        <w:rPr>
          <w:rFonts w:asciiTheme="minorHAnsi" w:hAnsiTheme="minorHAnsi" w:cs="Ubuntu"/>
          <w:sz w:val="18"/>
          <w:szCs w:val="18"/>
        </w:rPr>
      </w:pPr>
    </w:p>
    <w:p w:rsidR="00C44067" w:rsidRDefault="00C44067" w:rsidP="00C44067">
      <w:pPr>
        <w:rPr>
          <w:rFonts w:asciiTheme="minorHAnsi" w:hAnsiTheme="minorHAnsi" w:cs="Ubuntu"/>
          <w:b/>
          <w:sz w:val="18"/>
          <w:szCs w:val="18"/>
        </w:rPr>
      </w:pPr>
      <w:r>
        <w:rPr>
          <w:rFonts w:asciiTheme="minorHAnsi" w:hAnsiTheme="minorHAnsi" w:cs="Ubuntu"/>
          <w:b/>
          <w:sz w:val="18"/>
          <w:szCs w:val="18"/>
        </w:rPr>
        <w:t xml:space="preserve">Environment: </w:t>
      </w:r>
      <w:r>
        <w:rPr>
          <w:rFonts w:asciiTheme="minorHAnsi" w:hAnsiTheme="minorHAnsi" w:cs="Ubuntu"/>
          <w:sz w:val="18"/>
          <w:szCs w:val="18"/>
        </w:rPr>
        <w:t>Pervasive Business Integrator, HIPAA Gateway, Facets, Oracle, .Net, Test Director, PHS internal tools, FTP Server, FACETS virtual server, ISL (FXI) web services</w:t>
      </w:r>
      <w:r w:rsidR="00AF56B7">
        <w:rPr>
          <w:rFonts w:asciiTheme="minorHAnsi" w:hAnsiTheme="minorHAnsi" w:cs="Ubuntu"/>
          <w:sz w:val="18"/>
          <w:szCs w:val="18"/>
        </w:rPr>
        <w:t>.</w:t>
      </w:r>
    </w:p>
    <w:p w:rsidR="00AA1BCA" w:rsidRDefault="00AA1BCA" w:rsidP="00AA1BCA">
      <w:pPr>
        <w:rPr>
          <w:rFonts w:asciiTheme="minorHAnsi" w:hAnsiTheme="minorHAnsi" w:cs="Ubuntu"/>
          <w:sz w:val="18"/>
          <w:szCs w:val="18"/>
        </w:rPr>
      </w:pPr>
      <w:r w:rsidRPr="00811478">
        <w:rPr>
          <w:rFonts w:asciiTheme="minorHAnsi" w:hAnsiTheme="minorHAnsi" w:cs="Ubuntu"/>
          <w:b/>
          <w:sz w:val="18"/>
          <w:szCs w:val="18"/>
        </w:rPr>
        <w:t>Team size:</w:t>
      </w:r>
      <w:r w:rsidRPr="00811478">
        <w:rPr>
          <w:rFonts w:asciiTheme="minorHAnsi" w:hAnsiTheme="minorHAnsi" w:cs="Ubuntu"/>
          <w:sz w:val="18"/>
          <w:szCs w:val="18"/>
        </w:rPr>
        <w:t xml:space="preserve"> 4</w:t>
      </w:r>
    </w:p>
    <w:p w:rsidR="00395C8C" w:rsidRDefault="00395C8C" w:rsidP="00AA1BCA">
      <w:pPr>
        <w:rPr>
          <w:rFonts w:asciiTheme="minorHAnsi" w:hAnsiTheme="minorHAnsi" w:cs="Ubuntu"/>
          <w:sz w:val="18"/>
          <w:szCs w:val="18"/>
        </w:rPr>
      </w:pPr>
    </w:p>
    <w:tbl>
      <w:tblPr>
        <w:tblW w:w="0" w:type="auto"/>
        <w:tblInd w:w="108" w:type="dxa"/>
        <w:tblLayout w:type="fixed"/>
        <w:tblLook w:val="0000" w:firstRow="0" w:lastRow="0" w:firstColumn="0" w:lastColumn="0" w:noHBand="0" w:noVBand="0"/>
      </w:tblPr>
      <w:tblGrid>
        <w:gridCol w:w="9639"/>
      </w:tblGrid>
      <w:tr w:rsidR="00194F9E" w:rsidRPr="00811478" w:rsidTr="002950DE">
        <w:tc>
          <w:tcPr>
            <w:tcW w:w="9639" w:type="dxa"/>
            <w:shd w:val="clear" w:color="auto" w:fill="E0E0E0"/>
            <w:vAlign w:val="center"/>
          </w:tcPr>
          <w:p w:rsidR="00194F9E" w:rsidRPr="00811478" w:rsidRDefault="00B06B34" w:rsidP="00152E1C">
            <w:pPr>
              <w:ind w:left="-108"/>
              <w:rPr>
                <w:rFonts w:asciiTheme="minorHAnsi" w:hAnsiTheme="minorHAnsi"/>
                <w:sz w:val="18"/>
                <w:szCs w:val="18"/>
              </w:rPr>
            </w:pPr>
            <w:r>
              <w:rPr>
                <w:rFonts w:asciiTheme="minorHAnsi" w:hAnsiTheme="minorHAnsi" w:cs="Ubuntu"/>
                <w:b/>
                <w:sz w:val="18"/>
                <w:szCs w:val="18"/>
              </w:rPr>
              <w:t>ITC Infotech, UKJun</w:t>
            </w:r>
            <w:r w:rsidR="00194F9E" w:rsidRPr="00811478">
              <w:rPr>
                <w:rFonts w:asciiTheme="minorHAnsi" w:hAnsiTheme="minorHAnsi" w:cs="Ubuntu"/>
                <w:b/>
                <w:sz w:val="18"/>
                <w:szCs w:val="18"/>
              </w:rPr>
              <w:t xml:space="preserve"> 2010 </w:t>
            </w:r>
            <w:r w:rsidR="000B5899" w:rsidRPr="00811478">
              <w:rPr>
                <w:rFonts w:asciiTheme="minorHAnsi" w:hAnsiTheme="minorHAnsi" w:cs="Ubuntu"/>
                <w:b/>
                <w:sz w:val="18"/>
                <w:szCs w:val="18"/>
              </w:rPr>
              <w:t>-</w:t>
            </w:r>
            <w:r>
              <w:rPr>
                <w:rFonts w:asciiTheme="minorHAnsi" w:hAnsiTheme="minorHAnsi" w:cs="Ubuntu"/>
                <w:b/>
                <w:sz w:val="18"/>
                <w:szCs w:val="18"/>
              </w:rPr>
              <w:t xml:space="preserve"> March</w:t>
            </w:r>
            <w:r w:rsidR="00194F9E" w:rsidRPr="00811478">
              <w:rPr>
                <w:rFonts w:asciiTheme="minorHAnsi" w:hAnsiTheme="minorHAnsi" w:cs="Ubuntu"/>
                <w:b/>
                <w:sz w:val="18"/>
                <w:szCs w:val="18"/>
              </w:rPr>
              <w:t xml:space="preserve"> 201</w:t>
            </w:r>
            <w:r>
              <w:rPr>
                <w:rFonts w:asciiTheme="minorHAnsi" w:hAnsiTheme="minorHAnsi" w:cs="Ubuntu"/>
                <w:b/>
                <w:sz w:val="18"/>
                <w:szCs w:val="18"/>
              </w:rPr>
              <w:t>1</w:t>
            </w:r>
          </w:p>
        </w:tc>
      </w:tr>
    </w:tbl>
    <w:p w:rsidR="00194F9E" w:rsidRPr="00811478" w:rsidRDefault="00194F9E" w:rsidP="00152E1C">
      <w:pPr>
        <w:rPr>
          <w:rFonts w:asciiTheme="minorHAnsi" w:hAnsiTheme="minorHAnsi"/>
          <w:sz w:val="18"/>
          <w:szCs w:val="18"/>
        </w:rPr>
      </w:pPr>
    </w:p>
    <w:tbl>
      <w:tblPr>
        <w:tblW w:w="0" w:type="auto"/>
        <w:tblInd w:w="134" w:type="dxa"/>
        <w:tblLayout w:type="fixed"/>
        <w:tblLook w:val="0000" w:firstRow="0" w:lastRow="0" w:firstColumn="0" w:lastColumn="0" w:noHBand="0" w:noVBand="0"/>
      </w:tblPr>
      <w:tblGrid>
        <w:gridCol w:w="9613"/>
      </w:tblGrid>
      <w:tr w:rsidR="00194F9E" w:rsidRPr="00811478" w:rsidTr="00AA1BCA">
        <w:trPr>
          <w:trHeight w:val="356"/>
        </w:trPr>
        <w:tc>
          <w:tcPr>
            <w:tcW w:w="9613" w:type="dxa"/>
            <w:shd w:val="clear" w:color="auto" w:fill="E0E0E0"/>
            <w:vAlign w:val="center"/>
          </w:tcPr>
          <w:p w:rsidR="00194F9E" w:rsidRPr="00811478" w:rsidRDefault="00395C8C" w:rsidP="00152E1C">
            <w:pPr>
              <w:ind w:left="-121"/>
              <w:rPr>
                <w:rFonts w:asciiTheme="minorHAnsi" w:hAnsiTheme="minorHAnsi" w:cs="Ubuntu"/>
                <w:b/>
                <w:sz w:val="18"/>
                <w:szCs w:val="18"/>
              </w:rPr>
            </w:pPr>
            <w:r>
              <w:rPr>
                <w:rFonts w:asciiTheme="minorHAnsi" w:hAnsiTheme="minorHAnsi" w:cs="Ubuntu"/>
                <w:b/>
                <w:sz w:val="18"/>
                <w:szCs w:val="18"/>
              </w:rPr>
              <w:t>Client :</w:t>
            </w:r>
            <w:r w:rsidR="00AA1BCA">
              <w:rPr>
                <w:rFonts w:asciiTheme="minorHAnsi" w:hAnsiTheme="minorHAnsi" w:cs="Ubuntu"/>
                <w:b/>
                <w:sz w:val="18"/>
                <w:szCs w:val="18"/>
              </w:rPr>
              <w:t>Santander,</w:t>
            </w:r>
            <w:r w:rsidR="00D902C2">
              <w:rPr>
                <w:rFonts w:asciiTheme="minorHAnsi" w:hAnsiTheme="minorHAnsi" w:cs="Ubuntu"/>
                <w:b/>
                <w:sz w:val="18"/>
                <w:szCs w:val="18"/>
              </w:rPr>
              <w:t xml:space="preserve"> </w:t>
            </w:r>
            <w:r w:rsidR="00AA1BCA">
              <w:rPr>
                <w:rFonts w:asciiTheme="minorHAnsi" w:hAnsiTheme="minorHAnsi" w:cs="Ubuntu"/>
                <w:b/>
                <w:sz w:val="18"/>
                <w:szCs w:val="18"/>
              </w:rPr>
              <w:t>UK</w:t>
            </w:r>
          </w:p>
        </w:tc>
      </w:tr>
    </w:tbl>
    <w:p w:rsidR="006F7C54" w:rsidRPr="00811478" w:rsidRDefault="006F7C54" w:rsidP="00152E1C">
      <w:pPr>
        <w:rPr>
          <w:rFonts w:asciiTheme="minorHAnsi" w:hAnsiTheme="minorHAnsi" w:cs="Ubuntu"/>
          <w:b/>
          <w:sz w:val="18"/>
          <w:szCs w:val="18"/>
        </w:rPr>
      </w:pPr>
    </w:p>
    <w:p w:rsidR="00194F9E" w:rsidRPr="00811478" w:rsidRDefault="00194F9E" w:rsidP="00152E1C">
      <w:pPr>
        <w:rPr>
          <w:rFonts w:asciiTheme="minorHAnsi" w:hAnsiTheme="minorHAnsi" w:cs="Ubuntu"/>
          <w:sz w:val="18"/>
          <w:szCs w:val="18"/>
        </w:rPr>
      </w:pPr>
      <w:r w:rsidRPr="00811478">
        <w:rPr>
          <w:rFonts w:asciiTheme="minorHAnsi" w:hAnsiTheme="minorHAnsi" w:cs="Ubuntu"/>
          <w:b/>
          <w:sz w:val="18"/>
          <w:szCs w:val="18"/>
        </w:rPr>
        <w:t xml:space="preserve">Role: </w:t>
      </w:r>
      <w:r w:rsidR="005F514D">
        <w:rPr>
          <w:rFonts w:asciiTheme="minorHAnsi" w:hAnsiTheme="minorHAnsi" w:cs="Ubuntu"/>
          <w:b/>
          <w:sz w:val="18"/>
          <w:szCs w:val="18"/>
        </w:rPr>
        <w:t>Middleware Consultant</w:t>
      </w:r>
    </w:p>
    <w:p w:rsidR="00194F9E" w:rsidRPr="00811478" w:rsidRDefault="00194F9E" w:rsidP="00152E1C">
      <w:pPr>
        <w:jc w:val="both"/>
        <w:rPr>
          <w:rFonts w:asciiTheme="minorHAnsi" w:hAnsiTheme="minorHAnsi" w:cs="Ubuntu"/>
          <w:sz w:val="18"/>
          <w:szCs w:val="18"/>
        </w:rPr>
      </w:pPr>
    </w:p>
    <w:p w:rsidR="00AA1BCA" w:rsidRPr="00811478" w:rsidRDefault="00AA1BCA" w:rsidP="00AA1BCA">
      <w:pPr>
        <w:jc w:val="both"/>
        <w:rPr>
          <w:rFonts w:asciiTheme="minorHAnsi" w:hAnsiTheme="minorHAnsi" w:cs="Ubuntu"/>
          <w:sz w:val="18"/>
          <w:szCs w:val="18"/>
        </w:rPr>
      </w:pPr>
      <w:r w:rsidRPr="00811478">
        <w:rPr>
          <w:rFonts w:asciiTheme="minorHAnsi" w:hAnsiTheme="minorHAnsi" w:cs="Ubuntu"/>
          <w:sz w:val="18"/>
          <w:szCs w:val="18"/>
        </w:rPr>
        <w:t>Merchants submit their Billing f</w:t>
      </w:r>
      <w:r w:rsidR="00771251">
        <w:rPr>
          <w:rFonts w:asciiTheme="minorHAnsi" w:hAnsiTheme="minorHAnsi" w:cs="Ubuntu"/>
          <w:sz w:val="18"/>
          <w:szCs w:val="18"/>
        </w:rPr>
        <w:t>iles to Santander</w:t>
      </w:r>
      <w:r w:rsidRPr="00811478">
        <w:rPr>
          <w:rFonts w:asciiTheme="minorHAnsi" w:hAnsiTheme="minorHAnsi" w:cs="Ubuntu"/>
          <w:sz w:val="18"/>
          <w:szCs w:val="18"/>
        </w:rPr>
        <w:t xml:space="preserve"> for authorisation in different of ways, prominently electronically via secure FTP.</w:t>
      </w:r>
    </w:p>
    <w:p w:rsidR="00AA1BCA" w:rsidRPr="00811478" w:rsidRDefault="00AA1BCA" w:rsidP="00AA1BCA">
      <w:pPr>
        <w:jc w:val="both"/>
        <w:rPr>
          <w:rFonts w:asciiTheme="minorHAnsi" w:hAnsiTheme="minorHAnsi" w:cs="Ubuntu"/>
          <w:sz w:val="18"/>
          <w:szCs w:val="18"/>
        </w:rPr>
      </w:pPr>
    </w:p>
    <w:p w:rsidR="00AA1BCA" w:rsidRPr="00811478" w:rsidRDefault="00AA1BCA" w:rsidP="00AA1BCA">
      <w:pPr>
        <w:jc w:val="both"/>
        <w:rPr>
          <w:rFonts w:asciiTheme="minorHAnsi" w:hAnsiTheme="minorHAnsi" w:cs="Ubuntu"/>
          <w:sz w:val="18"/>
          <w:szCs w:val="18"/>
        </w:rPr>
      </w:pPr>
      <w:r w:rsidRPr="00811478">
        <w:rPr>
          <w:rFonts w:asciiTheme="minorHAnsi" w:hAnsiTheme="minorHAnsi" w:cs="Ubuntu"/>
          <w:b/>
          <w:sz w:val="18"/>
          <w:szCs w:val="18"/>
        </w:rPr>
        <w:t>Responsibilities:</w:t>
      </w:r>
    </w:p>
    <w:p w:rsidR="00AA1BCA" w:rsidRPr="00811478" w:rsidRDefault="00AA1BCA" w:rsidP="00AA1BCA">
      <w:pPr>
        <w:rPr>
          <w:rFonts w:asciiTheme="minorHAnsi" w:hAnsiTheme="minorHAnsi" w:cs="Ubuntu"/>
          <w:sz w:val="18"/>
          <w:szCs w:val="18"/>
        </w:rPr>
      </w:pPr>
    </w:p>
    <w:p w:rsidR="00C44067" w:rsidRDefault="00C44067" w:rsidP="00C44067">
      <w:pPr>
        <w:numPr>
          <w:ilvl w:val="0"/>
          <w:numId w:val="5"/>
        </w:numPr>
        <w:rPr>
          <w:rFonts w:asciiTheme="minorHAnsi" w:hAnsiTheme="minorHAnsi" w:cs="Ubuntu"/>
          <w:sz w:val="18"/>
          <w:szCs w:val="18"/>
        </w:rPr>
      </w:pPr>
      <w:r>
        <w:rPr>
          <w:rFonts w:asciiTheme="minorHAnsi" w:hAnsiTheme="minorHAnsi" w:cs="Ubuntu"/>
          <w:sz w:val="18"/>
          <w:szCs w:val="18"/>
        </w:rPr>
        <w:t>Apply consultative approach in understanding customer requirements for the scope of implementation; provide necessary documentation for the solution Implementation; and, carry out successful implementation utilizing effective project management techniques and quality compliance.</w:t>
      </w:r>
    </w:p>
    <w:p w:rsidR="00C44067" w:rsidRDefault="00C44067" w:rsidP="00C44067">
      <w:pPr>
        <w:numPr>
          <w:ilvl w:val="0"/>
          <w:numId w:val="5"/>
        </w:numPr>
        <w:rPr>
          <w:rFonts w:asciiTheme="minorHAnsi" w:hAnsiTheme="minorHAnsi" w:cs="Ubuntu"/>
          <w:sz w:val="18"/>
          <w:szCs w:val="18"/>
        </w:rPr>
      </w:pPr>
      <w:r>
        <w:rPr>
          <w:rFonts w:asciiTheme="minorHAnsi" w:hAnsiTheme="minorHAnsi" w:cs="Ubuntu"/>
          <w:sz w:val="18"/>
          <w:szCs w:val="18"/>
        </w:rPr>
        <w:t>Work closely with external customer project teams, internal implementation teams, core development, validation, quality assurance, operations and customer care to provide Root Cause Analysis and fixes for defects found during all testing phases (e.g., UAT) and production deployment.</w:t>
      </w:r>
    </w:p>
    <w:p w:rsidR="00C44067" w:rsidRDefault="00C44067" w:rsidP="00C44067">
      <w:pPr>
        <w:numPr>
          <w:ilvl w:val="0"/>
          <w:numId w:val="5"/>
        </w:numPr>
        <w:suppressAutoHyphens/>
        <w:rPr>
          <w:rFonts w:asciiTheme="minorHAnsi" w:hAnsiTheme="minorHAnsi" w:cs="Ubuntu"/>
          <w:sz w:val="18"/>
          <w:szCs w:val="18"/>
        </w:rPr>
      </w:pPr>
      <w:r>
        <w:rPr>
          <w:rFonts w:asciiTheme="minorHAnsi" w:hAnsiTheme="minorHAnsi" w:cs="Ubuntu"/>
          <w:sz w:val="18"/>
          <w:szCs w:val="18"/>
        </w:rPr>
        <w:t>Perform training and knowledge transfer to the support organization for new client implementations.</w:t>
      </w:r>
    </w:p>
    <w:p w:rsidR="00C44067" w:rsidRDefault="00C44067" w:rsidP="00C44067">
      <w:pPr>
        <w:numPr>
          <w:ilvl w:val="0"/>
          <w:numId w:val="5"/>
        </w:numPr>
        <w:suppressAutoHyphens/>
        <w:jc w:val="both"/>
        <w:rPr>
          <w:rFonts w:asciiTheme="minorHAnsi" w:hAnsiTheme="minorHAnsi" w:cs="Ubuntu"/>
          <w:sz w:val="18"/>
          <w:szCs w:val="18"/>
        </w:rPr>
      </w:pPr>
      <w:r>
        <w:rPr>
          <w:rFonts w:asciiTheme="minorHAnsi" w:hAnsiTheme="minorHAnsi" w:cs="Ubuntu"/>
          <w:sz w:val="18"/>
          <w:szCs w:val="18"/>
        </w:rPr>
        <w:t>Initiated automation using shell scripts for loading trading partner information into the tables during the setup, SFT configuration, SSO setup etc</w:t>
      </w:r>
    </w:p>
    <w:p w:rsidR="00AA1BCA" w:rsidRPr="00811478" w:rsidRDefault="00AA1BCA" w:rsidP="00AA1BCA">
      <w:pPr>
        <w:ind w:left="720"/>
        <w:jc w:val="both"/>
        <w:rPr>
          <w:rFonts w:asciiTheme="minorHAnsi" w:hAnsiTheme="minorHAnsi" w:cs="Ubuntu"/>
          <w:sz w:val="18"/>
          <w:szCs w:val="18"/>
        </w:rPr>
      </w:pPr>
    </w:p>
    <w:p w:rsidR="00C44067" w:rsidRDefault="00C44067" w:rsidP="00C44067">
      <w:pPr>
        <w:rPr>
          <w:rFonts w:asciiTheme="minorHAnsi" w:hAnsiTheme="minorHAnsi" w:cs="Ubuntu"/>
          <w:bCs/>
          <w:sz w:val="18"/>
          <w:szCs w:val="18"/>
        </w:rPr>
      </w:pPr>
      <w:r>
        <w:rPr>
          <w:rFonts w:asciiTheme="minorHAnsi" w:hAnsiTheme="minorHAnsi" w:cs="Ubuntu"/>
          <w:b/>
          <w:sz w:val="18"/>
          <w:szCs w:val="18"/>
        </w:rPr>
        <w:t xml:space="preserve">Environment: </w:t>
      </w:r>
      <w:r>
        <w:rPr>
          <w:rFonts w:asciiTheme="minorHAnsi" w:hAnsiTheme="minorHAnsi" w:cs="Ubuntu"/>
          <w:sz w:val="18"/>
          <w:szCs w:val="18"/>
        </w:rPr>
        <w:t>GIS 4.1, SI 5.0, Map Editor, C:E, C:D, Redhat Linux, IBM AIX, Mainframes, Mercury Quality Center, Santander internal tools, Microsoft Project Plan</w:t>
      </w:r>
    </w:p>
    <w:p w:rsidR="005E2B0F" w:rsidRPr="00811478" w:rsidRDefault="005E2B0F" w:rsidP="00152E1C">
      <w:pPr>
        <w:rPr>
          <w:rFonts w:asciiTheme="minorHAnsi" w:hAnsiTheme="minorHAnsi" w:cs="Ubuntu"/>
          <w:sz w:val="18"/>
          <w:szCs w:val="18"/>
        </w:rPr>
      </w:pPr>
    </w:p>
    <w:tbl>
      <w:tblPr>
        <w:tblW w:w="0" w:type="auto"/>
        <w:tblInd w:w="153" w:type="dxa"/>
        <w:tblLayout w:type="fixed"/>
        <w:tblLook w:val="0000" w:firstRow="0" w:lastRow="0" w:firstColumn="0" w:lastColumn="0" w:noHBand="0" w:noVBand="0"/>
      </w:tblPr>
      <w:tblGrid>
        <w:gridCol w:w="9594"/>
      </w:tblGrid>
      <w:tr w:rsidR="00194F9E" w:rsidRPr="00811478" w:rsidTr="001766F5">
        <w:tc>
          <w:tcPr>
            <w:tcW w:w="9594" w:type="dxa"/>
            <w:shd w:val="clear" w:color="auto" w:fill="E0E0E0"/>
            <w:vAlign w:val="center"/>
          </w:tcPr>
          <w:p w:rsidR="00194F9E" w:rsidRPr="00811478" w:rsidRDefault="009C33D3" w:rsidP="009C33D3">
            <w:pPr>
              <w:ind w:left="-121"/>
              <w:rPr>
                <w:rFonts w:asciiTheme="minorHAnsi" w:hAnsiTheme="minorHAnsi"/>
                <w:sz w:val="18"/>
                <w:szCs w:val="18"/>
              </w:rPr>
            </w:pPr>
            <w:r>
              <w:rPr>
                <w:rFonts w:asciiTheme="minorHAnsi" w:hAnsiTheme="minorHAnsi" w:cs="Ubuntu"/>
                <w:b/>
                <w:sz w:val="18"/>
                <w:szCs w:val="18"/>
              </w:rPr>
              <w:t>Capgemini - EDI Technologies (Bangalore</w:t>
            </w:r>
            <w:r w:rsidR="001766F5" w:rsidRPr="00811478">
              <w:rPr>
                <w:rFonts w:asciiTheme="minorHAnsi" w:hAnsiTheme="minorHAnsi" w:cs="Ubuntu"/>
                <w:b/>
                <w:sz w:val="18"/>
                <w:szCs w:val="18"/>
              </w:rPr>
              <w:t xml:space="preserve">, India)   </w:t>
            </w:r>
            <w:r>
              <w:rPr>
                <w:rFonts w:asciiTheme="minorHAnsi" w:hAnsiTheme="minorHAnsi" w:cs="Ubuntu"/>
                <w:b/>
                <w:sz w:val="18"/>
                <w:szCs w:val="18"/>
              </w:rPr>
              <w:t>Aug 2008</w:t>
            </w:r>
            <w:r w:rsidR="000B5899" w:rsidRPr="00811478">
              <w:rPr>
                <w:rFonts w:asciiTheme="minorHAnsi" w:hAnsiTheme="minorHAnsi" w:cs="Ubuntu"/>
                <w:b/>
                <w:sz w:val="18"/>
                <w:szCs w:val="18"/>
              </w:rPr>
              <w:t>-</w:t>
            </w:r>
            <w:r w:rsidR="00194F9E" w:rsidRPr="00811478">
              <w:rPr>
                <w:rFonts w:asciiTheme="minorHAnsi" w:hAnsiTheme="minorHAnsi" w:cs="Ubuntu"/>
                <w:b/>
                <w:sz w:val="18"/>
                <w:szCs w:val="18"/>
              </w:rPr>
              <w:t xml:space="preserve"> Apr 2010</w:t>
            </w:r>
          </w:p>
        </w:tc>
      </w:tr>
    </w:tbl>
    <w:p w:rsidR="00194F9E" w:rsidRPr="00811478" w:rsidRDefault="00194F9E" w:rsidP="00152E1C">
      <w:pPr>
        <w:rPr>
          <w:rFonts w:asciiTheme="minorHAnsi" w:hAnsiTheme="minorHAnsi"/>
          <w:sz w:val="18"/>
          <w:szCs w:val="18"/>
        </w:rPr>
      </w:pPr>
    </w:p>
    <w:p w:rsidR="00194F9E" w:rsidRPr="00811478" w:rsidRDefault="00194F9E" w:rsidP="00152E1C">
      <w:pPr>
        <w:rPr>
          <w:rFonts w:asciiTheme="minorHAnsi" w:hAnsiTheme="minorHAnsi" w:cs="Ubuntu"/>
          <w:sz w:val="18"/>
          <w:szCs w:val="18"/>
        </w:rPr>
      </w:pPr>
      <w:r w:rsidRPr="00811478">
        <w:rPr>
          <w:rFonts w:asciiTheme="minorHAnsi" w:hAnsiTheme="minorHAnsi" w:cs="Ubuntu"/>
          <w:b/>
          <w:sz w:val="18"/>
          <w:szCs w:val="18"/>
        </w:rPr>
        <w:t xml:space="preserve">Role: </w:t>
      </w:r>
      <w:r w:rsidR="009C33D3">
        <w:rPr>
          <w:rFonts w:asciiTheme="minorHAnsi" w:hAnsiTheme="minorHAnsi" w:cs="Ubuntu"/>
          <w:b/>
          <w:sz w:val="18"/>
          <w:szCs w:val="18"/>
        </w:rPr>
        <w:t>Senior Consultant</w:t>
      </w:r>
    </w:p>
    <w:p w:rsidR="00194F9E" w:rsidRPr="00811478" w:rsidRDefault="009C33D3" w:rsidP="00152E1C">
      <w:pPr>
        <w:jc w:val="both"/>
        <w:rPr>
          <w:rFonts w:asciiTheme="minorHAnsi" w:hAnsiTheme="minorHAnsi" w:cs="Ubuntu"/>
          <w:b/>
          <w:sz w:val="18"/>
          <w:szCs w:val="18"/>
        </w:rPr>
      </w:pPr>
      <w:r>
        <w:rPr>
          <w:rFonts w:asciiTheme="minorHAnsi" w:hAnsiTheme="minorHAnsi" w:cs="Ubuntu"/>
          <w:sz w:val="18"/>
          <w:szCs w:val="18"/>
        </w:rPr>
        <w:t>Capgemini</w:t>
      </w:r>
      <w:r w:rsidR="00194F9E" w:rsidRPr="00811478">
        <w:rPr>
          <w:rFonts w:asciiTheme="minorHAnsi" w:hAnsiTheme="minorHAnsi" w:cs="Ubuntu"/>
          <w:sz w:val="18"/>
          <w:szCs w:val="18"/>
        </w:rPr>
        <w:t xml:space="preserve"> has </w:t>
      </w:r>
      <w:r w:rsidR="009175BE" w:rsidRPr="00811478">
        <w:rPr>
          <w:rFonts w:asciiTheme="minorHAnsi" w:hAnsiTheme="minorHAnsi" w:cs="Ubuntu"/>
          <w:sz w:val="18"/>
          <w:szCs w:val="18"/>
        </w:rPr>
        <w:t xml:space="preserve">an established </w:t>
      </w:r>
      <w:r w:rsidR="00194F9E" w:rsidRPr="00811478">
        <w:rPr>
          <w:rFonts w:asciiTheme="minorHAnsi" w:hAnsiTheme="minorHAnsi" w:cs="Ubuntu"/>
          <w:sz w:val="18"/>
          <w:szCs w:val="18"/>
        </w:rPr>
        <w:t>Center of Excellence (CoE) for EDI technologies to assimilate and promote best practices, knowledge, and pragmatic leading-edge solutions in the area of B2B integration.</w:t>
      </w:r>
    </w:p>
    <w:p w:rsidR="00D87416" w:rsidRDefault="00D87416" w:rsidP="00152E1C">
      <w:pPr>
        <w:suppressAutoHyphens/>
        <w:ind w:left="720"/>
        <w:jc w:val="both"/>
        <w:rPr>
          <w:rFonts w:asciiTheme="minorHAnsi" w:hAnsiTheme="minorHAnsi" w:cs="Ubuntu"/>
          <w:sz w:val="18"/>
          <w:szCs w:val="18"/>
        </w:rPr>
      </w:pPr>
    </w:p>
    <w:tbl>
      <w:tblPr>
        <w:tblW w:w="0" w:type="auto"/>
        <w:tblInd w:w="107" w:type="dxa"/>
        <w:tblLayout w:type="fixed"/>
        <w:tblLook w:val="0000" w:firstRow="0" w:lastRow="0" w:firstColumn="0" w:lastColumn="0" w:noHBand="0" w:noVBand="0"/>
      </w:tblPr>
      <w:tblGrid>
        <w:gridCol w:w="9640"/>
      </w:tblGrid>
      <w:tr w:rsidR="00F65C78" w:rsidRPr="00811478" w:rsidTr="00A13FDC">
        <w:trPr>
          <w:trHeight w:val="198"/>
        </w:trPr>
        <w:tc>
          <w:tcPr>
            <w:tcW w:w="9640" w:type="dxa"/>
            <w:shd w:val="clear" w:color="auto" w:fill="E0E0E0"/>
            <w:vAlign w:val="center"/>
          </w:tcPr>
          <w:p w:rsidR="00F65C78" w:rsidRPr="00811478" w:rsidRDefault="00E8194A" w:rsidP="00A13FDC">
            <w:pPr>
              <w:ind w:left="-108"/>
              <w:rPr>
                <w:rFonts w:asciiTheme="minorHAnsi" w:eastAsia="Ubuntu" w:hAnsiTheme="minorHAnsi" w:cs="Ubuntu"/>
                <w:b/>
                <w:sz w:val="18"/>
                <w:szCs w:val="18"/>
              </w:rPr>
            </w:pPr>
            <w:r>
              <w:rPr>
                <w:rFonts w:asciiTheme="minorHAnsi" w:hAnsiTheme="minorHAnsi" w:cs="Ubuntu"/>
                <w:b/>
                <w:sz w:val="18"/>
                <w:szCs w:val="18"/>
              </w:rPr>
              <w:t>Client :</w:t>
            </w:r>
            <w:r w:rsidR="00F65C78" w:rsidRPr="00811478">
              <w:rPr>
                <w:rFonts w:asciiTheme="minorHAnsi" w:hAnsiTheme="minorHAnsi" w:cs="Ubuntu"/>
                <w:b/>
                <w:sz w:val="18"/>
                <w:szCs w:val="18"/>
              </w:rPr>
              <w:t xml:space="preserve">Danske Bank - EDI System Management (Aarhus, Denmark) </w:t>
            </w:r>
            <w:r w:rsidR="008C332F">
              <w:rPr>
                <w:rFonts w:asciiTheme="minorHAnsi" w:hAnsiTheme="minorHAnsi" w:cs="Ubuntu"/>
                <w:b/>
                <w:sz w:val="18"/>
                <w:szCs w:val="18"/>
              </w:rPr>
              <w:t xml:space="preserve">                             March</w:t>
            </w:r>
            <w:r w:rsidR="00384505">
              <w:rPr>
                <w:rFonts w:asciiTheme="minorHAnsi" w:hAnsiTheme="minorHAnsi" w:cs="Ubuntu"/>
                <w:b/>
                <w:sz w:val="18"/>
                <w:szCs w:val="18"/>
              </w:rPr>
              <w:t xml:space="preserve"> 2009</w:t>
            </w:r>
            <w:r w:rsidR="008C332F">
              <w:rPr>
                <w:rFonts w:asciiTheme="minorHAnsi" w:hAnsiTheme="minorHAnsi" w:cs="Ubuntu"/>
                <w:b/>
                <w:sz w:val="18"/>
                <w:szCs w:val="18"/>
              </w:rPr>
              <w:t xml:space="preserve"> - April</w:t>
            </w:r>
            <w:r w:rsidR="00F65C78" w:rsidRPr="00811478">
              <w:rPr>
                <w:rFonts w:asciiTheme="minorHAnsi" w:hAnsiTheme="minorHAnsi" w:cs="Ubuntu"/>
                <w:b/>
                <w:sz w:val="18"/>
                <w:szCs w:val="18"/>
              </w:rPr>
              <w:t xml:space="preserve"> 2010</w:t>
            </w:r>
          </w:p>
        </w:tc>
      </w:tr>
    </w:tbl>
    <w:p w:rsidR="00F65C78" w:rsidRPr="00811478" w:rsidRDefault="00F65C78" w:rsidP="00F65C78">
      <w:pPr>
        <w:ind w:left="-108"/>
        <w:rPr>
          <w:rFonts w:asciiTheme="minorHAnsi" w:hAnsiTheme="minorHAnsi" w:cs="Ubuntu"/>
          <w:b/>
          <w:sz w:val="18"/>
          <w:szCs w:val="18"/>
        </w:rPr>
      </w:pPr>
    </w:p>
    <w:p w:rsidR="00F65C78" w:rsidRPr="00811478" w:rsidRDefault="00F65C78" w:rsidP="00F65C78">
      <w:pPr>
        <w:jc w:val="both"/>
        <w:rPr>
          <w:rFonts w:asciiTheme="minorHAnsi" w:hAnsiTheme="minorHAnsi" w:cs="Ubuntu"/>
          <w:sz w:val="18"/>
          <w:szCs w:val="18"/>
        </w:rPr>
      </w:pPr>
      <w:r w:rsidRPr="00811478">
        <w:rPr>
          <w:rFonts w:asciiTheme="minorHAnsi" w:hAnsiTheme="minorHAnsi" w:cs="Ubuntu"/>
          <w:sz w:val="18"/>
          <w:szCs w:val="18"/>
        </w:rPr>
        <w:t>The main purpose of this project is to provide smooth EDIFACT file transfers between Trading partners and Danske Bank. Multiple formats of data are allowed by the system and customers can choose a variety of communication of tools / protocols for transmission.</w:t>
      </w:r>
    </w:p>
    <w:p w:rsidR="00F65C78" w:rsidRPr="00811478" w:rsidRDefault="00F65C78" w:rsidP="00F65C78">
      <w:pPr>
        <w:jc w:val="both"/>
        <w:rPr>
          <w:rFonts w:asciiTheme="minorHAnsi" w:hAnsiTheme="minorHAnsi" w:cs="Ubuntu"/>
          <w:sz w:val="18"/>
          <w:szCs w:val="18"/>
        </w:rPr>
      </w:pPr>
    </w:p>
    <w:p w:rsidR="00F65C78" w:rsidRPr="00811478" w:rsidRDefault="00F65C78" w:rsidP="00F65C78">
      <w:pPr>
        <w:jc w:val="both"/>
        <w:rPr>
          <w:rFonts w:asciiTheme="minorHAnsi" w:hAnsiTheme="minorHAnsi" w:cs="Ubuntu"/>
          <w:sz w:val="18"/>
          <w:szCs w:val="18"/>
        </w:rPr>
      </w:pPr>
      <w:r w:rsidRPr="00811478">
        <w:rPr>
          <w:rFonts w:asciiTheme="minorHAnsi" w:hAnsiTheme="minorHAnsi" w:cs="Ubuntu"/>
          <w:b/>
          <w:sz w:val="18"/>
          <w:szCs w:val="18"/>
        </w:rPr>
        <w:t xml:space="preserve">Responsibilities: </w:t>
      </w:r>
    </w:p>
    <w:p w:rsidR="00F65C78" w:rsidRPr="00811478" w:rsidRDefault="00F65C78" w:rsidP="00F65C78">
      <w:pPr>
        <w:jc w:val="both"/>
        <w:rPr>
          <w:rFonts w:asciiTheme="minorHAnsi" w:hAnsiTheme="minorHAnsi" w:cs="Ubuntu"/>
          <w:sz w:val="18"/>
          <w:szCs w:val="18"/>
        </w:rPr>
      </w:pPr>
    </w:p>
    <w:p w:rsidR="00F65C78" w:rsidRPr="008114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Worked on ITIL based approach including Incident, Problem, and Release management.</w:t>
      </w:r>
    </w:p>
    <w:p w:rsidR="00F65C78" w:rsidRPr="008114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Estimated the effort for the enhancements and participated in formulation of solutions that are inline in with existing architecture and organization’s IT strategy</w:t>
      </w:r>
    </w:p>
    <w:p w:rsidR="00F65C78" w:rsidRPr="008114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 xml:space="preserve">Important EDIFACT maps: </w:t>
      </w:r>
      <w:r w:rsidR="00EB57DF" w:rsidRPr="00811478">
        <w:rPr>
          <w:rFonts w:asciiTheme="minorHAnsi" w:hAnsiTheme="minorHAnsi" w:cs="Ubuntu"/>
          <w:b/>
          <w:sz w:val="18"/>
          <w:szCs w:val="18"/>
        </w:rPr>
        <w:t>PAYMUL, DEBMUL</w:t>
      </w:r>
      <w:r w:rsidRPr="00811478">
        <w:rPr>
          <w:rFonts w:asciiTheme="minorHAnsi" w:hAnsiTheme="minorHAnsi" w:cs="Ubuntu"/>
          <w:b/>
          <w:sz w:val="18"/>
          <w:szCs w:val="18"/>
        </w:rPr>
        <w:t>, BANSTA, CREMUL, FINSTA, DIRDEB(D.96A)</w:t>
      </w:r>
    </w:p>
    <w:p w:rsidR="00F65C78" w:rsidRPr="008114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 xml:space="preserve">Important non-EDIFACT maps: </w:t>
      </w:r>
      <w:r w:rsidRPr="00811478">
        <w:rPr>
          <w:rFonts w:asciiTheme="minorHAnsi" w:hAnsiTheme="minorHAnsi" w:cs="Ubuntu"/>
          <w:b/>
          <w:sz w:val="18"/>
          <w:szCs w:val="18"/>
        </w:rPr>
        <w:t>MT940, MT942, BGC, LM02, LM03</w:t>
      </w:r>
    </w:p>
    <w:p w:rsidR="00F65C78" w:rsidRPr="008114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Involve in testing for EDI-LINKI project to link EDI transactions from Finland</w:t>
      </w:r>
    </w:p>
    <w:p w:rsidR="00F65C78" w:rsidRPr="008114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 xml:space="preserve">Creation of </w:t>
      </w:r>
      <w:r w:rsidRPr="00811478">
        <w:rPr>
          <w:rFonts w:asciiTheme="minorHAnsi" w:hAnsiTheme="minorHAnsi" w:cs="Ubuntu"/>
          <w:b/>
          <w:sz w:val="18"/>
          <w:szCs w:val="18"/>
        </w:rPr>
        <w:t>EDI cook book</w:t>
      </w:r>
      <w:r w:rsidRPr="00811478">
        <w:rPr>
          <w:rFonts w:asciiTheme="minorHAnsi" w:hAnsiTheme="minorHAnsi" w:cs="Ubuntu"/>
          <w:sz w:val="18"/>
          <w:szCs w:val="18"/>
        </w:rPr>
        <w:t xml:space="preserve"> with the knowledge of important transactions, lessons learnt, and best practices.</w:t>
      </w:r>
    </w:p>
    <w:p w:rsidR="00F65C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 xml:space="preserve">Develop automation wherever possible </w:t>
      </w:r>
      <w:r>
        <w:rPr>
          <w:rFonts w:asciiTheme="minorHAnsi" w:hAnsiTheme="minorHAnsi" w:cs="Ubuntu"/>
          <w:sz w:val="18"/>
          <w:szCs w:val="18"/>
        </w:rPr>
        <w:t>and incorporated best practices.</w:t>
      </w:r>
    </w:p>
    <w:p w:rsidR="00F65C78" w:rsidRPr="00811478" w:rsidRDefault="00F65C78" w:rsidP="00FD41A6">
      <w:pPr>
        <w:numPr>
          <w:ilvl w:val="0"/>
          <w:numId w:val="3"/>
        </w:numPr>
        <w:tabs>
          <w:tab w:val="left" w:pos="720"/>
        </w:tabs>
        <w:suppressAutoHyphens/>
        <w:rPr>
          <w:rFonts w:asciiTheme="minorHAnsi" w:hAnsiTheme="minorHAnsi" w:cs="Ubuntu"/>
          <w:sz w:val="18"/>
          <w:szCs w:val="18"/>
        </w:rPr>
      </w:pPr>
      <w:r w:rsidRPr="00811478">
        <w:rPr>
          <w:rFonts w:asciiTheme="minorHAnsi" w:hAnsiTheme="minorHAnsi" w:cs="Ubuntu"/>
          <w:sz w:val="18"/>
          <w:szCs w:val="18"/>
        </w:rPr>
        <w:t>Contribute to EDI work in Health care projects in terms of research, solutions, case studies, etc.</w:t>
      </w:r>
    </w:p>
    <w:p w:rsidR="00F65C78" w:rsidRPr="00811478" w:rsidRDefault="00F65C78" w:rsidP="00FD41A6">
      <w:pPr>
        <w:numPr>
          <w:ilvl w:val="0"/>
          <w:numId w:val="3"/>
        </w:numPr>
        <w:tabs>
          <w:tab w:val="left" w:pos="720"/>
        </w:tabs>
        <w:suppressAutoHyphens/>
        <w:rPr>
          <w:rFonts w:asciiTheme="minorHAnsi" w:hAnsiTheme="minorHAnsi" w:cs="Ubuntu"/>
          <w:sz w:val="18"/>
          <w:szCs w:val="18"/>
        </w:rPr>
      </w:pPr>
      <w:r w:rsidRPr="00811478">
        <w:rPr>
          <w:rFonts w:asciiTheme="minorHAnsi" w:hAnsiTheme="minorHAnsi" w:cs="Ubuntu"/>
          <w:sz w:val="18"/>
          <w:szCs w:val="18"/>
        </w:rPr>
        <w:t>Introduce rigor and discipline across B2B initiatives and provide benefits by building competency.</w:t>
      </w:r>
    </w:p>
    <w:p w:rsidR="00F65C78" w:rsidRPr="00811478" w:rsidRDefault="00F65C78" w:rsidP="00FD41A6">
      <w:pPr>
        <w:numPr>
          <w:ilvl w:val="0"/>
          <w:numId w:val="3"/>
        </w:numPr>
        <w:tabs>
          <w:tab w:val="left" w:pos="720"/>
        </w:tabs>
        <w:suppressAutoHyphens/>
        <w:rPr>
          <w:rFonts w:asciiTheme="minorHAnsi" w:hAnsiTheme="minorHAnsi" w:cs="Ubuntu"/>
          <w:sz w:val="18"/>
          <w:szCs w:val="18"/>
        </w:rPr>
      </w:pPr>
      <w:r w:rsidRPr="00811478">
        <w:rPr>
          <w:rFonts w:asciiTheme="minorHAnsi" w:hAnsiTheme="minorHAnsi" w:cs="Ubuntu"/>
          <w:sz w:val="18"/>
          <w:szCs w:val="18"/>
        </w:rPr>
        <w:t>Provide guidance on technical standards, best practices, and review.</w:t>
      </w:r>
    </w:p>
    <w:p w:rsidR="00F65C78" w:rsidRPr="00811478" w:rsidRDefault="00F65C78" w:rsidP="00FD41A6">
      <w:pPr>
        <w:numPr>
          <w:ilvl w:val="0"/>
          <w:numId w:val="3"/>
        </w:numPr>
        <w:tabs>
          <w:tab w:val="left" w:pos="720"/>
        </w:tabs>
        <w:suppressAutoHyphens/>
        <w:rPr>
          <w:rFonts w:asciiTheme="minorHAnsi" w:hAnsiTheme="minorHAnsi" w:cs="Ubuntu"/>
          <w:sz w:val="18"/>
          <w:szCs w:val="18"/>
        </w:rPr>
      </w:pPr>
      <w:r w:rsidRPr="00811478">
        <w:rPr>
          <w:rFonts w:asciiTheme="minorHAnsi" w:hAnsiTheme="minorHAnsi" w:cs="Ubuntu"/>
          <w:sz w:val="18"/>
          <w:szCs w:val="18"/>
        </w:rPr>
        <w:t>Active involvement in selecting technology standards, evaluating and selecting tools, development, testing, implementation, reuse, quality control, and security aspects</w:t>
      </w:r>
    </w:p>
    <w:p w:rsidR="00F65C78" w:rsidRPr="00811478" w:rsidRDefault="00F65C78" w:rsidP="00FD41A6">
      <w:pPr>
        <w:numPr>
          <w:ilvl w:val="0"/>
          <w:numId w:val="3"/>
        </w:numPr>
        <w:tabs>
          <w:tab w:val="left" w:pos="720"/>
        </w:tabs>
        <w:suppressAutoHyphens/>
        <w:rPr>
          <w:rFonts w:asciiTheme="minorHAnsi" w:hAnsiTheme="minorHAnsi" w:cs="Ubuntu"/>
          <w:sz w:val="18"/>
          <w:szCs w:val="18"/>
        </w:rPr>
      </w:pPr>
      <w:r w:rsidRPr="00811478">
        <w:rPr>
          <w:rFonts w:asciiTheme="minorHAnsi" w:hAnsiTheme="minorHAnsi" w:cs="Ubuntu"/>
          <w:sz w:val="18"/>
          <w:szCs w:val="18"/>
        </w:rPr>
        <w:t>Leverage the right departments, people, technology, standards, and practices to gain visibility</w:t>
      </w:r>
    </w:p>
    <w:p w:rsidR="00F65C78" w:rsidRDefault="00F65C78"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Organize learning- and knowledge accumulation-related activities</w:t>
      </w:r>
    </w:p>
    <w:p w:rsidR="00F65C78" w:rsidRPr="00811478" w:rsidRDefault="00F65C78" w:rsidP="00F65C78">
      <w:pPr>
        <w:jc w:val="both"/>
        <w:rPr>
          <w:rFonts w:asciiTheme="minorHAnsi" w:hAnsiTheme="minorHAnsi" w:cs="Ubuntu"/>
          <w:b/>
          <w:sz w:val="18"/>
          <w:szCs w:val="18"/>
        </w:rPr>
      </w:pPr>
    </w:p>
    <w:p w:rsidR="00F65C78" w:rsidRPr="00811478" w:rsidRDefault="00F65C78" w:rsidP="00F65C78">
      <w:pPr>
        <w:rPr>
          <w:rFonts w:asciiTheme="minorHAnsi" w:hAnsiTheme="minorHAnsi" w:cs="Ubuntu"/>
          <w:b/>
          <w:sz w:val="18"/>
          <w:szCs w:val="18"/>
        </w:rPr>
      </w:pPr>
      <w:r w:rsidRPr="00811478">
        <w:rPr>
          <w:rFonts w:asciiTheme="minorHAnsi" w:hAnsiTheme="minorHAnsi" w:cs="Ubuntu"/>
          <w:b/>
          <w:sz w:val="18"/>
          <w:szCs w:val="18"/>
        </w:rPr>
        <w:lastRenderedPageBreak/>
        <w:t>Environment:</w:t>
      </w:r>
      <w:r w:rsidRPr="00811478">
        <w:rPr>
          <w:rFonts w:asciiTheme="minorHAnsi" w:hAnsiTheme="minorHAnsi" w:cs="Ubuntu"/>
          <w:sz w:val="18"/>
          <w:szCs w:val="18"/>
        </w:rPr>
        <w:t xml:space="preserve"> Gentran Basic 6.3</w:t>
      </w:r>
      <w:r w:rsidRPr="00811478">
        <w:rPr>
          <w:rFonts w:asciiTheme="minorHAnsi" w:hAnsiTheme="minorHAnsi" w:cs="Ubuntu"/>
          <w:bCs/>
          <w:sz w:val="18"/>
          <w:szCs w:val="18"/>
        </w:rPr>
        <w:t xml:space="preserve">, </w:t>
      </w:r>
      <w:r w:rsidRPr="00811478">
        <w:rPr>
          <w:rFonts w:asciiTheme="minorHAnsi" w:hAnsiTheme="minorHAnsi" w:cs="Ubuntu"/>
          <w:sz w:val="18"/>
          <w:szCs w:val="18"/>
        </w:rPr>
        <w:t xml:space="preserve">CICS, PL/I, </w:t>
      </w:r>
      <w:r w:rsidR="00770F58" w:rsidRPr="00811478">
        <w:rPr>
          <w:rFonts w:asciiTheme="minorHAnsi" w:hAnsiTheme="minorHAnsi" w:cs="Ubuntu"/>
          <w:sz w:val="18"/>
          <w:szCs w:val="18"/>
        </w:rPr>
        <w:t>WebSphere</w:t>
      </w:r>
      <w:r w:rsidRPr="00811478">
        <w:rPr>
          <w:rFonts w:asciiTheme="minorHAnsi" w:hAnsiTheme="minorHAnsi" w:cs="Ubuntu"/>
          <w:sz w:val="18"/>
          <w:szCs w:val="18"/>
        </w:rPr>
        <w:t xml:space="preserve"> MQ, DB2, Quality Centre, Danske Bank Internal tools, Peregrine service Center.</w:t>
      </w:r>
    </w:p>
    <w:p w:rsidR="00F65C78" w:rsidRPr="00811478" w:rsidRDefault="00F65C78" w:rsidP="00F65C78">
      <w:pPr>
        <w:rPr>
          <w:rFonts w:asciiTheme="minorHAnsi" w:hAnsiTheme="minorHAnsi" w:cs="Ubuntu"/>
          <w:b/>
          <w:sz w:val="18"/>
          <w:szCs w:val="18"/>
        </w:rPr>
      </w:pPr>
    </w:p>
    <w:p w:rsidR="00F65C78" w:rsidRPr="00811478" w:rsidRDefault="00F65C78" w:rsidP="00F65C78">
      <w:pPr>
        <w:rPr>
          <w:rFonts w:asciiTheme="minorHAnsi" w:hAnsiTheme="minorHAnsi" w:cs="Ubuntu"/>
          <w:sz w:val="18"/>
          <w:szCs w:val="18"/>
        </w:rPr>
      </w:pPr>
      <w:r w:rsidRPr="00811478">
        <w:rPr>
          <w:rFonts w:asciiTheme="minorHAnsi" w:hAnsiTheme="minorHAnsi" w:cs="Ubuntu"/>
          <w:b/>
          <w:sz w:val="18"/>
          <w:szCs w:val="18"/>
        </w:rPr>
        <w:t>Team size:</w:t>
      </w:r>
      <w:r w:rsidRPr="00811478">
        <w:rPr>
          <w:rFonts w:asciiTheme="minorHAnsi" w:hAnsiTheme="minorHAnsi" w:cs="Ubuntu"/>
          <w:sz w:val="18"/>
          <w:szCs w:val="18"/>
        </w:rPr>
        <w:t xml:space="preserve"> 6</w:t>
      </w:r>
    </w:p>
    <w:p w:rsidR="00395C8C" w:rsidRDefault="00395C8C" w:rsidP="00152E1C">
      <w:pPr>
        <w:suppressAutoHyphens/>
        <w:ind w:left="720"/>
        <w:jc w:val="both"/>
        <w:rPr>
          <w:rFonts w:asciiTheme="minorHAnsi" w:hAnsiTheme="minorHAnsi" w:cs="Ubuntu"/>
          <w:sz w:val="18"/>
          <w:szCs w:val="18"/>
        </w:rPr>
      </w:pPr>
    </w:p>
    <w:tbl>
      <w:tblPr>
        <w:tblW w:w="0" w:type="auto"/>
        <w:tblInd w:w="108" w:type="dxa"/>
        <w:tblLayout w:type="fixed"/>
        <w:tblLook w:val="0000" w:firstRow="0" w:lastRow="0" w:firstColumn="0" w:lastColumn="0" w:noHBand="0" w:noVBand="0"/>
      </w:tblPr>
      <w:tblGrid>
        <w:gridCol w:w="9639"/>
      </w:tblGrid>
      <w:tr w:rsidR="00E8194A" w:rsidRPr="00811478" w:rsidTr="00A13FDC">
        <w:tc>
          <w:tcPr>
            <w:tcW w:w="9639" w:type="dxa"/>
            <w:shd w:val="clear" w:color="auto" w:fill="D9D9D9"/>
            <w:vAlign w:val="center"/>
          </w:tcPr>
          <w:p w:rsidR="00E8194A" w:rsidRPr="00811478" w:rsidRDefault="00B703E4" w:rsidP="008C332F">
            <w:pPr>
              <w:ind w:left="-108"/>
              <w:rPr>
                <w:rFonts w:asciiTheme="minorHAnsi" w:eastAsia="Ubuntu" w:hAnsiTheme="minorHAnsi" w:cs="Ubuntu"/>
                <w:sz w:val="18"/>
                <w:szCs w:val="18"/>
              </w:rPr>
            </w:pPr>
            <w:r>
              <w:rPr>
                <w:rFonts w:asciiTheme="minorHAnsi" w:hAnsiTheme="minorHAnsi" w:cs="Ubuntu"/>
                <w:b/>
                <w:sz w:val="18"/>
                <w:szCs w:val="18"/>
              </w:rPr>
              <w:t>Client :</w:t>
            </w:r>
            <w:r w:rsidR="00E8194A" w:rsidRPr="00811478">
              <w:rPr>
                <w:rFonts w:asciiTheme="minorHAnsi" w:hAnsiTheme="minorHAnsi" w:cs="Ubuntu"/>
                <w:b/>
                <w:sz w:val="18"/>
                <w:szCs w:val="18"/>
              </w:rPr>
              <w:t xml:space="preserve">Kroger EDI East Tech (Cincinnati, OH, USA)                                                           </w:t>
            </w:r>
            <w:r w:rsidR="008C332F">
              <w:rPr>
                <w:rFonts w:asciiTheme="minorHAnsi" w:hAnsiTheme="minorHAnsi" w:cs="Ubuntu"/>
                <w:b/>
                <w:sz w:val="18"/>
                <w:szCs w:val="18"/>
              </w:rPr>
              <w:t>Aug2008 - March</w:t>
            </w:r>
            <w:r w:rsidR="00E8194A" w:rsidRPr="00811478">
              <w:rPr>
                <w:rFonts w:asciiTheme="minorHAnsi" w:hAnsiTheme="minorHAnsi" w:cs="Ubuntu"/>
                <w:b/>
                <w:sz w:val="18"/>
                <w:szCs w:val="18"/>
              </w:rPr>
              <w:t xml:space="preserve"> 200</w:t>
            </w:r>
            <w:r w:rsidR="008C332F">
              <w:rPr>
                <w:rFonts w:asciiTheme="minorHAnsi" w:hAnsiTheme="minorHAnsi" w:cs="Ubuntu"/>
                <w:b/>
                <w:sz w:val="18"/>
                <w:szCs w:val="18"/>
              </w:rPr>
              <w:t>9</w:t>
            </w:r>
          </w:p>
        </w:tc>
      </w:tr>
    </w:tbl>
    <w:p w:rsidR="00E8194A" w:rsidRPr="00811478" w:rsidRDefault="00E8194A" w:rsidP="00E8194A">
      <w:pPr>
        <w:rPr>
          <w:rFonts w:asciiTheme="minorHAnsi" w:hAnsiTheme="minorHAnsi" w:cs="Ubuntu"/>
          <w:b/>
          <w:sz w:val="18"/>
          <w:szCs w:val="18"/>
        </w:rPr>
      </w:pPr>
    </w:p>
    <w:p w:rsidR="00E8194A" w:rsidRPr="00811478" w:rsidRDefault="00E8194A" w:rsidP="00E8194A">
      <w:pPr>
        <w:rPr>
          <w:rFonts w:asciiTheme="minorHAnsi" w:hAnsiTheme="minorHAnsi" w:cs="Ubuntu"/>
          <w:sz w:val="18"/>
          <w:szCs w:val="18"/>
        </w:rPr>
      </w:pPr>
      <w:r w:rsidRPr="00811478">
        <w:rPr>
          <w:rFonts w:asciiTheme="minorHAnsi" w:hAnsiTheme="minorHAnsi" w:cs="Ubuntu"/>
          <w:b/>
          <w:sz w:val="18"/>
          <w:szCs w:val="18"/>
        </w:rPr>
        <w:t xml:space="preserve">Role: </w:t>
      </w:r>
      <w:r w:rsidR="009869A3">
        <w:rPr>
          <w:rFonts w:asciiTheme="minorHAnsi" w:hAnsiTheme="minorHAnsi" w:cs="Ubuntu"/>
          <w:b/>
          <w:sz w:val="18"/>
          <w:szCs w:val="18"/>
        </w:rPr>
        <w:t>Senior Consultant</w:t>
      </w:r>
    </w:p>
    <w:p w:rsidR="00E8194A" w:rsidRPr="00811478" w:rsidRDefault="00E8194A" w:rsidP="00E8194A">
      <w:pPr>
        <w:rPr>
          <w:rFonts w:asciiTheme="minorHAnsi" w:hAnsiTheme="minorHAnsi" w:cs="Ubuntu"/>
          <w:sz w:val="18"/>
          <w:szCs w:val="18"/>
        </w:rPr>
      </w:pPr>
    </w:p>
    <w:p w:rsidR="00E8194A" w:rsidRPr="00811478" w:rsidRDefault="00E8194A" w:rsidP="00E8194A">
      <w:pPr>
        <w:jc w:val="both"/>
        <w:rPr>
          <w:rFonts w:asciiTheme="minorHAnsi" w:hAnsiTheme="minorHAnsi" w:cs="Ubuntu"/>
          <w:b/>
          <w:sz w:val="18"/>
          <w:szCs w:val="18"/>
        </w:rPr>
      </w:pPr>
      <w:r w:rsidRPr="00811478">
        <w:rPr>
          <w:rFonts w:asciiTheme="minorHAnsi" w:hAnsiTheme="minorHAnsi" w:cs="Ubuntu"/>
          <w:sz w:val="18"/>
          <w:szCs w:val="18"/>
        </w:rPr>
        <w:t xml:space="preserve">Trading partner management, mapping, translation, functional acknowledgement reconciliation, and monitoring of the daily activities. </w:t>
      </w:r>
    </w:p>
    <w:p w:rsidR="00E8194A" w:rsidRPr="00811478" w:rsidRDefault="00E8194A" w:rsidP="00E8194A">
      <w:pPr>
        <w:rPr>
          <w:rFonts w:asciiTheme="minorHAnsi" w:hAnsiTheme="minorHAnsi" w:cs="Ubuntu"/>
          <w:b/>
          <w:sz w:val="18"/>
          <w:szCs w:val="18"/>
        </w:rPr>
      </w:pPr>
    </w:p>
    <w:p w:rsidR="00E8194A" w:rsidRPr="00811478" w:rsidRDefault="00E8194A" w:rsidP="00E8194A">
      <w:pPr>
        <w:rPr>
          <w:rFonts w:asciiTheme="minorHAnsi" w:hAnsiTheme="minorHAnsi" w:cs="Ubuntu"/>
          <w:sz w:val="18"/>
          <w:szCs w:val="18"/>
        </w:rPr>
      </w:pPr>
      <w:r w:rsidRPr="00811478">
        <w:rPr>
          <w:rFonts w:asciiTheme="minorHAnsi" w:hAnsiTheme="minorHAnsi" w:cs="Ubuntu"/>
          <w:b/>
          <w:sz w:val="18"/>
          <w:szCs w:val="18"/>
        </w:rPr>
        <w:t xml:space="preserve">Responsibilities: </w:t>
      </w:r>
    </w:p>
    <w:p w:rsidR="00E8194A" w:rsidRPr="00811478" w:rsidRDefault="00E8194A" w:rsidP="00E8194A">
      <w:pPr>
        <w:rPr>
          <w:rFonts w:asciiTheme="minorHAnsi" w:hAnsiTheme="minorHAnsi" w:cs="Ubuntu"/>
          <w:sz w:val="18"/>
          <w:szCs w:val="18"/>
        </w:rPr>
      </w:pPr>
    </w:p>
    <w:p w:rsidR="00E8194A" w:rsidRPr="00811478" w:rsidRDefault="00E8194A" w:rsidP="00FD41A6">
      <w:pPr>
        <w:numPr>
          <w:ilvl w:val="0"/>
          <w:numId w:val="3"/>
        </w:numPr>
        <w:suppressAutoHyphens/>
        <w:jc w:val="both"/>
        <w:rPr>
          <w:rFonts w:asciiTheme="minorHAnsi" w:hAnsiTheme="minorHAnsi" w:cs="Ubuntu"/>
          <w:sz w:val="18"/>
          <w:szCs w:val="18"/>
        </w:rPr>
      </w:pPr>
      <w:r w:rsidRPr="00811478">
        <w:rPr>
          <w:rFonts w:asciiTheme="minorHAnsi" w:hAnsiTheme="minorHAnsi" w:cs="Ubuntu"/>
          <w:sz w:val="18"/>
          <w:szCs w:val="18"/>
        </w:rPr>
        <w:t>Project management activities, helping team with technical solutions, project meetings</w:t>
      </w:r>
    </w:p>
    <w:p w:rsidR="00E8194A" w:rsidRPr="00811478" w:rsidRDefault="00E8194A" w:rsidP="00FD41A6">
      <w:pPr>
        <w:numPr>
          <w:ilvl w:val="0"/>
          <w:numId w:val="3"/>
        </w:numPr>
        <w:suppressAutoHyphens/>
        <w:jc w:val="both"/>
        <w:rPr>
          <w:rFonts w:asciiTheme="minorHAnsi" w:hAnsiTheme="minorHAnsi" w:cs="Ubuntu"/>
          <w:sz w:val="18"/>
          <w:szCs w:val="18"/>
        </w:rPr>
      </w:pPr>
      <w:r w:rsidRPr="00811478">
        <w:rPr>
          <w:rFonts w:asciiTheme="minorHAnsi" w:hAnsiTheme="minorHAnsi" w:cs="Ubuntu"/>
          <w:sz w:val="18"/>
          <w:szCs w:val="18"/>
        </w:rPr>
        <w:t>Provide 24x7 production on-call support from offshore. Provide RCA and Problem management.</w:t>
      </w:r>
    </w:p>
    <w:p w:rsidR="00E8194A" w:rsidRPr="00811478" w:rsidRDefault="00E8194A" w:rsidP="00FD41A6">
      <w:pPr>
        <w:numPr>
          <w:ilvl w:val="0"/>
          <w:numId w:val="3"/>
        </w:numPr>
        <w:suppressAutoHyphens/>
        <w:jc w:val="both"/>
        <w:rPr>
          <w:rFonts w:asciiTheme="minorHAnsi" w:hAnsiTheme="minorHAnsi" w:cs="Ubuntu"/>
          <w:sz w:val="18"/>
          <w:szCs w:val="18"/>
        </w:rPr>
      </w:pPr>
      <w:r w:rsidRPr="00811478">
        <w:rPr>
          <w:rFonts w:asciiTheme="minorHAnsi" w:hAnsiTheme="minorHAnsi" w:cs="Ubuntu"/>
          <w:sz w:val="18"/>
          <w:szCs w:val="18"/>
        </w:rPr>
        <w:t xml:space="preserve">Manage partner profiles, application and transaction maps (Mapper) and </w:t>
      </w:r>
      <w:r w:rsidRPr="00811478">
        <w:rPr>
          <w:rFonts w:asciiTheme="minorHAnsi" w:hAnsiTheme="minorHAnsi" w:cs="Ubuntu"/>
          <w:b/>
          <w:sz w:val="18"/>
          <w:szCs w:val="18"/>
        </w:rPr>
        <w:t>Databank activities</w:t>
      </w:r>
    </w:p>
    <w:p w:rsidR="00E8194A" w:rsidRPr="00811478" w:rsidRDefault="00E8194A" w:rsidP="00FD41A6">
      <w:pPr>
        <w:numPr>
          <w:ilvl w:val="0"/>
          <w:numId w:val="3"/>
        </w:numPr>
        <w:suppressAutoHyphens/>
        <w:jc w:val="both"/>
        <w:rPr>
          <w:rFonts w:asciiTheme="minorHAnsi" w:hAnsiTheme="minorHAnsi" w:cs="Ubuntu"/>
          <w:sz w:val="18"/>
          <w:szCs w:val="18"/>
        </w:rPr>
      </w:pPr>
      <w:r w:rsidRPr="00811478">
        <w:rPr>
          <w:rFonts w:asciiTheme="minorHAnsi" w:hAnsiTheme="minorHAnsi" w:cs="Ubuntu"/>
          <w:sz w:val="18"/>
          <w:szCs w:val="18"/>
        </w:rPr>
        <w:t xml:space="preserve">Important maps maintained (generic maps): </w:t>
      </w:r>
      <w:r w:rsidRPr="00811478">
        <w:rPr>
          <w:rFonts w:asciiTheme="minorHAnsi" w:hAnsiTheme="minorHAnsi" w:cs="Ubuntu"/>
          <w:b/>
          <w:sz w:val="18"/>
          <w:szCs w:val="18"/>
        </w:rPr>
        <w:t>850/875, 810/880, 856, 824</w:t>
      </w:r>
      <w:r w:rsidRPr="00811478">
        <w:rPr>
          <w:rFonts w:asciiTheme="minorHAnsi" w:hAnsiTheme="minorHAnsi" w:cs="Ubuntu"/>
          <w:sz w:val="18"/>
          <w:szCs w:val="18"/>
        </w:rPr>
        <w:t>. Also maintained any changes to Implementation Guides of these maps and publishing them to http://edi.kroger.com</w:t>
      </w:r>
    </w:p>
    <w:p w:rsidR="00E8194A" w:rsidRPr="00811478" w:rsidRDefault="00E8194A" w:rsidP="00FD41A6">
      <w:pPr>
        <w:numPr>
          <w:ilvl w:val="0"/>
          <w:numId w:val="3"/>
        </w:numPr>
        <w:suppressAutoHyphens/>
        <w:jc w:val="both"/>
        <w:rPr>
          <w:rFonts w:asciiTheme="minorHAnsi" w:hAnsiTheme="minorHAnsi" w:cs="Ubuntu"/>
          <w:b/>
          <w:sz w:val="18"/>
          <w:szCs w:val="18"/>
        </w:rPr>
      </w:pPr>
      <w:r w:rsidRPr="00811478">
        <w:rPr>
          <w:rFonts w:asciiTheme="minorHAnsi" w:hAnsiTheme="minorHAnsi" w:cs="Ubuntu"/>
          <w:sz w:val="18"/>
          <w:szCs w:val="18"/>
        </w:rPr>
        <w:t xml:space="preserve">Prepare application and technical documentation </w:t>
      </w:r>
    </w:p>
    <w:p w:rsidR="00E8194A" w:rsidRPr="00811478" w:rsidRDefault="00E8194A" w:rsidP="00E8194A">
      <w:pPr>
        <w:rPr>
          <w:rFonts w:asciiTheme="minorHAnsi" w:hAnsiTheme="minorHAnsi" w:cs="Ubuntu"/>
          <w:b/>
          <w:sz w:val="18"/>
          <w:szCs w:val="18"/>
        </w:rPr>
      </w:pPr>
    </w:p>
    <w:p w:rsidR="00E8194A" w:rsidRPr="00811478" w:rsidRDefault="00E8194A" w:rsidP="00E8194A">
      <w:pPr>
        <w:rPr>
          <w:rFonts w:asciiTheme="minorHAnsi" w:hAnsiTheme="minorHAnsi" w:cs="Ubuntu"/>
          <w:b/>
          <w:sz w:val="18"/>
          <w:szCs w:val="18"/>
        </w:rPr>
      </w:pPr>
      <w:r w:rsidRPr="00811478">
        <w:rPr>
          <w:rFonts w:asciiTheme="minorHAnsi" w:hAnsiTheme="minorHAnsi" w:cs="Ubuntu"/>
          <w:b/>
          <w:sz w:val="18"/>
          <w:szCs w:val="18"/>
        </w:rPr>
        <w:t>Achievements</w:t>
      </w:r>
    </w:p>
    <w:p w:rsidR="00E8194A" w:rsidRPr="00811478" w:rsidRDefault="00E8194A" w:rsidP="00E8194A">
      <w:pPr>
        <w:rPr>
          <w:rFonts w:asciiTheme="minorHAnsi" w:hAnsiTheme="minorHAnsi" w:cs="Ubuntu"/>
          <w:b/>
          <w:sz w:val="18"/>
          <w:szCs w:val="18"/>
        </w:rPr>
      </w:pPr>
    </w:p>
    <w:p w:rsidR="00E8194A" w:rsidRPr="00811478" w:rsidRDefault="00E8194A"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REXX tool to generate report of malfunctioning Mailboxes in Connect Enterprise.</w:t>
      </w:r>
    </w:p>
    <w:p w:rsidR="00E8194A" w:rsidRPr="00811478" w:rsidRDefault="00E8194A" w:rsidP="00FD41A6">
      <w:pPr>
        <w:numPr>
          <w:ilvl w:val="0"/>
          <w:numId w:val="3"/>
        </w:numPr>
        <w:tabs>
          <w:tab w:val="left" w:pos="720"/>
        </w:tabs>
        <w:suppressAutoHyphens/>
        <w:jc w:val="both"/>
        <w:rPr>
          <w:rFonts w:asciiTheme="minorHAnsi" w:hAnsiTheme="minorHAnsi" w:cs="Ubuntu"/>
          <w:sz w:val="18"/>
          <w:szCs w:val="18"/>
        </w:rPr>
      </w:pPr>
      <w:r w:rsidRPr="00811478">
        <w:rPr>
          <w:rFonts w:asciiTheme="minorHAnsi" w:hAnsiTheme="minorHAnsi" w:cs="Ubuntu"/>
          <w:sz w:val="18"/>
          <w:szCs w:val="18"/>
        </w:rPr>
        <w:t>REXX tool to generate report of failed transfers in Connect Direct.</w:t>
      </w:r>
    </w:p>
    <w:p w:rsidR="00E8194A" w:rsidRPr="00811478" w:rsidRDefault="00E8194A" w:rsidP="00FD41A6">
      <w:pPr>
        <w:numPr>
          <w:ilvl w:val="0"/>
          <w:numId w:val="3"/>
        </w:numPr>
        <w:suppressAutoHyphens/>
        <w:jc w:val="both"/>
        <w:rPr>
          <w:rFonts w:asciiTheme="minorHAnsi" w:hAnsiTheme="minorHAnsi"/>
          <w:sz w:val="18"/>
          <w:szCs w:val="18"/>
        </w:rPr>
      </w:pPr>
      <w:r w:rsidRPr="00811478">
        <w:rPr>
          <w:rFonts w:asciiTheme="minorHAnsi" w:hAnsiTheme="minorHAnsi" w:cs="Ubuntu"/>
          <w:sz w:val="18"/>
          <w:szCs w:val="18"/>
        </w:rPr>
        <w:t>Received awards like Kroger Wall of Fame, Pat on the back $100 rewards (2 times)</w:t>
      </w:r>
    </w:p>
    <w:p w:rsidR="00E8194A" w:rsidRPr="00811478" w:rsidRDefault="00E8194A" w:rsidP="00E8194A">
      <w:pPr>
        <w:rPr>
          <w:rFonts w:asciiTheme="minorHAnsi" w:hAnsiTheme="minorHAnsi"/>
          <w:sz w:val="18"/>
          <w:szCs w:val="18"/>
        </w:rPr>
      </w:pPr>
    </w:p>
    <w:p w:rsidR="00E8194A" w:rsidRPr="00811478" w:rsidRDefault="00E8194A" w:rsidP="00E8194A">
      <w:pPr>
        <w:rPr>
          <w:rFonts w:asciiTheme="minorHAnsi" w:hAnsiTheme="minorHAnsi" w:cs="Ubuntu"/>
          <w:b/>
          <w:sz w:val="18"/>
          <w:szCs w:val="18"/>
        </w:rPr>
      </w:pPr>
      <w:r w:rsidRPr="00811478">
        <w:rPr>
          <w:rFonts w:asciiTheme="minorHAnsi" w:hAnsiTheme="minorHAnsi" w:cs="Ubuntu"/>
          <w:b/>
          <w:sz w:val="18"/>
          <w:szCs w:val="18"/>
        </w:rPr>
        <w:t>Environment:</w:t>
      </w:r>
      <w:r w:rsidRPr="00811478">
        <w:rPr>
          <w:rFonts w:asciiTheme="minorHAnsi" w:hAnsiTheme="minorHAnsi" w:cs="Ubuntu"/>
          <w:sz w:val="18"/>
          <w:szCs w:val="18"/>
        </w:rPr>
        <w:t xml:space="preserve"> Gentran Basic 6.3, PL/I, JCL, VSAM, REXX, Changeman, File-Aid, JESM, SAR, Connect Enterprise, Connect Direct, Zeke, DB2 and EDIFECS Specbuilder</w:t>
      </w:r>
    </w:p>
    <w:p w:rsidR="00E8194A" w:rsidRPr="00811478" w:rsidRDefault="00E8194A" w:rsidP="00E8194A">
      <w:pPr>
        <w:rPr>
          <w:rFonts w:asciiTheme="minorHAnsi" w:hAnsiTheme="minorHAnsi" w:cs="Ubuntu"/>
          <w:b/>
          <w:sz w:val="18"/>
          <w:szCs w:val="18"/>
        </w:rPr>
      </w:pPr>
    </w:p>
    <w:p w:rsidR="00E8194A" w:rsidRPr="00811478" w:rsidRDefault="00E8194A" w:rsidP="00E8194A">
      <w:pPr>
        <w:rPr>
          <w:rFonts w:asciiTheme="minorHAnsi" w:hAnsiTheme="minorHAnsi" w:cs="Ubuntu"/>
          <w:sz w:val="18"/>
          <w:szCs w:val="18"/>
        </w:rPr>
      </w:pPr>
      <w:r w:rsidRPr="00811478">
        <w:rPr>
          <w:rFonts w:asciiTheme="minorHAnsi" w:hAnsiTheme="minorHAnsi" w:cs="Ubuntu"/>
          <w:b/>
          <w:sz w:val="18"/>
          <w:szCs w:val="18"/>
        </w:rPr>
        <w:t>Team size:</w:t>
      </w:r>
      <w:r w:rsidRPr="00811478">
        <w:rPr>
          <w:rFonts w:asciiTheme="minorHAnsi" w:hAnsiTheme="minorHAnsi" w:cs="Ubuntu"/>
          <w:sz w:val="18"/>
          <w:szCs w:val="18"/>
        </w:rPr>
        <w:t xml:space="preserve"> 6 </w:t>
      </w:r>
    </w:p>
    <w:p w:rsidR="00E8194A" w:rsidRDefault="00E8194A" w:rsidP="00152E1C">
      <w:pPr>
        <w:suppressAutoHyphens/>
        <w:ind w:left="720"/>
        <w:jc w:val="both"/>
        <w:rPr>
          <w:rFonts w:asciiTheme="minorHAnsi" w:hAnsiTheme="minorHAnsi" w:cs="Ubuntu"/>
          <w:sz w:val="18"/>
          <w:szCs w:val="18"/>
        </w:rPr>
      </w:pPr>
    </w:p>
    <w:p w:rsidR="00E8194A" w:rsidRPr="00811478" w:rsidRDefault="00E8194A" w:rsidP="00152E1C">
      <w:pPr>
        <w:suppressAutoHyphens/>
        <w:ind w:left="720"/>
        <w:jc w:val="both"/>
        <w:rPr>
          <w:rFonts w:asciiTheme="minorHAnsi" w:hAnsiTheme="minorHAnsi" w:cs="Ubuntu"/>
          <w:sz w:val="18"/>
          <w:szCs w:val="18"/>
        </w:rPr>
      </w:pPr>
    </w:p>
    <w:tbl>
      <w:tblPr>
        <w:tblW w:w="0" w:type="auto"/>
        <w:tblInd w:w="108" w:type="dxa"/>
        <w:tblLayout w:type="fixed"/>
        <w:tblLook w:val="0000" w:firstRow="0" w:lastRow="0" w:firstColumn="0" w:lastColumn="0" w:noHBand="0" w:noVBand="0"/>
      </w:tblPr>
      <w:tblGrid>
        <w:gridCol w:w="9639"/>
      </w:tblGrid>
      <w:tr w:rsidR="00194F9E" w:rsidRPr="00811478" w:rsidTr="00330FEB">
        <w:tc>
          <w:tcPr>
            <w:tcW w:w="9639" w:type="dxa"/>
            <w:shd w:val="clear" w:color="auto" w:fill="E0E0E0"/>
            <w:vAlign w:val="center"/>
          </w:tcPr>
          <w:p w:rsidR="00194F9E" w:rsidRPr="00811478" w:rsidRDefault="009C33D3" w:rsidP="00152E1C">
            <w:pPr>
              <w:ind w:left="-108"/>
              <w:rPr>
                <w:rFonts w:asciiTheme="minorHAnsi" w:hAnsiTheme="minorHAnsi"/>
                <w:sz w:val="18"/>
                <w:szCs w:val="18"/>
              </w:rPr>
            </w:pPr>
            <w:r>
              <w:rPr>
                <w:rFonts w:asciiTheme="minorHAnsi" w:hAnsiTheme="minorHAnsi" w:cs="Ubuntu"/>
                <w:b/>
                <w:sz w:val="18"/>
                <w:szCs w:val="18"/>
              </w:rPr>
              <w:t>Mphas</w:t>
            </w:r>
            <w:r w:rsidR="008C332F">
              <w:rPr>
                <w:rFonts w:asciiTheme="minorHAnsi" w:hAnsiTheme="minorHAnsi" w:cs="Ubuntu"/>
                <w:b/>
                <w:sz w:val="18"/>
                <w:szCs w:val="18"/>
              </w:rPr>
              <w:t>is India Ltd, Bangalore     March</w:t>
            </w:r>
            <w:r w:rsidR="00194F9E" w:rsidRPr="00811478">
              <w:rPr>
                <w:rFonts w:asciiTheme="minorHAnsi" w:hAnsiTheme="minorHAnsi" w:cs="Ubuntu"/>
                <w:b/>
                <w:sz w:val="18"/>
                <w:szCs w:val="18"/>
              </w:rPr>
              <w:t xml:space="preserve"> 2007 </w:t>
            </w:r>
            <w:r w:rsidR="000B5899" w:rsidRPr="00811478">
              <w:rPr>
                <w:rFonts w:asciiTheme="minorHAnsi" w:hAnsiTheme="minorHAnsi" w:cs="Ubuntu"/>
                <w:b/>
                <w:sz w:val="18"/>
                <w:szCs w:val="18"/>
              </w:rPr>
              <w:t>-</w:t>
            </w:r>
            <w:r>
              <w:rPr>
                <w:rFonts w:asciiTheme="minorHAnsi" w:hAnsiTheme="minorHAnsi" w:cs="Ubuntu"/>
                <w:b/>
                <w:sz w:val="18"/>
                <w:szCs w:val="18"/>
              </w:rPr>
              <w:t xml:space="preserve"> July 2008</w:t>
            </w:r>
          </w:p>
        </w:tc>
      </w:tr>
    </w:tbl>
    <w:p w:rsidR="00194F9E" w:rsidRPr="00811478" w:rsidRDefault="00194F9E" w:rsidP="00152E1C">
      <w:pPr>
        <w:rPr>
          <w:rFonts w:asciiTheme="minorHAnsi" w:hAnsiTheme="minorHAnsi"/>
          <w:sz w:val="18"/>
          <w:szCs w:val="18"/>
        </w:rPr>
      </w:pPr>
    </w:p>
    <w:tbl>
      <w:tblPr>
        <w:tblW w:w="0" w:type="auto"/>
        <w:tblInd w:w="108" w:type="dxa"/>
        <w:tblLayout w:type="fixed"/>
        <w:tblLook w:val="0000" w:firstRow="0" w:lastRow="0" w:firstColumn="0" w:lastColumn="0" w:noHBand="0" w:noVBand="0"/>
      </w:tblPr>
      <w:tblGrid>
        <w:gridCol w:w="9498"/>
      </w:tblGrid>
      <w:tr w:rsidR="00B703E4" w:rsidRPr="00811478" w:rsidTr="00A13FDC">
        <w:tc>
          <w:tcPr>
            <w:tcW w:w="9498" w:type="dxa"/>
            <w:shd w:val="clear" w:color="auto" w:fill="D9D9D9"/>
            <w:vAlign w:val="center"/>
          </w:tcPr>
          <w:p w:rsidR="00B703E4" w:rsidRPr="00811478" w:rsidRDefault="00B703E4" w:rsidP="006814D1">
            <w:pPr>
              <w:ind w:left="-108"/>
              <w:rPr>
                <w:rFonts w:asciiTheme="minorHAnsi" w:hAnsiTheme="minorHAnsi" w:cs="Ubuntu"/>
                <w:b/>
                <w:sz w:val="18"/>
                <w:szCs w:val="18"/>
              </w:rPr>
            </w:pPr>
            <w:r>
              <w:rPr>
                <w:rFonts w:asciiTheme="minorHAnsi" w:hAnsiTheme="minorHAnsi" w:cs="Ubuntu"/>
                <w:b/>
                <w:sz w:val="18"/>
                <w:szCs w:val="18"/>
              </w:rPr>
              <w:t>Client :</w:t>
            </w:r>
            <w:r w:rsidRPr="00811478">
              <w:rPr>
                <w:rFonts w:asciiTheme="minorHAnsi" w:hAnsiTheme="minorHAnsi" w:cs="Ubuntu"/>
                <w:b/>
                <w:sz w:val="18"/>
                <w:szCs w:val="18"/>
              </w:rPr>
              <w:t>Blue Cross Ca - EDI Maintenance a</w:t>
            </w:r>
            <w:r w:rsidR="006814D1">
              <w:rPr>
                <w:rFonts w:asciiTheme="minorHAnsi" w:hAnsiTheme="minorHAnsi" w:cs="Ubuntu"/>
                <w:b/>
                <w:sz w:val="18"/>
                <w:szCs w:val="18"/>
              </w:rPr>
              <w:t xml:space="preserve">nd Production Support </w:t>
            </w:r>
          </w:p>
        </w:tc>
      </w:tr>
    </w:tbl>
    <w:p w:rsidR="00B703E4" w:rsidRPr="00811478" w:rsidRDefault="00B703E4" w:rsidP="00B703E4">
      <w:pPr>
        <w:rPr>
          <w:rFonts w:asciiTheme="minorHAnsi" w:hAnsiTheme="minorHAnsi" w:cs="Ubuntu"/>
          <w:b/>
          <w:sz w:val="18"/>
          <w:szCs w:val="18"/>
        </w:rPr>
      </w:pPr>
    </w:p>
    <w:p w:rsidR="00B703E4" w:rsidRPr="00811478" w:rsidRDefault="00B703E4" w:rsidP="00B703E4">
      <w:pPr>
        <w:rPr>
          <w:rFonts w:asciiTheme="minorHAnsi" w:hAnsiTheme="minorHAnsi" w:cs="Ubuntu"/>
          <w:b/>
          <w:sz w:val="18"/>
          <w:szCs w:val="18"/>
        </w:rPr>
      </w:pPr>
      <w:r w:rsidRPr="00811478">
        <w:rPr>
          <w:rFonts w:asciiTheme="minorHAnsi" w:hAnsiTheme="minorHAnsi" w:cs="Ubuntu"/>
          <w:b/>
          <w:sz w:val="18"/>
          <w:szCs w:val="18"/>
        </w:rPr>
        <w:t>Role: Developer/ EDI Specialist</w:t>
      </w:r>
    </w:p>
    <w:p w:rsidR="00B703E4" w:rsidRPr="00811478" w:rsidRDefault="00B703E4" w:rsidP="00B703E4">
      <w:pPr>
        <w:rPr>
          <w:rFonts w:asciiTheme="minorHAnsi" w:hAnsiTheme="minorHAnsi" w:cs="Ubuntu"/>
          <w:b/>
          <w:sz w:val="18"/>
          <w:szCs w:val="18"/>
        </w:rPr>
      </w:pPr>
    </w:p>
    <w:p w:rsidR="00B703E4" w:rsidRPr="00811478" w:rsidRDefault="00B703E4" w:rsidP="00B703E4">
      <w:pPr>
        <w:rPr>
          <w:rFonts w:asciiTheme="minorHAnsi" w:hAnsiTheme="minorHAnsi" w:cs="Ubuntu"/>
          <w:sz w:val="18"/>
          <w:szCs w:val="18"/>
        </w:rPr>
      </w:pPr>
      <w:r w:rsidRPr="00811478">
        <w:rPr>
          <w:rFonts w:asciiTheme="minorHAnsi" w:hAnsiTheme="minorHAnsi" w:cs="Ubuntu"/>
          <w:b/>
          <w:sz w:val="18"/>
          <w:szCs w:val="18"/>
        </w:rPr>
        <w:t xml:space="preserve">Responsibilities: </w:t>
      </w:r>
    </w:p>
    <w:p w:rsidR="00B703E4" w:rsidRPr="00811478" w:rsidRDefault="00B703E4" w:rsidP="00FD41A6">
      <w:pPr>
        <w:numPr>
          <w:ilvl w:val="0"/>
          <w:numId w:val="2"/>
        </w:numPr>
        <w:suppressAutoHyphens/>
        <w:rPr>
          <w:rFonts w:asciiTheme="minorHAnsi" w:hAnsiTheme="minorHAnsi" w:cs="Ubuntu"/>
          <w:sz w:val="18"/>
          <w:szCs w:val="18"/>
        </w:rPr>
      </w:pPr>
      <w:r w:rsidRPr="00811478">
        <w:rPr>
          <w:rFonts w:asciiTheme="minorHAnsi" w:hAnsiTheme="minorHAnsi" w:cs="Ubuntu"/>
          <w:sz w:val="18"/>
          <w:szCs w:val="18"/>
        </w:rPr>
        <w:t>Automate a good number of</w:t>
      </w:r>
      <w:r w:rsidR="00B70E7B">
        <w:rPr>
          <w:rFonts w:asciiTheme="minorHAnsi" w:hAnsiTheme="minorHAnsi" w:cs="Ubuntu"/>
          <w:sz w:val="18"/>
          <w:szCs w:val="18"/>
        </w:rPr>
        <w:t xml:space="preserve"> time-consuming tasks </w:t>
      </w:r>
      <w:r w:rsidR="00355AB4">
        <w:rPr>
          <w:rFonts w:asciiTheme="minorHAnsi" w:hAnsiTheme="minorHAnsi" w:cs="Ubuntu"/>
          <w:sz w:val="18"/>
          <w:szCs w:val="18"/>
        </w:rPr>
        <w:t xml:space="preserve">C++, </w:t>
      </w:r>
      <w:r w:rsidRPr="00811478">
        <w:rPr>
          <w:rFonts w:asciiTheme="minorHAnsi" w:hAnsiTheme="minorHAnsi" w:cs="Ubuntu"/>
          <w:sz w:val="18"/>
          <w:szCs w:val="18"/>
        </w:rPr>
        <w:t xml:space="preserve">REXX Macros </w:t>
      </w:r>
    </w:p>
    <w:p w:rsidR="00B703E4" w:rsidRPr="00811478" w:rsidRDefault="00B703E4" w:rsidP="00FD41A6">
      <w:pPr>
        <w:numPr>
          <w:ilvl w:val="0"/>
          <w:numId w:val="2"/>
        </w:numPr>
        <w:suppressAutoHyphens/>
        <w:rPr>
          <w:rFonts w:asciiTheme="minorHAnsi" w:hAnsiTheme="minorHAnsi" w:cs="Ubuntu"/>
          <w:sz w:val="18"/>
          <w:szCs w:val="18"/>
        </w:rPr>
      </w:pPr>
      <w:r w:rsidRPr="00811478">
        <w:rPr>
          <w:rFonts w:asciiTheme="minorHAnsi" w:hAnsiTheme="minorHAnsi" w:cs="Ubuntu"/>
          <w:sz w:val="18"/>
          <w:szCs w:val="18"/>
        </w:rPr>
        <w:t>Analyse EDI data (related to BlueEx, WGS, Dental and other systems) for processing by Gentran and testing</w:t>
      </w:r>
    </w:p>
    <w:p w:rsidR="00B703E4" w:rsidRPr="00811478" w:rsidRDefault="00B703E4" w:rsidP="00FD41A6">
      <w:pPr>
        <w:numPr>
          <w:ilvl w:val="0"/>
          <w:numId w:val="2"/>
        </w:numPr>
        <w:suppressAutoHyphens/>
        <w:rPr>
          <w:rFonts w:asciiTheme="minorHAnsi" w:hAnsiTheme="minorHAnsi" w:cs="Ubuntu"/>
          <w:sz w:val="18"/>
          <w:szCs w:val="18"/>
        </w:rPr>
      </w:pPr>
      <w:r w:rsidRPr="00811478">
        <w:rPr>
          <w:rFonts w:asciiTheme="minorHAnsi" w:hAnsiTheme="minorHAnsi" w:cs="Ubuntu"/>
          <w:sz w:val="18"/>
          <w:szCs w:val="18"/>
        </w:rPr>
        <w:t>Reformat NSF, UB92 claims into ANSI X12 Format - maintained programs for these activities</w:t>
      </w:r>
    </w:p>
    <w:p w:rsidR="00B703E4" w:rsidRPr="00811478" w:rsidRDefault="00B703E4" w:rsidP="00FD41A6">
      <w:pPr>
        <w:numPr>
          <w:ilvl w:val="0"/>
          <w:numId w:val="2"/>
        </w:numPr>
        <w:suppressAutoHyphens/>
        <w:rPr>
          <w:rFonts w:asciiTheme="minorHAnsi" w:hAnsiTheme="minorHAnsi" w:cs="Ubuntu"/>
          <w:sz w:val="18"/>
          <w:szCs w:val="18"/>
        </w:rPr>
      </w:pPr>
      <w:r w:rsidRPr="00811478">
        <w:rPr>
          <w:rFonts w:asciiTheme="minorHAnsi" w:hAnsiTheme="minorHAnsi" w:cs="Ubuntu"/>
          <w:sz w:val="18"/>
          <w:szCs w:val="18"/>
        </w:rPr>
        <w:t>Provide 7x16 production support involving quick fixes and root cause analysis</w:t>
      </w:r>
    </w:p>
    <w:p w:rsidR="00B703E4" w:rsidRPr="00811478" w:rsidRDefault="00B703E4" w:rsidP="00FD41A6">
      <w:pPr>
        <w:numPr>
          <w:ilvl w:val="0"/>
          <w:numId w:val="2"/>
        </w:numPr>
        <w:suppressAutoHyphens/>
        <w:rPr>
          <w:rFonts w:asciiTheme="minorHAnsi" w:hAnsiTheme="minorHAnsi" w:cs="Ubuntu"/>
          <w:sz w:val="18"/>
          <w:szCs w:val="18"/>
        </w:rPr>
      </w:pPr>
      <w:r w:rsidRPr="00811478">
        <w:rPr>
          <w:rFonts w:asciiTheme="minorHAnsi" w:hAnsiTheme="minorHAnsi" w:cs="Ubuntu"/>
          <w:sz w:val="18"/>
          <w:szCs w:val="18"/>
        </w:rPr>
        <w:t>Oversee the Quality procedures related to the project</w:t>
      </w:r>
    </w:p>
    <w:p w:rsidR="00B703E4" w:rsidRPr="00811478" w:rsidRDefault="00B703E4" w:rsidP="00B703E4">
      <w:pPr>
        <w:rPr>
          <w:rFonts w:asciiTheme="minorHAnsi" w:hAnsiTheme="minorHAnsi" w:cs="Ubuntu"/>
          <w:sz w:val="18"/>
          <w:szCs w:val="18"/>
        </w:rPr>
      </w:pPr>
    </w:p>
    <w:p w:rsidR="00B703E4" w:rsidRPr="00811478" w:rsidRDefault="00B703E4" w:rsidP="00B703E4">
      <w:pPr>
        <w:rPr>
          <w:rFonts w:asciiTheme="minorHAnsi" w:hAnsiTheme="minorHAnsi" w:cs="Ubuntu"/>
          <w:b/>
          <w:sz w:val="18"/>
          <w:szCs w:val="18"/>
        </w:rPr>
      </w:pPr>
      <w:r w:rsidRPr="00811478">
        <w:rPr>
          <w:rFonts w:asciiTheme="minorHAnsi" w:hAnsiTheme="minorHAnsi" w:cs="Ubuntu"/>
          <w:b/>
          <w:sz w:val="18"/>
          <w:szCs w:val="18"/>
        </w:rPr>
        <w:t>Environment:</w:t>
      </w:r>
      <w:r w:rsidRPr="00811478">
        <w:rPr>
          <w:rFonts w:asciiTheme="minorHAnsi" w:hAnsiTheme="minorHAnsi" w:cs="Ubuntu"/>
          <w:sz w:val="18"/>
          <w:szCs w:val="18"/>
        </w:rPr>
        <w:t xml:space="preserve"> Gentran Basic, COBOL, JCL, VSAM, Change man, File-Aid, Xpeditor, DB2, MVS ESA, REXX, IBM OS 390 9000</w:t>
      </w:r>
    </w:p>
    <w:p w:rsidR="00B703E4" w:rsidRPr="00811478" w:rsidRDefault="00B703E4" w:rsidP="00B703E4">
      <w:pPr>
        <w:jc w:val="both"/>
        <w:rPr>
          <w:rFonts w:asciiTheme="minorHAnsi" w:hAnsiTheme="minorHAnsi" w:cs="Ubuntu"/>
          <w:b/>
          <w:sz w:val="18"/>
          <w:szCs w:val="18"/>
        </w:rPr>
      </w:pPr>
    </w:p>
    <w:p w:rsidR="005E2B0F" w:rsidRDefault="00B703E4" w:rsidP="00B703E4">
      <w:pPr>
        <w:jc w:val="both"/>
        <w:rPr>
          <w:rFonts w:asciiTheme="minorHAnsi" w:hAnsiTheme="minorHAnsi" w:cs="Ubuntu"/>
          <w:sz w:val="18"/>
          <w:szCs w:val="18"/>
        </w:rPr>
      </w:pPr>
      <w:r w:rsidRPr="00811478">
        <w:rPr>
          <w:rFonts w:asciiTheme="minorHAnsi" w:hAnsiTheme="minorHAnsi" w:cs="Ubuntu"/>
          <w:b/>
          <w:sz w:val="18"/>
          <w:szCs w:val="18"/>
        </w:rPr>
        <w:t xml:space="preserve">Team size: </w:t>
      </w:r>
      <w:r w:rsidRPr="00811478">
        <w:rPr>
          <w:rFonts w:asciiTheme="minorHAnsi" w:hAnsiTheme="minorHAnsi" w:cs="Ubuntu"/>
          <w:sz w:val="18"/>
          <w:szCs w:val="18"/>
        </w:rPr>
        <w:t>8</w:t>
      </w:r>
    </w:p>
    <w:p w:rsidR="00B703E4" w:rsidRDefault="00B703E4" w:rsidP="00B703E4">
      <w:pPr>
        <w:jc w:val="both"/>
        <w:rPr>
          <w:rFonts w:asciiTheme="minorHAnsi" w:hAnsiTheme="minorHAnsi" w:cs="Ubuntu"/>
          <w:sz w:val="18"/>
          <w:szCs w:val="18"/>
        </w:rPr>
      </w:pPr>
    </w:p>
    <w:p w:rsidR="00611F03" w:rsidRPr="00811478" w:rsidRDefault="00611F03" w:rsidP="00611F03">
      <w:pPr>
        <w:suppressAutoHyphens/>
        <w:ind w:left="720"/>
        <w:jc w:val="both"/>
        <w:rPr>
          <w:rFonts w:asciiTheme="minorHAnsi" w:hAnsiTheme="minorHAnsi" w:cs="Ubuntu"/>
          <w:sz w:val="18"/>
          <w:szCs w:val="18"/>
        </w:rPr>
      </w:pPr>
    </w:p>
    <w:tbl>
      <w:tblPr>
        <w:tblW w:w="0" w:type="auto"/>
        <w:tblInd w:w="108" w:type="dxa"/>
        <w:tblLayout w:type="fixed"/>
        <w:tblLook w:val="0000" w:firstRow="0" w:lastRow="0" w:firstColumn="0" w:lastColumn="0" w:noHBand="0" w:noVBand="0"/>
      </w:tblPr>
      <w:tblGrid>
        <w:gridCol w:w="9639"/>
      </w:tblGrid>
      <w:tr w:rsidR="00611F03" w:rsidRPr="00811478" w:rsidTr="00A13FDC">
        <w:tc>
          <w:tcPr>
            <w:tcW w:w="9639" w:type="dxa"/>
            <w:shd w:val="clear" w:color="auto" w:fill="E0E0E0"/>
            <w:vAlign w:val="center"/>
          </w:tcPr>
          <w:p w:rsidR="00611F03" w:rsidRPr="00811478" w:rsidRDefault="00EE6FF2" w:rsidP="00A13FDC">
            <w:pPr>
              <w:ind w:left="-108"/>
              <w:rPr>
                <w:rFonts w:asciiTheme="minorHAnsi" w:hAnsiTheme="minorHAnsi"/>
                <w:sz w:val="18"/>
                <w:szCs w:val="18"/>
              </w:rPr>
            </w:pPr>
            <w:r>
              <w:rPr>
                <w:rFonts w:asciiTheme="minorHAnsi" w:hAnsiTheme="minorHAnsi" w:cs="Ubuntu"/>
                <w:b/>
                <w:sz w:val="18"/>
                <w:szCs w:val="18"/>
              </w:rPr>
              <w:t xml:space="preserve">Covansys part of CSC </w:t>
            </w:r>
            <w:r w:rsidR="00611F03">
              <w:rPr>
                <w:rFonts w:asciiTheme="minorHAnsi" w:hAnsiTheme="minorHAnsi" w:cs="Ubuntu"/>
                <w:b/>
                <w:sz w:val="18"/>
                <w:szCs w:val="18"/>
              </w:rPr>
              <w:t xml:space="preserve"> India Ltd, Bangalore     </w:t>
            </w:r>
            <w:r w:rsidR="00363DEF">
              <w:rPr>
                <w:rFonts w:asciiTheme="minorHAnsi" w:hAnsiTheme="minorHAnsi" w:cs="Ubuntu"/>
                <w:b/>
                <w:sz w:val="18"/>
                <w:szCs w:val="18"/>
              </w:rPr>
              <w:t>Oct 2004</w:t>
            </w:r>
            <w:r w:rsidR="00611F03" w:rsidRPr="00811478">
              <w:rPr>
                <w:rFonts w:asciiTheme="minorHAnsi" w:hAnsiTheme="minorHAnsi" w:cs="Ubuntu"/>
                <w:b/>
                <w:sz w:val="18"/>
                <w:szCs w:val="18"/>
              </w:rPr>
              <w:t xml:space="preserve"> -</w:t>
            </w:r>
            <w:r w:rsidR="00363DEF">
              <w:rPr>
                <w:rFonts w:asciiTheme="minorHAnsi" w:hAnsiTheme="minorHAnsi" w:cs="Ubuntu"/>
                <w:b/>
                <w:sz w:val="18"/>
                <w:szCs w:val="18"/>
              </w:rPr>
              <w:t>April</w:t>
            </w:r>
            <w:r w:rsidR="00611F03">
              <w:rPr>
                <w:rFonts w:asciiTheme="minorHAnsi" w:hAnsiTheme="minorHAnsi" w:cs="Ubuntu"/>
                <w:b/>
                <w:sz w:val="18"/>
                <w:szCs w:val="18"/>
              </w:rPr>
              <w:t xml:space="preserve"> 200</w:t>
            </w:r>
            <w:r w:rsidR="00363DEF">
              <w:rPr>
                <w:rFonts w:asciiTheme="minorHAnsi" w:hAnsiTheme="minorHAnsi" w:cs="Ubuntu"/>
                <w:b/>
                <w:sz w:val="18"/>
                <w:szCs w:val="18"/>
              </w:rPr>
              <w:t>7</w:t>
            </w:r>
          </w:p>
        </w:tc>
      </w:tr>
    </w:tbl>
    <w:p w:rsidR="00611F03" w:rsidRPr="00811478" w:rsidRDefault="00611F03" w:rsidP="00611F03">
      <w:pPr>
        <w:rPr>
          <w:rFonts w:asciiTheme="minorHAnsi" w:hAnsiTheme="minorHAnsi"/>
          <w:sz w:val="18"/>
          <w:szCs w:val="18"/>
        </w:rPr>
      </w:pPr>
    </w:p>
    <w:tbl>
      <w:tblPr>
        <w:tblW w:w="0" w:type="auto"/>
        <w:tblInd w:w="108" w:type="dxa"/>
        <w:tblLayout w:type="fixed"/>
        <w:tblLook w:val="0000" w:firstRow="0" w:lastRow="0" w:firstColumn="0" w:lastColumn="0" w:noHBand="0" w:noVBand="0"/>
      </w:tblPr>
      <w:tblGrid>
        <w:gridCol w:w="9498"/>
      </w:tblGrid>
      <w:tr w:rsidR="00611F03" w:rsidRPr="00811478" w:rsidTr="00A13FDC">
        <w:tc>
          <w:tcPr>
            <w:tcW w:w="9498" w:type="dxa"/>
            <w:shd w:val="clear" w:color="auto" w:fill="D9D9D9"/>
            <w:vAlign w:val="center"/>
          </w:tcPr>
          <w:p w:rsidR="00611F03" w:rsidRPr="00811478" w:rsidRDefault="00611F03" w:rsidP="00EE6FF2">
            <w:pPr>
              <w:ind w:left="-108"/>
              <w:rPr>
                <w:rFonts w:asciiTheme="minorHAnsi" w:hAnsiTheme="minorHAnsi" w:cs="Ubuntu"/>
                <w:b/>
                <w:sz w:val="18"/>
                <w:szCs w:val="18"/>
              </w:rPr>
            </w:pPr>
            <w:r>
              <w:rPr>
                <w:rFonts w:asciiTheme="minorHAnsi" w:hAnsiTheme="minorHAnsi" w:cs="Ubuntu"/>
                <w:b/>
                <w:sz w:val="18"/>
                <w:szCs w:val="18"/>
              </w:rPr>
              <w:t>Client :</w:t>
            </w:r>
            <w:r w:rsidR="00EE6FF2">
              <w:rPr>
                <w:rFonts w:asciiTheme="minorHAnsi" w:hAnsiTheme="minorHAnsi" w:cs="Ubuntu"/>
                <w:b/>
                <w:sz w:val="18"/>
                <w:szCs w:val="18"/>
              </w:rPr>
              <w:t>Fidelity Information services</w:t>
            </w:r>
          </w:p>
        </w:tc>
      </w:tr>
    </w:tbl>
    <w:p w:rsidR="002922AE" w:rsidRPr="002922AE" w:rsidRDefault="002922AE" w:rsidP="002922AE">
      <w:pPr>
        <w:jc w:val="both"/>
        <w:rPr>
          <w:rFonts w:asciiTheme="minorHAnsi" w:hAnsiTheme="minorHAnsi" w:cs="Ubuntu"/>
          <w:sz w:val="18"/>
          <w:szCs w:val="18"/>
        </w:rPr>
      </w:pPr>
      <w:r w:rsidRPr="002922AE">
        <w:rPr>
          <w:rFonts w:asciiTheme="minorHAnsi" w:hAnsiTheme="minorHAnsi" w:cs="Ubuntu"/>
          <w:sz w:val="18"/>
          <w:szCs w:val="18"/>
        </w:rPr>
        <w:t>The ESP is intended to be an internet portal that allows Edwards and its suppliers to share information pertaining to the overall inventory situation of both parties.</w:t>
      </w:r>
    </w:p>
    <w:p w:rsidR="00611F03" w:rsidRPr="00811478" w:rsidRDefault="00611F03" w:rsidP="00611F03">
      <w:pPr>
        <w:rPr>
          <w:rFonts w:asciiTheme="minorHAnsi" w:hAnsiTheme="minorHAnsi" w:cs="Ubuntu"/>
          <w:b/>
          <w:sz w:val="18"/>
          <w:szCs w:val="18"/>
        </w:rPr>
      </w:pPr>
    </w:p>
    <w:p w:rsidR="00611F03" w:rsidRPr="00811478" w:rsidRDefault="00611F03" w:rsidP="00611F03">
      <w:pPr>
        <w:rPr>
          <w:rFonts w:asciiTheme="minorHAnsi" w:hAnsiTheme="minorHAnsi" w:cs="Ubuntu"/>
          <w:b/>
          <w:sz w:val="18"/>
          <w:szCs w:val="18"/>
        </w:rPr>
      </w:pPr>
      <w:r w:rsidRPr="00811478">
        <w:rPr>
          <w:rFonts w:asciiTheme="minorHAnsi" w:hAnsiTheme="minorHAnsi" w:cs="Ubuntu"/>
          <w:b/>
          <w:sz w:val="18"/>
          <w:szCs w:val="18"/>
        </w:rPr>
        <w:t xml:space="preserve">Role: </w:t>
      </w:r>
      <w:r w:rsidR="00EE6FF2">
        <w:rPr>
          <w:rFonts w:asciiTheme="minorHAnsi" w:hAnsiTheme="minorHAnsi" w:cs="Ubuntu"/>
          <w:b/>
          <w:sz w:val="18"/>
          <w:szCs w:val="18"/>
        </w:rPr>
        <w:t>Support</w:t>
      </w:r>
    </w:p>
    <w:p w:rsidR="00611F03" w:rsidRPr="00811478" w:rsidRDefault="00611F03" w:rsidP="00611F03">
      <w:pPr>
        <w:rPr>
          <w:rFonts w:asciiTheme="minorHAnsi" w:hAnsiTheme="minorHAnsi" w:cs="Ubuntu"/>
          <w:b/>
          <w:sz w:val="18"/>
          <w:szCs w:val="18"/>
        </w:rPr>
      </w:pPr>
    </w:p>
    <w:p w:rsidR="00611F03" w:rsidRPr="00811478" w:rsidRDefault="00611F03" w:rsidP="00611F03">
      <w:pPr>
        <w:rPr>
          <w:rFonts w:asciiTheme="minorHAnsi" w:hAnsiTheme="minorHAnsi" w:cs="Ubuntu"/>
          <w:sz w:val="18"/>
          <w:szCs w:val="18"/>
        </w:rPr>
      </w:pPr>
      <w:r w:rsidRPr="00811478">
        <w:rPr>
          <w:rFonts w:asciiTheme="minorHAnsi" w:hAnsiTheme="minorHAnsi" w:cs="Ubuntu"/>
          <w:b/>
          <w:sz w:val="18"/>
          <w:szCs w:val="18"/>
        </w:rPr>
        <w:t xml:space="preserve">Responsibilities: </w:t>
      </w:r>
    </w:p>
    <w:p w:rsidR="00EE6FF2" w:rsidRPr="00EE6FF2" w:rsidRDefault="00EE6FF2" w:rsidP="00FD41A6">
      <w:pPr>
        <w:numPr>
          <w:ilvl w:val="0"/>
          <w:numId w:val="2"/>
        </w:numPr>
        <w:suppressAutoHyphens/>
        <w:rPr>
          <w:rFonts w:asciiTheme="minorHAnsi" w:hAnsiTheme="minorHAnsi" w:cs="Ubuntu"/>
          <w:sz w:val="18"/>
          <w:szCs w:val="18"/>
        </w:rPr>
      </w:pPr>
      <w:r w:rsidRPr="00EE6FF2">
        <w:rPr>
          <w:rFonts w:asciiTheme="minorHAnsi" w:hAnsiTheme="minorHAnsi" w:cs="Ubuntu"/>
          <w:sz w:val="18"/>
          <w:szCs w:val="18"/>
        </w:rPr>
        <w:t>Understanding the architecture of the Deposits application.</w:t>
      </w:r>
    </w:p>
    <w:p w:rsidR="00EE6FF2" w:rsidRPr="00EE6FF2" w:rsidRDefault="00EE6FF2" w:rsidP="00FD41A6">
      <w:pPr>
        <w:numPr>
          <w:ilvl w:val="0"/>
          <w:numId w:val="2"/>
        </w:numPr>
        <w:suppressAutoHyphens/>
        <w:rPr>
          <w:rFonts w:asciiTheme="minorHAnsi" w:hAnsiTheme="minorHAnsi" w:cs="Ubuntu"/>
          <w:sz w:val="18"/>
          <w:szCs w:val="18"/>
        </w:rPr>
      </w:pPr>
      <w:r w:rsidRPr="00EE6FF2">
        <w:rPr>
          <w:rFonts w:asciiTheme="minorHAnsi" w:hAnsiTheme="minorHAnsi" w:cs="Ubuntu"/>
          <w:sz w:val="18"/>
          <w:szCs w:val="18"/>
        </w:rPr>
        <w:t>Involved in understanding the requirements specifications.</w:t>
      </w:r>
    </w:p>
    <w:p w:rsidR="00EE6FF2" w:rsidRPr="00EE6FF2" w:rsidRDefault="00EE6FF2" w:rsidP="00FD41A6">
      <w:pPr>
        <w:numPr>
          <w:ilvl w:val="0"/>
          <w:numId w:val="2"/>
        </w:numPr>
        <w:suppressAutoHyphens/>
        <w:rPr>
          <w:rFonts w:asciiTheme="minorHAnsi" w:hAnsiTheme="minorHAnsi" w:cs="Ubuntu"/>
          <w:sz w:val="18"/>
          <w:szCs w:val="18"/>
        </w:rPr>
      </w:pPr>
      <w:r w:rsidRPr="00EE6FF2">
        <w:rPr>
          <w:rFonts w:asciiTheme="minorHAnsi" w:hAnsiTheme="minorHAnsi" w:cs="Ubuntu"/>
          <w:sz w:val="18"/>
          <w:szCs w:val="18"/>
        </w:rPr>
        <w:t>Provide 24x7 production on-call supports from offshore.</w:t>
      </w:r>
    </w:p>
    <w:p w:rsidR="00EE6FF2" w:rsidRPr="00EE6FF2" w:rsidRDefault="00EE6FF2" w:rsidP="00FD41A6">
      <w:pPr>
        <w:numPr>
          <w:ilvl w:val="0"/>
          <w:numId w:val="2"/>
        </w:numPr>
        <w:suppressAutoHyphens/>
        <w:rPr>
          <w:rFonts w:asciiTheme="minorHAnsi" w:hAnsiTheme="minorHAnsi" w:cs="Ubuntu"/>
          <w:sz w:val="18"/>
          <w:szCs w:val="18"/>
        </w:rPr>
      </w:pPr>
      <w:r w:rsidRPr="00EE6FF2">
        <w:rPr>
          <w:rFonts w:asciiTheme="minorHAnsi" w:hAnsiTheme="minorHAnsi" w:cs="Ubuntu"/>
          <w:sz w:val="18"/>
          <w:szCs w:val="18"/>
        </w:rPr>
        <w:t>Handle major and minor enhancements.</w:t>
      </w:r>
    </w:p>
    <w:p w:rsidR="00EE6FF2" w:rsidRPr="00EE6FF2" w:rsidRDefault="00EE6FF2" w:rsidP="00FD41A6">
      <w:pPr>
        <w:numPr>
          <w:ilvl w:val="0"/>
          <w:numId w:val="2"/>
        </w:numPr>
        <w:suppressAutoHyphens/>
        <w:rPr>
          <w:rFonts w:asciiTheme="minorHAnsi" w:hAnsiTheme="minorHAnsi" w:cs="Ubuntu"/>
          <w:sz w:val="18"/>
          <w:szCs w:val="18"/>
        </w:rPr>
      </w:pPr>
      <w:r w:rsidRPr="00EE6FF2">
        <w:rPr>
          <w:rFonts w:asciiTheme="minorHAnsi" w:hAnsiTheme="minorHAnsi" w:cs="Ubuntu"/>
          <w:sz w:val="18"/>
          <w:szCs w:val="18"/>
        </w:rPr>
        <w:t>Managed source code in version control tool changeman.</w:t>
      </w:r>
    </w:p>
    <w:p w:rsidR="00EE6FF2" w:rsidRPr="00EE6FF2" w:rsidRDefault="00EE6FF2" w:rsidP="00FD41A6">
      <w:pPr>
        <w:numPr>
          <w:ilvl w:val="0"/>
          <w:numId w:val="2"/>
        </w:numPr>
        <w:suppressAutoHyphens/>
        <w:rPr>
          <w:rFonts w:asciiTheme="minorHAnsi" w:hAnsiTheme="minorHAnsi" w:cs="Ubuntu"/>
          <w:sz w:val="18"/>
          <w:szCs w:val="18"/>
        </w:rPr>
      </w:pPr>
      <w:r w:rsidRPr="00EE6FF2">
        <w:rPr>
          <w:rFonts w:asciiTheme="minorHAnsi" w:hAnsiTheme="minorHAnsi" w:cs="Ubuntu"/>
          <w:sz w:val="18"/>
          <w:szCs w:val="18"/>
        </w:rPr>
        <w:t>Preparation of test scripts, test plan and QA support.</w:t>
      </w:r>
    </w:p>
    <w:p w:rsidR="00611F03" w:rsidRPr="00811478" w:rsidRDefault="00611F03" w:rsidP="00611F03">
      <w:pPr>
        <w:rPr>
          <w:rFonts w:asciiTheme="minorHAnsi" w:hAnsiTheme="minorHAnsi" w:cs="Ubuntu"/>
          <w:sz w:val="18"/>
          <w:szCs w:val="18"/>
        </w:rPr>
      </w:pPr>
    </w:p>
    <w:p w:rsidR="00611F03" w:rsidRPr="00811478" w:rsidRDefault="00611F03" w:rsidP="00611F03">
      <w:pPr>
        <w:rPr>
          <w:rFonts w:asciiTheme="minorHAnsi" w:hAnsiTheme="minorHAnsi" w:cs="Ubuntu"/>
          <w:b/>
          <w:sz w:val="18"/>
          <w:szCs w:val="18"/>
        </w:rPr>
      </w:pPr>
      <w:r w:rsidRPr="00811478">
        <w:rPr>
          <w:rFonts w:asciiTheme="minorHAnsi" w:hAnsiTheme="minorHAnsi" w:cs="Ubuntu"/>
          <w:b/>
          <w:sz w:val="18"/>
          <w:szCs w:val="18"/>
        </w:rPr>
        <w:t>Environment:</w:t>
      </w:r>
      <w:r w:rsidRPr="00811478">
        <w:rPr>
          <w:rFonts w:asciiTheme="minorHAnsi" w:hAnsiTheme="minorHAnsi" w:cs="Ubuntu"/>
          <w:sz w:val="18"/>
          <w:szCs w:val="18"/>
        </w:rPr>
        <w:t xml:space="preserve"> COBOL, JCL, </w:t>
      </w:r>
      <w:r w:rsidR="007B34FE">
        <w:rPr>
          <w:rFonts w:asciiTheme="minorHAnsi" w:hAnsiTheme="minorHAnsi" w:cs="Ubuntu"/>
          <w:sz w:val="18"/>
          <w:szCs w:val="18"/>
        </w:rPr>
        <w:t>CICS,</w:t>
      </w:r>
      <w:r w:rsidRPr="00811478">
        <w:rPr>
          <w:rFonts w:asciiTheme="minorHAnsi" w:hAnsiTheme="minorHAnsi" w:cs="Ubuntu"/>
          <w:sz w:val="18"/>
          <w:szCs w:val="18"/>
        </w:rPr>
        <w:t xml:space="preserve">VSAM, </w:t>
      </w:r>
      <w:r w:rsidR="007B34FE">
        <w:rPr>
          <w:rFonts w:asciiTheme="minorHAnsi" w:hAnsiTheme="minorHAnsi" w:cs="Ubuntu"/>
          <w:sz w:val="18"/>
          <w:szCs w:val="18"/>
        </w:rPr>
        <w:t>ISPF</w:t>
      </w:r>
      <w:r w:rsidRPr="00811478">
        <w:rPr>
          <w:rFonts w:asciiTheme="minorHAnsi" w:hAnsiTheme="minorHAnsi" w:cs="Ubuntu"/>
          <w:sz w:val="18"/>
          <w:szCs w:val="18"/>
        </w:rPr>
        <w:t>, File-Aid, Xpeditor</w:t>
      </w:r>
      <w:r w:rsidR="007B34FE">
        <w:rPr>
          <w:rFonts w:asciiTheme="minorHAnsi" w:hAnsiTheme="minorHAnsi" w:cs="Ubuntu"/>
          <w:sz w:val="18"/>
          <w:szCs w:val="18"/>
        </w:rPr>
        <w:t>,Fidelity internal tools.</w:t>
      </w:r>
    </w:p>
    <w:p w:rsidR="00611F03" w:rsidRPr="00811478" w:rsidRDefault="00611F03" w:rsidP="00611F03">
      <w:pPr>
        <w:jc w:val="both"/>
        <w:rPr>
          <w:rFonts w:asciiTheme="minorHAnsi" w:hAnsiTheme="minorHAnsi" w:cs="Ubuntu"/>
          <w:b/>
          <w:sz w:val="18"/>
          <w:szCs w:val="18"/>
        </w:rPr>
      </w:pPr>
    </w:p>
    <w:p w:rsidR="00611F03" w:rsidRDefault="00611F03" w:rsidP="00611F03">
      <w:pPr>
        <w:jc w:val="both"/>
        <w:rPr>
          <w:rFonts w:asciiTheme="minorHAnsi" w:hAnsiTheme="minorHAnsi" w:cs="Ubuntu"/>
          <w:sz w:val="18"/>
          <w:szCs w:val="18"/>
        </w:rPr>
      </w:pPr>
      <w:r w:rsidRPr="00811478">
        <w:rPr>
          <w:rFonts w:asciiTheme="minorHAnsi" w:hAnsiTheme="minorHAnsi" w:cs="Ubuntu"/>
          <w:b/>
          <w:sz w:val="18"/>
          <w:szCs w:val="18"/>
        </w:rPr>
        <w:t xml:space="preserve">Team size: </w:t>
      </w:r>
      <w:r w:rsidRPr="00811478">
        <w:rPr>
          <w:rFonts w:asciiTheme="minorHAnsi" w:hAnsiTheme="minorHAnsi" w:cs="Ubuntu"/>
          <w:sz w:val="18"/>
          <w:szCs w:val="18"/>
        </w:rPr>
        <w:t>8</w:t>
      </w:r>
    </w:p>
    <w:p w:rsidR="003754C8" w:rsidRPr="00811478" w:rsidRDefault="003754C8" w:rsidP="00611F03">
      <w:pPr>
        <w:jc w:val="both"/>
        <w:rPr>
          <w:rFonts w:asciiTheme="minorHAnsi" w:hAnsiTheme="minorHAnsi"/>
          <w:sz w:val="18"/>
          <w:szCs w:val="18"/>
          <w:lang w:val="en-US"/>
        </w:rPr>
      </w:pPr>
    </w:p>
    <w:sectPr w:rsidR="003754C8" w:rsidRPr="00811478" w:rsidSect="00334823">
      <w:footerReference w:type="default" r:id="rId8"/>
      <w:pgSz w:w="11909" w:h="16834" w:code="9"/>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AC5" w:rsidRDefault="00122AC5" w:rsidP="00220A0D">
      <w:r>
        <w:separator/>
      </w:r>
    </w:p>
  </w:endnote>
  <w:endnote w:type="continuationSeparator" w:id="0">
    <w:p w:rsidR="00122AC5" w:rsidRDefault="00122AC5" w:rsidP="0022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 w:name="Ubuntu">
    <w:altName w:val="MS Mincho"/>
    <w:charset w:val="80"/>
    <w:family w:val="auto"/>
    <w:pitch w:val="variable"/>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EB7" w:rsidRPr="000F0EB7" w:rsidRDefault="000F0EB7">
    <w:pPr>
      <w:pStyle w:val="Footer"/>
      <w:jc w:val="right"/>
      <w:rPr>
        <w:rFonts w:ascii="Verdana" w:hAnsi="Verdana"/>
        <w:sz w:val="17"/>
        <w:szCs w:val="17"/>
      </w:rPr>
    </w:pPr>
    <w:r w:rsidRPr="000F0EB7">
      <w:rPr>
        <w:rFonts w:ascii="Verdana" w:hAnsi="Verdana"/>
        <w:sz w:val="17"/>
        <w:szCs w:val="17"/>
      </w:rPr>
      <w:t xml:space="preserve">Page </w:t>
    </w:r>
    <w:r w:rsidR="003C4999" w:rsidRPr="000F0EB7">
      <w:rPr>
        <w:rFonts w:ascii="Verdana" w:hAnsi="Verdana"/>
        <w:b/>
        <w:bCs/>
        <w:sz w:val="17"/>
        <w:szCs w:val="17"/>
      </w:rPr>
      <w:fldChar w:fldCharType="begin"/>
    </w:r>
    <w:r w:rsidRPr="000F0EB7">
      <w:rPr>
        <w:rFonts w:ascii="Verdana" w:hAnsi="Verdana"/>
        <w:b/>
        <w:bCs/>
        <w:sz w:val="17"/>
        <w:szCs w:val="17"/>
      </w:rPr>
      <w:instrText xml:space="preserve"> PAGE </w:instrText>
    </w:r>
    <w:r w:rsidR="003C4999" w:rsidRPr="000F0EB7">
      <w:rPr>
        <w:rFonts w:ascii="Verdana" w:hAnsi="Verdana"/>
        <w:b/>
        <w:bCs/>
        <w:sz w:val="17"/>
        <w:szCs w:val="17"/>
      </w:rPr>
      <w:fldChar w:fldCharType="separate"/>
    </w:r>
    <w:r w:rsidR="00196726">
      <w:rPr>
        <w:rFonts w:ascii="Verdana" w:hAnsi="Verdana"/>
        <w:b/>
        <w:bCs/>
        <w:noProof/>
        <w:sz w:val="17"/>
        <w:szCs w:val="17"/>
      </w:rPr>
      <w:t>3</w:t>
    </w:r>
    <w:r w:rsidR="003C4999" w:rsidRPr="000F0EB7">
      <w:rPr>
        <w:rFonts w:ascii="Verdana" w:hAnsi="Verdana"/>
        <w:b/>
        <w:bCs/>
        <w:sz w:val="17"/>
        <w:szCs w:val="17"/>
      </w:rPr>
      <w:fldChar w:fldCharType="end"/>
    </w:r>
    <w:r w:rsidRPr="000F0EB7">
      <w:rPr>
        <w:rFonts w:ascii="Verdana" w:hAnsi="Verdana"/>
        <w:sz w:val="17"/>
        <w:szCs w:val="17"/>
      </w:rPr>
      <w:t xml:space="preserve"> of </w:t>
    </w:r>
    <w:r w:rsidR="003C4999" w:rsidRPr="000F0EB7">
      <w:rPr>
        <w:rFonts w:ascii="Verdana" w:hAnsi="Verdana"/>
        <w:b/>
        <w:bCs/>
        <w:sz w:val="17"/>
        <w:szCs w:val="17"/>
      </w:rPr>
      <w:fldChar w:fldCharType="begin"/>
    </w:r>
    <w:r w:rsidRPr="000F0EB7">
      <w:rPr>
        <w:rFonts w:ascii="Verdana" w:hAnsi="Verdana"/>
        <w:b/>
        <w:bCs/>
        <w:sz w:val="17"/>
        <w:szCs w:val="17"/>
      </w:rPr>
      <w:instrText xml:space="preserve"> NUMPAGES  </w:instrText>
    </w:r>
    <w:r w:rsidR="003C4999" w:rsidRPr="000F0EB7">
      <w:rPr>
        <w:rFonts w:ascii="Verdana" w:hAnsi="Verdana"/>
        <w:b/>
        <w:bCs/>
        <w:sz w:val="17"/>
        <w:szCs w:val="17"/>
      </w:rPr>
      <w:fldChar w:fldCharType="separate"/>
    </w:r>
    <w:r w:rsidR="00196726">
      <w:rPr>
        <w:rFonts w:ascii="Verdana" w:hAnsi="Verdana"/>
        <w:b/>
        <w:bCs/>
        <w:noProof/>
        <w:sz w:val="17"/>
        <w:szCs w:val="17"/>
      </w:rPr>
      <w:t>5</w:t>
    </w:r>
    <w:r w:rsidR="003C4999" w:rsidRPr="000F0EB7">
      <w:rPr>
        <w:rFonts w:ascii="Verdana" w:hAnsi="Verdana"/>
        <w:b/>
        <w:bCs/>
        <w:sz w:val="17"/>
        <w:szCs w:val="17"/>
      </w:rPr>
      <w:fldChar w:fldCharType="end"/>
    </w:r>
  </w:p>
  <w:p w:rsidR="000F0EB7" w:rsidRDefault="000F0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AC5" w:rsidRDefault="00122AC5" w:rsidP="00220A0D">
      <w:r>
        <w:separator/>
      </w:r>
    </w:p>
  </w:footnote>
  <w:footnote w:type="continuationSeparator" w:id="0">
    <w:p w:rsidR="00122AC5" w:rsidRDefault="00122AC5" w:rsidP="00220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Symbol"/>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Wingdings"/>
      </w:rPr>
    </w:lvl>
  </w:abstractNum>
  <w:abstractNum w:abstractNumId="7" w15:restartNumberingAfterBreak="0">
    <w:nsid w:val="00000009"/>
    <w:multiLevelType w:val="singleLevel"/>
    <w:tmpl w:val="00000009"/>
    <w:name w:val="WW8Num9"/>
    <w:lvl w:ilvl="0">
      <w:start w:val="1"/>
      <w:numFmt w:val="bullet"/>
      <w:lvlText w:val=""/>
      <w:lvlJc w:val="left"/>
      <w:pPr>
        <w:tabs>
          <w:tab w:val="num" w:pos="0"/>
        </w:tabs>
        <w:ind w:left="360" w:hanging="360"/>
      </w:pPr>
      <w:rPr>
        <w:rFonts w:ascii="Symbol" w:hAnsi="Symbol" w:cs="Symbol"/>
      </w:rPr>
    </w:lvl>
  </w:abstractNum>
  <w:abstractNum w:abstractNumId="8" w15:restartNumberingAfterBreak="0">
    <w:nsid w:val="09275E2F"/>
    <w:multiLevelType w:val="multilevel"/>
    <w:tmpl w:val="102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D7F05"/>
    <w:multiLevelType w:val="hybridMultilevel"/>
    <w:tmpl w:val="622211EC"/>
    <w:lvl w:ilvl="0" w:tplc="04090005">
      <w:start w:val="1"/>
      <w:numFmt w:val="bullet"/>
      <w:lvlText w:val=""/>
      <w:lvlJc w:val="left"/>
      <w:pPr>
        <w:ind w:left="2824" w:hanging="360"/>
      </w:pPr>
      <w:rPr>
        <w:rFonts w:ascii="Wingdings" w:hAnsi="Wingdings" w:hint="default"/>
      </w:rPr>
    </w:lvl>
    <w:lvl w:ilvl="1" w:tplc="04090003" w:tentative="1">
      <w:start w:val="1"/>
      <w:numFmt w:val="bullet"/>
      <w:lvlText w:val="o"/>
      <w:lvlJc w:val="left"/>
      <w:pPr>
        <w:ind w:left="3544" w:hanging="360"/>
      </w:pPr>
      <w:rPr>
        <w:rFonts w:ascii="Courier New" w:hAnsi="Courier New" w:cs="Courier New" w:hint="default"/>
      </w:rPr>
    </w:lvl>
    <w:lvl w:ilvl="2" w:tplc="04090005" w:tentative="1">
      <w:start w:val="1"/>
      <w:numFmt w:val="bullet"/>
      <w:lvlText w:val=""/>
      <w:lvlJc w:val="left"/>
      <w:pPr>
        <w:ind w:left="4264" w:hanging="360"/>
      </w:pPr>
      <w:rPr>
        <w:rFonts w:ascii="Wingdings" w:hAnsi="Wingdings" w:hint="default"/>
      </w:rPr>
    </w:lvl>
    <w:lvl w:ilvl="3" w:tplc="04090001" w:tentative="1">
      <w:start w:val="1"/>
      <w:numFmt w:val="bullet"/>
      <w:lvlText w:val=""/>
      <w:lvlJc w:val="left"/>
      <w:pPr>
        <w:ind w:left="4984" w:hanging="360"/>
      </w:pPr>
      <w:rPr>
        <w:rFonts w:ascii="Symbol" w:hAnsi="Symbol" w:hint="default"/>
      </w:rPr>
    </w:lvl>
    <w:lvl w:ilvl="4" w:tplc="04090003" w:tentative="1">
      <w:start w:val="1"/>
      <w:numFmt w:val="bullet"/>
      <w:lvlText w:val="o"/>
      <w:lvlJc w:val="left"/>
      <w:pPr>
        <w:ind w:left="5704" w:hanging="360"/>
      </w:pPr>
      <w:rPr>
        <w:rFonts w:ascii="Courier New" w:hAnsi="Courier New" w:cs="Courier New" w:hint="default"/>
      </w:rPr>
    </w:lvl>
    <w:lvl w:ilvl="5" w:tplc="04090005" w:tentative="1">
      <w:start w:val="1"/>
      <w:numFmt w:val="bullet"/>
      <w:lvlText w:val=""/>
      <w:lvlJc w:val="left"/>
      <w:pPr>
        <w:ind w:left="6424" w:hanging="360"/>
      </w:pPr>
      <w:rPr>
        <w:rFonts w:ascii="Wingdings" w:hAnsi="Wingdings" w:hint="default"/>
      </w:rPr>
    </w:lvl>
    <w:lvl w:ilvl="6" w:tplc="04090001" w:tentative="1">
      <w:start w:val="1"/>
      <w:numFmt w:val="bullet"/>
      <w:lvlText w:val=""/>
      <w:lvlJc w:val="left"/>
      <w:pPr>
        <w:ind w:left="7144" w:hanging="360"/>
      </w:pPr>
      <w:rPr>
        <w:rFonts w:ascii="Symbol" w:hAnsi="Symbol" w:hint="default"/>
      </w:rPr>
    </w:lvl>
    <w:lvl w:ilvl="7" w:tplc="04090003" w:tentative="1">
      <w:start w:val="1"/>
      <w:numFmt w:val="bullet"/>
      <w:lvlText w:val="o"/>
      <w:lvlJc w:val="left"/>
      <w:pPr>
        <w:ind w:left="7864" w:hanging="360"/>
      </w:pPr>
      <w:rPr>
        <w:rFonts w:ascii="Courier New" w:hAnsi="Courier New" w:cs="Courier New" w:hint="default"/>
      </w:rPr>
    </w:lvl>
    <w:lvl w:ilvl="8" w:tplc="04090005" w:tentative="1">
      <w:start w:val="1"/>
      <w:numFmt w:val="bullet"/>
      <w:lvlText w:val=""/>
      <w:lvlJc w:val="left"/>
      <w:pPr>
        <w:ind w:left="8584" w:hanging="360"/>
      </w:pPr>
      <w:rPr>
        <w:rFonts w:ascii="Wingdings" w:hAnsi="Wingdings" w:hint="default"/>
      </w:rPr>
    </w:lvl>
  </w:abstractNum>
  <w:abstractNum w:abstractNumId="10" w15:restartNumberingAfterBreak="0">
    <w:nsid w:val="0F683D21"/>
    <w:multiLevelType w:val="multilevel"/>
    <w:tmpl w:val="AB7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1043"/>
    <w:multiLevelType w:val="multilevel"/>
    <w:tmpl w:val="309C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97A1B"/>
    <w:multiLevelType w:val="multilevel"/>
    <w:tmpl w:val="6FE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91CD9"/>
    <w:multiLevelType w:val="singleLevel"/>
    <w:tmpl w:val="1FEAA83E"/>
    <w:lvl w:ilvl="0">
      <w:start w:val="1"/>
      <w:numFmt w:val="bullet"/>
      <w:lvlText w:val=""/>
      <w:lvlJc w:val="left"/>
      <w:pPr>
        <w:tabs>
          <w:tab w:val="num" w:pos="360"/>
        </w:tabs>
        <w:ind w:left="360" w:hanging="360"/>
      </w:pPr>
      <w:rPr>
        <w:rFonts w:ascii="Wingdings" w:hAnsi="Wingdings" w:hint="default"/>
        <w:color w:val="000000"/>
      </w:rPr>
    </w:lvl>
  </w:abstractNum>
  <w:abstractNum w:abstractNumId="14" w15:restartNumberingAfterBreak="0">
    <w:nsid w:val="4139689A"/>
    <w:multiLevelType w:val="multilevel"/>
    <w:tmpl w:val="5EF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F2651"/>
    <w:multiLevelType w:val="multilevel"/>
    <w:tmpl w:val="688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56094"/>
    <w:multiLevelType w:val="multilevel"/>
    <w:tmpl w:val="C5D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A32DA"/>
    <w:multiLevelType w:val="multilevel"/>
    <w:tmpl w:val="156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E2D79"/>
    <w:multiLevelType w:val="multilevel"/>
    <w:tmpl w:val="568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A5405"/>
    <w:multiLevelType w:val="multilevel"/>
    <w:tmpl w:val="FCA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A2A75"/>
    <w:multiLevelType w:val="multilevel"/>
    <w:tmpl w:val="E8FC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9"/>
  </w:num>
  <w:num w:numId="5">
    <w:abstractNumId w:val="2"/>
  </w:num>
  <w:num w:numId="6">
    <w:abstractNumId w:val="16"/>
  </w:num>
  <w:num w:numId="7">
    <w:abstractNumId w:val="15"/>
  </w:num>
  <w:num w:numId="8">
    <w:abstractNumId w:val="14"/>
  </w:num>
  <w:num w:numId="9">
    <w:abstractNumId w:val="13"/>
  </w:num>
  <w:num w:numId="10">
    <w:abstractNumId w:val="13"/>
  </w:num>
  <w:num w:numId="11">
    <w:abstractNumId w:val="13"/>
  </w:num>
  <w:num w:numId="12">
    <w:abstractNumId w:val="19"/>
  </w:num>
  <w:num w:numId="13">
    <w:abstractNumId w:val="10"/>
  </w:num>
  <w:num w:numId="14">
    <w:abstractNumId w:val="17"/>
  </w:num>
  <w:num w:numId="15">
    <w:abstractNumId w:val="20"/>
  </w:num>
  <w:num w:numId="16">
    <w:abstractNumId w:val="18"/>
  </w:num>
  <w:num w:numId="17">
    <w:abstractNumId w:val="12"/>
  </w:num>
  <w:num w:numId="18">
    <w:abstractNumId w:val="8"/>
  </w:num>
  <w:num w:numId="1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B84"/>
    <w:rsid w:val="00000BFF"/>
    <w:rsid w:val="00000C6F"/>
    <w:rsid w:val="000012D2"/>
    <w:rsid w:val="00001648"/>
    <w:rsid w:val="000016DD"/>
    <w:rsid w:val="0000179D"/>
    <w:rsid w:val="00001D90"/>
    <w:rsid w:val="0000203F"/>
    <w:rsid w:val="000020A4"/>
    <w:rsid w:val="000023D5"/>
    <w:rsid w:val="000027AD"/>
    <w:rsid w:val="00004A25"/>
    <w:rsid w:val="00004A8D"/>
    <w:rsid w:val="00005618"/>
    <w:rsid w:val="00005B3F"/>
    <w:rsid w:val="00006841"/>
    <w:rsid w:val="00006C0D"/>
    <w:rsid w:val="00006D17"/>
    <w:rsid w:val="0000739A"/>
    <w:rsid w:val="0000751F"/>
    <w:rsid w:val="000075A0"/>
    <w:rsid w:val="00007947"/>
    <w:rsid w:val="00007C4D"/>
    <w:rsid w:val="00010058"/>
    <w:rsid w:val="000103D7"/>
    <w:rsid w:val="0001075D"/>
    <w:rsid w:val="00010A0A"/>
    <w:rsid w:val="00010AB2"/>
    <w:rsid w:val="00010C5D"/>
    <w:rsid w:val="00011167"/>
    <w:rsid w:val="000115E3"/>
    <w:rsid w:val="00011FEB"/>
    <w:rsid w:val="000126BD"/>
    <w:rsid w:val="000127B9"/>
    <w:rsid w:val="00012CA0"/>
    <w:rsid w:val="000133F9"/>
    <w:rsid w:val="000134C6"/>
    <w:rsid w:val="0001394D"/>
    <w:rsid w:val="000145B0"/>
    <w:rsid w:val="0001492A"/>
    <w:rsid w:val="00014E2B"/>
    <w:rsid w:val="00015298"/>
    <w:rsid w:val="0001564A"/>
    <w:rsid w:val="00015715"/>
    <w:rsid w:val="00015BE6"/>
    <w:rsid w:val="00015F13"/>
    <w:rsid w:val="000160B5"/>
    <w:rsid w:val="0001669F"/>
    <w:rsid w:val="00016BE7"/>
    <w:rsid w:val="00017417"/>
    <w:rsid w:val="0001755C"/>
    <w:rsid w:val="00017FD0"/>
    <w:rsid w:val="0002021F"/>
    <w:rsid w:val="0002039D"/>
    <w:rsid w:val="000213A6"/>
    <w:rsid w:val="000217EC"/>
    <w:rsid w:val="00021DC6"/>
    <w:rsid w:val="00022832"/>
    <w:rsid w:val="000229EB"/>
    <w:rsid w:val="00022C3A"/>
    <w:rsid w:val="000235A5"/>
    <w:rsid w:val="00023B93"/>
    <w:rsid w:val="00023F99"/>
    <w:rsid w:val="00024593"/>
    <w:rsid w:val="00024C4D"/>
    <w:rsid w:val="00024C64"/>
    <w:rsid w:val="0002515E"/>
    <w:rsid w:val="00025387"/>
    <w:rsid w:val="0002546B"/>
    <w:rsid w:val="0002599B"/>
    <w:rsid w:val="00025F44"/>
    <w:rsid w:val="0002601A"/>
    <w:rsid w:val="00026897"/>
    <w:rsid w:val="0002690F"/>
    <w:rsid w:val="00026C27"/>
    <w:rsid w:val="00026CD6"/>
    <w:rsid w:val="00026E71"/>
    <w:rsid w:val="0002771A"/>
    <w:rsid w:val="000277ED"/>
    <w:rsid w:val="0002794A"/>
    <w:rsid w:val="00027BAA"/>
    <w:rsid w:val="00027EA4"/>
    <w:rsid w:val="00030436"/>
    <w:rsid w:val="000307BB"/>
    <w:rsid w:val="00030898"/>
    <w:rsid w:val="000309D7"/>
    <w:rsid w:val="00030B03"/>
    <w:rsid w:val="00031490"/>
    <w:rsid w:val="000319E3"/>
    <w:rsid w:val="00031BC6"/>
    <w:rsid w:val="00031CB9"/>
    <w:rsid w:val="00031D32"/>
    <w:rsid w:val="000322AE"/>
    <w:rsid w:val="000324F2"/>
    <w:rsid w:val="00032B24"/>
    <w:rsid w:val="00032DCC"/>
    <w:rsid w:val="000341AA"/>
    <w:rsid w:val="000342D9"/>
    <w:rsid w:val="0003459A"/>
    <w:rsid w:val="000347D4"/>
    <w:rsid w:val="00034A5E"/>
    <w:rsid w:val="00034AC5"/>
    <w:rsid w:val="000352BE"/>
    <w:rsid w:val="00035344"/>
    <w:rsid w:val="000358F3"/>
    <w:rsid w:val="00036639"/>
    <w:rsid w:val="0003735D"/>
    <w:rsid w:val="000375F7"/>
    <w:rsid w:val="000400DB"/>
    <w:rsid w:val="0004033E"/>
    <w:rsid w:val="000406BA"/>
    <w:rsid w:val="00041549"/>
    <w:rsid w:val="00041913"/>
    <w:rsid w:val="00041A5D"/>
    <w:rsid w:val="00041A99"/>
    <w:rsid w:val="00041EB7"/>
    <w:rsid w:val="00042091"/>
    <w:rsid w:val="000422E3"/>
    <w:rsid w:val="000426E6"/>
    <w:rsid w:val="00043664"/>
    <w:rsid w:val="0004391F"/>
    <w:rsid w:val="00044229"/>
    <w:rsid w:val="00044402"/>
    <w:rsid w:val="000444A2"/>
    <w:rsid w:val="00044682"/>
    <w:rsid w:val="00044954"/>
    <w:rsid w:val="00044DE9"/>
    <w:rsid w:val="00044E2B"/>
    <w:rsid w:val="000453BD"/>
    <w:rsid w:val="00045ABA"/>
    <w:rsid w:val="00046584"/>
    <w:rsid w:val="0004660C"/>
    <w:rsid w:val="0004691A"/>
    <w:rsid w:val="00047175"/>
    <w:rsid w:val="000475A4"/>
    <w:rsid w:val="000479A7"/>
    <w:rsid w:val="00047F4C"/>
    <w:rsid w:val="000502CA"/>
    <w:rsid w:val="00050548"/>
    <w:rsid w:val="00051191"/>
    <w:rsid w:val="00051854"/>
    <w:rsid w:val="00051B28"/>
    <w:rsid w:val="00051C6B"/>
    <w:rsid w:val="00051E83"/>
    <w:rsid w:val="00051FA6"/>
    <w:rsid w:val="0005273D"/>
    <w:rsid w:val="00052774"/>
    <w:rsid w:val="00052DE3"/>
    <w:rsid w:val="0005305E"/>
    <w:rsid w:val="0005328D"/>
    <w:rsid w:val="00053320"/>
    <w:rsid w:val="00053E62"/>
    <w:rsid w:val="00053FFB"/>
    <w:rsid w:val="000546D6"/>
    <w:rsid w:val="00054781"/>
    <w:rsid w:val="00054A13"/>
    <w:rsid w:val="00054BBA"/>
    <w:rsid w:val="000557AB"/>
    <w:rsid w:val="000566AD"/>
    <w:rsid w:val="0005767A"/>
    <w:rsid w:val="00057863"/>
    <w:rsid w:val="000605CD"/>
    <w:rsid w:val="00060684"/>
    <w:rsid w:val="000607FE"/>
    <w:rsid w:val="00060CB1"/>
    <w:rsid w:val="00061739"/>
    <w:rsid w:val="00062CE4"/>
    <w:rsid w:val="00062DCD"/>
    <w:rsid w:val="00062FCF"/>
    <w:rsid w:val="00063AAA"/>
    <w:rsid w:val="00063C4C"/>
    <w:rsid w:val="00063EC7"/>
    <w:rsid w:val="000641EE"/>
    <w:rsid w:val="00064FAE"/>
    <w:rsid w:val="000657ED"/>
    <w:rsid w:val="0006629C"/>
    <w:rsid w:val="000678B3"/>
    <w:rsid w:val="00067C80"/>
    <w:rsid w:val="00067D6A"/>
    <w:rsid w:val="00070202"/>
    <w:rsid w:val="00070317"/>
    <w:rsid w:val="00070536"/>
    <w:rsid w:val="00070A7C"/>
    <w:rsid w:val="00070AFB"/>
    <w:rsid w:val="00070DD1"/>
    <w:rsid w:val="000715F3"/>
    <w:rsid w:val="00071F21"/>
    <w:rsid w:val="00072220"/>
    <w:rsid w:val="00072306"/>
    <w:rsid w:val="00072BE6"/>
    <w:rsid w:val="00072C22"/>
    <w:rsid w:val="00073136"/>
    <w:rsid w:val="00073222"/>
    <w:rsid w:val="00073AD6"/>
    <w:rsid w:val="00073B9E"/>
    <w:rsid w:val="00073DF6"/>
    <w:rsid w:val="00073F48"/>
    <w:rsid w:val="00073FEF"/>
    <w:rsid w:val="000745D9"/>
    <w:rsid w:val="00074891"/>
    <w:rsid w:val="00074DF3"/>
    <w:rsid w:val="00074E9F"/>
    <w:rsid w:val="0007656E"/>
    <w:rsid w:val="000769B8"/>
    <w:rsid w:val="00077569"/>
    <w:rsid w:val="0007776B"/>
    <w:rsid w:val="00077DD8"/>
    <w:rsid w:val="00080413"/>
    <w:rsid w:val="0008052C"/>
    <w:rsid w:val="00080A1C"/>
    <w:rsid w:val="00080E81"/>
    <w:rsid w:val="00081495"/>
    <w:rsid w:val="00081671"/>
    <w:rsid w:val="00081822"/>
    <w:rsid w:val="00082273"/>
    <w:rsid w:val="00082430"/>
    <w:rsid w:val="0008255B"/>
    <w:rsid w:val="00082593"/>
    <w:rsid w:val="000827BB"/>
    <w:rsid w:val="00082CE0"/>
    <w:rsid w:val="00082FEB"/>
    <w:rsid w:val="00083747"/>
    <w:rsid w:val="00083F43"/>
    <w:rsid w:val="0008416A"/>
    <w:rsid w:val="00084296"/>
    <w:rsid w:val="0008435E"/>
    <w:rsid w:val="000846A4"/>
    <w:rsid w:val="00084B52"/>
    <w:rsid w:val="00084F74"/>
    <w:rsid w:val="00085C41"/>
    <w:rsid w:val="00085D54"/>
    <w:rsid w:val="0008664C"/>
    <w:rsid w:val="00086BAC"/>
    <w:rsid w:val="00086F10"/>
    <w:rsid w:val="00087304"/>
    <w:rsid w:val="000875D5"/>
    <w:rsid w:val="00087C0F"/>
    <w:rsid w:val="0009001C"/>
    <w:rsid w:val="00090262"/>
    <w:rsid w:val="00090344"/>
    <w:rsid w:val="0009055A"/>
    <w:rsid w:val="000907D0"/>
    <w:rsid w:val="00090B87"/>
    <w:rsid w:val="00090DB5"/>
    <w:rsid w:val="000910E3"/>
    <w:rsid w:val="00091418"/>
    <w:rsid w:val="00091654"/>
    <w:rsid w:val="00091B6E"/>
    <w:rsid w:val="00091C48"/>
    <w:rsid w:val="00091EF3"/>
    <w:rsid w:val="0009228D"/>
    <w:rsid w:val="0009236A"/>
    <w:rsid w:val="000925E2"/>
    <w:rsid w:val="00092614"/>
    <w:rsid w:val="00092AD7"/>
    <w:rsid w:val="000930F8"/>
    <w:rsid w:val="000938CA"/>
    <w:rsid w:val="00094259"/>
    <w:rsid w:val="00094E48"/>
    <w:rsid w:val="00095280"/>
    <w:rsid w:val="000955D3"/>
    <w:rsid w:val="000958E0"/>
    <w:rsid w:val="0009591D"/>
    <w:rsid w:val="00095B2B"/>
    <w:rsid w:val="00096127"/>
    <w:rsid w:val="0009706D"/>
    <w:rsid w:val="000975D8"/>
    <w:rsid w:val="00097A0A"/>
    <w:rsid w:val="000A019F"/>
    <w:rsid w:val="000A040A"/>
    <w:rsid w:val="000A1453"/>
    <w:rsid w:val="000A216E"/>
    <w:rsid w:val="000A274D"/>
    <w:rsid w:val="000A2E7A"/>
    <w:rsid w:val="000A3137"/>
    <w:rsid w:val="000A3CC5"/>
    <w:rsid w:val="000A3F6B"/>
    <w:rsid w:val="000A4A7C"/>
    <w:rsid w:val="000A4C9E"/>
    <w:rsid w:val="000A4E56"/>
    <w:rsid w:val="000A5058"/>
    <w:rsid w:val="000A557E"/>
    <w:rsid w:val="000A5760"/>
    <w:rsid w:val="000A5C1F"/>
    <w:rsid w:val="000A63E3"/>
    <w:rsid w:val="000A65AE"/>
    <w:rsid w:val="000A66AC"/>
    <w:rsid w:val="000A6CED"/>
    <w:rsid w:val="000A74BF"/>
    <w:rsid w:val="000A790D"/>
    <w:rsid w:val="000A79EF"/>
    <w:rsid w:val="000A7EDA"/>
    <w:rsid w:val="000A7F5B"/>
    <w:rsid w:val="000B04C2"/>
    <w:rsid w:val="000B09A2"/>
    <w:rsid w:val="000B0FEE"/>
    <w:rsid w:val="000B1506"/>
    <w:rsid w:val="000B1D5D"/>
    <w:rsid w:val="000B1D78"/>
    <w:rsid w:val="000B2169"/>
    <w:rsid w:val="000B24C5"/>
    <w:rsid w:val="000B2AA1"/>
    <w:rsid w:val="000B2BEC"/>
    <w:rsid w:val="000B2DD6"/>
    <w:rsid w:val="000B337A"/>
    <w:rsid w:val="000B38D3"/>
    <w:rsid w:val="000B43B6"/>
    <w:rsid w:val="000B46FD"/>
    <w:rsid w:val="000B493A"/>
    <w:rsid w:val="000B4DB6"/>
    <w:rsid w:val="000B5261"/>
    <w:rsid w:val="000B528D"/>
    <w:rsid w:val="000B547D"/>
    <w:rsid w:val="000B5615"/>
    <w:rsid w:val="000B57F0"/>
    <w:rsid w:val="000B5899"/>
    <w:rsid w:val="000B5F53"/>
    <w:rsid w:val="000B608C"/>
    <w:rsid w:val="000B6ED9"/>
    <w:rsid w:val="000B7561"/>
    <w:rsid w:val="000B758C"/>
    <w:rsid w:val="000B7A19"/>
    <w:rsid w:val="000B7D69"/>
    <w:rsid w:val="000B7EFD"/>
    <w:rsid w:val="000C09CF"/>
    <w:rsid w:val="000C1051"/>
    <w:rsid w:val="000C139E"/>
    <w:rsid w:val="000C17B7"/>
    <w:rsid w:val="000C18C0"/>
    <w:rsid w:val="000C1CA2"/>
    <w:rsid w:val="000C1ED3"/>
    <w:rsid w:val="000C2773"/>
    <w:rsid w:val="000C2B9C"/>
    <w:rsid w:val="000C2D51"/>
    <w:rsid w:val="000C2D59"/>
    <w:rsid w:val="000C2E6A"/>
    <w:rsid w:val="000C3075"/>
    <w:rsid w:val="000C36FA"/>
    <w:rsid w:val="000C383A"/>
    <w:rsid w:val="000C3B34"/>
    <w:rsid w:val="000C44EC"/>
    <w:rsid w:val="000C4AC8"/>
    <w:rsid w:val="000C4C37"/>
    <w:rsid w:val="000C4C9C"/>
    <w:rsid w:val="000C5804"/>
    <w:rsid w:val="000C5CAC"/>
    <w:rsid w:val="000C5FC2"/>
    <w:rsid w:val="000C6358"/>
    <w:rsid w:val="000C6D0F"/>
    <w:rsid w:val="000C6E4E"/>
    <w:rsid w:val="000C79E5"/>
    <w:rsid w:val="000C7B4A"/>
    <w:rsid w:val="000D0057"/>
    <w:rsid w:val="000D0B5A"/>
    <w:rsid w:val="000D120D"/>
    <w:rsid w:val="000D2159"/>
    <w:rsid w:val="000D22D9"/>
    <w:rsid w:val="000D27A8"/>
    <w:rsid w:val="000D314A"/>
    <w:rsid w:val="000D376F"/>
    <w:rsid w:val="000D4842"/>
    <w:rsid w:val="000D4A49"/>
    <w:rsid w:val="000D54D6"/>
    <w:rsid w:val="000D5B49"/>
    <w:rsid w:val="000D6EC1"/>
    <w:rsid w:val="000D7616"/>
    <w:rsid w:val="000D7C1A"/>
    <w:rsid w:val="000D7D36"/>
    <w:rsid w:val="000D7D49"/>
    <w:rsid w:val="000D7F10"/>
    <w:rsid w:val="000E0030"/>
    <w:rsid w:val="000E0177"/>
    <w:rsid w:val="000E04DF"/>
    <w:rsid w:val="000E05D2"/>
    <w:rsid w:val="000E07CC"/>
    <w:rsid w:val="000E0E31"/>
    <w:rsid w:val="000E0FC9"/>
    <w:rsid w:val="000E13A3"/>
    <w:rsid w:val="000E15E4"/>
    <w:rsid w:val="000E1A1F"/>
    <w:rsid w:val="000E1BD2"/>
    <w:rsid w:val="000E25FC"/>
    <w:rsid w:val="000E2BD3"/>
    <w:rsid w:val="000E3385"/>
    <w:rsid w:val="000E3AEB"/>
    <w:rsid w:val="000E3FDA"/>
    <w:rsid w:val="000E449B"/>
    <w:rsid w:val="000E4B18"/>
    <w:rsid w:val="000E5A57"/>
    <w:rsid w:val="000E5BFA"/>
    <w:rsid w:val="000E5D7F"/>
    <w:rsid w:val="000E6EDE"/>
    <w:rsid w:val="000E7141"/>
    <w:rsid w:val="000E7C36"/>
    <w:rsid w:val="000E7C9B"/>
    <w:rsid w:val="000E7CC2"/>
    <w:rsid w:val="000F004F"/>
    <w:rsid w:val="000F03C8"/>
    <w:rsid w:val="000F091A"/>
    <w:rsid w:val="000F0A18"/>
    <w:rsid w:val="000F0B18"/>
    <w:rsid w:val="000F0BE8"/>
    <w:rsid w:val="000F0EB7"/>
    <w:rsid w:val="000F1B63"/>
    <w:rsid w:val="000F1FEF"/>
    <w:rsid w:val="000F201B"/>
    <w:rsid w:val="000F21AF"/>
    <w:rsid w:val="000F2208"/>
    <w:rsid w:val="000F24F5"/>
    <w:rsid w:val="000F2B1C"/>
    <w:rsid w:val="000F2DF9"/>
    <w:rsid w:val="000F2E1A"/>
    <w:rsid w:val="000F2F5A"/>
    <w:rsid w:val="000F310F"/>
    <w:rsid w:val="000F34CC"/>
    <w:rsid w:val="000F423C"/>
    <w:rsid w:val="000F4FA4"/>
    <w:rsid w:val="000F5058"/>
    <w:rsid w:val="000F516B"/>
    <w:rsid w:val="000F588A"/>
    <w:rsid w:val="000F5C63"/>
    <w:rsid w:val="000F6561"/>
    <w:rsid w:val="000F715D"/>
    <w:rsid w:val="000F7FB5"/>
    <w:rsid w:val="00100614"/>
    <w:rsid w:val="0010068F"/>
    <w:rsid w:val="0010077C"/>
    <w:rsid w:val="00101EC7"/>
    <w:rsid w:val="00101F12"/>
    <w:rsid w:val="00101FF5"/>
    <w:rsid w:val="001022F0"/>
    <w:rsid w:val="001028F1"/>
    <w:rsid w:val="00102F0E"/>
    <w:rsid w:val="00103A77"/>
    <w:rsid w:val="00104381"/>
    <w:rsid w:val="0010439C"/>
    <w:rsid w:val="001045D6"/>
    <w:rsid w:val="00104CBA"/>
    <w:rsid w:val="00105075"/>
    <w:rsid w:val="00105E64"/>
    <w:rsid w:val="00105E70"/>
    <w:rsid w:val="00106043"/>
    <w:rsid w:val="0010624C"/>
    <w:rsid w:val="00106336"/>
    <w:rsid w:val="00110A55"/>
    <w:rsid w:val="00110FCC"/>
    <w:rsid w:val="00111051"/>
    <w:rsid w:val="00111120"/>
    <w:rsid w:val="0011133B"/>
    <w:rsid w:val="0011134A"/>
    <w:rsid w:val="001115C7"/>
    <w:rsid w:val="001122DD"/>
    <w:rsid w:val="00112476"/>
    <w:rsid w:val="00112A03"/>
    <w:rsid w:val="00112E11"/>
    <w:rsid w:val="0011343B"/>
    <w:rsid w:val="0011408B"/>
    <w:rsid w:val="001153B7"/>
    <w:rsid w:val="00115DF1"/>
    <w:rsid w:val="00115E29"/>
    <w:rsid w:val="001161FC"/>
    <w:rsid w:val="001165FC"/>
    <w:rsid w:val="00116CBB"/>
    <w:rsid w:val="00116DE7"/>
    <w:rsid w:val="0011771B"/>
    <w:rsid w:val="00117F47"/>
    <w:rsid w:val="00120776"/>
    <w:rsid w:val="0012079F"/>
    <w:rsid w:val="00120A58"/>
    <w:rsid w:val="00120B4F"/>
    <w:rsid w:val="001219E1"/>
    <w:rsid w:val="00121A33"/>
    <w:rsid w:val="00121C87"/>
    <w:rsid w:val="00121DB3"/>
    <w:rsid w:val="00121E9F"/>
    <w:rsid w:val="00122AC5"/>
    <w:rsid w:val="00122B97"/>
    <w:rsid w:val="00123535"/>
    <w:rsid w:val="001235CB"/>
    <w:rsid w:val="00123EF3"/>
    <w:rsid w:val="001243D8"/>
    <w:rsid w:val="001255DF"/>
    <w:rsid w:val="001261E8"/>
    <w:rsid w:val="0012689A"/>
    <w:rsid w:val="00127119"/>
    <w:rsid w:val="0012726B"/>
    <w:rsid w:val="00127FA2"/>
    <w:rsid w:val="001303DD"/>
    <w:rsid w:val="001304B2"/>
    <w:rsid w:val="00130635"/>
    <w:rsid w:val="00130650"/>
    <w:rsid w:val="001308E6"/>
    <w:rsid w:val="00130CD4"/>
    <w:rsid w:val="00130D6A"/>
    <w:rsid w:val="00130DD5"/>
    <w:rsid w:val="001311D8"/>
    <w:rsid w:val="00131212"/>
    <w:rsid w:val="001313A8"/>
    <w:rsid w:val="00131531"/>
    <w:rsid w:val="00131680"/>
    <w:rsid w:val="00131D9C"/>
    <w:rsid w:val="00131DA4"/>
    <w:rsid w:val="00132C29"/>
    <w:rsid w:val="00132ECA"/>
    <w:rsid w:val="0013397A"/>
    <w:rsid w:val="00134401"/>
    <w:rsid w:val="00134D7F"/>
    <w:rsid w:val="00134F46"/>
    <w:rsid w:val="0013577D"/>
    <w:rsid w:val="00135989"/>
    <w:rsid w:val="00135FF1"/>
    <w:rsid w:val="001362D7"/>
    <w:rsid w:val="001366FA"/>
    <w:rsid w:val="001368E5"/>
    <w:rsid w:val="00136ECD"/>
    <w:rsid w:val="001370B1"/>
    <w:rsid w:val="00137795"/>
    <w:rsid w:val="00137808"/>
    <w:rsid w:val="00137F18"/>
    <w:rsid w:val="001401AE"/>
    <w:rsid w:val="001404D0"/>
    <w:rsid w:val="00140879"/>
    <w:rsid w:val="00140958"/>
    <w:rsid w:val="001410CC"/>
    <w:rsid w:val="00141707"/>
    <w:rsid w:val="001417D1"/>
    <w:rsid w:val="00141965"/>
    <w:rsid w:val="00141FBA"/>
    <w:rsid w:val="00141FD4"/>
    <w:rsid w:val="00142532"/>
    <w:rsid w:val="00142E2B"/>
    <w:rsid w:val="00142E9B"/>
    <w:rsid w:val="001447DE"/>
    <w:rsid w:val="0014512C"/>
    <w:rsid w:val="00145C1F"/>
    <w:rsid w:val="00145DBD"/>
    <w:rsid w:val="00146403"/>
    <w:rsid w:val="00146D90"/>
    <w:rsid w:val="0014731B"/>
    <w:rsid w:val="0014734E"/>
    <w:rsid w:val="00147708"/>
    <w:rsid w:val="00147F8C"/>
    <w:rsid w:val="00150290"/>
    <w:rsid w:val="0015081F"/>
    <w:rsid w:val="001512E5"/>
    <w:rsid w:val="00151C8A"/>
    <w:rsid w:val="00151CC9"/>
    <w:rsid w:val="001520AA"/>
    <w:rsid w:val="001520ED"/>
    <w:rsid w:val="0015228C"/>
    <w:rsid w:val="0015239A"/>
    <w:rsid w:val="00152E1C"/>
    <w:rsid w:val="00152E7B"/>
    <w:rsid w:val="00153427"/>
    <w:rsid w:val="00153E38"/>
    <w:rsid w:val="001540CC"/>
    <w:rsid w:val="00154340"/>
    <w:rsid w:val="0015476F"/>
    <w:rsid w:val="0015511D"/>
    <w:rsid w:val="0015591E"/>
    <w:rsid w:val="00155E0D"/>
    <w:rsid w:val="00156261"/>
    <w:rsid w:val="0015640C"/>
    <w:rsid w:val="0015683D"/>
    <w:rsid w:val="00156A88"/>
    <w:rsid w:val="0015712E"/>
    <w:rsid w:val="001578E3"/>
    <w:rsid w:val="00157AE9"/>
    <w:rsid w:val="00157C7D"/>
    <w:rsid w:val="00157D5C"/>
    <w:rsid w:val="001604A8"/>
    <w:rsid w:val="001607F9"/>
    <w:rsid w:val="00160F1C"/>
    <w:rsid w:val="001614E3"/>
    <w:rsid w:val="00162773"/>
    <w:rsid w:val="0016278D"/>
    <w:rsid w:val="00162B84"/>
    <w:rsid w:val="00162CE8"/>
    <w:rsid w:val="00163B05"/>
    <w:rsid w:val="00163B35"/>
    <w:rsid w:val="00164365"/>
    <w:rsid w:val="001643E6"/>
    <w:rsid w:val="001650B7"/>
    <w:rsid w:val="001652E0"/>
    <w:rsid w:val="0016555C"/>
    <w:rsid w:val="00165644"/>
    <w:rsid w:val="0016591B"/>
    <w:rsid w:val="00165D44"/>
    <w:rsid w:val="00165DCC"/>
    <w:rsid w:val="00165E04"/>
    <w:rsid w:val="00165F56"/>
    <w:rsid w:val="00166579"/>
    <w:rsid w:val="001668D1"/>
    <w:rsid w:val="00166C21"/>
    <w:rsid w:val="00166D4C"/>
    <w:rsid w:val="00166E0C"/>
    <w:rsid w:val="001675D6"/>
    <w:rsid w:val="00167C7E"/>
    <w:rsid w:val="0017085D"/>
    <w:rsid w:val="0017110A"/>
    <w:rsid w:val="001712BE"/>
    <w:rsid w:val="001713CE"/>
    <w:rsid w:val="00171E28"/>
    <w:rsid w:val="00172763"/>
    <w:rsid w:val="00172C1B"/>
    <w:rsid w:val="00172DAC"/>
    <w:rsid w:val="00172F28"/>
    <w:rsid w:val="001739EB"/>
    <w:rsid w:val="00173BA7"/>
    <w:rsid w:val="00173F3F"/>
    <w:rsid w:val="0017429B"/>
    <w:rsid w:val="00174ADC"/>
    <w:rsid w:val="00174BAE"/>
    <w:rsid w:val="00174FFB"/>
    <w:rsid w:val="00175698"/>
    <w:rsid w:val="0017608E"/>
    <w:rsid w:val="001762A0"/>
    <w:rsid w:val="001766F5"/>
    <w:rsid w:val="00176703"/>
    <w:rsid w:val="00177577"/>
    <w:rsid w:val="00177EFD"/>
    <w:rsid w:val="00180D1B"/>
    <w:rsid w:val="00180E50"/>
    <w:rsid w:val="00180F7E"/>
    <w:rsid w:val="001812D6"/>
    <w:rsid w:val="00181797"/>
    <w:rsid w:val="00181B2B"/>
    <w:rsid w:val="00181FF5"/>
    <w:rsid w:val="0018220A"/>
    <w:rsid w:val="001822DC"/>
    <w:rsid w:val="001823DD"/>
    <w:rsid w:val="00182815"/>
    <w:rsid w:val="001829CC"/>
    <w:rsid w:val="001844EA"/>
    <w:rsid w:val="001846BD"/>
    <w:rsid w:val="00184D0B"/>
    <w:rsid w:val="001859D5"/>
    <w:rsid w:val="00185A35"/>
    <w:rsid w:val="00185C6A"/>
    <w:rsid w:val="0018615E"/>
    <w:rsid w:val="001876FA"/>
    <w:rsid w:val="00187EB1"/>
    <w:rsid w:val="001909C1"/>
    <w:rsid w:val="001914D3"/>
    <w:rsid w:val="001919BB"/>
    <w:rsid w:val="00191C0D"/>
    <w:rsid w:val="00191E8F"/>
    <w:rsid w:val="00192038"/>
    <w:rsid w:val="0019208F"/>
    <w:rsid w:val="00192213"/>
    <w:rsid w:val="0019233B"/>
    <w:rsid w:val="00192930"/>
    <w:rsid w:val="001929F9"/>
    <w:rsid w:val="00192AAF"/>
    <w:rsid w:val="00192CAB"/>
    <w:rsid w:val="00192D41"/>
    <w:rsid w:val="0019333C"/>
    <w:rsid w:val="0019394E"/>
    <w:rsid w:val="00193C16"/>
    <w:rsid w:val="001942C5"/>
    <w:rsid w:val="00194875"/>
    <w:rsid w:val="00194E8F"/>
    <w:rsid w:val="00194F56"/>
    <w:rsid w:val="00194F9E"/>
    <w:rsid w:val="001952D4"/>
    <w:rsid w:val="0019549F"/>
    <w:rsid w:val="00195614"/>
    <w:rsid w:val="00195A47"/>
    <w:rsid w:val="00195BBE"/>
    <w:rsid w:val="001961A4"/>
    <w:rsid w:val="0019638E"/>
    <w:rsid w:val="00196717"/>
    <w:rsid w:val="00196726"/>
    <w:rsid w:val="00196972"/>
    <w:rsid w:val="00196A6E"/>
    <w:rsid w:val="00196F02"/>
    <w:rsid w:val="00197455"/>
    <w:rsid w:val="00197654"/>
    <w:rsid w:val="00197A48"/>
    <w:rsid w:val="00197AD9"/>
    <w:rsid w:val="00197D85"/>
    <w:rsid w:val="00197DD6"/>
    <w:rsid w:val="001A010E"/>
    <w:rsid w:val="001A0822"/>
    <w:rsid w:val="001A08A6"/>
    <w:rsid w:val="001A116B"/>
    <w:rsid w:val="001A11F1"/>
    <w:rsid w:val="001A1A86"/>
    <w:rsid w:val="001A1E85"/>
    <w:rsid w:val="001A2089"/>
    <w:rsid w:val="001A2297"/>
    <w:rsid w:val="001A3DF2"/>
    <w:rsid w:val="001A4184"/>
    <w:rsid w:val="001A4A69"/>
    <w:rsid w:val="001A4AE4"/>
    <w:rsid w:val="001A5314"/>
    <w:rsid w:val="001A549B"/>
    <w:rsid w:val="001A5B08"/>
    <w:rsid w:val="001A5B67"/>
    <w:rsid w:val="001A5C0F"/>
    <w:rsid w:val="001A5D68"/>
    <w:rsid w:val="001A69B4"/>
    <w:rsid w:val="001A6E93"/>
    <w:rsid w:val="001A7306"/>
    <w:rsid w:val="001A7DAB"/>
    <w:rsid w:val="001B00A5"/>
    <w:rsid w:val="001B0180"/>
    <w:rsid w:val="001B0278"/>
    <w:rsid w:val="001B0C06"/>
    <w:rsid w:val="001B1003"/>
    <w:rsid w:val="001B1D98"/>
    <w:rsid w:val="001B2329"/>
    <w:rsid w:val="001B2C35"/>
    <w:rsid w:val="001B3248"/>
    <w:rsid w:val="001B3A27"/>
    <w:rsid w:val="001B448D"/>
    <w:rsid w:val="001B44B9"/>
    <w:rsid w:val="001B44C8"/>
    <w:rsid w:val="001B519B"/>
    <w:rsid w:val="001B524C"/>
    <w:rsid w:val="001B558D"/>
    <w:rsid w:val="001B5D66"/>
    <w:rsid w:val="001B5D7E"/>
    <w:rsid w:val="001B5ECE"/>
    <w:rsid w:val="001B650C"/>
    <w:rsid w:val="001B693A"/>
    <w:rsid w:val="001B72F5"/>
    <w:rsid w:val="001B7FB9"/>
    <w:rsid w:val="001C0352"/>
    <w:rsid w:val="001C0503"/>
    <w:rsid w:val="001C086D"/>
    <w:rsid w:val="001C1232"/>
    <w:rsid w:val="001C1466"/>
    <w:rsid w:val="001C17DB"/>
    <w:rsid w:val="001C1B54"/>
    <w:rsid w:val="001C1F6B"/>
    <w:rsid w:val="001C2EF7"/>
    <w:rsid w:val="001C31C9"/>
    <w:rsid w:val="001C35A0"/>
    <w:rsid w:val="001C43B4"/>
    <w:rsid w:val="001C454D"/>
    <w:rsid w:val="001C4836"/>
    <w:rsid w:val="001C4B60"/>
    <w:rsid w:val="001C50B2"/>
    <w:rsid w:val="001C52F9"/>
    <w:rsid w:val="001C533F"/>
    <w:rsid w:val="001C658F"/>
    <w:rsid w:val="001C680E"/>
    <w:rsid w:val="001C6A11"/>
    <w:rsid w:val="001C7943"/>
    <w:rsid w:val="001D020D"/>
    <w:rsid w:val="001D07E3"/>
    <w:rsid w:val="001D178A"/>
    <w:rsid w:val="001D1885"/>
    <w:rsid w:val="001D1EF7"/>
    <w:rsid w:val="001D2B15"/>
    <w:rsid w:val="001D2F0F"/>
    <w:rsid w:val="001D3410"/>
    <w:rsid w:val="001D462E"/>
    <w:rsid w:val="001D4C5B"/>
    <w:rsid w:val="001D4F9E"/>
    <w:rsid w:val="001D51FD"/>
    <w:rsid w:val="001D5575"/>
    <w:rsid w:val="001D596F"/>
    <w:rsid w:val="001D5A4F"/>
    <w:rsid w:val="001D5F1C"/>
    <w:rsid w:val="001D60D8"/>
    <w:rsid w:val="001D677D"/>
    <w:rsid w:val="001D6B19"/>
    <w:rsid w:val="001D7104"/>
    <w:rsid w:val="001D775B"/>
    <w:rsid w:val="001D78DE"/>
    <w:rsid w:val="001E0352"/>
    <w:rsid w:val="001E06C4"/>
    <w:rsid w:val="001E0CC6"/>
    <w:rsid w:val="001E0CDA"/>
    <w:rsid w:val="001E108D"/>
    <w:rsid w:val="001E1426"/>
    <w:rsid w:val="001E176D"/>
    <w:rsid w:val="001E1D8C"/>
    <w:rsid w:val="001E2185"/>
    <w:rsid w:val="001E286B"/>
    <w:rsid w:val="001E2BE8"/>
    <w:rsid w:val="001E2DC8"/>
    <w:rsid w:val="001E34B0"/>
    <w:rsid w:val="001E3AB3"/>
    <w:rsid w:val="001E41F5"/>
    <w:rsid w:val="001E4315"/>
    <w:rsid w:val="001E46EB"/>
    <w:rsid w:val="001E4744"/>
    <w:rsid w:val="001E5293"/>
    <w:rsid w:val="001E5453"/>
    <w:rsid w:val="001E570C"/>
    <w:rsid w:val="001E5D32"/>
    <w:rsid w:val="001E6102"/>
    <w:rsid w:val="001E62A0"/>
    <w:rsid w:val="001E63F7"/>
    <w:rsid w:val="001E656B"/>
    <w:rsid w:val="001E6782"/>
    <w:rsid w:val="001E6809"/>
    <w:rsid w:val="001E6EE8"/>
    <w:rsid w:val="001E7AC0"/>
    <w:rsid w:val="001E7AE7"/>
    <w:rsid w:val="001E7C1E"/>
    <w:rsid w:val="001E7F09"/>
    <w:rsid w:val="001F0DDD"/>
    <w:rsid w:val="001F1466"/>
    <w:rsid w:val="001F1655"/>
    <w:rsid w:val="001F1DF6"/>
    <w:rsid w:val="001F2B2B"/>
    <w:rsid w:val="001F2D45"/>
    <w:rsid w:val="001F2E61"/>
    <w:rsid w:val="001F2F68"/>
    <w:rsid w:val="001F31B8"/>
    <w:rsid w:val="001F3613"/>
    <w:rsid w:val="001F3737"/>
    <w:rsid w:val="001F3741"/>
    <w:rsid w:val="001F3E48"/>
    <w:rsid w:val="001F3FFA"/>
    <w:rsid w:val="001F482F"/>
    <w:rsid w:val="001F50AF"/>
    <w:rsid w:val="001F5316"/>
    <w:rsid w:val="001F5E5B"/>
    <w:rsid w:val="001F6153"/>
    <w:rsid w:val="001F6AAD"/>
    <w:rsid w:val="001F6CF8"/>
    <w:rsid w:val="001F6D43"/>
    <w:rsid w:val="001F75FC"/>
    <w:rsid w:val="001F771A"/>
    <w:rsid w:val="001F7DFA"/>
    <w:rsid w:val="00200471"/>
    <w:rsid w:val="002004A5"/>
    <w:rsid w:val="00200710"/>
    <w:rsid w:val="002008B2"/>
    <w:rsid w:val="0020096A"/>
    <w:rsid w:val="00200B80"/>
    <w:rsid w:val="0020210E"/>
    <w:rsid w:val="00202B1E"/>
    <w:rsid w:val="00202BAD"/>
    <w:rsid w:val="002031C3"/>
    <w:rsid w:val="002039A7"/>
    <w:rsid w:val="00203F62"/>
    <w:rsid w:val="002042B9"/>
    <w:rsid w:val="00204514"/>
    <w:rsid w:val="00204B02"/>
    <w:rsid w:val="00204C5B"/>
    <w:rsid w:val="00204F99"/>
    <w:rsid w:val="002058DB"/>
    <w:rsid w:val="0020598F"/>
    <w:rsid w:val="0020669C"/>
    <w:rsid w:val="00206F67"/>
    <w:rsid w:val="0020701A"/>
    <w:rsid w:val="00207140"/>
    <w:rsid w:val="00207743"/>
    <w:rsid w:val="00207FED"/>
    <w:rsid w:val="00210236"/>
    <w:rsid w:val="002105D9"/>
    <w:rsid w:val="002108D6"/>
    <w:rsid w:val="00211729"/>
    <w:rsid w:val="00211C54"/>
    <w:rsid w:val="002122A1"/>
    <w:rsid w:val="002125B1"/>
    <w:rsid w:val="00212C12"/>
    <w:rsid w:val="00212D41"/>
    <w:rsid w:val="0021331E"/>
    <w:rsid w:val="002133DF"/>
    <w:rsid w:val="0021366D"/>
    <w:rsid w:val="0021372B"/>
    <w:rsid w:val="002148D9"/>
    <w:rsid w:val="00214AB1"/>
    <w:rsid w:val="00214C3B"/>
    <w:rsid w:val="00216BC7"/>
    <w:rsid w:val="00216C25"/>
    <w:rsid w:val="00216DD9"/>
    <w:rsid w:val="00216F22"/>
    <w:rsid w:val="00217053"/>
    <w:rsid w:val="00217345"/>
    <w:rsid w:val="0021792B"/>
    <w:rsid w:val="00217C1A"/>
    <w:rsid w:val="00217DE1"/>
    <w:rsid w:val="00217E78"/>
    <w:rsid w:val="0022002A"/>
    <w:rsid w:val="00220124"/>
    <w:rsid w:val="002202B5"/>
    <w:rsid w:val="002209FB"/>
    <w:rsid w:val="00220A0D"/>
    <w:rsid w:val="00220EF2"/>
    <w:rsid w:val="002213A2"/>
    <w:rsid w:val="002218B9"/>
    <w:rsid w:val="00221BCA"/>
    <w:rsid w:val="00221C3B"/>
    <w:rsid w:val="00222036"/>
    <w:rsid w:val="002222A7"/>
    <w:rsid w:val="00222467"/>
    <w:rsid w:val="00222555"/>
    <w:rsid w:val="00222E62"/>
    <w:rsid w:val="00223807"/>
    <w:rsid w:val="00223E5D"/>
    <w:rsid w:val="00224035"/>
    <w:rsid w:val="00224820"/>
    <w:rsid w:val="00224935"/>
    <w:rsid w:val="00224AA4"/>
    <w:rsid w:val="002250F7"/>
    <w:rsid w:val="00225856"/>
    <w:rsid w:val="00225937"/>
    <w:rsid w:val="00225D00"/>
    <w:rsid w:val="00225D92"/>
    <w:rsid w:val="00226167"/>
    <w:rsid w:val="002261C1"/>
    <w:rsid w:val="00226A7E"/>
    <w:rsid w:val="00226CB8"/>
    <w:rsid w:val="00227734"/>
    <w:rsid w:val="00227F46"/>
    <w:rsid w:val="00227F7B"/>
    <w:rsid w:val="002303FD"/>
    <w:rsid w:val="002308FD"/>
    <w:rsid w:val="00230F17"/>
    <w:rsid w:val="00231B76"/>
    <w:rsid w:val="0023278F"/>
    <w:rsid w:val="0023307E"/>
    <w:rsid w:val="0023326A"/>
    <w:rsid w:val="00233836"/>
    <w:rsid w:val="00233D24"/>
    <w:rsid w:val="0023413F"/>
    <w:rsid w:val="00234ECF"/>
    <w:rsid w:val="00235036"/>
    <w:rsid w:val="002353F4"/>
    <w:rsid w:val="00235549"/>
    <w:rsid w:val="002357B5"/>
    <w:rsid w:val="00236A05"/>
    <w:rsid w:val="00236A4E"/>
    <w:rsid w:val="0023742B"/>
    <w:rsid w:val="00237E4D"/>
    <w:rsid w:val="00237F20"/>
    <w:rsid w:val="002403D3"/>
    <w:rsid w:val="00240E26"/>
    <w:rsid w:val="002410C8"/>
    <w:rsid w:val="0024119A"/>
    <w:rsid w:val="00241699"/>
    <w:rsid w:val="00241EA3"/>
    <w:rsid w:val="00243434"/>
    <w:rsid w:val="002436AD"/>
    <w:rsid w:val="00243C79"/>
    <w:rsid w:val="0024401E"/>
    <w:rsid w:val="002446E4"/>
    <w:rsid w:val="00244984"/>
    <w:rsid w:val="00244BDE"/>
    <w:rsid w:val="00244C0E"/>
    <w:rsid w:val="0024508C"/>
    <w:rsid w:val="002450EB"/>
    <w:rsid w:val="00245FC1"/>
    <w:rsid w:val="002462A5"/>
    <w:rsid w:val="002468F9"/>
    <w:rsid w:val="00246CDB"/>
    <w:rsid w:val="00246E2A"/>
    <w:rsid w:val="00246E55"/>
    <w:rsid w:val="00247059"/>
    <w:rsid w:val="0024755E"/>
    <w:rsid w:val="00247EA7"/>
    <w:rsid w:val="002507E7"/>
    <w:rsid w:val="00250C8D"/>
    <w:rsid w:val="0025109A"/>
    <w:rsid w:val="002517E4"/>
    <w:rsid w:val="0025197A"/>
    <w:rsid w:val="00252047"/>
    <w:rsid w:val="002520B3"/>
    <w:rsid w:val="002521F0"/>
    <w:rsid w:val="00252A9E"/>
    <w:rsid w:val="00252F3E"/>
    <w:rsid w:val="0025348F"/>
    <w:rsid w:val="002537DB"/>
    <w:rsid w:val="00253AD4"/>
    <w:rsid w:val="00254982"/>
    <w:rsid w:val="00254BC8"/>
    <w:rsid w:val="00254C21"/>
    <w:rsid w:val="0025577E"/>
    <w:rsid w:val="00255FA0"/>
    <w:rsid w:val="00256515"/>
    <w:rsid w:val="00256C17"/>
    <w:rsid w:val="002576FB"/>
    <w:rsid w:val="00257C87"/>
    <w:rsid w:val="00257CCB"/>
    <w:rsid w:val="00260A57"/>
    <w:rsid w:val="00260C62"/>
    <w:rsid w:val="00261695"/>
    <w:rsid w:val="00261AC7"/>
    <w:rsid w:val="00261FCB"/>
    <w:rsid w:val="00262DA4"/>
    <w:rsid w:val="00262DF4"/>
    <w:rsid w:val="00263695"/>
    <w:rsid w:val="00263E63"/>
    <w:rsid w:val="0026428C"/>
    <w:rsid w:val="00264857"/>
    <w:rsid w:val="00265809"/>
    <w:rsid w:val="0026599F"/>
    <w:rsid w:val="00265C07"/>
    <w:rsid w:val="00265D7C"/>
    <w:rsid w:val="0026637C"/>
    <w:rsid w:val="002668F9"/>
    <w:rsid w:val="00266EFB"/>
    <w:rsid w:val="00267D62"/>
    <w:rsid w:val="00267F70"/>
    <w:rsid w:val="0027018D"/>
    <w:rsid w:val="002701C4"/>
    <w:rsid w:val="0027025D"/>
    <w:rsid w:val="00270A79"/>
    <w:rsid w:val="002710E9"/>
    <w:rsid w:val="00271125"/>
    <w:rsid w:val="0027141E"/>
    <w:rsid w:val="002716F4"/>
    <w:rsid w:val="00271A2B"/>
    <w:rsid w:val="0027200B"/>
    <w:rsid w:val="00272133"/>
    <w:rsid w:val="00272734"/>
    <w:rsid w:val="002733D7"/>
    <w:rsid w:val="002739AB"/>
    <w:rsid w:val="00273BCC"/>
    <w:rsid w:val="00273F61"/>
    <w:rsid w:val="00274C3C"/>
    <w:rsid w:val="002750F8"/>
    <w:rsid w:val="00275644"/>
    <w:rsid w:val="002757FF"/>
    <w:rsid w:val="002759CA"/>
    <w:rsid w:val="002760A5"/>
    <w:rsid w:val="002765FA"/>
    <w:rsid w:val="00276A3A"/>
    <w:rsid w:val="002770B9"/>
    <w:rsid w:val="002776C4"/>
    <w:rsid w:val="0027776A"/>
    <w:rsid w:val="00277935"/>
    <w:rsid w:val="00277D80"/>
    <w:rsid w:val="00277DFF"/>
    <w:rsid w:val="00277FE0"/>
    <w:rsid w:val="002803F6"/>
    <w:rsid w:val="00280BA2"/>
    <w:rsid w:val="00280E8B"/>
    <w:rsid w:val="002817DA"/>
    <w:rsid w:val="002818D5"/>
    <w:rsid w:val="00281F47"/>
    <w:rsid w:val="00281F60"/>
    <w:rsid w:val="00282F12"/>
    <w:rsid w:val="002838CB"/>
    <w:rsid w:val="00283AFD"/>
    <w:rsid w:val="002840CA"/>
    <w:rsid w:val="0028463C"/>
    <w:rsid w:val="002848F1"/>
    <w:rsid w:val="00284DC0"/>
    <w:rsid w:val="00285AFC"/>
    <w:rsid w:val="00285B29"/>
    <w:rsid w:val="00285BB6"/>
    <w:rsid w:val="00286011"/>
    <w:rsid w:val="0028678F"/>
    <w:rsid w:val="00286BD7"/>
    <w:rsid w:val="0028730A"/>
    <w:rsid w:val="002873D4"/>
    <w:rsid w:val="00287461"/>
    <w:rsid w:val="002879A5"/>
    <w:rsid w:val="002902CD"/>
    <w:rsid w:val="002913F6"/>
    <w:rsid w:val="00291742"/>
    <w:rsid w:val="00291C26"/>
    <w:rsid w:val="002922AE"/>
    <w:rsid w:val="00292721"/>
    <w:rsid w:val="00292974"/>
    <w:rsid w:val="00292BD5"/>
    <w:rsid w:val="00293283"/>
    <w:rsid w:val="002935E5"/>
    <w:rsid w:val="002936AA"/>
    <w:rsid w:val="00293D5A"/>
    <w:rsid w:val="00294AE8"/>
    <w:rsid w:val="002950C3"/>
    <w:rsid w:val="002950DE"/>
    <w:rsid w:val="00295338"/>
    <w:rsid w:val="00295373"/>
    <w:rsid w:val="0029545B"/>
    <w:rsid w:val="002955D1"/>
    <w:rsid w:val="00295A70"/>
    <w:rsid w:val="00296447"/>
    <w:rsid w:val="002967AE"/>
    <w:rsid w:val="002977C6"/>
    <w:rsid w:val="002A01F6"/>
    <w:rsid w:val="002A0523"/>
    <w:rsid w:val="002A09BB"/>
    <w:rsid w:val="002A0B2E"/>
    <w:rsid w:val="002A0FF6"/>
    <w:rsid w:val="002A16D4"/>
    <w:rsid w:val="002A1ED2"/>
    <w:rsid w:val="002A25F3"/>
    <w:rsid w:val="002A2618"/>
    <w:rsid w:val="002A2BE7"/>
    <w:rsid w:val="002A2F6D"/>
    <w:rsid w:val="002A32C1"/>
    <w:rsid w:val="002A39AF"/>
    <w:rsid w:val="002A44BF"/>
    <w:rsid w:val="002A44F5"/>
    <w:rsid w:val="002A4539"/>
    <w:rsid w:val="002A4B5B"/>
    <w:rsid w:val="002A4D2F"/>
    <w:rsid w:val="002A5A3B"/>
    <w:rsid w:val="002A5B98"/>
    <w:rsid w:val="002A676F"/>
    <w:rsid w:val="002A681B"/>
    <w:rsid w:val="002A6B43"/>
    <w:rsid w:val="002A7080"/>
    <w:rsid w:val="002A71C6"/>
    <w:rsid w:val="002B0349"/>
    <w:rsid w:val="002B0BD3"/>
    <w:rsid w:val="002B0E44"/>
    <w:rsid w:val="002B0EC5"/>
    <w:rsid w:val="002B17EC"/>
    <w:rsid w:val="002B1824"/>
    <w:rsid w:val="002B1F44"/>
    <w:rsid w:val="002B2475"/>
    <w:rsid w:val="002B2FDB"/>
    <w:rsid w:val="002B32FD"/>
    <w:rsid w:val="002B37A9"/>
    <w:rsid w:val="002B3FA5"/>
    <w:rsid w:val="002B4BF1"/>
    <w:rsid w:val="002B5C3E"/>
    <w:rsid w:val="002B6179"/>
    <w:rsid w:val="002B6A56"/>
    <w:rsid w:val="002B6C5A"/>
    <w:rsid w:val="002B780D"/>
    <w:rsid w:val="002B78C7"/>
    <w:rsid w:val="002C1194"/>
    <w:rsid w:val="002C153A"/>
    <w:rsid w:val="002C1615"/>
    <w:rsid w:val="002C1F1C"/>
    <w:rsid w:val="002C2005"/>
    <w:rsid w:val="002C2685"/>
    <w:rsid w:val="002C2AD8"/>
    <w:rsid w:val="002C319C"/>
    <w:rsid w:val="002C3F0D"/>
    <w:rsid w:val="002C4150"/>
    <w:rsid w:val="002C478D"/>
    <w:rsid w:val="002C4A38"/>
    <w:rsid w:val="002C551C"/>
    <w:rsid w:val="002C5748"/>
    <w:rsid w:val="002C5817"/>
    <w:rsid w:val="002C5B01"/>
    <w:rsid w:val="002C622C"/>
    <w:rsid w:val="002C6322"/>
    <w:rsid w:val="002C6662"/>
    <w:rsid w:val="002C6790"/>
    <w:rsid w:val="002C6C57"/>
    <w:rsid w:val="002C7354"/>
    <w:rsid w:val="002C76CF"/>
    <w:rsid w:val="002C7E1C"/>
    <w:rsid w:val="002D018E"/>
    <w:rsid w:val="002D021C"/>
    <w:rsid w:val="002D0230"/>
    <w:rsid w:val="002D06ED"/>
    <w:rsid w:val="002D0749"/>
    <w:rsid w:val="002D0BF5"/>
    <w:rsid w:val="002D17F7"/>
    <w:rsid w:val="002D1807"/>
    <w:rsid w:val="002D18E8"/>
    <w:rsid w:val="002D1CB2"/>
    <w:rsid w:val="002D1CED"/>
    <w:rsid w:val="002D2301"/>
    <w:rsid w:val="002D25E1"/>
    <w:rsid w:val="002D2626"/>
    <w:rsid w:val="002D309F"/>
    <w:rsid w:val="002D3536"/>
    <w:rsid w:val="002D3743"/>
    <w:rsid w:val="002D3D82"/>
    <w:rsid w:val="002D3F70"/>
    <w:rsid w:val="002D4AB0"/>
    <w:rsid w:val="002D4CEA"/>
    <w:rsid w:val="002D4E04"/>
    <w:rsid w:val="002D50D3"/>
    <w:rsid w:val="002D50D8"/>
    <w:rsid w:val="002D5652"/>
    <w:rsid w:val="002D5C9F"/>
    <w:rsid w:val="002D5D02"/>
    <w:rsid w:val="002D5FAE"/>
    <w:rsid w:val="002D62E0"/>
    <w:rsid w:val="002D6551"/>
    <w:rsid w:val="002D6553"/>
    <w:rsid w:val="002D74A2"/>
    <w:rsid w:val="002D79D5"/>
    <w:rsid w:val="002D7A48"/>
    <w:rsid w:val="002E07F3"/>
    <w:rsid w:val="002E083A"/>
    <w:rsid w:val="002E0A20"/>
    <w:rsid w:val="002E13DE"/>
    <w:rsid w:val="002E1409"/>
    <w:rsid w:val="002E1D45"/>
    <w:rsid w:val="002E1E56"/>
    <w:rsid w:val="002E2475"/>
    <w:rsid w:val="002E2E2F"/>
    <w:rsid w:val="002E3075"/>
    <w:rsid w:val="002E35AA"/>
    <w:rsid w:val="002E4733"/>
    <w:rsid w:val="002E4BAC"/>
    <w:rsid w:val="002E5428"/>
    <w:rsid w:val="002E58AD"/>
    <w:rsid w:val="002E59FF"/>
    <w:rsid w:val="002E5A1A"/>
    <w:rsid w:val="002E6033"/>
    <w:rsid w:val="002E6167"/>
    <w:rsid w:val="002E6255"/>
    <w:rsid w:val="002E6348"/>
    <w:rsid w:val="002E6939"/>
    <w:rsid w:val="002E7170"/>
    <w:rsid w:val="002E73BF"/>
    <w:rsid w:val="002E7471"/>
    <w:rsid w:val="002E76B1"/>
    <w:rsid w:val="002E7DDC"/>
    <w:rsid w:val="002F0189"/>
    <w:rsid w:val="002F01A1"/>
    <w:rsid w:val="002F1AE1"/>
    <w:rsid w:val="002F2CBB"/>
    <w:rsid w:val="002F2F24"/>
    <w:rsid w:val="002F332B"/>
    <w:rsid w:val="002F3619"/>
    <w:rsid w:val="002F3A22"/>
    <w:rsid w:val="002F3BA4"/>
    <w:rsid w:val="002F3C3C"/>
    <w:rsid w:val="002F48BD"/>
    <w:rsid w:val="002F493F"/>
    <w:rsid w:val="002F4BF7"/>
    <w:rsid w:val="002F4D30"/>
    <w:rsid w:val="002F557B"/>
    <w:rsid w:val="002F55C4"/>
    <w:rsid w:val="002F5915"/>
    <w:rsid w:val="002F5D29"/>
    <w:rsid w:val="002F61EA"/>
    <w:rsid w:val="002F65F1"/>
    <w:rsid w:val="002F6A93"/>
    <w:rsid w:val="002F6BA0"/>
    <w:rsid w:val="002F744D"/>
    <w:rsid w:val="002F77E2"/>
    <w:rsid w:val="002F7A55"/>
    <w:rsid w:val="002F7D85"/>
    <w:rsid w:val="002F7E76"/>
    <w:rsid w:val="00300247"/>
    <w:rsid w:val="003003CA"/>
    <w:rsid w:val="003006C3"/>
    <w:rsid w:val="0030096C"/>
    <w:rsid w:val="00301B50"/>
    <w:rsid w:val="00301C2F"/>
    <w:rsid w:val="003029E9"/>
    <w:rsid w:val="00302D47"/>
    <w:rsid w:val="00302F43"/>
    <w:rsid w:val="003034B7"/>
    <w:rsid w:val="00303722"/>
    <w:rsid w:val="003038EF"/>
    <w:rsid w:val="003040AA"/>
    <w:rsid w:val="00304122"/>
    <w:rsid w:val="00304221"/>
    <w:rsid w:val="00304406"/>
    <w:rsid w:val="00304516"/>
    <w:rsid w:val="00304563"/>
    <w:rsid w:val="003045E4"/>
    <w:rsid w:val="003046A7"/>
    <w:rsid w:val="00306472"/>
    <w:rsid w:val="00306A5E"/>
    <w:rsid w:val="00306E57"/>
    <w:rsid w:val="003073D8"/>
    <w:rsid w:val="003075D9"/>
    <w:rsid w:val="0030794A"/>
    <w:rsid w:val="003079D0"/>
    <w:rsid w:val="00307F2E"/>
    <w:rsid w:val="00310329"/>
    <w:rsid w:val="0031049B"/>
    <w:rsid w:val="00310668"/>
    <w:rsid w:val="003106F0"/>
    <w:rsid w:val="00310835"/>
    <w:rsid w:val="00310A24"/>
    <w:rsid w:val="00310F58"/>
    <w:rsid w:val="0031157F"/>
    <w:rsid w:val="003116D0"/>
    <w:rsid w:val="00311A3B"/>
    <w:rsid w:val="003120B5"/>
    <w:rsid w:val="003120F2"/>
    <w:rsid w:val="0031213C"/>
    <w:rsid w:val="00312246"/>
    <w:rsid w:val="003128F9"/>
    <w:rsid w:val="00313287"/>
    <w:rsid w:val="0031343B"/>
    <w:rsid w:val="0031353D"/>
    <w:rsid w:val="00313911"/>
    <w:rsid w:val="003139F4"/>
    <w:rsid w:val="00314262"/>
    <w:rsid w:val="00314276"/>
    <w:rsid w:val="00314553"/>
    <w:rsid w:val="003145AA"/>
    <w:rsid w:val="003147B7"/>
    <w:rsid w:val="0031492B"/>
    <w:rsid w:val="00314AC6"/>
    <w:rsid w:val="00314D09"/>
    <w:rsid w:val="00314E55"/>
    <w:rsid w:val="00315227"/>
    <w:rsid w:val="0031528D"/>
    <w:rsid w:val="00315DD4"/>
    <w:rsid w:val="00315DE2"/>
    <w:rsid w:val="00316978"/>
    <w:rsid w:val="00316AB3"/>
    <w:rsid w:val="003177E1"/>
    <w:rsid w:val="00317AFE"/>
    <w:rsid w:val="00317CAE"/>
    <w:rsid w:val="00317E49"/>
    <w:rsid w:val="00320141"/>
    <w:rsid w:val="00320439"/>
    <w:rsid w:val="00320588"/>
    <w:rsid w:val="00320778"/>
    <w:rsid w:val="00320796"/>
    <w:rsid w:val="0032107B"/>
    <w:rsid w:val="003216A5"/>
    <w:rsid w:val="00321B35"/>
    <w:rsid w:val="00321CF5"/>
    <w:rsid w:val="00321ECB"/>
    <w:rsid w:val="00322523"/>
    <w:rsid w:val="00322634"/>
    <w:rsid w:val="003229FD"/>
    <w:rsid w:val="00325074"/>
    <w:rsid w:val="00325199"/>
    <w:rsid w:val="00325537"/>
    <w:rsid w:val="003257A2"/>
    <w:rsid w:val="00325F35"/>
    <w:rsid w:val="003262F2"/>
    <w:rsid w:val="00326425"/>
    <w:rsid w:val="003267EB"/>
    <w:rsid w:val="00326EC5"/>
    <w:rsid w:val="00327153"/>
    <w:rsid w:val="00327882"/>
    <w:rsid w:val="00330103"/>
    <w:rsid w:val="003302DF"/>
    <w:rsid w:val="0033058F"/>
    <w:rsid w:val="003307A5"/>
    <w:rsid w:val="00330926"/>
    <w:rsid w:val="00330DAA"/>
    <w:rsid w:val="00330FEB"/>
    <w:rsid w:val="00331A54"/>
    <w:rsid w:val="00332DD7"/>
    <w:rsid w:val="00332F1C"/>
    <w:rsid w:val="00332FFB"/>
    <w:rsid w:val="003330D8"/>
    <w:rsid w:val="00333344"/>
    <w:rsid w:val="003333D6"/>
    <w:rsid w:val="0033350C"/>
    <w:rsid w:val="00333C0E"/>
    <w:rsid w:val="00333E99"/>
    <w:rsid w:val="00334823"/>
    <w:rsid w:val="00334A03"/>
    <w:rsid w:val="0033583B"/>
    <w:rsid w:val="00335970"/>
    <w:rsid w:val="00335AB1"/>
    <w:rsid w:val="00335BE8"/>
    <w:rsid w:val="003366F5"/>
    <w:rsid w:val="00336836"/>
    <w:rsid w:val="00336BAE"/>
    <w:rsid w:val="0033750E"/>
    <w:rsid w:val="00337BAD"/>
    <w:rsid w:val="00337FF4"/>
    <w:rsid w:val="003405FD"/>
    <w:rsid w:val="00340689"/>
    <w:rsid w:val="00340F7B"/>
    <w:rsid w:val="00341663"/>
    <w:rsid w:val="003425B9"/>
    <w:rsid w:val="00342849"/>
    <w:rsid w:val="003428FB"/>
    <w:rsid w:val="003429E8"/>
    <w:rsid w:val="00342AF3"/>
    <w:rsid w:val="00342C90"/>
    <w:rsid w:val="00343243"/>
    <w:rsid w:val="003438BE"/>
    <w:rsid w:val="003442A7"/>
    <w:rsid w:val="003442FB"/>
    <w:rsid w:val="0034498C"/>
    <w:rsid w:val="00344FA9"/>
    <w:rsid w:val="003452B9"/>
    <w:rsid w:val="003465F5"/>
    <w:rsid w:val="00346FCC"/>
    <w:rsid w:val="003470EA"/>
    <w:rsid w:val="0034743E"/>
    <w:rsid w:val="00347826"/>
    <w:rsid w:val="00347938"/>
    <w:rsid w:val="00347C89"/>
    <w:rsid w:val="003506C6"/>
    <w:rsid w:val="003511E5"/>
    <w:rsid w:val="00351475"/>
    <w:rsid w:val="00351604"/>
    <w:rsid w:val="00352DAD"/>
    <w:rsid w:val="00353F53"/>
    <w:rsid w:val="00354070"/>
    <w:rsid w:val="003541EA"/>
    <w:rsid w:val="003547F7"/>
    <w:rsid w:val="00355756"/>
    <w:rsid w:val="00355AB4"/>
    <w:rsid w:val="00356491"/>
    <w:rsid w:val="00356DFA"/>
    <w:rsid w:val="003572D6"/>
    <w:rsid w:val="00357F07"/>
    <w:rsid w:val="003603C4"/>
    <w:rsid w:val="0036053B"/>
    <w:rsid w:val="0036066D"/>
    <w:rsid w:val="003607D7"/>
    <w:rsid w:val="00360B9D"/>
    <w:rsid w:val="00360DC3"/>
    <w:rsid w:val="0036111D"/>
    <w:rsid w:val="003614C5"/>
    <w:rsid w:val="00361ABA"/>
    <w:rsid w:val="00361E3E"/>
    <w:rsid w:val="00362234"/>
    <w:rsid w:val="003626E5"/>
    <w:rsid w:val="00362CF6"/>
    <w:rsid w:val="00362E09"/>
    <w:rsid w:val="0036310D"/>
    <w:rsid w:val="00363384"/>
    <w:rsid w:val="003637CC"/>
    <w:rsid w:val="00363DEF"/>
    <w:rsid w:val="003640EC"/>
    <w:rsid w:val="0036447A"/>
    <w:rsid w:val="00364B1F"/>
    <w:rsid w:val="00365136"/>
    <w:rsid w:val="00365673"/>
    <w:rsid w:val="00365A5D"/>
    <w:rsid w:val="00365AB2"/>
    <w:rsid w:val="003664C4"/>
    <w:rsid w:val="003667F1"/>
    <w:rsid w:val="003669C4"/>
    <w:rsid w:val="0036764D"/>
    <w:rsid w:val="003702AC"/>
    <w:rsid w:val="00370B53"/>
    <w:rsid w:val="00371840"/>
    <w:rsid w:val="00371BDA"/>
    <w:rsid w:val="0037217C"/>
    <w:rsid w:val="003723F5"/>
    <w:rsid w:val="003728ED"/>
    <w:rsid w:val="003729E7"/>
    <w:rsid w:val="00372F79"/>
    <w:rsid w:val="00373714"/>
    <w:rsid w:val="00373765"/>
    <w:rsid w:val="00373E3B"/>
    <w:rsid w:val="00373E40"/>
    <w:rsid w:val="00373EB0"/>
    <w:rsid w:val="00374810"/>
    <w:rsid w:val="003748D8"/>
    <w:rsid w:val="00374916"/>
    <w:rsid w:val="00374E47"/>
    <w:rsid w:val="00374FA9"/>
    <w:rsid w:val="0037546B"/>
    <w:rsid w:val="003754C8"/>
    <w:rsid w:val="00375549"/>
    <w:rsid w:val="00375C65"/>
    <w:rsid w:val="00375CA6"/>
    <w:rsid w:val="0037664F"/>
    <w:rsid w:val="003770C8"/>
    <w:rsid w:val="003771F5"/>
    <w:rsid w:val="0037729A"/>
    <w:rsid w:val="00377C44"/>
    <w:rsid w:val="00380512"/>
    <w:rsid w:val="003808A8"/>
    <w:rsid w:val="00382ACF"/>
    <w:rsid w:val="00382EA2"/>
    <w:rsid w:val="00383173"/>
    <w:rsid w:val="003832BE"/>
    <w:rsid w:val="00383498"/>
    <w:rsid w:val="003834AD"/>
    <w:rsid w:val="003834B1"/>
    <w:rsid w:val="00383980"/>
    <w:rsid w:val="00383DB6"/>
    <w:rsid w:val="00384505"/>
    <w:rsid w:val="00384D8E"/>
    <w:rsid w:val="00384FAA"/>
    <w:rsid w:val="003851A2"/>
    <w:rsid w:val="00385646"/>
    <w:rsid w:val="00385F65"/>
    <w:rsid w:val="00385FA3"/>
    <w:rsid w:val="00386006"/>
    <w:rsid w:val="003861E6"/>
    <w:rsid w:val="00386DAB"/>
    <w:rsid w:val="00387143"/>
    <w:rsid w:val="0038716C"/>
    <w:rsid w:val="00387F0D"/>
    <w:rsid w:val="0039004E"/>
    <w:rsid w:val="00390D0B"/>
    <w:rsid w:val="0039176B"/>
    <w:rsid w:val="00391CE5"/>
    <w:rsid w:val="00391D77"/>
    <w:rsid w:val="0039239A"/>
    <w:rsid w:val="0039286C"/>
    <w:rsid w:val="00392C44"/>
    <w:rsid w:val="00392DE2"/>
    <w:rsid w:val="00394ECF"/>
    <w:rsid w:val="003956EC"/>
    <w:rsid w:val="00395903"/>
    <w:rsid w:val="00395C1E"/>
    <w:rsid w:val="00395C8C"/>
    <w:rsid w:val="00396416"/>
    <w:rsid w:val="003964CC"/>
    <w:rsid w:val="0039673F"/>
    <w:rsid w:val="00396FA0"/>
    <w:rsid w:val="00396FC3"/>
    <w:rsid w:val="003974C0"/>
    <w:rsid w:val="003976D2"/>
    <w:rsid w:val="00397B27"/>
    <w:rsid w:val="00397C2D"/>
    <w:rsid w:val="003A0DA7"/>
    <w:rsid w:val="003A12FA"/>
    <w:rsid w:val="003A13C0"/>
    <w:rsid w:val="003A213D"/>
    <w:rsid w:val="003A247A"/>
    <w:rsid w:val="003A367E"/>
    <w:rsid w:val="003A386B"/>
    <w:rsid w:val="003A3D04"/>
    <w:rsid w:val="003A40E8"/>
    <w:rsid w:val="003A4158"/>
    <w:rsid w:val="003A458C"/>
    <w:rsid w:val="003A4CF6"/>
    <w:rsid w:val="003A53F4"/>
    <w:rsid w:val="003A5C7E"/>
    <w:rsid w:val="003A63DA"/>
    <w:rsid w:val="003A67E2"/>
    <w:rsid w:val="003A6BAC"/>
    <w:rsid w:val="003A7265"/>
    <w:rsid w:val="003A7E05"/>
    <w:rsid w:val="003B015A"/>
    <w:rsid w:val="003B06CC"/>
    <w:rsid w:val="003B07A2"/>
    <w:rsid w:val="003B0CC6"/>
    <w:rsid w:val="003B1307"/>
    <w:rsid w:val="003B171A"/>
    <w:rsid w:val="003B2795"/>
    <w:rsid w:val="003B290D"/>
    <w:rsid w:val="003B38BE"/>
    <w:rsid w:val="003B3E23"/>
    <w:rsid w:val="003B4451"/>
    <w:rsid w:val="003B4C25"/>
    <w:rsid w:val="003B504E"/>
    <w:rsid w:val="003B546B"/>
    <w:rsid w:val="003B5481"/>
    <w:rsid w:val="003B5729"/>
    <w:rsid w:val="003B6343"/>
    <w:rsid w:val="003B6ED4"/>
    <w:rsid w:val="003B7494"/>
    <w:rsid w:val="003B7B3E"/>
    <w:rsid w:val="003C002D"/>
    <w:rsid w:val="003C02D7"/>
    <w:rsid w:val="003C04BC"/>
    <w:rsid w:val="003C0DB1"/>
    <w:rsid w:val="003C16CD"/>
    <w:rsid w:val="003C1A59"/>
    <w:rsid w:val="003C1B96"/>
    <w:rsid w:val="003C332D"/>
    <w:rsid w:val="003C3616"/>
    <w:rsid w:val="003C4999"/>
    <w:rsid w:val="003C4A24"/>
    <w:rsid w:val="003C4E02"/>
    <w:rsid w:val="003C4F68"/>
    <w:rsid w:val="003C507B"/>
    <w:rsid w:val="003C5308"/>
    <w:rsid w:val="003C552F"/>
    <w:rsid w:val="003C617D"/>
    <w:rsid w:val="003C6A01"/>
    <w:rsid w:val="003C6C8F"/>
    <w:rsid w:val="003C702A"/>
    <w:rsid w:val="003C73F7"/>
    <w:rsid w:val="003C7425"/>
    <w:rsid w:val="003C746A"/>
    <w:rsid w:val="003C7C7C"/>
    <w:rsid w:val="003C7EBA"/>
    <w:rsid w:val="003D0BDA"/>
    <w:rsid w:val="003D1C8D"/>
    <w:rsid w:val="003D2B90"/>
    <w:rsid w:val="003D2D41"/>
    <w:rsid w:val="003D2EE2"/>
    <w:rsid w:val="003D3419"/>
    <w:rsid w:val="003D362F"/>
    <w:rsid w:val="003D37D6"/>
    <w:rsid w:val="003D3A35"/>
    <w:rsid w:val="003D3F5D"/>
    <w:rsid w:val="003D47C5"/>
    <w:rsid w:val="003D4FAB"/>
    <w:rsid w:val="003D67FE"/>
    <w:rsid w:val="003D6BFE"/>
    <w:rsid w:val="003D6EB9"/>
    <w:rsid w:val="003D6FEB"/>
    <w:rsid w:val="003D736A"/>
    <w:rsid w:val="003D7949"/>
    <w:rsid w:val="003E0A82"/>
    <w:rsid w:val="003E0B07"/>
    <w:rsid w:val="003E1685"/>
    <w:rsid w:val="003E1C19"/>
    <w:rsid w:val="003E1CCB"/>
    <w:rsid w:val="003E23D1"/>
    <w:rsid w:val="003E23E5"/>
    <w:rsid w:val="003E282B"/>
    <w:rsid w:val="003E28A5"/>
    <w:rsid w:val="003E2A5B"/>
    <w:rsid w:val="003E2DDE"/>
    <w:rsid w:val="003E35F1"/>
    <w:rsid w:val="003E35F2"/>
    <w:rsid w:val="003E361E"/>
    <w:rsid w:val="003E3F97"/>
    <w:rsid w:val="003E40CB"/>
    <w:rsid w:val="003E4274"/>
    <w:rsid w:val="003E46BB"/>
    <w:rsid w:val="003E4999"/>
    <w:rsid w:val="003E5243"/>
    <w:rsid w:val="003E5630"/>
    <w:rsid w:val="003E5D4B"/>
    <w:rsid w:val="003E6077"/>
    <w:rsid w:val="003E6502"/>
    <w:rsid w:val="003E74D9"/>
    <w:rsid w:val="003F06BC"/>
    <w:rsid w:val="003F075A"/>
    <w:rsid w:val="003F0A6E"/>
    <w:rsid w:val="003F0FBC"/>
    <w:rsid w:val="003F102A"/>
    <w:rsid w:val="003F11C5"/>
    <w:rsid w:val="003F11EF"/>
    <w:rsid w:val="003F17DC"/>
    <w:rsid w:val="003F1C3B"/>
    <w:rsid w:val="003F27CF"/>
    <w:rsid w:val="003F283E"/>
    <w:rsid w:val="003F28A1"/>
    <w:rsid w:val="003F3142"/>
    <w:rsid w:val="003F3543"/>
    <w:rsid w:val="003F355B"/>
    <w:rsid w:val="003F357F"/>
    <w:rsid w:val="003F36C9"/>
    <w:rsid w:val="003F4118"/>
    <w:rsid w:val="003F49C9"/>
    <w:rsid w:val="003F5362"/>
    <w:rsid w:val="003F5A29"/>
    <w:rsid w:val="003F5A44"/>
    <w:rsid w:val="003F5E99"/>
    <w:rsid w:val="003F6A47"/>
    <w:rsid w:val="00400F8D"/>
    <w:rsid w:val="00401BC3"/>
    <w:rsid w:val="00403EB3"/>
    <w:rsid w:val="00403EDD"/>
    <w:rsid w:val="00403F69"/>
    <w:rsid w:val="00404821"/>
    <w:rsid w:val="00404C49"/>
    <w:rsid w:val="00404CF8"/>
    <w:rsid w:val="0040554A"/>
    <w:rsid w:val="004056C6"/>
    <w:rsid w:val="00405872"/>
    <w:rsid w:val="00405D6A"/>
    <w:rsid w:val="004066AD"/>
    <w:rsid w:val="00406855"/>
    <w:rsid w:val="004068D2"/>
    <w:rsid w:val="004076D3"/>
    <w:rsid w:val="0040782A"/>
    <w:rsid w:val="00407AD5"/>
    <w:rsid w:val="00407D95"/>
    <w:rsid w:val="00411BAA"/>
    <w:rsid w:val="004120CD"/>
    <w:rsid w:val="00412557"/>
    <w:rsid w:val="0041322B"/>
    <w:rsid w:val="004132D6"/>
    <w:rsid w:val="004135A6"/>
    <w:rsid w:val="004137DE"/>
    <w:rsid w:val="004147CD"/>
    <w:rsid w:val="004152EF"/>
    <w:rsid w:val="0041604B"/>
    <w:rsid w:val="00416090"/>
    <w:rsid w:val="00416219"/>
    <w:rsid w:val="00416525"/>
    <w:rsid w:val="00417AB5"/>
    <w:rsid w:val="00417D3C"/>
    <w:rsid w:val="00420CC2"/>
    <w:rsid w:val="00420CD3"/>
    <w:rsid w:val="00420E71"/>
    <w:rsid w:val="00421060"/>
    <w:rsid w:val="00421147"/>
    <w:rsid w:val="0042165E"/>
    <w:rsid w:val="00421785"/>
    <w:rsid w:val="004217BD"/>
    <w:rsid w:val="004218B2"/>
    <w:rsid w:val="00421C69"/>
    <w:rsid w:val="00421D4D"/>
    <w:rsid w:val="004227B8"/>
    <w:rsid w:val="0042367C"/>
    <w:rsid w:val="004239AF"/>
    <w:rsid w:val="00423CFE"/>
    <w:rsid w:val="00424D35"/>
    <w:rsid w:val="00424DEA"/>
    <w:rsid w:val="00424E30"/>
    <w:rsid w:val="00425912"/>
    <w:rsid w:val="00425F4E"/>
    <w:rsid w:val="0042614F"/>
    <w:rsid w:val="004264CC"/>
    <w:rsid w:val="00426C41"/>
    <w:rsid w:val="00426E0A"/>
    <w:rsid w:val="00427008"/>
    <w:rsid w:val="00427A26"/>
    <w:rsid w:val="00427A5C"/>
    <w:rsid w:val="00427E5E"/>
    <w:rsid w:val="00430091"/>
    <w:rsid w:val="004308A7"/>
    <w:rsid w:val="00431744"/>
    <w:rsid w:val="004318CD"/>
    <w:rsid w:val="004321BA"/>
    <w:rsid w:val="00432450"/>
    <w:rsid w:val="00432B04"/>
    <w:rsid w:val="00432B66"/>
    <w:rsid w:val="00432FE2"/>
    <w:rsid w:val="004330E9"/>
    <w:rsid w:val="0043376B"/>
    <w:rsid w:val="00433CF6"/>
    <w:rsid w:val="00434072"/>
    <w:rsid w:val="00434601"/>
    <w:rsid w:val="004348D8"/>
    <w:rsid w:val="00434AFE"/>
    <w:rsid w:val="00435586"/>
    <w:rsid w:val="00435B09"/>
    <w:rsid w:val="004363FF"/>
    <w:rsid w:val="00436C0D"/>
    <w:rsid w:val="0043720C"/>
    <w:rsid w:val="00437569"/>
    <w:rsid w:val="00437A76"/>
    <w:rsid w:val="004404F5"/>
    <w:rsid w:val="0044058A"/>
    <w:rsid w:val="00440780"/>
    <w:rsid w:val="004423FE"/>
    <w:rsid w:val="004425E4"/>
    <w:rsid w:val="00442793"/>
    <w:rsid w:val="0044281E"/>
    <w:rsid w:val="00442C7E"/>
    <w:rsid w:val="004434D5"/>
    <w:rsid w:val="00443A8E"/>
    <w:rsid w:val="00443B69"/>
    <w:rsid w:val="0044415B"/>
    <w:rsid w:val="0044483E"/>
    <w:rsid w:val="004451B3"/>
    <w:rsid w:val="004453E2"/>
    <w:rsid w:val="00445511"/>
    <w:rsid w:val="004455AE"/>
    <w:rsid w:val="00445CFF"/>
    <w:rsid w:val="004461B0"/>
    <w:rsid w:val="00446F3A"/>
    <w:rsid w:val="00447234"/>
    <w:rsid w:val="004473B0"/>
    <w:rsid w:val="00447CC6"/>
    <w:rsid w:val="00450828"/>
    <w:rsid w:val="00450835"/>
    <w:rsid w:val="00451141"/>
    <w:rsid w:val="004511A6"/>
    <w:rsid w:val="004511D3"/>
    <w:rsid w:val="00451456"/>
    <w:rsid w:val="00451471"/>
    <w:rsid w:val="00451BA3"/>
    <w:rsid w:val="00452505"/>
    <w:rsid w:val="0045253A"/>
    <w:rsid w:val="00452774"/>
    <w:rsid w:val="004533CE"/>
    <w:rsid w:val="00453B96"/>
    <w:rsid w:val="00453C23"/>
    <w:rsid w:val="00453F4B"/>
    <w:rsid w:val="00454714"/>
    <w:rsid w:val="00454AA0"/>
    <w:rsid w:val="0045530A"/>
    <w:rsid w:val="004553E0"/>
    <w:rsid w:val="00455AE0"/>
    <w:rsid w:val="00456A0A"/>
    <w:rsid w:val="00456CBA"/>
    <w:rsid w:val="00457080"/>
    <w:rsid w:val="00457116"/>
    <w:rsid w:val="00457ACB"/>
    <w:rsid w:val="00457EC8"/>
    <w:rsid w:val="0046025D"/>
    <w:rsid w:val="004604C2"/>
    <w:rsid w:val="0046119D"/>
    <w:rsid w:val="0046136A"/>
    <w:rsid w:val="00461374"/>
    <w:rsid w:val="004615C6"/>
    <w:rsid w:val="004615F1"/>
    <w:rsid w:val="004617F1"/>
    <w:rsid w:val="00461E49"/>
    <w:rsid w:val="00462046"/>
    <w:rsid w:val="004620AA"/>
    <w:rsid w:val="00462219"/>
    <w:rsid w:val="00462877"/>
    <w:rsid w:val="004629C5"/>
    <w:rsid w:val="00462A2D"/>
    <w:rsid w:val="00462B44"/>
    <w:rsid w:val="00462EA9"/>
    <w:rsid w:val="004645DE"/>
    <w:rsid w:val="00465CE8"/>
    <w:rsid w:val="00465DCD"/>
    <w:rsid w:val="004664E9"/>
    <w:rsid w:val="0046673D"/>
    <w:rsid w:val="00466A23"/>
    <w:rsid w:val="00466B09"/>
    <w:rsid w:val="00466C51"/>
    <w:rsid w:val="00466D7C"/>
    <w:rsid w:val="00467195"/>
    <w:rsid w:val="004674E6"/>
    <w:rsid w:val="004679A1"/>
    <w:rsid w:val="004702CD"/>
    <w:rsid w:val="00470B3C"/>
    <w:rsid w:val="004713AA"/>
    <w:rsid w:val="0047173B"/>
    <w:rsid w:val="00471903"/>
    <w:rsid w:val="00472427"/>
    <w:rsid w:val="0047289A"/>
    <w:rsid w:val="00472A23"/>
    <w:rsid w:val="004731AC"/>
    <w:rsid w:val="00474A50"/>
    <w:rsid w:val="00474FBB"/>
    <w:rsid w:val="0047534E"/>
    <w:rsid w:val="00475770"/>
    <w:rsid w:val="00475C89"/>
    <w:rsid w:val="00475F37"/>
    <w:rsid w:val="004761AA"/>
    <w:rsid w:val="00476249"/>
    <w:rsid w:val="00476734"/>
    <w:rsid w:val="0047697D"/>
    <w:rsid w:val="004773BB"/>
    <w:rsid w:val="004801E1"/>
    <w:rsid w:val="00480368"/>
    <w:rsid w:val="00480894"/>
    <w:rsid w:val="004808DE"/>
    <w:rsid w:val="00480902"/>
    <w:rsid w:val="00480DBE"/>
    <w:rsid w:val="00481206"/>
    <w:rsid w:val="00481301"/>
    <w:rsid w:val="004819CD"/>
    <w:rsid w:val="00481A30"/>
    <w:rsid w:val="00481A3A"/>
    <w:rsid w:val="004820C8"/>
    <w:rsid w:val="004821DB"/>
    <w:rsid w:val="0048258D"/>
    <w:rsid w:val="00482897"/>
    <w:rsid w:val="0048293F"/>
    <w:rsid w:val="0048313A"/>
    <w:rsid w:val="004833D0"/>
    <w:rsid w:val="00483793"/>
    <w:rsid w:val="00483D5A"/>
    <w:rsid w:val="00484C12"/>
    <w:rsid w:val="00484ED5"/>
    <w:rsid w:val="00484F0F"/>
    <w:rsid w:val="00485003"/>
    <w:rsid w:val="00485229"/>
    <w:rsid w:val="00485934"/>
    <w:rsid w:val="00485BEE"/>
    <w:rsid w:val="00485C97"/>
    <w:rsid w:val="00485D99"/>
    <w:rsid w:val="00485E29"/>
    <w:rsid w:val="00486A51"/>
    <w:rsid w:val="00486B63"/>
    <w:rsid w:val="00486E88"/>
    <w:rsid w:val="00486EE3"/>
    <w:rsid w:val="00487221"/>
    <w:rsid w:val="004876A7"/>
    <w:rsid w:val="0049001C"/>
    <w:rsid w:val="004906C6"/>
    <w:rsid w:val="00490833"/>
    <w:rsid w:val="00490ACF"/>
    <w:rsid w:val="00491135"/>
    <w:rsid w:val="0049153A"/>
    <w:rsid w:val="0049162F"/>
    <w:rsid w:val="00491CC1"/>
    <w:rsid w:val="004922A9"/>
    <w:rsid w:val="00492B32"/>
    <w:rsid w:val="00493F23"/>
    <w:rsid w:val="00494180"/>
    <w:rsid w:val="004944AB"/>
    <w:rsid w:val="0049482A"/>
    <w:rsid w:val="00494FB1"/>
    <w:rsid w:val="00495CAB"/>
    <w:rsid w:val="004960B9"/>
    <w:rsid w:val="0049651A"/>
    <w:rsid w:val="00496582"/>
    <w:rsid w:val="00496906"/>
    <w:rsid w:val="00496D00"/>
    <w:rsid w:val="00496DDE"/>
    <w:rsid w:val="00496FF7"/>
    <w:rsid w:val="004977B9"/>
    <w:rsid w:val="004A05CD"/>
    <w:rsid w:val="004A0E2C"/>
    <w:rsid w:val="004A1373"/>
    <w:rsid w:val="004A1BF1"/>
    <w:rsid w:val="004A24CA"/>
    <w:rsid w:val="004A2EBD"/>
    <w:rsid w:val="004A38D6"/>
    <w:rsid w:val="004A435E"/>
    <w:rsid w:val="004A439C"/>
    <w:rsid w:val="004A44F6"/>
    <w:rsid w:val="004A4A25"/>
    <w:rsid w:val="004A4EE3"/>
    <w:rsid w:val="004A53DB"/>
    <w:rsid w:val="004A53FF"/>
    <w:rsid w:val="004A549C"/>
    <w:rsid w:val="004A56E6"/>
    <w:rsid w:val="004A59F3"/>
    <w:rsid w:val="004A5B9B"/>
    <w:rsid w:val="004A60C4"/>
    <w:rsid w:val="004A6502"/>
    <w:rsid w:val="004A6975"/>
    <w:rsid w:val="004A74A8"/>
    <w:rsid w:val="004A7E7F"/>
    <w:rsid w:val="004B00FB"/>
    <w:rsid w:val="004B047B"/>
    <w:rsid w:val="004B0AFB"/>
    <w:rsid w:val="004B1A9E"/>
    <w:rsid w:val="004B1ABE"/>
    <w:rsid w:val="004B305C"/>
    <w:rsid w:val="004B3099"/>
    <w:rsid w:val="004B315D"/>
    <w:rsid w:val="004B43F1"/>
    <w:rsid w:val="004B4D97"/>
    <w:rsid w:val="004B5349"/>
    <w:rsid w:val="004B597F"/>
    <w:rsid w:val="004B5F1D"/>
    <w:rsid w:val="004B69C5"/>
    <w:rsid w:val="004B6BB9"/>
    <w:rsid w:val="004B7260"/>
    <w:rsid w:val="004B75EA"/>
    <w:rsid w:val="004B79D1"/>
    <w:rsid w:val="004C0314"/>
    <w:rsid w:val="004C0545"/>
    <w:rsid w:val="004C06FA"/>
    <w:rsid w:val="004C0E34"/>
    <w:rsid w:val="004C13B5"/>
    <w:rsid w:val="004C14DC"/>
    <w:rsid w:val="004C1C5B"/>
    <w:rsid w:val="004C1DCE"/>
    <w:rsid w:val="004C23A5"/>
    <w:rsid w:val="004C2741"/>
    <w:rsid w:val="004C2B08"/>
    <w:rsid w:val="004C2BC4"/>
    <w:rsid w:val="004C2CFE"/>
    <w:rsid w:val="004C3CB0"/>
    <w:rsid w:val="004C43D4"/>
    <w:rsid w:val="004C4564"/>
    <w:rsid w:val="004C4605"/>
    <w:rsid w:val="004C4A94"/>
    <w:rsid w:val="004C4C23"/>
    <w:rsid w:val="004C4C9F"/>
    <w:rsid w:val="004C4D07"/>
    <w:rsid w:val="004C4E0C"/>
    <w:rsid w:val="004C4F13"/>
    <w:rsid w:val="004C5500"/>
    <w:rsid w:val="004C6019"/>
    <w:rsid w:val="004C6424"/>
    <w:rsid w:val="004C674A"/>
    <w:rsid w:val="004C69E7"/>
    <w:rsid w:val="004C6D27"/>
    <w:rsid w:val="004C6D62"/>
    <w:rsid w:val="004C6E22"/>
    <w:rsid w:val="004C715A"/>
    <w:rsid w:val="004C7993"/>
    <w:rsid w:val="004D0447"/>
    <w:rsid w:val="004D09B6"/>
    <w:rsid w:val="004D1B65"/>
    <w:rsid w:val="004D1B68"/>
    <w:rsid w:val="004D1ED3"/>
    <w:rsid w:val="004D21C8"/>
    <w:rsid w:val="004D2A77"/>
    <w:rsid w:val="004D2C16"/>
    <w:rsid w:val="004D3708"/>
    <w:rsid w:val="004D3C58"/>
    <w:rsid w:val="004D3FFC"/>
    <w:rsid w:val="004D448C"/>
    <w:rsid w:val="004D5306"/>
    <w:rsid w:val="004D54B5"/>
    <w:rsid w:val="004D5503"/>
    <w:rsid w:val="004D555B"/>
    <w:rsid w:val="004D55CF"/>
    <w:rsid w:val="004D5845"/>
    <w:rsid w:val="004D70D5"/>
    <w:rsid w:val="004D7955"/>
    <w:rsid w:val="004E158D"/>
    <w:rsid w:val="004E1BDE"/>
    <w:rsid w:val="004E30B4"/>
    <w:rsid w:val="004E34C9"/>
    <w:rsid w:val="004E3887"/>
    <w:rsid w:val="004E3BD2"/>
    <w:rsid w:val="004E3FA0"/>
    <w:rsid w:val="004E4B63"/>
    <w:rsid w:val="004E5089"/>
    <w:rsid w:val="004E53A5"/>
    <w:rsid w:val="004E5584"/>
    <w:rsid w:val="004E565E"/>
    <w:rsid w:val="004E587D"/>
    <w:rsid w:val="004E6A6A"/>
    <w:rsid w:val="004E6EFE"/>
    <w:rsid w:val="004E72B7"/>
    <w:rsid w:val="004E7416"/>
    <w:rsid w:val="004E794F"/>
    <w:rsid w:val="004E7DDC"/>
    <w:rsid w:val="004E7DEE"/>
    <w:rsid w:val="004F043D"/>
    <w:rsid w:val="004F1349"/>
    <w:rsid w:val="004F188C"/>
    <w:rsid w:val="004F24A2"/>
    <w:rsid w:val="004F2A13"/>
    <w:rsid w:val="004F2BA2"/>
    <w:rsid w:val="004F351E"/>
    <w:rsid w:val="004F3D44"/>
    <w:rsid w:val="004F4B35"/>
    <w:rsid w:val="004F5119"/>
    <w:rsid w:val="004F51A9"/>
    <w:rsid w:val="004F51C7"/>
    <w:rsid w:val="004F58A0"/>
    <w:rsid w:val="004F58D0"/>
    <w:rsid w:val="004F58DD"/>
    <w:rsid w:val="004F5C78"/>
    <w:rsid w:val="004F6499"/>
    <w:rsid w:val="004F7157"/>
    <w:rsid w:val="004F7AD3"/>
    <w:rsid w:val="0050055A"/>
    <w:rsid w:val="005006EB"/>
    <w:rsid w:val="005009BE"/>
    <w:rsid w:val="005013DD"/>
    <w:rsid w:val="00501ADB"/>
    <w:rsid w:val="00501B8A"/>
    <w:rsid w:val="0050213F"/>
    <w:rsid w:val="0050233A"/>
    <w:rsid w:val="00502881"/>
    <w:rsid w:val="00502B3D"/>
    <w:rsid w:val="00502ECD"/>
    <w:rsid w:val="005035E2"/>
    <w:rsid w:val="0050383C"/>
    <w:rsid w:val="005039A1"/>
    <w:rsid w:val="005039C5"/>
    <w:rsid w:val="00503A3E"/>
    <w:rsid w:val="00503A7D"/>
    <w:rsid w:val="00503AAD"/>
    <w:rsid w:val="00503BD5"/>
    <w:rsid w:val="00503C1E"/>
    <w:rsid w:val="005045C0"/>
    <w:rsid w:val="00504B7A"/>
    <w:rsid w:val="00505998"/>
    <w:rsid w:val="00505AF6"/>
    <w:rsid w:val="00505FA0"/>
    <w:rsid w:val="00506594"/>
    <w:rsid w:val="00506ADA"/>
    <w:rsid w:val="0050717B"/>
    <w:rsid w:val="005101B7"/>
    <w:rsid w:val="005106B7"/>
    <w:rsid w:val="0051070B"/>
    <w:rsid w:val="00510867"/>
    <w:rsid w:val="0051126F"/>
    <w:rsid w:val="005112DE"/>
    <w:rsid w:val="00511ABD"/>
    <w:rsid w:val="00511E0E"/>
    <w:rsid w:val="005121B0"/>
    <w:rsid w:val="00512384"/>
    <w:rsid w:val="005123C3"/>
    <w:rsid w:val="005124CC"/>
    <w:rsid w:val="00513639"/>
    <w:rsid w:val="00513A40"/>
    <w:rsid w:val="00513DE6"/>
    <w:rsid w:val="00513E19"/>
    <w:rsid w:val="00514469"/>
    <w:rsid w:val="00514510"/>
    <w:rsid w:val="00514CF7"/>
    <w:rsid w:val="00514DDF"/>
    <w:rsid w:val="005150DF"/>
    <w:rsid w:val="00515E15"/>
    <w:rsid w:val="00515EC0"/>
    <w:rsid w:val="00516612"/>
    <w:rsid w:val="00516B58"/>
    <w:rsid w:val="00516E99"/>
    <w:rsid w:val="0051787B"/>
    <w:rsid w:val="00517958"/>
    <w:rsid w:val="00517DB2"/>
    <w:rsid w:val="005200A0"/>
    <w:rsid w:val="00520253"/>
    <w:rsid w:val="00520469"/>
    <w:rsid w:val="005208F2"/>
    <w:rsid w:val="00520DC6"/>
    <w:rsid w:val="005211D4"/>
    <w:rsid w:val="00521399"/>
    <w:rsid w:val="00521717"/>
    <w:rsid w:val="00521A9F"/>
    <w:rsid w:val="00522D31"/>
    <w:rsid w:val="00523054"/>
    <w:rsid w:val="005240EE"/>
    <w:rsid w:val="005245CA"/>
    <w:rsid w:val="005248EC"/>
    <w:rsid w:val="00525005"/>
    <w:rsid w:val="00525A7B"/>
    <w:rsid w:val="00525EC1"/>
    <w:rsid w:val="00526257"/>
    <w:rsid w:val="005267FD"/>
    <w:rsid w:val="005268B2"/>
    <w:rsid w:val="00526DD1"/>
    <w:rsid w:val="00526F2B"/>
    <w:rsid w:val="00527275"/>
    <w:rsid w:val="005272BA"/>
    <w:rsid w:val="0053014D"/>
    <w:rsid w:val="00530583"/>
    <w:rsid w:val="0053132F"/>
    <w:rsid w:val="00532CFB"/>
    <w:rsid w:val="00532F8D"/>
    <w:rsid w:val="00533BBF"/>
    <w:rsid w:val="00533D20"/>
    <w:rsid w:val="00534147"/>
    <w:rsid w:val="005343DF"/>
    <w:rsid w:val="00534E6A"/>
    <w:rsid w:val="00535302"/>
    <w:rsid w:val="005362C5"/>
    <w:rsid w:val="00536436"/>
    <w:rsid w:val="005365B1"/>
    <w:rsid w:val="0053680A"/>
    <w:rsid w:val="0053718D"/>
    <w:rsid w:val="00537911"/>
    <w:rsid w:val="005402FF"/>
    <w:rsid w:val="005407FE"/>
    <w:rsid w:val="00540FCF"/>
    <w:rsid w:val="00541CF7"/>
    <w:rsid w:val="005422FC"/>
    <w:rsid w:val="00542343"/>
    <w:rsid w:val="00542755"/>
    <w:rsid w:val="00543026"/>
    <w:rsid w:val="00543A8E"/>
    <w:rsid w:val="00543AA0"/>
    <w:rsid w:val="00543AFA"/>
    <w:rsid w:val="00543D48"/>
    <w:rsid w:val="00543D54"/>
    <w:rsid w:val="00543F4C"/>
    <w:rsid w:val="00543F85"/>
    <w:rsid w:val="00543FF8"/>
    <w:rsid w:val="005446F2"/>
    <w:rsid w:val="00544960"/>
    <w:rsid w:val="00544B8C"/>
    <w:rsid w:val="00544D62"/>
    <w:rsid w:val="005452CA"/>
    <w:rsid w:val="005458F4"/>
    <w:rsid w:val="00545F4D"/>
    <w:rsid w:val="00546611"/>
    <w:rsid w:val="00546AEB"/>
    <w:rsid w:val="0054710A"/>
    <w:rsid w:val="00547844"/>
    <w:rsid w:val="00550119"/>
    <w:rsid w:val="0055034A"/>
    <w:rsid w:val="0055144B"/>
    <w:rsid w:val="0055163E"/>
    <w:rsid w:val="00552FDB"/>
    <w:rsid w:val="00553AF3"/>
    <w:rsid w:val="00553DD9"/>
    <w:rsid w:val="00553EF0"/>
    <w:rsid w:val="00554144"/>
    <w:rsid w:val="005542C4"/>
    <w:rsid w:val="00554855"/>
    <w:rsid w:val="00554E88"/>
    <w:rsid w:val="00555310"/>
    <w:rsid w:val="005555F2"/>
    <w:rsid w:val="005556DB"/>
    <w:rsid w:val="0055606D"/>
    <w:rsid w:val="0055631E"/>
    <w:rsid w:val="00556A76"/>
    <w:rsid w:val="00556B65"/>
    <w:rsid w:val="00556CAC"/>
    <w:rsid w:val="00557656"/>
    <w:rsid w:val="005578FB"/>
    <w:rsid w:val="00557B82"/>
    <w:rsid w:val="00560763"/>
    <w:rsid w:val="00560F22"/>
    <w:rsid w:val="0056185B"/>
    <w:rsid w:val="00562AD2"/>
    <w:rsid w:val="005636C6"/>
    <w:rsid w:val="00563E97"/>
    <w:rsid w:val="005641D6"/>
    <w:rsid w:val="0056477B"/>
    <w:rsid w:val="00564B0B"/>
    <w:rsid w:val="00564D14"/>
    <w:rsid w:val="005652CD"/>
    <w:rsid w:val="00565604"/>
    <w:rsid w:val="00565702"/>
    <w:rsid w:val="005661F3"/>
    <w:rsid w:val="005663D0"/>
    <w:rsid w:val="0056641B"/>
    <w:rsid w:val="00566586"/>
    <w:rsid w:val="00566AB5"/>
    <w:rsid w:val="00566BF0"/>
    <w:rsid w:val="00566FA1"/>
    <w:rsid w:val="005670D7"/>
    <w:rsid w:val="00567181"/>
    <w:rsid w:val="005679EB"/>
    <w:rsid w:val="00567BF6"/>
    <w:rsid w:val="00567D82"/>
    <w:rsid w:val="005701F6"/>
    <w:rsid w:val="005705E7"/>
    <w:rsid w:val="0057072E"/>
    <w:rsid w:val="005711F9"/>
    <w:rsid w:val="00571743"/>
    <w:rsid w:val="00571A49"/>
    <w:rsid w:val="00571A5B"/>
    <w:rsid w:val="00571B99"/>
    <w:rsid w:val="00571C0D"/>
    <w:rsid w:val="005725E2"/>
    <w:rsid w:val="00572AD1"/>
    <w:rsid w:val="00572B04"/>
    <w:rsid w:val="00572B54"/>
    <w:rsid w:val="00573963"/>
    <w:rsid w:val="00573AB4"/>
    <w:rsid w:val="00573EFF"/>
    <w:rsid w:val="00574E2A"/>
    <w:rsid w:val="005750BF"/>
    <w:rsid w:val="0057547D"/>
    <w:rsid w:val="0057557E"/>
    <w:rsid w:val="0057585C"/>
    <w:rsid w:val="00575CD8"/>
    <w:rsid w:val="00575E91"/>
    <w:rsid w:val="005767BE"/>
    <w:rsid w:val="00576B97"/>
    <w:rsid w:val="00576C8E"/>
    <w:rsid w:val="00576FB3"/>
    <w:rsid w:val="00577178"/>
    <w:rsid w:val="00577831"/>
    <w:rsid w:val="00577F15"/>
    <w:rsid w:val="00580736"/>
    <w:rsid w:val="00580BE5"/>
    <w:rsid w:val="0058174B"/>
    <w:rsid w:val="00581F91"/>
    <w:rsid w:val="0058202B"/>
    <w:rsid w:val="00582296"/>
    <w:rsid w:val="0058238A"/>
    <w:rsid w:val="005833D1"/>
    <w:rsid w:val="00583CDA"/>
    <w:rsid w:val="00583EF7"/>
    <w:rsid w:val="00584213"/>
    <w:rsid w:val="0058475B"/>
    <w:rsid w:val="005847A4"/>
    <w:rsid w:val="005848BB"/>
    <w:rsid w:val="00584FF0"/>
    <w:rsid w:val="00585201"/>
    <w:rsid w:val="00585DBF"/>
    <w:rsid w:val="00585FC9"/>
    <w:rsid w:val="00587A5D"/>
    <w:rsid w:val="00587C65"/>
    <w:rsid w:val="005904CD"/>
    <w:rsid w:val="00590510"/>
    <w:rsid w:val="005909A6"/>
    <w:rsid w:val="00590AB2"/>
    <w:rsid w:val="00590DFE"/>
    <w:rsid w:val="00590F56"/>
    <w:rsid w:val="00591286"/>
    <w:rsid w:val="00591754"/>
    <w:rsid w:val="00591A04"/>
    <w:rsid w:val="00591B78"/>
    <w:rsid w:val="005923C2"/>
    <w:rsid w:val="00592D7F"/>
    <w:rsid w:val="00592FE2"/>
    <w:rsid w:val="005930BE"/>
    <w:rsid w:val="005938A1"/>
    <w:rsid w:val="00593B2C"/>
    <w:rsid w:val="00593EB9"/>
    <w:rsid w:val="00593F47"/>
    <w:rsid w:val="005944DB"/>
    <w:rsid w:val="00594B40"/>
    <w:rsid w:val="00594C5E"/>
    <w:rsid w:val="00594E36"/>
    <w:rsid w:val="00594F18"/>
    <w:rsid w:val="005952C5"/>
    <w:rsid w:val="00595684"/>
    <w:rsid w:val="00595734"/>
    <w:rsid w:val="0059607F"/>
    <w:rsid w:val="0059646F"/>
    <w:rsid w:val="00596D34"/>
    <w:rsid w:val="005978CA"/>
    <w:rsid w:val="005A0504"/>
    <w:rsid w:val="005A0738"/>
    <w:rsid w:val="005A07A5"/>
    <w:rsid w:val="005A09EC"/>
    <w:rsid w:val="005A0A5D"/>
    <w:rsid w:val="005A13A9"/>
    <w:rsid w:val="005A1799"/>
    <w:rsid w:val="005A19BA"/>
    <w:rsid w:val="005A1FDC"/>
    <w:rsid w:val="005A22CD"/>
    <w:rsid w:val="005A280D"/>
    <w:rsid w:val="005A2BF6"/>
    <w:rsid w:val="005A2DF9"/>
    <w:rsid w:val="005A3949"/>
    <w:rsid w:val="005A3D81"/>
    <w:rsid w:val="005A3E9D"/>
    <w:rsid w:val="005A3FB5"/>
    <w:rsid w:val="005A4221"/>
    <w:rsid w:val="005A4420"/>
    <w:rsid w:val="005A4C28"/>
    <w:rsid w:val="005A53D1"/>
    <w:rsid w:val="005A54BE"/>
    <w:rsid w:val="005A5A91"/>
    <w:rsid w:val="005A5CAD"/>
    <w:rsid w:val="005A5F5D"/>
    <w:rsid w:val="005A5F61"/>
    <w:rsid w:val="005A6826"/>
    <w:rsid w:val="005A6B2B"/>
    <w:rsid w:val="005A76B5"/>
    <w:rsid w:val="005A772A"/>
    <w:rsid w:val="005A7E97"/>
    <w:rsid w:val="005B029F"/>
    <w:rsid w:val="005B0D81"/>
    <w:rsid w:val="005B2676"/>
    <w:rsid w:val="005B270F"/>
    <w:rsid w:val="005B2BBB"/>
    <w:rsid w:val="005B3310"/>
    <w:rsid w:val="005B38A4"/>
    <w:rsid w:val="005B3C04"/>
    <w:rsid w:val="005B3CCF"/>
    <w:rsid w:val="005B3ECE"/>
    <w:rsid w:val="005B424A"/>
    <w:rsid w:val="005B42AD"/>
    <w:rsid w:val="005B4356"/>
    <w:rsid w:val="005B45CF"/>
    <w:rsid w:val="005B46EE"/>
    <w:rsid w:val="005B5A38"/>
    <w:rsid w:val="005B5C0A"/>
    <w:rsid w:val="005B6012"/>
    <w:rsid w:val="005B6533"/>
    <w:rsid w:val="005B66AD"/>
    <w:rsid w:val="005B702A"/>
    <w:rsid w:val="005B7304"/>
    <w:rsid w:val="005B7384"/>
    <w:rsid w:val="005B7C87"/>
    <w:rsid w:val="005C00CD"/>
    <w:rsid w:val="005C09AD"/>
    <w:rsid w:val="005C1EDB"/>
    <w:rsid w:val="005C1F1C"/>
    <w:rsid w:val="005C2084"/>
    <w:rsid w:val="005C2912"/>
    <w:rsid w:val="005C3212"/>
    <w:rsid w:val="005C3332"/>
    <w:rsid w:val="005C3DEE"/>
    <w:rsid w:val="005C41F1"/>
    <w:rsid w:val="005C460E"/>
    <w:rsid w:val="005C476F"/>
    <w:rsid w:val="005C4799"/>
    <w:rsid w:val="005C483E"/>
    <w:rsid w:val="005C4C3E"/>
    <w:rsid w:val="005C5882"/>
    <w:rsid w:val="005C5DCB"/>
    <w:rsid w:val="005C626F"/>
    <w:rsid w:val="005C6F11"/>
    <w:rsid w:val="005C7178"/>
    <w:rsid w:val="005C7F6C"/>
    <w:rsid w:val="005D0917"/>
    <w:rsid w:val="005D1052"/>
    <w:rsid w:val="005D25C2"/>
    <w:rsid w:val="005D2E5A"/>
    <w:rsid w:val="005D335D"/>
    <w:rsid w:val="005D3842"/>
    <w:rsid w:val="005D38D8"/>
    <w:rsid w:val="005D397E"/>
    <w:rsid w:val="005D3B37"/>
    <w:rsid w:val="005D433B"/>
    <w:rsid w:val="005D483E"/>
    <w:rsid w:val="005D5166"/>
    <w:rsid w:val="005D626E"/>
    <w:rsid w:val="005D63AD"/>
    <w:rsid w:val="005D6777"/>
    <w:rsid w:val="005D6D95"/>
    <w:rsid w:val="005D7371"/>
    <w:rsid w:val="005D7586"/>
    <w:rsid w:val="005D7C9C"/>
    <w:rsid w:val="005E01FE"/>
    <w:rsid w:val="005E04B2"/>
    <w:rsid w:val="005E04CD"/>
    <w:rsid w:val="005E08BF"/>
    <w:rsid w:val="005E13F1"/>
    <w:rsid w:val="005E1C3C"/>
    <w:rsid w:val="005E1CA4"/>
    <w:rsid w:val="005E1CE7"/>
    <w:rsid w:val="005E1EDA"/>
    <w:rsid w:val="005E27FF"/>
    <w:rsid w:val="005E2821"/>
    <w:rsid w:val="005E295B"/>
    <w:rsid w:val="005E2B0F"/>
    <w:rsid w:val="005E2B68"/>
    <w:rsid w:val="005E2DA3"/>
    <w:rsid w:val="005E319C"/>
    <w:rsid w:val="005E361C"/>
    <w:rsid w:val="005E3799"/>
    <w:rsid w:val="005E41E0"/>
    <w:rsid w:val="005E42D5"/>
    <w:rsid w:val="005E43F9"/>
    <w:rsid w:val="005E44A0"/>
    <w:rsid w:val="005E4CC5"/>
    <w:rsid w:val="005E5343"/>
    <w:rsid w:val="005E5FFC"/>
    <w:rsid w:val="005E6158"/>
    <w:rsid w:val="005E62DA"/>
    <w:rsid w:val="005E677D"/>
    <w:rsid w:val="005E68BD"/>
    <w:rsid w:val="005E7BAC"/>
    <w:rsid w:val="005E7FCE"/>
    <w:rsid w:val="005F01C5"/>
    <w:rsid w:val="005F04E1"/>
    <w:rsid w:val="005F054C"/>
    <w:rsid w:val="005F05C7"/>
    <w:rsid w:val="005F0BDA"/>
    <w:rsid w:val="005F1921"/>
    <w:rsid w:val="005F1B91"/>
    <w:rsid w:val="005F213F"/>
    <w:rsid w:val="005F2236"/>
    <w:rsid w:val="005F22A6"/>
    <w:rsid w:val="005F2604"/>
    <w:rsid w:val="005F2CBD"/>
    <w:rsid w:val="005F2CD1"/>
    <w:rsid w:val="005F2DB0"/>
    <w:rsid w:val="005F3139"/>
    <w:rsid w:val="005F3C01"/>
    <w:rsid w:val="005F514D"/>
    <w:rsid w:val="005F5422"/>
    <w:rsid w:val="005F5A58"/>
    <w:rsid w:val="005F5B5F"/>
    <w:rsid w:val="005F5DCE"/>
    <w:rsid w:val="005F5DCF"/>
    <w:rsid w:val="005F6504"/>
    <w:rsid w:val="005F66EB"/>
    <w:rsid w:val="005F67E3"/>
    <w:rsid w:val="005F6B3A"/>
    <w:rsid w:val="005F6D1B"/>
    <w:rsid w:val="005F7346"/>
    <w:rsid w:val="005F785E"/>
    <w:rsid w:val="00600130"/>
    <w:rsid w:val="00600155"/>
    <w:rsid w:val="0060036B"/>
    <w:rsid w:val="006005BD"/>
    <w:rsid w:val="00600950"/>
    <w:rsid w:val="00600B84"/>
    <w:rsid w:val="00600FD2"/>
    <w:rsid w:val="006013DE"/>
    <w:rsid w:val="0060194F"/>
    <w:rsid w:val="006027FF"/>
    <w:rsid w:val="00602A52"/>
    <w:rsid w:val="006030B5"/>
    <w:rsid w:val="00603F20"/>
    <w:rsid w:val="0060495F"/>
    <w:rsid w:val="00604ED8"/>
    <w:rsid w:val="00604F11"/>
    <w:rsid w:val="00604FA8"/>
    <w:rsid w:val="00604FFE"/>
    <w:rsid w:val="00605FB3"/>
    <w:rsid w:val="006063B1"/>
    <w:rsid w:val="00606558"/>
    <w:rsid w:val="006068D5"/>
    <w:rsid w:val="00607160"/>
    <w:rsid w:val="006071A5"/>
    <w:rsid w:val="00607415"/>
    <w:rsid w:val="006074EA"/>
    <w:rsid w:val="00607E2A"/>
    <w:rsid w:val="006101FE"/>
    <w:rsid w:val="00610503"/>
    <w:rsid w:val="006107C3"/>
    <w:rsid w:val="00610C12"/>
    <w:rsid w:val="00610E19"/>
    <w:rsid w:val="00611460"/>
    <w:rsid w:val="0061162E"/>
    <w:rsid w:val="00611AD5"/>
    <w:rsid w:val="00611AEE"/>
    <w:rsid w:val="00611D4E"/>
    <w:rsid w:val="00611F03"/>
    <w:rsid w:val="006125F9"/>
    <w:rsid w:val="006127CF"/>
    <w:rsid w:val="00612C69"/>
    <w:rsid w:val="00613E8E"/>
    <w:rsid w:val="006141C8"/>
    <w:rsid w:val="00614682"/>
    <w:rsid w:val="00615148"/>
    <w:rsid w:val="0061529D"/>
    <w:rsid w:val="00615ABB"/>
    <w:rsid w:val="00615FC1"/>
    <w:rsid w:val="00616398"/>
    <w:rsid w:val="006169B7"/>
    <w:rsid w:val="00616C46"/>
    <w:rsid w:val="00616E5D"/>
    <w:rsid w:val="00617014"/>
    <w:rsid w:val="00617EEA"/>
    <w:rsid w:val="00617FB4"/>
    <w:rsid w:val="0062023E"/>
    <w:rsid w:val="00620355"/>
    <w:rsid w:val="0062096C"/>
    <w:rsid w:val="00620E29"/>
    <w:rsid w:val="00620FF6"/>
    <w:rsid w:val="00621628"/>
    <w:rsid w:val="006223BB"/>
    <w:rsid w:val="006225CA"/>
    <w:rsid w:val="00623637"/>
    <w:rsid w:val="006239E7"/>
    <w:rsid w:val="00623B19"/>
    <w:rsid w:val="006240D1"/>
    <w:rsid w:val="00624798"/>
    <w:rsid w:val="00624A5C"/>
    <w:rsid w:val="00625141"/>
    <w:rsid w:val="0062534B"/>
    <w:rsid w:val="006254D3"/>
    <w:rsid w:val="00625966"/>
    <w:rsid w:val="00625976"/>
    <w:rsid w:val="00625B2D"/>
    <w:rsid w:val="00626AFE"/>
    <w:rsid w:val="00626BB4"/>
    <w:rsid w:val="00626E4F"/>
    <w:rsid w:val="0062754A"/>
    <w:rsid w:val="00627A5A"/>
    <w:rsid w:val="00627BD0"/>
    <w:rsid w:val="006302BD"/>
    <w:rsid w:val="0063083B"/>
    <w:rsid w:val="00630980"/>
    <w:rsid w:val="00630BBB"/>
    <w:rsid w:val="00630EC2"/>
    <w:rsid w:val="00631964"/>
    <w:rsid w:val="0063220C"/>
    <w:rsid w:val="0063222A"/>
    <w:rsid w:val="006322FE"/>
    <w:rsid w:val="00632348"/>
    <w:rsid w:val="00632D73"/>
    <w:rsid w:val="00633258"/>
    <w:rsid w:val="00633C08"/>
    <w:rsid w:val="00633F94"/>
    <w:rsid w:val="0063460A"/>
    <w:rsid w:val="00634730"/>
    <w:rsid w:val="00635217"/>
    <w:rsid w:val="0063564E"/>
    <w:rsid w:val="0063595D"/>
    <w:rsid w:val="0063616E"/>
    <w:rsid w:val="006365F6"/>
    <w:rsid w:val="00637809"/>
    <w:rsid w:val="00637CFC"/>
    <w:rsid w:val="00637E5B"/>
    <w:rsid w:val="00640CA8"/>
    <w:rsid w:val="00640E88"/>
    <w:rsid w:val="0064107B"/>
    <w:rsid w:val="00641DD8"/>
    <w:rsid w:val="00642460"/>
    <w:rsid w:val="00642964"/>
    <w:rsid w:val="006429F2"/>
    <w:rsid w:val="00642C7E"/>
    <w:rsid w:val="00643118"/>
    <w:rsid w:val="00644116"/>
    <w:rsid w:val="006443F2"/>
    <w:rsid w:val="0064485D"/>
    <w:rsid w:val="00644B6B"/>
    <w:rsid w:val="00644F98"/>
    <w:rsid w:val="00645927"/>
    <w:rsid w:val="0064685E"/>
    <w:rsid w:val="00646C34"/>
    <w:rsid w:val="00647CC8"/>
    <w:rsid w:val="006503C9"/>
    <w:rsid w:val="00650523"/>
    <w:rsid w:val="00651611"/>
    <w:rsid w:val="00651792"/>
    <w:rsid w:val="00651900"/>
    <w:rsid w:val="00652C1F"/>
    <w:rsid w:val="00652D1D"/>
    <w:rsid w:val="00653256"/>
    <w:rsid w:val="006533A7"/>
    <w:rsid w:val="0065360B"/>
    <w:rsid w:val="00653628"/>
    <w:rsid w:val="00653819"/>
    <w:rsid w:val="00653B07"/>
    <w:rsid w:val="00653CA1"/>
    <w:rsid w:val="00653FB9"/>
    <w:rsid w:val="0065472E"/>
    <w:rsid w:val="00654B5F"/>
    <w:rsid w:val="0065561C"/>
    <w:rsid w:val="006557AD"/>
    <w:rsid w:val="00656ACB"/>
    <w:rsid w:val="00656E1F"/>
    <w:rsid w:val="006601A9"/>
    <w:rsid w:val="00660FB7"/>
    <w:rsid w:val="00661320"/>
    <w:rsid w:val="006615C8"/>
    <w:rsid w:val="006617FD"/>
    <w:rsid w:val="00661CAB"/>
    <w:rsid w:val="00661D1B"/>
    <w:rsid w:val="00661FE1"/>
    <w:rsid w:val="00662966"/>
    <w:rsid w:val="0066302F"/>
    <w:rsid w:val="006637B8"/>
    <w:rsid w:val="00663992"/>
    <w:rsid w:val="00663DB6"/>
    <w:rsid w:val="006649CB"/>
    <w:rsid w:val="00664ADB"/>
    <w:rsid w:val="006658F7"/>
    <w:rsid w:val="00665A26"/>
    <w:rsid w:val="00665BC0"/>
    <w:rsid w:val="00665DC3"/>
    <w:rsid w:val="00665F0D"/>
    <w:rsid w:val="00665FEC"/>
    <w:rsid w:val="0066609C"/>
    <w:rsid w:val="006669F9"/>
    <w:rsid w:val="00666BED"/>
    <w:rsid w:val="00666C4C"/>
    <w:rsid w:val="00666E53"/>
    <w:rsid w:val="006676F3"/>
    <w:rsid w:val="00667A3C"/>
    <w:rsid w:val="00667FAB"/>
    <w:rsid w:val="00670505"/>
    <w:rsid w:val="00670AD4"/>
    <w:rsid w:val="00670B3E"/>
    <w:rsid w:val="0067125B"/>
    <w:rsid w:val="00671625"/>
    <w:rsid w:val="00671E0C"/>
    <w:rsid w:val="00672BEC"/>
    <w:rsid w:val="00672F7F"/>
    <w:rsid w:val="00673234"/>
    <w:rsid w:val="0067347B"/>
    <w:rsid w:val="006737BD"/>
    <w:rsid w:val="00673E71"/>
    <w:rsid w:val="0067410D"/>
    <w:rsid w:val="00674112"/>
    <w:rsid w:val="006746B0"/>
    <w:rsid w:val="00674891"/>
    <w:rsid w:val="00674A7C"/>
    <w:rsid w:val="00675248"/>
    <w:rsid w:val="00675448"/>
    <w:rsid w:val="006758E8"/>
    <w:rsid w:val="00676263"/>
    <w:rsid w:val="00676709"/>
    <w:rsid w:val="00676DBF"/>
    <w:rsid w:val="00677181"/>
    <w:rsid w:val="00677545"/>
    <w:rsid w:val="00677734"/>
    <w:rsid w:val="0067774A"/>
    <w:rsid w:val="00677FDA"/>
    <w:rsid w:val="00680AEE"/>
    <w:rsid w:val="00680D2F"/>
    <w:rsid w:val="0068110A"/>
    <w:rsid w:val="006814D1"/>
    <w:rsid w:val="006816A8"/>
    <w:rsid w:val="006816FA"/>
    <w:rsid w:val="006817F9"/>
    <w:rsid w:val="00681805"/>
    <w:rsid w:val="00681811"/>
    <w:rsid w:val="00682237"/>
    <w:rsid w:val="006824EA"/>
    <w:rsid w:val="006826FB"/>
    <w:rsid w:val="006828E7"/>
    <w:rsid w:val="00682AA9"/>
    <w:rsid w:val="00682C05"/>
    <w:rsid w:val="0068312D"/>
    <w:rsid w:val="00683986"/>
    <w:rsid w:val="00683D0A"/>
    <w:rsid w:val="00684090"/>
    <w:rsid w:val="00684479"/>
    <w:rsid w:val="006845E9"/>
    <w:rsid w:val="00684B2E"/>
    <w:rsid w:val="00684B85"/>
    <w:rsid w:val="006857AB"/>
    <w:rsid w:val="006859F6"/>
    <w:rsid w:val="00686202"/>
    <w:rsid w:val="00686DBB"/>
    <w:rsid w:val="00687019"/>
    <w:rsid w:val="00687481"/>
    <w:rsid w:val="00687F48"/>
    <w:rsid w:val="0069025B"/>
    <w:rsid w:val="00690835"/>
    <w:rsid w:val="00690D1B"/>
    <w:rsid w:val="006910FC"/>
    <w:rsid w:val="0069118D"/>
    <w:rsid w:val="006913E2"/>
    <w:rsid w:val="00691586"/>
    <w:rsid w:val="00691CB1"/>
    <w:rsid w:val="00691E50"/>
    <w:rsid w:val="00691FBC"/>
    <w:rsid w:val="0069229C"/>
    <w:rsid w:val="00692396"/>
    <w:rsid w:val="006929BF"/>
    <w:rsid w:val="00692C10"/>
    <w:rsid w:val="00692F33"/>
    <w:rsid w:val="00693168"/>
    <w:rsid w:val="00693875"/>
    <w:rsid w:val="006939B1"/>
    <w:rsid w:val="006939FE"/>
    <w:rsid w:val="00693BC8"/>
    <w:rsid w:val="00693D4F"/>
    <w:rsid w:val="00693E89"/>
    <w:rsid w:val="00694299"/>
    <w:rsid w:val="0069433D"/>
    <w:rsid w:val="00694C1C"/>
    <w:rsid w:val="00695208"/>
    <w:rsid w:val="006955F4"/>
    <w:rsid w:val="006961EA"/>
    <w:rsid w:val="0069678E"/>
    <w:rsid w:val="00696930"/>
    <w:rsid w:val="0069724C"/>
    <w:rsid w:val="00697C93"/>
    <w:rsid w:val="00697EBA"/>
    <w:rsid w:val="00697FF4"/>
    <w:rsid w:val="006A061A"/>
    <w:rsid w:val="006A064B"/>
    <w:rsid w:val="006A07EA"/>
    <w:rsid w:val="006A07F3"/>
    <w:rsid w:val="006A2252"/>
    <w:rsid w:val="006A236A"/>
    <w:rsid w:val="006A29BA"/>
    <w:rsid w:val="006A2A24"/>
    <w:rsid w:val="006A2B52"/>
    <w:rsid w:val="006A2EAF"/>
    <w:rsid w:val="006A3C47"/>
    <w:rsid w:val="006A457E"/>
    <w:rsid w:val="006A4B5B"/>
    <w:rsid w:val="006A5E23"/>
    <w:rsid w:val="006A6130"/>
    <w:rsid w:val="006A623F"/>
    <w:rsid w:val="006A663B"/>
    <w:rsid w:val="006A6E4E"/>
    <w:rsid w:val="006A6E7E"/>
    <w:rsid w:val="006A75AA"/>
    <w:rsid w:val="006A78B1"/>
    <w:rsid w:val="006A7B5D"/>
    <w:rsid w:val="006B0284"/>
    <w:rsid w:val="006B02A3"/>
    <w:rsid w:val="006B08AE"/>
    <w:rsid w:val="006B0E7C"/>
    <w:rsid w:val="006B1473"/>
    <w:rsid w:val="006B19A8"/>
    <w:rsid w:val="006B1C10"/>
    <w:rsid w:val="006B1CC0"/>
    <w:rsid w:val="006B1DAE"/>
    <w:rsid w:val="006B1DE3"/>
    <w:rsid w:val="006B1ED0"/>
    <w:rsid w:val="006B2072"/>
    <w:rsid w:val="006B235A"/>
    <w:rsid w:val="006B23E4"/>
    <w:rsid w:val="006B256E"/>
    <w:rsid w:val="006B37D0"/>
    <w:rsid w:val="006B4113"/>
    <w:rsid w:val="006B4BF3"/>
    <w:rsid w:val="006B52C9"/>
    <w:rsid w:val="006B64AC"/>
    <w:rsid w:val="006B67A7"/>
    <w:rsid w:val="006B7331"/>
    <w:rsid w:val="006B78C8"/>
    <w:rsid w:val="006B7B95"/>
    <w:rsid w:val="006C0180"/>
    <w:rsid w:val="006C068C"/>
    <w:rsid w:val="006C177C"/>
    <w:rsid w:val="006C1878"/>
    <w:rsid w:val="006C1BDF"/>
    <w:rsid w:val="006C1E2F"/>
    <w:rsid w:val="006C1F89"/>
    <w:rsid w:val="006C27EE"/>
    <w:rsid w:val="006C28C9"/>
    <w:rsid w:val="006C3D27"/>
    <w:rsid w:val="006C459F"/>
    <w:rsid w:val="006C465E"/>
    <w:rsid w:val="006C4B4A"/>
    <w:rsid w:val="006C543D"/>
    <w:rsid w:val="006C5569"/>
    <w:rsid w:val="006C5680"/>
    <w:rsid w:val="006C5859"/>
    <w:rsid w:val="006C597B"/>
    <w:rsid w:val="006C5BF4"/>
    <w:rsid w:val="006C67D0"/>
    <w:rsid w:val="006C69DC"/>
    <w:rsid w:val="006C6AD6"/>
    <w:rsid w:val="006C6C54"/>
    <w:rsid w:val="006C749E"/>
    <w:rsid w:val="006C76CB"/>
    <w:rsid w:val="006C77E0"/>
    <w:rsid w:val="006C7DDD"/>
    <w:rsid w:val="006D0625"/>
    <w:rsid w:val="006D0D53"/>
    <w:rsid w:val="006D108E"/>
    <w:rsid w:val="006D12B2"/>
    <w:rsid w:val="006D1DF1"/>
    <w:rsid w:val="006D1ED0"/>
    <w:rsid w:val="006D2066"/>
    <w:rsid w:val="006D2569"/>
    <w:rsid w:val="006D25B5"/>
    <w:rsid w:val="006D2F4C"/>
    <w:rsid w:val="006D3442"/>
    <w:rsid w:val="006D35F1"/>
    <w:rsid w:val="006D390A"/>
    <w:rsid w:val="006D3A49"/>
    <w:rsid w:val="006D4034"/>
    <w:rsid w:val="006D4270"/>
    <w:rsid w:val="006D433D"/>
    <w:rsid w:val="006D47DF"/>
    <w:rsid w:val="006D5258"/>
    <w:rsid w:val="006D52E6"/>
    <w:rsid w:val="006D5DE8"/>
    <w:rsid w:val="006D5EB9"/>
    <w:rsid w:val="006D5F07"/>
    <w:rsid w:val="006D72D0"/>
    <w:rsid w:val="006D74AC"/>
    <w:rsid w:val="006D77B7"/>
    <w:rsid w:val="006D7AC7"/>
    <w:rsid w:val="006D7FEA"/>
    <w:rsid w:val="006E0604"/>
    <w:rsid w:val="006E08A7"/>
    <w:rsid w:val="006E0955"/>
    <w:rsid w:val="006E0EE5"/>
    <w:rsid w:val="006E11CF"/>
    <w:rsid w:val="006E11DF"/>
    <w:rsid w:val="006E14C7"/>
    <w:rsid w:val="006E18DC"/>
    <w:rsid w:val="006E2199"/>
    <w:rsid w:val="006E2435"/>
    <w:rsid w:val="006E2A72"/>
    <w:rsid w:val="006E2B4E"/>
    <w:rsid w:val="006E378C"/>
    <w:rsid w:val="006E4585"/>
    <w:rsid w:val="006E46F2"/>
    <w:rsid w:val="006E49CB"/>
    <w:rsid w:val="006E4D45"/>
    <w:rsid w:val="006E5628"/>
    <w:rsid w:val="006E576F"/>
    <w:rsid w:val="006E5B8E"/>
    <w:rsid w:val="006E6C24"/>
    <w:rsid w:val="006E6F91"/>
    <w:rsid w:val="006E771E"/>
    <w:rsid w:val="006F0353"/>
    <w:rsid w:val="006F040F"/>
    <w:rsid w:val="006F076A"/>
    <w:rsid w:val="006F092D"/>
    <w:rsid w:val="006F1B66"/>
    <w:rsid w:val="006F1B78"/>
    <w:rsid w:val="006F1CBE"/>
    <w:rsid w:val="006F283B"/>
    <w:rsid w:val="006F2930"/>
    <w:rsid w:val="006F2A0C"/>
    <w:rsid w:val="006F2C26"/>
    <w:rsid w:val="006F2CB0"/>
    <w:rsid w:val="006F37D5"/>
    <w:rsid w:val="006F4339"/>
    <w:rsid w:val="006F456C"/>
    <w:rsid w:val="006F48C1"/>
    <w:rsid w:val="006F5BC7"/>
    <w:rsid w:val="006F6324"/>
    <w:rsid w:val="006F6A59"/>
    <w:rsid w:val="006F743B"/>
    <w:rsid w:val="006F74C0"/>
    <w:rsid w:val="006F7C54"/>
    <w:rsid w:val="00700711"/>
    <w:rsid w:val="00700F87"/>
    <w:rsid w:val="0070100D"/>
    <w:rsid w:val="00701694"/>
    <w:rsid w:val="00701B79"/>
    <w:rsid w:val="00701DBA"/>
    <w:rsid w:val="00702682"/>
    <w:rsid w:val="00702D3E"/>
    <w:rsid w:val="00703A72"/>
    <w:rsid w:val="00705318"/>
    <w:rsid w:val="007056B3"/>
    <w:rsid w:val="0070596F"/>
    <w:rsid w:val="007061C9"/>
    <w:rsid w:val="0070645A"/>
    <w:rsid w:val="00706481"/>
    <w:rsid w:val="00706E07"/>
    <w:rsid w:val="00706EE1"/>
    <w:rsid w:val="00706F54"/>
    <w:rsid w:val="007073AC"/>
    <w:rsid w:val="0070756B"/>
    <w:rsid w:val="007075D7"/>
    <w:rsid w:val="0070768F"/>
    <w:rsid w:val="00707B56"/>
    <w:rsid w:val="00710A67"/>
    <w:rsid w:val="00711061"/>
    <w:rsid w:val="0071137A"/>
    <w:rsid w:val="00711B75"/>
    <w:rsid w:val="00711D2B"/>
    <w:rsid w:val="007126EE"/>
    <w:rsid w:val="00712A3F"/>
    <w:rsid w:val="00712F32"/>
    <w:rsid w:val="00713204"/>
    <w:rsid w:val="00713776"/>
    <w:rsid w:val="00713B1B"/>
    <w:rsid w:val="00713C5D"/>
    <w:rsid w:val="00713F25"/>
    <w:rsid w:val="00714153"/>
    <w:rsid w:val="0071432C"/>
    <w:rsid w:val="007143C2"/>
    <w:rsid w:val="00714AD9"/>
    <w:rsid w:val="0071511A"/>
    <w:rsid w:val="0071563A"/>
    <w:rsid w:val="00715AA6"/>
    <w:rsid w:val="007164F7"/>
    <w:rsid w:val="00716567"/>
    <w:rsid w:val="00716A19"/>
    <w:rsid w:val="00716AD7"/>
    <w:rsid w:val="00716B04"/>
    <w:rsid w:val="0071714C"/>
    <w:rsid w:val="0071746E"/>
    <w:rsid w:val="0071753D"/>
    <w:rsid w:val="0071764C"/>
    <w:rsid w:val="00717ABB"/>
    <w:rsid w:val="007202EE"/>
    <w:rsid w:val="00720372"/>
    <w:rsid w:val="007206FA"/>
    <w:rsid w:val="007211AF"/>
    <w:rsid w:val="007214A6"/>
    <w:rsid w:val="00721852"/>
    <w:rsid w:val="00721D8B"/>
    <w:rsid w:val="00723168"/>
    <w:rsid w:val="0072344B"/>
    <w:rsid w:val="007237B5"/>
    <w:rsid w:val="00724332"/>
    <w:rsid w:val="0072487D"/>
    <w:rsid w:val="00724AE4"/>
    <w:rsid w:val="00724B19"/>
    <w:rsid w:val="00725B31"/>
    <w:rsid w:val="00725ECF"/>
    <w:rsid w:val="00726284"/>
    <w:rsid w:val="00726660"/>
    <w:rsid w:val="00726BE8"/>
    <w:rsid w:val="00726FE3"/>
    <w:rsid w:val="00727192"/>
    <w:rsid w:val="007272E8"/>
    <w:rsid w:val="007275A0"/>
    <w:rsid w:val="00730207"/>
    <w:rsid w:val="0073033F"/>
    <w:rsid w:val="0073046A"/>
    <w:rsid w:val="00730A0D"/>
    <w:rsid w:val="00730A8E"/>
    <w:rsid w:val="00730CB0"/>
    <w:rsid w:val="00730DC3"/>
    <w:rsid w:val="00730E9E"/>
    <w:rsid w:val="00731CFA"/>
    <w:rsid w:val="00731D0E"/>
    <w:rsid w:val="0073228C"/>
    <w:rsid w:val="00733015"/>
    <w:rsid w:val="007332B0"/>
    <w:rsid w:val="007336B7"/>
    <w:rsid w:val="00733708"/>
    <w:rsid w:val="007339DA"/>
    <w:rsid w:val="00734558"/>
    <w:rsid w:val="00734685"/>
    <w:rsid w:val="00734B12"/>
    <w:rsid w:val="00734F47"/>
    <w:rsid w:val="007353B4"/>
    <w:rsid w:val="00735679"/>
    <w:rsid w:val="007358FF"/>
    <w:rsid w:val="00735D7C"/>
    <w:rsid w:val="00735FB1"/>
    <w:rsid w:val="00736B47"/>
    <w:rsid w:val="00736D53"/>
    <w:rsid w:val="00736FA6"/>
    <w:rsid w:val="007372A2"/>
    <w:rsid w:val="007373CF"/>
    <w:rsid w:val="007377BA"/>
    <w:rsid w:val="0073780F"/>
    <w:rsid w:val="00737BFC"/>
    <w:rsid w:val="007400F4"/>
    <w:rsid w:val="00740577"/>
    <w:rsid w:val="00740F91"/>
    <w:rsid w:val="00740FAD"/>
    <w:rsid w:val="007412EA"/>
    <w:rsid w:val="00741E6D"/>
    <w:rsid w:val="007425A3"/>
    <w:rsid w:val="00742BC5"/>
    <w:rsid w:val="00742D5F"/>
    <w:rsid w:val="00742FC1"/>
    <w:rsid w:val="00742FCF"/>
    <w:rsid w:val="0074380F"/>
    <w:rsid w:val="007440F2"/>
    <w:rsid w:val="0074490E"/>
    <w:rsid w:val="0074497F"/>
    <w:rsid w:val="00744F70"/>
    <w:rsid w:val="007461BE"/>
    <w:rsid w:val="007463BF"/>
    <w:rsid w:val="00746480"/>
    <w:rsid w:val="007466BD"/>
    <w:rsid w:val="007468C1"/>
    <w:rsid w:val="00746B87"/>
    <w:rsid w:val="00747569"/>
    <w:rsid w:val="00747C89"/>
    <w:rsid w:val="00747FFE"/>
    <w:rsid w:val="007504E2"/>
    <w:rsid w:val="00750F5D"/>
    <w:rsid w:val="007511A6"/>
    <w:rsid w:val="00751575"/>
    <w:rsid w:val="007521E9"/>
    <w:rsid w:val="0075252D"/>
    <w:rsid w:val="007527B0"/>
    <w:rsid w:val="0075280F"/>
    <w:rsid w:val="00752971"/>
    <w:rsid w:val="007531B9"/>
    <w:rsid w:val="0075348E"/>
    <w:rsid w:val="007534FB"/>
    <w:rsid w:val="00753755"/>
    <w:rsid w:val="00753C99"/>
    <w:rsid w:val="00754284"/>
    <w:rsid w:val="00754289"/>
    <w:rsid w:val="0075447F"/>
    <w:rsid w:val="00754631"/>
    <w:rsid w:val="00754CB3"/>
    <w:rsid w:val="00754E78"/>
    <w:rsid w:val="00754F5C"/>
    <w:rsid w:val="00755897"/>
    <w:rsid w:val="00755D54"/>
    <w:rsid w:val="007561A9"/>
    <w:rsid w:val="007563AE"/>
    <w:rsid w:val="00756B40"/>
    <w:rsid w:val="00756DA0"/>
    <w:rsid w:val="00756DC0"/>
    <w:rsid w:val="00757610"/>
    <w:rsid w:val="00757DE6"/>
    <w:rsid w:val="00760092"/>
    <w:rsid w:val="0076040C"/>
    <w:rsid w:val="007604F2"/>
    <w:rsid w:val="00760FF5"/>
    <w:rsid w:val="00761462"/>
    <w:rsid w:val="007617E9"/>
    <w:rsid w:val="00761A93"/>
    <w:rsid w:val="007623D9"/>
    <w:rsid w:val="00762DD8"/>
    <w:rsid w:val="00763335"/>
    <w:rsid w:val="0076406D"/>
    <w:rsid w:val="007642C5"/>
    <w:rsid w:val="00765537"/>
    <w:rsid w:val="007656A8"/>
    <w:rsid w:val="00765B22"/>
    <w:rsid w:val="00765D7A"/>
    <w:rsid w:val="00766055"/>
    <w:rsid w:val="0076654B"/>
    <w:rsid w:val="00766751"/>
    <w:rsid w:val="00767376"/>
    <w:rsid w:val="00767649"/>
    <w:rsid w:val="00767F14"/>
    <w:rsid w:val="00767FCE"/>
    <w:rsid w:val="0077040B"/>
    <w:rsid w:val="00770CBC"/>
    <w:rsid w:val="00770F58"/>
    <w:rsid w:val="00771251"/>
    <w:rsid w:val="0077149F"/>
    <w:rsid w:val="00771A9C"/>
    <w:rsid w:val="00771B45"/>
    <w:rsid w:val="00771BA8"/>
    <w:rsid w:val="00771BD2"/>
    <w:rsid w:val="00771FA7"/>
    <w:rsid w:val="00772A1F"/>
    <w:rsid w:val="00772E7E"/>
    <w:rsid w:val="007732EB"/>
    <w:rsid w:val="00774A49"/>
    <w:rsid w:val="00774BE8"/>
    <w:rsid w:val="00774DE5"/>
    <w:rsid w:val="00774F69"/>
    <w:rsid w:val="0077526D"/>
    <w:rsid w:val="00775630"/>
    <w:rsid w:val="00775A5B"/>
    <w:rsid w:val="00775AE0"/>
    <w:rsid w:val="00775DE0"/>
    <w:rsid w:val="00776491"/>
    <w:rsid w:val="00776772"/>
    <w:rsid w:val="00776888"/>
    <w:rsid w:val="00776EB6"/>
    <w:rsid w:val="007777CE"/>
    <w:rsid w:val="0077786B"/>
    <w:rsid w:val="0077797F"/>
    <w:rsid w:val="00777E81"/>
    <w:rsid w:val="00777F14"/>
    <w:rsid w:val="00780A95"/>
    <w:rsid w:val="0078113F"/>
    <w:rsid w:val="0078146D"/>
    <w:rsid w:val="0078168D"/>
    <w:rsid w:val="00781700"/>
    <w:rsid w:val="007819E5"/>
    <w:rsid w:val="00781EA4"/>
    <w:rsid w:val="00782109"/>
    <w:rsid w:val="00782148"/>
    <w:rsid w:val="00782426"/>
    <w:rsid w:val="00782822"/>
    <w:rsid w:val="00783F67"/>
    <w:rsid w:val="00784310"/>
    <w:rsid w:val="00784687"/>
    <w:rsid w:val="00784B27"/>
    <w:rsid w:val="00785348"/>
    <w:rsid w:val="0078537D"/>
    <w:rsid w:val="00785ADC"/>
    <w:rsid w:val="00786806"/>
    <w:rsid w:val="00786E04"/>
    <w:rsid w:val="0078718E"/>
    <w:rsid w:val="0078784E"/>
    <w:rsid w:val="00787C70"/>
    <w:rsid w:val="00790431"/>
    <w:rsid w:val="00790B6B"/>
    <w:rsid w:val="00790CBB"/>
    <w:rsid w:val="00790E13"/>
    <w:rsid w:val="007912EC"/>
    <w:rsid w:val="0079176F"/>
    <w:rsid w:val="00792B8A"/>
    <w:rsid w:val="00792FB8"/>
    <w:rsid w:val="00793533"/>
    <w:rsid w:val="0079368C"/>
    <w:rsid w:val="0079388D"/>
    <w:rsid w:val="00793950"/>
    <w:rsid w:val="00793DE0"/>
    <w:rsid w:val="00793F01"/>
    <w:rsid w:val="0079414C"/>
    <w:rsid w:val="007942AB"/>
    <w:rsid w:val="007943FE"/>
    <w:rsid w:val="0079445A"/>
    <w:rsid w:val="007955F1"/>
    <w:rsid w:val="007956C6"/>
    <w:rsid w:val="0079591A"/>
    <w:rsid w:val="00795BE0"/>
    <w:rsid w:val="00795C60"/>
    <w:rsid w:val="00795D96"/>
    <w:rsid w:val="007960D9"/>
    <w:rsid w:val="007967FD"/>
    <w:rsid w:val="00796967"/>
    <w:rsid w:val="00796B1F"/>
    <w:rsid w:val="00796B9F"/>
    <w:rsid w:val="007973B6"/>
    <w:rsid w:val="00797623"/>
    <w:rsid w:val="007979B5"/>
    <w:rsid w:val="00797F70"/>
    <w:rsid w:val="007A014A"/>
    <w:rsid w:val="007A0692"/>
    <w:rsid w:val="007A1455"/>
    <w:rsid w:val="007A17A2"/>
    <w:rsid w:val="007A1D70"/>
    <w:rsid w:val="007A223A"/>
    <w:rsid w:val="007A2400"/>
    <w:rsid w:val="007A2484"/>
    <w:rsid w:val="007A27B3"/>
    <w:rsid w:val="007A27E0"/>
    <w:rsid w:val="007A30D6"/>
    <w:rsid w:val="007A3518"/>
    <w:rsid w:val="007A379E"/>
    <w:rsid w:val="007A3F74"/>
    <w:rsid w:val="007A49C2"/>
    <w:rsid w:val="007A4AB4"/>
    <w:rsid w:val="007A4B75"/>
    <w:rsid w:val="007A5319"/>
    <w:rsid w:val="007A5521"/>
    <w:rsid w:val="007A583A"/>
    <w:rsid w:val="007A5877"/>
    <w:rsid w:val="007A5990"/>
    <w:rsid w:val="007A59C9"/>
    <w:rsid w:val="007A5D13"/>
    <w:rsid w:val="007A5E39"/>
    <w:rsid w:val="007A5FF4"/>
    <w:rsid w:val="007A67C8"/>
    <w:rsid w:val="007A68D1"/>
    <w:rsid w:val="007A6972"/>
    <w:rsid w:val="007A6F76"/>
    <w:rsid w:val="007A7498"/>
    <w:rsid w:val="007A764F"/>
    <w:rsid w:val="007A7F76"/>
    <w:rsid w:val="007B005F"/>
    <w:rsid w:val="007B04A6"/>
    <w:rsid w:val="007B05AB"/>
    <w:rsid w:val="007B0ECB"/>
    <w:rsid w:val="007B0FC6"/>
    <w:rsid w:val="007B1A78"/>
    <w:rsid w:val="007B21A9"/>
    <w:rsid w:val="007B2231"/>
    <w:rsid w:val="007B256C"/>
    <w:rsid w:val="007B2582"/>
    <w:rsid w:val="007B25E1"/>
    <w:rsid w:val="007B2D7B"/>
    <w:rsid w:val="007B34FE"/>
    <w:rsid w:val="007B3556"/>
    <w:rsid w:val="007B3C61"/>
    <w:rsid w:val="007B3DF9"/>
    <w:rsid w:val="007B4208"/>
    <w:rsid w:val="007B4A47"/>
    <w:rsid w:val="007B5323"/>
    <w:rsid w:val="007B550E"/>
    <w:rsid w:val="007B5960"/>
    <w:rsid w:val="007B5E7C"/>
    <w:rsid w:val="007B5EF4"/>
    <w:rsid w:val="007B5F1C"/>
    <w:rsid w:val="007B6B70"/>
    <w:rsid w:val="007B7B67"/>
    <w:rsid w:val="007B7B76"/>
    <w:rsid w:val="007B7EF3"/>
    <w:rsid w:val="007B7F7E"/>
    <w:rsid w:val="007C014B"/>
    <w:rsid w:val="007C035C"/>
    <w:rsid w:val="007C063D"/>
    <w:rsid w:val="007C15F6"/>
    <w:rsid w:val="007C1F95"/>
    <w:rsid w:val="007C29B3"/>
    <w:rsid w:val="007C2E69"/>
    <w:rsid w:val="007C33F6"/>
    <w:rsid w:val="007C34D0"/>
    <w:rsid w:val="007C3AE7"/>
    <w:rsid w:val="007C44F4"/>
    <w:rsid w:val="007C478F"/>
    <w:rsid w:val="007C4D10"/>
    <w:rsid w:val="007C56E6"/>
    <w:rsid w:val="007C5B54"/>
    <w:rsid w:val="007C5C07"/>
    <w:rsid w:val="007C5C74"/>
    <w:rsid w:val="007C6B30"/>
    <w:rsid w:val="007C7CCE"/>
    <w:rsid w:val="007C7D92"/>
    <w:rsid w:val="007D06A1"/>
    <w:rsid w:val="007D099A"/>
    <w:rsid w:val="007D0F73"/>
    <w:rsid w:val="007D12AC"/>
    <w:rsid w:val="007D1EE3"/>
    <w:rsid w:val="007D2009"/>
    <w:rsid w:val="007D2490"/>
    <w:rsid w:val="007D26C0"/>
    <w:rsid w:val="007D2776"/>
    <w:rsid w:val="007D395E"/>
    <w:rsid w:val="007D4134"/>
    <w:rsid w:val="007D4162"/>
    <w:rsid w:val="007D49D8"/>
    <w:rsid w:val="007D4DD6"/>
    <w:rsid w:val="007D5117"/>
    <w:rsid w:val="007D602F"/>
    <w:rsid w:val="007D626B"/>
    <w:rsid w:val="007D6314"/>
    <w:rsid w:val="007D633D"/>
    <w:rsid w:val="007D666C"/>
    <w:rsid w:val="007D6969"/>
    <w:rsid w:val="007D7023"/>
    <w:rsid w:val="007D7038"/>
    <w:rsid w:val="007D706B"/>
    <w:rsid w:val="007D793D"/>
    <w:rsid w:val="007D7CE9"/>
    <w:rsid w:val="007E03C1"/>
    <w:rsid w:val="007E0B2F"/>
    <w:rsid w:val="007E127D"/>
    <w:rsid w:val="007E1286"/>
    <w:rsid w:val="007E1D04"/>
    <w:rsid w:val="007E295F"/>
    <w:rsid w:val="007E2A1A"/>
    <w:rsid w:val="007E2A30"/>
    <w:rsid w:val="007E39C0"/>
    <w:rsid w:val="007E3B58"/>
    <w:rsid w:val="007E44E8"/>
    <w:rsid w:val="007E484F"/>
    <w:rsid w:val="007E48DE"/>
    <w:rsid w:val="007E4941"/>
    <w:rsid w:val="007E4C30"/>
    <w:rsid w:val="007E55A8"/>
    <w:rsid w:val="007E58F0"/>
    <w:rsid w:val="007E5AC0"/>
    <w:rsid w:val="007E5B86"/>
    <w:rsid w:val="007E6067"/>
    <w:rsid w:val="007E61FC"/>
    <w:rsid w:val="007E6710"/>
    <w:rsid w:val="007E79A8"/>
    <w:rsid w:val="007F021A"/>
    <w:rsid w:val="007F07AB"/>
    <w:rsid w:val="007F0C14"/>
    <w:rsid w:val="007F1269"/>
    <w:rsid w:val="007F18FA"/>
    <w:rsid w:val="007F2137"/>
    <w:rsid w:val="007F23A6"/>
    <w:rsid w:val="007F308E"/>
    <w:rsid w:val="007F3830"/>
    <w:rsid w:val="007F391D"/>
    <w:rsid w:val="007F4969"/>
    <w:rsid w:val="007F562A"/>
    <w:rsid w:val="007F58AF"/>
    <w:rsid w:val="007F5B53"/>
    <w:rsid w:val="007F5CB3"/>
    <w:rsid w:val="007F6233"/>
    <w:rsid w:val="007F62C9"/>
    <w:rsid w:val="007F6E39"/>
    <w:rsid w:val="00800DCD"/>
    <w:rsid w:val="00801150"/>
    <w:rsid w:val="00801826"/>
    <w:rsid w:val="00801902"/>
    <w:rsid w:val="00801A10"/>
    <w:rsid w:val="00801CE0"/>
    <w:rsid w:val="00801EB3"/>
    <w:rsid w:val="008022B6"/>
    <w:rsid w:val="008023DE"/>
    <w:rsid w:val="00802D2A"/>
    <w:rsid w:val="00803375"/>
    <w:rsid w:val="008036BD"/>
    <w:rsid w:val="008038DA"/>
    <w:rsid w:val="008047B5"/>
    <w:rsid w:val="0080495F"/>
    <w:rsid w:val="008052E1"/>
    <w:rsid w:val="0080578D"/>
    <w:rsid w:val="00805891"/>
    <w:rsid w:val="008058BE"/>
    <w:rsid w:val="00805A0F"/>
    <w:rsid w:val="00805D2D"/>
    <w:rsid w:val="00805F9A"/>
    <w:rsid w:val="00806256"/>
    <w:rsid w:val="008067BE"/>
    <w:rsid w:val="008067DC"/>
    <w:rsid w:val="00806990"/>
    <w:rsid w:val="00806ED9"/>
    <w:rsid w:val="008076DF"/>
    <w:rsid w:val="00807829"/>
    <w:rsid w:val="00807BC4"/>
    <w:rsid w:val="008103E3"/>
    <w:rsid w:val="00811478"/>
    <w:rsid w:val="00811825"/>
    <w:rsid w:val="00811969"/>
    <w:rsid w:val="00812897"/>
    <w:rsid w:val="00812B6B"/>
    <w:rsid w:val="00813283"/>
    <w:rsid w:val="00813A0C"/>
    <w:rsid w:val="00813D67"/>
    <w:rsid w:val="00813E63"/>
    <w:rsid w:val="00813F45"/>
    <w:rsid w:val="00814AF9"/>
    <w:rsid w:val="00814ED8"/>
    <w:rsid w:val="00815212"/>
    <w:rsid w:val="00815459"/>
    <w:rsid w:val="00815A9A"/>
    <w:rsid w:val="00815B8D"/>
    <w:rsid w:val="00815E65"/>
    <w:rsid w:val="00816C1E"/>
    <w:rsid w:val="00817418"/>
    <w:rsid w:val="008178EF"/>
    <w:rsid w:val="00817C92"/>
    <w:rsid w:val="00820CC3"/>
    <w:rsid w:val="00820D9A"/>
    <w:rsid w:val="00821333"/>
    <w:rsid w:val="0082147C"/>
    <w:rsid w:val="00821F06"/>
    <w:rsid w:val="00821FE4"/>
    <w:rsid w:val="008220DB"/>
    <w:rsid w:val="00822D34"/>
    <w:rsid w:val="0082350B"/>
    <w:rsid w:val="0082358A"/>
    <w:rsid w:val="00823952"/>
    <w:rsid w:val="00824468"/>
    <w:rsid w:val="00824470"/>
    <w:rsid w:val="00826518"/>
    <w:rsid w:val="00826968"/>
    <w:rsid w:val="00826A8E"/>
    <w:rsid w:val="00826E13"/>
    <w:rsid w:val="00826F7E"/>
    <w:rsid w:val="00827267"/>
    <w:rsid w:val="008272F5"/>
    <w:rsid w:val="008275E4"/>
    <w:rsid w:val="00827672"/>
    <w:rsid w:val="008278B2"/>
    <w:rsid w:val="00827F0F"/>
    <w:rsid w:val="00830803"/>
    <w:rsid w:val="00830A33"/>
    <w:rsid w:val="00831659"/>
    <w:rsid w:val="00832388"/>
    <w:rsid w:val="008325A2"/>
    <w:rsid w:val="008325D8"/>
    <w:rsid w:val="0083294D"/>
    <w:rsid w:val="00833D8B"/>
    <w:rsid w:val="00833EDB"/>
    <w:rsid w:val="00834963"/>
    <w:rsid w:val="00834A95"/>
    <w:rsid w:val="00834B62"/>
    <w:rsid w:val="00835007"/>
    <w:rsid w:val="0083507B"/>
    <w:rsid w:val="00835140"/>
    <w:rsid w:val="00835BCA"/>
    <w:rsid w:val="00835CEA"/>
    <w:rsid w:val="00835DCF"/>
    <w:rsid w:val="0083630B"/>
    <w:rsid w:val="00836439"/>
    <w:rsid w:val="00836A72"/>
    <w:rsid w:val="00836D43"/>
    <w:rsid w:val="008379D8"/>
    <w:rsid w:val="00840D16"/>
    <w:rsid w:val="00840E7E"/>
    <w:rsid w:val="00841223"/>
    <w:rsid w:val="008416B8"/>
    <w:rsid w:val="008422D0"/>
    <w:rsid w:val="0084252B"/>
    <w:rsid w:val="00842975"/>
    <w:rsid w:val="00842A29"/>
    <w:rsid w:val="00842CF7"/>
    <w:rsid w:val="00843177"/>
    <w:rsid w:val="008431F0"/>
    <w:rsid w:val="00843442"/>
    <w:rsid w:val="00843607"/>
    <w:rsid w:val="008437D3"/>
    <w:rsid w:val="00843A4E"/>
    <w:rsid w:val="00844161"/>
    <w:rsid w:val="00844420"/>
    <w:rsid w:val="008457F8"/>
    <w:rsid w:val="00845B90"/>
    <w:rsid w:val="00846328"/>
    <w:rsid w:val="0084635D"/>
    <w:rsid w:val="00846447"/>
    <w:rsid w:val="00846507"/>
    <w:rsid w:val="00846598"/>
    <w:rsid w:val="0084664E"/>
    <w:rsid w:val="00846C77"/>
    <w:rsid w:val="00846D04"/>
    <w:rsid w:val="00847647"/>
    <w:rsid w:val="008478B0"/>
    <w:rsid w:val="00850129"/>
    <w:rsid w:val="00850226"/>
    <w:rsid w:val="00850420"/>
    <w:rsid w:val="0085089A"/>
    <w:rsid w:val="008510D2"/>
    <w:rsid w:val="00851ADA"/>
    <w:rsid w:val="00851E03"/>
    <w:rsid w:val="00851FE1"/>
    <w:rsid w:val="008526DC"/>
    <w:rsid w:val="00852867"/>
    <w:rsid w:val="00852875"/>
    <w:rsid w:val="00852BBB"/>
    <w:rsid w:val="008535FF"/>
    <w:rsid w:val="0085418C"/>
    <w:rsid w:val="008544DF"/>
    <w:rsid w:val="00854A2C"/>
    <w:rsid w:val="00855112"/>
    <w:rsid w:val="00855159"/>
    <w:rsid w:val="00855847"/>
    <w:rsid w:val="00855BCE"/>
    <w:rsid w:val="00855F33"/>
    <w:rsid w:val="008562D0"/>
    <w:rsid w:val="0085715C"/>
    <w:rsid w:val="00857453"/>
    <w:rsid w:val="0085774E"/>
    <w:rsid w:val="00857D09"/>
    <w:rsid w:val="00860652"/>
    <w:rsid w:val="00860679"/>
    <w:rsid w:val="00861D34"/>
    <w:rsid w:val="00861D3A"/>
    <w:rsid w:val="00861DD9"/>
    <w:rsid w:val="00861E28"/>
    <w:rsid w:val="00861E92"/>
    <w:rsid w:val="0086238D"/>
    <w:rsid w:val="008625E5"/>
    <w:rsid w:val="00862728"/>
    <w:rsid w:val="0086291D"/>
    <w:rsid w:val="00862AE3"/>
    <w:rsid w:val="00862D93"/>
    <w:rsid w:val="00862DCD"/>
    <w:rsid w:val="00864315"/>
    <w:rsid w:val="008645A9"/>
    <w:rsid w:val="008647D5"/>
    <w:rsid w:val="008650D9"/>
    <w:rsid w:val="008651A1"/>
    <w:rsid w:val="00865425"/>
    <w:rsid w:val="008658B2"/>
    <w:rsid w:val="00865B2C"/>
    <w:rsid w:val="00865F37"/>
    <w:rsid w:val="008662F1"/>
    <w:rsid w:val="00867130"/>
    <w:rsid w:val="008671D5"/>
    <w:rsid w:val="00867D2E"/>
    <w:rsid w:val="00867EC4"/>
    <w:rsid w:val="00870BF3"/>
    <w:rsid w:val="00871219"/>
    <w:rsid w:val="008717B7"/>
    <w:rsid w:val="008717FB"/>
    <w:rsid w:val="00872276"/>
    <w:rsid w:val="00872420"/>
    <w:rsid w:val="008731AD"/>
    <w:rsid w:val="008733A2"/>
    <w:rsid w:val="00874319"/>
    <w:rsid w:val="00874548"/>
    <w:rsid w:val="00874556"/>
    <w:rsid w:val="00874D6A"/>
    <w:rsid w:val="008752A0"/>
    <w:rsid w:val="00875505"/>
    <w:rsid w:val="008761A5"/>
    <w:rsid w:val="0087705B"/>
    <w:rsid w:val="008775CD"/>
    <w:rsid w:val="00877E1A"/>
    <w:rsid w:val="00880210"/>
    <w:rsid w:val="008802A4"/>
    <w:rsid w:val="008802D5"/>
    <w:rsid w:val="008805D9"/>
    <w:rsid w:val="008807F3"/>
    <w:rsid w:val="0088081D"/>
    <w:rsid w:val="008808F1"/>
    <w:rsid w:val="00881430"/>
    <w:rsid w:val="00882222"/>
    <w:rsid w:val="008825F6"/>
    <w:rsid w:val="00882D3D"/>
    <w:rsid w:val="00882F2E"/>
    <w:rsid w:val="0088320F"/>
    <w:rsid w:val="008838F1"/>
    <w:rsid w:val="00883A63"/>
    <w:rsid w:val="00883C24"/>
    <w:rsid w:val="0088408D"/>
    <w:rsid w:val="00884A60"/>
    <w:rsid w:val="00884AE9"/>
    <w:rsid w:val="008852C0"/>
    <w:rsid w:val="00885965"/>
    <w:rsid w:val="00885A51"/>
    <w:rsid w:val="00885B2C"/>
    <w:rsid w:val="00885D6B"/>
    <w:rsid w:val="00885F17"/>
    <w:rsid w:val="0088613D"/>
    <w:rsid w:val="00886E2F"/>
    <w:rsid w:val="0088727C"/>
    <w:rsid w:val="0088757E"/>
    <w:rsid w:val="008902E7"/>
    <w:rsid w:val="008909CE"/>
    <w:rsid w:val="00890FBA"/>
    <w:rsid w:val="008911DF"/>
    <w:rsid w:val="00891271"/>
    <w:rsid w:val="008912D5"/>
    <w:rsid w:val="00891D3D"/>
    <w:rsid w:val="00891EA5"/>
    <w:rsid w:val="0089226F"/>
    <w:rsid w:val="00892B61"/>
    <w:rsid w:val="00892BB7"/>
    <w:rsid w:val="00892C9E"/>
    <w:rsid w:val="0089357A"/>
    <w:rsid w:val="0089361D"/>
    <w:rsid w:val="008936D9"/>
    <w:rsid w:val="00893852"/>
    <w:rsid w:val="008938A7"/>
    <w:rsid w:val="00893EEA"/>
    <w:rsid w:val="00894C49"/>
    <w:rsid w:val="00894D5C"/>
    <w:rsid w:val="00895041"/>
    <w:rsid w:val="008955AB"/>
    <w:rsid w:val="00895931"/>
    <w:rsid w:val="00896217"/>
    <w:rsid w:val="00896B92"/>
    <w:rsid w:val="00896C2B"/>
    <w:rsid w:val="00897A8F"/>
    <w:rsid w:val="008A0DDE"/>
    <w:rsid w:val="008A1923"/>
    <w:rsid w:val="008A21E6"/>
    <w:rsid w:val="008A23EC"/>
    <w:rsid w:val="008A2C6E"/>
    <w:rsid w:val="008A31BB"/>
    <w:rsid w:val="008A3DB6"/>
    <w:rsid w:val="008A48A6"/>
    <w:rsid w:val="008A48B1"/>
    <w:rsid w:val="008A48FD"/>
    <w:rsid w:val="008A49FD"/>
    <w:rsid w:val="008A4DD7"/>
    <w:rsid w:val="008A52B9"/>
    <w:rsid w:val="008A575D"/>
    <w:rsid w:val="008A5C5F"/>
    <w:rsid w:val="008A67DC"/>
    <w:rsid w:val="008A6D9F"/>
    <w:rsid w:val="008A70E4"/>
    <w:rsid w:val="008A785B"/>
    <w:rsid w:val="008B0765"/>
    <w:rsid w:val="008B0A55"/>
    <w:rsid w:val="008B0C14"/>
    <w:rsid w:val="008B0CC1"/>
    <w:rsid w:val="008B1036"/>
    <w:rsid w:val="008B1280"/>
    <w:rsid w:val="008B169C"/>
    <w:rsid w:val="008B18F8"/>
    <w:rsid w:val="008B1A48"/>
    <w:rsid w:val="008B2613"/>
    <w:rsid w:val="008B2B34"/>
    <w:rsid w:val="008B3041"/>
    <w:rsid w:val="008B311C"/>
    <w:rsid w:val="008B34FC"/>
    <w:rsid w:val="008B3893"/>
    <w:rsid w:val="008B3BA1"/>
    <w:rsid w:val="008B3D9C"/>
    <w:rsid w:val="008B4456"/>
    <w:rsid w:val="008B4556"/>
    <w:rsid w:val="008B45E4"/>
    <w:rsid w:val="008B46BA"/>
    <w:rsid w:val="008B49CA"/>
    <w:rsid w:val="008B4C3B"/>
    <w:rsid w:val="008B5176"/>
    <w:rsid w:val="008B5229"/>
    <w:rsid w:val="008B562A"/>
    <w:rsid w:val="008B5B5B"/>
    <w:rsid w:val="008B5CA8"/>
    <w:rsid w:val="008B64FD"/>
    <w:rsid w:val="008B66DC"/>
    <w:rsid w:val="008B68DE"/>
    <w:rsid w:val="008B77B7"/>
    <w:rsid w:val="008B79F2"/>
    <w:rsid w:val="008B7C25"/>
    <w:rsid w:val="008C0424"/>
    <w:rsid w:val="008C05F4"/>
    <w:rsid w:val="008C0852"/>
    <w:rsid w:val="008C0F42"/>
    <w:rsid w:val="008C1444"/>
    <w:rsid w:val="008C1A5C"/>
    <w:rsid w:val="008C2190"/>
    <w:rsid w:val="008C2744"/>
    <w:rsid w:val="008C2FEE"/>
    <w:rsid w:val="008C30E5"/>
    <w:rsid w:val="008C315B"/>
    <w:rsid w:val="008C32F2"/>
    <w:rsid w:val="008C332F"/>
    <w:rsid w:val="008C4020"/>
    <w:rsid w:val="008C4249"/>
    <w:rsid w:val="008C449E"/>
    <w:rsid w:val="008C4F78"/>
    <w:rsid w:val="008C554B"/>
    <w:rsid w:val="008C675C"/>
    <w:rsid w:val="008C70F1"/>
    <w:rsid w:val="008C7420"/>
    <w:rsid w:val="008C7531"/>
    <w:rsid w:val="008D01CB"/>
    <w:rsid w:val="008D0AEA"/>
    <w:rsid w:val="008D146D"/>
    <w:rsid w:val="008D156E"/>
    <w:rsid w:val="008D1640"/>
    <w:rsid w:val="008D1CB8"/>
    <w:rsid w:val="008D1E82"/>
    <w:rsid w:val="008D31E6"/>
    <w:rsid w:val="008D3D8C"/>
    <w:rsid w:val="008D4460"/>
    <w:rsid w:val="008D494D"/>
    <w:rsid w:val="008D5473"/>
    <w:rsid w:val="008D5842"/>
    <w:rsid w:val="008D5B7F"/>
    <w:rsid w:val="008D5BF0"/>
    <w:rsid w:val="008D6266"/>
    <w:rsid w:val="008D6BBA"/>
    <w:rsid w:val="008D6FD6"/>
    <w:rsid w:val="008E10F8"/>
    <w:rsid w:val="008E206D"/>
    <w:rsid w:val="008E2088"/>
    <w:rsid w:val="008E2143"/>
    <w:rsid w:val="008E2326"/>
    <w:rsid w:val="008E26A6"/>
    <w:rsid w:val="008E2F50"/>
    <w:rsid w:val="008E34D3"/>
    <w:rsid w:val="008E34EE"/>
    <w:rsid w:val="008E3AEA"/>
    <w:rsid w:val="008E409F"/>
    <w:rsid w:val="008E4128"/>
    <w:rsid w:val="008E5139"/>
    <w:rsid w:val="008E51A2"/>
    <w:rsid w:val="008E54B8"/>
    <w:rsid w:val="008E5ACA"/>
    <w:rsid w:val="008E5BED"/>
    <w:rsid w:val="008E5D05"/>
    <w:rsid w:val="008E5DE9"/>
    <w:rsid w:val="008E614C"/>
    <w:rsid w:val="008E616D"/>
    <w:rsid w:val="008E6416"/>
    <w:rsid w:val="008E75C5"/>
    <w:rsid w:val="008E775D"/>
    <w:rsid w:val="008F0AEB"/>
    <w:rsid w:val="008F1441"/>
    <w:rsid w:val="008F1497"/>
    <w:rsid w:val="008F1E22"/>
    <w:rsid w:val="008F2431"/>
    <w:rsid w:val="008F264A"/>
    <w:rsid w:val="008F2732"/>
    <w:rsid w:val="008F27E3"/>
    <w:rsid w:val="008F2D7D"/>
    <w:rsid w:val="008F2EE0"/>
    <w:rsid w:val="008F4295"/>
    <w:rsid w:val="008F55A5"/>
    <w:rsid w:val="008F5815"/>
    <w:rsid w:val="008F5BB9"/>
    <w:rsid w:val="008F6130"/>
    <w:rsid w:val="008F7EE8"/>
    <w:rsid w:val="00900500"/>
    <w:rsid w:val="00900C55"/>
    <w:rsid w:val="00900D70"/>
    <w:rsid w:val="009010F9"/>
    <w:rsid w:val="00901972"/>
    <w:rsid w:val="0090245C"/>
    <w:rsid w:val="009024CC"/>
    <w:rsid w:val="00902A21"/>
    <w:rsid w:val="00902B57"/>
    <w:rsid w:val="0090332B"/>
    <w:rsid w:val="009036B2"/>
    <w:rsid w:val="009037C6"/>
    <w:rsid w:val="00903964"/>
    <w:rsid w:val="00903B12"/>
    <w:rsid w:val="00903CAE"/>
    <w:rsid w:val="009044FA"/>
    <w:rsid w:val="00904A6D"/>
    <w:rsid w:val="009051B2"/>
    <w:rsid w:val="009055C8"/>
    <w:rsid w:val="009055FE"/>
    <w:rsid w:val="009056B9"/>
    <w:rsid w:val="00906CDB"/>
    <w:rsid w:val="00906F11"/>
    <w:rsid w:val="0090759B"/>
    <w:rsid w:val="00907F1A"/>
    <w:rsid w:val="00910020"/>
    <w:rsid w:val="00910150"/>
    <w:rsid w:val="00910284"/>
    <w:rsid w:val="0091045A"/>
    <w:rsid w:val="009109E8"/>
    <w:rsid w:val="0091138C"/>
    <w:rsid w:val="00911646"/>
    <w:rsid w:val="009128D7"/>
    <w:rsid w:val="00912B3F"/>
    <w:rsid w:val="00912B52"/>
    <w:rsid w:val="00912C45"/>
    <w:rsid w:val="00912C67"/>
    <w:rsid w:val="0091304F"/>
    <w:rsid w:val="00913444"/>
    <w:rsid w:val="009142AB"/>
    <w:rsid w:val="00914525"/>
    <w:rsid w:val="00914527"/>
    <w:rsid w:val="00914739"/>
    <w:rsid w:val="00914933"/>
    <w:rsid w:val="00915348"/>
    <w:rsid w:val="00915BF2"/>
    <w:rsid w:val="00915C23"/>
    <w:rsid w:val="009161F6"/>
    <w:rsid w:val="009165C7"/>
    <w:rsid w:val="009166F8"/>
    <w:rsid w:val="009169E2"/>
    <w:rsid w:val="00916F40"/>
    <w:rsid w:val="00917553"/>
    <w:rsid w:val="009175BE"/>
    <w:rsid w:val="009175DB"/>
    <w:rsid w:val="009177E9"/>
    <w:rsid w:val="00917BF2"/>
    <w:rsid w:val="00917D62"/>
    <w:rsid w:val="00920638"/>
    <w:rsid w:val="009209F5"/>
    <w:rsid w:val="00920B5F"/>
    <w:rsid w:val="00920CB9"/>
    <w:rsid w:val="0092126A"/>
    <w:rsid w:val="0092142E"/>
    <w:rsid w:val="009221B0"/>
    <w:rsid w:val="009222BC"/>
    <w:rsid w:val="0092285B"/>
    <w:rsid w:val="00924589"/>
    <w:rsid w:val="009248FD"/>
    <w:rsid w:val="00924A1E"/>
    <w:rsid w:val="00924BE6"/>
    <w:rsid w:val="00924E6C"/>
    <w:rsid w:val="009250E6"/>
    <w:rsid w:val="009251C3"/>
    <w:rsid w:val="00925C50"/>
    <w:rsid w:val="00927A5F"/>
    <w:rsid w:val="00927F5A"/>
    <w:rsid w:val="009303D1"/>
    <w:rsid w:val="009304C7"/>
    <w:rsid w:val="00930527"/>
    <w:rsid w:val="00930534"/>
    <w:rsid w:val="00930B1F"/>
    <w:rsid w:val="00930F2D"/>
    <w:rsid w:val="009312D7"/>
    <w:rsid w:val="00932718"/>
    <w:rsid w:val="0093280A"/>
    <w:rsid w:val="009332D7"/>
    <w:rsid w:val="00933498"/>
    <w:rsid w:val="00933A03"/>
    <w:rsid w:val="00933F7B"/>
    <w:rsid w:val="00934AB0"/>
    <w:rsid w:val="00935089"/>
    <w:rsid w:val="00935266"/>
    <w:rsid w:val="009354AF"/>
    <w:rsid w:val="00935DAB"/>
    <w:rsid w:val="009363BE"/>
    <w:rsid w:val="009372F7"/>
    <w:rsid w:val="00937841"/>
    <w:rsid w:val="009379E0"/>
    <w:rsid w:val="00937BBB"/>
    <w:rsid w:val="00940671"/>
    <w:rsid w:val="00940817"/>
    <w:rsid w:val="009408DA"/>
    <w:rsid w:val="00940977"/>
    <w:rsid w:val="00940A1C"/>
    <w:rsid w:val="00940F53"/>
    <w:rsid w:val="009411C6"/>
    <w:rsid w:val="00941653"/>
    <w:rsid w:val="00941727"/>
    <w:rsid w:val="00941B00"/>
    <w:rsid w:val="00941CCF"/>
    <w:rsid w:val="00941DD3"/>
    <w:rsid w:val="00942040"/>
    <w:rsid w:val="009422C2"/>
    <w:rsid w:val="0094307A"/>
    <w:rsid w:val="00943108"/>
    <w:rsid w:val="0094313F"/>
    <w:rsid w:val="00943E39"/>
    <w:rsid w:val="00943EDC"/>
    <w:rsid w:val="009453EC"/>
    <w:rsid w:val="00945579"/>
    <w:rsid w:val="00945ECB"/>
    <w:rsid w:val="0094696E"/>
    <w:rsid w:val="00946D78"/>
    <w:rsid w:val="00946F1E"/>
    <w:rsid w:val="00947741"/>
    <w:rsid w:val="00947B02"/>
    <w:rsid w:val="00950111"/>
    <w:rsid w:val="0095016F"/>
    <w:rsid w:val="0095030C"/>
    <w:rsid w:val="00950640"/>
    <w:rsid w:val="0095115D"/>
    <w:rsid w:val="009512CF"/>
    <w:rsid w:val="009521D5"/>
    <w:rsid w:val="009524E9"/>
    <w:rsid w:val="009525B6"/>
    <w:rsid w:val="00952A5E"/>
    <w:rsid w:val="009537F2"/>
    <w:rsid w:val="00953878"/>
    <w:rsid w:val="00953971"/>
    <w:rsid w:val="00953C1D"/>
    <w:rsid w:val="00954033"/>
    <w:rsid w:val="0095539B"/>
    <w:rsid w:val="009553EA"/>
    <w:rsid w:val="009564D2"/>
    <w:rsid w:val="00957539"/>
    <w:rsid w:val="00957C73"/>
    <w:rsid w:val="00960002"/>
    <w:rsid w:val="00960083"/>
    <w:rsid w:val="00960B43"/>
    <w:rsid w:val="009614F4"/>
    <w:rsid w:val="00961E10"/>
    <w:rsid w:val="00962493"/>
    <w:rsid w:val="00962AEE"/>
    <w:rsid w:val="00962D80"/>
    <w:rsid w:val="00963334"/>
    <w:rsid w:val="009633D1"/>
    <w:rsid w:val="00963913"/>
    <w:rsid w:val="00963C49"/>
    <w:rsid w:val="009641D2"/>
    <w:rsid w:val="00964274"/>
    <w:rsid w:val="009642D6"/>
    <w:rsid w:val="00964796"/>
    <w:rsid w:val="009647A0"/>
    <w:rsid w:val="00964C5D"/>
    <w:rsid w:val="00964D06"/>
    <w:rsid w:val="0096519C"/>
    <w:rsid w:val="009656FD"/>
    <w:rsid w:val="009658C3"/>
    <w:rsid w:val="00965B77"/>
    <w:rsid w:val="009665A7"/>
    <w:rsid w:val="00966AD6"/>
    <w:rsid w:val="0096717F"/>
    <w:rsid w:val="009673C0"/>
    <w:rsid w:val="009673CD"/>
    <w:rsid w:val="00970146"/>
    <w:rsid w:val="0097047E"/>
    <w:rsid w:val="00970E2F"/>
    <w:rsid w:val="00970FD1"/>
    <w:rsid w:val="0097107B"/>
    <w:rsid w:val="00971E5A"/>
    <w:rsid w:val="00971E90"/>
    <w:rsid w:val="0097216B"/>
    <w:rsid w:val="00972BD5"/>
    <w:rsid w:val="00973400"/>
    <w:rsid w:val="009736BA"/>
    <w:rsid w:val="0097391A"/>
    <w:rsid w:val="0097433C"/>
    <w:rsid w:val="009749D6"/>
    <w:rsid w:val="00974CD3"/>
    <w:rsid w:val="009757A8"/>
    <w:rsid w:val="00976C31"/>
    <w:rsid w:val="00976CC1"/>
    <w:rsid w:val="009774D9"/>
    <w:rsid w:val="00977B47"/>
    <w:rsid w:val="00980344"/>
    <w:rsid w:val="009809EA"/>
    <w:rsid w:val="00980C44"/>
    <w:rsid w:val="009814C1"/>
    <w:rsid w:val="00981CE7"/>
    <w:rsid w:val="00982466"/>
    <w:rsid w:val="0098248C"/>
    <w:rsid w:val="009826EA"/>
    <w:rsid w:val="00982C42"/>
    <w:rsid w:val="00982F52"/>
    <w:rsid w:val="00983309"/>
    <w:rsid w:val="00983EE3"/>
    <w:rsid w:val="009841B6"/>
    <w:rsid w:val="009846F8"/>
    <w:rsid w:val="009849BA"/>
    <w:rsid w:val="00984C0F"/>
    <w:rsid w:val="00984D37"/>
    <w:rsid w:val="009851A3"/>
    <w:rsid w:val="0098532A"/>
    <w:rsid w:val="00985776"/>
    <w:rsid w:val="00985864"/>
    <w:rsid w:val="00985A8B"/>
    <w:rsid w:val="00985E55"/>
    <w:rsid w:val="00986143"/>
    <w:rsid w:val="00986533"/>
    <w:rsid w:val="009866E9"/>
    <w:rsid w:val="009869A3"/>
    <w:rsid w:val="00986A3D"/>
    <w:rsid w:val="00986A55"/>
    <w:rsid w:val="00986D3E"/>
    <w:rsid w:val="00986EEB"/>
    <w:rsid w:val="00987028"/>
    <w:rsid w:val="00987227"/>
    <w:rsid w:val="0098740F"/>
    <w:rsid w:val="00987D29"/>
    <w:rsid w:val="00991ABD"/>
    <w:rsid w:val="00991C4B"/>
    <w:rsid w:val="00992166"/>
    <w:rsid w:val="00992B11"/>
    <w:rsid w:val="00992F68"/>
    <w:rsid w:val="00993BCA"/>
    <w:rsid w:val="00994197"/>
    <w:rsid w:val="00994CD3"/>
    <w:rsid w:val="00994D4C"/>
    <w:rsid w:val="00994FCB"/>
    <w:rsid w:val="00995637"/>
    <w:rsid w:val="009956AB"/>
    <w:rsid w:val="00995950"/>
    <w:rsid w:val="00995D12"/>
    <w:rsid w:val="009964C7"/>
    <w:rsid w:val="009965EB"/>
    <w:rsid w:val="00996692"/>
    <w:rsid w:val="00996C85"/>
    <w:rsid w:val="00996C8F"/>
    <w:rsid w:val="0099734E"/>
    <w:rsid w:val="0099798B"/>
    <w:rsid w:val="009A07CB"/>
    <w:rsid w:val="009A1F0D"/>
    <w:rsid w:val="009A2507"/>
    <w:rsid w:val="009A2837"/>
    <w:rsid w:val="009A2DE3"/>
    <w:rsid w:val="009A2FB6"/>
    <w:rsid w:val="009A334B"/>
    <w:rsid w:val="009A3C23"/>
    <w:rsid w:val="009A3DC1"/>
    <w:rsid w:val="009A4C5A"/>
    <w:rsid w:val="009A5552"/>
    <w:rsid w:val="009A5B4F"/>
    <w:rsid w:val="009A66C4"/>
    <w:rsid w:val="009A68B8"/>
    <w:rsid w:val="009A6B9F"/>
    <w:rsid w:val="009A6BB5"/>
    <w:rsid w:val="009A6C1B"/>
    <w:rsid w:val="009A6CB1"/>
    <w:rsid w:val="009A7524"/>
    <w:rsid w:val="009A7A16"/>
    <w:rsid w:val="009A7A42"/>
    <w:rsid w:val="009B0628"/>
    <w:rsid w:val="009B1484"/>
    <w:rsid w:val="009B155D"/>
    <w:rsid w:val="009B15CC"/>
    <w:rsid w:val="009B1600"/>
    <w:rsid w:val="009B1886"/>
    <w:rsid w:val="009B2AD3"/>
    <w:rsid w:val="009B2CD1"/>
    <w:rsid w:val="009B2D61"/>
    <w:rsid w:val="009B3055"/>
    <w:rsid w:val="009B3285"/>
    <w:rsid w:val="009B3B60"/>
    <w:rsid w:val="009B3BDF"/>
    <w:rsid w:val="009B47A9"/>
    <w:rsid w:val="009B4AC7"/>
    <w:rsid w:val="009B4C0F"/>
    <w:rsid w:val="009B4E35"/>
    <w:rsid w:val="009B4FC2"/>
    <w:rsid w:val="009B5531"/>
    <w:rsid w:val="009B6494"/>
    <w:rsid w:val="009B6A2F"/>
    <w:rsid w:val="009B6B6A"/>
    <w:rsid w:val="009B7391"/>
    <w:rsid w:val="009B74DF"/>
    <w:rsid w:val="009C076B"/>
    <w:rsid w:val="009C0F97"/>
    <w:rsid w:val="009C0FBE"/>
    <w:rsid w:val="009C0FE6"/>
    <w:rsid w:val="009C14C4"/>
    <w:rsid w:val="009C2384"/>
    <w:rsid w:val="009C23D5"/>
    <w:rsid w:val="009C2695"/>
    <w:rsid w:val="009C2759"/>
    <w:rsid w:val="009C28D1"/>
    <w:rsid w:val="009C2F36"/>
    <w:rsid w:val="009C33D3"/>
    <w:rsid w:val="009C3750"/>
    <w:rsid w:val="009C3D26"/>
    <w:rsid w:val="009C4573"/>
    <w:rsid w:val="009C4E59"/>
    <w:rsid w:val="009C65D6"/>
    <w:rsid w:val="009C6EAF"/>
    <w:rsid w:val="009C7568"/>
    <w:rsid w:val="009C7726"/>
    <w:rsid w:val="009C77F6"/>
    <w:rsid w:val="009C7D47"/>
    <w:rsid w:val="009C7E94"/>
    <w:rsid w:val="009D15FE"/>
    <w:rsid w:val="009D1AD0"/>
    <w:rsid w:val="009D2007"/>
    <w:rsid w:val="009D20AF"/>
    <w:rsid w:val="009D2B41"/>
    <w:rsid w:val="009D2C68"/>
    <w:rsid w:val="009D30B6"/>
    <w:rsid w:val="009D36A5"/>
    <w:rsid w:val="009D4904"/>
    <w:rsid w:val="009D4CED"/>
    <w:rsid w:val="009D4D87"/>
    <w:rsid w:val="009D624C"/>
    <w:rsid w:val="009D68BD"/>
    <w:rsid w:val="009D69A0"/>
    <w:rsid w:val="009D6B38"/>
    <w:rsid w:val="009D716D"/>
    <w:rsid w:val="009D7773"/>
    <w:rsid w:val="009D796D"/>
    <w:rsid w:val="009D7D11"/>
    <w:rsid w:val="009E0591"/>
    <w:rsid w:val="009E13B4"/>
    <w:rsid w:val="009E1A92"/>
    <w:rsid w:val="009E22D5"/>
    <w:rsid w:val="009E2338"/>
    <w:rsid w:val="009E2836"/>
    <w:rsid w:val="009E2FE5"/>
    <w:rsid w:val="009E32FD"/>
    <w:rsid w:val="009E39AF"/>
    <w:rsid w:val="009E46FB"/>
    <w:rsid w:val="009E4BE9"/>
    <w:rsid w:val="009E58E8"/>
    <w:rsid w:val="009E5A63"/>
    <w:rsid w:val="009E5DD3"/>
    <w:rsid w:val="009E61A5"/>
    <w:rsid w:val="009E6593"/>
    <w:rsid w:val="009E68F1"/>
    <w:rsid w:val="009E6B7F"/>
    <w:rsid w:val="009E6CD9"/>
    <w:rsid w:val="009E6FFF"/>
    <w:rsid w:val="009E76D3"/>
    <w:rsid w:val="009E7931"/>
    <w:rsid w:val="009F0D0A"/>
    <w:rsid w:val="009F11F5"/>
    <w:rsid w:val="009F1D02"/>
    <w:rsid w:val="009F1E7C"/>
    <w:rsid w:val="009F1EF4"/>
    <w:rsid w:val="009F1F39"/>
    <w:rsid w:val="009F29B0"/>
    <w:rsid w:val="009F343A"/>
    <w:rsid w:val="009F38E4"/>
    <w:rsid w:val="009F3B50"/>
    <w:rsid w:val="009F3D32"/>
    <w:rsid w:val="009F3FC7"/>
    <w:rsid w:val="009F40A6"/>
    <w:rsid w:val="009F44E9"/>
    <w:rsid w:val="009F4E9B"/>
    <w:rsid w:val="009F527B"/>
    <w:rsid w:val="009F5F15"/>
    <w:rsid w:val="009F673E"/>
    <w:rsid w:val="009F69BB"/>
    <w:rsid w:val="009F6FE8"/>
    <w:rsid w:val="009F7CBD"/>
    <w:rsid w:val="009F7D2A"/>
    <w:rsid w:val="00A00946"/>
    <w:rsid w:val="00A019AC"/>
    <w:rsid w:val="00A01F47"/>
    <w:rsid w:val="00A02CD8"/>
    <w:rsid w:val="00A031DC"/>
    <w:rsid w:val="00A0366F"/>
    <w:rsid w:val="00A03C0F"/>
    <w:rsid w:val="00A03D00"/>
    <w:rsid w:val="00A03FB6"/>
    <w:rsid w:val="00A041EA"/>
    <w:rsid w:val="00A04F8E"/>
    <w:rsid w:val="00A05934"/>
    <w:rsid w:val="00A05A8D"/>
    <w:rsid w:val="00A05FE3"/>
    <w:rsid w:val="00A06856"/>
    <w:rsid w:val="00A06A03"/>
    <w:rsid w:val="00A06EED"/>
    <w:rsid w:val="00A0781E"/>
    <w:rsid w:val="00A100C3"/>
    <w:rsid w:val="00A10637"/>
    <w:rsid w:val="00A10EBF"/>
    <w:rsid w:val="00A10F97"/>
    <w:rsid w:val="00A10FE9"/>
    <w:rsid w:val="00A11160"/>
    <w:rsid w:val="00A11D97"/>
    <w:rsid w:val="00A11EF9"/>
    <w:rsid w:val="00A12A3D"/>
    <w:rsid w:val="00A12DE7"/>
    <w:rsid w:val="00A12E74"/>
    <w:rsid w:val="00A13780"/>
    <w:rsid w:val="00A13B39"/>
    <w:rsid w:val="00A13D48"/>
    <w:rsid w:val="00A147AB"/>
    <w:rsid w:val="00A14D30"/>
    <w:rsid w:val="00A14ECF"/>
    <w:rsid w:val="00A15C2C"/>
    <w:rsid w:val="00A15EC2"/>
    <w:rsid w:val="00A16623"/>
    <w:rsid w:val="00A16986"/>
    <w:rsid w:val="00A16B8F"/>
    <w:rsid w:val="00A16C60"/>
    <w:rsid w:val="00A17541"/>
    <w:rsid w:val="00A1770B"/>
    <w:rsid w:val="00A1776E"/>
    <w:rsid w:val="00A17EDE"/>
    <w:rsid w:val="00A17F36"/>
    <w:rsid w:val="00A20474"/>
    <w:rsid w:val="00A20A74"/>
    <w:rsid w:val="00A20B48"/>
    <w:rsid w:val="00A21758"/>
    <w:rsid w:val="00A21D58"/>
    <w:rsid w:val="00A22C0B"/>
    <w:rsid w:val="00A22FCA"/>
    <w:rsid w:val="00A2363F"/>
    <w:rsid w:val="00A236D8"/>
    <w:rsid w:val="00A23A33"/>
    <w:rsid w:val="00A23FCC"/>
    <w:rsid w:val="00A2401E"/>
    <w:rsid w:val="00A242AD"/>
    <w:rsid w:val="00A247EC"/>
    <w:rsid w:val="00A24B6C"/>
    <w:rsid w:val="00A24E67"/>
    <w:rsid w:val="00A25097"/>
    <w:rsid w:val="00A25245"/>
    <w:rsid w:val="00A25394"/>
    <w:rsid w:val="00A25419"/>
    <w:rsid w:val="00A256C8"/>
    <w:rsid w:val="00A26398"/>
    <w:rsid w:val="00A26F88"/>
    <w:rsid w:val="00A26FAB"/>
    <w:rsid w:val="00A30300"/>
    <w:rsid w:val="00A30751"/>
    <w:rsid w:val="00A31AC1"/>
    <w:rsid w:val="00A32602"/>
    <w:rsid w:val="00A3261C"/>
    <w:rsid w:val="00A32F20"/>
    <w:rsid w:val="00A33259"/>
    <w:rsid w:val="00A334BC"/>
    <w:rsid w:val="00A33BFD"/>
    <w:rsid w:val="00A3435B"/>
    <w:rsid w:val="00A34511"/>
    <w:rsid w:val="00A3451E"/>
    <w:rsid w:val="00A34731"/>
    <w:rsid w:val="00A35720"/>
    <w:rsid w:val="00A3631B"/>
    <w:rsid w:val="00A3761A"/>
    <w:rsid w:val="00A37879"/>
    <w:rsid w:val="00A40665"/>
    <w:rsid w:val="00A40D22"/>
    <w:rsid w:val="00A40FB8"/>
    <w:rsid w:val="00A4141E"/>
    <w:rsid w:val="00A414EC"/>
    <w:rsid w:val="00A41740"/>
    <w:rsid w:val="00A41797"/>
    <w:rsid w:val="00A41E8D"/>
    <w:rsid w:val="00A41F24"/>
    <w:rsid w:val="00A4226B"/>
    <w:rsid w:val="00A4236A"/>
    <w:rsid w:val="00A42808"/>
    <w:rsid w:val="00A42F31"/>
    <w:rsid w:val="00A43114"/>
    <w:rsid w:val="00A43193"/>
    <w:rsid w:val="00A43291"/>
    <w:rsid w:val="00A43C6D"/>
    <w:rsid w:val="00A43DF5"/>
    <w:rsid w:val="00A442C7"/>
    <w:rsid w:val="00A44BC3"/>
    <w:rsid w:val="00A44C27"/>
    <w:rsid w:val="00A44DFD"/>
    <w:rsid w:val="00A44F0B"/>
    <w:rsid w:val="00A45003"/>
    <w:rsid w:val="00A45979"/>
    <w:rsid w:val="00A45DC8"/>
    <w:rsid w:val="00A46062"/>
    <w:rsid w:val="00A46BD2"/>
    <w:rsid w:val="00A472CB"/>
    <w:rsid w:val="00A47406"/>
    <w:rsid w:val="00A4771F"/>
    <w:rsid w:val="00A478AB"/>
    <w:rsid w:val="00A47A38"/>
    <w:rsid w:val="00A47B35"/>
    <w:rsid w:val="00A5009A"/>
    <w:rsid w:val="00A50B4F"/>
    <w:rsid w:val="00A50F0A"/>
    <w:rsid w:val="00A5160C"/>
    <w:rsid w:val="00A51A0C"/>
    <w:rsid w:val="00A52BB0"/>
    <w:rsid w:val="00A53028"/>
    <w:rsid w:val="00A5316B"/>
    <w:rsid w:val="00A5326E"/>
    <w:rsid w:val="00A538A0"/>
    <w:rsid w:val="00A539D3"/>
    <w:rsid w:val="00A53DA6"/>
    <w:rsid w:val="00A53F52"/>
    <w:rsid w:val="00A53F65"/>
    <w:rsid w:val="00A54008"/>
    <w:rsid w:val="00A5414F"/>
    <w:rsid w:val="00A55FA1"/>
    <w:rsid w:val="00A55FB4"/>
    <w:rsid w:val="00A56073"/>
    <w:rsid w:val="00A573EA"/>
    <w:rsid w:val="00A57D34"/>
    <w:rsid w:val="00A57FA0"/>
    <w:rsid w:val="00A6067B"/>
    <w:rsid w:val="00A60701"/>
    <w:rsid w:val="00A608C0"/>
    <w:rsid w:val="00A609D4"/>
    <w:rsid w:val="00A60A3D"/>
    <w:rsid w:val="00A61383"/>
    <w:rsid w:val="00A6166C"/>
    <w:rsid w:val="00A625BF"/>
    <w:rsid w:val="00A62A70"/>
    <w:rsid w:val="00A63767"/>
    <w:rsid w:val="00A637AA"/>
    <w:rsid w:val="00A640E2"/>
    <w:rsid w:val="00A64689"/>
    <w:rsid w:val="00A64BF6"/>
    <w:rsid w:val="00A65003"/>
    <w:rsid w:val="00A65822"/>
    <w:rsid w:val="00A65A0B"/>
    <w:rsid w:val="00A66095"/>
    <w:rsid w:val="00A662E2"/>
    <w:rsid w:val="00A66C5F"/>
    <w:rsid w:val="00A67890"/>
    <w:rsid w:val="00A67FDA"/>
    <w:rsid w:val="00A700CE"/>
    <w:rsid w:val="00A7069D"/>
    <w:rsid w:val="00A707FE"/>
    <w:rsid w:val="00A70D2D"/>
    <w:rsid w:val="00A71808"/>
    <w:rsid w:val="00A71960"/>
    <w:rsid w:val="00A719C7"/>
    <w:rsid w:val="00A719CD"/>
    <w:rsid w:val="00A71FCC"/>
    <w:rsid w:val="00A724A1"/>
    <w:rsid w:val="00A7266F"/>
    <w:rsid w:val="00A72B49"/>
    <w:rsid w:val="00A72CAB"/>
    <w:rsid w:val="00A739C8"/>
    <w:rsid w:val="00A73D89"/>
    <w:rsid w:val="00A74150"/>
    <w:rsid w:val="00A74C4C"/>
    <w:rsid w:val="00A74E32"/>
    <w:rsid w:val="00A755AB"/>
    <w:rsid w:val="00A75C4B"/>
    <w:rsid w:val="00A75DE9"/>
    <w:rsid w:val="00A76921"/>
    <w:rsid w:val="00A76AE2"/>
    <w:rsid w:val="00A771AC"/>
    <w:rsid w:val="00A7789A"/>
    <w:rsid w:val="00A77A18"/>
    <w:rsid w:val="00A77BC4"/>
    <w:rsid w:val="00A8035D"/>
    <w:rsid w:val="00A80773"/>
    <w:rsid w:val="00A808A4"/>
    <w:rsid w:val="00A80BA9"/>
    <w:rsid w:val="00A80F81"/>
    <w:rsid w:val="00A816C0"/>
    <w:rsid w:val="00A817BC"/>
    <w:rsid w:val="00A81B96"/>
    <w:rsid w:val="00A82274"/>
    <w:rsid w:val="00A823EF"/>
    <w:rsid w:val="00A82525"/>
    <w:rsid w:val="00A82578"/>
    <w:rsid w:val="00A8351C"/>
    <w:rsid w:val="00A83BB7"/>
    <w:rsid w:val="00A84ABF"/>
    <w:rsid w:val="00A850F1"/>
    <w:rsid w:val="00A85194"/>
    <w:rsid w:val="00A85289"/>
    <w:rsid w:val="00A85896"/>
    <w:rsid w:val="00A85D64"/>
    <w:rsid w:val="00A86502"/>
    <w:rsid w:val="00A868DC"/>
    <w:rsid w:val="00A86A9B"/>
    <w:rsid w:val="00A86FDC"/>
    <w:rsid w:val="00A872C0"/>
    <w:rsid w:val="00A87617"/>
    <w:rsid w:val="00A87B60"/>
    <w:rsid w:val="00A87F5F"/>
    <w:rsid w:val="00A909CE"/>
    <w:rsid w:val="00A90A6A"/>
    <w:rsid w:val="00A90FB4"/>
    <w:rsid w:val="00A91090"/>
    <w:rsid w:val="00A9143C"/>
    <w:rsid w:val="00A917F2"/>
    <w:rsid w:val="00A91C6B"/>
    <w:rsid w:val="00A91D85"/>
    <w:rsid w:val="00A9247D"/>
    <w:rsid w:val="00A926F4"/>
    <w:rsid w:val="00A9308B"/>
    <w:rsid w:val="00A937A6"/>
    <w:rsid w:val="00A9392B"/>
    <w:rsid w:val="00A93A35"/>
    <w:rsid w:val="00A93D72"/>
    <w:rsid w:val="00A93DB9"/>
    <w:rsid w:val="00A94281"/>
    <w:rsid w:val="00A9453D"/>
    <w:rsid w:val="00A9492D"/>
    <w:rsid w:val="00A94965"/>
    <w:rsid w:val="00A949A0"/>
    <w:rsid w:val="00A94E6E"/>
    <w:rsid w:val="00A95333"/>
    <w:rsid w:val="00A9559E"/>
    <w:rsid w:val="00A95E0B"/>
    <w:rsid w:val="00A95E53"/>
    <w:rsid w:val="00A9645E"/>
    <w:rsid w:val="00A96AD3"/>
    <w:rsid w:val="00A96B1C"/>
    <w:rsid w:val="00A96F7E"/>
    <w:rsid w:val="00A9731C"/>
    <w:rsid w:val="00A97588"/>
    <w:rsid w:val="00A97620"/>
    <w:rsid w:val="00A977AC"/>
    <w:rsid w:val="00AA0620"/>
    <w:rsid w:val="00AA07FB"/>
    <w:rsid w:val="00AA0AFD"/>
    <w:rsid w:val="00AA0CE7"/>
    <w:rsid w:val="00AA0FD4"/>
    <w:rsid w:val="00AA1862"/>
    <w:rsid w:val="00AA1BCA"/>
    <w:rsid w:val="00AA1DEA"/>
    <w:rsid w:val="00AA322D"/>
    <w:rsid w:val="00AA3D51"/>
    <w:rsid w:val="00AA414E"/>
    <w:rsid w:val="00AA41C8"/>
    <w:rsid w:val="00AA4B7D"/>
    <w:rsid w:val="00AA4DCE"/>
    <w:rsid w:val="00AA5022"/>
    <w:rsid w:val="00AA5774"/>
    <w:rsid w:val="00AA5D62"/>
    <w:rsid w:val="00AA60A6"/>
    <w:rsid w:val="00AA6433"/>
    <w:rsid w:val="00AA6449"/>
    <w:rsid w:val="00AA6B17"/>
    <w:rsid w:val="00AA7197"/>
    <w:rsid w:val="00AA71BB"/>
    <w:rsid w:val="00AA790F"/>
    <w:rsid w:val="00AA7E17"/>
    <w:rsid w:val="00AB06D7"/>
    <w:rsid w:val="00AB088B"/>
    <w:rsid w:val="00AB12A0"/>
    <w:rsid w:val="00AB13AC"/>
    <w:rsid w:val="00AB17F3"/>
    <w:rsid w:val="00AB1F1D"/>
    <w:rsid w:val="00AB21FC"/>
    <w:rsid w:val="00AB22A0"/>
    <w:rsid w:val="00AB2395"/>
    <w:rsid w:val="00AB2A06"/>
    <w:rsid w:val="00AB2A11"/>
    <w:rsid w:val="00AB2E32"/>
    <w:rsid w:val="00AB2FEA"/>
    <w:rsid w:val="00AB4007"/>
    <w:rsid w:val="00AB42D7"/>
    <w:rsid w:val="00AB48A7"/>
    <w:rsid w:val="00AB4F45"/>
    <w:rsid w:val="00AB4FC9"/>
    <w:rsid w:val="00AB5199"/>
    <w:rsid w:val="00AB51F1"/>
    <w:rsid w:val="00AB5477"/>
    <w:rsid w:val="00AB5767"/>
    <w:rsid w:val="00AB6166"/>
    <w:rsid w:val="00AB6B4F"/>
    <w:rsid w:val="00AB7000"/>
    <w:rsid w:val="00AB702E"/>
    <w:rsid w:val="00AB73BB"/>
    <w:rsid w:val="00AB77E9"/>
    <w:rsid w:val="00AB7B80"/>
    <w:rsid w:val="00AC0421"/>
    <w:rsid w:val="00AC05CD"/>
    <w:rsid w:val="00AC0BCF"/>
    <w:rsid w:val="00AC0E7A"/>
    <w:rsid w:val="00AC0ECC"/>
    <w:rsid w:val="00AC1574"/>
    <w:rsid w:val="00AC1964"/>
    <w:rsid w:val="00AC1FCA"/>
    <w:rsid w:val="00AC2093"/>
    <w:rsid w:val="00AC2448"/>
    <w:rsid w:val="00AC3AC6"/>
    <w:rsid w:val="00AC3B28"/>
    <w:rsid w:val="00AC3C44"/>
    <w:rsid w:val="00AC4EED"/>
    <w:rsid w:val="00AC543E"/>
    <w:rsid w:val="00AC5BF0"/>
    <w:rsid w:val="00AC6038"/>
    <w:rsid w:val="00AC60C0"/>
    <w:rsid w:val="00AC60FB"/>
    <w:rsid w:val="00AC65B4"/>
    <w:rsid w:val="00AC6742"/>
    <w:rsid w:val="00AC676E"/>
    <w:rsid w:val="00AC6E6E"/>
    <w:rsid w:val="00AC6F8B"/>
    <w:rsid w:val="00AC7650"/>
    <w:rsid w:val="00AC78AF"/>
    <w:rsid w:val="00AC7D39"/>
    <w:rsid w:val="00AD0B73"/>
    <w:rsid w:val="00AD0BE9"/>
    <w:rsid w:val="00AD0C38"/>
    <w:rsid w:val="00AD0D52"/>
    <w:rsid w:val="00AD1FFD"/>
    <w:rsid w:val="00AD236A"/>
    <w:rsid w:val="00AD2553"/>
    <w:rsid w:val="00AD25DD"/>
    <w:rsid w:val="00AD2B39"/>
    <w:rsid w:val="00AD2D3B"/>
    <w:rsid w:val="00AD351E"/>
    <w:rsid w:val="00AD35E1"/>
    <w:rsid w:val="00AD3951"/>
    <w:rsid w:val="00AD3DE6"/>
    <w:rsid w:val="00AD598B"/>
    <w:rsid w:val="00AD5DDB"/>
    <w:rsid w:val="00AD5EE6"/>
    <w:rsid w:val="00AD6689"/>
    <w:rsid w:val="00AD6D65"/>
    <w:rsid w:val="00AD7B40"/>
    <w:rsid w:val="00AE0A38"/>
    <w:rsid w:val="00AE19C9"/>
    <w:rsid w:val="00AE1EB5"/>
    <w:rsid w:val="00AE225E"/>
    <w:rsid w:val="00AE2570"/>
    <w:rsid w:val="00AE264A"/>
    <w:rsid w:val="00AE394E"/>
    <w:rsid w:val="00AE4218"/>
    <w:rsid w:val="00AE4AEF"/>
    <w:rsid w:val="00AE4F06"/>
    <w:rsid w:val="00AE5CAC"/>
    <w:rsid w:val="00AE782B"/>
    <w:rsid w:val="00AE7D7B"/>
    <w:rsid w:val="00AF081D"/>
    <w:rsid w:val="00AF0AFE"/>
    <w:rsid w:val="00AF0E68"/>
    <w:rsid w:val="00AF128A"/>
    <w:rsid w:val="00AF15B6"/>
    <w:rsid w:val="00AF1972"/>
    <w:rsid w:val="00AF197F"/>
    <w:rsid w:val="00AF22D4"/>
    <w:rsid w:val="00AF267C"/>
    <w:rsid w:val="00AF2795"/>
    <w:rsid w:val="00AF288F"/>
    <w:rsid w:val="00AF29AC"/>
    <w:rsid w:val="00AF2F0D"/>
    <w:rsid w:val="00AF3990"/>
    <w:rsid w:val="00AF4A33"/>
    <w:rsid w:val="00AF4E20"/>
    <w:rsid w:val="00AF506C"/>
    <w:rsid w:val="00AF50EC"/>
    <w:rsid w:val="00AF56B7"/>
    <w:rsid w:val="00AF5BFA"/>
    <w:rsid w:val="00AF5DA5"/>
    <w:rsid w:val="00AF5F60"/>
    <w:rsid w:val="00AF62B2"/>
    <w:rsid w:val="00AF62B5"/>
    <w:rsid w:val="00AF63D7"/>
    <w:rsid w:val="00AF7548"/>
    <w:rsid w:val="00AF7686"/>
    <w:rsid w:val="00AF78BC"/>
    <w:rsid w:val="00AF7BFE"/>
    <w:rsid w:val="00AF7E30"/>
    <w:rsid w:val="00AF7E89"/>
    <w:rsid w:val="00B00339"/>
    <w:rsid w:val="00B00438"/>
    <w:rsid w:val="00B0055E"/>
    <w:rsid w:val="00B005B3"/>
    <w:rsid w:val="00B00825"/>
    <w:rsid w:val="00B017AD"/>
    <w:rsid w:val="00B01F3C"/>
    <w:rsid w:val="00B01F53"/>
    <w:rsid w:val="00B01F5C"/>
    <w:rsid w:val="00B01FAA"/>
    <w:rsid w:val="00B0207B"/>
    <w:rsid w:val="00B02BD2"/>
    <w:rsid w:val="00B0316E"/>
    <w:rsid w:val="00B0396E"/>
    <w:rsid w:val="00B0404F"/>
    <w:rsid w:val="00B04833"/>
    <w:rsid w:val="00B054D5"/>
    <w:rsid w:val="00B054FC"/>
    <w:rsid w:val="00B0596E"/>
    <w:rsid w:val="00B068BB"/>
    <w:rsid w:val="00B06B34"/>
    <w:rsid w:val="00B06FE9"/>
    <w:rsid w:val="00B074E7"/>
    <w:rsid w:val="00B078E8"/>
    <w:rsid w:val="00B07AF1"/>
    <w:rsid w:val="00B07FE3"/>
    <w:rsid w:val="00B10051"/>
    <w:rsid w:val="00B106E6"/>
    <w:rsid w:val="00B1141F"/>
    <w:rsid w:val="00B11524"/>
    <w:rsid w:val="00B11753"/>
    <w:rsid w:val="00B11947"/>
    <w:rsid w:val="00B11C52"/>
    <w:rsid w:val="00B11DD0"/>
    <w:rsid w:val="00B12163"/>
    <w:rsid w:val="00B12868"/>
    <w:rsid w:val="00B12985"/>
    <w:rsid w:val="00B147C0"/>
    <w:rsid w:val="00B149D6"/>
    <w:rsid w:val="00B150A7"/>
    <w:rsid w:val="00B152EA"/>
    <w:rsid w:val="00B15A10"/>
    <w:rsid w:val="00B15A23"/>
    <w:rsid w:val="00B15B3C"/>
    <w:rsid w:val="00B15B9C"/>
    <w:rsid w:val="00B15E33"/>
    <w:rsid w:val="00B15F97"/>
    <w:rsid w:val="00B1649A"/>
    <w:rsid w:val="00B1673C"/>
    <w:rsid w:val="00B17246"/>
    <w:rsid w:val="00B175CF"/>
    <w:rsid w:val="00B17909"/>
    <w:rsid w:val="00B17A18"/>
    <w:rsid w:val="00B17AE8"/>
    <w:rsid w:val="00B17C6C"/>
    <w:rsid w:val="00B20077"/>
    <w:rsid w:val="00B201E3"/>
    <w:rsid w:val="00B2029E"/>
    <w:rsid w:val="00B20A5C"/>
    <w:rsid w:val="00B20DC9"/>
    <w:rsid w:val="00B215B4"/>
    <w:rsid w:val="00B21E65"/>
    <w:rsid w:val="00B21F12"/>
    <w:rsid w:val="00B22A29"/>
    <w:rsid w:val="00B22B04"/>
    <w:rsid w:val="00B22F6A"/>
    <w:rsid w:val="00B230F3"/>
    <w:rsid w:val="00B23602"/>
    <w:rsid w:val="00B238A0"/>
    <w:rsid w:val="00B23946"/>
    <w:rsid w:val="00B23E0A"/>
    <w:rsid w:val="00B2468D"/>
    <w:rsid w:val="00B2616F"/>
    <w:rsid w:val="00B264AB"/>
    <w:rsid w:val="00B26757"/>
    <w:rsid w:val="00B27137"/>
    <w:rsid w:val="00B276F2"/>
    <w:rsid w:val="00B27A47"/>
    <w:rsid w:val="00B27E4A"/>
    <w:rsid w:val="00B27E5F"/>
    <w:rsid w:val="00B3013E"/>
    <w:rsid w:val="00B30DA2"/>
    <w:rsid w:val="00B30E2A"/>
    <w:rsid w:val="00B31645"/>
    <w:rsid w:val="00B319FC"/>
    <w:rsid w:val="00B31A4F"/>
    <w:rsid w:val="00B31B88"/>
    <w:rsid w:val="00B31FD4"/>
    <w:rsid w:val="00B32109"/>
    <w:rsid w:val="00B33429"/>
    <w:rsid w:val="00B3393C"/>
    <w:rsid w:val="00B33F45"/>
    <w:rsid w:val="00B348E9"/>
    <w:rsid w:val="00B3531E"/>
    <w:rsid w:val="00B35601"/>
    <w:rsid w:val="00B3626A"/>
    <w:rsid w:val="00B3662D"/>
    <w:rsid w:val="00B36943"/>
    <w:rsid w:val="00B37183"/>
    <w:rsid w:val="00B371CC"/>
    <w:rsid w:val="00B37BAC"/>
    <w:rsid w:val="00B37F3F"/>
    <w:rsid w:val="00B409B5"/>
    <w:rsid w:val="00B4124C"/>
    <w:rsid w:val="00B4147E"/>
    <w:rsid w:val="00B4175F"/>
    <w:rsid w:val="00B41B5A"/>
    <w:rsid w:val="00B41CB8"/>
    <w:rsid w:val="00B41F33"/>
    <w:rsid w:val="00B42A13"/>
    <w:rsid w:val="00B43429"/>
    <w:rsid w:val="00B43962"/>
    <w:rsid w:val="00B43B19"/>
    <w:rsid w:val="00B44605"/>
    <w:rsid w:val="00B4500B"/>
    <w:rsid w:val="00B45232"/>
    <w:rsid w:val="00B452DB"/>
    <w:rsid w:val="00B45A76"/>
    <w:rsid w:val="00B45B46"/>
    <w:rsid w:val="00B45D0E"/>
    <w:rsid w:val="00B45F1D"/>
    <w:rsid w:val="00B46840"/>
    <w:rsid w:val="00B47AC3"/>
    <w:rsid w:val="00B512CC"/>
    <w:rsid w:val="00B520E6"/>
    <w:rsid w:val="00B52396"/>
    <w:rsid w:val="00B52661"/>
    <w:rsid w:val="00B52AD0"/>
    <w:rsid w:val="00B52C90"/>
    <w:rsid w:val="00B535BC"/>
    <w:rsid w:val="00B5397D"/>
    <w:rsid w:val="00B539FA"/>
    <w:rsid w:val="00B542F9"/>
    <w:rsid w:val="00B54EF0"/>
    <w:rsid w:val="00B551B8"/>
    <w:rsid w:val="00B55F25"/>
    <w:rsid w:val="00B561CD"/>
    <w:rsid w:val="00B56B09"/>
    <w:rsid w:val="00B5779C"/>
    <w:rsid w:val="00B578D0"/>
    <w:rsid w:val="00B57DEF"/>
    <w:rsid w:val="00B57DFD"/>
    <w:rsid w:val="00B60441"/>
    <w:rsid w:val="00B607ED"/>
    <w:rsid w:val="00B60F43"/>
    <w:rsid w:val="00B6113F"/>
    <w:rsid w:val="00B61287"/>
    <w:rsid w:val="00B61C29"/>
    <w:rsid w:val="00B61F3A"/>
    <w:rsid w:val="00B62103"/>
    <w:rsid w:val="00B623BC"/>
    <w:rsid w:val="00B62475"/>
    <w:rsid w:val="00B62D69"/>
    <w:rsid w:val="00B63975"/>
    <w:rsid w:val="00B63AA8"/>
    <w:rsid w:val="00B645E3"/>
    <w:rsid w:val="00B65A8D"/>
    <w:rsid w:val="00B66D52"/>
    <w:rsid w:val="00B66D87"/>
    <w:rsid w:val="00B670BB"/>
    <w:rsid w:val="00B67265"/>
    <w:rsid w:val="00B675DC"/>
    <w:rsid w:val="00B67B37"/>
    <w:rsid w:val="00B70351"/>
    <w:rsid w:val="00B703E4"/>
    <w:rsid w:val="00B70693"/>
    <w:rsid w:val="00B709A4"/>
    <w:rsid w:val="00B70E7B"/>
    <w:rsid w:val="00B70F6C"/>
    <w:rsid w:val="00B71507"/>
    <w:rsid w:val="00B719A6"/>
    <w:rsid w:val="00B723AB"/>
    <w:rsid w:val="00B72A39"/>
    <w:rsid w:val="00B72F95"/>
    <w:rsid w:val="00B7388F"/>
    <w:rsid w:val="00B73C8B"/>
    <w:rsid w:val="00B74722"/>
    <w:rsid w:val="00B7472C"/>
    <w:rsid w:val="00B74ACB"/>
    <w:rsid w:val="00B74B72"/>
    <w:rsid w:val="00B74C60"/>
    <w:rsid w:val="00B75676"/>
    <w:rsid w:val="00B75994"/>
    <w:rsid w:val="00B76EE0"/>
    <w:rsid w:val="00B7747C"/>
    <w:rsid w:val="00B80052"/>
    <w:rsid w:val="00B80190"/>
    <w:rsid w:val="00B80560"/>
    <w:rsid w:val="00B812E8"/>
    <w:rsid w:val="00B82024"/>
    <w:rsid w:val="00B822D5"/>
    <w:rsid w:val="00B825BA"/>
    <w:rsid w:val="00B82A22"/>
    <w:rsid w:val="00B82C12"/>
    <w:rsid w:val="00B82D98"/>
    <w:rsid w:val="00B82DF9"/>
    <w:rsid w:val="00B82EA7"/>
    <w:rsid w:val="00B83E00"/>
    <w:rsid w:val="00B83F46"/>
    <w:rsid w:val="00B84796"/>
    <w:rsid w:val="00B8483D"/>
    <w:rsid w:val="00B85458"/>
    <w:rsid w:val="00B85E43"/>
    <w:rsid w:val="00B865AC"/>
    <w:rsid w:val="00B86821"/>
    <w:rsid w:val="00B86B44"/>
    <w:rsid w:val="00B86CA4"/>
    <w:rsid w:val="00B86EED"/>
    <w:rsid w:val="00B87595"/>
    <w:rsid w:val="00B87B6B"/>
    <w:rsid w:val="00B87F45"/>
    <w:rsid w:val="00B90298"/>
    <w:rsid w:val="00B9063C"/>
    <w:rsid w:val="00B90E47"/>
    <w:rsid w:val="00B90F0D"/>
    <w:rsid w:val="00B922C9"/>
    <w:rsid w:val="00B9239D"/>
    <w:rsid w:val="00B92873"/>
    <w:rsid w:val="00B93A65"/>
    <w:rsid w:val="00B93EAD"/>
    <w:rsid w:val="00B942F0"/>
    <w:rsid w:val="00B945D4"/>
    <w:rsid w:val="00B94954"/>
    <w:rsid w:val="00B95163"/>
    <w:rsid w:val="00B9521F"/>
    <w:rsid w:val="00B9548C"/>
    <w:rsid w:val="00B962DF"/>
    <w:rsid w:val="00B96308"/>
    <w:rsid w:val="00B9634A"/>
    <w:rsid w:val="00B96647"/>
    <w:rsid w:val="00B96CC4"/>
    <w:rsid w:val="00B96E3B"/>
    <w:rsid w:val="00B96FA2"/>
    <w:rsid w:val="00B9726B"/>
    <w:rsid w:val="00BA072D"/>
    <w:rsid w:val="00BA0BEB"/>
    <w:rsid w:val="00BA1048"/>
    <w:rsid w:val="00BA1229"/>
    <w:rsid w:val="00BA1CF4"/>
    <w:rsid w:val="00BA1D49"/>
    <w:rsid w:val="00BA1F70"/>
    <w:rsid w:val="00BA218A"/>
    <w:rsid w:val="00BA24A8"/>
    <w:rsid w:val="00BA3221"/>
    <w:rsid w:val="00BA3250"/>
    <w:rsid w:val="00BA38A6"/>
    <w:rsid w:val="00BA38A7"/>
    <w:rsid w:val="00BA3943"/>
    <w:rsid w:val="00BA3FE5"/>
    <w:rsid w:val="00BA433B"/>
    <w:rsid w:val="00BA4A84"/>
    <w:rsid w:val="00BA4CE6"/>
    <w:rsid w:val="00BA4D5F"/>
    <w:rsid w:val="00BA5967"/>
    <w:rsid w:val="00BA5AD9"/>
    <w:rsid w:val="00BA5B7F"/>
    <w:rsid w:val="00BA5D42"/>
    <w:rsid w:val="00BA6868"/>
    <w:rsid w:val="00BA6939"/>
    <w:rsid w:val="00BA6B5A"/>
    <w:rsid w:val="00BA6E28"/>
    <w:rsid w:val="00BA6E97"/>
    <w:rsid w:val="00BA769C"/>
    <w:rsid w:val="00BA7D8D"/>
    <w:rsid w:val="00BA7FE7"/>
    <w:rsid w:val="00BB0036"/>
    <w:rsid w:val="00BB0DC6"/>
    <w:rsid w:val="00BB0F57"/>
    <w:rsid w:val="00BB1A0B"/>
    <w:rsid w:val="00BB1B8B"/>
    <w:rsid w:val="00BB1CFD"/>
    <w:rsid w:val="00BB273B"/>
    <w:rsid w:val="00BB2A7F"/>
    <w:rsid w:val="00BB30A8"/>
    <w:rsid w:val="00BB3E64"/>
    <w:rsid w:val="00BB3E96"/>
    <w:rsid w:val="00BB40F5"/>
    <w:rsid w:val="00BB46AD"/>
    <w:rsid w:val="00BB4962"/>
    <w:rsid w:val="00BB56B2"/>
    <w:rsid w:val="00BB5C37"/>
    <w:rsid w:val="00BB5F95"/>
    <w:rsid w:val="00BB65B3"/>
    <w:rsid w:val="00BB65C2"/>
    <w:rsid w:val="00BB66A6"/>
    <w:rsid w:val="00BB68AC"/>
    <w:rsid w:val="00BB68BE"/>
    <w:rsid w:val="00BB6F8C"/>
    <w:rsid w:val="00BB7096"/>
    <w:rsid w:val="00BB72C6"/>
    <w:rsid w:val="00BB774D"/>
    <w:rsid w:val="00BC04FA"/>
    <w:rsid w:val="00BC0C0E"/>
    <w:rsid w:val="00BC0F51"/>
    <w:rsid w:val="00BC1111"/>
    <w:rsid w:val="00BC1209"/>
    <w:rsid w:val="00BC1C74"/>
    <w:rsid w:val="00BC22AE"/>
    <w:rsid w:val="00BC2737"/>
    <w:rsid w:val="00BC2A81"/>
    <w:rsid w:val="00BC2BDA"/>
    <w:rsid w:val="00BC3341"/>
    <w:rsid w:val="00BC3942"/>
    <w:rsid w:val="00BC402F"/>
    <w:rsid w:val="00BC4C6E"/>
    <w:rsid w:val="00BC5034"/>
    <w:rsid w:val="00BC5E5E"/>
    <w:rsid w:val="00BC6AF7"/>
    <w:rsid w:val="00BC6D2D"/>
    <w:rsid w:val="00BC6F69"/>
    <w:rsid w:val="00BC6F70"/>
    <w:rsid w:val="00BC7250"/>
    <w:rsid w:val="00BC771D"/>
    <w:rsid w:val="00BC7941"/>
    <w:rsid w:val="00BD003A"/>
    <w:rsid w:val="00BD03A5"/>
    <w:rsid w:val="00BD051C"/>
    <w:rsid w:val="00BD0CE1"/>
    <w:rsid w:val="00BD0D74"/>
    <w:rsid w:val="00BD0F14"/>
    <w:rsid w:val="00BD1849"/>
    <w:rsid w:val="00BD19F3"/>
    <w:rsid w:val="00BD1B26"/>
    <w:rsid w:val="00BD20AD"/>
    <w:rsid w:val="00BD2E59"/>
    <w:rsid w:val="00BD31DE"/>
    <w:rsid w:val="00BD3287"/>
    <w:rsid w:val="00BD32BC"/>
    <w:rsid w:val="00BD3389"/>
    <w:rsid w:val="00BD43DD"/>
    <w:rsid w:val="00BD457D"/>
    <w:rsid w:val="00BD4689"/>
    <w:rsid w:val="00BD4A97"/>
    <w:rsid w:val="00BD4C87"/>
    <w:rsid w:val="00BD4D91"/>
    <w:rsid w:val="00BD62BD"/>
    <w:rsid w:val="00BD6303"/>
    <w:rsid w:val="00BD64FA"/>
    <w:rsid w:val="00BD655E"/>
    <w:rsid w:val="00BD7B7A"/>
    <w:rsid w:val="00BE0233"/>
    <w:rsid w:val="00BE024F"/>
    <w:rsid w:val="00BE02C8"/>
    <w:rsid w:val="00BE0304"/>
    <w:rsid w:val="00BE08E9"/>
    <w:rsid w:val="00BE10C1"/>
    <w:rsid w:val="00BE10EA"/>
    <w:rsid w:val="00BE15D7"/>
    <w:rsid w:val="00BE278E"/>
    <w:rsid w:val="00BE279E"/>
    <w:rsid w:val="00BE27DC"/>
    <w:rsid w:val="00BE2836"/>
    <w:rsid w:val="00BE312F"/>
    <w:rsid w:val="00BE31E5"/>
    <w:rsid w:val="00BE3730"/>
    <w:rsid w:val="00BE407D"/>
    <w:rsid w:val="00BE42FE"/>
    <w:rsid w:val="00BE449B"/>
    <w:rsid w:val="00BE4E6E"/>
    <w:rsid w:val="00BE5071"/>
    <w:rsid w:val="00BE54F1"/>
    <w:rsid w:val="00BE59B3"/>
    <w:rsid w:val="00BE5A99"/>
    <w:rsid w:val="00BE5C5C"/>
    <w:rsid w:val="00BE5D37"/>
    <w:rsid w:val="00BE6B03"/>
    <w:rsid w:val="00BE6E48"/>
    <w:rsid w:val="00BE6ECA"/>
    <w:rsid w:val="00BE6FF2"/>
    <w:rsid w:val="00BE7327"/>
    <w:rsid w:val="00BE7D77"/>
    <w:rsid w:val="00BF01FD"/>
    <w:rsid w:val="00BF0B82"/>
    <w:rsid w:val="00BF0DBA"/>
    <w:rsid w:val="00BF1ECC"/>
    <w:rsid w:val="00BF1F05"/>
    <w:rsid w:val="00BF23BD"/>
    <w:rsid w:val="00BF293B"/>
    <w:rsid w:val="00BF2DD2"/>
    <w:rsid w:val="00BF31F5"/>
    <w:rsid w:val="00BF3806"/>
    <w:rsid w:val="00BF3A87"/>
    <w:rsid w:val="00BF3AC4"/>
    <w:rsid w:val="00BF3C92"/>
    <w:rsid w:val="00BF3DA1"/>
    <w:rsid w:val="00BF3F17"/>
    <w:rsid w:val="00BF3F58"/>
    <w:rsid w:val="00BF4210"/>
    <w:rsid w:val="00BF4279"/>
    <w:rsid w:val="00BF4415"/>
    <w:rsid w:val="00BF44B9"/>
    <w:rsid w:val="00BF48E1"/>
    <w:rsid w:val="00BF4966"/>
    <w:rsid w:val="00BF5AC7"/>
    <w:rsid w:val="00BF5BEA"/>
    <w:rsid w:val="00BF5CC9"/>
    <w:rsid w:val="00BF5D33"/>
    <w:rsid w:val="00BF62B8"/>
    <w:rsid w:val="00BF6929"/>
    <w:rsid w:val="00BF73DF"/>
    <w:rsid w:val="00C00289"/>
    <w:rsid w:val="00C004CC"/>
    <w:rsid w:val="00C0121D"/>
    <w:rsid w:val="00C014A0"/>
    <w:rsid w:val="00C01567"/>
    <w:rsid w:val="00C019F1"/>
    <w:rsid w:val="00C0200E"/>
    <w:rsid w:val="00C0249D"/>
    <w:rsid w:val="00C0271A"/>
    <w:rsid w:val="00C028AC"/>
    <w:rsid w:val="00C02927"/>
    <w:rsid w:val="00C02AED"/>
    <w:rsid w:val="00C02F2E"/>
    <w:rsid w:val="00C0305A"/>
    <w:rsid w:val="00C03153"/>
    <w:rsid w:val="00C03243"/>
    <w:rsid w:val="00C032B3"/>
    <w:rsid w:val="00C03B91"/>
    <w:rsid w:val="00C04117"/>
    <w:rsid w:val="00C05373"/>
    <w:rsid w:val="00C05872"/>
    <w:rsid w:val="00C06669"/>
    <w:rsid w:val="00C072EE"/>
    <w:rsid w:val="00C073E1"/>
    <w:rsid w:val="00C07FF3"/>
    <w:rsid w:val="00C10001"/>
    <w:rsid w:val="00C102CD"/>
    <w:rsid w:val="00C106F6"/>
    <w:rsid w:val="00C10FFD"/>
    <w:rsid w:val="00C11286"/>
    <w:rsid w:val="00C11DE6"/>
    <w:rsid w:val="00C121F7"/>
    <w:rsid w:val="00C131D0"/>
    <w:rsid w:val="00C13B2D"/>
    <w:rsid w:val="00C13BBA"/>
    <w:rsid w:val="00C14019"/>
    <w:rsid w:val="00C14137"/>
    <w:rsid w:val="00C1436A"/>
    <w:rsid w:val="00C14BDD"/>
    <w:rsid w:val="00C1508B"/>
    <w:rsid w:val="00C1574F"/>
    <w:rsid w:val="00C15924"/>
    <w:rsid w:val="00C15B0F"/>
    <w:rsid w:val="00C15D28"/>
    <w:rsid w:val="00C16061"/>
    <w:rsid w:val="00C16195"/>
    <w:rsid w:val="00C165A9"/>
    <w:rsid w:val="00C16E6C"/>
    <w:rsid w:val="00C17066"/>
    <w:rsid w:val="00C175BF"/>
    <w:rsid w:val="00C176C0"/>
    <w:rsid w:val="00C204EF"/>
    <w:rsid w:val="00C214D3"/>
    <w:rsid w:val="00C2151F"/>
    <w:rsid w:val="00C21637"/>
    <w:rsid w:val="00C216F3"/>
    <w:rsid w:val="00C2244D"/>
    <w:rsid w:val="00C22616"/>
    <w:rsid w:val="00C226FB"/>
    <w:rsid w:val="00C2289B"/>
    <w:rsid w:val="00C2356B"/>
    <w:rsid w:val="00C237BD"/>
    <w:rsid w:val="00C2422E"/>
    <w:rsid w:val="00C24C89"/>
    <w:rsid w:val="00C25040"/>
    <w:rsid w:val="00C26C22"/>
    <w:rsid w:val="00C271E1"/>
    <w:rsid w:val="00C2792D"/>
    <w:rsid w:val="00C27A44"/>
    <w:rsid w:val="00C30BD8"/>
    <w:rsid w:val="00C312BB"/>
    <w:rsid w:val="00C31926"/>
    <w:rsid w:val="00C3198F"/>
    <w:rsid w:val="00C322FE"/>
    <w:rsid w:val="00C32538"/>
    <w:rsid w:val="00C32B6A"/>
    <w:rsid w:val="00C32FA4"/>
    <w:rsid w:val="00C33117"/>
    <w:rsid w:val="00C33710"/>
    <w:rsid w:val="00C33B50"/>
    <w:rsid w:val="00C33B68"/>
    <w:rsid w:val="00C346F6"/>
    <w:rsid w:val="00C34A47"/>
    <w:rsid w:val="00C34B18"/>
    <w:rsid w:val="00C3579B"/>
    <w:rsid w:val="00C3589F"/>
    <w:rsid w:val="00C35D93"/>
    <w:rsid w:val="00C35E50"/>
    <w:rsid w:val="00C3675E"/>
    <w:rsid w:val="00C36BD7"/>
    <w:rsid w:val="00C36F50"/>
    <w:rsid w:val="00C36F7A"/>
    <w:rsid w:val="00C378A3"/>
    <w:rsid w:val="00C379EC"/>
    <w:rsid w:val="00C37E6E"/>
    <w:rsid w:val="00C401D4"/>
    <w:rsid w:val="00C40838"/>
    <w:rsid w:val="00C408C2"/>
    <w:rsid w:val="00C41518"/>
    <w:rsid w:val="00C42A2F"/>
    <w:rsid w:val="00C42A88"/>
    <w:rsid w:val="00C43A27"/>
    <w:rsid w:val="00C43D67"/>
    <w:rsid w:val="00C44067"/>
    <w:rsid w:val="00C44281"/>
    <w:rsid w:val="00C443EB"/>
    <w:rsid w:val="00C44B0E"/>
    <w:rsid w:val="00C45606"/>
    <w:rsid w:val="00C45698"/>
    <w:rsid w:val="00C45EA2"/>
    <w:rsid w:val="00C45F9B"/>
    <w:rsid w:val="00C46D79"/>
    <w:rsid w:val="00C46DE7"/>
    <w:rsid w:val="00C46E1E"/>
    <w:rsid w:val="00C46E53"/>
    <w:rsid w:val="00C474B3"/>
    <w:rsid w:val="00C47AA2"/>
    <w:rsid w:val="00C50B9F"/>
    <w:rsid w:val="00C50E1B"/>
    <w:rsid w:val="00C51793"/>
    <w:rsid w:val="00C5222E"/>
    <w:rsid w:val="00C52239"/>
    <w:rsid w:val="00C5265A"/>
    <w:rsid w:val="00C536DC"/>
    <w:rsid w:val="00C53EE3"/>
    <w:rsid w:val="00C54B22"/>
    <w:rsid w:val="00C54E44"/>
    <w:rsid w:val="00C555E4"/>
    <w:rsid w:val="00C55AEC"/>
    <w:rsid w:val="00C55AF5"/>
    <w:rsid w:val="00C55D46"/>
    <w:rsid w:val="00C5615E"/>
    <w:rsid w:val="00C56BBB"/>
    <w:rsid w:val="00C5702A"/>
    <w:rsid w:val="00C57101"/>
    <w:rsid w:val="00C572A8"/>
    <w:rsid w:val="00C5753B"/>
    <w:rsid w:val="00C5769E"/>
    <w:rsid w:val="00C5789F"/>
    <w:rsid w:val="00C57AC5"/>
    <w:rsid w:val="00C57EF5"/>
    <w:rsid w:val="00C60282"/>
    <w:rsid w:val="00C609DF"/>
    <w:rsid w:val="00C60E7B"/>
    <w:rsid w:val="00C60F5C"/>
    <w:rsid w:val="00C61071"/>
    <w:rsid w:val="00C6169F"/>
    <w:rsid w:val="00C61A46"/>
    <w:rsid w:val="00C61B63"/>
    <w:rsid w:val="00C61FAA"/>
    <w:rsid w:val="00C6266E"/>
    <w:rsid w:val="00C626C7"/>
    <w:rsid w:val="00C62B3D"/>
    <w:rsid w:val="00C62ED7"/>
    <w:rsid w:val="00C63029"/>
    <w:rsid w:val="00C63539"/>
    <w:rsid w:val="00C63F6A"/>
    <w:rsid w:val="00C6437D"/>
    <w:rsid w:val="00C64649"/>
    <w:rsid w:val="00C64B4E"/>
    <w:rsid w:val="00C65063"/>
    <w:rsid w:val="00C65743"/>
    <w:rsid w:val="00C65800"/>
    <w:rsid w:val="00C665A5"/>
    <w:rsid w:val="00C66626"/>
    <w:rsid w:val="00C677E8"/>
    <w:rsid w:val="00C701D6"/>
    <w:rsid w:val="00C708D2"/>
    <w:rsid w:val="00C713B1"/>
    <w:rsid w:val="00C71EDE"/>
    <w:rsid w:val="00C724C4"/>
    <w:rsid w:val="00C72586"/>
    <w:rsid w:val="00C72978"/>
    <w:rsid w:val="00C72B68"/>
    <w:rsid w:val="00C72D4F"/>
    <w:rsid w:val="00C73311"/>
    <w:rsid w:val="00C73921"/>
    <w:rsid w:val="00C73C12"/>
    <w:rsid w:val="00C74049"/>
    <w:rsid w:val="00C75697"/>
    <w:rsid w:val="00C756B8"/>
    <w:rsid w:val="00C75B69"/>
    <w:rsid w:val="00C76FC8"/>
    <w:rsid w:val="00C777A1"/>
    <w:rsid w:val="00C77CF9"/>
    <w:rsid w:val="00C80258"/>
    <w:rsid w:val="00C80B0D"/>
    <w:rsid w:val="00C8143E"/>
    <w:rsid w:val="00C82198"/>
    <w:rsid w:val="00C82408"/>
    <w:rsid w:val="00C82ADB"/>
    <w:rsid w:val="00C83538"/>
    <w:rsid w:val="00C837F2"/>
    <w:rsid w:val="00C84175"/>
    <w:rsid w:val="00C849C1"/>
    <w:rsid w:val="00C84B07"/>
    <w:rsid w:val="00C84BBC"/>
    <w:rsid w:val="00C84C6F"/>
    <w:rsid w:val="00C84E7A"/>
    <w:rsid w:val="00C84F16"/>
    <w:rsid w:val="00C84FF7"/>
    <w:rsid w:val="00C851B2"/>
    <w:rsid w:val="00C852DE"/>
    <w:rsid w:val="00C854FF"/>
    <w:rsid w:val="00C859D7"/>
    <w:rsid w:val="00C85B40"/>
    <w:rsid w:val="00C85BE3"/>
    <w:rsid w:val="00C86053"/>
    <w:rsid w:val="00C8622C"/>
    <w:rsid w:val="00C86E34"/>
    <w:rsid w:val="00C87669"/>
    <w:rsid w:val="00C87FB0"/>
    <w:rsid w:val="00C87FD9"/>
    <w:rsid w:val="00C9026B"/>
    <w:rsid w:val="00C9071C"/>
    <w:rsid w:val="00C90C72"/>
    <w:rsid w:val="00C91A89"/>
    <w:rsid w:val="00C91AD3"/>
    <w:rsid w:val="00C9282F"/>
    <w:rsid w:val="00C92B1E"/>
    <w:rsid w:val="00C92DE4"/>
    <w:rsid w:val="00C93308"/>
    <w:rsid w:val="00C93428"/>
    <w:rsid w:val="00C93758"/>
    <w:rsid w:val="00C93CB8"/>
    <w:rsid w:val="00C93D14"/>
    <w:rsid w:val="00C93E74"/>
    <w:rsid w:val="00C9401A"/>
    <w:rsid w:val="00C94992"/>
    <w:rsid w:val="00C95447"/>
    <w:rsid w:val="00C95878"/>
    <w:rsid w:val="00C962E5"/>
    <w:rsid w:val="00C96EA3"/>
    <w:rsid w:val="00C9732F"/>
    <w:rsid w:val="00C97469"/>
    <w:rsid w:val="00C974E0"/>
    <w:rsid w:val="00C97EA6"/>
    <w:rsid w:val="00CA0476"/>
    <w:rsid w:val="00CA0FE5"/>
    <w:rsid w:val="00CA18F0"/>
    <w:rsid w:val="00CA1BDC"/>
    <w:rsid w:val="00CA21ED"/>
    <w:rsid w:val="00CA25FA"/>
    <w:rsid w:val="00CA3164"/>
    <w:rsid w:val="00CA35ED"/>
    <w:rsid w:val="00CA36E2"/>
    <w:rsid w:val="00CA3B5C"/>
    <w:rsid w:val="00CA4062"/>
    <w:rsid w:val="00CA40A9"/>
    <w:rsid w:val="00CA4947"/>
    <w:rsid w:val="00CA59A5"/>
    <w:rsid w:val="00CA5C63"/>
    <w:rsid w:val="00CA63C1"/>
    <w:rsid w:val="00CA6E5B"/>
    <w:rsid w:val="00CA6FC3"/>
    <w:rsid w:val="00CA704F"/>
    <w:rsid w:val="00CA7D4B"/>
    <w:rsid w:val="00CA7DB3"/>
    <w:rsid w:val="00CB01EF"/>
    <w:rsid w:val="00CB02F2"/>
    <w:rsid w:val="00CB2AA0"/>
    <w:rsid w:val="00CB2D6D"/>
    <w:rsid w:val="00CB2D81"/>
    <w:rsid w:val="00CB2E89"/>
    <w:rsid w:val="00CB38DA"/>
    <w:rsid w:val="00CB3E31"/>
    <w:rsid w:val="00CB4724"/>
    <w:rsid w:val="00CB4A27"/>
    <w:rsid w:val="00CB50C9"/>
    <w:rsid w:val="00CB55B8"/>
    <w:rsid w:val="00CB5828"/>
    <w:rsid w:val="00CB6223"/>
    <w:rsid w:val="00CB6D9B"/>
    <w:rsid w:val="00CB7371"/>
    <w:rsid w:val="00CB7C36"/>
    <w:rsid w:val="00CC0B3D"/>
    <w:rsid w:val="00CC1078"/>
    <w:rsid w:val="00CC1192"/>
    <w:rsid w:val="00CC1244"/>
    <w:rsid w:val="00CC1416"/>
    <w:rsid w:val="00CC1527"/>
    <w:rsid w:val="00CC1557"/>
    <w:rsid w:val="00CC1737"/>
    <w:rsid w:val="00CC2527"/>
    <w:rsid w:val="00CC25CB"/>
    <w:rsid w:val="00CC26A2"/>
    <w:rsid w:val="00CC26C6"/>
    <w:rsid w:val="00CC26D1"/>
    <w:rsid w:val="00CC2A79"/>
    <w:rsid w:val="00CC2B6A"/>
    <w:rsid w:val="00CC2EC3"/>
    <w:rsid w:val="00CC30E7"/>
    <w:rsid w:val="00CC314B"/>
    <w:rsid w:val="00CC3BCB"/>
    <w:rsid w:val="00CC4533"/>
    <w:rsid w:val="00CC4C2C"/>
    <w:rsid w:val="00CC512C"/>
    <w:rsid w:val="00CC5262"/>
    <w:rsid w:val="00CC5281"/>
    <w:rsid w:val="00CC5C11"/>
    <w:rsid w:val="00CC5ECD"/>
    <w:rsid w:val="00CC6284"/>
    <w:rsid w:val="00CC650B"/>
    <w:rsid w:val="00CC6548"/>
    <w:rsid w:val="00CC6857"/>
    <w:rsid w:val="00CC772D"/>
    <w:rsid w:val="00CD0409"/>
    <w:rsid w:val="00CD0453"/>
    <w:rsid w:val="00CD095D"/>
    <w:rsid w:val="00CD0D1E"/>
    <w:rsid w:val="00CD0DAA"/>
    <w:rsid w:val="00CD0E38"/>
    <w:rsid w:val="00CD12A5"/>
    <w:rsid w:val="00CD18A7"/>
    <w:rsid w:val="00CD1B5C"/>
    <w:rsid w:val="00CD1C10"/>
    <w:rsid w:val="00CD22FF"/>
    <w:rsid w:val="00CD23DE"/>
    <w:rsid w:val="00CD25F4"/>
    <w:rsid w:val="00CD26B9"/>
    <w:rsid w:val="00CD27E8"/>
    <w:rsid w:val="00CD2921"/>
    <w:rsid w:val="00CD2BEF"/>
    <w:rsid w:val="00CD2E1D"/>
    <w:rsid w:val="00CD3161"/>
    <w:rsid w:val="00CD32E4"/>
    <w:rsid w:val="00CD3356"/>
    <w:rsid w:val="00CD3FC3"/>
    <w:rsid w:val="00CD4B8E"/>
    <w:rsid w:val="00CD4C8B"/>
    <w:rsid w:val="00CD5091"/>
    <w:rsid w:val="00CD53F8"/>
    <w:rsid w:val="00CD5FB7"/>
    <w:rsid w:val="00CD7889"/>
    <w:rsid w:val="00CD78AD"/>
    <w:rsid w:val="00CD7CA3"/>
    <w:rsid w:val="00CE03E1"/>
    <w:rsid w:val="00CE0D99"/>
    <w:rsid w:val="00CE18A9"/>
    <w:rsid w:val="00CE1F7C"/>
    <w:rsid w:val="00CE24F3"/>
    <w:rsid w:val="00CE2D8A"/>
    <w:rsid w:val="00CE2E76"/>
    <w:rsid w:val="00CE3506"/>
    <w:rsid w:val="00CE390A"/>
    <w:rsid w:val="00CE39C9"/>
    <w:rsid w:val="00CE4996"/>
    <w:rsid w:val="00CE5094"/>
    <w:rsid w:val="00CE55A4"/>
    <w:rsid w:val="00CE59C4"/>
    <w:rsid w:val="00CE5AE8"/>
    <w:rsid w:val="00CE5B1F"/>
    <w:rsid w:val="00CE5C83"/>
    <w:rsid w:val="00CE5CDE"/>
    <w:rsid w:val="00CE5D76"/>
    <w:rsid w:val="00CE5D7F"/>
    <w:rsid w:val="00CE5E54"/>
    <w:rsid w:val="00CE6C7B"/>
    <w:rsid w:val="00CE6D99"/>
    <w:rsid w:val="00CF036D"/>
    <w:rsid w:val="00CF068E"/>
    <w:rsid w:val="00CF0BD9"/>
    <w:rsid w:val="00CF1ABD"/>
    <w:rsid w:val="00CF1D66"/>
    <w:rsid w:val="00CF254A"/>
    <w:rsid w:val="00CF2B77"/>
    <w:rsid w:val="00CF317C"/>
    <w:rsid w:val="00CF36B3"/>
    <w:rsid w:val="00CF3B2C"/>
    <w:rsid w:val="00CF423C"/>
    <w:rsid w:val="00CF4909"/>
    <w:rsid w:val="00CF4ADC"/>
    <w:rsid w:val="00CF4BF1"/>
    <w:rsid w:val="00CF4EE8"/>
    <w:rsid w:val="00CF4F34"/>
    <w:rsid w:val="00CF539F"/>
    <w:rsid w:val="00CF5C31"/>
    <w:rsid w:val="00CF5FCA"/>
    <w:rsid w:val="00CF6117"/>
    <w:rsid w:val="00CF6541"/>
    <w:rsid w:val="00CF6769"/>
    <w:rsid w:val="00CF711C"/>
    <w:rsid w:val="00CF78B5"/>
    <w:rsid w:val="00D0009A"/>
    <w:rsid w:val="00D002C8"/>
    <w:rsid w:val="00D0081E"/>
    <w:rsid w:val="00D0086F"/>
    <w:rsid w:val="00D01258"/>
    <w:rsid w:val="00D0128F"/>
    <w:rsid w:val="00D014AC"/>
    <w:rsid w:val="00D0164E"/>
    <w:rsid w:val="00D016FC"/>
    <w:rsid w:val="00D01F54"/>
    <w:rsid w:val="00D033CE"/>
    <w:rsid w:val="00D03515"/>
    <w:rsid w:val="00D03ABF"/>
    <w:rsid w:val="00D03EED"/>
    <w:rsid w:val="00D048E7"/>
    <w:rsid w:val="00D04EB2"/>
    <w:rsid w:val="00D04F10"/>
    <w:rsid w:val="00D04F4A"/>
    <w:rsid w:val="00D068E1"/>
    <w:rsid w:val="00D0713A"/>
    <w:rsid w:val="00D0718F"/>
    <w:rsid w:val="00D07CB1"/>
    <w:rsid w:val="00D07DA9"/>
    <w:rsid w:val="00D10267"/>
    <w:rsid w:val="00D10584"/>
    <w:rsid w:val="00D105A1"/>
    <w:rsid w:val="00D1084E"/>
    <w:rsid w:val="00D109DC"/>
    <w:rsid w:val="00D10A2D"/>
    <w:rsid w:val="00D11437"/>
    <w:rsid w:val="00D1192C"/>
    <w:rsid w:val="00D119D5"/>
    <w:rsid w:val="00D11B5F"/>
    <w:rsid w:val="00D11E51"/>
    <w:rsid w:val="00D11E7C"/>
    <w:rsid w:val="00D126AB"/>
    <w:rsid w:val="00D1350F"/>
    <w:rsid w:val="00D13A94"/>
    <w:rsid w:val="00D13A9E"/>
    <w:rsid w:val="00D13FAB"/>
    <w:rsid w:val="00D1450F"/>
    <w:rsid w:val="00D152F3"/>
    <w:rsid w:val="00D153D1"/>
    <w:rsid w:val="00D154F6"/>
    <w:rsid w:val="00D1598E"/>
    <w:rsid w:val="00D15D02"/>
    <w:rsid w:val="00D15DC4"/>
    <w:rsid w:val="00D15E98"/>
    <w:rsid w:val="00D17736"/>
    <w:rsid w:val="00D17B38"/>
    <w:rsid w:val="00D17D32"/>
    <w:rsid w:val="00D20325"/>
    <w:rsid w:val="00D210CA"/>
    <w:rsid w:val="00D21531"/>
    <w:rsid w:val="00D21885"/>
    <w:rsid w:val="00D21C3A"/>
    <w:rsid w:val="00D2207C"/>
    <w:rsid w:val="00D2236D"/>
    <w:rsid w:val="00D22675"/>
    <w:rsid w:val="00D22861"/>
    <w:rsid w:val="00D235DF"/>
    <w:rsid w:val="00D23AE5"/>
    <w:rsid w:val="00D24536"/>
    <w:rsid w:val="00D24746"/>
    <w:rsid w:val="00D256FF"/>
    <w:rsid w:val="00D25E1B"/>
    <w:rsid w:val="00D25FA1"/>
    <w:rsid w:val="00D269D7"/>
    <w:rsid w:val="00D26E60"/>
    <w:rsid w:val="00D26E85"/>
    <w:rsid w:val="00D2722F"/>
    <w:rsid w:val="00D275AC"/>
    <w:rsid w:val="00D2778E"/>
    <w:rsid w:val="00D27DE0"/>
    <w:rsid w:val="00D3067D"/>
    <w:rsid w:val="00D306DD"/>
    <w:rsid w:val="00D30856"/>
    <w:rsid w:val="00D30D1B"/>
    <w:rsid w:val="00D313C8"/>
    <w:rsid w:val="00D31851"/>
    <w:rsid w:val="00D3190A"/>
    <w:rsid w:val="00D31919"/>
    <w:rsid w:val="00D31AF1"/>
    <w:rsid w:val="00D31EDD"/>
    <w:rsid w:val="00D31F36"/>
    <w:rsid w:val="00D321DB"/>
    <w:rsid w:val="00D32EB9"/>
    <w:rsid w:val="00D3346F"/>
    <w:rsid w:val="00D337F0"/>
    <w:rsid w:val="00D34800"/>
    <w:rsid w:val="00D349B3"/>
    <w:rsid w:val="00D3513A"/>
    <w:rsid w:val="00D35369"/>
    <w:rsid w:val="00D36F27"/>
    <w:rsid w:val="00D3700C"/>
    <w:rsid w:val="00D376A6"/>
    <w:rsid w:val="00D377A6"/>
    <w:rsid w:val="00D378CB"/>
    <w:rsid w:val="00D37A05"/>
    <w:rsid w:val="00D37C76"/>
    <w:rsid w:val="00D4072F"/>
    <w:rsid w:val="00D40976"/>
    <w:rsid w:val="00D4196D"/>
    <w:rsid w:val="00D41A01"/>
    <w:rsid w:val="00D42489"/>
    <w:rsid w:val="00D42657"/>
    <w:rsid w:val="00D42EAF"/>
    <w:rsid w:val="00D4329D"/>
    <w:rsid w:val="00D43B58"/>
    <w:rsid w:val="00D4419D"/>
    <w:rsid w:val="00D443A5"/>
    <w:rsid w:val="00D44FF6"/>
    <w:rsid w:val="00D4529A"/>
    <w:rsid w:val="00D45686"/>
    <w:rsid w:val="00D4635E"/>
    <w:rsid w:val="00D463D4"/>
    <w:rsid w:val="00D46457"/>
    <w:rsid w:val="00D46A20"/>
    <w:rsid w:val="00D46D8E"/>
    <w:rsid w:val="00D470C5"/>
    <w:rsid w:val="00D472FD"/>
    <w:rsid w:val="00D47B0A"/>
    <w:rsid w:val="00D47C10"/>
    <w:rsid w:val="00D47FFE"/>
    <w:rsid w:val="00D50220"/>
    <w:rsid w:val="00D50746"/>
    <w:rsid w:val="00D5084C"/>
    <w:rsid w:val="00D513FE"/>
    <w:rsid w:val="00D5185C"/>
    <w:rsid w:val="00D5199F"/>
    <w:rsid w:val="00D51A8B"/>
    <w:rsid w:val="00D51B3E"/>
    <w:rsid w:val="00D51C98"/>
    <w:rsid w:val="00D523CB"/>
    <w:rsid w:val="00D52E48"/>
    <w:rsid w:val="00D52F03"/>
    <w:rsid w:val="00D5340D"/>
    <w:rsid w:val="00D53649"/>
    <w:rsid w:val="00D54227"/>
    <w:rsid w:val="00D54DC0"/>
    <w:rsid w:val="00D553F9"/>
    <w:rsid w:val="00D55421"/>
    <w:rsid w:val="00D559F2"/>
    <w:rsid w:val="00D56599"/>
    <w:rsid w:val="00D568D1"/>
    <w:rsid w:val="00D57A4A"/>
    <w:rsid w:val="00D57FB3"/>
    <w:rsid w:val="00D603B6"/>
    <w:rsid w:val="00D605E0"/>
    <w:rsid w:val="00D60BD5"/>
    <w:rsid w:val="00D60D9E"/>
    <w:rsid w:val="00D616DC"/>
    <w:rsid w:val="00D618BB"/>
    <w:rsid w:val="00D61C3D"/>
    <w:rsid w:val="00D61EFA"/>
    <w:rsid w:val="00D62065"/>
    <w:rsid w:val="00D6240D"/>
    <w:rsid w:val="00D6246B"/>
    <w:rsid w:val="00D624D6"/>
    <w:rsid w:val="00D624E7"/>
    <w:rsid w:val="00D62759"/>
    <w:rsid w:val="00D62FAD"/>
    <w:rsid w:val="00D62FF2"/>
    <w:rsid w:val="00D63594"/>
    <w:rsid w:val="00D63EF0"/>
    <w:rsid w:val="00D63EF1"/>
    <w:rsid w:val="00D641FC"/>
    <w:rsid w:val="00D64436"/>
    <w:rsid w:val="00D64437"/>
    <w:rsid w:val="00D65C6B"/>
    <w:rsid w:val="00D6643F"/>
    <w:rsid w:val="00D6698C"/>
    <w:rsid w:val="00D66C44"/>
    <w:rsid w:val="00D66F8B"/>
    <w:rsid w:val="00D66FD6"/>
    <w:rsid w:val="00D670CD"/>
    <w:rsid w:val="00D6714D"/>
    <w:rsid w:val="00D67F95"/>
    <w:rsid w:val="00D708E8"/>
    <w:rsid w:val="00D70CD9"/>
    <w:rsid w:val="00D710B3"/>
    <w:rsid w:val="00D71320"/>
    <w:rsid w:val="00D7207C"/>
    <w:rsid w:val="00D72091"/>
    <w:rsid w:val="00D72A5D"/>
    <w:rsid w:val="00D72B0A"/>
    <w:rsid w:val="00D72C52"/>
    <w:rsid w:val="00D72F54"/>
    <w:rsid w:val="00D73416"/>
    <w:rsid w:val="00D73481"/>
    <w:rsid w:val="00D73D1B"/>
    <w:rsid w:val="00D73D80"/>
    <w:rsid w:val="00D74221"/>
    <w:rsid w:val="00D7494A"/>
    <w:rsid w:val="00D74E05"/>
    <w:rsid w:val="00D75084"/>
    <w:rsid w:val="00D75270"/>
    <w:rsid w:val="00D75C4C"/>
    <w:rsid w:val="00D75FD2"/>
    <w:rsid w:val="00D761DB"/>
    <w:rsid w:val="00D7638D"/>
    <w:rsid w:val="00D765A4"/>
    <w:rsid w:val="00D769EB"/>
    <w:rsid w:val="00D76E9B"/>
    <w:rsid w:val="00D76F09"/>
    <w:rsid w:val="00D77179"/>
    <w:rsid w:val="00D77371"/>
    <w:rsid w:val="00D80B4A"/>
    <w:rsid w:val="00D80B58"/>
    <w:rsid w:val="00D817EE"/>
    <w:rsid w:val="00D8219C"/>
    <w:rsid w:val="00D8233C"/>
    <w:rsid w:val="00D82597"/>
    <w:rsid w:val="00D82740"/>
    <w:rsid w:val="00D82867"/>
    <w:rsid w:val="00D829C2"/>
    <w:rsid w:val="00D83220"/>
    <w:rsid w:val="00D83E39"/>
    <w:rsid w:val="00D844E6"/>
    <w:rsid w:val="00D8494E"/>
    <w:rsid w:val="00D850EB"/>
    <w:rsid w:val="00D85183"/>
    <w:rsid w:val="00D85633"/>
    <w:rsid w:val="00D85D6F"/>
    <w:rsid w:val="00D863BB"/>
    <w:rsid w:val="00D86F85"/>
    <w:rsid w:val="00D87202"/>
    <w:rsid w:val="00D87416"/>
    <w:rsid w:val="00D875C9"/>
    <w:rsid w:val="00D87809"/>
    <w:rsid w:val="00D87877"/>
    <w:rsid w:val="00D87DBD"/>
    <w:rsid w:val="00D90231"/>
    <w:rsid w:val="00D902C2"/>
    <w:rsid w:val="00D909C2"/>
    <w:rsid w:val="00D912AE"/>
    <w:rsid w:val="00D91303"/>
    <w:rsid w:val="00D913A3"/>
    <w:rsid w:val="00D9156B"/>
    <w:rsid w:val="00D921D4"/>
    <w:rsid w:val="00D92256"/>
    <w:rsid w:val="00D9233A"/>
    <w:rsid w:val="00D92DBD"/>
    <w:rsid w:val="00D92FFF"/>
    <w:rsid w:val="00D937C2"/>
    <w:rsid w:val="00D93826"/>
    <w:rsid w:val="00D93937"/>
    <w:rsid w:val="00D93AD2"/>
    <w:rsid w:val="00D93B6C"/>
    <w:rsid w:val="00D9438C"/>
    <w:rsid w:val="00D95375"/>
    <w:rsid w:val="00D9542D"/>
    <w:rsid w:val="00D960D5"/>
    <w:rsid w:val="00D96124"/>
    <w:rsid w:val="00D96BE5"/>
    <w:rsid w:val="00D9734E"/>
    <w:rsid w:val="00D9753B"/>
    <w:rsid w:val="00D975DC"/>
    <w:rsid w:val="00D9797B"/>
    <w:rsid w:val="00DA1899"/>
    <w:rsid w:val="00DA2B17"/>
    <w:rsid w:val="00DA3FAE"/>
    <w:rsid w:val="00DA4048"/>
    <w:rsid w:val="00DA4081"/>
    <w:rsid w:val="00DA4408"/>
    <w:rsid w:val="00DA4657"/>
    <w:rsid w:val="00DA48BD"/>
    <w:rsid w:val="00DA55F0"/>
    <w:rsid w:val="00DA5CC8"/>
    <w:rsid w:val="00DA5DA8"/>
    <w:rsid w:val="00DA62F6"/>
    <w:rsid w:val="00DA70D3"/>
    <w:rsid w:val="00DA71C3"/>
    <w:rsid w:val="00DB019C"/>
    <w:rsid w:val="00DB1F2B"/>
    <w:rsid w:val="00DB2674"/>
    <w:rsid w:val="00DB303F"/>
    <w:rsid w:val="00DB3198"/>
    <w:rsid w:val="00DB3A5A"/>
    <w:rsid w:val="00DB46A6"/>
    <w:rsid w:val="00DB4ED1"/>
    <w:rsid w:val="00DB588C"/>
    <w:rsid w:val="00DB5AA7"/>
    <w:rsid w:val="00DB5E21"/>
    <w:rsid w:val="00DB5E27"/>
    <w:rsid w:val="00DB617A"/>
    <w:rsid w:val="00DB63F2"/>
    <w:rsid w:val="00DB66D1"/>
    <w:rsid w:val="00DB7AA1"/>
    <w:rsid w:val="00DB7C83"/>
    <w:rsid w:val="00DB7F9F"/>
    <w:rsid w:val="00DC0280"/>
    <w:rsid w:val="00DC037F"/>
    <w:rsid w:val="00DC085C"/>
    <w:rsid w:val="00DC0AEC"/>
    <w:rsid w:val="00DC121F"/>
    <w:rsid w:val="00DC149D"/>
    <w:rsid w:val="00DC14B3"/>
    <w:rsid w:val="00DC1EBE"/>
    <w:rsid w:val="00DC22B0"/>
    <w:rsid w:val="00DC24AB"/>
    <w:rsid w:val="00DC2EEE"/>
    <w:rsid w:val="00DC33DC"/>
    <w:rsid w:val="00DC37C4"/>
    <w:rsid w:val="00DC39BF"/>
    <w:rsid w:val="00DC3AF1"/>
    <w:rsid w:val="00DC3B1B"/>
    <w:rsid w:val="00DC43EB"/>
    <w:rsid w:val="00DC4662"/>
    <w:rsid w:val="00DC4922"/>
    <w:rsid w:val="00DC4B81"/>
    <w:rsid w:val="00DC4C71"/>
    <w:rsid w:val="00DC5128"/>
    <w:rsid w:val="00DC60C0"/>
    <w:rsid w:val="00DC652F"/>
    <w:rsid w:val="00DC6584"/>
    <w:rsid w:val="00DC68ED"/>
    <w:rsid w:val="00DC6A87"/>
    <w:rsid w:val="00DC6B8D"/>
    <w:rsid w:val="00DC6D3D"/>
    <w:rsid w:val="00DC6ED4"/>
    <w:rsid w:val="00DC759F"/>
    <w:rsid w:val="00DC79AF"/>
    <w:rsid w:val="00DC7A28"/>
    <w:rsid w:val="00DD0A28"/>
    <w:rsid w:val="00DD0CAC"/>
    <w:rsid w:val="00DD0EC0"/>
    <w:rsid w:val="00DD1416"/>
    <w:rsid w:val="00DD164C"/>
    <w:rsid w:val="00DD1654"/>
    <w:rsid w:val="00DD173C"/>
    <w:rsid w:val="00DD1ABF"/>
    <w:rsid w:val="00DD286E"/>
    <w:rsid w:val="00DD28DC"/>
    <w:rsid w:val="00DD29CD"/>
    <w:rsid w:val="00DD2A6B"/>
    <w:rsid w:val="00DD2D45"/>
    <w:rsid w:val="00DD3018"/>
    <w:rsid w:val="00DD4040"/>
    <w:rsid w:val="00DD4963"/>
    <w:rsid w:val="00DD4CFE"/>
    <w:rsid w:val="00DD4DC2"/>
    <w:rsid w:val="00DD50D1"/>
    <w:rsid w:val="00DD5587"/>
    <w:rsid w:val="00DD5C20"/>
    <w:rsid w:val="00DD646D"/>
    <w:rsid w:val="00DD6586"/>
    <w:rsid w:val="00DD6CE5"/>
    <w:rsid w:val="00DD6EE2"/>
    <w:rsid w:val="00DD744F"/>
    <w:rsid w:val="00DD7836"/>
    <w:rsid w:val="00DD7C3F"/>
    <w:rsid w:val="00DD7D52"/>
    <w:rsid w:val="00DE0997"/>
    <w:rsid w:val="00DE0AAD"/>
    <w:rsid w:val="00DE0FFF"/>
    <w:rsid w:val="00DE10FF"/>
    <w:rsid w:val="00DE122F"/>
    <w:rsid w:val="00DE1445"/>
    <w:rsid w:val="00DE2F4E"/>
    <w:rsid w:val="00DE31A3"/>
    <w:rsid w:val="00DE38B6"/>
    <w:rsid w:val="00DE3CF8"/>
    <w:rsid w:val="00DE435C"/>
    <w:rsid w:val="00DE4E0D"/>
    <w:rsid w:val="00DE4EE4"/>
    <w:rsid w:val="00DE4F9D"/>
    <w:rsid w:val="00DE559C"/>
    <w:rsid w:val="00DE5D91"/>
    <w:rsid w:val="00DE6093"/>
    <w:rsid w:val="00DE67B0"/>
    <w:rsid w:val="00DE72E0"/>
    <w:rsid w:val="00DF0285"/>
    <w:rsid w:val="00DF18AE"/>
    <w:rsid w:val="00DF1B74"/>
    <w:rsid w:val="00DF1CDC"/>
    <w:rsid w:val="00DF1FD6"/>
    <w:rsid w:val="00DF25D3"/>
    <w:rsid w:val="00DF2CF3"/>
    <w:rsid w:val="00DF3105"/>
    <w:rsid w:val="00DF3916"/>
    <w:rsid w:val="00DF42DB"/>
    <w:rsid w:val="00DF4412"/>
    <w:rsid w:val="00DF4810"/>
    <w:rsid w:val="00DF4CCD"/>
    <w:rsid w:val="00DF4DC7"/>
    <w:rsid w:val="00DF4E0B"/>
    <w:rsid w:val="00DF51A8"/>
    <w:rsid w:val="00DF536E"/>
    <w:rsid w:val="00DF53F0"/>
    <w:rsid w:val="00DF5697"/>
    <w:rsid w:val="00DF5DD7"/>
    <w:rsid w:val="00DF5E23"/>
    <w:rsid w:val="00DF6106"/>
    <w:rsid w:val="00DF625C"/>
    <w:rsid w:val="00DF632C"/>
    <w:rsid w:val="00DF6700"/>
    <w:rsid w:val="00DF67B3"/>
    <w:rsid w:val="00DF6C7C"/>
    <w:rsid w:val="00DF76FB"/>
    <w:rsid w:val="00DF7B2D"/>
    <w:rsid w:val="00DF7E26"/>
    <w:rsid w:val="00E00083"/>
    <w:rsid w:val="00E0024D"/>
    <w:rsid w:val="00E0033C"/>
    <w:rsid w:val="00E0088B"/>
    <w:rsid w:val="00E009D9"/>
    <w:rsid w:val="00E0112C"/>
    <w:rsid w:val="00E011C3"/>
    <w:rsid w:val="00E01239"/>
    <w:rsid w:val="00E013E4"/>
    <w:rsid w:val="00E01BF6"/>
    <w:rsid w:val="00E01CE4"/>
    <w:rsid w:val="00E02006"/>
    <w:rsid w:val="00E0217E"/>
    <w:rsid w:val="00E0224A"/>
    <w:rsid w:val="00E023DA"/>
    <w:rsid w:val="00E0301F"/>
    <w:rsid w:val="00E035EE"/>
    <w:rsid w:val="00E0380C"/>
    <w:rsid w:val="00E03884"/>
    <w:rsid w:val="00E03D15"/>
    <w:rsid w:val="00E04223"/>
    <w:rsid w:val="00E0445B"/>
    <w:rsid w:val="00E04493"/>
    <w:rsid w:val="00E04887"/>
    <w:rsid w:val="00E048F1"/>
    <w:rsid w:val="00E04BA9"/>
    <w:rsid w:val="00E04E51"/>
    <w:rsid w:val="00E05117"/>
    <w:rsid w:val="00E05C8A"/>
    <w:rsid w:val="00E0652B"/>
    <w:rsid w:val="00E068EF"/>
    <w:rsid w:val="00E06C62"/>
    <w:rsid w:val="00E07533"/>
    <w:rsid w:val="00E07564"/>
    <w:rsid w:val="00E076D4"/>
    <w:rsid w:val="00E0796D"/>
    <w:rsid w:val="00E07C5C"/>
    <w:rsid w:val="00E07F3B"/>
    <w:rsid w:val="00E10102"/>
    <w:rsid w:val="00E101C8"/>
    <w:rsid w:val="00E101FD"/>
    <w:rsid w:val="00E10A6A"/>
    <w:rsid w:val="00E10D25"/>
    <w:rsid w:val="00E10E99"/>
    <w:rsid w:val="00E10F70"/>
    <w:rsid w:val="00E10F8D"/>
    <w:rsid w:val="00E117BB"/>
    <w:rsid w:val="00E12068"/>
    <w:rsid w:val="00E1231D"/>
    <w:rsid w:val="00E123B1"/>
    <w:rsid w:val="00E12700"/>
    <w:rsid w:val="00E128AA"/>
    <w:rsid w:val="00E12976"/>
    <w:rsid w:val="00E12D2E"/>
    <w:rsid w:val="00E12F07"/>
    <w:rsid w:val="00E13007"/>
    <w:rsid w:val="00E1328F"/>
    <w:rsid w:val="00E132C7"/>
    <w:rsid w:val="00E132E9"/>
    <w:rsid w:val="00E13584"/>
    <w:rsid w:val="00E13916"/>
    <w:rsid w:val="00E13BAE"/>
    <w:rsid w:val="00E13BDD"/>
    <w:rsid w:val="00E13C78"/>
    <w:rsid w:val="00E14855"/>
    <w:rsid w:val="00E149CF"/>
    <w:rsid w:val="00E14A84"/>
    <w:rsid w:val="00E14EAB"/>
    <w:rsid w:val="00E14F8F"/>
    <w:rsid w:val="00E15AA7"/>
    <w:rsid w:val="00E1655E"/>
    <w:rsid w:val="00E16674"/>
    <w:rsid w:val="00E168A1"/>
    <w:rsid w:val="00E169E2"/>
    <w:rsid w:val="00E16BF1"/>
    <w:rsid w:val="00E17327"/>
    <w:rsid w:val="00E178A2"/>
    <w:rsid w:val="00E178C7"/>
    <w:rsid w:val="00E17A8D"/>
    <w:rsid w:val="00E20443"/>
    <w:rsid w:val="00E2053E"/>
    <w:rsid w:val="00E208DE"/>
    <w:rsid w:val="00E20975"/>
    <w:rsid w:val="00E20A26"/>
    <w:rsid w:val="00E20ADF"/>
    <w:rsid w:val="00E20C06"/>
    <w:rsid w:val="00E20E3C"/>
    <w:rsid w:val="00E2135D"/>
    <w:rsid w:val="00E21772"/>
    <w:rsid w:val="00E2202A"/>
    <w:rsid w:val="00E2324E"/>
    <w:rsid w:val="00E240DD"/>
    <w:rsid w:val="00E24780"/>
    <w:rsid w:val="00E24785"/>
    <w:rsid w:val="00E24A4D"/>
    <w:rsid w:val="00E24E89"/>
    <w:rsid w:val="00E2506B"/>
    <w:rsid w:val="00E25624"/>
    <w:rsid w:val="00E25670"/>
    <w:rsid w:val="00E25E04"/>
    <w:rsid w:val="00E2678D"/>
    <w:rsid w:val="00E30207"/>
    <w:rsid w:val="00E30774"/>
    <w:rsid w:val="00E30B8B"/>
    <w:rsid w:val="00E3100F"/>
    <w:rsid w:val="00E310A1"/>
    <w:rsid w:val="00E311B8"/>
    <w:rsid w:val="00E31A82"/>
    <w:rsid w:val="00E31E94"/>
    <w:rsid w:val="00E31EA1"/>
    <w:rsid w:val="00E32825"/>
    <w:rsid w:val="00E334C6"/>
    <w:rsid w:val="00E33972"/>
    <w:rsid w:val="00E33A3E"/>
    <w:rsid w:val="00E33B2B"/>
    <w:rsid w:val="00E34298"/>
    <w:rsid w:val="00E3450D"/>
    <w:rsid w:val="00E34AF8"/>
    <w:rsid w:val="00E34C07"/>
    <w:rsid w:val="00E34DF7"/>
    <w:rsid w:val="00E3659A"/>
    <w:rsid w:val="00E36625"/>
    <w:rsid w:val="00E36EBB"/>
    <w:rsid w:val="00E3706D"/>
    <w:rsid w:val="00E376D9"/>
    <w:rsid w:val="00E37AAC"/>
    <w:rsid w:val="00E37E6D"/>
    <w:rsid w:val="00E37EEE"/>
    <w:rsid w:val="00E402F4"/>
    <w:rsid w:val="00E41109"/>
    <w:rsid w:val="00E41755"/>
    <w:rsid w:val="00E41893"/>
    <w:rsid w:val="00E41C7B"/>
    <w:rsid w:val="00E41DB2"/>
    <w:rsid w:val="00E425E6"/>
    <w:rsid w:val="00E4303C"/>
    <w:rsid w:val="00E433B6"/>
    <w:rsid w:val="00E43442"/>
    <w:rsid w:val="00E43482"/>
    <w:rsid w:val="00E43630"/>
    <w:rsid w:val="00E43A38"/>
    <w:rsid w:val="00E44939"/>
    <w:rsid w:val="00E45B83"/>
    <w:rsid w:val="00E45C84"/>
    <w:rsid w:val="00E466BD"/>
    <w:rsid w:val="00E4678E"/>
    <w:rsid w:val="00E47214"/>
    <w:rsid w:val="00E47359"/>
    <w:rsid w:val="00E474AB"/>
    <w:rsid w:val="00E47A18"/>
    <w:rsid w:val="00E47B90"/>
    <w:rsid w:val="00E5018D"/>
    <w:rsid w:val="00E507D9"/>
    <w:rsid w:val="00E5185A"/>
    <w:rsid w:val="00E5221F"/>
    <w:rsid w:val="00E52B8E"/>
    <w:rsid w:val="00E5310E"/>
    <w:rsid w:val="00E537C6"/>
    <w:rsid w:val="00E545A2"/>
    <w:rsid w:val="00E547C6"/>
    <w:rsid w:val="00E55539"/>
    <w:rsid w:val="00E5581E"/>
    <w:rsid w:val="00E560AB"/>
    <w:rsid w:val="00E564C0"/>
    <w:rsid w:val="00E570CE"/>
    <w:rsid w:val="00E57AF7"/>
    <w:rsid w:val="00E57B54"/>
    <w:rsid w:val="00E60157"/>
    <w:rsid w:val="00E60221"/>
    <w:rsid w:val="00E609A6"/>
    <w:rsid w:val="00E60F48"/>
    <w:rsid w:val="00E610E5"/>
    <w:rsid w:val="00E6161C"/>
    <w:rsid w:val="00E61C6D"/>
    <w:rsid w:val="00E61D41"/>
    <w:rsid w:val="00E61F8A"/>
    <w:rsid w:val="00E62BDA"/>
    <w:rsid w:val="00E62E55"/>
    <w:rsid w:val="00E63675"/>
    <w:rsid w:val="00E63C8B"/>
    <w:rsid w:val="00E63DBC"/>
    <w:rsid w:val="00E64024"/>
    <w:rsid w:val="00E64A16"/>
    <w:rsid w:val="00E64C56"/>
    <w:rsid w:val="00E655B9"/>
    <w:rsid w:val="00E659E1"/>
    <w:rsid w:val="00E65A14"/>
    <w:rsid w:val="00E66420"/>
    <w:rsid w:val="00E669B0"/>
    <w:rsid w:val="00E67A01"/>
    <w:rsid w:val="00E67CD3"/>
    <w:rsid w:val="00E714CA"/>
    <w:rsid w:val="00E72295"/>
    <w:rsid w:val="00E7231C"/>
    <w:rsid w:val="00E72AD0"/>
    <w:rsid w:val="00E72E76"/>
    <w:rsid w:val="00E731CE"/>
    <w:rsid w:val="00E73339"/>
    <w:rsid w:val="00E735F4"/>
    <w:rsid w:val="00E736DF"/>
    <w:rsid w:val="00E73A5C"/>
    <w:rsid w:val="00E73E1E"/>
    <w:rsid w:val="00E73E3C"/>
    <w:rsid w:val="00E742CC"/>
    <w:rsid w:val="00E7432B"/>
    <w:rsid w:val="00E746B3"/>
    <w:rsid w:val="00E74754"/>
    <w:rsid w:val="00E750BA"/>
    <w:rsid w:val="00E75180"/>
    <w:rsid w:val="00E75CF4"/>
    <w:rsid w:val="00E76AC8"/>
    <w:rsid w:val="00E76B73"/>
    <w:rsid w:val="00E770D0"/>
    <w:rsid w:val="00E7791E"/>
    <w:rsid w:val="00E806C9"/>
    <w:rsid w:val="00E80FE4"/>
    <w:rsid w:val="00E81062"/>
    <w:rsid w:val="00E813E6"/>
    <w:rsid w:val="00E8194A"/>
    <w:rsid w:val="00E81A28"/>
    <w:rsid w:val="00E81A96"/>
    <w:rsid w:val="00E821A2"/>
    <w:rsid w:val="00E8278B"/>
    <w:rsid w:val="00E828D0"/>
    <w:rsid w:val="00E82ECB"/>
    <w:rsid w:val="00E83042"/>
    <w:rsid w:val="00E8332E"/>
    <w:rsid w:val="00E84189"/>
    <w:rsid w:val="00E84376"/>
    <w:rsid w:val="00E848D7"/>
    <w:rsid w:val="00E848FB"/>
    <w:rsid w:val="00E859F6"/>
    <w:rsid w:val="00E85CAD"/>
    <w:rsid w:val="00E8655F"/>
    <w:rsid w:val="00E86C94"/>
    <w:rsid w:val="00E86EDA"/>
    <w:rsid w:val="00E86EDD"/>
    <w:rsid w:val="00E870A1"/>
    <w:rsid w:val="00E87FEF"/>
    <w:rsid w:val="00E9060D"/>
    <w:rsid w:val="00E90E08"/>
    <w:rsid w:val="00E91387"/>
    <w:rsid w:val="00E91490"/>
    <w:rsid w:val="00E91D56"/>
    <w:rsid w:val="00E920A7"/>
    <w:rsid w:val="00E924BF"/>
    <w:rsid w:val="00E9274E"/>
    <w:rsid w:val="00E93134"/>
    <w:rsid w:val="00E93244"/>
    <w:rsid w:val="00E93502"/>
    <w:rsid w:val="00E935DF"/>
    <w:rsid w:val="00E9374C"/>
    <w:rsid w:val="00E93BF1"/>
    <w:rsid w:val="00E93E50"/>
    <w:rsid w:val="00E94867"/>
    <w:rsid w:val="00E94AA2"/>
    <w:rsid w:val="00E94C27"/>
    <w:rsid w:val="00E95532"/>
    <w:rsid w:val="00E955D4"/>
    <w:rsid w:val="00E9577B"/>
    <w:rsid w:val="00E96360"/>
    <w:rsid w:val="00E963A7"/>
    <w:rsid w:val="00E9687F"/>
    <w:rsid w:val="00E96A4F"/>
    <w:rsid w:val="00E96C89"/>
    <w:rsid w:val="00E9749B"/>
    <w:rsid w:val="00E976C6"/>
    <w:rsid w:val="00EA0BA7"/>
    <w:rsid w:val="00EA0D68"/>
    <w:rsid w:val="00EA1078"/>
    <w:rsid w:val="00EA1360"/>
    <w:rsid w:val="00EA2A0C"/>
    <w:rsid w:val="00EA2D8A"/>
    <w:rsid w:val="00EA3695"/>
    <w:rsid w:val="00EA3696"/>
    <w:rsid w:val="00EA3960"/>
    <w:rsid w:val="00EA4328"/>
    <w:rsid w:val="00EA43FD"/>
    <w:rsid w:val="00EA5559"/>
    <w:rsid w:val="00EA5C10"/>
    <w:rsid w:val="00EA5CE6"/>
    <w:rsid w:val="00EA63F3"/>
    <w:rsid w:val="00EA6B0C"/>
    <w:rsid w:val="00EA6B76"/>
    <w:rsid w:val="00EA702C"/>
    <w:rsid w:val="00EA71FB"/>
    <w:rsid w:val="00EB0533"/>
    <w:rsid w:val="00EB0966"/>
    <w:rsid w:val="00EB0E0E"/>
    <w:rsid w:val="00EB1A3C"/>
    <w:rsid w:val="00EB20C8"/>
    <w:rsid w:val="00EB2DBC"/>
    <w:rsid w:val="00EB2EA4"/>
    <w:rsid w:val="00EB2EB1"/>
    <w:rsid w:val="00EB304C"/>
    <w:rsid w:val="00EB3075"/>
    <w:rsid w:val="00EB3424"/>
    <w:rsid w:val="00EB358F"/>
    <w:rsid w:val="00EB367C"/>
    <w:rsid w:val="00EB36C7"/>
    <w:rsid w:val="00EB3756"/>
    <w:rsid w:val="00EB3D6E"/>
    <w:rsid w:val="00EB3E94"/>
    <w:rsid w:val="00EB40F5"/>
    <w:rsid w:val="00EB4131"/>
    <w:rsid w:val="00EB481D"/>
    <w:rsid w:val="00EB4A24"/>
    <w:rsid w:val="00EB4C3B"/>
    <w:rsid w:val="00EB57DF"/>
    <w:rsid w:val="00EB6B64"/>
    <w:rsid w:val="00EB6C19"/>
    <w:rsid w:val="00EB7472"/>
    <w:rsid w:val="00EC043E"/>
    <w:rsid w:val="00EC05B6"/>
    <w:rsid w:val="00EC0D67"/>
    <w:rsid w:val="00EC100A"/>
    <w:rsid w:val="00EC12F0"/>
    <w:rsid w:val="00EC1373"/>
    <w:rsid w:val="00EC1436"/>
    <w:rsid w:val="00EC1917"/>
    <w:rsid w:val="00EC1E86"/>
    <w:rsid w:val="00EC287A"/>
    <w:rsid w:val="00EC2FCE"/>
    <w:rsid w:val="00EC315F"/>
    <w:rsid w:val="00EC342C"/>
    <w:rsid w:val="00EC3F44"/>
    <w:rsid w:val="00EC43FD"/>
    <w:rsid w:val="00EC58C8"/>
    <w:rsid w:val="00EC5AC1"/>
    <w:rsid w:val="00EC6633"/>
    <w:rsid w:val="00EC68E4"/>
    <w:rsid w:val="00EC698A"/>
    <w:rsid w:val="00EC7246"/>
    <w:rsid w:val="00EC740B"/>
    <w:rsid w:val="00EC760C"/>
    <w:rsid w:val="00EC7A6E"/>
    <w:rsid w:val="00ED0135"/>
    <w:rsid w:val="00ED0273"/>
    <w:rsid w:val="00ED09ED"/>
    <w:rsid w:val="00ED178D"/>
    <w:rsid w:val="00ED183C"/>
    <w:rsid w:val="00ED1A56"/>
    <w:rsid w:val="00ED2422"/>
    <w:rsid w:val="00ED26B4"/>
    <w:rsid w:val="00ED29A9"/>
    <w:rsid w:val="00ED2A54"/>
    <w:rsid w:val="00ED2FF8"/>
    <w:rsid w:val="00ED34B1"/>
    <w:rsid w:val="00ED397A"/>
    <w:rsid w:val="00ED43D0"/>
    <w:rsid w:val="00ED492F"/>
    <w:rsid w:val="00ED4CB7"/>
    <w:rsid w:val="00ED4CCB"/>
    <w:rsid w:val="00ED4F32"/>
    <w:rsid w:val="00ED53F6"/>
    <w:rsid w:val="00ED65BF"/>
    <w:rsid w:val="00ED6E06"/>
    <w:rsid w:val="00ED731D"/>
    <w:rsid w:val="00ED7BCC"/>
    <w:rsid w:val="00ED7D4F"/>
    <w:rsid w:val="00ED7EF3"/>
    <w:rsid w:val="00EE0884"/>
    <w:rsid w:val="00EE0DD2"/>
    <w:rsid w:val="00EE1569"/>
    <w:rsid w:val="00EE163E"/>
    <w:rsid w:val="00EE17BF"/>
    <w:rsid w:val="00EE18D6"/>
    <w:rsid w:val="00EE1E46"/>
    <w:rsid w:val="00EE1FF6"/>
    <w:rsid w:val="00EE2283"/>
    <w:rsid w:val="00EE27AC"/>
    <w:rsid w:val="00EE3332"/>
    <w:rsid w:val="00EE3568"/>
    <w:rsid w:val="00EE3E61"/>
    <w:rsid w:val="00EE4E72"/>
    <w:rsid w:val="00EE567A"/>
    <w:rsid w:val="00EE5A65"/>
    <w:rsid w:val="00EE5AAA"/>
    <w:rsid w:val="00EE5ED8"/>
    <w:rsid w:val="00EE5FA2"/>
    <w:rsid w:val="00EE6452"/>
    <w:rsid w:val="00EE6932"/>
    <w:rsid w:val="00EE6BC6"/>
    <w:rsid w:val="00EE6CD4"/>
    <w:rsid w:val="00EE6FF2"/>
    <w:rsid w:val="00EE70F6"/>
    <w:rsid w:val="00EE7524"/>
    <w:rsid w:val="00EE76A8"/>
    <w:rsid w:val="00EE773F"/>
    <w:rsid w:val="00EE7A43"/>
    <w:rsid w:val="00EE7BCC"/>
    <w:rsid w:val="00EF07EA"/>
    <w:rsid w:val="00EF097C"/>
    <w:rsid w:val="00EF1013"/>
    <w:rsid w:val="00EF1089"/>
    <w:rsid w:val="00EF1204"/>
    <w:rsid w:val="00EF1B3B"/>
    <w:rsid w:val="00EF1B47"/>
    <w:rsid w:val="00EF1D00"/>
    <w:rsid w:val="00EF1FD4"/>
    <w:rsid w:val="00EF225F"/>
    <w:rsid w:val="00EF25C2"/>
    <w:rsid w:val="00EF25E5"/>
    <w:rsid w:val="00EF292B"/>
    <w:rsid w:val="00EF304E"/>
    <w:rsid w:val="00EF3BB2"/>
    <w:rsid w:val="00EF3C31"/>
    <w:rsid w:val="00EF3C4A"/>
    <w:rsid w:val="00EF4A82"/>
    <w:rsid w:val="00EF4CE1"/>
    <w:rsid w:val="00EF560D"/>
    <w:rsid w:val="00EF56F0"/>
    <w:rsid w:val="00EF571D"/>
    <w:rsid w:val="00EF58C4"/>
    <w:rsid w:val="00EF5D37"/>
    <w:rsid w:val="00EF6542"/>
    <w:rsid w:val="00EF672F"/>
    <w:rsid w:val="00EF7216"/>
    <w:rsid w:val="00F00014"/>
    <w:rsid w:val="00F00049"/>
    <w:rsid w:val="00F000B3"/>
    <w:rsid w:val="00F0015D"/>
    <w:rsid w:val="00F01CEE"/>
    <w:rsid w:val="00F02085"/>
    <w:rsid w:val="00F02170"/>
    <w:rsid w:val="00F02344"/>
    <w:rsid w:val="00F02544"/>
    <w:rsid w:val="00F02553"/>
    <w:rsid w:val="00F02769"/>
    <w:rsid w:val="00F02E0D"/>
    <w:rsid w:val="00F02FBE"/>
    <w:rsid w:val="00F032DD"/>
    <w:rsid w:val="00F0367A"/>
    <w:rsid w:val="00F03C3B"/>
    <w:rsid w:val="00F03F20"/>
    <w:rsid w:val="00F04575"/>
    <w:rsid w:val="00F047C4"/>
    <w:rsid w:val="00F048BF"/>
    <w:rsid w:val="00F04E36"/>
    <w:rsid w:val="00F04F2E"/>
    <w:rsid w:val="00F0585B"/>
    <w:rsid w:val="00F05F27"/>
    <w:rsid w:val="00F066A6"/>
    <w:rsid w:val="00F06948"/>
    <w:rsid w:val="00F06A73"/>
    <w:rsid w:val="00F070C1"/>
    <w:rsid w:val="00F07687"/>
    <w:rsid w:val="00F07FB7"/>
    <w:rsid w:val="00F105EB"/>
    <w:rsid w:val="00F1061F"/>
    <w:rsid w:val="00F10DE0"/>
    <w:rsid w:val="00F10FE5"/>
    <w:rsid w:val="00F1115A"/>
    <w:rsid w:val="00F111B7"/>
    <w:rsid w:val="00F111E9"/>
    <w:rsid w:val="00F1162F"/>
    <w:rsid w:val="00F11989"/>
    <w:rsid w:val="00F12600"/>
    <w:rsid w:val="00F12690"/>
    <w:rsid w:val="00F1313E"/>
    <w:rsid w:val="00F138F9"/>
    <w:rsid w:val="00F142FD"/>
    <w:rsid w:val="00F14346"/>
    <w:rsid w:val="00F145E5"/>
    <w:rsid w:val="00F153D9"/>
    <w:rsid w:val="00F157D4"/>
    <w:rsid w:val="00F158AB"/>
    <w:rsid w:val="00F1613C"/>
    <w:rsid w:val="00F1707C"/>
    <w:rsid w:val="00F171DB"/>
    <w:rsid w:val="00F17743"/>
    <w:rsid w:val="00F17D0D"/>
    <w:rsid w:val="00F201CF"/>
    <w:rsid w:val="00F20220"/>
    <w:rsid w:val="00F203B0"/>
    <w:rsid w:val="00F206D2"/>
    <w:rsid w:val="00F206F1"/>
    <w:rsid w:val="00F207A6"/>
    <w:rsid w:val="00F20AE0"/>
    <w:rsid w:val="00F20EE7"/>
    <w:rsid w:val="00F212E8"/>
    <w:rsid w:val="00F217CC"/>
    <w:rsid w:val="00F22335"/>
    <w:rsid w:val="00F22425"/>
    <w:rsid w:val="00F22AAC"/>
    <w:rsid w:val="00F22C38"/>
    <w:rsid w:val="00F22D18"/>
    <w:rsid w:val="00F231CA"/>
    <w:rsid w:val="00F23B79"/>
    <w:rsid w:val="00F23EEF"/>
    <w:rsid w:val="00F24958"/>
    <w:rsid w:val="00F24A0B"/>
    <w:rsid w:val="00F25A1B"/>
    <w:rsid w:val="00F25CFC"/>
    <w:rsid w:val="00F26309"/>
    <w:rsid w:val="00F2634B"/>
    <w:rsid w:val="00F2651E"/>
    <w:rsid w:val="00F26AE9"/>
    <w:rsid w:val="00F26FCB"/>
    <w:rsid w:val="00F27A8C"/>
    <w:rsid w:val="00F27B15"/>
    <w:rsid w:val="00F27DB0"/>
    <w:rsid w:val="00F3036D"/>
    <w:rsid w:val="00F308C3"/>
    <w:rsid w:val="00F30CCE"/>
    <w:rsid w:val="00F3115D"/>
    <w:rsid w:val="00F33269"/>
    <w:rsid w:val="00F3327D"/>
    <w:rsid w:val="00F33637"/>
    <w:rsid w:val="00F338EC"/>
    <w:rsid w:val="00F34290"/>
    <w:rsid w:val="00F34557"/>
    <w:rsid w:val="00F34970"/>
    <w:rsid w:val="00F34B0D"/>
    <w:rsid w:val="00F34B99"/>
    <w:rsid w:val="00F34C56"/>
    <w:rsid w:val="00F34E9E"/>
    <w:rsid w:val="00F3509E"/>
    <w:rsid w:val="00F35A78"/>
    <w:rsid w:val="00F35CA9"/>
    <w:rsid w:val="00F35F92"/>
    <w:rsid w:val="00F3667B"/>
    <w:rsid w:val="00F36D0D"/>
    <w:rsid w:val="00F36D5F"/>
    <w:rsid w:val="00F37B74"/>
    <w:rsid w:val="00F40B6B"/>
    <w:rsid w:val="00F4176D"/>
    <w:rsid w:val="00F4179E"/>
    <w:rsid w:val="00F41B74"/>
    <w:rsid w:val="00F41BE3"/>
    <w:rsid w:val="00F41C57"/>
    <w:rsid w:val="00F4232A"/>
    <w:rsid w:val="00F43328"/>
    <w:rsid w:val="00F43495"/>
    <w:rsid w:val="00F4353B"/>
    <w:rsid w:val="00F4450D"/>
    <w:rsid w:val="00F445E1"/>
    <w:rsid w:val="00F44AF7"/>
    <w:rsid w:val="00F44E8C"/>
    <w:rsid w:val="00F4516D"/>
    <w:rsid w:val="00F45722"/>
    <w:rsid w:val="00F4574E"/>
    <w:rsid w:val="00F459AF"/>
    <w:rsid w:val="00F45D4B"/>
    <w:rsid w:val="00F461CA"/>
    <w:rsid w:val="00F46341"/>
    <w:rsid w:val="00F46421"/>
    <w:rsid w:val="00F46DEB"/>
    <w:rsid w:val="00F4744F"/>
    <w:rsid w:val="00F4758D"/>
    <w:rsid w:val="00F4772B"/>
    <w:rsid w:val="00F47832"/>
    <w:rsid w:val="00F478CF"/>
    <w:rsid w:val="00F47915"/>
    <w:rsid w:val="00F47A48"/>
    <w:rsid w:val="00F501AE"/>
    <w:rsid w:val="00F50868"/>
    <w:rsid w:val="00F50A7D"/>
    <w:rsid w:val="00F50BBA"/>
    <w:rsid w:val="00F50D47"/>
    <w:rsid w:val="00F5329C"/>
    <w:rsid w:val="00F53E4B"/>
    <w:rsid w:val="00F53FC1"/>
    <w:rsid w:val="00F544AD"/>
    <w:rsid w:val="00F54673"/>
    <w:rsid w:val="00F54782"/>
    <w:rsid w:val="00F5490D"/>
    <w:rsid w:val="00F549F2"/>
    <w:rsid w:val="00F556F9"/>
    <w:rsid w:val="00F55BAB"/>
    <w:rsid w:val="00F55EBA"/>
    <w:rsid w:val="00F56475"/>
    <w:rsid w:val="00F57222"/>
    <w:rsid w:val="00F57283"/>
    <w:rsid w:val="00F574FD"/>
    <w:rsid w:val="00F57F51"/>
    <w:rsid w:val="00F6041E"/>
    <w:rsid w:val="00F60F35"/>
    <w:rsid w:val="00F61036"/>
    <w:rsid w:val="00F611C6"/>
    <w:rsid w:val="00F615D9"/>
    <w:rsid w:val="00F6220F"/>
    <w:rsid w:val="00F62282"/>
    <w:rsid w:val="00F624AD"/>
    <w:rsid w:val="00F63095"/>
    <w:rsid w:val="00F631C6"/>
    <w:rsid w:val="00F641C7"/>
    <w:rsid w:val="00F641FB"/>
    <w:rsid w:val="00F642A2"/>
    <w:rsid w:val="00F65577"/>
    <w:rsid w:val="00F65B03"/>
    <w:rsid w:val="00F65C25"/>
    <w:rsid w:val="00F65C78"/>
    <w:rsid w:val="00F662A5"/>
    <w:rsid w:val="00F66FDE"/>
    <w:rsid w:val="00F67735"/>
    <w:rsid w:val="00F6787B"/>
    <w:rsid w:val="00F679E3"/>
    <w:rsid w:val="00F67B36"/>
    <w:rsid w:val="00F700FB"/>
    <w:rsid w:val="00F70617"/>
    <w:rsid w:val="00F7074B"/>
    <w:rsid w:val="00F70947"/>
    <w:rsid w:val="00F70EFE"/>
    <w:rsid w:val="00F71877"/>
    <w:rsid w:val="00F71945"/>
    <w:rsid w:val="00F71E5C"/>
    <w:rsid w:val="00F724BE"/>
    <w:rsid w:val="00F729BE"/>
    <w:rsid w:val="00F72AB5"/>
    <w:rsid w:val="00F72CEA"/>
    <w:rsid w:val="00F73810"/>
    <w:rsid w:val="00F73A1C"/>
    <w:rsid w:val="00F74D39"/>
    <w:rsid w:val="00F75812"/>
    <w:rsid w:val="00F75AF0"/>
    <w:rsid w:val="00F75C6F"/>
    <w:rsid w:val="00F760F7"/>
    <w:rsid w:val="00F76208"/>
    <w:rsid w:val="00F7648C"/>
    <w:rsid w:val="00F77235"/>
    <w:rsid w:val="00F7733D"/>
    <w:rsid w:val="00F77AA5"/>
    <w:rsid w:val="00F77D45"/>
    <w:rsid w:val="00F77EE7"/>
    <w:rsid w:val="00F8003F"/>
    <w:rsid w:val="00F80388"/>
    <w:rsid w:val="00F80870"/>
    <w:rsid w:val="00F80B09"/>
    <w:rsid w:val="00F81487"/>
    <w:rsid w:val="00F81714"/>
    <w:rsid w:val="00F82D24"/>
    <w:rsid w:val="00F831CA"/>
    <w:rsid w:val="00F838B4"/>
    <w:rsid w:val="00F83A89"/>
    <w:rsid w:val="00F83E40"/>
    <w:rsid w:val="00F84410"/>
    <w:rsid w:val="00F845B6"/>
    <w:rsid w:val="00F848ED"/>
    <w:rsid w:val="00F84BA1"/>
    <w:rsid w:val="00F84F6D"/>
    <w:rsid w:val="00F85799"/>
    <w:rsid w:val="00F85B43"/>
    <w:rsid w:val="00F85C87"/>
    <w:rsid w:val="00F85EAA"/>
    <w:rsid w:val="00F85F5E"/>
    <w:rsid w:val="00F86C5C"/>
    <w:rsid w:val="00F873E1"/>
    <w:rsid w:val="00F87544"/>
    <w:rsid w:val="00F87854"/>
    <w:rsid w:val="00F87A8C"/>
    <w:rsid w:val="00F87D27"/>
    <w:rsid w:val="00F90913"/>
    <w:rsid w:val="00F91616"/>
    <w:rsid w:val="00F916EB"/>
    <w:rsid w:val="00F92646"/>
    <w:rsid w:val="00F92BD3"/>
    <w:rsid w:val="00F93397"/>
    <w:rsid w:val="00F93471"/>
    <w:rsid w:val="00F93A70"/>
    <w:rsid w:val="00F93AEA"/>
    <w:rsid w:val="00F93D96"/>
    <w:rsid w:val="00F94503"/>
    <w:rsid w:val="00F94706"/>
    <w:rsid w:val="00F94BA5"/>
    <w:rsid w:val="00F95283"/>
    <w:rsid w:val="00F9571F"/>
    <w:rsid w:val="00F95E32"/>
    <w:rsid w:val="00F96D3E"/>
    <w:rsid w:val="00FA05E9"/>
    <w:rsid w:val="00FA0E09"/>
    <w:rsid w:val="00FA0E60"/>
    <w:rsid w:val="00FA107A"/>
    <w:rsid w:val="00FA13AE"/>
    <w:rsid w:val="00FA15D3"/>
    <w:rsid w:val="00FA173B"/>
    <w:rsid w:val="00FA1C90"/>
    <w:rsid w:val="00FA1E9B"/>
    <w:rsid w:val="00FA2B68"/>
    <w:rsid w:val="00FA2EF8"/>
    <w:rsid w:val="00FA3A4C"/>
    <w:rsid w:val="00FA3C79"/>
    <w:rsid w:val="00FA3CE8"/>
    <w:rsid w:val="00FA3D1B"/>
    <w:rsid w:val="00FA438F"/>
    <w:rsid w:val="00FA44D2"/>
    <w:rsid w:val="00FA45EB"/>
    <w:rsid w:val="00FA4D1A"/>
    <w:rsid w:val="00FA53B4"/>
    <w:rsid w:val="00FA53EF"/>
    <w:rsid w:val="00FA5668"/>
    <w:rsid w:val="00FA57A5"/>
    <w:rsid w:val="00FA5E14"/>
    <w:rsid w:val="00FA5E82"/>
    <w:rsid w:val="00FA61E5"/>
    <w:rsid w:val="00FA6251"/>
    <w:rsid w:val="00FA6A93"/>
    <w:rsid w:val="00FA6F37"/>
    <w:rsid w:val="00FA72EE"/>
    <w:rsid w:val="00FA7494"/>
    <w:rsid w:val="00FA791D"/>
    <w:rsid w:val="00FB05D9"/>
    <w:rsid w:val="00FB0867"/>
    <w:rsid w:val="00FB08C5"/>
    <w:rsid w:val="00FB09D5"/>
    <w:rsid w:val="00FB1B2F"/>
    <w:rsid w:val="00FB20D3"/>
    <w:rsid w:val="00FB22AF"/>
    <w:rsid w:val="00FB2A50"/>
    <w:rsid w:val="00FB2B02"/>
    <w:rsid w:val="00FB2CDF"/>
    <w:rsid w:val="00FB337D"/>
    <w:rsid w:val="00FB357F"/>
    <w:rsid w:val="00FB3BC1"/>
    <w:rsid w:val="00FB3FD8"/>
    <w:rsid w:val="00FB43D9"/>
    <w:rsid w:val="00FB478B"/>
    <w:rsid w:val="00FB4859"/>
    <w:rsid w:val="00FB4CA8"/>
    <w:rsid w:val="00FB5085"/>
    <w:rsid w:val="00FB5AFD"/>
    <w:rsid w:val="00FB5E13"/>
    <w:rsid w:val="00FB5E8B"/>
    <w:rsid w:val="00FB6D27"/>
    <w:rsid w:val="00FB725D"/>
    <w:rsid w:val="00FB78F1"/>
    <w:rsid w:val="00FB7A30"/>
    <w:rsid w:val="00FB7C42"/>
    <w:rsid w:val="00FC03BF"/>
    <w:rsid w:val="00FC0901"/>
    <w:rsid w:val="00FC1114"/>
    <w:rsid w:val="00FC12ED"/>
    <w:rsid w:val="00FC13C0"/>
    <w:rsid w:val="00FC1458"/>
    <w:rsid w:val="00FC18F8"/>
    <w:rsid w:val="00FC1D2A"/>
    <w:rsid w:val="00FC1EF3"/>
    <w:rsid w:val="00FC220D"/>
    <w:rsid w:val="00FC25BF"/>
    <w:rsid w:val="00FC2A2D"/>
    <w:rsid w:val="00FC2B65"/>
    <w:rsid w:val="00FC3184"/>
    <w:rsid w:val="00FC36EE"/>
    <w:rsid w:val="00FC3780"/>
    <w:rsid w:val="00FC3EA8"/>
    <w:rsid w:val="00FC45C8"/>
    <w:rsid w:val="00FC475D"/>
    <w:rsid w:val="00FC4783"/>
    <w:rsid w:val="00FC4BC9"/>
    <w:rsid w:val="00FC4F0E"/>
    <w:rsid w:val="00FC575C"/>
    <w:rsid w:val="00FC581F"/>
    <w:rsid w:val="00FC5C77"/>
    <w:rsid w:val="00FC5E96"/>
    <w:rsid w:val="00FC636A"/>
    <w:rsid w:val="00FC6D0E"/>
    <w:rsid w:val="00FC6E4D"/>
    <w:rsid w:val="00FC714C"/>
    <w:rsid w:val="00FC71C5"/>
    <w:rsid w:val="00FC7C2D"/>
    <w:rsid w:val="00FC7F49"/>
    <w:rsid w:val="00FD088E"/>
    <w:rsid w:val="00FD0D96"/>
    <w:rsid w:val="00FD0E33"/>
    <w:rsid w:val="00FD203D"/>
    <w:rsid w:val="00FD3185"/>
    <w:rsid w:val="00FD392B"/>
    <w:rsid w:val="00FD41A6"/>
    <w:rsid w:val="00FD45FE"/>
    <w:rsid w:val="00FD4BD6"/>
    <w:rsid w:val="00FD4F21"/>
    <w:rsid w:val="00FD53AA"/>
    <w:rsid w:val="00FD54C5"/>
    <w:rsid w:val="00FD59D6"/>
    <w:rsid w:val="00FD5FE7"/>
    <w:rsid w:val="00FD62C2"/>
    <w:rsid w:val="00FD65A5"/>
    <w:rsid w:val="00FD6C40"/>
    <w:rsid w:val="00FD6C44"/>
    <w:rsid w:val="00FD7144"/>
    <w:rsid w:val="00FD72C9"/>
    <w:rsid w:val="00FD763A"/>
    <w:rsid w:val="00FD7813"/>
    <w:rsid w:val="00FD7CEF"/>
    <w:rsid w:val="00FD7EB9"/>
    <w:rsid w:val="00FE020A"/>
    <w:rsid w:val="00FE0CA4"/>
    <w:rsid w:val="00FE175A"/>
    <w:rsid w:val="00FE1B65"/>
    <w:rsid w:val="00FE1C65"/>
    <w:rsid w:val="00FE1FB5"/>
    <w:rsid w:val="00FE22AC"/>
    <w:rsid w:val="00FE24A9"/>
    <w:rsid w:val="00FE2BD6"/>
    <w:rsid w:val="00FE3123"/>
    <w:rsid w:val="00FE3DFF"/>
    <w:rsid w:val="00FE3F38"/>
    <w:rsid w:val="00FE3F65"/>
    <w:rsid w:val="00FE40C6"/>
    <w:rsid w:val="00FE45F5"/>
    <w:rsid w:val="00FE476B"/>
    <w:rsid w:val="00FE5370"/>
    <w:rsid w:val="00FE5ADF"/>
    <w:rsid w:val="00FE5F58"/>
    <w:rsid w:val="00FE721E"/>
    <w:rsid w:val="00FE736A"/>
    <w:rsid w:val="00FE7594"/>
    <w:rsid w:val="00FE759D"/>
    <w:rsid w:val="00FE7A0C"/>
    <w:rsid w:val="00FE7A5F"/>
    <w:rsid w:val="00FE7F28"/>
    <w:rsid w:val="00FF02E0"/>
    <w:rsid w:val="00FF041B"/>
    <w:rsid w:val="00FF1F94"/>
    <w:rsid w:val="00FF2591"/>
    <w:rsid w:val="00FF25A8"/>
    <w:rsid w:val="00FF2EB7"/>
    <w:rsid w:val="00FF3200"/>
    <w:rsid w:val="00FF3B97"/>
    <w:rsid w:val="00FF41AB"/>
    <w:rsid w:val="00FF44FB"/>
    <w:rsid w:val="00FF4A3F"/>
    <w:rsid w:val="00FF4B0A"/>
    <w:rsid w:val="00FF4E13"/>
    <w:rsid w:val="00FF4ECA"/>
    <w:rsid w:val="00FF56F1"/>
    <w:rsid w:val="00FF582A"/>
    <w:rsid w:val="00FF5D0E"/>
    <w:rsid w:val="00FF62DA"/>
    <w:rsid w:val="00FF74AE"/>
    <w:rsid w:val="00FF7A7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A4562"/>
  <w15:docId w15:val="{1F4D827F-B458-4290-B012-9FB3036A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B84"/>
    <w:rPr>
      <w:sz w:val="24"/>
      <w:szCs w:val="24"/>
      <w:lang w:val="en-GB"/>
    </w:rPr>
  </w:style>
  <w:style w:type="paragraph" w:styleId="Heading1">
    <w:name w:val="heading 1"/>
    <w:basedOn w:val="Normal"/>
    <w:next w:val="Normal"/>
    <w:qFormat/>
    <w:rsid w:val="00162B84"/>
    <w:pPr>
      <w:keepNext/>
      <w:outlineLvl w:val="0"/>
    </w:pPr>
    <w:rPr>
      <w:b/>
      <w:szCs w:val="20"/>
      <w:lang w:val="en-US"/>
    </w:rPr>
  </w:style>
  <w:style w:type="paragraph" w:styleId="Heading4">
    <w:name w:val="heading 4"/>
    <w:basedOn w:val="Normal"/>
    <w:next w:val="Normal"/>
    <w:qFormat/>
    <w:rsid w:val="00162B84"/>
    <w:pPr>
      <w:keepNext/>
      <w:outlineLvl w:val="3"/>
    </w:pPr>
    <w:rPr>
      <w:rFonts w:ascii="Trebuchet MS" w:hAnsi="Trebuchet MS"/>
      <w:b/>
      <w:sz w:val="19"/>
      <w:szCs w:val="20"/>
    </w:rPr>
  </w:style>
  <w:style w:type="paragraph" w:styleId="Heading5">
    <w:name w:val="heading 5"/>
    <w:basedOn w:val="Normal"/>
    <w:next w:val="Normal"/>
    <w:qFormat/>
    <w:rsid w:val="00162B84"/>
    <w:pPr>
      <w:keepNext/>
      <w:jc w:val="center"/>
      <w:outlineLvl w:val="4"/>
    </w:pPr>
    <w:rPr>
      <w:rFonts w:ascii="Arial" w:hAnsi="Arial"/>
      <w:b/>
      <w:sz w:val="19"/>
      <w:szCs w:val="20"/>
    </w:rPr>
  </w:style>
  <w:style w:type="paragraph" w:styleId="Heading6">
    <w:name w:val="heading 6"/>
    <w:basedOn w:val="Normal"/>
    <w:next w:val="Normal"/>
    <w:qFormat/>
    <w:rsid w:val="00162B84"/>
    <w:pPr>
      <w:keepNext/>
      <w:jc w:val="center"/>
      <w:outlineLvl w:val="5"/>
    </w:pPr>
    <w:rPr>
      <w:rFonts w:ascii="Trebuchet MS" w:hAnsi="Trebuchet MS"/>
      <w:i/>
      <w:sz w:val="19"/>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162B84"/>
    <w:pPr>
      <w:spacing w:before="60" w:after="160" w:line="240" w:lineRule="exact"/>
    </w:pPr>
    <w:rPr>
      <w:rFonts w:ascii="Verdana" w:hAnsi="Verdana" w:cs="Arial"/>
      <w:color w:val="FF00FF"/>
      <w:sz w:val="20"/>
    </w:rPr>
  </w:style>
  <w:style w:type="character" w:styleId="Hyperlink">
    <w:name w:val="Hyperlink"/>
    <w:rsid w:val="008C0424"/>
    <w:rPr>
      <w:color w:val="0000FF"/>
      <w:u w:val="single"/>
    </w:rPr>
  </w:style>
  <w:style w:type="character" w:styleId="CommentReference">
    <w:name w:val="annotation reference"/>
    <w:semiHidden/>
    <w:rsid w:val="00C6437D"/>
    <w:rPr>
      <w:sz w:val="16"/>
      <w:szCs w:val="16"/>
    </w:rPr>
  </w:style>
  <w:style w:type="paragraph" w:styleId="CommentText">
    <w:name w:val="annotation text"/>
    <w:basedOn w:val="Normal"/>
    <w:semiHidden/>
    <w:rsid w:val="00C6437D"/>
    <w:rPr>
      <w:sz w:val="20"/>
      <w:szCs w:val="20"/>
    </w:rPr>
  </w:style>
  <w:style w:type="paragraph" w:styleId="CommentSubject">
    <w:name w:val="annotation subject"/>
    <w:basedOn w:val="CommentText"/>
    <w:next w:val="CommentText"/>
    <w:semiHidden/>
    <w:rsid w:val="00C6437D"/>
    <w:rPr>
      <w:b/>
      <w:bCs/>
    </w:rPr>
  </w:style>
  <w:style w:type="paragraph" w:styleId="BalloonText">
    <w:name w:val="Balloon Text"/>
    <w:basedOn w:val="Normal"/>
    <w:semiHidden/>
    <w:rsid w:val="00C6437D"/>
    <w:rPr>
      <w:rFonts w:ascii="Tahoma" w:hAnsi="Tahoma" w:cs="Tahoma"/>
      <w:sz w:val="16"/>
      <w:szCs w:val="16"/>
    </w:rPr>
  </w:style>
  <w:style w:type="paragraph" w:customStyle="1" w:styleId="CharCharCharCharCharCharChar">
    <w:name w:val="Char Char Char Char Char Char Char"/>
    <w:basedOn w:val="Normal"/>
    <w:rsid w:val="00C6437D"/>
    <w:pPr>
      <w:spacing w:before="60" w:after="160" w:line="240" w:lineRule="exact"/>
    </w:pPr>
    <w:rPr>
      <w:rFonts w:ascii="Verdana" w:hAnsi="Verdana" w:cs="Arial"/>
      <w:color w:val="FF00FF"/>
      <w:sz w:val="20"/>
    </w:rPr>
  </w:style>
  <w:style w:type="paragraph" w:styleId="Header">
    <w:name w:val="header"/>
    <w:basedOn w:val="Normal"/>
    <w:link w:val="HeaderChar"/>
    <w:rsid w:val="00220A0D"/>
    <w:pPr>
      <w:tabs>
        <w:tab w:val="center" w:pos="4986"/>
        <w:tab w:val="right" w:pos="9972"/>
      </w:tabs>
    </w:pPr>
  </w:style>
  <w:style w:type="character" w:customStyle="1" w:styleId="HeaderChar">
    <w:name w:val="Header Char"/>
    <w:link w:val="Header"/>
    <w:rsid w:val="00220A0D"/>
    <w:rPr>
      <w:sz w:val="24"/>
      <w:szCs w:val="24"/>
      <w:lang w:val="en-GB"/>
    </w:rPr>
  </w:style>
  <w:style w:type="paragraph" w:styleId="Footer">
    <w:name w:val="footer"/>
    <w:basedOn w:val="Normal"/>
    <w:link w:val="FooterChar"/>
    <w:uiPriority w:val="99"/>
    <w:rsid w:val="00220A0D"/>
    <w:pPr>
      <w:tabs>
        <w:tab w:val="center" w:pos="4986"/>
        <w:tab w:val="right" w:pos="9972"/>
      </w:tabs>
    </w:pPr>
  </w:style>
  <w:style w:type="character" w:customStyle="1" w:styleId="FooterChar">
    <w:name w:val="Footer Char"/>
    <w:link w:val="Footer"/>
    <w:uiPriority w:val="99"/>
    <w:rsid w:val="00220A0D"/>
    <w:rPr>
      <w:sz w:val="24"/>
      <w:szCs w:val="24"/>
      <w:lang w:val="en-GB"/>
    </w:rPr>
  </w:style>
  <w:style w:type="paragraph" w:styleId="BodyText3">
    <w:name w:val="Body Text 3"/>
    <w:basedOn w:val="Normal"/>
    <w:link w:val="BodyText3Char"/>
    <w:rsid w:val="00194F9E"/>
    <w:pPr>
      <w:suppressAutoHyphens/>
      <w:jc w:val="both"/>
    </w:pPr>
    <w:rPr>
      <w:rFonts w:ascii="Arial" w:hAnsi="Arial" w:cs="Arial"/>
      <w:sz w:val="20"/>
      <w:szCs w:val="20"/>
      <w:lang w:val="en-US" w:eastAsia="zh-CN"/>
    </w:rPr>
  </w:style>
  <w:style w:type="character" w:customStyle="1" w:styleId="BodyText3Char">
    <w:name w:val="Body Text 3 Char"/>
    <w:link w:val="BodyText3"/>
    <w:rsid w:val="00194F9E"/>
    <w:rPr>
      <w:rFonts w:ascii="Arial" w:hAnsi="Arial" w:cs="Arial"/>
      <w:lang w:val="en-US" w:eastAsia="zh-CN"/>
    </w:rPr>
  </w:style>
  <w:style w:type="paragraph" w:styleId="ListParagraph">
    <w:name w:val="List Paragraph"/>
    <w:basedOn w:val="Normal"/>
    <w:uiPriority w:val="34"/>
    <w:qFormat/>
    <w:rsid w:val="00D0718F"/>
    <w:pPr>
      <w:ind w:left="720"/>
    </w:pPr>
    <w:rPr>
      <w:lang w:val="en-US"/>
    </w:rPr>
  </w:style>
  <w:style w:type="character" w:customStyle="1" w:styleId="apple-style-span">
    <w:name w:val="apple-style-span"/>
    <w:basedOn w:val="DefaultParagraphFont"/>
    <w:rsid w:val="007A5990"/>
  </w:style>
  <w:style w:type="character" w:customStyle="1" w:styleId="apple-converted-space">
    <w:name w:val="apple-converted-space"/>
    <w:basedOn w:val="DefaultParagraphFont"/>
    <w:rsid w:val="004A4EE3"/>
  </w:style>
  <w:style w:type="paragraph" w:customStyle="1" w:styleId="Header1sectionheader">
    <w:name w:val="Header 1 (section header)"/>
    <w:basedOn w:val="Normal"/>
    <w:rsid w:val="007466BD"/>
    <w:pPr>
      <w:tabs>
        <w:tab w:val="right" w:leader="dot" w:pos="8208"/>
      </w:tabs>
      <w:spacing w:before="60" w:after="60" w:line="260" w:lineRule="atLeast"/>
    </w:pPr>
    <w:rPr>
      <w:rFonts w:ascii="Arial Narrow" w:eastAsia="SimSun" w:hAnsi="Arial Narrow"/>
      <w:b/>
      <w:color w:val="FF0000"/>
      <w:kern w:val="20"/>
      <w:sz w:val="20"/>
      <w:szCs w:val="20"/>
      <w:lang w:val="en-US" w:eastAsia="zh-CN"/>
    </w:rPr>
  </w:style>
  <w:style w:type="character" w:styleId="Strong">
    <w:name w:val="Strong"/>
    <w:basedOn w:val="DefaultParagraphFont"/>
    <w:uiPriority w:val="22"/>
    <w:qFormat/>
    <w:rsid w:val="00331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1891">
      <w:bodyDiv w:val="1"/>
      <w:marLeft w:val="0"/>
      <w:marRight w:val="0"/>
      <w:marTop w:val="0"/>
      <w:marBottom w:val="0"/>
      <w:divBdr>
        <w:top w:val="none" w:sz="0" w:space="0" w:color="auto"/>
        <w:left w:val="none" w:sz="0" w:space="0" w:color="auto"/>
        <w:bottom w:val="none" w:sz="0" w:space="0" w:color="auto"/>
        <w:right w:val="none" w:sz="0" w:space="0" w:color="auto"/>
      </w:divBdr>
    </w:div>
    <w:div w:id="68698571">
      <w:bodyDiv w:val="1"/>
      <w:marLeft w:val="0"/>
      <w:marRight w:val="0"/>
      <w:marTop w:val="0"/>
      <w:marBottom w:val="0"/>
      <w:divBdr>
        <w:top w:val="none" w:sz="0" w:space="0" w:color="auto"/>
        <w:left w:val="none" w:sz="0" w:space="0" w:color="auto"/>
        <w:bottom w:val="none" w:sz="0" w:space="0" w:color="auto"/>
        <w:right w:val="none" w:sz="0" w:space="0" w:color="auto"/>
      </w:divBdr>
    </w:div>
    <w:div w:id="93400962">
      <w:bodyDiv w:val="1"/>
      <w:marLeft w:val="0"/>
      <w:marRight w:val="0"/>
      <w:marTop w:val="0"/>
      <w:marBottom w:val="0"/>
      <w:divBdr>
        <w:top w:val="none" w:sz="0" w:space="0" w:color="auto"/>
        <w:left w:val="none" w:sz="0" w:space="0" w:color="auto"/>
        <w:bottom w:val="none" w:sz="0" w:space="0" w:color="auto"/>
        <w:right w:val="none" w:sz="0" w:space="0" w:color="auto"/>
      </w:divBdr>
    </w:div>
    <w:div w:id="123816586">
      <w:bodyDiv w:val="1"/>
      <w:marLeft w:val="0"/>
      <w:marRight w:val="0"/>
      <w:marTop w:val="0"/>
      <w:marBottom w:val="0"/>
      <w:divBdr>
        <w:top w:val="none" w:sz="0" w:space="0" w:color="auto"/>
        <w:left w:val="none" w:sz="0" w:space="0" w:color="auto"/>
        <w:bottom w:val="none" w:sz="0" w:space="0" w:color="auto"/>
        <w:right w:val="none" w:sz="0" w:space="0" w:color="auto"/>
      </w:divBdr>
    </w:div>
    <w:div w:id="135294973">
      <w:bodyDiv w:val="1"/>
      <w:marLeft w:val="0"/>
      <w:marRight w:val="0"/>
      <w:marTop w:val="0"/>
      <w:marBottom w:val="0"/>
      <w:divBdr>
        <w:top w:val="none" w:sz="0" w:space="0" w:color="auto"/>
        <w:left w:val="none" w:sz="0" w:space="0" w:color="auto"/>
        <w:bottom w:val="none" w:sz="0" w:space="0" w:color="auto"/>
        <w:right w:val="none" w:sz="0" w:space="0" w:color="auto"/>
      </w:divBdr>
    </w:div>
    <w:div w:id="152260931">
      <w:bodyDiv w:val="1"/>
      <w:marLeft w:val="0"/>
      <w:marRight w:val="0"/>
      <w:marTop w:val="0"/>
      <w:marBottom w:val="0"/>
      <w:divBdr>
        <w:top w:val="none" w:sz="0" w:space="0" w:color="auto"/>
        <w:left w:val="none" w:sz="0" w:space="0" w:color="auto"/>
        <w:bottom w:val="none" w:sz="0" w:space="0" w:color="auto"/>
        <w:right w:val="none" w:sz="0" w:space="0" w:color="auto"/>
      </w:divBdr>
    </w:div>
    <w:div w:id="180122576">
      <w:bodyDiv w:val="1"/>
      <w:marLeft w:val="0"/>
      <w:marRight w:val="0"/>
      <w:marTop w:val="0"/>
      <w:marBottom w:val="0"/>
      <w:divBdr>
        <w:top w:val="none" w:sz="0" w:space="0" w:color="auto"/>
        <w:left w:val="none" w:sz="0" w:space="0" w:color="auto"/>
        <w:bottom w:val="none" w:sz="0" w:space="0" w:color="auto"/>
        <w:right w:val="none" w:sz="0" w:space="0" w:color="auto"/>
      </w:divBdr>
    </w:div>
    <w:div w:id="212888294">
      <w:bodyDiv w:val="1"/>
      <w:marLeft w:val="0"/>
      <w:marRight w:val="0"/>
      <w:marTop w:val="0"/>
      <w:marBottom w:val="0"/>
      <w:divBdr>
        <w:top w:val="none" w:sz="0" w:space="0" w:color="auto"/>
        <w:left w:val="none" w:sz="0" w:space="0" w:color="auto"/>
        <w:bottom w:val="none" w:sz="0" w:space="0" w:color="auto"/>
        <w:right w:val="none" w:sz="0" w:space="0" w:color="auto"/>
      </w:divBdr>
    </w:div>
    <w:div w:id="314602254">
      <w:bodyDiv w:val="1"/>
      <w:marLeft w:val="0"/>
      <w:marRight w:val="0"/>
      <w:marTop w:val="0"/>
      <w:marBottom w:val="0"/>
      <w:divBdr>
        <w:top w:val="none" w:sz="0" w:space="0" w:color="auto"/>
        <w:left w:val="none" w:sz="0" w:space="0" w:color="auto"/>
        <w:bottom w:val="none" w:sz="0" w:space="0" w:color="auto"/>
        <w:right w:val="none" w:sz="0" w:space="0" w:color="auto"/>
      </w:divBdr>
    </w:div>
    <w:div w:id="340475516">
      <w:bodyDiv w:val="1"/>
      <w:marLeft w:val="0"/>
      <w:marRight w:val="0"/>
      <w:marTop w:val="0"/>
      <w:marBottom w:val="0"/>
      <w:divBdr>
        <w:top w:val="none" w:sz="0" w:space="0" w:color="auto"/>
        <w:left w:val="none" w:sz="0" w:space="0" w:color="auto"/>
        <w:bottom w:val="none" w:sz="0" w:space="0" w:color="auto"/>
        <w:right w:val="none" w:sz="0" w:space="0" w:color="auto"/>
      </w:divBdr>
    </w:div>
    <w:div w:id="372269175">
      <w:bodyDiv w:val="1"/>
      <w:marLeft w:val="0"/>
      <w:marRight w:val="0"/>
      <w:marTop w:val="0"/>
      <w:marBottom w:val="0"/>
      <w:divBdr>
        <w:top w:val="none" w:sz="0" w:space="0" w:color="auto"/>
        <w:left w:val="none" w:sz="0" w:space="0" w:color="auto"/>
        <w:bottom w:val="none" w:sz="0" w:space="0" w:color="auto"/>
        <w:right w:val="none" w:sz="0" w:space="0" w:color="auto"/>
      </w:divBdr>
    </w:div>
    <w:div w:id="415445774">
      <w:bodyDiv w:val="1"/>
      <w:marLeft w:val="0"/>
      <w:marRight w:val="0"/>
      <w:marTop w:val="0"/>
      <w:marBottom w:val="0"/>
      <w:divBdr>
        <w:top w:val="none" w:sz="0" w:space="0" w:color="auto"/>
        <w:left w:val="none" w:sz="0" w:space="0" w:color="auto"/>
        <w:bottom w:val="none" w:sz="0" w:space="0" w:color="auto"/>
        <w:right w:val="none" w:sz="0" w:space="0" w:color="auto"/>
      </w:divBdr>
    </w:div>
    <w:div w:id="533805804">
      <w:bodyDiv w:val="1"/>
      <w:marLeft w:val="0"/>
      <w:marRight w:val="0"/>
      <w:marTop w:val="0"/>
      <w:marBottom w:val="0"/>
      <w:divBdr>
        <w:top w:val="none" w:sz="0" w:space="0" w:color="auto"/>
        <w:left w:val="none" w:sz="0" w:space="0" w:color="auto"/>
        <w:bottom w:val="none" w:sz="0" w:space="0" w:color="auto"/>
        <w:right w:val="none" w:sz="0" w:space="0" w:color="auto"/>
      </w:divBdr>
    </w:div>
    <w:div w:id="573395839">
      <w:bodyDiv w:val="1"/>
      <w:marLeft w:val="0"/>
      <w:marRight w:val="0"/>
      <w:marTop w:val="0"/>
      <w:marBottom w:val="0"/>
      <w:divBdr>
        <w:top w:val="none" w:sz="0" w:space="0" w:color="auto"/>
        <w:left w:val="none" w:sz="0" w:space="0" w:color="auto"/>
        <w:bottom w:val="none" w:sz="0" w:space="0" w:color="auto"/>
        <w:right w:val="none" w:sz="0" w:space="0" w:color="auto"/>
      </w:divBdr>
    </w:div>
    <w:div w:id="661734471">
      <w:bodyDiv w:val="1"/>
      <w:marLeft w:val="0"/>
      <w:marRight w:val="0"/>
      <w:marTop w:val="0"/>
      <w:marBottom w:val="0"/>
      <w:divBdr>
        <w:top w:val="none" w:sz="0" w:space="0" w:color="auto"/>
        <w:left w:val="none" w:sz="0" w:space="0" w:color="auto"/>
        <w:bottom w:val="none" w:sz="0" w:space="0" w:color="auto"/>
        <w:right w:val="none" w:sz="0" w:space="0" w:color="auto"/>
      </w:divBdr>
    </w:div>
    <w:div w:id="684409139">
      <w:bodyDiv w:val="1"/>
      <w:marLeft w:val="0"/>
      <w:marRight w:val="0"/>
      <w:marTop w:val="0"/>
      <w:marBottom w:val="0"/>
      <w:divBdr>
        <w:top w:val="none" w:sz="0" w:space="0" w:color="auto"/>
        <w:left w:val="none" w:sz="0" w:space="0" w:color="auto"/>
        <w:bottom w:val="none" w:sz="0" w:space="0" w:color="auto"/>
        <w:right w:val="none" w:sz="0" w:space="0" w:color="auto"/>
      </w:divBdr>
    </w:div>
    <w:div w:id="742141039">
      <w:bodyDiv w:val="1"/>
      <w:marLeft w:val="0"/>
      <w:marRight w:val="0"/>
      <w:marTop w:val="0"/>
      <w:marBottom w:val="0"/>
      <w:divBdr>
        <w:top w:val="none" w:sz="0" w:space="0" w:color="auto"/>
        <w:left w:val="none" w:sz="0" w:space="0" w:color="auto"/>
        <w:bottom w:val="none" w:sz="0" w:space="0" w:color="auto"/>
        <w:right w:val="none" w:sz="0" w:space="0" w:color="auto"/>
      </w:divBdr>
    </w:div>
    <w:div w:id="804200883">
      <w:bodyDiv w:val="1"/>
      <w:marLeft w:val="0"/>
      <w:marRight w:val="0"/>
      <w:marTop w:val="0"/>
      <w:marBottom w:val="0"/>
      <w:divBdr>
        <w:top w:val="none" w:sz="0" w:space="0" w:color="auto"/>
        <w:left w:val="none" w:sz="0" w:space="0" w:color="auto"/>
        <w:bottom w:val="none" w:sz="0" w:space="0" w:color="auto"/>
        <w:right w:val="none" w:sz="0" w:space="0" w:color="auto"/>
      </w:divBdr>
    </w:div>
    <w:div w:id="825821699">
      <w:bodyDiv w:val="1"/>
      <w:marLeft w:val="0"/>
      <w:marRight w:val="0"/>
      <w:marTop w:val="0"/>
      <w:marBottom w:val="0"/>
      <w:divBdr>
        <w:top w:val="none" w:sz="0" w:space="0" w:color="auto"/>
        <w:left w:val="none" w:sz="0" w:space="0" w:color="auto"/>
        <w:bottom w:val="none" w:sz="0" w:space="0" w:color="auto"/>
        <w:right w:val="none" w:sz="0" w:space="0" w:color="auto"/>
      </w:divBdr>
    </w:div>
    <w:div w:id="852575197">
      <w:bodyDiv w:val="1"/>
      <w:marLeft w:val="0"/>
      <w:marRight w:val="0"/>
      <w:marTop w:val="0"/>
      <w:marBottom w:val="0"/>
      <w:divBdr>
        <w:top w:val="none" w:sz="0" w:space="0" w:color="auto"/>
        <w:left w:val="none" w:sz="0" w:space="0" w:color="auto"/>
        <w:bottom w:val="none" w:sz="0" w:space="0" w:color="auto"/>
        <w:right w:val="none" w:sz="0" w:space="0" w:color="auto"/>
      </w:divBdr>
    </w:div>
    <w:div w:id="894049843">
      <w:bodyDiv w:val="1"/>
      <w:marLeft w:val="0"/>
      <w:marRight w:val="0"/>
      <w:marTop w:val="0"/>
      <w:marBottom w:val="0"/>
      <w:divBdr>
        <w:top w:val="none" w:sz="0" w:space="0" w:color="auto"/>
        <w:left w:val="none" w:sz="0" w:space="0" w:color="auto"/>
        <w:bottom w:val="none" w:sz="0" w:space="0" w:color="auto"/>
        <w:right w:val="none" w:sz="0" w:space="0" w:color="auto"/>
      </w:divBdr>
    </w:div>
    <w:div w:id="943921544">
      <w:bodyDiv w:val="1"/>
      <w:marLeft w:val="0"/>
      <w:marRight w:val="0"/>
      <w:marTop w:val="0"/>
      <w:marBottom w:val="0"/>
      <w:divBdr>
        <w:top w:val="none" w:sz="0" w:space="0" w:color="auto"/>
        <w:left w:val="none" w:sz="0" w:space="0" w:color="auto"/>
        <w:bottom w:val="none" w:sz="0" w:space="0" w:color="auto"/>
        <w:right w:val="none" w:sz="0" w:space="0" w:color="auto"/>
      </w:divBdr>
    </w:div>
    <w:div w:id="974335786">
      <w:bodyDiv w:val="1"/>
      <w:marLeft w:val="0"/>
      <w:marRight w:val="0"/>
      <w:marTop w:val="0"/>
      <w:marBottom w:val="0"/>
      <w:divBdr>
        <w:top w:val="none" w:sz="0" w:space="0" w:color="auto"/>
        <w:left w:val="none" w:sz="0" w:space="0" w:color="auto"/>
        <w:bottom w:val="none" w:sz="0" w:space="0" w:color="auto"/>
        <w:right w:val="none" w:sz="0" w:space="0" w:color="auto"/>
      </w:divBdr>
    </w:div>
    <w:div w:id="1004626313">
      <w:bodyDiv w:val="1"/>
      <w:marLeft w:val="0"/>
      <w:marRight w:val="0"/>
      <w:marTop w:val="0"/>
      <w:marBottom w:val="0"/>
      <w:divBdr>
        <w:top w:val="none" w:sz="0" w:space="0" w:color="auto"/>
        <w:left w:val="none" w:sz="0" w:space="0" w:color="auto"/>
        <w:bottom w:val="none" w:sz="0" w:space="0" w:color="auto"/>
        <w:right w:val="none" w:sz="0" w:space="0" w:color="auto"/>
      </w:divBdr>
    </w:div>
    <w:div w:id="1013603513">
      <w:bodyDiv w:val="1"/>
      <w:marLeft w:val="0"/>
      <w:marRight w:val="0"/>
      <w:marTop w:val="0"/>
      <w:marBottom w:val="0"/>
      <w:divBdr>
        <w:top w:val="none" w:sz="0" w:space="0" w:color="auto"/>
        <w:left w:val="none" w:sz="0" w:space="0" w:color="auto"/>
        <w:bottom w:val="none" w:sz="0" w:space="0" w:color="auto"/>
        <w:right w:val="none" w:sz="0" w:space="0" w:color="auto"/>
      </w:divBdr>
    </w:div>
    <w:div w:id="1017729051">
      <w:bodyDiv w:val="1"/>
      <w:marLeft w:val="0"/>
      <w:marRight w:val="0"/>
      <w:marTop w:val="0"/>
      <w:marBottom w:val="0"/>
      <w:divBdr>
        <w:top w:val="none" w:sz="0" w:space="0" w:color="auto"/>
        <w:left w:val="none" w:sz="0" w:space="0" w:color="auto"/>
        <w:bottom w:val="none" w:sz="0" w:space="0" w:color="auto"/>
        <w:right w:val="none" w:sz="0" w:space="0" w:color="auto"/>
      </w:divBdr>
    </w:div>
    <w:div w:id="1020739683">
      <w:bodyDiv w:val="1"/>
      <w:marLeft w:val="0"/>
      <w:marRight w:val="0"/>
      <w:marTop w:val="0"/>
      <w:marBottom w:val="0"/>
      <w:divBdr>
        <w:top w:val="none" w:sz="0" w:space="0" w:color="auto"/>
        <w:left w:val="none" w:sz="0" w:space="0" w:color="auto"/>
        <w:bottom w:val="none" w:sz="0" w:space="0" w:color="auto"/>
        <w:right w:val="none" w:sz="0" w:space="0" w:color="auto"/>
      </w:divBdr>
    </w:div>
    <w:div w:id="1037581404">
      <w:bodyDiv w:val="1"/>
      <w:marLeft w:val="0"/>
      <w:marRight w:val="0"/>
      <w:marTop w:val="0"/>
      <w:marBottom w:val="0"/>
      <w:divBdr>
        <w:top w:val="none" w:sz="0" w:space="0" w:color="auto"/>
        <w:left w:val="none" w:sz="0" w:space="0" w:color="auto"/>
        <w:bottom w:val="none" w:sz="0" w:space="0" w:color="auto"/>
        <w:right w:val="none" w:sz="0" w:space="0" w:color="auto"/>
      </w:divBdr>
    </w:div>
    <w:div w:id="1052115609">
      <w:bodyDiv w:val="1"/>
      <w:marLeft w:val="0"/>
      <w:marRight w:val="0"/>
      <w:marTop w:val="0"/>
      <w:marBottom w:val="0"/>
      <w:divBdr>
        <w:top w:val="none" w:sz="0" w:space="0" w:color="auto"/>
        <w:left w:val="none" w:sz="0" w:space="0" w:color="auto"/>
        <w:bottom w:val="none" w:sz="0" w:space="0" w:color="auto"/>
        <w:right w:val="none" w:sz="0" w:space="0" w:color="auto"/>
      </w:divBdr>
    </w:div>
    <w:div w:id="1119840510">
      <w:bodyDiv w:val="1"/>
      <w:marLeft w:val="0"/>
      <w:marRight w:val="0"/>
      <w:marTop w:val="0"/>
      <w:marBottom w:val="0"/>
      <w:divBdr>
        <w:top w:val="none" w:sz="0" w:space="0" w:color="auto"/>
        <w:left w:val="none" w:sz="0" w:space="0" w:color="auto"/>
        <w:bottom w:val="none" w:sz="0" w:space="0" w:color="auto"/>
        <w:right w:val="none" w:sz="0" w:space="0" w:color="auto"/>
      </w:divBdr>
    </w:div>
    <w:div w:id="1126772976">
      <w:bodyDiv w:val="1"/>
      <w:marLeft w:val="0"/>
      <w:marRight w:val="0"/>
      <w:marTop w:val="0"/>
      <w:marBottom w:val="0"/>
      <w:divBdr>
        <w:top w:val="none" w:sz="0" w:space="0" w:color="auto"/>
        <w:left w:val="none" w:sz="0" w:space="0" w:color="auto"/>
        <w:bottom w:val="none" w:sz="0" w:space="0" w:color="auto"/>
        <w:right w:val="none" w:sz="0" w:space="0" w:color="auto"/>
      </w:divBdr>
    </w:div>
    <w:div w:id="1135030770">
      <w:bodyDiv w:val="1"/>
      <w:marLeft w:val="0"/>
      <w:marRight w:val="0"/>
      <w:marTop w:val="0"/>
      <w:marBottom w:val="0"/>
      <w:divBdr>
        <w:top w:val="none" w:sz="0" w:space="0" w:color="auto"/>
        <w:left w:val="none" w:sz="0" w:space="0" w:color="auto"/>
        <w:bottom w:val="none" w:sz="0" w:space="0" w:color="auto"/>
        <w:right w:val="none" w:sz="0" w:space="0" w:color="auto"/>
      </w:divBdr>
    </w:div>
    <w:div w:id="1179352721">
      <w:bodyDiv w:val="1"/>
      <w:marLeft w:val="0"/>
      <w:marRight w:val="0"/>
      <w:marTop w:val="0"/>
      <w:marBottom w:val="0"/>
      <w:divBdr>
        <w:top w:val="none" w:sz="0" w:space="0" w:color="auto"/>
        <w:left w:val="none" w:sz="0" w:space="0" w:color="auto"/>
        <w:bottom w:val="none" w:sz="0" w:space="0" w:color="auto"/>
        <w:right w:val="none" w:sz="0" w:space="0" w:color="auto"/>
      </w:divBdr>
    </w:div>
    <w:div w:id="1204366501">
      <w:bodyDiv w:val="1"/>
      <w:marLeft w:val="0"/>
      <w:marRight w:val="0"/>
      <w:marTop w:val="0"/>
      <w:marBottom w:val="0"/>
      <w:divBdr>
        <w:top w:val="none" w:sz="0" w:space="0" w:color="auto"/>
        <w:left w:val="none" w:sz="0" w:space="0" w:color="auto"/>
        <w:bottom w:val="none" w:sz="0" w:space="0" w:color="auto"/>
        <w:right w:val="none" w:sz="0" w:space="0" w:color="auto"/>
      </w:divBdr>
    </w:div>
    <w:div w:id="1222058287">
      <w:bodyDiv w:val="1"/>
      <w:marLeft w:val="0"/>
      <w:marRight w:val="0"/>
      <w:marTop w:val="0"/>
      <w:marBottom w:val="0"/>
      <w:divBdr>
        <w:top w:val="none" w:sz="0" w:space="0" w:color="auto"/>
        <w:left w:val="none" w:sz="0" w:space="0" w:color="auto"/>
        <w:bottom w:val="none" w:sz="0" w:space="0" w:color="auto"/>
        <w:right w:val="none" w:sz="0" w:space="0" w:color="auto"/>
      </w:divBdr>
    </w:div>
    <w:div w:id="1237983234">
      <w:bodyDiv w:val="1"/>
      <w:marLeft w:val="0"/>
      <w:marRight w:val="0"/>
      <w:marTop w:val="0"/>
      <w:marBottom w:val="0"/>
      <w:divBdr>
        <w:top w:val="none" w:sz="0" w:space="0" w:color="auto"/>
        <w:left w:val="none" w:sz="0" w:space="0" w:color="auto"/>
        <w:bottom w:val="none" w:sz="0" w:space="0" w:color="auto"/>
        <w:right w:val="none" w:sz="0" w:space="0" w:color="auto"/>
      </w:divBdr>
    </w:div>
    <w:div w:id="1246837085">
      <w:bodyDiv w:val="1"/>
      <w:marLeft w:val="0"/>
      <w:marRight w:val="0"/>
      <w:marTop w:val="0"/>
      <w:marBottom w:val="0"/>
      <w:divBdr>
        <w:top w:val="none" w:sz="0" w:space="0" w:color="auto"/>
        <w:left w:val="none" w:sz="0" w:space="0" w:color="auto"/>
        <w:bottom w:val="none" w:sz="0" w:space="0" w:color="auto"/>
        <w:right w:val="none" w:sz="0" w:space="0" w:color="auto"/>
      </w:divBdr>
    </w:div>
    <w:div w:id="1247498821">
      <w:bodyDiv w:val="1"/>
      <w:marLeft w:val="0"/>
      <w:marRight w:val="0"/>
      <w:marTop w:val="0"/>
      <w:marBottom w:val="0"/>
      <w:divBdr>
        <w:top w:val="none" w:sz="0" w:space="0" w:color="auto"/>
        <w:left w:val="none" w:sz="0" w:space="0" w:color="auto"/>
        <w:bottom w:val="none" w:sz="0" w:space="0" w:color="auto"/>
        <w:right w:val="none" w:sz="0" w:space="0" w:color="auto"/>
      </w:divBdr>
    </w:div>
    <w:div w:id="1320570678">
      <w:bodyDiv w:val="1"/>
      <w:marLeft w:val="0"/>
      <w:marRight w:val="0"/>
      <w:marTop w:val="0"/>
      <w:marBottom w:val="0"/>
      <w:divBdr>
        <w:top w:val="none" w:sz="0" w:space="0" w:color="auto"/>
        <w:left w:val="none" w:sz="0" w:space="0" w:color="auto"/>
        <w:bottom w:val="none" w:sz="0" w:space="0" w:color="auto"/>
        <w:right w:val="none" w:sz="0" w:space="0" w:color="auto"/>
      </w:divBdr>
    </w:div>
    <w:div w:id="1386370375">
      <w:bodyDiv w:val="1"/>
      <w:marLeft w:val="0"/>
      <w:marRight w:val="0"/>
      <w:marTop w:val="0"/>
      <w:marBottom w:val="0"/>
      <w:divBdr>
        <w:top w:val="none" w:sz="0" w:space="0" w:color="auto"/>
        <w:left w:val="none" w:sz="0" w:space="0" w:color="auto"/>
        <w:bottom w:val="none" w:sz="0" w:space="0" w:color="auto"/>
        <w:right w:val="none" w:sz="0" w:space="0" w:color="auto"/>
      </w:divBdr>
    </w:div>
    <w:div w:id="1404259753">
      <w:bodyDiv w:val="1"/>
      <w:marLeft w:val="0"/>
      <w:marRight w:val="0"/>
      <w:marTop w:val="0"/>
      <w:marBottom w:val="0"/>
      <w:divBdr>
        <w:top w:val="none" w:sz="0" w:space="0" w:color="auto"/>
        <w:left w:val="none" w:sz="0" w:space="0" w:color="auto"/>
        <w:bottom w:val="none" w:sz="0" w:space="0" w:color="auto"/>
        <w:right w:val="none" w:sz="0" w:space="0" w:color="auto"/>
      </w:divBdr>
    </w:div>
    <w:div w:id="1462259755">
      <w:bodyDiv w:val="1"/>
      <w:marLeft w:val="0"/>
      <w:marRight w:val="0"/>
      <w:marTop w:val="0"/>
      <w:marBottom w:val="0"/>
      <w:divBdr>
        <w:top w:val="none" w:sz="0" w:space="0" w:color="auto"/>
        <w:left w:val="none" w:sz="0" w:space="0" w:color="auto"/>
        <w:bottom w:val="none" w:sz="0" w:space="0" w:color="auto"/>
        <w:right w:val="none" w:sz="0" w:space="0" w:color="auto"/>
      </w:divBdr>
    </w:div>
    <w:div w:id="1478843740">
      <w:bodyDiv w:val="1"/>
      <w:marLeft w:val="0"/>
      <w:marRight w:val="0"/>
      <w:marTop w:val="0"/>
      <w:marBottom w:val="0"/>
      <w:divBdr>
        <w:top w:val="none" w:sz="0" w:space="0" w:color="auto"/>
        <w:left w:val="none" w:sz="0" w:space="0" w:color="auto"/>
        <w:bottom w:val="none" w:sz="0" w:space="0" w:color="auto"/>
        <w:right w:val="none" w:sz="0" w:space="0" w:color="auto"/>
      </w:divBdr>
    </w:div>
    <w:div w:id="1662804833">
      <w:bodyDiv w:val="1"/>
      <w:marLeft w:val="0"/>
      <w:marRight w:val="0"/>
      <w:marTop w:val="0"/>
      <w:marBottom w:val="0"/>
      <w:divBdr>
        <w:top w:val="none" w:sz="0" w:space="0" w:color="auto"/>
        <w:left w:val="none" w:sz="0" w:space="0" w:color="auto"/>
        <w:bottom w:val="none" w:sz="0" w:space="0" w:color="auto"/>
        <w:right w:val="none" w:sz="0" w:space="0" w:color="auto"/>
      </w:divBdr>
    </w:div>
    <w:div w:id="1667244772">
      <w:bodyDiv w:val="1"/>
      <w:marLeft w:val="0"/>
      <w:marRight w:val="0"/>
      <w:marTop w:val="0"/>
      <w:marBottom w:val="0"/>
      <w:divBdr>
        <w:top w:val="none" w:sz="0" w:space="0" w:color="auto"/>
        <w:left w:val="none" w:sz="0" w:space="0" w:color="auto"/>
        <w:bottom w:val="none" w:sz="0" w:space="0" w:color="auto"/>
        <w:right w:val="none" w:sz="0" w:space="0" w:color="auto"/>
      </w:divBdr>
    </w:div>
    <w:div w:id="1708139055">
      <w:bodyDiv w:val="1"/>
      <w:marLeft w:val="0"/>
      <w:marRight w:val="0"/>
      <w:marTop w:val="0"/>
      <w:marBottom w:val="0"/>
      <w:divBdr>
        <w:top w:val="none" w:sz="0" w:space="0" w:color="auto"/>
        <w:left w:val="none" w:sz="0" w:space="0" w:color="auto"/>
        <w:bottom w:val="none" w:sz="0" w:space="0" w:color="auto"/>
        <w:right w:val="none" w:sz="0" w:space="0" w:color="auto"/>
      </w:divBdr>
    </w:div>
    <w:div w:id="1726755169">
      <w:bodyDiv w:val="1"/>
      <w:marLeft w:val="0"/>
      <w:marRight w:val="0"/>
      <w:marTop w:val="0"/>
      <w:marBottom w:val="0"/>
      <w:divBdr>
        <w:top w:val="none" w:sz="0" w:space="0" w:color="auto"/>
        <w:left w:val="none" w:sz="0" w:space="0" w:color="auto"/>
        <w:bottom w:val="none" w:sz="0" w:space="0" w:color="auto"/>
        <w:right w:val="none" w:sz="0" w:space="0" w:color="auto"/>
      </w:divBdr>
    </w:div>
    <w:div w:id="1731805181">
      <w:bodyDiv w:val="1"/>
      <w:marLeft w:val="0"/>
      <w:marRight w:val="0"/>
      <w:marTop w:val="0"/>
      <w:marBottom w:val="0"/>
      <w:divBdr>
        <w:top w:val="none" w:sz="0" w:space="0" w:color="auto"/>
        <w:left w:val="none" w:sz="0" w:space="0" w:color="auto"/>
        <w:bottom w:val="none" w:sz="0" w:space="0" w:color="auto"/>
        <w:right w:val="none" w:sz="0" w:space="0" w:color="auto"/>
      </w:divBdr>
    </w:div>
    <w:div w:id="1795632335">
      <w:bodyDiv w:val="1"/>
      <w:marLeft w:val="0"/>
      <w:marRight w:val="0"/>
      <w:marTop w:val="0"/>
      <w:marBottom w:val="0"/>
      <w:divBdr>
        <w:top w:val="none" w:sz="0" w:space="0" w:color="auto"/>
        <w:left w:val="none" w:sz="0" w:space="0" w:color="auto"/>
        <w:bottom w:val="none" w:sz="0" w:space="0" w:color="auto"/>
        <w:right w:val="none" w:sz="0" w:space="0" w:color="auto"/>
      </w:divBdr>
    </w:div>
    <w:div w:id="1798798900">
      <w:bodyDiv w:val="1"/>
      <w:marLeft w:val="0"/>
      <w:marRight w:val="0"/>
      <w:marTop w:val="0"/>
      <w:marBottom w:val="0"/>
      <w:divBdr>
        <w:top w:val="none" w:sz="0" w:space="0" w:color="auto"/>
        <w:left w:val="none" w:sz="0" w:space="0" w:color="auto"/>
        <w:bottom w:val="none" w:sz="0" w:space="0" w:color="auto"/>
        <w:right w:val="none" w:sz="0" w:space="0" w:color="auto"/>
      </w:divBdr>
    </w:div>
    <w:div w:id="1815366817">
      <w:bodyDiv w:val="1"/>
      <w:marLeft w:val="0"/>
      <w:marRight w:val="0"/>
      <w:marTop w:val="0"/>
      <w:marBottom w:val="0"/>
      <w:divBdr>
        <w:top w:val="none" w:sz="0" w:space="0" w:color="auto"/>
        <w:left w:val="none" w:sz="0" w:space="0" w:color="auto"/>
        <w:bottom w:val="none" w:sz="0" w:space="0" w:color="auto"/>
        <w:right w:val="none" w:sz="0" w:space="0" w:color="auto"/>
      </w:divBdr>
    </w:div>
    <w:div w:id="1818909780">
      <w:bodyDiv w:val="1"/>
      <w:marLeft w:val="0"/>
      <w:marRight w:val="0"/>
      <w:marTop w:val="0"/>
      <w:marBottom w:val="0"/>
      <w:divBdr>
        <w:top w:val="none" w:sz="0" w:space="0" w:color="auto"/>
        <w:left w:val="none" w:sz="0" w:space="0" w:color="auto"/>
        <w:bottom w:val="none" w:sz="0" w:space="0" w:color="auto"/>
        <w:right w:val="none" w:sz="0" w:space="0" w:color="auto"/>
      </w:divBdr>
    </w:div>
    <w:div w:id="1846046494">
      <w:bodyDiv w:val="1"/>
      <w:marLeft w:val="0"/>
      <w:marRight w:val="0"/>
      <w:marTop w:val="0"/>
      <w:marBottom w:val="0"/>
      <w:divBdr>
        <w:top w:val="none" w:sz="0" w:space="0" w:color="auto"/>
        <w:left w:val="none" w:sz="0" w:space="0" w:color="auto"/>
        <w:bottom w:val="none" w:sz="0" w:space="0" w:color="auto"/>
        <w:right w:val="none" w:sz="0" w:space="0" w:color="auto"/>
      </w:divBdr>
    </w:div>
    <w:div w:id="1855731889">
      <w:bodyDiv w:val="1"/>
      <w:marLeft w:val="0"/>
      <w:marRight w:val="0"/>
      <w:marTop w:val="0"/>
      <w:marBottom w:val="0"/>
      <w:divBdr>
        <w:top w:val="none" w:sz="0" w:space="0" w:color="auto"/>
        <w:left w:val="none" w:sz="0" w:space="0" w:color="auto"/>
        <w:bottom w:val="none" w:sz="0" w:space="0" w:color="auto"/>
        <w:right w:val="none" w:sz="0" w:space="0" w:color="auto"/>
      </w:divBdr>
    </w:div>
    <w:div w:id="1947619955">
      <w:bodyDiv w:val="1"/>
      <w:marLeft w:val="0"/>
      <w:marRight w:val="0"/>
      <w:marTop w:val="0"/>
      <w:marBottom w:val="0"/>
      <w:divBdr>
        <w:top w:val="none" w:sz="0" w:space="0" w:color="auto"/>
        <w:left w:val="none" w:sz="0" w:space="0" w:color="auto"/>
        <w:bottom w:val="none" w:sz="0" w:space="0" w:color="auto"/>
        <w:right w:val="none" w:sz="0" w:space="0" w:color="auto"/>
      </w:divBdr>
    </w:div>
    <w:div w:id="1985115657">
      <w:bodyDiv w:val="1"/>
      <w:marLeft w:val="0"/>
      <w:marRight w:val="0"/>
      <w:marTop w:val="0"/>
      <w:marBottom w:val="0"/>
      <w:divBdr>
        <w:top w:val="none" w:sz="0" w:space="0" w:color="auto"/>
        <w:left w:val="none" w:sz="0" w:space="0" w:color="auto"/>
        <w:bottom w:val="none" w:sz="0" w:space="0" w:color="auto"/>
        <w:right w:val="none" w:sz="0" w:space="0" w:color="auto"/>
      </w:divBdr>
    </w:div>
    <w:div w:id="1985696593">
      <w:bodyDiv w:val="1"/>
      <w:marLeft w:val="0"/>
      <w:marRight w:val="0"/>
      <w:marTop w:val="0"/>
      <w:marBottom w:val="0"/>
      <w:divBdr>
        <w:top w:val="none" w:sz="0" w:space="0" w:color="auto"/>
        <w:left w:val="none" w:sz="0" w:space="0" w:color="auto"/>
        <w:bottom w:val="none" w:sz="0" w:space="0" w:color="auto"/>
        <w:right w:val="none" w:sz="0" w:space="0" w:color="auto"/>
      </w:divBdr>
    </w:div>
    <w:div w:id="2014333822">
      <w:bodyDiv w:val="1"/>
      <w:marLeft w:val="0"/>
      <w:marRight w:val="0"/>
      <w:marTop w:val="0"/>
      <w:marBottom w:val="0"/>
      <w:divBdr>
        <w:top w:val="none" w:sz="0" w:space="0" w:color="auto"/>
        <w:left w:val="none" w:sz="0" w:space="0" w:color="auto"/>
        <w:bottom w:val="none" w:sz="0" w:space="0" w:color="auto"/>
        <w:right w:val="none" w:sz="0" w:space="0" w:color="auto"/>
      </w:divBdr>
    </w:div>
    <w:div w:id="2066876704">
      <w:bodyDiv w:val="1"/>
      <w:marLeft w:val="0"/>
      <w:marRight w:val="0"/>
      <w:marTop w:val="0"/>
      <w:marBottom w:val="0"/>
      <w:divBdr>
        <w:top w:val="none" w:sz="0" w:space="0" w:color="auto"/>
        <w:left w:val="none" w:sz="0" w:space="0" w:color="auto"/>
        <w:bottom w:val="none" w:sz="0" w:space="0" w:color="auto"/>
        <w:right w:val="none" w:sz="0" w:space="0" w:color="auto"/>
      </w:divBdr>
    </w:div>
    <w:div w:id="2088110128">
      <w:bodyDiv w:val="1"/>
      <w:marLeft w:val="0"/>
      <w:marRight w:val="0"/>
      <w:marTop w:val="0"/>
      <w:marBottom w:val="0"/>
      <w:divBdr>
        <w:top w:val="none" w:sz="0" w:space="0" w:color="auto"/>
        <w:left w:val="none" w:sz="0" w:space="0" w:color="auto"/>
        <w:bottom w:val="none" w:sz="0" w:space="0" w:color="auto"/>
        <w:right w:val="none" w:sz="0" w:space="0" w:color="auto"/>
      </w:divBdr>
    </w:div>
    <w:div w:id="2107340866">
      <w:bodyDiv w:val="1"/>
      <w:marLeft w:val="0"/>
      <w:marRight w:val="0"/>
      <w:marTop w:val="0"/>
      <w:marBottom w:val="0"/>
      <w:divBdr>
        <w:top w:val="none" w:sz="0" w:space="0" w:color="auto"/>
        <w:left w:val="none" w:sz="0" w:space="0" w:color="auto"/>
        <w:bottom w:val="none" w:sz="0" w:space="0" w:color="auto"/>
        <w:right w:val="none" w:sz="0" w:space="0" w:color="auto"/>
      </w:divBdr>
    </w:div>
    <w:div w:id="214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121C3-A7FD-4EF1-A28A-2AEFD077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RAMCHANDRA M GOLE</vt:lpstr>
    </vt:vector>
  </TitlesOfParts>
  <Company>Wipro Technologies</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RAMCHANDRA M GOLE</dc:title>
  <dc:creator>KK</dc:creator>
  <cp:lastModifiedBy>KIRAN KONDEBOLU</cp:lastModifiedBy>
  <cp:revision>334</cp:revision>
  <cp:lastPrinted>2014-02-22T12:18:00Z</cp:lastPrinted>
  <dcterms:created xsi:type="dcterms:W3CDTF">2016-04-23T18:30:00Z</dcterms:created>
  <dcterms:modified xsi:type="dcterms:W3CDTF">2019-08-16T11:11:00Z</dcterms:modified>
</cp:coreProperties>
</file>