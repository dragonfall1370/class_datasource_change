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4475E" w:rsidRPr="00387736" w:rsidRDefault="0064475E" w:rsidP="004E71CF">
      <w:pPr>
        <w:jc w:val="center"/>
        <w:rPr>
          <w:rFonts w:ascii="Calibri" w:hAnsi="Calibri" w:cs="Aparajita"/>
          <w:b/>
          <w:bCs/>
          <w:color w:val="1F497D"/>
          <w:sz w:val="22"/>
          <w:szCs w:val="22"/>
        </w:rPr>
      </w:pPr>
      <w:r w:rsidRPr="00387736">
        <w:rPr>
          <w:rFonts w:ascii="Calibri" w:hAnsi="Calibri" w:cs="Aparajita"/>
          <w:b/>
          <w:bCs/>
          <w:color w:val="1F497D"/>
          <w:sz w:val="22"/>
          <w:szCs w:val="22"/>
        </w:rPr>
        <w:t>DINESH DAKSH</w:t>
      </w:r>
      <w:r w:rsidR="00D41396" w:rsidRPr="00387736">
        <w:rPr>
          <w:rFonts w:ascii="Calibri" w:hAnsi="Calibri" w:cs="Aparajita"/>
          <w:b/>
          <w:bCs/>
          <w:color w:val="1F497D"/>
          <w:sz w:val="22"/>
          <w:szCs w:val="22"/>
        </w:rPr>
        <w:t>I</w:t>
      </w:r>
      <w:r w:rsidRPr="00387736">
        <w:rPr>
          <w:rFonts w:ascii="Calibri" w:hAnsi="Calibri" w:cs="Aparajita"/>
          <w:b/>
          <w:bCs/>
          <w:color w:val="1F497D"/>
          <w:sz w:val="22"/>
          <w:szCs w:val="22"/>
        </w:rPr>
        <w:t>NA MOORTHY</w:t>
      </w:r>
    </w:p>
    <w:p w:rsidR="00581E57" w:rsidRPr="00831E0B" w:rsidRDefault="00D01A80" w:rsidP="00A45012">
      <w:pPr>
        <w:jc w:val="center"/>
        <w:rPr>
          <w:rFonts w:ascii="Calibri" w:hAnsi="Calibri" w:cs="Aparajita"/>
          <w:b/>
          <w:sz w:val="22"/>
          <w:szCs w:val="22"/>
        </w:rPr>
      </w:pPr>
      <w:r w:rsidRPr="00831E0B">
        <w:rPr>
          <w:rFonts w:ascii="Calibri" w:hAnsi="Calibri"/>
          <w:b/>
          <w:sz w:val="22"/>
          <w:szCs w:val="22"/>
        </w:rPr>
        <w:t>Mobile</w:t>
      </w:r>
      <w:r w:rsidRPr="00831E0B">
        <w:rPr>
          <w:rFonts w:ascii="Calibri" w:hAnsi="Calibri" w:cs="Aparajita"/>
          <w:b/>
          <w:sz w:val="22"/>
          <w:szCs w:val="22"/>
        </w:rPr>
        <w:t xml:space="preserve">: </w:t>
      </w:r>
      <w:r w:rsidR="002A2E68">
        <w:rPr>
          <w:rFonts w:ascii="Calibri" w:hAnsi="Calibri" w:cs="Aparajita"/>
          <w:b/>
          <w:sz w:val="22"/>
          <w:szCs w:val="22"/>
        </w:rPr>
        <w:t>(+44) 74246 45007</w:t>
      </w:r>
      <w:r w:rsidRPr="00831E0B">
        <w:rPr>
          <w:rFonts w:ascii="Calibri" w:hAnsi="Calibri" w:cs="Aparajita"/>
          <w:b/>
          <w:sz w:val="22"/>
          <w:szCs w:val="22"/>
        </w:rPr>
        <w:t>, Email:</w:t>
      </w:r>
      <w:r w:rsidR="001243CA" w:rsidRPr="00831E0B">
        <w:rPr>
          <w:rFonts w:ascii="Calibri" w:hAnsi="Calibri" w:cs="Aparajita"/>
          <w:b/>
          <w:sz w:val="22"/>
          <w:szCs w:val="22"/>
        </w:rPr>
        <w:t xml:space="preserve"> </w:t>
      </w:r>
      <w:hyperlink r:id="rId8" w:history="1">
        <w:r w:rsidR="00B0199B" w:rsidRPr="00831E0B">
          <w:rPr>
            <w:rStyle w:val="Hyperlink"/>
            <w:rFonts w:ascii="Calibri" w:hAnsi="Calibri" w:cs="Aparajita"/>
            <w:b/>
            <w:color w:val="1F497D"/>
            <w:sz w:val="22"/>
            <w:szCs w:val="22"/>
          </w:rPr>
          <w:t>pdineshddm@gmail.com</w:t>
        </w:r>
      </w:hyperlink>
      <w:r w:rsidRPr="00831E0B">
        <w:rPr>
          <w:rFonts w:ascii="Calibri" w:hAnsi="Calibri" w:cs="Aparajita"/>
          <w:b/>
          <w:sz w:val="22"/>
          <w:szCs w:val="22"/>
        </w:rPr>
        <w:t xml:space="preserve"> </w:t>
      </w:r>
    </w:p>
    <w:p w:rsidR="0064475E" w:rsidRPr="00387736" w:rsidRDefault="00135653" w:rsidP="00135653">
      <w:p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pict>
          <v:line id="_x0000_s1026" style="position:absolute;z-index:251657728" from="-37.5pt,8.55pt" to="8in,8.55pt" strokeweight="1.06mm">
            <v:stroke joinstyle="miter"/>
          </v:line>
        </w:pict>
      </w:r>
    </w:p>
    <w:p w:rsidR="006A17FC" w:rsidRPr="00387736" w:rsidRDefault="00304DC6" w:rsidP="00981CB3">
      <w:pPr>
        <w:pStyle w:val="BodyText"/>
        <w:shd w:val="clear" w:color="auto" w:fill="CCCCCC"/>
        <w:rPr>
          <w:rFonts w:ascii="Calibri" w:hAnsi="Calibri" w:cs="Aparajita"/>
          <w:b/>
          <w:bCs/>
          <w:color w:val="0D0D0D"/>
          <w:sz w:val="22"/>
          <w:szCs w:val="22"/>
          <w:shd w:val="clear" w:color="auto" w:fill="CCCCCC"/>
        </w:rPr>
      </w:pPr>
      <w:r w:rsidRPr="00387736">
        <w:rPr>
          <w:rFonts w:ascii="Calibri" w:hAnsi="Calibri" w:cs="Aparajita"/>
          <w:b/>
          <w:bCs/>
          <w:color w:val="0D0D0D"/>
          <w:sz w:val="22"/>
          <w:szCs w:val="22"/>
        </w:rPr>
        <w:t>EXPERIENCE SUMMARY</w:t>
      </w:r>
      <w:r w:rsidR="0064475E" w:rsidRPr="00387736">
        <w:rPr>
          <w:rFonts w:ascii="Calibri" w:hAnsi="Calibri" w:cs="Aparajita"/>
          <w:b/>
          <w:bCs/>
          <w:color w:val="0D0D0D"/>
          <w:sz w:val="22"/>
          <w:szCs w:val="22"/>
        </w:rPr>
        <w:t xml:space="preserve">  </w:t>
      </w:r>
      <w:r w:rsidR="0064475E" w:rsidRPr="00387736">
        <w:rPr>
          <w:rFonts w:ascii="Calibri" w:hAnsi="Calibri" w:cs="Aparajita"/>
          <w:b/>
          <w:bCs/>
          <w:color w:val="0D0D0D"/>
          <w:sz w:val="22"/>
          <w:szCs w:val="22"/>
          <w:shd w:val="clear" w:color="auto" w:fill="CCCCCC"/>
        </w:rPr>
        <w:t xml:space="preserve">                                                                                                                                             </w:t>
      </w:r>
    </w:p>
    <w:p w:rsidR="00DD7104" w:rsidRPr="00387736" w:rsidRDefault="00DD7104" w:rsidP="00DD7104">
      <w:pPr>
        <w:pStyle w:val="BodyText"/>
        <w:ind w:left="720"/>
        <w:rPr>
          <w:rFonts w:ascii="Calibri" w:hAnsi="Calibri" w:cs="Aparajita"/>
          <w:sz w:val="22"/>
          <w:szCs w:val="22"/>
        </w:rPr>
      </w:pPr>
    </w:p>
    <w:p w:rsidR="0064475E" w:rsidRPr="009974CA" w:rsidRDefault="00634FF1" w:rsidP="00110F04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Technical</w:t>
      </w:r>
      <w:r w:rsidR="009F5BD2" w:rsidRPr="00387736">
        <w:rPr>
          <w:rFonts w:ascii="Calibri" w:hAnsi="Calibri" w:cs="Aparajita"/>
          <w:sz w:val="22"/>
          <w:szCs w:val="22"/>
        </w:rPr>
        <w:t xml:space="preserve"> Consultant with </w:t>
      </w:r>
      <w:r w:rsidR="00843FE0">
        <w:rPr>
          <w:rFonts w:ascii="Calibri" w:hAnsi="Calibri" w:cs="Aparajita"/>
          <w:sz w:val="22"/>
          <w:szCs w:val="22"/>
        </w:rPr>
        <w:t>7</w:t>
      </w:r>
      <w:r w:rsidR="00EB16DE">
        <w:rPr>
          <w:rFonts w:ascii="Calibri" w:hAnsi="Calibri" w:cs="Aparajita"/>
          <w:sz w:val="22"/>
          <w:szCs w:val="22"/>
        </w:rPr>
        <w:t>+</w:t>
      </w:r>
      <w:r w:rsidR="00E30E86" w:rsidRPr="00387736">
        <w:rPr>
          <w:rFonts w:ascii="Calibri" w:hAnsi="Calibri" w:cs="Aparajita"/>
          <w:sz w:val="22"/>
          <w:szCs w:val="22"/>
        </w:rPr>
        <w:t xml:space="preserve"> </w:t>
      </w:r>
      <w:r w:rsidR="00AA65B3" w:rsidRPr="00387736">
        <w:rPr>
          <w:rFonts w:ascii="Calibri" w:hAnsi="Calibri" w:cs="Aparajita"/>
          <w:sz w:val="22"/>
          <w:szCs w:val="22"/>
        </w:rPr>
        <w:t>Years’ experience</w:t>
      </w:r>
      <w:r w:rsidR="00304DC6" w:rsidRPr="00387736">
        <w:rPr>
          <w:rFonts w:ascii="Calibri" w:hAnsi="Calibri" w:cs="Aparajita"/>
          <w:sz w:val="22"/>
          <w:szCs w:val="22"/>
        </w:rPr>
        <w:t xml:space="preserve"> in</w:t>
      </w:r>
      <w:r w:rsidR="00290B3A" w:rsidRPr="00387736">
        <w:rPr>
          <w:rFonts w:ascii="Calibri" w:hAnsi="Calibri" w:cs="Aparajita"/>
          <w:sz w:val="22"/>
          <w:szCs w:val="22"/>
        </w:rPr>
        <w:t xml:space="preserve"> </w:t>
      </w:r>
      <w:r w:rsidR="00110F04" w:rsidRPr="00F020B2">
        <w:rPr>
          <w:rFonts w:ascii="Calibri" w:hAnsi="Calibri" w:cs="Aparajita"/>
          <w:b/>
          <w:sz w:val="22"/>
          <w:szCs w:val="22"/>
        </w:rPr>
        <w:t>Unix System</w:t>
      </w:r>
      <w:r w:rsidR="00A034DD" w:rsidRPr="00F020B2">
        <w:rPr>
          <w:rFonts w:ascii="Calibri" w:hAnsi="Calibri" w:cs="Aparajita"/>
          <w:b/>
          <w:sz w:val="22"/>
          <w:szCs w:val="22"/>
        </w:rPr>
        <w:t xml:space="preserve"> administration</w:t>
      </w:r>
      <w:r w:rsidR="00A034DD">
        <w:rPr>
          <w:rFonts w:ascii="Calibri" w:hAnsi="Calibri" w:cs="Aparajita"/>
          <w:sz w:val="22"/>
          <w:szCs w:val="22"/>
        </w:rPr>
        <w:t xml:space="preserve"> and</w:t>
      </w:r>
      <w:r w:rsidR="00110F04">
        <w:rPr>
          <w:rFonts w:ascii="Calibri" w:hAnsi="Calibri" w:cs="Aparajita"/>
          <w:sz w:val="22"/>
          <w:szCs w:val="22"/>
        </w:rPr>
        <w:t xml:space="preserve"> integration, </w:t>
      </w:r>
      <w:r w:rsidR="00110F04" w:rsidRPr="00F020B2">
        <w:rPr>
          <w:rFonts w:ascii="Calibri" w:hAnsi="Calibri" w:cs="Aparajita"/>
          <w:b/>
          <w:sz w:val="22"/>
          <w:szCs w:val="22"/>
        </w:rPr>
        <w:t>Database Administration</w:t>
      </w:r>
      <w:r w:rsidR="00731F51" w:rsidRPr="00F020B2">
        <w:rPr>
          <w:rFonts w:ascii="Calibri" w:hAnsi="Calibri" w:cs="Aparajita"/>
          <w:b/>
          <w:sz w:val="22"/>
          <w:szCs w:val="22"/>
        </w:rPr>
        <w:t>, SAN and Open source platforms</w:t>
      </w:r>
      <w:r w:rsidR="00731F51">
        <w:rPr>
          <w:rFonts w:ascii="Calibri" w:hAnsi="Calibri" w:cs="Aparajita"/>
          <w:sz w:val="22"/>
          <w:szCs w:val="22"/>
        </w:rPr>
        <w:t>.</w:t>
      </w:r>
      <w:r w:rsidR="008A73FB" w:rsidRPr="009974CA">
        <w:rPr>
          <w:rFonts w:ascii="Calibri" w:hAnsi="Calibri" w:cs="Aparajita"/>
          <w:sz w:val="22"/>
          <w:szCs w:val="22"/>
        </w:rPr>
        <w:t xml:space="preserve"> </w:t>
      </w:r>
      <w:r w:rsidR="001C3791" w:rsidRPr="009974CA">
        <w:rPr>
          <w:rFonts w:ascii="Calibri" w:hAnsi="Calibri" w:cs="Aparajita"/>
          <w:sz w:val="22"/>
          <w:szCs w:val="22"/>
        </w:rPr>
        <w:t xml:space="preserve"> </w:t>
      </w:r>
    </w:p>
    <w:p w:rsidR="001C3791" w:rsidRPr="00387736" w:rsidRDefault="00D76B58" w:rsidP="00CF7D17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Extensive experience on Infrastructure Server</w:t>
      </w:r>
      <w:r w:rsidR="00FA5B89">
        <w:rPr>
          <w:rFonts w:ascii="Calibri" w:hAnsi="Calibri" w:cs="Aparajita"/>
          <w:sz w:val="22"/>
          <w:szCs w:val="22"/>
        </w:rPr>
        <w:t>/Storage</w:t>
      </w:r>
      <w:r w:rsidRPr="00387736">
        <w:rPr>
          <w:rFonts w:ascii="Calibri" w:hAnsi="Calibri" w:cs="Aparajita"/>
          <w:sz w:val="22"/>
          <w:szCs w:val="22"/>
        </w:rPr>
        <w:t xml:space="preserve"> Administration and </w:t>
      </w:r>
      <w:r w:rsidR="00AA65B3" w:rsidRPr="00387736">
        <w:rPr>
          <w:rFonts w:ascii="Calibri" w:hAnsi="Calibri" w:cs="Aparajita"/>
          <w:sz w:val="22"/>
          <w:szCs w:val="22"/>
        </w:rPr>
        <w:t>Configuration.</w:t>
      </w:r>
    </w:p>
    <w:p w:rsidR="00CF7D17" w:rsidRPr="00387736" w:rsidRDefault="00FD2E94" w:rsidP="00135653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Hands-On e</w:t>
      </w:r>
      <w:r w:rsidR="00322A1A" w:rsidRPr="00387736">
        <w:rPr>
          <w:rFonts w:ascii="Calibri" w:hAnsi="Calibri" w:cs="Aparajita"/>
          <w:sz w:val="22"/>
          <w:szCs w:val="22"/>
        </w:rPr>
        <w:t>xperience on</w:t>
      </w:r>
      <w:r>
        <w:rPr>
          <w:rFonts w:ascii="Calibri" w:hAnsi="Calibri" w:cs="Aparajita"/>
          <w:sz w:val="22"/>
          <w:szCs w:val="22"/>
        </w:rPr>
        <w:t xml:space="preserve"> administering and </w:t>
      </w:r>
      <w:r w:rsidR="00D7459B">
        <w:rPr>
          <w:rFonts w:ascii="Calibri" w:hAnsi="Calibri" w:cs="Aparajita"/>
          <w:sz w:val="22"/>
          <w:szCs w:val="22"/>
        </w:rPr>
        <w:t xml:space="preserve">managing </w:t>
      </w:r>
      <w:r w:rsidR="00D7459B" w:rsidRPr="00387736">
        <w:rPr>
          <w:rFonts w:ascii="Calibri" w:hAnsi="Calibri" w:cs="Aparajita"/>
          <w:sz w:val="22"/>
          <w:szCs w:val="22"/>
        </w:rPr>
        <w:t>Redhat</w:t>
      </w:r>
      <w:r w:rsidRPr="00D7459B">
        <w:rPr>
          <w:rFonts w:ascii="Calibri" w:hAnsi="Calibri" w:cs="Aparajita"/>
          <w:b/>
          <w:sz w:val="22"/>
          <w:szCs w:val="22"/>
        </w:rPr>
        <w:t xml:space="preserve"> </w:t>
      </w:r>
      <w:r w:rsidR="00BF0322" w:rsidRPr="00D7459B">
        <w:rPr>
          <w:rFonts w:ascii="Calibri" w:hAnsi="Calibri" w:cs="Aparajita"/>
          <w:b/>
          <w:sz w:val="22"/>
          <w:szCs w:val="22"/>
        </w:rPr>
        <w:t>Linux,</w:t>
      </w:r>
      <w:r w:rsidR="00770A43" w:rsidRPr="00D7459B">
        <w:rPr>
          <w:rFonts w:ascii="Calibri" w:hAnsi="Calibri" w:cs="Aparajita"/>
          <w:b/>
          <w:sz w:val="22"/>
          <w:szCs w:val="22"/>
        </w:rPr>
        <w:t xml:space="preserve"> Solaris, </w:t>
      </w:r>
      <w:r w:rsidR="001D5A9B" w:rsidRPr="00D7459B">
        <w:rPr>
          <w:rFonts w:ascii="Calibri" w:hAnsi="Calibri" w:cs="Aparajita"/>
          <w:b/>
          <w:sz w:val="22"/>
          <w:szCs w:val="22"/>
        </w:rPr>
        <w:t>Fedora and</w:t>
      </w:r>
      <w:r w:rsidR="001929DA" w:rsidRPr="00D7459B">
        <w:rPr>
          <w:rFonts w:ascii="Calibri" w:hAnsi="Calibri" w:cs="Aparajita"/>
          <w:b/>
          <w:sz w:val="22"/>
          <w:szCs w:val="22"/>
        </w:rPr>
        <w:t xml:space="preserve"> CentOs</w:t>
      </w:r>
      <w:r w:rsidR="00322A1A" w:rsidRPr="00387736">
        <w:rPr>
          <w:rFonts w:ascii="Calibri" w:hAnsi="Calibri" w:cs="Aparajita"/>
          <w:sz w:val="22"/>
          <w:szCs w:val="22"/>
        </w:rPr>
        <w:t>.</w:t>
      </w:r>
    </w:p>
    <w:p w:rsidR="00322A1A" w:rsidRPr="00387736" w:rsidRDefault="00322A1A" w:rsidP="00135653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 xml:space="preserve"> Oracle Database Administration </w:t>
      </w:r>
      <w:r w:rsidR="00860176">
        <w:rPr>
          <w:rFonts w:ascii="Calibri" w:hAnsi="Calibri" w:cs="Aparajita"/>
          <w:sz w:val="22"/>
          <w:szCs w:val="22"/>
        </w:rPr>
        <w:t xml:space="preserve">10g, </w:t>
      </w:r>
      <w:r w:rsidR="0056266A" w:rsidRPr="00387736">
        <w:rPr>
          <w:rFonts w:ascii="Calibri" w:hAnsi="Calibri" w:cs="Aparajita"/>
          <w:sz w:val="22"/>
          <w:szCs w:val="22"/>
        </w:rPr>
        <w:t>11g</w:t>
      </w:r>
      <w:r w:rsidR="00860176">
        <w:rPr>
          <w:rFonts w:ascii="Calibri" w:hAnsi="Calibri" w:cs="Aparajita"/>
          <w:sz w:val="22"/>
          <w:szCs w:val="22"/>
        </w:rPr>
        <w:t>, Postgres</w:t>
      </w:r>
      <w:r w:rsidR="005A5B24">
        <w:rPr>
          <w:rFonts w:ascii="Calibri" w:hAnsi="Calibri" w:cs="Aparajita"/>
          <w:sz w:val="22"/>
          <w:szCs w:val="22"/>
        </w:rPr>
        <w:t xml:space="preserve"> and MySQL</w:t>
      </w:r>
      <w:r w:rsidR="00860176">
        <w:rPr>
          <w:rFonts w:ascii="Calibri" w:hAnsi="Calibri" w:cs="Aparajita"/>
          <w:sz w:val="22"/>
          <w:szCs w:val="22"/>
        </w:rPr>
        <w:t xml:space="preserve"> Database administration</w:t>
      </w:r>
      <w:r w:rsidR="00FE649C">
        <w:rPr>
          <w:rFonts w:ascii="Calibri" w:hAnsi="Calibri" w:cs="Aparajita"/>
          <w:sz w:val="22"/>
          <w:szCs w:val="22"/>
        </w:rPr>
        <w:t>.</w:t>
      </w:r>
    </w:p>
    <w:p w:rsidR="00D654F6" w:rsidRPr="00387736" w:rsidRDefault="00A145B7" w:rsidP="00353B80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Experience on installation and configuration of ESX</w:t>
      </w:r>
      <w:r w:rsidR="00C706C9">
        <w:rPr>
          <w:rFonts w:ascii="Calibri" w:hAnsi="Calibri" w:cs="Aparajita"/>
          <w:sz w:val="22"/>
          <w:szCs w:val="22"/>
        </w:rPr>
        <w:t>i</w:t>
      </w:r>
      <w:r w:rsidRPr="00387736">
        <w:rPr>
          <w:rFonts w:ascii="Calibri" w:hAnsi="Calibri" w:cs="Aparajita"/>
          <w:sz w:val="22"/>
          <w:szCs w:val="22"/>
        </w:rPr>
        <w:t xml:space="preserve"> </w:t>
      </w:r>
      <w:r w:rsidR="00182DC7">
        <w:rPr>
          <w:rFonts w:ascii="Calibri" w:hAnsi="Calibri" w:cs="Aparajita"/>
          <w:sz w:val="22"/>
          <w:szCs w:val="22"/>
        </w:rPr>
        <w:t>server</w:t>
      </w:r>
      <w:r w:rsidR="00AA65B3" w:rsidRPr="00387736">
        <w:rPr>
          <w:rFonts w:ascii="Calibri" w:hAnsi="Calibri" w:cs="Aparajita"/>
          <w:sz w:val="22"/>
          <w:szCs w:val="22"/>
        </w:rPr>
        <w:t>. Porting Telecom</w:t>
      </w:r>
      <w:r w:rsidR="00353B80" w:rsidRPr="00387736">
        <w:rPr>
          <w:rFonts w:ascii="Calibri" w:hAnsi="Calibri" w:cs="Aparajita"/>
          <w:sz w:val="22"/>
          <w:szCs w:val="22"/>
        </w:rPr>
        <w:t xml:space="preserve"> product</w:t>
      </w:r>
      <w:r w:rsidR="00A8457C" w:rsidRPr="00387736">
        <w:rPr>
          <w:rFonts w:ascii="Calibri" w:hAnsi="Calibri" w:cs="Aparajita"/>
          <w:sz w:val="22"/>
          <w:szCs w:val="22"/>
        </w:rPr>
        <w:t>s on to</w:t>
      </w:r>
      <w:r w:rsidR="00353B80" w:rsidRPr="00387736">
        <w:rPr>
          <w:rFonts w:ascii="Calibri" w:hAnsi="Calibri" w:cs="Aparajita"/>
          <w:sz w:val="22"/>
          <w:szCs w:val="22"/>
        </w:rPr>
        <w:t xml:space="preserve"> V</w:t>
      </w:r>
      <w:r w:rsidR="00573B75" w:rsidRPr="00387736">
        <w:rPr>
          <w:rFonts w:ascii="Calibri" w:hAnsi="Calibri" w:cs="Aparajita"/>
          <w:sz w:val="22"/>
          <w:szCs w:val="22"/>
        </w:rPr>
        <w:t>irtualized environment</w:t>
      </w:r>
      <w:r w:rsidR="0011723D">
        <w:rPr>
          <w:rFonts w:ascii="Calibri" w:hAnsi="Calibri" w:cs="Aparajita"/>
          <w:sz w:val="22"/>
          <w:szCs w:val="22"/>
        </w:rPr>
        <w:t xml:space="preserve"> and </w:t>
      </w:r>
      <w:r w:rsidR="0011723D" w:rsidRPr="008150B3">
        <w:rPr>
          <w:rFonts w:ascii="Calibri" w:hAnsi="Calibri" w:cs="Aparajita"/>
          <w:b/>
          <w:sz w:val="22"/>
          <w:szCs w:val="22"/>
        </w:rPr>
        <w:t xml:space="preserve">Public </w:t>
      </w:r>
      <w:r w:rsidR="001F5111" w:rsidRPr="008150B3">
        <w:rPr>
          <w:rFonts w:ascii="Calibri" w:hAnsi="Calibri" w:cs="Aparajita"/>
          <w:b/>
          <w:sz w:val="22"/>
          <w:szCs w:val="22"/>
        </w:rPr>
        <w:t>Cloud AWS</w:t>
      </w:r>
      <w:r w:rsidR="00353B80" w:rsidRPr="00387736">
        <w:rPr>
          <w:rFonts w:ascii="Calibri" w:hAnsi="Calibri" w:cs="Aparajita"/>
          <w:sz w:val="22"/>
          <w:szCs w:val="22"/>
        </w:rPr>
        <w:t>.</w:t>
      </w:r>
    </w:p>
    <w:p w:rsidR="008063C1" w:rsidRPr="00387736" w:rsidRDefault="00B3231D" w:rsidP="00135653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Experience</w:t>
      </w:r>
      <w:r w:rsidR="008063C1" w:rsidRPr="00387736">
        <w:rPr>
          <w:rFonts w:ascii="Calibri" w:hAnsi="Calibri" w:cs="Aparajita"/>
          <w:sz w:val="22"/>
          <w:szCs w:val="22"/>
        </w:rPr>
        <w:t xml:space="preserve"> on</w:t>
      </w:r>
      <w:r>
        <w:rPr>
          <w:rFonts w:ascii="Calibri" w:hAnsi="Calibri" w:cs="Aparajita"/>
          <w:sz w:val="22"/>
          <w:szCs w:val="22"/>
        </w:rPr>
        <w:t xml:space="preserve"> </w:t>
      </w:r>
      <w:r w:rsidRPr="0050737E">
        <w:rPr>
          <w:rFonts w:ascii="Calibri" w:hAnsi="Calibri" w:cs="Aparajita"/>
          <w:b/>
          <w:sz w:val="22"/>
          <w:szCs w:val="22"/>
        </w:rPr>
        <w:t>SAN</w:t>
      </w:r>
      <w:r w:rsidR="00281A21" w:rsidRPr="0050737E">
        <w:rPr>
          <w:rFonts w:ascii="Calibri" w:hAnsi="Calibri" w:cs="Aparajita"/>
          <w:b/>
          <w:sz w:val="22"/>
          <w:szCs w:val="22"/>
        </w:rPr>
        <w:t xml:space="preserve"> EMC</w:t>
      </w:r>
      <w:r w:rsidR="00281A21">
        <w:rPr>
          <w:rFonts w:ascii="Calibri" w:hAnsi="Calibri" w:cs="Aparajita"/>
          <w:sz w:val="22"/>
          <w:szCs w:val="22"/>
        </w:rPr>
        <w:t xml:space="preserve"> storage</w:t>
      </w:r>
      <w:r w:rsidR="008063C1" w:rsidRPr="00387736">
        <w:rPr>
          <w:rFonts w:ascii="Calibri" w:hAnsi="Calibri" w:cs="Aparajita"/>
          <w:sz w:val="22"/>
          <w:szCs w:val="22"/>
        </w:rPr>
        <w:t xml:space="preserve"> </w:t>
      </w:r>
      <w:r w:rsidR="00AA65B3" w:rsidRPr="00387736">
        <w:rPr>
          <w:rFonts w:ascii="Calibri" w:hAnsi="Calibri" w:cs="Aparajita"/>
          <w:sz w:val="22"/>
          <w:szCs w:val="22"/>
        </w:rPr>
        <w:t>configuration</w:t>
      </w:r>
      <w:r>
        <w:rPr>
          <w:rFonts w:ascii="Calibri" w:hAnsi="Calibri" w:cs="Aparajita"/>
          <w:sz w:val="22"/>
          <w:szCs w:val="22"/>
        </w:rPr>
        <w:t xml:space="preserve"> and Host integration</w:t>
      </w:r>
      <w:r w:rsidR="00AA65B3" w:rsidRPr="00387736">
        <w:rPr>
          <w:rFonts w:ascii="Calibri" w:hAnsi="Calibri" w:cs="Aparajita"/>
          <w:sz w:val="22"/>
          <w:szCs w:val="22"/>
        </w:rPr>
        <w:t>.</w:t>
      </w:r>
    </w:p>
    <w:p w:rsidR="00353B80" w:rsidRPr="00387736" w:rsidRDefault="00353B80" w:rsidP="00135653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 xml:space="preserve">Hadoop Administration Expertise in deploying and monitoring Hadoop </w:t>
      </w:r>
      <w:r w:rsidR="00E477F9">
        <w:rPr>
          <w:rFonts w:ascii="Calibri" w:hAnsi="Calibri" w:cs="Aparajita"/>
          <w:sz w:val="22"/>
          <w:szCs w:val="22"/>
        </w:rPr>
        <w:t>Ecosystem</w:t>
      </w:r>
      <w:r w:rsidR="00AA65B3">
        <w:rPr>
          <w:rFonts w:ascii="Calibri" w:hAnsi="Calibri" w:cs="Aparajita"/>
          <w:sz w:val="22"/>
          <w:szCs w:val="22"/>
        </w:rPr>
        <w:t xml:space="preserve">. </w:t>
      </w:r>
    </w:p>
    <w:p w:rsidR="00391441" w:rsidRPr="00387736" w:rsidRDefault="00353B80" w:rsidP="00135653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E</w:t>
      </w:r>
      <w:r w:rsidR="00CE483D" w:rsidRPr="00387736">
        <w:rPr>
          <w:rFonts w:ascii="Calibri" w:hAnsi="Calibri" w:cs="Aparajita"/>
          <w:sz w:val="22"/>
          <w:szCs w:val="22"/>
        </w:rPr>
        <w:t xml:space="preserve">xperience on tools </w:t>
      </w:r>
      <w:r w:rsidR="00AA65B3" w:rsidRPr="00387736">
        <w:rPr>
          <w:rFonts w:ascii="Calibri" w:hAnsi="Calibri" w:cs="Aparajita"/>
          <w:sz w:val="22"/>
          <w:szCs w:val="22"/>
        </w:rPr>
        <w:t xml:space="preserve">like </w:t>
      </w:r>
      <w:r w:rsidR="00DF68E3" w:rsidRPr="008150B3">
        <w:rPr>
          <w:rFonts w:ascii="Calibri" w:hAnsi="Calibri" w:cs="Aparajita"/>
          <w:b/>
          <w:sz w:val="22"/>
          <w:szCs w:val="22"/>
        </w:rPr>
        <w:t>Nagios</w:t>
      </w:r>
      <w:r w:rsidR="008150B3">
        <w:rPr>
          <w:rFonts w:ascii="Calibri" w:hAnsi="Calibri" w:cs="Aparajita"/>
          <w:b/>
          <w:sz w:val="22"/>
          <w:szCs w:val="22"/>
        </w:rPr>
        <w:t>, Hobbit</w:t>
      </w:r>
      <w:r w:rsidR="00DF68E3" w:rsidRPr="00387736">
        <w:rPr>
          <w:rFonts w:ascii="Calibri" w:hAnsi="Calibri" w:cs="Aparajita"/>
          <w:sz w:val="22"/>
          <w:szCs w:val="22"/>
        </w:rPr>
        <w:t>,</w:t>
      </w:r>
      <w:r w:rsidR="00CE483D" w:rsidRPr="00387736">
        <w:rPr>
          <w:rFonts w:ascii="Calibri" w:hAnsi="Calibri" w:cs="Aparajita"/>
          <w:sz w:val="22"/>
          <w:szCs w:val="22"/>
        </w:rPr>
        <w:t xml:space="preserve"> Enterprise Manager Grid Control and Cloudera Manager </w:t>
      </w:r>
      <w:r w:rsidR="00012B0B" w:rsidRPr="00387736">
        <w:rPr>
          <w:rFonts w:ascii="Calibri" w:hAnsi="Calibri" w:cs="Aparajita"/>
          <w:sz w:val="22"/>
          <w:szCs w:val="22"/>
        </w:rPr>
        <w:t>fo</w:t>
      </w:r>
      <w:r w:rsidR="003E6405" w:rsidRPr="00387736">
        <w:rPr>
          <w:rFonts w:ascii="Calibri" w:hAnsi="Calibri" w:cs="Aparajita"/>
          <w:sz w:val="22"/>
          <w:szCs w:val="22"/>
        </w:rPr>
        <w:t xml:space="preserve">r </w:t>
      </w:r>
      <w:r w:rsidR="003E6405" w:rsidRPr="008150B3">
        <w:rPr>
          <w:rFonts w:ascii="Calibri" w:hAnsi="Calibri" w:cs="Aparajita"/>
          <w:b/>
          <w:sz w:val="22"/>
          <w:szCs w:val="22"/>
        </w:rPr>
        <w:t>Monitoring</w:t>
      </w:r>
      <w:r w:rsidR="003E6405" w:rsidRPr="00387736">
        <w:rPr>
          <w:rFonts w:ascii="Calibri" w:hAnsi="Calibri" w:cs="Aparajita"/>
          <w:sz w:val="22"/>
          <w:szCs w:val="22"/>
        </w:rPr>
        <w:t xml:space="preserve"> and </w:t>
      </w:r>
      <w:r w:rsidR="00DF68E3" w:rsidRPr="00387736">
        <w:rPr>
          <w:rFonts w:ascii="Calibri" w:hAnsi="Calibri" w:cs="Aparajita"/>
          <w:sz w:val="22"/>
          <w:szCs w:val="22"/>
        </w:rPr>
        <w:t>Maintenance,</w:t>
      </w:r>
      <w:r w:rsidR="00012B0B" w:rsidRPr="00387736">
        <w:rPr>
          <w:rFonts w:ascii="Calibri" w:hAnsi="Calibri" w:cs="Aparajita"/>
          <w:sz w:val="22"/>
          <w:szCs w:val="22"/>
        </w:rPr>
        <w:t xml:space="preserve"> Backup strategy tools like Legato </w:t>
      </w:r>
      <w:r w:rsidR="00DF68E3" w:rsidRPr="00387736">
        <w:rPr>
          <w:rFonts w:ascii="Calibri" w:hAnsi="Calibri" w:cs="Aparajita"/>
          <w:sz w:val="22"/>
          <w:szCs w:val="22"/>
        </w:rPr>
        <w:t>Networker</w:t>
      </w:r>
      <w:r w:rsidR="00137B65">
        <w:rPr>
          <w:rFonts w:ascii="Calibri" w:hAnsi="Calibri" w:cs="Aparajita"/>
          <w:sz w:val="22"/>
          <w:szCs w:val="22"/>
        </w:rPr>
        <w:t xml:space="preserve"> and Commvault</w:t>
      </w:r>
      <w:r w:rsidR="00DF68E3" w:rsidRPr="00387736">
        <w:rPr>
          <w:rFonts w:ascii="Calibri" w:hAnsi="Calibri" w:cs="Aparajita"/>
          <w:sz w:val="22"/>
          <w:szCs w:val="22"/>
        </w:rPr>
        <w:t>.</w:t>
      </w:r>
    </w:p>
    <w:p w:rsidR="00CE483D" w:rsidRPr="00387736" w:rsidRDefault="00CE483D" w:rsidP="00135653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 xml:space="preserve"> </w:t>
      </w:r>
      <w:r w:rsidR="00344ADC" w:rsidRPr="00387736">
        <w:rPr>
          <w:rFonts w:ascii="Calibri" w:hAnsi="Calibri" w:cs="Aparajita"/>
          <w:sz w:val="22"/>
          <w:szCs w:val="22"/>
        </w:rPr>
        <w:t xml:space="preserve">Experienced in supporting system platform for Telecom charging and </w:t>
      </w:r>
      <w:r w:rsidR="00AA65B3" w:rsidRPr="00387736">
        <w:rPr>
          <w:rFonts w:ascii="Calibri" w:hAnsi="Calibri" w:cs="Aparajita"/>
          <w:sz w:val="22"/>
          <w:szCs w:val="22"/>
        </w:rPr>
        <w:t xml:space="preserve">billing, </w:t>
      </w:r>
      <w:r w:rsidR="00AA65B3" w:rsidRPr="003B7E6D">
        <w:rPr>
          <w:rFonts w:ascii="Calibri" w:hAnsi="Calibri" w:cs="Aparajita"/>
          <w:b/>
          <w:sz w:val="22"/>
          <w:szCs w:val="22"/>
        </w:rPr>
        <w:t>Internet</w:t>
      </w:r>
      <w:r w:rsidR="00344ADC" w:rsidRPr="003B7E6D">
        <w:rPr>
          <w:rFonts w:ascii="Calibri" w:hAnsi="Calibri" w:cs="Aparajita"/>
          <w:b/>
          <w:sz w:val="22"/>
          <w:szCs w:val="22"/>
        </w:rPr>
        <w:t xml:space="preserve"> facing applications</w:t>
      </w:r>
      <w:r w:rsidR="00C6184B" w:rsidRPr="00387736">
        <w:rPr>
          <w:rFonts w:ascii="Calibri" w:hAnsi="Calibri" w:cs="Aparajita"/>
          <w:sz w:val="22"/>
          <w:szCs w:val="22"/>
        </w:rPr>
        <w:t>.</w:t>
      </w:r>
      <w:r w:rsidR="00C6184B" w:rsidRPr="00387736">
        <w:rPr>
          <w:rFonts w:ascii="Calibri" w:hAnsi="Calibri"/>
          <w:sz w:val="22"/>
          <w:szCs w:val="22"/>
        </w:rPr>
        <w:t xml:space="preserve"> </w:t>
      </w:r>
      <w:r w:rsidR="00C6184B" w:rsidRPr="00387736">
        <w:rPr>
          <w:rFonts w:ascii="Calibri" w:hAnsi="Calibri" w:cs="Aparajita"/>
          <w:sz w:val="22"/>
          <w:szCs w:val="22"/>
        </w:rPr>
        <w:t>Charging &amp; Billing products setup implementation -I</w:t>
      </w:r>
      <w:r w:rsidR="00E33DD6" w:rsidRPr="00387736">
        <w:rPr>
          <w:rFonts w:ascii="Calibri" w:hAnsi="Calibri" w:cs="Aparajita"/>
          <w:sz w:val="22"/>
          <w:szCs w:val="22"/>
        </w:rPr>
        <w:t xml:space="preserve">ntelligent </w:t>
      </w:r>
      <w:r w:rsidR="00C6184B" w:rsidRPr="00387736">
        <w:rPr>
          <w:rFonts w:ascii="Calibri" w:hAnsi="Calibri" w:cs="Aparajita"/>
          <w:sz w:val="22"/>
          <w:szCs w:val="22"/>
        </w:rPr>
        <w:t>N</w:t>
      </w:r>
      <w:r w:rsidR="00E33DD6" w:rsidRPr="00387736">
        <w:rPr>
          <w:rFonts w:ascii="Calibri" w:hAnsi="Calibri" w:cs="Aparajita"/>
          <w:sz w:val="22"/>
          <w:szCs w:val="22"/>
        </w:rPr>
        <w:t>etwork</w:t>
      </w:r>
      <w:r w:rsidR="00A0529B">
        <w:rPr>
          <w:rFonts w:ascii="Calibri" w:hAnsi="Calibri" w:cs="Aparajita"/>
          <w:sz w:val="22"/>
          <w:szCs w:val="22"/>
        </w:rPr>
        <w:t>.</w:t>
      </w:r>
    </w:p>
    <w:p w:rsidR="00314800" w:rsidRDefault="007C1BE7" w:rsidP="007C1BE7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 xml:space="preserve">Experience on </w:t>
      </w:r>
      <w:r w:rsidR="00430D13">
        <w:rPr>
          <w:rFonts w:ascii="Calibri" w:hAnsi="Calibri" w:cs="Aparajita"/>
          <w:sz w:val="22"/>
          <w:szCs w:val="22"/>
        </w:rPr>
        <w:t xml:space="preserve">administering </w:t>
      </w:r>
      <w:r w:rsidR="00430D13" w:rsidRPr="0050737E">
        <w:rPr>
          <w:rFonts w:ascii="Calibri" w:hAnsi="Calibri" w:cs="Aparajita"/>
          <w:b/>
          <w:sz w:val="22"/>
          <w:szCs w:val="22"/>
        </w:rPr>
        <w:t>LAMP stack</w:t>
      </w:r>
      <w:r w:rsidR="003762CF" w:rsidRPr="007C1BE7">
        <w:rPr>
          <w:rFonts w:ascii="Calibri" w:hAnsi="Calibri" w:cs="Aparajita"/>
          <w:sz w:val="22"/>
          <w:szCs w:val="22"/>
        </w:rPr>
        <w:t>,</w:t>
      </w:r>
      <w:r w:rsidRPr="007C1BE7">
        <w:rPr>
          <w:rFonts w:ascii="Calibri" w:hAnsi="Calibri" w:cs="Aparajita"/>
          <w:sz w:val="22"/>
          <w:szCs w:val="22"/>
        </w:rPr>
        <w:t xml:space="preserve"> configuring</w:t>
      </w:r>
      <w:r>
        <w:rPr>
          <w:rFonts w:ascii="Calibri" w:hAnsi="Calibri" w:cs="Aparajita"/>
          <w:sz w:val="22"/>
          <w:szCs w:val="22"/>
        </w:rPr>
        <w:t xml:space="preserve"> </w:t>
      </w:r>
      <w:r w:rsidRPr="007C1BE7">
        <w:rPr>
          <w:rFonts w:ascii="Calibri" w:hAnsi="Calibri" w:cs="Aparajita"/>
          <w:sz w:val="22"/>
          <w:szCs w:val="22"/>
        </w:rPr>
        <w:t>DNS/</w:t>
      </w:r>
      <w:r w:rsidR="005A60C2" w:rsidRPr="007C1BE7">
        <w:rPr>
          <w:rFonts w:ascii="Calibri" w:hAnsi="Calibri" w:cs="Aparajita"/>
          <w:sz w:val="22"/>
          <w:szCs w:val="22"/>
        </w:rPr>
        <w:t>DHCP,</w:t>
      </w:r>
      <w:r w:rsidRPr="007C1BE7">
        <w:rPr>
          <w:rFonts w:ascii="Calibri" w:hAnsi="Calibri" w:cs="Aparajita"/>
          <w:sz w:val="22"/>
          <w:szCs w:val="22"/>
        </w:rPr>
        <w:t xml:space="preserve"> high availability systems and Active Directory </w:t>
      </w:r>
      <w:r w:rsidR="005B5F38" w:rsidRPr="007C1BE7">
        <w:rPr>
          <w:rFonts w:ascii="Calibri" w:hAnsi="Calibri" w:cs="Aparajita"/>
          <w:sz w:val="22"/>
          <w:szCs w:val="22"/>
        </w:rPr>
        <w:t>configuration</w:t>
      </w:r>
      <w:r w:rsidRPr="007C1BE7">
        <w:rPr>
          <w:rFonts w:ascii="Calibri" w:hAnsi="Calibri" w:cs="Aparajita"/>
          <w:sz w:val="22"/>
          <w:szCs w:val="22"/>
        </w:rPr>
        <w:t>.</w:t>
      </w:r>
    </w:p>
    <w:p w:rsidR="001B2C89" w:rsidRPr="001B2C89" w:rsidRDefault="001B2C89" w:rsidP="001B2C89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 xml:space="preserve">Experience on </w:t>
      </w:r>
      <w:r w:rsidRPr="007C1BE7">
        <w:rPr>
          <w:rFonts w:ascii="Calibri" w:hAnsi="Calibri" w:cs="Aparajita"/>
          <w:sz w:val="22"/>
          <w:szCs w:val="22"/>
        </w:rPr>
        <w:t>configuration automation tools</w:t>
      </w:r>
      <w:r>
        <w:rPr>
          <w:rFonts w:ascii="Calibri" w:hAnsi="Calibri" w:cs="Aparajita"/>
          <w:sz w:val="22"/>
          <w:szCs w:val="22"/>
        </w:rPr>
        <w:t xml:space="preserve"> using Puppet enterprise</w:t>
      </w:r>
      <w:r w:rsidR="00475335">
        <w:rPr>
          <w:rFonts w:ascii="Calibri" w:hAnsi="Calibri" w:cs="Aparajita"/>
          <w:sz w:val="22"/>
          <w:szCs w:val="22"/>
        </w:rPr>
        <w:t xml:space="preserve"> and Ansible</w:t>
      </w:r>
      <w:r w:rsidR="001951F8">
        <w:rPr>
          <w:rFonts w:ascii="Calibri" w:hAnsi="Calibri" w:cs="Aparajita"/>
          <w:sz w:val="22"/>
          <w:szCs w:val="22"/>
        </w:rPr>
        <w:t>, Monitoring</w:t>
      </w:r>
      <w:r>
        <w:rPr>
          <w:rFonts w:ascii="Calibri" w:hAnsi="Calibri" w:cs="Aparajita"/>
          <w:sz w:val="22"/>
          <w:szCs w:val="22"/>
        </w:rPr>
        <w:t xml:space="preserve"> and Administration products like Enterprise Manager Cloud Control.</w:t>
      </w:r>
    </w:p>
    <w:p w:rsidR="00AA354A" w:rsidRDefault="00AA354A" w:rsidP="00135653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 xml:space="preserve">Strong analytical &amp; problem solving skills. Excellent communication and reporting skills </w:t>
      </w:r>
      <w:r w:rsidR="00E8746E">
        <w:rPr>
          <w:rFonts w:ascii="Calibri" w:hAnsi="Calibri" w:cs="Aparajita"/>
          <w:sz w:val="22"/>
          <w:szCs w:val="22"/>
        </w:rPr>
        <w:t xml:space="preserve">to update management on </w:t>
      </w:r>
      <w:r w:rsidRPr="00387736">
        <w:rPr>
          <w:rFonts w:ascii="Calibri" w:hAnsi="Calibri" w:cs="Aparajita"/>
          <w:sz w:val="22"/>
          <w:szCs w:val="22"/>
        </w:rPr>
        <w:t>status, including work</w:t>
      </w:r>
      <w:r w:rsidR="00E8746E">
        <w:rPr>
          <w:rFonts w:ascii="Calibri" w:hAnsi="Calibri" w:cs="Aparajita"/>
          <w:sz w:val="22"/>
          <w:szCs w:val="22"/>
        </w:rPr>
        <w:t xml:space="preserve"> </w:t>
      </w:r>
      <w:r w:rsidR="00080647">
        <w:rPr>
          <w:rFonts w:ascii="Calibri" w:hAnsi="Calibri" w:cs="Aparajita"/>
          <w:sz w:val="22"/>
          <w:szCs w:val="22"/>
        </w:rPr>
        <w:t xml:space="preserve">estimates </w:t>
      </w:r>
      <w:r w:rsidR="00080647" w:rsidRPr="00387736">
        <w:rPr>
          <w:rFonts w:ascii="Calibri" w:hAnsi="Calibri" w:cs="Aparajita"/>
          <w:sz w:val="22"/>
          <w:szCs w:val="22"/>
        </w:rPr>
        <w:t>and</w:t>
      </w:r>
      <w:r w:rsidR="008E01D5" w:rsidRPr="00387736">
        <w:rPr>
          <w:rFonts w:ascii="Calibri" w:hAnsi="Calibri" w:cs="Aparajita"/>
          <w:sz w:val="22"/>
          <w:szCs w:val="22"/>
        </w:rPr>
        <w:t xml:space="preserve"> documentation</w:t>
      </w:r>
      <w:r w:rsidR="00FE26CD" w:rsidRPr="00387736">
        <w:rPr>
          <w:rFonts w:ascii="Calibri" w:hAnsi="Calibri" w:cs="Aparajita"/>
          <w:sz w:val="22"/>
          <w:szCs w:val="22"/>
        </w:rPr>
        <w:t>.</w:t>
      </w:r>
    </w:p>
    <w:p w:rsidR="00DF6396" w:rsidRPr="00387736" w:rsidRDefault="00DF6396" w:rsidP="00135653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Identification a</w:t>
      </w:r>
      <w:r w:rsidR="001C138F">
        <w:rPr>
          <w:rFonts w:ascii="Calibri" w:hAnsi="Calibri" w:cs="Aparajita"/>
          <w:sz w:val="22"/>
          <w:szCs w:val="22"/>
        </w:rPr>
        <w:t xml:space="preserve">nd documentation of Root </w:t>
      </w:r>
      <w:r w:rsidR="0054067C">
        <w:rPr>
          <w:rFonts w:ascii="Calibri" w:hAnsi="Calibri" w:cs="Aparajita"/>
          <w:sz w:val="22"/>
          <w:szCs w:val="22"/>
        </w:rPr>
        <w:t>cause analysis</w:t>
      </w:r>
      <w:r>
        <w:rPr>
          <w:rFonts w:ascii="Calibri" w:hAnsi="Calibri" w:cs="Aparajita"/>
          <w:sz w:val="22"/>
          <w:szCs w:val="22"/>
        </w:rPr>
        <w:t xml:space="preserve"> for Live customer issues.</w:t>
      </w:r>
    </w:p>
    <w:p w:rsidR="00CA4233" w:rsidRDefault="00202AD9" w:rsidP="00202AD9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 w:rsidRPr="00202AD9">
        <w:rPr>
          <w:rFonts w:ascii="Calibri" w:hAnsi="Calibri" w:cs="Aparajita"/>
          <w:sz w:val="22"/>
          <w:szCs w:val="22"/>
        </w:rPr>
        <w:t>Experience and knowledge of ITIL standards and processes</w:t>
      </w:r>
      <w:r w:rsidR="006676BB">
        <w:rPr>
          <w:rFonts w:ascii="Calibri" w:hAnsi="Calibri" w:cs="Aparajita"/>
          <w:sz w:val="22"/>
          <w:szCs w:val="22"/>
        </w:rPr>
        <w:t>.</w:t>
      </w:r>
    </w:p>
    <w:p w:rsidR="003B7E6D" w:rsidRDefault="003B7E6D" w:rsidP="00202AD9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Supporting business critical maintenance, updates, security patching for vulnerabilities out of business hours.</w:t>
      </w:r>
    </w:p>
    <w:p w:rsidR="007323AE" w:rsidRPr="00387736" w:rsidRDefault="007323AE" w:rsidP="00202AD9">
      <w:pPr>
        <w:pStyle w:val="BodyText"/>
        <w:numPr>
          <w:ilvl w:val="0"/>
          <w:numId w:val="15"/>
        </w:numPr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Good understanding of networking concepts.</w:t>
      </w:r>
    </w:p>
    <w:p w:rsidR="0064475E" w:rsidRPr="00387736" w:rsidRDefault="0064475E" w:rsidP="00135653">
      <w:pPr>
        <w:rPr>
          <w:rFonts w:ascii="Calibri" w:hAnsi="Calibri" w:cs="Aparajita"/>
          <w:bCs/>
          <w:sz w:val="22"/>
          <w:szCs w:val="22"/>
        </w:rPr>
      </w:pPr>
    </w:p>
    <w:p w:rsidR="00A96BEB" w:rsidRPr="00387736" w:rsidRDefault="00A96BEB" w:rsidP="00A96BEB">
      <w:pPr>
        <w:pStyle w:val="BodyText"/>
        <w:shd w:val="clear" w:color="auto" w:fill="CCCCCC"/>
        <w:rPr>
          <w:rFonts w:ascii="Calibri" w:hAnsi="Calibri" w:cs="Aparajita"/>
          <w:b/>
          <w:bCs/>
          <w:color w:val="0D0D0D"/>
          <w:sz w:val="22"/>
          <w:szCs w:val="22"/>
        </w:rPr>
      </w:pPr>
      <w:r w:rsidRPr="00387736">
        <w:rPr>
          <w:rFonts w:ascii="Calibri" w:hAnsi="Calibri" w:cs="Aparajita"/>
          <w:b/>
          <w:bCs/>
          <w:color w:val="0D0D0D"/>
          <w:sz w:val="22"/>
          <w:szCs w:val="22"/>
        </w:rPr>
        <w:t>EDUCATIONAL QUALIFICATION</w:t>
      </w:r>
    </w:p>
    <w:p w:rsidR="00A96BEB" w:rsidRPr="00387736" w:rsidRDefault="00A96BEB" w:rsidP="00A96BEB">
      <w:pPr>
        <w:ind w:left="720"/>
        <w:rPr>
          <w:rFonts w:ascii="Calibri" w:hAnsi="Calibri" w:cs="Aparajita"/>
          <w:bCs/>
          <w:sz w:val="22"/>
          <w:szCs w:val="22"/>
        </w:rPr>
      </w:pPr>
    </w:p>
    <w:p w:rsidR="00FA7FC5" w:rsidRPr="00387736" w:rsidRDefault="00A96BEB" w:rsidP="00A96BEB">
      <w:pPr>
        <w:rPr>
          <w:rFonts w:ascii="Calibri" w:hAnsi="Calibri" w:cs="Aparajita"/>
          <w:bCs/>
          <w:iCs/>
          <w:sz w:val="22"/>
          <w:szCs w:val="22"/>
        </w:rPr>
      </w:pPr>
      <w:r w:rsidRPr="00387736">
        <w:rPr>
          <w:rFonts w:ascii="Calibri" w:hAnsi="Calibri" w:cs="Aparajita"/>
          <w:bCs/>
          <w:iCs/>
          <w:sz w:val="22"/>
          <w:szCs w:val="22"/>
        </w:rPr>
        <w:t xml:space="preserve">Bachelor of </w:t>
      </w:r>
      <w:r w:rsidR="00AA65B3" w:rsidRPr="00387736">
        <w:rPr>
          <w:rFonts w:ascii="Calibri" w:hAnsi="Calibri" w:cs="Aparajita"/>
          <w:bCs/>
          <w:iCs/>
          <w:sz w:val="22"/>
          <w:szCs w:val="22"/>
        </w:rPr>
        <w:t>Engineering in</w:t>
      </w:r>
      <w:r w:rsidRPr="00387736">
        <w:rPr>
          <w:rFonts w:ascii="Calibri" w:hAnsi="Calibri" w:cs="Aparajita"/>
          <w:bCs/>
          <w:iCs/>
          <w:sz w:val="22"/>
          <w:szCs w:val="22"/>
        </w:rPr>
        <w:t xml:space="preserve"> In</w:t>
      </w:r>
      <w:r w:rsidR="001F3F82" w:rsidRPr="00387736">
        <w:rPr>
          <w:rFonts w:ascii="Calibri" w:hAnsi="Calibri" w:cs="Aparajita"/>
          <w:bCs/>
          <w:iCs/>
          <w:sz w:val="22"/>
          <w:szCs w:val="22"/>
        </w:rPr>
        <w:t>strumentation &amp; C</w:t>
      </w:r>
      <w:r w:rsidRPr="00387736">
        <w:rPr>
          <w:rFonts w:ascii="Calibri" w:hAnsi="Calibri" w:cs="Aparajita"/>
          <w:bCs/>
          <w:iCs/>
          <w:sz w:val="22"/>
          <w:szCs w:val="22"/>
        </w:rPr>
        <w:t>ontrol</w:t>
      </w:r>
      <w:r w:rsidR="00C0396C" w:rsidRPr="00387736">
        <w:rPr>
          <w:rFonts w:ascii="Calibri" w:hAnsi="Calibri" w:cs="Aparajita"/>
          <w:bCs/>
          <w:iCs/>
          <w:sz w:val="22"/>
          <w:szCs w:val="22"/>
        </w:rPr>
        <w:t xml:space="preserve"> Engineering</w:t>
      </w:r>
      <w:r w:rsidR="00214BD6" w:rsidRPr="00387736">
        <w:rPr>
          <w:rFonts w:ascii="Calibri" w:hAnsi="Calibri" w:cs="Aparajita"/>
          <w:bCs/>
          <w:iCs/>
          <w:sz w:val="22"/>
          <w:szCs w:val="22"/>
        </w:rPr>
        <w:t xml:space="preserve"> (</w:t>
      </w:r>
      <w:r w:rsidR="00214BD6" w:rsidRPr="00831E0B">
        <w:rPr>
          <w:rFonts w:ascii="Calibri" w:hAnsi="Calibri" w:cs="Aparajita"/>
          <w:b/>
          <w:bCs/>
          <w:iCs/>
          <w:sz w:val="22"/>
          <w:szCs w:val="22"/>
        </w:rPr>
        <w:t>B.E</w:t>
      </w:r>
      <w:r w:rsidR="00FA7FC5" w:rsidRPr="00831E0B">
        <w:rPr>
          <w:rFonts w:ascii="Calibri" w:hAnsi="Calibri" w:cs="Aparajita"/>
          <w:b/>
          <w:bCs/>
          <w:iCs/>
          <w:sz w:val="22"/>
          <w:szCs w:val="22"/>
        </w:rPr>
        <w:t xml:space="preserve"> </w:t>
      </w:r>
      <w:r w:rsidR="00831E0B" w:rsidRPr="00831E0B">
        <w:rPr>
          <w:rFonts w:ascii="Calibri" w:hAnsi="Calibri" w:cs="Aparajita"/>
          <w:b/>
          <w:bCs/>
          <w:iCs/>
          <w:sz w:val="22"/>
          <w:szCs w:val="22"/>
        </w:rPr>
        <w:t xml:space="preserve">- </w:t>
      </w:r>
      <w:r w:rsidR="00FA7FC5" w:rsidRPr="00831E0B">
        <w:rPr>
          <w:rFonts w:ascii="Calibri" w:hAnsi="Calibri" w:cs="Aparajita"/>
          <w:b/>
          <w:bCs/>
          <w:iCs/>
          <w:sz w:val="22"/>
          <w:szCs w:val="22"/>
        </w:rPr>
        <w:t>ICE</w:t>
      </w:r>
      <w:r w:rsidR="00831E0B" w:rsidRPr="00387736">
        <w:rPr>
          <w:rFonts w:ascii="Calibri" w:hAnsi="Calibri" w:cs="Aparajita"/>
          <w:bCs/>
          <w:iCs/>
          <w:sz w:val="22"/>
          <w:szCs w:val="22"/>
        </w:rPr>
        <w:t>)</w:t>
      </w:r>
      <w:r w:rsidR="00831E0B">
        <w:rPr>
          <w:rFonts w:ascii="Calibri" w:hAnsi="Calibri" w:cs="Aparajita"/>
          <w:bCs/>
          <w:iCs/>
          <w:sz w:val="22"/>
          <w:szCs w:val="22"/>
        </w:rPr>
        <w:t xml:space="preserve"> - </w:t>
      </w:r>
      <w:r w:rsidR="00831E0B" w:rsidRPr="00831E0B">
        <w:rPr>
          <w:rFonts w:ascii="Calibri" w:hAnsi="Calibri" w:cs="Aparajita"/>
          <w:b/>
          <w:bCs/>
          <w:iCs/>
          <w:sz w:val="22"/>
          <w:szCs w:val="22"/>
        </w:rPr>
        <w:t>2007</w:t>
      </w:r>
    </w:p>
    <w:p w:rsidR="00A96BEB" w:rsidRPr="00387736" w:rsidRDefault="00A96BEB" w:rsidP="00A96BEB">
      <w:pPr>
        <w:rPr>
          <w:rFonts w:ascii="Calibri" w:hAnsi="Calibri" w:cs="Aparajita"/>
          <w:bCs/>
          <w:sz w:val="22"/>
          <w:szCs w:val="22"/>
        </w:rPr>
      </w:pPr>
      <w:r w:rsidRPr="00387736">
        <w:rPr>
          <w:rFonts w:ascii="Calibri" w:hAnsi="Calibri" w:cs="Aparajita"/>
          <w:bCs/>
          <w:iCs/>
          <w:sz w:val="22"/>
          <w:szCs w:val="22"/>
        </w:rPr>
        <w:t xml:space="preserve"> Anna University, Trichy, Tamilnadu, India</w:t>
      </w:r>
    </w:p>
    <w:p w:rsidR="00A96BEB" w:rsidRPr="00387736" w:rsidRDefault="00A96BEB" w:rsidP="00135653">
      <w:pPr>
        <w:rPr>
          <w:rFonts w:ascii="Calibri" w:hAnsi="Calibri" w:cs="Aparajita"/>
          <w:bCs/>
          <w:sz w:val="22"/>
          <w:szCs w:val="22"/>
        </w:rPr>
      </w:pPr>
    </w:p>
    <w:p w:rsidR="0064475E" w:rsidRPr="00387736" w:rsidRDefault="0064475E" w:rsidP="00135653">
      <w:pPr>
        <w:pStyle w:val="BodyText"/>
        <w:shd w:val="clear" w:color="auto" w:fill="CCCCCC"/>
        <w:rPr>
          <w:rFonts w:ascii="Calibri" w:hAnsi="Calibri" w:cs="Aparajita"/>
          <w:b/>
          <w:bCs/>
          <w:color w:val="0D0D0D"/>
          <w:sz w:val="22"/>
          <w:szCs w:val="22"/>
        </w:rPr>
      </w:pPr>
      <w:r w:rsidRPr="00387736">
        <w:rPr>
          <w:rFonts w:ascii="Calibri" w:hAnsi="Calibri" w:cs="Aparajita"/>
          <w:b/>
          <w:bCs/>
          <w:color w:val="0D0D0D"/>
          <w:sz w:val="22"/>
          <w:szCs w:val="22"/>
        </w:rPr>
        <w:t>TECHNICAL CERTIFICATIONS</w:t>
      </w:r>
    </w:p>
    <w:p w:rsidR="0064475E" w:rsidRPr="00387736" w:rsidRDefault="0064475E" w:rsidP="00135653">
      <w:pPr>
        <w:rPr>
          <w:rFonts w:ascii="Calibri" w:hAnsi="Calibri" w:cs="Aparajita"/>
          <w:sz w:val="22"/>
          <w:szCs w:val="22"/>
        </w:rPr>
      </w:pPr>
    </w:p>
    <w:p w:rsidR="00311AA9" w:rsidRPr="00387736" w:rsidRDefault="00B42696" w:rsidP="00135653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hAnsi="Calibri" w:cs="Aparajita"/>
          <w:b/>
          <w:sz w:val="22"/>
          <w:szCs w:val="22"/>
        </w:rPr>
      </w:pPr>
      <w:r w:rsidRPr="00387736">
        <w:rPr>
          <w:rFonts w:ascii="Calibri" w:hAnsi="Calibri" w:cs="Aparajita"/>
          <w:b/>
          <w:sz w:val="22"/>
          <w:szCs w:val="22"/>
        </w:rPr>
        <w:t>Oracle Certified Associate</w:t>
      </w:r>
      <w:r w:rsidR="0047398F">
        <w:rPr>
          <w:rFonts w:ascii="Calibri" w:hAnsi="Calibri" w:cs="Aparajita"/>
          <w:b/>
          <w:sz w:val="22"/>
          <w:szCs w:val="22"/>
        </w:rPr>
        <w:t xml:space="preserve"> </w:t>
      </w:r>
      <w:r w:rsidR="0047398F" w:rsidRPr="003F78FC">
        <w:rPr>
          <w:rFonts w:ascii="Calibri" w:hAnsi="Calibri"/>
          <w:bCs/>
          <w:sz w:val="22"/>
          <w:szCs w:val="22"/>
        </w:rPr>
        <w:t>IZO 007</w:t>
      </w:r>
    </w:p>
    <w:p w:rsidR="0064475E" w:rsidRPr="00387736" w:rsidRDefault="00311AA9" w:rsidP="00135653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hAnsi="Calibri" w:cs="Aparajita"/>
          <w:b/>
          <w:sz w:val="22"/>
          <w:szCs w:val="22"/>
        </w:rPr>
      </w:pPr>
      <w:hyperlink r:id="rId9" w:history="1">
        <w:r w:rsidRPr="00387736">
          <w:rPr>
            <w:rFonts w:ascii="Calibri" w:hAnsi="Calibri" w:cs="Aparajita"/>
            <w:b/>
            <w:sz w:val="22"/>
            <w:szCs w:val="22"/>
          </w:rPr>
          <w:t>Sun Certified System Adm</w:t>
        </w:r>
        <w:r w:rsidR="006C03F2" w:rsidRPr="00387736">
          <w:rPr>
            <w:rFonts w:ascii="Calibri" w:hAnsi="Calibri" w:cs="Aparajita"/>
            <w:b/>
            <w:sz w:val="22"/>
            <w:szCs w:val="22"/>
          </w:rPr>
          <w:t>inistrator for the Solaris 10</w:t>
        </w:r>
        <w:r w:rsidRPr="00387736">
          <w:rPr>
            <w:rFonts w:ascii="Calibri" w:hAnsi="Calibri" w:cs="Aparajita"/>
            <w:b/>
            <w:sz w:val="22"/>
            <w:szCs w:val="22"/>
          </w:rPr>
          <w:t xml:space="preserve"> Part I</w:t>
        </w:r>
      </w:hyperlink>
      <w:r w:rsidRPr="00387736">
        <w:rPr>
          <w:rFonts w:ascii="Calibri" w:hAnsi="Calibri" w:cs="Aparajita"/>
          <w:b/>
          <w:sz w:val="22"/>
          <w:szCs w:val="22"/>
        </w:rPr>
        <w:t> </w:t>
      </w:r>
    </w:p>
    <w:p w:rsidR="00E80584" w:rsidRPr="00387736" w:rsidRDefault="00E80584" w:rsidP="00135653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hAnsi="Calibri" w:cs="Aparajita"/>
          <w:b/>
          <w:sz w:val="22"/>
          <w:szCs w:val="22"/>
        </w:rPr>
      </w:pPr>
      <w:r w:rsidRPr="00387736">
        <w:rPr>
          <w:rFonts w:ascii="Calibri" w:hAnsi="Calibri" w:cs="Aparajita"/>
          <w:b/>
          <w:sz w:val="22"/>
          <w:szCs w:val="22"/>
        </w:rPr>
        <w:t xml:space="preserve">ITIL v3 </w:t>
      </w:r>
      <w:r w:rsidR="0059693F" w:rsidRPr="00387736">
        <w:rPr>
          <w:rFonts w:ascii="Calibri" w:hAnsi="Calibri" w:cs="Aparajita"/>
          <w:b/>
          <w:sz w:val="22"/>
          <w:szCs w:val="22"/>
        </w:rPr>
        <w:t>Foundation.</w:t>
      </w:r>
    </w:p>
    <w:p w:rsidR="00C707BB" w:rsidRPr="00387736" w:rsidRDefault="00C707BB" w:rsidP="00135653">
      <w:pPr>
        <w:ind w:left="360"/>
        <w:rPr>
          <w:rFonts w:ascii="Calibri" w:hAnsi="Calibri" w:cs="Aparajita"/>
          <w:b/>
          <w:sz w:val="22"/>
          <w:szCs w:val="22"/>
        </w:rPr>
      </w:pPr>
    </w:p>
    <w:p w:rsidR="006A17FC" w:rsidRPr="00387736" w:rsidRDefault="006A17FC" w:rsidP="00135653">
      <w:pPr>
        <w:pStyle w:val="BodyText"/>
        <w:shd w:val="clear" w:color="auto" w:fill="CCCCCC"/>
        <w:rPr>
          <w:rFonts w:ascii="Calibri" w:hAnsi="Calibri" w:cs="Aparajita"/>
          <w:b/>
          <w:bCs/>
          <w:color w:val="0D0D0D"/>
          <w:sz w:val="22"/>
          <w:szCs w:val="22"/>
        </w:rPr>
      </w:pPr>
      <w:r w:rsidRPr="00387736">
        <w:rPr>
          <w:rFonts w:ascii="Calibri" w:hAnsi="Calibri" w:cs="Aparajita"/>
          <w:b/>
          <w:bCs/>
          <w:color w:val="0D0D0D"/>
          <w:sz w:val="22"/>
          <w:szCs w:val="22"/>
        </w:rPr>
        <w:t>TECHNICAL SKILLS</w:t>
      </w:r>
    </w:p>
    <w:p w:rsidR="006A17FC" w:rsidRPr="00387736" w:rsidRDefault="006A17FC" w:rsidP="00135653">
      <w:pPr>
        <w:pStyle w:val="BodyText"/>
        <w:tabs>
          <w:tab w:val="left" w:pos="720"/>
        </w:tabs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bCs/>
          <w:sz w:val="22"/>
          <w:szCs w:val="22"/>
        </w:rPr>
        <w:t xml:space="preserve"> </w:t>
      </w:r>
    </w:p>
    <w:p w:rsidR="006A17FC" w:rsidRPr="00387736" w:rsidRDefault="006A17FC" w:rsidP="00135653">
      <w:p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bCs/>
          <w:sz w:val="22"/>
          <w:szCs w:val="22"/>
        </w:rPr>
        <w:t>OPERATING SYSTEMS</w:t>
      </w:r>
      <w:r w:rsidR="00135653" w:rsidRPr="00387736">
        <w:rPr>
          <w:rFonts w:ascii="Calibri" w:hAnsi="Calibri" w:cs="Aparajita"/>
          <w:bCs/>
          <w:sz w:val="22"/>
          <w:szCs w:val="22"/>
        </w:rPr>
        <w:tab/>
      </w:r>
      <w:r w:rsidR="00135653" w:rsidRPr="00387736">
        <w:rPr>
          <w:rFonts w:ascii="Calibri" w:hAnsi="Calibri" w:cs="Aparajita"/>
          <w:bCs/>
          <w:sz w:val="22"/>
          <w:szCs w:val="22"/>
        </w:rPr>
        <w:tab/>
      </w:r>
      <w:r w:rsidR="00474480">
        <w:rPr>
          <w:rFonts w:ascii="Calibri" w:hAnsi="Calibri" w:cs="Aparajita"/>
          <w:bCs/>
          <w:sz w:val="22"/>
          <w:szCs w:val="22"/>
        </w:rPr>
        <w:t>: RHEL 4.x-7.0</w:t>
      </w:r>
      <w:r w:rsidRPr="00387736">
        <w:rPr>
          <w:rFonts w:ascii="Calibri" w:hAnsi="Calibri" w:cs="Aparajita"/>
          <w:sz w:val="22"/>
          <w:szCs w:val="22"/>
        </w:rPr>
        <w:t xml:space="preserve"> </w:t>
      </w:r>
      <w:r w:rsidR="00474480">
        <w:rPr>
          <w:rFonts w:ascii="Calibri" w:hAnsi="Calibri" w:cs="Aparajita"/>
          <w:bCs/>
          <w:sz w:val="22"/>
          <w:szCs w:val="22"/>
        </w:rPr>
        <w:t>Solaris 9, 10</w:t>
      </w:r>
      <w:r w:rsidR="009A4B2E">
        <w:rPr>
          <w:rFonts w:ascii="Calibri" w:hAnsi="Calibri" w:cs="Aparajita"/>
          <w:sz w:val="22"/>
          <w:szCs w:val="22"/>
        </w:rPr>
        <w:t>, Windows Server</w:t>
      </w:r>
      <w:r w:rsidR="00474480">
        <w:rPr>
          <w:rFonts w:ascii="Calibri" w:hAnsi="Calibri" w:cs="Aparajita"/>
          <w:sz w:val="22"/>
          <w:szCs w:val="22"/>
        </w:rPr>
        <w:t xml:space="preserve"> 2003</w:t>
      </w:r>
      <w:r w:rsidR="000564D8">
        <w:rPr>
          <w:rFonts w:ascii="Calibri" w:hAnsi="Calibri" w:cs="Aparajita"/>
          <w:sz w:val="22"/>
          <w:szCs w:val="22"/>
        </w:rPr>
        <w:t>, 2008, 2012</w:t>
      </w:r>
      <w:r w:rsidR="00C67510" w:rsidRPr="00387736">
        <w:rPr>
          <w:rFonts w:ascii="Calibri" w:hAnsi="Calibri" w:cs="Aparajita"/>
          <w:sz w:val="22"/>
          <w:szCs w:val="22"/>
        </w:rPr>
        <w:t xml:space="preserve"> and </w:t>
      </w:r>
      <w:r w:rsidR="00C67510" w:rsidRPr="00387736">
        <w:rPr>
          <w:rFonts w:ascii="Calibri" w:hAnsi="Calibri" w:cs="Arial"/>
          <w:color w:val="333333"/>
          <w:sz w:val="22"/>
          <w:szCs w:val="22"/>
          <w:shd w:val="clear" w:color="auto" w:fill="FFFFFF"/>
        </w:rPr>
        <w:t>CentOs</w:t>
      </w:r>
      <w:r w:rsidR="000564D8">
        <w:rPr>
          <w:rFonts w:ascii="Calibri" w:hAnsi="Calibri" w:cs="Arial"/>
          <w:color w:val="333333"/>
          <w:sz w:val="22"/>
          <w:szCs w:val="22"/>
          <w:shd w:val="clear" w:color="auto" w:fill="FFFFFF"/>
        </w:rPr>
        <w:t>5.x, 6.x</w:t>
      </w:r>
      <w:r w:rsidRPr="00387736">
        <w:rPr>
          <w:rFonts w:ascii="Calibri" w:hAnsi="Calibri" w:cs="Aparajita"/>
          <w:sz w:val="22"/>
          <w:szCs w:val="22"/>
        </w:rPr>
        <w:t>.</w:t>
      </w:r>
    </w:p>
    <w:p w:rsidR="006A17FC" w:rsidRPr="00387736" w:rsidRDefault="006A17FC" w:rsidP="00704E8E">
      <w:pPr>
        <w:ind w:left="2880" w:hanging="2880"/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PLATFORMS&amp;TOOLS</w:t>
      </w:r>
      <w:r w:rsidR="00135653" w:rsidRPr="00387736">
        <w:rPr>
          <w:rFonts w:ascii="Calibri" w:hAnsi="Calibri" w:cs="Aparajita"/>
          <w:sz w:val="22"/>
          <w:szCs w:val="22"/>
        </w:rPr>
        <w:tab/>
      </w:r>
      <w:r w:rsidRPr="00387736">
        <w:rPr>
          <w:rFonts w:ascii="Calibri" w:hAnsi="Calibri" w:cs="Aparajita"/>
          <w:sz w:val="22"/>
          <w:szCs w:val="22"/>
        </w:rPr>
        <w:t xml:space="preserve">: </w:t>
      </w:r>
      <w:r w:rsidR="004F5F49" w:rsidRPr="00387736">
        <w:rPr>
          <w:rFonts w:ascii="Calibri" w:hAnsi="Calibri" w:cs="Arial"/>
          <w:color w:val="333333"/>
          <w:sz w:val="22"/>
          <w:szCs w:val="22"/>
          <w:shd w:val="clear" w:color="auto" w:fill="FFFFFF"/>
        </w:rPr>
        <w:t>KVM</w:t>
      </w:r>
      <w:r w:rsidR="00474480">
        <w:rPr>
          <w:rFonts w:ascii="Calibri" w:hAnsi="Calibri" w:cs="Arial"/>
          <w:color w:val="333333"/>
          <w:sz w:val="22"/>
          <w:szCs w:val="22"/>
          <w:shd w:val="clear" w:color="auto" w:fill="FFFFFF"/>
        </w:rPr>
        <w:t>,</w:t>
      </w:r>
      <w:r w:rsidR="00474480" w:rsidRPr="00387736">
        <w:rPr>
          <w:rFonts w:ascii="Calibri" w:hAnsi="Calibri" w:cs="Aparajita"/>
          <w:sz w:val="22"/>
          <w:szCs w:val="22"/>
        </w:rPr>
        <w:t xml:space="preserve"> Hadoop</w:t>
      </w:r>
      <w:r w:rsidR="001F304C" w:rsidRPr="00387736">
        <w:rPr>
          <w:rFonts w:ascii="Calibri" w:hAnsi="Calibri" w:cs="Aparajita"/>
          <w:sz w:val="22"/>
          <w:szCs w:val="22"/>
        </w:rPr>
        <w:t>,</w:t>
      </w:r>
      <w:r w:rsidRPr="00387736">
        <w:rPr>
          <w:rFonts w:ascii="Calibri" w:hAnsi="Calibri" w:cs="Aparajita"/>
          <w:sz w:val="22"/>
          <w:szCs w:val="22"/>
        </w:rPr>
        <w:t xml:space="preserve"> </w:t>
      </w:r>
      <w:smartTag w:uri="urn:schemas-microsoft-com:office:smarttags" w:element="stockticker">
        <w:r w:rsidRPr="00387736">
          <w:rPr>
            <w:rFonts w:ascii="Calibri" w:hAnsi="Calibri" w:cs="Aparajita"/>
            <w:sz w:val="22"/>
            <w:szCs w:val="22"/>
          </w:rPr>
          <w:t>EMC</w:t>
        </w:r>
      </w:smartTag>
      <w:r w:rsidR="00704E8E">
        <w:rPr>
          <w:rFonts w:ascii="Calibri" w:hAnsi="Calibri" w:cs="Aparajita"/>
          <w:sz w:val="22"/>
          <w:szCs w:val="22"/>
        </w:rPr>
        <w:t xml:space="preserve"> SAN</w:t>
      </w:r>
      <w:r w:rsidR="00C03452" w:rsidRPr="00387736">
        <w:rPr>
          <w:rFonts w:ascii="Calibri" w:hAnsi="Calibri" w:cs="Aparajita"/>
          <w:sz w:val="22"/>
          <w:szCs w:val="22"/>
        </w:rPr>
        <w:t>, Nagios,</w:t>
      </w:r>
      <w:r w:rsidR="00D50E0F">
        <w:rPr>
          <w:rFonts w:ascii="Calibri" w:hAnsi="Calibri" w:cs="Aparajita"/>
          <w:sz w:val="22"/>
          <w:szCs w:val="22"/>
        </w:rPr>
        <w:t xml:space="preserve"> </w:t>
      </w:r>
      <w:r w:rsidR="00474480">
        <w:rPr>
          <w:rFonts w:ascii="Calibri" w:hAnsi="Calibri" w:cs="Aparajita"/>
          <w:sz w:val="22"/>
          <w:szCs w:val="22"/>
        </w:rPr>
        <w:t>Xymon,</w:t>
      </w:r>
      <w:r w:rsidR="00C03452" w:rsidRPr="00387736">
        <w:rPr>
          <w:rFonts w:ascii="Calibri" w:hAnsi="Calibri" w:cs="Aparajita"/>
          <w:sz w:val="22"/>
          <w:szCs w:val="22"/>
        </w:rPr>
        <w:t xml:space="preserve"> Enterprise Manager </w:t>
      </w:r>
      <w:r w:rsidR="00474480">
        <w:rPr>
          <w:rFonts w:ascii="Calibri" w:hAnsi="Calibri" w:cs="Aparajita"/>
          <w:sz w:val="22"/>
          <w:szCs w:val="22"/>
        </w:rPr>
        <w:t>,</w:t>
      </w:r>
      <w:r w:rsidR="00474480" w:rsidRPr="00474480">
        <w:rPr>
          <w:rFonts w:ascii="Calibri" w:hAnsi="Calibri" w:cs="Aparajita"/>
          <w:sz w:val="22"/>
          <w:szCs w:val="22"/>
        </w:rPr>
        <w:t xml:space="preserve"> </w:t>
      </w:r>
      <w:r w:rsidR="00474480" w:rsidRPr="00387736">
        <w:rPr>
          <w:rFonts w:ascii="Calibri" w:hAnsi="Calibri" w:cs="Aparajita"/>
          <w:sz w:val="22"/>
          <w:szCs w:val="22"/>
        </w:rPr>
        <w:t>Oracle database</w:t>
      </w:r>
      <w:r w:rsidR="00474480">
        <w:rPr>
          <w:rFonts w:ascii="Calibri" w:hAnsi="Calibri" w:cs="Aparajita"/>
          <w:sz w:val="22"/>
          <w:szCs w:val="22"/>
        </w:rPr>
        <w:t>,</w:t>
      </w:r>
      <w:r w:rsidR="00474480" w:rsidRPr="00474480">
        <w:rPr>
          <w:rFonts w:ascii="Calibri" w:hAnsi="Calibri" w:cs="Aparajita"/>
          <w:sz w:val="22"/>
          <w:szCs w:val="22"/>
        </w:rPr>
        <w:t xml:space="preserve"> </w:t>
      </w:r>
      <w:r w:rsidR="00474480" w:rsidRPr="00387736">
        <w:rPr>
          <w:rFonts w:ascii="Calibri" w:hAnsi="Calibri" w:cs="Aparajita"/>
          <w:sz w:val="22"/>
          <w:szCs w:val="22"/>
        </w:rPr>
        <w:t>VMware</w:t>
      </w:r>
      <w:r w:rsidR="00474480" w:rsidRPr="00387736">
        <w:rPr>
          <w:rFonts w:ascii="Calibri" w:hAnsi="Calibri" w:cs="Arial"/>
          <w:color w:val="333333"/>
          <w:sz w:val="22"/>
          <w:szCs w:val="22"/>
          <w:shd w:val="clear" w:color="auto" w:fill="FFFFFF"/>
        </w:rPr>
        <w:t>,</w:t>
      </w:r>
      <w:r w:rsidR="00ED1D1A">
        <w:rPr>
          <w:rFonts w:ascii="Calibri" w:hAnsi="Calibri" w:cs="Arial"/>
          <w:color w:val="333333"/>
          <w:sz w:val="22"/>
          <w:szCs w:val="22"/>
          <w:shd w:val="clear" w:color="auto" w:fill="FFFFFF"/>
        </w:rPr>
        <w:t xml:space="preserve"> high availability systems, replication systems</w:t>
      </w:r>
      <w:r w:rsidR="005129E4">
        <w:rPr>
          <w:rFonts w:ascii="Calibri" w:hAnsi="Calibri" w:cs="Arial"/>
          <w:color w:val="333333"/>
          <w:sz w:val="22"/>
          <w:szCs w:val="22"/>
          <w:shd w:val="clear" w:color="auto" w:fill="FFFFFF"/>
        </w:rPr>
        <w:t xml:space="preserve"> and load balancing.</w:t>
      </w:r>
    </w:p>
    <w:p w:rsidR="00C707BB" w:rsidRPr="00387736" w:rsidRDefault="00C707BB" w:rsidP="00135653">
      <w:pPr>
        <w:ind w:left="720"/>
        <w:rPr>
          <w:rFonts w:ascii="Calibri" w:hAnsi="Calibri" w:cs="Aparajita"/>
          <w:sz w:val="22"/>
          <w:szCs w:val="22"/>
        </w:rPr>
      </w:pPr>
    </w:p>
    <w:p w:rsidR="004D4177" w:rsidRPr="00387736" w:rsidRDefault="006A17FC" w:rsidP="00135653">
      <w:pPr>
        <w:pStyle w:val="BodyText"/>
        <w:shd w:val="clear" w:color="auto" w:fill="CCCCCC"/>
        <w:rPr>
          <w:rFonts w:ascii="Calibri" w:hAnsi="Calibri" w:cs="Aparajita"/>
          <w:b/>
          <w:bCs/>
          <w:color w:val="0D0D0D"/>
          <w:sz w:val="22"/>
          <w:szCs w:val="22"/>
        </w:rPr>
      </w:pPr>
      <w:r w:rsidRPr="00387736">
        <w:rPr>
          <w:rFonts w:ascii="Calibri" w:hAnsi="Calibri" w:cs="Aparajita"/>
          <w:b/>
          <w:bCs/>
          <w:color w:val="0D0D0D"/>
          <w:sz w:val="22"/>
          <w:szCs w:val="22"/>
        </w:rPr>
        <w:t>HARDWARES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6"/>
        <w:gridCol w:w="2176"/>
        <w:gridCol w:w="2176"/>
        <w:gridCol w:w="2176"/>
        <w:gridCol w:w="2177"/>
      </w:tblGrid>
      <w:tr w:rsidR="005446E0" w:rsidRPr="00387736" w:rsidTr="00100679">
        <w:trPr>
          <w:trHeight w:val="384"/>
        </w:trPr>
        <w:tc>
          <w:tcPr>
            <w:tcW w:w="2176" w:type="dxa"/>
          </w:tcPr>
          <w:p w:rsidR="005446E0" w:rsidRPr="00387736" w:rsidRDefault="00100679" w:rsidP="00135653">
            <w:pPr>
              <w:rPr>
                <w:rFonts w:ascii="Calibri" w:hAnsi="Calibri" w:cs="Aparajita"/>
                <w:sz w:val="22"/>
                <w:szCs w:val="22"/>
              </w:rPr>
            </w:pPr>
            <w:r>
              <w:rPr>
                <w:rFonts w:ascii="Calibri" w:hAnsi="Calibri" w:cs="Aparajita"/>
                <w:sz w:val="22"/>
                <w:szCs w:val="22"/>
              </w:rPr>
              <w:t>HP and Dell</w:t>
            </w:r>
          </w:p>
        </w:tc>
        <w:tc>
          <w:tcPr>
            <w:tcW w:w="2176" w:type="dxa"/>
          </w:tcPr>
          <w:p w:rsidR="005446E0" w:rsidRPr="00387736" w:rsidRDefault="008F6830" w:rsidP="00135653">
            <w:pPr>
              <w:rPr>
                <w:rFonts w:ascii="Calibri" w:hAnsi="Calibri" w:cs="Aparajita"/>
                <w:sz w:val="22"/>
                <w:szCs w:val="22"/>
              </w:rPr>
            </w:pPr>
            <w:r w:rsidRPr="00387736">
              <w:rPr>
                <w:rFonts w:ascii="Calibri" w:hAnsi="Calibri" w:cs="Aparajita"/>
                <w:sz w:val="22"/>
                <w:szCs w:val="22"/>
              </w:rPr>
              <w:t>EMC Storages</w:t>
            </w:r>
          </w:p>
        </w:tc>
        <w:tc>
          <w:tcPr>
            <w:tcW w:w="2176" w:type="dxa"/>
          </w:tcPr>
          <w:p w:rsidR="005446E0" w:rsidRPr="00387736" w:rsidRDefault="008F6830" w:rsidP="00135653">
            <w:pPr>
              <w:rPr>
                <w:rFonts w:ascii="Calibri" w:hAnsi="Calibri" w:cs="Aparajita"/>
                <w:sz w:val="22"/>
                <w:szCs w:val="22"/>
              </w:rPr>
            </w:pPr>
            <w:r w:rsidRPr="00387736">
              <w:rPr>
                <w:rFonts w:ascii="Calibri" w:hAnsi="Calibri" w:cs="Aparajita"/>
                <w:sz w:val="22"/>
                <w:szCs w:val="22"/>
              </w:rPr>
              <w:t>SUN Microsystems</w:t>
            </w:r>
          </w:p>
        </w:tc>
        <w:tc>
          <w:tcPr>
            <w:tcW w:w="2176" w:type="dxa"/>
          </w:tcPr>
          <w:p w:rsidR="005446E0" w:rsidRPr="00387736" w:rsidRDefault="008F1AD7" w:rsidP="00135653">
            <w:pPr>
              <w:rPr>
                <w:rFonts w:ascii="Calibri" w:hAnsi="Calibri" w:cs="Aparajita"/>
                <w:sz w:val="22"/>
                <w:szCs w:val="22"/>
              </w:rPr>
            </w:pPr>
            <w:r w:rsidRPr="00387736">
              <w:rPr>
                <w:rFonts w:ascii="Calibri" w:hAnsi="Calibri" w:cs="Aparajita"/>
                <w:sz w:val="22"/>
                <w:szCs w:val="22"/>
              </w:rPr>
              <w:t xml:space="preserve">FUJITSU </w:t>
            </w:r>
          </w:p>
        </w:tc>
        <w:tc>
          <w:tcPr>
            <w:tcW w:w="2177" w:type="dxa"/>
          </w:tcPr>
          <w:p w:rsidR="005446E0" w:rsidRPr="00387736" w:rsidRDefault="00D12EA0" w:rsidP="00135653">
            <w:pPr>
              <w:rPr>
                <w:rFonts w:ascii="Calibri" w:hAnsi="Calibri" w:cs="Aparajita"/>
                <w:sz w:val="22"/>
                <w:szCs w:val="22"/>
              </w:rPr>
            </w:pPr>
            <w:r w:rsidRPr="00387736">
              <w:rPr>
                <w:rFonts w:ascii="Calibri" w:hAnsi="Calibri" w:cs="Aparajita"/>
                <w:sz w:val="22"/>
                <w:szCs w:val="22"/>
              </w:rPr>
              <w:t xml:space="preserve">F5 BIG IP </w:t>
            </w:r>
          </w:p>
        </w:tc>
      </w:tr>
      <w:tr w:rsidR="005446E0" w:rsidRPr="00387736" w:rsidTr="00100679">
        <w:trPr>
          <w:trHeight w:val="770"/>
        </w:trPr>
        <w:tc>
          <w:tcPr>
            <w:tcW w:w="2176" w:type="dxa"/>
          </w:tcPr>
          <w:p w:rsidR="00CC0531" w:rsidRPr="00387736" w:rsidRDefault="005446E0" w:rsidP="00135653">
            <w:pPr>
              <w:rPr>
                <w:rFonts w:ascii="Calibri" w:hAnsi="Calibri" w:cs="Aparajita"/>
                <w:sz w:val="22"/>
                <w:szCs w:val="22"/>
              </w:rPr>
            </w:pPr>
            <w:r w:rsidRPr="00387736">
              <w:rPr>
                <w:rFonts w:ascii="Calibri" w:hAnsi="Calibri" w:cs="Aparajita"/>
                <w:sz w:val="22"/>
                <w:szCs w:val="22"/>
              </w:rPr>
              <w:t xml:space="preserve">DL380 G6, </w:t>
            </w:r>
            <w:r w:rsidR="00100679">
              <w:rPr>
                <w:rFonts w:ascii="Calibri" w:hAnsi="Calibri" w:cs="Aparajita"/>
                <w:sz w:val="22"/>
                <w:szCs w:val="22"/>
              </w:rPr>
              <w:t>G7,</w:t>
            </w:r>
          </w:p>
          <w:p w:rsidR="005446E0" w:rsidRPr="00387736" w:rsidRDefault="00100679" w:rsidP="00135653">
            <w:pPr>
              <w:rPr>
                <w:rFonts w:ascii="Calibri" w:hAnsi="Calibri" w:cs="Aparajita"/>
                <w:sz w:val="22"/>
                <w:szCs w:val="22"/>
              </w:rPr>
            </w:pPr>
            <w:r>
              <w:rPr>
                <w:rFonts w:ascii="Calibri" w:hAnsi="Calibri" w:cs="Aparajita"/>
                <w:sz w:val="22"/>
                <w:szCs w:val="22"/>
              </w:rPr>
              <w:t xml:space="preserve"> Blade server BL460c, PE1950/2950, R410, R515</w:t>
            </w:r>
          </w:p>
        </w:tc>
        <w:tc>
          <w:tcPr>
            <w:tcW w:w="2176" w:type="dxa"/>
          </w:tcPr>
          <w:p w:rsidR="005446E0" w:rsidRPr="00387736" w:rsidRDefault="008F6830" w:rsidP="00135653">
            <w:pPr>
              <w:rPr>
                <w:rFonts w:ascii="Calibri" w:hAnsi="Calibri" w:cs="Aparajita"/>
                <w:sz w:val="22"/>
                <w:szCs w:val="22"/>
              </w:rPr>
            </w:pPr>
            <w:r w:rsidRPr="00387736">
              <w:rPr>
                <w:rFonts w:ascii="Calibri" w:hAnsi="Calibri" w:cs="Aparajita"/>
                <w:sz w:val="22"/>
                <w:szCs w:val="22"/>
              </w:rPr>
              <w:t>CX4-120, CX300, VNX series</w:t>
            </w:r>
          </w:p>
        </w:tc>
        <w:tc>
          <w:tcPr>
            <w:tcW w:w="2176" w:type="dxa"/>
          </w:tcPr>
          <w:p w:rsidR="005446E0" w:rsidRPr="00387736" w:rsidRDefault="00C44657" w:rsidP="00135653">
            <w:pPr>
              <w:rPr>
                <w:rFonts w:ascii="Calibri" w:hAnsi="Calibri" w:cs="Aparajita"/>
                <w:sz w:val="22"/>
                <w:szCs w:val="22"/>
              </w:rPr>
            </w:pPr>
            <w:r w:rsidRPr="00387736">
              <w:rPr>
                <w:rFonts w:ascii="Calibri" w:hAnsi="Calibri" w:cs="Aparajita"/>
                <w:sz w:val="22"/>
                <w:szCs w:val="22"/>
              </w:rPr>
              <w:t>V890, V880, T5240, T5440, Sun Fire Seri</w:t>
            </w:r>
            <w:r w:rsidR="00A9186E" w:rsidRPr="00387736">
              <w:rPr>
                <w:rFonts w:ascii="Calibri" w:hAnsi="Calibri" w:cs="Aparajita"/>
                <w:sz w:val="22"/>
                <w:szCs w:val="22"/>
              </w:rPr>
              <w:t>es</w:t>
            </w:r>
          </w:p>
        </w:tc>
        <w:tc>
          <w:tcPr>
            <w:tcW w:w="2176" w:type="dxa"/>
          </w:tcPr>
          <w:p w:rsidR="005446E0" w:rsidRPr="00387736" w:rsidRDefault="00125FB3" w:rsidP="00135653">
            <w:pPr>
              <w:rPr>
                <w:rFonts w:ascii="Calibri" w:hAnsi="Calibri" w:cs="Aparajita"/>
                <w:sz w:val="22"/>
                <w:szCs w:val="22"/>
              </w:rPr>
            </w:pPr>
            <w:r w:rsidRPr="00387736">
              <w:rPr>
                <w:rFonts w:ascii="Calibri" w:hAnsi="Calibri" w:cs="Aparajita"/>
                <w:sz w:val="22"/>
                <w:szCs w:val="22"/>
              </w:rPr>
              <w:t>RX300 S6, PW900, PW650, PW250</w:t>
            </w:r>
          </w:p>
        </w:tc>
        <w:tc>
          <w:tcPr>
            <w:tcW w:w="2177" w:type="dxa"/>
          </w:tcPr>
          <w:p w:rsidR="005446E0" w:rsidRPr="00387736" w:rsidRDefault="00D12EA0" w:rsidP="00135653">
            <w:pPr>
              <w:rPr>
                <w:rFonts w:ascii="Calibri" w:hAnsi="Calibri" w:cs="Aparajita"/>
                <w:sz w:val="22"/>
                <w:szCs w:val="22"/>
              </w:rPr>
            </w:pPr>
            <w:r w:rsidRPr="00387736">
              <w:rPr>
                <w:rFonts w:ascii="Calibri" w:hAnsi="Calibri" w:cs="Aparajita"/>
                <w:sz w:val="22"/>
                <w:szCs w:val="22"/>
              </w:rPr>
              <w:t xml:space="preserve">1600 </w:t>
            </w:r>
          </w:p>
        </w:tc>
      </w:tr>
    </w:tbl>
    <w:p w:rsidR="006A17FC" w:rsidRPr="00387736" w:rsidRDefault="006A17FC" w:rsidP="00135653">
      <w:pPr>
        <w:rPr>
          <w:rFonts w:ascii="Calibri" w:hAnsi="Calibri" w:cs="Aparajita"/>
          <w:sz w:val="22"/>
          <w:szCs w:val="22"/>
        </w:rPr>
      </w:pPr>
    </w:p>
    <w:p w:rsidR="006A17FC" w:rsidRPr="00387736" w:rsidRDefault="00A9186E" w:rsidP="00135653">
      <w:p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lastRenderedPageBreak/>
        <w:tab/>
        <w:t xml:space="preserve">        </w:t>
      </w:r>
      <w:r w:rsidR="00243F93" w:rsidRPr="00387736">
        <w:rPr>
          <w:rFonts w:ascii="Calibri" w:hAnsi="Calibri" w:cs="Aparajita"/>
          <w:sz w:val="22"/>
          <w:szCs w:val="22"/>
        </w:rPr>
        <w:tab/>
      </w:r>
    </w:p>
    <w:p w:rsidR="003027FC" w:rsidRPr="00387736" w:rsidRDefault="0064475E" w:rsidP="00135653">
      <w:pPr>
        <w:pStyle w:val="BodyText"/>
        <w:shd w:val="clear" w:color="auto" w:fill="CCCCCC"/>
        <w:rPr>
          <w:rFonts w:ascii="Calibri" w:hAnsi="Calibri" w:cs="Aparajita"/>
          <w:b/>
          <w:bCs/>
          <w:color w:val="0D0D0D"/>
          <w:sz w:val="22"/>
          <w:szCs w:val="22"/>
        </w:rPr>
      </w:pPr>
      <w:r w:rsidRPr="00387736">
        <w:rPr>
          <w:rFonts w:ascii="Calibri" w:hAnsi="Calibri" w:cs="Aparajita"/>
          <w:b/>
          <w:bCs/>
          <w:color w:val="0D0D0D"/>
          <w:sz w:val="22"/>
          <w:szCs w:val="22"/>
        </w:rPr>
        <w:t>PROFESSIONAL EXPERIENCE</w:t>
      </w:r>
    </w:p>
    <w:p w:rsidR="008933BD" w:rsidRDefault="008933BD" w:rsidP="00C22BEC">
      <w:pPr>
        <w:pStyle w:val="List"/>
        <w:rPr>
          <w:rFonts w:ascii="Calibri" w:hAnsi="Calibri" w:cs="Aparajita"/>
          <w:b/>
          <w:bCs/>
          <w:color w:val="1F497D"/>
          <w:sz w:val="22"/>
          <w:szCs w:val="22"/>
        </w:rPr>
      </w:pPr>
    </w:p>
    <w:p w:rsidR="008933BD" w:rsidRDefault="008933BD" w:rsidP="00C22BEC">
      <w:pPr>
        <w:pStyle w:val="List"/>
        <w:rPr>
          <w:rFonts w:ascii="Calibri" w:hAnsi="Calibri" w:cs="Aparajita"/>
          <w:b/>
          <w:bCs/>
          <w:color w:val="1F497D"/>
          <w:sz w:val="22"/>
          <w:szCs w:val="22"/>
        </w:rPr>
      </w:pPr>
      <w:r>
        <w:rPr>
          <w:rFonts w:ascii="Calibri" w:hAnsi="Calibri" w:cs="Aparajita"/>
          <w:b/>
          <w:bCs/>
          <w:color w:val="1F497D"/>
          <w:sz w:val="22"/>
          <w:szCs w:val="22"/>
        </w:rPr>
        <w:t>ORGANISATI</w:t>
      </w:r>
      <w:r w:rsidR="00746B57">
        <w:rPr>
          <w:rFonts w:ascii="Calibri" w:hAnsi="Calibri" w:cs="Aparajita"/>
          <w:b/>
          <w:bCs/>
          <w:color w:val="1F497D"/>
          <w:sz w:val="22"/>
          <w:szCs w:val="22"/>
        </w:rPr>
        <w:t xml:space="preserve">ON </w:t>
      </w:r>
      <w:r w:rsidR="00746B57">
        <w:rPr>
          <w:rFonts w:ascii="Calibri" w:hAnsi="Calibri" w:cs="Aparajita"/>
          <w:b/>
          <w:bCs/>
          <w:color w:val="1F497D"/>
          <w:sz w:val="22"/>
          <w:szCs w:val="22"/>
        </w:rPr>
        <w:tab/>
      </w:r>
      <w:r w:rsidR="00746B57">
        <w:rPr>
          <w:rFonts w:ascii="Calibri" w:hAnsi="Calibri" w:cs="Aparajita"/>
          <w:b/>
          <w:bCs/>
          <w:color w:val="1F497D"/>
          <w:sz w:val="22"/>
          <w:szCs w:val="22"/>
        </w:rPr>
        <w:tab/>
        <w:t>: Castleton PLC (Contract</w:t>
      </w:r>
      <w:r>
        <w:rPr>
          <w:rFonts w:ascii="Calibri" w:hAnsi="Calibri" w:cs="Aparajita"/>
          <w:b/>
          <w:bCs/>
          <w:color w:val="1F497D"/>
          <w:sz w:val="22"/>
          <w:szCs w:val="22"/>
        </w:rPr>
        <w:t>)</w:t>
      </w:r>
    </w:p>
    <w:p w:rsidR="008933BD" w:rsidRPr="008933BD" w:rsidRDefault="008933BD" w:rsidP="00C22BEC">
      <w:pPr>
        <w:pStyle w:val="List"/>
        <w:rPr>
          <w:rFonts w:ascii="Calibri" w:hAnsi="Calibri" w:cs="Aparajita"/>
          <w:bCs/>
          <w:sz w:val="22"/>
          <w:szCs w:val="22"/>
        </w:rPr>
      </w:pPr>
      <w:r w:rsidRPr="008933BD">
        <w:rPr>
          <w:rFonts w:ascii="Calibri" w:hAnsi="Calibri" w:cs="Aparajita"/>
          <w:bCs/>
          <w:sz w:val="22"/>
          <w:szCs w:val="22"/>
        </w:rPr>
        <w:t>Duration</w:t>
      </w:r>
      <w:r w:rsidRPr="008933BD">
        <w:rPr>
          <w:rFonts w:ascii="Calibri" w:hAnsi="Calibri" w:cs="Aparajita"/>
          <w:bCs/>
          <w:sz w:val="22"/>
          <w:szCs w:val="22"/>
        </w:rPr>
        <w:tab/>
      </w:r>
      <w:r w:rsidRPr="008933BD">
        <w:rPr>
          <w:rFonts w:ascii="Calibri" w:hAnsi="Calibri" w:cs="Aparajita"/>
          <w:bCs/>
          <w:sz w:val="22"/>
          <w:szCs w:val="22"/>
        </w:rPr>
        <w:tab/>
      </w:r>
      <w:r w:rsidRPr="008933BD">
        <w:rPr>
          <w:rFonts w:ascii="Calibri" w:hAnsi="Calibri" w:cs="Aparajita"/>
          <w:bCs/>
          <w:sz w:val="22"/>
          <w:szCs w:val="22"/>
        </w:rPr>
        <w:tab/>
        <w:t>: Feb 2016 – Current</w:t>
      </w:r>
    </w:p>
    <w:p w:rsidR="008933BD" w:rsidRPr="008933BD" w:rsidRDefault="008933BD" w:rsidP="00C22BEC">
      <w:pPr>
        <w:pStyle w:val="List"/>
        <w:rPr>
          <w:rFonts w:ascii="Calibri" w:hAnsi="Calibri" w:cs="Aparajita"/>
          <w:bCs/>
          <w:sz w:val="22"/>
          <w:szCs w:val="22"/>
        </w:rPr>
      </w:pPr>
      <w:r w:rsidRPr="008933BD">
        <w:rPr>
          <w:rFonts w:ascii="Calibri" w:hAnsi="Calibri" w:cs="Aparajita"/>
          <w:bCs/>
          <w:sz w:val="22"/>
          <w:szCs w:val="22"/>
        </w:rPr>
        <w:t xml:space="preserve">Role </w:t>
      </w:r>
      <w:r w:rsidRPr="008933BD">
        <w:rPr>
          <w:rFonts w:ascii="Calibri" w:hAnsi="Calibri" w:cs="Aparajita"/>
          <w:bCs/>
          <w:sz w:val="22"/>
          <w:szCs w:val="22"/>
        </w:rPr>
        <w:tab/>
      </w:r>
      <w:r w:rsidRPr="008933BD">
        <w:rPr>
          <w:rFonts w:ascii="Calibri" w:hAnsi="Calibri" w:cs="Aparajita"/>
          <w:bCs/>
          <w:sz w:val="22"/>
          <w:szCs w:val="22"/>
        </w:rPr>
        <w:tab/>
      </w:r>
      <w:r w:rsidRPr="008933BD">
        <w:rPr>
          <w:rFonts w:ascii="Calibri" w:hAnsi="Calibri" w:cs="Aparajita"/>
          <w:bCs/>
          <w:sz w:val="22"/>
          <w:szCs w:val="22"/>
        </w:rPr>
        <w:tab/>
      </w:r>
      <w:r w:rsidRPr="008933BD">
        <w:rPr>
          <w:rFonts w:ascii="Calibri" w:hAnsi="Calibri" w:cs="Aparajita"/>
          <w:bCs/>
          <w:sz w:val="22"/>
          <w:szCs w:val="22"/>
        </w:rPr>
        <w:tab/>
        <w:t>: System Administrator</w:t>
      </w:r>
    </w:p>
    <w:p w:rsidR="008933BD" w:rsidRDefault="008933BD" w:rsidP="008933BD">
      <w:pPr>
        <w:pStyle w:val="List"/>
        <w:rPr>
          <w:rFonts w:ascii="Calibri" w:hAnsi="Calibri" w:cs="Aparajita"/>
          <w:b/>
          <w:bCs/>
          <w:sz w:val="22"/>
          <w:szCs w:val="22"/>
        </w:rPr>
      </w:pPr>
      <w:r w:rsidRPr="00387736">
        <w:rPr>
          <w:rFonts w:ascii="Calibri" w:hAnsi="Calibri" w:cs="Aparajita"/>
          <w:b/>
          <w:bCs/>
          <w:sz w:val="22"/>
          <w:szCs w:val="22"/>
        </w:rPr>
        <w:t>Responsibilities:-</w:t>
      </w:r>
    </w:p>
    <w:p w:rsidR="002E0789" w:rsidRDefault="008933BD" w:rsidP="002E0789">
      <w:pPr>
        <w:pStyle w:val="List"/>
        <w:numPr>
          <w:ilvl w:val="0"/>
          <w:numId w:val="21"/>
        </w:numPr>
        <w:rPr>
          <w:rFonts w:ascii="Calibri" w:hAnsi="Calibri" w:cs="Aparajita"/>
          <w:b/>
          <w:bCs/>
          <w:color w:val="1F497D"/>
          <w:sz w:val="22"/>
          <w:szCs w:val="22"/>
        </w:rPr>
      </w:pPr>
      <w:r w:rsidRPr="008933BD">
        <w:rPr>
          <w:rFonts w:ascii="Calibri" w:hAnsi="Calibri" w:cs="Aparajita"/>
          <w:bCs/>
          <w:sz w:val="22"/>
          <w:szCs w:val="22"/>
        </w:rPr>
        <w:t xml:space="preserve">Administering and </w:t>
      </w:r>
      <w:r w:rsidR="00746B57" w:rsidRPr="008933BD">
        <w:rPr>
          <w:rFonts w:ascii="Calibri" w:hAnsi="Calibri" w:cs="Aparajita"/>
          <w:bCs/>
          <w:sz w:val="22"/>
          <w:szCs w:val="22"/>
        </w:rPr>
        <w:t>supporting</w:t>
      </w:r>
      <w:r w:rsidRPr="008933BD">
        <w:rPr>
          <w:rFonts w:ascii="Calibri" w:hAnsi="Calibri" w:cs="Aparajita"/>
          <w:bCs/>
          <w:sz w:val="22"/>
          <w:szCs w:val="22"/>
        </w:rPr>
        <w:t xml:space="preserve"> software solution for housing, maintenance and construction clients.</w:t>
      </w:r>
    </w:p>
    <w:p w:rsidR="00524E13" w:rsidRDefault="00524E13" w:rsidP="002E0789">
      <w:pPr>
        <w:pStyle w:val="List"/>
        <w:numPr>
          <w:ilvl w:val="0"/>
          <w:numId w:val="21"/>
        </w:numPr>
        <w:rPr>
          <w:rFonts w:ascii="Calibri" w:hAnsi="Calibri" w:cs="Aparajita"/>
          <w:bCs/>
          <w:sz w:val="22"/>
          <w:szCs w:val="22"/>
        </w:rPr>
      </w:pPr>
      <w:r w:rsidRPr="002E0789">
        <w:rPr>
          <w:rFonts w:ascii="Calibri" w:hAnsi="Calibri" w:cs="Aparajita"/>
          <w:bCs/>
          <w:sz w:val="22"/>
          <w:szCs w:val="22"/>
        </w:rPr>
        <w:t>Administrations of LAMP stack</w:t>
      </w:r>
      <w:r>
        <w:rPr>
          <w:rFonts w:ascii="Calibri" w:hAnsi="Calibri" w:cs="Aparajita"/>
          <w:bCs/>
          <w:sz w:val="22"/>
          <w:szCs w:val="22"/>
        </w:rPr>
        <w:t xml:space="preserve"> for internet facing applications.</w:t>
      </w:r>
    </w:p>
    <w:p w:rsidR="002E0789" w:rsidRDefault="00524E13" w:rsidP="002E0789">
      <w:pPr>
        <w:pStyle w:val="List"/>
        <w:numPr>
          <w:ilvl w:val="0"/>
          <w:numId w:val="21"/>
        </w:numPr>
        <w:rPr>
          <w:rFonts w:ascii="Calibri" w:hAnsi="Calibri" w:cs="Aparajita"/>
          <w:bCs/>
          <w:sz w:val="22"/>
          <w:szCs w:val="22"/>
        </w:rPr>
      </w:pPr>
      <w:r>
        <w:rPr>
          <w:rFonts w:ascii="Calibri" w:hAnsi="Calibri" w:cs="Aparajita"/>
          <w:bCs/>
          <w:sz w:val="22"/>
          <w:szCs w:val="22"/>
        </w:rPr>
        <w:t xml:space="preserve">Managing </w:t>
      </w:r>
      <w:r w:rsidR="002E0789" w:rsidRPr="002E0789">
        <w:rPr>
          <w:rFonts w:ascii="Calibri" w:hAnsi="Calibri" w:cs="Aparajita"/>
          <w:bCs/>
          <w:sz w:val="22"/>
          <w:szCs w:val="22"/>
        </w:rPr>
        <w:t>VMware environment</w:t>
      </w:r>
      <w:r>
        <w:rPr>
          <w:rFonts w:ascii="Calibri" w:hAnsi="Calibri" w:cs="Aparajita"/>
          <w:bCs/>
          <w:sz w:val="22"/>
          <w:szCs w:val="22"/>
        </w:rPr>
        <w:t xml:space="preserve"> guests for maximum uptime</w:t>
      </w:r>
      <w:r w:rsidR="002E0789" w:rsidRPr="002E0789">
        <w:rPr>
          <w:rFonts w:ascii="Calibri" w:hAnsi="Calibri" w:cs="Aparajita"/>
          <w:bCs/>
          <w:sz w:val="22"/>
          <w:szCs w:val="22"/>
        </w:rPr>
        <w:t>.</w:t>
      </w:r>
    </w:p>
    <w:p w:rsidR="0077187A" w:rsidRPr="002E0789" w:rsidRDefault="0077187A" w:rsidP="0077187A">
      <w:pPr>
        <w:pStyle w:val="List"/>
        <w:rPr>
          <w:rFonts w:ascii="Calibri" w:hAnsi="Calibri" w:cs="Aparajita"/>
          <w:bCs/>
          <w:sz w:val="22"/>
          <w:szCs w:val="22"/>
        </w:rPr>
      </w:pPr>
      <w:r>
        <w:rPr>
          <w:rFonts w:ascii="Calibri" w:hAnsi="Calibri" w:cs="Aparajita"/>
          <w:b/>
          <w:bCs/>
          <w:sz w:val="22"/>
          <w:szCs w:val="22"/>
        </w:rPr>
        <w:t>Technical Environment :-</w:t>
      </w:r>
    </w:p>
    <w:p w:rsidR="00731F27" w:rsidRPr="0077187A" w:rsidRDefault="00F20B89" w:rsidP="00731F27">
      <w:pPr>
        <w:pStyle w:val="List"/>
        <w:ind w:left="720"/>
        <w:rPr>
          <w:rFonts w:ascii="Calibri" w:hAnsi="Calibri" w:cs="Aparajita"/>
          <w:bCs/>
          <w:sz w:val="22"/>
          <w:szCs w:val="22"/>
        </w:rPr>
      </w:pPr>
      <w:r>
        <w:rPr>
          <w:rFonts w:ascii="Calibri" w:hAnsi="Calibri" w:cs="Aparajita"/>
          <w:bCs/>
          <w:sz w:val="22"/>
          <w:szCs w:val="22"/>
        </w:rPr>
        <w:t>Redhat</w:t>
      </w:r>
      <w:r w:rsidR="0050737E">
        <w:rPr>
          <w:rFonts w:ascii="Calibri" w:hAnsi="Calibri" w:cs="Aparajita"/>
          <w:bCs/>
          <w:sz w:val="22"/>
          <w:szCs w:val="22"/>
        </w:rPr>
        <w:t xml:space="preserve"> linux 6.x</w:t>
      </w:r>
      <w:r>
        <w:rPr>
          <w:rFonts w:ascii="Calibri" w:hAnsi="Calibri" w:cs="Aparajita"/>
          <w:bCs/>
          <w:sz w:val="22"/>
          <w:szCs w:val="22"/>
        </w:rPr>
        <w:t xml:space="preserve">, Ubuntu, </w:t>
      </w:r>
      <w:r w:rsidR="00042C5D">
        <w:rPr>
          <w:rFonts w:ascii="Calibri" w:hAnsi="Calibri" w:cs="Aparajita"/>
          <w:bCs/>
          <w:sz w:val="22"/>
          <w:szCs w:val="22"/>
        </w:rPr>
        <w:t xml:space="preserve">Nagios, VMware, new-relic, Jenkins, </w:t>
      </w:r>
      <w:r>
        <w:rPr>
          <w:rFonts w:ascii="Calibri" w:hAnsi="Calibri" w:cs="Aparajita"/>
          <w:bCs/>
          <w:sz w:val="22"/>
          <w:szCs w:val="22"/>
        </w:rPr>
        <w:t>Puppet, SVN,</w:t>
      </w:r>
      <w:r w:rsidR="00960DFB">
        <w:rPr>
          <w:rFonts w:ascii="Calibri" w:hAnsi="Calibri" w:cs="Aparajita"/>
          <w:bCs/>
          <w:sz w:val="22"/>
          <w:szCs w:val="22"/>
        </w:rPr>
        <w:t xml:space="preserve"> </w:t>
      </w:r>
      <w:r w:rsidR="00042C5D">
        <w:rPr>
          <w:rFonts w:ascii="Calibri" w:hAnsi="Calibri" w:cs="Aparajita"/>
          <w:bCs/>
          <w:sz w:val="22"/>
          <w:szCs w:val="22"/>
        </w:rPr>
        <w:t xml:space="preserve">MySQL, Percona, </w:t>
      </w:r>
      <w:r w:rsidR="0077187A" w:rsidRPr="0077187A">
        <w:rPr>
          <w:rFonts w:ascii="Calibri" w:hAnsi="Calibri" w:cs="Aparajita"/>
          <w:bCs/>
          <w:sz w:val="22"/>
          <w:szCs w:val="22"/>
        </w:rPr>
        <w:t>and HTTP server.</w:t>
      </w:r>
    </w:p>
    <w:p w:rsidR="008933BD" w:rsidRDefault="008933BD" w:rsidP="00C22BEC">
      <w:pPr>
        <w:pStyle w:val="List"/>
        <w:rPr>
          <w:rFonts w:ascii="Calibri" w:hAnsi="Calibri" w:cs="Aparajita"/>
          <w:b/>
          <w:bCs/>
          <w:color w:val="1F497D"/>
          <w:sz w:val="22"/>
          <w:szCs w:val="22"/>
        </w:rPr>
      </w:pPr>
    </w:p>
    <w:p w:rsidR="00731F27" w:rsidRPr="00731F27" w:rsidRDefault="00731F27" w:rsidP="00731F27">
      <w:pPr>
        <w:shd w:val="clear" w:color="auto" w:fill="CCCCCC"/>
        <w:rPr>
          <w:rFonts w:ascii="Calibri" w:hAnsi="Calibri" w:cs="Aparajita"/>
          <w:b/>
          <w:bCs/>
          <w:color w:val="0D0D0D"/>
          <w:sz w:val="22"/>
          <w:szCs w:val="22"/>
        </w:rPr>
      </w:pPr>
      <w:r w:rsidRPr="00731F27">
        <w:rPr>
          <w:rFonts w:ascii="Calibri" w:hAnsi="Calibri" w:cs="Aparajita"/>
          <w:b/>
          <w:bCs/>
          <w:color w:val="0D0D0D"/>
          <w:sz w:val="22"/>
          <w:szCs w:val="22"/>
        </w:rPr>
        <w:t>PROFESSIONAL EXPERIENCE</w:t>
      </w:r>
    </w:p>
    <w:p w:rsidR="008933BD" w:rsidRDefault="008933BD" w:rsidP="00C22BEC">
      <w:pPr>
        <w:pStyle w:val="List"/>
        <w:rPr>
          <w:rFonts w:ascii="Calibri" w:hAnsi="Calibri" w:cs="Aparajita"/>
          <w:b/>
          <w:bCs/>
          <w:color w:val="1F497D"/>
          <w:sz w:val="22"/>
          <w:szCs w:val="22"/>
        </w:rPr>
      </w:pPr>
    </w:p>
    <w:p w:rsidR="003027FC" w:rsidRDefault="003027FC" w:rsidP="00C22BEC">
      <w:pPr>
        <w:pStyle w:val="List"/>
        <w:rPr>
          <w:rFonts w:ascii="Calibri" w:hAnsi="Calibri" w:cs="Aparajita"/>
          <w:b/>
          <w:bCs/>
          <w:color w:val="1F497D"/>
          <w:sz w:val="22"/>
          <w:szCs w:val="22"/>
        </w:rPr>
      </w:pPr>
      <w:r>
        <w:rPr>
          <w:rFonts w:ascii="Calibri" w:hAnsi="Calibri" w:cs="Aparajita"/>
          <w:b/>
          <w:bCs/>
          <w:color w:val="1F497D"/>
          <w:sz w:val="22"/>
          <w:szCs w:val="22"/>
        </w:rPr>
        <w:t>ORGANISATION</w:t>
      </w:r>
      <w:r>
        <w:rPr>
          <w:rFonts w:ascii="Calibri" w:hAnsi="Calibri" w:cs="Aparajita"/>
          <w:b/>
          <w:bCs/>
          <w:color w:val="1F497D"/>
          <w:sz w:val="22"/>
          <w:szCs w:val="22"/>
        </w:rPr>
        <w:tab/>
      </w:r>
      <w:r>
        <w:rPr>
          <w:rFonts w:ascii="Calibri" w:hAnsi="Calibri" w:cs="Aparajita"/>
          <w:b/>
          <w:bCs/>
          <w:color w:val="1F497D"/>
          <w:sz w:val="22"/>
          <w:szCs w:val="22"/>
        </w:rPr>
        <w:tab/>
        <w:t>: Ingenico Ltd UK</w:t>
      </w:r>
    </w:p>
    <w:p w:rsidR="003027FC" w:rsidRPr="003027FC" w:rsidRDefault="00890AB4" w:rsidP="00C22BEC">
      <w:pPr>
        <w:pStyle w:val="List"/>
        <w:rPr>
          <w:rFonts w:ascii="Calibri" w:hAnsi="Calibri" w:cs="Aparajita"/>
          <w:bCs/>
          <w:sz w:val="22"/>
          <w:szCs w:val="22"/>
        </w:rPr>
      </w:pPr>
      <w:r>
        <w:rPr>
          <w:rFonts w:ascii="Calibri" w:hAnsi="Calibri" w:cs="Aparajita"/>
          <w:bCs/>
          <w:sz w:val="22"/>
          <w:szCs w:val="22"/>
        </w:rPr>
        <w:t xml:space="preserve">Duration </w:t>
      </w:r>
      <w:r>
        <w:rPr>
          <w:rFonts w:ascii="Calibri" w:hAnsi="Calibri" w:cs="Aparajita"/>
          <w:bCs/>
          <w:sz w:val="22"/>
          <w:szCs w:val="22"/>
        </w:rPr>
        <w:tab/>
      </w:r>
      <w:r>
        <w:rPr>
          <w:rFonts w:ascii="Calibri" w:hAnsi="Calibri" w:cs="Aparajita"/>
          <w:bCs/>
          <w:sz w:val="22"/>
          <w:szCs w:val="22"/>
        </w:rPr>
        <w:tab/>
      </w:r>
      <w:r>
        <w:rPr>
          <w:rFonts w:ascii="Calibri" w:hAnsi="Calibri" w:cs="Aparajita"/>
          <w:bCs/>
          <w:sz w:val="22"/>
          <w:szCs w:val="22"/>
        </w:rPr>
        <w:tab/>
        <w:t>: May 2014 – Jan 2016</w:t>
      </w:r>
    </w:p>
    <w:p w:rsidR="003027FC" w:rsidRDefault="003027FC" w:rsidP="00C22BEC">
      <w:pPr>
        <w:pStyle w:val="List"/>
        <w:rPr>
          <w:rFonts w:ascii="Calibri" w:hAnsi="Calibri" w:cs="Aparajita"/>
          <w:bCs/>
          <w:sz w:val="22"/>
          <w:szCs w:val="22"/>
        </w:rPr>
      </w:pPr>
      <w:r w:rsidRPr="003027FC">
        <w:rPr>
          <w:rFonts w:ascii="Calibri" w:hAnsi="Calibri" w:cs="Aparajita"/>
          <w:bCs/>
          <w:sz w:val="22"/>
          <w:szCs w:val="22"/>
        </w:rPr>
        <w:t>Role</w:t>
      </w:r>
      <w:r w:rsidRPr="003027FC">
        <w:rPr>
          <w:rFonts w:ascii="Calibri" w:hAnsi="Calibri" w:cs="Aparajita"/>
          <w:bCs/>
          <w:sz w:val="22"/>
          <w:szCs w:val="22"/>
        </w:rPr>
        <w:tab/>
      </w:r>
      <w:r w:rsidRPr="003027FC">
        <w:rPr>
          <w:rFonts w:ascii="Calibri" w:hAnsi="Calibri" w:cs="Aparajita"/>
          <w:bCs/>
          <w:sz w:val="22"/>
          <w:szCs w:val="22"/>
        </w:rPr>
        <w:tab/>
      </w:r>
      <w:r w:rsidRPr="003027FC">
        <w:rPr>
          <w:rFonts w:ascii="Calibri" w:hAnsi="Calibri" w:cs="Aparajita"/>
          <w:bCs/>
          <w:sz w:val="22"/>
          <w:szCs w:val="22"/>
        </w:rPr>
        <w:tab/>
      </w:r>
      <w:r w:rsidRPr="003027FC">
        <w:rPr>
          <w:rFonts w:ascii="Calibri" w:hAnsi="Calibri" w:cs="Aparajita"/>
          <w:bCs/>
          <w:sz w:val="22"/>
          <w:szCs w:val="22"/>
        </w:rPr>
        <w:tab/>
        <w:t>: Systems Engineer</w:t>
      </w:r>
    </w:p>
    <w:p w:rsidR="0041476C" w:rsidRDefault="003027FC" w:rsidP="00C22BEC">
      <w:pPr>
        <w:pStyle w:val="List"/>
        <w:rPr>
          <w:rFonts w:ascii="Calibri" w:hAnsi="Calibri" w:cs="Aparajita"/>
          <w:b/>
          <w:bCs/>
          <w:sz w:val="22"/>
          <w:szCs w:val="22"/>
        </w:rPr>
      </w:pPr>
      <w:r w:rsidRPr="00387736">
        <w:rPr>
          <w:rFonts w:ascii="Calibri" w:hAnsi="Calibri" w:cs="Aparajita"/>
          <w:b/>
          <w:bCs/>
          <w:sz w:val="22"/>
          <w:szCs w:val="22"/>
        </w:rPr>
        <w:t>Responsibilities:-</w:t>
      </w:r>
    </w:p>
    <w:p w:rsidR="0041476C" w:rsidRPr="0041476C" w:rsidRDefault="003027FC" w:rsidP="0041476C">
      <w:pPr>
        <w:pStyle w:val="List"/>
        <w:numPr>
          <w:ilvl w:val="0"/>
          <w:numId w:val="19"/>
        </w:numPr>
        <w:rPr>
          <w:rFonts w:ascii="Calibri" w:hAnsi="Calibri" w:cs="Aparajita"/>
          <w:b/>
          <w:bCs/>
          <w:sz w:val="22"/>
          <w:szCs w:val="22"/>
        </w:rPr>
      </w:pPr>
      <w:r w:rsidRPr="003027FC">
        <w:rPr>
          <w:rFonts w:ascii="Calibri" w:hAnsi="Calibri"/>
          <w:sz w:val="22"/>
          <w:szCs w:val="22"/>
        </w:rPr>
        <w:t>Supporting and administering payment services te</w:t>
      </w:r>
      <w:r w:rsidR="0041476C">
        <w:rPr>
          <w:rFonts w:ascii="Calibri" w:hAnsi="Calibri"/>
          <w:sz w:val="22"/>
          <w:szCs w:val="22"/>
        </w:rPr>
        <w:t>rminal software hosting infrastructure</w:t>
      </w:r>
      <w:r w:rsidR="009A6888">
        <w:rPr>
          <w:rFonts w:ascii="Calibri" w:hAnsi="Calibri"/>
          <w:sz w:val="22"/>
          <w:szCs w:val="22"/>
        </w:rPr>
        <w:t>.</w:t>
      </w:r>
    </w:p>
    <w:p w:rsidR="0041476C" w:rsidRPr="0041476C" w:rsidRDefault="009A6888" w:rsidP="0041476C">
      <w:pPr>
        <w:pStyle w:val="List"/>
        <w:numPr>
          <w:ilvl w:val="0"/>
          <w:numId w:val="19"/>
        </w:numPr>
        <w:rPr>
          <w:rFonts w:ascii="Calibri" w:hAnsi="Calibri" w:cs="Aparajita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890AB4">
        <w:rPr>
          <w:rFonts w:ascii="Calibri" w:hAnsi="Calibri"/>
          <w:sz w:val="22"/>
          <w:szCs w:val="22"/>
        </w:rPr>
        <w:t>KVM virtualization</w:t>
      </w:r>
      <w:r w:rsidR="003027FC" w:rsidRPr="003027FC">
        <w:rPr>
          <w:rFonts w:ascii="Calibri" w:hAnsi="Calibri"/>
          <w:sz w:val="22"/>
          <w:szCs w:val="22"/>
        </w:rPr>
        <w:t xml:space="preserve"> and Linux </w:t>
      </w:r>
      <w:r w:rsidRPr="003027FC">
        <w:rPr>
          <w:rFonts w:ascii="Calibri" w:hAnsi="Calibri"/>
          <w:sz w:val="22"/>
          <w:szCs w:val="22"/>
        </w:rPr>
        <w:t>administration.</w:t>
      </w:r>
      <w:r>
        <w:rPr>
          <w:rFonts w:ascii="Calibri" w:hAnsi="Calibri"/>
          <w:sz w:val="22"/>
          <w:szCs w:val="22"/>
        </w:rPr>
        <w:t xml:space="preserve"> </w:t>
      </w:r>
    </w:p>
    <w:p w:rsidR="0041476C" w:rsidRPr="00A404A5" w:rsidRDefault="0041476C" w:rsidP="0041476C">
      <w:pPr>
        <w:pStyle w:val="List"/>
        <w:numPr>
          <w:ilvl w:val="0"/>
          <w:numId w:val="19"/>
        </w:numPr>
        <w:rPr>
          <w:rFonts w:ascii="Calibri" w:hAnsi="Calibri" w:cs="Aparajita"/>
          <w:b/>
          <w:bCs/>
          <w:sz w:val="22"/>
          <w:szCs w:val="22"/>
        </w:rPr>
      </w:pPr>
      <w:r>
        <w:rPr>
          <w:rFonts w:ascii="Calibri" w:hAnsi="Calibri" w:cs="Aparajita"/>
          <w:bCs/>
          <w:sz w:val="22"/>
          <w:szCs w:val="22"/>
        </w:rPr>
        <w:t xml:space="preserve">Migration of legacy systems </w:t>
      </w:r>
      <w:r w:rsidR="00A404A5">
        <w:rPr>
          <w:rFonts w:ascii="Calibri" w:hAnsi="Calibri" w:cs="Aparajita"/>
          <w:bCs/>
          <w:sz w:val="22"/>
          <w:szCs w:val="22"/>
        </w:rPr>
        <w:t>on</w:t>
      </w:r>
      <w:r>
        <w:rPr>
          <w:rFonts w:ascii="Calibri" w:hAnsi="Calibri" w:cs="Aparajita"/>
          <w:bCs/>
          <w:sz w:val="22"/>
          <w:szCs w:val="22"/>
        </w:rPr>
        <w:t>to newer platforms.</w:t>
      </w:r>
      <w:r w:rsidR="00A404A5">
        <w:rPr>
          <w:rFonts w:ascii="Calibri" w:hAnsi="Calibri" w:cs="Aparajita"/>
          <w:bCs/>
          <w:sz w:val="22"/>
          <w:szCs w:val="22"/>
        </w:rPr>
        <w:t xml:space="preserve"> Migration of infrastructure in CoLocation hosted datacenters. </w:t>
      </w:r>
    </w:p>
    <w:p w:rsidR="00A404A5" w:rsidRPr="00A404A5" w:rsidRDefault="00A404A5" w:rsidP="0041476C">
      <w:pPr>
        <w:pStyle w:val="List"/>
        <w:numPr>
          <w:ilvl w:val="0"/>
          <w:numId w:val="19"/>
        </w:numPr>
        <w:rPr>
          <w:rFonts w:ascii="Calibri" w:hAnsi="Calibri" w:cs="Aparajita"/>
          <w:b/>
          <w:bCs/>
          <w:sz w:val="22"/>
          <w:szCs w:val="22"/>
        </w:rPr>
      </w:pPr>
      <w:r>
        <w:rPr>
          <w:rFonts w:ascii="Calibri" w:hAnsi="Calibri" w:cs="Aparajita"/>
          <w:bCs/>
          <w:sz w:val="22"/>
          <w:szCs w:val="22"/>
        </w:rPr>
        <w:t>Implement high available and replication systems across colocation facilities.</w:t>
      </w:r>
    </w:p>
    <w:p w:rsidR="00A404A5" w:rsidRDefault="00A404A5" w:rsidP="0041476C">
      <w:pPr>
        <w:pStyle w:val="List"/>
        <w:numPr>
          <w:ilvl w:val="0"/>
          <w:numId w:val="19"/>
        </w:numPr>
        <w:rPr>
          <w:rFonts w:ascii="Calibri" w:hAnsi="Calibri" w:cs="Aparajita"/>
          <w:b/>
          <w:bCs/>
          <w:sz w:val="22"/>
          <w:szCs w:val="22"/>
        </w:rPr>
      </w:pPr>
      <w:r>
        <w:rPr>
          <w:rFonts w:ascii="Calibri" w:hAnsi="Calibri" w:cs="Aparajita"/>
          <w:bCs/>
          <w:sz w:val="22"/>
          <w:szCs w:val="22"/>
        </w:rPr>
        <w:t>Support and maintain the existing Live customer critical services.</w:t>
      </w:r>
    </w:p>
    <w:p w:rsidR="0041476C" w:rsidRPr="0041476C" w:rsidRDefault="0041476C" w:rsidP="0041476C">
      <w:pPr>
        <w:pStyle w:val="List"/>
        <w:numPr>
          <w:ilvl w:val="0"/>
          <w:numId w:val="19"/>
        </w:numPr>
        <w:rPr>
          <w:rFonts w:ascii="Calibri" w:hAnsi="Calibri" w:cs="Aparajita"/>
          <w:b/>
          <w:bCs/>
          <w:sz w:val="22"/>
          <w:szCs w:val="22"/>
        </w:rPr>
      </w:pPr>
      <w:r>
        <w:rPr>
          <w:rFonts w:ascii="Calibri" w:hAnsi="Calibri" w:cs="Aparajita"/>
          <w:bCs/>
          <w:sz w:val="22"/>
          <w:szCs w:val="22"/>
        </w:rPr>
        <w:t>Deploy, configure and maintain office critical systems like Domain controllers, backup servers and antivirus services</w:t>
      </w:r>
    </w:p>
    <w:p w:rsidR="003027FC" w:rsidRPr="00A404A5" w:rsidRDefault="009A6888" w:rsidP="0041476C">
      <w:pPr>
        <w:pStyle w:val="List"/>
        <w:numPr>
          <w:ilvl w:val="0"/>
          <w:numId w:val="19"/>
        </w:numPr>
        <w:rPr>
          <w:rFonts w:ascii="Calibri" w:hAnsi="Calibri" w:cs="Aparajita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Maintaining efficient uptime for all critical services provided by the company for critical business customers like PostOffice, Worldpay, Barclays and NCR</w:t>
      </w:r>
      <w:r w:rsidR="00BD1892">
        <w:rPr>
          <w:rFonts w:ascii="Calibri" w:hAnsi="Calibri"/>
          <w:sz w:val="22"/>
          <w:szCs w:val="22"/>
        </w:rPr>
        <w:t>.</w:t>
      </w:r>
    </w:p>
    <w:p w:rsidR="00A404A5" w:rsidRDefault="00A404A5" w:rsidP="00A404A5">
      <w:pPr>
        <w:pStyle w:val="List"/>
        <w:ind w:left="720"/>
        <w:rPr>
          <w:rFonts w:ascii="Calibri" w:hAnsi="Calibri"/>
          <w:sz w:val="22"/>
          <w:szCs w:val="22"/>
        </w:rPr>
      </w:pPr>
    </w:p>
    <w:p w:rsidR="00A404A5" w:rsidRDefault="00A404A5" w:rsidP="00A404A5">
      <w:pPr>
        <w:pStyle w:val="List"/>
        <w:rPr>
          <w:rFonts w:ascii="Calibri" w:hAnsi="Calibri" w:cs="Aparajita"/>
          <w:b/>
          <w:bCs/>
          <w:sz w:val="22"/>
          <w:szCs w:val="22"/>
        </w:rPr>
      </w:pPr>
      <w:r>
        <w:rPr>
          <w:rFonts w:ascii="Calibri" w:hAnsi="Calibri" w:cs="Aparajita"/>
          <w:b/>
          <w:bCs/>
          <w:sz w:val="22"/>
          <w:szCs w:val="22"/>
        </w:rPr>
        <w:t xml:space="preserve"> Technical Environment :-</w:t>
      </w:r>
    </w:p>
    <w:p w:rsidR="00A404A5" w:rsidRPr="00A404A5" w:rsidRDefault="00A404A5" w:rsidP="00A404A5">
      <w:pPr>
        <w:pStyle w:val="List"/>
        <w:rPr>
          <w:rFonts w:ascii="Calibri" w:hAnsi="Calibri" w:cs="Aparajita"/>
          <w:b/>
          <w:bCs/>
          <w:sz w:val="22"/>
          <w:szCs w:val="22"/>
        </w:rPr>
      </w:pPr>
      <w:r>
        <w:rPr>
          <w:rFonts w:ascii="Calibri" w:hAnsi="Calibri" w:cs="Aparajita"/>
          <w:b/>
          <w:bCs/>
          <w:sz w:val="22"/>
          <w:szCs w:val="22"/>
        </w:rPr>
        <w:tab/>
      </w:r>
      <w:r>
        <w:rPr>
          <w:rFonts w:ascii="Calibri" w:hAnsi="Calibri" w:cs="Aparajita"/>
          <w:bCs/>
          <w:sz w:val="22"/>
          <w:szCs w:val="22"/>
        </w:rPr>
        <w:t>KVM,</w:t>
      </w:r>
      <w:r w:rsidR="00473718">
        <w:rPr>
          <w:rFonts w:ascii="Calibri" w:hAnsi="Calibri" w:cs="Aparajita"/>
          <w:bCs/>
          <w:sz w:val="22"/>
          <w:szCs w:val="22"/>
        </w:rPr>
        <w:t xml:space="preserve"> </w:t>
      </w:r>
      <w:r>
        <w:rPr>
          <w:rFonts w:ascii="Calibri" w:hAnsi="Calibri" w:cs="Aparajita"/>
          <w:bCs/>
          <w:sz w:val="22"/>
          <w:szCs w:val="22"/>
        </w:rPr>
        <w:t>DRBD,</w:t>
      </w:r>
      <w:r w:rsidR="00473718">
        <w:rPr>
          <w:rFonts w:ascii="Calibri" w:hAnsi="Calibri" w:cs="Aparajita"/>
          <w:bCs/>
          <w:sz w:val="22"/>
          <w:szCs w:val="22"/>
        </w:rPr>
        <w:t xml:space="preserve"> </w:t>
      </w:r>
      <w:r w:rsidR="00786EAC">
        <w:rPr>
          <w:rFonts w:ascii="Calibri" w:hAnsi="Calibri" w:cs="Aparajita"/>
          <w:bCs/>
          <w:sz w:val="22"/>
          <w:szCs w:val="22"/>
        </w:rPr>
        <w:t>RHEL4.x-7.0,</w:t>
      </w:r>
      <w:r w:rsidR="00473718">
        <w:rPr>
          <w:rFonts w:ascii="Calibri" w:hAnsi="Calibri" w:cs="Aparajita"/>
          <w:bCs/>
          <w:sz w:val="22"/>
          <w:szCs w:val="22"/>
        </w:rPr>
        <w:t xml:space="preserve"> </w:t>
      </w:r>
      <w:r w:rsidR="00786EAC">
        <w:rPr>
          <w:rFonts w:ascii="Calibri" w:hAnsi="Calibri" w:cs="Aparajita"/>
          <w:bCs/>
          <w:sz w:val="22"/>
          <w:szCs w:val="22"/>
        </w:rPr>
        <w:t>Centos 5,</w:t>
      </w:r>
      <w:r w:rsidR="004D1B76">
        <w:rPr>
          <w:rFonts w:ascii="Calibri" w:hAnsi="Calibri" w:cs="Aparajita"/>
          <w:bCs/>
          <w:sz w:val="22"/>
          <w:szCs w:val="22"/>
        </w:rPr>
        <w:t xml:space="preserve"> Solaris</w:t>
      </w:r>
      <w:r w:rsidR="00786EAC">
        <w:rPr>
          <w:rFonts w:ascii="Calibri" w:hAnsi="Calibri" w:cs="Aparajita"/>
          <w:bCs/>
          <w:sz w:val="22"/>
          <w:szCs w:val="22"/>
        </w:rPr>
        <w:t>,</w:t>
      </w:r>
      <w:r w:rsidR="00890557">
        <w:rPr>
          <w:rFonts w:ascii="Calibri" w:hAnsi="Calibri" w:cs="Aparajita"/>
          <w:bCs/>
          <w:sz w:val="22"/>
          <w:szCs w:val="22"/>
        </w:rPr>
        <w:t xml:space="preserve"> </w:t>
      </w:r>
      <w:r w:rsidR="00786EAC">
        <w:rPr>
          <w:rFonts w:ascii="Calibri" w:hAnsi="Calibri" w:cs="Aparajita"/>
          <w:bCs/>
          <w:sz w:val="22"/>
          <w:szCs w:val="22"/>
        </w:rPr>
        <w:t>Windows 2003/2008/2012,</w:t>
      </w:r>
      <w:r w:rsidR="00D47556">
        <w:rPr>
          <w:rFonts w:ascii="Calibri" w:hAnsi="Calibri" w:cs="Aparajita"/>
          <w:bCs/>
          <w:sz w:val="22"/>
          <w:szCs w:val="22"/>
        </w:rPr>
        <w:t xml:space="preserve"> </w:t>
      </w:r>
      <w:r w:rsidR="00786EAC">
        <w:rPr>
          <w:rFonts w:ascii="Calibri" w:hAnsi="Calibri" w:cs="Aparajita"/>
          <w:bCs/>
          <w:sz w:val="22"/>
          <w:szCs w:val="22"/>
        </w:rPr>
        <w:t>Stunnel,</w:t>
      </w:r>
      <w:r w:rsidR="00B94026">
        <w:rPr>
          <w:rFonts w:ascii="Calibri" w:hAnsi="Calibri" w:cs="Aparajita"/>
          <w:bCs/>
          <w:sz w:val="22"/>
          <w:szCs w:val="22"/>
        </w:rPr>
        <w:t xml:space="preserve"> </w:t>
      </w:r>
      <w:r w:rsidR="00786EAC">
        <w:rPr>
          <w:rFonts w:ascii="Calibri" w:hAnsi="Calibri" w:cs="Aparajita"/>
          <w:bCs/>
          <w:sz w:val="22"/>
          <w:szCs w:val="22"/>
        </w:rPr>
        <w:t>Apache Reverse proxy, Load Balancer.org, heartbeat, Hobbit,</w:t>
      </w:r>
      <w:r w:rsidR="00436C04">
        <w:rPr>
          <w:rFonts w:ascii="Calibri" w:hAnsi="Calibri" w:cs="Aparajita"/>
          <w:bCs/>
          <w:sz w:val="22"/>
          <w:szCs w:val="22"/>
        </w:rPr>
        <w:t xml:space="preserve"> </w:t>
      </w:r>
      <w:r w:rsidR="00786EAC">
        <w:rPr>
          <w:rFonts w:ascii="Calibri" w:hAnsi="Calibri" w:cs="Aparajita"/>
          <w:bCs/>
          <w:sz w:val="22"/>
          <w:szCs w:val="22"/>
        </w:rPr>
        <w:t xml:space="preserve"> Tomcat, Apache webservers, MySQL, </w:t>
      </w:r>
      <w:r w:rsidR="00473718">
        <w:rPr>
          <w:rFonts w:ascii="Calibri" w:hAnsi="Calibri" w:cs="Aparajita"/>
          <w:bCs/>
          <w:sz w:val="22"/>
          <w:szCs w:val="22"/>
        </w:rPr>
        <w:t xml:space="preserve"> </w:t>
      </w:r>
      <w:r w:rsidR="00786EAC">
        <w:rPr>
          <w:rFonts w:ascii="Calibri" w:hAnsi="Calibri" w:cs="Aparajita"/>
          <w:bCs/>
          <w:sz w:val="22"/>
          <w:szCs w:val="22"/>
        </w:rPr>
        <w:t>postgresql, postfix, sen</w:t>
      </w:r>
      <w:r w:rsidR="00473718">
        <w:rPr>
          <w:rFonts w:ascii="Calibri" w:hAnsi="Calibri" w:cs="Aparajita"/>
          <w:bCs/>
          <w:sz w:val="22"/>
          <w:szCs w:val="22"/>
        </w:rPr>
        <w:t xml:space="preserve">dmail , DNS,  </w:t>
      </w:r>
      <w:r w:rsidR="00786EAC">
        <w:rPr>
          <w:rFonts w:ascii="Calibri" w:hAnsi="Calibri" w:cs="Aparajita"/>
          <w:bCs/>
          <w:sz w:val="22"/>
          <w:szCs w:val="22"/>
        </w:rPr>
        <w:t xml:space="preserve">DHCP server, </w:t>
      </w:r>
    </w:p>
    <w:p w:rsidR="00BD1892" w:rsidRDefault="00786EAC" w:rsidP="00C22BEC">
      <w:pPr>
        <w:pStyle w:val="Lis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LVM, </w:t>
      </w:r>
      <w:r w:rsidR="00890557">
        <w:rPr>
          <w:rFonts w:ascii="Calibri" w:hAnsi="Calibri"/>
          <w:sz w:val="22"/>
          <w:szCs w:val="22"/>
        </w:rPr>
        <w:t xml:space="preserve">squid proxy, urldb, </w:t>
      </w:r>
      <w:r>
        <w:rPr>
          <w:rFonts w:ascii="Calibri" w:hAnsi="Calibri"/>
          <w:sz w:val="22"/>
          <w:szCs w:val="22"/>
        </w:rPr>
        <w:t xml:space="preserve">Commvault backup, Symantec Antivirus </w:t>
      </w:r>
      <w:r w:rsidR="00002942">
        <w:rPr>
          <w:rFonts w:ascii="Calibri" w:hAnsi="Calibri"/>
          <w:sz w:val="22"/>
          <w:szCs w:val="22"/>
        </w:rPr>
        <w:t>and AD.</w:t>
      </w:r>
    </w:p>
    <w:p w:rsidR="00BD1892" w:rsidRPr="003027FC" w:rsidRDefault="00BD1892" w:rsidP="00C22BEC">
      <w:pPr>
        <w:pStyle w:val="List"/>
        <w:rPr>
          <w:rFonts w:ascii="Calibri" w:hAnsi="Calibri"/>
          <w:sz w:val="22"/>
          <w:szCs w:val="22"/>
        </w:rPr>
      </w:pPr>
    </w:p>
    <w:p w:rsidR="003027FC" w:rsidRPr="003027FC" w:rsidRDefault="003027FC" w:rsidP="00C22BEC">
      <w:pPr>
        <w:pStyle w:val="List"/>
        <w:rPr>
          <w:rFonts w:ascii="Calibri" w:hAnsi="Calibri" w:cs="Aparajita"/>
          <w:bCs/>
          <w:sz w:val="22"/>
          <w:szCs w:val="22"/>
        </w:rPr>
      </w:pPr>
    </w:p>
    <w:p w:rsidR="003027FC" w:rsidRPr="003027FC" w:rsidRDefault="003027FC" w:rsidP="003027FC">
      <w:pPr>
        <w:pStyle w:val="BodyText"/>
        <w:shd w:val="clear" w:color="auto" w:fill="CCCCCC"/>
        <w:rPr>
          <w:rFonts w:ascii="Calibri" w:hAnsi="Calibri" w:cs="Aparajita"/>
          <w:b/>
          <w:bCs/>
          <w:color w:val="0D0D0D"/>
          <w:sz w:val="22"/>
          <w:szCs w:val="22"/>
        </w:rPr>
      </w:pPr>
      <w:r w:rsidRPr="00387736">
        <w:rPr>
          <w:rFonts w:ascii="Calibri" w:hAnsi="Calibri" w:cs="Aparajita"/>
          <w:b/>
          <w:bCs/>
          <w:color w:val="0D0D0D"/>
          <w:sz w:val="22"/>
          <w:szCs w:val="22"/>
        </w:rPr>
        <w:t>PROFESSIONAL EXPERIENCE</w:t>
      </w:r>
    </w:p>
    <w:p w:rsidR="00C22BEC" w:rsidRPr="00387736" w:rsidRDefault="00C22BEC" w:rsidP="00C22BEC">
      <w:pPr>
        <w:pStyle w:val="List"/>
        <w:rPr>
          <w:rFonts w:ascii="Calibri" w:hAnsi="Calibri" w:cs="Aparajita"/>
          <w:b/>
          <w:bCs/>
          <w:color w:val="1F497D"/>
          <w:sz w:val="22"/>
          <w:szCs w:val="22"/>
        </w:rPr>
      </w:pPr>
      <w:r w:rsidRPr="00387736">
        <w:rPr>
          <w:rFonts w:ascii="Calibri" w:hAnsi="Calibri" w:cs="Aparajita"/>
          <w:b/>
          <w:bCs/>
          <w:color w:val="1F497D"/>
          <w:sz w:val="22"/>
          <w:szCs w:val="22"/>
        </w:rPr>
        <w:t>ORGANI</w:t>
      </w:r>
      <w:r>
        <w:rPr>
          <w:rFonts w:ascii="Calibri" w:hAnsi="Calibri" w:cs="Aparajita"/>
          <w:b/>
          <w:bCs/>
          <w:color w:val="1F497D"/>
          <w:sz w:val="22"/>
          <w:szCs w:val="22"/>
        </w:rPr>
        <w:t>SATION</w:t>
      </w:r>
      <w:r>
        <w:rPr>
          <w:rFonts w:ascii="Calibri" w:hAnsi="Calibri" w:cs="Aparajita"/>
          <w:b/>
          <w:bCs/>
          <w:color w:val="1F497D"/>
          <w:sz w:val="22"/>
          <w:szCs w:val="22"/>
        </w:rPr>
        <w:tab/>
      </w:r>
      <w:r>
        <w:rPr>
          <w:rFonts w:ascii="Calibri" w:hAnsi="Calibri" w:cs="Aparajita"/>
          <w:b/>
          <w:bCs/>
          <w:color w:val="1F497D"/>
          <w:sz w:val="22"/>
          <w:szCs w:val="22"/>
        </w:rPr>
        <w:tab/>
        <w:t>: Oracle</w:t>
      </w:r>
      <w:r w:rsidRPr="00387736">
        <w:rPr>
          <w:rFonts w:ascii="Calibri" w:hAnsi="Calibri" w:cs="Aparajita"/>
          <w:b/>
          <w:bCs/>
          <w:color w:val="1F497D"/>
          <w:sz w:val="22"/>
          <w:szCs w:val="22"/>
        </w:rPr>
        <w:t xml:space="preserve"> </w:t>
      </w:r>
      <w:r>
        <w:rPr>
          <w:rFonts w:ascii="Calibri" w:hAnsi="Calibri" w:cs="Aparajita"/>
          <w:b/>
          <w:bCs/>
          <w:color w:val="1F497D"/>
          <w:sz w:val="22"/>
          <w:szCs w:val="22"/>
        </w:rPr>
        <w:t>Corporation</w:t>
      </w:r>
      <w:r w:rsidR="004A045A">
        <w:rPr>
          <w:rFonts w:ascii="Calibri" w:hAnsi="Calibri" w:cs="Aparajita"/>
          <w:b/>
          <w:bCs/>
          <w:color w:val="1F497D"/>
          <w:sz w:val="22"/>
          <w:szCs w:val="22"/>
        </w:rPr>
        <w:t xml:space="preserve"> Ltd Bangalore </w:t>
      </w:r>
    </w:p>
    <w:p w:rsidR="00C22BEC" w:rsidRPr="00387736" w:rsidRDefault="00C22BEC" w:rsidP="00C22BEC">
      <w:pPr>
        <w:pStyle w:val="Lis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85"/>
        </w:tabs>
        <w:rPr>
          <w:rFonts w:ascii="Calibri" w:hAnsi="Calibri" w:cs="Aparajita"/>
          <w:bCs/>
          <w:sz w:val="22"/>
          <w:szCs w:val="22"/>
        </w:rPr>
      </w:pPr>
      <w:r w:rsidRPr="00387736">
        <w:rPr>
          <w:rFonts w:ascii="Calibri" w:hAnsi="Calibri" w:cs="Aparajita"/>
          <w:bCs/>
          <w:sz w:val="22"/>
          <w:szCs w:val="22"/>
        </w:rPr>
        <w:t>Duration</w:t>
      </w:r>
      <w:r w:rsidRPr="00387736">
        <w:rPr>
          <w:rFonts w:ascii="Calibri" w:hAnsi="Calibri" w:cs="Aparajita"/>
          <w:bCs/>
          <w:sz w:val="22"/>
          <w:szCs w:val="22"/>
        </w:rPr>
        <w:tab/>
      </w:r>
      <w:r w:rsidRPr="00387736">
        <w:rPr>
          <w:rFonts w:ascii="Calibri" w:hAnsi="Calibri" w:cs="Aparajita"/>
          <w:bCs/>
          <w:sz w:val="22"/>
          <w:szCs w:val="22"/>
        </w:rPr>
        <w:tab/>
      </w:r>
      <w:r w:rsidRPr="00387736">
        <w:rPr>
          <w:rFonts w:ascii="Calibri" w:hAnsi="Calibri" w:cs="Aparajita"/>
          <w:bCs/>
          <w:sz w:val="22"/>
          <w:szCs w:val="22"/>
        </w:rPr>
        <w:tab/>
        <w:t>: December 2012</w:t>
      </w:r>
      <w:r>
        <w:rPr>
          <w:rFonts w:ascii="Calibri" w:hAnsi="Calibri" w:cs="Aparajita"/>
          <w:bCs/>
          <w:sz w:val="22"/>
          <w:szCs w:val="22"/>
        </w:rPr>
        <w:t xml:space="preserve"> </w:t>
      </w:r>
      <w:r w:rsidRPr="00387736">
        <w:rPr>
          <w:rFonts w:ascii="Calibri" w:hAnsi="Calibri" w:cs="Aparajita"/>
          <w:bCs/>
          <w:sz w:val="22"/>
          <w:szCs w:val="22"/>
        </w:rPr>
        <w:t>-</w:t>
      </w:r>
      <w:r>
        <w:rPr>
          <w:rFonts w:ascii="Calibri" w:hAnsi="Calibri" w:cs="Aparajita"/>
          <w:bCs/>
          <w:sz w:val="22"/>
          <w:szCs w:val="22"/>
        </w:rPr>
        <w:t xml:space="preserve"> </w:t>
      </w:r>
      <w:r w:rsidRPr="00387736">
        <w:rPr>
          <w:rFonts w:ascii="Calibri" w:hAnsi="Calibri" w:cs="Aparajita"/>
          <w:bCs/>
          <w:sz w:val="22"/>
          <w:szCs w:val="22"/>
        </w:rPr>
        <w:t>October13</w:t>
      </w:r>
      <w:r w:rsidRPr="00387736">
        <w:rPr>
          <w:rFonts w:ascii="Calibri" w:hAnsi="Calibri" w:cs="Aparajita"/>
          <w:bCs/>
          <w:sz w:val="22"/>
          <w:szCs w:val="22"/>
        </w:rPr>
        <w:tab/>
      </w:r>
      <w:r w:rsidRPr="00387736">
        <w:rPr>
          <w:rFonts w:ascii="Calibri" w:hAnsi="Calibri" w:cs="Aparajita"/>
          <w:bCs/>
          <w:sz w:val="22"/>
          <w:szCs w:val="22"/>
        </w:rPr>
        <w:tab/>
      </w:r>
    </w:p>
    <w:p w:rsidR="00C22BEC" w:rsidRPr="00387736" w:rsidRDefault="00890AB4" w:rsidP="00C22BEC">
      <w:pPr>
        <w:pStyle w:val="List"/>
        <w:rPr>
          <w:rFonts w:ascii="Calibri" w:hAnsi="Calibri" w:cs="Aparajita"/>
          <w:bCs/>
          <w:sz w:val="22"/>
          <w:szCs w:val="22"/>
        </w:rPr>
      </w:pPr>
      <w:r>
        <w:rPr>
          <w:rFonts w:ascii="Calibri" w:hAnsi="Calibri" w:cs="Aparajita"/>
          <w:bCs/>
          <w:sz w:val="22"/>
          <w:szCs w:val="22"/>
        </w:rPr>
        <w:t>Role</w:t>
      </w:r>
      <w:r>
        <w:rPr>
          <w:rFonts w:ascii="Calibri" w:hAnsi="Calibri" w:cs="Aparajita"/>
          <w:bCs/>
          <w:sz w:val="22"/>
          <w:szCs w:val="22"/>
        </w:rPr>
        <w:tab/>
      </w:r>
      <w:r>
        <w:rPr>
          <w:rFonts w:ascii="Calibri" w:hAnsi="Calibri" w:cs="Aparajita"/>
          <w:bCs/>
          <w:sz w:val="22"/>
          <w:szCs w:val="22"/>
        </w:rPr>
        <w:tab/>
      </w:r>
      <w:r>
        <w:rPr>
          <w:rFonts w:ascii="Calibri" w:hAnsi="Calibri" w:cs="Aparajita"/>
          <w:bCs/>
          <w:sz w:val="22"/>
          <w:szCs w:val="22"/>
        </w:rPr>
        <w:tab/>
      </w:r>
      <w:r>
        <w:rPr>
          <w:rFonts w:ascii="Calibri" w:hAnsi="Calibri" w:cs="Aparajita"/>
          <w:bCs/>
          <w:sz w:val="22"/>
          <w:szCs w:val="22"/>
        </w:rPr>
        <w:tab/>
        <w:t>: Software Engineer</w:t>
      </w:r>
      <w:r w:rsidR="00C22BEC" w:rsidRPr="00387736">
        <w:rPr>
          <w:rFonts w:ascii="Calibri" w:hAnsi="Calibri" w:cs="Aparajita"/>
          <w:bCs/>
          <w:sz w:val="22"/>
          <w:szCs w:val="22"/>
        </w:rPr>
        <w:t xml:space="preserve"> </w:t>
      </w:r>
    </w:p>
    <w:p w:rsidR="00C22BEC" w:rsidRPr="00387736" w:rsidRDefault="00C22BEC" w:rsidP="00C22BEC">
      <w:pPr>
        <w:pStyle w:val="List"/>
        <w:rPr>
          <w:rFonts w:ascii="Calibri" w:hAnsi="Calibri" w:cs="Aparajita"/>
          <w:b/>
          <w:bCs/>
          <w:sz w:val="22"/>
          <w:szCs w:val="22"/>
        </w:rPr>
      </w:pPr>
      <w:r w:rsidRPr="00387736">
        <w:rPr>
          <w:rFonts w:ascii="Calibri" w:hAnsi="Calibri" w:cs="Aparajita"/>
          <w:b/>
          <w:bCs/>
          <w:sz w:val="22"/>
          <w:szCs w:val="22"/>
        </w:rPr>
        <w:t>Responsibilities:-</w:t>
      </w:r>
    </w:p>
    <w:p w:rsidR="00C22BEC" w:rsidRPr="00C22BEC" w:rsidRDefault="00C22BEC" w:rsidP="00C22BEC">
      <w:pPr>
        <w:pStyle w:val="BodyText"/>
        <w:numPr>
          <w:ilvl w:val="0"/>
          <w:numId w:val="9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 xml:space="preserve">Installation and configuration of 12c Cloud </w:t>
      </w:r>
      <w:r w:rsidR="008F33D1" w:rsidRPr="00387736">
        <w:rPr>
          <w:rFonts w:ascii="Calibri" w:hAnsi="Calibri" w:cs="Aparajita"/>
          <w:sz w:val="22"/>
          <w:szCs w:val="22"/>
        </w:rPr>
        <w:t xml:space="preserve">Control. </w:t>
      </w:r>
      <w:r w:rsidRPr="00387736">
        <w:rPr>
          <w:rFonts w:ascii="Calibri" w:hAnsi="Calibri" w:cs="Aparajita"/>
          <w:sz w:val="22"/>
          <w:szCs w:val="22"/>
        </w:rPr>
        <w:t>Integration o</w:t>
      </w:r>
      <w:r>
        <w:rPr>
          <w:rFonts w:ascii="Calibri" w:hAnsi="Calibri" w:cs="Aparajita"/>
          <w:sz w:val="22"/>
          <w:szCs w:val="22"/>
        </w:rPr>
        <w:t>f different type of targets</w:t>
      </w:r>
      <w:r w:rsidRPr="00387736">
        <w:rPr>
          <w:rFonts w:ascii="Calibri" w:hAnsi="Calibri" w:cs="Aparajita"/>
          <w:sz w:val="22"/>
          <w:szCs w:val="22"/>
        </w:rPr>
        <w:t xml:space="preserve"> to Cloud control. </w:t>
      </w:r>
    </w:p>
    <w:p w:rsidR="00C22BEC" w:rsidRPr="00446FBA" w:rsidRDefault="00C22BEC" w:rsidP="00446FBA">
      <w:pPr>
        <w:pStyle w:val="BodyText"/>
        <w:numPr>
          <w:ilvl w:val="0"/>
          <w:numId w:val="9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 xml:space="preserve">Troubleshooting agent plug-in issues with the Repository server. </w:t>
      </w:r>
      <w:r w:rsidR="00446FBA" w:rsidRPr="00387736">
        <w:rPr>
          <w:rFonts w:ascii="Calibri" w:hAnsi="Calibri" w:cs="Aparajita"/>
          <w:sz w:val="22"/>
          <w:szCs w:val="22"/>
        </w:rPr>
        <w:t>Configuration of DBcontrol and Oracle Configuration Manager.</w:t>
      </w:r>
    </w:p>
    <w:p w:rsidR="00C22BEC" w:rsidRPr="00387736" w:rsidRDefault="00C22BEC" w:rsidP="00C22BEC">
      <w:pPr>
        <w:pStyle w:val="BodyText"/>
        <w:numPr>
          <w:ilvl w:val="0"/>
          <w:numId w:val="9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 xml:space="preserve">Enterprise manager Installation and agent configuration. </w:t>
      </w:r>
      <w:r w:rsidR="00380EEA">
        <w:rPr>
          <w:rFonts w:ascii="Calibri" w:hAnsi="Calibri" w:cs="Aparajita"/>
          <w:sz w:val="22"/>
          <w:szCs w:val="22"/>
        </w:rPr>
        <w:t>Liaising with software development team in raising and releasing patches for genuine bugs.</w:t>
      </w:r>
    </w:p>
    <w:p w:rsidR="00C22BEC" w:rsidRPr="00387736" w:rsidRDefault="00C22BEC" w:rsidP="00C22BEC">
      <w:pPr>
        <w:pStyle w:val="BodyText"/>
        <w:numPr>
          <w:ilvl w:val="0"/>
          <w:numId w:val="9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Configuring Notification rules, Metric Thresholds, Backups and Job schedules.</w:t>
      </w:r>
    </w:p>
    <w:p w:rsidR="00C22BEC" w:rsidRPr="00387736" w:rsidRDefault="00C22BEC" w:rsidP="00C22BEC">
      <w:pPr>
        <w:pStyle w:val="BodyText"/>
        <w:numPr>
          <w:ilvl w:val="0"/>
          <w:numId w:val="9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 xml:space="preserve">Proactive monitoring of all Oracle ecosystem components including Business Applications, Application Servers, Databases, Hosts and Operating Systems. </w:t>
      </w:r>
    </w:p>
    <w:p w:rsidR="00C22BEC" w:rsidRDefault="00C22BEC" w:rsidP="00C22BEC">
      <w:pPr>
        <w:pStyle w:val="Achievement"/>
        <w:spacing w:line="240" w:lineRule="auto"/>
        <w:jc w:val="left"/>
        <w:rPr>
          <w:rFonts w:ascii="Calibri" w:hAnsi="Calibri" w:cs="Aparajita"/>
          <w:bCs w:val="0"/>
          <w:sz w:val="22"/>
          <w:szCs w:val="22"/>
        </w:rPr>
      </w:pPr>
      <w:r w:rsidRPr="00387736">
        <w:rPr>
          <w:rFonts w:ascii="Calibri" w:hAnsi="Calibri" w:cs="Aparajita"/>
          <w:b/>
          <w:bCs w:val="0"/>
          <w:sz w:val="22"/>
          <w:szCs w:val="22"/>
        </w:rPr>
        <w:t xml:space="preserve">Technical Environment: </w:t>
      </w:r>
      <w:r w:rsidRPr="00387736">
        <w:rPr>
          <w:rFonts w:ascii="Calibri" w:hAnsi="Calibri" w:cs="Aparajita"/>
          <w:sz w:val="22"/>
          <w:szCs w:val="22"/>
        </w:rPr>
        <w:t>Oracle databa</w:t>
      </w:r>
      <w:r w:rsidR="00380EEA">
        <w:rPr>
          <w:rFonts w:ascii="Calibri" w:hAnsi="Calibri" w:cs="Aparajita"/>
          <w:sz w:val="22"/>
          <w:szCs w:val="22"/>
        </w:rPr>
        <w:t>se 10g, 11g,</w:t>
      </w:r>
      <w:r w:rsidR="00C65FBD">
        <w:rPr>
          <w:rFonts w:ascii="Calibri" w:hAnsi="Calibri" w:cs="Aparajita"/>
          <w:sz w:val="22"/>
          <w:szCs w:val="22"/>
        </w:rPr>
        <w:t xml:space="preserve"> </w:t>
      </w:r>
      <w:r w:rsidR="00380EEA">
        <w:rPr>
          <w:rFonts w:ascii="Calibri" w:hAnsi="Calibri" w:cs="Aparajita"/>
          <w:sz w:val="22"/>
          <w:szCs w:val="22"/>
        </w:rPr>
        <w:t>MySQL, Enterprise Manager,</w:t>
      </w:r>
      <w:r w:rsidRPr="00387736">
        <w:rPr>
          <w:rFonts w:ascii="Calibri" w:hAnsi="Calibri" w:cs="Aparajita"/>
          <w:sz w:val="22"/>
          <w:szCs w:val="22"/>
        </w:rPr>
        <w:t xml:space="preserve"> </w:t>
      </w:r>
      <w:r w:rsidRPr="00387736">
        <w:rPr>
          <w:rFonts w:ascii="Calibri" w:hAnsi="Calibri" w:cs="Aparajita"/>
          <w:bCs w:val="0"/>
          <w:sz w:val="22"/>
          <w:szCs w:val="22"/>
        </w:rPr>
        <w:t>RHEL 5.x</w:t>
      </w:r>
      <w:r w:rsidR="00B76518">
        <w:rPr>
          <w:rFonts w:ascii="Calibri" w:hAnsi="Calibri" w:cs="Aparajita"/>
          <w:bCs w:val="0"/>
          <w:sz w:val="22"/>
          <w:szCs w:val="22"/>
        </w:rPr>
        <w:t xml:space="preserve"> and</w:t>
      </w:r>
      <w:r w:rsidRPr="00387736">
        <w:rPr>
          <w:rFonts w:ascii="Calibri" w:hAnsi="Calibri" w:cs="Aparajita"/>
          <w:sz w:val="22"/>
          <w:szCs w:val="22"/>
        </w:rPr>
        <w:t xml:space="preserve"> </w:t>
      </w:r>
      <w:r w:rsidRPr="00387736">
        <w:rPr>
          <w:rFonts w:ascii="Calibri" w:hAnsi="Calibri" w:cs="Aparajita"/>
          <w:bCs w:val="0"/>
          <w:sz w:val="22"/>
          <w:szCs w:val="22"/>
        </w:rPr>
        <w:t>Solaris  10</w:t>
      </w:r>
      <w:r w:rsidR="00FC1935">
        <w:rPr>
          <w:rFonts w:ascii="Calibri" w:hAnsi="Calibri" w:cs="Aparajita"/>
          <w:bCs w:val="0"/>
          <w:sz w:val="22"/>
          <w:szCs w:val="22"/>
        </w:rPr>
        <w:t>.</w:t>
      </w:r>
    </w:p>
    <w:p w:rsidR="00C22BEC" w:rsidRDefault="00C22BEC" w:rsidP="00C22BEC">
      <w:pPr>
        <w:pStyle w:val="Achievement"/>
        <w:spacing w:line="240" w:lineRule="auto"/>
        <w:jc w:val="left"/>
        <w:rPr>
          <w:rFonts w:ascii="Calibri" w:hAnsi="Calibri" w:cs="Aparajita"/>
          <w:b/>
          <w:bCs w:val="0"/>
          <w:caps/>
          <w:color w:val="1F497D"/>
          <w:sz w:val="22"/>
          <w:szCs w:val="22"/>
        </w:rPr>
      </w:pPr>
    </w:p>
    <w:p w:rsidR="000F634A" w:rsidRDefault="000F634A" w:rsidP="00C22BEC">
      <w:pPr>
        <w:pStyle w:val="Achievement"/>
        <w:spacing w:line="240" w:lineRule="auto"/>
        <w:jc w:val="left"/>
        <w:rPr>
          <w:rFonts w:ascii="Calibri" w:hAnsi="Calibri" w:cs="Aparajita"/>
          <w:b/>
          <w:bCs w:val="0"/>
          <w:caps/>
          <w:color w:val="1F497D"/>
          <w:sz w:val="22"/>
          <w:szCs w:val="22"/>
        </w:rPr>
      </w:pPr>
    </w:p>
    <w:p w:rsidR="000F634A" w:rsidRDefault="000F634A" w:rsidP="00C22BEC">
      <w:pPr>
        <w:pStyle w:val="Achievement"/>
        <w:spacing w:line="240" w:lineRule="auto"/>
        <w:jc w:val="left"/>
        <w:rPr>
          <w:rFonts w:ascii="Calibri" w:hAnsi="Calibri" w:cs="Aparajita"/>
          <w:b/>
          <w:bCs w:val="0"/>
          <w:caps/>
          <w:color w:val="1F497D"/>
          <w:sz w:val="22"/>
          <w:szCs w:val="22"/>
        </w:rPr>
      </w:pPr>
    </w:p>
    <w:p w:rsidR="00BD1892" w:rsidRPr="00BD1892" w:rsidRDefault="00BD1892" w:rsidP="00BD1892">
      <w:pPr>
        <w:pStyle w:val="BodyText"/>
        <w:shd w:val="clear" w:color="auto" w:fill="CCCCCC"/>
        <w:rPr>
          <w:rFonts w:ascii="Calibri" w:hAnsi="Calibri" w:cs="Aparajita"/>
          <w:b/>
          <w:bCs/>
          <w:color w:val="0D0D0D"/>
          <w:sz w:val="22"/>
          <w:szCs w:val="22"/>
        </w:rPr>
      </w:pPr>
      <w:r w:rsidRPr="00387736">
        <w:rPr>
          <w:rFonts w:ascii="Calibri" w:hAnsi="Calibri" w:cs="Aparajita"/>
          <w:b/>
          <w:bCs/>
          <w:color w:val="0D0D0D"/>
          <w:sz w:val="22"/>
          <w:szCs w:val="22"/>
        </w:rPr>
        <w:lastRenderedPageBreak/>
        <w:t>PROFESSIONAL EXPERIENCE</w:t>
      </w:r>
    </w:p>
    <w:p w:rsidR="00126305" w:rsidRPr="00387736" w:rsidRDefault="00135653" w:rsidP="00135653">
      <w:pPr>
        <w:pStyle w:val="Achievement"/>
        <w:spacing w:line="240" w:lineRule="auto"/>
        <w:jc w:val="left"/>
        <w:rPr>
          <w:rFonts w:ascii="Calibri" w:hAnsi="Calibri" w:cs="Aparajita"/>
          <w:b/>
          <w:bCs w:val="0"/>
          <w:caps/>
          <w:color w:val="1F497D"/>
          <w:sz w:val="22"/>
          <w:szCs w:val="22"/>
        </w:rPr>
      </w:pPr>
      <w:r w:rsidRPr="00387736">
        <w:rPr>
          <w:rFonts w:ascii="Calibri" w:hAnsi="Calibri" w:cs="Aparajita"/>
          <w:b/>
          <w:bCs w:val="0"/>
          <w:caps/>
          <w:color w:val="1F497D"/>
          <w:sz w:val="22"/>
          <w:szCs w:val="22"/>
        </w:rPr>
        <w:t>Organisation</w:t>
      </w:r>
      <w:r w:rsidRPr="00387736">
        <w:rPr>
          <w:rFonts w:ascii="Calibri" w:hAnsi="Calibri" w:cs="Aparajita"/>
          <w:b/>
          <w:bCs w:val="0"/>
          <w:caps/>
          <w:color w:val="1F497D"/>
          <w:sz w:val="22"/>
          <w:szCs w:val="22"/>
        </w:rPr>
        <w:tab/>
      </w:r>
      <w:r w:rsidRPr="00387736">
        <w:rPr>
          <w:rFonts w:ascii="Calibri" w:hAnsi="Calibri" w:cs="Aparajita"/>
          <w:b/>
          <w:bCs w:val="0"/>
          <w:caps/>
          <w:color w:val="1F497D"/>
          <w:sz w:val="22"/>
          <w:szCs w:val="22"/>
        </w:rPr>
        <w:tab/>
      </w:r>
      <w:r w:rsidR="000E5DB3">
        <w:rPr>
          <w:rFonts w:ascii="Calibri" w:hAnsi="Calibri" w:cs="Aparajita"/>
          <w:b/>
          <w:bCs w:val="0"/>
          <w:caps/>
          <w:color w:val="1F497D"/>
          <w:sz w:val="22"/>
          <w:szCs w:val="22"/>
        </w:rPr>
        <w:t xml:space="preserve">: </w:t>
      </w:r>
      <w:r w:rsidR="000E5DB3">
        <w:rPr>
          <w:rFonts w:ascii="Calibri" w:hAnsi="Calibri" w:cs="Aparajita"/>
          <w:b/>
          <w:bCs w:val="0"/>
          <w:color w:val="1F497D"/>
          <w:sz w:val="22"/>
          <w:szCs w:val="22"/>
        </w:rPr>
        <w:t xml:space="preserve">Nokia Siemens </w:t>
      </w:r>
      <w:r w:rsidR="001F304C">
        <w:rPr>
          <w:rFonts w:ascii="Calibri" w:hAnsi="Calibri" w:cs="Aparajita"/>
          <w:b/>
          <w:bCs w:val="0"/>
          <w:color w:val="1F497D"/>
          <w:sz w:val="22"/>
          <w:szCs w:val="22"/>
        </w:rPr>
        <w:t>Networks</w:t>
      </w:r>
      <w:r w:rsidR="004A045A">
        <w:rPr>
          <w:rFonts w:ascii="Calibri" w:hAnsi="Calibri" w:cs="Aparajita"/>
          <w:b/>
          <w:bCs w:val="0"/>
          <w:color w:val="1F497D"/>
          <w:sz w:val="22"/>
          <w:szCs w:val="22"/>
        </w:rPr>
        <w:t xml:space="preserve"> Ltd Bangalore</w:t>
      </w:r>
    </w:p>
    <w:p w:rsidR="00126305" w:rsidRPr="00387736" w:rsidRDefault="00135653" w:rsidP="00135653">
      <w:pPr>
        <w:pStyle w:val="List"/>
        <w:rPr>
          <w:rFonts w:ascii="Calibri" w:hAnsi="Calibri" w:cs="Aparajita"/>
          <w:bCs/>
          <w:sz w:val="22"/>
          <w:szCs w:val="22"/>
        </w:rPr>
      </w:pPr>
      <w:r w:rsidRPr="00387736">
        <w:rPr>
          <w:rFonts w:ascii="Calibri" w:hAnsi="Calibri" w:cs="Aparajita"/>
          <w:bCs/>
          <w:sz w:val="22"/>
          <w:szCs w:val="22"/>
        </w:rPr>
        <w:t>Duration</w:t>
      </w:r>
      <w:r w:rsidRPr="00387736">
        <w:rPr>
          <w:rFonts w:ascii="Calibri" w:hAnsi="Calibri" w:cs="Aparajita"/>
          <w:bCs/>
          <w:sz w:val="22"/>
          <w:szCs w:val="22"/>
        </w:rPr>
        <w:tab/>
      </w:r>
      <w:r w:rsidRPr="00387736">
        <w:rPr>
          <w:rFonts w:ascii="Calibri" w:hAnsi="Calibri" w:cs="Aparajita"/>
          <w:bCs/>
          <w:sz w:val="22"/>
          <w:szCs w:val="22"/>
        </w:rPr>
        <w:tab/>
      </w:r>
      <w:r w:rsidRPr="00387736">
        <w:rPr>
          <w:rFonts w:ascii="Calibri" w:hAnsi="Calibri" w:cs="Aparajita"/>
          <w:bCs/>
          <w:sz w:val="22"/>
          <w:szCs w:val="22"/>
        </w:rPr>
        <w:tab/>
        <w:t xml:space="preserve">: </w:t>
      </w:r>
      <w:r w:rsidR="0026204F">
        <w:rPr>
          <w:rFonts w:ascii="Calibri" w:hAnsi="Calibri" w:cs="Aparajita"/>
          <w:bCs/>
          <w:sz w:val="22"/>
          <w:szCs w:val="22"/>
        </w:rPr>
        <w:t>April</w:t>
      </w:r>
      <w:r w:rsidR="00126305" w:rsidRPr="00387736">
        <w:rPr>
          <w:rFonts w:ascii="Calibri" w:hAnsi="Calibri" w:cs="Aparajita"/>
          <w:bCs/>
          <w:sz w:val="22"/>
          <w:szCs w:val="22"/>
        </w:rPr>
        <w:t xml:space="preserve"> 20</w:t>
      </w:r>
      <w:r w:rsidR="00541462" w:rsidRPr="00387736">
        <w:rPr>
          <w:rFonts w:ascii="Calibri" w:hAnsi="Calibri" w:cs="Aparajita"/>
          <w:bCs/>
          <w:sz w:val="22"/>
          <w:szCs w:val="22"/>
        </w:rPr>
        <w:t>09</w:t>
      </w:r>
      <w:r w:rsidR="007E7E0B">
        <w:rPr>
          <w:rFonts w:ascii="Calibri" w:hAnsi="Calibri" w:cs="Aparajita"/>
          <w:bCs/>
          <w:sz w:val="22"/>
          <w:szCs w:val="22"/>
        </w:rPr>
        <w:t xml:space="preserve"> </w:t>
      </w:r>
      <w:r w:rsidR="00541462" w:rsidRPr="00387736">
        <w:rPr>
          <w:rFonts w:ascii="Calibri" w:hAnsi="Calibri" w:cs="Aparajita"/>
          <w:bCs/>
          <w:sz w:val="22"/>
          <w:szCs w:val="22"/>
        </w:rPr>
        <w:t>- December 2012</w:t>
      </w:r>
    </w:p>
    <w:p w:rsidR="002A26BC" w:rsidRPr="00387736" w:rsidRDefault="00A443B2" w:rsidP="00135653">
      <w:pPr>
        <w:pStyle w:val="List"/>
        <w:rPr>
          <w:rFonts w:ascii="Calibri" w:hAnsi="Calibri" w:cs="Aparajita"/>
          <w:bCs/>
          <w:sz w:val="22"/>
          <w:szCs w:val="22"/>
        </w:rPr>
      </w:pPr>
      <w:r w:rsidRPr="00387736">
        <w:rPr>
          <w:rFonts w:ascii="Calibri" w:hAnsi="Calibri" w:cs="Aparajita"/>
          <w:bCs/>
          <w:sz w:val="22"/>
          <w:szCs w:val="22"/>
        </w:rPr>
        <w:t>Role</w:t>
      </w:r>
      <w:r w:rsidR="00135653" w:rsidRPr="00387736">
        <w:rPr>
          <w:rFonts w:ascii="Calibri" w:hAnsi="Calibri" w:cs="Aparajita"/>
          <w:bCs/>
          <w:sz w:val="22"/>
          <w:szCs w:val="22"/>
        </w:rPr>
        <w:tab/>
      </w:r>
      <w:r w:rsidR="00135653" w:rsidRPr="00387736">
        <w:rPr>
          <w:rFonts w:ascii="Calibri" w:hAnsi="Calibri" w:cs="Aparajita"/>
          <w:bCs/>
          <w:sz w:val="22"/>
          <w:szCs w:val="22"/>
        </w:rPr>
        <w:tab/>
      </w:r>
      <w:r w:rsidR="00135653" w:rsidRPr="00387736">
        <w:rPr>
          <w:rFonts w:ascii="Calibri" w:hAnsi="Calibri" w:cs="Aparajita"/>
          <w:bCs/>
          <w:sz w:val="22"/>
          <w:szCs w:val="22"/>
        </w:rPr>
        <w:tab/>
      </w:r>
      <w:r w:rsidR="00135653" w:rsidRPr="00387736">
        <w:rPr>
          <w:rFonts w:ascii="Calibri" w:hAnsi="Calibri" w:cs="Aparajita"/>
          <w:bCs/>
          <w:sz w:val="22"/>
          <w:szCs w:val="22"/>
        </w:rPr>
        <w:tab/>
      </w:r>
      <w:r w:rsidR="00126305" w:rsidRPr="00387736">
        <w:rPr>
          <w:rFonts w:ascii="Calibri" w:hAnsi="Calibri" w:cs="Aparajita"/>
          <w:bCs/>
          <w:sz w:val="22"/>
          <w:szCs w:val="22"/>
        </w:rPr>
        <w:t>:</w:t>
      </w:r>
      <w:r w:rsidR="00892A93">
        <w:rPr>
          <w:rFonts w:ascii="Calibri" w:hAnsi="Calibri" w:cs="Aparajita"/>
          <w:bCs/>
          <w:sz w:val="22"/>
          <w:szCs w:val="22"/>
        </w:rPr>
        <w:t xml:space="preserve"> Test Field Engineer.</w:t>
      </w:r>
    </w:p>
    <w:p w:rsidR="00C22BEC" w:rsidRPr="00C22BEC" w:rsidRDefault="002F74DE" w:rsidP="00C22BEC">
      <w:pPr>
        <w:pStyle w:val="BodyText"/>
        <w:rPr>
          <w:rFonts w:ascii="Calibri" w:hAnsi="Calibri" w:cs="Aparajita"/>
          <w:b/>
          <w:sz w:val="22"/>
          <w:szCs w:val="22"/>
        </w:rPr>
      </w:pPr>
      <w:r w:rsidRPr="00387736">
        <w:rPr>
          <w:rFonts w:ascii="Calibri" w:hAnsi="Calibri" w:cs="Aparajita"/>
          <w:b/>
          <w:sz w:val="22"/>
          <w:szCs w:val="22"/>
        </w:rPr>
        <w:t>Products</w:t>
      </w:r>
      <w:r w:rsidR="00FE2161">
        <w:rPr>
          <w:rFonts w:ascii="Calibri" w:hAnsi="Calibri" w:cs="Aparajita"/>
          <w:b/>
          <w:sz w:val="22"/>
          <w:szCs w:val="22"/>
        </w:rPr>
        <w:t>:</w:t>
      </w:r>
    </w:p>
    <w:p w:rsidR="00125E0E" w:rsidRDefault="005536D0" w:rsidP="00125E0E">
      <w:pPr>
        <w:pStyle w:val="BodyText"/>
        <w:rPr>
          <w:rFonts w:ascii="Calibri" w:hAnsi="Calibri" w:cs="Aparajita"/>
          <w:sz w:val="22"/>
          <w:szCs w:val="22"/>
        </w:rPr>
      </w:pPr>
      <w:r w:rsidRPr="0075611C">
        <w:rPr>
          <w:rFonts w:ascii="Calibri" w:hAnsi="Calibri" w:cs="Calibri"/>
          <w:i/>
          <w:sz w:val="22"/>
          <w:szCs w:val="22"/>
          <w:lang/>
        </w:rPr>
        <w:t>Social Self Care</w:t>
      </w:r>
      <w:r w:rsidR="00AB571D">
        <w:rPr>
          <w:rFonts w:ascii="Calibri" w:hAnsi="Calibri" w:cs="Calibri"/>
          <w:sz w:val="22"/>
          <w:szCs w:val="22"/>
          <w:lang/>
        </w:rPr>
        <w:t xml:space="preserve"> </w:t>
      </w:r>
      <w:r>
        <w:rPr>
          <w:rFonts w:ascii="Calibri" w:hAnsi="Calibri" w:cs="Calibri"/>
          <w:sz w:val="22"/>
          <w:szCs w:val="22"/>
          <w:lang/>
        </w:rPr>
        <w:t>-</w:t>
      </w:r>
      <w:r w:rsidR="001F304C">
        <w:rPr>
          <w:rFonts w:ascii="Calibri" w:hAnsi="Calibri" w:cs="Tahoma"/>
          <w:color w:val="4D525A"/>
          <w:sz w:val="22"/>
          <w:szCs w:val="22"/>
          <w:shd w:val="clear" w:color="auto" w:fill="FFFFFF"/>
        </w:rPr>
        <w:t xml:space="preserve"> </w:t>
      </w:r>
      <w:r w:rsidR="002F74DE" w:rsidRPr="00387736">
        <w:rPr>
          <w:rFonts w:ascii="Calibri" w:hAnsi="Calibri" w:cs="Aparajita"/>
          <w:sz w:val="22"/>
          <w:szCs w:val="22"/>
        </w:rPr>
        <w:t>A</w:t>
      </w:r>
      <w:r w:rsidR="000C256F">
        <w:rPr>
          <w:rFonts w:ascii="Calibri" w:hAnsi="Calibri" w:cs="Aparajita"/>
          <w:sz w:val="22"/>
          <w:szCs w:val="22"/>
        </w:rPr>
        <w:t>n</w:t>
      </w:r>
      <w:r w:rsidR="002F74DE" w:rsidRPr="00387736">
        <w:rPr>
          <w:rFonts w:ascii="Calibri" w:hAnsi="Calibri" w:cs="Aparajita"/>
          <w:sz w:val="22"/>
          <w:szCs w:val="22"/>
        </w:rPr>
        <w:t xml:space="preserve"> </w:t>
      </w:r>
      <w:r w:rsidR="00D25AFA">
        <w:rPr>
          <w:rFonts w:ascii="Calibri" w:hAnsi="Calibri" w:cs="Aparajita"/>
          <w:sz w:val="22"/>
          <w:szCs w:val="22"/>
        </w:rPr>
        <w:t xml:space="preserve">Internet facing </w:t>
      </w:r>
      <w:r w:rsidR="002F74DE" w:rsidRPr="00387736">
        <w:rPr>
          <w:rFonts w:ascii="Calibri" w:hAnsi="Calibri" w:cs="Aparajita"/>
          <w:sz w:val="22"/>
          <w:szCs w:val="22"/>
        </w:rPr>
        <w:t xml:space="preserve">web based application to deepen customer engagement by providing customers with customer care and self-care options of their mobile network through social </w:t>
      </w:r>
      <w:r w:rsidR="001F304C" w:rsidRPr="00387736">
        <w:rPr>
          <w:rFonts w:ascii="Calibri" w:hAnsi="Calibri" w:cs="Aparajita"/>
          <w:sz w:val="22"/>
          <w:szCs w:val="22"/>
        </w:rPr>
        <w:t>media.</w:t>
      </w:r>
      <w:r w:rsidR="001F304C">
        <w:rPr>
          <w:rFonts w:ascii="Calibri" w:hAnsi="Calibri" w:cs="Aparajita"/>
          <w:sz w:val="22"/>
          <w:szCs w:val="22"/>
        </w:rPr>
        <w:t xml:space="preserve"> </w:t>
      </w:r>
      <w:r w:rsidR="00125E0E" w:rsidRPr="008A164B">
        <w:rPr>
          <w:rFonts w:ascii="Calibri" w:hAnsi="Calibri" w:cs="Aparajita"/>
          <w:sz w:val="22"/>
          <w:szCs w:val="22"/>
        </w:rPr>
        <w:t>Single point of contact for queries on the platform aspect of the product across the globe for the product</w:t>
      </w:r>
      <w:r w:rsidR="00D25AFA">
        <w:rPr>
          <w:rFonts w:ascii="Calibri" w:hAnsi="Calibri" w:cs="Aparajita"/>
          <w:sz w:val="22"/>
          <w:szCs w:val="22"/>
        </w:rPr>
        <w:t>.</w:t>
      </w:r>
    </w:p>
    <w:p w:rsidR="00F3529B" w:rsidRPr="0075611C" w:rsidRDefault="005536D0" w:rsidP="006D3E74">
      <w:pPr>
        <w:pStyle w:val="BodyText"/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 xml:space="preserve"> </w:t>
      </w:r>
      <w:r w:rsidRPr="0075611C">
        <w:rPr>
          <w:rFonts w:ascii="Calibri" w:hAnsi="Calibri" w:cs="Calibri"/>
          <w:i/>
          <w:sz w:val="22"/>
          <w:szCs w:val="22"/>
          <w:lang/>
        </w:rPr>
        <w:t>Telecom Online Charging System</w:t>
      </w:r>
      <w:r>
        <w:rPr>
          <w:rFonts w:ascii="Calibri" w:hAnsi="Calibri" w:cs="Calibri"/>
          <w:sz w:val="22"/>
          <w:szCs w:val="22"/>
          <w:lang/>
        </w:rPr>
        <w:t xml:space="preserve"> -</w:t>
      </w:r>
      <w:r w:rsidR="001F304C">
        <w:rPr>
          <w:rFonts w:ascii="Calibri" w:hAnsi="Calibri" w:cs="Aparajita"/>
          <w:sz w:val="22"/>
          <w:szCs w:val="22"/>
        </w:rPr>
        <w:t xml:space="preserve"> </w:t>
      </w:r>
      <w:r w:rsidR="00827C25" w:rsidRPr="00387736">
        <w:rPr>
          <w:rFonts w:ascii="Calibri" w:hAnsi="Calibri" w:cs="Aparajita"/>
          <w:sz w:val="22"/>
          <w:szCs w:val="22"/>
        </w:rPr>
        <w:t xml:space="preserve">Charging and Billing application which does charging of </w:t>
      </w:r>
      <w:r w:rsidR="001F304C" w:rsidRPr="00387736">
        <w:rPr>
          <w:rFonts w:ascii="Calibri" w:hAnsi="Calibri" w:cs="Aparajita"/>
          <w:sz w:val="22"/>
          <w:szCs w:val="22"/>
        </w:rPr>
        <w:t>calls,</w:t>
      </w:r>
      <w:r w:rsidR="00827C25" w:rsidRPr="00387736">
        <w:rPr>
          <w:rFonts w:ascii="Calibri" w:hAnsi="Calibri" w:cs="Aparajita"/>
          <w:sz w:val="22"/>
          <w:szCs w:val="22"/>
        </w:rPr>
        <w:t xml:space="preserve"> </w:t>
      </w:r>
      <w:r w:rsidR="001F304C" w:rsidRPr="00387736">
        <w:rPr>
          <w:rFonts w:ascii="Calibri" w:hAnsi="Calibri" w:cs="Aparajita"/>
          <w:sz w:val="22"/>
          <w:szCs w:val="22"/>
        </w:rPr>
        <w:t>messaging content</w:t>
      </w:r>
      <w:r w:rsidR="00827C25" w:rsidRPr="00387736">
        <w:rPr>
          <w:rFonts w:ascii="Calibri" w:hAnsi="Calibri" w:cs="Aparajita"/>
          <w:sz w:val="22"/>
          <w:szCs w:val="22"/>
        </w:rPr>
        <w:t xml:space="preserve"> downloads</w:t>
      </w:r>
      <w:r w:rsidR="001F304C">
        <w:rPr>
          <w:rFonts w:ascii="Calibri" w:hAnsi="Calibri" w:cs="Aparajita"/>
          <w:sz w:val="22"/>
          <w:szCs w:val="22"/>
        </w:rPr>
        <w:t xml:space="preserve"> independent of payment method.</w:t>
      </w:r>
      <w:r w:rsidR="00F3529B" w:rsidRPr="00387736">
        <w:rPr>
          <w:rFonts w:ascii="Calibri" w:hAnsi="Calibri" w:cs="Calibri"/>
          <w:sz w:val="22"/>
          <w:szCs w:val="22"/>
          <w:lang/>
        </w:rPr>
        <w:t xml:space="preserve"> Product deployment on customer environment for pilot and go live projects</w:t>
      </w:r>
      <w:r w:rsidR="00D25AFA">
        <w:rPr>
          <w:rFonts w:ascii="Calibri" w:hAnsi="Calibri" w:cs="Calibri"/>
          <w:sz w:val="22"/>
          <w:szCs w:val="22"/>
          <w:lang/>
        </w:rPr>
        <w:t>.</w:t>
      </w:r>
    </w:p>
    <w:p w:rsidR="008324E8" w:rsidRPr="0084359F" w:rsidRDefault="005536D0" w:rsidP="006D3E74">
      <w:pPr>
        <w:pStyle w:val="BodyText"/>
        <w:rPr>
          <w:rFonts w:ascii="Calibri" w:hAnsi="Calibri" w:cs="Aparajita"/>
          <w:sz w:val="22"/>
          <w:szCs w:val="22"/>
        </w:rPr>
      </w:pPr>
      <w:r w:rsidRPr="0075611C">
        <w:rPr>
          <w:rFonts w:ascii="Calibri" w:hAnsi="Calibri" w:cs="Aparajita"/>
          <w:i/>
          <w:sz w:val="22"/>
          <w:szCs w:val="22"/>
        </w:rPr>
        <w:t>Business Analytics</w:t>
      </w:r>
      <w:r>
        <w:rPr>
          <w:rFonts w:ascii="Calibri" w:hAnsi="Calibri" w:cs="Aparajita"/>
          <w:sz w:val="22"/>
          <w:szCs w:val="22"/>
        </w:rPr>
        <w:t xml:space="preserve"> - </w:t>
      </w:r>
      <w:r w:rsidR="00EB50D9" w:rsidRPr="0084359F">
        <w:rPr>
          <w:rFonts w:ascii="Calibri" w:hAnsi="Calibri" w:cs="Aparajita"/>
          <w:sz w:val="22"/>
          <w:szCs w:val="22"/>
        </w:rPr>
        <w:t>Analyzing the event database of the charging system and providing a statistical and predictive</w:t>
      </w:r>
      <w:r w:rsidR="006B3F1C">
        <w:rPr>
          <w:rFonts w:ascii="Calibri" w:hAnsi="Calibri" w:cs="Aparajita"/>
          <w:sz w:val="22"/>
          <w:szCs w:val="22"/>
        </w:rPr>
        <w:t xml:space="preserve"> analysis</w:t>
      </w:r>
      <w:r w:rsidR="003E2791">
        <w:rPr>
          <w:rFonts w:ascii="Calibri" w:hAnsi="Calibri" w:cs="Aparajita"/>
          <w:sz w:val="22"/>
          <w:szCs w:val="22"/>
        </w:rPr>
        <w:t xml:space="preserve"> </w:t>
      </w:r>
      <w:r w:rsidR="006B3F1C">
        <w:rPr>
          <w:rFonts w:ascii="Calibri" w:hAnsi="Calibri" w:cs="Aparajita"/>
          <w:sz w:val="22"/>
          <w:szCs w:val="22"/>
        </w:rPr>
        <w:t xml:space="preserve">using hadoop </w:t>
      </w:r>
      <w:r w:rsidR="001F304C">
        <w:rPr>
          <w:rFonts w:ascii="Calibri" w:hAnsi="Calibri" w:cs="Aparajita"/>
          <w:sz w:val="22"/>
          <w:szCs w:val="22"/>
        </w:rPr>
        <w:t>ecosystem</w:t>
      </w:r>
      <w:r w:rsidR="001F304C" w:rsidRPr="0084359F">
        <w:rPr>
          <w:rFonts w:ascii="Calibri" w:hAnsi="Calibri" w:cs="Aparajita"/>
          <w:sz w:val="22"/>
          <w:szCs w:val="22"/>
        </w:rPr>
        <w:t xml:space="preserve">. </w:t>
      </w:r>
    </w:p>
    <w:p w:rsidR="0075611C" w:rsidRDefault="0075611C" w:rsidP="006D3E74">
      <w:pPr>
        <w:pStyle w:val="BodyText"/>
        <w:rPr>
          <w:rFonts w:ascii="Calibri" w:hAnsi="Calibri" w:cs="Aparajita"/>
          <w:b/>
          <w:sz w:val="22"/>
          <w:szCs w:val="22"/>
        </w:rPr>
      </w:pPr>
    </w:p>
    <w:p w:rsidR="00551F1A" w:rsidRDefault="00F6585C" w:rsidP="006D3E74">
      <w:pPr>
        <w:pStyle w:val="BodyText"/>
        <w:rPr>
          <w:rFonts w:ascii="Calibri" w:hAnsi="Calibri" w:cs="Aparajita"/>
          <w:b/>
          <w:sz w:val="22"/>
          <w:szCs w:val="22"/>
        </w:rPr>
      </w:pPr>
      <w:r w:rsidRPr="00387736">
        <w:rPr>
          <w:rFonts w:ascii="Calibri" w:hAnsi="Calibri" w:cs="Aparajita"/>
          <w:b/>
          <w:sz w:val="22"/>
          <w:szCs w:val="22"/>
        </w:rPr>
        <w:t>Responsibilities</w:t>
      </w:r>
    </w:p>
    <w:p w:rsidR="006D3E74" w:rsidRPr="00387736" w:rsidRDefault="006D3E74" w:rsidP="006D3E74">
      <w:pPr>
        <w:numPr>
          <w:ilvl w:val="0"/>
          <w:numId w:val="9"/>
        </w:numPr>
        <w:suppressAutoHyphens w:val="0"/>
        <w:jc w:val="both"/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Perform software installation, upgrades/patches, troubles</w:t>
      </w:r>
      <w:r w:rsidR="00D77939">
        <w:rPr>
          <w:rFonts w:ascii="Calibri" w:hAnsi="Calibri" w:cs="Aparajita"/>
          <w:sz w:val="22"/>
          <w:szCs w:val="22"/>
        </w:rPr>
        <w:t>hooting, and maintenance on Unix</w:t>
      </w:r>
      <w:r w:rsidR="00322FDF">
        <w:rPr>
          <w:rFonts w:ascii="Calibri" w:hAnsi="Calibri" w:cs="Aparajita"/>
          <w:sz w:val="22"/>
          <w:szCs w:val="22"/>
        </w:rPr>
        <w:t>/Linux</w:t>
      </w:r>
      <w:r w:rsidRPr="00387736">
        <w:rPr>
          <w:rFonts w:ascii="Calibri" w:hAnsi="Calibri" w:cs="Aparajita"/>
          <w:sz w:val="22"/>
          <w:szCs w:val="22"/>
        </w:rPr>
        <w:t xml:space="preserve"> servers ,</w:t>
      </w:r>
    </w:p>
    <w:p w:rsidR="006D3E74" w:rsidRPr="00387736" w:rsidRDefault="006D3E74" w:rsidP="001C7804">
      <w:pPr>
        <w:suppressAutoHyphens w:val="0"/>
        <w:ind w:left="786"/>
        <w:jc w:val="both"/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Kic</w:t>
      </w:r>
      <w:r w:rsidR="001C7804">
        <w:rPr>
          <w:rFonts w:ascii="Calibri" w:hAnsi="Calibri" w:cs="Aparajita"/>
          <w:sz w:val="22"/>
          <w:szCs w:val="22"/>
        </w:rPr>
        <w:t xml:space="preserve">k start installation for </w:t>
      </w:r>
      <w:r w:rsidRPr="00387736">
        <w:rPr>
          <w:rFonts w:ascii="Calibri" w:hAnsi="Calibri" w:cs="Aparajita"/>
          <w:sz w:val="22"/>
          <w:szCs w:val="22"/>
        </w:rPr>
        <w:t>Linux</w:t>
      </w:r>
      <w:r w:rsidR="001C7804">
        <w:rPr>
          <w:rFonts w:ascii="Calibri" w:hAnsi="Calibri" w:cs="Aparajita"/>
          <w:sz w:val="22"/>
          <w:szCs w:val="22"/>
        </w:rPr>
        <w:t xml:space="preserve"> servers</w:t>
      </w:r>
      <w:r w:rsidRPr="00387736">
        <w:rPr>
          <w:rFonts w:ascii="Calibri" w:hAnsi="Calibri" w:cs="Aparajita"/>
          <w:sz w:val="22"/>
          <w:szCs w:val="22"/>
        </w:rPr>
        <w:t xml:space="preserve">. </w:t>
      </w:r>
    </w:p>
    <w:p w:rsidR="006D3E74" w:rsidRDefault="00106F72" w:rsidP="006D3E74">
      <w:pPr>
        <w:numPr>
          <w:ilvl w:val="0"/>
          <w:numId w:val="9"/>
        </w:numPr>
        <w:suppressAutoHyphens w:val="0"/>
        <w:jc w:val="both"/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User management. Firewall</w:t>
      </w:r>
      <w:r w:rsidR="005E3134">
        <w:rPr>
          <w:rFonts w:ascii="Calibri" w:hAnsi="Calibri" w:cs="Aparajita"/>
          <w:sz w:val="22"/>
          <w:szCs w:val="22"/>
        </w:rPr>
        <w:t xml:space="preserve"> </w:t>
      </w:r>
      <w:r>
        <w:rPr>
          <w:rFonts w:ascii="Calibri" w:hAnsi="Calibri" w:cs="Aparajita"/>
          <w:sz w:val="22"/>
          <w:szCs w:val="22"/>
        </w:rPr>
        <w:t>(iptables),</w:t>
      </w:r>
      <w:r w:rsidR="005E3134">
        <w:rPr>
          <w:rFonts w:ascii="Calibri" w:hAnsi="Calibri" w:cs="Aparajita"/>
          <w:sz w:val="22"/>
          <w:szCs w:val="22"/>
        </w:rPr>
        <w:t xml:space="preserve"> </w:t>
      </w:r>
      <w:r w:rsidR="001E115E">
        <w:rPr>
          <w:rFonts w:ascii="Calibri" w:hAnsi="Calibri" w:cs="Aparajita"/>
          <w:sz w:val="22"/>
          <w:szCs w:val="22"/>
        </w:rPr>
        <w:t>SE</w:t>
      </w:r>
      <w:r>
        <w:rPr>
          <w:rFonts w:ascii="Calibri" w:hAnsi="Calibri" w:cs="Aparajita"/>
          <w:sz w:val="22"/>
          <w:szCs w:val="22"/>
        </w:rPr>
        <w:t>Linux</w:t>
      </w:r>
      <w:r w:rsidR="00466E4C">
        <w:rPr>
          <w:rFonts w:ascii="Calibri" w:hAnsi="Calibri" w:cs="Aparajita"/>
          <w:sz w:val="22"/>
          <w:szCs w:val="22"/>
        </w:rPr>
        <w:t xml:space="preserve"> </w:t>
      </w:r>
      <w:r w:rsidR="004243F0">
        <w:rPr>
          <w:rFonts w:ascii="Calibri" w:hAnsi="Calibri" w:cs="Aparajita"/>
          <w:sz w:val="22"/>
          <w:szCs w:val="22"/>
        </w:rPr>
        <w:t>configuration and</w:t>
      </w:r>
      <w:r w:rsidR="003257A9">
        <w:rPr>
          <w:rFonts w:ascii="Calibri" w:hAnsi="Calibri" w:cs="Aparajita"/>
          <w:sz w:val="22"/>
          <w:szCs w:val="22"/>
        </w:rPr>
        <w:t xml:space="preserve"> Shell scripting.</w:t>
      </w:r>
    </w:p>
    <w:p w:rsidR="001E115E" w:rsidRPr="00387736" w:rsidRDefault="001E115E" w:rsidP="006D3E74">
      <w:pPr>
        <w:numPr>
          <w:ilvl w:val="0"/>
          <w:numId w:val="9"/>
        </w:numPr>
        <w:suppressAutoHyphens w:val="0"/>
        <w:jc w:val="both"/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 xml:space="preserve">Experience on </w:t>
      </w:r>
      <w:r w:rsidR="00EE200F">
        <w:rPr>
          <w:rFonts w:ascii="Calibri" w:hAnsi="Calibri" w:cs="Aparajita"/>
          <w:sz w:val="22"/>
          <w:szCs w:val="22"/>
        </w:rPr>
        <w:t>administering webserver</w:t>
      </w:r>
      <w:r>
        <w:rPr>
          <w:rFonts w:ascii="Calibri" w:hAnsi="Calibri" w:cs="Aparajita"/>
          <w:sz w:val="22"/>
          <w:szCs w:val="22"/>
        </w:rPr>
        <w:t xml:space="preserve"> Apache HTTP server</w:t>
      </w:r>
      <w:r w:rsidR="007E73BF">
        <w:rPr>
          <w:rFonts w:ascii="Calibri" w:hAnsi="Calibri" w:cs="Aparajita"/>
          <w:sz w:val="22"/>
          <w:szCs w:val="22"/>
        </w:rPr>
        <w:t>, Weblogic Server</w:t>
      </w:r>
      <w:r w:rsidRPr="007C1BE7">
        <w:rPr>
          <w:rFonts w:ascii="Calibri" w:hAnsi="Calibri" w:cs="Aparajita"/>
          <w:sz w:val="22"/>
          <w:szCs w:val="22"/>
        </w:rPr>
        <w:t xml:space="preserve"> , configuring</w:t>
      </w:r>
      <w:r>
        <w:rPr>
          <w:rFonts w:ascii="Calibri" w:hAnsi="Calibri" w:cs="Aparajita"/>
          <w:sz w:val="22"/>
          <w:szCs w:val="22"/>
        </w:rPr>
        <w:t xml:space="preserve"> </w:t>
      </w:r>
      <w:r w:rsidRPr="007C1BE7">
        <w:rPr>
          <w:rFonts w:ascii="Calibri" w:hAnsi="Calibri" w:cs="Aparajita"/>
          <w:sz w:val="22"/>
          <w:szCs w:val="22"/>
        </w:rPr>
        <w:t>DNS/DHCP </w:t>
      </w:r>
      <w:r>
        <w:rPr>
          <w:rFonts w:ascii="Calibri" w:hAnsi="Calibri" w:cs="Aparajita"/>
          <w:sz w:val="22"/>
          <w:szCs w:val="22"/>
        </w:rPr>
        <w:t xml:space="preserve">and </w:t>
      </w:r>
      <w:r w:rsidRPr="007C1BE7">
        <w:rPr>
          <w:rFonts w:ascii="Calibri" w:hAnsi="Calibri" w:cs="Aparajita"/>
          <w:sz w:val="22"/>
          <w:szCs w:val="22"/>
        </w:rPr>
        <w:t>high availability systems</w:t>
      </w:r>
      <w:r>
        <w:rPr>
          <w:rFonts w:ascii="Calibri" w:hAnsi="Calibri" w:cs="Aparajita"/>
          <w:sz w:val="22"/>
          <w:szCs w:val="22"/>
        </w:rPr>
        <w:t>.</w:t>
      </w:r>
    </w:p>
    <w:p w:rsidR="00604553" w:rsidRPr="002E6EB2" w:rsidRDefault="0029223B" w:rsidP="002E6EB2">
      <w:pPr>
        <w:numPr>
          <w:ilvl w:val="0"/>
          <w:numId w:val="9"/>
        </w:numPr>
        <w:suppressAutoHyphens w:val="0"/>
        <w:jc w:val="both"/>
        <w:rPr>
          <w:rFonts w:ascii="Calibri" w:hAnsi="Calibri" w:cs="Aparajita"/>
          <w:sz w:val="22"/>
          <w:szCs w:val="22"/>
        </w:rPr>
      </w:pPr>
      <w:r w:rsidRPr="0029223B">
        <w:rPr>
          <w:rFonts w:ascii="Calibri" w:hAnsi="Calibri" w:cs="Aparajita"/>
          <w:sz w:val="22"/>
          <w:szCs w:val="22"/>
        </w:rPr>
        <w:t xml:space="preserve"> </w:t>
      </w:r>
      <w:r w:rsidRPr="008F0BAF">
        <w:rPr>
          <w:rFonts w:ascii="Calibri" w:hAnsi="Calibri" w:cs="Aparajita"/>
          <w:sz w:val="22"/>
          <w:szCs w:val="22"/>
        </w:rPr>
        <w:t>Volume management using LVM</w:t>
      </w:r>
      <w:r w:rsidR="002E6EB2">
        <w:rPr>
          <w:rFonts w:ascii="Calibri" w:hAnsi="Calibri" w:cs="Aparajita"/>
          <w:sz w:val="22"/>
          <w:szCs w:val="22"/>
        </w:rPr>
        <w:t xml:space="preserve"> and Linux networking.</w:t>
      </w:r>
    </w:p>
    <w:p w:rsidR="006D3E74" w:rsidRPr="00387736" w:rsidRDefault="006D3E74" w:rsidP="006D3E74">
      <w:pPr>
        <w:numPr>
          <w:ilvl w:val="0"/>
          <w:numId w:val="9"/>
        </w:numPr>
        <w:suppressAutoHyphens w:val="0"/>
        <w:jc w:val="both"/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 xml:space="preserve"> Installing packages and updating by YUM &amp;RPM, Configuring and maintain local repository.</w:t>
      </w:r>
    </w:p>
    <w:p w:rsidR="006D3E74" w:rsidRDefault="0029223B" w:rsidP="006D3E74">
      <w:pPr>
        <w:numPr>
          <w:ilvl w:val="0"/>
          <w:numId w:val="9"/>
        </w:numPr>
        <w:suppressAutoHyphens w:val="0"/>
        <w:jc w:val="both"/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Configuration of Hypervisor ESXi,</w:t>
      </w:r>
      <w:r w:rsidRPr="0029223B">
        <w:rPr>
          <w:rFonts w:ascii="Calibri" w:hAnsi="Calibri" w:cs="Aparajita"/>
          <w:sz w:val="22"/>
          <w:szCs w:val="22"/>
        </w:rPr>
        <w:t xml:space="preserve"> creating and managing VMs through Vsphere</w:t>
      </w:r>
      <w:r>
        <w:rPr>
          <w:rFonts w:ascii="Calibri" w:hAnsi="Calibri" w:cs="Aparajita"/>
          <w:sz w:val="22"/>
          <w:szCs w:val="22"/>
        </w:rPr>
        <w:t xml:space="preserve">. Experience on </w:t>
      </w:r>
      <w:r w:rsidRPr="0029223B">
        <w:rPr>
          <w:rFonts w:ascii="Calibri" w:hAnsi="Calibri" w:cs="Aparajita"/>
          <w:sz w:val="22"/>
          <w:szCs w:val="22"/>
        </w:rPr>
        <w:t>Sun LDOM</w:t>
      </w:r>
      <w:r>
        <w:rPr>
          <w:rFonts w:ascii="Calibri" w:hAnsi="Calibri" w:cs="Aparajita"/>
          <w:sz w:val="22"/>
          <w:szCs w:val="22"/>
        </w:rPr>
        <w:t>.</w:t>
      </w:r>
    </w:p>
    <w:p w:rsidR="004D619D" w:rsidRDefault="004D619D" w:rsidP="006D3E74">
      <w:pPr>
        <w:numPr>
          <w:ilvl w:val="0"/>
          <w:numId w:val="9"/>
        </w:numPr>
        <w:suppressAutoHyphens w:val="0"/>
        <w:jc w:val="both"/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Experience on Supporting products on Amazon Web services</w:t>
      </w:r>
      <w:r w:rsidR="000842AC">
        <w:rPr>
          <w:rFonts w:ascii="Calibri" w:hAnsi="Calibri" w:cs="Aparajita"/>
          <w:sz w:val="22"/>
          <w:szCs w:val="22"/>
        </w:rPr>
        <w:t>/Cloud</w:t>
      </w:r>
      <w:r>
        <w:rPr>
          <w:rFonts w:ascii="Calibri" w:hAnsi="Calibri" w:cs="Aparajita"/>
          <w:sz w:val="22"/>
          <w:szCs w:val="22"/>
        </w:rPr>
        <w:t xml:space="preserve"> EC2 ,</w:t>
      </w:r>
      <w:r w:rsidR="007D3A63">
        <w:rPr>
          <w:rFonts w:ascii="Calibri" w:hAnsi="Calibri" w:cs="Aparajita"/>
          <w:sz w:val="22"/>
          <w:szCs w:val="22"/>
        </w:rPr>
        <w:t xml:space="preserve"> </w:t>
      </w:r>
      <w:r>
        <w:rPr>
          <w:rFonts w:ascii="Calibri" w:hAnsi="Calibri" w:cs="Aparajita"/>
          <w:sz w:val="22"/>
          <w:szCs w:val="22"/>
        </w:rPr>
        <w:t>AMI and Security groups .</w:t>
      </w:r>
    </w:p>
    <w:p w:rsidR="00E94DA6" w:rsidRPr="00474141" w:rsidRDefault="00E94DA6" w:rsidP="00474141">
      <w:pPr>
        <w:pStyle w:val="BodyText"/>
        <w:numPr>
          <w:ilvl w:val="0"/>
          <w:numId w:val="9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Upgrade and Patching of Oracle 10g, 11g database.</w:t>
      </w:r>
      <w:r w:rsidR="00CC5730" w:rsidRPr="00387736">
        <w:rPr>
          <w:rFonts w:ascii="Calibri" w:hAnsi="Calibri" w:cs="Aparajita"/>
          <w:color w:val="333333"/>
          <w:sz w:val="22"/>
          <w:szCs w:val="22"/>
          <w:shd w:val="clear" w:color="auto" w:fill="FFFFFF"/>
        </w:rPr>
        <w:t xml:space="preserve"> </w:t>
      </w:r>
      <w:r w:rsidR="00CC5730" w:rsidRPr="00387736">
        <w:rPr>
          <w:rFonts w:ascii="Calibri" w:hAnsi="Calibri" w:cs="Aparajita"/>
          <w:sz w:val="22"/>
          <w:szCs w:val="22"/>
        </w:rPr>
        <w:t>Create databases, configuring them to meet developer and user requirements.</w:t>
      </w:r>
    </w:p>
    <w:p w:rsidR="00994368" w:rsidRPr="00387736" w:rsidRDefault="00C94C56" w:rsidP="00135653">
      <w:pPr>
        <w:pStyle w:val="BodyText"/>
        <w:numPr>
          <w:ilvl w:val="0"/>
          <w:numId w:val="9"/>
        </w:numPr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Automated Installation</w:t>
      </w:r>
      <w:r w:rsidR="00974CA6">
        <w:rPr>
          <w:rFonts w:ascii="Calibri" w:hAnsi="Calibri" w:cs="Aparajita"/>
          <w:sz w:val="22"/>
          <w:szCs w:val="22"/>
        </w:rPr>
        <w:t xml:space="preserve"> of RAC with Shell script</w:t>
      </w:r>
      <w:r>
        <w:rPr>
          <w:rFonts w:ascii="Calibri" w:hAnsi="Calibri" w:cs="Aparajita"/>
          <w:sz w:val="22"/>
          <w:szCs w:val="22"/>
        </w:rPr>
        <w:t>, configuration and administration of 11gR1 RAC</w:t>
      </w:r>
      <w:r w:rsidR="00994368" w:rsidRPr="00387736">
        <w:rPr>
          <w:rFonts w:ascii="Calibri" w:hAnsi="Calibri" w:cs="Aparajita"/>
          <w:sz w:val="22"/>
          <w:szCs w:val="22"/>
        </w:rPr>
        <w:t xml:space="preserve"> </w:t>
      </w:r>
      <w:r w:rsidR="00E94DA6" w:rsidRPr="00387736">
        <w:rPr>
          <w:rFonts w:ascii="Calibri" w:hAnsi="Calibri" w:cs="Aparajita"/>
          <w:sz w:val="22"/>
          <w:szCs w:val="22"/>
        </w:rPr>
        <w:t>with ASM</w:t>
      </w:r>
      <w:r w:rsidR="00094063">
        <w:rPr>
          <w:rFonts w:ascii="Calibri" w:hAnsi="Calibri" w:cs="Aparajita"/>
          <w:sz w:val="22"/>
          <w:szCs w:val="22"/>
        </w:rPr>
        <w:t>.</w:t>
      </w:r>
    </w:p>
    <w:p w:rsidR="00094063" w:rsidRPr="00704E8E" w:rsidRDefault="00A24D15" w:rsidP="00704E8E">
      <w:pPr>
        <w:pStyle w:val="BodyText"/>
        <w:numPr>
          <w:ilvl w:val="0"/>
          <w:numId w:val="9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Managing table spaces, data files, redo logs, tables</w:t>
      </w:r>
      <w:r w:rsidR="00CC5730" w:rsidRPr="00387736">
        <w:rPr>
          <w:rFonts w:ascii="Calibri" w:hAnsi="Calibri" w:cs="Aparajita"/>
          <w:sz w:val="22"/>
          <w:szCs w:val="22"/>
        </w:rPr>
        <w:t>, dropping</w:t>
      </w:r>
      <w:r w:rsidR="00A96112" w:rsidRPr="00387736">
        <w:rPr>
          <w:rFonts w:ascii="Calibri" w:hAnsi="Calibri" w:cs="Aparajita"/>
          <w:sz w:val="22"/>
          <w:szCs w:val="22"/>
        </w:rPr>
        <w:t xml:space="preserve"> and re-</w:t>
      </w:r>
      <w:r w:rsidR="007A24D6" w:rsidRPr="00387736">
        <w:rPr>
          <w:rFonts w:ascii="Calibri" w:hAnsi="Calibri" w:cs="Aparajita"/>
          <w:sz w:val="22"/>
          <w:szCs w:val="22"/>
        </w:rPr>
        <w:t>create temporary</w:t>
      </w:r>
      <w:r w:rsidR="00A96112" w:rsidRPr="00387736">
        <w:rPr>
          <w:rFonts w:ascii="Calibri" w:hAnsi="Calibri" w:cs="Aparajita"/>
          <w:sz w:val="22"/>
          <w:szCs w:val="22"/>
        </w:rPr>
        <w:t xml:space="preserve"> table</w:t>
      </w:r>
      <w:r w:rsidR="00F3016E">
        <w:rPr>
          <w:rFonts w:ascii="Calibri" w:hAnsi="Calibri" w:cs="Aparajita"/>
          <w:sz w:val="22"/>
          <w:szCs w:val="22"/>
        </w:rPr>
        <w:t xml:space="preserve"> </w:t>
      </w:r>
      <w:r w:rsidR="00A96112" w:rsidRPr="00387736">
        <w:rPr>
          <w:rFonts w:ascii="Calibri" w:hAnsi="Calibri" w:cs="Aparajita"/>
          <w:sz w:val="22"/>
          <w:szCs w:val="22"/>
        </w:rPr>
        <w:t>space</w:t>
      </w:r>
      <w:r w:rsidR="00CC5730" w:rsidRPr="00387736">
        <w:rPr>
          <w:rFonts w:ascii="Calibri" w:hAnsi="Calibri" w:cs="Aparajita"/>
          <w:sz w:val="22"/>
          <w:szCs w:val="22"/>
        </w:rPr>
        <w:t>.</w:t>
      </w:r>
    </w:p>
    <w:p w:rsidR="00BF7874" w:rsidRPr="00387736" w:rsidRDefault="00BF7874" w:rsidP="00DD171D">
      <w:pPr>
        <w:numPr>
          <w:ilvl w:val="0"/>
          <w:numId w:val="9"/>
        </w:numPr>
        <w:suppressAutoHyphens w:val="0"/>
        <w:jc w:val="both"/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Cloudera</w:t>
      </w:r>
      <w:r w:rsidR="003E05BA">
        <w:rPr>
          <w:rFonts w:ascii="Calibri" w:hAnsi="Calibri" w:cs="Aparajita"/>
          <w:sz w:val="22"/>
          <w:szCs w:val="22"/>
        </w:rPr>
        <w:t xml:space="preserve"> &amp; Apache</w:t>
      </w:r>
      <w:r w:rsidRPr="00387736">
        <w:rPr>
          <w:rFonts w:ascii="Calibri" w:hAnsi="Calibri" w:cs="Aparajita"/>
          <w:sz w:val="22"/>
          <w:szCs w:val="22"/>
        </w:rPr>
        <w:t xml:space="preserve"> hadoop</w:t>
      </w:r>
      <w:r w:rsidR="0017346E">
        <w:rPr>
          <w:rFonts w:ascii="Calibri" w:hAnsi="Calibri" w:cs="Aparajita"/>
          <w:sz w:val="22"/>
          <w:szCs w:val="22"/>
        </w:rPr>
        <w:t xml:space="preserve"> ecosystem configuration</w:t>
      </w:r>
      <w:r w:rsidRPr="00387736">
        <w:rPr>
          <w:rFonts w:ascii="Calibri" w:hAnsi="Calibri" w:cs="Aparajita"/>
          <w:sz w:val="22"/>
          <w:szCs w:val="22"/>
        </w:rPr>
        <w:t xml:space="preserve"> and administration</w:t>
      </w:r>
      <w:r w:rsidR="006D471B">
        <w:rPr>
          <w:rFonts w:ascii="Calibri" w:hAnsi="Calibri" w:cs="Aparajita"/>
          <w:sz w:val="22"/>
          <w:szCs w:val="22"/>
        </w:rPr>
        <w:t>.</w:t>
      </w:r>
    </w:p>
    <w:p w:rsidR="00704E8E" w:rsidRPr="00704E8E" w:rsidRDefault="006D471B" w:rsidP="00704E8E">
      <w:pPr>
        <w:numPr>
          <w:ilvl w:val="0"/>
          <w:numId w:val="9"/>
        </w:numPr>
        <w:suppressAutoHyphens w:val="0"/>
        <w:jc w:val="both"/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 xml:space="preserve">Improving performance by </w:t>
      </w:r>
      <w:r w:rsidR="00A539FE" w:rsidRPr="00387736">
        <w:rPr>
          <w:rFonts w:ascii="Calibri" w:hAnsi="Calibri" w:cs="Aparajita"/>
          <w:sz w:val="22"/>
          <w:szCs w:val="22"/>
        </w:rPr>
        <w:t>considering storage, memory and making neces</w:t>
      </w:r>
      <w:r w:rsidR="008607F3" w:rsidRPr="00387736">
        <w:rPr>
          <w:rFonts w:ascii="Calibri" w:hAnsi="Calibri" w:cs="Aparajita"/>
          <w:sz w:val="22"/>
          <w:szCs w:val="22"/>
        </w:rPr>
        <w:t>sary c</w:t>
      </w:r>
      <w:r w:rsidR="009F5BD2" w:rsidRPr="00387736">
        <w:rPr>
          <w:rFonts w:ascii="Calibri" w:hAnsi="Calibri" w:cs="Aparajita"/>
          <w:sz w:val="22"/>
          <w:szCs w:val="22"/>
        </w:rPr>
        <w:t>hanges in</w:t>
      </w:r>
      <w:r w:rsidR="003E05BA">
        <w:rPr>
          <w:rFonts w:ascii="Calibri" w:hAnsi="Calibri" w:cs="Aparajita"/>
          <w:sz w:val="22"/>
          <w:szCs w:val="22"/>
        </w:rPr>
        <w:t xml:space="preserve"> cluster</w:t>
      </w:r>
      <w:r w:rsidR="00704E8E">
        <w:rPr>
          <w:rFonts w:ascii="Calibri" w:hAnsi="Calibri" w:cs="Aparajita"/>
          <w:sz w:val="22"/>
          <w:szCs w:val="22"/>
        </w:rPr>
        <w:t xml:space="preserve"> configurations.</w:t>
      </w:r>
    </w:p>
    <w:p w:rsidR="00126305" w:rsidRPr="00704E8E" w:rsidRDefault="007558FC" w:rsidP="00DD171D">
      <w:pPr>
        <w:numPr>
          <w:ilvl w:val="0"/>
          <w:numId w:val="9"/>
        </w:numPr>
        <w:suppressAutoHyphens w:val="0"/>
        <w:jc w:val="both"/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Configuring MySQL, Hive and</w:t>
      </w:r>
      <w:r w:rsidR="002F72C2">
        <w:rPr>
          <w:rFonts w:ascii="Calibri" w:hAnsi="Calibri" w:cs="Aparajita"/>
          <w:sz w:val="22"/>
          <w:szCs w:val="22"/>
        </w:rPr>
        <w:t xml:space="preserve"> </w:t>
      </w:r>
      <w:r>
        <w:rPr>
          <w:rFonts w:ascii="Calibri" w:hAnsi="Calibri" w:cs="Aparajita"/>
          <w:sz w:val="22"/>
          <w:szCs w:val="22"/>
        </w:rPr>
        <w:t>HDFS.</w:t>
      </w:r>
      <w:r w:rsidR="00704E8E" w:rsidRPr="00704E8E">
        <w:rPr>
          <w:rFonts w:ascii="Calibri" w:hAnsi="Calibri" w:cs="Aparajita"/>
          <w:sz w:val="22"/>
          <w:szCs w:val="22"/>
        </w:rPr>
        <w:t xml:space="preserve"> Commissioning and Decommissioning Nodes.</w:t>
      </w:r>
    </w:p>
    <w:p w:rsidR="00D22EA7" w:rsidRPr="00387736" w:rsidRDefault="00E735FE" w:rsidP="00135653">
      <w:pPr>
        <w:pStyle w:val="BodyText"/>
        <w:numPr>
          <w:ilvl w:val="0"/>
          <w:numId w:val="9"/>
        </w:numPr>
        <w:rPr>
          <w:rFonts w:ascii="Calibri" w:hAnsi="Calibri" w:cs="Aparajita"/>
          <w:sz w:val="22"/>
          <w:szCs w:val="22"/>
        </w:rPr>
      </w:pPr>
      <w:r>
        <w:rPr>
          <w:rFonts w:ascii="Calibri" w:hAnsi="Calibri" w:cs="Aparajita"/>
          <w:sz w:val="22"/>
          <w:szCs w:val="22"/>
        </w:rPr>
        <w:t>DevOps support for Telecom Service Platform</w:t>
      </w:r>
      <w:r w:rsidR="00474FE6">
        <w:rPr>
          <w:rFonts w:ascii="Calibri" w:hAnsi="Calibri" w:cs="Aparajita"/>
          <w:sz w:val="22"/>
          <w:szCs w:val="22"/>
        </w:rPr>
        <w:t xml:space="preserve"> for Ma</w:t>
      </w:r>
      <w:r w:rsidR="00D13EA2">
        <w:rPr>
          <w:rFonts w:ascii="Calibri" w:hAnsi="Calibri" w:cs="Aparajita"/>
          <w:sz w:val="22"/>
          <w:szCs w:val="22"/>
        </w:rPr>
        <w:t>xi</w:t>
      </w:r>
      <w:r w:rsidR="00F1180C">
        <w:rPr>
          <w:rFonts w:ascii="Calibri" w:hAnsi="Calibri" w:cs="Aparajita"/>
          <w:sz w:val="22"/>
          <w:szCs w:val="22"/>
        </w:rPr>
        <w:t>, Vodafone India , BSNL and</w:t>
      </w:r>
      <w:r w:rsidR="00D22EA7" w:rsidRPr="00387736">
        <w:rPr>
          <w:rFonts w:ascii="Calibri" w:hAnsi="Calibri" w:cs="Aparajita"/>
          <w:sz w:val="22"/>
          <w:szCs w:val="22"/>
        </w:rPr>
        <w:t xml:space="preserve"> DiGi </w:t>
      </w:r>
      <w:r w:rsidR="00321D86">
        <w:rPr>
          <w:rFonts w:ascii="Calibri" w:hAnsi="Calibri" w:cs="Aparajita"/>
          <w:sz w:val="22"/>
          <w:szCs w:val="22"/>
        </w:rPr>
        <w:t>clients.</w:t>
      </w:r>
    </w:p>
    <w:p w:rsidR="009571B7" w:rsidRPr="00E8451A" w:rsidRDefault="005F27B8" w:rsidP="00E8451A">
      <w:pPr>
        <w:pStyle w:val="BodyText"/>
        <w:numPr>
          <w:ilvl w:val="0"/>
          <w:numId w:val="9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Deployed Self-care</w:t>
      </w:r>
      <w:r w:rsidR="00A72381" w:rsidRPr="00387736">
        <w:rPr>
          <w:rFonts w:ascii="Calibri" w:hAnsi="Calibri" w:cs="Aparajita"/>
          <w:sz w:val="22"/>
          <w:szCs w:val="22"/>
        </w:rPr>
        <w:t xml:space="preserve"> product for Charging and Billin</w:t>
      </w:r>
      <w:r w:rsidR="00E70F9A" w:rsidRPr="00387736">
        <w:rPr>
          <w:rFonts w:ascii="Calibri" w:hAnsi="Calibri" w:cs="Aparajita"/>
          <w:sz w:val="22"/>
          <w:szCs w:val="22"/>
        </w:rPr>
        <w:t>g at customer site ZAIN Kuwait</w:t>
      </w:r>
      <w:r w:rsidR="00A72381" w:rsidRPr="00387736">
        <w:rPr>
          <w:rFonts w:ascii="Calibri" w:hAnsi="Calibri" w:cs="Aparajita"/>
          <w:sz w:val="22"/>
          <w:szCs w:val="22"/>
        </w:rPr>
        <w:t>.</w:t>
      </w:r>
      <w:r w:rsidR="00E8451A" w:rsidRPr="00E8451A">
        <w:rPr>
          <w:rFonts w:ascii="Calibri" w:hAnsi="Calibri" w:cs="Aparajita"/>
          <w:sz w:val="22"/>
          <w:szCs w:val="22"/>
        </w:rPr>
        <w:t xml:space="preserve"> </w:t>
      </w:r>
      <w:r w:rsidR="00E8451A" w:rsidRPr="00387736">
        <w:rPr>
          <w:rFonts w:ascii="Calibri" w:hAnsi="Calibri" w:cs="Aparajita"/>
          <w:sz w:val="22"/>
          <w:szCs w:val="22"/>
        </w:rPr>
        <w:t>Deployed a Customer Care application for C</w:t>
      </w:r>
      <w:r w:rsidR="00E8451A">
        <w:rPr>
          <w:rFonts w:ascii="Calibri" w:hAnsi="Calibri" w:cs="Aparajita"/>
          <w:sz w:val="22"/>
          <w:szCs w:val="22"/>
        </w:rPr>
        <w:t>harging and Billing software at</w:t>
      </w:r>
      <w:r w:rsidR="00E8451A" w:rsidRPr="00387736">
        <w:rPr>
          <w:rFonts w:ascii="Calibri" w:hAnsi="Calibri" w:cs="Aparajita"/>
          <w:sz w:val="22"/>
          <w:szCs w:val="22"/>
        </w:rPr>
        <w:t xml:space="preserve"> Vodafone</w:t>
      </w:r>
      <w:r w:rsidR="00E8451A">
        <w:rPr>
          <w:rFonts w:ascii="Calibri" w:hAnsi="Calibri" w:cs="Aparajita"/>
          <w:sz w:val="22"/>
          <w:szCs w:val="22"/>
        </w:rPr>
        <w:t>.</w:t>
      </w:r>
    </w:p>
    <w:p w:rsidR="00E8451A" w:rsidRPr="00387736" w:rsidRDefault="009571B7" w:rsidP="00E8451A">
      <w:pPr>
        <w:pStyle w:val="BodyText"/>
        <w:numPr>
          <w:ilvl w:val="0"/>
          <w:numId w:val="9"/>
        </w:numPr>
        <w:rPr>
          <w:rFonts w:ascii="Calibri" w:hAnsi="Calibri" w:cs="Aparajita"/>
          <w:sz w:val="22"/>
          <w:szCs w:val="22"/>
        </w:rPr>
      </w:pPr>
      <w:r w:rsidRPr="00387736">
        <w:rPr>
          <w:rFonts w:ascii="Calibri" w:hAnsi="Calibri" w:cs="Aparajita"/>
          <w:sz w:val="22"/>
          <w:szCs w:val="22"/>
        </w:rPr>
        <w:t>Creation of LUNS</w:t>
      </w:r>
      <w:r w:rsidR="00FC22AF" w:rsidRPr="00387736">
        <w:rPr>
          <w:rFonts w:ascii="Calibri" w:hAnsi="Calibri" w:cs="Aparajita"/>
          <w:sz w:val="22"/>
          <w:szCs w:val="22"/>
        </w:rPr>
        <w:t>, storage</w:t>
      </w:r>
      <w:r w:rsidRPr="00387736">
        <w:rPr>
          <w:rFonts w:ascii="Calibri" w:hAnsi="Calibri" w:cs="Aparajita"/>
          <w:sz w:val="22"/>
          <w:szCs w:val="22"/>
        </w:rPr>
        <w:t xml:space="preserve"> groups/pools with </w:t>
      </w:r>
      <w:r w:rsidR="00F347F0">
        <w:rPr>
          <w:rFonts w:ascii="Calibri" w:hAnsi="Calibri" w:cs="Aparajita"/>
          <w:sz w:val="22"/>
          <w:szCs w:val="22"/>
        </w:rPr>
        <w:t xml:space="preserve">Navisphere/Unisphere Clarion and VNX </w:t>
      </w:r>
      <w:r w:rsidRPr="00387736">
        <w:rPr>
          <w:rFonts w:ascii="Calibri" w:hAnsi="Calibri" w:cs="Aparajita"/>
          <w:sz w:val="22"/>
          <w:szCs w:val="22"/>
        </w:rPr>
        <w:t>.</w:t>
      </w:r>
      <w:r w:rsidR="00E8451A" w:rsidRPr="00E8451A">
        <w:rPr>
          <w:rFonts w:ascii="Calibri" w:hAnsi="Calibri" w:cs="Aparajita"/>
          <w:sz w:val="22"/>
          <w:szCs w:val="22"/>
        </w:rPr>
        <w:t xml:space="preserve"> </w:t>
      </w:r>
      <w:r w:rsidR="00E8451A" w:rsidRPr="00387736">
        <w:rPr>
          <w:rFonts w:ascii="Calibri" w:hAnsi="Calibri" w:cs="Aparajita"/>
          <w:sz w:val="22"/>
          <w:szCs w:val="22"/>
        </w:rPr>
        <w:t>Host integration (Linux) with EMC storages, Experienced with EMC VNX storages.</w:t>
      </w:r>
    </w:p>
    <w:p w:rsidR="009571B7" w:rsidRPr="00387736" w:rsidRDefault="009571B7" w:rsidP="00E8451A">
      <w:pPr>
        <w:pStyle w:val="BodyText"/>
        <w:ind w:left="786"/>
        <w:rPr>
          <w:rFonts w:ascii="Calibri" w:hAnsi="Calibri" w:cs="Aparajita"/>
          <w:sz w:val="22"/>
          <w:szCs w:val="22"/>
        </w:rPr>
      </w:pPr>
    </w:p>
    <w:p w:rsidR="00004171" w:rsidRPr="00387736" w:rsidRDefault="007C27C1" w:rsidP="008E4A8A">
      <w:pPr>
        <w:pStyle w:val="List"/>
        <w:rPr>
          <w:rFonts w:ascii="Calibri" w:hAnsi="Calibri" w:cs="Aparajita"/>
          <w:b/>
          <w:bCs/>
          <w:sz w:val="22"/>
          <w:szCs w:val="22"/>
        </w:rPr>
      </w:pPr>
      <w:r w:rsidRPr="00387736">
        <w:rPr>
          <w:rFonts w:ascii="Calibri" w:hAnsi="Calibri" w:cs="Aparajita"/>
          <w:b/>
          <w:bCs/>
          <w:sz w:val="22"/>
          <w:szCs w:val="22"/>
        </w:rPr>
        <w:t xml:space="preserve">Technical Environment: </w:t>
      </w:r>
      <w:r w:rsidR="00380EEA">
        <w:rPr>
          <w:rFonts w:ascii="Calibri" w:hAnsi="Calibri" w:cs="Aparajita"/>
          <w:bCs/>
          <w:sz w:val="22"/>
          <w:szCs w:val="22"/>
        </w:rPr>
        <w:t xml:space="preserve">Amazon Web Services(Cloud computing), Linux Administration, Windows Server,  </w:t>
      </w:r>
      <w:r w:rsidRPr="00387736">
        <w:rPr>
          <w:rFonts w:ascii="Calibri" w:hAnsi="Calibri" w:cs="Aparajita"/>
          <w:sz w:val="22"/>
          <w:szCs w:val="22"/>
        </w:rPr>
        <w:t>Oracle database</w:t>
      </w:r>
      <w:r w:rsidR="009B7E4B" w:rsidRPr="00387736">
        <w:rPr>
          <w:rFonts w:ascii="Calibri" w:hAnsi="Calibri" w:cs="Aparajita"/>
          <w:sz w:val="22"/>
          <w:szCs w:val="22"/>
        </w:rPr>
        <w:t>10g and 11g</w:t>
      </w:r>
      <w:r w:rsidRPr="00387736">
        <w:rPr>
          <w:rFonts w:ascii="Calibri" w:hAnsi="Calibri" w:cs="Aparajita"/>
          <w:sz w:val="22"/>
          <w:szCs w:val="22"/>
        </w:rPr>
        <w:t>,</w:t>
      </w:r>
      <w:r w:rsidR="00302326">
        <w:rPr>
          <w:rFonts w:ascii="Calibri" w:hAnsi="Calibri" w:cs="Aparajita"/>
          <w:sz w:val="22"/>
          <w:szCs w:val="22"/>
        </w:rPr>
        <w:t xml:space="preserve"> Weblogic </w:t>
      </w:r>
      <w:r w:rsidR="00F16A99">
        <w:rPr>
          <w:rFonts w:ascii="Calibri" w:hAnsi="Calibri" w:cs="Aparajita"/>
          <w:sz w:val="22"/>
          <w:szCs w:val="22"/>
        </w:rPr>
        <w:t>Servers, Active</w:t>
      </w:r>
      <w:r w:rsidR="008737B0">
        <w:rPr>
          <w:rFonts w:ascii="Calibri" w:hAnsi="Calibri" w:cs="Aparajita"/>
          <w:sz w:val="22"/>
          <w:szCs w:val="22"/>
        </w:rPr>
        <w:t xml:space="preserve"> Directory,</w:t>
      </w:r>
      <w:r w:rsidRPr="00387736">
        <w:rPr>
          <w:rFonts w:ascii="Calibri" w:hAnsi="Calibri" w:cs="Aparajita"/>
          <w:sz w:val="22"/>
          <w:szCs w:val="22"/>
        </w:rPr>
        <w:t xml:space="preserve"> Legato Networker, VMwar</w:t>
      </w:r>
      <w:r w:rsidR="00182C97">
        <w:rPr>
          <w:rFonts w:ascii="Calibri" w:hAnsi="Calibri" w:cs="Aparajita"/>
          <w:sz w:val="22"/>
          <w:szCs w:val="22"/>
        </w:rPr>
        <w:t>e</w:t>
      </w:r>
      <w:r w:rsidRPr="00387736">
        <w:rPr>
          <w:rFonts w:ascii="Calibri" w:hAnsi="Calibri" w:cs="Arial"/>
          <w:color w:val="333333"/>
          <w:sz w:val="22"/>
          <w:szCs w:val="22"/>
          <w:shd w:val="clear" w:color="auto" w:fill="FFFFFF"/>
        </w:rPr>
        <w:t xml:space="preserve"> ,KVM</w:t>
      </w:r>
      <w:r w:rsidRPr="00387736">
        <w:rPr>
          <w:rFonts w:ascii="Calibri" w:hAnsi="Calibri" w:cs="Aparajita"/>
          <w:sz w:val="22"/>
          <w:szCs w:val="22"/>
        </w:rPr>
        <w:t xml:space="preserve">   Cloudera </w:t>
      </w:r>
      <w:r w:rsidR="00A019EC">
        <w:rPr>
          <w:rFonts w:ascii="Calibri" w:hAnsi="Calibri" w:cs="Aparajita"/>
          <w:sz w:val="22"/>
          <w:szCs w:val="22"/>
        </w:rPr>
        <w:t xml:space="preserve">and Apache </w:t>
      </w:r>
      <w:r w:rsidRPr="00387736">
        <w:rPr>
          <w:rFonts w:ascii="Calibri" w:hAnsi="Calibri" w:cs="Aparajita"/>
          <w:sz w:val="22"/>
          <w:szCs w:val="22"/>
        </w:rPr>
        <w:t xml:space="preserve">Hadoop , EMC Navisphere, Nagios, Enterprise Manager. </w:t>
      </w:r>
      <w:r w:rsidRPr="00387736">
        <w:rPr>
          <w:rFonts w:ascii="Calibri" w:hAnsi="Calibri" w:cs="Aparajita"/>
          <w:bCs/>
          <w:sz w:val="22"/>
          <w:szCs w:val="22"/>
        </w:rPr>
        <w:t>RHEL 5.x</w:t>
      </w:r>
      <w:r w:rsidRPr="00387736">
        <w:rPr>
          <w:rFonts w:ascii="Calibri" w:hAnsi="Calibri" w:cs="Aparajita"/>
          <w:sz w:val="22"/>
          <w:szCs w:val="22"/>
        </w:rPr>
        <w:t xml:space="preserve"> </w:t>
      </w:r>
      <w:r w:rsidR="009B7E4B" w:rsidRPr="00387736">
        <w:rPr>
          <w:rFonts w:ascii="Calibri" w:hAnsi="Calibri" w:cs="Aparajita"/>
          <w:bCs/>
          <w:sz w:val="22"/>
          <w:szCs w:val="22"/>
        </w:rPr>
        <w:t>Solaris 9</w:t>
      </w:r>
      <w:r w:rsidR="00CC7EDA" w:rsidRPr="00387736">
        <w:rPr>
          <w:rFonts w:ascii="Calibri" w:hAnsi="Calibri" w:cs="Aparajita"/>
          <w:bCs/>
          <w:sz w:val="22"/>
          <w:szCs w:val="22"/>
        </w:rPr>
        <w:t>, 10</w:t>
      </w:r>
      <w:r w:rsidRPr="00387736">
        <w:rPr>
          <w:rFonts w:ascii="Calibri" w:hAnsi="Calibri" w:cs="Aparajita"/>
          <w:sz w:val="22"/>
          <w:szCs w:val="22"/>
        </w:rPr>
        <w:t xml:space="preserve"> and </w:t>
      </w:r>
      <w:r w:rsidRPr="00387736">
        <w:rPr>
          <w:rFonts w:ascii="Calibri" w:hAnsi="Calibri" w:cs="Arial"/>
          <w:color w:val="333333"/>
          <w:sz w:val="22"/>
          <w:szCs w:val="22"/>
          <w:shd w:val="clear" w:color="auto" w:fill="FFFFFF"/>
        </w:rPr>
        <w:t>CentOs</w:t>
      </w:r>
      <w:r w:rsidR="00704E8E">
        <w:rPr>
          <w:rFonts w:ascii="Calibri" w:hAnsi="Calibri" w:cs="Arial"/>
          <w:color w:val="333333"/>
          <w:sz w:val="22"/>
          <w:szCs w:val="22"/>
          <w:shd w:val="clear" w:color="auto" w:fill="FFFFFF"/>
        </w:rPr>
        <w:t>.</w:t>
      </w:r>
    </w:p>
    <w:p w:rsidR="007C27C1" w:rsidRPr="00387736" w:rsidRDefault="007C27C1" w:rsidP="008E4A8A">
      <w:pPr>
        <w:pStyle w:val="List"/>
        <w:rPr>
          <w:rFonts w:ascii="Calibri" w:hAnsi="Calibri" w:cs="Aparajita"/>
          <w:b/>
          <w:bCs/>
          <w:sz w:val="22"/>
          <w:szCs w:val="22"/>
        </w:rPr>
      </w:pPr>
    </w:p>
    <w:p w:rsidR="00554430" w:rsidRPr="00387736" w:rsidRDefault="00554430" w:rsidP="00554430">
      <w:pPr>
        <w:pStyle w:val="List"/>
        <w:rPr>
          <w:rFonts w:ascii="Calibri" w:hAnsi="Calibri" w:cs="Aparajita"/>
          <w:b/>
          <w:bCs/>
          <w:sz w:val="22"/>
          <w:szCs w:val="22"/>
        </w:rPr>
      </w:pPr>
      <w:r w:rsidRPr="00387736">
        <w:rPr>
          <w:rFonts w:ascii="Calibri" w:hAnsi="Calibri" w:cs="Aparajita"/>
          <w:bCs/>
          <w:sz w:val="22"/>
          <w:szCs w:val="22"/>
        </w:rPr>
        <w:t xml:space="preserve"> </w:t>
      </w:r>
    </w:p>
    <w:p w:rsidR="00554430" w:rsidRPr="00387736" w:rsidRDefault="00554430" w:rsidP="00554430">
      <w:pPr>
        <w:pStyle w:val="List"/>
        <w:rPr>
          <w:rFonts w:ascii="Calibri" w:hAnsi="Calibri" w:cs="Aparajita"/>
          <w:b/>
          <w:bCs/>
          <w:sz w:val="22"/>
          <w:szCs w:val="22"/>
        </w:rPr>
      </w:pPr>
    </w:p>
    <w:p w:rsidR="00554430" w:rsidRPr="00387736" w:rsidRDefault="00554430" w:rsidP="00554430">
      <w:pPr>
        <w:pStyle w:val="BodyText"/>
        <w:ind w:left="786"/>
        <w:rPr>
          <w:rFonts w:ascii="Calibri" w:hAnsi="Calibri" w:cs="Aparajita"/>
          <w:sz w:val="22"/>
          <w:szCs w:val="22"/>
        </w:rPr>
      </w:pPr>
    </w:p>
    <w:p w:rsidR="00554430" w:rsidRPr="00387736" w:rsidRDefault="00554430" w:rsidP="00554430">
      <w:pPr>
        <w:pStyle w:val="BodyText"/>
        <w:ind w:left="786"/>
        <w:rPr>
          <w:rFonts w:ascii="Calibri" w:hAnsi="Calibri" w:cs="Aparajita"/>
          <w:sz w:val="22"/>
          <w:szCs w:val="22"/>
        </w:rPr>
      </w:pPr>
    </w:p>
    <w:p w:rsidR="00745755" w:rsidRPr="00387736" w:rsidRDefault="00745755" w:rsidP="00A96BEB">
      <w:pPr>
        <w:ind w:left="720"/>
        <w:rPr>
          <w:rFonts w:ascii="Calibri" w:hAnsi="Calibri" w:cs="Aparajita"/>
          <w:bCs/>
          <w:iCs/>
          <w:sz w:val="22"/>
          <w:szCs w:val="22"/>
        </w:rPr>
      </w:pPr>
    </w:p>
    <w:p w:rsidR="00E5419F" w:rsidRPr="00387736" w:rsidRDefault="00745755" w:rsidP="00135653">
      <w:pPr>
        <w:pStyle w:val="BodyText"/>
        <w:ind w:left="360"/>
        <w:rPr>
          <w:rFonts w:ascii="Calibri" w:hAnsi="Calibri" w:cs="Aparajita"/>
          <w:bCs/>
          <w:iCs/>
          <w:sz w:val="22"/>
          <w:szCs w:val="22"/>
        </w:rPr>
      </w:pPr>
      <w:r w:rsidRPr="00387736">
        <w:rPr>
          <w:rFonts w:ascii="Calibri" w:hAnsi="Calibri" w:cs="Aparajita"/>
          <w:bCs/>
          <w:iCs/>
          <w:sz w:val="22"/>
          <w:szCs w:val="22"/>
        </w:rPr>
        <w:t xml:space="preserve">     </w:t>
      </w:r>
    </w:p>
    <w:p w:rsidR="0064475E" w:rsidRPr="00387736" w:rsidRDefault="0064475E" w:rsidP="00135653">
      <w:pPr>
        <w:pStyle w:val="BodyText"/>
        <w:rPr>
          <w:rFonts w:ascii="Calibri" w:hAnsi="Calibri" w:cs="Aparajita"/>
          <w:sz w:val="22"/>
          <w:szCs w:val="22"/>
        </w:rPr>
      </w:pPr>
    </w:p>
    <w:p w:rsidR="0064475E" w:rsidRPr="00387736" w:rsidRDefault="0064475E" w:rsidP="00135653">
      <w:pPr>
        <w:pStyle w:val="BodyText"/>
        <w:rPr>
          <w:rFonts w:ascii="Calibri" w:hAnsi="Calibri" w:cs="Aparajita"/>
          <w:sz w:val="22"/>
          <w:szCs w:val="22"/>
        </w:rPr>
      </w:pPr>
    </w:p>
    <w:sectPr w:rsidR="0064475E" w:rsidRPr="00387736" w:rsidSect="007402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720" w:right="720" w:bottom="90" w:left="720" w:header="454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B11" w:rsidRDefault="00A02B11" w:rsidP="00FA7FC5">
      <w:r>
        <w:separator/>
      </w:r>
    </w:p>
  </w:endnote>
  <w:endnote w:type="continuationSeparator" w:id="1">
    <w:p w:rsidR="00A02B11" w:rsidRDefault="00A02B11" w:rsidP="00FA7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5FF" w:usb2="0A0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907" w:rsidRDefault="006D29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907" w:rsidRDefault="006D29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907" w:rsidRDefault="006D29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B11" w:rsidRDefault="00A02B11" w:rsidP="00FA7FC5">
      <w:r>
        <w:separator/>
      </w:r>
    </w:p>
  </w:footnote>
  <w:footnote w:type="continuationSeparator" w:id="1">
    <w:p w:rsidR="00A02B11" w:rsidRDefault="00A02B11" w:rsidP="00FA7F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907" w:rsidRDefault="006D29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41E" w:rsidRPr="004E0C16" w:rsidRDefault="00CB6908" w:rsidP="00CB6908">
    <w:pPr>
      <w:pStyle w:val="Header"/>
      <w:jc w:val="center"/>
      <w:rPr>
        <w:rFonts w:ascii="Arial" w:hAnsi="Arial" w:cs="Arial"/>
        <w:sz w:val="16"/>
        <w:szCs w:val="16"/>
      </w:rPr>
    </w:pPr>
    <w:r w:rsidRPr="004E0C16">
      <w:rPr>
        <w:rFonts w:ascii="Arial" w:hAnsi="Arial" w:cs="Arial"/>
        <w:sz w:val="16"/>
        <w:szCs w:val="16"/>
      </w:rPr>
      <w:t>D</w:t>
    </w:r>
    <w:r w:rsidR="006D2907">
      <w:rPr>
        <w:rFonts w:ascii="Arial" w:hAnsi="Arial" w:cs="Arial"/>
        <w:sz w:val="16"/>
        <w:szCs w:val="16"/>
      </w:rPr>
      <w:t>inesh</w:t>
    </w:r>
    <w:r w:rsidRPr="004E0C16">
      <w:rPr>
        <w:rFonts w:ascii="Arial" w:hAnsi="Arial" w:cs="Arial"/>
        <w:sz w:val="16"/>
        <w:szCs w:val="16"/>
      </w:rPr>
      <w:t xml:space="preserve"> e-mail:pdineshddm@gmail.com</w:t>
    </w:r>
  </w:p>
  <w:p w:rsidR="0073741E" w:rsidRDefault="0073741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907" w:rsidRDefault="006D29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5">
    <w:nsid w:val="028A0C30"/>
    <w:multiLevelType w:val="hybridMultilevel"/>
    <w:tmpl w:val="E06892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5652041"/>
    <w:multiLevelType w:val="hybridMultilevel"/>
    <w:tmpl w:val="0C86E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BD73EA"/>
    <w:multiLevelType w:val="hybridMultilevel"/>
    <w:tmpl w:val="6DEED43E"/>
    <w:lvl w:ilvl="0" w:tplc="0409000B">
      <w:start w:val="1"/>
      <w:numFmt w:val="bullet"/>
      <w:lvlText w:val=""/>
      <w:lvlJc w:val="left"/>
      <w:pPr>
        <w:tabs>
          <w:tab w:val="num" w:pos="612"/>
        </w:tabs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8">
    <w:nsid w:val="1B0F408B"/>
    <w:multiLevelType w:val="hybridMultilevel"/>
    <w:tmpl w:val="41E09692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C05036"/>
    <w:multiLevelType w:val="hybridMultilevel"/>
    <w:tmpl w:val="E738111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B593D5A"/>
    <w:multiLevelType w:val="hybridMultilevel"/>
    <w:tmpl w:val="CE2E7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1E28AC"/>
    <w:multiLevelType w:val="hybridMultilevel"/>
    <w:tmpl w:val="169E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703A7"/>
    <w:multiLevelType w:val="hybridMultilevel"/>
    <w:tmpl w:val="AF6EB93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9A7A2C"/>
    <w:multiLevelType w:val="hybridMultilevel"/>
    <w:tmpl w:val="4D96E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55163"/>
    <w:multiLevelType w:val="hybridMultilevel"/>
    <w:tmpl w:val="30BE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B608DB"/>
    <w:multiLevelType w:val="hybridMultilevel"/>
    <w:tmpl w:val="EA22B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020025"/>
    <w:multiLevelType w:val="hybridMultilevel"/>
    <w:tmpl w:val="141021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3575577"/>
    <w:multiLevelType w:val="hybridMultilevel"/>
    <w:tmpl w:val="15DAD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2419F4"/>
    <w:multiLevelType w:val="hybridMultilevel"/>
    <w:tmpl w:val="AAB6B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6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  <w:num w:numId="13">
    <w:abstractNumId w:val="15"/>
  </w:num>
  <w:num w:numId="14">
    <w:abstractNumId w:val="11"/>
  </w:num>
  <w:num w:numId="15">
    <w:abstractNumId w:val="13"/>
  </w:num>
  <w:num w:numId="16">
    <w:abstractNumId w:val="18"/>
  </w:num>
  <w:num w:numId="17">
    <w:abstractNumId w:val="12"/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304DC6"/>
    <w:rsid w:val="00002942"/>
    <w:rsid w:val="00004171"/>
    <w:rsid w:val="00012B0B"/>
    <w:rsid w:val="0003767D"/>
    <w:rsid w:val="00042C5D"/>
    <w:rsid w:val="00043869"/>
    <w:rsid w:val="000478B6"/>
    <w:rsid w:val="00050C0A"/>
    <w:rsid w:val="000564D8"/>
    <w:rsid w:val="00064513"/>
    <w:rsid w:val="000652AD"/>
    <w:rsid w:val="00065931"/>
    <w:rsid w:val="000745B1"/>
    <w:rsid w:val="000768D4"/>
    <w:rsid w:val="00080647"/>
    <w:rsid w:val="000842AC"/>
    <w:rsid w:val="000868C1"/>
    <w:rsid w:val="0008711F"/>
    <w:rsid w:val="000874FA"/>
    <w:rsid w:val="0009151F"/>
    <w:rsid w:val="00093796"/>
    <w:rsid w:val="00094063"/>
    <w:rsid w:val="000A51F2"/>
    <w:rsid w:val="000B754B"/>
    <w:rsid w:val="000C253C"/>
    <w:rsid w:val="000C256F"/>
    <w:rsid w:val="000C4E91"/>
    <w:rsid w:val="000C5A7F"/>
    <w:rsid w:val="000D532C"/>
    <w:rsid w:val="000D72E1"/>
    <w:rsid w:val="000D7DBD"/>
    <w:rsid w:val="000E1FD4"/>
    <w:rsid w:val="000E41E1"/>
    <w:rsid w:val="000E5DB3"/>
    <w:rsid w:val="000E7199"/>
    <w:rsid w:val="000E7504"/>
    <w:rsid w:val="000F04B2"/>
    <w:rsid w:val="000F14CE"/>
    <w:rsid w:val="000F634A"/>
    <w:rsid w:val="000F71FF"/>
    <w:rsid w:val="00100679"/>
    <w:rsid w:val="00106F72"/>
    <w:rsid w:val="00110373"/>
    <w:rsid w:val="00110F04"/>
    <w:rsid w:val="00113889"/>
    <w:rsid w:val="0011723D"/>
    <w:rsid w:val="001243CA"/>
    <w:rsid w:val="00125D33"/>
    <w:rsid w:val="00125E0E"/>
    <w:rsid w:val="00125FB3"/>
    <w:rsid w:val="00126305"/>
    <w:rsid w:val="0012694C"/>
    <w:rsid w:val="0013119B"/>
    <w:rsid w:val="00135653"/>
    <w:rsid w:val="00137800"/>
    <w:rsid w:val="00137A0B"/>
    <w:rsid w:val="00137B65"/>
    <w:rsid w:val="00145CB1"/>
    <w:rsid w:val="001572C8"/>
    <w:rsid w:val="001642EC"/>
    <w:rsid w:val="00165FA8"/>
    <w:rsid w:val="0017346E"/>
    <w:rsid w:val="00176717"/>
    <w:rsid w:val="00182C97"/>
    <w:rsid w:val="00182DC7"/>
    <w:rsid w:val="001929DA"/>
    <w:rsid w:val="001940F4"/>
    <w:rsid w:val="001951F8"/>
    <w:rsid w:val="0019760D"/>
    <w:rsid w:val="001A463E"/>
    <w:rsid w:val="001A6C5B"/>
    <w:rsid w:val="001A7D09"/>
    <w:rsid w:val="001B2C89"/>
    <w:rsid w:val="001B4AD2"/>
    <w:rsid w:val="001C138F"/>
    <w:rsid w:val="001C3791"/>
    <w:rsid w:val="001C4AC0"/>
    <w:rsid w:val="001C6020"/>
    <w:rsid w:val="001C6B5F"/>
    <w:rsid w:val="001C7804"/>
    <w:rsid w:val="001C7BC4"/>
    <w:rsid w:val="001D1508"/>
    <w:rsid w:val="001D3CD3"/>
    <w:rsid w:val="001D5A9B"/>
    <w:rsid w:val="001D6D9A"/>
    <w:rsid w:val="001D70BF"/>
    <w:rsid w:val="001E0A57"/>
    <w:rsid w:val="001E115E"/>
    <w:rsid w:val="001E170A"/>
    <w:rsid w:val="001E188B"/>
    <w:rsid w:val="001E7F04"/>
    <w:rsid w:val="001F23D0"/>
    <w:rsid w:val="001F304C"/>
    <w:rsid w:val="001F3F82"/>
    <w:rsid w:val="001F5111"/>
    <w:rsid w:val="001F649F"/>
    <w:rsid w:val="00201573"/>
    <w:rsid w:val="00201E95"/>
    <w:rsid w:val="00202AD9"/>
    <w:rsid w:val="0020577D"/>
    <w:rsid w:val="00214BD6"/>
    <w:rsid w:val="002231FC"/>
    <w:rsid w:val="00243F93"/>
    <w:rsid w:val="00245CDF"/>
    <w:rsid w:val="002477DC"/>
    <w:rsid w:val="00253BE2"/>
    <w:rsid w:val="0025612F"/>
    <w:rsid w:val="0025666F"/>
    <w:rsid w:val="0026204F"/>
    <w:rsid w:val="00271739"/>
    <w:rsid w:val="002718D4"/>
    <w:rsid w:val="00274916"/>
    <w:rsid w:val="00281A21"/>
    <w:rsid w:val="00283B8C"/>
    <w:rsid w:val="002859F0"/>
    <w:rsid w:val="00290B3A"/>
    <w:rsid w:val="002913F7"/>
    <w:rsid w:val="00292211"/>
    <w:rsid w:val="0029223B"/>
    <w:rsid w:val="002923A8"/>
    <w:rsid w:val="00293E42"/>
    <w:rsid w:val="00294CF3"/>
    <w:rsid w:val="002A26BC"/>
    <w:rsid w:val="002A2E68"/>
    <w:rsid w:val="002C181F"/>
    <w:rsid w:val="002C47EE"/>
    <w:rsid w:val="002D63A2"/>
    <w:rsid w:val="002E0789"/>
    <w:rsid w:val="002E0FAE"/>
    <w:rsid w:val="002E6EB2"/>
    <w:rsid w:val="002F2E57"/>
    <w:rsid w:val="002F72C2"/>
    <w:rsid w:val="002F74DE"/>
    <w:rsid w:val="00300B55"/>
    <w:rsid w:val="00302326"/>
    <w:rsid w:val="00302749"/>
    <w:rsid w:val="003027FC"/>
    <w:rsid w:val="00302BAC"/>
    <w:rsid w:val="00304DC6"/>
    <w:rsid w:val="00311AA9"/>
    <w:rsid w:val="00314800"/>
    <w:rsid w:val="003201D7"/>
    <w:rsid w:val="00321001"/>
    <w:rsid w:val="00321D86"/>
    <w:rsid w:val="00321F2E"/>
    <w:rsid w:val="00322A1A"/>
    <w:rsid w:val="00322FDF"/>
    <w:rsid w:val="003252ED"/>
    <w:rsid w:val="003257A9"/>
    <w:rsid w:val="00337185"/>
    <w:rsid w:val="00344ADC"/>
    <w:rsid w:val="00347350"/>
    <w:rsid w:val="0035078A"/>
    <w:rsid w:val="00350F40"/>
    <w:rsid w:val="00353B80"/>
    <w:rsid w:val="00354143"/>
    <w:rsid w:val="003552F7"/>
    <w:rsid w:val="003560A4"/>
    <w:rsid w:val="00363FD2"/>
    <w:rsid w:val="00370041"/>
    <w:rsid w:val="00375264"/>
    <w:rsid w:val="003762CF"/>
    <w:rsid w:val="00380A3B"/>
    <w:rsid w:val="00380EEA"/>
    <w:rsid w:val="00381F9D"/>
    <w:rsid w:val="00385D80"/>
    <w:rsid w:val="00387736"/>
    <w:rsid w:val="00391441"/>
    <w:rsid w:val="003A17BB"/>
    <w:rsid w:val="003A22FE"/>
    <w:rsid w:val="003A260E"/>
    <w:rsid w:val="003B2D02"/>
    <w:rsid w:val="003B35B3"/>
    <w:rsid w:val="003B7E6D"/>
    <w:rsid w:val="003C46DB"/>
    <w:rsid w:val="003C523D"/>
    <w:rsid w:val="003C6A11"/>
    <w:rsid w:val="003D32D2"/>
    <w:rsid w:val="003E05BA"/>
    <w:rsid w:val="003E2516"/>
    <w:rsid w:val="003E2791"/>
    <w:rsid w:val="003E6405"/>
    <w:rsid w:val="003E64A0"/>
    <w:rsid w:val="003F3D73"/>
    <w:rsid w:val="003F5D92"/>
    <w:rsid w:val="003F78FC"/>
    <w:rsid w:val="00403405"/>
    <w:rsid w:val="00404D37"/>
    <w:rsid w:val="0041476C"/>
    <w:rsid w:val="00415946"/>
    <w:rsid w:val="004201F1"/>
    <w:rsid w:val="00421C9F"/>
    <w:rsid w:val="004243F0"/>
    <w:rsid w:val="00424D9A"/>
    <w:rsid w:val="00430D13"/>
    <w:rsid w:val="00431ED8"/>
    <w:rsid w:val="00436C04"/>
    <w:rsid w:val="0044666C"/>
    <w:rsid w:val="00446FBA"/>
    <w:rsid w:val="00466E4C"/>
    <w:rsid w:val="00470A77"/>
    <w:rsid w:val="004710B8"/>
    <w:rsid w:val="00472B77"/>
    <w:rsid w:val="00473718"/>
    <w:rsid w:val="0047398F"/>
    <w:rsid w:val="00474141"/>
    <w:rsid w:val="00474480"/>
    <w:rsid w:val="00474FE6"/>
    <w:rsid w:val="00475335"/>
    <w:rsid w:val="00483A05"/>
    <w:rsid w:val="00484788"/>
    <w:rsid w:val="00485D01"/>
    <w:rsid w:val="00491366"/>
    <w:rsid w:val="00494CD4"/>
    <w:rsid w:val="00496F38"/>
    <w:rsid w:val="004A045A"/>
    <w:rsid w:val="004A1194"/>
    <w:rsid w:val="004A148E"/>
    <w:rsid w:val="004A34D5"/>
    <w:rsid w:val="004B0D53"/>
    <w:rsid w:val="004B6DEA"/>
    <w:rsid w:val="004C43C1"/>
    <w:rsid w:val="004C5CAE"/>
    <w:rsid w:val="004C6BE2"/>
    <w:rsid w:val="004D1171"/>
    <w:rsid w:val="004D1180"/>
    <w:rsid w:val="004D1B76"/>
    <w:rsid w:val="004D4177"/>
    <w:rsid w:val="004D619D"/>
    <w:rsid w:val="004D6CFE"/>
    <w:rsid w:val="004D70C8"/>
    <w:rsid w:val="004D77EA"/>
    <w:rsid w:val="004E0C16"/>
    <w:rsid w:val="004E4A75"/>
    <w:rsid w:val="004E5838"/>
    <w:rsid w:val="004E71CF"/>
    <w:rsid w:val="004F5F49"/>
    <w:rsid w:val="00504F57"/>
    <w:rsid w:val="0050737E"/>
    <w:rsid w:val="005129E4"/>
    <w:rsid w:val="0052320C"/>
    <w:rsid w:val="00524E13"/>
    <w:rsid w:val="00535296"/>
    <w:rsid w:val="005401A4"/>
    <w:rsid w:val="0054067C"/>
    <w:rsid w:val="00541462"/>
    <w:rsid w:val="005446E0"/>
    <w:rsid w:val="00547A71"/>
    <w:rsid w:val="0055018F"/>
    <w:rsid w:val="00551F1A"/>
    <w:rsid w:val="005536D0"/>
    <w:rsid w:val="00554430"/>
    <w:rsid w:val="0056266A"/>
    <w:rsid w:val="00570F68"/>
    <w:rsid w:val="00571C41"/>
    <w:rsid w:val="00573B75"/>
    <w:rsid w:val="00575940"/>
    <w:rsid w:val="00576611"/>
    <w:rsid w:val="00580126"/>
    <w:rsid w:val="00581E57"/>
    <w:rsid w:val="005915E0"/>
    <w:rsid w:val="0059693F"/>
    <w:rsid w:val="005A2380"/>
    <w:rsid w:val="005A3E9A"/>
    <w:rsid w:val="005A5B24"/>
    <w:rsid w:val="005A5DA0"/>
    <w:rsid w:val="005A60C2"/>
    <w:rsid w:val="005B27FF"/>
    <w:rsid w:val="005B5F38"/>
    <w:rsid w:val="005C6BEF"/>
    <w:rsid w:val="005D0D53"/>
    <w:rsid w:val="005D2D7E"/>
    <w:rsid w:val="005D3CAD"/>
    <w:rsid w:val="005D721C"/>
    <w:rsid w:val="005E26E7"/>
    <w:rsid w:val="005E2F0B"/>
    <w:rsid w:val="005E3004"/>
    <w:rsid w:val="005E3134"/>
    <w:rsid w:val="005E6755"/>
    <w:rsid w:val="005F27B8"/>
    <w:rsid w:val="005F33CA"/>
    <w:rsid w:val="005F56B1"/>
    <w:rsid w:val="005F5D5D"/>
    <w:rsid w:val="005F7972"/>
    <w:rsid w:val="00603E7E"/>
    <w:rsid w:val="00604553"/>
    <w:rsid w:val="00610B39"/>
    <w:rsid w:val="00611BD0"/>
    <w:rsid w:val="00613BBB"/>
    <w:rsid w:val="0061444A"/>
    <w:rsid w:val="00622179"/>
    <w:rsid w:val="006247F7"/>
    <w:rsid w:val="00634FF1"/>
    <w:rsid w:val="00644442"/>
    <w:rsid w:val="0064475E"/>
    <w:rsid w:val="006502DD"/>
    <w:rsid w:val="00660D75"/>
    <w:rsid w:val="0066565B"/>
    <w:rsid w:val="006676BB"/>
    <w:rsid w:val="00694106"/>
    <w:rsid w:val="00694F7D"/>
    <w:rsid w:val="006A17FC"/>
    <w:rsid w:val="006A6263"/>
    <w:rsid w:val="006B3F1C"/>
    <w:rsid w:val="006C03F2"/>
    <w:rsid w:val="006D2907"/>
    <w:rsid w:val="006D3E74"/>
    <w:rsid w:val="006D471B"/>
    <w:rsid w:val="006D6AD4"/>
    <w:rsid w:val="006E65D4"/>
    <w:rsid w:val="006F00B3"/>
    <w:rsid w:val="006F040D"/>
    <w:rsid w:val="006F0AE5"/>
    <w:rsid w:val="006F1A4A"/>
    <w:rsid w:val="00701E31"/>
    <w:rsid w:val="00703748"/>
    <w:rsid w:val="00704E8E"/>
    <w:rsid w:val="007057A6"/>
    <w:rsid w:val="0070645C"/>
    <w:rsid w:val="0070687A"/>
    <w:rsid w:val="007070B7"/>
    <w:rsid w:val="00712EA5"/>
    <w:rsid w:val="00712F4E"/>
    <w:rsid w:val="007175F5"/>
    <w:rsid w:val="007268C3"/>
    <w:rsid w:val="0072715A"/>
    <w:rsid w:val="00731648"/>
    <w:rsid w:val="00731F27"/>
    <w:rsid w:val="00731F51"/>
    <w:rsid w:val="007323AE"/>
    <w:rsid w:val="007335BC"/>
    <w:rsid w:val="00736FF2"/>
    <w:rsid w:val="0073741E"/>
    <w:rsid w:val="00740262"/>
    <w:rsid w:val="00745755"/>
    <w:rsid w:val="007468CC"/>
    <w:rsid w:val="00746B57"/>
    <w:rsid w:val="00751BF1"/>
    <w:rsid w:val="00752068"/>
    <w:rsid w:val="00753F7D"/>
    <w:rsid w:val="00755803"/>
    <w:rsid w:val="007558FC"/>
    <w:rsid w:val="0075611C"/>
    <w:rsid w:val="00762674"/>
    <w:rsid w:val="00762B2E"/>
    <w:rsid w:val="00767024"/>
    <w:rsid w:val="0076789A"/>
    <w:rsid w:val="00770A43"/>
    <w:rsid w:val="0077187A"/>
    <w:rsid w:val="0077317D"/>
    <w:rsid w:val="0078011B"/>
    <w:rsid w:val="00786EAC"/>
    <w:rsid w:val="007975CA"/>
    <w:rsid w:val="007978D1"/>
    <w:rsid w:val="007A17EF"/>
    <w:rsid w:val="007A24D6"/>
    <w:rsid w:val="007B19FC"/>
    <w:rsid w:val="007B591A"/>
    <w:rsid w:val="007B5B98"/>
    <w:rsid w:val="007B623B"/>
    <w:rsid w:val="007C1BE7"/>
    <w:rsid w:val="007C27C1"/>
    <w:rsid w:val="007C328F"/>
    <w:rsid w:val="007C5CFE"/>
    <w:rsid w:val="007C623D"/>
    <w:rsid w:val="007D053C"/>
    <w:rsid w:val="007D105F"/>
    <w:rsid w:val="007D21BE"/>
    <w:rsid w:val="007D3A63"/>
    <w:rsid w:val="007D55E3"/>
    <w:rsid w:val="007E73BF"/>
    <w:rsid w:val="007E7E0B"/>
    <w:rsid w:val="007F0096"/>
    <w:rsid w:val="007F0A06"/>
    <w:rsid w:val="0080043F"/>
    <w:rsid w:val="00802D0E"/>
    <w:rsid w:val="008063C1"/>
    <w:rsid w:val="0081191F"/>
    <w:rsid w:val="00812886"/>
    <w:rsid w:val="008150B3"/>
    <w:rsid w:val="008168FB"/>
    <w:rsid w:val="00817F3C"/>
    <w:rsid w:val="00820636"/>
    <w:rsid w:val="00822043"/>
    <w:rsid w:val="00827C25"/>
    <w:rsid w:val="00830D97"/>
    <w:rsid w:val="00831E0B"/>
    <w:rsid w:val="008324E8"/>
    <w:rsid w:val="0084142C"/>
    <w:rsid w:val="0084359F"/>
    <w:rsid w:val="00843FE0"/>
    <w:rsid w:val="00845A27"/>
    <w:rsid w:val="0085330A"/>
    <w:rsid w:val="00860176"/>
    <w:rsid w:val="008607F3"/>
    <w:rsid w:val="0086490E"/>
    <w:rsid w:val="00873588"/>
    <w:rsid w:val="008737B0"/>
    <w:rsid w:val="008738A6"/>
    <w:rsid w:val="00873AA4"/>
    <w:rsid w:val="00880AB8"/>
    <w:rsid w:val="00880AF1"/>
    <w:rsid w:val="008866ED"/>
    <w:rsid w:val="00890557"/>
    <w:rsid w:val="00890AB4"/>
    <w:rsid w:val="00892A93"/>
    <w:rsid w:val="008933BD"/>
    <w:rsid w:val="00895EA3"/>
    <w:rsid w:val="008978B6"/>
    <w:rsid w:val="008A164B"/>
    <w:rsid w:val="008A3CC3"/>
    <w:rsid w:val="008A5890"/>
    <w:rsid w:val="008A73FB"/>
    <w:rsid w:val="008B091D"/>
    <w:rsid w:val="008B0A8B"/>
    <w:rsid w:val="008B5FDF"/>
    <w:rsid w:val="008C097C"/>
    <w:rsid w:val="008C414E"/>
    <w:rsid w:val="008C4E58"/>
    <w:rsid w:val="008D537E"/>
    <w:rsid w:val="008D68A5"/>
    <w:rsid w:val="008D7C04"/>
    <w:rsid w:val="008D7F70"/>
    <w:rsid w:val="008E0133"/>
    <w:rsid w:val="008E01D5"/>
    <w:rsid w:val="008E0D89"/>
    <w:rsid w:val="008E1260"/>
    <w:rsid w:val="008E4A8A"/>
    <w:rsid w:val="008F0BAF"/>
    <w:rsid w:val="008F11BA"/>
    <w:rsid w:val="008F1AD7"/>
    <w:rsid w:val="008F2EC9"/>
    <w:rsid w:val="008F33D1"/>
    <w:rsid w:val="008F6830"/>
    <w:rsid w:val="00900DA3"/>
    <w:rsid w:val="0090208A"/>
    <w:rsid w:val="00905AC7"/>
    <w:rsid w:val="0090646B"/>
    <w:rsid w:val="00907C26"/>
    <w:rsid w:val="00916D24"/>
    <w:rsid w:val="00921D01"/>
    <w:rsid w:val="00921E2C"/>
    <w:rsid w:val="00927953"/>
    <w:rsid w:val="00930244"/>
    <w:rsid w:val="00931145"/>
    <w:rsid w:val="009316FB"/>
    <w:rsid w:val="009331DE"/>
    <w:rsid w:val="009370BB"/>
    <w:rsid w:val="009540D4"/>
    <w:rsid w:val="009542D3"/>
    <w:rsid w:val="009571B7"/>
    <w:rsid w:val="00960DFB"/>
    <w:rsid w:val="00966EAF"/>
    <w:rsid w:val="0097409D"/>
    <w:rsid w:val="00974CA6"/>
    <w:rsid w:val="00977CEC"/>
    <w:rsid w:val="0098170C"/>
    <w:rsid w:val="00981CB3"/>
    <w:rsid w:val="00983B6F"/>
    <w:rsid w:val="0098431F"/>
    <w:rsid w:val="00993E08"/>
    <w:rsid w:val="00994368"/>
    <w:rsid w:val="00995242"/>
    <w:rsid w:val="009974CA"/>
    <w:rsid w:val="009A4879"/>
    <w:rsid w:val="009A4B2E"/>
    <w:rsid w:val="009A6888"/>
    <w:rsid w:val="009B7E4B"/>
    <w:rsid w:val="009C03D1"/>
    <w:rsid w:val="009C0F54"/>
    <w:rsid w:val="009C14EC"/>
    <w:rsid w:val="009C22E7"/>
    <w:rsid w:val="009C4E67"/>
    <w:rsid w:val="009D2D9B"/>
    <w:rsid w:val="009E08CA"/>
    <w:rsid w:val="009E5F8A"/>
    <w:rsid w:val="009F3A9D"/>
    <w:rsid w:val="009F5BD2"/>
    <w:rsid w:val="00A019EC"/>
    <w:rsid w:val="00A02B11"/>
    <w:rsid w:val="00A034DD"/>
    <w:rsid w:val="00A03CF3"/>
    <w:rsid w:val="00A0529B"/>
    <w:rsid w:val="00A145B7"/>
    <w:rsid w:val="00A14AEA"/>
    <w:rsid w:val="00A2163A"/>
    <w:rsid w:val="00A225C0"/>
    <w:rsid w:val="00A24D15"/>
    <w:rsid w:val="00A34815"/>
    <w:rsid w:val="00A404A5"/>
    <w:rsid w:val="00A4105F"/>
    <w:rsid w:val="00A4218A"/>
    <w:rsid w:val="00A42562"/>
    <w:rsid w:val="00A42E5D"/>
    <w:rsid w:val="00A42F25"/>
    <w:rsid w:val="00A443B2"/>
    <w:rsid w:val="00A45012"/>
    <w:rsid w:val="00A5356E"/>
    <w:rsid w:val="00A539FE"/>
    <w:rsid w:val="00A6322C"/>
    <w:rsid w:val="00A72381"/>
    <w:rsid w:val="00A81311"/>
    <w:rsid w:val="00A8401F"/>
    <w:rsid w:val="00A8457C"/>
    <w:rsid w:val="00A84946"/>
    <w:rsid w:val="00A84A92"/>
    <w:rsid w:val="00A9186E"/>
    <w:rsid w:val="00A92605"/>
    <w:rsid w:val="00A94EA4"/>
    <w:rsid w:val="00A954D1"/>
    <w:rsid w:val="00A95F8C"/>
    <w:rsid w:val="00A96112"/>
    <w:rsid w:val="00A96BEB"/>
    <w:rsid w:val="00AA354A"/>
    <w:rsid w:val="00AA65B3"/>
    <w:rsid w:val="00AB571D"/>
    <w:rsid w:val="00AC4A79"/>
    <w:rsid w:val="00AD03C5"/>
    <w:rsid w:val="00AD4AB1"/>
    <w:rsid w:val="00AE2F18"/>
    <w:rsid w:val="00AE4356"/>
    <w:rsid w:val="00B0199B"/>
    <w:rsid w:val="00B078EC"/>
    <w:rsid w:val="00B12E1A"/>
    <w:rsid w:val="00B176C3"/>
    <w:rsid w:val="00B30217"/>
    <w:rsid w:val="00B31324"/>
    <w:rsid w:val="00B3231D"/>
    <w:rsid w:val="00B32B5C"/>
    <w:rsid w:val="00B32BB3"/>
    <w:rsid w:val="00B410C0"/>
    <w:rsid w:val="00B41A46"/>
    <w:rsid w:val="00B42696"/>
    <w:rsid w:val="00B42EF0"/>
    <w:rsid w:val="00B50FD6"/>
    <w:rsid w:val="00B54A57"/>
    <w:rsid w:val="00B552CF"/>
    <w:rsid w:val="00B5574D"/>
    <w:rsid w:val="00B630D1"/>
    <w:rsid w:val="00B66314"/>
    <w:rsid w:val="00B66854"/>
    <w:rsid w:val="00B76518"/>
    <w:rsid w:val="00B801B1"/>
    <w:rsid w:val="00B83787"/>
    <w:rsid w:val="00B91FDE"/>
    <w:rsid w:val="00B94026"/>
    <w:rsid w:val="00B9424B"/>
    <w:rsid w:val="00B95F84"/>
    <w:rsid w:val="00BA2330"/>
    <w:rsid w:val="00BA24E5"/>
    <w:rsid w:val="00BA4742"/>
    <w:rsid w:val="00BC526F"/>
    <w:rsid w:val="00BD066E"/>
    <w:rsid w:val="00BD1546"/>
    <w:rsid w:val="00BD1892"/>
    <w:rsid w:val="00BE03FF"/>
    <w:rsid w:val="00BE3D8E"/>
    <w:rsid w:val="00BF0322"/>
    <w:rsid w:val="00BF7874"/>
    <w:rsid w:val="00C03452"/>
    <w:rsid w:val="00C0396C"/>
    <w:rsid w:val="00C06225"/>
    <w:rsid w:val="00C12B43"/>
    <w:rsid w:val="00C204EC"/>
    <w:rsid w:val="00C222FB"/>
    <w:rsid w:val="00C22BEC"/>
    <w:rsid w:val="00C23469"/>
    <w:rsid w:val="00C25548"/>
    <w:rsid w:val="00C3620B"/>
    <w:rsid w:val="00C42D5D"/>
    <w:rsid w:val="00C44657"/>
    <w:rsid w:val="00C55A24"/>
    <w:rsid w:val="00C60450"/>
    <w:rsid w:val="00C610B7"/>
    <w:rsid w:val="00C6184B"/>
    <w:rsid w:val="00C65FBD"/>
    <w:rsid w:val="00C660A6"/>
    <w:rsid w:val="00C67510"/>
    <w:rsid w:val="00C67A4D"/>
    <w:rsid w:val="00C706C9"/>
    <w:rsid w:val="00C707BB"/>
    <w:rsid w:val="00C737E3"/>
    <w:rsid w:val="00C7455C"/>
    <w:rsid w:val="00C76510"/>
    <w:rsid w:val="00C933CD"/>
    <w:rsid w:val="00C94C56"/>
    <w:rsid w:val="00CA107A"/>
    <w:rsid w:val="00CA4233"/>
    <w:rsid w:val="00CB1F3C"/>
    <w:rsid w:val="00CB3C90"/>
    <w:rsid w:val="00CB5AC9"/>
    <w:rsid w:val="00CB6908"/>
    <w:rsid w:val="00CC0531"/>
    <w:rsid w:val="00CC08D0"/>
    <w:rsid w:val="00CC26E7"/>
    <w:rsid w:val="00CC413B"/>
    <w:rsid w:val="00CC4754"/>
    <w:rsid w:val="00CC4868"/>
    <w:rsid w:val="00CC5730"/>
    <w:rsid w:val="00CC7EDA"/>
    <w:rsid w:val="00CD2B73"/>
    <w:rsid w:val="00CD66AB"/>
    <w:rsid w:val="00CE06CF"/>
    <w:rsid w:val="00CE3354"/>
    <w:rsid w:val="00CE3A83"/>
    <w:rsid w:val="00CE483D"/>
    <w:rsid w:val="00CE4CB8"/>
    <w:rsid w:val="00CF11D7"/>
    <w:rsid w:val="00CF3FCE"/>
    <w:rsid w:val="00CF6813"/>
    <w:rsid w:val="00CF7D17"/>
    <w:rsid w:val="00D00506"/>
    <w:rsid w:val="00D01A80"/>
    <w:rsid w:val="00D06411"/>
    <w:rsid w:val="00D06EF4"/>
    <w:rsid w:val="00D07915"/>
    <w:rsid w:val="00D10E34"/>
    <w:rsid w:val="00D115CB"/>
    <w:rsid w:val="00D12EA0"/>
    <w:rsid w:val="00D134B3"/>
    <w:rsid w:val="00D13EA2"/>
    <w:rsid w:val="00D15A8B"/>
    <w:rsid w:val="00D22EA7"/>
    <w:rsid w:val="00D25AFA"/>
    <w:rsid w:val="00D310E4"/>
    <w:rsid w:val="00D3652C"/>
    <w:rsid w:val="00D41396"/>
    <w:rsid w:val="00D46894"/>
    <w:rsid w:val="00D474EE"/>
    <w:rsid w:val="00D47556"/>
    <w:rsid w:val="00D50E0F"/>
    <w:rsid w:val="00D52EB7"/>
    <w:rsid w:val="00D5356D"/>
    <w:rsid w:val="00D62A6A"/>
    <w:rsid w:val="00D640F0"/>
    <w:rsid w:val="00D654F6"/>
    <w:rsid w:val="00D65B09"/>
    <w:rsid w:val="00D72921"/>
    <w:rsid w:val="00D739ED"/>
    <w:rsid w:val="00D7459B"/>
    <w:rsid w:val="00D76B58"/>
    <w:rsid w:val="00D77939"/>
    <w:rsid w:val="00D90666"/>
    <w:rsid w:val="00D97A34"/>
    <w:rsid w:val="00D97D34"/>
    <w:rsid w:val="00DA52FF"/>
    <w:rsid w:val="00DA64BA"/>
    <w:rsid w:val="00DC34EF"/>
    <w:rsid w:val="00DC4482"/>
    <w:rsid w:val="00DC5EE6"/>
    <w:rsid w:val="00DD171D"/>
    <w:rsid w:val="00DD45C3"/>
    <w:rsid w:val="00DD7104"/>
    <w:rsid w:val="00DE48E9"/>
    <w:rsid w:val="00DF278B"/>
    <w:rsid w:val="00DF6396"/>
    <w:rsid w:val="00DF68E3"/>
    <w:rsid w:val="00E0059D"/>
    <w:rsid w:val="00E0060F"/>
    <w:rsid w:val="00E01368"/>
    <w:rsid w:val="00E0400C"/>
    <w:rsid w:val="00E067DE"/>
    <w:rsid w:val="00E076A6"/>
    <w:rsid w:val="00E13856"/>
    <w:rsid w:val="00E1395E"/>
    <w:rsid w:val="00E2083C"/>
    <w:rsid w:val="00E2200F"/>
    <w:rsid w:val="00E2428D"/>
    <w:rsid w:val="00E245C8"/>
    <w:rsid w:val="00E24D3E"/>
    <w:rsid w:val="00E25A6C"/>
    <w:rsid w:val="00E27B93"/>
    <w:rsid w:val="00E306F1"/>
    <w:rsid w:val="00E30E86"/>
    <w:rsid w:val="00E33DD6"/>
    <w:rsid w:val="00E416D7"/>
    <w:rsid w:val="00E430AD"/>
    <w:rsid w:val="00E445BE"/>
    <w:rsid w:val="00E468F3"/>
    <w:rsid w:val="00E46957"/>
    <w:rsid w:val="00E477F9"/>
    <w:rsid w:val="00E512D9"/>
    <w:rsid w:val="00E522AF"/>
    <w:rsid w:val="00E5419F"/>
    <w:rsid w:val="00E54493"/>
    <w:rsid w:val="00E618E1"/>
    <w:rsid w:val="00E622BB"/>
    <w:rsid w:val="00E64608"/>
    <w:rsid w:val="00E66679"/>
    <w:rsid w:val="00E7005A"/>
    <w:rsid w:val="00E70F9A"/>
    <w:rsid w:val="00E735FE"/>
    <w:rsid w:val="00E7794D"/>
    <w:rsid w:val="00E80584"/>
    <w:rsid w:val="00E815B9"/>
    <w:rsid w:val="00E83BB5"/>
    <w:rsid w:val="00E8451A"/>
    <w:rsid w:val="00E84E24"/>
    <w:rsid w:val="00E85DCD"/>
    <w:rsid w:val="00E8746E"/>
    <w:rsid w:val="00E923A7"/>
    <w:rsid w:val="00E941B5"/>
    <w:rsid w:val="00E94DA6"/>
    <w:rsid w:val="00E954C3"/>
    <w:rsid w:val="00EA3B9A"/>
    <w:rsid w:val="00EA3E5E"/>
    <w:rsid w:val="00EB0177"/>
    <w:rsid w:val="00EB16DE"/>
    <w:rsid w:val="00EB3982"/>
    <w:rsid w:val="00EB50D9"/>
    <w:rsid w:val="00EC293C"/>
    <w:rsid w:val="00EC72AE"/>
    <w:rsid w:val="00ED135F"/>
    <w:rsid w:val="00ED1D1A"/>
    <w:rsid w:val="00ED5883"/>
    <w:rsid w:val="00EE1760"/>
    <w:rsid w:val="00EE200F"/>
    <w:rsid w:val="00EE402F"/>
    <w:rsid w:val="00EE4B9C"/>
    <w:rsid w:val="00EF6E27"/>
    <w:rsid w:val="00EF7EB7"/>
    <w:rsid w:val="00F010E4"/>
    <w:rsid w:val="00F020B2"/>
    <w:rsid w:val="00F023A1"/>
    <w:rsid w:val="00F03C6E"/>
    <w:rsid w:val="00F10DD9"/>
    <w:rsid w:val="00F10EC5"/>
    <w:rsid w:val="00F1180C"/>
    <w:rsid w:val="00F16A99"/>
    <w:rsid w:val="00F20051"/>
    <w:rsid w:val="00F207E9"/>
    <w:rsid w:val="00F20B89"/>
    <w:rsid w:val="00F23465"/>
    <w:rsid w:val="00F250AA"/>
    <w:rsid w:val="00F3016E"/>
    <w:rsid w:val="00F30555"/>
    <w:rsid w:val="00F347F0"/>
    <w:rsid w:val="00F3529B"/>
    <w:rsid w:val="00F37274"/>
    <w:rsid w:val="00F515F1"/>
    <w:rsid w:val="00F55B04"/>
    <w:rsid w:val="00F60FA8"/>
    <w:rsid w:val="00F6190C"/>
    <w:rsid w:val="00F61C32"/>
    <w:rsid w:val="00F6585C"/>
    <w:rsid w:val="00F73750"/>
    <w:rsid w:val="00F74472"/>
    <w:rsid w:val="00F95021"/>
    <w:rsid w:val="00F97919"/>
    <w:rsid w:val="00FA1E40"/>
    <w:rsid w:val="00FA5B89"/>
    <w:rsid w:val="00FA5BAD"/>
    <w:rsid w:val="00FA694C"/>
    <w:rsid w:val="00FA7FC5"/>
    <w:rsid w:val="00FC1931"/>
    <w:rsid w:val="00FC1935"/>
    <w:rsid w:val="00FC22AF"/>
    <w:rsid w:val="00FC5EB1"/>
    <w:rsid w:val="00FC6E7F"/>
    <w:rsid w:val="00FD2E94"/>
    <w:rsid w:val="00FD43E8"/>
    <w:rsid w:val="00FD595B"/>
    <w:rsid w:val="00FE2161"/>
    <w:rsid w:val="00FE26CD"/>
    <w:rsid w:val="00FE649C"/>
    <w:rsid w:val="00FE7058"/>
    <w:rsid w:val="00FF3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F27"/>
    <w:pPr>
      <w:suppressAutoHyphens/>
    </w:pPr>
    <w:rPr>
      <w:rFonts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hd w:val="clear" w:color="auto" w:fill="B2B2B2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hd w:val="clear" w:color="auto" w:fill="CCCCCC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styleId="DefaultParagraphFont0">
    <w:name w:val="Default Paragraph Fon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Pr>
      <w:rFonts w:ascii="Verdana" w:hAnsi="Verdana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NormalArial">
    <w:name w:val="Normal + Arial"/>
    <w:basedOn w:val="Normal"/>
    <w:rPr>
      <w:rFonts w:ascii="Arial" w:hAnsi="Arial" w:cs="Arial"/>
    </w:rPr>
  </w:style>
  <w:style w:type="paragraph" w:customStyle="1" w:styleId="WW-HTMLPreformatted">
    <w:name w:val="WW-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sz w:val="20"/>
      <w:szCs w:val="20"/>
    </w:rPr>
  </w:style>
  <w:style w:type="paragraph" w:styleId="BodyTextIndent">
    <w:name w:val="Body Text Indent"/>
    <w:basedOn w:val="Normal"/>
    <w:pPr>
      <w:ind w:left="180"/>
    </w:pPr>
    <w:rPr>
      <w:rFonts w:ascii="Verdana" w:hAnsi="Verdana"/>
      <w:sz w:val="20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chievement">
    <w:name w:val="Achievement"/>
    <w:basedOn w:val="BodyText"/>
    <w:pPr>
      <w:suppressAutoHyphens w:val="0"/>
      <w:spacing w:after="60" w:line="240" w:lineRule="atLeast"/>
      <w:jc w:val="both"/>
    </w:pPr>
    <w:rPr>
      <w:bCs/>
      <w:sz w:val="18"/>
      <w:szCs w:val="20"/>
      <w:lang w:eastAsia="en-US"/>
    </w:rPr>
  </w:style>
  <w:style w:type="character" w:customStyle="1" w:styleId="apple-style-span">
    <w:name w:val="apple-style-span"/>
    <w:basedOn w:val="DefaultParagraphFont"/>
    <w:rsid w:val="00370041"/>
  </w:style>
  <w:style w:type="character" w:customStyle="1" w:styleId="apple-converted-space">
    <w:name w:val="apple-converted-space"/>
    <w:basedOn w:val="DefaultParagraphFont"/>
    <w:rsid w:val="00311AA9"/>
  </w:style>
  <w:style w:type="table" w:styleId="TableGrid">
    <w:name w:val="Table Grid"/>
    <w:basedOn w:val="TableNormal"/>
    <w:rsid w:val="00544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A7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A7FC5"/>
    <w:rPr>
      <w:rFonts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FA7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A7FC5"/>
    <w:rPr>
      <w:rFonts w:cs="Times New Roman"/>
      <w:sz w:val="24"/>
      <w:szCs w:val="24"/>
      <w:lang w:val="en-US" w:eastAsia="ar-SA"/>
    </w:rPr>
  </w:style>
  <w:style w:type="paragraph" w:customStyle="1" w:styleId="82B6346D30494BAA8FAFA39E680916F9">
    <w:name w:val="82B6346D30494BAA8FAFA39E680916F9"/>
    <w:rsid w:val="00FA7FC5"/>
    <w:pPr>
      <w:spacing w:after="200" w:line="276" w:lineRule="auto"/>
    </w:pPr>
    <w:rPr>
      <w:rFonts w:ascii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FA7FC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A7FC5"/>
    <w:rPr>
      <w:rFonts w:ascii="Tahoma" w:hAnsi="Tahoma" w:cs="Tahoma"/>
      <w:sz w:val="16"/>
      <w:szCs w:val="16"/>
      <w:lang w:val="en-US" w:eastAsia="ar-SA"/>
    </w:rPr>
  </w:style>
  <w:style w:type="character" w:customStyle="1" w:styleId="BodyTextChar">
    <w:name w:val="Body Text Char"/>
    <w:link w:val="BodyText"/>
    <w:rsid w:val="007F0A06"/>
    <w:rPr>
      <w:rFonts w:ascii="Verdana" w:hAnsi="Verdana" w:cs="Times New Roman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dineshddm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litecertify.com/310-200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1EC0F0-23A0-4544-A9A8-D9BE2564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1251</Words>
  <Characters>7137</Characters>
  <Application>Microsoft Office Word</Application>
  <DocSecurity>0</DocSecurity>
  <Lines>59</Lines>
  <Paragraphs>16</Paragraphs>
  <ScaleCrop>false</ScaleCrop>
  <Company>Microsoft</Company>
  <LinksUpToDate>false</LinksUpToDate>
  <CharactersWithSpaces>8372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LGDAMS</cp:lastModifiedBy>
  <cp:revision>2</cp:revision>
  <cp:lastPrinted>1601-01-01T00:00:00Z</cp:lastPrinted>
  <dcterms:created xsi:type="dcterms:W3CDTF">2017-01-17T18:32:00Z</dcterms:created>
  <dcterms:modified xsi:type="dcterms:W3CDTF">2017-01-17T18:32:00Z</dcterms:modified>
</cp:coreProperties>
</file>