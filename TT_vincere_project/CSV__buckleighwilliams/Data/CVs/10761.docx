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69E4" w:rsidRDefault="000369E4" w:rsidP="00FD6599">
      <w:pPr>
        <w:jc w:val="center"/>
        <w:rPr>
          <w:rFonts w:ascii="Calibri" w:eastAsia="Calibri" w:hAnsi="Calibri"/>
          <w:b/>
          <w:bCs/>
          <w:sz w:val="24"/>
          <w:lang w:eastAsia="en-GB"/>
        </w:rPr>
      </w:pPr>
      <w:bookmarkStart w:id="0" w:name="_GoBack"/>
      <w:bookmarkEnd w:id="0"/>
    </w:p>
    <w:p w:rsidR="00FD6599" w:rsidRPr="00FD6599" w:rsidRDefault="00FD6599" w:rsidP="00FD6599">
      <w:pPr>
        <w:jc w:val="center"/>
        <w:rPr>
          <w:rFonts w:ascii="Calibri" w:eastAsia="Calibri" w:hAnsi="Calibri"/>
          <w:b/>
          <w:bCs/>
          <w:sz w:val="24"/>
          <w:lang w:eastAsia="en-GB"/>
        </w:rPr>
      </w:pPr>
      <w:r w:rsidRPr="00FD6599">
        <w:rPr>
          <w:rFonts w:ascii="Calibri" w:eastAsia="Calibri" w:hAnsi="Calibri"/>
          <w:b/>
          <w:bCs/>
          <w:sz w:val="24"/>
          <w:lang w:eastAsia="en-GB"/>
        </w:rPr>
        <w:t>Mark Carlo</w:t>
      </w:r>
    </w:p>
    <w:p w:rsidR="00DA4419" w:rsidRPr="00DA4419" w:rsidRDefault="00DA4419" w:rsidP="00DA4419">
      <w:pPr>
        <w:jc w:val="both"/>
        <w:rPr>
          <w:rFonts w:ascii="Calibri" w:eastAsia="Calibri" w:hAnsi="Calibri"/>
          <w:bCs/>
          <w:sz w:val="20"/>
          <w:lang w:eastAsia="en-GB"/>
        </w:rPr>
      </w:pPr>
      <w:r w:rsidRPr="00DA4419">
        <w:rPr>
          <w:rFonts w:ascii="Calibri" w:eastAsia="Calibri" w:hAnsi="Calibri"/>
          <w:b/>
          <w:bCs/>
          <w:sz w:val="20"/>
          <w:lang w:eastAsia="en-GB"/>
        </w:rPr>
        <w:t>Nationality</w:t>
      </w:r>
      <w:r w:rsidRPr="00DA4419">
        <w:rPr>
          <w:rFonts w:ascii="Calibri" w:eastAsia="Calibri" w:hAnsi="Calibri"/>
          <w:bCs/>
          <w:sz w:val="20"/>
          <w:lang w:eastAsia="en-GB"/>
        </w:rPr>
        <w:tab/>
      </w:r>
      <w:r w:rsidRPr="00DA4419">
        <w:rPr>
          <w:rFonts w:ascii="Calibri" w:eastAsia="Calibri" w:hAnsi="Calibri"/>
          <w:bCs/>
          <w:sz w:val="20"/>
          <w:lang w:eastAsia="en-GB"/>
        </w:rPr>
        <w:tab/>
        <w:t>British</w:t>
      </w:r>
    </w:p>
    <w:p w:rsidR="00DA4419" w:rsidRPr="00DA4419" w:rsidRDefault="00DA4419" w:rsidP="00DA4419">
      <w:pPr>
        <w:jc w:val="both"/>
        <w:rPr>
          <w:rFonts w:ascii="Calibri" w:eastAsia="Calibri" w:hAnsi="Calibri"/>
          <w:bCs/>
          <w:sz w:val="20"/>
          <w:lang w:eastAsia="en-GB"/>
        </w:rPr>
      </w:pPr>
      <w:r w:rsidRPr="00DA4419">
        <w:rPr>
          <w:rFonts w:ascii="Calibri" w:eastAsia="Calibri" w:hAnsi="Calibri"/>
          <w:b/>
          <w:bCs/>
          <w:sz w:val="20"/>
          <w:lang w:eastAsia="en-GB"/>
        </w:rPr>
        <w:t>Marital status</w:t>
      </w:r>
      <w:r>
        <w:rPr>
          <w:rFonts w:ascii="Calibri" w:eastAsia="Calibri" w:hAnsi="Calibri"/>
          <w:bCs/>
          <w:sz w:val="20"/>
          <w:lang w:eastAsia="en-GB"/>
        </w:rPr>
        <w:tab/>
      </w:r>
      <w:r>
        <w:rPr>
          <w:rFonts w:ascii="Calibri" w:eastAsia="Calibri" w:hAnsi="Calibri"/>
          <w:bCs/>
          <w:sz w:val="20"/>
          <w:lang w:eastAsia="en-GB"/>
        </w:rPr>
        <w:tab/>
        <w:t>single</w:t>
      </w:r>
    </w:p>
    <w:p w:rsidR="00DA4419" w:rsidRPr="00DA4419" w:rsidRDefault="00DA4419" w:rsidP="00DA4419">
      <w:pPr>
        <w:jc w:val="both"/>
        <w:rPr>
          <w:rFonts w:ascii="Calibri" w:eastAsia="Calibri" w:hAnsi="Calibri"/>
          <w:bCs/>
          <w:sz w:val="20"/>
          <w:lang w:eastAsia="en-GB"/>
        </w:rPr>
      </w:pPr>
      <w:r w:rsidRPr="00DA4419">
        <w:rPr>
          <w:rFonts w:ascii="Calibri" w:eastAsia="Calibri" w:hAnsi="Calibri"/>
          <w:b/>
          <w:bCs/>
          <w:sz w:val="20"/>
          <w:lang w:eastAsia="en-GB"/>
        </w:rPr>
        <w:t>Driver`s licence</w:t>
      </w:r>
      <w:r w:rsidRPr="00DA4419">
        <w:rPr>
          <w:rFonts w:ascii="Calibri" w:eastAsia="Calibri" w:hAnsi="Calibri"/>
          <w:bCs/>
          <w:sz w:val="20"/>
          <w:lang w:eastAsia="en-GB"/>
        </w:rPr>
        <w:tab/>
      </w:r>
      <w:r>
        <w:rPr>
          <w:rFonts w:ascii="Calibri" w:eastAsia="Calibri" w:hAnsi="Calibri"/>
          <w:bCs/>
          <w:sz w:val="20"/>
          <w:lang w:eastAsia="en-GB"/>
        </w:rPr>
        <w:tab/>
      </w:r>
      <w:r w:rsidRPr="00DA4419">
        <w:rPr>
          <w:rFonts w:ascii="Calibri" w:eastAsia="Calibri" w:hAnsi="Calibri"/>
          <w:bCs/>
          <w:sz w:val="20"/>
          <w:lang w:eastAsia="en-GB"/>
        </w:rPr>
        <w:t xml:space="preserve">UK full / clean        </w:t>
      </w:r>
    </w:p>
    <w:p w:rsidR="00FD6599" w:rsidRDefault="00DA4419" w:rsidP="00DA4419">
      <w:pPr>
        <w:jc w:val="both"/>
        <w:rPr>
          <w:rFonts w:ascii="Calibri" w:eastAsia="Calibri" w:hAnsi="Calibri"/>
          <w:bCs/>
          <w:sz w:val="20"/>
          <w:lang w:eastAsia="en-GB"/>
        </w:rPr>
      </w:pPr>
      <w:r w:rsidRPr="00DA4419">
        <w:rPr>
          <w:rFonts w:ascii="Calibri" w:eastAsia="Calibri" w:hAnsi="Calibri"/>
          <w:b/>
          <w:bCs/>
          <w:sz w:val="20"/>
          <w:lang w:eastAsia="en-GB"/>
        </w:rPr>
        <w:t>DBS</w:t>
      </w:r>
      <w:r w:rsidRPr="00DA4419">
        <w:rPr>
          <w:rFonts w:ascii="Calibri" w:eastAsia="Calibri" w:hAnsi="Calibri"/>
          <w:bCs/>
          <w:sz w:val="20"/>
          <w:lang w:eastAsia="en-GB"/>
        </w:rPr>
        <w:t xml:space="preserve">  </w:t>
      </w:r>
      <w:r>
        <w:rPr>
          <w:rFonts w:ascii="Calibri" w:eastAsia="Calibri" w:hAnsi="Calibri"/>
          <w:bCs/>
          <w:sz w:val="20"/>
          <w:lang w:eastAsia="en-GB"/>
        </w:rPr>
        <w:tab/>
      </w:r>
      <w:r>
        <w:rPr>
          <w:rFonts w:ascii="Calibri" w:eastAsia="Calibri" w:hAnsi="Calibri"/>
          <w:bCs/>
          <w:sz w:val="20"/>
          <w:lang w:eastAsia="en-GB"/>
        </w:rPr>
        <w:tab/>
      </w:r>
      <w:r>
        <w:rPr>
          <w:rFonts w:ascii="Calibri" w:eastAsia="Calibri" w:hAnsi="Calibri"/>
          <w:bCs/>
          <w:sz w:val="20"/>
          <w:lang w:eastAsia="en-GB"/>
        </w:rPr>
        <w:tab/>
      </w:r>
      <w:r w:rsidRPr="00DA4419">
        <w:rPr>
          <w:rFonts w:ascii="Calibri" w:eastAsia="Calibri" w:hAnsi="Calibri"/>
          <w:bCs/>
          <w:sz w:val="20"/>
          <w:lang w:eastAsia="en-GB"/>
        </w:rPr>
        <w:t>current</w:t>
      </w:r>
    </w:p>
    <w:p w:rsidR="00FD6599" w:rsidRDefault="00FD6599" w:rsidP="00F511CD">
      <w:pPr>
        <w:jc w:val="both"/>
        <w:rPr>
          <w:rFonts w:ascii="Calibri" w:eastAsia="Calibri" w:hAnsi="Calibri"/>
          <w:sz w:val="20"/>
          <w:lang w:eastAsia="en-GB"/>
        </w:rPr>
      </w:pPr>
    </w:p>
    <w:p w:rsidR="00FD6599" w:rsidRPr="00FD6599" w:rsidRDefault="00FD6599" w:rsidP="00FD6599">
      <w:pPr>
        <w:jc w:val="both"/>
        <w:rPr>
          <w:rFonts w:ascii="Calibri" w:eastAsia="Calibri" w:hAnsi="Calibri"/>
          <w:b/>
          <w:bCs/>
          <w:sz w:val="20"/>
          <w:u w:val="single"/>
          <w:lang w:eastAsia="en-GB"/>
        </w:rPr>
      </w:pPr>
      <w:r w:rsidRPr="00FD6599">
        <w:rPr>
          <w:rFonts w:ascii="Calibri" w:eastAsia="Calibri" w:hAnsi="Calibri"/>
          <w:b/>
          <w:bCs/>
          <w:sz w:val="20"/>
          <w:u w:val="single"/>
          <w:lang w:eastAsia="en-GB"/>
        </w:rPr>
        <w:t>Personal profile</w:t>
      </w:r>
    </w:p>
    <w:p w:rsidR="00FD6599" w:rsidRDefault="00FD6599" w:rsidP="00FD6599">
      <w:pPr>
        <w:jc w:val="both"/>
        <w:rPr>
          <w:rFonts w:ascii="Calibri" w:eastAsia="Calibri" w:hAnsi="Calibri"/>
          <w:bCs/>
          <w:sz w:val="20"/>
          <w:lang w:eastAsia="en-GB"/>
        </w:rPr>
      </w:pPr>
      <w:r w:rsidRPr="00FD6599">
        <w:rPr>
          <w:rFonts w:ascii="Calibri" w:eastAsia="Calibri" w:hAnsi="Calibri"/>
          <w:bCs/>
          <w:sz w:val="20"/>
          <w:lang w:eastAsia="en-GB"/>
        </w:rPr>
        <w:t>Being a positive professional person from a stable background who is proficient in most things I undertake. I enjoy learning, and problem-solving tasks. During my employment</w:t>
      </w:r>
      <w:r>
        <w:rPr>
          <w:rFonts w:ascii="Calibri" w:eastAsia="Calibri" w:hAnsi="Calibri"/>
          <w:bCs/>
          <w:sz w:val="20"/>
          <w:lang w:eastAsia="en-GB"/>
        </w:rPr>
        <w:t xml:space="preserve"> </w:t>
      </w:r>
      <w:r w:rsidRPr="00FD6599">
        <w:rPr>
          <w:rFonts w:ascii="Calibri" w:eastAsia="Calibri" w:hAnsi="Calibri"/>
          <w:bCs/>
          <w:sz w:val="20"/>
          <w:lang w:eastAsia="en-GB"/>
        </w:rPr>
        <w:t>I would like to think that I have acquired a vast experience of the market place and gained</w:t>
      </w:r>
      <w:r>
        <w:rPr>
          <w:rFonts w:ascii="Calibri" w:eastAsia="Calibri" w:hAnsi="Calibri"/>
          <w:bCs/>
          <w:sz w:val="20"/>
          <w:lang w:eastAsia="en-GB"/>
        </w:rPr>
        <w:t xml:space="preserve"> </w:t>
      </w:r>
      <w:r w:rsidRPr="00FD6599">
        <w:rPr>
          <w:rFonts w:ascii="Calibri" w:eastAsia="Calibri" w:hAnsi="Calibri"/>
          <w:bCs/>
          <w:sz w:val="20"/>
          <w:lang w:eastAsia="en-GB"/>
        </w:rPr>
        <w:t xml:space="preserve">a number of skills. </w:t>
      </w:r>
    </w:p>
    <w:p w:rsidR="00FD6599" w:rsidRDefault="00FD6599" w:rsidP="00FD6599">
      <w:pPr>
        <w:jc w:val="both"/>
        <w:rPr>
          <w:rFonts w:ascii="Calibri" w:eastAsia="Calibri" w:hAnsi="Calibri"/>
          <w:bCs/>
          <w:sz w:val="20"/>
          <w:lang w:eastAsia="en-GB"/>
        </w:rPr>
      </w:pPr>
      <w:r w:rsidRPr="00FD6599">
        <w:rPr>
          <w:rFonts w:ascii="Calibri" w:eastAsia="Calibri" w:hAnsi="Calibri"/>
          <w:bCs/>
          <w:sz w:val="20"/>
          <w:lang w:eastAsia="en-GB"/>
        </w:rPr>
        <w:t>I have been employed as a service engineer for the past sixteen years.</w:t>
      </w:r>
    </w:p>
    <w:p w:rsidR="00FD6599" w:rsidRDefault="00FD6599" w:rsidP="00FD6599">
      <w:pPr>
        <w:jc w:val="both"/>
        <w:rPr>
          <w:rFonts w:ascii="Calibri" w:eastAsia="Calibri" w:hAnsi="Calibri"/>
          <w:bCs/>
          <w:sz w:val="20"/>
          <w:u w:val="single"/>
          <w:lang w:eastAsia="en-GB"/>
        </w:rPr>
      </w:pPr>
    </w:p>
    <w:p w:rsidR="00FD6599" w:rsidRPr="00FD6599" w:rsidRDefault="00FD6599" w:rsidP="00FD6599">
      <w:pPr>
        <w:jc w:val="both"/>
        <w:rPr>
          <w:rFonts w:ascii="Calibri" w:eastAsia="Calibri" w:hAnsi="Calibri"/>
          <w:b/>
          <w:bCs/>
          <w:sz w:val="20"/>
          <w:u w:val="single"/>
          <w:lang w:eastAsia="en-GB"/>
        </w:rPr>
      </w:pPr>
      <w:r w:rsidRPr="00FD6599">
        <w:rPr>
          <w:rFonts w:ascii="Calibri" w:eastAsia="Calibri" w:hAnsi="Calibri"/>
          <w:b/>
          <w:bCs/>
          <w:sz w:val="20"/>
          <w:u w:val="single"/>
          <w:lang w:eastAsia="en-GB"/>
        </w:rPr>
        <w:t>Software skills</w:t>
      </w:r>
    </w:p>
    <w:p w:rsidR="00DA4419" w:rsidRDefault="00DA4419" w:rsidP="00FB729C">
      <w:pPr>
        <w:numPr>
          <w:ilvl w:val="0"/>
          <w:numId w:val="7"/>
        </w:numPr>
        <w:jc w:val="both"/>
        <w:rPr>
          <w:rFonts w:ascii="Calibri" w:eastAsia="Calibri" w:hAnsi="Calibri"/>
          <w:sz w:val="20"/>
          <w:lang w:eastAsia="en-GB"/>
        </w:rPr>
        <w:sectPr w:rsidR="00DA4419" w:rsidSect="00701C9A">
          <w:headerReference w:type="even" r:id="rId11"/>
          <w:headerReference w:type="default" r:id="rId12"/>
          <w:footerReference w:type="even" r:id="rId13"/>
          <w:footerReference w:type="default" r:id="rId14"/>
          <w:headerReference w:type="first" r:id="rId15"/>
          <w:footerReference w:type="first" r:id="rId16"/>
          <w:type w:val="continuous"/>
          <w:pgSz w:w="11906" w:h="16838"/>
          <w:pgMar w:top="567" w:right="567" w:bottom="0" w:left="567" w:header="454" w:footer="624" w:gutter="0"/>
          <w:cols w:space="708"/>
          <w:docGrid w:linePitch="360"/>
        </w:sectPr>
      </w:pPr>
    </w:p>
    <w:p w:rsidR="00FD6599" w:rsidRDefault="00FD6599" w:rsidP="00FB729C">
      <w:pPr>
        <w:numPr>
          <w:ilvl w:val="0"/>
          <w:numId w:val="7"/>
        </w:numPr>
        <w:jc w:val="both"/>
        <w:rPr>
          <w:rFonts w:ascii="Calibri" w:eastAsia="Calibri" w:hAnsi="Calibri"/>
          <w:sz w:val="20"/>
          <w:lang w:eastAsia="en-GB"/>
        </w:rPr>
      </w:pPr>
      <w:r w:rsidRPr="00FD6599">
        <w:rPr>
          <w:rFonts w:ascii="Calibri" w:eastAsia="Calibri" w:hAnsi="Calibri"/>
          <w:sz w:val="20"/>
          <w:lang w:eastAsia="en-GB"/>
        </w:rPr>
        <w:lastRenderedPageBreak/>
        <w:t>Windows XP, Win 7/8/</w:t>
      </w:r>
      <w:r>
        <w:rPr>
          <w:rFonts w:ascii="Calibri" w:eastAsia="Calibri" w:hAnsi="Calibri"/>
          <w:sz w:val="20"/>
          <w:lang w:eastAsia="en-GB"/>
        </w:rPr>
        <w:t>10</w:t>
      </w:r>
    </w:p>
    <w:p w:rsidR="00DA4419" w:rsidRPr="00DA4419" w:rsidRDefault="00DA4419" w:rsidP="00FB729C">
      <w:pPr>
        <w:numPr>
          <w:ilvl w:val="0"/>
          <w:numId w:val="7"/>
        </w:numPr>
        <w:jc w:val="both"/>
        <w:rPr>
          <w:rFonts w:ascii="Calibri" w:eastAsia="Calibri" w:hAnsi="Calibri"/>
          <w:b/>
          <w:sz w:val="20"/>
          <w:lang w:eastAsia="en-GB"/>
        </w:rPr>
      </w:pPr>
      <w:r w:rsidRPr="00DA4419">
        <w:rPr>
          <w:rFonts w:ascii="Calibri" w:eastAsia="Calibri" w:hAnsi="Calibri"/>
          <w:b/>
          <w:sz w:val="20"/>
          <w:lang w:eastAsia="en-GB"/>
        </w:rPr>
        <w:t>MAC OS</w:t>
      </w:r>
    </w:p>
    <w:p w:rsidR="00DA4419" w:rsidRPr="00DA4419" w:rsidRDefault="00DA4419" w:rsidP="00FB729C">
      <w:pPr>
        <w:numPr>
          <w:ilvl w:val="0"/>
          <w:numId w:val="7"/>
        </w:numPr>
        <w:rPr>
          <w:rFonts w:ascii="Calibri" w:eastAsia="Calibri" w:hAnsi="Calibri"/>
          <w:sz w:val="20"/>
          <w:lang w:eastAsia="en-GB"/>
        </w:rPr>
      </w:pPr>
      <w:r w:rsidRPr="00DA4419">
        <w:rPr>
          <w:rFonts w:ascii="Calibri" w:eastAsia="Calibri" w:hAnsi="Calibri"/>
          <w:sz w:val="20"/>
          <w:lang w:eastAsia="en-GB"/>
        </w:rPr>
        <w:t>Windows 7/10   rollout.</w:t>
      </w:r>
    </w:p>
    <w:p w:rsidR="00FD6599" w:rsidRDefault="00FD6599" w:rsidP="00FB729C">
      <w:pPr>
        <w:numPr>
          <w:ilvl w:val="0"/>
          <w:numId w:val="7"/>
        </w:numPr>
        <w:rPr>
          <w:rFonts w:ascii="Calibri" w:eastAsia="Calibri" w:hAnsi="Calibri"/>
          <w:sz w:val="20"/>
          <w:lang w:eastAsia="en-GB"/>
        </w:rPr>
      </w:pPr>
      <w:r w:rsidRPr="00FD6599">
        <w:rPr>
          <w:rFonts w:ascii="Calibri" w:eastAsia="Calibri" w:hAnsi="Calibri"/>
          <w:sz w:val="20"/>
          <w:lang w:eastAsia="en-GB"/>
        </w:rPr>
        <w:t>Office 2003/7/10, 365</w:t>
      </w:r>
    </w:p>
    <w:p w:rsidR="00DA4419" w:rsidRPr="00DA4419" w:rsidRDefault="00DA4419" w:rsidP="00FB729C">
      <w:pPr>
        <w:numPr>
          <w:ilvl w:val="0"/>
          <w:numId w:val="7"/>
        </w:numPr>
        <w:jc w:val="both"/>
        <w:rPr>
          <w:rFonts w:ascii="Calibri" w:eastAsia="Calibri" w:hAnsi="Calibri"/>
          <w:sz w:val="20"/>
          <w:lang w:eastAsia="en-GB"/>
        </w:rPr>
      </w:pPr>
      <w:r w:rsidRPr="00FD6599">
        <w:rPr>
          <w:rFonts w:ascii="Calibri" w:eastAsia="Calibri" w:hAnsi="Calibri"/>
          <w:sz w:val="20"/>
          <w:lang w:eastAsia="en-GB"/>
        </w:rPr>
        <w:t>Laptop and desktop repair</w:t>
      </w:r>
    </w:p>
    <w:p w:rsidR="00FD6599" w:rsidRDefault="00FD6599" w:rsidP="00FB729C">
      <w:pPr>
        <w:numPr>
          <w:ilvl w:val="0"/>
          <w:numId w:val="7"/>
        </w:numPr>
        <w:jc w:val="both"/>
        <w:rPr>
          <w:rFonts w:ascii="Calibri" w:eastAsia="Calibri" w:hAnsi="Calibri"/>
          <w:sz w:val="20"/>
          <w:lang w:eastAsia="en-GB"/>
        </w:rPr>
      </w:pPr>
      <w:r w:rsidRPr="00FD6599">
        <w:rPr>
          <w:rFonts w:ascii="Calibri" w:eastAsia="Calibri" w:hAnsi="Calibri"/>
          <w:sz w:val="20"/>
          <w:lang w:eastAsia="en-GB"/>
        </w:rPr>
        <w:t>A</w:t>
      </w:r>
      <w:r>
        <w:rPr>
          <w:rFonts w:ascii="Calibri" w:eastAsia="Calibri" w:hAnsi="Calibri"/>
          <w:sz w:val="20"/>
          <w:lang w:eastAsia="en-GB"/>
        </w:rPr>
        <w:t>ctive directory</w:t>
      </w:r>
    </w:p>
    <w:p w:rsidR="00DA4419" w:rsidRPr="00DA4419" w:rsidRDefault="00DA4419" w:rsidP="00FB729C">
      <w:pPr>
        <w:numPr>
          <w:ilvl w:val="0"/>
          <w:numId w:val="7"/>
        </w:numPr>
        <w:jc w:val="both"/>
        <w:rPr>
          <w:rFonts w:ascii="Calibri" w:eastAsia="Calibri" w:hAnsi="Calibri"/>
          <w:sz w:val="20"/>
          <w:lang w:eastAsia="en-GB"/>
        </w:rPr>
      </w:pPr>
      <w:r w:rsidRPr="00FD6599">
        <w:rPr>
          <w:rFonts w:ascii="Calibri" w:eastAsia="Calibri" w:hAnsi="Calibri"/>
          <w:sz w:val="20"/>
          <w:lang w:eastAsia="en-GB"/>
        </w:rPr>
        <w:t>Server maintenance.</w:t>
      </w:r>
    </w:p>
    <w:p w:rsidR="00FD6599" w:rsidRDefault="00FD6599" w:rsidP="00FB729C">
      <w:pPr>
        <w:numPr>
          <w:ilvl w:val="0"/>
          <w:numId w:val="7"/>
        </w:numPr>
        <w:jc w:val="both"/>
        <w:rPr>
          <w:rFonts w:ascii="Calibri" w:eastAsia="Calibri" w:hAnsi="Calibri"/>
          <w:sz w:val="20"/>
          <w:lang w:eastAsia="en-GB"/>
        </w:rPr>
      </w:pPr>
      <w:r w:rsidRPr="00FD6599">
        <w:rPr>
          <w:rFonts w:ascii="Calibri" w:eastAsia="Calibri" w:hAnsi="Calibri"/>
          <w:sz w:val="20"/>
          <w:lang w:eastAsia="en-GB"/>
        </w:rPr>
        <w:t>Skype</w:t>
      </w:r>
    </w:p>
    <w:p w:rsidR="00FD6599" w:rsidRDefault="00FD6599" w:rsidP="00FB729C">
      <w:pPr>
        <w:numPr>
          <w:ilvl w:val="0"/>
          <w:numId w:val="7"/>
        </w:numPr>
        <w:jc w:val="both"/>
        <w:rPr>
          <w:rFonts w:ascii="Calibri" w:eastAsia="Calibri" w:hAnsi="Calibri"/>
          <w:sz w:val="20"/>
          <w:lang w:eastAsia="en-GB"/>
        </w:rPr>
      </w:pPr>
      <w:r w:rsidRPr="00FD6599">
        <w:rPr>
          <w:rFonts w:ascii="Calibri" w:eastAsia="Calibri" w:hAnsi="Calibri"/>
          <w:sz w:val="20"/>
          <w:lang w:eastAsia="en-GB"/>
        </w:rPr>
        <w:t>E</w:t>
      </w:r>
      <w:r>
        <w:rPr>
          <w:rFonts w:ascii="Calibri" w:eastAsia="Calibri" w:hAnsi="Calibri"/>
          <w:sz w:val="20"/>
          <w:lang w:eastAsia="en-GB"/>
        </w:rPr>
        <w:t>xchange</w:t>
      </w:r>
    </w:p>
    <w:p w:rsidR="00FD6599" w:rsidRDefault="00FD6599" w:rsidP="00FB729C">
      <w:pPr>
        <w:numPr>
          <w:ilvl w:val="0"/>
          <w:numId w:val="7"/>
        </w:numPr>
        <w:jc w:val="both"/>
        <w:rPr>
          <w:rFonts w:ascii="Calibri" w:eastAsia="Calibri" w:hAnsi="Calibri"/>
          <w:sz w:val="20"/>
          <w:lang w:eastAsia="en-GB"/>
        </w:rPr>
      </w:pPr>
      <w:r>
        <w:rPr>
          <w:rFonts w:ascii="Calibri" w:eastAsia="Calibri" w:hAnsi="Calibri"/>
          <w:sz w:val="20"/>
          <w:lang w:eastAsia="en-GB"/>
        </w:rPr>
        <w:t>SCCM</w:t>
      </w:r>
    </w:p>
    <w:p w:rsidR="00FD6599" w:rsidRDefault="00FD6599" w:rsidP="00FB729C">
      <w:pPr>
        <w:numPr>
          <w:ilvl w:val="0"/>
          <w:numId w:val="7"/>
        </w:numPr>
        <w:jc w:val="both"/>
        <w:rPr>
          <w:rFonts w:ascii="Calibri" w:eastAsia="Calibri" w:hAnsi="Calibri"/>
          <w:sz w:val="20"/>
          <w:lang w:eastAsia="en-GB"/>
        </w:rPr>
      </w:pPr>
      <w:r w:rsidRPr="00FD6599">
        <w:rPr>
          <w:rFonts w:ascii="Calibri" w:eastAsia="Calibri" w:hAnsi="Calibri"/>
          <w:sz w:val="20"/>
          <w:lang w:eastAsia="en-GB"/>
        </w:rPr>
        <w:t>Spider Norton</w:t>
      </w:r>
    </w:p>
    <w:p w:rsidR="00FD6599" w:rsidRDefault="00FD6599" w:rsidP="00FB729C">
      <w:pPr>
        <w:numPr>
          <w:ilvl w:val="0"/>
          <w:numId w:val="7"/>
        </w:numPr>
        <w:jc w:val="both"/>
        <w:rPr>
          <w:rFonts w:ascii="Calibri" w:eastAsia="Calibri" w:hAnsi="Calibri"/>
          <w:sz w:val="20"/>
          <w:lang w:eastAsia="en-GB"/>
        </w:rPr>
      </w:pPr>
      <w:r>
        <w:rPr>
          <w:rFonts w:ascii="Calibri" w:eastAsia="Calibri" w:hAnsi="Calibri"/>
          <w:sz w:val="20"/>
          <w:lang w:eastAsia="en-GB"/>
        </w:rPr>
        <w:t>Service Now</w:t>
      </w:r>
    </w:p>
    <w:p w:rsidR="00FD6599" w:rsidRDefault="00FD6599" w:rsidP="00FB729C">
      <w:pPr>
        <w:numPr>
          <w:ilvl w:val="0"/>
          <w:numId w:val="7"/>
        </w:numPr>
        <w:jc w:val="both"/>
        <w:rPr>
          <w:rFonts w:ascii="Calibri" w:eastAsia="Calibri" w:hAnsi="Calibri"/>
          <w:sz w:val="20"/>
          <w:lang w:eastAsia="en-GB"/>
        </w:rPr>
      </w:pPr>
      <w:r>
        <w:rPr>
          <w:rFonts w:ascii="Calibri" w:eastAsia="Calibri" w:hAnsi="Calibri"/>
          <w:sz w:val="20"/>
          <w:lang w:eastAsia="en-GB"/>
        </w:rPr>
        <w:t>Citrix Backup Software</w:t>
      </w:r>
    </w:p>
    <w:p w:rsidR="00FD6599" w:rsidRDefault="00FD6599" w:rsidP="00FB729C">
      <w:pPr>
        <w:numPr>
          <w:ilvl w:val="0"/>
          <w:numId w:val="7"/>
        </w:numPr>
        <w:jc w:val="both"/>
        <w:rPr>
          <w:rFonts w:ascii="Calibri" w:eastAsia="Calibri" w:hAnsi="Calibri"/>
          <w:sz w:val="20"/>
          <w:lang w:eastAsia="en-GB"/>
        </w:rPr>
      </w:pPr>
      <w:r w:rsidRPr="00FD6599">
        <w:rPr>
          <w:rFonts w:ascii="Calibri" w:eastAsia="Calibri" w:hAnsi="Calibri"/>
          <w:sz w:val="20"/>
          <w:lang w:eastAsia="en-GB"/>
        </w:rPr>
        <w:lastRenderedPageBreak/>
        <w:t>Remote Access</w:t>
      </w:r>
    </w:p>
    <w:p w:rsidR="00FD6599" w:rsidRDefault="00FD6599" w:rsidP="00FB729C">
      <w:pPr>
        <w:numPr>
          <w:ilvl w:val="0"/>
          <w:numId w:val="7"/>
        </w:numPr>
        <w:jc w:val="both"/>
        <w:rPr>
          <w:rFonts w:ascii="Calibri" w:eastAsia="Calibri" w:hAnsi="Calibri"/>
          <w:sz w:val="20"/>
          <w:lang w:eastAsia="en-GB"/>
        </w:rPr>
      </w:pPr>
      <w:r w:rsidRPr="00FD6599">
        <w:rPr>
          <w:rFonts w:ascii="Calibri" w:eastAsia="Calibri" w:hAnsi="Calibri"/>
          <w:sz w:val="20"/>
          <w:lang w:eastAsia="en-GB"/>
        </w:rPr>
        <w:t>N</w:t>
      </w:r>
      <w:r>
        <w:rPr>
          <w:rFonts w:ascii="Calibri" w:eastAsia="Calibri" w:hAnsi="Calibri"/>
          <w:sz w:val="20"/>
          <w:lang w:eastAsia="en-GB"/>
        </w:rPr>
        <w:t>etworking skills</w:t>
      </w:r>
    </w:p>
    <w:p w:rsidR="00FD6599" w:rsidRDefault="00FD6599" w:rsidP="00FB729C">
      <w:pPr>
        <w:numPr>
          <w:ilvl w:val="0"/>
          <w:numId w:val="7"/>
        </w:numPr>
        <w:jc w:val="both"/>
        <w:rPr>
          <w:rFonts w:ascii="Calibri" w:eastAsia="Calibri" w:hAnsi="Calibri"/>
          <w:sz w:val="20"/>
          <w:lang w:eastAsia="en-GB"/>
        </w:rPr>
      </w:pPr>
      <w:r>
        <w:rPr>
          <w:rFonts w:ascii="Calibri" w:eastAsia="Calibri" w:hAnsi="Calibri"/>
          <w:sz w:val="20"/>
          <w:lang w:eastAsia="en-GB"/>
        </w:rPr>
        <w:t>Cisco</w:t>
      </w:r>
    </w:p>
    <w:p w:rsidR="00FD6599" w:rsidRDefault="00FD6599" w:rsidP="00FB729C">
      <w:pPr>
        <w:numPr>
          <w:ilvl w:val="0"/>
          <w:numId w:val="7"/>
        </w:numPr>
        <w:jc w:val="both"/>
        <w:rPr>
          <w:rFonts w:ascii="Calibri" w:eastAsia="Calibri" w:hAnsi="Calibri"/>
          <w:sz w:val="20"/>
          <w:lang w:eastAsia="en-GB"/>
        </w:rPr>
      </w:pPr>
      <w:r w:rsidRPr="00FD6599">
        <w:rPr>
          <w:rFonts w:ascii="Calibri" w:eastAsia="Calibri" w:hAnsi="Calibri"/>
          <w:sz w:val="20"/>
          <w:lang w:eastAsia="en-GB"/>
        </w:rPr>
        <w:t>VLAN</w:t>
      </w:r>
    </w:p>
    <w:p w:rsidR="00FD6599" w:rsidRDefault="00FD6599" w:rsidP="00FB729C">
      <w:pPr>
        <w:numPr>
          <w:ilvl w:val="0"/>
          <w:numId w:val="7"/>
        </w:numPr>
        <w:jc w:val="both"/>
        <w:rPr>
          <w:rFonts w:ascii="Calibri" w:eastAsia="Calibri" w:hAnsi="Calibri"/>
          <w:sz w:val="20"/>
          <w:lang w:eastAsia="en-GB"/>
        </w:rPr>
      </w:pPr>
      <w:r w:rsidRPr="00FD6599">
        <w:rPr>
          <w:rFonts w:ascii="Calibri" w:eastAsia="Calibri" w:hAnsi="Calibri"/>
          <w:sz w:val="20"/>
          <w:lang w:eastAsia="en-GB"/>
        </w:rPr>
        <w:t>Blackberry setup enterpri</w:t>
      </w:r>
      <w:r>
        <w:rPr>
          <w:rFonts w:ascii="Calibri" w:eastAsia="Calibri" w:hAnsi="Calibri"/>
          <w:sz w:val="20"/>
          <w:lang w:eastAsia="en-GB"/>
        </w:rPr>
        <w:t>se activation and support</w:t>
      </w:r>
    </w:p>
    <w:p w:rsidR="00FD6599" w:rsidRDefault="00FD6599" w:rsidP="00FB729C">
      <w:pPr>
        <w:numPr>
          <w:ilvl w:val="0"/>
          <w:numId w:val="7"/>
        </w:numPr>
        <w:jc w:val="both"/>
        <w:rPr>
          <w:rFonts w:ascii="Calibri" w:eastAsia="Calibri" w:hAnsi="Calibri"/>
          <w:sz w:val="20"/>
          <w:lang w:eastAsia="en-GB"/>
        </w:rPr>
      </w:pPr>
      <w:r w:rsidRPr="00FD6599">
        <w:rPr>
          <w:rFonts w:ascii="Calibri" w:eastAsia="Calibri" w:hAnsi="Calibri"/>
          <w:sz w:val="20"/>
          <w:lang w:eastAsia="en-GB"/>
        </w:rPr>
        <w:t>A</w:t>
      </w:r>
      <w:r>
        <w:rPr>
          <w:rFonts w:ascii="Calibri" w:eastAsia="Calibri" w:hAnsi="Calibri"/>
          <w:sz w:val="20"/>
          <w:lang w:eastAsia="en-GB"/>
        </w:rPr>
        <w:t>dobe</w:t>
      </w:r>
    </w:p>
    <w:p w:rsidR="00FD6599" w:rsidRDefault="00FD6599" w:rsidP="00FB729C">
      <w:pPr>
        <w:numPr>
          <w:ilvl w:val="0"/>
          <w:numId w:val="7"/>
        </w:numPr>
        <w:jc w:val="both"/>
        <w:rPr>
          <w:rFonts w:ascii="Calibri" w:eastAsia="Calibri" w:hAnsi="Calibri"/>
          <w:sz w:val="20"/>
          <w:lang w:eastAsia="en-GB"/>
        </w:rPr>
      </w:pPr>
      <w:r w:rsidRPr="00FD6599">
        <w:rPr>
          <w:rFonts w:ascii="Calibri" w:eastAsia="Calibri" w:hAnsi="Calibri"/>
          <w:sz w:val="20"/>
          <w:lang w:eastAsia="en-GB"/>
        </w:rPr>
        <w:t>Scan soft</w:t>
      </w:r>
    </w:p>
    <w:p w:rsidR="00FD6599" w:rsidRDefault="00FD6599" w:rsidP="00FB729C">
      <w:pPr>
        <w:numPr>
          <w:ilvl w:val="0"/>
          <w:numId w:val="7"/>
        </w:numPr>
        <w:jc w:val="both"/>
        <w:rPr>
          <w:rFonts w:ascii="Calibri" w:eastAsia="Calibri" w:hAnsi="Calibri"/>
          <w:sz w:val="20"/>
          <w:lang w:eastAsia="en-GB"/>
        </w:rPr>
      </w:pPr>
      <w:r>
        <w:rPr>
          <w:rFonts w:ascii="Calibri" w:eastAsia="Calibri" w:hAnsi="Calibri"/>
          <w:sz w:val="20"/>
          <w:lang w:eastAsia="en-GB"/>
        </w:rPr>
        <w:t>EDM</w:t>
      </w:r>
    </w:p>
    <w:p w:rsidR="00FD6599" w:rsidRDefault="00FD6599" w:rsidP="00FB729C">
      <w:pPr>
        <w:numPr>
          <w:ilvl w:val="0"/>
          <w:numId w:val="7"/>
        </w:numPr>
        <w:jc w:val="both"/>
        <w:rPr>
          <w:rFonts w:ascii="Calibri" w:eastAsia="Calibri" w:hAnsi="Calibri"/>
          <w:sz w:val="20"/>
          <w:lang w:eastAsia="en-GB"/>
        </w:rPr>
      </w:pPr>
      <w:r w:rsidRPr="00FD6599">
        <w:rPr>
          <w:rFonts w:ascii="Calibri" w:eastAsia="Calibri" w:hAnsi="Calibri"/>
          <w:sz w:val="20"/>
          <w:lang w:eastAsia="en-GB"/>
        </w:rPr>
        <w:t>U</w:t>
      </w:r>
      <w:r>
        <w:rPr>
          <w:rFonts w:ascii="Calibri" w:eastAsia="Calibri" w:hAnsi="Calibri"/>
          <w:sz w:val="20"/>
          <w:lang w:eastAsia="en-GB"/>
        </w:rPr>
        <w:t>bis</w:t>
      </w:r>
    </w:p>
    <w:p w:rsidR="00FD6599" w:rsidRDefault="00FD6599" w:rsidP="00FB729C">
      <w:pPr>
        <w:numPr>
          <w:ilvl w:val="0"/>
          <w:numId w:val="7"/>
        </w:numPr>
        <w:jc w:val="both"/>
        <w:rPr>
          <w:rFonts w:ascii="Calibri" w:eastAsia="Calibri" w:hAnsi="Calibri"/>
          <w:sz w:val="20"/>
          <w:lang w:eastAsia="en-GB"/>
        </w:rPr>
      </w:pPr>
      <w:r w:rsidRPr="00FD6599">
        <w:rPr>
          <w:rFonts w:ascii="Calibri" w:eastAsia="Calibri" w:hAnsi="Calibri"/>
          <w:sz w:val="20"/>
          <w:lang w:eastAsia="en-GB"/>
        </w:rPr>
        <w:t>N</w:t>
      </w:r>
      <w:r>
        <w:rPr>
          <w:rFonts w:ascii="Calibri" w:eastAsia="Calibri" w:hAnsi="Calibri"/>
          <w:sz w:val="20"/>
          <w:lang w:eastAsia="en-GB"/>
        </w:rPr>
        <w:t>ovel</w:t>
      </w:r>
    </w:p>
    <w:p w:rsidR="00FD6599" w:rsidRDefault="00FD6599" w:rsidP="00FB729C">
      <w:pPr>
        <w:numPr>
          <w:ilvl w:val="0"/>
          <w:numId w:val="7"/>
        </w:numPr>
        <w:jc w:val="both"/>
        <w:rPr>
          <w:rFonts w:ascii="Calibri" w:eastAsia="Calibri" w:hAnsi="Calibri"/>
          <w:sz w:val="20"/>
          <w:lang w:eastAsia="en-GB"/>
        </w:rPr>
      </w:pPr>
      <w:r w:rsidRPr="00FD6599">
        <w:rPr>
          <w:rFonts w:ascii="Calibri" w:eastAsia="Calibri" w:hAnsi="Calibri"/>
          <w:sz w:val="20"/>
          <w:lang w:eastAsia="en-GB"/>
        </w:rPr>
        <w:t>L</w:t>
      </w:r>
      <w:r>
        <w:rPr>
          <w:rFonts w:ascii="Calibri" w:eastAsia="Calibri" w:hAnsi="Calibri"/>
          <w:sz w:val="20"/>
          <w:lang w:eastAsia="en-GB"/>
        </w:rPr>
        <w:t>otus notes</w:t>
      </w:r>
    </w:p>
    <w:p w:rsidR="00FD6599" w:rsidRDefault="00FD6599" w:rsidP="00FB729C">
      <w:pPr>
        <w:numPr>
          <w:ilvl w:val="0"/>
          <w:numId w:val="7"/>
        </w:numPr>
        <w:jc w:val="both"/>
        <w:rPr>
          <w:rFonts w:ascii="Calibri" w:eastAsia="Calibri" w:hAnsi="Calibri"/>
          <w:sz w:val="20"/>
          <w:lang w:eastAsia="en-GB"/>
        </w:rPr>
      </w:pPr>
      <w:r w:rsidRPr="00FD6599">
        <w:rPr>
          <w:rFonts w:ascii="Calibri" w:eastAsia="Calibri" w:hAnsi="Calibri"/>
          <w:sz w:val="20"/>
          <w:lang w:eastAsia="en-GB"/>
        </w:rPr>
        <w:t>A</w:t>
      </w:r>
      <w:r>
        <w:rPr>
          <w:rFonts w:ascii="Calibri" w:eastAsia="Calibri" w:hAnsi="Calibri"/>
          <w:sz w:val="20"/>
          <w:lang w:eastAsia="en-GB"/>
        </w:rPr>
        <w:t>site.</w:t>
      </w:r>
    </w:p>
    <w:p w:rsidR="00FD6599" w:rsidRDefault="00FD6599" w:rsidP="00FB729C">
      <w:pPr>
        <w:numPr>
          <w:ilvl w:val="0"/>
          <w:numId w:val="7"/>
        </w:numPr>
        <w:jc w:val="both"/>
        <w:rPr>
          <w:rFonts w:ascii="Calibri" w:eastAsia="Calibri" w:hAnsi="Calibri"/>
          <w:sz w:val="20"/>
          <w:lang w:eastAsia="en-GB"/>
        </w:rPr>
      </w:pPr>
      <w:r w:rsidRPr="00FD6599">
        <w:rPr>
          <w:rFonts w:ascii="Calibri" w:eastAsia="Calibri" w:hAnsi="Calibri"/>
          <w:sz w:val="20"/>
          <w:lang w:eastAsia="en-GB"/>
        </w:rPr>
        <w:lastRenderedPageBreak/>
        <w:t>REMEDY</w:t>
      </w:r>
    </w:p>
    <w:p w:rsidR="00FD6599" w:rsidRDefault="00FD6599" w:rsidP="00FB729C">
      <w:pPr>
        <w:numPr>
          <w:ilvl w:val="0"/>
          <w:numId w:val="7"/>
        </w:numPr>
        <w:jc w:val="both"/>
        <w:rPr>
          <w:rFonts w:ascii="Calibri" w:eastAsia="Calibri" w:hAnsi="Calibri"/>
          <w:sz w:val="20"/>
          <w:lang w:eastAsia="en-GB"/>
        </w:rPr>
      </w:pPr>
      <w:r w:rsidRPr="00FD6599">
        <w:rPr>
          <w:rFonts w:ascii="Calibri" w:eastAsia="Calibri" w:hAnsi="Calibri"/>
          <w:sz w:val="20"/>
          <w:lang w:eastAsia="en-GB"/>
        </w:rPr>
        <w:t>Norton</w:t>
      </w:r>
      <w:r>
        <w:rPr>
          <w:rFonts w:ascii="Calibri" w:eastAsia="Calibri" w:hAnsi="Calibri"/>
          <w:sz w:val="20"/>
          <w:lang w:eastAsia="en-GB"/>
        </w:rPr>
        <w:t xml:space="preserve"> ghost</w:t>
      </w:r>
    </w:p>
    <w:p w:rsidR="00FD6599" w:rsidRDefault="00FD6599" w:rsidP="00FB729C">
      <w:pPr>
        <w:numPr>
          <w:ilvl w:val="0"/>
          <w:numId w:val="7"/>
        </w:numPr>
        <w:jc w:val="both"/>
        <w:rPr>
          <w:rFonts w:ascii="Calibri" w:eastAsia="Calibri" w:hAnsi="Calibri"/>
          <w:sz w:val="20"/>
          <w:lang w:eastAsia="en-GB"/>
        </w:rPr>
      </w:pPr>
      <w:r w:rsidRPr="00FD6599">
        <w:rPr>
          <w:rFonts w:ascii="Calibri" w:eastAsia="Calibri" w:hAnsi="Calibri"/>
          <w:sz w:val="20"/>
          <w:lang w:eastAsia="en-GB"/>
        </w:rPr>
        <w:t>Power Q</w:t>
      </w:r>
      <w:r>
        <w:rPr>
          <w:rFonts w:ascii="Calibri" w:eastAsia="Calibri" w:hAnsi="Calibri"/>
          <w:sz w:val="20"/>
          <w:lang w:eastAsia="en-GB"/>
        </w:rPr>
        <w:t>uest</w:t>
      </w:r>
    </w:p>
    <w:p w:rsidR="00FD6599" w:rsidRDefault="00FD6599" w:rsidP="00FB729C">
      <w:pPr>
        <w:numPr>
          <w:ilvl w:val="0"/>
          <w:numId w:val="7"/>
        </w:numPr>
        <w:jc w:val="both"/>
        <w:rPr>
          <w:rFonts w:ascii="Calibri" w:eastAsia="Calibri" w:hAnsi="Calibri"/>
          <w:sz w:val="20"/>
          <w:lang w:eastAsia="en-GB"/>
        </w:rPr>
      </w:pPr>
      <w:r w:rsidRPr="00FD6599">
        <w:rPr>
          <w:rFonts w:ascii="Calibri" w:eastAsia="Calibri" w:hAnsi="Calibri"/>
          <w:sz w:val="20"/>
          <w:lang w:eastAsia="en-GB"/>
        </w:rPr>
        <w:t>Backup E</w:t>
      </w:r>
      <w:r>
        <w:rPr>
          <w:rFonts w:ascii="Calibri" w:eastAsia="Calibri" w:hAnsi="Calibri"/>
          <w:sz w:val="20"/>
          <w:lang w:eastAsia="en-GB"/>
        </w:rPr>
        <w:t>xec</w:t>
      </w:r>
    </w:p>
    <w:p w:rsidR="00FD6599" w:rsidRDefault="00FD6599" w:rsidP="00FB729C">
      <w:pPr>
        <w:numPr>
          <w:ilvl w:val="0"/>
          <w:numId w:val="7"/>
        </w:numPr>
        <w:jc w:val="both"/>
        <w:rPr>
          <w:rFonts w:ascii="Calibri" w:eastAsia="Calibri" w:hAnsi="Calibri"/>
          <w:sz w:val="20"/>
          <w:lang w:eastAsia="en-GB"/>
        </w:rPr>
      </w:pPr>
      <w:r w:rsidRPr="00FD6599">
        <w:rPr>
          <w:rFonts w:ascii="Calibri" w:eastAsia="Calibri" w:hAnsi="Calibri"/>
          <w:sz w:val="20"/>
          <w:lang w:eastAsia="en-GB"/>
        </w:rPr>
        <w:t>A</w:t>
      </w:r>
      <w:r>
        <w:rPr>
          <w:rFonts w:ascii="Calibri" w:eastAsia="Calibri" w:hAnsi="Calibri"/>
          <w:sz w:val="20"/>
          <w:lang w:eastAsia="en-GB"/>
        </w:rPr>
        <w:t>cronis</w:t>
      </w:r>
    </w:p>
    <w:p w:rsidR="00FD6599" w:rsidRDefault="00FD6599" w:rsidP="00FB729C">
      <w:pPr>
        <w:numPr>
          <w:ilvl w:val="0"/>
          <w:numId w:val="7"/>
        </w:numPr>
        <w:jc w:val="both"/>
        <w:rPr>
          <w:rFonts w:ascii="Calibri" w:eastAsia="Calibri" w:hAnsi="Calibri"/>
          <w:sz w:val="20"/>
          <w:lang w:eastAsia="en-GB"/>
        </w:rPr>
      </w:pPr>
      <w:r w:rsidRPr="00FD6599">
        <w:rPr>
          <w:rFonts w:ascii="Calibri" w:eastAsia="Calibri" w:hAnsi="Calibri"/>
          <w:sz w:val="20"/>
          <w:lang w:eastAsia="en-GB"/>
        </w:rPr>
        <w:t>A</w:t>
      </w:r>
      <w:r>
        <w:rPr>
          <w:rFonts w:ascii="Calibri" w:eastAsia="Calibri" w:hAnsi="Calibri"/>
          <w:sz w:val="20"/>
          <w:lang w:eastAsia="en-GB"/>
        </w:rPr>
        <w:t>rc serve</w:t>
      </w:r>
    </w:p>
    <w:p w:rsidR="00FD6599" w:rsidRDefault="00FD6599" w:rsidP="00FB729C">
      <w:pPr>
        <w:numPr>
          <w:ilvl w:val="0"/>
          <w:numId w:val="7"/>
        </w:numPr>
        <w:jc w:val="both"/>
        <w:rPr>
          <w:rFonts w:ascii="Calibri" w:eastAsia="Calibri" w:hAnsi="Calibri"/>
          <w:sz w:val="20"/>
          <w:lang w:eastAsia="en-GB"/>
        </w:rPr>
      </w:pPr>
      <w:r w:rsidRPr="00FD6599">
        <w:rPr>
          <w:rFonts w:ascii="Calibri" w:eastAsia="Calibri" w:hAnsi="Calibri"/>
          <w:sz w:val="20"/>
          <w:lang w:eastAsia="en-GB"/>
        </w:rPr>
        <w:t>Symantec</w:t>
      </w:r>
    </w:p>
    <w:p w:rsidR="00FD6599" w:rsidRDefault="00FD6599" w:rsidP="00FB729C">
      <w:pPr>
        <w:numPr>
          <w:ilvl w:val="0"/>
          <w:numId w:val="7"/>
        </w:numPr>
        <w:jc w:val="both"/>
        <w:rPr>
          <w:rFonts w:ascii="Calibri" w:eastAsia="Calibri" w:hAnsi="Calibri"/>
          <w:sz w:val="20"/>
          <w:lang w:eastAsia="en-GB"/>
        </w:rPr>
      </w:pPr>
      <w:r w:rsidRPr="00FD6599">
        <w:rPr>
          <w:rFonts w:ascii="Calibri" w:eastAsia="Calibri" w:hAnsi="Calibri"/>
          <w:sz w:val="20"/>
          <w:lang w:eastAsia="en-GB"/>
        </w:rPr>
        <w:t xml:space="preserve">Building </w:t>
      </w:r>
      <w:r>
        <w:rPr>
          <w:rFonts w:ascii="Calibri" w:eastAsia="Calibri" w:hAnsi="Calibri"/>
          <w:sz w:val="20"/>
          <w:lang w:eastAsia="en-GB"/>
        </w:rPr>
        <w:t>and creating images</w:t>
      </w:r>
    </w:p>
    <w:p w:rsidR="00FD6599" w:rsidRDefault="00FD6599" w:rsidP="00FB729C">
      <w:pPr>
        <w:numPr>
          <w:ilvl w:val="0"/>
          <w:numId w:val="7"/>
        </w:numPr>
        <w:rPr>
          <w:rFonts w:ascii="Calibri" w:eastAsia="Calibri" w:hAnsi="Calibri"/>
          <w:sz w:val="20"/>
          <w:lang w:eastAsia="en-GB"/>
        </w:rPr>
      </w:pPr>
      <w:r w:rsidRPr="00FD6599">
        <w:rPr>
          <w:rFonts w:ascii="Calibri" w:eastAsia="Calibri" w:hAnsi="Calibri"/>
          <w:sz w:val="20"/>
          <w:lang w:eastAsia="en-GB"/>
        </w:rPr>
        <w:t>Printer</w:t>
      </w:r>
      <w:r w:rsidR="00DA4419">
        <w:rPr>
          <w:rFonts w:ascii="Calibri" w:eastAsia="Calibri" w:hAnsi="Calibri"/>
          <w:sz w:val="20"/>
          <w:lang w:eastAsia="en-GB"/>
        </w:rPr>
        <w:t xml:space="preserve"> </w:t>
      </w:r>
      <w:r>
        <w:rPr>
          <w:rFonts w:ascii="Calibri" w:eastAsia="Calibri" w:hAnsi="Calibri"/>
          <w:sz w:val="20"/>
          <w:lang w:eastAsia="en-GB"/>
        </w:rPr>
        <w:t>installations</w:t>
      </w:r>
      <w:r w:rsidRPr="00FD6599">
        <w:rPr>
          <w:rFonts w:ascii="Calibri" w:eastAsia="Calibri" w:hAnsi="Calibri"/>
          <w:sz w:val="20"/>
          <w:lang w:eastAsia="en-GB"/>
        </w:rPr>
        <w:t xml:space="preserve"> and maintenance. </w:t>
      </w:r>
    </w:p>
    <w:p w:rsidR="00FD6599" w:rsidRDefault="00FD6599" w:rsidP="00FB729C">
      <w:pPr>
        <w:numPr>
          <w:ilvl w:val="0"/>
          <w:numId w:val="7"/>
        </w:numPr>
        <w:jc w:val="both"/>
        <w:rPr>
          <w:rFonts w:ascii="Calibri" w:eastAsia="Calibri" w:hAnsi="Calibri"/>
          <w:sz w:val="20"/>
          <w:lang w:eastAsia="en-GB"/>
        </w:rPr>
      </w:pPr>
      <w:r w:rsidRPr="00FD6599">
        <w:rPr>
          <w:rFonts w:ascii="Calibri" w:eastAsia="Calibri" w:hAnsi="Calibri"/>
          <w:sz w:val="20"/>
          <w:lang w:eastAsia="en-GB"/>
        </w:rPr>
        <w:t>Patch panels and cabling</w:t>
      </w:r>
    </w:p>
    <w:p w:rsidR="00DA4419" w:rsidRDefault="00FD6599" w:rsidP="00FB729C">
      <w:pPr>
        <w:numPr>
          <w:ilvl w:val="0"/>
          <w:numId w:val="7"/>
        </w:numPr>
        <w:jc w:val="both"/>
        <w:rPr>
          <w:rFonts w:ascii="Calibri" w:eastAsia="Calibri" w:hAnsi="Calibri"/>
          <w:sz w:val="20"/>
          <w:lang w:eastAsia="en-GB"/>
        </w:rPr>
      </w:pPr>
      <w:r w:rsidRPr="00FD6599">
        <w:rPr>
          <w:rFonts w:ascii="Calibri" w:eastAsia="Calibri" w:hAnsi="Calibri"/>
          <w:sz w:val="20"/>
          <w:lang w:eastAsia="en-GB"/>
        </w:rPr>
        <w:t>cisco VPN configuration</w:t>
      </w:r>
    </w:p>
    <w:p w:rsidR="00DA4419" w:rsidRDefault="00DA4419" w:rsidP="00DA4419">
      <w:pPr>
        <w:ind w:left="720"/>
        <w:jc w:val="both"/>
        <w:rPr>
          <w:rFonts w:ascii="Calibri" w:eastAsia="Calibri" w:hAnsi="Calibri"/>
          <w:sz w:val="20"/>
          <w:lang w:eastAsia="en-GB"/>
        </w:rPr>
      </w:pPr>
    </w:p>
    <w:p w:rsidR="00DA4419" w:rsidRPr="00DA4419" w:rsidRDefault="00DA4419" w:rsidP="00DA4419">
      <w:pPr>
        <w:ind w:left="720"/>
        <w:jc w:val="both"/>
        <w:rPr>
          <w:rFonts w:ascii="Calibri" w:eastAsia="Calibri" w:hAnsi="Calibri"/>
          <w:sz w:val="20"/>
          <w:lang w:eastAsia="en-GB"/>
        </w:rPr>
        <w:sectPr w:rsidR="00DA4419" w:rsidRPr="00DA4419" w:rsidSect="00DA4419">
          <w:type w:val="continuous"/>
          <w:pgSz w:w="11906" w:h="16838"/>
          <w:pgMar w:top="567" w:right="567" w:bottom="0" w:left="567" w:header="454" w:footer="624" w:gutter="0"/>
          <w:cols w:num="3" w:space="708"/>
          <w:docGrid w:linePitch="360"/>
        </w:sectPr>
      </w:pPr>
    </w:p>
    <w:p w:rsidR="00DA4419" w:rsidRDefault="00DA4419" w:rsidP="00DA4419">
      <w:pPr>
        <w:ind w:left="720"/>
        <w:jc w:val="both"/>
        <w:rPr>
          <w:rFonts w:ascii="Calibri" w:eastAsia="Calibri" w:hAnsi="Calibri"/>
          <w:sz w:val="20"/>
          <w:lang w:eastAsia="en-GB"/>
        </w:rPr>
      </w:pPr>
    </w:p>
    <w:p w:rsidR="00FD6599" w:rsidRPr="00DA4419" w:rsidRDefault="00DA4419" w:rsidP="00FD6599">
      <w:pPr>
        <w:jc w:val="both"/>
        <w:rPr>
          <w:rFonts w:ascii="Calibri" w:eastAsia="Calibri" w:hAnsi="Calibri"/>
          <w:b/>
          <w:sz w:val="20"/>
          <w:lang w:eastAsia="en-GB"/>
        </w:rPr>
      </w:pPr>
      <w:r w:rsidRPr="00DA4419">
        <w:rPr>
          <w:rFonts w:ascii="Calibri" w:eastAsia="Calibri" w:hAnsi="Calibri"/>
          <w:b/>
          <w:bCs/>
          <w:sz w:val="20"/>
          <w:u w:val="single"/>
          <w:lang w:eastAsia="en-GB"/>
        </w:rPr>
        <w:t>Hardware Skills</w:t>
      </w:r>
    </w:p>
    <w:p w:rsidR="00DA4419" w:rsidRDefault="00FD6599" w:rsidP="00DA4419">
      <w:pPr>
        <w:rPr>
          <w:rFonts w:ascii="Calibri" w:eastAsia="Calibri" w:hAnsi="Calibri"/>
          <w:bCs/>
          <w:sz w:val="20"/>
          <w:lang w:eastAsia="en-GB"/>
        </w:rPr>
      </w:pPr>
      <w:r w:rsidRPr="00FD6599">
        <w:rPr>
          <w:rFonts w:ascii="Calibri" w:eastAsia="Calibri" w:hAnsi="Calibri"/>
          <w:bCs/>
          <w:sz w:val="20"/>
          <w:lang w:eastAsia="en-GB"/>
        </w:rPr>
        <w:t>I have worked on a variety of PCs Laptops and printers, such as</w:t>
      </w:r>
      <w:r w:rsidR="00DA4419">
        <w:rPr>
          <w:rFonts w:ascii="Calibri" w:eastAsia="Calibri" w:hAnsi="Calibri"/>
          <w:bCs/>
          <w:sz w:val="20"/>
          <w:lang w:eastAsia="en-GB"/>
        </w:rPr>
        <w:t>:</w:t>
      </w:r>
      <w:r w:rsidRPr="00FD6599">
        <w:rPr>
          <w:rFonts w:ascii="Calibri" w:eastAsia="Calibri" w:hAnsi="Calibri"/>
          <w:bCs/>
          <w:sz w:val="20"/>
          <w:lang w:eastAsia="en-GB"/>
        </w:rPr>
        <w:t xml:space="preserve"> </w:t>
      </w:r>
    </w:p>
    <w:p w:rsidR="00DA4419" w:rsidRDefault="00FD6599" w:rsidP="00FB729C">
      <w:pPr>
        <w:numPr>
          <w:ilvl w:val="0"/>
          <w:numId w:val="8"/>
        </w:numPr>
        <w:rPr>
          <w:rFonts w:ascii="Calibri" w:eastAsia="Calibri" w:hAnsi="Calibri"/>
          <w:bCs/>
          <w:sz w:val="20"/>
          <w:lang w:eastAsia="en-GB"/>
        </w:rPr>
      </w:pPr>
      <w:r w:rsidRPr="00FD6599">
        <w:rPr>
          <w:rFonts w:ascii="Calibri" w:eastAsia="Calibri" w:hAnsi="Calibri"/>
          <w:bCs/>
          <w:sz w:val="20"/>
          <w:lang w:eastAsia="en-GB"/>
        </w:rPr>
        <w:t xml:space="preserve">Lenovo </w:t>
      </w:r>
    </w:p>
    <w:p w:rsidR="00DA4419" w:rsidRPr="00DA4419" w:rsidRDefault="00DA4419" w:rsidP="00FB729C">
      <w:pPr>
        <w:numPr>
          <w:ilvl w:val="0"/>
          <w:numId w:val="8"/>
        </w:numPr>
        <w:rPr>
          <w:rFonts w:ascii="Calibri" w:eastAsia="Calibri" w:hAnsi="Calibri"/>
          <w:b/>
          <w:bCs/>
          <w:sz w:val="20"/>
          <w:lang w:eastAsia="en-GB"/>
        </w:rPr>
      </w:pPr>
      <w:r w:rsidRPr="00DA4419">
        <w:rPr>
          <w:rFonts w:ascii="Calibri" w:eastAsia="Calibri" w:hAnsi="Calibri"/>
          <w:b/>
          <w:bCs/>
          <w:sz w:val="20"/>
          <w:lang w:eastAsia="en-GB"/>
        </w:rPr>
        <w:t>Apple Macintosh</w:t>
      </w:r>
    </w:p>
    <w:p w:rsidR="00DA4419" w:rsidRDefault="00FD6599" w:rsidP="00FB729C">
      <w:pPr>
        <w:numPr>
          <w:ilvl w:val="0"/>
          <w:numId w:val="8"/>
        </w:numPr>
        <w:rPr>
          <w:rFonts w:ascii="Calibri" w:eastAsia="Calibri" w:hAnsi="Calibri"/>
          <w:bCs/>
          <w:sz w:val="20"/>
          <w:lang w:eastAsia="en-GB"/>
        </w:rPr>
      </w:pPr>
      <w:r w:rsidRPr="00FD6599">
        <w:rPr>
          <w:rFonts w:ascii="Calibri" w:eastAsia="Calibri" w:hAnsi="Calibri"/>
          <w:bCs/>
          <w:sz w:val="20"/>
          <w:lang w:eastAsia="en-GB"/>
        </w:rPr>
        <w:t>Packard</w:t>
      </w:r>
      <w:r w:rsidR="00DA4419">
        <w:rPr>
          <w:rFonts w:ascii="Calibri" w:eastAsia="Calibri" w:hAnsi="Calibri"/>
          <w:bCs/>
          <w:sz w:val="20"/>
          <w:lang w:eastAsia="en-GB"/>
        </w:rPr>
        <w:t xml:space="preserve"> </w:t>
      </w:r>
      <w:r w:rsidRPr="00DA4419">
        <w:rPr>
          <w:rFonts w:ascii="Calibri" w:eastAsia="Calibri" w:hAnsi="Calibri"/>
          <w:bCs/>
          <w:sz w:val="20"/>
          <w:lang w:eastAsia="en-GB"/>
        </w:rPr>
        <w:t>B</w:t>
      </w:r>
      <w:r w:rsidR="00DA4419">
        <w:rPr>
          <w:rFonts w:ascii="Calibri" w:eastAsia="Calibri" w:hAnsi="Calibri"/>
          <w:bCs/>
          <w:sz w:val="20"/>
          <w:lang w:eastAsia="en-GB"/>
        </w:rPr>
        <w:t>ell</w:t>
      </w:r>
    </w:p>
    <w:p w:rsidR="00DA4419" w:rsidRDefault="00FD6599" w:rsidP="00FB729C">
      <w:pPr>
        <w:numPr>
          <w:ilvl w:val="0"/>
          <w:numId w:val="8"/>
        </w:numPr>
        <w:rPr>
          <w:rFonts w:ascii="Calibri" w:eastAsia="Calibri" w:hAnsi="Calibri"/>
          <w:bCs/>
          <w:sz w:val="20"/>
          <w:lang w:eastAsia="en-GB"/>
        </w:rPr>
      </w:pPr>
      <w:r w:rsidRPr="00DA4419">
        <w:rPr>
          <w:rFonts w:ascii="Calibri" w:eastAsia="Calibri" w:hAnsi="Calibri"/>
          <w:bCs/>
          <w:sz w:val="20"/>
          <w:lang w:eastAsia="en-GB"/>
        </w:rPr>
        <w:t>D</w:t>
      </w:r>
      <w:r w:rsidR="00DA4419">
        <w:rPr>
          <w:rFonts w:ascii="Calibri" w:eastAsia="Calibri" w:hAnsi="Calibri"/>
          <w:bCs/>
          <w:sz w:val="20"/>
          <w:lang w:eastAsia="en-GB"/>
        </w:rPr>
        <w:t>ell</w:t>
      </w:r>
    </w:p>
    <w:p w:rsidR="00DA4419" w:rsidRDefault="00FD6599" w:rsidP="00FB729C">
      <w:pPr>
        <w:numPr>
          <w:ilvl w:val="0"/>
          <w:numId w:val="8"/>
        </w:numPr>
        <w:rPr>
          <w:rFonts w:ascii="Calibri" w:eastAsia="Calibri" w:hAnsi="Calibri"/>
          <w:bCs/>
          <w:sz w:val="20"/>
          <w:lang w:eastAsia="en-GB"/>
        </w:rPr>
      </w:pPr>
      <w:r w:rsidRPr="00DA4419">
        <w:rPr>
          <w:rFonts w:ascii="Calibri" w:eastAsia="Calibri" w:hAnsi="Calibri"/>
          <w:bCs/>
          <w:sz w:val="20"/>
          <w:lang w:eastAsia="en-GB"/>
        </w:rPr>
        <w:t>C</w:t>
      </w:r>
      <w:r w:rsidR="00DA4419">
        <w:rPr>
          <w:rFonts w:ascii="Calibri" w:eastAsia="Calibri" w:hAnsi="Calibri"/>
          <w:bCs/>
          <w:sz w:val="20"/>
          <w:lang w:eastAsia="en-GB"/>
        </w:rPr>
        <w:t>ompaq</w:t>
      </w:r>
    </w:p>
    <w:p w:rsidR="00DA4419" w:rsidRDefault="00FD6599" w:rsidP="00FB729C">
      <w:pPr>
        <w:numPr>
          <w:ilvl w:val="0"/>
          <w:numId w:val="8"/>
        </w:numPr>
        <w:rPr>
          <w:rFonts w:ascii="Calibri" w:eastAsia="Calibri" w:hAnsi="Calibri"/>
          <w:bCs/>
          <w:sz w:val="20"/>
          <w:lang w:eastAsia="en-GB"/>
        </w:rPr>
      </w:pPr>
      <w:r w:rsidRPr="00DA4419">
        <w:rPr>
          <w:rFonts w:ascii="Calibri" w:eastAsia="Calibri" w:hAnsi="Calibri"/>
          <w:bCs/>
          <w:sz w:val="20"/>
          <w:lang w:eastAsia="en-GB"/>
        </w:rPr>
        <w:t>IBM</w:t>
      </w:r>
    </w:p>
    <w:p w:rsidR="00DA4419" w:rsidRDefault="00FD6599" w:rsidP="00FB729C">
      <w:pPr>
        <w:numPr>
          <w:ilvl w:val="0"/>
          <w:numId w:val="8"/>
        </w:numPr>
        <w:rPr>
          <w:rFonts w:ascii="Calibri" w:eastAsia="Calibri" w:hAnsi="Calibri"/>
          <w:bCs/>
          <w:sz w:val="20"/>
          <w:lang w:eastAsia="en-GB"/>
        </w:rPr>
      </w:pPr>
      <w:r w:rsidRPr="00DA4419">
        <w:rPr>
          <w:rFonts w:ascii="Calibri" w:eastAsia="Calibri" w:hAnsi="Calibri"/>
          <w:bCs/>
          <w:sz w:val="20"/>
          <w:lang w:eastAsia="en-GB"/>
        </w:rPr>
        <w:t>Toshiba</w:t>
      </w:r>
    </w:p>
    <w:p w:rsidR="00DA4419" w:rsidRDefault="00DA4419" w:rsidP="00FB729C">
      <w:pPr>
        <w:numPr>
          <w:ilvl w:val="0"/>
          <w:numId w:val="8"/>
        </w:numPr>
        <w:rPr>
          <w:rFonts w:ascii="Calibri" w:eastAsia="Calibri" w:hAnsi="Calibri"/>
          <w:bCs/>
          <w:sz w:val="20"/>
          <w:lang w:eastAsia="en-GB"/>
        </w:rPr>
      </w:pPr>
      <w:r>
        <w:rPr>
          <w:rFonts w:ascii="Calibri" w:eastAsia="Calibri" w:hAnsi="Calibri"/>
          <w:bCs/>
          <w:sz w:val="20"/>
          <w:lang w:eastAsia="en-GB"/>
        </w:rPr>
        <w:t>HP</w:t>
      </w:r>
    </w:p>
    <w:p w:rsidR="00DA4419" w:rsidRDefault="00FD6599" w:rsidP="00FB729C">
      <w:pPr>
        <w:numPr>
          <w:ilvl w:val="0"/>
          <w:numId w:val="8"/>
        </w:numPr>
        <w:rPr>
          <w:rFonts w:ascii="Calibri" w:eastAsia="Calibri" w:hAnsi="Calibri"/>
          <w:bCs/>
          <w:sz w:val="20"/>
          <w:lang w:eastAsia="en-GB"/>
        </w:rPr>
      </w:pPr>
      <w:r w:rsidRPr="00DA4419">
        <w:rPr>
          <w:rFonts w:ascii="Calibri" w:eastAsia="Calibri" w:hAnsi="Calibri"/>
          <w:bCs/>
          <w:sz w:val="20"/>
          <w:lang w:eastAsia="en-GB"/>
        </w:rPr>
        <w:t xml:space="preserve">Apricot  </w:t>
      </w:r>
    </w:p>
    <w:p w:rsidR="00DA4419" w:rsidRDefault="00FD6599" w:rsidP="00FB729C">
      <w:pPr>
        <w:numPr>
          <w:ilvl w:val="0"/>
          <w:numId w:val="8"/>
        </w:numPr>
        <w:rPr>
          <w:rFonts w:ascii="Calibri" w:eastAsia="Calibri" w:hAnsi="Calibri"/>
          <w:bCs/>
          <w:sz w:val="20"/>
          <w:lang w:eastAsia="en-GB"/>
        </w:rPr>
      </w:pPr>
      <w:r w:rsidRPr="00DA4419">
        <w:rPr>
          <w:rFonts w:ascii="Calibri" w:eastAsia="Calibri" w:hAnsi="Calibri"/>
          <w:bCs/>
          <w:sz w:val="20"/>
          <w:lang w:eastAsia="en-GB"/>
        </w:rPr>
        <w:t>ICL</w:t>
      </w:r>
    </w:p>
    <w:p w:rsidR="00FD6599" w:rsidRPr="00DA4419" w:rsidRDefault="00FD6599" w:rsidP="00FB729C">
      <w:pPr>
        <w:numPr>
          <w:ilvl w:val="0"/>
          <w:numId w:val="8"/>
        </w:numPr>
        <w:rPr>
          <w:rFonts w:ascii="Calibri" w:eastAsia="Calibri" w:hAnsi="Calibri"/>
          <w:bCs/>
          <w:sz w:val="20"/>
          <w:lang w:eastAsia="en-GB"/>
        </w:rPr>
      </w:pPr>
      <w:r w:rsidRPr="00DA4419">
        <w:rPr>
          <w:rFonts w:ascii="Calibri" w:eastAsia="Calibri" w:hAnsi="Calibri"/>
          <w:bCs/>
          <w:sz w:val="20"/>
          <w:lang w:eastAsia="en-GB"/>
        </w:rPr>
        <w:t>OKI</w:t>
      </w:r>
    </w:p>
    <w:p w:rsidR="00E64812" w:rsidRDefault="00E64812" w:rsidP="00E64812">
      <w:pPr>
        <w:rPr>
          <w:rFonts w:ascii="Calibri" w:eastAsia="Calibri" w:hAnsi="Calibri"/>
          <w:bCs/>
          <w:sz w:val="20"/>
          <w:lang w:eastAsia="en-GB"/>
        </w:rPr>
      </w:pPr>
    </w:p>
    <w:p w:rsidR="00E64812" w:rsidRDefault="00FD6599" w:rsidP="00E64812">
      <w:pPr>
        <w:rPr>
          <w:rFonts w:ascii="Calibri" w:eastAsia="Calibri" w:hAnsi="Calibri"/>
          <w:bCs/>
          <w:sz w:val="20"/>
          <w:lang w:eastAsia="en-GB"/>
        </w:rPr>
      </w:pPr>
      <w:r w:rsidRPr="00FD6599">
        <w:rPr>
          <w:rFonts w:ascii="Calibri" w:eastAsia="Calibri" w:hAnsi="Calibri"/>
          <w:bCs/>
          <w:sz w:val="20"/>
          <w:lang w:eastAsia="en-GB"/>
        </w:rPr>
        <w:t>I have also worked on various printers such as</w:t>
      </w:r>
      <w:r w:rsidR="00DA4419">
        <w:rPr>
          <w:rFonts w:ascii="Calibri" w:eastAsia="Calibri" w:hAnsi="Calibri"/>
          <w:bCs/>
          <w:sz w:val="20"/>
          <w:lang w:eastAsia="en-GB"/>
        </w:rPr>
        <w:t>:</w:t>
      </w:r>
      <w:r w:rsidRPr="00FD6599">
        <w:rPr>
          <w:rFonts w:ascii="Calibri" w:eastAsia="Calibri" w:hAnsi="Calibri"/>
          <w:bCs/>
          <w:sz w:val="20"/>
          <w:lang w:eastAsia="en-GB"/>
        </w:rPr>
        <w:t xml:space="preserve"> </w:t>
      </w:r>
    </w:p>
    <w:p w:rsidR="00DA4419" w:rsidRDefault="00FD6599" w:rsidP="00E64812">
      <w:pPr>
        <w:rPr>
          <w:rFonts w:ascii="Calibri" w:eastAsia="Calibri" w:hAnsi="Calibri"/>
          <w:bCs/>
          <w:sz w:val="20"/>
          <w:lang w:eastAsia="en-GB"/>
        </w:rPr>
      </w:pPr>
      <w:r w:rsidRPr="00FD6599">
        <w:rPr>
          <w:rFonts w:ascii="Calibri" w:eastAsia="Calibri" w:hAnsi="Calibri"/>
          <w:bCs/>
          <w:sz w:val="20"/>
          <w:lang w:eastAsia="en-GB"/>
        </w:rPr>
        <w:t>Hewlett P</w:t>
      </w:r>
      <w:r w:rsidR="00DA4419">
        <w:rPr>
          <w:rFonts w:ascii="Calibri" w:eastAsia="Calibri" w:hAnsi="Calibri"/>
          <w:bCs/>
          <w:sz w:val="20"/>
          <w:lang w:eastAsia="en-GB"/>
        </w:rPr>
        <w:t>ackard</w:t>
      </w:r>
      <w:r w:rsidR="00E64812">
        <w:rPr>
          <w:rFonts w:ascii="Calibri" w:eastAsia="Calibri" w:hAnsi="Calibri"/>
          <w:bCs/>
          <w:sz w:val="20"/>
          <w:lang w:eastAsia="en-GB"/>
        </w:rPr>
        <w:t xml:space="preserve">, </w:t>
      </w:r>
      <w:r w:rsidRPr="00FD6599">
        <w:rPr>
          <w:rFonts w:ascii="Calibri" w:eastAsia="Calibri" w:hAnsi="Calibri"/>
          <w:bCs/>
          <w:sz w:val="20"/>
          <w:lang w:eastAsia="en-GB"/>
        </w:rPr>
        <w:t>O</w:t>
      </w:r>
      <w:r w:rsidR="00DA4419">
        <w:rPr>
          <w:rFonts w:ascii="Calibri" w:eastAsia="Calibri" w:hAnsi="Calibri"/>
          <w:bCs/>
          <w:sz w:val="20"/>
          <w:lang w:eastAsia="en-GB"/>
        </w:rPr>
        <w:t>livetti</w:t>
      </w:r>
      <w:r w:rsidR="00E64812">
        <w:rPr>
          <w:rFonts w:ascii="Calibri" w:eastAsia="Calibri" w:hAnsi="Calibri"/>
          <w:bCs/>
          <w:sz w:val="20"/>
          <w:lang w:eastAsia="en-GB"/>
        </w:rPr>
        <w:t xml:space="preserve">, </w:t>
      </w:r>
      <w:r w:rsidRPr="00FD6599">
        <w:rPr>
          <w:rFonts w:ascii="Calibri" w:eastAsia="Calibri" w:hAnsi="Calibri"/>
          <w:bCs/>
          <w:sz w:val="20"/>
          <w:lang w:eastAsia="en-GB"/>
        </w:rPr>
        <w:t>E</w:t>
      </w:r>
      <w:r w:rsidR="00DA4419">
        <w:rPr>
          <w:rFonts w:ascii="Calibri" w:eastAsia="Calibri" w:hAnsi="Calibri"/>
          <w:bCs/>
          <w:sz w:val="20"/>
          <w:lang w:eastAsia="en-GB"/>
        </w:rPr>
        <w:t>pson</w:t>
      </w:r>
      <w:r w:rsidR="00E64812">
        <w:rPr>
          <w:rFonts w:ascii="Calibri" w:eastAsia="Calibri" w:hAnsi="Calibri"/>
          <w:bCs/>
          <w:sz w:val="20"/>
          <w:lang w:eastAsia="en-GB"/>
        </w:rPr>
        <w:t xml:space="preserve">, </w:t>
      </w:r>
      <w:r w:rsidRPr="00FD6599">
        <w:rPr>
          <w:rFonts w:ascii="Calibri" w:eastAsia="Calibri" w:hAnsi="Calibri"/>
          <w:bCs/>
          <w:sz w:val="20"/>
          <w:lang w:eastAsia="en-GB"/>
        </w:rPr>
        <w:t>S</w:t>
      </w:r>
      <w:r w:rsidR="00E64812">
        <w:rPr>
          <w:rFonts w:ascii="Calibri" w:eastAsia="Calibri" w:hAnsi="Calibri"/>
          <w:bCs/>
          <w:sz w:val="20"/>
          <w:lang w:eastAsia="en-GB"/>
        </w:rPr>
        <w:t>ie</w:t>
      </w:r>
      <w:r w:rsidRPr="00FD6599">
        <w:rPr>
          <w:rFonts w:ascii="Calibri" w:eastAsia="Calibri" w:hAnsi="Calibri"/>
          <w:bCs/>
          <w:sz w:val="20"/>
          <w:lang w:eastAsia="en-GB"/>
        </w:rPr>
        <w:t>m</w:t>
      </w:r>
      <w:r w:rsidR="00E64812">
        <w:rPr>
          <w:rFonts w:ascii="Calibri" w:eastAsia="Calibri" w:hAnsi="Calibri"/>
          <w:bCs/>
          <w:sz w:val="20"/>
          <w:lang w:eastAsia="en-GB"/>
        </w:rPr>
        <w:t>e</w:t>
      </w:r>
      <w:r w:rsidRPr="00FD6599">
        <w:rPr>
          <w:rFonts w:ascii="Calibri" w:eastAsia="Calibri" w:hAnsi="Calibri"/>
          <w:bCs/>
          <w:sz w:val="20"/>
          <w:lang w:eastAsia="en-GB"/>
        </w:rPr>
        <w:t>n</w:t>
      </w:r>
      <w:r w:rsidR="00E64812">
        <w:rPr>
          <w:rFonts w:ascii="Calibri" w:eastAsia="Calibri" w:hAnsi="Calibri"/>
          <w:bCs/>
          <w:sz w:val="20"/>
          <w:lang w:eastAsia="en-GB"/>
        </w:rPr>
        <w:t xml:space="preserve">s and </w:t>
      </w:r>
      <w:r w:rsidRPr="00FD6599">
        <w:rPr>
          <w:rFonts w:ascii="Calibri" w:eastAsia="Calibri" w:hAnsi="Calibri"/>
          <w:bCs/>
          <w:sz w:val="20"/>
          <w:lang w:eastAsia="en-GB"/>
        </w:rPr>
        <w:t>P</w:t>
      </w:r>
      <w:r w:rsidR="00E64812">
        <w:rPr>
          <w:rFonts w:ascii="Calibri" w:eastAsia="Calibri" w:hAnsi="Calibri"/>
          <w:bCs/>
          <w:sz w:val="20"/>
          <w:lang w:eastAsia="en-GB"/>
        </w:rPr>
        <w:t>anasonic</w:t>
      </w:r>
    </w:p>
    <w:p w:rsidR="00DA4419" w:rsidRDefault="00DA4419" w:rsidP="00DA4419">
      <w:pPr>
        <w:rPr>
          <w:rFonts w:ascii="Calibri" w:eastAsia="Calibri" w:hAnsi="Calibri"/>
          <w:bCs/>
          <w:sz w:val="20"/>
          <w:lang w:eastAsia="en-GB"/>
        </w:rPr>
      </w:pPr>
    </w:p>
    <w:p w:rsidR="00FD6599" w:rsidRPr="00FD6599" w:rsidRDefault="00FD6599" w:rsidP="00DA4419">
      <w:pPr>
        <w:rPr>
          <w:rFonts w:ascii="Calibri" w:eastAsia="Calibri" w:hAnsi="Calibri"/>
          <w:bCs/>
          <w:sz w:val="20"/>
          <w:lang w:eastAsia="en-GB"/>
        </w:rPr>
      </w:pPr>
      <w:r w:rsidRPr="00FD6599">
        <w:rPr>
          <w:rFonts w:ascii="Calibri" w:eastAsia="Calibri" w:hAnsi="Calibri"/>
          <w:bCs/>
          <w:sz w:val="20"/>
          <w:lang w:eastAsia="en-GB"/>
        </w:rPr>
        <w:t xml:space="preserve">These printers have </w:t>
      </w:r>
      <w:r w:rsidR="00DA4419">
        <w:rPr>
          <w:rFonts w:ascii="Calibri" w:eastAsia="Calibri" w:hAnsi="Calibri"/>
          <w:bCs/>
          <w:sz w:val="20"/>
          <w:lang w:eastAsia="en-GB"/>
        </w:rPr>
        <w:t xml:space="preserve">all varied from laser to inkjet and </w:t>
      </w:r>
      <w:r w:rsidRPr="00FD6599">
        <w:rPr>
          <w:rFonts w:ascii="Calibri" w:eastAsia="Calibri" w:hAnsi="Calibri"/>
          <w:bCs/>
          <w:sz w:val="20"/>
          <w:lang w:eastAsia="en-GB"/>
        </w:rPr>
        <w:t>Dot-matrix</w:t>
      </w:r>
      <w:r w:rsidR="00DA4419">
        <w:rPr>
          <w:rFonts w:ascii="Calibri" w:eastAsia="Calibri" w:hAnsi="Calibri"/>
          <w:bCs/>
          <w:sz w:val="20"/>
          <w:lang w:eastAsia="en-GB"/>
        </w:rPr>
        <w:t xml:space="preserve">, </w:t>
      </w:r>
      <w:r w:rsidRPr="00FD6599">
        <w:rPr>
          <w:rFonts w:ascii="Calibri" w:eastAsia="Calibri" w:hAnsi="Calibri"/>
          <w:bCs/>
          <w:sz w:val="20"/>
          <w:lang w:eastAsia="en-GB"/>
        </w:rPr>
        <w:t xml:space="preserve">Mono </w:t>
      </w:r>
      <w:r w:rsidR="00DA4419">
        <w:rPr>
          <w:rFonts w:ascii="Calibri" w:eastAsia="Calibri" w:hAnsi="Calibri"/>
          <w:bCs/>
          <w:sz w:val="20"/>
          <w:lang w:eastAsia="en-GB"/>
        </w:rPr>
        <w:t>to</w:t>
      </w:r>
      <w:r w:rsidRPr="00FD6599">
        <w:rPr>
          <w:rFonts w:ascii="Calibri" w:eastAsia="Calibri" w:hAnsi="Calibri"/>
          <w:bCs/>
          <w:sz w:val="20"/>
          <w:lang w:eastAsia="en-GB"/>
        </w:rPr>
        <w:t xml:space="preserve"> Colour</w:t>
      </w:r>
      <w:r w:rsidR="00DA4419">
        <w:rPr>
          <w:rFonts w:ascii="Calibri" w:eastAsia="Calibri" w:hAnsi="Calibri"/>
          <w:bCs/>
          <w:sz w:val="20"/>
          <w:lang w:eastAsia="en-GB"/>
        </w:rPr>
        <w:t xml:space="preserve"> a</w:t>
      </w:r>
      <w:r w:rsidRPr="00FD6599">
        <w:rPr>
          <w:rFonts w:ascii="Calibri" w:eastAsia="Calibri" w:hAnsi="Calibri"/>
          <w:bCs/>
          <w:sz w:val="20"/>
          <w:lang w:eastAsia="en-GB"/>
        </w:rPr>
        <w:t>nd MF</w:t>
      </w:r>
      <w:r w:rsidR="00E64812">
        <w:rPr>
          <w:rFonts w:ascii="Calibri" w:eastAsia="Calibri" w:hAnsi="Calibri"/>
          <w:bCs/>
          <w:sz w:val="20"/>
          <w:lang w:eastAsia="en-GB"/>
        </w:rPr>
        <w:t>P’s</w:t>
      </w:r>
      <w:r w:rsidR="00DA4419">
        <w:rPr>
          <w:rFonts w:ascii="Calibri" w:eastAsia="Calibri" w:hAnsi="Calibri"/>
          <w:bCs/>
          <w:sz w:val="20"/>
          <w:lang w:eastAsia="en-GB"/>
        </w:rPr>
        <w:t xml:space="preserve">, </w:t>
      </w:r>
      <w:r w:rsidR="00E64812" w:rsidRPr="00FD6599">
        <w:rPr>
          <w:rFonts w:ascii="Calibri" w:eastAsia="Calibri" w:hAnsi="Calibri"/>
          <w:bCs/>
          <w:sz w:val="20"/>
          <w:lang w:eastAsia="en-GB"/>
        </w:rPr>
        <w:t>also</w:t>
      </w:r>
      <w:r w:rsidRPr="00FD6599">
        <w:rPr>
          <w:rFonts w:ascii="Calibri" w:eastAsia="Calibri" w:hAnsi="Calibri"/>
          <w:bCs/>
          <w:sz w:val="20"/>
          <w:lang w:eastAsia="en-GB"/>
        </w:rPr>
        <w:t xml:space="preserve"> modems, bridges, routers Core</w:t>
      </w:r>
      <w:r w:rsidR="00DA4419">
        <w:rPr>
          <w:rFonts w:ascii="Calibri" w:eastAsia="Calibri" w:hAnsi="Calibri"/>
          <w:bCs/>
          <w:sz w:val="20"/>
          <w:lang w:eastAsia="en-GB"/>
        </w:rPr>
        <w:t xml:space="preserve"> </w:t>
      </w:r>
      <w:r w:rsidRPr="00FD6599">
        <w:rPr>
          <w:rFonts w:ascii="Calibri" w:eastAsia="Calibri" w:hAnsi="Calibri"/>
          <w:bCs/>
          <w:sz w:val="20"/>
          <w:lang w:eastAsia="en-GB"/>
        </w:rPr>
        <w:t>Switches and small/ large network setups.</w:t>
      </w:r>
    </w:p>
    <w:p w:rsidR="00E64812" w:rsidRDefault="00E64812" w:rsidP="00FD6599">
      <w:pPr>
        <w:jc w:val="both"/>
        <w:rPr>
          <w:rFonts w:ascii="Calibri" w:eastAsia="Calibri" w:hAnsi="Calibri"/>
          <w:bCs/>
          <w:sz w:val="20"/>
          <w:lang w:eastAsia="en-GB"/>
        </w:rPr>
      </w:pPr>
    </w:p>
    <w:p w:rsidR="00FD6599" w:rsidRPr="00E64812" w:rsidRDefault="00E64812" w:rsidP="00FD6599">
      <w:pPr>
        <w:jc w:val="both"/>
        <w:rPr>
          <w:rFonts w:ascii="Calibri" w:eastAsia="Calibri" w:hAnsi="Calibri"/>
          <w:b/>
          <w:bCs/>
          <w:sz w:val="20"/>
          <w:lang w:eastAsia="en-GB"/>
        </w:rPr>
      </w:pPr>
      <w:r w:rsidRPr="00E64812">
        <w:rPr>
          <w:rFonts w:ascii="Calibri" w:eastAsia="Calibri" w:hAnsi="Calibri"/>
          <w:b/>
          <w:bCs/>
          <w:sz w:val="20"/>
          <w:lang w:eastAsia="en-GB"/>
        </w:rPr>
        <w:t>Employment History</w:t>
      </w:r>
    </w:p>
    <w:p w:rsidR="00FD6599" w:rsidRPr="00E64812" w:rsidRDefault="00E64812" w:rsidP="00FD6599">
      <w:pPr>
        <w:jc w:val="both"/>
        <w:rPr>
          <w:rFonts w:ascii="Calibri" w:eastAsia="Calibri" w:hAnsi="Calibri"/>
          <w:b/>
          <w:bCs/>
          <w:iCs/>
          <w:sz w:val="20"/>
          <w:u w:val="single"/>
          <w:lang w:eastAsia="en-GB"/>
        </w:rPr>
      </w:pPr>
      <w:r w:rsidRPr="00E64812">
        <w:rPr>
          <w:rFonts w:ascii="Calibri" w:eastAsia="Calibri" w:hAnsi="Calibri"/>
          <w:b/>
          <w:bCs/>
          <w:iCs/>
          <w:sz w:val="20"/>
          <w:u w:val="single"/>
          <w:lang w:eastAsia="en-GB"/>
        </w:rPr>
        <w:t>Sherfield School Basingstoke May 2019 June 2019</w:t>
      </w:r>
    </w:p>
    <w:p w:rsidR="00E64812" w:rsidRPr="00E64812" w:rsidRDefault="00FD6599" w:rsidP="00FD6599">
      <w:pPr>
        <w:jc w:val="both"/>
        <w:rPr>
          <w:rFonts w:ascii="Calibri" w:eastAsia="Calibri" w:hAnsi="Calibri"/>
          <w:b/>
          <w:bCs/>
          <w:iCs/>
          <w:sz w:val="20"/>
          <w:lang w:eastAsia="en-GB"/>
        </w:rPr>
      </w:pPr>
      <w:r w:rsidRPr="00E64812">
        <w:rPr>
          <w:rFonts w:ascii="Calibri" w:eastAsia="Calibri" w:hAnsi="Calibri"/>
          <w:b/>
          <w:bCs/>
          <w:iCs/>
          <w:sz w:val="20"/>
          <w:lang w:eastAsia="en-GB"/>
        </w:rPr>
        <w:t>Desktop support roll/Gmail rollout</w:t>
      </w:r>
    </w:p>
    <w:p w:rsidR="00FD6599" w:rsidRPr="00FD6599" w:rsidRDefault="00FD6599" w:rsidP="00FD6599">
      <w:pPr>
        <w:jc w:val="both"/>
        <w:rPr>
          <w:rFonts w:ascii="Calibri" w:eastAsia="Calibri" w:hAnsi="Calibri"/>
          <w:bCs/>
          <w:iCs/>
          <w:sz w:val="20"/>
          <w:lang w:eastAsia="en-GB"/>
        </w:rPr>
      </w:pPr>
      <w:r w:rsidRPr="00FD6599">
        <w:rPr>
          <w:rFonts w:ascii="Calibri" w:eastAsia="Calibri" w:hAnsi="Calibri"/>
          <w:bCs/>
          <w:iCs/>
          <w:sz w:val="20"/>
          <w:lang w:eastAsia="en-GB"/>
        </w:rPr>
        <w:t xml:space="preserve">I have been working </w:t>
      </w:r>
      <w:r w:rsidR="00E64812" w:rsidRPr="00FD6599">
        <w:rPr>
          <w:rFonts w:ascii="Calibri" w:eastAsia="Calibri" w:hAnsi="Calibri"/>
          <w:bCs/>
          <w:iCs/>
          <w:sz w:val="20"/>
          <w:lang w:eastAsia="en-GB"/>
        </w:rPr>
        <w:t>at the</w:t>
      </w:r>
      <w:r w:rsidRPr="00FD6599">
        <w:rPr>
          <w:rFonts w:ascii="Calibri" w:eastAsia="Calibri" w:hAnsi="Calibri"/>
          <w:bCs/>
          <w:iCs/>
          <w:sz w:val="20"/>
          <w:lang w:eastAsia="en-GB"/>
        </w:rPr>
        <w:t xml:space="preserve"> Sherfield </w:t>
      </w:r>
      <w:r w:rsidR="00E64812" w:rsidRPr="00FD6599">
        <w:rPr>
          <w:rFonts w:ascii="Calibri" w:eastAsia="Calibri" w:hAnsi="Calibri"/>
          <w:bCs/>
          <w:iCs/>
          <w:sz w:val="20"/>
          <w:lang w:eastAsia="en-GB"/>
        </w:rPr>
        <w:t>School</w:t>
      </w:r>
      <w:r w:rsidRPr="00FD6599">
        <w:rPr>
          <w:rFonts w:ascii="Calibri" w:eastAsia="Calibri" w:hAnsi="Calibri"/>
          <w:bCs/>
          <w:iCs/>
          <w:sz w:val="20"/>
          <w:lang w:eastAsia="en-GB"/>
        </w:rPr>
        <w:t xml:space="preserve"> through their exam period offering desktop support.</w:t>
      </w:r>
    </w:p>
    <w:p w:rsidR="00FD6599" w:rsidRPr="00FD6599" w:rsidRDefault="00FD6599" w:rsidP="00FD6599">
      <w:pPr>
        <w:jc w:val="both"/>
        <w:rPr>
          <w:rFonts w:ascii="Calibri" w:eastAsia="Calibri" w:hAnsi="Calibri"/>
          <w:bCs/>
          <w:iCs/>
          <w:sz w:val="20"/>
          <w:lang w:eastAsia="en-GB"/>
        </w:rPr>
      </w:pPr>
      <w:r w:rsidRPr="00FD6599">
        <w:rPr>
          <w:rFonts w:ascii="Calibri" w:eastAsia="Calibri" w:hAnsi="Calibri"/>
          <w:bCs/>
          <w:iCs/>
          <w:sz w:val="20"/>
          <w:lang w:eastAsia="en-GB"/>
        </w:rPr>
        <w:t>Responsible for the daily smooth running of the school, helping staff with an office 365 migration to using google accounts mapping shared drives and keeping all equipment current, this has been a very short but rewarding role.</w:t>
      </w:r>
    </w:p>
    <w:p w:rsidR="00FD6599" w:rsidRPr="00FD6599" w:rsidRDefault="00FD6599" w:rsidP="00FD6599">
      <w:pPr>
        <w:jc w:val="both"/>
        <w:rPr>
          <w:rFonts w:ascii="Calibri" w:eastAsia="Calibri" w:hAnsi="Calibri"/>
          <w:bCs/>
          <w:iCs/>
          <w:sz w:val="20"/>
          <w:lang w:eastAsia="en-GB"/>
        </w:rPr>
      </w:pPr>
      <w:r w:rsidRPr="00FD6599">
        <w:rPr>
          <w:rFonts w:ascii="Calibri" w:eastAsia="Calibri" w:hAnsi="Calibri"/>
          <w:bCs/>
          <w:iCs/>
          <w:sz w:val="20"/>
          <w:lang w:eastAsia="en-GB"/>
        </w:rPr>
        <w:lastRenderedPageBreak/>
        <w:t xml:space="preserve">Equipment ranged from Win 10 to </w:t>
      </w:r>
      <w:r w:rsidRPr="00E64812">
        <w:rPr>
          <w:rFonts w:ascii="Calibri" w:eastAsia="Calibri" w:hAnsi="Calibri"/>
          <w:b/>
          <w:bCs/>
          <w:iCs/>
          <w:sz w:val="20"/>
          <w:lang w:eastAsia="en-GB"/>
        </w:rPr>
        <w:t>Apple mac</w:t>
      </w:r>
      <w:r w:rsidRPr="00FD6599">
        <w:rPr>
          <w:rFonts w:ascii="Calibri" w:eastAsia="Calibri" w:hAnsi="Calibri"/>
          <w:bCs/>
          <w:iCs/>
          <w:sz w:val="20"/>
          <w:lang w:eastAsia="en-GB"/>
        </w:rPr>
        <w:t xml:space="preserve"> machines plus </w:t>
      </w:r>
      <w:r w:rsidR="00E64812" w:rsidRPr="00E64812">
        <w:rPr>
          <w:rFonts w:ascii="Calibri" w:eastAsia="Calibri" w:hAnsi="Calibri"/>
          <w:b/>
          <w:bCs/>
          <w:iCs/>
          <w:sz w:val="20"/>
          <w:lang w:eastAsia="en-GB"/>
        </w:rPr>
        <w:t>IPad</w:t>
      </w:r>
      <w:r w:rsidRPr="00FD6599">
        <w:rPr>
          <w:rFonts w:ascii="Calibri" w:eastAsia="Calibri" w:hAnsi="Calibri"/>
          <w:bCs/>
          <w:iCs/>
          <w:sz w:val="20"/>
          <w:lang w:eastAsia="en-GB"/>
        </w:rPr>
        <w:t xml:space="preserve"> installs and updates. </w:t>
      </w:r>
    </w:p>
    <w:p w:rsidR="00FD6599" w:rsidRPr="00FD6599" w:rsidRDefault="00FD6599" w:rsidP="00FD6599">
      <w:pPr>
        <w:jc w:val="both"/>
        <w:rPr>
          <w:rFonts w:ascii="Calibri" w:eastAsia="Calibri" w:hAnsi="Calibri"/>
          <w:bCs/>
          <w:iCs/>
          <w:sz w:val="20"/>
          <w:u w:val="single"/>
          <w:lang w:eastAsia="en-GB"/>
        </w:rPr>
      </w:pPr>
    </w:p>
    <w:p w:rsidR="00FD6599" w:rsidRPr="00E64812" w:rsidRDefault="00E64812" w:rsidP="00FD6599">
      <w:pPr>
        <w:jc w:val="both"/>
        <w:rPr>
          <w:rFonts w:ascii="Calibri" w:eastAsia="Calibri" w:hAnsi="Calibri"/>
          <w:b/>
          <w:bCs/>
          <w:iCs/>
          <w:sz w:val="20"/>
          <w:u w:val="single"/>
          <w:lang w:eastAsia="en-GB"/>
        </w:rPr>
      </w:pPr>
      <w:r w:rsidRPr="00E64812">
        <w:rPr>
          <w:rFonts w:ascii="Calibri" w:eastAsia="Calibri" w:hAnsi="Calibri"/>
          <w:b/>
          <w:bCs/>
          <w:iCs/>
          <w:sz w:val="20"/>
          <w:u w:val="single"/>
          <w:lang w:eastAsia="en-GB"/>
        </w:rPr>
        <w:t>Storm Technologies March 2018 April 2019</w:t>
      </w:r>
    </w:p>
    <w:p w:rsidR="00FD6599" w:rsidRPr="00E64812" w:rsidRDefault="00E64812" w:rsidP="00FD6599">
      <w:pPr>
        <w:jc w:val="both"/>
        <w:rPr>
          <w:rFonts w:ascii="Calibri" w:eastAsia="Calibri" w:hAnsi="Calibri"/>
          <w:b/>
          <w:bCs/>
          <w:iCs/>
          <w:sz w:val="20"/>
          <w:lang w:eastAsia="en-GB"/>
        </w:rPr>
      </w:pPr>
      <w:r w:rsidRPr="00E64812">
        <w:rPr>
          <w:rFonts w:ascii="Calibri" w:eastAsia="Calibri" w:hAnsi="Calibri"/>
          <w:b/>
          <w:bCs/>
          <w:iCs/>
          <w:sz w:val="20"/>
          <w:lang w:eastAsia="en-GB"/>
        </w:rPr>
        <w:t>Nation</w:t>
      </w:r>
      <w:r w:rsidR="00FD6599" w:rsidRPr="00E64812">
        <w:rPr>
          <w:rFonts w:ascii="Calibri" w:eastAsia="Calibri" w:hAnsi="Calibri"/>
          <w:b/>
          <w:bCs/>
          <w:iCs/>
          <w:sz w:val="20"/>
          <w:lang w:eastAsia="en-GB"/>
        </w:rPr>
        <w:t>wide windows 10 rollout</w:t>
      </w:r>
    </w:p>
    <w:p w:rsidR="00FD6599" w:rsidRPr="00FD6599" w:rsidRDefault="00FD6599" w:rsidP="00FD6599">
      <w:pPr>
        <w:jc w:val="both"/>
        <w:rPr>
          <w:rFonts w:ascii="Calibri" w:eastAsia="Calibri" w:hAnsi="Calibri"/>
          <w:bCs/>
          <w:iCs/>
          <w:sz w:val="20"/>
          <w:lang w:eastAsia="en-GB"/>
        </w:rPr>
      </w:pPr>
      <w:r w:rsidRPr="00FD6599">
        <w:rPr>
          <w:rFonts w:ascii="Calibri" w:eastAsia="Calibri" w:hAnsi="Calibri"/>
          <w:bCs/>
          <w:iCs/>
          <w:sz w:val="20"/>
          <w:lang w:eastAsia="en-GB"/>
        </w:rPr>
        <w:t xml:space="preserve">Working on multi projects </w:t>
      </w:r>
      <w:r w:rsidR="00C81CDB" w:rsidRPr="00FD6599">
        <w:rPr>
          <w:rFonts w:ascii="Calibri" w:eastAsia="Calibri" w:hAnsi="Calibri"/>
          <w:bCs/>
          <w:iCs/>
          <w:sz w:val="20"/>
          <w:lang w:eastAsia="en-GB"/>
        </w:rPr>
        <w:t>currently</w:t>
      </w:r>
      <w:r w:rsidRPr="00FD6599">
        <w:rPr>
          <w:rFonts w:ascii="Calibri" w:eastAsia="Calibri" w:hAnsi="Calibri"/>
          <w:bCs/>
          <w:iCs/>
          <w:sz w:val="20"/>
          <w:lang w:eastAsia="en-GB"/>
        </w:rPr>
        <w:t xml:space="preserve"> offering first/second line support </w:t>
      </w:r>
      <w:r w:rsidR="003A5CBD">
        <w:rPr>
          <w:rFonts w:ascii="Calibri" w:eastAsia="Calibri" w:hAnsi="Calibri"/>
          <w:bCs/>
          <w:iCs/>
          <w:sz w:val="20"/>
          <w:lang w:eastAsia="en-GB"/>
        </w:rPr>
        <w:t>aswell</w:t>
      </w:r>
      <w:r w:rsidRPr="00FD6599">
        <w:rPr>
          <w:rFonts w:ascii="Calibri" w:eastAsia="Calibri" w:hAnsi="Calibri"/>
          <w:bCs/>
          <w:iCs/>
          <w:sz w:val="20"/>
          <w:lang w:eastAsia="en-GB"/>
        </w:rPr>
        <w:t xml:space="preserve"> as being involved with a Windows</w:t>
      </w:r>
      <w:r w:rsidR="00C81CDB">
        <w:rPr>
          <w:rFonts w:ascii="Calibri" w:eastAsia="Calibri" w:hAnsi="Calibri"/>
          <w:bCs/>
          <w:iCs/>
          <w:sz w:val="20"/>
          <w:lang w:eastAsia="en-GB"/>
        </w:rPr>
        <w:t xml:space="preserve"> </w:t>
      </w:r>
      <w:r w:rsidRPr="00FD6599">
        <w:rPr>
          <w:rFonts w:ascii="Calibri" w:eastAsia="Calibri" w:hAnsi="Calibri"/>
          <w:bCs/>
          <w:iCs/>
          <w:sz w:val="20"/>
          <w:lang w:eastAsia="en-GB"/>
        </w:rPr>
        <w:t>10 rollout within Fiat Chrysler, Leonard Cheshire Disabilities and Skanska. This is a very diverse and varied roll.</w:t>
      </w:r>
    </w:p>
    <w:p w:rsidR="00FD6599" w:rsidRPr="00FD6599" w:rsidRDefault="00FD6599" w:rsidP="00FD6599">
      <w:pPr>
        <w:jc w:val="both"/>
        <w:rPr>
          <w:rFonts w:ascii="Calibri" w:eastAsia="Calibri" w:hAnsi="Calibri"/>
          <w:bCs/>
          <w:iCs/>
          <w:sz w:val="20"/>
          <w:lang w:eastAsia="en-GB"/>
        </w:rPr>
      </w:pPr>
      <w:r w:rsidRPr="00FD6599">
        <w:rPr>
          <w:rFonts w:ascii="Calibri" w:eastAsia="Calibri" w:hAnsi="Calibri"/>
          <w:bCs/>
          <w:iCs/>
          <w:sz w:val="20"/>
          <w:lang w:eastAsia="en-GB"/>
        </w:rPr>
        <w:t>Responsible for removal and updating of old equipment, replacing new kit where required, keeping machine current with software required via MDT or SCCM also asset updates within spreadsheets and aiding customers with Win 10</w:t>
      </w:r>
      <w:r w:rsidR="00C81CDB">
        <w:rPr>
          <w:rFonts w:ascii="Calibri" w:eastAsia="Calibri" w:hAnsi="Calibri"/>
          <w:bCs/>
          <w:iCs/>
          <w:sz w:val="20"/>
          <w:lang w:eastAsia="en-GB"/>
        </w:rPr>
        <w:t xml:space="preserve">, </w:t>
      </w:r>
      <w:r w:rsidRPr="00FD6599">
        <w:rPr>
          <w:rFonts w:ascii="Calibri" w:eastAsia="Calibri" w:hAnsi="Calibri"/>
          <w:bCs/>
          <w:iCs/>
          <w:sz w:val="20"/>
          <w:lang w:eastAsia="en-GB"/>
        </w:rPr>
        <w:t>Office 365 and mail accounts</w:t>
      </w:r>
      <w:r w:rsidR="00C81CDB">
        <w:rPr>
          <w:rFonts w:ascii="Calibri" w:eastAsia="Calibri" w:hAnsi="Calibri"/>
          <w:bCs/>
          <w:iCs/>
          <w:sz w:val="20"/>
          <w:lang w:eastAsia="en-GB"/>
        </w:rPr>
        <w:t>.</w:t>
      </w:r>
    </w:p>
    <w:p w:rsidR="00FD6599" w:rsidRPr="00FD6599" w:rsidRDefault="00FD6599" w:rsidP="00FD6599">
      <w:pPr>
        <w:jc w:val="both"/>
        <w:rPr>
          <w:rFonts w:ascii="Calibri" w:eastAsia="Calibri" w:hAnsi="Calibri"/>
          <w:bCs/>
          <w:iCs/>
          <w:sz w:val="20"/>
          <w:u w:val="single"/>
          <w:lang w:eastAsia="en-GB"/>
        </w:rPr>
      </w:pPr>
    </w:p>
    <w:p w:rsidR="00FD6599" w:rsidRPr="00C81CDB" w:rsidRDefault="00C81CDB" w:rsidP="00FD6599">
      <w:pPr>
        <w:jc w:val="both"/>
        <w:rPr>
          <w:rFonts w:ascii="Calibri" w:eastAsia="Calibri" w:hAnsi="Calibri"/>
          <w:b/>
          <w:bCs/>
          <w:iCs/>
          <w:sz w:val="20"/>
          <w:u w:val="single"/>
          <w:lang w:eastAsia="en-GB"/>
        </w:rPr>
      </w:pPr>
      <w:r w:rsidRPr="00C81CDB">
        <w:rPr>
          <w:rFonts w:ascii="Calibri" w:eastAsia="Calibri" w:hAnsi="Calibri"/>
          <w:b/>
          <w:bCs/>
          <w:iCs/>
          <w:sz w:val="20"/>
          <w:u w:val="single"/>
          <w:lang w:eastAsia="en-GB"/>
        </w:rPr>
        <w:t>FM Global Windsor Jan 2018 To March 2018</w:t>
      </w:r>
    </w:p>
    <w:p w:rsidR="00FD6599" w:rsidRPr="00C81CDB" w:rsidRDefault="00FD6599" w:rsidP="00FD6599">
      <w:pPr>
        <w:jc w:val="both"/>
        <w:rPr>
          <w:rFonts w:ascii="Calibri" w:eastAsia="Calibri" w:hAnsi="Calibri"/>
          <w:b/>
          <w:bCs/>
          <w:iCs/>
          <w:sz w:val="20"/>
          <w:lang w:eastAsia="en-GB"/>
        </w:rPr>
      </w:pPr>
      <w:r w:rsidRPr="00C81CDB">
        <w:rPr>
          <w:rFonts w:ascii="Calibri" w:eastAsia="Calibri" w:hAnsi="Calibri"/>
          <w:b/>
          <w:bCs/>
          <w:iCs/>
          <w:sz w:val="20"/>
          <w:lang w:eastAsia="en-GB"/>
        </w:rPr>
        <w:t>Windows 10 rollout</w:t>
      </w:r>
    </w:p>
    <w:p w:rsidR="00FD6599" w:rsidRPr="00FD6599" w:rsidRDefault="00FD6599" w:rsidP="00FD6599">
      <w:pPr>
        <w:jc w:val="both"/>
        <w:rPr>
          <w:rFonts w:ascii="Calibri" w:eastAsia="Calibri" w:hAnsi="Calibri"/>
          <w:bCs/>
          <w:iCs/>
          <w:sz w:val="20"/>
          <w:lang w:eastAsia="en-GB"/>
        </w:rPr>
      </w:pPr>
      <w:r w:rsidRPr="00FD6599">
        <w:rPr>
          <w:rFonts w:ascii="Calibri" w:eastAsia="Calibri" w:hAnsi="Calibri"/>
          <w:bCs/>
          <w:iCs/>
          <w:sz w:val="20"/>
          <w:lang w:eastAsia="en-GB"/>
        </w:rPr>
        <w:t>I have been involved with FM GLOBAL on a Win 10 Rollout coverin</w:t>
      </w:r>
      <w:r w:rsidR="00C81CDB">
        <w:rPr>
          <w:rFonts w:ascii="Calibri" w:eastAsia="Calibri" w:hAnsi="Calibri"/>
          <w:bCs/>
          <w:iCs/>
          <w:sz w:val="20"/>
          <w:lang w:eastAsia="en-GB"/>
        </w:rPr>
        <w:t>g Windsor and the London office.</w:t>
      </w:r>
      <w:r w:rsidRPr="00FD6599">
        <w:rPr>
          <w:rFonts w:ascii="Calibri" w:eastAsia="Calibri" w:hAnsi="Calibri"/>
          <w:bCs/>
          <w:iCs/>
          <w:sz w:val="20"/>
          <w:lang w:eastAsia="en-GB"/>
        </w:rPr>
        <w:t xml:space="preserve"> This has been a very varied hands on roll with a lot of customer facing support</w:t>
      </w:r>
    </w:p>
    <w:p w:rsidR="00FD6599" w:rsidRPr="00FD6599" w:rsidRDefault="00FD6599" w:rsidP="00FD6599">
      <w:pPr>
        <w:jc w:val="both"/>
        <w:rPr>
          <w:rFonts w:ascii="Calibri" w:eastAsia="Calibri" w:hAnsi="Calibri"/>
          <w:bCs/>
          <w:iCs/>
          <w:sz w:val="20"/>
          <w:u w:val="single"/>
          <w:lang w:eastAsia="en-GB"/>
        </w:rPr>
      </w:pPr>
    </w:p>
    <w:p w:rsidR="00FD6599" w:rsidRPr="00C81CDB" w:rsidRDefault="00C81CDB" w:rsidP="00FD6599">
      <w:pPr>
        <w:jc w:val="both"/>
        <w:rPr>
          <w:rFonts w:ascii="Calibri" w:eastAsia="Calibri" w:hAnsi="Calibri"/>
          <w:b/>
          <w:bCs/>
          <w:iCs/>
          <w:sz w:val="20"/>
          <w:u w:val="single"/>
          <w:lang w:eastAsia="en-GB"/>
        </w:rPr>
      </w:pPr>
      <w:r w:rsidRPr="00C81CDB">
        <w:rPr>
          <w:rFonts w:ascii="Calibri" w:eastAsia="Calibri" w:hAnsi="Calibri"/>
          <w:b/>
          <w:bCs/>
          <w:iCs/>
          <w:sz w:val="20"/>
          <w:u w:val="single"/>
          <w:lang w:eastAsia="en-GB"/>
        </w:rPr>
        <w:t>National Grid, Wokingham October 2017 December 2017</w:t>
      </w:r>
    </w:p>
    <w:p w:rsidR="00FD6599" w:rsidRPr="00C81CDB" w:rsidRDefault="00C81CDB" w:rsidP="00FD6599">
      <w:pPr>
        <w:jc w:val="both"/>
        <w:rPr>
          <w:rFonts w:ascii="Calibri" w:eastAsia="Calibri" w:hAnsi="Calibri"/>
          <w:b/>
          <w:bCs/>
          <w:iCs/>
          <w:sz w:val="20"/>
          <w:lang w:eastAsia="en-GB"/>
        </w:rPr>
      </w:pPr>
      <w:r>
        <w:rPr>
          <w:rFonts w:ascii="Calibri" w:eastAsia="Calibri" w:hAnsi="Calibri"/>
          <w:b/>
          <w:bCs/>
          <w:iCs/>
          <w:sz w:val="20"/>
          <w:lang w:eastAsia="en-GB"/>
        </w:rPr>
        <w:t>Desktop support role</w:t>
      </w:r>
    </w:p>
    <w:p w:rsidR="00FD6599" w:rsidRPr="00FD6599" w:rsidRDefault="00FD6599" w:rsidP="00FD6599">
      <w:pPr>
        <w:jc w:val="both"/>
        <w:rPr>
          <w:rFonts w:ascii="Calibri" w:eastAsia="Calibri" w:hAnsi="Calibri"/>
          <w:bCs/>
          <w:iCs/>
          <w:sz w:val="20"/>
          <w:lang w:eastAsia="en-GB"/>
        </w:rPr>
      </w:pPr>
      <w:r w:rsidRPr="00FD6599">
        <w:rPr>
          <w:rFonts w:ascii="Calibri" w:eastAsia="Calibri" w:hAnsi="Calibri"/>
          <w:bCs/>
          <w:iCs/>
          <w:sz w:val="20"/>
          <w:lang w:eastAsia="en-GB"/>
        </w:rPr>
        <w:t>Currently involved with setting up a new Tek Link Point, this will enable customers a walk in centre</w:t>
      </w:r>
      <w:r w:rsidR="00C81CDB">
        <w:rPr>
          <w:rFonts w:ascii="Calibri" w:eastAsia="Calibri" w:hAnsi="Calibri"/>
          <w:bCs/>
          <w:iCs/>
          <w:sz w:val="20"/>
          <w:lang w:eastAsia="en-GB"/>
        </w:rPr>
        <w:t xml:space="preserve"> </w:t>
      </w:r>
      <w:r w:rsidRPr="00FD6599">
        <w:rPr>
          <w:rFonts w:ascii="Calibri" w:eastAsia="Calibri" w:hAnsi="Calibri"/>
          <w:bCs/>
          <w:iCs/>
          <w:sz w:val="20"/>
          <w:lang w:eastAsia="en-GB"/>
        </w:rPr>
        <w:t xml:space="preserve">as opposed to calling a helpdesk number, offering full desktop support </w:t>
      </w:r>
      <w:r w:rsidR="003A5CBD">
        <w:rPr>
          <w:rFonts w:ascii="Calibri" w:eastAsia="Calibri" w:hAnsi="Calibri"/>
          <w:bCs/>
          <w:iCs/>
          <w:sz w:val="20"/>
          <w:lang w:eastAsia="en-GB"/>
        </w:rPr>
        <w:t>aswell</w:t>
      </w:r>
      <w:r w:rsidRPr="00FD6599">
        <w:rPr>
          <w:rFonts w:ascii="Calibri" w:eastAsia="Calibri" w:hAnsi="Calibri"/>
          <w:bCs/>
          <w:iCs/>
          <w:sz w:val="20"/>
          <w:lang w:eastAsia="en-GB"/>
        </w:rPr>
        <w:t xml:space="preserve"> as dealing with a new Office 365 rollout.</w:t>
      </w:r>
    </w:p>
    <w:p w:rsidR="00FD6599" w:rsidRPr="00FD6599" w:rsidRDefault="00FD6599" w:rsidP="00FD6599">
      <w:pPr>
        <w:jc w:val="both"/>
        <w:rPr>
          <w:rFonts w:ascii="Calibri" w:eastAsia="Calibri" w:hAnsi="Calibri"/>
          <w:bCs/>
          <w:iCs/>
          <w:sz w:val="20"/>
          <w:lang w:eastAsia="en-GB"/>
        </w:rPr>
      </w:pPr>
      <w:r w:rsidRPr="00FD6599">
        <w:rPr>
          <w:rFonts w:ascii="Calibri" w:eastAsia="Calibri" w:hAnsi="Calibri"/>
          <w:bCs/>
          <w:iCs/>
          <w:sz w:val="20"/>
          <w:lang w:eastAsia="en-GB"/>
        </w:rPr>
        <w:t>Using Service now to log and update calls, whi</w:t>
      </w:r>
      <w:r w:rsidR="00C81CDB">
        <w:rPr>
          <w:rFonts w:ascii="Calibri" w:eastAsia="Calibri" w:hAnsi="Calibri"/>
          <w:bCs/>
          <w:iCs/>
          <w:sz w:val="20"/>
          <w:lang w:eastAsia="en-GB"/>
        </w:rPr>
        <w:t>lst updating a knowledge database, t</w:t>
      </w:r>
      <w:r w:rsidRPr="00FD6599">
        <w:rPr>
          <w:rFonts w:ascii="Calibri" w:eastAsia="Calibri" w:hAnsi="Calibri"/>
          <w:bCs/>
          <w:iCs/>
          <w:sz w:val="20"/>
          <w:lang w:eastAsia="en-GB"/>
        </w:rPr>
        <w:t>his is a varied roll as the company use many forms of bespoke software</w:t>
      </w:r>
      <w:r w:rsidR="00C81CDB">
        <w:rPr>
          <w:rFonts w:ascii="Calibri" w:eastAsia="Calibri" w:hAnsi="Calibri"/>
          <w:bCs/>
          <w:iCs/>
          <w:sz w:val="20"/>
          <w:lang w:eastAsia="en-GB"/>
        </w:rPr>
        <w:t>.</w:t>
      </w:r>
    </w:p>
    <w:p w:rsidR="00FD6599" w:rsidRPr="00FD6599" w:rsidRDefault="00FD6599" w:rsidP="00FD6599">
      <w:pPr>
        <w:jc w:val="both"/>
        <w:rPr>
          <w:rFonts w:ascii="Calibri" w:eastAsia="Calibri" w:hAnsi="Calibri"/>
          <w:bCs/>
          <w:iCs/>
          <w:sz w:val="20"/>
          <w:u w:val="single"/>
          <w:lang w:eastAsia="en-GB"/>
        </w:rPr>
      </w:pPr>
    </w:p>
    <w:p w:rsidR="00FD6599" w:rsidRPr="00C81CDB" w:rsidRDefault="00C81CDB" w:rsidP="00FD6599">
      <w:pPr>
        <w:jc w:val="both"/>
        <w:rPr>
          <w:rFonts w:ascii="Calibri" w:eastAsia="Calibri" w:hAnsi="Calibri"/>
          <w:b/>
          <w:bCs/>
          <w:iCs/>
          <w:sz w:val="20"/>
          <w:u w:val="single"/>
          <w:lang w:eastAsia="en-GB"/>
        </w:rPr>
      </w:pPr>
      <w:r w:rsidRPr="00C81CDB">
        <w:rPr>
          <w:rFonts w:ascii="Calibri" w:eastAsia="Calibri" w:hAnsi="Calibri"/>
          <w:b/>
          <w:bCs/>
          <w:iCs/>
          <w:sz w:val="20"/>
          <w:u w:val="single"/>
          <w:lang w:eastAsia="en-GB"/>
        </w:rPr>
        <w:t>Microsoft Thames Valley Park September 2016 September 2017</w:t>
      </w:r>
    </w:p>
    <w:p w:rsidR="00FD6599" w:rsidRPr="00C81CDB" w:rsidRDefault="00C81CDB" w:rsidP="00FD6599">
      <w:pPr>
        <w:jc w:val="both"/>
        <w:rPr>
          <w:rFonts w:ascii="Calibri" w:eastAsia="Calibri" w:hAnsi="Calibri"/>
          <w:b/>
          <w:bCs/>
          <w:iCs/>
          <w:sz w:val="20"/>
          <w:lang w:eastAsia="en-GB"/>
        </w:rPr>
      </w:pPr>
      <w:r>
        <w:rPr>
          <w:rFonts w:ascii="Calibri" w:eastAsia="Calibri" w:hAnsi="Calibri"/>
          <w:b/>
          <w:bCs/>
          <w:iCs/>
          <w:sz w:val="20"/>
          <w:lang w:eastAsia="en-GB"/>
        </w:rPr>
        <w:t>Desktop support role</w:t>
      </w:r>
    </w:p>
    <w:p w:rsidR="00FD6599" w:rsidRPr="00FD6599" w:rsidRDefault="00FD6599" w:rsidP="00FD6599">
      <w:pPr>
        <w:jc w:val="both"/>
        <w:rPr>
          <w:rFonts w:ascii="Calibri" w:eastAsia="Calibri" w:hAnsi="Calibri"/>
          <w:bCs/>
          <w:iCs/>
          <w:sz w:val="20"/>
          <w:lang w:eastAsia="en-GB"/>
        </w:rPr>
      </w:pPr>
      <w:r w:rsidRPr="00FD6599">
        <w:rPr>
          <w:rFonts w:ascii="Calibri" w:eastAsia="Calibri" w:hAnsi="Calibri"/>
          <w:bCs/>
          <w:iCs/>
          <w:sz w:val="20"/>
          <w:lang w:eastAsia="en-GB"/>
        </w:rPr>
        <w:t>I am currently working for Unisys with in the Microsoft Campus “TVP” Reading.</w:t>
      </w:r>
      <w:r w:rsidR="00C81CDB">
        <w:rPr>
          <w:rFonts w:ascii="Calibri" w:eastAsia="Calibri" w:hAnsi="Calibri"/>
          <w:bCs/>
          <w:iCs/>
          <w:sz w:val="20"/>
          <w:lang w:eastAsia="en-GB"/>
        </w:rPr>
        <w:t xml:space="preserve"> </w:t>
      </w:r>
      <w:r w:rsidRPr="00FD6599">
        <w:rPr>
          <w:rFonts w:ascii="Calibri" w:eastAsia="Calibri" w:hAnsi="Calibri"/>
          <w:bCs/>
          <w:iCs/>
          <w:sz w:val="20"/>
          <w:lang w:eastAsia="en-GB"/>
        </w:rPr>
        <w:t>I am part of the walk in centre supporting all members of staff on a global basis.</w:t>
      </w:r>
      <w:r w:rsidR="00C81CDB">
        <w:rPr>
          <w:rFonts w:ascii="Calibri" w:eastAsia="Calibri" w:hAnsi="Calibri"/>
          <w:bCs/>
          <w:iCs/>
          <w:sz w:val="20"/>
          <w:lang w:eastAsia="en-GB"/>
        </w:rPr>
        <w:t xml:space="preserve"> </w:t>
      </w:r>
      <w:r w:rsidRPr="00FD6599">
        <w:rPr>
          <w:rFonts w:ascii="Calibri" w:eastAsia="Calibri" w:hAnsi="Calibri"/>
          <w:bCs/>
          <w:iCs/>
          <w:sz w:val="20"/>
          <w:lang w:eastAsia="en-GB"/>
        </w:rPr>
        <w:t>SNOW is the preferred call logging system which allows us to add comments to a comprehensive data base</w:t>
      </w:r>
      <w:r w:rsidR="00C81CDB">
        <w:rPr>
          <w:rFonts w:ascii="Calibri" w:eastAsia="Calibri" w:hAnsi="Calibri"/>
          <w:bCs/>
          <w:iCs/>
          <w:sz w:val="20"/>
          <w:lang w:eastAsia="en-GB"/>
        </w:rPr>
        <w:t>.</w:t>
      </w:r>
    </w:p>
    <w:p w:rsidR="00FD6599" w:rsidRPr="00FD6599" w:rsidRDefault="00FD6599" w:rsidP="00FD6599">
      <w:pPr>
        <w:jc w:val="both"/>
        <w:rPr>
          <w:rFonts w:ascii="Calibri" w:eastAsia="Calibri" w:hAnsi="Calibri"/>
          <w:bCs/>
          <w:iCs/>
          <w:sz w:val="20"/>
          <w:lang w:eastAsia="en-GB"/>
        </w:rPr>
      </w:pPr>
      <w:r w:rsidRPr="00FD6599">
        <w:rPr>
          <w:rFonts w:ascii="Calibri" w:eastAsia="Calibri" w:hAnsi="Calibri"/>
          <w:bCs/>
          <w:iCs/>
          <w:sz w:val="20"/>
          <w:lang w:eastAsia="en-GB"/>
        </w:rPr>
        <w:t xml:space="preserve">Supporting Win 10 and Office 365, Skype, </w:t>
      </w:r>
      <w:r w:rsidR="00C81CDB" w:rsidRPr="00FD6599">
        <w:rPr>
          <w:rFonts w:ascii="Calibri" w:eastAsia="Calibri" w:hAnsi="Calibri"/>
          <w:bCs/>
          <w:iCs/>
          <w:sz w:val="20"/>
          <w:lang w:eastAsia="en-GB"/>
        </w:rPr>
        <w:t xml:space="preserve">VPN, </w:t>
      </w:r>
      <w:r w:rsidR="00C81CDB" w:rsidRPr="00C81CDB">
        <w:rPr>
          <w:rFonts w:ascii="Calibri" w:eastAsia="Calibri" w:hAnsi="Calibri"/>
          <w:b/>
          <w:bCs/>
          <w:iCs/>
          <w:sz w:val="20"/>
          <w:lang w:eastAsia="en-GB"/>
        </w:rPr>
        <w:t>MAC</w:t>
      </w:r>
      <w:r w:rsidRPr="00FD6599">
        <w:rPr>
          <w:rFonts w:ascii="Calibri" w:eastAsia="Calibri" w:hAnsi="Calibri"/>
          <w:bCs/>
          <w:iCs/>
          <w:sz w:val="20"/>
          <w:lang w:eastAsia="en-GB"/>
        </w:rPr>
        <w:t xml:space="preserve"> and all s</w:t>
      </w:r>
      <w:r w:rsidR="00C81CDB">
        <w:rPr>
          <w:rFonts w:ascii="Calibri" w:eastAsia="Calibri" w:hAnsi="Calibri"/>
          <w:bCs/>
          <w:iCs/>
          <w:sz w:val="20"/>
          <w:lang w:eastAsia="en-GB"/>
        </w:rPr>
        <w:t>oftware related issues, t</w:t>
      </w:r>
      <w:r w:rsidRPr="00FD6599">
        <w:rPr>
          <w:rFonts w:ascii="Calibri" w:eastAsia="Calibri" w:hAnsi="Calibri"/>
          <w:bCs/>
          <w:iCs/>
          <w:sz w:val="20"/>
          <w:lang w:eastAsia="en-GB"/>
        </w:rPr>
        <w:t>his is a very cutting edge and up to date fast paced environment.</w:t>
      </w:r>
    </w:p>
    <w:p w:rsidR="00FD6599" w:rsidRPr="00FD6599" w:rsidRDefault="00FD6599" w:rsidP="00FD6599">
      <w:pPr>
        <w:jc w:val="both"/>
        <w:rPr>
          <w:rFonts w:ascii="Calibri" w:eastAsia="Calibri" w:hAnsi="Calibri"/>
          <w:bCs/>
          <w:iCs/>
          <w:sz w:val="20"/>
          <w:u w:val="single"/>
          <w:lang w:eastAsia="en-GB"/>
        </w:rPr>
      </w:pPr>
    </w:p>
    <w:p w:rsidR="00FD6599" w:rsidRPr="00C81CDB" w:rsidRDefault="00C81CDB" w:rsidP="00FD6599">
      <w:pPr>
        <w:jc w:val="both"/>
        <w:rPr>
          <w:rFonts w:ascii="Calibri" w:eastAsia="Calibri" w:hAnsi="Calibri"/>
          <w:b/>
          <w:bCs/>
          <w:iCs/>
          <w:sz w:val="20"/>
          <w:u w:val="single"/>
          <w:lang w:eastAsia="en-GB"/>
        </w:rPr>
      </w:pPr>
      <w:r w:rsidRPr="00C81CDB">
        <w:rPr>
          <w:rFonts w:ascii="Calibri" w:eastAsia="Calibri" w:hAnsi="Calibri"/>
          <w:b/>
          <w:bCs/>
          <w:iCs/>
          <w:sz w:val="20"/>
          <w:u w:val="single"/>
          <w:lang w:eastAsia="en-GB"/>
        </w:rPr>
        <w:t>Sovereign Housing Association September 2015 To September 2016</w:t>
      </w:r>
    </w:p>
    <w:p w:rsidR="00FD6599" w:rsidRPr="00C81CDB" w:rsidRDefault="00FD6599" w:rsidP="00FD6599">
      <w:pPr>
        <w:jc w:val="both"/>
        <w:rPr>
          <w:rFonts w:ascii="Calibri" w:eastAsia="Calibri" w:hAnsi="Calibri"/>
          <w:b/>
          <w:bCs/>
          <w:iCs/>
          <w:sz w:val="20"/>
          <w:lang w:eastAsia="en-GB"/>
        </w:rPr>
      </w:pPr>
      <w:r w:rsidRPr="00C81CDB">
        <w:rPr>
          <w:rFonts w:ascii="Calibri" w:eastAsia="Calibri" w:hAnsi="Calibri"/>
          <w:b/>
          <w:bCs/>
          <w:iCs/>
          <w:sz w:val="20"/>
          <w:lang w:eastAsia="en-GB"/>
        </w:rPr>
        <w:t>Desktop support</w:t>
      </w:r>
    </w:p>
    <w:p w:rsidR="00FD6599" w:rsidRPr="00FD6599" w:rsidRDefault="00FD6599" w:rsidP="00FD6599">
      <w:pPr>
        <w:jc w:val="both"/>
        <w:rPr>
          <w:rFonts w:ascii="Calibri" w:eastAsia="Calibri" w:hAnsi="Calibri"/>
          <w:bCs/>
          <w:iCs/>
          <w:sz w:val="20"/>
          <w:lang w:eastAsia="en-GB"/>
        </w:rPr>
      </w:pPr>
      <w:r w:rsidRPr="00FD6599">
        <w:rPr>
          <w:rFonts w:ascii="Calibri" w:eastAsia="Calibri" w:hAnsi="Calibri"/>
          <w:bCs/>
          <w:iCs/>
          <w:sz w:val="20"/>
          <w:lang w:eastAsia="en-GB"/>
        </w:rPr>
        <w:t>Working on the front line helpdesk offering 1</w:t>
      </w:r>
      <w:r w:rsidRPr="00FD6599">
        <w:rPr>
          <w:rFonts w:ascii="Calibri" w:eastAsia="Calibri" w:hAnsi="Calibri"/>
          <w:bCs/>
          <w:iCs/>
          <w:sz w:val="20"/>
          <w:vertAlign w:val="superscript"/>
          <w:lang w:eastAsia="en-GB"/>
        </w:rPr>
        <w:t>St</w:t>
      </w:r>
      <w:r w:rsidRPr="00FD6599">
        <w:rPr>
          <w:rFonts w:ascii="Calibri" w:eastAsia="Calibri" w:hAnsi="Calibri"/>
          <w:bCs/>
          <w:iCs/>
          <w:sz w:val="20"/>
          <w:lang w:eastAsia="en-GB"/>
        </w:rPr>
        <w:t xml:space="preserve"> 2</w:t>
      </w:r>
      <w:r w:rsidRPr="00FD6599">
        <w:rPr>
          <w:rFonts w:ascii="Calibri" w:eastAsia="Calibri" w:hAnsi="Calibri"/>
          <w:bCs/>
          <w:iCs/>
          <w:sz w:val="20"/>
          <w:vertAlign w:val="superscript"/>
          <w:lang w:eastAsia="en-GB"/>
        </w:rPr>
        <w:t>Nd</w:t>
      </w:r>
      <w:r w:rsidRPr="00FD6599">
        <w:rPr>
          <w:rFonts w:ascii="Calibri" w:eastAsia="Calibri" w:hAnsi="Calibri"/>
          <w:bCs/>
          <w:iCs/>
          <w:sz w:val="20"/>
          <w:lang w:eastAsia="en-GB"/>
        </w:rPr>
        <w:t xml:space="preserve"> line support, I am responsible for a very wide range of issues, supporting Win 7 /8.1 desktop, laptop tablet  and some </w:t>
      </w:r>
      <w:r w:rsidRPr="00C81CDB">
        <w:rPr>
          <w:rFonts w:ascii="Calibri" w:eastAsia="Calibri" w:hAnsi="Calibri"/>
          <w:b/>
          <w:bCs/>
          <w:iCs/>
          <w:sz w:val="20"/>
          <w:lang w:eastAsia="en-GB"/>
        </w:rPr>
        <w:t>MAC machines</w:t>
      </w:r>
      <w:r w:rsidRPr="00FD6599">
        <w:rPr>
          <w:rFonts w:ascii="Calibri" w:eastAsia="Calibri" w:hAnsi="Calibri"/>
          <w:bCs/>
          <w:iCs/>
          <w:sz w:val="20"/>
          <w:lang w:eastAsia="en-GB"/>
        </w:rPr>
        <w:t xml:space="preserve">, phone support. This is an extremely busy and varied role supporting many different types of bespoke software </w:t>
      </w:r>
      <w:r w:rsidR="003A5CBD">
        <w:rPr>
          <w:rFonts w:ascii="Calibri" w:eastAsia="Calibri" w:hAnsi="Calibri"/>
          <w:bCs/>
          <w:iCs/>
          <w:sz w:val="20"/>
          <w:lang w:eastAsia="en-GB"/>
        </w:rPr>
        <w:t>aswell</w:t>
      </w:r>
      <w:r w:rsidRPr="00FD6599">
        <w:rPr>
          <w:rFonts w:ascii="Calibri" w:eastAsia="Calibri" w:hAnsi="Calibri"/>
          <w:bCs/>
          <w:iCs/>
          <w:sz w:val="20"/>
          <w:lang w:eastAsia="en-GB"/>
        </w:rPr>
        <w:t xml:space="preserve"> as Windows, office suite and mail. Using AD,</w:t>
      </w:r>
      <w:r w:rsidR="00C81CDB">
        <w:rPr>
          <w:rFonts w:ascii="Calibri" w:eastAsia="Calibri" w:hAnsi="Calibri"/>
          <w:bCs/>
          <w:iCs/>
          <w:sz w:val="20"/>
          <w:lang w:eastAsia="en-GB"/>
        </w:rPr>
        <w:t xml:space="preserve"> </w:t>
      </w:r>
      <w:r w:rsidRPr="00FD6599">
        <w:rPr>
          <w:rFonts w:ascii="Calibri" w:eastAsia="Calibri" w:hAnsi="Calibri"/>
          <w:bCs/>
          <w:iCs/>
          <w:sz w:val="20"/>
          <w:lang w:eastAsia="en-GB"/>
        </w:rPr>
        <w:t xml:space="preserve">SCCM, Imaging and builds, phone/PDA support and builds. </w:t>
      </w:r>
    </w:p>
    <w:p w:rsidR="00FD6599" w:rsidRPr="00FD6599" w:rsidRDefault="00FD6599" w:rsidP="00FD6599">
      <w:pPr>
        <w:jc w:val="both"/>
        <w:rPr>
          <w:rFonts w:ascii="Calibri" w:eastAsia="Calibri" w:hAnsi="Calibri"/>
          <w:bCs/>
          <w:iCs/>
          <w:sz w:val="20"/>
          <w:u w:val="single"/>
          <w:lang w:eastAsia="en-GB"/>
        </w:rPr>
      </w:pPr>
    </w:p>
    <w:p w:rsidR="00FD6599" w:rsidRPr="00C81CDB" w:rsidRDefault="00C81CDB" w:rsidP="00FD6599">
      <w:pPr>
        <w:jc w:val="both"/>
        <w:rPr>
          <w:rFonts w:ascii="Calibri" w:eastAsia="Calibri" w:hAnsi="Calibri"/>
          <w:b/>
          <w:bCs/>
          <w:iCs/>
          <w:sz w:val="20"/>
          <w:u w:val="single"/>
          <w:lang w:eastAsia="en-GB"/>
        </w:rPr>
      </w:pPr>
      <w:r w:rsidRPr="00C81CDB">
        <w:rPr>
          <w:rFonts w:ascii="Calibri" w:eastAsia="Calibri" w:hAnsi="Calibri"/>
          <w:b/>
          <w:bCs/>
          <w:iCs/>
          <w:sz w:val="20"/>
          <w:u w:val="single"/>
          <w:lang w:eastAsia="en-GB"/>
        </w:rPr>
        <w:t>Amey Construction April 2015 September 2015</w:t>
      </w:r>
    </w:p>
    <w:p w:rsidR="00FD6599" w:rsidRPr="00C81CDB" w:rsidRDefault="00FD6599" w:rsidP="00FD6599">
      <w:pPr>
        <w:jc w:val="both"/>
        <w:rPr>
          <w:rFonts w:ascii="Calibri" w:eastAsia="Calibri" w:hAnsi="Calibri"/>
          <w:b/>
          <w:bCs/>
          <w:iCs/>
          <w:sz w:val="20"/>
          <w:lang w:eastAsia="en-GB"/>
        </w:rPr>
      </w:pPr>
      <w:r w:rsidRPr="00C81CDB">
        <w:rPr>
          <w:rFonts w:ascii="Calibri" w:eastAsia="Calibri" w:hAnsi="Calibri"/>
          <w:b/>
          <w:bCs/>
          <w:iCs/>
          <w:sz w:val="20"/>
          <w:lang w:eastAsia="en-GB"/>
        </w:rPr>
        <w:t>Windows 8.1 rollout</w:t>
      </w:r>
    </w:p>
    <w:p w:rsidR="00C81CDB" w:rsidRDefault="00FD6599" w:rsidP="00FD6599">
      <w:pPr>
        <w:jc w:val="both"/>
        <w:rPr>
          <w:rFonts w:ascii="Calibri" w:eastAsia="Calibri" w:hAnsi="Calibri"/>
          <w:bCs/>
          <w:iCs/>
          <w:sz w:val="20"/>
          <w:lang w:eastAsia="en-GB"/>
        </w:rPr>
      </w:pPr>
      <w:r w:rsidRPr="00FD6599">
        <w:rPr>
          <w:rFonts w:ascii="Calibri" w:eastAsia="Calibri" w:hAnsi="Calibri"/>
          <w:bCs/>
          <w:iCs/>
          <w:sz w:val="20"/>
          <w:lang w:eastAsia="en-GB"/>
        </w:rPr>
        <w:t>I am currently involved in a very large Win 7/8.1 rollout cover a wide area of Oxford, my role involves</w:t>
      </w:r>
      <w:r w:rsidR="00C81CDB">
        <w:rPr>
          <w:rFonts w:ascii="Calibri" w:eastAsia="Calibri" w:hAnsi="Calibri"/>
          <w:bCs/>
          <w:iCs/>
          <w:sz w:val="20"/>
          <w:lang w:eastAsia="en-GB"/>
        </w:rPr>
        <w:t xml:space="preserve"> s</w:t>
      </w:r>
      <w:r w:rsidRPr="00FD6599">
        <w:rPr>
          <w:rFonts w:ascii="Calibri" w:eastAsia="Calibri" w:hAnsi="Calibri"/>
          <w:bCs/>
          <w:iCs/>
          <w:sz w:val="20"/>
          <w:lang w:eastAsia="en-GB"/>
        </w:rPr>
        <w:t>tock checking available stock for upgrading and using scripted software for all backups and restores.</w:t>
      </w:r>
      <w:r w:rsidR="00C81CDB">
        <w:rPr>
          <w:rFonts w:ascii="Calibri" w:eastAsia="Calibri" w:hAnsi="Calibri"/>
          <w:bCs/>
          <w:iCs/>
          <w:sz w:val="20"/>
          <w:lang w:eastAsia="en-GB"/>
        </w:rPr>
        <w:t xml:space="preserve"> </w:t>
      </w:r>
      <w:r w:rsidRPr="00FD6599">
        <w:rPr>
          <w:rFonts w:ascii="Calibri" w:eastAsia="Calibri" w:hAnsi="Calibri"/>
          <w:bCs/>
          <w:iCs/>
          <w:sz w:val="20"/>
          <w:lang w:eastAsia="en-GB"/>
        </w:rPr>
        <w:t xml:space="preserve">All software updates are via SCCM for which I am responsible using AD with full admin rights. </w:t>
      </w:r>
    </w:p>
    <w:p w:rsidR="00FD6599" w:rsidRPr="00FD6599" w:rsidRDefault="00FD6599" w:rsidP="00FD6599">
      <w:pPr>
        <w:jc w:val="both"/>
        <w:rPr>
          <w:rFonts w:ascii="Calibri" w:eastAsia="Calibri" w:hAnsi="Calibri"/>
          <w:bCs/>
          <w:iCs/>
          <w:sz w:val="20"/>
          <w:lang w:eastAsia="en-GB"/>
        </w:rPr>
      </w:pPr>
      <w:r w:rsidRPr="00FD6599">
        <w:rPr>
          <w:rFonts w:ascii="Calibri" w:eastAsia="Calibri" w:hAnsi="Calibri"/>
          <w:bCs/>
          <w:iCs/>
          <w:sz w:val="20"/>
          <w:lang w:eastAsia="en-GB"/>
        </w:rPr>
        <w:t>My role</w:t>
      </w:r>
      <w:r w:rsidR="00C81CDB">
        <w:rPr>
          <w:rFonts w:ascii="Calibri" w:eastAsia="Calibri" w:hAnsi="Calibri"/>
          <w:bCs/>
          <w:iCs/>
          <w:sz w:val="20"/>
          <w:lang w:eastAsia="en-GB"/>
        </w:rPr>
        <w:t xml:space="preserve"> i</w:t>
      </w:r>
      <w:r w:rsidRPr="00FD6599">
        <w:rPr>
          <w:rFonts w:ascii="Calibri" w:eastAsia="Calibri" w:hAnsi="Calibri"/>
          <w:bCs/>
          <w:iCs/>
          <w:sz w:val="20"/>
          <w:lang w:eastAsia="en-GB"/>
        </w:rPr>
        <w:t xml:space="preserve">nvolves </w:t>
      </w:r>
      <w:r w:rsidR="00C81CDB" w:rsidRPr="00FD6599">
        <w:rPr>
          <w:rFonts w:ascii="Calibri" w:eastAsia="Calibri" w:hAnsi="Calibri"/>
          <w:bCs/>
          <w:iCs/>
          <w:sz w:val="20"/>
          <w:lang w:eastAsia="en-GB"/>
        </w:rPr>
        <w:t>deputising</w:t>
      </w:r>
      <w:r w:rsidRPr="00FD6599">
        <w:rPr>
          <w:rFonts w:ascii="Calibri" w:eastAsia="Calibri" w:hAnsi="Calibri"/>
          <w:bCs/>
          <w:iCs/>
          <w:sz w:val="20"/>
          <w:lang w:eastAsia="en-GB"/>
        </w:rPr>
        <w:t xml:space="preserve"> eight other engineers on various </w:t>
      </w:r>
      <w:r w:rsidR="00C81CDB" w:rsidRPr="00FD6599">
        <w:rPr>
          <w:rFonts w:ascii="Calibri" w:eastAsia="Calibri" w:hAnsi="Calibri"/>
          <w:bCs/>
          <w:iCs/>
          <w:sz w:val="20"/>
          <w:lang w:eastAsia="en-GB"/>
        </w:rPr>
        <w:t>sites keeping</w:t>
      </w:r>
      <w:r w:rsidRPr="00FD6599">
        <w:rPr>
          <w:rFonts w:ascii="Calibri" w:eastAsia="Calibri" w:hAnsi="Calibri"/>
          <w:bCs/>
          <w:iCs/>
          <w:sz w:val="20"/>
          <w:lang w:eastAsia="en-GB"/>
        </w:rPr>
        <w:t xml:space="preserve"> all spreadsheet</w:t>
      </w:r>
      <w:r w:rsidR="00C81CDB">
        <w:rPr>
          <w:rFonts w:ascii="Calibri" w:eastAsia="Calibri" w:hAnsi="Calibri"/>
          <w:bCs/>
          <w:iCs/>
          <w:sz w:val="20"/>
          <w:lang w:eastAsia="en-GB"/>
        </w:rPr>
        <w:t>s</w:t>
      </w:r>
      <w:r w:rsidRPr="00FD6599">
        <w:rPr>
          <w:rFonts w:ascii="Calibri" w:eastAsia="Calibri" w:hAnsi="Calibri"/>
          <w:bCs/>
          <w:iCs/>
          <w:sz w:val="20"/>
          <w:lang w:eastAsia="en-GB"/>
        </w:rPr>
        <w:t xml:space="preserve"> up to date and ensuring the correct software is being pushed out to the correct machines</w:t>
      </w:r>
      <w:r w:rsidR="00C81CDB">
        <w:rPr>
          <w:rFonts w:ascii="Calibri" w:eastAsia="Calibri" w:hAnsi="Calibri"/>
          <w:bCs/>
          <w:iCs/>
          <w:sz w:val="20"/>
          <w:lang w:eastAsia="en-GB"/>
        </w:rPr>
        <w:t>.</w:t>
      </w:r>
    </w:p>
    <w:p w:rsidR="00FD6599" w:rsidRPr="00FD6599" w:rsidRDefault="00FD6599" w:rsidP="00FD6599">
      <w:pPr>
        <w:jc w:val="both"/>
        <w:rPr>
          <w:rFonts w:ascii="Calibri" w:eastAsia="Calibri" w:hAnsi="Calibri"/>
          <w:bCs/>
          <w:iCs/>
          <w:sz w:val="20"/>
          <w:u w:val="single"/>
          <w:lang w:eastAsia="en-GB"/>
        </w:rPr>
      </w:pPr>
    </w:p>
    <w:p w:rsidR="00FD6599" w:rsidRPr="00C81CDB" w:rsidRDefault="00C81CDB" w:rsidP="00FD6599">
      <w:pPr>
        <w:jc w:val="both"/>
        <w:rPr>
          <w:rFonts w:ascii="Calibri" w:eastAsia="Calibri" w:hAnsi="Calibri"/>
          <w:b/>
          <w:bCs/>
          <w:iCs/>
          <w:sz w:val="20"/>
          <w:u w:val="single"/>
          <w:lang w:eastAsia="en-GB"/>
        </w:rPr>
      </w:pPr>
      <w:r w:rsidRPr="00C81CDB">
        <w:rPr>
          <w:rFonts w:ascii="Calibri" w:eastAsia="Calibri" w:hAnsi="Calibri"/>
          <w:b/>
          <w:bCs/>
          <w:iCs/>
          <w:sz w:val="20"/>
          <w:u w:val="single"/>
          <w:lang w:eastAsia="en-GB"/>
        </w:rPr>
        <w:t>Vodafone HQ/ Newbury March 2014 March 2015</w:t>
      </w:r>
    </w:p>
    <w:p w:rsidR="00FD6599" w:rsidRPr="00C81CDB" w:rsidRDefault="00FD6599" w:rsidP="00FD6599">
      <w:pPr>
        <w:jc w:val="both"/>
        <w:rPr>
          <w:rFonts w:ascii="Calibri" w:eastAsia="Calibri" w:hAnsi="Calibri"/>
          <w:b/>
          <w:bCs/>
          <w:iCs/>
          <w:sz w:val="20"/>
          <w:lang w:eastAsia="en-GB"/>
        </w:rPr>
      </w:pPr>
      <w:r w:rsidRPr="00C81CDB">
        <w:rPr>
          <w:rFonts w:ascii="Calibri" w:eastAsia="Calibri" w:hAnsi="Calibri"/>
          <w:b/>
          <w:bCs/>
          <w:iCs/>
          <w:sz w:val="20"/>
          <w:lang w:eastAsia="en-GB"/>
        </w:rPr>
        <w:t>Windows 7 rollout</w:t>
      </w:r>
    </w:p>
    <w:p w:rsidR="00FD6599" w:rsidRPr="00FD6599" w:rsidRDefault="00FD6599" w:rsidP="00FD6599">
      <w:pPr>
        <w:jc w:val="both"/>
        <w:rPr>
          <w:rFonts w:ascii="Calibri" w:eastAsia="Calibri" w:hAnsi="Calibri"/>
          <w:bCs/>
          <w:iCs/>
          <w:sz w:val="20"/>
          <w:lang w:eastAsia="en-GB"/>
        </w:rPr>
      </w:pPr>
      <w:r w:rsidRPr="00FD6599">
        <w:rPr>
          <w:rFonts w:ascii="Calibri" w:eastAsia="Calibri" w:hAnsi="Calibri"/>
          <w:bCs/>
          <w:iCs/>
          <w:sz w:val="20"/>
          <w:lang w:eastAsia="en-GB"/>
        </w:rPr>
        <w:t>I am currently involved in a large win 7 rollout project including desktops/laptops.</w:t>
      </w:r>
      <w:r w:rsidR="00C81CDB">
        <w:rPr>
          <w:rFonts w:ascii="Calibri" w:eastAsia="Calibri" w:hAnsi="Calibri"/>
          <w:bCs/>
          <w:iCs/>
          <w:sz w:val="20"/>
          <w:lang w:eastAsia="en-GB"/>
        </w:rPr>
        <w:t xml:space="preserve"> </w:t>
      </w:r>
      <w:r w:rsidRPr="00FD6599">
        <w:rPr>
          <w:rFonts w:ascii="Calibri" w:eastAsia="Calibri" w:hAnsi="Calibri"/>
          <w:bCs/>
          <w:iCs/>
          <w:sz w:val="20"/>
          <w:lang w:eastAsia="en-GB"/>
        </w:rPr>
        <w:t>I am actively configuring the build image within spider assigning to each individual user.</w:t>
      </w:r>
      <w:r w:rsidR="00C81CDB">
        <w:rPr>
          <w:rFonts w:ascii="Calibri" w:eastAsia="Calibri" w:hAnsi="Calibri"/>
          <w:bCs/>
          <w:iCs/>
          <w:sz w:val="20"/>
          <w:lang w:eastAsia="en-GB"/>
        </w:rPr>
        <w:t xml:space="preserve"> </w:t>
      </w:r>
      <w:r w:rsidRPr="00FD6599">
        <w:rPr>
          <w:rFonts w:ascii="Calibri" w:eastAsia="Calibri" w:hAnsi="Calibri"/>
          <w:bCs/>
          <w:iCs/>
          <w:sz w:val="20"/>
          <w:lang w:eastAsia="en-GB"/>
        </w:rPr>
        <w:t>I am also responsible</w:t>
      </w:r>
      <w:r w:rsidR="00C81CDB">
        <w:rPr>
          <w:rFonts w:ascii="Calibri" w:eastAsia="Calibri" w:hAnsi="Calibri"/>
          <w:bCs/>
          <w:iCs/>
          <w:sz w:val="20"/>
          <w:lang w:eastAsia="en-GB"/>
        </w:rPr>
        <w:t xml:space="preserve"> for the hand over and migration of </w:t>
      </w:r>
      <w:r w:rsidRPr="00FD6599">
        <w:rPr>
          <w:rFonts w:ascii="Calibri" w:eastAsia="Calibri" w:hAnsi="Calibri"/>
          <w:bCs/>
          <w:iCs/>
          <w:sz w:val="20"/>
          <w:lang w:eastAsia="en-GB"/>
        </w:rPr>
        <w:t xml:space="preserve">user data to the new machine </w:t>
      </w:r>
      <w:r w:rsidR="00C81CDB" w:rsidRPr="00FD6599">
        <w:rPr>
          <w:rFonts w:ascii="Calibri" w:eastAsia="Calibri" w:hAnsi="Calibri"/>
          <w:bCs/>
          <w:iCs/>
          <w:sz w:val="20"/>
          <w:lang w:eastAsia="en-GB"/>
        </w:rPr>
        <w:t>including</w:t>
      </w:r>
      <w:r w:rsidRPr="00FD6599">
        <w:rPr>
          <w:rFonts w:ascii="Calibri" w:eastAsia="Calibri" w:hAnsi="Calibri"/>
          <w:bCs/>
          <w:iCs/>
          <w:sz w:val="20"/>
          <w:lang w:eastAsia="en-GB"/>
        </w:rPr>
        <w:t xml:space="preserve"> in-house training with new software</w:t>
      </w:r>
      <w:r w:rsidR="00C81CDB">
        <w:rPr>
          <w:rFonts w:ascii="Calibri" w:eastAsia="Calibri" w:hAnsi="Calibri"/>
          <w:bCs/>
          <w:iCs/>
          <w:sz w:val="20"/>
          <w:lang w:eastAsia="en-GB"/>
        </w:rPr>
        <w:t>.</w:t>
      </w:r>
    </w:p>
    <w:p w:rsidR="00FD6599" w:rsidRPr="00FD6599" w:rsidRDefault="00FD6599" w:rsidP="00FD6599">
      <w:pPr>
        <w:jc w:val="both"/>
        <w:rPr>
          <w:rFonts w:ascii="Calibri" w:eastAsia="Calibri" w:hAnsi="Calibri"/>
          <w:bCs/>
          <w:iCs/>
          <w:sz w:val="20"/>
          <w:u w:val="single"/>
          <w:lang w:eastAsia="en-GB"/>
        </w:rPr>
      </w:pPr>
    </w:p>
    <w:p w:rsidR="00C81CDB" w:rsidRDefault="00C81CDB" w:rsidP="00FD6599">
      <w:pPr>
        <w:jc w:val="both"/>
        <w:rPr>
          <w:rFonts w:ascii="Calibri" w:eastAsia="Calibri" w:hAnsi="Calibri"/>
          <w:b/>
          <w:bCs/>
          <w:iCs/>
          <w:sz w:val="20"/>
          <w:u w:val="single"/>
          <w:lang w:eastAsia="en-GB"/>
        </w:rPr>
      </w:pPr>
    </w:p>
    <w:p w:rsidR="00C81CDB" w:rsidRDefault="00C81CDB" w:rsidP="00FD6599">
      <w:pPr>
        <w:jc w:val="both"/>
        <w:rPr>
          <w:rFonts w:ascii="Calibri" w:eastAsia="Calibri" w:hAnsi="Calibri"/>
          <w:b/>
          <w:bCs/>
          <w:iCs/>
          <w:sz w:val="20"/>
          <w:u w:val="single"/>
          <w:lang w:eastAsia="en-GB"/>
        </w:rPr>
      </w:pPr>
    </w:p>
    <w:p w:rsidR="00FD6599" w:rsidRPr="00C81CDB" w:rsidRDefault="00C81CDB" w:rsidP="00FD6599">
      <w:pPr>
        <w:jc w:val="both"/>
        <w:rPr>
          <w:rFonts w:ascii="Calibri" w:eastAsia="Calibri" w:hAnsi="Calibri"/>
          <w:b/>
          <w:bCs/>
          <w:iCs/>
          <w:sz w:val="20"/>
          <w:u w:val="single"/>
          <w:lang w:eastAsia="en-GB"/>
        </w:rPr>
      </w:pPr>
      <w:r w:rsidRPr="00C81CDB">
        <w:rPr>
          <w:rFonts w:ascii="Calibri" w:eastAsia="Calibri" w:hAnsi="Calibri"/>
          <w:b/>
          <w:bCs/>
          <w:iCs/>
          <w:sz w:val="20"/>
          <w:u w:val="single"/>
          <w:lang w:eastAsia="en-GB"/>
        </w:rPr>
        <w:t>Kelway jan 2013 march 2014</w:t>
      </w:r>
    </w:p>
    <w:p w:rsidR="00FD6599" w:rsidRPr="00C81CDB" w:rsidRDefault="00C81CDB" w:rsidP="00FD6599">
      <w:pPr>
        <w:jc w:val="both"/>
        <w:rPr>
          <w:rFonts w:ascii="Calibri" w:eastAsia="Calibri" w:hAnsi="Calibri"/>
          <w:b/>
          <w:bCs/>
          <w:iCs/>
          <w:sz w:val="20"/>
          <w:lang w:eastAsia="en-GB"/>
        </w:rPr>
      </w:pPr>
      <w:r w:rsidRPr="00C81CDB">
        <w:rPr>
          <w:rFonts w:ascii="Calibri" w:eastAsia="Calibri" w:hAnsi="Calibri"/>
          <w:b/>
          <w:bCs/>
          <w:iCs/>
          <w:sz w:val="20"/>
          <w:lang w:eastAsia="en-GB"/>
        </w:rPr>
        <w:t>Field service engineer</w:t>
      </w:r>
    </w:p>
    <w:p w:rsidR="00FD6599" w:rsidRPr="00FD6599" w:rsidRDefault="00FD6599" w:rsidP="00FD6599">
      <w:pPr>
        <w:jc w:val="both"/>
        <w:rPr>
          <w:rFonts w:ascii="Calibri" w:eastAsia="Calibri" w:hAnsi="Calibri"/>
          <w:bCs/>
          <w:iCs/>
          <w:sz w:val="20"/>
          <w:lang w:eastAsia="en-GB"/>
        </w:rPr>
      </w:pPr>
      <w:r w:rsidRPr="00FD6599">
        <w:rPr>
          <w:rFonts w:ascii="Calibri" w:eastAsia="Calibri" w:hAnsi="Calibri"/>
          <w:bCs/>
          <w:iCs/>
          <w:sz w:val="20"/>
          <w:lang w:eastAsia="en-GB"/>
        </w:rPr>
        <w:t xml:space="preserve">I have worked for Kelway as a field based service engineer, </w:t>
      </w:r>
      <w:r w:rsidR="00C81CDB">
        <w:rPr>
          <w:rFonts w:ascii="Calibri" w:eastAsia="Calibri" w:hAnsi="Calibri"/>
          <w:bCs/>
          <w:iCs/>
          <w:sz w:val="20"/>
          <w:lang w:eastAsia="en-GB"/>
        </w:rPr>
        <w:t>m</w:t>
      </w:r>
      <w:r w:rsidRPr="00FD6599">
        <w:rPr>
          <w:rFonts w:ascii="Calibri" w:eastAsia="Calibri" w:hAnsi="Calibri"/>
          <w:bCs/>
          <w:iCs/>
          <w:sz w:val="20"/>
          <w:lang w:eastAsia="en-GB"/>
        </w:rPr>
        <w:t>y role covers various laptop</w:t>
      </w:r>
      <w:r w:rsidR="00C81CDB">
        <w:rPr>
          <w:rFonts w:ascii="Calibri" w:eastAsia="Calibri" w:hAnsi="Calibri"/>
          <w:bCs/>
          <w:iCs/>
          <w:sz w:val="20"/>
          <w:lang w:eastAsia="en-GB"/>
        </w:rPr>
        <w:t>/</w:t>
      </w:r>
      <w:r w:rsidR="00C81CDB" w:rsidRPr="00FD6599">
        <w:rPr>
          <w:rFonts w:ascii="Calibri" w:eastAsia="Calibri" w:hAnsi="Calibri"/>
          <w:bCs/>
          <w:iCs/>
          <w:sz w:val="20"/>
          <w:lang w:eastAsia="en-GB"/>
        </w:rPr>
        <w:t>desktop support</w:t>
      </w:r>
      <w:r w:rsidRPr="00FD6599">
        <w:rPr>
          <w:rFonts w:ascii="Calibri" w:eastAsia="Calibri" w:hAnsi="Calibri"/>
          <w:bCs/>
          <w:iCs/>
          <w:sz w:val="20"/>
          <w:lang w:eastAsia="en-GB"/>
        </w:rPr>
        <w:t xml:space="preserve"> </w:t>
      </w:r>
      <w:r w:rsidR="003A5CBD">
        <w:rPr>
          <w:rFonts w:ascii="Calibri" w:eastAsia="Calibri" w:hAnsi="Calibri"/>
          <w:bCs/>
          <w:iCs/>
          <w:sz w:val="20"/>
          <w:lang w:eastAsia="en-GB"/>
        </w:rPr>
        <w:t>aswell</w:t>
      </w:r>
      <w:r w:rsidRPr="00FD6599">
        <w:rPr>
          <w:rFonts w:ascii="Calibri" w:eastAsia="Calibri" w:hAnsi="Calibri"/>
          <w:bCs/>
          <w:iCs/>
          <w:sz w:val="20"/>
          <w:lang w:eastAsia="en-GB"/>
        </w:rPr>
        <w:t xml:space="preserve"> as software rebuilds, </w:t>
      </w:r>
      <w:r w:rsidR="00C81CDB" w:rsidRPr="00FD6599">
        <w:rPr>
          <w:rFonts w:ascii="Calibri" w:eastAsia="Calibri" w:hAnsi="Calibri"/>
          <w:bCs/>
          <w:iCs/>
          <w:sz w:val="20"/>
          <w:lang w:eastAsia="en-GB"/>
        </w:rPr>
        <w:t>and I</w:t>
      </w:r>
      <w:r w:rsidRPr="00FD6599">
        <w:rPr>
          <w:rFonts w:ascii="Calibri" w:eastAsia="Calibri" w:hAnsi="Calibri"/>
          <w:bCs/>
          <w:iCs/>
          <w:sz w:val="20"/>
          <w:lang w:eastAsia="en-GB"/>
        </w:rPr>
        <w:t xml:space="preserve"> am also covering E</w:t>
      </w:r>
      <w:r w:rsidR="00C81CDB">
        <w:rPr>
          <w:rFonts w:ascii="Calibri" w:eastAsia="Calibri" w:hAnsi="Calibri"/>
          <w:bCs/>
          <w:iCs/>
          <w:sz w:val="20"/>
          <w:lang w:eastAsia="en-GB"/>
        </w:rPr>
        <w:t>POS</w:t>
      </w:r>
      <w:r w:rsidRPr="00FD6599">
        <w:rPr>
          <w:rFonts w:ascii="Calibri" w:eastAsia="Calibri" w:hAnsi="Calibri"/>
          <w:bCs/>
          <w:iCs/>
          <w:sz w:val="20"/>
          <w:lang w:eastAsia="en-GB"/>
        </w:rPr>
        <w:t xml:space="preserve"> till machines </w:t>
      </w:r>
      <w:r w:rsidR="003A5CBD">
        <w:rPr>
          <w:rFonts w:ascii="Calibri" w:eastAsia="Calibri" w:hAnsi="Calibri"/>
          <w:bCs/>
          <w:iCs/>
          <w:sz w:val="20"/>
          <w:lang w:eastAsia="en-GB"/>
        </w:rPr>
        <w:t>aswell</w:t>
      </w:r>
      <w:r w:rsidRPr="00FD6599">
        <w:rPr>
          <w:rFonts w:ascii="Calibri" w:eastAsia="Calibri" w:hAnsi="Calibri"/>
          <w:bCs/>
          <w:iCs/>
          <w:sz w:val="20"/>
          <w:lang w:eastAsia="en-GB"/>
        </w:rPr>
        <w:t xml:space="preserve"> as printer setup and maintenance.</w:t>
      </w:r>
    </w:p>
    <w:p w:rsidR="00FD6599" w:rsidRPr="00FD6599" w:rsidRDefault="00FD6599" w:rsidP="00FD6599">
      <w:pPr>
        <w:jc w:val="both"/>
        <w:rPr>
          <w:rFonts w:ascii="Calibri" w:eastAsia="Calibri" w:hAnsi="Calibri"/>
          <w:bCs/>
          <w:iCs/>
          <w:sz w:val="20"/>
          <w:u w:val="single"/>
          <w:lang w:eastAsia="en-GB"/>
        </w:rPr>
      </w:pPr>
    </w:p>
    <w:p w:rsidR="00FD6599" w:rsidRPr="00530164" w:rsidRDefault="00530164" w:rsidP="00FD6599">
      <w:pPr>
        <w:jc w:val="both"/>
        <w:rPr>
          <w:rFonts w:ascii="Calibri" w:eastAsia="Calibri" w:hAnsi="Calibri"/>
          <w:b/>
          <w:bCs/>
          <w:iCs/>
          <w:sz w:val="20"/>
          <w:u w:val="single"/>
          <w:lang w:eastAsia="en-GB"/>
        </w:rPr>
      </w:pPr>
      <w:r w:rsidRPr="00530164">
        <w:rPr>
          <w:rFonts w:ascii="Calibri" w:eastAsia="Calibri" w:hAnsi="Calibri"/>
          <w:b/>
          <w:bCs/>
          <w:iCs/>
          <w:sz w:val="20"/>
          <w:u w:val="single"/>
          <w:lang w:eastAsia="en-GB"/>
        </w:rPr>
        <w:lastRenderedPageBreak/>
        <w:t>British Airways /Hetco/ Laing O` Rourke/ Ferrovial March 2011 November 2013</w:t>
      </w:r>
    </w:p>
    <w:p w:rsidR="00FD6599" w:rsidRPr="00530164" w:rsidRDefault="00FD6599" w:rsidP="00FD6599">
      <w:pPr>
        <w:jc w:val="both"/>
        <w:rPr>
          <w:rFonts w:ascii="Calibri" w:eastAsia="Calibri" w:hAnsi="Calibri"/>
          <w:b/>
          <w:bCs/>
          <w:iCs/>
          <w:sz w:val="20"/>
          <w:lang w:eastAsia="en-GB"/>
        </w:rPr>
      </w:pPr>
      <w:r w:rsidRPr="00530164">
        <w:rPr>
          <w:rFonts w:ascii="Calibri" w:eastAsia="Calibri" w:hAnsi="Calibri"/>
          <w:b/>
          <w:bCs/>
          <w:iCs/>
          <w:sz w:val="20"/>
          <w:lang w:eastAsia="en-GB"/>
        </w:rPr>
        <w:t>Desktop/site support</w:t>
      </w:r>
    </w:p>
    <w:p w:rsidR="00FD6599" w:rsidRPr="00FD6599" w:rsidRDefault="00FD6599" w:rsidP="00FD6599">
      <w:pPr>
        <w:jc w:val="both"/>
        <w:rPr>
          <w:rFonts w:ascii="Calibri" w:eastAsia="Calibri" w:hAnsi="Calibri"/>
          <w:bCs/>
          <w:iCs/>
          <w:sz w:val="20"/>
          <w:lang w:eastAsia="en-GB"/>
        </w:rPr>
      </w:pPr>
      <w:r w:rsidRPr="00FD6599">
        <w:rPr>
          <w:rFonts w:ascii="Calibri" w:eastAsia="Calibri" w:hAnsi="Calibri"/>
          <w:bCs/>
          <w:iCs/>
          <w:sz w:val="20"/>
          <w:lang w:eastAsia="en-GB"/>
        </w:rPr>
        <w:t xml:space="preserve">I am currently working on the new Terminal Two building at Heathrow Airport offering </w:t>
      </w:r>
      <w:r w:rsidR="00530164" w:rsidRPr="00FD6599">
        <w:rPr>
          <w:rFonts w:ascii="Calibri" w:eastAsia="Calibri" w:hAnsi="Calibri"/>
          <w:bCs/>
          <w:iCs/>
          <w:sz w:val="20"/>
          <w:lang w:eastAsia="en-GB"/>
        </w:rPr>
        <w:t>1</w:t>
      </w:r>
      <w:r w:rsidR="00530164">
        <w:rPr>
          <w:rFonts w:ascii="Calibri" w:eastAsia="Calibri" w:hAnsi="Calibri"/>
          <w:bCs/>
          <w:iCs/>
          <w:sz w:val="20"/>
          <w:vertAlign w:val="superscript"/>
          <w:lang w:eastAsia="en-GB"/>
        </w:rPr>
        <w:t>s</w:t>
      </w:r>
      <w:r w:rsidR="00530164" w:rsidRPr="00FD6599">
        <w:rPr>
          <w:rFonts w:ascii="Calibri" w:eastAsia="Calibri" w:hAnsi="Calibri"/>
          <w:bCs/>
          <w:iCs/>
          <w:sz w:val="20"/>
          <w:vertAlign w:val="superscript"/>
          <w:lang w:eastAsia="en-GB"/>
        </w:rPr>
        <w:t>t</w:t>
      </w:r>
      <w:r w:rsidR="00530164">
        <w:rPr>
          <w:rFonts w:ascii="Calibri" w:eastAsia="Calibri" w:hAnsi="Calibri"/>
          <w:bCs/>
          <w:iCs/>
          <w:sz w:val="20"/>
          <w:vertAlign w:val="superscript"/>
          <w:lang w:eastAsia="en-GB"/>
        </w:rPr>
        <w:t xml:space="preserve"> </w:t>
      </w:r>
      <w:r w:rsidR="00530164" w:rsidRPr="00FD6599">
        <w:rPr>
          <w:rFonts w:ascii="Calibri" w:eastAsia="Calibri" w:hAnsi="Calibri"/>
          <w:bCs/>
          <w:iCs/>
          <w:sz w:val="20"/>
          <w:lang w:eastAsia="en-GB"/>
        </w:rPr>
        <w:t>and</w:t>
      </w:r>
      <w:r w:rsidR="00530164">
        <w:rPr>
          <w:rFonts w:ascii="Calibri" w:eastAsia="Calibri" w:hAnsi="Calibri"/>
          <w:bCs/>
          <w:iCs/>
          <w:sz w:val="20"/>
          <w:lang w:eastAsia="en-GB"/>
        </w:rPr>
        <w:t xml:space="preserve"> </w:t>
      </w:r>
      <w:r w:rsidRPr="00FD6599">
        <w:rPr>
          <w:rFonts w:ascii="Calibri" w:eastAsia="Calibri" w:hAnsi="Calibri"/>
          <w:bCs/>
          <w:iCs/>
          <w:sz w:val="20"/>
          <w:lang w:eastAsia="en-GB"/>
        </w:rPr>
        <w:t>2</w:t>
      </w:r>
      <w:r w:rsidRPr="00FD6599">
        <w:rPr>
          <w:rFonts w:ascii="Calibri" w:eastAsia="Calibri" w:hAnsi="Calibri"/>
          <w:bCs/>
          <w:iCs/>
          <w:sz w:val="20"/>
          <w:vertAlign w:val="superscript"/>
          <w:lang w:eastAsia="en-GB"/>
        </w:rPr>
        <w:t>nd</w:t>
      </w:r>
      <w:r w:rsidRPr="00FD6599">
        <w:rPr>
          <w:rFonts w:ascii="Calibri" w:eastAsia="Calibri" w:hAnsi="Calibri"/>
          <w:bCs/>
          <w:iCs/>
          <w:sz w:val="20"/>
          <w:lang w:eastAsia="en-GB"/>
        </w:rPr>
        <w:t xml:space="preserve"> line support</w:t>
      </w:r>
      <w:r w:rsidR="00530164">
        <w:rPr>
          <w:rFonts w:ascii="Calibri" w:eastAsia="Calibri" w:hAnsi="Calibri"/>
          <w:bCs/>
          <w:iCs/>
          <w:sz w:val="20"/>
          <w:lang w:eastAsia="en-GB"/>
        </w:rPr>
        <w:t xml:space="preserve"> to </w:t>
      </w:r>
      <w:r w:rsidRPr="00FD6599">
        <w:rPr>
          <w:rFonts w:ascii="Calibri" w:eastAsia="Calibri" w:hAnsi="Calibri"/>
          <w:bCs/>
          <w:iCs/>
          <w:sz w:val="20"/>
          <w:lang w:eastAsia="en-GB"/>
        </w:rPr>
        <w:t>1500 desktop</w:t>
      </w:r>
      <w:r w:rsidR="00530164">
        <w:rPr>
          <w:rFonts w:ascii="Calibri" w:eastAsia="Calibri" w:hAnsi="Calibri"/>
          <w:bCs/>
          <w:iCs/>
          <w:sz w:val="20"/>
          <w:lang w:eastAsia="en-GB"/>
        </w:rPr>
        <w:t>s</w:t>
      </w:r>
      <w:r w:rsidRPr="00FD6599">
        <w:rPr>
          <w:rFonts w:ascii="Calibri" w:eastAsia="Calibri" w:hAnsi="Calibri"/>
          <w:bCs/>
          <w:iCs/>
          <w:sz w:val="20"/>
          <w:lang w:eastAsia="en-GB"/>
        </w:rPr>
        <w:t>/laptops</w:t>
      </w:r>
      <w:r w:rsidR="00530164">
        <w:rPr>
          <w:rFonts w:ascii="Calibri" w:eastAsia="Calibri" w:hAnsi="Calibri"/>
          <w:bCs/>
          <w:iCs/>
          <w:sz w:val="20"/>
          <w:lang w:eastAsia="en-GB"/>
        </w:rPr>
        <w:t>/</w:t>
      </w:r>
      <w:r w:rsidR="00530164" w:rsidRPr="00FD6599">
        <w:rPr>
          <w:rFonts w:ascii="Calibri" w:eastAsia="Calibri" w:hAnsi="Calibri"/>
          <w:bCs/>
          <w:iCs/>
          <w:sz w:val="20"/>
          <w:lang w:eastAsia="en-GB"/>
        </w:rPr>
        <w:t>tablets and</w:t>
      </w:r>
      <w:r w:rsidRPr="00FD6599">
        <w:rPr>
          <w:rFonts w:ascii="Calibri" w:eastAsia="Calibri" w:hAnsi="Calibri"/>
          <w:bCs/>
          <w:iCs/>
          <w:sz w:val="20"/>
          <w:lang w:eastAsia="en-GB"/>
        </w:rPr>
        <w:t xml:space="preserve"> </w:t>
      </w:r>
      <w:r w:rsidRPr="00530164">
        <w:rPr>
          <w:rFonts w:ascii="Calibri" w:eastAsia="Calibri" w:hAnsi="Calibri"/>
          <w:b/>
          <w:bCs/>
          <w:iCs/>
          <w:sz w:val="20"/>
          <w:lang w:eastAsia="en-GB"/>
        </w:rPr>
        <w:t>MAC</w:t>
      </w:r>
      <w:r w:rsidR="00530164" w:rsidRPr="00530164">
        <w:rPr>
          <w:rFonts w:ascii="Calibri" w:eastAsia="Calibri" w:hAnsi="Calibri"/>
          <w:b/>
          <w:bCs/>
          <w:iCs/>
          <w:sz w:val="20"/>
          <w:lang w:eastAsia="en-GB"/>
        </w:rPr>
        <w:t>’s</w:t>
      </w:r>
      <w:r w:rsidRPr="00530164">
        <w:rPr>
          <w:rFonts w:ascii="Calibri" w:eastAsia="Calibri" w:hAnsi="Calibri"/>
          <w:bCs/>
          <w:iCs/>
          <w:sz w:val="20"/>
          <w:lang w:eastAsia="en-GB"/>
        </w:rPr>
        <w:t>.</w:t>
      </w:r>
      <w:r w:rsidR="00530164">
        <w:rPr>
          <w:rFonts w:ascii="Calibri" w:eastAsia="Calibri" w:hAnsi="Calibri"/>
          <w:bCs/>
          <w:iCs/>
          <w:sz w:val="20"/>
          <w:lang w:eastAsia="en-GB"/>
        </w:rPr>
        <w:t xml:space="preserve"> </w:t>
      </w:r>
      <w:r w:rsidRPr="00FD6599">
        <w:rPr>
          <w:rFonts w:ascii="Calibri" w:eastAsia="Calibri" w:hAnsi="Calibri"/>
          <w:bCs/>
          <w:iCs/>
          <w:sz w:val="20"/>
          <w:lang w:eastAsia="en-GB"/>
        </w:rPr>
        <w:t>All machines vary</w:t>
      </w:r>
      <w:r w:rsidR="00530164">
        <w:rPr>
          <w:rFonts w:ascii="Calibri" w:eastAsia="Calibri" w:hAnsi="Calibri"/>
          <w:bCs/>
          <w:iCs/>
          <w:sz w:val="20"/>
          <w:lang w:eastAsia="en-GB"/>
        </w:rPr>
        <w:t xml:space="preserve"> </w:t>
      </w:r>
      <w:r w:rsidRPr="00FD6599">
        <w:rPr>
          <w:rFonts w:ascii="Calibri" w:eastAsia="Calibri" w:hAnsi="Calibri"/>
          <w:bCs/>
          <w:iCs/>
          <w:sz w:val="20"/>
          <w:lang w:eastAsia="en-GB"/>
        </w:rPr>
        <w:t>From Win XP to Win 7/8</w:t>
      </w:r>
      <w:r w:rsidR="00530164" w:rsidRPr="00FD6599">
        <w:rPr>
          <w:rFonts w:ascii="Calibri" w:eastAsia="Calibri" w:hAnsi="Calibri"/>
          <w:bCs/>
          <w:iCs/>
          <w:sz w:val="20"/>
          <w:lang w:eastAsia="en-GB"/>
        </w:rPr>
        <w:t>, Outlook</w:t>
      </w:r>
      <w:r w:rsidRPr="00FD6599">
        <w:rPr>
          <w:rFonts w:ascii="Calibri" w:eastAsia="Calibri" w:hAnsi="Calibri"/>
          <w:bCs/>
          <w:iCs/>
          <w:sz w:val="20"/>
          <w:lang w:eastAsia="en-GB"/>
        </w:rPr>
        <w:t xml:space="preserve"> 2000 to 2010 and various forms of bespoke software.</w:t>
      </w:r>
      <w:r w:rsidR="00530164">
        <w:rPr>
          <w:rFonts w:ascii="Calibri" w:eastAsia="Calibri" w:hAnsi="Calibri"/>
          <w:bCs/>
          <w:iCs/>
          <w:sz w:val="20"/>
          <w:lang w:eastAsia="en-GB"/>
        </w:rPr>
        <w:t xml:space="preserve"> I give full complete server support aswell as troubleshooting break</w:t>
      </w:r>
      <w:r w:rsidRPr="00FD6599">
        <w:rPr>
          <w:rFonts w:ascii="Calibri" w:eastAsia="Calibri" w:hAnsi="Calibri"/>
          <w:bCs/>
          <w:iCs/>
          <w:sz w:val="20"/>
          <w:lang w:eastAsia="en-GB"/>
        </w:rPr>
        <w:t>fix issues</w:t>
      </w:r>
      <w:r w:rsidR="00530164">
        <w:rPr>
          <w:rFonts w:ascii="Calibri" w:eastAsia="Calibri" w:hAnsi="Calibri"/>
          <w:bCs/>
          <w:iCs/>
          <w:sz w:val="20"/>
          <w:lang w:eastAsia="en-GB"/>
        </w:rPr>
        <w:t>.</w:t>
      </w:r>
    </w:p>
    <w:p w:rsidR="00530164" w:rsidRDefault="00530164" w:rsidP="00FD6599">
      <w:pPr>
        <w:jc w:val="both"/>
        <w:rPr>
          <w:rFonts w:ascii="Calibri" w:eastAsia="Calibri" w:hAnsi="Calibri"/>
          <w:bCs/>
          <w:iCs/>
          <w:sz w:val="20"/>
          <w:lang w:eastAsia="en-GB"/>
        </w:rPr>
      </w:pPr>
    </w:p>
    <w:p w:rsidR="00530164" w:rsidRDefault="00FD6599" w:rsidP="00FD6599">
      <w:pPr>
        <w:jc w:val="both"/>
        <w:rPr>
          <w:rFonts w:ascii="Calibri" w:eastAsia="Calibri" w:hAnsi="Calibri"/>
          <w:bCs/>
          <w:sz w:val="20"/>
          <w:lang w:val="en-US" w:eastAsia="en-GB"/>
        </w:rPr>
      </w:pPr>
      <w:r w:rsidRPr="00FD6599">
        <w:rPr>
          <w:rFonts w:ascii="Calibri" w:eastAsia="Calibri" w:hAnsi="Calibri"/>
          <w:bCs/>
          <w:iCs/>
          <w:sz w:val="20"/>
          <w:lang w:eastAsia="en-GB"/>
        </w:rPr>
        <w:t>I am solely responsible for creating / removing accounts from within the cobweb portal and support blackberry enterprise setup and configuration</w:t>
      </w:r>
      <w:r w:rsidR="00530164">
        <w:rPr>
          <w:rFonts w:ascii="Calibri" w:eastAsia="Calibri" w:hAnsi="Calibri"/>
          <w:bCs/>
          <w:iCs/>
          <w:sz w:val="20"/>
          <w:lang w:eastAsia="en-GB"/>
        </w:rPr>
        <w:t>, a</w:t>
      </w:r>
      <w:r w:rsidRPr="00FD6599">
        <w:rPr>
          <w:rFonts w:ascii="Calibri" w:eastAsia="Calibri" w:hAnsi="Calibri"/>
          <w:bCs/>
          <w:iCs/>
          <w:sz w:val="20"/>
          <w:lang w:eastAsia="en-GB"/>
        </w:rPr>
        <w:t>ll user account</w:t>
      </w:r>
      <w:r w:rsidR="00530164">
        <w:rPr>
          <w:rFonts w:ascii="Calibri" w:eastAsia="Calibri" w:hAnsi="Calibri"/>
          <w:bCs/>
          <w:iCs/>
          <w:sz w:val="20"/>
          <w:lang w:eastAsia="en-GB"/>
        </w:rPr>
        <w:t>s</w:t>
      </w:r>
      <w:r w:rsidRPr="00FD6599">
        <w:rPr>
          <w:rFonts w:ascii="Calibri" w:eastAsia="Calibri" w:hAnsi="Calibri"/>
          <w:bCs/>
          <w:iCs/>
          <w:sz w:val="20"/>
          <w:lang w:eastAsia="en-GB"/>
        </w:rPr>
        <w:t xml:space="preserve"> are created by </w:t>
      </w:r>
      <w:r w:rsidR="00530164" w:rsidRPr="00FD6599">
        <w:rPr>
          <w:rFonts w:ascii="Calibri" w:eastAsia="Calibri" w:hAnsi="Calibri"/>
          <w:bCs/>
          <w:iCs/>
          <w:sz w:val="20"/>
          <w:lang w:eastAsia="en-GB"/>
        </w:rPr>
        <w:t>me</w:t>
      </w:r>
      <w:r w:rsidRPr="00FD6599">
        <w:rPr>
          <w:rFonts w:ascii="Calibri" w:eastAsia="Calibri" w:hAnsi="Calibri"/>
          <w:bCs/>
          <w:iCs/>
          <w:sz w:val="20"/>
          <w:lang w:eastAsia="en-GB"/>
        </w:rPr>
        <w:t xml:space="preserve"> and rights and permissions to files an</w:t>
      </w:r>
      <w:r w:rsidR="00530164">
        <w:rPr>
          <w:rFonts w:ascii="Calibri" w:eastAsia="Calibri" w:hAnsi="Calibri"/>
          <w:bCs/>
          <w:iCs/>
          <w:sz w:val="20"/>
          <w:lang w:eastAsia="en-GB"/>
        </w:rPr>
        <w:t>d folders are my responsibility, a</w:t>
      </w:r>
      <w:r w:rsidRPr="00FD6599">
        <w:rPr>
          <w:rFonts w:ascii="Calibri" w:eastAsia="Calibri" w:hAnsi="Calibri"/>
          <w:bCs/>
          <w:iCs/>
          <w:sz w:val="20"/>
          <w:lang w:eastAsia="en-GB"/>
        </w:rPr>
        <w:t>s is the daily tape backup schedule. Using Arc-serv</w:t>
      </w:r>
      <w:r w:rsidR="00530164">
        <w:rPr>
          <w:rFonts w:ascii="Calibri" w:eastAsia="Calibri" w:hAnsi="Calibri"/>
          <w:bCs/>
          <w:iCs/>
          <w:sz w:val="20"/>
          <w:lang w:eastAsia="en-GB"/>
        </w:rPr>
        <w:t xml:space="preserve">e and Symantec I have </w:t>
      </w:r>
      <w:r w:rsidRPr="00FD6599">
        <w:rPr>
          <w:rFonts w:ascii="Calibri" w:eastAsia="Calibri" w:hAnsi="Calibri"/>
          <w:bCs/>
          <w:iCs/>
          <w:sz w:val="20"/>
          <w:lang w:eastAsia="en-GB"/>
        </w:rPr>
        <w:t xml:space="preserve">migrated </w:t>
      </w:r>
      <w:r w:rsidRPr="00FD6599">
        <w:rPr>
          <w:rFonts w:ascii="Calibri" w:eastAsia="Calibri" w:hAnsi="Calibri"/>
          <w:bCs/>
          <w:sz w:val="20"/>
          <w:lang w:val="en-US" w:eastAsia="en-GB"/>
        </w:rPr>
        <w:t xml:space="preserve">200 Win XP to Win 7 rollout desktop/laptops. </w:t>
      </w:r>
    </w:p>
    <w:p w:rsidR="00FD6599" w:rsidRPr="00FD6599" w:rsidRDefault="00530164" w:rsidP="00FD6599">
      <w:pPr>
        <w:jc w:val="both"/>
        <w:rPr>
          <w:rFonts w:ascii="Calibri" w:eastAsia="Calibri" w:hAnsi="Calibri"/>
          <w:bCs/>
          <w:iCs/>
          <w:sz w:val="20"/>
          <w:lang w:eastAsia="en-GB"/>
        </w:rPr>
      </w:pPr>
      <w:r>
        <w:rPr>
          <w:rFonts w:ascii="Calibri" w:eastAsia="Calibri" w:hAnsi="Calibri"/>
          <w:bCs/>
          <w:sz w:val="20"/>
          <w:lang w:val="en-US" w:eastAsia="en-GB"/>
        </w:rPr>
        <w:t>I have supported overhead projectors</w:t>
      </w:r>
      <w:r w:rsidR="00FD6599" w:rsidRPr="00FD6599">
        <w:rPr>
          <w:rFonts w:ascii="Calibri" w:eastAsia="Calibri" w:hAnsi="Calibri"/>
          <w:bCs/>
          <w:sz w:val="20"/>
          <w:lang w:val="en-US" w:eastAsia="en-GB"/>
        </w:rPr>
        <w:t xml:space="preserve"> audio feed and setup, Meeting room</w:t>
      </w:r>
      <w:r w:rsidR="00FD6599" w:rsidRPr="00FD6599">
        <w:rPr>
          <w:rFonts w:ascii="Calibri" w:eastAsia="Calibri" w:hAnsi="Calibri"/>
          <w:bCs/>
          <w:iCs/>
          <w:sz w:val="20"/>
          <w:lang w:eastAsia="en-GB"/>
        </w:rPr>
        <w:t xml:space="preserve"> </w:t>
      </w:r>
      <w:r w:rsidRPr="00FD6599">
        <w:rPr>
          <w:rFonts w:ascii="Calibri" w:eastAsia="Calibri" w:hAnsi="Calibri"/>
          <w:bCs/>
          <w:iCs/>
          <w:sz w:val="20"/>
          <w:lang w:eastAsia="en-GB"/>
        </w:rPr>
        <w:t>conference VOIP</w:t>
      </w:r>
      <w:r>
        <w:rPr>
          <w:rFonts w:ascii="Calibri" w:eastAsia="Calibri" w:hAnsi="Calibri"/>
          <w:bCs/>
          <w:iCs/>
          <w:sz w:val="20"/>
          <w:lang w:eastAsia="en-GB"/>
        </w:rPr>
        <w:t xml:space="preserve"> installation and </w:t>
      </w:r>
      <w:r w:rsidR="00FD6599" w:rsidRPr="00FD6599">
        <w:rPr>
          <w:rFonts w:ascii="Calibri" w:eastAsia="Calibri" w:hAnsi="Calibri"/>
          <w:bCs/>
          <w:iCs/>
          <w:sz w:val="20"/>
          <w:lang w:eastAsia="en-GB"/>
        </w:rPr>
        <w:t>CCTV maintenance.</w:t>
      </w:r>
    </w:p>
    <w:p w:rsidR="00FD6599" w:rsidRPr="00FD6599" w:rsidRDefault="00FD6599" w:rsidP="00FD6599">
      <w:pPr>
        <w:jc w:val="both"/>
        <w:rPr>
          <w:rFonts w:ascii="Calibri" w:eastAsia="Calibri" w:hAnsi="Calibri"/>
          <w:bCs/>
          <w:iCs/>
          <w:sz w:val="20"/>
          <w:lang w:eastAsia="en-GB"/>
        </w:rPr>
      </w:pPr>
    </w:p>
    <w:p w:rsidR="00FD6599" w:rsidRPr="00530164" w:rsidRDefault="00530164" w:rsidP="00FD6599">
      <w:pPr>
        <w:jc w:val="both"/>
        <w:rPr>
          <w:rFonts w:ascii="Calibri" w:eastAsia="Calibri" w:hAnsi="Calibri"/>
          <w:b/>
          <w:bCs/>
          <w:iCs/>
          <w:sz w:val="20"/>
          <w:u w:val="single"/>
          <w:lang w:eastAsia="en-GB"/>
        </w:rPr>
      </w:pPr>
      <w:r w:rsidRPr="00530164">
        <w:rPr>
          <w:rFonts w:ascii="Calibri" w:eastAsia="Calibri" w:hAnsi="Calibri"/>
          <w:b/>
          <w:bCs/>
          <w:iCs/>
          <w:sz w:val="20"/>
          <w:u w:val="single"/>
          <w:lang w:eastAsia="en-GB"/>
        </w:rPr>
        <w:t>ICM/Phoenix, Leeds December 2007 August 2010</w:t>
      </w:r>
    </w:p>
    <w:p w:rsidR="00FD6599" w:rsidRPr="00FD6599" w:rsidRDefault="00FD6599" w:rsidP="00FD6599">
      <w:pPr>
        <w:jc w:val="both"/>
        <w:rPr>
          <w:rFonts w:ascii="Calibri" w:eastAsia="Calibri" w:hAnsi="Calibri"/>
          <w:bCs/>
          <w:sz w:val="20"/>
          <w:lang w:eastAsia="en-GB"/>
        </w:rPr>
      </w:pPr>
      <w:r w:rsidRPr="00FD6599">
        <w:rPr>
          <w:rFonts w:ascii="Calibri" w:eastAsia="Calibri" w:hAnsi="Calibri"/>
          <w:bCs/>
          <w:sz w:val="20"/>
          <w:lang w:eastAsia="en-GB"/>
        </w:rPr>
        <w:t>Starting as a field engineer servicing all Dell/HP desktop and laptops, servers and printers.</w:t>
      </w:r>
    </w:p>
    <w:p w:rsidR="00FD6599" w:rsidRPr="00FD6599" w:rsidRDefault="00FD6599" w:rsidP="00FD6599">
      <w:pPr>
        <w:jc w:val="both"/>
        <w:rPr>
          <w:rFonts w:ascii="Calibri" w:eastAsia="Calibri" w:hAnsi="Calibri"/>
          <w:bCs/>
          <w:sz w:val="20"/>
          <w:lang w:eastAsia="en-GB"/>
        </w:rPr>
      </w:pPr>
      <w:r w:rsidRPr="00FD6599">
        <w:rPr>
          <w:rFonts w:ascii="Calibri" w:eastAsia="Calibri" w:hAnsi="Calibri"/>
          <w:bCs/>
          <w:sz w:val="20"/>
          <w:lang w:eastAsia="en-GB"/>
        </w:rPr>
        <w:t>My duties progressed to cover UKAS as Desktop support solely responsible for desktop/ laptop 1</w:t>
      </w:r>
      <w:r w:rsidRPr="00FD6599">
        <w:rPr>
          <w:rFonts w:ascii="Calibri" w:eastAsia="Calibri" w:hAnsi="Calibri"/>
          <w:bCs/>
          <w:sz w:val="20"/>
          <w:vertAlign w:val="superscript"/>
          <w:lang w:eastAsia="en-GB"/>
        </w:rPr>
        <w:t>st</w:t>
      </w:r>
      <w:r w:rsidRPr="00FD6599">
        <w:rPr>
          <w:rFonts w:ascii="Calibri" w:eastAsia="Calibri" w:hAnsi="Calibri"/>
          <w:bCs/>
          <w:sz w:val="20"/>
          <w:lang w:eastAsia="en-GB"/>
        </w:rPr>
        <w:t xml:space="preserve"> and 2</w:t>
      </w:r>
      <w:r w:rsidRPr="00FD6599">
        <w:rPr>
          <w:rFonts w:ascii="Calibri" w:eastAsia="Calibri" w:hAnsi="Calibri"/>
          <w:bCs/>
          <w:sz w:val="20"/>
          <w:vertAlign w:val="superscript"/>
          <w:lang w:eastAsia="en-GB"/>
        </w:rPr>
        <w:t>nd</w:t>
      </w:r>
      <w:r w:rsidRPr="00FD6599">
        <w:rPr>
          <w:rFonts w:ascii="Calibri" w:eastAsia="Calibri" w:hAnsi="Calibri"/>
          <w:bCs/>
          <w:sz w:val="20"/>
          <w:lang w:eastAsia="en-GB"/>
        </w:rPr>
        <w:t xml:space="preserve"> line support issues </w:t>
      </w:r>
      <w:r w:rsidR="003A5CBD">
        <w:rPr>
          <w:rFonts w:ascii="Calibri" w:eastAsia="Calibri" w:hAnsi="Calibri"/>
          <w:bCs/>
          <w:sz w:val="20"/>
          <w:lang w:eastAsia="en-GB"/>
        </w:rPr>
        <w:t>aswell</w:t>
      </w:r>
      <w:r w:rsidRPr="00FD6599">
        <w:rPr>
          <w:rFonts w:ascii="Calibri" w:eastAsia="Calibri" w:hAnsi="Calibri"/>
          <w:bCs/>
          <w:sz w:val="20"/>
          <w:lang w:eastAsia="en-GB"/>
        </w:rPr>
        <w:t xml:space="preserve"> as hardware/server maintenance; Overhead projectors setup and audio configuration, creating </w:t>
      </w:r>
      <w:r w:rsidR="00530164">
        <w:rPr>
          <w:rFonts w:ascii="Calibri" w:eastAsia="Calibri" w:hAnsi="Calibri"/>
          <w:bCs/>
          <w:sz w:val="20"/>
          <w:lang w:eastAsia="en-GB"/>
        </w:rPr>
        <w:t>machine images and updating, as</w:t>
      </w:r>
      <w:r w:rsidRPr="00FD6599">
        <w:rPr>
          <w:rFonts w:ascii="Calibri" w:eastAsia="Calibri" w:hAnsi="Calibri"/>
          <w:bCs/>
          <w:sz w:val="20"/>
          <w:lang w:eastAsia="en-GB"/>
        </w:rPr>
        <w:t xml:space="preserve">well as Microsoft support and all site software issues, covering active directory, </w:t>
      </w:r>
      <w:r w:rsidR="00530164">
        <w:rPr>
          <w:rFonts w:ascii="Calibri" w:eastAsia="Calibri" w:hAnsi="Calibri"/>
          <w:bCs/>
          <w:sz w:val="20"/>
          <w:lang w:eastAsia="en-GB"/>
        </w:rPr>
        <w:t>O</w:t>
      </w:r>
      <w:r w:rsidRPr="00FD6599">
        <w:rPr>
          <w:rFonts w:ascii="Calibri" w:eastAsia="Calibri" w:hAnsi="Calibri"/>
          <w:bCs/>
          <w:sz w:val="20"/>
          <w:lang w:eastAsia="en-GB"/>
        </w:rPr>
        <w:t>utlook, Office 2003/7 networking issues, McAfee, UBIS and EDM this is a very varied role covering a wide range of issues</w:t>
      </w:r>
    </w:p>
    <w:p w:rsidR="00FD6599" w:rsidRPr="00FD6599" w:rsidRDefault="00FD6599" w:rsidP="00FD6599">
      <w:pPr>
        <w:jc w:val="both"/>
        <w:rPr>
          <w:rFonts w:ascii="Calibri" w:eastAsia="Calibri" w:hAnsi="Calibri"/>
          <w:bCs/>
          <w:i/>
          <w:iCs/>
          <w:sz w:val="20"/>
          <w:u w:val="single"/>
          <w:lang w:eastAsia="en-GB"/>
        </w:rPr>
      </w:pPr>
    </w:p>
    <w:p w:rsidR="00FD6599" w:rsidRPr="00530164" w:rsidRDefault="00530164" w:rsidP="00FD6599">
      <w:pPr>
        <w:jc w:val="both"/>
        <w:rPr>
          <w:rFonts w:ascii="Calibri" w:eastAsia="Calibri" w:hAnsi="Calibri"/>
          <w:b/>
          <w:bCs/>
          <w:iCs/>
          <w:sz w:val="20"/>
          <w:u w:val="single"/>
          <w:lang w:eastAsia="en-GB"/>
        </w:rPr>
      </w:pPr>
      <w:r w:rsidRPr="00530164">
        <w:rPr>
          <w:rFonts w:ascii="Calibri" w:eastAsia="Calibri" w:hAnsi="Calibri"/>
          <w:b/>
          <w:bCs/>
          <w:iCs/>
          <w:sz w:val="20"/>
          <w:u w:val="single"/>
          <w:lang w:eastAsia="en-GB"/>
        </w:rPr>
        <w:t>Masterfoods Slough September 2007 --- December 2007</w:t>
      </w:r>
    </w:p>
    <w:p w:rsidR="00FD6599" w:rsidRPr="00FD6599" w:rsidRDefault="00FD6599" w:rsidP="00FD6599">
      <w:pPr>
        <w:jc w:val="both"/>
        <w:rPr>
          <w:rFonts w:ascii="Calibri" w:eastAsia="Calibri" w:hAnsi="Calibri"/>
          <w:bCs/>
          <w:iCs/>
          <w:sz w:val="20"/>
          <w:lang w:eastAsia="en-GB"/>
        </w:rPr>
      </w:pPr>
      <w:r w:rsidRPr="00FD6599">
        <w:rPr>
          <w:rFonts w:ascii="Calibri" w:eastAsia="Calibri" w:hAnsi="Calibri"/>
          <w:bCs/>
          <w:iCs/>
          <w:sz w:val="20"/>
          <w:lang w:eastAsia="en-GB"/>
        </w:rPr>
        <w:t>Desktop support/Win XP Rollout</w:t>
      </w:r>
    </w:p>
    <w:p w:rsidR="00FD6599" w:rsidRPr="00FD6599" w:rsidRDefault="00FD6599" w:rsidP="00FD6599">
      <w:pPr>
        <w:jc w:val="both"/>
        <w:rPr>
          <w:rFonts w:ascii="Calibri" w:eastAsia="Calibri" w:hAnsi="Calibri"/>
          <w:bCs/>
          <w:iCs/>
          <w:sz w:val="20"/>
          <w:lang w:eastAsia="en-GB"/>
        </w:rPr>
      </w:pPr>
    </w:p>
    <w:p w:rsidR="00FD6599" w:rsidRPr="00530164" w:rsidRDefault="00530164" w:rsidP="00FD6599">
      <w:pPr>
        <w:jc w:val="both"/>
        <w:rPr>
          <w:rFonts w:ascii="Calibri" w:eastAsia="Calibri" w:hAnsi="Calibri"/>
          <w:b/>
          <w:bCs/>
          <w:iCs/>
          <w:sz w:val="20"/>
          <w:u w:val="single"/>
          <w:lang w:eastAsia="en-GB"/>
        </w:rPr>
      </w:pPr>
      <w:r w:rsidRPr="00530164">
        <w:rPr>
          <w:rFonts w:ascii="Calibri" w:eastAsia="Calibri" w:hAnsi="Calibri"/>
          <w:b/>
          <w:bCs/>
          <w:iCs/>
          <w:sz w:val="20"/>
          <w:u w:val="single"/>
          <w:lang w:eastAsia="en-GB"/>
        </w:rPr>
        <w:t>King Edwards School Bath September 2006 ---July 2007</w:t>
      </w:r>
    </w:p>
    <w:p w:rsidR="00FD6599" w:rsidRPr="00FD6599" w:rsidRDefault="00FD6599" w:rsidP="00FD6599">
      <w:pPr>
        <w:jc w:val="both"/>
        <w:rPr>
          <w:rFonts w:ascii="Calibri" w:eastAsia="Calibri" w:hAnsi="Calibri"/>
          <w:bCs/>
          <w:sz w:val="20"/>
          <w:lang w:eastAsia="en-GB"/>
        </w:rPr>
      </w:pPr>
      <w:r w:rsidRPr="00FD6599">
        <w:rPr>
          <w:rFonts w:ascii="Calibri" w:eastAsia="Calibri" w:hAnsi="Calibri"/>
          <w:bCs/>
          <w:sz w:val="20"/>
          <w:lang w:eastAsia="en-GB"/>
        </w:rPr>
        <w:t>I have wo</w:t>
      </w:r>
      <w:r w:rsidR="00530164">
        <w:rPr>
          <w:rFonts w:ascii="Calibri" w:eastAsia="Calibri" w:hAnsi="Calibri"/>
          <w:bCs/>
          <w:sz w:val="20"/>
          <w:lang w:eastAsia="en-GB"/>
        </w:rPr>
        <w:t xml:space="preserve">rked at the King Edward School in </w:t>
      </w:r>
      <w:r w:rsidRPr="00FD6599">
        <w:rPr>
          <w:rFonts w:ascii="Calibri" w:eastAsia="Calibri" w:hAnsi="Calibri"/>
          <w:bCs/>
          <w:sz w:val="20"/>
          <w:lang w:eastAsia="en-GB"/>
        </w:rPr>
        <w:t>Bath, supplying desktop/hardware 1</w:t>
      </w:r>
      <w:r w:rsidRPr="00FD6599">
        <w:rPr>
          <w:rFonts w:ascii="Calibri" w:eastAsia="Calibri" w:hAnsi="Calibri"/>
          <w:bCs/>
          <w:sz w:val="20"/>
          <w:vertAlign w:val="superscript"/>
          <w:lang w:eastAsia="en-GB"/>
        </w:rPr>
        <w:t>st</w:t>
      </w:r>
      <w:r w:rsidRPr="00FD6599">
        <w:rPr>
          <w:rFonts w:ascii="Calibri" w:eastAsia="Calibri" w:hAnsi="Calibri"/>
          <w:bCs/>
          <w:sz w:val="20"/>
          <w:lang w:eastAsia="en-GB"/>
        </w:rPr>
        <w:t xml:space="preserve"> and 2</w:t>
      </w:r>
      <w:r w:rsidRPr="00FD6599">
        <w:rPr>
          <w:rFonts w:ascii="Calibri" w:eastAsia="Calibri" w:hAnsi="Calibri"/>
          <w:bCs/>
          <w:sz w:val="20"/>
          <w:vertAlign w:val="superscript"/>
          <w:lang w:eastAsia="en-GB"/>
        </w:rPr>
        <w:t>nd</w:t>
      </w:r>
      <w:r w:rsidRPr="00FD6599">
        <w:rPr>
          <w:rFonts w:ascii="Calibri" w:eastAsia="Calibri" w:hAnsi="Calibri"/>
          <w:bCs/>
          <w:sz w:val="20"/>
          <w:lang w:eastAsia="en-GB"/>
        </w:rPr>
        <w:t xml:space="preserve"> line support.</w:t>
      </w:r>
    </w:p>
    <w:p w:rsidR="00FD6599" w:rsidRPr="00FD6599" w:rsidRDefault="00FD6599" w:rsidP="00FD6599">
      <w:pPr>
        <w:jc w:val="both"/>
        <w:rPr>
          <w:rFonts w:ascii="Calibri" w:eastAsia="Calibri" w:hAnsi="Calibri"/>
          <w:bCs/>
          <w:sz w:val="20"/>
          <w:lang w:eastAsia="en-GB"/>
        </w:rPr>
      </w:pPr>
      <w:r w:rsidRPr="00FD6599">
        <w:rPr>
          <w:rFonts w:ascii="Calibri" w:eastAsia="Calibri" w:hAnsi="Calibri"/>
          <w:bCs/>
          <w:sz w:val="20"/>
          <w:lang w:eastAsia="en-GB"/>
        </w:rPr>
        <w:t xml:space="preserve">This is a </w:t>
      </w:r>
      <w:r w:rsidR="00530164" w:rsidRPr="00FD6599">
        <w:rPr>
          <w:rFonts w:ascii="Calibri" w:eastAsia="Calibri" w:hAnsi="Calibri"/>
          <w:bCs/>
          <w:sz w:val="20"/>
          <w:lang w:eastAsia="en-GB"/>
        </w:rPr>
        <w:t>very varied</w:t>
      </w:r>
      <w:r w:rsidRPr="00FD6599">
        <w:rPr>
          <w:rFonts w:ascii="Calibri" w:eastAsia="Calibri" w:hAnsi="Calibri"/>
          <w:bCs/>
          <w:sz w:val="20"/>
          <w:lang w:eastAsia="en-GB"/>
        </w:rPr>
        <w:t xml:space="preserve"> position, supporting Dell desktop/laptop and Acer machines </w:t>
      </w:r>
      <w:r w:rsidR="00530164">
        <w:rPr>
          <w:rFonts w:ascii="Calibri" w:eastAsia="Calibri" w:hAnsi="Calibri"/>
          <w:bCs/>
          <w:sz w:val="20"/>
          <w:lang w:eastAsia="en-GB"/>
        </w:rPr>
        <w:t xml:space="preserve">aswell </w:t>
      </w:r>
      <w:r w:rsidRPr="00FD6599">
        <w:rPr>
          <w:rFonts w:ascii="Calibri" w:eastAsia="Calibri" w:hAnsi="Calibri"/>
          <w:bCs/>
          <w:sz w:val="20"/>
          <w:lang w:eastAsia="en-GB"/>
        </w:rPr>
        <w:t>a very wide range of HP printers, Whiteboard setup</w:t>
      </w:r>
      <w:r w:rsidR="00530164">
        <w:rPr>
          <w:rFonts w:ascii="Calibri" w:eastAsia="Calibri" w:hAnsi="Calibri"/>
          <w:bCs/>
          <w:sz w:val="20"/>
          <w:lang w:eastAsia="en-GB"/>
        </w:rPr>
        <w:t xml:space="preserve">, audio install and configuration, </w:t>
      </w:r>
      <w:r w:rsidRPr="00FD6599">
        <w:rPr>
          <w:rFonts w:ascii="Calibri" w:eastAsia="Calibri" w:hAnsi="Calibri"/>
          <w:bCs/>
          <w:sz w:val="20"/>
          <w:lang w:eastAsia="en-GB"/>
        </w:rPr>
        <w:t xml:space="preserve">supporting </w:t>
      </w:r>
      <w:r w:rsidR="00530164">
        <w:rPr>
          <w:rFonts w:ascii="Calibri" w:eastAsia="Calibri" w:hAnsi="Calibri"/>
          <w:bCs/>
          <w:sz w:val="20"/>
          <w:lang w:eastAsia="en-GB"/>
        </w:rPr>
        <w:t>many bespoke software issues as</w:t>
      </w:r>
      <w:r w:rsidRPr="00FD6599">
        <w:rPr>
          <w:rFonts w:ascii="Calibri" w:eastAsia="Calibri" w:hAnsi="Calibri"/>
          <w:bCs/>
          <w:sz w:val="20"/>
          <w:lang w:eastAsia="en-GB"/>
        </w:rPr>
        <w:t>well as Win 2000 W</w:t>
      </w:r>
      <w:r w:rsidR="00530164">
        <w:rPr>
          <w:rFonts w:ascii="Calibri" w:eastAsia="Calibri" w:hAnsi="Calibri"/>
          <w:bCs/>
          <w:sz w:val="20"/>
          <w:lang w:eastAsia="en-GB"/>
        </w:rPr>
        <w:t>in XP and office software.</w:t>
      </w:r>
    </w:p>
    <w:p w:rsidR="00FD6599" w:rsidRPr="00FD6599" w:rsidRDefault="00FD6599" w:rsidP="00FD6599">
      <w:pPr>
        <w:jc w:val="both"/>
        <w:rPr>
          <w:rFonts w:ascii="Calibri" w:eastAsia="Calibri" w:hAnsi="Calibri"/>
          <w:bCs/>
          <w:iCs/>
          <w:sz w:val="20"/>
          <w:lang w:eastAsia="en-GB"/>
        </w:rPr>
      </w:pPr>
    </w:p>
    <w:p w:rsidR="00FD6599" w:rsidRPr="00530164" w:rsidRDefault="00530164" w:rsidP="00FD6599">
      <w:pPr>
        <w:jc w:val="both"/>
        <w:rPr>
          <w:rFonts w:ascii="Calibri" w:eastAsia="Calibri" w:hAnsi="Calibri"/>
          <w:b/>
          <w:bCs/>
          <w:iCs/>
          <w:sz w:val="20"/>
          <w:u w:val="single"/>
          <w:lang w:eastAsia="en-GB"/>
        </w:rPr>
      </w:pPr>
      <w:r w:rsidRPr="00530164">
        <w:rPr>
          <w:rFonts w:ascii="Calibri" w:eastAsia="Calibri" w:hAnsi="Calibri"/>
          <w:b/>
          <w:bCs/>
          <w:iCs/>
          <w:sz w:val="20"/>
          <w:u w:val="single"/>
          <w:lang w:eastAsia="en-GB"/>
        </w:rPr>
        <w:t>Kraft Foods Banbury July 2006 August 2006</w:t>
      </w:r>
    </w:p>
    <w:p w:rsidR="00FD6599" w:rsidRPr="00FD6599" w:rsidRDefault="00FD6599" w:rsidP="00FD6599">
      <w:pPr>
        <w:jc w:val="both"/>
        <w:rPr>
          <w:rFonts w:ascii="Calibri" w:eastAsia="Calibri" w:hAnsi="Calibri"/>
          <w:bCs/>
          <w:sz w:val="20"/>
          <w:lang w:eastAsia="en-GB"/>
        </w:rPr>
      </w:pPr>
      <w:r w:rsidRPr="00FD6599">
        <w:rPr>
          <w:rFonts w:ascii="Calibri" w:eastAsia="Calibri" w:hAnsi="Calibri"/>
          <w:bCs/>
          <w:sz w:val="20"/>
          <w:lang w:eastAsia="en-GB"/>
        </w:rPr>
        <w:t>I have worked for Kraft, Banbury, as their onsite engineer, covering IBM laptop and desktop support, also HP print</w:t>
      </w:r>
      <w:r w:rsidR="00530164">
        <w:rPr>
          <w:rFonts w:ascii="Calibri" w:eastAsia="Calibri" w:hAnsi="Calibri"/>
          <w:bCs/>
          <w:sz w:val="20"/>
          <w:lang w:eastAsia="en-GB"/>
        </w:rPr>
        <w:t>ers and zebra thermal printers.</w:t>
      </w:r>
    </w:p>
    <w:p w:rsidR="00FD6599" w:rsidRPr="00FD6599" w:rsidRDefault="00FD6599" w:rsidP="00FD6599">
      <w:pPr>
        <w:jc w:val="both"/>
        <w:rPr>
          <w:rFonts w:ascii="Calibri" w:eastAsia="Calibri" w:hAnsi="Calibri"/>
          <w:bCs/>
          <w:sz w:val="20"/>
          <w:lang w:eastAsia="en-GB"/>
        </w:rPr>
      </w:pPr>
    </w:p>
    <w:p w:rsidR="00FD6599" w:rsidRPr="00530164" w:rsidRDefault="00530164" w:rsidP="00FD6599">
      <w:pPr>
        <w:jc w:val="both"/>
        <w:rPr>
          <w:rFonts w:ascii="Calibri" w:eastAsia="Calibri" w:hAnsi="Calibri"/>
          <w:b/>
          <w:bCs/>
          <w:iCs/>
          <w:sz w:val="20"/>
          <w:u w:val="single"/>
          <w:lang w:eastAsia="en-GB"/>
        </w:rPr>
      </w:pPr>
      <w:r w:rsidRPr="00530164">
        <w:rPr>
          <w:rFonts w:ascii="Calibri" w:eastAsia="Calibri" w:hAnsi="Calibri"/>
          <w:b/>
          <w:bCs/>
          <w:iCs/>
          <w:sz w:val="20"/>
          <w:u w:val="single"/>
          <w:lang w:eastAsia="en-GB"/>
        </w:rPr>
        <w:t>IT Solutions Windsor April 2006 June 2006</w:t>
      </w:r>
    </w:p>
    <w:p w:rsidR="00FD6599" w:rsidRPr="00FD6599" w:rsidRDefault="00530164" w:rsidP="00FD6599">
      <w:pPr>
        <w:jc w:val="both"/>
        <w:rPr>
          <w:rFonts w:ascii="Calibri" w:eastAsia="Calibri" w:hAnsi="Calibri"/>
          <w:bCs/>
          <w:sz w:val="20"/>
          <w:lang w:eastAsia="en-GB"/>
        </w:rPr>
      </w:pPr>
      <w:r>
        <w:rPr>
          <w:rFonts w:ascii="Calibri" w:eastAsia="Calibri" w:hAnsi="Calibri"/>
          <w:bCs/>
          <w:sz w:val="20"/>
          <w:lang w:eastAsia="en-GB"/>
        </w:rPr>
        <w:t>I have worked for IT</w:t>
      </w:r>
      <w:r w:rsidR="00FD6599" w:rsidRPr="00FD6599">
        <w:rPr>
          <w:rFonts w:ascii="Calibri" w:eastAsia="Calibri" w:hAnsi="Calibri"/>
          <w:bCs/>
          <w:sz w:val="20"/>
          <w:lang w:eastAsia="en-GB"/>
        </w:rPr>
        <w:t xml:space="preserve"> Solutions covering exactly the same contract with Dell.</w:t>
      </w:r>
    </w:p>
    <w:p w:rsidR="00FD6599" w:rsidRPr="00FD6599" w:rsidRDefault="00FD6599" w:rsidP="00FD6599">
      <w:pPr>
        <w:jc w:val="both"/>
        <w:rPr>
          <w:rFonts w:ascii="Calibri" w:eastAsia="Calibri" w:hAnsi="Calibri"/>
          <w:bCs/>
          <w:sz w:val="20"/>
          <w:lang w:eastAsia="en-GB"/>
        </w:rPr>
      </w:pPr>
      <w:r w:rsidRPr="00FD6599">
        <w:rPr>
          <w:rFonts w:ascii="Calibri" w:eastAsia="Calibri" w:hAnsi="Calibri"/>
          <w:bCs/>
          <w:sz w:val="20"/>
          <w:lang w:eastAsia="en-GB"/>
        </w:rPr>
        <w:t>This was a two month contract</w:t>
      </w:r>
    </w:p>
    <w:p w:rsidR="00FD6599" w:rsidRPr="00FD6599" w:rsidRDefault="00FD6599" w:rsidP="00FD6599">
      <w:pPr>
        <w:jc w:val="both"/>
        <w:rPr>
          <w:rFonts w:ascii="Calibri" w:eastAsia="Calibri" w:hAnsi="Calibri"/>
          <w:bCs/>
          <w:i/>
          <w:iCs/>
          <w:sz w:val="20"/>
          <w:u w:val="single"/>
          <w:lang w:eastAsia="en-GB"/>
        </w:rPr>
      </w:pPr>
    </w:p>
    <w:p w:rsidR="00FD6599" w:rsidRPr="00530164" w:rsidRDefault="00530164" w:rsidP="00FD6599">
      <w:pPr>
        <w:jc w:val="both"/>
        <w:rPr>
          <w:rFonts w:ascii="Calibri" w:eastAsia="Calibri" w:hAnsi="Calibri"/>
          <w:b/>
          <w:bCs/>
          <w:iCs/>
          <w:sz w:val="20"/>
          <w:u w:val="single"/>
          <w:lang w:eastAsia="en-GB"/>
        </w:rPr>
      </w:pPr>
      <w:r w:rsidRPr="00530164">
        <w:rPr>
          <w:rFonts w:ascii="Calibri" w:eastAsia="Calibri" w:hAnsi="Calibri"/>
          <w:b/>
          <w:bCs/>
          <w:iCs/>
          <w:sz w:val="20"/>
          <w:u w:val="single"/>
          <w:lang w:eastAsia="en-GB"/>
        </w:rPr>
        <w:t>Unisys Uxbridge June 2005 March 2006</w:t>
      </w:r>
    </w:p>
    <w:p w:rsidR="00FD6599" w:rsidRPr="00FD6599" w:rsidRDefault="00FD6599" w:rsidP="00FD6599">
      <w:pPr>
        <w:jc w:val="both"/>
        <w:rPr>
          <w:rFonts w:ascii="Calibri" w:eastAsia="Calibri" w:hAnsi="Calibri"/>
          <w:bCs/>
          <w:sz w:val="20"/>
          <w:lang w:eastAsia="en-GB"/>
        </w:rPr>
      </w:pPr>
      <w:r w:rsidRPr="00FD6599">
        <w:rPr>
          <w:rFonts w:ascii="Calibri" w:eastAsia="Calibri" w:hAnsi="Calibri"/>
          <w:bCs/>
          <w:sz w:val="20"/>
          <w:lang w:eastAsia="en-GB"/>
        </w:rPr>
        <w:t>I have worked for Unisys as a field service engineer covering the dell contract.</w:t>
      </w:r>
    </w:p>
    <w:p w:rsidR="00530164" w:rsidRDefault="00530164" w:rsidP="00FD6599">
      <w:pPr>
        <w:jc w:val="both"/>
        <w:rPr>
          <w:rFonts w:ascii="Calibri" w:eastAsia="Calibri" w:hAnsi="Calibri"/>
          <w:bCs/>
          <w:sz w:val="20"/>
          <w:lang w:eastAsia="en-GB"/>
        </w:rPr>
      </w:pPr>
      <w:r>
        <w:rPr>
          <w:rFonts w:ascii="Calibri" w:eastAsia="Calibri" w:hAnsi="Calibri"/>
          <w:bCs/>
          <w:sz w:val="20"/>
          <w:lang w:eastAsia="en-GB"/>
        </w:rPr>
        <w:t>D</w:t>
      </w:r>
      <w:r w:rsidR="00FD6599" w:rsidRPr="00FD6599">
        <w:rPr>
          <w:rFonts w:ascii="Calibri" w:eastAsia="Calibri" w:hAnsi="Calibri"/>
          <w:bCs/>
          <w:sz w:val="20"/>
          <w:lang w:eastAsia="en-GB"/>
        </w:rPr>
        <w:t>uties included a varied range of laptops desktops and mono and colour printers, covering the Newbury, reading and Basingstoke area.</w:t>
      </w:r>
    </w:p>
    <w:p w:rsidR="00FD6599" w:rsidRPr="00FD6599" w:rsidRDefault="00FD6599" w:rsidP="00FD6599">
      <w:pPr>
        <w:jc w:val="both"/>
        <w:rPr>
          <w:rFonts w:ascii="Calibri" w:eastAsia="Calibri" w:hAnsi="Calibri"/>
          <w:bCs/>
          <w:sz w:val="20"/>
          <w:lang w:eastAsia="en-GB"/>
        </w:rPr>
      </w:pPr>
      <w:r w:rsidRPr="00FD6599">
        <w:rPr>
          <w:rFonts w:ascii="Calibri" w:eastAsia="Calibri" w:hAnsi="Calibri"/>
          <w:bCs/>
          <w:sz w:val="20"/>
          <w:lang w:eastAsia="en-GB"/>
        </w:rPr>
        <w:t>I would from time to time take engineers out with me and train them on all aspects of bios upgrades service tag updates and printer setup and diagnostics, whilst working for Unisys I also became involved in the initial installation of servers and trained on Lexmark mono and colour printers</w:t>
      </w:r>
    </w:p>
    <w:p w:rsidR="00FD6599" w:rsidRPr="00FD6599" w:rsidRDefault="00FD6599" w:rsidP="00FD6599">
      <w:pPr>
        <w:jc w:val="both"/>
        <w:rPr>
          <w:rFonts w:ascii="Calibri" w:eastAsia="Calibri" w:hAnsi="Calibri"/>
          <w:bCs/>
          <w:i/>
          <w:iCs/>
          <w:sz w:val="20"/>
          <w:u w:val="single"/>
          <w:lang w:eastAsia="en-GB"/>
        </w:rPr>
      </w:pPr>
    </w:p>
    <w:p w:rsidR="00FD6599" w:rsidRPr="00530164" w:rsidRDefault="00530164" w:rsidP="00FD6599">
      <w:pPr>
        <w:jc w:val="both"/>
        <w:rPr>
          <w:rFonts w:ascii="Calibri" w:eastAsia="Calibri" w:hAnsi="Calibri"/>
          <w:b/>
          <w:bCs/>
          <w:iCs/>
          <w:sz w:val="20"/>
          <w:u w:val="single"/>
          <w:lang w:eastAsia="en-GB"/>
        </w:rPr>
      </w:pPr>
      <w:r w:rsidRPr="00530164">
        <w:rPr>
          <w:rFonts w:ascii="Calibri" w:eastAsia="Calibri" w:hAnsi="Calibri"/>
          <w:b/>
          <w:bCs/>
          <w:iCs/>
          <w:sz w:val="20"/>
          <w:u w:val="single"/>
          <w:lang w:eastAsia="en-GB"/>
        </w:rPr>
        <w:t>Getronics Langley December2004 February 2005</w:t>
      </w:r>
    </w:p>
    <w:p w:rsidR="00FD6599" w:rsidRPr="00FD6599" w:rsidRDefault="00FD6599" w:rsidP="00FD6599">
      <w:pPr>
        <w:jc w:val="both"/>
        <w:rPr>
          <w:rFonts w:ascii="Calibri" w:eastAsia="Calibri" w:hAnsi="Calibri"/>
          <w:bCs/>
          <w:sz w:val="20"/>
          <w:lang w:eastAsia="en-GB"/>
        </w:rPr>
      </w:pPr>
      <w:r w:rsidRPr="00FD6599">
        <w:rPr>
          <w:rFonts w:ascii="Calibri" w:eastAsia="Calibri" w:hAnsi="Calibri"/>
          <w:bCs/>
          <w:sz w:val="20"/>
          <w:lang w:eastAsia="en-GB"/>
        </w:rPr>
        <w:t>Dell contract covering laptop/desktop, server and printer support</w:t>
      </w:r>
    </w:p>
    <w:p w:rsidR="00FD6599" w:rsidRPr="00FD6599" w:rsidRDefault="00FD6599" w:rsidP="00FD6599">
      <w:pPr>
        <w:jc w:val="both"/>
        <w:rPr>
          <w:rFonts w:ascii="Calibri" w:eastAsia="Calibri" w:hAnsi="Calibri"/>
          <w:bCs/>
          <w:sz w:val="20"/>
          <w:lang w:eastAsia="en-GB"/>
        </w:rPr>
      </w:pPr>
    </w:p>
    <w:p w:rsidR="00FD6599" w:rsidRPr="00B34D34" w:rsidRDefault="00530164" w:rsidP="00FD6599">
      <w:pPr>
        <w:jc w:val="both"/>
        <w:rPr>
          <w:rFonts w:ascii="Calibri" w:eastAsia="Calibri" w:hAnsi="Calibri"/>
          <w:b/>
          <w:bCs/>
          <w:iCs/>
          <w:sz w:val="20"/>
          <w:u w:val="single"/>
          <w:lang w:eastAsia="en-GB"/>
        </w:rPr>
      </w:pPr>
      <w:r w:rsidRPr="00B34D34">
        <w:rPr>
          <w:rFonts w:ascii="Calibri" w:eastAsia="Calibri" w:hAnsi="Calibri"/>
          <w:b/>
          <w:bCs/>
          <w:iCs/>
          <w:sz w:val="20"/>
          <w:u w:val="single"/>
          <w:lang w:eastAsia="en-GB"/>
        </w:rPr>
        <w:t>Lynx Technologies London March 2004 June 2004</w:t>
      </w:r>
    </w:p>
    <w:p w:rsidR="00FD6599" w:rsidRPr="00FD6599" w:rsidRDefault="00FD6599" w:rsidP="00FD6599">
      <w:pPr>
        <w:jc w:val="both"/>
        <w:rPr>
          <w:rFonts w:ascii="Calibri" w:eastAsia="Calibri" w:hAnsi="Calibri"/>
          <w:bCs/>
          <w:sz w:val="20"/>
          <w:lang w:eastAsia="en-GB"/>
        </w:rPr>
      </w:pPr>
      <w:r w:rsidRPr="00FD6599">
        <w:rPr>
          <w:rFonts w:ascii="Calibri" w:eastAsia="Calibri" w:hAnsi="Calibri"/>
          <w:bCs/>
          <w:sz w:val="20"/>
          <w:lang w:eastAsia="en-GB"/>
        </w:rPr>
        <w:t xml:space="preserve">Dell Contract Covering Laptop/Desktop, Server </w:t>
      </w:r>
      <w:r w:rsidR="00B34D34">
        <w:rPr>
          <w:rFonts w:ascii="Calibri" w:eastAsia="Calibri" w:hAnsi="Calibri"/>
          <w:bCs/>
          <w:sz w:val="20"/>
          <w:lang w:eastAsia="en-GB"/>
        </w:rPr>
        <w:t>a</w:t>
      </w:r>
      <w:r w:rsidRPr="00FD6599">
        <w:rPr>
          <w:rFonts w:ascii="Calibri" w:eastAsia="Calibri" w:hAnsi="Calibri"/>
          <w:bCs/>
          <w:sz w:val="20"/>
          <w:lang w:eastAsia="en-GB"/>
        </w:rPr>
        <w:t>nd Printer Support</w:t>
      </w:r>
    </w:p>
    <w:p w:rsidR="00FD6599" w:rsidRPr="00FD6599" w:rsidRDefault="00FD6599" w:rsidP="00FD6599">
      <w:pPr>
        <w:jc w:val="both"/>
        <w:rPr>
          <w:rFonts w:ascii="Calibri" w:eastAsia="Calibri" w:hAnsi="Calibri"/>
          <w:bCs/>
          <w:iCs/>
          <w:sz w:val="20"/>
          <w:u w:val="single"/>
          <w:lang w:eastAsia="en-GB"/>
        </w:rPr>
      </w:pPr>
    </w:p>
    <w:p w:rsidR="00FD6599" w:rsidRPr="00B34D34" w:rsidRDefault="00B34D34" w:rsidP="00FD6599">
      <w:pPr>
        <w:jc w:val="both"/>
        <w:rPr>
          <w:rFonts w:ascii="Calibri" w:eastAsia="Calibri" w:hAnsi="Calibri"/>
          <w:b/>
          <w:bCs/>
          <w:iCs/>
          <w:sz w:val="20"/>
          <w:u w:val="single"/>
          <w:lang w:eastAsia="en-GB"/>
        </w:rPr>
      </w:pPr>
      <w:r w:rsidRPr="00B34D34">
        <w:rPr>
          <w:rFonts w:ascii="Calibri" w:eastAsia="Calibri" w:hAnsi="Calibri"/>
          <w:b/>
          <w:bCs/>
          <w:iCs/>
          <w:sz w:val="20"/>
          <w:u w:val="single"/>
          <w:lang w:eastAsia="en-GB"/>
        </w:rPr>
        <w:t>IT Solutions Oxford June 2003 To Jan 2004 (Contractor)</w:t>
      </w:r>
    </w:p>
    <w:p w:rsidR="00FD6599" w:rsidRPr="00FD6599" w:rsidRDefault="00FD6599" w:rsidP="00FD6599">
      <w:pPr>
        <w:jc w:val="both"/>
        <w:rPr>
          <w:rFonts w:ascii="Calibri" w:eastAsia="Calibri" w:hAnsi="Calibri"/>
          <w:bCs/>
          <w:iCs/>
          <w:sz w:val="20"/>
          <w:lang w:eastAsia="en-GB"/>
        </w:rPr>
      </w:pPr>
      <w:r w:rsidRPr="00FD6599">
        <w:rPr>
          <w:rFonts w:ascii="Calibri" w:eastAsia="Calibri" w:hAnsi="Calibri"/>
          <w:bCs/>
          <w:iCs/>
          <w:sz w:val="20"/>
          <w:lang w:eastAsia="en-GB"/>
        </w:rPr>
        <w:t>Workshop Technician supporting HP</w:t>
      </w:r>
      <w:r w:rsidR="00B34D34">
        <w:rPr>
          <w:rFonts w:ascii="Calibri" w:eastAsia="Calibri" w:hAnsi="Calibri"/>
          <w:bCs/>
          <w:iCs/>
          <w:sz w:val="20"/>
          <w:lang w:eastAsia="en-GB"/>
        </w:rPr>
        <w:t xml:space="preserve">, Oki, </w:t>
      </w:r>
      <w:r w:rsidRPr="00FD6599">
        <w:rPr>
          <w:rFonts w:ascii="Calibri" w:eastAsia="Calibri" w:hAnsi="Calibri"/>
          <w:bCs/>
          <w:iCs/>
          <w:sz w:val="20"/>
          <w:lang w:eastAsia="en-GB"/>
        </w:rPr>
        <w:t>Xerox and Kyocera printers</w:t>
      </w:r>
    </w:p>
    <w:p w:rsidR="00FD6599" w:rsidRPr="00FD6599" w:rsidRDefault="00FD6599" w:rsidP="00FD6599">
      <w:pPr>
        <w:jc w:val="both"/>
        <w:rPr>
          <w:rFonts w:ascii="Calibri" w:eastAsia="Calibri" w:hAnsi="Calibri"/>
          <w:bCs/>
          <w:sz w:val="20"/>
          <w:lang w:eastAsia="en-GB"/>
        </w:rPr>
      </w:pPr>
      <w:r w:rsidRPr="00FD6599">
        <w:rPr>
          <w:rFonts w:ascii="Calibri" w:eastAsia="Calibri" w:hAnsi="Calibri"/>
          <w:bCs/>
          <w:sz w:val="20"/>
          <w:lang w:eastAsia="en-GB"/>
        </w:rPr>
        <w:t xml:space="preserve">I have a very in-depth knowledge of printers, laptops and PCs. I would also from time to time offer in-house training for the field engineers.  </w:t>
      </w:r>
    </w:p>
    <w:p w:rsidR="00FD6599" w:rsidRDefault="00FD6599" w:rsidP="00F511CD">
      <w:pPr>
        <w:jc w:val="both"/>
        <w:rPr>
          <w:rFonts w:ascii="Calibri" w:eastAsia="Calibri" w:hAnsi="Calibri"/>
          <w:sz w:val="20"/>
          <w:lang w:eastAsia="en-GB"/>
        </w:rPr>
      </w:pPr>
    </w:p>
    <w:p w:rsidR="00FD6599" w:rsidRPr="00B34D34" w:rsidRDefault="00B34D34" w:rsidP="00FD6599">
      <w:pPr>
        <w:jc w:val="both"/>
        <w:rPr>
          <w:rFonts w:ascii="Calibri" w:eastAsia="Calibri" w:hAnsi="Calibri"/>
          <w:b/>
          <w:bCs/>
          <w:sz w:val="20"/>
          <w:u w:val="single"/>
          <w:lang w:eastAsia="en-GB"/>
        </w:rPr>
      </w:pPr>
      <w:r w:rsidRPr="00B34D34">
        <w:rPr>
          <w:rFonts w:ascii="Calibri" w:eastAsia="Calibri" w:hAnsi="Calibri"/>
          <w:b/>
          <w:bCs/>
          <w:sz w:val="20"/>
          <w:u w:val="single"/>
          <w:lang w:eastAsia="en-GB"/>
        </w:rPr>
        <w:t>skills acquired</w:t>
      </w:r>
    </w:p>
    <w:p w:rsidR="00FD6599" w:rsidRPr="00FD6599" w:rsidRDefault="00E64812" w:rsidP="00FB729C">
      <w:pPr>
        <w:numPr>
          <w:ilvl w:val="0"/>
          <w:numId w:val="6"/>
        </w:numPr>
        <w:jc w:val="both"/>
        <w:rPr>
          <w:rFonts w:ascii="Calibri" w:eastAsia="Calibri" w:hAnsi="Calibri"/>
          <w:bCs/>
          <w:sz w:val="20"/>
          <w:lang w:eastAsia="en-GB"/>
        </w:rPr>
      </w:pPr>
      <w:r w:rsidRPr="00FD6599">
        <w:rPr>
          <w:rFonts w:ascii="Calibri" w:eastAsia="Calibri" w:hAnsi="Calibri"/>
          <w:bCs/>
          <w:sz w:val="20"/>
          <w:lang w:eastAsia="en-GB"/>
        </w:rPr>
        <w:t>Computers &amp; computing (1+2)</w:t>
      </w:r>
      <w:r w:rsidRPr="00FD6599">
        <w:rPr>
          <w:rFonts w:ascii="Calibri" w:eastAsia="Calibri" w:hAnsi="Calibri"/>
          <w:bCs/>
          <w:sz w:val="20"/>
          <w:lang w:eastAsia="en-GB"/>
        </w:rPr>
        <w:tab/>
      </w:r>
      <w:r w:rsidRPr="00FD6599">
        <w:rPr>
          <w:rFonts w:ascii="Calibri" w:eastAsia="Calibri" w:hAnsi="Calibri"/>
          <w:bCs/>
          <w:sz w:val="20"/>
          <w:lang w:eastAsia="en-GB"/>
        </w:rPr>
        <w:tab/>
      </w:r>
      <w:r>
        <w:rPr>
          <w:rFonts w:ascii="Calibri" w:eastAsia="Calibri" w:hAnsi="Calibri"/>
          <w:bCs/>
          <w:sz w:val="20"/>
          <w:lang w:eastAsia="en-GB"/>
        </w:rPr>
        <w:tab/>
      </w:r>
      <w:r>
        <w:rPr>
          <w:rFonts w:ascii="Calibri" w:eastAsia="Calibri" w:hAnsi="Calibri"/>
          <w:bCs/>
          <w:sz w:val="20"/>
          <w:lang w:eastAsia="en-GB"/>
        </w:rPr>
        <w:tab/>
      </w:r>
      <w:r>
        <w:rPr>
          <w:rFonts w:ascii="Calibri" w:eastAsia="Calibri" w:hAnsi="Calibri"/>
          <w:bCs/>
          <w:sz w:val="20"/>
          <w:lang w:eastAsia="en-GB"/>
        </w:rPr>
        <w:tab/>
        <w:t>City &amp; Guilds</w:t>
      </w:r>
    </w:p>
    <w:p w:rsidR="00FD6599" w:rsidRPr="00FD6599" w:rsidRDefault="00E64812" w:rsidP="00FB729C">
      <w:pPr>
        <w:numPr>
          <w:ilvl w:val="0"/>
          <w:numId w:val="6"/>
        </w:numPr>
        <w:jc w:val="both"/>
        <w:rPr>
          <w:rFonts w:ascii="Calibri" w:eastAsia="Calibri" w:hAnsi="Calibri"/>
          <w:bCs/>
          <w:sz w:val="20"/>
          <w:lang w:eastAsia="en-GB"/>
        </w:rPr>
      </w:pPr>
      <w:r w:rsidRPr="00FD6599">
        <w:rPr>
          <w:rFonts w:ascii="Calibri" w:eastAsia="Calibri" w:hAnsi="Calibri"/>
          <w:bCs/>
          <w:sz w:val="20"/>
          <w:lang w:eastAsia="en-GB"/>
        </w:rPr>
        <w:t xml:space="preserve">Electronic circuits, </w:t>
      </w:r>
      <w:r w:rsidRPr="00FD6599">
        <w:rPr>
          <w:rFonts w:ascii="Calibri" w:eastAsia="Calibri" w:hAnsi="Calibri"/>
          <w:bCs/>
          <w:sz w:val="20"/>
          <w:lang w:eastAsia="en-GB"/>
        </w:rPr>
        <w:tab/>
      </w:r>
      <w:r w:rsidRPr="00FD6599">
        <w:rPr>
          <w:rFonts w:ascii="Calibri" w:eastAsia="Calibri" w:hAnsi="Calibri"/>
          <w:bCs/>
          <w:sz w:val="20"/>
          <w:lang w:eastAsia="en-GB"/>
        </w:rPr>
        <w:tab/>
      </w:r>
      <w:r>
        <w:rPr>
          <w:rFonts w:ascii="Calibri" w:eastAsia="Calibri" w:hAnsi="Calibri"/>
          <w:bCs/>
          <w:sz w:val="20"/>
          <w:lang w:eastAsia="en-GB"/>
        </w:rPr>
        <w:tab/>
      </w:r>
      <w:r>
        <w:rPr>
          <w:rFonts w:ascii="Calibri" w:eastAsia="Calibri" w:hAnsi="Calibri"/>
          <w:bCs/>
          <w:sz w:val="20"/>
          <w:lang w:eastAsia="en-GB"/>
        </w:rPr>
        <w:tab/>
      </w:r>
      <w:r>
        <w:rPr>
          <w:rFonts w:ascii="Calibri" w:eastAsia="Calibri" w:hAnsi="Calibri"/>
          <w:bCs/>
          <w:sz w:val="20"/>
          <w:lang w:eastAsia="en-GB"/>
        </w:rPr>
        <w:tab/>
      </w:r>
      <w:r>
        <w:rPr>
          <w:rFonts w:ascii="Calibri" w:eastAsia="Calibri" w:hAnsi="Calibri"/>
          <w:bCs/>
          <w:sz w:val="20"/>
          <w:lang w:eastAsia="en-GB"/>
        </w:rPr>
        <w:tab/>
        <w:t>City &amp; Guilds</w:t>
      </w:r>
    </w:p>
    <w:p w:rsidR="00FD6599" w:rsidRPr="00FD6599" w:rsidRDefault="00E64812" w:rsidP="00FB729C">
      <w:pPr>
        <w:numPr>
          <w:ilvl w:val="0"/>
          <w:numId w:val="6"/>
        </w:numPr>
        <w:jc w:val="both"/>
        <w:rPr>
          <w:rFonts w:ascii="Calibri" w:eastAsia="Calibri" w:hAnsi="Calibri"/>
          <w:bCs/>
          <w:sz w:val="20"/>
          <w:lang w:eastAsia="en-GB"/>
        </w:rPr>
      </w:pPr>
      <w:r w:rsidRPr="00FD6599">
        <w:rPr>
          <w:rFonts w:ascii="Calibri" w:eastAsia="Calibri" w:hAnsi="Calibri"/>
          <w:bCs/>
          <w:sz w:val="20"/>
          <w:lang w:eastAsia="en-GB"/>
        </w:rPr>
        <w:t>And components (1+2)</w:t>
      </w:r>
      <w:r w:rsidRPr="00FD6599">
        <w:rPr>
          <w:rFonts w:ascii="Calibri" w:eastAsia="Calibri" w:hAnsi="Calibri"/>
          <w:bCs/>
          <w:sz w:val="20"/>
          <w:lang w:eastAsia="en-GB"/>
        </w:rPr>
        <w:tab/>
      </w:r>
      <w:r w:rsidRPr="00FD6599">
        <w:rPr>
          <w:rFonts w:ascii="Calibri" w:eastAsia="Calibri" w:hAnsi="Calibri"/>
          <w:bCs/>
          <w:sz w:val="20"/>
          <w:lang w:eastAsia="en-GB"/>
        </w:rPr>
        <w:tab/>
      </w:r>
      <w:r>
        <w:rPr>
          <w:rFonts w:ascii="Calibri" w:eastAsia="Calibri" w:hAnsi="Calibri"/>
          <w:bCs/>
          <w:sz w:val="20"/>
          <w:lang w:eastAsia="en-GB"/>
        </w:rPr>
        <w:tab/>
      </w:r>
      <w:r>
        <w:rPr>
          <w:rFonts w:ascii="Calibri" w:eastAsia="Calibri" w:hAnsi="Calibri"/>
          <w:bCs/>
          <w:sz w:val="20"/>
          <w:lang w:eastAsia="en-GB"/>
        </w:rPr>
        <w:tab/>
      </w:r>
      <w:r>
        <w:rPr>
          <w:rFonts w:ascii="Calibri" w:eastAsia="Calibri" w:hAnsi="Calibri"/>
          <w:bCs/>
          <w:sz w:val="20"/>
          <w:lang w:eastAsia="en-GB"/>
        </w:rPr>
        <w:tab/>
      </w:r>
      <w:r>
        <w:rPr>
          <w:rFonts w:ascii="Calibri" w:eastAsia="Calibri" w:hAnsi="Calibri"/>
          <w:bCs/>
          <w:sz w:val="20"/>
          <w:lang w:eastAsia="en-GB"/>
        </w:rPr>
        <w:tab/>
        <w:t>City &amp; Guilds</w:t>
      </w:r>
    </w:p>
    <w:p w:rsidR="00FD6599" w:rsidRPr="00FD6599" w:rsidRDefault="00E64812" w:rsidP="00FB729C">
      <w:pPr>
        <w:numPr>
          <w:ilvl w:val="0"/>
          <w:numId w:val="6"/>
        </w:numPr>
        <w:jc w:val="both"/>
        <w:rPr>
          <w:rFonts w:ascii="Calibri" w:eastAsia="Calibri" w:hAnsi="Calibri"/>
          <w:bCs/>
          <w:sz w:val="20"/>
          <w:lang w:eastAsia="en-GB"/>
        </w:rPr>
      </w:pPr>
      <w:r w:rsidRPr="00FD6599">
        <w:rPr>
          <w:rFonts w:ascii="Calibri" w:eastAsia="Calibri" w:hAnsi="Calibri"/>
          <w:bCs/>
          <w:sz w:val="20"/>
          <w:lang w:eastAsia="en-GB"/>
        </w:rPr>
        <w:t>Digital electronics (1+2)</w:t>
      </w:r>
      <w:r w:rsidRPr="00FD6599">
        <w:rPr>
          <w:rFonts w:ascii="Calibri" w:eastAsia="Calibri" w:hAnsi="Calibri"/>
          <w:bCs/>
          <w:sz w:val="20"/>
          <w:lang w:eastAsia="en-GB"/>
        </w:rPr>
        <w:tab/>
      </w:r>
      <w:r w:rsidRPr="00FD6599">
        <w:rPr>
          <w:rFonts w:ascii="Calibri" w:eastAsia="Calibri" w:hAnsi="Calibri"/>
          <w:bCs/>
          <w:sz w:val="20"/>
          <w:lang w:eastAsia="en-GB"/>
        </w:rPr>
        <w:tab/>
      </w:r>
      <w:r>
        <w:rPr>
          <w:rFonts w:ascii="Calibri" w:eastAsia="Calibri" w:hAnsi="Calibri"/>
          <w:bCs/>
          <w:sz w:val="20"/>
          <w:lang w:eastAsia="en-GB"/>
        </w:rPr>
        <w:tab/>
      </w:r>
      <w:r>
        <w:rPr>
          <w:rFonts w:ascii="Calibri" w:eastAsia="Calibri" w:hAnsi="Calibri"/>
          <w:bCs/>
          <w:sz w:val="20"/>
          <w:lang w:eastAsia="en-GB"/>
        </w:rPr>
        <w:tab/>
      </w:r>
      <w:r>
        <w:rPr>
          <w:rFonts w:ascii="Calibri" w:eastAsia="Calibri" w:hAnsi="Calibri"/>
          <w:bCs/>
          <w:sz w:val="20"/>
          <w:lang w:eastAsia="en-GB"/>
        </w:rPr>
        <w:tab/>
      </w:r>
      <w:r>
        <w:rPr>
          <w:rFonts w:ascii="Calibri" w:eastAsia="Calibri" w:hAnsi="Calibri"/>
          <w:bCs/>
          <w:sz w:val="20"/>
          <w:lang w:eastAsia="en-GB"/>
        </w:rPr>
        <w:tab/>
        <w:t>City &amp; Guilds</w:t>
      </w:r>
    </w:p>
    <w:p w:rsidR="00FD6599" w:rsidRPr="00FD6599" w:rsidRDefault="00E64812" w:rsidP="00FB729C">
      <w:pPr>
        <w:numPr>
          <w:ilvl w:val="0"/>
          <w:numId w:val="6"/>
        </w:numPr>
        <w:jc w:val="both"/>
        <w:rPr>
          <w:rFonts w:ascii="Calibri" w:eastAsia="Calibri" w:hAnsi="Calibri"/>
          <w:bCs/>
          <w:sz w:val="20"/>
          <w:lang w:eastAsia="en-GB"/>
        </w:rPr>
      </w:pPr>
      <w:r w:rsidRPr="00FD6599">
        <w:rPr>
          <w:rFonts w:ascii="Calibri" w:eastAsia="Calibri" w:hAnsi="Calibri"/>
          <w:bCs/>
          <w:sz w:val="20"/>
          <w:lang w:eastAsia="en-GB"/>
        </w:rPr>
        <w:t>Modules level 2</w:t>
      </w:r>
      <w:r w:rsidRPr="00FD6599">
        <w:rPr>
          <w:rFonts w:ascii="Calibri" w:eastAsia="Calibri" w:hAnsi="Calibri"/>
          <w:bCs/>
          <w:sz w:val="20"/>
          <w:lang w:eastAsia="en-GB"/>
        </w:rPr>
        <w:tab/>
      </w:r>
      <w:r w:rsidRPr="00FD6599">
        <w:rPr>
          <w:rFonts w:ascii="Calibri" w:eastAsia="Calibri" w:hAnsi="Calibri"/>
          <w:bCs/>
          <w:sz w:val="20"/>
          <w:lang w:eastAsia="en-GB"/>
        </w:rPr>
        <w:tab/>
      </w:r>
      <w:r>
        <w:rPr>
          <w:rFonts w:ascii="Calibri" w:eastAsia="Calibri" w:hAnsi="Calibri"/>
          <w:bCs/>
          <w:sz w:val="20"/>
          <w:lang w:eastAsia="en-GB"/>
        </w:rPr>
        <w:tab/>
      </w:r>
      <w:r>
        <w:rPr>
          <w:rFonts w:ascii="Calibri" w:eastAsia="Calibri" w:hAnsi="Calibri"/>
          <w:bCs/>
          <w:sz w:val="20"/>
          <w:lang w:eastAsia="en-GB"/>
        </w:rPr>
        <w:tab/>
      </w:r>
      <w:r>
        <w:rPr>
          <w:rFonts w:ascii="Calibri" w:eastAsia="Calibri" w:hAnsi="Calibri"/>
          <w:bCs/>
          <w:sz w:val="20"/>
          <w:lang w:eastAsia="en-GB"/>
        </w:rPr>
        <w:tab/>
      </w:r>
      <w:r>
        <w:rPr>
          <w:rFonts w:ascii="Calibri" w:eastAsia="Calibri" w:hAnsi="Calibri"/>
          <w:bCs/>
          <w:sz w:val="20"/>
          <w:lang w:eastAsia="en-GB"/>
        </w:rPr>
        <w:tab/>
      </w:r>
      <w:r>
        <w:rPr>
          <w:rFonts w:ascii="Calibri" w:eastAsia="Calibri" w:hAnsi="Calibri"/>
          <w:bCs/>
          <w:sz w:val="20"/>
          <w:lang w:eastAsia="en-GB"/>
        </w:rPr>
        <w:tab/>
        <w:t>City &amp; Guilds</w:t>
      </w:r>
    </w:p>
    <w:p w:rsidR="00FD6599" w:rsidRDefault="00E64812" w:rsidP="00FB729C">
      <w:pPr>
        <w:numPr>
          <w:ilvl w:val="0"/>
          <w:numId w:val="6"/>
        </w:numPr>
        <w:jc w:val="both"/>
        <w:rPr>
          <w:rFonts w:ascii="Calibri" w:eastAsia="Calibri" w:hAnsi="Calibri"/>
          <w:bCs/>
          <w:sz w:val="20"/>
          <w:lang w:eastAsia="en-GB"/>
        </w:rPr>
      </w:pPr>
      <w:r w:rsidRPr="00FD6599">
        <w:rPr>
          <w:rFonts w:ascii="Calibri" w:eastAsia="Calibri" w:hAnsi="Calibri"/>
          <w:bCs/>
          <w:sz w:val="20"/>
          <w:lang w:eastAsia="en-GB"/>
        </w:rPr>
        <w:t>Analog   level 2</w:t>
      </w:r>
      <w:r w:rsidRPr="00FD6599">
        <w:rPr>
          <w:rFonts w:ascii="Calibri" w:eastAsia="Calibri" w:hAnsi="Calibri"/>
          <w:bCs/>
          <w:sz w:val="20"/>
          <w:lang w:eastAsia="en-GB"/>
        </w:rPr>
        <w:tab/>
      </w:r>
      <w:r w:rsidRPr="00FD6599">
        <w:rPr>
          <w:rFonts w:ascii="Calibri" w:eastAsia="Calibri" w:hAnsi="Calibri"/>
          <w:bCs/>
          <w:sz w:val="20"/>
          <w:lang w:eastAsia="en-GB"/>
        </w:rPr>
        <w:tab/>
      </w:r>
      <w:r>
        <w:rPr>
          <w:rFonts w:ascii="Calibri" w:eastAsia="Calibri" w:hAnsi="Calibri"/>
          <w:bCs/>
          <w:sz w:val="20"/>
          <w:lang w:eastAsia="en-GB"/>
        </w:rPr>
        <w:tab/>
      </w:r>
      <w:r>
        <w:rPr>
          <w:rFonts w:ascii="Calibri" w:eastAsia="Calibri" w:hAnsi="Calibri"/>
          <w:bCs/>
          <w:sz w:val="20"/>
          <w:lang w:eastAsia="en-GB"/>
        </w:rPr>
        <w:tab/>
      </w:r>
      <w:r>
        <w:rPr>
          <w:rFonts w:ascii="Calibri" w:eastAsia="Calibri" w:hAnsi="Calibri"/>
          <w:bCs/>
          <w:sz w:val="20"/>
          <w:lang w:eastAsia="en-GB"/>
        </w:rPr>
        <w:tab/>
      </w:r>
      <w:r>
        <w:rPr>
          <w:rFonts w:ascii="Calibri" w:eastAsia="Calibri" w:hAnsi="Calibri"/>
          <w:bCs/>
          <w:sz w:val="20"/>
          <w:lang w:eastAsia="en-GB"/>
        </w:rPr>
        <w:tab/>
      </w:r>
      <w:r>
        <w:rPr>
          <w:rFonts w:ascii="Calibri" w:eastAsia="Calibri" w:hAnsi="Calibri"/>
          <w:bCs/>
          <w:sz w:val="20"/>
          <w:lang w:eastAsia="en-GB"/>
        </w:rPr>
        <w:tab/>
        <w:t>City &amp; Guilds</w:t>
      </w:r>
    </w:p>
    <w:p w:rsidR="00FD6599" w:rsidRPr="00FD6599" w:rsidRDefault="00E64812" w:rsidP="00FB729C">
      <w:pPr>
        <w:numPr>
          <w:ilvl w:val="0"/>
          <w:numId w:val="6"/>
        </w:numPr>
        <w:jc w:val="both"/>
        <w:rPr>
          <w:rFonts w:ascii="Calibri" w:eastAsia="Calibri" w:hAnsi="Calibri"/>
          <w:bCs/>
          <w:sz w:val="20"/>
          <w:lang w:eastAsia="en-GB"/>
        </w:rPr>
      </w:pPr>
      <w:r w:rsidRPr="00FD6599">
        <w:rPr>
          <w:rFonts w:ascii="Calibri" w:eastAsia="Calibri" w:hAnsi="Calibri"/>
          <w:bCs/>
          <w:sz w:val="20"/>
          <w:lang w:eastAsia="en-GB"/>
        </w:rPr>
        <w:t>Fault finding level 2</w:t>
      </w:r>
      <w:r w:rsidRPr="00FD6599">
        <w:rPr>
          <w:rFonts w:ascii="Calibri" w:eastAsia="Calibri" w:hAnsi="Calibri"/>
          <w:bCs/>
          <w:sz w:val="20"/>
          <w:lang w:eastAsia="en-GB"/>
        </w:rPr>
        <w:tab/>
        <w:t xml:space="preserve">                                                 </w:t>
      </w:r>
      <w:r>
        <w:rPr>
          <w:rFonts w:ascii="Calibri" w:eastAsia="Calibri" w:hAnsi="Calibri"/>
          <w:bCs/>
          <w:sz w:val="20"/>
          <w:lang w:eastAsia="en-GB"/>
        </w:rPr>
        <w:tab/>
      </w:r>
      <w:r>
        <w:rPr>
          <w:rFonts w:ascii="Calibri" w:eastAsia="Calibri" w:hAnsi="Calibri"/>
          <w:bCs/>
          <w:sz w:val="20"/>
          <w:lang w:eastAsia="en-GB"/>
        </w:rPr>
        <w:tab/>
        <w:t>City &amp; Guilds</w:t>
      </w:r>
      <w:r w:rsidRPr="00FD6599">
        <w:rPr>
          <w:rFonts w:ascii="Calibri" w:eastAsia="Calibri" w:hAnsi="Calibri"/>
          <w:bCs/>
          <w:sz w:val="20"/>
          <w:lang w:eastAsia="en-GB"/>
        </w:rPr>
        <w:t xml:space="preserve"> </w:t>
      </w:r>
      <w:r w:rsidR="00FD6599" w:rsidRPr="00FD6599">
        <w:rPr>
          <w:rFonts w:ascii="Calibri" w:eastAsia="Calibri" w:hAnsi="Calibri"/>
          <w:bCs/>
          <w:sz w:val="20"/>
          <w:lang w:eastAsia="en-GB"/>
        </w:rPr>
        <w:t xml:space="preserve">                                                                                                                                       </w:t>
      </w:r>
    </w:p>
    <w:p w:rsidR="00FD6599" w:rsidRPr="00FD6599" w:rsidRDefault="00E64812" w:rsidP="00FB729C">
      <w:pPr>
        <w:numPr>
          <w:ilvl w:val="0"/>
          <w:numId w:val="6"/>
        </w:numPr>
        <w:jc w:val="both"/>
        <w:rPr>
          <w:rFonts w:ascii="Calibri" w:eastAsia="Calibri" w:hAnsi="Calibri"/>
          <w:bCs/>
          <w:sz w:val="20"/>
          <w:lang w:eastAsia="en-GB"/>
        </w:rPr>
      </w:pPr>
      <w:r w:rsidRPr="00FD6599">
        <w:rPr>
          <w:rFonts w:ascii="Calibri" w:eastAsia="Calibri" w:hAnsi="Calibri"/>
          <w:bCs/>
          <w:sz w:val="20"/>
          <w:lang w:eastAsia="en-GB"/>
        </w:rPr>
        <w:t>Toshiba Accredited</w:t>
      </w:r>
      <w:r w:rsidR="00FD6599" w:rsidRPr="00FD6599">
        <w:rPr>
          <w:rFonts w:ascii="Calibri" w:eastAsia="Calibri" w:hAnsi="Calibri"/>
          <w:bCs/>
          <w:sz w:val="20"/>
          <w:lang w:eastAsia="en-GB"/>
        </w:rPr>
        <w:tab/>
      </w:r>
      <w:r w:rsidR="00FD6599" w:rsidRPr="00FD6599">
        <w:rPr>
          <w:rFonts w:ascii="Calibri" w:eastAsia="Calibri" w:hAnsi="Calibri"/>
          <w:bCs/>
          <w:sz w:val="20"/>
          <w:lang w:eastAsia="en-GB"/>
        </w:rPr>
        <w:tab/>
      </w:r>
      <w:r w:rsidR="00FD6599">
        <w:rPr>
          <w:rFonts w:ascii="Calibri" w:eastAsia="Calibri" w:hAnsi="Calibri"/>
          <w:bCs/>
          <w:sz w:val="20"/>
          <w:lang w:eastAsia="en-GB"/>
        </w:rPr>
        <w:tab/>
      </w:r>
      <w:r w:rsidR="00FD6599">
        <w:rPr>
          <w:rFonts w:ascii="Calibri" w:eastAsia="Calibri" w:hAnsi="Calibri"/>
          <w:bCs/>
          <w:sz w:val="20"/>
          <w:lang w:eastAsia="en-GB"/>
        </w:rPr>
        <w:tab/>
      </w:r>
      <w:r w:rsidR="00FD6599">
        <w:rPr>
          <w:rFonts w:ascii="Calibri" w:eastAsia="Calibri" w:hAnsi="Calibri"/>
          <w:bCs/>
          <w:sz w:val="20"/>
          <w:lang w:eastAsia="en-GB"/>
        </w:rPr>
        <w:tab/>
      </w:r>
      <w:r>
        <w:rPr>
          <w:rFonts w:ascii="Calibri" w:eastAsia="Calibri" w:hAnsi="Calibri"/>
          <w:bCs/>
          <w:sz w:val="20"/>
          <w:lang w:eastAsia="en-GB"/>
        </w:rPr>
        <w:tab/>
      </w:r>
      <w:r w:rsidR="00FD6599" w:rsidRPr="00FD6599">
        <w:rPr>
          <w:rFonts w:ascii="Calibri" w:eastAsia="Calibri" w:hAnsi="Calibri"/>
          <w:bCs/>
          <w:sz w:val="20"/>
          <w:lang w:eastAsia="en-GB"/>
        </w:rPr>
        <w:t>19</w:t>
      </w:r>
      <w:r w:rsidR="00FD6599" w:rsidRPr="00FD6599">
        <w:rPr>
          <w:rFonts w:ascii="Calibri" w:eastAsia="Calibri" w:hAnsi="Calibri"/>
          <w:bCs/>
          <w:sz w:val="20"/>
          <w:vertAlign w:val="superscript"/>
          <w:lang w:eastAsia="en-GB"/>
        </w:rPr>
        <w:t>TH</w:t>
      </w:r>
      <w:r w:rsidR="00FD6599" w:rsidRPr="00FD6599">
        <w:rPr>
          <w:rFonts w:ascii="Calibri" w:eastAsia="Calibri" w:hAnsi="Calibri"/>
          <w:bCs/>
          <w:sz w:val="20"/>
          <w:lang w:eastAsia="en-GB"/>
        </w:rPr>
        <w:t xml:space="preserve"> O</w:t>
      </w:r>
      <w:r w:rsidRPr="00FD6599">
        <w:rPr>
          <w:rFonts w:ascii="Calibri" w:eastAsia="Calibri" w:hAnsi="Calibri"/>
          <w:bCs/>
          <w:sz w:val="20"/>
          <w:lang w:eastAsia="en-GB"/>
        </w:rPr>
        <w:t>ct</w:t>
      </w:r>
      <w:r w:rsidR="00FD6599" w:rsidRPr="00FD6599">
        <w:rPr>
          <w:rFonts w:ascii="Calibri" w:eastAsia="Calibri" w:hAnsi="Calibri"/>
          <w:bCs/>
          <w:sz w:val="20"/>
          <w:lang w:eastAsia="en-GB"/>
        </w:rPr>
        <w:t xml:space="preserve"> 1999</w:t>
      </w:r>
    </w:p>
    <w:p w:rsidR="00FD6599" w:rsidRPr="00FD6599" w:rsidRDefault="00E64812" w:rsidP="00FB729C">
      <w:pPr>
        <w:numPr>
          <w:ilvl w:val="0"/>
          <w:numId w:val="6"/>
        </w:numPr>
        <w:jc w:val="both"/>
        <w:rPr>
          <w:rFonts w:ascii="Calibri" w:eastAsia="Calibri" w:hAnsi="Calibri"/>
          <w:bCs/>
          <w:sz w:val="20"/>
          <w:lang w:eastAsia="en-GB"/>
        </w:rPr>
      </w:pPr>
      <w:r w:rsidRPr="00FD6599">
        <w:rPr>
          <w:rFonts w:ascii="Calibri" w:eastAsia="Calibri" w:hAnsi="Calibri"/>
          <w:bCs/>
          <w:sz w:val="20"/>
          <w:lang w:eastAsia="en-GB"/>
        </w:rPr>
        <w:t>Compaq Accredited</w:t>
      </w:r>
      <w:r w:rsidR="00FD6599" w:rsidRPr="00FD6599">
        <w:rPr>
          <w:rFonts w:ascii="Calibri" w:eastAsia="Calibri" w:hAnsi="Calibri"/>
          <w:bCs/>
          <w:sz w:val="20"/>
          <w:lang w:eastAsia="en-GB"/>
        </w:rPr>
        <w:tab/>
      </w:r>
      <w:r w:rsidR="00FD6599" w:rsidRPr="00FD6599">
        <w:rPr>
          <w:rFonts w:ascii="Calibri" w:eastAsia="Calibri" w:hAnsi="Calibri"/>
          <w:bCs/>
          <w:sz w:val="20"/>
          <w:lang w:eastAsia="en-GB"/>
        </w:rPr>
        <w:tab/>
      </w:r>
      <w:r w:rsidR="00FD6599">
        <w:rPr>
          <w:rFonts w:ascii="Calibri" w:eastAsia="Calibri" w:hAnsi="Calibri"/>
          <w:bCs/>
          <w:sz w:val="20"/>
          <w:lang w:eastAsia="en-GB"/>
        </w:rPr>
        <w:tab/>
      </w:r>
      <w:r w:rsidR="00FD6599">
        <w:rPr>
          <w:rFonts w:ascii="Calibri" w:eastAsia="Calibri" w:hAnsi="Calibri"/>
          <w:bCs/>
          <w:sz w:val="20"/>
          <w:lang w:eastAsia="en-GB"/>
        </w:rPr>
        <w:tab/>
      </w:r>
      <w:r w:rsidR="00FD6599">
        <w:rPr>
          <w:rFonts w:ascii="Calibri" w:eastAsia="Calibri" w:hAnsi="Calibri"/>
          <w:bCs/>
          <w:sz w:val="20"/>
          <w:lang w:eastAsia="en-GB"/>
        </w:rPr>
        <w:tab/>
      </w:r>
      <w:r>
        <w:rPr>
          <w:rFonts w:ascii="Calibri" w:eastAsia="Calibri" w:hAnsi="Calibri"/>
          <w:bCs/>
          <w:sz w:val="20"/>
          <w:lang w:eastAsia="en-GB"/>
        </w:rPr>
        <w:tab/>
      </w:r>
      <w:smartTag w:uri="urn:schemas-microsoft-com:office:smarttags" w:element="date">
        <w:smartTagPr>
          <w:attr w:name="Year" w:val="2000"/>
          <w:attr w:name="Day" w:val="24"/>
          <w:attr w:name="Month" w:val="3"/>
        </w:smartTagPr>
        <w:r w:rsidR="00FD6599" w:rsidRPr="00FD6599">
          <w:rPr>
            <w:rFonts w:ascii="Calibri" w:eastAsia="Calibri" w:hAnsi="Calibri"/>
            <w:bCs/>
            <w:sz w:val="20"/>
            <w:lang w:eastAsia="en-GB"/>
          </w:rPr>
          <w:t>24</w:t>
        </w:r>
        <w:r w:rsidR="00FD6599" w:rsidRPr="00FD6599">
          <w:rPr>
            <w:rFonts w:ascii="Calibri" w:eastAsia="Calibri" w:hAnsi="Calibri"/>
            <w:bCs/>
            <w:sz w:val="20"/>
            <w:vertAlign w:val="superscript"/>
            <w:lang w:eastAsia="en-GB"/>
          </w:rPr>
          <w:t>th</w:t>
        </w:r>
        <w:r w:rsidR="00FD6599" w:rsidRPr="00FD6599">
          <w:rPr>
            <w:rFonts w:ascii="Calibri" w:eastAsia="Calibri" w:hAnsi="Calibri"/>
            <w:bCs/>
            <w:sz w:val="20"/>
            <w:lang w:eastAsia="en-GB"/>
          </w:rPr>
          <w:t xml:space="preserve"> March 2000</w:t>
        </w:r>
      </w:smartTag>
    </w:p>
    <w:p w:rsidR="00FD6599" w:rsidRPr="00FD6599" w:rsidRDefault="00E64812" w:rsidP="00FB729C">
      <w:pPr>
        <w:numPr>
          <w:ilvl w:val="0"/>
          <w:numId w:val="6"/>
        </w:numPr>
        <w:jc w:val="both"/>
        <w:rPr>
          <w:rFonts w:ascii="Calibri" w:eastAsia="Calibri" w:hAnsi="Calibri"/>
          <w:bCs/>
          <w:sz w:val="20"/>
          <w:lang w:eastAsia="en-GB"/>
        </w:rPr>
      </w:pPr>
      <w:r w:rsidRPr="00FD6599">
        <w:rPr>
          <w:rFonts w:ascii="Calibri" w:eastAsia="Calibri" w:hAnsi="Calibri"/>
          <w:bCs/>
          <w:sz w:val="20"/>
          <w:lang w:eastAsia="en-GB"/>
        </w:rPr>
        <w:t>D</w:t>
      </w:r>
      <w:r>
        <w:rPr>
          <w:rFonts w:ascii="Calibri" w:eastAsia="Calibri" w:hAnsi="Calibri"/>
          <w:bCs/>
          <w:sz w:val="20"/>
          <w:lang w:eastAsia="en-GB"/>
        </w:rPr>
        <w:t>ELL</w:t>
      </w:r>
      <w:r w:rsidRPr="00FD6599">
        <w:rPr>
          <w:rFonts w:ascii="Calibri" w:eastAsia="Calibri" w:hAnsi="Calibri"/>
          <w:bCs/>
          <w:sz w:val="20"/>
          <w:lang w:eastAsia="en-GB"/>
        </w:rPr>
        <w:t xml:space="preserve"> Accredited</w:t>
      </w:r>
      <w:r w:rsidR="00FD6599" w:rsidRPr="00FD6599">
        <w:rPr>
          <w:rFonts w:ascii="Calibri" w:eastAsia="Calibri" w:hAnsi="Calibri"/>
          <w:bCs/>
          <w:sz w:val="20"/>
          <w:lang w:eastAsia="en-GB"/>
        </w:rPr>
        <w:tab/>
      </w:r>
      <w:r w:rsidR="00FD6599" w:rsidRPr="00FD6599">
        <w:rPr>
          <w:rFonts w:ascii="Calibri" w:eastAsia="Calibri" w:hAnsi="Calibri"/>
          <w:bCs/>
          <w:sz w:val="20"/>
          <w:lang w:eastAsia="en-GB"/>
        </w:rPr>
        <w:tab/>
      </w:r>
      <w:r w:rsidR="00FD6599">
        <w:rPr>
          <w:rFonts w:ascii="Calibri" w:eastAsia="Calibri" w:hAnsi="Calibri"/>
          <w:bCs/>
          <w:sz w:val="20"/>
          <w:lang w:eastAsia="en-GB"/>
        </w:rPr>
        <w:tab/>
      </w:r>
      <w:r w:rsidR="00FD6599">
        <w:rPr>
          <w:rFonts w:ascii="Calibri" w:eastAsia="Calibri" w:hAnsi="Calibri"/>
          <w:bCs/>
          <w:sz w:val="20"/>
          <w:lang w:eastAsia="en-GB"/>
        </w:rPr>
        <w:tab/>
      </w:r>
      <w:r w:rsidR="00FD6599">
        <w:rPr>
          <w:rFonts w:ascii="Calibri" w:eastAsia="Calibri" w:hAnsi="Calibri"/>
          <w:bCs/>
          <w:sz w:val="20"/>
          <w:lang w:eastAsia="en-GB"/>
        </w:rPr>
        <w:tab/>
      </w:r>
      <w:r>
        <w:rPr>
          <w:rFonts w:ascii="Calibri" w:eastAsia="Calibri" w:hAnsi="Calibri"/>
          <w:bCs/>
          <w:sz w:val="20"/>
          <w:lang w:eastAsia="en-GB"/>
        </w:rPr>
        <w:tab/>
      </w:r>
      <w:r>
        <w:rPr>
          <w:rFonts w:ascii="Calibri" w:eastAsia="Calibri" w:hAnsi="Calibri"/>
          <w:bCs/>
          <w:sz w:val="20"/>
          <w:lang w:eastAsia="en-GB"/>
        </w:rPr>
        <w:tab/>
      </w:r>
      <w:r w:rsidR="00FD6599" w:rsidRPr="00FD6599">
        <w:rPr>
          <w:rFonts w:ascii="Calibri" w:eastAsia="Calibri" w:hAnsi="Calibri"/>
          <w:bCs/>
          <w:sz w:val="20"/>
          <w:lang w:eastAsia="en-GB"/>
        </w:rPr>
        <w:t>10</w:t>
      </w:r>
      <w:r w:rsidR="00FD6599" w:rsidRPr="00FD6599">
        <w:rPr>
          <w:rFonts w:ascii="Calibri" w:eastAsia="Calibri" w:hAnsi="Calibri"/>
          <w:bCs/>
          <w:sz w:val="20"/>
          <w:vertAlign w:val="superscript"/>
          <w:lang w:eastAsia="en-GB"/>
        </w:rPr>
        <w:t>TH</w:t>
      </w:r>
      <w:r w:rsidR="00FD6599" w:rsidRPr="00FD6599">
        <w:rPr>
          <w:rFonts w:ascii="Calibri" w:eastAsia="Calibri" w:hAnsi="Calibri"/>
          <w:bCs/>
          <w:sz w:val="20"/>
          <w:lang w:eastAsia="en-GB"/>
        </w:rPr>
        <w:t xml:space="preserve"> D</w:t>
      </w:r>
      <w:r w:rsidRPr="00FD6599">
        <w:rPr>
          <w:rFonts w:ascii="Calibri" w:eastAsia="Calibri" w:hAnsi="Calibri"/>
          <w:bCs/>
          <w:sz w:val="20"/>
          <w:lang w:eastAsia="en-GB"/>
        </w:rPr>
        <w:t>ecember</w:t>
      </w:r>
      <w:r w:rsidR="00FD6599" w:rsidRPr="00FD6599">
        <w:rPr>
          <w:rFonts w:ascii="Calibri" w:eastAsia="Calibri" w:hAnsi="Calibri"/>
          <w:bCs/>
          <w:sz w:val="20"/>
          <w:lang w:eastAsia="en-GB"/>
        </w:rPr>
        <w:t xml:space="preserve"> 2006</w:t>
      </w:r>
    </w:p>
    <w:p w:rsidR="00FD6599" w:rsidRPr="00FD6599" w:rsidRDefault="00E64812" w:rsidP="00FB729C">
      <w:pPr>
        <w:numPr>
          <w:ilvl w:val="0"/>
          <w:numId w:val="6"/>
        </w:numPr>
        <w:jc w:val="both"/>
        <w:rPr>
          <w:rFonts w:ascii="Calibri" w:eastAsia="Calibri" w:hAnsi="Calibri"/>
          <w:bCs/>
          <w:sz w:val="20"/>
          <w:lang w:eastAsia="en-GB"/>
        </w:rPr>
      </w:pPr>
      <w:r w:rsidRPr="00FD6599">
        <w:rPr>
          <w:rFonts w:ascii="Calibri" w:eastAsia="Calibri" w:hAnsi="Calibri"/>
          <w:bCs/>
          <w:sz w:val="20"/>
          <w:lang w:eastAsia="en-GB"/>
        </w:rPr>
        <w:t>Lexmark Accredited</w:t>
      </w:r>
      <w:r w:rsidR="00FD6599" w:rsidRPr="00FD6599">
        <w:rPr>
          <w:rFonts w:ascii="Calibri" w:eastAsia="Calibri" w:hAnsi="Calibri"/>
          <w:bCs/>
          <w:sz w:val="20"/>
          <w:lang w:eastAsia="en-GB"/>
        </w:rPr>
        <w:t xml:space="preserve">                      </w:t>
      </w:r>
      <w:r w:rsidR="00FD6599" w:rsidRPr="00FD6599">
        <w:rPr>
          <w:rFonts w:ascii="Calibri" w:eastAsia="Calibri" w:hAnsi="Calibri"/>
          <w:bCs/>
          <w:sz w:val="20"/>
          <w:lang w:eastAsia="en-GB"/>
        </w:rPr>
        <w:tab/>
        <w:t xml:space="preserve">                                           </w:t>
      </w:r>
      <w:r w:rsidR="00FD6599" w:rsidRPr="00FD6599">
        <w:rPr>
          <w:rFonts w:ascii="Calibri" w:eastAsia="Calibri" w:hAnsi="Calibri"/>
          <w:bCs/>
          <w:sz w:val="20"/>
          <w:lang w:eastAsia="en-GB"/>
        </w:rPr>
        <w:tab/>
      </w:r>
      <w:r>
        <w:rPr>
          <w:rFonts w:ascii="Calibri" w:eastAsia="Calibri" w:hAnsi="Calibri"/>
          <w:bCs/>
          <w:sz w:val="20"/>
          <w:lang w:eastAsia="en-GB"/>
        </w:rPr>
        <w:tab/>
      </w:r>
      <w:r w:rsidR="00FD6599" w:rsidRPr="00FD6599">
        <w:rPr>
          <w:rFonts w:ascii="Calibri" w:eastAsia="Calibri" w:hAnsi="Calibri"/>
          <w:bCs/>
          <w:sz w:val="20"/>
          <w:lang w:eastAsia="en-GB"/>
        </w:rPr>
        <w:t>15</w:t>
      </w:r>
      <w:r w:rsidR="00FD6599" w:rsidRPr="00FD6599">
        <w:rPr>
          <w:rFonts w:ascii="Calibri" w:eastAsia="Calibri" w:hAnsi="Calibri"/>
          <w:bCs/>
          <w:sz w:val="20"/>
          <w:vertAlign w:val="superscript"/>
          <w:lang w:eastAsia="en-GB"/>
        </w:rPr>
        <w:t>th</w:t>
      </w:r>
      <w:r w:rsidR="00FD6599" w:rsidRPr="00FD6599">
        <w:rPr>
          <w:rFonts w:ascii="Calibri" w:eastAsia="Calibri" w:hAnsi="Calibri"/>
          <w:bCs/>
          <w:sz w:val="20"/>
          <w:lang w:eastAsia="en-GB"/>
        </w:rPr>
        <w:t xml:space="preserve"> J</w:t>
      </w:r>
      <w:r w:rsidRPr="00FD6599">
        <w:rPr>
          <w:rFonts w:ascii="Calibri" w:eastAsia="Calibri" w:hAnsi="Calibri"/>
          <w:bCs/>
          <w:sz w:val="20"/>
          <w:lang w:eastAsia="en-GB"/>
        </w:rPr>
        <w:t>an</w:t>
      </w:r>
      <w:r w:rsidR="00FD6599" w:rsidRPr="00FD6599">
        <w:rPr>
          <w:rFonts w:ascii="Calibri" w:eastAsia="Calibri" w:hAnsi="Calibri"/>
          <w:bCs/>
          <w:sz w:val="20"/>
          <w:lang w:eastAsia="en-GB"/>
        </w:rPr>
        <w:t xml:space="preserve"> 2006</w:t>
      </w:r>
    </w:p>
    <w:p w:rsidR="00FD6599" w:rsidRPr="00FD6599" w:rsidRDefault="00E64812" w:rsidP="00FB729C">
      <w:pPr>
        <w:numPr>
          <w:ilvl w:val="0"/>
          <w:numId w:val="6"/>
        </w:numPr>
        <w:jc w:val="both"/>
        <w:rPr>
          <w:rFonts w:ascii="Calibri" w:eastAsia="Calibri" w:hAnsi="Calibri"/>
          <w:bCs/>
          <w:sz w:val="20"/>
          <w:lang w:eastAsia="en-GB"/>
        </w:rPr>
      </w:pPr>
      <w:r w:rsidRPr="00FD6599">
        <w:rPr>
          <w:rFonts w:ascii="Calibri" w:eastAsia="Calibri" w:hAnsi="Calibri"/>
          <w:bCs/>
          <w:sz w:val="20"/>
          <w:lang w:eastAsia="en-GB"/>
        </w:rPr>
        <w:t>N</w:t>
      </w:r>
      <w:r>
        <w:rPr>
          <w:rFonts w:ascii="Calibri" w:eastAsia="Calibri" w:hAnsi="Calibri"/>
          <w:bCs/>
          <w:sz w:val="20"/>
          <w:lang w:eastAsia="en-GB"/>
        </w:rPr>
        <w:t>T</w:t>
      </w:r>
      <w:r w:rsidRPr="00FD6599">
        <w:rPr>
          <w:rFonts w:ascii="Calibri" w:eastAsia="Calibri" w:hAnsi="Calibri"/>
          <w:bCs/>
          <w:sz w:val="20"/>
          <w:lang w:eastAsia="en-GB"/>
        </w:rPr>
        <w:t xml:space="preserve"> Foundation</w:t>
      </w:r>
      <w:r w:rsidRPr="00FD6599">
        <w:rPr>
          <w:rFonts w:ascii="Calibri" w:eastAsia="Calibri" w:hAnsi="Calibri"/>
          <w:bCs/>
          <w:sz w:val="20"/>
          <w:lang w:eastAsia="en-GB"/>
        </w:rPr>
        <w:tab/>
      </w:r>
      <w:r w:rsidR="00FD6599" w:rsidRPr="00FD6599">
        <w:rPr>
          <w:rFonts w:ascii="Calibri" w:eastAsia="Calibri" w:hAnsi="Calibri"/>
          <w:bCs/>
          <w:sz w:val="20"/>
          <w:lang w:eastAsia="en-GB"/>
        </w:rPr>
        <w:tab/>
      </w:r>
      <w:r w:rsidR="00FD6599">
        <w:rPr>
          <w:rFonts w:ascii="Calibri" w:eastAsia="Calibri" w:hAnsi="Calibri"/>
          <w:bCs/>
          <w:sz w:val="20"/>
          <w:lang w:eastAsia="en-GB"/>
        </w:rPr>
        <w:tab/>
      </w:r>
      <w:r w:rsidR="00FD6599">
        <w:rPr>
          <w:rFonts w:ascii="Calibri" w:eastAsia="Calibri" w:hAnsi="Calibri"/>
          <w:bCs/>
          <w:sz w:val="20"/>
          <w:lang w:eastAsia="en-GB"/>
        </w:rPr>
        <w:tab/>
      </w:r>
      <w:r w:rsidR="00FD6599">
        <w:rPr>
          <w:rFonts w:ascii="Calibri" w:eastAsia="Calibri" w:hAnsi="Calibri"/>
          <w:bCs/>
          <w:sz w:val="20"/>
          <w:lang w:eastAsia="en-GB"/>
        </w:rPr>
        <w:tab/>
      </w:r>
      <w:r w:rsidR="00FD6599">
        <w:rPr>
          <w:rFonts w:ascii="Calibri" w:eastAsia="Calibri" w:hAnsi="Calibri"/>
          <w:bCs/>
          <w:sz w:val="20"/>
          <w:lang w:eastAsia="en-GB"/>
        </w:rPr>
        <w:tab/>
      </w:r>
      <w:r>
        <w:rPr>
          <w:rFonts w:ascii="Calibri" w:eastAsia="Calibri" w:hAnsi="Calibri"/>
          <w:bCs/>
          <w:sz w:val="20"/>
          <w:lang w:eastAsia="en-GB"/>
        </w:rPr>
        <w:tab/>
      </w:r>
      <w:r w:rsidR="00FD6599" w:rsidRPr="00FD6599">
        <w:rPr>
          <w:rFonts w:ascii="Calibri" w:eastAsia="Calibri" w:hAnsi="Calibri"/>
          <w:bCs/>
          <w:sz w:val="20"/>
          <w:lang w:eastAsia="en-GB"/>
        </w:rPr>
        <w:t>19</w:t>
      </w:r>
      <w:r w:rsidR="00FD6599" w:rsidRPr="00FD6599">
        <w:rPr>
          <w:rFonts w:ascii="Calibri" w:eastAsia="Calibri" w:hAnsi="Calibri"/>
          <w:bCs/>
          <w:sz w:val="20"/>
          <w:vertAlign w:val="superscript"/>
          <w:lang w:eastAsia="en-GB"/>
        </w:rPr>
        <w:t>TH</w:t>
      </w:r>
      <w:r w:rsidR="00FD6599" w:rsidRPr="00FD6599">
        <w:rPr>
          <w:rFonts w:ascii="Calibri" w:eastAsia="Calibri" w:hAnsi="Calibri"/>
          <w:bCs/>
          <w:sz w:val="20"/>
          <w:lang w:eastAsia="en-GB"/>
        </w:rPr>
        <w:t xml:space="preserve"> J</w:t>
      </w:r>
      <w:r w:rsidRPr="00FD6599">
        <w:rPr>
          <w:rFonts w:ascii="Calibri" w:eastAsia="Calibri" w:hAnsi="Calibri"/>
          <w:bCs/>
          <w:sz w:val="20"/>
          <w:lang w:eastAsia="en-GB"/>
        </w:rPr>
        <w:t>an</w:t>
      </w:r>
      <w:r w:rsidR="00FD6599" w:rsidRPr="00FD6599">
        <w:rPr>
          <w:rFonts w:ascii="Calibri" w:eastAsia="Calibri" w:hAnsi="Calibri"/>
          <w:bCs/>
          <w:sz w:val="20"/>
          <w:lang w:eastAsia="en-GB"/>
        </w:rPr>
        <w:t xml:space="preserve"> 1999</w:t>
      </w:r>
    </w:p>
    <w:p w:rsidR="00FD6599" w:rsidRPr="00FD6599" w:rsidRDefault="00E64812" w:rsidP="00FB729C">
      <w:pPr>
        <w:numPr>
          <w:ilvl w:val="0"/>
          <w:numId w:val="6"/>
        </w:numPr>
        <w:jc w:val="both"/>
        <w:rPr>
          <w:rFonts w:ascii="Calibri" w:eastAsia="Calibri" w:hAnsi="Calibri"/>
          <w:bCs/>
          <w:sz w:val="20"/>
          <w:lang w:eastAsia="en-GB"/>
        </w:rPr>
      </w:pPr>
      <w:r w:rsidRPr="00FD6599">
        <w:rPr>
          <w:rFonts w:ascii="Calibri" w:eastAsia="Calibri" w:hAnsi="Calibri"/>
          <w:bCs/>
          <w:sz w:val="20"/>
          <w:lang w:eastAsia="en-GB"/>
        </w:rPr>
        <w:t>Small &amp; Medium Sized Enterprises</w:t>
      </w:r>
      <w:r w:rsidR="00FD6599" w:rsidRPr="00FD6599">
        <w:rPr>
          <w:rFonts w:ascii="Calibri" w:eastAsia="Calibri" w:hAnsi="Calibri"/>
          <w:bCs/>
          <w:sz w:val="20"/>
          <w:lang w:eastAsia="en-GB"/>
        </w:rPr>
        <w:tab/>
      </w:r>
      <w:r w:rsidR="00FD6599" w:rsidRPr="00FD6599">
        <w:rPr>
          <w:rFonts w:ascii="Calibri" w:eastAsia="Calibri" w:hAnsi="Calibri"/>
          <w:bCs/>
          <w:sz w:val="20"/>
          <w:lang w:eastAsia="en-GB"/>
        </w:rPr>
        <w:tab/>
      </w:r>
      <w:r w:rsidR="00FD6599">
        <w:rPr>
          <w:rFonts w:ascii="Calibri" w:eastAsia="Calibri" w:hAnsi="Calibri"/>
          <w:bCs/>
          <w:sz w:val="20"/>
          <w:lang w:eastAsia="en-GB"/>
        </w:rPr>
        <w:tab/>
      </w:r>
      <w:r>
        <w:rPr>
          <w:rFonts w:ascii="Calibri" w:eastAsia="Calibri" w:hAnsi="Calibri"/>
          <w:bCs/>
          <w:sz w:val="20"/>
          <w:lang w:eastAsia="en-GB"/>
        </w:rPr>
        <w:tab/>
      </w:r>
      <w:r>
        <w:rPr>
          <w:rFonts w:ascii="Calibri" w:eastAsia="Calibri" w:hAnsi="Calibri"/>
          <w:bCs/>
          <w:sz w:val="20"/>
          <w:lang w:eastAsia="en-GB"/>
        </w:rPr>
        <w:tab/>
      </w:r>
      <w:r w:rsidR="00FD6599" w:rsidRPr="00FD6599">
        <w:rPr>
          <w:rFonts w:ascii="Calibri" w:eastAsia="Calibri" w:hAnsi="Calibri"/>
          <w:bCs/>
          <w:sz w:val="20"/>
          <w:lang w:eastAsia="en-GB"/>
        </w:rPr>
        <w:t>9-10</w:t>
      </w:r>
      <w:r w:rsidR="00FD6599" w:rsidRPr="00FD6599">
        <w:rPr>
          <w:rFonts w:ascii="Calibri" w:eastAsia="Calibri" w:hAnsi="Calibri"/>
          <w:bCs/>
          <w:sz w:val="20"/>
          <w:vertAlign w:val="superscript"/>
          <w:lang w:eastAsia="en-GB"/>
        </w:rPr>
        <w:t>TH</w:t>
      </w:r>
      <w:r w:rsidR="00FD6599" w:rsidRPr="00FD6599">
        <w:rPr>
          <w:rFonts w:ascii="Calibri" w:eastAsia="Calibri" w:hAnsi="Calibri"/>
          <w:bCs/>
          <w:sz w:val="20"/>
          <w:lang w:eastAsia="en-GB"/>
        </w:rPr>
        <w:t xml:space="preserve"> M</w:t>
      </w:r>
      <w:r w:rsidRPr="00FD6599">
        <w:rPr>
          <w:rFonts w:ascii="Calibri" w:eastAsia="Calibri" w:hAnsi="Calibri"/>
          <w:bCs/>
          <w:sz w:val="20"/>
          <w:lang w:eastAsia="en-GB"/>
        </w:rPr>
        <w:t>arch</w:t>
      </w:r>
      <w:r w:rsidR="00FD6599" w:rsidRPr="00FD6599">
        <w:rPr>
          <w:rFonts w:ascii="Calibri" w:eastAsia="Calibri" w:hAnsi="Calibri"/>
          <w:bCs/>
          <w:sz w:val="20"/>
          <w:lang w:eastAsia="en-GB"/>
        </w:rPr>
        <w:t xml:space="preserve"> 1999</w:t>
      </w:r>
    </w:p>
    <w:p w:rsidR="00FD6599" w:rsidRPr="00FD6599" w:rsidRDefault="00E64812" w:rsidP="00FB729C">
      <w:pPr>
        <w:numPr>
          <w:ilvl w:val="0"/>
          <w:numId w:val="6"/>
        </w:numPr>
        <w:jc w:val="both"/>
        <w:rPr>
          <w:rFonts w:ascii="Calibri" w:eastAsia="Calibri" w:hAnsi="Calibri"/>
          <w:bCs/>
          <w:sz w:val="20"/>
          <w:lang w:eastAsia="en-GB"/>
        </w:rPr>
      </w:pPr>
      <w:r w:rsidRPr="00FD6599">
        <w:rPr>
          <w:rFonts w:ascii="Calibri" w:eastAsia="Calibri" w:hAnsi="Calibri"/>
          <w:bCs/>
          <w:sz w:val="20"/>
          <w:lang w:eastAsia="en-GB"/>
        </w:rPr>
        <w:t>Carpentry</w:t>
      </w:r>
      <w:r w:rsidRPr="00FD6599">
        <w:rPr>
          <w:rFonts w:ascii="Calibri" w:eastAsia="Calibri" w:hAnsi="Calibri"/>
          <w:bCs/>
          <w:sz w:val="20"/>
          <w:lang w:eastAsia="en-GB"/>
        </w:rPr>
        <w:tab/>
      </w:r>
      <w:r w:rsidR="00FD6599" w:rsidRPr="00FD6599">
        <w:rPr>
          <w:rFonts w:ascii="Calibri" w:eastAsia="Calibri" w:hAnsi="Calibri"/>
          <w:bCs/>
          <w:sz w:val="20"/>
          <w:lang w:eastAsia="en-GB"/>
        </w:rPr>
        <w:tab/>
      </w:r>
      <w:r w:rsidR="00FD6599">
        <w:rPr>
          <w:rFonts w:ascii="Calibri" w:eastAsia="Calibri" w:hAnsi="Calibri"/>
          <w:bCs/>
          <w:sz w:val="20"/>
          <w:lang w:eastAsia="en-GB"/>
        </w:rPr>
        <w:tab/>
      </w:r>
      <w:r w:rsidR="00FD6599">
        <w:rPr>
          <w:rFonts w:ascii="Calibri" w:eastAsia="Calibri" w:hAnsi="Calibri"/>
          <w:bCs/>
          <w:sz w:val="20"/>
          <w:lang w:eastAsia="en-GB"/>
        </w:rPr>
        <w:tab/>
      </w:r>
      <w:r w:rsidR="00FD6599">
        <w:rPr>
          <w:rFonts w:ascii="Calibri" w:eastAsia="Calibri" w:hAnsi="Calibri"/>
          <w:bCs/>
          <w:sz w:val="20"/>
          <w:lang w:eastAsia="en-GB"/>
        </w:rPr>
        <w:tab/>
      </w:r>
      <w:r w:rsidR="00FD6599">
        <w:rPr>
          <w:rFonts w:ascii="Calibri" w:eastAsia="Calibri" w:hAnsi="Calibri"/>
          <w:bCs/>
          <w:sz w:val="20"/>
          <w:lang w:eastAsia="en-GB"/>
        </w:rPr>
        <w:tab/>
      </w:r>
      <w:r>
        <w:rPr>
          <w:rFonts w:ascii="Calibri" w:eastAsia="Calibri" w:hAnsi="Calibri"/>
          <w:bCs/>
          <w:sz w:val="20"/>
          <w:lang w:eastAsia="en-GB"/>
        </w:rPr>
        <w:tab/>
        <w:t>City &amp; Guilds</w:t>
      </w:r>
    </w:p>
    <w:p w:rsidR="00FD6599" w:rsidRPr="00FD6599" w:rsidRDefault="00E64812" w:rsidP="00FB729C">
      <w:pPr>
        <w:numPr>
          <w:ilvl w:val="0"/>
          <w:numId w:val="6"/>
        </w:numPr>
        <w:jc w:val="both"/>
        <w:rPr>
          <w:rFonts w:ascii="Calibri" w:eastAsia="Calibri" w:hAnsi="Calibri"/>
          <w:bCs/>
          <w:sz w:val="20"/>
          <w:lang w:eastAsia="en-GB"/>
        </w:rPr>
      </w:pPr>
      <w:r w:rsidRPr="00FD6599">
        <w:rPr>
          <w:rFonts w:ascii="Calibri" w:eastAsia="Calibri" w:hAnsi="Calibri"/>
          <w:bCs/>
          <w:sz w:val="20"/>
          <w:lang w:eastAsia="en-GB"/>
        </w:rPr>
        <w:t xml:space="preserve">Kitchen Fitter </w:t>
      </w:r>
      <w:r w:rsidRPr="00FD6599">
        <w:rPr>
          <w:rFonts w:ascii="Calibri" w:eastAsia="Calibri" w:hAnsi="Calibri"/>
          <w:bCs/>
          <w:sz w:val="20"/>
          <w:lang w:eastAsia="en-GB"/>
        </w:rPr>
        <w:tab/>
      </w:r>
      <w:r w:rsidR="00FD6599" w:rsidRPr="00FD6599">
        <w:rPr>
          <w:rFonts w:ascii="Calibri" w:eastAsia="Calibri" w:hAnsi="Calibri"/>
          <w:bCs/>
          <w:sz w:val="20"/>
          <w:lang w:eastAsia="en-GB"/>
        </w:rPr>
        <w:tab/>
      </w:r>
      <w:r w:rsidR="00FD6599">
        <w:rPr>
          <w:rFonts w:ascii="Calibri" w:eastAsia="Calibri" w:hAnsi="Calibri"/>
          <w:bCs/>
          <w:sz w:val="20"/>
          <w:lang w:eastAsia="en-GB"/>
        </w:rPr>
        <w:tab/>
      </w:r>
      <w:r w:rsidR="00FD6599">
        <w:rPr>
          <w:rFonts w:ascii="Calibri" w:eastAsia="Calibri" w:hAnsi="Calibri"/>
          <w:bCs/>
          <w:sz w:val="20"/>
          <w:lang w:eastAsia="en-GB"/>
        </w:rPr>
        <w:tab/>
      </w:r>
      <w:r w:rsidR="00FD6599">
        <w:rPr>
          <w:rFonts w:ascii="Calibri" w:eastAsia="Calibri" w:hAnsi="Calibri"/>
          <w:bCs/>
          <w:sz w:val="20"/>
          <w:lang w:eastAsia="en-GB"/>
        </w:rPr>
        <w:tab/>
      </w:r>
      <w:r w:rsidR="00FD6599">
        <w:rPr>
          <w:rFonts w:ascii="Calibri" w:eastAsia="Calibri" w:hAnsi="Calibri"/>
          <w:bCs/>
          <w:sz w:val="20"/>
          <w:lang w:eastAsia="en-GB"/>
        </w:rPr>
        <w:tab/>
      </w:r>
      <w:r>
        <w:rPr>
          <w:rFonts w:ascii="Calibri" w:eastAsia="Calibri" w:hAnsi="Calibri"/>
          <w:bCs/>
          <w:sz w:val="20"/>
          <w:lang w:eastAsia="en-GB"/>
        </w:rPr>
        <w:tab/>
      </w:r>
      <w:r w:rsidRPr="00FD6599">
        <w:rPr>
          <w:rFonts w:ascii="Calibri" w:eastAsia="Calibri" w:hAnsi="Calibri"/>
          <w:bCs/>
          <w:sz w:val="20"/>
          <w:lang w:eastAsia="en-GB"/>
        </w:rPr>
        <w:t>on</w:t>
      </w:r>
      <w:r w:rsidR="00FD6599" w:rsidRPr="00FD6599">
        <w:rPr>
          <w:rFonts w:ascii="Calibri" w:eastAsia="Calibri" w:hAnsi="Calibri"/>
          <w:bCs/>
          <w:sz w:val="20"/>
          <w:lang w:eastAsia="en-GB"/>
        </w:rPr>
        <w:t xml:space="preserve"> </w:t>
      </w:r>
      <w:r w:rsidRPr="00FD6599">
        <w:rPr>
          <w:rFonts w:ascii="Calibri" w:eastAsia="Calibri" w:hAnsi="Calibri"/>
          <w:bCs/>
          <w:sz w:val="20"/>
          <w:lang w:eastAsia="en-GB"/>
        </w:rPr>
        <w:t>site</w:t>
      </w:r>
    </w:p>
    <w:p w:rsidR="00FD6599" w:rsidRPr="00FD6599" w:rsidRDefault="00E64812" w:rsidP="00FB729C">
      <w:pPr>
        <w:numPr>
          <w:ilvl w:val="0"/>
          <w:numId w:val="6"/>
        </w:numPr>
        <w:jc w:val="both"/>
        <w:rPr>
          <w:rFonts w:ascii="Calibri" w:eastAsia="Calibri" w:hAnsi="Calibri"/>
          <w:bCs/>
          <w:sz w:val="20"/>
          <w:lang w:eastAsia="en-GB"/>
        </w:rPr>
      </w:pPr>
      <w:r w:rsidRPr="00FD6599">
        <w:rPr>
          <w:rFonts w:ascii="Calibri" w:eastAsia="Calibri" w:hAnsi="Calibri"/>
          <w:bCs/>
          <w:sz w:val="20"/>
          <w:lang w:eastAsia="en-GB"/>
        </w:rPr>
        <w:t>Site Surveying</w:t>
      </w:r>
      <w:r w:rsidRPr="00FD6599">
        <w:rPr>
          <w:rFonts w:ascii="Calibri" w:eastAsia="Calibri" w:hAnsi="Calibri"/>
          <w:bCs/>
          <w:sz w:val="20"/>
          <w:lang w:eastAsia="en-GB"/>
        </w:rPr>
        <w:tab/>
      </w:r>
      <w:r w:rsidR="00FD6599" w:rsidRPr="00FD6599">
        <w:rPr>
          <w:rFonts w:ascii="Calibri" w:eastAsia="Calibri" w:hAnsi="Calibri"/>
          <w:bCs/>
          <w:sz w:val="20"/>
          <w:lang w:eastAsia="en-GB"/>
        </w:rPr>
        <w:tab/>
      </w:r>
      <w:r w:rsidR="00FD6599">
        <w:rPr>
          <w:rFonts w:ascii="Calibri" w:eastAsia="Calibri" w:hAnsi="Calibri"/>
          <w:bCs/>
          <w:sz w:val="20"/>
          <w:lang w:eastAsia="en-GB"/>
        </w:rPr>
        <w:tab/>
      </w:r>
      <w:r w:rsidR="00FD6599">
        <w:rPr>
          <w:rFonts w:ascii="Calibri" w:eastAsia="Calibri" w:hAnsi="Calibri"/>
          <w:bCs/>
          <w:sz w:val="20"/>
          <w:lang w:eastAsia="en-GB"/>
        </w:rPr>
        <w:tab/>
      </w:r>
      <w:r w:rsidR="00FD6599">
        <w:rPr>
          <w:rFonts w:ascii="Calibri" w:eastAsia="Calibri" w:hAnsi="Calibri"/>
          <w:bCs/>
          <w:sz w:val="20"/>
          <w:lang w:eastAsia="en-GB"/>
        </w:rPr>
        <w:tab/>
      </w:r>
      <w:r w:rsidR="00FD6599">
        <w:rPr>
          <w:rFonts w:ascii="Calibri" w:eastAsia="Calibri" w:hAnsi="Calibri"/>
          <w:bCs/>
          <w:sz w:val="20"/>
          <w:lang w:eastAsia="en-GB"/>
        </w:rPr>
        <w:tab/>
      </w:r>
      <w:r>
        <w:rPr>
          <w:rFonts w:ascii="Calibri" w:eastAsia="Calibri" w:hAnsi="Calibri"/>
          <w:bCs/>
          <w:sz w:val="20"/>
          <w:lang w:eastAsia="en-GB"/>
        </w:rPr>
        <w:tab/>
      </w:r>
      <w:r w:rsidR="00FD6599" w:rsidRPr="00FD6599">
        <w:rPr>
          <w:rFonts w:ascii="Calibri" w:eastAsia="Calibri" w:hAnsi="Calibri"/>
          <w:bCs/>
          <w:sz w:val="20"/>
          <w:lang w:eastAsia="en-GB"/>
        </w:rPr>
        <w:t>C.I.S.S.</w:t>
      </w:r>
    </w:p>
    <w:p w:rsidR="00FD6599" w:rsidRPr="00FD6599" w:rsidRDefault="00E64812" w:rsidP="00FB729C">
      <w:pPr>
        <w:numPr>
          <w:ilvl w:val="0"/>
          <w:numId w:val="6"/>
        </w:numPr>
        <w:jc w:val="both"/>
        <w:rPr>
          <w:rFonts w:ascii="Calibri" w:eastAsia="Calibri" w:hAnsi="Calibri"/>
          <w:bCs/>
          <w:sz w:val="20"/>
          <w:lang w:eastAsia="en-GB"/>
        </w:rPr>
      </w:pPr>
      <w:r w:rsidRPr="00FD6599">
        <w:rPr>
          <w:rFonts w:ascii="Calibri" w:eastAsia="Calibri" w:hAnsi="Calibri"/>
          <w:bCs/>
          <w:sz w:val="20"/>
          <w:lang w:eastAsia="en-GB"/>
        </w:rPr>
        <w:t>Health &amp; Safety Course</w:t>
      </w:r>
      <w:r w:rsidR="00FD6599" w:rsidRPr="00FD6599">
        <w:rPr>
          <w:rFonts w:ascii="Calibri" w:eastAsia="Calibri" w:hAnsi="Calibri"/>
          <w:bCs/>
          <w:sz w:val="20"/>
          <w:lang w:eastAsia="en-GB"/>
        </w:rPr>
        <w:tab/>
      </w:r>
      <w:r w:rsidR="00FD6599" w:rsidRPr="00FD6599">
        <w:rPr>
          <w:rFonts w:ascii="Calibri" w:eastAsia="Calibri" w:hAnsi="Calibri"/>
          <w:bCs/>
          <w:sz w:val="20"/>
          <w:lang w:eastAsia="en-GB"/>
        </w:rPr>
        <w:tab/>
      </w:r>
      <w:r w:rsidR="00FD6599">
        <w:rPr>
          <w:rFonts w:ascii="Calibri" w:eastAsia="Calibri" w:hAnsi="Calibri"/>
          <w:bCs/>
          <w:sz w:val="20"/>
          <w:lang w:eastAsia="en-GB"/>
        </w:rPr>
        <w:tab/>
      </w:r>
      <w:r w:rsidR="00FD6599">
        <w:rPr>
          <w:rFonts w:ascii="Calibri" w:eastAsia="Calibri" w:hAnsi="Calibri"/>
          <w:bCs/>
          <w:sz w:val="20"/>
          <w:lang w:eastAsia="en-GB"/>
        </w:rPr>
        <w:tab/>
      </w:r>
      <w:r>
        <w:rPr>
          <w:rFonts w:ascii="Calibri" w:eastAsia="Calibri" w:hAnsi="Calibri"/>
          <w:bCs/>
          <w:sz w:val="20"/>
          <w:lang w:eastAsia="en-GB"/>
        </w:rPr>
        <w:tab/>
      </w:r>
      <w:r>
        <w:rPr>
          <w:rFonts w:ascii="Calibri" w:eastAsia="Calibri" w:hAnsi="Calibri"/>
          <w:bCs/>
          <w:sz w:val="20"/>
          <w:lang w:eastAsia="en-GB"/>
        </w:rPr>
        <w:tab/>
      </w:r>
      <w:r w:rsidR="00FD6599" w:rsidRPr="00FD6599">
        <w:rPr>
          <w:rFonts w:ascii="Calibri" w:eastAsia="Calibri" w:hAnsi="Calibri"/>
          <w:bCs/>
          <w:sz w:val="20"/>
          <w:lang w:eastAsia="en-GB"/>
        </w:rPr>
        <w:t>G</w:t>
      </w:r>
      <w:r w:rsidRPr="00FD6599">
        <w:rPr>
          <w:rFonts w:ascii="Calibri" w:eastAsia="Calibri" w:hAnsi="Calibri"/>
          <w:bCs/>
          <w:sz w:val="20"/>
          <w:lang w:eastAsia="en-GB"/>
        </w:rPr>
        <w:t>atwick</w:t>
      </w:r>
      <w:r w:rsidR="00FD6599" w:rsidRPr="00FD6599">
        <w:rPr>
          <w:rFonts w:ascii="Calibri" w:eastAsia="Calibri" w:hAnsi="Calibri"/>
          <w:bCs/>
          <w:sz w:val="20"/>
          <w:lang w:eastAsia="en-GB"/>
        </w:rPr>
        <w:t xml:space="preserve"> C</w:t>
      </w:r>
      <w:r w:rsidRPr="00FD6599">
        <w:rPr>
          <w:rFonts w:ascii="Calibri" w:eastAsia="Calibri" w:hAnsi="Calibri"/>
          <w:bCs/>
          <w:sz w:val="20"/>
          <w:lang w:eastAsia="en-GB"/>
        </w:rPr>
        <w:t>ollege</w:t>
      </w:r>
    </w:p>
    <w:p w:rsidR="00FD6599" w:rsidRDefault="00FD6599" w:rsidP="00FB729C">
      <w:pPr>
        <w:numPr>
          <w:ilvl w:val="0"/>
          <w:numId w:val="6"/>
        </w:numPr>
        <w:jc w:val="both"/>
        <w:rPr>
          <w:rFonts w:ascii="Calibri" w:eastAsia="Calibri" w:hAnsi="Calibri"/>
          <w:bCs/>
          <w:sz w:val="20"/>
          <w:lang w:eastAsia="en-GB"/>
        </w:rPr>
      </w:pPr>
      <w:r w:rsidRPr="00FD6599">
        <w:rPr>
          <w:rFonts w:ascii="Calibri" w:eastAsia="Calibri" w:hAnsi="Calibri"/>
          <w:bCs/>
          <w:sz w:val="20"/>
          <w:lang w:eastAsia="en-GB"/>
        </w:rPr>
        <w:t>CSCS</w:t>
      </w:r>
      <w:r w:rsidRPr="00FD6599">
        <w:rPr>
          <w:rFonts w:ascii="Calibri" w:eastAsia="Calibri" w:hAnsi="Calibri"/>
          <w:bCs/>
          <w:sz w:val="20"/>
          <w:lang w:eastAsia="en-GB"/>
        </w:rPr>
        <w:tab/>
      </w:r>
      <w:r w:rsidRPr="00FD6599">
        <w:rPr>
          <w:rFonts w:ascii="Calibri" w:eastAsia="Calibri" w:hAnsi="Calibri"/>
          <w:bCs/>
          <w:sz w:val="20"/>
          <w:lang w:eastAsia="en-GB"/>
        </w:rPr>
        <w:tab/>
      </w:r>
      <w:r w:rsidRPr="00DA4419">
        <w:rPr>
          <w:rFonts w:ascii="Calibri" w:eastAsia="Calibri" w:hAnsi="Calibri"/>
          <w:bCs/>
          <w:sz w:val="20"/>
          <w:lang w:eastAsia="en-GB"/>
        </w:rPr>
        <w:tab/>
      </w:r>
      <w:r w:rsidRPr="00DA4419">
        <w:rPr>
          <w:rFonts w:ascii="Calibri" w:eastAsia="Calibri" w:hAnsi="Calibri"/>
          <w:bCs/>
          <w:sz w:val="20"/>
          <w:lang w:eastAsia="en-GB"/>
        </w:rPr>
        <w:tab/>
      </w:r>
      <w:r w:rsidRPr="00DA4419">
        <w:rPr>
          <w:rFonts w:ascii="Calibri" w:eastAsia="Calibri" w:hAnsi="Calibri"/>
          <w:bCs/>
          <w:sz w:val="20"/>
          <w:lang w:eastAsia="en-GB"/>
        </w:rPr>
        <w:tab/>
      </w:r>
      <w:r w:rsidRPr="00DA4419">
        <w:rPr>
          <w:rFonts w:ascii="Calibri" w:eastAsia="Calibri" w:hAnsi="Calibri"/>
          <w:bCs/>
          <w:sz w:val="20"/>
          <w:lang w:eastAsia="en-GB"/>
        </w:rPr>
        <w:tab/>
      </w:r>
      <w:r w:rsidRPr="00DA4419">
        <w:rPr>
          <w:rFonts w:ascii="Calibri" w:eastAsia="Calibri" w:hAnsi="Calibri"/>
          <w:bCs/>
          <w:sz w:val="20"/>
          <w:lang w:eastAsia="en-GB"/>
        </w:rPr>
        <w:tab/>
      </w:r>
      <w:r w:rsidR="00E64812">
        <w:rPr>
          <w:rFonts w:ascii="Calibri" w:eastAsia="Calibri" w:hAnsi="Calibri"/>
          <w:bCs/>
          <w:sz w:val="20"/>
          <w:lang w:eastAsia="en-GB"/>
        </w:rPr>
        <w:tab/>
      </w:r>
      <w:r w:rsidR="00E64812" w:rsidRPr="00DA4419">
        <w:rPr>
          <w:rFonts w:ascii="Calibri" w:eastAsia="Calibri" w:hAnsi="Calibri"/>
          <w:bCs/>
          <w:sz w:val="20"/>
          <w:lang w:eastAsia="en-GB"/>
        </w:rPr>
        <w:t>passed</w:t>
      </w:r>
    </w:p>
    <w:p w:rsidR="00DA4419" w:rsidRDefault="00DA4419" w:rsidP="00DA4419">
      <w:pPr>
        <w:jc w:val="both"/>
        <w:rPr>
          <w:rFonts w:ascii="Calibri" w:eastAsia="Calibri" w:hAnsi="Calibri"/>
          <w:bCs/>
          <w:sz w:val="20"/>
          <w:lang w:eastAsia="en-GB"/>
        </w:rPr>
      </w:pPr>
    </w:p>
    <w:p w:rsidR="00DA4419" w:rsidRPr="00DA4419" w:rsidRDefault="00DA4419" w:rsidP="00DA4419">
      <w:pPr>
        <w:jc w:val="both"/>
        <w:rPr>
          <w:rFonts w:ascii="Calibri" w:eastAsia="Calibri" w:hAnsi="Calibri"/>
          <w:b/>
          <w:bCs/>
          <w:sz w:val="20"/>
          <w:u w:val="single"/>
          <w:lang w:eastAsia="en-GB"/>
        </w:rPr>
      </w:pPr>
      <w:r w:rsidRPr="00DA4419">
        <w:rPr>
          <w:rFonts w:ascii="Calibri" w:eastAsia="Calibri" w:hAnsi="Calibri"/>
          <w:b/>
          <w:bCs/>
          <w:sz w:val="20"/>
          <w:u w:val="single"/>
          <w:lang w:eastAsia="en-GB"/>
        </w:rPr>
        <w:t>Hobbies</w:t>
      </w:r>
    </w:p>
    <w:p w:rsidR="00E64812" w:rsidRDefault="00E64812" w:rsidP="00FB729C">
      <w:pPr>
        <w:numPr>
          <w:ilvl w:val="0"/>
          <w:numId w:val="9"/>
        </w:numPr>
        <w:rPr>
          <w:rFonts w:ascii="Calibri" w:eastAsia="Calibri" w:hAnsi="Calibri"/>
          <w:bCs/>
          <w:sz w:val="20"/>
          <w:lang w:eastAsia="en-GB"/>
        </w:rPr>
        <w:sectPr w:rsidR="00E64812" w:rsidSect="00701C9A">
          <w:type w:val="continuous"/>
          <w:pgSz w:w="11906" w:h="16838"/>
          <w:pgMar w:top="567" w:right="567" w:bottom="0" w:left="567" w:header="454" w:footer="624" w:gutter="0"/>
          <w:cols w:space="708"/>
          <w:docGrid w:linePitch="360"/>
        </w:sectPr>
      </w:pPr>
    </w:p>
    <w:p w:rsidR="00E64812" w:rsidRDefault="00E64812" w:rsidP="00FB729C">
      <w:pPr>
        <w:numPr>
          <w:ilvl w:val="0"/>
          <w:numId w:val="9"/>
        </w:numPr>
        <w:rPr>
          <w:rFonts w:ascii="Calibri" w:eastAsia="Calibri" w:hAnsi="Calibri"/>
          <w:bCs/>
          <w:sz w:val="20"/>
          <w:lang w:eastAsia="en-GB"/>
        </w:rPr>
      </w:pPr>
      <w:r>
        <w:rPr>
          <w:rFonts w:ascii="Calibri" w:eastAsia="Calibri" w:hAnsi="Calibri"/>
          <w:bCs/>
          <w:sz w:val="20"/>
          <w:lang w:eastAsia="en-GB"/>
        </w:rPr>
        <w:t>DIY</w:t>
      </w:r>
    </w:p>
    <w:p w:rsidR="00E64812" w:rsidRDefault="00E64812" w:rsidP="00FB729C">
      <w:pPr>
        <w:numPr>
          <w:ilvl w:val="0"/>
          <w:numId w:val="9"/>
        </w:numPr>
        <w:rPr>
          <w:rFonts w:ascii="Calibri" w:eastAsia="Calibri" w:hAnsi="Calibri"/>
          <w:bCs/>
          <w:sz w:val="20"/>
          <w:lang w:eastAsia="en-GB"/>
        </w:rPr>
      </w:pPr>
      <w:r>
        <w:rPr>
          <w:rFonts w:ascii="Calibri" w:eastAsia="Calibri" w:hAnsi="Calibri"/>
          <w:bCs/>
          <w:sz w:val="20"/>
          <w:lang w:eastAsia="en-GB"/>
        </w:rPr>
        <w:t>F1</w:t>
      </w:r>
    </w:p>
    <w:p w:rsidR="00E64812" w:rsidRDefault="00E64812" w:rsidP="00FB729C">
      <w:pPr>
        <w:numPr>
          <w:ilvl w:val="0"/>
          <w:numId w:val="9"/>
        </w:numPr>
        <w:rPr>
          <w:rFonts w:ascii="Calibri" w:eastAsia="Calibri" w:hAnsi="Calibri"/>
          <w:bCs/>
          <w:sz w:val="20"/>
          <w:lang w:eastAsia="en-GB"/>
        </w:rPr>
      </w:pPr>
      <w:r>
        <w:rPr>
          <w:rFonts w:ascii="Calibri" w:eastAsia="Calibri" w:hAnsi="Calibri"/>
          <w:bCs/>
          <w:sz w:val="20"/>
          <w:lang w:eastAsia="en-GB"/>
        </w:rPr>
        <w:t>Photography</w:t>
      </w:r>
    </w:p>
    <w:p w:rsidR="00E64812" w:rsidRDefault="00E64812" w:rsidP="00FB729C">
      <w:pPr>
        <w:numPr>
          <w:ilvl w:val="0"/>
          <w:numId w:val="9"/>
        </w:numPr>
        <w:rPr>
          <w:rFonts w:ascii="Calibri" w:eastAsia="Calibri" w:hAnsi="Calibri"/>
          <w:bCs/>
          <w:sz w:val="20"/>
          <w:lang w:eastAsia="en-GB"/>
        </w:rPr>
      </w:pPr>
      <w:r>
        <w:rPr>
          <w:rFonts w:ascii="Calibri" w:eastAsia="Calibri" w:hAnsi="Calibri"/>
          <w:bCs/>
          <w:sz w:val="20"/>
          <w:lang w:eastAsia="en-GB"/>
        </w:rPr>
        <w:t>Cooking</w:t>
      </w:r>
    </w:p>
    <w:p w:rsidR="00E64812" w:rsidRDefault="00E64812" w:rsidP="00FB729C">
      <w:pPr>
        <w:numPr>
          <w:ilvl w:val="0"/>
          <w:numId w:val="9"/>
        </w:numPr>
        <w:rPr>
          <w:rFonts w:ascii="Calibri" w:eastAsia="Calibri" w:hAnsi="Calibri"/>
          <w:bCs/>
          <w:sz w:val="20"/>
          <w:lang w:eastAsia="en-GB"/>
        </w:rPr>
      </w:pPr>
      <w:r>
        <w:rPr>
          <w:rFonts w:ascii="Calibri" w:eastAsia="Calibri" w:hAnsi="Calibri"/>
          <w:bCs/>
          <w:sz w:val="20"/>
          <w:lang w:eastAsia="en-GB"/>
        </w:rPr>
        <w:t>Electronics</w:t>
      </w:r>
    </w:p>
    <w:p w:rsidR="00E64812" w:rsidRDefault="00E64812" w:rsidP="00FB729C">
      <w:pPr>
        <w:numPr>
          <w:ilvl w:val="0"/>
          <w:numId w:val="9"/>
        </w:numPr>
        <w:rPr>
          <w:rFonts w:ascii="Calibri" w:eastAsia="Calibri" w:hAnsi="Calibri"/>
          <w:bCs/>
          <w:sz w:val="20"/>
          <w:lang w:eastAsia="en-GB"/>
        </w:rPr>
      </w:pPr>
      <w:r>
        <w:rPr>
          <w:rFonts w:ascii="Calibri" w:eastAsia="Calibri" w:hAnsi="Calibri"/>
          <w:bCs/>
          <w:sz w:val="20"/>
          <w:lang w:eastAsia="en-GB"/>
        </w:rPr>
        <w:t>Reclamation</w:t>
      </w:r>
    </w:p>
    <w:p w:rsidR="00E64812" w:rsidRDefault="00DA4419" w:rsidP="00FB729C">
      <w:pPr>
        <w:numPr>
          <w:ilvl w:val="0"/>
          <w:numId w:val="9"/>
        </w:numPr>
        <w:rPr>
          <w:rFonts w:ascii="Calibri" w:eastAsia="Calibri" w:hAnsi="Calibri"/>
          <w:bCs/>
          <w:sz w:val="20"/>
          <w:lang w:eastAsia="en-GB"/>
        </w:rPr>
      </w:pPr>
      <w:r w:rsidRPr="00DA4419">
        <w:rPr>
          <w:rFonts w:ascii="Calibri" w:eastAsia="Calibri" w:hAnsi="Calibri"/>
          <w:bCs/>
          <w:sz w:val="20"/>
          <w:lang w:eastAsia="en-GB"/>
        </w:rPr>
        <w:t>Carp</w:t>
      </w:r>
      <w:r w:rsidR="00E64812">
        <w:rPr>
          <w:rFonts w:ascii="Calibri" w:eastAsia="Calibri" w:hAnsi="Calibri"/>
          <w:bCs/>
          <w:sz w:val="20"/>
          <w:lang w:eastAsia="en-GB"/>
        </w:rPr>
        <w:t>entry</w:t>
      </w:r>
    </w:p>
    <w:p w:rsidR="00DA4419" w:rsidRPr="00DA4419" w:rsidRDefault="00DA4419" w:rsidP="00FB729C">
      <w:pPr>
        <w:numPr>
          <w:ilvl w:val="0"/>
          <w:numId w:val="9"/>
        </w:numPr>
        <w:rPr>
          <w:rFonts w:ascii="Calibri" w:eastAsia="Calibri" w:hAnsi="Calibri"/>
          <w:bCs/>
          <w:sz w:val="20"/>
          <w:lang w:eastAsia="en-GB"/>
        </w:rPr>
      </w:pPr>
      <w:r w:rsidRPr="00DA4419">
        <w:rPr>
          <w:rFonts w:ascii="Calibri" w:eastAsia="Calibri" w:hAnsi="Calibri"/>
          <w:bCs/>
          <w:sz w:val="20"/>
          <w:lang w:eastAsia="en-GB"/>
        </w:rPr>
        <w:t>Car Maintenance</w:t>
      </w:r>
    </w:p>
    <w:sectPr w:rsidR="00DA4419" w:rsidRPr="00DA4419" w:rsidSect="00E64812">
      <w:type w:val="continuous"/>
      <w:pgSz w:w="11906" w:h="16838"/>
      <w:pgMar w:top="567" w:right="567" w:bottom="0" w:left="567" w:header="454" w:footer="624" w:gutter="0"/>
      <w:cols w:num="2"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7479" w:rsidRDefault="006C7479">
      <w:r>
        <w:separator/>
      </w:r>
    </w:p>
  </w:endnote>
  <w:endnote w:type="continuationSeparator" w:id="0">
    <w:p w:rsidR="006C7479" w:rsidRDefault="006C747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N)">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G Times (E1)">
    <w:panose1 w:val="00000000000000000000"/>
    <w:charset w:val="00"/>
    <w:family w:val="roman"/>
    <w:notTrueType/>
    <w:pitch w:val="variable"/>
    <w:sig w:usb0="00000003" w:usb1="00000000" w:usb2="00000000" w:usb3="00000000" w:csb0="00000001" w:csb1="00000000"/>
  </w:font>
  <w:font w:name="Book Antiqua">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2ED3" w:rsidRDefault="00982ED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5E52" w:rsidRDefault="00564EA5" w:rsidP="00865103">
    <w:pPr>
      <w:pStyle w:val="Footer"/>
      <w:tabs>
        <w:tab w:val="clear" w:pos="4153"/>
        <w:tab w:val="clear" w:pos="8306"/>
        <w:tab w:val="left" w:pos="4335"/>
      </w:tabs>
      <w:rPr>
        <w:rFonts w:ascii="Arial" w:hAnsi="Arial" w:cs="Arial"/>
        <w:color w:val="808080"/>
        <w:sz w:val="10"/>
        <w:szCs w:val="10"/>
      </w:rPr>
    </w:pPr>
    <w:r>
      <w:rPr>
        <w:rFonts w:ascii="Arial" w:hAnsi="Arial" w:cs="Arial"/>
        <w:noProof/>
        <w:color w:val="808080"/>
        <w:sz w:val="10"/>
        <w:szCs w:val="10"/>
        <w:lang w:eastAsia="en-GB"/>
      </w:rPr>
      <w:pict>
        <v:shapetype id="_x0000_t32" coordsize="21600,21600" o:spt="32" o:oned="t" path="m,l21600,21600e" filled="f">
          <v:path arrowok="t" fillok="f" o:connecttype="none"/>
          <o:lock v:ext="edit" shapetype="t"/>
        </v:shapetype>
        <v:shape id="AutoShape 10" o:spid="_x0000_s4097" type="#_x0000_t32" style="position:absolute;margin-left:.15pt;margin-top:0;width:528.75pt;height:.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" strokecolor="#00b0f0"/>
      </w:pict>
    </w:r>
  </w:p>
  <w:p w:rsidR="002D5E52" w:rsidRPr="00EA6FB5" w:rsidRDefault="002D5E52" w:rsidP="00EA6FB5">
    <w:pPr>
      <w:pStyle w:val="Footer"/>
      <w:tabs>
        <w:tab w:val="clear" w:pos="4153"/>
        <w:tab w:val="clear" w:pos="8306"/>
        <w:tab w:val="left" w:pos="4335"/>
      </w:tabs>
      <w:jc w:val="center"/>
      <w:rPr>
        <w:rFonts w:ascii="Arial" w:hAnsi="Arial" w:cs="Arial"/>
        <w:sz w:val="16"/>
        <w:szCs w:val="16"/>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2ED3" w:rsidRDefault="00982ED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7479" w:rsidRDefault="006C7479">
      <w:r>
        <w:separator/>
      </w:r>
    </w:p>
  </w:footnote>
  <w:footnote w:type="continuationSeparator" w:id="0">
    <w:p w:rsidR="006C7479" w:rsidRDefault="006C747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2ED3" w:rsidRDefault="00982ED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2ED3" w:rsidRDefault="000369E4" w:rsidP="00982ED3">
    <w:pPr>
      <w:pStyle w:val="Header"/>
    </w:pPr>
    <w:r>
      <w:rPr>
        <w:noProof/>
        <w:lang w:eastAsia="en-GB"/>
      </w:rPr>
      <w:drawing>
        <wp:inline distT="0" distB="0" distL="0" distR="0">
          <wp:extent cx="1478158" cy="548595"/>
          <wp:effectExtent l="19050" t="0" r="7742"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78158" cy="548595"/>
                  </a:xfrm>
                  <a:prstGeom prst="rect">
                    <a:avLst/>
                  </a:prstGeom>
                </pic:spPr>
              </pic:pic>
            </a:graphicData>
          </a:graphic>
        </wp:inline>
      </w:drawing>
    </w:r>
    <w:r w:rsidR="00982ED3">
      <w:tab/>
    </w:r>
    <w:r w:rsidR="00982ED3">
      <w:tab/>
    </w:r>
    <w:r w:rsidR="00982ED3">
      <w:tab/>
      <w:t>Mark Carlo</w:t>
    </w:r>
  </w:p>
  <w:p w:rsidR="00982ED3" w:rsidRDefault="00982ED3" w:rsidP="00982ED3">
    <w:pPr>
      <w:pStyle w:val="Header"/>
    </w:pPr>
    <w:r>
      <w:tab/>
    </w:r>
    <w:r>
      <w:tab/>
    </w:r>
    <w:r>
      <w:tab/>
      <w:t>72,Vicarage way,</w:t>
    </w:r>
  </w:p>
  <w:p w:rsidR="00982ED3" w:rsidRDefault="00982ED3" w:rsidP="00982ED3">
    <w:pPr>
      <w:pStyle w:val="Header"/>
    </w:pPr>
    <w:r>
      <w:tab/>
    </w:r>
    <w:r>
      <w:tab/>
    </w:r>
    <w:r>
      <w:tab/>
      <w:t>Colnbrook.</w:t>
    </w:r>
  </w:p>
  <w:p w:rsidR="00982ED3" w:rsidRDefault="00982ED3" w:rsidP="00982ED3">
    <w:pPr>
      <w:pStyle w:val="Header"/>
    </w:pPr>
    <w:r>
      <w:tab/>
    </w:r>
    <w:r>
      <w:tab/>
    </w:r>
    <w:r>
      <w:tab/>
      <w:t>Berkshire.</w:t>
    </w:r>
  </w:p>
  <w:p w:rsidR="00982ED3" w:rsidRDefault="00982ED3" w:rsidP="00982ED3">
    <w:pPr>
      <w:pStyle w:val="Header"/>
    </w:pPr>
    <w:r>
      <w:tab/>
    </w:r>
    <w:r>
      <w:tab/>
    </w:r>
    <w:r>
      <w:tab/>
      <w:t>SL3 0RF</w:t>
    </w:r>
  </w:p>
  <w:p w:rsidR="00982ED3" w:rsidRDefault="00982ED3" w:rsidP="00982ED3">
    <w:pPr>
      <w:pStyle w:val="Header"/>
    </w:pPr>
    <w:r>
      <w:tab/>
    </w:r>
    <w:r>
      <w:tab/>
    </w:r>
    <w:r>
      <w:tab/>
    </w:r>
    <w:hyperlink r:id="rId2" w:history="1">
      <w:r w:rsidRPr="00DA2783">
        <w:rPr>
          <w:rStyle w:val="Hyperlink"/>
        </w:rPr>
        <w:t>mcarlo@live.co.uk</w:t>
      </w:r>
    </w:hyperlink>
  </w:p>
  <w:p w:rsidR="00982ED3" w:rsidRPr="00982ED3" w:rsidRDefault="00982ED3" w:rsidP="00982ED3">
    <w:pPr>
      <w:pStyle w:val="Header"/>
    </w:pPr>
    <w:r>
      <w:tab/>
    </w:r>
    <w:r>
      <w:tab/>
    </w:r>
    <w:r>
      <w:tab/>
      <w:t>07460983268</w:t>
    </w:r>
    <w: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2ED3" w:rsidRDefault="00982ED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2"/>
    <w:lvl w:ilvl="0">
      <w:start w:val="1"/>
      <w:numFmt w:val="bullet"/>
      <w:lvlText w:val=""/>
      <w:lvlJc w:val="left"/>
      <w:pPr>
        <w:tabs>
          <w:tab w:val="num" w:pos="0"/>
        </w:tabs>
        <w:ind w:left="720" w:hanging="360"/>
      </w:pPr>
      <w:rPr>
        <w:rFonts w:ascii="Symbol" w:hAnsi="Symbol"/>
      </w:rPr>
    </w:lvl>
  </w:abstractNum>
  <w:abstractNum w:abstractNumId="1">
    <w:nsid w:val="00000002"/>
    <w:multiLevelType w:val="singleLevel"/>
    <w:tmpl w:val="00000002"/>
    <w:name w:val="WW8Num6"/>
    <w:lvl w:ilvl="0">
      <w:start w:val="1"/>
      <w:numFmt w:val="bullet"/>
      <w:lvlText w:val=""/>
      <w:lvlJc w:val="left"/>
      <w:pPr>
        <w:tabs>
          <w:tab w:val="num" w:pos="0"/>
        </w:tabs>
        <w:ind w:left="720" w:hanging="360"/>
      </w:pPr>
      <w:rPr>
        <w:rFonts w:ascii="Symbol" w:hAnsi="Symbol"/>
      </w:rPr>
    </w:lvl>
  </w:abstractNum>
  <w:abstractNum w:abstractNumId="2">
    <w:nsid w:val="00000003"/>
    <w:multiLevelType w:val="singleLevel"/>
    <w:tmpl w:val="00000003"/>
    <w:name w:val="WW8Num7"/>
    <w:lvl w:ilvl="0">
      <w:start w:val="1"/>
      <w:numFmt w:val="bullet"/>
      <w:lvlText w:val=""/>
      <w:lvlJc w:val="left"/>
      <w:pPr>
        <w:tabs>
          <w:tab w:val="num" w:pos="0"/>
        </w:tabs>
        <w:ind w:left="720" w:hanging="360"/>
      </w:pPr>
      <w:rPr>
        <w:rFonts w:ascii="Symbol" w:hAnsi="Symbol"/>
      </w:rPr>
    </w:lvl>
  </w:abstractNum>
  <w:abstractNum w:abstractNumId="3">
    <w:nsid w:val="00000004"/>
    <w:multiLevelType w:val="singleLevel"/>
    <w:tmpl w:val="00000004"/>
    <w:name w:val="WW8Num10"/>
    <w:lvl w:ilvl="0">
      <w:start w:val="1"/>
      <w:numFmt w:val="bullet"/>
      <w:lvlText w:val=""/>
      <w:lvlJc w:val="left"/>
      <w:pPr>
        <w:tabs>
          <w:tab w:val="num" w:pos="0"/>
        </w:tabs>
        <w:ind w:left="720" w:hanging="360"/>
      </w:pPr>
      <w:rPr>
        <w:rFonts w:ascii="Symbol" w:hAnsi="Symbol"/>
      </w:rPr>
    </w:lvl>
  </w:abstractNum>
  <w:abstractNum w:abstractNumId="4">
    <w:nsid w:val="00000007"/>
    <w:multiLevelType w:val="multilevel"/>
    <w:tmpl w:val="00000007"/>
    <w:name w:val="WWNum34"/>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5">
    <w:nsid w:val="00000008"/>
    <w:multiLevelType w:val="multilevel"/>
    <w:tmpl w:val="00000008"/>
    <w:name w:val="WWNum37"/>
    <w:lvl w:ilvl="0">
      <w:start w:val="1"/>
      <w:numFmt w:val="bullet"/>
      <w:lvlText w:val=""/>
      <w:lvlJc w:val="left"/>
      <w:pPr>
        <w:tabs>
          <w:tab w:val="num" w:pos="0"/>
        </w:tabs>
        <w:ind w:left="2160" w:hanging="360"/>
      </w:pPr>
      <w:rPr>
        <w:rFonts w:ascii="Wingdings" w:hAnsi="Wingdings"/>
      </w:rPr>
    </w:lvl>
    <w:lvl w:ilvl="1">
      <w:start w:val="1"/>
      <w:numFmt w:val="bullet"/>
      <w:lvlText w:val="o"/>
      <w:lvlJc w:val="left"/>
      <w:pPr>
        <w:tabs>
          <w:tab w:val="num" w:pos="0"/>
        </w:tabs>
        <w:ind w:left="2880" w:hanging="360"/>
      </w:pPr>
      <w:rPr>
        <w:rFonts w:ascii="Courier New" w:hAnsi="Courier New" w:cs="Courier New"/>
      </w:rPr>
    </w:lvl>
    <w:lvl w:ilvl="2">
      <w:start w:val="1"/>
      <w:numFmt w:val="bullet"/>
      <w:lvlText w:val=""/>
      <w:lvlJc w:val="left"/>
      <w:pPr>
        <w:tabs>
          <w:tab w:val="num" w:pos="0"/>
        </w:tabs>
        <w:ind w:left="3600" w:hanging="360"/>
      </w:pPr>
      <w:rPr>
        <w:rFonts w:ascii="Wingdings" w:hAnsi="Wingdings"/>
      </w:rPr>
    </w:lvl>
    <w:lvl w:ilvl="3">
      <w:start w:val="1"/>
      <w:numFmt w:val="bullet"/>
      <w:lvlText w:val=""/>
      <w:lvlJc w:val="left"/>
      <w:pPr>
        <w:tabs>
          <w:tab w:val="num" w:pos="0"/>
        </w:tabs>
        <w:ind w:left="4320" w:hanging="360"/>
      </w:pPr>
      <w:rPr>
        <w:rFonts w:ascii="Symbol" w:hAnsi="Symbol"/>
      </w:rPr>
    </w:lvl>
    <w:lvl w:ilvl="4">
      <w:start w:val="1"/>
      <w:numFmt w:val="bullet"/>
      <w:lvlText w:val="o"/>
      <w:lvlJc w:val="left"/>
      <w:pPr>
        <w:tabs>
          <w:tab w:val="num" w:pos="0"/>
        </w:tabs>
        <w:ind w:left="5040" w:hanging="360"/>
      </w:pPr>
      <w:rPr>
        <w:rFonts w:ascii="Courier New" w:hAnsi="Courier New" w:cs="Courier New"/>
      </w:rPr>
    </w:lvl>
    <w:lvl w:ilvl="5">
      <w:start w:val="1"/>
      <w:numFmt w:val="bullet"/>
      <w:lvlText w:val=""/>
      <w:lvlJc w:val="left"/>
      <w:pPr>
        <w:tabs>
          <w:tab w:val="num" w:pos="0"/>
        </w:tabs>
        <w:ind w:left="5760" w:hanging="360"/>
      </w:pPr>
      <w:rPr>
        <w:rFonts w:ascii="Wingdings" w:hAnsi="Wingdings"/>
      </w:rPr>
    </w:lvl>
    <w:lvl w:ilvl="6">
      <w:start w:val="1"/>
      <w:numFmt w:val="bullet"/>
      <w:lvlText w:val=""/>
      <w:lvlJc w:val="left"/>
      <w:pPr>
        <w:tabs>
          <w:tab w:val="num" w:pos="0"/>
        </w:tabs>
        <w:ind w:left="6480" w:hanging="360"/>
      </w:pPr>
      <w:rPr>
        <w:rFonts w:ascii="Symbol" w:hAnsi="Symbol"/>
      </w:rPr>
    </w:lvl>
    <w:lvl w:ilvl="7">
      <w:start w:val="1"/>
      <w:numFmt w:val="bullet"/>
      <w:lvlText w:val="o"/>
      <w:lvlJc w:val="left"/>
      <w:pPr>
        <w:tabs>
          <w:tab w:val="num" w:pos="0"/>
        </w:tabs>
        <w:ind w:left="7200" w:hanging="360"/>
      </w:pPr>
      <w:rPr>
        <w:rFonts w:ascii="Courier New" w:hAnsi="Courier New" w:cs="Courier New"/>
      </w:rPr>
    </w:lvl>
    <w:lvl w:ilvl="8">
      <w:start w:val="1"/>
      <w:numFmt w:val="bullet"/>
      <w:lvlText w:val=""/>
      <w:lvlJc w:val="left"/>
      <w:pPr>
        <w:tabs>
          <w:tab w:val="num" w:pos="0"/>
        </w:tabs>
        <w:ind w:left="7920" w:hanging="360"/>
      </w:pPr>
      <w:rPr>
        <w:rFonts w:ascii="Wingdings" w:hAnsi="Wingdings"/>
      </w:rPr>
    </w:lvl>
  </w:abstractNum>
  <w:abstractNum w:abstractNumId="6">
    <w:nsid w:val="10512ECD"/>
    <w:multiLevelType w:val="hybridMultilevel"/>
    <w:tmpl w:val="7A9059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E2F1D5B"/>
    <w:multiLevelType w:val="hybridMultilevel"/>
    <w:tmpl w:val="B1F45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EDF0939"/>
    <w:multiLevelType w:val="singleLevel"/>
    <w:tmpl w:val="31BA048E"/>
    <w:lvl w:ilvl="0">
      <w:start w:val="1"/>
      <w:numFmt w:val="bullet"/>
      <w:pStyle w:val="ListBullet6"/>
      <w:lvlText w:val=""/>
      <w:lvlJc w:val="left"/>
      <w:pPr>
        <w:tabs>
          <w:tab w:val="num" w:pos="360"/>
        </w:tabs>
        <w:ind w:left="360" w:hanging="360"/>
      </w:pPr>
      <w:rPr>
        <w:rFonts w:ascii="Symbol" w:hAnsi="Symbol" w:cs="Times New Roman" w:hint="default"/>
      </w:rPr>
    </w:lvl>
  </w:abstractNum>
  <w:abstractNum w:abstractNumId="9">
    <w:nsid w:val="418E17EF"/>
    <w:multiLevelType w:val="multilevel"/>
    <w:tmpl w:val="95B232F8"/>
    <w:styleLink w:val="Style1"/>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53A2233E"/>
    <w:multiLevelType w:val="hybridMultilevel"/>
    <w:tmpl w:val="C0A406BC"/>
    <w:lvl w:ilvl="0" w:tplc="CFAC80B4">
      <w:start w:val="1"/>
      <w:numFmt w:val="bullet"/>
      <w:pStyle w:val="JobDescription"/>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F2433C0"/>
    <w:multiLevelType w:val="hybridMultilevel"/>
    <w:tmpl w:val="C2664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13">
    <w:nsid w:val="76917B9E"/>
    <w:multiLevelType w:val="hybridMultilevel"/>
    <w:tmpl w:val="4740D142"/>
    <w:lvl w:ilvl="0" w:tplc="C76AC424">
      <w:start w:val="1"/>
      <w:numFmt w:val="bullet"/>
      <w:pStyle w:val="CompanyName"/>
      <w:lvlText w:val=""/>
      <w:lvlJc w:val="left"/>
      <w:pPr>
        <w:tabs>
          <w:tab w:val="num" w:pos="360"/>
        </w:tabs>
        <w:ind w:left="245" w:hanging="245"/>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D590313"/>
    <w:multiLevelType w:val="hybridMultilevel"/>
    <w:tmpl w:val="B882CB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10"/>
  </w:num>
  <w:num w:numId="4">
    <w:abstractNumId w:val="13"/>
  </w:num>
  <w:num w:numId="5">
    <w:abstractNumId w:val="9"/>
  </w:num>
  <w:num w:numId="6">
    <w:abstractNumId w:val="11"/>
  </w:num>
  <w:num w:numId="7">
    <w:abstractNumId w:val="14"/>
  </w:num>
  <w:num w:numId="8">
    <w:abstractNumId w:val="7"/>
  </w:num>
  <w:num w:numId="9">
    <w:abstractNumId w:val="6"/>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3F01"/>
  <w:documentProtection w:edit="forms" w:enforcement="0"/>
  <w:defaultTabStop w:val="720"/>
  <w:drawingGridHorizontalSpacing w:val="110"/>
  <w:displayHorizontalDrawingGridEvery w:val="2"/>
  <w:noPunctuationKerning/>
  <w:characterSpacingControl w:val="doNotCompress"/>
  <w:hdrShapeDefaults>
    <o:shapedefaults v:ext="edit" spidmax="4098">
      <o:colormru v:ext="edit" colors="red"/>
    </o:shapedefaults>
    <o:shapelayout v:ext="edit">
      <o:idmap v:ext="edit" data="4"/>
      <o:rules v:ext="edit">
        <o:r id="V:Rule1" type="connector" idref="#AutoShape 10"/>
      </o:rules>
    </o:shapelayout>
  </w:hdrShapeDefaults>
  <w:footnotePr>
    <w:footnote w:id="-1"/>
    <w:footnote w:id="0"/>
  </w:footnotePr>
  <w:endnotePr>
    <w:endnote w:id="-1"/>
    <w:endnote w:id="0"/>
  </w:endnotePr>
  <w:compat/>
  <w:rsids>
    <w:rsidRoot w:val="00D54865"/>
    <w:rsid w:val="00007DB4"/>
    <w:rsid w:val="00014E5E"/>
    <w:rsid w:val="00022050"/>
    <w:rsid w:val="0002212D"/>
    <w:rsid w:val="0002514C"/>
    <w:rsid w:val="00031333"/>
    <w:rsid w:val="00032740"/>
    <w:rsid w:val="00032D55"/>
    <w:rsid w:val="000334E9"/>
    <w:rsid w:val="000369E4"/>
    <w:rsid w:val="00052FE5"/>
    <w:rsid w:val="00060216"/>
    <w:rsid w:val="00060BF7"/>
    <w:rsid w:val="000667FE"/>
    <w:rsid w:val="0008398F"/>
    <w:rsid w:val="00087DF3"/>
    <w:rsid w:val="00091164"/>
    <w:rsid w:val="0009762E"/>
    <w:rsid w:val="000A016B"/>
    <w:rsid w:val="000A0223"/>
    <w:rsid w:val="000A2185"/>
    <w:rsid w:val="000A33ED"/>
    <w:rsid w:val="000B0F2D"/>
    <w:rsid w:val="000B7A6F"/>
    <w:rsid w:val="000C35B3"/>
    <w:rsid w:val="000D03A1"/>
    <w:rsid w:val="000F354B"/>
    <w:rsid w:val="00103C6C"/>
    <w:rsid w:val="0010630B"/>
    <w:rsid w:val="00114CE1"/>
    <w:rsid w:val="00122FD8"/>
    <w:rsid w:val="00124C29"/>
    <w:rsid w:val="00125A34"/>
    <w:rsid w:val="00125C0F"/>
    <w:rsid w:val="001337A4"/>
    <w:rsid w:val="00141C69"/>
    <w:rsid w:val="001448DA"/>
    <w:rsid w:val="001473D8"/>
    <w:rsid w:val="00150299"/>
    <w:rsid w:val="00155F0B"/>
    <w:rsid w:val="001567F5"/>
    <w:rsid w:val="00161468"/>
    <w:rsid w:val="00172E5D"/>
    <w:rsid w:val="00175E3D"/>
    <w:rsid w:val="00182EE5"/>
    <w:rsid w:val="001842A7"/>
    <w:rsid w:val="001934FD"/>
    <w:rsid w:val="0019361F"/>
    <w:rsid w:val="001A190F"/>
    <w:rsid w:val="001A19B9"/>
    <w:rsid w:val="001A233C"/>
    <w:rsid w:val="001A361C"/>
    <w:rsid w:val="001A7593"/>
    <w:rsid w:val="001B1701"/>
    <w:rsid w:val="001B4309"/>
    <w:rsid w:val="001B56E9"/>
    <w:rsid w:val="001C2209"/>
    <w:rsid w:val="001C3E5A"/>
    <w:rsid w:val="001C486C"/>
    <w:rsid w:val="001C4B3E"/>
    <w:rsid w:val="001C6A4A"/>
    <w:rsid w:val="001D3BCB"/>
    <w:rsid w:val="001E0606"/>
    <w:rsid w:val="001E4C62"/>
    <w:rsid w:val="001E6212"/>
    <w:rsid w:val="001E6D93"/>
    <w:rsid w:val="001F072F"/>
    <w:rsid w:val="001F31D3"/>
    <w:rsid w:val="001F72E2"/>
    <w:rsid w:val="002166A7"/>
    <w:rsid w:val="00216AB3"/>
    <w:rsid w:val="002219F4"/>
    <w:rsid w:val="00225755"/>
    <w:rsid w:val="00237E2E"/>
    <w:rsid w:val="00255E18"/>
    <w:rsid w:val="002613A0"/>
    <w:rsid w:val="00273501"/>
    <w:rsid w:val="00281B42"/>
    <w:rsid w:val="00281F4E"/>
    <w:rsid w:val="00287D6F"/>
    <w:rsid w:val="0029030A"/>
    <w:rsid w:val="002931EA"/>
    <w:rsid w:val="00293F67"/>
    <w:rsid w:val="002A77DF"/>
    <w:rsid w:val="002B3C73"/>
    <w:rsid w:val="002B4BC3"/>
    <w:rsid w:val="002B7A25"/>
    <w:rsid w:val="002C4332"/>
    <w:rsid w:val="002C56A7"/>
    <w:rsid w:val="002D485B"/>
    <w:rsid w:val="002D538C"/>
    <w:rsid w:val="002D5E52"/>
    <w:rsid w:val="002E4F31"/>
    <w:rsid w:val="002F114F"/>
    <w:rsid w:val="002F482A"/>
    <w:rsid w:val="003019CA"/>
    <w:rsid w:val="00316ADB"/>
    <w:rsid w:val="00317AA6"/>
    <w:rsid w:val="00322B1B"/>
    <w:rsid w:val="0032436B"/>
    <w:rsid w:val="00327F62"/>
    <w:rsid w:val="00341A25"/>
    <w:rsid w:val="00343463"/>
    <w:rsid w:val="003565F0"/>
    <w:rsid w:val="00361564"/>
    <w:rsid w:val="00362BB8"/>
    <w:rsid w:val="003669EB"/>
    <w:rsid w:val="00367F04"/>
    <w:rsid w:val="00372208"/>
    <w:rsid w:val="003739A3"/>
    <w:rsid w:val="00375FE6"/>
    <w:rsid w:val="00376124"/>
    <w:rsid w:val="0037613F"/>
    <w:rsid w:val="003806E7"/>
    <w:rsid w:val="003828B6"/>
    <w:rsid w:val="00396D91"/>
    <w:rsid w:val="003A095E"/>
    <w:rsid w:val="003A49A2"/>
    <w:rsid w:val="003A5CBD"/>
    <w:rsid w:val="003C04B2"/>
    <w:rsid w:val="003C2977"/>
    <w:rsid w:val="003C42E9"/>
    <w:rsid w:val="003D2625"/>
    <w:rsid w:val="003F23ED"/>
    <w:rsid w:val="003F253D"/>
    <w:rsid w:val="00401AC2"/>
    <w:rsid w:val="00404098"/>
    <w:rsid w:val="0041370C"/>
    <w:rsid w:val="0041378E"/>
    <w:rsid w:val="004163AE"/>
    <w:rsid w:val="00420406"/>
    <w:rsid w:val="00425729"/>
    <w:rsid w:val="00433A87"/>
    <w:rsid w:val="0045392B"/>
    <w:rsid w:val="0046348A"/>
    <w:rsid w:val="00463F4D"/>
    <w:rsid w:val="004642BA"/>
    <w:rsid w:val="00466D2F"/>
    <w:rsid w:val="004676CC"/>
    <w:rsid w:val="00482F46"/>
    <w:rsid w:val="00483D1E"/>
    <w:rsid w:val="00487A94"/>
    <w:rsid w:val="00490A91"/>
    <w:rsid w:val="00492E8F"/>
    <w:rsid w:val="004A3D73"/>
    <w:rsid w:val="004A6E44"/>
    <w:rsid w:val="004B1194"/>
    <w:rsid w:val="004B1ADA"/>
    <w:rsid w:val="004C0A0B"/>
    <w:rsid w:val="004C294A"/>
    <w:rsid w:val="004C60A6"/>
    <w:rsid w:val="004C7AB2"/>
    <w:rsid w:val="004D2F41"/>
    <w:rsid w:val="004D3F8E"/>
    <w:rsid w:val="004D4548"/>
    <w:rsid w:val="004D79E1"/>
    <w:rsid w:val="004E39DB"/>
    <w:rsid w:val="004E7707"/>
    <w:rsid w:val="00500C95"/>
    <w:rsid w:val="00501A3F"/>
    <w:rsid w:val="005120F5"/>
    <w:rsid w:val="00515903"/>
    <w:rsid w:val="00515E0B"/>
    <w:rsid w:val="0052076F"/>
    <w:rsid w:val="00521578"/>
    <w:rsid w:val="00521CD0"/>
    <w:rsid w:val="0052347A"/>
    <w:rsid w:val="0052419E"/>
    <w:rsid w:val="00525587"/>
    <w:rsid w:val="00525F13"/>
    <w:rsid w:val="00530164"/>
    <w:rsid w:val="005302FC"/>
    <w:rsid w:val="00537E10"/>
    <w:rsid w:val="00540948"/>
    <w:rsid w:val="00540AC7"/>
    <w:rsid w:val="0054134C"/>
    <w:rsid w:val="00543200"/>
    <w:rsid w:val="00544414"/>
    <w:rsid w:val="00556693"/>
    <w:rsid w:val="0056209D"/>
    <w:rsid w:val="00564EA5"/>
    <w:rsid w:val="00573D2F"/>
    <w:rsid w:val="0058035A"/>
    <w:rsid w:val="00585373"/>
    <w:rsid w:val="00585685"/>
    <w:rsid w:val="005858D1"/>
    <w:rsid w:val="00586AF4"/>
    <w:rsid w:val="00590AEE"/>
    <w:rsid w:val="005A0980"/>
    <w:rsid w:val="005A5065"/>
    <w:rsid w:val="005B1F1F"/>
    <w:rsid w:val="005B7EF2"/>
    <w:rsid w:val="005C4F5D"/>
    <w:rsid w:val="005C789C"/>
    <w:rsid w:val="005D1040"/>
    <w:rsid w:val="005D3C20"/>
    <w:rsid w:val="005E390A"/>
    <w:rsid w:val="005E3F8C"/>
    <w:rsid w:val="005F077A"/>
    <w:rsid w:val="005F4B6F"/>
    <w:rsid w:val="005F5071"/>
    <w:rsid w:val="005F6FA8"/>
    <w:rsid w:val="006003F3"/>
    <w:rsid w:val="00601B38"/>
    <w:rsid w:val="0060787D"/>
    <w:rsid w:val="006103CD"/>
    <w:rsid w:val="0061070E"/>
    <w:rsid w:val="0061415E"/>
    <w:rsid w:val="00615567"/>
    <w:rsid w:val="00616FD9"/>
    <w:rsid w:val="0063282A"/>
    <w:rsid w:val="00632EC7"/>
    <w:rsid w:val="00640344"/>
    <w:rsid w:val="006456C6"/>
    <w:rsid w:val="00645DC3"/>
    <w:rsid w:val="00657974"/>
    <w:rsid w:val="0066571A"/>
    <w:rsid w:val="00667706"/>
    <w:rsid w:val="00674A65"/>
    <w:rsid w:val="00675A9D"/>
    <w:rsid w:val="00675E42"/>
    <w:rsid w:val="006863ED"/>
    <w:rsid w:val="00687920"/>
    <w:rsid w:val="00691935"/>
    <w:rsid w:val="00691EE0"/>
    <w:rsid w:val="006934FE"/>
    <w:rsid w:val="00695DC1"/>
    <w:rsid w:val="006A4DE2"/>
    <w:rsid w:val="006A61C1"/>
    <w:rsid w:val="006B2E2D"/>
    <w:rsid w:val="006B3867"/>
    <w:rsid w:val="006B54D6"/>
    <w:rsid w:val="006B7104"/>
    <w:rsid w:val="006C06CB"/>
    <w:rsid w:val="006C224C"/>
    <w:rsid w:val="006C7479"/>
    <w:rsid w:val="006D24C4"/>
    <w:rsid w:val="006D4E09"/>
    <w:rsid w:val="006E1B2F"/>
    <w:rsid w:val="006E3BC3"/>
    <w:rsid w:val="006E7158"/>
    <w:rsid w:val="006F0807"/>
    <w:rsid w:val="007000E1"/>
    <w:rsid w:val="00701C9A"/>
    <w:rsid w:val="00707FF9"/>
    <w:rsid w:val="00711440"/>
    <w:rsid w:val="007169D6"/>
    <w:rsid w:val="00727841"/>
    <w:rsid w:val="00730213"/>
    <w:rsid w:val="0073370D"/>
    <w:rsid w:val="00741E73"/>
    <w:rsid w:val="0074565C"/>
    <w:rsid w:val="007466F1"/>
    <w:rsid w:val="007531FF"/>
    <w:rsid w:val="007545EB"/>
    <w:rsid w:val="00757B11"/>
    <w:rsid w:val="00766020"/>
    <w:rsid w:val="007737BB"/>
    <w:rsid w:val="00782D07"/>
    <w:rsid w:val="00783CAA"/>
    <w:rsid w:val="00795898"/>
    <w:rsid w:val="007A063A"/>
    <w:rsid w:val="007A2273"/>
    <w:rsid w:val="007B5FD8"/>
    <w:rsid w:val="007C65B2"/>
    <w:rsid w:val="007C6962"/>
    <w:rsid w:val="007E51B6"/>
    <w:rsid w:val="007E6909"/>
    <w:rsid w:val="007F0A17"/>
    <w:rsid w:val="007F4F40"/>
    <w:rsid w:val="007F79A4"/>
    <w:rsid w:val="008048BA"/>
    <w:rsid w:val="00812DC9"/>
    <w:rsid w:val="0081722C"/>
    <w:rsid w:val="0081782D"/>
    <w:rsid w:val="00823D2C"/>
    <w:rsid w:val="00826A80"/>
    <w:rsid w:val="0084225B"/>
    <w:rsid w:val="008422DA"/>
    <w:rsid w:val="0084388D"/>
    <w:rsid w:val="00844118"/>
    <w:rsid w:val="00851B29"/>
    <w:rsid w:val="00852B65"/>
    <w:rsid w:val="00852CD1"/>
    <w:rsid w:val="00856172"/>
    <w:rsid w:val="00857279"/>
    <w:rsid w:val="008619B5"/>
    <w:rsid w:val="00865103"/>
    <w:rsid w:val="00866410"/>
    <w:rsid w:val="008719BD"/>
    <w:rsid w:val="00873128"/>
    <w:rsid w:val="00874015"/>
    <w:rsid w:val="00876D6E"/>
    <w:rsid w:val="008772E3"/>
    <w:rsid w:val="00890A55"/>
    <w:rsid w:val="00892FFF"/>
    <w:rsid w:val="0089575C"/>
    <w:rsid w:val="008A462F"/>
    <w:rsid w:val="008A6B18"/>
    <w:rsid w:val="008B0CDF"/>
    <w:rsid w:val="008B0F2F"/>
    <w:rsid w:val="008B724F"/>
    <w:rsid w:val="008C19B6"/>
    <w:rsid w:val="008C3300"/>
    <w:rsid w:val="008C6302"/>
    <w:rsid w:val="008D490A"/>
    <w:rsid w:val="008E2608"/>
    <w:rsid w:val="008F4189"/>
    <w:rsid w:val="00905D95"/>
    <w:rsid w:val="00906AAB"/>
    <w:rsid w:val="00907AFE"/>
    <w:rsid w:val="00911296"/>
    <w:rsid w:val="00911F41"/>
    <w:rsid w:val="00920809"/>
    <w:rsid w:val="00924B68"/>
    <w:rsid w:val="00926C3D"/>
    <w:rsid w:val="00937D55"/>
    <w:rsid w:val="009403D7"/>
    <w:rsid w:val="009416C1"/>
    <w:rsid w:val="00947012"/>
    <w:rsid w:val="00953653"/>
    <w:rsid w:val="00953F2A"/>
    <w:rsid w:val="00960C53"/>
    <w:rsid w:val="00962B3D"/>
    <w:rsid w:val="009637B3"/>
    <w:rsid w:val="009640E5"/>
    <w:rsid w:val="0096433C"/>
    <w:rsid w:val="00972356"/>
    <w:rsid w:val="00974BA7"/>
    <w:rsid w:val="00982ED3"/>
    <w:rsid w:val="00987F4C"/>
    <w:rsid w:val="00991B49"/>
    <w:rsid w:val="009961A1"/>
    <w:rsid w:val="009A2FCB"/>
    <w:rsid w:val="009A520E"/>
    <w:rsid w:val="009A734B"/>
    <w:rsid w:val="009D0F6E"/>
    <w:rsid w:val="009E3428"/>
    <w:rsid w:val="009E79E9"/>
    <w:rsid w:val="009F0F5C"/>
    <w:rsid w:val="009F1F21"/>
    <w:rsid w:val="009F7B3A"/>
    <w:rsid w:val="00A049B9"/>
    <w:rsid w:val="00A13523"/>
    <w:rsid w:val="00A1586E"/>
    <w:rsid w:val="00A43CF8"/>
    <w:rsid w:val="00A44AAF"/>
    <w:rsid w:val="00A5120D"/>
    <w:rsid w:val="00A55D1B"/>
    <w:rsid w:val="00A60CEE"/>
    <w:rsid w:val="00A611C0"/>
    <w:rsid w:val="00A671CE"/>
    <w:rsid w:val="00A7320C"/>
    <w:rsid w:val="00A85040"/>
    <w:rsid w:val="00A863A4"/>
    <w:rsid w:val="00A9416C"/>
    <w:rsid w:val="00A975FA"/>
    <w:rsid w:val="00AA4D93"/>
    <w:rsid w:val="00AB009A"/>
    <w:rsid w:val="00AB05BE"/>
    <w:rsid w:val="00AB11D0"/>
    <w:rsid w:val="00AB3A89"/>
    <w:rsid w:val="00AB3BF5"/>
    <w:rsid w:val="00AC0D83"/>
    <w:rsid w:val="00AF257F"/>
    <w:rsid w:val="00AF2B20"/>
    <w:rsid w:val="00AF7DC8"/>
    <w:rsid w:val="00B07B3B"/>
    <w:rsid w:val="00B10A7D"/>
    <w:rsid w:val="00B11723"/>
    <w:rsid w:val="00B117C5"/>
    <w:rsid w:val="00B11FC3"/>
    <w:rsid w:val="00B17568"/>
    <w:rsid w:val="00B23BDD"/>
    <w:rsid w:val="00B24ABC"/>
    <w:rsid w:val="00B24C82"/>
    <w:rsid w:val="00B25F08"/>
    <w:rsid w:val="00B31541"/>
    <w:rsid w:val="00B32F7F"/>
    <w:rsid w:val="00B34D34"/>
    <w:rsid w:val="00B358C7"/>
    <w:rsid w:val="00B36B98"/>
    <w:rsid w:val="00B602B3"/>
    <w:rsid w:val="00B61FC8"/>
    <w:rsid w:val="00B66BFA"/>
    <w:rsid w:val="00B6729B"/>
    <w:rsid w:val="00B70F17"/>
    <w:rsid w:val="00B74A1E"/>
    <w:rsid w:val="00B754B4"/>
    <w:rsid w:val="00B83E9C"/>
    <w:rsid w:val="00B8579E"/>
    <w:rsid w:val="00B87F37"/>
    <w:rsid w:val="00B90F08"/>
    <w:rsid w:val="00B9139B"/>
    <w:rsid w:val="00B915E9"/>
    <w:rsid w:val="00B9381C"/>
    <w:rsid w:val="00BA2852"/>
    <w:rsid w:val="00BB4107"/>
    <w:rsid w:val="00BC0764"/>
    <w:rsid w:val="00BC0DBC"/>
    <w:rsid w:val="00BC2828"/>
    <w:rsid w:val="00BC6CAB"/>
    <w:rsid w:val="00BD3E93"/>
    <w:rsid w:val="00BD645C"/>
    <w:rsid w:val="00BE525D"/>
    <w:rsid w:val="00BF2EA9"/>
    <w:rsid w:val="00BF6BEA"/>
    <w:rsid w:val="00C02229"/>
    <w:rsid w:val="00C07DFB"/>
    <w:rsid w:val="00C2057C"/>
    <w:rsid w:val="00C2642D"/>
    <w:rsid w:val="00C40C36"/>
    <w:rsid w:val="00C4109C"/>
    <w:rsid w:val="00C45235"/>
    <w:rsid w:val="00C5385B"/>
    <w:rsid w:val="00C56F00"/>
    <w:rsid w:val="00C7409B"/>
    <w:rsid w:val="00C77DEF"/>
    <w:rsid w:val="00C81CDB"/>
    <w:rsid w:val="00CA60DE"/>
    <w:rsid w:val="00CA75FF"/>
    <w:rsid w:val="00CC68D6"/>
    <w:rsid w:val="00CC7247"/>
    <w:rsid w:val="00CD0F39"/>
    <w:rsid w:val="00CD4C4D"/>
    <w:rsid w:val="00CD5E44"/>
    <w:rsid w:val="00CD69F6"/>
    <w:rsid w:val="00CE3A09"/>
    <w:rsid w:val="00CE70C1"/>
    <w:rsid w:val="00CF1703"/>
    <w:rsid w:val="00D01226"/>
    <w:rsid w:val="00D019F1"/>
    <w:rsid w:val="00D05906"/>
    <w:rsid w:val="00D07670"/>
    <w:rsid w:val="00D12D14"/>
    <w:rsid w:val="00D14E88"/>
    <w:rsid w:val="00D24D22"/>
    <w:rsid w:val="00D3291B"/>
    <w:rsid w:val="00D42EA7"/>
    <w:rsid w:val="00D42EFA"/>
    <w:rsid w:val="00D43DE4"/>
    <w:rsid w:val="00D50594"/>
    <w:rsid w:val="00D54865"/>
    <w:rsid w:val="00D555D1"/>
    <w:rsid w:val="00D5641F"/>
    <w:rsid w:val="00D601CC"/>
    <w:rsid w:val="00D63023"/>
    <w:rsid w:val="00D7115C"/>
    <w:rsid w:val="00D716F9"/>
    <w:rsid w:val="00D74596"/>
    <w:rsid w:val="00D841C6"/>
    <w:rsid w:val="00D91AF8"/>
    <w:rsid w:val="00D91DA0"/>
    <w:rsid w:val="00DA1D26"/>
    <w:rsid w:val="00DA34DA"/>
    <w:rsid w:val="00DA4419"/>
    <w:rsid w:val="00DA5C07"/>
    <w:rsid w:val="00DB444A"/>
    <w:rsid w:val="00DC32A6"/>
    <w:rsid w:val="00DC49BC"/>
    <w:rsid w:val="00DC5D62"/>
    <w:rsid w:val="00DD0A49"/>
    <w:rsid w:val="00DD3269"/>
    <w:rsid w:val="00DD6E80"/>
    <w:rsid w:val="00DD7176"/>
    <w:rsid w:val="00DE0ADE"/>
    <w:rsid w:val="00DE38C3"/>
    <w:rsid w:val="00DF4888"/>
    <w:rsid w:val="00E02886"/>
    <w:rsid w:val="00E03CAC"/>
    <w:rsid w:val="00E0445E"/>
    <w:rsid w:val="00E063CB"/>
    <w:rsid w:val="00E15BB1"/>
    <w:rsid w:val="00E1676F"/>
    <w:rsid w:val="00E16C5A"/>
    <w:rsid w:val="00E30B73"/>
    <w:rsid w:val="00E3519B"/>
    <w:rsid w:val="00E43481"/>
    <w:rsid w:val="00E50C8A"/>
    <w:rsid w:val="00E51624"/>
    <w:rsid w:val="00E64812"/>
    <w:rsid w:val="00E66D36"/>
    <w:rsid w:val="00E70119"/>
    <w:rsid w:val="00E71192"/>
    <w:rsid w:val="00E73D47"/>
    <w:rsid w:val="00E73E46"/>
    <w:rsid w:val="00E7567A"/>
    <w:rsid w:val="00E801FC"/>
    <w:rsid w:val="00E8794F"/>
    <w:rsid w:val="00E9334A"/>
    <w:rsid w:val="00E96B9B"/>
    <w:rsid w:val="00EA122F"/>
    <w:rsid w:val="00EA6D7C"/>
    <w:rsid w:val="00EA6FB5"/>
    <w:rsid w:val="00EB3807"/>
    <w:rsid w:val="00EB4285"/>
    <w:rsid w:val="00EB4A81"/>
    <w:rsid w:val="00EB69F6"/>
    <w:rsid w:val="00EC1756"/>
    <w:rsid w:val="00EC5F9B"/>
    <w:rsid w:val="00EC7F3E"/>
    <w:rsid w:val="00EE102B"/>
    <w:rsid w:val="00EE51DF"/>
    <w:rsid w:val="00F06153"/>
    <w:rsid w:val="00F12722"/>
    <w:rsid w:val="00F2387A"/>
    <w:rsid w:val="00F24782"/>
    <w:rsid w:val="00F264EE"/>
    <w:rsid w:val="00F31CAB"/>
    <w:rsid w:val="00F33A6D"/>
    <w:rsid w:val="00F355C4"/>
    <w:rsid w:val="00F40BD9"/>
    <w:rsid w:val="00F413E9"/>
    <w:rsid w:val="00F438BA"/>
    <w:rsid w:val="00F45FD1"/>
    <w:rsid w:val="00F511CD"/>
    <w:rsid w:val="00F559A1"/>
    <w:rsid w:val="00F55BF9"/>
    <w:rsid w:val="00F65F6F"/>
    <w:rsid w:val="00F668AF"/>
    <w:rsid w:val="00F700D3"/>
    <w:rsid w:val="00F70D7E"/>
    <w:rsid w:val="00F71578"/>
    <w:rsid w:val="00F72F86"/>
    <w:rsid w:val="00F74C1A"/>
    <w:rsid w:val="00F82413"/>
    <w:rsid w:val="00FA1436"/>
    <w:rsid w:val="00FB5132"/>
    <w:rsid w:val="00FB6197"/>
    <w:rsid w:val="00FB729C"/>
    <w:rsid w:val="00FC0180"/>
    <w:rsid w:val="00FC22DA"/>
    <w:rsid w:val="00FC3A28"/>
    <w:rsid w:val="00FC6C0B"/>
    <w:rsid w:val="00FC7442"/>
    <w:rsid w:val="00FD33EA"/>
    <w:rsid w:val="00FD4F66"/>
    <w:rsid w:val="00FD5698"/>
    <w:rsid w:val="00FD5DE3"/>
    <w:rsid w:val="00FD6599"/>
    <w:rsid w:val="00FD735C"/>
    <w:rsid w:val="00FD7531"/>
    <w:rsid w:val="00FE3ACE"/>
    <w:rsid w:val="00FE7080"/>
    <w:rsid w:val="00FE7781"/>
    <w:rsid w:val="00FF2C19"/>
    <w:rsid w:val="00FF315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4098">
      <o:colormru v:ext="edit" colors="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15903"/>
    <w:rPr>
      <w:rFonts w:ascii="Univers (WN)" w:hAnsi="Univers (WN)"/>
      <w:sz w:val="22"/>
      <w:lang w:eastAsia="en-US"/>
    </w:rPr>
  </w:style>
  <w:style w:type="paragraph" w:styleId="Heading1">
    <w:name w:val="heading 1"/>
    <w:basedOn w:val="Normal"/>
    <w:next w:val="Normal"/>
    <w:link w:val="Heading1Char"/>
    <w:qFormat/>
    <w:rsid w:val="006D24C4"/>
    <w:pPr>
      <w:keepNext/>
      <w:tabs>
        <w:tab w:val="left" w:pos="709"/>
        <w:tab w:val="left" w:pos="1701"/>
      </w:tabs>
      <w:outlineLvl w:val="0"/>
    </w:pPr>
    <w:rPr>
      <w:rFonts w:ascii="Times New Roman" w:hAnsi="Times New Roman"/>
      <w:b/>
    </w:rPr>
  </w:style>
  <w:style w:type="paragraph" w:styleId="Heading2">
    <w:name w:val="heading 2"/>
    <w:basedOn w:val="Normal"/>
    <w:next w:val="Normal"/>
    <w:link w:val="Heading2Char"/>
    <w:unhideWhenUsed/>
    <w:qFormat/>
    <w:rsid w:val="007B5FD8"/>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6D24C4"/>
    <w:pPr>
      <w:keepNext/>
      <w:outlineLvl w:val="2"/>
    </w:pPr>
    <w:rPr>
      <w:rFonts w:ascii="Times New Roman" w:hAnsi="Times New Roman"/>
      <w:b/>
      <w:sz w:val="24"/>
    </w:rPr>
  </w:style>
  <w:style w:type="paragraph" w:styleId="Heading4">
    <w:name w:val="heading 4"/>
    <w:basedOn w:val="Normal"/>
    <w:next w:val="Normal"/>
    <w:link w:val="Heading4Char"/>
    <w:qFormat/>
    <w:rsid w:val="005B7EF2"/>
    <w:pPr>
      <w:keepNext/>
      <w:spacing w:before="240" w:after="60"/>
      <w:outlineLvl w:val="3"/>
    </w:pPr>
    <w:rPr>
      <w:rFonts w:ascii="Times New Roman" w:hAnsi="Times New Roman"/>
      <w:b/>
      <w:bCs/>
      <w:sz w:val="28"/>
      <w:szCs w:val="28"/>
    </w:rPr>
  </w:style>
  <w:style w:type="paragraph" w:styleId="Heading5">
    <w:name w:val="heading 5"/>
    <w:basedOn w:val="Normal"/>
    <w:next w:val="Normal"/>
    <w:link w:val="Heading5Char"/>
    <w:unhideWhenUsed/>
    <w:qFormat/>
    <w:rsid w:val="00E9334A"/>
    <w:pPr>
      <w:spacing w:before="240" w:after="60"/>
      <w:outlineLvl w:val="4"/>
    </w:pPr>
    <w:rPr>
      <w:rFonts w:ascii="Calibri" w:hAnsi="Calibri"/>
      <w:b/>
      <w:bCs/>
      <w:i/>
      <w:iCs/>
      <w:sz w:val="26"/>
      <w:szCs w:val="26"/>
    </w:rPr>
  </w:style>
  <w:style w:type="paragraph" w:styleId="Heading6">
    <w:name w:val="heading 6"/>
    <w:basedOn w:val="Normal"/>
    <w:next w:val="Normal"/>
    <w:link w:val="Heading6Char"/>
    <w:qFormat/>
    <w:rsid w:val="005B7EF2"/>
    <w:pPr>
      <w:spacing w:before="240" w:after="60"/>
      <w:outlineLvl w:val="5"/>
    </w:pPr>
    <w:rPr>
      <w:rFonts w:ascii="Times New Roman" w:hAnsi="Times New Roman"/>
      <w:b/>
      <w:bCs/>
      <w:szCs w:val="22"/>
    </w:rPr>
  </w:style>
  <w:style w:type="paragraph" w:styleId="Heading7">
    <w:name w:val="heading 7"/>
    <w:basedOn w:val="Normal"/>
    <w:next w:val="Normal"/>
    <w:link w:val="Heading7Char"/>
    <w:unhideWhenUsed/>
    <w:qFormat/>
    <w:rsid w:val="001B56E9"/>
    <w:pPr>
      <w:spacing w:before="240" w:after="60"/>
      <w:outlineLvl w:val="6"/>
    </w:pPr>
    <w:rPr>
      <w:rFonts w:ascii="Calibri" w:hAnsi="Calibri"/>
      <w:sz w:val="24"/>
      <w:szCs w:val="24"/>
    </w:rPr>
  </w:style>
  <w:style w:type="paragraph" w:styleId="Heading8">
    <w:name w:val="heading 8"/>
    <w:basedOn w:val="Normal"/>
    <w:next w:val="Normal"/>
    <w:link w:val="Heading8Char"/>
    <w:semiHidden/>
    <w:unhideWhenUsed/>
    <w:qFormat/>
    <w:rsid w:val="00D24D22"/>
    <w:pPr>
      <w:spacing w:before="240" w:after="60"/>
      <w:outlineLvl w:val="7"/>
    </w:pPr>
    <w:rPr>
      <w:rFonts w:ascii="Calibri" w:hAnsi="Calibri"/>
      <w:i/>
      <w:iCs/>
      <w:sz w:val="24"/>
      <w:szCs w:val="24"/>
    </w:rPr>
  </w:style>
  <w:style w:type="paragraph" w:styleId="Heading9">
    <w:name w:val="heading 9"/>
    <w:basedOn w:val="Normal"/>
    <w:next w:val="Normal"/>
    <w:link w:val="Heading9Char"/>
    <w:semiHidden/>
    <w:unhideWhenUsed/>
    <w:qFormat/>
    <w:rsid w:val="001B56E9"/>
    <w:pPr>
      <w:spacing w:before="240" w:after="60"/>
      <w:outlineLvl w:val="8"/>
    </w:pPr>
    <w:rPr>
      <w:rFonts w:ascii="Cambria" w:hAnsi="Cambri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545EB"/>
    <w:pPr>
      <w:tabs>
        <w:tab w:val="center" w:pos="4153"/>
        <w:tab w:val="right" w:pos="8306"/>
      </w:tabs>
    </w:pPr>
  </w:style>
  <w:style w:type="paragraph" w:styleId="Footer">
    <w:name w:val="footer"/>
    <w:basedOn w:val="Normal"/>
    <w:rsid w:val="007545EB"/>
    <w:pPr>
      <w:tabs>
        <w:tab w:val="center" w:pos="4153"/>
        <w:tab w:val="right" w:pos="8306"/>
      </w:tabs>
    </w:pPr>
  </w:style>
  <w:style w:type="paragraph" w:styleId="BalloonText">
    <w:name w:val="Balloon Text"/>
    <w:basedOn w:val="Normal"/>
    <w:semiHidden/>
    <w:rsid w:val="00F559A1"/>
    <w:rPr>
      <w:rFonts w:ascii="Tahoma" w:hAnsi="Tahoma" w:cs="Tahoma"/>
      <w:sz w:val="16"/>
      <w:szCs w:val="16"/>
    </w:rPr>
  </w:style>
  <w:style w:type="character" w:styleId="Hyperlink">
    <w:name w:val="Hyperlink"/>
    <w:rsid w:val="00B07B3B"/>
    <w:rPr>
      <w:color w:val="0000FF"/>
      <w:u w:val="single"/>
    </w:rPr>
  </w:style>
  <w:style w:type="table" w:styleId="TableGrid">
    <w:name w:val="Table Grid"/>
    <w:basedOn w:val="TableNormal"/>
    <w:rsid w:val="00DC49BC"/>
    <w:rPr>
      <w:rFonts w:ascii="Calibri" w:eastAsia="Calibri" w:hAnsi="Calibri"/>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Achievement">
    <w:name w:val="Achievement"/>
    <w:basedOn w:val="BodyText"/>
    <w:link w:val="AchievementChar"/>
    <w:rsid w:val="00DC49BC"/>
    <w:pPr>
      <w:numPr>
        <w:numId w:val="1"/>
      </w:numPr>
      <w:tabs>
        <w:tab w:val="clear" w:pos="360"/>
      </w:tabs>
      <w:spacing w:after="60" w:line="220" w:lineRule="atLeast"/>
      <w:jc w:val="both"/>
    </w:pPr>
    <w:rPr>
      <w:rFonts w:ascii="Arial" w:hAnsi="Arial"/>
      <w:spacing w:val="-5"/>
      <w:sz w:val="20"/>
      <w:lang w:val="en-US"/>
    </w:rPr>
  </w:style>
  <w:style w:type="paragraph" w:customStyle="1" w:styleId="Address1">
    <w:name w:val="Address 1"/>
    <w:basedOn w:val="Normal"/>
    <w:rsid w:val="00DC49BC"/>
    <w:pPr>
      <w:spacing w:line="160" w:lineRule="atLeast"/>
      <w:jc w:val="both"/>
    </w:pPr>
    <w:rPr>
      <w:rFonts w:ascii="Arial" w:hAnsi="Arial"/>
      <w:sz w:val="14"/>
      <w:lang w:val="en-US"/>
    </w:rPr>
  </w:style>
  <w:style w:type="paragraph" w:customStyle="1" w:styleId="Address2">
    <w:name w:val="Address 2"/>
    <w:basedOn w:val="Normal"/>
    <w:rsid w:val="00DC49BC"/>
    <w:pPr>
      <w:spacing w:line="160" w:lineRule="atLeast"/>
      <w:jc w:val="both"/>
    </w:pPr>
    <w:rPr>
      <w:rFonts w:ascii="Arial" w:hAnsi="Arial"/>
      <w:sz w:val="14"/>
      <w:lang w:val="en-US"/>
    </w:rPr>
  </w:style>
  <w:style w:type="paragraph" w:customStyle="1" w:styleId="CompanyNameOne">
    <w:name w:val="Company Name One"/>
    <w:basedOn w:val="Normal"/>
    <w:next w:val="Normal"/>
    <w:autoRedefine/>
    <w:rsid w:val="002C4332"/>
    <w:pPr>
      <w:tabs>
        <w:tab w:val="left" w:pos="2160"/>
        <w:tab w:val="right" w:pos="6480"/>
      </w:tabs>
      <w:spacing w:line="220" w:lineRule="atLeast"/>
    </w:pPr>
    <w:rPr>
      <w:rFonts w:ascii="Calibri" w:hAnsi="Calibri"/>
      <w:b/>
      <w:sz w:val="20"/>
      <w:lang w:val="en-US"/>
    </w:rPr>
  </w:style>
  <w:style w:type="paragraph" w:customStyle="1" w:styleId="Institution">
    <w:name w:val="Institution"/>
    <w:basedOn w:val="Normal"/>
    <w:next w:val="Achievement"/>
    <w:autoRedefine/>
    <w:rsid w:val="002C4332"/>
    <w:pPr>
      <w:tabs>
        <w:tab w:val="left" w:pos="2160"/>
        <w:tab w:val="right" w:pos="6480"/>
      </w:tabs>
      <w:spacing w:line="220" w:lineRule="atLeast"/>
    </w:pPr>
    <w:rPr>
      <w:rFonts w:ascii="Calibri" w:hAnsi="Calibri"/>
      <w:b/>
      <w:sz w:val="20"/>
      <w:lang w:val="en-US"/>
    </w:rPr>
  </w:style>
  <w:style w:type="paragraph" w:customStyle="1" w:styleId="JobTitle">
    <w:name w:val="Job Title"/>
    <w:next w:val="Achievement"/>
    <w:link w:val="JobTitleChar"/>
    <w:rsid w:val="00DC49BC"/>
    <w:pPr>
      <w:spacing w:after="60" w:line="220" w:lineRule="atLeast"/>
    </w:pPr>
    <w:rPr>
      <w:rFonts w:ascii="Arial Black" w:hAnsi="Arial Black"/>
      <w:spacing w:val="-10"/>
      <w:lang w:val="en-US" w:eastAsia="en-US"/>
    </w:rPr>
  </w:style>
  <w:style w:type="paragraph" w:customStyle="1" w:styleId="Name">
    <w:name w:val="Name"/>
    <w:basedOn w:val="Normal"/>
    <w:next w:val="Normal"/>
    <w:rsid w:val="00DC49BC"/>
    <w:pPr>
      <w:pBdr>
        <w:bottom w:val="single" w:sz="6" w:space="4" w:color="auto"/>
      </w:pBdr>
      <w:spacing w:after="440" w:line="240" w:lineRule="atLeast"/>
    </w:pPr>
    <w:rPr>
      <w:rFonts w:ascii="Arial Black" w:hAnsi="Arial Black"/>
      <w:spacing w:val="-35"/>
      <w:sz w:val="54"/>
      <w:lang w:val="en-US"/>
    </w:rPr>
  </w:style>
  <w:style w:type="paragraph" w:customStyle="1" w:styleId="SectionTitle">
    <w:name w:val="Section Title"/>
    <w:basedOn w:val="Normal"/>
    <w:next w:val="Normal"/>
    <w:autoRedefine/>
    <w:rsid w:val="00425729"/>
    <w:pPr>
      <w:tabs>
        <w:tab w:val="center" w:pos="4347"/>
      </w:tabs>
      <w:spacing w:line="220" w:lineRule="atLeast"/>
      <w:ind w:left="779"/>
    </w:pPr>
    <w:rPr>
      <w:rFonts w:ascii="Arial" w:hAnsi="Arial" w:cs="Arial"/>
      <w:b/>
      <w:spacing w:val="-10"/>
      <w:sz w:val="24"/>
      <w:szCs w:val="18"/>
      <w:lang w:val="en-US"/>
    </w:rPr>
  </w:style>
  <w:style w:type="paragraph" w:customStyle="1" w:styleId="Objective">
    <w:name w:val="Objective"/>
    <w:basedOn w:val="Normal"/>
    <w:next w:val="BodyText"/>
    <w:rsid w:val="00DC49BC"/>
    <w:pPr>
      <w:spacing w:before="240" w:after="220" w:line="220" w:lineRule="atLeast"/>
    </w:pPr>
    <w:rPr>
      <w:rFonts w:ascii="Arial" w:hAnsi="Arial"/>
      <w:sz w:val="20"/>
      <w:lang w:val="en-US"/>
    </w:rPr>
  </w:style>
  <w:style w:type="paragraph" w:styleId="BodyText">
    <w:name w:val="Body Text"/>
    <w:basedOn w:val="Normal"/>
    <w:link w:val="BodyTextChar"/>
    <w:rsid w:val="00DC49BC"/>
    <w:pPr>
      <w:spacing w:after="120"/>
    </w:pPr>
  </w:style>
  <w:style w:type="character" w:customStyle="1" w:styleId="BodyTextChar">
    <w:name w:val="Body Text Char"/>
    <w:link w:val="BodyText"/>
    <w:uiPriority w:val="99"/>
    <w:rsid w:val="00DC49BC"/>
    <w:rPr>
      <w:rFonts w:ascii="Univers (WN)" w:hAnsi="Univers (WN)"/>
      <w:sz w:val="22"/>
      <w:lang w:eastAsia="en-US"/>
    </w:rPr>
  </w:style>
  <w:style w:type="paragraph" w:styleId="ListParagraph">
    <w:name w:val="List Paragraph"/>
    <w:basedOn w:val="Normal"/>
    <w:uiPriority w:val="34"/>
    <w:qFormat/>
    <w:rsid w:val="00FB5132"/>
    <w:pPr>
      <w:spacing w:after="200" w:line="276" w:lineRule="auto"/>
      <w:ind w:left="720"/>
      <w:contextualSpacing/>
    </w:pPr>
    <w:rPr>
      <w:rFonts w:ascii="Calibri" w:eastAsia="Calibri" w:hAnsi="Calibri"/>
      <w:szCs w:val="22"/>
      <w:lang w:val="en-US"/>
    </w:rPr>
  </w:style>
  <w:style w:type="paragraph" w:styleId="Title">
    <w:name w:val="Title"/>
    <w:basedOn w:val="Normal"/>
    <w:link w:val="TitleChar"/>
    <w:qFormat/>
    <w:rsid w:val="00525F13"/>
    <w:pPr>
      <w:overflowPunct w:val="0"/>
      <w:autoSpaceDE w:val="0"/>
      <w:autoSpaceDN w:val="0"/>
      <w:adjustRightInd w:val="0"/>
      <w:jc w:val="center"/>
      <w:textAlignment w:val="baseline"/>
    </w:pPr>
    <w:rPr>
      <w:rFonts w:ascii="Arial" w:hAnsi="Arial"/>
      <w:b/>
      <w:lang w:eastAsia="en-GB"/>
    </w:rPr>
  </w:style>
  <w:style w:type="character" w:customStyle="1" w:styleId="TitleChar">
    <w:name w:val="Title Char"/>
    <w:link w:val="Title"/>
    <w:rsid w:val="00525F13"/>
    <w:rPr>
      <w:rFonts w:ascii="Arial" w:hAnsi="Arial"/>
      <w:b/>
      <w:sz w:val="22"/>
    </w:rPr>
  </w:style>
  <w:style w:type="paragraph" w:styleId="PlainText">
    <w:name w:val="Plain Text"/>
    <w:basedOn w:val="Normal"/>
    <w:link w:val="PlainTextChar"/>
    <w:unhideWhenUsed/>
    <w:rsid w:val="00521578"/>
    <w:rPr>
      <w:rFonts w:ascii="Consolas" w:eastAsia="Calibri" w:hAnsi="Consolas"/>
      <w:sz w:val="21"/>
      <w:szCs w:val="21"/>
      <w:lang w:val="en-US"/>
    </w:rPr>
  </w:style>
  <w:style w:type="character" w:customStyle="1" w:styleId="PlainTextChar">
    <w:name w:val="Plain Text Char"/>
    <w:link w:val="PlainText"/>
    <w:uiPriority w:val="99"/>
    <w:rsid w:val="00521578"/>
    <w:rPr>
      <w:rFonts w:ascii="Consolas" w:eastAsia="Calibri" w:hAnsi="Consolas"/>
      <w:sz w:val="21"/>
      <w:szCs w:val="21"/>
      <w:lang w:val="en-US" w:eastAsia="en-US"/>
    </w:rPr>
  </w:style>
  <w:style w:type="paragraph" w:customStyle="1" w:styleId="Bullet1">
    <w:name w:val="Bullet 1"/>
    <w:basedOn w:val="Normal"/>
    <w:rsid w:val="006E7158"/>
    <w:rPr>
      <w:rFonts w:ascii="Times New Roman" w:hAnsi="Times New Roman"/>
      <w:sz w:val="24"/>
    </w:rPr>
  </w:style>
  <w:style w:type="character" w:customStyle="1" w:styleId="Heading7Char">
    <w:name w:val="Heading 7 Char"/>
    <w:link w:val="Heading7"/>
    <w:rsid w:val="001B56E9"/>
    <w:rPr>
      <w:rFonts w:ascii="Calibri" w:eastAsia="Times New Roman" w:hAnsi="Calibri" w:cs="Times New Roman"/>
      <w:sz w:val="24"/>
      <w:szCs w:val="24"/>
      <w:lang w:eastAsia="en-US"/>
    </w:rPr>
  </w:style>
  <w:style w:type="character" w:customStyle="1" w:styleId="Heading9Char">
    <w:name w:val="Heading 9 Char"/>
    <w:link w:val="Heading9"/>
    <w:semiHidden/>
    <w:rsid w:val="001B56E9"/>
    <w:rPr>
      <w:rFonts w:ascii="Cambria" w:eastAsia="Times New Roman" w:hAnsi="Cambria" w:cs="Times New Roman"/>
      <w:sz w:val="22"/>
      <w:szCs w:val="22"/>
      <w:lang w:eastAsia="en-US"/>
    </w:rPr>
  </w:style>
  <w:style w:type="paragraph" w:styleId="BodyText2">
    <w:name w:val="Body Text 2"/>
    <w:basedOn w:val="Normal"/>
    <w:link w:val="BodyText2Char"/>
    <w:rsid w:val="001B56E9"/>
    <w:pPr>
      <w:spacing w:after="120" w:line="480" w:lineRule="auto"/>
    </w:pPr>
  </w:style>
  <w:style w:type="character" w:customStyle="1" w:styleId="BodyText2Char">
    <w:name w:val="Body Text 2 Char"/>
    <w:link w:val="BodyText2"/>
    <w:rsid w:val="001B56E9"/>
    <w:rPr>
      <w:rFonts w:ascii="Univers (WN)" w:hAnsi="Univers (WN)"/>
      <w:sz w:val="22"/>
      <w:lang w:eastAsia="en-US"/>
    </w:rPr>
  </w:style>
  <w:style w:type="paragraph" w:customStyle="1" w:styleId="head">
    <w:name w:val="head"/>
    <w:basedOn w:val="Normal"/>
    <w:rsid w:val="001B56E9"/>
    <w:pPr>
      <w:ind w:left="105"/>
    </w:pPr>
    <w:rPr>
      <w:rFonts w:ascii="Arial" w:hAnsi="Arial" w:cs="Arial"/>
      <w:b/>
      <w:bCs/>
      <w:sz w:val="20"/>
      <w:lang w:val="en-US"/>
    </w:rPr>
  </w:style>
  <w:style w:type="paragraph" w:customStyle="1" w:styleId="text">
    <w:name w:val="text"/>
    <w:basedOn w:val="Normal"/>
    <w:rsid w:val="001B56E9"/>
    <w:pPr>
      <w:ind w:left="225"/>
    </w:pPr>
    <w:rPr>
      <w:rFonts w:ascii="Arial" w:hAnsi="Arial" w:cs="Arial"/>
      <w:sz w:val="16"/>
      <w:szCs w:val="16"/>
      <w:lang w:val="en-US"/>
    </w:rPr>
  </w:style>
  <w:style w:type="character" w:customStyle="1" w:styleId="small1">
    <w:name w:val="small1"/>
    <w:rsid w:val="001B56E9"/>
    <w:rPr>
      <w:rFonts w:ascii="Arial" w:hAnsi="Arial" w:cs="Arial" w:hint="default"/>
      <w:color w:val="999999"/>
      <w:sz w:val="14"/>
      <w:szCs w:val="14"/>
    </w:rPr>
  </w:style>
  <w:style w:type="character" w:customStyle="1" w:styleId="Heading2Char">
    <w:name w:val="Heading 2 Char"/>
    <w:link w:val="Heading2"/>
    <w:rsid w:val="007B5FD8"/>
    <w:rPr>
      <w:rFonts w:ascii="Cambria" w:eastAsia="Times New Roman" w:hAnsi="Cambria" w:cs="Times New Roman"/>
      <w:b/>
      <w:bCs/>
      <w:i/>
      <w:iCs/>
      <w:sz w:val="28"/>
      <w:szCs w:val="28"/>
      <w:lang w:eastAsia="en-US"/>
    </w:rPr>
  </w:style>
  <w:style w:type="character" w:customStyle="1" w:styleId="HeaderChar">
    <w:name w:val="Header Char"/>
    <w:link w:val="Header"/>
    <w:rsid w:val="007B5FD8"/>
    <w:rPr>
      <w:rFonts w:ascii="Univers (WN)" w:hAnsi="Univers (WN)"/>
      <w:sz w:val="22"/>
      <w:lang w:eastAsia="en-US"/>
    </w:rPr>
  </w:style>
  <w:style w:type="paragraph" w:styleId="ListBullet2">
    <w:name w:val="List Bullet 2"/>
    <w:basedOn w:val="Normal"/>
    <w:autoRedefine/>
    <w:rsid w:val="007B5FD8"/>
    <w:pPr>
      <w:tabs>
        <w:tab w:val="left" w:pos="4253"/>
      </w:tabs>
      <w:autoSpaceDE w:val="0"/>
      <w:autoSpaceDN w:val="0"/>
      <w:jc w:val="both"/>
    </w:pPr>
    <w:rPr>
      <w:rFonts w:ascii="Arial" w:hAnsi="Arial" w:cs="Arial"/>
      <w:sz w:val="18"/>
      <w:szCs w:val="22"/>
      <w:lang w:val="en-US"/>
    </w:rPr>
  </w:style>
  <w:style w:type="paragraph" w:customStyle="1" w:styleId="ListBullet6">
    <w:name w:val="List Bullet 6"/>
    <w:basedOn w:val="Normal"/>
    <w:rsid w:val="007B5FD8"/>
    <w:pPr>
      <w:numPr>
        <w:numId w:val="2"/>
      </w:numPr>
      <w:autoSpaceDE w:val="0"/>
      <w:autoSpaceDN w:val="0"/>
      <w:ind w:left="2058" w:hanging="357"/>
      <w:jc w:val="both"/>
    </w:pPr>
    <w:rPr>
      <w:rFonts w:ascii="Arial" w:hAnsi="Arial" w:cs="Arial"/>
      <w:szCs w:val="22"/>
      <w:lang w:val="en-US"/>
    </w:rPr>
  </w:style>
  <w:style w:type="character" w:customStyle="1" w:styleId="Heading4Char">
    <w:name w:val="Heading 4 Char"/>
    <w:link w:val="Heading4"/>
    <w:uiPriority w:val="9"/>
    <w:rsid w:val="005B7EF2"/>
    <w:rPr>
      <w:b/>
      <w:bCs/>
      <w:sz w:val="28"/>
      <w:szCs w:val="28"/>
      <w:lang w:eastAsia="en-US"/>
    </w:rPr>
  </w:style>
  <w:style w:type="character" w:customStyle="1" w:styleId="Heading6Char">
    <w:name w:val="Heading 6 Char"/>
    <w:link w:val="Heading6"/>
    <w:rsid w:val="005B7EF2"/>
    <w:rPr>
      <w:b/>
      <w:bCs/>
      <w:sz w:val="22"/>
      <w:szCs w:val="22"/>
      <w:lang w:eastAsia="en-US"/>
    </w:rPr>
  </w:style>
  <w:style w:type="paragraph" w:styleId="BodyTextIndent">
    <w:name w:val="Body Text Indent"/>
    <w:basedOn w:val="Normal"/>
    <w:link w:val="BodyTextIndentChar"/>
    <w:rsid w:val="0060787D"/>
    <w:pPr>
      <w:spacing w:after="120"/>
      <w:ind w:left="283"/>
    </w:pPr>
  </w:style>
  <w:style w:type="character" w:customStyle="1" w:styleId="BodyTextIndentChar">
    <w:name w:val="Body Text Indent Char"/>
    <w:link w:val="BodyTextIndent"/>
    <w:rsid w:val="0060787D"/>
    <w:rPr>
      <w:rFonts w:ascii="Univers (WN)" w:hAnsi="Univers (WN)"/>
      <w:sz w:val="22"/>
      <w:lang w:eastAsia="en-US"/>
    </w:rPr>
  </w:style>
  <w:style w:type="paragraph" w:customStyle="1" w:styleId="JobDescription">
    <w:name w:val="Job Description"/>
    <w:basedOn w:val="Normal"/>
    <w:link w:val="JobDescriptionChar"/>
    <w:qFormat/>
    <w:rsid w:val="0060787D"/>
    <w:pPr>
      <w:numPr>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overflowPunct w:val="0"/>
      <w:autoSpaceDE w:val="0"/>
      <w:autoSpaceDN w:val="0"/>
      <w:adjustRightInd w:val="0"/>
      <w:textAlignment w:val="baseline"/>
    </w:pPr>
    <w:rPr>
      <w:rFonts w:ascii="Arial" w:hAnsi="Arial"/>
      <w:color w:val="000000"/>
      <w:sz w:val="20"/>
      <w:lang w:val="en-US"/>
    </w:rPr>
  </w:style>
  <w:style w:type="character" w:customStyle="1" w:styleId="JobDescriptionChar">
    <w:name w:val="Job Description Char"/>
    <w:link w:val="JobDescription"/>
    <w:rsid w:val="0060787D"/>
    <w:rPr>
      <w:rFonts w:ascii="Arial" w:hAnsi="Arial"/>
      <w:color w:val="000000"/>
      <w:lang w:val="en-US" w:eastAsia="en-US"/>
    </w:rPr>
  </w:style>
  <w:style w:type="paragraph" w:customStyle="1" w:styleId="ClientNameandProjectTimespan">
    <w:name w:val="Client Name and Project Timespan"/>
    <w:basedOn w:val="Normal"/>
    <w:rsid w:val="00D601CC"/>
    <w:pPr>
      <w:jc w:val="both"/>
    </w:pPr>
    <w:rPr>
      <w:rFonts w:ascii="Arial" w:hAnsi="Arial"/>
      <w:b/>
      <w:sz w:val="20"/>
      <w:szCs w:val="24"/>
    </w:rPr>
  </w:style>
  <w:style w:type="paragraph" w:customStyle="1" w:styleId="mystyle">
    <w:name w:val="mystyle"/>
    <w:basedOn w:val="Normal"/>
    <w:rsid w:val="00E801FC"/>
    <w:pPr>
      <w:autoSpaceDE w:val="0"/>
      <w:autoSpaceDN w:val="0"/>
    </w:pPr>
    <w:rPr>
      <w:rFonts w:ascii="CG Times (E1)" w:hAnsi="CG Times (E1)"/>
      <w:sz w:val="24"/>
      <w:szCs w:val="24"/>
    </w:rPr>
  </w:style>
  <w:style w:type="character" w:styleId="PageNumber">
    <w:name w:val="page number"/>
    <w:rsid w:val="00E801FC"/>
    <w:rPr>
      <w:rFonts w:ascii="Arial" w:hAnsi="Arial" w:cs="Arial"/>
      <w:sz w:val="18"/>
      <w:szCs w:val="22"/>
    </w:rPr>
  </w:style>
  <w:style w:type="character" w:customStyle="1" w:styleId="StyleArial11pt">
    <w:name w:val="Style Arial 11 pt"/>
    <w:rsid w:val="00E801FC"/>
    <w:rPr>
      <w:rFonts w:ascii="Arial" w:hAnsi="Arial"/>
      <w:sz w:val="22"/>
    </w:rPr>
  </w:style>
  <w:style w:type="character" w:styleId="Emphasis">
    <w:name w:val="Emphasis"/>
    <w:uiPriority w:val="20"/>
    <w:qFormat/>
    <w:rsid w:val="00E0445E"/>
    <w:rPr>
      <w:b w:val="0"/>
      <w:bCs w:val="0"/>
      <w:i/>
      <w:iCs/>
    </w:rPr>
  </w:style>
  <w:style w:type="character" w:styleId="Strong">
    <w:name w:val="Strong"/>
    <w:qFormat/>
    <w:rsid w:val="00E0445E"/>
    <w:rPr>
      <w:b/>
      <w:bCs/>
      <w:i w:val="0"/>
      <w:iCs w:val="0"/>
    </w:rPr>
  </w:style>
  <w:style w:type="paragraph" w:styleId="NormalWeb">
    <w:name w:val="Normal (Web)"/>
    <w:basedOn w:val="Normal"/>
    <w:uiPriority w:val="99"/>
    <w:unhideWhenUsed/>
    <w:rsid w:val="00E0445E"/>
    <w:pPr>
      <w:spacing w:before="100" w:beforeAutospacing="1" w:after="100" w:afterAutospacing="1"/>
    </w:pPr>
    <w:rPr>
      <w:rFonts w:ascii="Times New Roman" w:hAnsi="Times New Roman"/>
      <w:sz w:val="24"/>
      <w:szCs w:val="24"/>
      <w:lang w:eastAsia="en-GB"/>
    </w:rPr>
  </w:style>
  <w:style w:type="character" w:customStyle="1" w:styleId="highlight">
    <w:name w:val="highlight"/>
    <w:rsid w:val="00E0445E"/>
    <w:rPr>
      <w:i w:val="0"/>
      <w:iCs w:val="0"/>
      <w:color w:val="FF0000"/>
    </w:rPr>
  </w:style>
  <w:style w:type="paragraph" w:styleId="NoSpacing">
    <w:name w:val="No Spacing"/>
    <w:uiPriority w:val="1"/>
    <w:qFormat/>
    <w:rsid w:val="0089575C"/>
    <w:rPr>
      <w:rFonts w:ascii="Calibri" w:eastAsia="Calibri" w:hAnsi="Calibri"/>
      <w:sz w:val="22"/>
      <w:szCs w:val="22"/>
      <w:lang w:eastAsia="en-US"/>
    </w:rPr>
  </w:style>
  <w:style w:type="paragraph" w:styleId="Subtitle">
    <w:name w:val="Subtitle"/>
    <w:basedOn w:val="Normal"/>
    <w:link w:val="SubtitleChar"/>
    <w:qFormat/>
    <w:rsid w:val="00525587"/>
    <w:rPr>
      <w:rFonts w:ascii="Times New Roman" w:hAnsi="Times New Roman"/>
      <w:b/>
      <w:sz w:val="44"/>
      <w:u w:val="single"/>
    </w:rPr>
  </w:style>
  <w:style w:type="character" w:customStyle="1" w:styleId="SubtitleChar">
    <w:name w:val="Subtitle Char"/>
    <w:link w:val="Subtitle"/>
    <w:rsid w:val="00525587"/>
    <w:rPr>
      <w:b/>
      <w:sz w:val="44"/>
      <w:u w:val="single"/>
      <w:lang w:eastAsia="en-US"/>
    </w:rPr>
  </w:style>
  <w:style w:type="paragraph" w:styleId="Caption">
    <w:name w:val="caption"/>
    <w:basedOn w:val="Normal"/>
    <w:next w:val="Normal"/>
    <w:qFormat/>
    <w:rsid w:val="00525587"/>
    <w:rPr>
      <w:rFonts w:ascii="Times New Roman" w:hAnsi="Times New Roman"/>
      <w:b/>
      <w:sz w:val="28"/>
      <w:u w:val="single"/>
    </w:rPr>
  </w:style>
  <w:style w:type="paragraph" w:customStyle="1" w:styleId="bullet">
    <w:name w:val="bullet"/>
    <w:basedOn w:val="Normal"/>
    <w:rsid w:val="0066571A"/>
    <w:pPr>
      <w:spacing w:before="60" w:after="60"/>
      <w:ind w:left="288" w:hanging="288"/>
    </w:pPr>
    <w:rPr>
      <w:rFonts w:ascii="Times New Roman" w:hAnsi="Times New Roman"/>
      <w:sz w:val="20"/>
    </w:rPr>
  </w:style>
  <w:style w:type="character" w:customStyle="1" w:styleId="Heading3Char">
    <w:name w:val="Heading 3 Char"/>
    <w:link w:val="Heading3"/>
    <w:rsid w:val="000A33ED"/>
    <w:rPr>
      <w:b/>
      <w:sz w:val="24"/>
      <w:lang w:eastAsia="en-US"/>
    </w:rPr>
  </w:style>
  <w:style w:type="character" w:customStyle="1" w:styleId="Heading5Char">
    <w:name w:val="Heading 5 Char"/>
    <w:link w:val="Heading5"/>
    <w:rsid w:val="00E9334A"/>
    <w:rPr>
      <w:rFonts w:ascii="Calibri" w:eastAsia="Times New Roman" w:hAnsi="Calibri" w:cs="Times New Roman"/>
      <w:b/>
      <w:bCs/>
      <w:i/>
      <w:iCs/>
      <w:sz w:val="26"/>
      <w:szCs w:val="26"/>
      <w:lang w:eastAsia="en-US"/>
    </w:rPr>
  </w:style>
  <w:style w:type="character" w:customStyle="1" w:styleId="body">
    <w:name w:val="body"/>
    <w:basedOn w:val="DefaultParagraphFont"/>
    <w:rsid w:val="00E9334A"/>
  </w:style>
  <w:style w:type="character" w:customStyle="1" w:styleId="Heading1Char">
    <w:name w:val="Heading 1 Char"/>
    <w:link w:val="Heading1"/>
    <w:rsid w:val="00E9334A"/>
    <w:rPr>
      <w:b/>
      <w:sz w:val="22"/>
      <w:lang w:eastAsia="en-US"/>
    </w:rPr>
  </w:style>
  <w:style w:type="character" w:customStyle="1" w:styleId="JobTitleChar">
    <w:name w:val="Job Title Char"/>
    <w:link w:val="JobTitle"/>
    <w:rsid w:val="00E9334A"/>
    <w:rPr>
      <w:rFonts w:ascii="Arial Black" w:hAnsi="Arial Black"/>
      <w:spacing w:val="-10"/>
      <w:lang w:val="en-US" w:eastAsia="en-US" w:bidi="ar-SA"/>
    </w:rPr>
  </w:style>
  <w:style w:type="paragraph" w:customStyle="1" w:styleId="ABLOCKPARA">
    <w:name w:val="A BLOCK PARA"/>
    <w:basedOn w:val="Normal"/>
    <w:rsid w:val="006B2E2D"/>
    <w:rPr>
      <w:rFonts w:ascii="Book Antiqua" w:hAnsi="Book Antiqua"/>
      <w:lang w:eastAsia="en-GB"/>
    </w:rPr>
  </w:style>
  <w:style w:type="paragraph" w:customStyle="1" w:styleId="CVResponsibilities">
    <w:name w:val="CV Responsibilities"/>
    <w:basedOn w:val="Normal"/>
    <w:rsid w:val="006B2E2D"/>
    <w:pPr>
      <w:keepLines/>
      <w:tabs>
        <w:tab w:val="left" w:pos="2880"/>
      </w:tabs>
      <w:spacing w:before="40" w:after="40"/>
      <w:ind w:left="2880" w:hanging="2880"/>
      <w:jc w:val="both"/>
    </w:pPr>
    <w:rPr>
      <w:rFonts w:ascii="Times New Roman" w:hAnsi="Times New Roman" w:cs="Arial"/>
      <w:color w:val="000000"/>
      <w:sz w:val="24"/>
    </w:rPr>
  </w:style>
  <w:style w:type="paragraph" w:customStyle="1" w:styleId="CompanyName">
    <w:name w:val="Company Name"/>
    <w:basedOn w:val="Normal"/>
    <w:next w:val="Normal"/>
    <w:autoRedefine/>
    <w:rsid w:val="006B2E2D"/>
    <w:pPr>
      <w:numPr>
        <w:numId w:val="4"/>
      </w:numPr>
    </w:pPr>
    <w:rPr>
      <w:rFonts w:ascii="Arial" w:hAnsi="Arial" w:cs="Arial"/>
      <w:b/>
      <w:sz w:val="20"/>
    </w:rPr>
  </w:style>
  <w:style w:type="character" w:customStyle="1" w:styleId="AchievementChar">
    <w:name w:val="Achievement Char"/>
    <w:link w:val="Achievement"/>
    <w:rsid w:val="00C07DFB"/>
    <w:rPr>
      <w:rFonts w:ascii="Arial" w:hAnsi="Arial"/>
      <w:spacing w:val="-5"/>
      <w:lang w:val="en-US" w:eastAsia="en-US"/>
    </w:rPr>
  </w:style>
  <w:style w:type="character" w:customStyle="1" w:styleId="highlight1">
    <w:name w:val="highlight1"/>
    <w:rsid w:val="00D7115C"/>
    <w:rPr>
      <w:b/>
      <w:bCs/>
    </w:rPr>
  </w:style>
  <w:style w:type="paragraph" w:styleId="BodyText3">
    <w:name w:val="Body Text 3"/>
    <w:basedOn w:val="Normal"/>
    <w:link w:val="BodyText3Char"/>
    <w:rsid w:val="00103C6C"/>
    <w:pPr>
      <w:spacing w:after="120"/>
    </w:pPr>
    <w:rPr>
      <w:sz w:val="16"/>
      <w:szCs w:val="16"/>
    </w:rPr>
  </w:style>
  <w:style w:type="character" w:customStyle="1" w:styleId="BodyText3Char">
    <w:name w:val="Body Text 3 Char"/>
    <w:link w:val="BodyText3"/>
    <w:rsid w:val="00103C6C"/>
    <w:rPr>
      <w:rFonts w:ascii="Univers (WN)" w:hAnsi="Univers (WN)"/>
      <w:sz w:val="16"/>
      <w:szCs w:val="16"/>
      <w:lang w:eastAsia="en-US"/>
    </w:rPr>
  </w:style>
  <w:style w:type="character" w:styleId="HTMLCite">
    <w:name w:val="HTML Cite"/>
    <w:rsid w:val="00103C6C"/>
    <w:rPr>
      <w:i/>
      <w:iCs/>
    </w:rPr>
  </w:style>
  <w:style w:type="paragraph" w:styleId="BodyTextIndent2">
    <w:name w:val="Body Text Indent 2"/>
    <w:basedOn w:val="Normal"/>
    <w:link w:val="BodyTextIndent2Char"/>
    <w:rsid w:val="001C4B3E"/>
    <w:pPr>
      <w:spacing w:after="120" w:line="480" w:lineRule="auto"/>
      <w:ind w:left="283"/>
    </w:pPr>
  </w:style>
  <w:style w:type="character" w:customStyle="1" w:styleId="BodyTextIndent2Char">
    <w:name w:val="Body Text Indent 2 Char"/>
    <w:link w:val="BodyTextIndent2"/>
    <w:rsid w:val="001C4B3E"/>
    <w:rPr>
      <w:rFonts w:ascii="Univers (WN)" w:hAnsi="Univers (WN)"/>
      <w:sz w:val="22"/>
      <w:lang w:eastAsia="en-US"/>
    </w:rPr>
  </w:style>
  <w:style w:type="paragraph" w:customStyle="1" w:styleId="DefinitionTerm">
    <w:name w:val="Definition Term"/>
    <w:basedOn w:val="Normal"/>
    <w:next w:val="Normal"/>
    <w:rsid w:val="00327F62"/>
    <w:pPr>
      <w:widowControl w:val="0"/>
    </w:pPr>
    <w:rPr>
      <w:rFonts w:ascii="Times New Roman" w:hAnsi="Times New Roman"/>
      <w:bCs/>
    </w:rPr>
  </w:style>
  <w:style w:type="paragraph" w:customStyle="1" w:styleId="CellText">
    <w:name w:val="Cell Text"/>
    <w:basedOn w:val="BodyText"/>
    <w:link w:val="CellTextChar"/>
    <w:rsid w:val="00014E5E"/>
    <w:pPr>
      <w:overflowPunct w:val="0"/>
      <w:autoSpaceDE w:val="0"/>
      <w:autoSpaceDN w:val="0"/>
      <w:adjustRightInd w:val="0"/>
      <w:spacing w:before="60" w:after="60"/>
      <w:textAlignment w:val="baseline"/>
    </w:pPr>
    <w:rPr>
      <w:rFonts w:ascii="Arial" w:hAnsi="Arial" w:cs="Arial"/>
      <w:color w:val="000080"/>
      <w:sz w:val="20"/>
    </w:rPr>
  </w:style>
  <w:style w:type="paragraph" w:customStyle="1" w:styleId="listText">
    <w:name w:val="list Text"/>
    <w:basedOn w:val="BodyText"/>
    <w:rsid w:val="00014E5E"/>
    <w:pPr>
      <w:overflowPunct w:val="0"/>
      <w:autoSpaceDE w:val="0"/>
      <w:autoSpaceDN w:val="0"/>
      <w:adjustRightInd w:val="0"/>
      <w:spacing w:after="0" w:line="240" w:lineRule="exact"/>
      <w:textAlignment w:val="baseline"/>
    </w:pPr>
    <w:rPr>
      <w:rFonts w:ascii="Arial" w:hAnsi="Arial"/>
      <w:color w:val="000080"/>
      <w:sz w:val="20"/>
    </w:rPr>
  </w:style>
  <w:style w:type="character" w:customStyle="1" w:styleId="CellTextChar">
    <w:name w:val="Cell Text Char"/>
    <w:link w:val="CellText"/>
    <w:locked/>
    <w:rsid w:val="00014E5E"/>
    <w:rPr>
      <w:rFonts w:ascii="Arial" w:hAnsi="Arial" w:cs="Arial"/>
      <w:color w:val="000080"/>
      <w:sz w:val="22"/>
      <w:lang w:eastAsia="en-US"/>
    </w:rPr>
  </w:style>
  <w:style w:type="paragraph" w:customStyle="1" w:styleId="StyleCellTextBold">
    <w:name w:val="Style Cell Text + Bold"/>
    <w:basedOn w:val="CellText"/>
    <w:link w:val="StyleCellTextBoldChar"/>
    <w:autoRedefine/>
    <w:rsid w:val="00014E5E"/>
    <w:pPr>
      <w:spacing w:before="120" w:after="0"/>
      <w:ind w:left="2160" w:hanging="2160"/>
    </w:pPr>
    <w:rPr>
      <w:b/>
      <w:bCs/>
    </w:rPr>
  </w:style>
  <w:style w:type="character" w:customStyle="1" w:styleId="StyleCellTextBoldChar">
    <w:name w:val="Style Cell Text + Bold Char"/>
    <w:link w:val="StyleCellTextBold"/>
    <w:rsid w:val="00014E5E"/>
    <w:rPr>
      <w:rFonts w:ascii="Arial" w:hAnsi="Arial" w:cs="Arial"/>
      <w:b/>
      <w:bCs/>
      <w:color w:val="000080"/>
      <w:sz w:val="22"/>
      <w:lang w:eastAsia="en-US"/>
    </w:rPr>
  </w:style>
  <w:style w:type="character" w:customStyle="1" w:styleId="HTMLTypewriter3">
    <w:name w:val="HTML Typewriter3"/>
    <w:rsid w:val="00014E5E"/>
    <w:rPr>
      <w:rFonts w:ascii="Courier New" w:eastAsia="SimSun" w:hAnsi="Courier New" w:cs="Courier New"/>
      <w:sz w:val="20"/>
      <w:szCs w:val="20"/>
    </w:rPr>
  </w:style>
  <w:style w:type="character" w:customStyle="1" w:styleId="Heading8Char">
    <w:name w:val="Heading 8 Char"/>
    <w:link w:val="Heading8"/>
    <w:semiHidden/>
    <w:rsid w:val="00D24D22"/>
    <w:rPr>
      <w:rFonts w:ascii="Calibri" w:eastAsia="Times New Roman" w:hAnsi="Calibri" w:cs="Times New Roman"/>
      <w:i/>
      <w:iCs/>
      <w:sz w:val="24"/>
      <w:szCs w:val="24"/>
      <w:lang w:eastAsia="en-US"/>
    </w:rPr>
  </w:style>
  <w:style w:type="paragraph" w:customStyle="1" w:styleId="HeadingBase">
    <w:name w:val="Heading Base"/>
    <w:basedOn w:val="BodyText"/>
    <w:next w:val="BodyText"/>
    <w:rsid w:val="00425729"/>
    <w:pPr>
      <w:keepNext/>
      <w:keepLines/>
      <w:spacing w:before="240" w:after="240" w:line="240" w:lineRule="atLeast"/>
      <w:jc w:val="both"/>
    </w:pPr>
    <w:rPr>
      <w:rFonts w:ascii="Garamond" w:hAnsi="Garamond"/>
      <w:caps/>
    </w:rPr>
  </w:style>
  <w:style w:type="paragraph" w:customStyle="1" w:styleId="PersonalInfo">
    <w:name w:val="Personal Info"/>
    <w:basedOn w:val="Achievement"/>
    <w:next w:val="Achievement"/>
    <w:rsid w:val="00425729"/>
    <w:pPr>
      <w:numPr>
        <w:numId w:val="0"/>
      </w:numPr>
      <w:tabs>
        <w:tab w:val="num" w:pos="360"/>
      </w:tabs>
      <w:spacing w:before="220" w:line="240" w:lineRule="atLeast"/>
      <w:ind w:left="245" w:hanging="245"/>
    </w:pPr>
    <w:rPr>
      <w:rFonts w:ascii="Garamond" w:hAnsi="Garamond"/>
      <w:spacing w:val="0"/>
      <w:sz w:val="22"/>
      <w:lang w:val="en-GB"/>
    </w:rPr>
  </w:style>
  <w:style w:type="paragraph" w:customStyle="1" w:styleId="Default">
    <w:name w:val="Default"/>
    <w:rsid w:val="0010630B"/>
    <w:pPr>
      <w:autoSpaceDE w:val="0"/>
      <w:autoSpaceDN w:val="0"/>
      <w:adjustRightInd w:val="0"/>
    </w:pPr>
    <w:rPr>
      <w:rFonts w:ascii="Calibri" w:hAnsi="Calibri" w:cs="Calibri"/>
      <w:color w:val="000000"/>
      <w:sz w:val="24"/>
      <w:szCs w:val="24"/>
    </w:rPr>
  </w:style>
  <w:style w:type="character" w:customStyle="1" w:styleId="apple-converted-space">
    <w:name w:val="apple-converted-space"/>
    <w:rsid w:val="002219F4"/>
  </w:style>
  <w:style w:type="numbering" w:customStyle="1" w:styleId="Style1">
    <w:name w:val="Style1"/>
    <w:rsid w:val="00DD7176"/>
    <w:pPr>
      <w:numPr>
        <w:numId w:val="5"/>
      </w:numPr>
    </w:pPr>
  </w:style>
  <w:style w:type="table" w:styleId="LightList-Accent5">
    <w:name w:val="Light List Accent 5"/>
    <w:basedOn w:val="TableNormal"/>
    <w:uiPriority w:val="61"/>
    <w:rsid w:val="00F12722"/>
    <w:rPr>
      <w:rFonts w:ascii="Calibri" w:hAnsi="Calibri"/>
      <w:sz w:val="22"/>
      <w:szCs w:val="22"/>
    </w:rPr>
    <w:tblPr>
      <w:tblStyleRowBandSize w:val="1"/>
      <w:tblStyleColBandSize w:val="1"/>
      <w:tblInd w:w="0" w:type="dxa"/>
      <w:tblBorders>
        <w:top w:val="single" w:sz="8" w:space="0" w:color="4472C4"/>
        <w:left w:val="single" w:sz="8" w:space="0" w:color="4472C4"/>
        <w:bottom w:val="single" w:sz="8" w:space="0" w:color="4472C4"/>
        <w:right w:val="single" w:sz="8" w:space="0" w:color="4472C4"/>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15903"/>
    <w:rPr>
      <w:rFonts w:ascii="Univers (WN)" w:hAnsi="Univers (WN)"/>
      <w:sz w:val="22"/>
      <w:lang w:eastAsia="en-US"/>
    </w:rPr>
  </w:style>
  <w:style w:type="paragraph" w:styleId="Heading1">
    <w:name w:val="heading 1"/>
    <w:basedOn w:val="Normal"/>
    <w:next w:val="Normal"/>
    <w:link w:val="Heading1Char"/>
    <w:qFormat/>
    <w:rsid w:val="006D24C4"/>
    <w:pPr>
      <w:keepNext/>
      <w:tabs>
        <w:tab w:val="left" w:pos="709"/>
        <w:tab w:val="left" w:pos="1701"/>
      </w:tabs>
      <w:outlineLvl w:val="0"/>
    </w:pPr>
    <w:rPr>
      <w:rFonts w:ascii="Times New Roman" w:hAnsi="Times New Roman"/>
      <w:b/>
    </w:rPr>
  </w:style>
  <w:style w:type="paragraph" w:styleId="Heading2">
    <w:name w:val="heading 2"/>
    <w:basedOn w:val="Normal"/>
    <w:next w:val="Normal"/>
    <w:link w:val="Heading2Char"/>
    <w:unhideWhenUsed/>
    <w:qFormat/>
    <w:rsid w:val="007B5FD8"/>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6D24C4"/>
    <w:pPr>
      <w:keepNext/>
      <w:outlineLvl w:val="2"/>
    </w:pPr>
    <w:rPr>
      <w:rFonts w:ascii="Times New Roman" w:hAnsi="Times New Roman"/>
      <w:b/>
      <w:sz w:val="24"/>
    </w:rPr>
  </w:style>
  <w:style w:type="paragraph" w:styleId="Heading4">
    <w:name w:val="heading 4"/>
    <w:basedOn w:val="Normal"/>
    <w:next w:val="Normal"/>
    <w:link w:val="Heading4Char"/>
    <w:qFormat/>
    <w:rsid w:val="005B7EF2"/>
    <w:pPr>
      <w:keepNext/>
      <w:spacing w:before="240" w:after="60"/>
      <w:outlineLvl w:val="3"/>
    </w:pPr>
    <w:rPr>
      <w:rFonts w:ascii="Times New Roman" w:hAnsi="Times New Roman"/>
      <w:b/>
      <w:bCs/>
      <w:sz w:val="28"/>
      <w:szCs w:val="28"/>
    </w:rPr>
  </w:style>
  <w:style w:type="paragraph" w:styleId="Heading5">
    <w:name w:val="heading 5"/>
    <w:basedOn w:val="Normal"/>
    <w:next w:val="Normal"/>
    <w:link w:val="Heading5Char"/>
    <w:unhideWhenUsed/>
    <w:qFormat/>
    <w:rsid w:val="00E9334A"/>
    <w:pPr>
      <w:spacing w:before="240" w:after="60"/>
      <w:outlineLvl w:val="4"/>
    </w:pPr>
    <w:rPr>
      <w:rFonts w:ascii="Calibri" w:hAnsi="Calibri"/>
      <w:b/>
      <w:bCs/>
      <w:i/>
      <w:iCs/>
      <w:sz w:val="26"/>
      <w:szCs w:val="26"/>
    </w:rPr>
  </w:style>
  <w:style w:type="paragraph" w:styleId="Heading6">
    <w:name w:val="heading 6"/>
    <w:basedOn w:val="Normal"/>
    <w:next w:val="Normal"/>
    <w:link w:val="Heading6Char"/>
    <w:qFormat/>
    <w:rsid w:val="005B7EF2"/>
    <w:pPr>
      <w:spacing w:before="240" w:after="60"/>
      <w:outlineLvl w:val="5"/>
    </w:pPr>
    <w:rPr>
      <w:rFonts w:ascii="Times New Roman" w:hAnsi="Times New Roman"/>
      <w:b/>
      <w:bCs/>
      <w:szCs w:val="22"/>
    </w:rPr>
  </w:style>
  <w:style w:type="paragraph" w:styleId="Heading7">
    <w:name w:val="heading 7"/>
    <w:basedOn w:val="Normal"/>
    <w:next w:val="Normal"/>
    <w:link w:val="Heading7Char"/>
    <w:unhideWhenUsed/>
    <w:qFormat/>
    <w:rsid w:val="001B56E9"/>
    <w:pPr>
      <w:spacing w:before="240" w:after="60"/>
      <w:outlineLvl w:val="6"/>
    </w:pPr>
    <w:rPr>
      <w:rFonts w:ascii="Calibri" w:hAnsi="Calibri"/>
      <w:sz w:val="24"/>
      <w:szCs w:val="24"/>
    </w:rPr>
  </w:style>
  <w:style w:type="paragraph" w:styleId="Heading8">
    <w:name w:val="heading 8"/>
    <w:basedOn w:val="Normal"/>
    <w:next w:val="Normal"/>
    <w:link w:val="Heading8Char"/>
    <w:semiHidden/>
    <w:unhideWhenUsed/>
    <w:qFormat/>
    <w:rsid w:val="00D24D22"/>
    <w:pPr>
      <w:spacing w:before="240" w:after="60"/>
      <w:outlineLvl w:val="7"/>
    </w:pPr>
    <w:rPr>
      <w:rFonts w:ascii="Calibri" w:hAnsi="Calibri"/>
      <w:i/>
      <w:iCs/>
      <w:sz w:val="24"/>
      <w:szCs w:val="24"/>
    </w:rPr>
  </w:style>
  <w:style w:type="paragraph" w:styleId="Heading9">
    <w:name w:val="heading 9"/>
    <w:basedOn w:val="Normal"/>
    <w:next w:val="Normal"/>
    <w:link w:val="Heading9Char"/>
    <w:semiHidden/>
    <w:unhideWhenUsed/>
    <w:qFormat/>
    <w:rsid w:val="001B56E9"/>
    <w:pPr>
      <w:spacing w:before="240" w:after="60"/>
      <w:outlineLvl w:val="8"/>
    </w:pPr>
    <w:rPr>
      <w:rFonts w:ascii="Cambria" w:hAnsi="Cambri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545EB"/>
    <w:pPr>
      <w:tabs>
        <w:tab w:val="center" w:pos="4153"/>
        <w:tab w:val="right" w:pos="8306"/>
      </w:tabs>
    </w:pPr>
  </w:style>
  <w:style w:type="paragraph" w:styleId="Footer">
    <w:name w:val="footer"/>
    <w:basedOn w:val="Normal"/>
    <w:rsid w:val="007545EB"/>
    <w:pPr>
      <w:tabs>
        <w:tab w:val="center" w:pos="4153"/>
        <w:tab w:val="right" w:pos="8306"/>
      </w:tabs>
    </w:pPr>
  </w:style>
  <w:style w:type="paragraph" w:styleId="BalloonText">
    <w:name w:val="Balloon Text"/>
    <w:basedOn w:val="Normal"/>
    <w:semiHidden/>
    <w:rsid w:val="00F559A1"/>
    <w:rPr>
      <w:rFonts w:ascii="Tahoma" w:hAnsi="Tahoma" w:cs="Tahoma"/>
      <w:sz w:val="16"/>
      <w:szCs w:val="16"/>
    </w:rPr>
  </w:style>
  <w:style w:type="character" w:styleId="Hyperlink">
    <w:name w:val="Hyperlink"/>
    <w:rsid w:val="00B07B3B"/>
    <w:rPr>
      <w:color w:val="0000FF"/>
      <w:u w:val="single"/>
    </w:rPr>
  </w:style>
  <w:style w:type="table" w:styleId="TableGrid">
    <w:name w:val="Table Grid"/>
    <w:basedOn w:val="TableNormal"/>
    <w:rsid w:val="00DC49BC"/>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chievement">
    <w:name w:val="Achievement"/>
    <w:basedOn w:val="BodyText"/>
    <w:link w:val="AchievementChar"/>
    <w:rsid w:val="00DC49BC"/>
    <w:pPr>
      <w:numPr>
        <w:numId w:val="1"/>
      </w:numPr>
      <w:tabs>
        <w:tab w:val="clear" w:pos="360"/>
      </w:tabs>
      <w:spacing w:after="60" w:line="220" w:lineRule="atLeast"/>
      <w:jc w:val="both"/>
    </w:pPr>
    <w:rPr>
      <w:rFonts w:ascii="Arial" w:hAnsi="Arial"/>
      <w:spacing w:val="-5"/>
      <w:sz w:val="20"/>
      <w:lang w:val="en-US"/>
    </w:rPr>
  </w:style>
  <w:style w:type="paragraph" w:customStyle="1" w:styleId="Address1">
    <w:name w:val="Address 1"/>
    <w:basedOn w:val="Normal"/>
    <w:rsid w:val="00DC49BC"/>
    <w:pPr>
      <w:spacing w:line="160" w:lineRule="atLeast"/>
      <w:jc w:val="both"/>
    </w:pPr>
    <w:rPr>
      <w:rFonts w:ascii="Arial" w:hAnsi="Arial"/>
      <w:sz w:val="14"/>
      <w:lang w:val="en-US"/>
    </w:rPr>
  </w:style>
  <w:style w:type="paragraph" w:customStyle="1" w:styleId="Address2">
    <w:name w:val="Address 2"/>
    <w:basedOn w:val="Normal"/>
    <w:rsid w:val="00DC49BC"/>
    <w:pPr>
      <w:spacing w:line="160" w:lineRule="atLeast"/>
      <w:jc w:val="both"/>
    </w:pPr>
    <w:rPr>
      <w:rFonts w:ascii="Arial" w:hAnsi="Arial"/>
      <w:sz w:val="14"/>
      <w:lang w:val="en-US"/>
    </w:rPr>
  </w:style>
  <w:style w:type="paragraph" w:customStyle="1" w:styleId="CompanyNameOne">
    <w:name w:val="Company Name One"/>
    <w:basedOn w:val="Normal"/>
    <w:next w:val="Normal"/>
    <w:autoRedefine/>
    <w:rsid w:val="002C4332"/>
    <w:pPr>
      <w:tabs>
        <w:tab w:val="left" w:pos="2160"/>
        <w:tab w:val="right" w:pos="6480"/>
      </w:tabs>
      <w:spacing w:line="220" w:lineRule="atLeast"/>
    </w:pPr>
    <w:rPr>
      <w:rFonts w:ascii="Calibri" w:hAnsi="Calibri"/>
      <w:b/>
      <w:sz w:val="20"/>
      <w:lang w:val="en-US"/>
    </w:rPr>
  </w:style>
  <w:style w:type="paragraph" w:customStyle="1" w:styleId="Institution">
    <w:name w:val="Institution"/>
    <w:basedOn w:val="Normal"/>
    <w:next w:val="Achievement"/>
    <w:autoRedefine/>
    <w:rsid w:val="002C4332"/>
    <w:pPr>
      <w:tabs>
        <w:tab w:val="left" w:pos="2160"/>
        <w:tab w:val="right" w:pos="6480"/>
      </w:tabs>
      <w:spacing w:line="220" w:lineRule="atLeast"/>
    </w:pPr>
    <w:rPr>
      <w:rFonts w:ascii="Calibri" w:hAnsi="Calibri"/>
      <w:b/>
      <w:sz w:val="20"/>
      <w:lang w:val="en-US"/>
    </w:rPr>
  </w:style>
  <w:style w:type="paragraph" w:customStyle="1" w:styleId="JobTitle">
    <w:name w:val="Job Title"/>
    <w:next w:val="Achievement"/>
    <w:link w:val="JobTitleChar"/>
    <w:rsid w:val="00DC49BC"/>
    <w:pPr>
      <w:spacing w:after="60" w:line="220" w:lineRule="atLeast"/>
    </w:pPr>
    <w:rPr>
      <w:rFonts w:ascii="Arial Black" w:hAnsi="Arial Black"/>
      <w:spacing w:val="-10"/>
      <w:lang w:val="en-US" w:eastAsia="en-US"/>
    </w:rPr>
  </w:style>
  <w:style w:type="paragraph" w:customStyle="1" w:styleId="Name">
    <w:name w:val="Name"/>
    <w:basedOn w:val="Normal"/>
    <w:next w:val="Normal"/>
    <w:rsid w:val="00DC49BC"/>
    <w:pPr>
      <w:pBdr>
        <w:bottom w:val="single" w:sz="6" w:space="4" w:color="auto"/>
      </w:pBdr>
      <w:spacing w:after="440" w:line="240" w:lineRule="atLeast"/>
    </w:pPr>
    <w:rPr>
      <w:rFonts w:ascii="Arial Black" w:hAnsi="Arial Black"/>
      <w:spacing w:val="-35"/>
      <w:sz w:val="54"/>
      <w:lang w:val="en-US"/>
    </w:rPr>
  </w:style>
  <w:style w:type="paragraph" w:customStyle="1" w:styleId="SectionTitle">
    <w:name w:val="Section Title"/>
    <w:basedOn w:val="Normal"/>
    <w:next w:val="Normal"/>
    <w:autoRedefine/>
    <w:rsid w:val="00425729"/>
    <w:pPr>
      <w:tabs>
        <w:tab w:val="center" w:pos="4347"/>
      </w:tabs>
      <w:spacing w:line="220" w:lineRule="atLeast"/>
      <w:ind w:left="779"/>
    </w:pPr>
    <w:rPr>
      <w:rFonts w:ascii="Arial" w:hAnsi="Arial" w:cs="Arial"/>
      <w:b/>
      <w:spacing w:val="-10"/>
      <w:sz w:val="24"/>
      <w:szCs w:val="18"/>
      <w:lang w:val="en-US"/>
    </w:rPr>
  </w:style>
  <w:style w:type="paragraph" w:customStyle="1" w:styleId="Objective">
    <w:name w:val="Objective"/>
    <w:basedOn w:val="Normal"/>
    <w:next w:val="BodyText"/>
    <w:rsid w:val="00DC49BC"/>
    <w:pPr>
      <w:spacing w:before="240" w:after="220" w:line="220" w:lineRule="atLeast"/>
    </w:pPr>
    <w:rPr>
      <w:rFonts w:ascii="Arial" w:hAnsi="Arial"/>
      <w:sz w:val="20"/>
      <w:lang w:val="en-US"/>
    </w:rPr>
  </w:style>
  <w:style w:type="paragraph" w:styleId="BodyText">
    <w:name w:val="Body Text"/>
    <w:basedOn w:val="Normal"/>
    <w:link w:val="BodyTextChar"/>
    <w:rsid w:val="00DC49BC"/>
    <w:pPr>
      <w:spacing w:after="120"/>
    </w:pPr>
  </w:style>
  <w:style w:type="character" w:customStyle="1" w:styleId="BodyTextChar">
    <w:name w:val="Body Text Char"/>
    <w:link w:val="BodyText"/>
    <w:uiPriority w:val="99"/>
    <w:rsid w:val="00DC49BC"/>
    <w:rPr>
      <w:rFonts w:ascii="Univers (WN)" w:hAnsi="Univers (WN)"/>
      <w:sz w:val="22"/>
      <w:lang w:eastAsia="en-US"/>
    </w:rPr>
  </w:style>
  <w:style w:type="paragraph" w:styleId="ListParagraph">
    <w:name w:val="List Paragraph"/>
    <w:basedOn w:val="Normal"/>
    <w:uiPriority w:val="34"/>
    <w:qFormat/>
    <w:rsid w:val="00FB5132"/>
    <w:pPr>
      <w:spacing w:after="200" w:line="276" w:lineRule="auto"/>
      <w:ind w:left="720"/>
      <w:contextualSpacing/>
    </w:pPr>
    <w:rPr>
      <w:rFonts w:ascii="Calibri" w:eastAsia="Calibri" w:hAnsi="Calibri"/>
      <w:szCs w:val="22"/>
      <w:lang w:val="en-US"/>
    </w:rPr>
  </w:style>
  <w:style w:type="paragraph" w:styleId="Title">
    <w:name w:val="Title"/>
    <w:basedOn w:val="Normal"/>
    <w:link w:val="TitleChar"/>
    <w:qFormat/>
    <w:rsid w:val="00525F13"/>
    <w:pPr>
      <w:overflowPunct w:val="0"/>
      <w:autoSpaceDE w:val="0"/>
      <w:autoSpaceDN w:val="0"/>
      <w:adjustRightInd w:val="0"/>
      <w:jc w:val="center"/>
      <w:textAlignment w:val="baseline"/>
    </w:pPr>
    <w:rPr>
      <w:rFonts w:ascii="Arial" w:hAnsi="Arial"/>
      <w:b/>
      <w:lang w:eastAsia="en-GB"/>
    </w:rPr>
  </w:style>
  <w:style w:type="character" w:customStyle="1" w:styleId="TitleChar">
    <w:name w:val="Title Char"/>
    <w:link w:val="Title"/>
    <w:rsid w:val="00525F13"/>
    <w:rPr>
      <w:rFonts w:ascii="Arial" w:hAnsi="Arial"/>
      <w:b/>
      <w:sz w:val="22"/>
    </w:rPr>
  </w:style>
  <w:style w:type="paragraph" w:styleId="PlainText">
    <w:name w:val="Plain Text"/>
    <w:basedOn w:val="Normal"/>
    <w:link w:val="PlainTextChar"/>
    <w:unhideWhenUsed/>
    <w:rsid w:val="00521578"/>
    <w:rPr>
      <w:rFonts w:ascii="Consolas" w:eastAsia="Calibri" w:hAnsi="Consolas"/>
      <w:sz w:val="21"/>
      <w:szCs w:val="21"/>
      <w:lang w:val="en-US"/>
    </w:rPr>
  </w:style>
  <w:style w:type="character" w:customStyle="1" w:styleId="PlainTextChar">
    <w:name w:val="Plain Text Char"/>
    <w:link w:val="PlainText"/>
    <w:uiPriority w:val="99"/>
    <w:rsid w:val="00521578"/>
    <w:rPr>
      <w:rFonts w:ascii="Consolas" w:eastAsia="Calibri" w:hAnsi="Consolas"/>
      <w:sz w:val="21"/>
      <w:szCs w:val="21"/>
      <w:lang w:val="en-US" w:eastAsia="en-US"/>
    </w:rPr>
  </w:style>
  <w:style w:type="paragraph" w:customStyle="1" w:styleId="Bullet1">
    <w:name w:val="Bullet 1"/>
    <w:basedOn w:val="Normal"/>
    <w:rsid w:val="006E7158"/>
    <w:rPr>
      <w:rFonts w:ascii="Times New Roman" w:hAnsi="Times New Roman"/>
      <w:sz w:val="24"/>
    </w:rPr>
  </w:style>
  <w:style w:type="character" w:customStyle="1" w:styleId="Heading7Char">
    <w:name w:val="Heading 7 Char"/>
    <w:link w:val="Heading7"/>
    <w:rsid w:val="001B56E9"/>
    <w:rPr>
      <w:rFonts w:ascii="Calibri" w:eastAsia="Times New Roman" w:hAnsi="Calibri" w:cs="Times New Roman"/>
      <w:sz w:val="24"/>
      <w:szCs w:val="24"/>
      <w:lang w:eastAsia="en-US"/>
    </w:rPr>
  </w:style>
  <w:style w:type="character" w:customStyle="1" w:styleId="Heading9Char">
    <w:name w:val="Heading 9 Char"/>
    <w:link w:val="Heading9"/>
    <w:semiHidden/>
    <w:rsid w:val="001B56E9"/>
    <w:rPr>
      <w:rFonts w:ascii="Cambria" w:eastAsia="Times New Roman" w:hAnsi="Cambria" w:cs="Times New Roman"/>
      <w:sz w:val="22"/>
      <w:szCs w:val="22"/>
      <w:lang w:eastAsia="en-US"/>
    </w:rPr>
  </w:style>
  <w:style w:type="paragraph" w:styleId="BodyText2">
    <w:name w:val="Body Text 2"/>
    <w:basedOn w:val="Normal"/>
    <w:link w:val="BodyText2Char"/>
    <w:rsid w:val="001B56E9"/>
    <w:pPr>
      <w:spacing w:after="120" w:line="480" w:lineRule="auto"/>
    </w:pPr>
  </w:style>
  <w:style w:type="character" w:customStyle="1" w:styleId="BodyText2Char">
    <w:name w:val="Body Text 2 Char"/>
    <w:link w:val="BodyText2"/>
    <w:rsid w:val="001B56E9"/>
    <w:rPr>
      <w:rFonts w:ascii="Univers (WN)" w:hAnsi="Univers (WN)"/>
      <w:sz w:val="22"/>
      <w:lang w:eastAsia="en-US"/>
    </w:rPr>
  </w:style>
  <w:style w:type="paragraph" w:customStyle="1" w:styleId="head">
    <w:name w:val="head"/>
    <w:basedOn w:val="Normal"/>
    <w:rsid w:val="001B56E9"/>
    <w:pPr>
      <w:ind w:left="105"/>
    </w:pPr>
    <w:rPr>
      <w:rFonts w:ascii="Arial" w:hAnsi="Arial" w:cs="Arial"/>
      <w:b/>
      <w:bCs/>
      <w:sz w:val="20"/>
      <w:lang w:val="en-US"/>
    </w:rPr>
  </w:style>
  <w:style w:type="paragraph" w:customStyle="1" w:styleId="text">
    <w:name w:val="text"/>
    <w:basedOn w:val="Normal"/>
    <w:rsid w:val="001B56E9"/>
    <w:pPr>
      <w:ind w:left="225"/>
    </w:pPr>
    <w:rPr>
      <w:rFonts w:ascii="Arial" w:hAnsi="Arial" w:cs="Arial"/>
      <w:sz w:val="16"/>
      <w:szCs w:val="16"/>
      <w:lang w:val="en-US"/>
    </w:rPr>
  </w:style>
  <w:style w:type="character" w:customStyle="1" w:styleId="small1">
    <w:name w:val="small1"/>
    <w:rsid w:val="001B56E9"/>
    <w:rPr>
      <w:rFonts w:ascii="Arial" w:hAnsi="Arial" w:cs="Arial" w:hint="default"/>
      <w:color w:val="999999"/>
      <w:sz w:val="14"/>
      <w:szCs w:val="14"/>
    </w:rPr>
  </w:style>
  <w:style w:type="character" w:customStyle="1" w:styleId="Heading2Char">
    <w:name w:val="Heading 2 Char"/>
    <w:link w:val="Heading2"/>
    <w:rsid w:val="007B5FD8"/>
    <w:rPr>
      <w:rFonts w:ascii="Cambria" w:eastAsia="Times New Roman" w:hAnsi="Cambria" w:cs="Times New Roman"/>
      <w:b/>
      <w:bCs/>
      <w:i/>
      <w:iCs/>
      <w:sz w:val="28"/>
      <w:szCs w:val="28"/>
      <w:lang w:eastAsia="en-US"/>
    </w:rPr>
  </w:style>
  <w:style w:type="character" w:customStyle="1" w:styleId="HeaderChar">
    <w:name w:val="Header Char"/>
    <w:link w:val="Header"/>
    <w:rsid w:val="007B5FD8"/>
    <w:rPr>
      <w:rFonts w:ascii="Univers (WN)" w:hAnsi="Univers (WN)"/>
      <w:sz w:val="22"/>
      <w:lang w:eastAsia="en-US"/>
    </w:rPr>
  </w:style>
  <w:style w:type="paragraph" w:styleId="ListBullet2">
    <w:name w:val="List Bullet 2"/>
    <w:basedOn w:val="Normal"/>
    <w:autoRedefine/>
    <w:rsid w:val="007B5FD8"/>
    <w:pPr>
      <w:tabs>
        <w:tab w:val="left" w:pos="4253"/>
      </w:tabs>
      <w:autoSpaceDE w:val="0"/>
      <w:autoSpaceDN w:val="0"/>
      <w:jc w:val="both"/>
    </w:pPr>
    <w:rPr>
      <w:rFonts w:ascii="Arial" w:hAnsi="Arial" w:cs="Arial"/>
      <w:sz w:val="18"/>
      <w:szCs w:val="22"/>
      <w:lang w:val="en-US"/>
    </w:rPr>
  </w:style>
  <w:style w:type="paragraph" w:customStyle="1" w:styleId="ListBullet6">
    <w:name w:val="List Bullet 6"/>
    <w:basedOn w:val="Normal"/>
    <w:rsid w:val="007B5FD8"/>
    <w:pPr>
      <w:numPr>
        <w:numId w:val="2"/>
      </w:numPr>
      <w:autoSpaceDE w:val="0"/>
      <w:autoSpaceDN w:val="0"/>
      <w:ind w:left="2058" w:hanging="357"/>
      <w:jc w:val="both"/>
    </w:pPr>
    <w:rPr>
      <w:rFonts w:ascii="Arial" w:hAnsi="Arial" w:cs="Arial"/>
      <w:szCs w:val="22"/>
      <w:lang w:val="en-US"/>
    </w:rPr>
  </w:style>
  <w:style w:type="character" w:customStyle="1" w:styleId="Heading4Char">
    <w:name w:val="Heading 4 Char"/>
    <w:link w:val="Heading4"/>
    <w:uiPriority w:val="9"/>
    <w:rsid w:val="005B7EF2"/>
    <w:rPr>
      <w:b/>
      <w:bCs/>
      <w:sz w:val="28"/>
      <w:szCs w:val="28"/>
      <w:lang w:eastAsia="en-US"/>
    </w:rPr>
  </w:style>
  <w:style w:type="character" w:customStyle="1" w:styleId="Heading6Char">
    <w:name w:val="Heading 6 Char"/>
    <w:link w:val="Heading6"/>
    <w:rsid w:val="005B7EF2"/>
    <w:rPr>
      <w:b/>
      <w:bCs/>
      <w:sz w:val="22"/>
      <w:szCs w:val="22"/>
      <w:lang w:eastAsia="en-US"/>
    </w:rPr>
  </w:style>
  <w:style w:type="paragraph" w:styleId="BodyTextIndent">
    <w:name w:val="Body Text Indent"/>
    <w:basedOn w:val="Normal"/>
    <w:link w:val="BodyTextIndentChar"/>
    <w:rsid w:val="0060787D"/>
    <w:pPr>
      <w:spacing w:after="120"/>
      <w:ind w:left="283"/>
    </w:pPr>
  </w:style>
  <w:style w:type="character" w:customStyle="1" w:styleId="BodyTextIndentChar">
    <w:name w:val="Body Text Indent Char"/>
    <w:link w:val="BodyTextIndent"/>
    <w:rsid w:val="0060787D"/>
    <w:rPr>
      <w:rFonts w:ascii="Univers (WN)" w:hAnsi="Univers (WN)"/>
      <w:sz w:val="22"/>
      <w:lang w:eastAsia="en-US"/>
    </w:rPr>
  </w:style>
  <w:style w:type="paragraph" w:customStyle="1" w:styleId="JobDescription">
    <w:name w:val="Job Description"/>
    <w:basedOn w:val="Normal"/>
    <w:link w:val="JobDescriptionChar"/>
    <w:qFormat/>
    <w:rsid w:val="0060787D"/>
    <w:pPr>
      <w:numPr>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overflowPunct w:val="0"/>
      <w:autoSpaceDE w:val="0"/>
      <w:autoSpaceDN w:val="0"/>
      <w:adjustRightInd w:val="0"/>
      <w:textAlignment w:val="baseline"/>
    </w:pPr>
    <w:rPr>
      <w:rFonts w:ascii="Arial" w:hAnsi="Arial"/>
      <w:color w:val="000000"/>
      <w:sz w:val="20"/>
      <w:lang w:val="en-US"/>
    </w:rPr>
  </w:style>
  <w:style w:type="character" w:customStyle="1" w:styleId="JobDescriptionChar">
    <w:name w:val="Job Description Char"/>
    <w:link w:val="JobDescription"/>
    <w:rsid w:val="0060787D"/>
    <w:rPr>
      <w:rFonts w:ascii="Arial" w:hAnsi="Arial"/>
      <w:color w:val="000000"/>
      <w:lang w:val="en-US" w:eastAsia="en-US"/>
    </w:rPr>
  </w:style>
  <w:style w:type="paragraph" w:customStyle="1" w:styleId="ClientNameandProjectTimespan">
    <w:name w:val="Client Name and Project Timespan"/>
    <w:basedOn w:val="Normal"/>
    <w:rsid w:val="00D601CC"/>
    <w:pPr>
      <w:jc w:val="both"/>
    </w:pPr>
    <w:rPr>
      <w:rFonts w:ascii="Arial" w:hAnsi="Arial"/>
      <w:b/>
      <w:sz w:val="20"/>
      <w:szCs w:val="24"/>
    </w:rPr>
  </w:style>
  <w:style w:type="paragraph" w:customStyle="1" w:styleId="mystyle">
    <w:name w:val="mystyle"/>
    <w:basedOn w:val="Normal"/>
    <w:rsid w:val="00E801FC"/>
    <w:pPr>
      <w:autoSpaceDE w:val="0"/>
      <w:autoSpaceDN w:val="0"/>
    </w:pPr>
    <w:rPr>
      <w:rFonts w:ascii="CG Times (E1)" w:hAnsi="CG Times (E1)"/>
      <w:sz w:val="24"/>
      <w:szCs w:val="24"/>
    </w:rPr>
  </w:style>
  <w:style w:type="character" w:styleId="PageNumber">
    <w:name w:val="page number"/>
    <w:rsid w:val="00E801FC"/>
    <w:rPr>
      <w:rFonts w:ascii="Arial" w:hAnsi="Arial" w:cs="Arial"/>
      <w:sz w:val="18"/>
      <w:szCs w:val="22"/>
    </w:rPr>
  </w:style>
  <w:style w:type="character" w:customStyle="1" w:styleId="StyleArial11pt">
    <w:name w:val="Style Arial 11 pt"/>
    <w:rsid w:val="00E801FC"/>
    <w:rPr>
      <w:rFonts w:ascii="Arial" w:hAnsi="Arial"/>
      <w:sz w:val="22"/>
    </w:rPr>
  </w:style>
  <w:style w:type="character" w:styleId="Emphasis">
    <w:name w:val="Emphasis"/>
    <w:uiPriority w:val="20"/>
    <w:qFormat/>
    <w:rsid w:val="00E0445E"/>
    <w:rPr>
      <w:b w:val="0"/>
      <w:bCs w:val="0"/>
      <w:i/>
      <w:iCs/>
    </w:rPr>
  </w:style>
  <w:style w:type="character" w:styleId="Strong">
    <w:name w:val="Strong"/>
    <w:qFormat/>
    <w:rsid w:val="00E0445E"/>
    <w:rPr>
      <w:b/>
      <w:bCs/>
      <w:i w:val="0"/>
      <w:iCs w:val="0"/>
    </w:rPr>
  </w:style>
  <w:style w:type="paragraph" w:styleId="NormalWeb">
    <w:name w:val="Normal (Web)"/>
    <w:basedOn w:val="Normal"/>
    <w:uiPriority w:val="99"/>
    <w:unhideWhenUsed/>
    <w:rsid w:val="00E0445E"/>
    <w:pPr>
      <w:spacing w:before="100" w:beforeAutospacing="1" w:after="100" w:afterAutospacing="1"/>
    </w:pPr>
    <w:rPr>
      <w:rFonts w:ascii="Times New Roman" w:hAnsi="Times New Roman"/>
      <w:sz w:val="24"/>
      <w:szCs w:val="24"/>
      <w:lang w:eastAsia="en-GB"/>
    </w:rPr>
  </w:style>
  <w:style w:type="character" w:customStyle="1" w:styleId="highlight">
    <w:name w:val="highlight"/>
    <w:rsid w:val="00E0445E"/>
    <w:rPr>
      <w:i w:val="0"/>
      <w:iCs w:val="0"/>
      <w:color w:val="FF0000"/>
    </w:rPr>
  </w:style>
  <w:style w:type="paragraph" w:styleId="NoSpacing">
    <w:name w:val="No Spacing"/>
    <w:uiPriority w:val="1"/>
    <w:qFormat/>
    <w:rsid w:val="0089575C"/>
    <w:rPr>
      <w:rFonts w:ascii="Calibri" w:eastAsia="Calibri" w:hAnsi="Calibri"/>
      <w:sz w:val="22"/>
      <w:szCs w:val="22"/>
      <w:lang w:eastAsia="en-US"/>
    </w:rPr>
  </w:style>
  <w:style w:type="paragraph" w:styleId="Subtitle">
    <w:name w:val="Subtitle"/>
    <w:basedOn w:val="Normal"/>
    <w:link w:val="SubtitleChar"/>
    <w:qFormat/>
    <w:rsid w:val="00525587"/>
    <w:rPr>
      <w:rFonts w:ascii="Times New Roman" w:hAnsi="Times New Roman"/>
      <w:b/>
      <w:sz w:val="44"/>
      <w:u w:val="single"/>
    </w:rPr>
  </w:style>
  <w:style w:type="character" w:customStyle="1" w:styleId="SubtitleChar">
    <w:name w:val="Subtitle Char"/>
    <w:link w:val="Subtitle"/>
    <w:rsid w:val="00525587"/>
    <w:rPr>
      <w:b/>
      <w:sz w:val="44"/>
      <w:u w:val="single"/>
      <w:lang w:eastAsia="en-US"/>
    </w:rPr>
  </w:style>
  <w:style w:type="paragraph" w:styleId="Caption">
    <w:name w:val="caption"/>
    <w:basedOn w:val="Normal"/>
    <w:next w:val="Normal"/>
    <w:qFormat/>
    <w:rsid w:val="00525587"/>
    <w:rPr>
      <w:rFonts w:ascii="Times New Roman" w:hAnsi="Times New Roman"/>
      <w:b/>
      <w:sz w:val="28"/>
      <w:u w:val="single"/>
    </w:rPr>
  </w:style>
  <w:style w:type="paragraph" w:customStyle="1" w:styleId="bullet">
    <w:name w:val="bullet"/>
    <w:basedOn w:val="Normal"/>
    <w:rsid w:val="0066571A"/>
    <w:pPr>
      <w:spacing w:before="60" w:after="60"/>
      <w:ind w:left="288" w:hanging="288"/>
    </w:pPr>
    <w:rPr>
      <w:rFonts w:ascii="Times New Roman" w:hAnsi="Times New Roman"/>
      <w:sz w:val="20"/>
    </w:rPr>
  </w:style>
  <w:style w:type="character" w:customStyle="1" w:styleId="Heading3Char">
    <w:name w:val="Heading 3 Char"/>
    <w:link w:val="Heading3"/>
    <w:rsid w:val="000A33ED"/>
    <w:rPr>
      <w:b/>
      <w:sz w:val="24"/>
      <w:lang w:eastAsia="en-US"/>
    </w:rPr>
  </w:style>
  <w:style w:type="character" w:customStyle="1" w:styleId="Heading5Char">
    <w:name w:val="Heading 5 Char"/>
    <w:link w:val="Heading5"/>
    <w:rsid w:val="00E9334A"/>
    <w:rPr>
      <w:rFonts w:ascii="Calibri" w:eastAsia="Times New Roman" w:hAnsi="Calibri" w:cs="Times New Roman"/>
      <w:b/>
      <w:bCs/>
      <w:i/>
      <w:iCs/>
      <w:sz w:val="26"/>
      <w:szCs w:val="26"/>
      <w:lang w:eastAsia="en-US"/>
    </w:rPr>
  </w:style>
  <w:style w:type="character" w:customStyle="1" w:styleId="body">
    <w:name w:val="body"/>
    <w:basedOn w:val="DefaultParagraphFont"/>
    <w:rsid w:val="00E9334A"/>
  </w:style>
  <w:style w:type="character" w:customStyle="1" w:styleId="Heading1Char">
    <w:name w:val="Heading 1 Char"/>
    <w:link w:val="Heading1"/>
    <w:rsid w:val="00E9334A"/>
    <w:rPr>
      <w:b/>
      <w:sz w:val="22"/>
      <w:lang w:eastAsia="en-US"/>
    </w:rPr>
  </w:style>
  <w:style w:type="character" w:customStyle="1" w:styleId="JobTitleChar">
    <w:name w:val="Job Title Char"/>
    <w:link w:val="JobTitle"/>
    <w:rsid w:val="00E9334A"/>
    <w:rPr>
      <w:rFonts w:ascii="Arial Black" w:hAnsi="Arial Black"/>
      <w:spacing w:val="-10"/>
      <w:lang w:val="en-US" w:eastAsia="en-US" w:bidi="ar-SA"/>
    </w:rPr>
  </w:style>
  <w:style w:type="paragraph" w:customStyle="1" w:styleId="ABLOCKPARA">
    <w:name w:val="A BLOCK PARA"/>
    <w:basedOn w:val="Normal"/>
    <w:rsid w:val="006B2E2D"/>
    <w:rPr>
      <w:rFonts w:ascii="Book Antiqua" w:hAnsi="Book Antiqua"/>
      <w:lang w:eastAsia="en-GB"/>
    </w:rPr>
  </w:style>
  <w:style w:type="paragraph" w:customStyle="1" w:styleId="CVResponsibilities">
    <w:name w:val="CV Responsibilities"/>
    <w:basedOn w:val="Normal"/>
    <w:rsid w:val="006B2E2D"/>
    <w:pPr>
      <w:keepLines/>
      <w:tabs>
        <w:tab w:val="left" w:pos="2880"/>
      </w:tabs>
      <w:spacing w:before="40" w:after="40"/>
      <w:ind w:left="2880" w:hanging="2880"/>
      <w:jc w:val="both"/>
    </w:pPr>
    <w:rPr>
      <w:rFonts w:ascii="Times New Roman" w:hAnsi="Times New Roman" w:cs="Arial"/>
      <w:color w:val="000000"/>
      <w:sz w:val="24"/>
    </w:rPr>
  </w:style>
  <w:style w:type="paragraph" w:customStyle="1" w:styleId="CompanyName">
    <w:name w:val="Company Name"/>
    <w:basedOn w:val="Normal"/>
    <w:next w:val="Normal"/>
    <w:autoRedefine/>
    <w:rsid w:val="006B2E2D"/>
    <w:pPr>
      <w:numPr>
        <w:numId w:val="4"/>
      </w:numPr>
    </w:pPr>
    <w:rPr>
      <w:rFonts w:ascii="Arial" w:hAnsi="Arial" w:cs="Arial"/>
      <w:b/>
      <w:sz w:val="20"/>
    </w:rPr>
  </w:style>
  <w:style w:type="character" w:customStyle="1" w:styleId="AchievementChar">
    <w:name w:val="Achievement Char"/>
    <w:link w:val="Achievement"/>
    <w:rsid w:val="00C07DFB"/>
    <w:rPr>
      <w:rFonts w:ascii="Arial" w:hAnsi="Arial"/>
      <w:spacing w:val="-5"/>
      <w:lang w:val="en-US" w:eastAsia="en-US"/>
    </w:rPr>
  </w:style>
  <w:style w:type="character" w:customStyle="1" w:styleId="highlight1">
    <w:name w:val="highlight1"/>
    <w:rsid w:val="00D7115C"/>
    <w:rPr>
      <w:b/>
      <w:bCs/>
    </w:rPr>
  </w:style>
  <w:style w:type="paragraph" w:styleId="BodyText3">
    <w:name w:val="Body Text 3"/>
    <w:basedOn w:val="Normal"/>
    <w:link w:val="BodyText3Char"/>
    <w:rsid w:val="00103C6C"/>
    <w:pPr>
      <w:spacing w:after="120"/>
    </w:pPr>
    <w:rPr>
      <w:sz w:val="16"/>
      <w:szCs w:val="16"/>
    </w:rPr>
  </w:style>
  <w:style w:type="character" w:customStyle="1" w:styleId="BodyText3Char">
    <w:name w:val="Body Text 3 Char"/>
    <w:link w:val="BodyText3"/>
    <w:rsid w:val="00103C6C"/>
    <w:rPr>
      <w:rFonts w:ascii="Univers (WN)" w:hAnsi="Univers (WN)"/>
      <w:sz w:val="16"/>
      <w:szCs w:val="16"/>
      <w:lang w:eastAsia="en-US"/>
    </w:rPr>
  </w:style>
  <w:style w:type="character" w:styleId="HTMLCite">
    <w:name w:val="HTML Cite"/>
    <w:rsid w:val="00103C6C"/>
    <w:rPr>
      <w:i/>
      <w:iCs/>
    </w:rPr>
  </w:style>
  <w:style w:type="paragraph" w:styleId="BodyTextIndent2">
    <w:name w:val="Body Text Indent 2"/>
    <w:basedOn w:val="Normal"/>
    <w:link w:val="BodyTextIndent2Char"/>
    <w:rsid w:val="001C4B3E"/>
    <w:pPr>
      <w:spacing w:after="120" w:line="480" w:lineRule="auto"/>
      <w:ind w:left="283"/>
    </w:pPr>
  </w:style>
  <w:style w:type="character" w:customStyle="1" w:styleId="BodyTextIndent2Char">
    <w:name w:val="Body Text Indent 2 Char"/>
    <w:link w:val="BodyTextIndent2"/>
    <w:rsid w:val="001C4B3E"/>
    <w:rPr>
      <w:rFonts w:ascii="Univers (WN)" w:hAnsi="Univers (WN)"/>
      <w:sz w:val="22"/>
      <w:lang w:eastAsia="en-US"/>
    </w:rPr>
  </w:style>
  <w:style w:type="paragraph" w:customStyle="1" w:styleId="DefinitionTerm">
    <w:name w:val="Definition Term"/>
    <w:basedOn w:val="Normal"/>
    <w:next w:val="Normal"/>
    <w:rsid w:val="00327F62"/>
    <w:pPr>
      <w:widowControl w:val="0"/>
    </w:pPr>
    <w:rPr>
      <w:rFonts w:ascii="Times New Roman" w:hAnsi="Times New Roman"/>
      <w:bCs/>
    </w:rPr>
  </w:style>
  <w:style w:type="paragraph" w:customStyle="1" w:styleId="CellText">
    <w:name w:val="Cell Text"/>
    <w:basedOn w:val="BodyText"/>
    <w:link w:val="CellTextChar"/>
    <w:rsid w:val="00014E5E"/>
    <w:pPr>
      <w:overflowPunct w:val="0"/>
      <w:autoSpaceDE w:val="0"/>
      <w:autoSpaceDN w:val="0"/>
      <w:adjustRightInd w:val="0"/>
      <w:spacing w:before="60" w:after="60"/>
      <w:textAlignment w:val="baseline"/>
    </w:pPr>
    <w:rPr>
      <w:rFonts w:ascii="Arial" w:hAnsi="Arial" w:cs="Arial"/>
      <w:color w:val="000080"/>
      <w:sz w:val="20"/>
    </w:rPr>
  </w:style>
  <w:style w:type="paragraph" w:customStyle="1" w:styleId="listText">
    <w:name w:val="list Text"/>
    <w:basedOn w:val="BodyText"/>
    <w:rsid w:val="00014E5E"/>
    <w:pPr>
      <w:overflowPunct w:val="0"/>
      <w:autoSpaceDE w:val="0"/>
      <w:autoSpaceDN w:val="0"/>
      <w:adjustRightInd w:val="0"/>
      <w:spacing w:after="0" w:line="240" w:lineRule="exact"/>
      <w:textAlignment w:val="baseline"/>
    </w:pPr>
    <w:rPr>
      <w:rFonts w:ascii="Arial" w:hAnsi="Arial"/>
      <w:color w:val="000080"/>
      <w:sz w:val="20"/>
    </w:rPr>
  </w:style>
  <w:style w:type="character" w:customStyle="1" w:styleId="CellTextChar">
    <w:name w:val="Cell Text Char"/>
    <w:link w:val="CellText"/>
    <w:locked/>
    <w:rsid w:val="00014E5E"/>
    <w:rPr>
      <w:rFonts w:ascii="Arial" w:hAnsi="Arial" w:cs="Arial"/>
      <w:color w:val="000080"/>
      <w:sz w:val="22"/>
      <w:lang w:eastAsia="en-US"/>
    </w:rPr>
  </w:style>
  <w:style w:type="paragraph" w:customStyle="1" w:styleId="StyleCellTextBold">
    <w:name w:val="Style Cell Text + Bold"/>
    <w:basedOn w:val="CellText"/>
    <w:link w:val="StyleCellTextBoldChar"/>
    <w:autoRedefine/>
    <w:rsid w:val="00014E5E"/>
    <w:pPr>
      <w:spacing w:before="120" w:after="0"/>
      <w:ind w:left="2160" w:hanging="2160"/>
    </w:pPr>
    <w:rPr>
      <w:b/>
      <w:bCs/>
    </w:rPr>
  </w:style>
  <w:style w:type="character" w:customStyle="1" w:styleId="StyleCellTextBoldChar">
    <w:name w:val="Style Cell Text + Bold Char"/>
    <w:link w:val="StyleCellTextBold"/>
    <w:rsid w:val="00014E5E"/>
    <w:rPr>
      <w:rFonts w:ascii="Arial" w:hAnsi="Arial" w:cs="Arial"/>
      <w:b/>
      <w:bCs/>
      <w:color w:val="000080"/>
      <w:sz w:val="22"/>
      <w:lang w:eastAsia="en-US"/>
    </w:rPr>
  </w:style>
  <w:style w:type="character" w:customStyle="1" w:styleId="HTMLTypewriter3">
    <w:name w:val="HTML Typewriter3"/>
    <w:rsid w:val="00014E5E"/>
    <w:rPr>
      <w:rFonts w:ascii="Courier New" w:eastAsia="SimSun" w:hAnsi="Courier New" w:cs="Courier New"/>
      <w:sz w:val="20"/>
      <w:szCs w:val="20"/>
    </w:rPr>
  </w:style>
  <w:style w:type="character" w:customStyle="1" w:styleId="Heading8Char">
    <w:name w:val="Heading 8 Char"/>
    <w:link w:val="Heading8"/>
    <w:semiHidden/>
    <w:rsid w:val="00D24D22"/>
    <w:rPr>
      <w:rFonts w:ascii="Calibri" w:eastAsia="Times New Roman" w:hAnsi="Calibri" w:cs="Times New Roman"/>
      <w:i/>
      <w:iCs/>
      <w:sz w:val="24"/>
      <w:szCs w:val="24"/>
      <w:lang w:eastAsia="en-US"/>
    </w:rPr>
  </w:style>
  <w:style w:type="paragraph" w:customStyle="1" w:styleId="HeadingBase">
    <w:name w:val="Heading Base"/>
    <w:basedOn w:val="BodyText"/>
    <w:next w:val="BodyText"/>
    <w:rsid w:val="00425729"/>
    <w:pPr>
      <w:keepNext/>
      <w:keepLines/>
      <w:spacing w:before="240" w:after="240" w:line="240" w:lineRule="atLeast"/>
      <w:jc w:val="both"/>
    </w:pPr>
    <w:rPr>
      <w:rFonts w:ascii="Garamond" w:hAnsi="Garamond"/>
      <w:caps/>
    </w:rPr>
  </w:style>
  <w:style w:type="paragraph" w:customStyle="1" w:styleId="PersonalInfo">
    <w:name w:val="Personal Info"/>
    <w:basedOn w:val="Achievement"/>
    <w:next w:val="Achievement"/>
    <w:rsid w:val="00425729"/>
    <w:pPr>
      <w:numPr>
        <w:numId w:val="0"/>
      </w:numPr>
      <w:tabs>
        <w:tab w:val="num" w:pos="360"/>
      </w:tabs>
      <w:spacing w:before="220" w:line="240" w:lineRule="atLeast"/>
      <w:ind w:left="245" w:hanging="245"/>
    </w:pPr>
    <w:rPr>
      <w:rFonts w:ascii="Garamond" w:hAnsi="Garamond"/>
      <w:spacing w:val="0"/>
      <w:sz w:val="22"/>
      <w:lang w:val="en-GB"/>
    </w:rPr>
  </w:style>
  <w:style w:type="paragraph" w:customStyle="1" w:styleId="Default">
    <w:name w:val="Default"/>
    <w:rsid w:val="0010630B"/>
    <w:pPr>
      <w:autoSpaceDE w:val="0"/>
      <w:autoSpaceDN w:val="0"/>
      <w:adjustRightInd w:val="0"/>
    </w:pPr>
    <w:rPr>
      <w:rFonts w:ascii="Calibri" w:hAnsi="Calibri" w:cs="Calibri"/>
      <w:color w:val="000000"/>
      <w:sz w:val="24"/>
      <w:szCs w:val="24"/>
    </w:rPr>
  </w:style>
  <w:style w:type="character" w:customStyle="1" w:styleId="apple-converted-space">
    <w:name w:val="apple-converted-space"/>
    <w:rsid w:val="002219F4"/>
  </w:style>
  <w:style w:type="numbering" w:customStyle="1" w:styleId="Style1">
    <w:name w:val="Style1"/>
    <w:rsid w:val="00DD7176"/>
    <w:pPr>
      <w:numPr>
        <w:numId w:val="5"/>
      </w:numPr>
    </w:pPr>
  </w:style>
  <w:style w:type="table" w:styleId="LightList-Accent5">
    <w:name w:val="Light List Accent 5"/>
    <w:basedOn w:val="TableNormal"/>
    <w:uiPriority w:val="61"/>
    <w:rsid w:val="00F12722"/>
    <w:rPr>
      <w:rFonts w:ascii="Calibri" w:hAnsi="Calibri"/>
      <w:sz w:val="22"/>
      <w:szCs w:val="22"/>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s>
</file>

<file path=word/webSettings.xml><?xml version="1.0" encoding="utf-8"?>
<w:webSettings xmlns:r="http://schemas.openxmlformats.org/officeDocument/2006/relationships" xmlns:w="http://schemas.openxmlformats.org/wordprocessingml/2006/main">
  <w:divs>
    <w:div w:id="23796423">
      <w:bodyDiv w:val="1"/>
      <w:marLeft w:val="0"/>
      <w:marRight w:val="0"/>
      <w:marTop w:val="0"/>
      <w:marBottom w:val="0"/>
      <w:divBdr>
        <w:top w:val="none" w:sz="0" w:space="0" w:color="auto"/>
        <w:left w:val="none" w:sz="0" w:space="0" w:color="auto"/>
        <w:bottom w:val="none" w:sz="0" w:space="0" w:color="auto"/>
        <w:right w:val="none" w:sz="0" w:space="0" w:color="auto"/>
      </w:divBdr>
    </w:div>
    <w:div w:id="229049077">
      <w:bodyDiv w:val="1"/>
      <w:marLeft w:val="0"/>
      <w:marRight w:val="0"/>
      <w:marTop w:val="0"/>
      <w:marBottom w:val="0"/>
      <w:divBdr>
        <w:top w:val="none" w:sz="0" w:space="0" w:color="auto"/>
        <w:left w:val="none" w:sz="0" w:space="0" w:color="auto"/>
        <w:bottom w:val="none" w:sz="0" w:space="0" w:color="auto"/>
        <w:right w:val="none" w:sz="0" w:space="0" w:color="auto"/>
      </w:divBdr>
    </w:div>
    <w:div w:id="532887371">
      <w:bodyDiv w:val="1"/>
      <w:marLeft w:val="0"/>
      <w:marRight w:val="0"/>
      <w:marTop w:val="0"/>
      <w:marBottom w:val="0"/>
      <w:divBdr>
        <w:top w:val="none" w:sz="0" w:space="0" w:color="auto"/>
        <w:left w:val="none" w:sz="0" w:space="0" w:color="auto"/>
        <w:bottom w:val="none" w:sz="0" w:space="0" w:color="auto"/>
        <w:right w:val="none" w:sz="0" w:space="0" w:color="auto"/>
      </w:divBdr>
    </w:div>
    <w:div w:id="749160933">
      <w:bodyDiv w:val="1"/>
      <w:marLeft w:val="0"/>
      <w:marRight w:val="0"/>
      <w:marTop w:val="0"/>
      <w:marBottom w:val="0"/>
      <w:divBdr>
        <w:top w:val="none" w:sz="0" w:space="0" w:color="auto"/>
        <w:left w:val="none" w:sz="0" w:space="0" w:color="auto"/>
        <w:bottom w:val="none" w:sz="0" w:space="0" w:color="auto"/>
        <w:right w:val="none" w:sz="0" w:space="0" w:color="auto"/>
      </w:divBdr>
    </w:div>
    <w:div w:id="752357053">
      <w:bodyDiv w:val="1"/>
      <w:marLeft w:val="0"/>
      <w:marRight w:val="0"/>
      <w:marTop w:val="0"/>
      <w:marBottom w:val="0"/>
      <w:divBdr>
        <w:top w:val="none" w:sz="0" w:space="0" w:color="auto"/>
        <w:left w:val="none" w:sz="0" w:space="0" w:color="auto"/>
        <w:bottom w:val="none" w:sz="0" w:space="0" w:color="auto"/>
        <w:right w:val="none" w:sz="0" w:space="0" w:color="auto"/>
      </w:divBdr>
    </w:div>
    <w:div w:id="949048676">
      <w:bodyDiv w:val="1"/>
      <w:marLeft w:val="0"/>
      <w:marRight w:val="0"/>
      <w:marTop w:val="0"/>
      <w:marBottom w:val="0"/>
      <w:divBdr>
        <w:top w:val="none" w:sz="0" w:space="0" w:color="auto"/>
        <w:left w:val="none" w:sz="0" w:space="0" w:color="auto"/>
        <w:bottom w:val="none" w:sz="0" w:space="0" w:color="auto"/>
        <w:right w:val="none" w:sz="0" w:space="0" w:color="auto"/>
      </w:divBdr>
    </w:div>
    <w:div w:id="998653763">
      <w:bodyDiv w:val="1"/>
      <w:marLeft w:val="0"/>
      <w:marRight w:val="0"/>
      <w:marTop w:val="0"/>
      <w:marBottom w:val="0"/>
      <w:divBdr>
        <w:top w:val="none" w:sz="0" w:space="0" w:color="auto"/>
        <w:left w:val="none" w:sz="0" w:space="0" w:color="auto"/>
        <w:bottom w:val="none" w:sz="0" w:space="0" w:color="auto"/>
        <w:right w:val="none" w:sz="0" w:space="0" w:color="auto"/>
      </w:divBdr>
    </w:div>
    <w:div w:id="1004934071">
      <w:bodyDiv w:val="1"/>
      <w:marLeft w:val="0"/>
      <w:marRight w:val="0"/>
      <w:marTop w:val="0"/>
      <w:marBottom w:val="0"/>
      <w:divBdr>
        <w:top w:val="none" w:sz="0" w:space="0" w:color="auto"/>
        <w:left w:val="none" w:sz="0" w:space="0" w:color="auto"/>
        <w:bottom w:val="none" w:sz="0" w:space="0" w:color="auto"/>
        <w:right w:val="none" w:sz="0" w:space="0" w:color="auto"/>
      </w:divBdr>
    </w:div>
    <w:div w:id="1151562203">
      <w:bodyDiv w:val="1"/>
      <w:marLeft w:val="0"/>
      <w:marRight w:val="0"/>
      <w:marTop w:val="0"/>
      <w:marBottom w:val="0"/>
      <w:divBdr>
        <w:top w:val="none" w:sz="0" w:space="0" w:color="auto"/>
        <w:left w:val="none" w:sz="0" w:space="0" w:color="auto"/>
        <w:bottom w:val="none" w:sz="0" w:space="0" w:color="auto"/>
        <w:right w:val="none" w:sz="0" w:space="0" w:color="auto"/>
      </w:divBdr>
    </w:div>
    <w:div w:id="1275019409">
      <w:bodyDiv w:val="1"/>
      <w:marLeft w:val="0"/>
      <w:marRight w:val="0"/>
      <w:marTop w:val="0"/>
      <w:marBottom w:val="0"/>
      <w:divBdr>
        <w:top w:val="none" w:sz="0" w:space="0" w:color="auto"/>
        <w:left w:val="none" w:sz="0" w:space="0" w:color="auto"/>
        <w:bottom w:val="none" w:sz="0" w:space="0" w:color="auto"/>
        <w:right w:val="none" w:sz="0" w:space="0" w:color="auto"/>
      </w:divBdr>
    </w:div>
    <w:div w:id="1709793835">
      <w:bodyDiv w:val="1"/>
      <w:marLeft w:val="0"/>
      <w:marRight w:val="0"/>
      <w:marTop w:val="0"/>
      <w:marBottom w:val="0"/>
      <w:divBdr>
        <w:top w:val="none" w:sz="0" w:space="0" w:color="auto"/>
        <w:left w:val="none" w:sz="0" w:space="0" w:color="auto"/>
        <w:bottom w:val="none" w:sz="0" w:space="0" w:color="auto"/>
        <w:right w:val="none" w:sz="0" w:space="0" w:color="auto"/>
      </w:divBdr>
    </w:div>
    <w:div w:id="1717388047">
      <w:bodyDiv w:val="1"/>
      <w:marLeft w:val="0"/>
      <w:marRight w:val="0"/>
      <w:marTop w:val="0"/>
      <w:marBottom w:val="0"/>
      <w:divBdr>
        <w:top w:val="none" w:sz="0" w:space="0" w:color="auto"/>
        <w:left w:val="none" w:sz="0" w:space="0" w:color="auto"/>
        <w:bottom w:val="none" w:sz="0" w:space="0" w:color="auto"/>
        <w:right w:val="none" w:sz="0" w:space="0" w:color="auto"/>
      </w:divBdr>
    </w:div>
    <w:div w:id="1774010324">
      <w:bodyDiv w:val="1"/>
      <w:marLeft w:val="0"/>
      <w:marRight w:val="0"/>
      <w:marTop w:val="0"/>
      <w:marBottom w:val="0"/>
      <w:divBdr>
        <w:top w:val="none" w:sz="0" w:space="0" w:color="auto"/>
        <w:left w:val="none" w:sz="0" w:space="0" w:color="auto"/>
        <w:bottom w:val="none" w:sz="0" w:space="0" w:color="auto"/>
        <w:right w:val="none" w:sz="0" w:space="0" w:color="auto"/>
      </w:divBdr>
    </w:div>
    <w:div w:id="1826434406">
      <w:bodyDiv w:val="1"/>
      <w:marLeft w:val="0"/>
      <w:marRight w:val="0"/>
      <w:marTop w:val="0"/>
      <w:marBottom w:val="0"/>
      <w:divBdr>
        <w:top w:val="none" w:sz="0" w:space="0" w:color="auto"/>
        <w:left w:val="none" w:sz="0" w:space="0" w:color="auto"/>
        <w:bottom w:val="none" w:sz="0" w:space="0" w:color="auto"/>
        <w:right w:val="none" w:sz="0" w:space="0" w:color="auto"/>
      </w:divBdr>
    </w:div>
    <w:div w:id="1883249914">
      <w:bodyDiv w:val="1"/>
      <w:marLeft w:val="0"/>
      <w:marRight w:val="0"/>
      <w:marTop w:val="0"/>
      <w:marBottom w:val="0"/>
      <w:divBdr>
        <w:top w:val="none" w:sz="0" w:space="0" w:color="auto"/>
        <w:left w:val="none" w:sz="0" w:space="0" w:color="auto"/>
        <w:bottom w:val="none" w:sz="0" w:space="0" w:color="auto"/>
        <w:right w:val="none" w:sz="0" w:space="0" w:color="auto"/>
      </w:divBdr>
    </w:div>
    <w:div w:id="1919512019">
      <w:bodyDiv w:val="1"/>
      <w:marLeft w:val="0"/>
      <w:marRight w:val="0"/>
      <w:marTop w:val="0"/>
      <w:marBottom w:val="0"/>
      <w:divBdr>
        <w:top w:val="none" w:sz="0" w:space="0" w:color="auto"/>
        <w:left w:val="none" w:sz="0" w:space="0" w:color="auto"/>
        <w:bottom w:val="none" w:sz="0" w:space="0" w:color="auto"/>
        <w:right w:val="none" w:sz="0" w:space="0" w:color="auto"/>
      </w:divBdr>
    </w:div>
    <w:div w:id="1983121719">
      <w:bodyDiv w:val="1"/>
      <w:marLeft w:val="0"/>
      <w:marRight w:val="0"/>
      <w:marTop w:val="0"/>
      <w:marBottom w:val="0"/>
      <w:divBdr>
        <w:top w:val="none" w:sz="0" w:space="0" w:color="auto"/>
        <w:left w:val="none" w:sz="0" w:space="0" w:color="auto"/>
        <w:bottom w:val="none" w:sz="0" w:space="0" w:color="auto"/>
        <w:right w:val="none" w:sz="0" w:space="0" w:color="auto"/>
      </w:divBdr>
    </w:div>
    <w:div w:id="2083137232">
      <w:bodyDiv w:val="1"/>
      <w:marLeft w:val="0"/>
      <w:marRight w:val="0"/>
      <w:marTop w:val="0"/>
      <w:marBottom w:val="0"/>
      <w:divBdr>
        <w:top w:val="none" w:sz="0" w:space="0" w:color="auto"/>
        <w:left w:val="none" w:sz="0" w:space="0" w:color="auto"/>
        <w:bottom w:val="none" w:sz="0" w:space="0" w:color="auto"/>
        <w:right w:val="none" w:sz="0" w:space="0" w:color="auto"/>
      </w:divBdr>
    </w:div>
    <w:div w:id="2118673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microsoft.com/office/2007/relationships/stylesWithEffects" Target="stylesWithEffect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hyperlink" Target="mailto:mcarlo@live.co.uk"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Windows%20User\Local%20Settings\Temporary%20Internet%20Files\Content.IE5\BISVZD49\CV%20%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8ABFF8F9F807478ACFDCC3A07F59C8" ma:contentTypeVersion="0" ma:contentTypeDescription="Create a new document." ma:contentTypeScope="" ma:versionID="8aeca7bd343db2d97c908a2fc820b066">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2B4876-ABD7-4D6D-BB8E-19E2F61BE2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E6AB55C9-4686-465C-971D-1BEB948D6685}">
  <ds:schemaRefs>
    <ds:schemaRef ds:uri="http://schemas.microsoft.com/sharepoint/v3/contenttype/forms"/>
  </ds:schemaRefs>
</ds:datastoreItem>
</file>

<file path=customXml/itemProps3.xml><?xml version="1.0" encoding="utf-8"?>
<ds:datastoreItem xmlns:ds="http://schemas.openxmlformats.org/officeDocument/2006/customXml" ds:itemID="{2DF7A839-37C7-42D9-AFD6-4679E9ED82B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9436711-9947-4229-95A7-0EAE881D6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CV  Letterhead</Template>
  <TotalTime>0</TotalTime>
  <Pages>3</Pages>
  <Words>1471</Words>
  <Characters>8390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F</vt:lpstr>
    </vt:vector>
  </TitlesOfParts>
  <Company/>
  <LinksUpToDate>false</LinksUpToDate>
  <CharactersWithSpaces>9842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dc:title>
  <dc:creator>neal.warcup</dc:creator>
  <cp:lastModifiedBy>Windows User</cp:lastModifiedBy>
  <cp:revision>2</cp:revision>
  <cp:lastPrinted>2019-07-10T10:21:00Z</cp:lastPrinted>
  <dcterms:created xsi:type="dcterms:W3CDTF">2019-09-03T06:43:00Z</dcterms:created>
  <dcterms:modified xsi:type="dcterms:W3CDTF">2019-09-03T06:43:00Z</dcterms:modified>
</cp:coreProperties>
</file>