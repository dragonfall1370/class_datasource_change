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4BD056" w14:textId="77777777" w:rsidR="00FD31A3" w:rsidRDefault="00FD31A3">
      <w:pPr>
        <w:jc w:val="center"/>
        <w:rPr>
          <w:rFonts w:ascii="Arial" w:hAnsi="Arial" w:cs="Arial"/>
          <w:sz w:val="16"/>
          <w:szCs w:val="16"/>
        </w:rPr>
      </w:pPr>
      <w:r>
        <w:rPr>
          <w:rFonts w:ascii="Arial" w:hAnsi="Arial" w:cs="Arial"/>
          <w:sz w:val="32"/>
          <w:szCs w:val="32"/>
        </w:rPr>
        <w:t>Alexander Sykes</w:t>
      </w:r>
    </w:p>
    <w:p w14:paraId="00843290" w14:textId="77777777" w:rsidR="00FD31A3" w:rsidRDefault="0099255D">
      <w:pPr>
        <w:jc w:val="center"/>
        <w:rPr>
          <w:rFonts w:ascii="Arial" w:eastAsia="Arial" w:hAnsi="Arial" w:cs="Arial"/>
          <w:sz w:val="16"/>
          <w:szCs w:val="16"/>
        </w:rPr>
      </w:pPr>
      <w:r>
        <w:rPr>
          <w:rFonts w:ascii="Arial" w:hAnsi="Arial" w:cs="Arial"/>
          <w:sz w:val="16"/>
          <w:szCs w:val="16"/>
        </w:rPr>
        <w:t>13 Nelson Court Ilkley LS29 8AX</w:t>
      </w:r>
    </w:p>
    <w:p w14:paraId="6A945E14" w14:textId="77777777" w:rsidR="00FD31A3" w:rsidRDefault="00FD31A3">
      <w:pPr>
        <w:jc w:val="center"/>
        <w:rPr>
          <w:rFonts w:ascii="Arial" w:hAnsi="Arial" w:cs="Arial"/>
          <w:sz w:val="16"/>
          <w:szCs w:val="16"/>
        </w:rPr>
      </w:pPr>
      <w:r>
        <w:rPr>
          <w:rFonts w:ascii="Arial" w:eastAsia="Arial" w:hAnsi="Arial" w:cs="Arial"/>
          <w:sz w:val="16"/>
          <w:szCs w:val="16"/>
        </w:rPr>
        <w:t xml:space="preserve">  </w:t>
      </w:r>
      <w:r>
        <w:rPr>
          <w:rFonts w:ascii="Arial" w:hAnsi="Arial" w:cs="Arial"/>
          <w:sz w:val="16"/>
          <w:szCs w:val="16"/>
        </w:rPr>
        <w:t xml:space="preserve">email: </w:t>
      </w:r>
      <w:hyperlink r:id="rId5" w:history="1">
        <w:r>
          <w:rPr>
            <w:rStyle w:val="Hyperlink"/>
            <w:rFonts w:ascii="Arial" w:hAnsi="Arial" w:cs="Arial"/>
            <w:sz w:val="16"/>
            <w:szCs w:val="16"/>
          </w:rPr>
          <w:t>sykesalexander@gmail.com</w:t>
        </w:r>
      </w:hyperlink>
    </w:p>
    <w:p w14:paraId="58EA2611" w14:textId="77777777" w:rsidR="00FD31A3" w:rsidRDefault="00FD31A3">
      <w:pPr>
        <w:jc w:val="center"/>
        <w:rPr>
          <w:rFonts w:ascii="Adobe Devanagari" w:hAnsi="Adobe Devanagari" w:cs="Adobe Devanagari"/>
          <w:b/>
          <w:sz w:val="28"/>
          <w:szCs w:val="28"/>
        </w:rPr>
      </w:pPr>
      <w:r>
        <w:rPr>
          <w:rFonts w:ascii="Arial" w:hAnsi="Arial" w:cs="Arial"/>
          <w:sz w:val="16"/>
          <w:szCs w:val="16"/>
        </w:rPr>
        <w:t>tel:07472172936</w:t>
      </w:r>
    </w:p>
    <w:p w14:paraId="29C348B2" w14:textId="77777777" w:rsidR="00FD31A3" w:rsidRDefault="00FD31A3">
      <w:pPr>
        <w:rPr>
          <w:rFonts w:ascii="Adobe Devanagari" w:hAnsi="Adobe Devanagari" w:cs="Adobe Devanagari"/>
          <w:b/>
          <w:sz w:val="28"/>
          <w:szCs w:val="28"/>
        </w:rPr>
      </w:pPr>
    </w:p>
    <w:p w14:paraId="43C8AB6E" w14:textId="20717114" w:rsidR="00FD31A3" w:rsidRPr="002925FC" w:rsidRDefault="00FD31A3">
      <w:pPr>
        <w:jc w:val="both"/>
        <w:rPr>
          <w:rFonts w:ascii="Arial" w:hAnsi="Arial" w:cs="Arial"/>
        </w:rPr>
      </w:pPr>
      <w:r>
        <w:rPr>
          <w:rFonts w:ascii="Arial" w:eastAsia="Arial" w:hAnsi="Arial" w:cs="Arial"/>
        </w:rPr>
        <w:t xml:space="preserve"> </w:t>
      </w:r>
      <w:r>
        <w:rPr>
          <w:rFonts w:ascii="Arial" w:hAnsi="Arial" w:cs="Arial"/>
        </w:rPr>
        <w:t>A</w:t>
      </w:r>
      <w:r>
        <w:rPr>
          <w:rFonts w:ascii="Arial" w:hAnsi="Arial" w:cs="Arial"/>
          <w:b/>
        </w:rPr>
        <w:t xml:space="preserve"> </w:t>
      </w:r>
      <w:r>
        <w:rPr>
          <w:rFonts w:ascii="Arial" w:hAnsi="Arial" w:cs="Arial"/>
        </w:rPr>
        <w:t>driven and enthusiastic worker who is inspired and quick to learn. Creative and practical thinker with an eye for detail</w:t>
      </w:r>
      <w:r w:rsidR="000B1B78">
        <w:rPr>
          <w:rFonts w:ascii="Arial" w:hAnsi="Arial" w:cs="Arial"/>
        </w:rPr>
        <w:t xml:space="preserve"> and outside the box thinking</w:t>
      </w:r>
      <w:r>
        <w:rPr>
          <w:rFonts w:ascii="Arial" w:hAnsi="Arial" w:cs="Arial"/>
        </w:rPr>
        <w:t>. Polite and friendly with good communication skills who is</w:t>
      </w:r>
      <w:r>
        <w:rPr>
          <w:rFonts w:ascii="Arial" w:hAnsi="Arial" w:cs="Arial"/>
          <w:b/>
        </w:rPr>
        <w:t xml:space="preserve"> </w:t>
      </w:r>
      <w:r>
        <w:rPr>
          <w:rFonts w:ascii="Arial" w:hAnsi="Arial" w:cs="Arial"/>
        </w:rPr>
        <w:t xml:space="preserve">honest, reliable and willing to go the extra mile. Maintaining high levels of customer satisfaction by using logical and technical skills to promptly troubleshoot and rectify issues in high pressure and demanding situations to reduce downtime and costs. Confident working alone as well as co-operative working in a team environment.  Now seeking to make the next step in my career as a </w:t>
      </w:r>
      <w:r w:rsidR="00D82127">
        <w:rPr>
          <w:rFonts w:ascii="Arial" w:hAnsi="Arial" w:cs="Arial"/>
        </w:rPr>
        <w:t>n</w:t>
      </w:r>
      <w:r w:rsidR="007925C6">
        <w:rPr>
          <w:rFonts w:ascii="Arial" w:hAnsi="Arial" w:cs="Arial"/>
        </w:rPr>
        <w:t xml:space="preserve">etwork </w:t>
      </w:r>
      <w:r w:rsidR="00D82127">
        <w:rPr>
          <w:rFonts w:ascii="Arial" w:hAnsi="Arial" w:cs="Arial"/>
        </w:rPr>
        <w:t>e</w:t>
      </w:r>
      <w:r w:rsidR="007925C6">
        <w:rPr>
          <w:rFonts w:ascii="Arial" w:hAnsi="Arial" w:cs="Arial"/>
        </w:rPr>
        <w:t>ngineer</w:t>
      </w:r>
      <w:r>
        <w:rPr>
          <w:rFonts w:ascii="Arial" w:hAnsi="Arial" w:cs="Arial"/>
        </w:rPr>
        <w:t xml:space="preserve"> in a role that would develop my existing skills and knowledge</w:t>
      </w:r>
      <w:r w:rsidR="00D979AA">
        <w:rPr>
          <w:rFonts w:ascii="Arial" w:hAnsi="Arial" w:cs="Arial"/>
        </w:rPr>
        <w:t>.</w:t>
      </w:r>
    </w:p>
    <w:p w14:paraId="046581D7" w14:textId="77777777" w:rsidR="00FD31A3" w:rsidRDefault="00FD31A3">
      <w:pPr>
        <w:rPr>
          <w:rFonts w:ascii="Arial" w:hAnsi="Arial" w:cs="Arial"/>
          <w:b/>
        </w:rPr>
      </w:pPr>
    </w:p>
    <w:p w14:paraId="4532D7A4" w14:textId="77777777" w:rsidR="00FD31A3" w:rsidRDefault="00FD31A3">
      <w:pPr>
        <w:rPr>
          <w:rFonts w:ascii="Arial" w:hAnsi="Arial" w:cs="Arial"/>
        </w:rPr>
      </w:pPr>
      <w:r>
        <w:rPr>
          <w:rFonts w:ascii="Arial" w:hAnsi="Arial" w:cs="Arial"/>
          <w:b/>
          <w:sz w:val="28"/>
          <w:szCs w:val="28"/>
        </w:rPr>
        <w:t>Knowledge and Skills</w:t>
      </w:r>
    </w:p>
    <w:p w14:paraId="4A8793CE" w14:textId="77777777" w:rsidR="00F57313" w:rsidRDefault="00FD31A3" w:rsidP="00F57313">
      <w:pPr>
        <w:rPr>
          <w:rFonts w:ascii="Arial" w:hAnsi="Arial" w:cs="Arial"/>
        </w:rPr>
      </w:pPr>
      <w:r>
        <w:rPr>
          <w:rFonts w:ascii="Arial" w:hAnsi="Arial" w:cs="Arial"/>
        </w:rPr>
        <w:t>Configuration and maintenance of:</w:t>
      </w:r>
    </w:p>
    <w:p w14:paraId="4E3E2EE3" w14:textId="77777777" w:rsidR="00F57313" w:rsidRDefault="00F57313" w:rsidP="00F57313">
      <w:pPr>
        <w:rPr>
          <w:sz w:val="22"/>
          <w:szCs w:val="22"/>
        </w:rPr>
      </w:pPr>
    </w:p>
    <w:p w14:paraId="42998744" w14:textId="4C676201" w:rsidR="00FD31A3" w:rsidRDefault="00FD31A3" w:rsidP="00676F0E">
      <w:pPr>
        <w:jc w:val="center"/>
        <w:rPr>
          <w:rFonts w:ascii="Arial" w:hAnsi="Arial" w:cs="Arial"/>
          <w:sz w:val="22"/>
          <w:szCs w:val="22"/>
        </w:rPr>
      </w:pPr>
      <w:r w:rsidRPr="00F57313">
        <w:rPr>
          <w:rFonts w:ascii="Arial" w:hAnsi="Arial" w:cs="Arial"/>
          <w:sz w:val="22"/>
          <w:szCs w:val="22"/>
        </w:rPr>
        <w:t xml:space="preserve"> Cisco</w:t>
      </w:r>
      <w:r w:rsidR="00676F0E">
        <w:rPr>
          <w:rFonts w:ascii="Arial" w:hAnsi="Arial" w:cs="Arial"/>
          <w:sz w:val="22"/>
          <w:szCs w:val="22"/>
        </w:rPr>
        <w:t xml:space="preserve"> IOS/</w:t>
      </w:r>
      <w:r w:rsidR="00D979AA">
        <w:rPr>
          <w:rFonts w:ascii="Arial" w:hAnsi="Arial" w:cs="Arial"/>
          <w:sz w:val="22"/>
          <w:szCs w:val="22"/>
        </w:rPr>
        <w:t>XE/</w:t>
      </w:r>
      <w:r w:rsidR="00676F0E">
        <w:rPr>
          <w:rFonts w:ascii="Arial" w:hAnsi="Arial" w:cs="Arial"/>
          <w:sz w:val="22"/>
          <w:szCs w:val="22"/>
        </w:rPr>
        <w:t>XR</w:t>
      </w:r>
      <w:r w:rsidR="00D979AA">
        <w:rPr>
          <w:rFonts w:ascii="Arial" w:hAnsi="Arial" w:cs="Arial"/>
          <w:sz w:val="22"/>
          <w:szCs w:val="22"/>
        </w:rPr>
        <w:t>/NX</w:t>
      </w:r>
      <w:r w:rsidR="00676F0E">
        <w:rPr>
          <w:rFonts w:ascii="Arial" w:hAnsi="Arial" w:cs="Arial"/>
          <w:sz w:val="22"/>
          <w:szCs w:val="22"/>
        </w:rPr>
        <w:t xml:space="preserve"> and </w:t>
      </w:r>
      <w:r w:rsidR="0099255D" w:rsidRPr="00F57313">
        <w:rPr>
          <w:rFonts w:ascii="Arial" w:hAnsi="Arial" w:cs="Arial"/>
          <w:sz w:val="22"/>
          <w:szCs w:val="22"/>
        </w:rPr>
        <w:t>Mikrotik</w:t>
      </w:r>
      <w:r w:rsidRPr="00F57313">
        <w:rPr>
          <w:rFonts w:ascii="Arial" w:hAnsi="Arial" w:cs="Arial"/>
          <w:sz w:val="22"/>
          <w:szCs w:val="22"/>
        </w:rPr>
        <w:t xml:space="preserve"> Routing and Switching</w:t>
      </w:r>
      <w:r w:rsidR="00676F0E">
        <w:rPr>
          <w:rFonts w:ascii="Arial" w:hAnsi="Arial" w:cs="Arial"/>
          <w:sz w:val="22"/>
          <w:szCs w:val="22"/>
        </w:rPr>
        <w:t xml:space="preserve"> </w:t>
      </w:r>
      <w:r w:rsidR="00E12E84">
        <w:rPr>
          <w:rFonts w:ascii="Arial" w:hAnsi="Arial" w:cs="Arial"/>
          <w:sz w:val="22"/>
          <w:szCs w:val="22"/>
        </w:rPr>
        <w:t>|</w:t>
      </w:r>
      <w:r w:rsidRPr="00F57313">
        <w:rPr>
          <w:rFonts w:ascii="Arial" w:hAnsi="Arial" w:cs="Arial"/>
          <w:sz w:val="22"/>
          <w:szCs w:val="22"/>
        </w:rPr>
        <w:t xml:space="preserve"> </w:t>
      </w:r>
      <w:r w:rsidR="00676F0E">
        <w:rPr>
          <w:rFonts w:ascii="Arial" w:hAnsi="Arial" w:cs="Arial"/>
          <w:sz w:val="22"/>
          <w:szCs w:val="22"/>
        </w:rPr>
        <w:t xml:space="preserve">MPLS </w:t>
      </w:r>
      <w:r w:rsidR="00D82127" w:rsidRPr="00F57313">
        <w:rPr>
          <w:rFonts w:ascii="Arial" w:hAnsi="Arial" w:cs="Arial"/>
          <w:sz w:val="22"/>
          <w:szCs w:val="22"/>
        </w:rPr>
        <w:t>OSPF EIGRP</w:t>
      </w:r>
      <w:r w:rsidR="002838F7">
        <w:rPr>
          <w:rFonts w:ascii="Arial" w:hAnsi="Arial" w:cs="Arial"/>
          <w:sz w:val="22"/>
          <w:szCs w:val="22"/>
        </w:rPr>
        <w:t xml:space="preserve"> </w:t>
      </w:r>
      <w:r w:rsidR="00676F0E">
        <w:rPr>
          <w:rFonts w:ascii="Arial" w:hAnsi="Arial" w:cs="Arial"/>
          <w:sz w:val="22"/>
          <w:szCs w:val="22"/>
        </w:rPr>
        <w:t xml:space="preserve">BGP </w:t>
      </w:r>
      <w:r w:rsidR="00D82127" w:rsidRPr="00F57313">
        <w:rPr>
          <w:rFonts w:ascii="Arial" w:hAnsi="Arial" w:cs="Arial"/>
          <w:sz w:val="22"/>
          <w:szCs w:val="22"/>
        </w:rPr>
        <w:t>LAN/WAN</w:t>
      </w:r>
      <w:r w:rsidR="00E12E84">
        <w:rPr>
          <w:rFonts w:ascii="Arial" w:hAnsi="Arial" w:cs="Arial"/>
          <w:sz w:val="22"/>
          <w:szCs w:val="22"/>
        </w:rPr>
        <w:t xml:space="preserve"> </w:t>
      </w:r>
      <w:r w:rsidR="00D979AA">
        <w:rPr>
          <w:rFonts w:ascii="Arial" w:hAnsi="Arial" w:cs="Arial"/>
          <w:sz w:val="22"/>
          <w:szCs w:val="22"/>
        </w:rPr>
        <w:t xml:space="preserve"> QnQ VPWS </w:t>
      </w:r>
      <w:r w:rsidR="00E12E84">
        <w:rPr>
          <w:rFonts w:ascii="Arial" w:hAnsi="Arial" w:cs="Arial"/>
          <w:sz w:val="22"/>
          <w:szCs w:val="22"/>
        </w:rPr>
        <w:t>QOS</w:t>
      </w:r>
      <w:r w:rsidR="00D82127" w:rsidRPr="00F57313">
        <w:rPr>
          <w:rFonts w:ascii="Arial" w:hAnsi="Arial" w:cs="Arial"/>
          <w:sz w:val="22"/>
          <w:szCs w:val="22"/>
        </w:rPr>
        <w:t xml:space="preserve"> HSRP </w:t>
      </w:r>
      <w:r w:rsidR="000058F0">
        <w:rPr>
          <w:rFonts w:ascii="Arial" w:hAnsi="Arial" w:cs="Arial"/>
          <w:sz w:val="22"/>
          <w:szCs w:val="22"/>
        </w:rPr>
        <w:t xml:space="preserve">VRRP </w:t>
      </w:r>
      <w:r w:rsidR="00D82127" w:rsidRPr="00F57313">
        <w:rPr>
          <w:rFonts w:ascii="Arial" w:hAnsi="Arial" w:cs="Arial"/>
          <w:sz w:val="22"/>
          <w:szCs w:val="22"/>
        </w:rPr>
        <w:t>LACP STP</w:t>
      </w:r>
      <w:r w:rsidR="00F57313" w:rsidRPr="00F57313">
        <w:rPr>
          <w:rFonts w:ascii="Arial" w:hAnsi="Arial" w:cs="Arial"/>
          <w:sz w:val="22"/>
          <w:szCs w:val="22"/>
        </w:rPr>
        <w:t xml:space="preserve"> </w:t>
      </w:r>
      <w:r w:rsidR="00E12E84">
        <w:rPr>
          <w:rFonts w:ascii="Arial" w:hAnsi="Arial" w:cs="Arial"/>
          <w:sz w:val="22"/>
          <w:szCs w:val="22"/>
        </w:rPr>
        <w:t>|</w:t>
      </w:r>
      <w:r w:rsidR="00676F0E" w:rsidRPr="00676F0E">
        <w:rPr>
          <w:rFonts w:ascii="Arial" w:hAnsi="Arial" w:cs="Arial"/>
          <w:sz w:val="22"/>
          <w:szCs w:val="22"/>
        </w:rPr>
        <w:t xml:space="preserve"> </w:t>
      </w:r>
      <w:r w:rsidR="00676F0E" w:rsidRPr="00F57313">
        <w:rPr>
          <w:rFonts w:ascii="Arial" w:hAnsi="Arial" w:cs="Arial"/>
          <w:sz w:val="22"/>
          <w:szCs w:val="22"/>
        </w:rPr>
        <w:t>Fort</w:t>
      </w:r>
      <w:r w:rsidR="00D979AA">
        <w:rPr>
          <w:rFonts w:ascii="Arial" w:hAnsi="Arial" w:cs="Arial"/>
          <w:sz w:val="22"/>
          <w:szCs w:val="22"/>
        </w:rPr>
        <w:t>gate Firewalls</w:t>
      </w:r>
      <w:r w:rsidR="00676F0E">
        <w:rPr>
          <w:rFonts w:ascii="Arial" w:hAnsi="Arial" w:cs="Arial"/>
          <w:sz w:val="22"/>
          <w:szCs w:val="22"/>
        </w:rPr>
        <w:t xml:space="preserve">| </w:t>
      </w:r>
      <w:r w:rsidR="00676F0E" w:rsidRPr="00F57313">
        <w:rPr>
          <w:rFonts w:ascii="Arial" w:hAnsi="Arial" w:cs="Arial"/>
          <w:sz w:val="22"/>
          <w:szCs w:val="22"/>
        </w:rPr>
        <w:t>IPSEC VPN</w:t>
      </w:r>
      <w:r w:rsidR="00676F0E">
        <w:rPr>
          <w:rFonts w:ascii="Arial" w:hAnsi="Arial" w:cs="Arial"/>
          <w:sz w:val="22"/>
          <w:szCs w:val="22"/>
        </w:rPr>
        <w:t xml:space="preserve"> NAT SIP |</w:t>
      </w:r>
      <w:r w:rsidR="00E12E84">
        <w:rPr>
          <w:rFonts w:ascii="Arial" w:hAnsi="Arial" w:cs="Arial"/>
          <w:sz w:val="22"/>
          <w:szCs w:val="22"/>
        </w:rPr>
        <w:t xml:space="preserve"> Windows</w:t>
      </w:r>
      <w:r w:rsidR="00D82127" w:rsidRPr="00F57313">
        <w:rPr>
          <w:rFonts w:ascii="Arial" w:hAnsi="Arial" w:cs="Arial"/>
          <w:sz w:val="22"/>
          <w:szCs w:val="22"/>
        </w:rPr>
        <w:t xml:space="preserve"> </w:t>
      </w:r>
      <w:r w:rsidRPr="00F57313">
        <w:rPr>
          <w:rFonts w:ascii="Arial" w:hAnsi="Arial" w:cs="Arial"/>
          <w:sz w:val="22"/>
          <w:szCs w:val="22"/>
        </w:rPr>
        <w:t>Server</w:t>
      </w:r>
      <w:r w:rsidR="00843E92" w:rsidRPr="00F57313">
        <w:rPr>
          <w:rFonts w:ascii="Arial" w:hAnsi="Arial" w:cs="Arial"/>
          <w:sz w:val="22"/>
          <w:szCs w:val="22"/>
        </w:rPr>
        <w:t xml:space="preserve"> 2016/12/8 </w:t>
      </w:r>
      <w:r w:rsidR="00E12E84">
        <w:rPr>
          <w:rFonts w:ascii="Arial" w:hAnsi="Arial" w:cs="Arial"/>
          <w:sz w:val="22"/>
          <w:szCs w:val="22"/>
        </w:rPr>
        <w:t>|</w:t>
      </w:r>
      <w:r w:rsidRPr="00F57313">
        <w:rPr>
          <w:rFonts w:ascii="Arial" w:hAnsi="Arial" w:cs="Arial"/>
          <w:sz w:val="22"/>
          <w:szCs w:val="22"/>
        </w:rPr>
        <w:t xml:space="preserve"> Active Directory  Group Policy DNS/DHCP </w:t>
      </w:r>
    </w:p>
    <w:p w14:paraId="16E71C83" w14:textId="77777777" w:rsidR="00865699" w:rsidRDefault="00865699" w:rsidP="00F57313">
      <w:pPr>
        <w:jc w:val="center"/>
        <w:rPr>
          <w:rFonts w:ascii="Arial" w:hAnsi="Arial" w:cs="Arial"/>
          <w:sz w:val="22"/>
          <w:szCs w:val="22"/>
        </w:rPr>
      </w:pPr>
    </w:p>
    <w:p w14:paraId="3B3D9B24" w14:textId="77777777" w:rsidR="00865699" w:rsidRDefault="00865699" w:rsidP="00865699">
      <w:pPr>
        <w:rPr>
          <w:rFonts w:ascii="Arial" w:hAnsi="Arial" w:cs="Arial"/>
          <w:sz w:val="22"/>
          <w:szCs w:val="22"/>
        </w:rPr>
      </w:pPr>
      <w:r>
        <w:rPr>
          <w:rFonts w:ascii="Arial" w:hAnsi="Arial" w:cs="Arial"/>
          <w:b/>
          <w:sz w:val="28"/>
          <w:szCs w:val="28"/>
        </w:rPr>
        <w:t>Qualifications</w:t>
      </w:r>
    </w:p>
    <w:p w14:paraId="45758DD8" w14:textId="77777777" w:rsidR="00865699" w:rsidRPr="00865699" w:rsidRDefault="00865699" w:rsidP="00865699">
      <w:pPr>
        <w:numPr>
          <w:ilvl w:val="0"/>
          <w:numId w:val="1"/>
        </w:numPr>
        <w:rPr>
          <w:rFonts w:ascii="Arial" w:hAnsi="Arial" w:cs="Arial"/>
          <w:sz w:val="30"/>
          <w:szCs w:val="30"/>
        </w:rPr>
      </w:pPr>
      <w:r>
        <w:rPr>
          <w:rFonts w:ascii="Arial" w:hAnsi="Arial" w:cs="Arial"/>
          <w:sz w:val="22"/>
          <w:szCs w:val="22"/>
        </w:rPr>
        <w:t>CCNA R&amp;S 200-125 expires Aug 2021</w:t>
      </w:r>
    </w:p>
    <w:p w14:paraId="49CF622C" w14:textId="77777777" w:rsidR="00865699" w:rsidRPr="00F57313" w:rsidRDefault="00865699" w:rsidP="000B1B78">
      <w:pPr>
        <w:rPr>
          <w:rFonts w:ascii="Arial" w:hAnsi="Arial" w:cs="Arial"/>
          <w:sz w:val="22"/>
          <w:szCs w:val="22"/>
        </w:rPr>
      </w:pPr>
    </w:p>
    <w:p w14:paraId="33F60F7F" w14:textId="77777777" w:rsidR="00FD31A3" w:rsidRDefault="00FD31A3">
      <w:pPr>
        <w:rPr>
          <w:rFonts w:ascii="Adobe Devanagari" w:hAnsi="Adobe Devanagari" w:cs="Adobe Devanagari"/>
          <w:sz w:val="22"/>
          <w:szCs w:val="22"/>
        </w:rPr>
      </w:pPr>
      <w:r>
        <w:rPr>
          <w:rFonts w:ascii="Adobe Devanagari" w:eastAsia="Adobe Devanagari" w:hAnsi="Adobe Devanagari" w:cs="Adobe Devanagari"/>
          <w:sz w:val="22"/>
          <w:szCs w:val="22"/>
        </w:rPr>
        <w:t xml:space="preserve"> </w:t>
      </w:r>
      <w:r>
        <w:rPr>
          <w:rFonts w:ascii="Adobe Devanagari" w:hAnsi="Adobe Devanagari" w:cs="Adobe Devanagari"/>
          <w:sz w:val="22"/>
          <w:szCs w:val="22"/>
        </w:rPr>
        <w:t>______________________________________________________________________________________</w:t>
      </w:r>
    </w:p>
    <w:p w14:paraId="01BD48FE" w14:textId="77777777" w:rsidR="00FD31A3" w:rsidRDefault="00FD31A3">
      <w:pPr>
        <w:rPr>
          <w:rFonts w:ascii="Adobe Devanagari" w:hAnsi="Adobe Devanagari" w:cs="Adobe Devanagari"/>
          <w:sz w:val="22"/>
          <w:szCs w:val="22"/>
        </w:rPr>
      </w:pPr>
    </w:p>
    <w:p w14:paraId="55A5E12F" w14:textId="77777777" w:rsidR="00FD31A3" w:rsidRDefault="00FD31A3">
      <w:pPr>
        <w:rPr>
          <w:rFonts w:ascii="Arial" w:hAnsi="Arial" w:cs="Arial"/>
          <w:b/>
          <w:bCs/>
          <w:sz w:val="28"/>
          <w:szCs w:val="28"/>
        </w:rPr>
      </w:pPr>
      <w:r>
        <w:rPr>
          <w:rFonts w:ascii="Arial" w:hAnsi="Arial" w:cs="Arial"/>
          <w:b/>
          <w:sz w:val="28"/>
          <w:szCs w:val="28"/>
        </w:rPr>
        <w:t>Professional Career</w:t>
      </w:r>
    </w:p>
    <w:p w14:paraId="57BCA8A8" w14:textId="77777777" w:rsidR="00FD31A3" w:rsidRDefault="00FD31A3">
      <w:pPr>
        <w:rPr>
          <w:rFonts w:ascii="Arial" w:hAnsi="Arial" w:cs="Arial"/>
          <w:b/>
          <w:bCs/>
          <w:sz w:val="28"/>
          <w:szCs w:val="28"/>
        </w:rPr>
      </w:pPr>
    </w:p>
    <w:p w14:paraId="7B9F2B0A" w14:textId="77777777" w:rsidR="00534DDC" w:rsidRDefault="007925C6">
      <w:pPr>
        <w:rPr>
          <w:rFonts w:ascii="Arial" w:hAnsi="Arial" w:cs="Arial"/>
          <w:b/>
          <w:bCs/>
        </w:rPr>
      </w:pPr>
      <w:r>
        <w:rPr>
          <w:rFonts w:ascii="Arial" w:hAnsi="Arial" w:cs="Arial"/>
          <w:b/>
          <w:bCs/>
        </w:rPr>
        <w:t xml:space="preserve">Talk Straight Group, Ilkley (ISP)      </w:t>
      </w:r>
    </w:p>
    <w:p w14:paraId="2443220F" w14:textId="77777777" w:rsidR="003D1AE4" w:rsidRDefault="003D1AE4">
      <w:pPr>
        <w:rPr>
          <w:rFonts w:ascii="Arial" w:hAnsi="Arial" w:cs="Arial"/>
          <w:b/>
          <w:bCs/>
        </w:rPr>
      </w:pPr>
    </w:p>
    <w:p w14:paraId="3E7E6401" w14:textId="77777777" w:rsidR="003D1AE4" w:rsidRPr="00584FE7" w:rsidRDefault="003D1AE4" w:rsidP="003D1AE4">
      <w:pPr>
        <w:rPr>
          <w:rFonts w:ascii="Arial" w:hAnsi="Arial" w:cs="Arial"/>
          <w:bCs/>
        </w:rPr>
      </w:pPr>
      <w:r w:rsidRPr="00584FE7">
        <w:rPr>
          <w:rFonts w:ascii="Arial" w:hAnsi="Arial" w:cs="Arial"/>
          <w:bCs/>
        </w:rPr>
        <w:t xml:space="preserve">Supporting over 1000 customer sites as part of a </w:t>
      </w:r>
      <w:r>
        <w:rPr>
          <w:rFonts w:ascii="Arial" w:hAnsi="Arial" w:cs="Arial"/>
          <w:bCs/>
        </w:rPr>
        <w:t>small</w:t>
      </w:r>
      <w:r w:rsidRPr="00584FE7">
        <w:rPr>
          <w:rFonts w:ascii="Arial" w:hAnsi="Arial" w:cs="Arial"/>
          <w:bCs/>
        </w:rPr>
        <w:t xml:space="preserve"> network team</w:t>
      </w:r>
      <w:r>
        <w:rPr>
          <w:rFonts w:ascii="Arial" w:hAnsi="Arial" w:cs="Arial"/>
          <w:bCs/>
        </w:rPr>
        <w:t xml:space="preserve"> to provide reliable scalable and secure internet access over a variety of vendors and technologies</w:t>
      </w:r>
    </w:p>
    <w:p w14:paraId="11CF49F1" w14:textId="77777777" w:rsidR="00534DDC" w:rsidRDefault="00534DDC">
      <w:pPr>
        <w:rPr>
          <w:rFonts w:ascii="Arial" w:hAnsi="Arial" w:cs="Arial"/>
          <w:b/>
          <w:bCs/>
        </w:rPr>
      </w:pPr>
    </w:p>
    <w:p w14:paraId="58545247" w14:textId="77777777" w:rsidR="00865699" w:rsidRDefault="00534DDC">
      <w:pPr>
        <w:rPr>
          <w:rFonts w:ascii="Arial" w:hAnsi="Arial" w:cs="Arial"/>
          <w:b/>
          <w:bCs/>
        </w:rPr>
      </w:pPr>
      <w:r>
        <w:rPr>
          <w:rFonts w:ascii="Arial" w:hAnsi="Arial" w:cs="Arial"/>
          <w:b/>
          <w:bCs/>
        </w:rPr>
        <w:t>NOC Engineer (3</w:t>
      </w:r>
      <w:r w:rsidRPr="00534DDC">
        <w:rPr>
          <w:rFonts w:ascii="Arial" w:hAnsi="Arial" w:cs="Arial"/>
          <w:b/>
          <w:bCs/>
          <w:vertAlign w:val="superscript"/>
        </w:rPr>
        <w:t>rd</w:t>
      </w:r>
      <w:r>
        <w:rPr>
          <w:rFonts w:ascii="Arial" w:hAnsi="Arial" w:cs="Arial"/>
          <w:b/>
          <w:bCs/>
        </w:rPr>
        <w:t xml:space="preserve"> line) September 2018 – Current Date</w:t>
      </w:r>
    </w:p>
    <w:p w14:paraId="35E562AF" w14:textId="77777777" w:rsidR="00676F0E" w:rsidRDefault="00676F0E">
      <w:pPr>
        <w:rPr>
          <w:rFonts w:ascii="Arial" w:hAnsi="Arial" w:cs="Arial"/>
          <w:b/>
          <w:bCs/>
        </w:rPr>
      </w:pPr>
    </w:p>
    <w:p w14:paraId="3C0794D6" w14:textId="77777777" w:rsidR="00865699" w:rsidRDefault="00865699">
      <w:pPr>
        <w:rPr>
          <w:rFonts w:ascii="Arial" w:hAnsi="Arial" w:cs="Arial"/>
          <w:b/>
          <w:bCs/>
        </w:rPr>
      </w:pPr>
    </w:p>
    <w:p w14:paraId="09E5B79A" w14:textId="5DFECC07" w:rsidR="00676F0E" w:rsidRDefault="00865699" w:rsidP="00676F0E">
      <w:pPr>
        <w:numPr>
          <w:ilvl w:val="0"/>
          <w:numId w:val="11"/>
        </w:numPr>
        <w:rPr>
          <w:rFonts w:ascii="Arial" w:hAnsi="Arial" w:cs="Arial"/>
          <w:bCs/>
        </w:rPr>
      </w:pPr>
      <w:r>
        <w:rPr>
          <w:rFonts w:ascii="Arial" w:hAnsi="Arial" w:cs="Arial"/>
          <w:bCs/>
        </w:rPr>
        <w:t>Troubleshooting</w:t>
      </w:r>
      <w:r w:rsidR="000058F0">
        <w:rPr>
          <w:rFonts w:ascii="Arial" w:hAnsi="Arial" w:cs="Arial"/>
          <w:bCs/>
        </w:rPr>
        <w:t xml:space="preserve"> a range of more complex data/voice</w:t>
      </w:r>
      <w:r>
        <w:rPr>
          <w:rFonts w:ascii="Arial" w:hAnsi="Arial" w:cs="Arial"/>
          <w:bCs/>
        </w:rPr>
        <w:t xml:space="preserve"> issues at a 3</w:t>
      </w:r>
      <w:r w:rsidRPr="00865699">
        <w:rPr>
          <w:rFonts w:ascii="Arial" w:hAnsi="Arial" w:cs="Arial"/>
          <w:bCs/>
          <w:vertAlign w:val="superscript"/>
        </w:rPr>
        <w:t>rd</w:t>
      </w:r>
      <w:r>
        <w:rPr>
          <w:rFonts w:ascii="Arial" w:hAnsi="Arial" w:cs="Arial"/>
          <w:bCs/>
        </w:rPr>
        <w:t xml:space="preserve"> line being the last point of escalation</w:t>
      </w:r>
      <w:r w:rsidR="00676F0E">
        <w:rPr>
          <w:rFonts w:ascii="Arial" w:hAnsi="Arial" w:cs="Arial"/>
          <w:bCs/>
        </w:rPr>
        <w:t xml:space="preserve"> </w:t>
      </w:r>
      <w:r w:rsidR="00D979AA">
        <w:rPr>
          <w:rFonts w:ascii="Arial" w:hAnsi="Arial" w:cs="Arial"/>
          <w:bCs/>
        </w:rPr>
        <w:t>for all technical network issues</w:t>
      </w:r>
      <w:r w:rsidR="00664C36">
        <w:rPr>
          <w:rFonts w:ascii="Arial" w:hAnsi="Arial" w:cs="Arial"/>
          <w:bCs/>
        </w:rPr>
        <w:t>.</w:t>
      </w:r>
      <w:bookmarkStart w:id="0" w:name="_GoBack"/>
      <w:bookmarkEnd w:id="0"/>
    </w:p>
    <w:p w14:paraId="4CC14AF6" w14:textId="5D6DF28C" w:rsidR="00865699" w:rsidRDefault="00865699" w:rsidP="00676F0E">
      <w:pPr>
        <w:numPr>
          <w:ilvl w:val="0"/>
          <w:numId w:val="11"/>
        </w:numPr>
        <w:rPr>
          <w:rFonts w:ascii="Arial" w:hAnsi="Arial" w:cs="Arial"/>
          <w:bCs/>
        </w:rPr>
      </w:pPr>
      <w:r>
        <w:rPr>
          <w:rFonts w:ascii="Arial" w:hAnsi="Arial" w:cs="Arial"/>
          <w:bCs/>
        </w:rPr>
        <w:t>24/7 monitoring</w:t>
      </w:r>
      <w:r w:rsidR="00676F0E">
        <w:rPr>
          <w:rFonts w:ascii="Arial" w:hAnsi="Arial" w:cs="Arial"/>
          <w:bCs/>
        </w:rPr>
        <w:t xml:space="preserve"> /</w:t>
      </w:r>
      <w:r>
        <w:rPr>
          <w:rFonts w:ascii="Arial" w:hAnsi="Arial" w:cs="Arial"/>
          <w:bCs/>
        </w:rPr>
        <w:t xml:space="preserve"> </w:t>
      </w:r>
      <w:r w:rsidR="00676F0E">
        <w:rPr>
          <w:rFonts w:ascii="Arial" w:hAnsi="Arial" w:cs="Arial"/>
          <w:bCs/>
        </w:rPr>
        <w:t xml:space="preserve">maintenance </w:t>
      </w:r>
      <w:r>
        <w:rPr>
          <w:rFonts w:ascii="Arial" w:hAnsi="Arial" w:cs="Arial"/>
          <w:bCs/>
        </w:rPr>
        <w:t xml:space="preserve">of </w:t>
      </w:r>
      <w:r w:rsidR="00676F0E">
        <w:rPr>
          <w:rFonts w:ascii="Arial" w:hAnsi="Arial" w:cs="Arial"/>
          <w:bCs/>
        </w:rPr>
        <w:t>provider</w:t>
      </w:r>
      <w:r>
        <w:rPr>
          <w:rFonts w:ascii="Arial" w:hAnsi="Arial" w:cs="Arial"/>
          <w:bCs/>
        </w:rPr>
        <w:t xml:space="preserve"> network to </w:t>
      </w:r>
      <w:r w:rsidR="000058F0">
        <w:rPr>
          <w:rFonts w:ascii="Arial" w:hAnsi="Arial" w:cs="Arial"/>
          <w:bCs/>
        </w:rPr>
        <w:t>sustain</w:t>
      </w:r>
      <w:r>
        <w:rPr>
          <w:rFonts w:ascii="Arial" w:hAnsi="Arial" w:cs="Arial"/>
          <w:bCs/>
        </w:rPr>
        <w:t xml:space="preserve"> 100% availability</w:t>
      </w:r>
      <w:r w:rsidR="00664C36">
        <w:rPr>
          <w:rFonts w:ascii="Arial" w:hAnsi="Arial" w:cs="Arial"/>
          <w:bCs/>
        </w:rPr>
        <w:t>.</w:t>
      </w:r>
    </w:p>
    <w:p w14:paraId="2E65AC2A" w14:textId="000F138F" w:rsidR="000B1B78" w:rsidRDefault="00865699" w:rsidP="00676F0E">
      <w:pPr>
        <w:numPr>
          <w:ilvl w:val="0"/>
          <w:numId w:val="11"/>
        </w:numPr>
        <w:rPr>
          <w:rFonts w:ascii="Arial" w:hAnsi="Arial" w:cs="Arial"/>
          <w:bCs/>
        </w:rPr>
      </w:pPr>
      <w:r>
        <w:rPr>
          <w:rFonts w:ascii="Arial" w:hAnsi="Arial" w:cs="Arial"/>
          <w:bCs/>
        </w:rPr>
        <w:t>Core Router</w:t>
      </w:r>
      <w:r w:rsidR="000B1B78">
        <w:rPr>
          <w:rFonts w:ascii="Arial" w:hAnsi="Arial" w:cs="Arial"/>
          <w:bCs/>
        </w:rPr>
        <w:t xml:space="preserve"> / </w:t>
      </w:r>
      <w:r w:rsidR="00676F0E">
        <w:rPr>
          <w:rFonts w:ascii="Arial" w:hAnsi="Arial" w:cs="Arial"/>
          <w:bCs/>
        </w:rPr>
        <w:t xml:space="preserve">cloud </w:t>
      </w:r>
      <w:r w:rsidR="000B1B78">
        <w:rPr>
          <w:rFonts w:ascii="Arial" w:hAnsi="Arial" w:cs="Arial"/>
          <w:bCs/>
        </w:rPr>
        <w:t>firewall</w:t>
      </w:r>
      <w:r>
        <w:rPr>
          <w:rFonts w:ascii="Arial" w:hAnsi="Arial" w:cs="Arial"/>
          <w:bCs/>
        </w:rPr>
        <w:t xml:space="preserve"> </w:t>
      </w:r>
      <w:r w:rsidR="00534DDC" w:rsidRPr="00534DDC">
        <w:rPr>
          <w:rFonts w:ascii="Arial" w:hAnsi="Arial" w:cs="Arial"/>
          <w:bCs/>
        </w:rPr>
        <w:t>config</w:t>
      </w:r>
      <w:r>
        <w:rPr>
          <w:rFonts w:ascii="Arial" w:hAnsi="Arial" w:cs="Arial"/>
          <w:bCs/>
        </w:rPr>
        <w:t>uration</w:t>
      </w:r>
      <w:r w:rsidR="00676F0E">
        <w:rPr>
          <w:rFonts w:ascii="Arial" w:hAnsi="Arial" w:cs="Arial"/>
          <w:bCs/>
        </w:rPr>
        <w:t xml:space="preserve"> including</w:t>
      </w:r>
      <w:r w:rsidR="000B1B78">
        <w:rPr>
          <w:rFonts w:ascii="Arial" w:hAnsi="Arial" w:cs="Arial"/>
          <w:bCs/>
        </w:rPr>
        <w:t xml:space="preserve"> Cisco </w:t>
      </w:r>
      <w:r w:rsidR="000B1B78" w:rsidRPr="00534DDC">
        <w:rPr>
          <w:rFonts w:ascii="Arial" w:hAnsi="Arial" w:cs="Arial"/>
          <w:bCs/>
        </w:rPr>
        <w:t xml:space="preserve">ASR </w:t>
      </w:r>
      <w:r w:rsidR="000B1B78">
        <w:rPr>
          <w:rFonts w:ascii="Arial" w:hAnsi="Arial" w:cs="Arial"/>
          <w:bCs/>
        </w:rPr>
        <w:t>900</w:t>
      </w:r>
      <w:r w:rsidR="00676F0E">
        <w:rPr>
          <w:rFonts w:ascii="Arial" w:hAnsi="Arial" w:cs="Arial"/>
          <w:bCs/>
        </w:rPr>
        <w:t>0</w:t>
      </w:r>
      <w:r w:rsidR="000058F0">
        <w:rPr>
          <w:rFonts w:ascii="Arial" w:hAnsi="Arial" w:cs="Arial"/>
          <w:bCs/>
        </w:rPr>
        <w:t>,</w:t>
      </w:r>
      <w:r w:rsidR="000B1B78">
        <w:rPr>
          <w:rFonts w:ascii="Arial" w:hAnsi="Arial" w:cs="Arial"/>
          <w:bCs/>
        </w:rPr>
        <w:t xml:space="preserve"> </w:t>
      </w:r>
      <w:r w:rsidR="000B1B78" w:rsidRPr="00534DDC">
        <w:rPr>
          <w:rFonts w:ascii="Arial" w:hAnsi="Arial" w:cs="Arial"/>
          <w:bCs/>
        </w:rPr>
        <w:t>FGT</w:t>
      </w:r>
      <w:r w:rsidR="000B1B78">
        <w:rPr>
          <w:rFonts w:ascii="Arial" w:hAnsi="Arial" w:cs="Arial"/>
          <w:bCs/>
        </w:rPr>
        <w:t xml:space="preserve"> 1500</w:t>
      </w:r>
      <w:r w:rsidR="00676F0E">
        <w:rPr>
          <w:rFonts w:ascii="Arial" w:hAnsi="Arial" w:cs="Arial"/>
          <w:bCs/>
        </w:rPr>
        <w:t>D</w:t>
      </w:r>
      <w:r w:rsidR="00664C36">
        <w:rPr>
          <w:rFonts w:ascii="Arial" w:hAnsi="Arial" w:cs="Arial"/>
          <w:bCs/>
        </w:rPr>
        <w:t>.</w:t>
      </w:r>
    </w:p>
    <w:p w14:paraId="0D8A9736" w14:textId="02CFFC4F" w:rsidR="00875F50" w:rsidRDefault="007238C1" w:rsidP="00875F50">
      <w:pPr>
        <w:numPr>
          <w:ilvl w:val="0"/>
          <w:numId w:val="11"/>
        </w:numPr>
        <w:rPr>
          <w:rFonts w:ascii="Arial" w:hAnsi="Arial" w:cs="Arial"/>
          <w:bCs/>
        </w:rPr>
      </w:pPr>
      <w:r>
        <w:rPr>
          <w:rFonts w:ascii="Arial" w:hAnsi="Arial" w:cs="Arial"/>
          <w:bCs/>
        </w:rPr>
        <w:t>Configuring r</w:t>
      </w:r>
      <w:r w:rsidRPr="00534DDC">
        <w:rPr>
          <w:rFonts w:ascii="Arial" w:hAnsi="Arial" w:cs="Arial"/>
          <w:bCs/>
        </w:rPr>
        <w:t>edundan</w:t>
      </w:r>
      <w:r>
        <w:rPr>
          <w:rFonts w:ascii="Arial" w:hAnsi="Arial" w:cs="Arial"/>
          <w:bCs/>
        </w:rPr>
        <w:t>t multi VRF/bridge-domain dynamic virtual private networks</w:t>
      </w:r>
      <w:r w:rsidR="00664C36">
        <w:rPr>
          <w:rFonts w:ascii="Arial" w:hAnsi="Arial" w:cs="Arial"/>
          <w:bCs/>
        </w:rPr>
        <w:t>.</w:t>
      </w:r>
    </w:p>
    <w:p w14:paraId="18D79ED4" w14:textId="35279782" w:rsidR="00534DDC" w:rsidRDefault="000058F0" w:rsidP="00875F50">
      <w:pPr>
        <w:numPr>
          <w:ilvl w:val="0"/>
          <w:numId w:val="11"/>
        </w:numPr>
        <w:rPr>
          <w:rFonts w:ascii="Arial" w:hAnsi="Arial" w:cs="Arial"/>
          <w:bCs/>
        </w:rPr>
      </w:pPr>
      <w:r>
        <w:rPr>
          <w:rFonts w:ascii="Arial" w:hAnsi="Arial" w:cs="Arial"/>
          <w:bCs/>
        </w:rPr>
        <w:t>Liaising</w:t>
      </w:r>
      <w:r w:rsidR="00875F50">
        <w:rPr>
          <w:rFonts w:ascii="Arial" w:hAnsi="Arial" w:cs="Arial"/>
          <w:bCs/>
        </w:rPr>
        <w:t xml:space="preserve"> with directors </w:t>
      </w:r>
      <w:r>
        <w:rPr>
          <w:rFonts w:ascii="Arial" w:hAnsi="Arial" w:cs="Arial"/>
          <w:bCs/>
        </w:rPr>
        <w:t>of partner companies and heads of academy trusts to complete new projects and network installations.</w:t>
      </w:r>
    </w:p>
    <w:p w14:paraId="4AEC1338" w14:textId="62F5023A" w:rsidR="00D979AA" w:rsidRPr="00875F50" w:rsidRDefault="00D979AA" w:rsidP="00875F50">
      <w:pPr>
        <w:numPr>
          <w:ilvl w:val="0"/>
          <w:numId w:val="11"/>
        </w:numPr>
        <w:rPr>
          <w:rFonts w:ascii="Arial" w:hAnsi="Arial" w:cs="Arial"/>
          <w:bCs/>
        </w:rPr>
      </w:pPr>
      <w:r>
        <w:rPr>
          <w:rFonts w:ascii="Arial" w:hAnsi="Arial" w:cs="Arial"/>
          <w:bCs/>
        </w:rPr>
        <w:t>Project work from start to finish on core platforms with ASR routers and Cloud firewalls including data-centre installation</w:t>
      </w:r>
      <w:r w:rsidR="00833DD8">
        <w:rPr>
          <w:rFonts w:ascii="Arial" w:hAnsi="Arial" w:cs="Arial"/>
          <w:bCs/>
        </w:rPr>
        <w:t>.</w:t>
      </w:r>
    </w:p>
    <w:p w14:paraId="22F4E4F0" w14:textId="77777777" w:rsidR="00534DDC" w:rsidRDefault="00534DDC">
      <w:pPr>
        <w:rPr>
          <w:rFonts w:ascii="Arial" w:hAnsi="Arial" w:cs="Arial"/>
          <w:b/>
          <w:bCs/>
        </w:rPr>
      </w:pPr>
    </w:p>
    <w:p w14:paraId="27FF8E53" w14:textId="77777777" w:rsidR="00534DDC" w:rsidRDefault="00534DDC">
      <w:pPr>
        <w:rPr>
          <w:rFonts w:ascii="Arial" w:hAnsi="Arial" w:cs="Arial"/>
          <w:b/>
          <w:bCs/>
        </w:rPr>
      </w:pPr>
    </w:p>
    <w:p w14:paraId="1203D667" w14:textId="77777777" w:rsidR="00534DDC" w:rsidRDefault="00534DDC">
      <w:pPr>
        <w:rPr>
          <w:rFonts w:ascii="Arial" w:hAnsi="Arial" w:cs="Arial"/>
          <w:b/>
          <w:bCs/>
        </w:rPr>
      </w:pPr>
    </w:p>
    <w:p w14:paraId="3844F580" w14:textId="77777777" w:rsidR="007925C6" w:rsidRDefault="007925C6">
      <w:pPr>
        <w:rPr>
          <w:rFonts w:ascii="Arial" w:hAnsi="Arial" w:cs="Arial"/>
          <w:b/>
          <w:bCs/>
        </w:rPr>
      </w:pPr>
      <w:r>
        <w:rPr>
          <w:rFonts w:ascii="Arial" w:hAnsi="Arial" w:cs="Arial"/>
          <w:b/>
          <w:bCs/>
        </w:rPr>
        <w:t>2</w:t>
      </w:r>
      <w:r w:rsidRPr="007925C6">
        <w:rPr>
          <w:rFonts w:ascii="Arial" w:hAnsi="Arial" w:cs="Arial"/>
          <w:b/>
          <w:bCs/>
          <w:vertAlign w:val="superscript"/>
        </w:rPr>
        <w:t>nd</w:t>
      </w:r>
      <w:r>
        <w:rPr>
          <w:rFonts w:ascii="Arial" w:hAnsi="Arial" w:cs="Arial"/>
          <w:b/>
          <w:bCs/>
        </w:rPr>
        <w:t xml:space="preserve"> Line Network Engineer   </w:t>
      </w:r>
      <w:r w:rsidR="00687C56">
        <w:rPr>
          <w:rFonts w:ascii="Arial" w:hAnsi="Arial" w:cs="Arial"/>
          <w:b/>
          <w:bCs/>
        </w:rPr>
        <w:t xml:space="preserve">  </w:t>
      </w:r>
      <w:r>
        <w:rPr>
          <w:rFonts w:ascii="Arial" w:hAnsi="Arial" w:cs="Arial"/>
          <w:b/>
          <w:bCs/>
        </w:rPr>
        <w:t xml:space="preserve"> March 2017 – </w:t>
      </w:r>
      <w:r w:rsidR="00534DDC">
        <w:rPr>
          <w:rFonts w:ascii="Arial" w:hAnsi="Arial" w:cs="Arial"/>
          <w:b/>
          <w:bCs/>
        </w:rPr>
        <w:t>September 2018</w:t>
      </w:r>
    </w:p>
    <w:p w14:paraId="488AFF4C" w14:textId="77777777" w:rsidR="00584FE7" w:rsidRDefault="00584FE7">
      <w:pPr>
        <w:rPr>
          <w:rFonts w:ascii="Arial" w:hAnsi="Arial" w:cs="Arial"/>
          <w:b/>
          <w:bCs/>
        </w:rPr>
      </w:pPr>
    </w:p>
    <w:p w14:paraId="1770F19C" w14:textId="77777777" w:rsidR="007925C6" w:rsidRDefault="007925C6">
      <w:pPr>
        <w:rPr>
          <w:rFonts w:ascii="Arial" w:hAnsi="Arial" w:cs="Arial"/>
          <w:b/>
          <w:bCs/>
        </w:rPr>
      </w:pPr>
      <w:r>
        <w:rPr>
          <w:rFonts w:ascii="Arial" w:hAnsi="Arial" w:cs="Arial"/>
          <w:b/>
          <w:bCs/>
        </w:rPr>
        <w:t xml:space="preserve">          </w:t>
      </w:r>
    </w:p>
    <w:p w14:paraId="62F1AFD5" w14:textId="77777777" w:rsidR="002925FC" w:rsidRDefault="006F493D" w:rsidP="00273028">
      <w:pPr>
        <w:numPr>
          <w:ilvl w:val="0"/>
          <w:numId w:val="8"/>
        </w:numPr>
        <w:rPr>
          <w:rFonts w:ascii="Arial" w:hAnsi="Arial" w:cs="Arial"/>
          <w:bCs/>
        </w:rPr>
      </w:pPr>
      <w:r>
        <w:rPr>
          <w:rFonts w:ascii="Arial" w:hAnsi="Arial" w:cs="Arial"/>
          <w:bCs/>
        </w:rPr>
        <w:t>M</w:t>
      </w:r>
      <w:r w:rsidR="002925FC" w:rsidRPr="002925FC">
        <w:rPr>
          <w:rFonts w:ascii="Arial" w:hAnsi="Arial" w:cs="Arial"/>
          <w:bCs/>
        </w:rPr>
        <w:t>aintenance</w:t>
      </w:r>
      <w:r>
        <w:rPr>
          <w:rFonts w:ascii="Arial" w:hAnsi="Arial" w:cs="Arial"/>
          <w:bCs/>
        </w:rPr>
        <w:t xml:space="preserve"> and </w:t>
      </w:r>
      <w:r w:rsidR="002925FC" w:rsidRPr="002925FC">
        <w:rPr>
          <w:rFonts w:ascii="Arial" w:hAnsi="Arial" w:cs="Arial"/>
          <w:bCs/>
        </w:rPr>
        <w:t>troubleshooting</w:t>
      </w:r>
      <w:r w:rsidR="00937CFB">
        <w:rPr>
          <w:rFonts w:ascii="Arial" w:hAnsi="Arial" w:cs="Arial"/>
          <w:bCs/>
        </w:rPr>
        <w:t xml:space="preserve"> </w:t>
      </w:r>
      <w:r>
        <w:rPr>
          <w:rFonts w:ascii="Arial" w:hAnsi="Arial" w:cs="Arial"/>
          <w:bCs/>
        </w:rPr>
        <w:t xml:space="preserve">of </w:t>
      </w:r>
      <w:r w:rsidR="00937CFB">
        <w:rPr>
          <w:rFonts w:ascii="Arial" w:hAnsi="Arial" w:cs="Arial"/>
          <w:bCs/>
        </w:rPr>
        <w:t>WAN connections leased lines</w:t>
      </w:r>
      <w:r>
        <w:rPr>
          <w:rFonts w:ascii="Arial" w:hAnsi="Arial" w:cs="Arial"/>
          <w:bCs/>
        </w:rPr>
        <w:t xml:space="preserve"> EO/FTTC ADSL</w:t>
      </w:r>
      <w:r w:rsidR="002925FC" w:rsidRPr="002925FC">
        <w:rPr>
          <w:rFonts w:ascii="Arial" w:hAnsi="Arial" w:cs="Arial"/>
          <w:bCs/>
        </w:rPr>
        <w:t xml:space="preserve"> </w:t>
      </w:r>
      <w:r w:rsidR="00E3283E">
        <w:rPr>
          <w:rFonts w:ascii="Arial" w:hAnsi="Arial" w:cs="Arial"/>
          <w:bCs/>
        </w:rPr>
        <w:t>including out of hours support.</w:t>
      </w:r>
    </w:p>
    <w:p w14:paraId="6CF36720" w14:textId="77777777" w:rsidR="00584FE7" w:rsidRDefault="00F57313" w:rsidP="00273028">
      <w:pPr>
        <w:numPr>
          <w:ilvl w:val="0"/>
          <w:numId w:val="8"/>
        </w:numPr>
        <w:rPr>
          <w:rFonts w:ascii="Arial" w:hAnsi="Arial" w:cs="Arial"/>
          <w:bCs/>
        </w:rPr>
      </w:pPr>
      <w:r>
        <w:rPr>
          <w:rFonts w:ascii="Arial" w:hAnsi="Arial" w:cs="Arial"/>
          <w:bCs/>
        </w:rPr>
        <w:t>Configuring routers with VRF control/data</w:t>
      </w:r>
      <w:r w:rsidR="00E12E84">
        <w:rPr>
          <w:rFonts w:ascii="Arial" w:hAnsi="Arial" w:cs="Arial"/>
          <w:bCs/>
        </w:rPr>
        <w:t xml:space="preserve"> </w:t>
      </w:r>
      <w:r>
        <w:rPr>
          <w:rFonts w:ascii="Arial" w:hAnsi="Arial" w:cs="Arial"/>
          <w:bCs/>
        </w:rPr>
        <w:t>plane</w:t>
      </w:r>
      <w:r w:rsidR="002838F7">
        <w:rPr>
          <w:rFonts w:ascii="Arial" w:hAnsi="Arial" w:cs="Arial"/>
          <w:bCs/>
        </w:rPr>
        <w:t xml:space="preserve"> manipulation and static/dynamic inter</w:t>
      </w:r>
      <w:r w:rsidR="00E12E84">
        <w:rPr>
          <w:rFonts w:ascii="Arial" w:hAnsi="Arial" w:cs="Arial"/>
          <w:bCs/>
        </w:rPr>
        <w:t xml:space="preserve"> </w:t>
      </w:r>
      <w:r w:rsidR="002838F7">
        <w:rPr>
          <w:rFonts w:ascii="Arial" w:hAnsi="Arial" w:cs="Arial"/>
          <w:bCs/>
        </w:rPr>
        <w:t>VLAN/transit routing</w:t>
      </w:r>
      <w:r w:rsidR="001A12A5">
        <w:rPr>
          <w:rFonts w:ascii="Arial" w:hAnsi="Arial" w:cs="Arial"/>
          <w:bCs/>
        </w:rPr>
        <w:t xml:space="preserve"> </w:t>
      </w:r>
      <w:r w:rsidR="004732E6">
        <w:rPr>
          <w:rFonts w:ascii="Arial" w:hAnsi="Arial" w:cs="Arial"/>
          <w:bCs/>
        </w:rPr>
        <w:t>and QOS</w:t>
      </w:r>
    </w:p>
    <w:p w14:paraId="50C83447" w14:textId="77777777" w:rsidR="00DF06CB" w:rsidRDefault="00DF06CB" w:rsidP="00DF06CB">
      <w:pPr>
        <w:numPr>
          <w:ilvl w:val="0"/>
          <w:numId w:val="8"/>
        </w:numPr>
        <w:rPr>
          <w:rFonts w:ascii="Arial" w:hAnsi="Arial" w:cs="Arial"/>
          <w:bCs/>
        </w:rPr>
      </w:pPr>
      <w:r>
        <w:rPr>
          <w:rFonts w:ascii="Arial" w:hAnsi="Arial" w:cs="Arial"/>
          <w:bCs/>
        </w:rPr>
        <w:t>Configuration and management of UTM cloud firewall virtual domains ACLs NAT</w:t>
      </w:r>
    </w:p>
    <w:p w14:paraId="2B8A7929" w14:textId="77777777" w:rsidR="00E12E84" w:rsidRDefault="00DF06CB" w:rsidP="00273028">
      <w:pPr>
        <w:numPr>
          <w:ilvl w:val="0"/>
          <w:numId w:val="8"/>
        </w:numPr>
        <w:rPr>
          <w:rFonts w:ascii="Arial" w:hAnsi="Arial" w:cs="Arial"/>
          <w:bCs/>
        </w:rPr>
      </w:pPr>
      <w:r>
        <w:rPr>
          <w:rFonts w:ascii="Arial" w:hAnsi="Arial" w:cs="Arial"/>
          <w:bCs/>
        </w:rPr>
        <w:t>Providing support for web filtering platforms Nets</w:t>
      </w:r>
      <w:r w:rsidR="001A12A5">
        <w:rPr>
          <w:rFonts w:ascii="Arial" w:hAnsi="Arial" w:cs="Arial"/>
          <w:bCs/>
        </w:rPr>
        <w:t xml:space="preserve">weeper and Lightspeed to insure </w:t>
      </w:r>
      <w:r w:rsidR="001A12A5">
        <w:rPr>
          <w:rFonts w:ascii="Arial" w:hAnsi="Arial" w:cs="Arial"/>
          <w:bCs/>
        </w:rPr>
        <w:lastRenderedPageBreak/>
        <w:t>safe and stable web browsing</w:t>
      </w:r>
    </w:p>
    <w:p w14:paraId="7A56ECE9" w14:textId="77777777" w:rsidR="001A12A5" w:rsidRDefault="001A12A5" w:rsidP="00273028">
      <w:pPr>
        <w:numPr>
          <w:ilvl w:val="0"/>
          <w:numId w:val="8"/>
        </w:numPr>
        <w:rPr>
          <w:rFonts w:ascii="Arial" w:hAnsi="Arial" w:cs="Arial"/>
          <w:bCs/>
        </w:rPr>
      </w:pPr>
      <w:r>
        <w:rPr>
          <w:rFonts w:ascii="Arial" w:hAnsi="Arial" w:cs="Arial"/>
          <w:bCs/>
        </w:rPr>
        <w:t>Setup of domain controllers and IIS authentication for web filter deployment</w:t>
      </w:r>
    </w:p>
    <w:p w14:paraId="73CBB0BC" w14:textId="77777777" w:rsidR="001A12A5" w:rsidRPr="002925FC" w:rsidRDefault="00687C56" w:rsidP="00273028">
      <w:pPr>
        <w:numPr>
          <w:ilvl w:val="0"/>
          <w:numId w:val="8"/>
        </w:numPr>
        <w:rPr>
          <w:rFonts w:ascii="Arial" w:hAnsi="Arial" w:cs="Arial"/>
          <w:bCs/>
        </w:rPr>
      </w:pPr>
      <w:r>
        <w:rPr>
          <w:rFonts w:ascii="Arial" w:hAnsi="Arial" w:cs="Arial"/>
          <w:bCs/>
        </w:rPr>
        <w:t xml:space="preserve">Installation of </w:t>
      </w:r>
      <w:r w:rsidR="007238C1">
        <w:rPr>
          <w:rFonts w:ascii="Arial" w:hAnsi="Arial" w:cs="Arial"/>
          <w:bCs/>
        </w:rPr>
        <w:t xml:space="preserve">cloud </w:t>
      </w:r>
      <w:r>
        <w:rPr>
          <w:rFonts w:ascii="Arial" w:hAnsi="Arial" w:cs="Arial"/>
          <w:bCs/>
        </w:rPr>
        <w:t xml:space="preserve">hosted enterprise VOIP phone systems </w:t>
      </w:r>
      <w:r w:rsidR="005D4499">
        <w:rPr>
          <w:rFonts w:ascii="Arial" w:hAnsi="Arial" w:cs="Arial"/>
          <w:bCs/>
        </w:rPr>
        <w:t xml:space="preserve">and troubleshooting </w:t>
      </w:r>
      <w:r w:rsidR="00F83761">
        <w:rPr>
          <w:rFonts w:ascii="Arial" w:hAnsi="Arial" w:cs="Arial"/>
          <w:bCs/>
        </w:rPr>
        <w:t>SIP services</w:t>
      </w:r>
    </w:p>
    <w:p w14:paraId="68481381" w14:textId="77777777" w:rsidR="007925C6" w:rsidRPr="002925FC" w:rsidRDefault="007925C6" w:rsidP="002925FC">
      <w:pPr>
        <w:rPr>
          <w:rFonts w:ascii="Arial" w:hAnsi="Arial" w:cs="Arial"/>
          <w:bCs/>
        </w:rPr>
      </w:pPr>
    </w:p>
    <w:p w14:paraId="30213BC4" w14:textId="77777777" w:rsidR="007925C6" w:rsidRDefault="007925C6">
      <w:pPr>
        <w:rPr>
          <w:rFonts w:ascii="Arial" w:hAnsi="Arial" w:cs="Arial"/>
          <w:b/>
          <w:bCs/>
        </w:rPr>
      </w:pPr>
    </w:p>
    <w:p w14:paraId="05FEAA5E" w14:textId="77777777" w:rsidR="007925C6" w:rsidRDefault="007925C6">
      <w:pPr>
        <w:rPr>
          <w:rFonts w:ascii="Arial" w:hAnsi="Arial" w:cs="Arial"/>
          <w:b/>
          <w:bCs/>
        </w:rPr>
      </w:pPr>
    </w:p>
    <w:p w14:paraId="15DA9BA9" w14:textId="77777777" w:rsidR="00FD31A3" w:rsidRDefault="00FD31A3">
      <w:pPr>
        <w:rPr>
          <w:rFonts w:ascii="Arial" w:hAnsi="Arial" w:cs="Arial"/>
          <w:b/>
          <w:bCs/>
        </w:rPr>
      </w:pPr>
      <w:r>
        <w:rPr>
          <w:rFonts w:ascii="Arial" w:hAnsi="Arial" w:cs="Arial"/>
          <w:b/>
          <w:bCs/>
        </w:rPr>
        <w:t xml:space="preserve">Dennis Williams Ltd, Bradford  (SMB)         IT Support       </w:t>
      </w:r>
      <w:r>
        <w:rPr>
          <w:rFonts w:ascii="Arial" w:hAnsi="Arial" w:cs="Arial"/>
          <w:b/>
          <w:bCs/>
        </w:rPr>
        <w:tab/>
        <w:t xml:space="preserve">August 2014 </w:t>
      </w:r>
      <w:r w:rsidR="007925C6">
        <w:rPr>
          <w:rFonts w:ascii="Arial" w:hAnsi="Arial" w:cs="Arial"/>
          <w:b/>
          <w:bCs/>
        </w:rPr>
        <w:t>–</w:t>
      </w:r>
      <w:r>
        <w:rPr>
          <w:rFonts w:ascii="Arial" w:hAnsi="Arial" w:cs="Arial"/>
          <w:b/>
          <w:bCs/>
        </w:rPr>
        <w:t xml:space="preserve"> </w:t>
      </w:r>
      <w:r w:rsidR="007925C6">
        <w:rPr>
          <w:rFonts w:ascii="Arial" w:hAnsi="Arial" w:cs="Arial"/>
          <w:b/>
          <w:bCs/>
        </w:rPr>
        <w:t>March 2017</w:t>
      </w:r>
      <w:r>
        <w:rPr>
          <w:rFonts w:ascii="Arial" w:hAnsi="Arial" w:cs="Arial"/>
          <w:b/>
          <w:bCs/>
        </w:rPr>
        <w:t xml:space="preserve"> </w:t>
      </w:r>
    </w:p>
    <w:p w14:paraId="7E926F1E" w14:textId="77777777" w:rsidR="00FD31A3" w:rsidRDefault="00FD31A3">
      <w:pPr>
        <w:rPr>
          <w:rFonts w:ascii="Arial" w:hAnsi="Arial" w:cs="Arial"/>
          <w:b/>
          <w:bCs/>
        </w:rPr>
      </w:pPr>
    </w:p>
    <w:p w14:paraId="52BDD21A" w14:textId="77777777" w:rsidR="00FD31A3" w:rsidRDefault="00FD31A3">
      <w:pPr>
        <w:rPr>
          <w:rFonts w:ascii="Arial" w:hAnsi="Arial" w:cs="Arial"/>
        </w:rPr>
      </w:pPr>
      <w:r>
        <w:rPr>
          <w:rFonts w:ascii="Arial" w:hAnsi="Arial" w:cs="Arial"/>
        </w:rPr>
        <w:t>Working as an individual to support up to 100 users as a single point of contact for all IT issues including 1</w:t>
      </w:r>
      <w:r>
        <w:rPr>
          <w:rFonts w:ascii="Arial" w:hAnsi="Arial" w:cs="Arial"/>
          <w:vertAlign w:val="superscript"/>
        </w:rPr>
        <w:t>st</w:t>
      </w:r>
      <w:r>
        <w:rPr>
          <w:rFonts w:ascii="Arial" w:hAnsi="Arial" w:cs="Arial"/>
        </w:rPr>
        <w:t xml:space="preserve"> and 2</w:t>
      </w:r>
      <w:r>
        <w:rPr>
          <w:rFonts w:ascii="Arial" w:hAnsi="Arial" w:cs="Arial"/>
          <w:vertAlign w:val="superscript"/>
        </w:rPr>
        <w:t>nd</w:t>
      </w:r>
      <w:r>
        <w:rPr>
          <w:rFonts w:ascii="Arial" w:hAnsi="Arial" w:cs="Arial"/>
        </w:rPr>
        <w:t xml:space="preserve"> line support for network, server and endpoint devices.</w:t>
      </w:r>
    </w:p>
    <w:p w14:paraId="57320131" w14:textId="77777777" w:rsidR="00FD31A3" w:rsidRDefault="00FD31A3">
      <w:pPr>
        <w:rPr>
          <w:rFonts w:ascii="Arial" w:hAnsi="Arial" w:cs="Arial"/>
        </w:rPr>
      </w:pPr>
    </w:p>
    <w:p w14:paraId="34649529" w14:textId="77777777" w:rsidR="00FD31A3" w:rsidRDefault="00FD31A3">
      <w:pPr>
        <w:numPr>
          <w:ilvl w:val="0"/>
          <w:numId w:val="6"/>
        </w:numPr>
        <w:rPr>
          <w:rFonts w:ascii="Arial" w:hAnsi="Arial" w:cs="Arial"/>
        </w:rPr>
      </w:pPr>
      <w:r>
        <w:rPr>
          <w:rFonts w:ascii="Arial" w:hAnsi="Arial" w:cs="Arial"/>
        </w:rPr>
        <w:t>Enterprise network and server configuration, maintenance and break fix support over 10 sites</w:t>
      </w:r>
    </w:p>
    <w:p w14:paraId="11BB1000" w14:textId="77777777" w:rsidR="00FD31A3" w:rsidRDefault="00FD31A3">
      <w:pPr>
        <w:numPr>
          <w:ilvl w:val="0"/>
          <w:numId w:val="6"/>
        </w:numPr>
        <w:rPr>
          <w:rFonts w:ascii="Arial" w:hAnsi="Arial" w:cs="Arial"/>
        </w:rPr>
      </w:pPr>
      <w:r>
        <w:rPr>
          <w:rFonts w:ascii="Arial" w:hAnsi="Arial" w:cs="Arial"/>
        </w:rPr>
        <w:t>Setup and maintenance of multiple site to site VPN connections</w:t>
      </w:r>
    </w:p>
    <w:p w14:paraId="50619C20" w14:textId="77777777" w:rsidR="00FD31A3" w:rsidRDefault="00FD31A3">
      <w:pPr>
        <w:numPr>
          <w:ilvl w:val="0"/>
          <w:numId w:val="6"/>
        </w:numPr>
        <w:rPr>
          <w:rFonts w:ascii="Arial" w:hAnsi="Arial" w:cs="Arial"/>
        </w:rPr>
      </w:pPr>
      <w:r>
        <w:rPr>
          <w:rFonts w:ascii="Arial" w:hAnsi="Arial" w:cs="Arial"/>
        </w:rPr>
        <w:t>Maintenance and configuration of network switching/routing over multiple networks</w:t>
      </w:r>
    </w:p>
    <w:p w14:paraId="4BAF6672" w14:textId="77777777" w:rsidR="00FD31A3" w:rsidRDefault="00FD31A3">
      <w:pPr>
        <w:numPr>
          <w:ilvl w:val="0"/>
          <w:numId w:val="6"/>
        </w:numPr>
        <w:rPr>
          <w:rFonts w:ascii="Arial" w:hAnsi="Arial" w:cs="Arial"/>
        </w:rPr>
      </w:pPr>
      <w:r>
        <w:rPr>
          <w:rFonts w:ascii="Arial" w:hAnsi="Arial" w:cs="Arial"/>
        </w:rPr>
        <w:t>Configuration and maintenance of physical and virtual servers</w:t>
      </w:r>
    </w:p>
    <w:p w14:paraId="22F9EFB1" w14:textId="77777777" w:rsidR="00FD31A3" w:rsidRDefault="00FD31A3">
      <w:pPr>
        <w:numPr>
          <w:ilvl w:val="0"/>
          <w:numId w:val="6"/>
        </w:numPr>
        <w:rPr>
          <w:rFonts w:ascii="Arial" w:hAnsi="Arial" w:cs="Arial"/>
        </w:rPr>
      </w:pPr>
      <w:r>
        <w:rPr>
          <w:rFonts w:ascii="Arial" w:hAnsi="Arial" w:cs="Arial"/>
        </w:rPr>
        <w:t xml:space="preserve">Configuration and maintenance </w:t>
      </w:r>
      <w:r w:rsidR="007238C1">
        <w:rPr>
          <w:rFonts w:ascii="Arial" w:hAnsi="Arial" w:cs="Arial"/>
        </w:rPr>
        <w:t>of</w:t>
      </w:r>
      <w:r>
        <w:rPr>
          <w:rFonts w:ascii="Arial" w:hAnsi="Arial" w:cs="Arial"/>
        </w:rPr>
        <w:t>PBX phone system</w:t>
      </w:r>
      <w:r w:rsidR="00676F0E">
        <w:rPr>
          <w:rFonts w:ascii="Arial" w:hAnsi="Arial" w:cs="Arial"/>
        </w:rPr>
        <w:t>s</w:t>
      </w:r>
    </w:p>
    <w:p w14:paraId="696D2FB1" w14:textId="77777777" w:rsidR="00FD31A3" w:rsidRDefault="00FD31A3">
      <w:pPr>
        <w:numPr>
          <w:ilvl w:val="0"/>
          <w:numId w:val="6"/>
        </w:numPr>
        <w:rPr>
          <w:rFonts w:ascii="Arial" w:hAnsi="Arial" w:cs="Arial"/>
        </w:rPr>
      </w:pPr>
      <w:r>
        <w:rPr>
          <w:rFonts w:ascii="Arial" w:hAnsi="Arial" w:cs="Arial"/>
        </w:rPr>
        <w:t>Remote deployment of software and patch updates</w:t>
      </w:r>
    </w:p>
    <w:p w14:paraId="1CCB83B4" w14:textId="77777777" w:rsidR="00FD31A3" w:rsidRDefault="00FD31A3">
      <w:pPr>
        <w:numPr>
          <w:ilvl w:val="0"/>
          <w:numId w:val="6"/>
        </w:numPr>
        <w:rPr>
          <w:rFonts w:ascii="Arial" w:hAnsi="Arial" w:cs="Arial"/>
        </w:rPr>
      </w:pPr>
      <w:r>
        <w:rPr>
          <w:rFonts w:ascii="Arial" w:hAnsi="Arial" w:cs="Arial"/>
        </w:rPr>
        <w:t>Building and configuring/Imaging desktop computers</w:t>
      </w:r>
    </w:p>
    <w:p w14:paraId="4688412B" w14:textId="77777777" w:rsidR="00FD31A3" w:rsidRDefault="00FD31A3">
      <w:pPr>
        <w:numPr>
          <w:ilvl w:val="0"/>
          <w:numId w:val="6"/>
        </w:numPr>
        <w:rPr>
          <w:rFonts w:ascii="Arial" w:hAnsi="Arial" w:cs="Arial"/>
        </w:rPr>
      </w:pPr>
      <w:r>
        <w:rPr>
          <w:rFonts w:ascii="Arial" w:hAnsi="Arial" w:cs="Arial"/>
        </w:rPr>
        <w:t>Konica Minolta/Olivetti MFD/Desktop Laserjet copier</w:t>
      </w:r>
    </w:p>
    <w:p w14:paraId="7438F1F9" w14:textId="77777777" w:rsidR="00FD31A3" w:rsidRDefault="00FD31A3">
      <w:pPr>
        <w:numPr>
          <w:ilvl w:val="0"/>
          <w:numId w:val="6"/>
        </w:numPr>
        <w:rPr>
          <w:rFonts w:ascii="Arial" w:hAnsi="Arial" w:cs="Arial"/>
        </w:rPr>
      </w:pPr>
      <w:r>
        <w:rPr>
          <w:rFonts w:ascii="Arial" w:hAnsi="Arial" w:cs="Arial"/>
        </w:rPr>
        <w:t>Management of employee accounts and credentials</w:t>
      </w:r>
    </w:p>
    <w:p w14:paraId="47A7D81D" w14:textId="77777777" w:rsidR="00FD31A3" w:rsidRDefault="00FD31A3">
      <w:pPr>
        <w:numPr>
          <w:ilvl w:val="0"/>
          <w:numId w:val="6"/>
        </w:numPr>
        <w:rPr>
          <w:rFonts w:ascii="Arial" w:hAnsi="Arial" w:cs="Arial"/>
        </w:rPr>
      </w:pPr>
      <w:r>
        <w:rPr>
          <w:rFonts w:ascii="Arial" w:hAnsi="Arial" w:cs="Arial"/>
        </w:rPr>
        <w:t>Sourcing and procurement of IT systems and hardware</w:t>
      </w:r>
    </w:p>
    <w:p w14:paraId="0D1AB7B7" w14:textId="77777777" w:rsidR="00FD31A3" w:rsidRDefault="00FD31A3">
      <w:pPr>
        <w:numPr>
          <w:ilvl w:val="0"/>
          <w:numId w:val="6"/>
        </w:numPr>
        <w:rPr>
          <w:rFonts w:ascii="Arial" w:hAnsi="Arial" w:cs="Arial"/>
          <w:sz w:val="28"/>
          <w:szCs w:val="28"/>
        </w:rPr>
      </w:pPr>
      <w:r>
        <w:rPr>
          <w:rFonts w:ascii="Arial" w:hAnsi="Arial" w:cs="Arial"/>
        </w:rPr>
        <w:t>Communicating with 3</w:t>
      </w:r>
      <w:r>
        <w:rPr>
          <w:rFonts w:ascii="Arial" w:hAnsi="Arial" w:cs="Arial"/>
          <w:vertAlign w:val="superscript"/>
        </w:rPr>
        <w:t>rd</w:t>
      </w:r>
      <w:r>
        <w:rPr>
          <w:rFonts w:ascii="Arial" w:hAnsi="Arial" w:cs="Arial"/>
        </w:rPr>
        <w:t xml:space="preserve"> party suppliers and service providers to manage out sourced projects</w:t>
      </w:r>
    </w:p>
    <w:p w14:paraId="55069F87" w14:textId="77777777" w:rsidR="00FD31A3" w:rsidRDefault="00FD31A3">
      <w:pPr>
        <w:rPr>
          <w:rFonts w:ascii="Arial" w:hAnsi="Arial" w:cs="Arial"/>
          <w:sz w:val="28"/>
          <w:szCs w:val="28"/>
        </w:rPr>
      </w:pPr>
    </w:p>
    <w:p w14:paraId="7A22D2C9" w14:textId="77777777" w:rsidR="00FD31A3" w:rsidRDefault="00FD31A3">
      <w:pPr>
        <w:rPr>
          <w:rFonts w:ascii="Arial" w:hAnsi="Arial" w:cs="Arial"/>
          <w:b/>
        </w:rPr>
      </w:pPr>
      <w:r>
        <w:rPr>
          <w:rFonts w:ascii="Arial" w:hAnsi="Arial" w:cs="Arial"/>
          <w:b/>
        </w:rPr>
        <w:t>Phoenix IT Group, Birstall (MSP)     Service Desk Analyst     December 2013 – August 2014</w:t>
      </w:r>
    </w:p>
    <w:p w14:paraId="24FD5392" w14:textId="77777777" w:rsidR="00FD31A3" w:rsidRDefault="00FD31A3">
      <w:pPr>
        <w:rPr>
          <w:rFonts w:ascii="Arial" w:hAnsi="Arial" w:cs="Arial"/>
          <w:b/>
        </w:rPr>
      </w:pPr>
    </w:p>
    <w:p w14:paraId="257BC6E8" w14:textId="77777777" w:rsidR="00FD31A3" w:rsidRDefault="00FD31A3">
      <w:pPr>
        <w:rPr>
          <w:rFonts w:ascii="Arial" w:hAnsi="Arial" w:cs="Arial"/>
        </w:rPr>
      </w:pPr>
      <w:r>
        <w:rPr>
          <w:rFonts w:ascii="Arial" w:hAnsi="Arial" w:cs="Arial"/>
        </w:rPr>
        <w:t>Part of a team of analysts supporting clients across multiple sites with first and second line support of their IT systems under a Service Level Agreement.  Main job responsibilities included:</w:t>
      </w:r>
    </w:p>
    <w:p w14:paraId="188A74F8" w14:textId="77777777" w:rsidR="00FD31A3" w:rsidRDefault="00FD31A3">
      <w:pPr>
        <w:rPr>
          <w:rFonts w:ascii="Arial" w:hAnsi="Arial" w:cs="Arial"/>
        </w:rPr>
      </w:pPr>
    </w:p>
    <w:p w14:paraId="12B61AE6" w14:textId="77777777" w:rsidR="00FD31A3" w:rsidRDefault="00FD31A3">
      <w:pPr>
        <w:numPr>
          <w:ilvl w:val="0"/>
          <w:numId w:val="5"/>
        </w:numPr>
        <w:rPr>
          <w:rFonts w:ascii="Arial" w:hAnsi="Arial" w:cs="Arial"/>
        </w:rPr>
      </w:pPr>
      <w:r>
        <w:rPr>
          <w:rFonts w:ascii="Arial" w:hAnsi="Arial" w:cs="Arial"/>
        </w:rPr>
        <w:t>1st and 2nd line support role in a large scale IT service provider</w:t>
      </w:r>
    </w:p>
    <w:p w14:paraId="6F32A3FF" w14:textId="77777777" w:rsidR="00FD31A3" w:rsidRDefault="00FD31A3">
      <w:pPr>
        <w:numPr>
          <w:ilvl w:val="0"/>
          <w:numId w:val="5"/>
        </w:numPr>
        <w:rPr>
          <w:rFonts w:ascii="Arial" w:hAnsi="Arial" w:cs="Arial"/>
        </w:rPr>
      </w:pPr>
      <w:r>
        <w:rPr>
          <w:rFonts w:ascii="Arial" w:hAnsi="Arial" w:cs="Arial"/>
        </w:rPr>
        <w:t>Configuring Microsoft exchange accounts</w:t>
      </w:r>
    </w:p>
    <w:p w14:paraId="04CA618E" w14:textId="77777777" w:rsidR="00FD31A3" w:rsidRDefault="00FD31A3">
      <w:pPr>
        <w:numPr>
          <w:ilvl w:val="0"/>
          <w:numId w:val="5"/>
        </w:numPr>
        <w:rPr>
          <w:rFonts w:ascii="Arial" w:hAnsi="Arial" w:cs="Arial"/>
        </w:rPr>
      </w:pPr>
      <w:r>
        <w:rPr>
          <w:rFonts w:ascii="Arial" w:hAnsi="Arial" w:cs="Arial"/>
        </w:rPr>
        <w:t>Remote installation of generic &amp; application software using Microsoft SCCM</w:t>
      </w:r>
    </w:p>
    <w:p w14:paraId="630D380F" w14:textId="77777777" w:rsidR="00FD31A3" w:rsidRDefault="00FD31A3">
      <w:pPr>
        <w:numPr>
          <w:ilvl w:val="0"/>
          <w:numId w:val="5"/>
        </w:numPr>
        <w:rPr>
          <w:rFonts w:ascii="Arial" w:hAnsi="Arial" w:cs="Arial"/>
        </w:rPr>
      </w:pPr>
      <w:r>
        <w:rPr>
          <w:rFonts w:ascii="Arial" w:hAnsi="Arial" w:cs="Arial"/>
        </w:rPr>
        <w:t>Network infrastructure support</w:t>
      </w:r>
    </w:p>
    <w:p w14:paraId="0D2C8F7D" w14:textId="77777777" w:rsidR="00FD31A3" w:rsidRDefault="00FD31A3">
      <w:pPr>
        <w:numPr>
          <w:ilvl w:val="0"/>
          <w:numId w:val="5"/>
        </w:numPr>
        <w:rPr>
          <w:rFonts w:ascii="Arial" w:hAnsi="Arial" w:cs="Arial"/>
        </w:rPr>
      </w:pPr>
      <w:r>
        <w:rPr>
          <w:rFonts w:ascii="Arial" w:hAnsi="Arial" w:cs="Arial"/>
        </w:rPr>
        <w:t>Hardware and software support</w:t>
      </w:r>
    </w:p>
    <w:p w14:paraId="01896171" w14:textId="77777777" w:rsidR="00FD31A3" w:rsidRDefault="00FD31A3">
      <w:pPr>
        <w:numPr>
          <w:ilvl w:val="0"/>
          <w:numId w:val="5"/>
        </w:numPr>
        <w:rPr>
          <w:rFonts w:ascii="Arial" w:hAnsi="Arial" w:cs="Arial"/>
        </w:rPr>
      </w:pPr>
      <w:r>
        <w:rPr>
          <w:rFonts w:ascii="Arial" w:hAnsi="Arial" w:cs="Arial"/>
        </w:rPr>
        <w:t>Customer support over the phone</w:t>
      </w:r>
    </w:p>
    <w:p w14:paraId="0E6BD3EA" w14:textId="77777777" w:rsidR="00FD31A3" w:rsidRDefault="00FD31A3">
      <w:pPr>
        <w:numPr>
          <w:ilvl w:val="0"/>
          <w:numId w:val="5"/>
        </w:numPr>
        <w:rPr>
          <w:rFonts w:ascii="Arial" w:hAnsi="Arial" w:cs="Arial"/>
        </w:rPr>
      </w:pPr>
      <w:r>
        <w:rPr>
          <w:rFonts w:ascii="Arial" w:hAnsi="Arial" w:cs="Arial"/>
        </w:rPr>
        <w:t>Call logging with incident management tools such as Microsoft Service  Centre and Astea Alliance</w:t>
      </w:r>
    </w:p>
    <w:p w14:paraId="59AD83C3" w14:textId="77777777" w:rsidR="00FD31A3" w:rsidRDefault="00FD31A3">
      <w:pPr>
        <w:numPr>
          <w:ilvl w:val="0"/>
          <w:numId w:val="5"/>
        </w:numPr>
        <w:rPr>
          <w:rFonts w:ascii="Arial" w:hAnsi="Arial" w:cs="Arial"/>
        </w:rPr>
      </w:pPr>
      <w:r>
        <w:rPr>
          <w:rFonts w:ascii="Arial" w:hAnsi="Arial" w:cs="Arial"/>
        </w:rPr>
        <w:t>Multitasking to take calls, log and troubleshoot simultaneously.</w:t>
      </w:r>
    </w:p>
    <w:p w14:paraId="70A4A751" w14:textId="77777777" w:rsidR="00FD31A3" w:rsidRDefault="00FD31A3">
      <w:pPr>
        <w:ind w:left="360"/>
        <w:rPr>
          <w:rFonts w:ascii="Arial" w:hAnsi="Arial" w:cs="Arial"/>
        </w:rPr>
      </w:pPr>
    </w:p>
    <w:p w14:paraId="77B3BDEA" w14:textId="77777777" w:rsidR="00FD31A3" w:rsidRDefault="00FD31A3">
      <w:pPr>
        <w:rPr>
          <w:rFonts w:ascii="Arial" w:hAnsi="Arial" w:cs="Arial"/>
        </w:rPr>
      </w:pPr>
    </w:p>
    <w:p w14:paraId="4589C500" w14:textId="77777777" w:rsidR="00FD31A3" w:rsidRDefault="00FD31A3">
      <w:pPr>
        <w:rPr>
          <w:rFonts w:ascii="Arial" w:hAnsi="Arial" w:cs="Arial"/>
        </w:rPr>
      </w:pPr>
    </w:p>
    <w:p w14:paraId="515768BE" w14:textId="77777777" w:rsidR="00FD31A3" w:rsidRDefault="00FD31A3">
      <w:pPr>
        <w:rPr>
          <w:rFonts w:ascii="Arial" w:hAnsi="Arial" w:cs="Arial"/>
          <w:sz w:val="30"/>
          <w:szCs w:val="30"/>
        </w:rPr>
      </w:pPr>
    </w:p>
    <w:p w14:paraId="215A0F67" w14:textId="77777777" w:rsidR="00FD31A3" w:rsidRDefault="00FD31A3">
      <w:pPr>
        <w:rPr>
          <w:rFonts w:ascii="Arial" w:hAnsi="Arial" w:cs="Arial"/>
        </w:rPr>
      </w:pPr>
    </w:p>
    <w:p w14:paraId="170D95BF" w14:textId="77777777" w:rsidR="00FD31A3" w:rsidRDefault="00FD31A3">
      <w:pPr>
        <w:rPr>
          <w:rFonts w:ascii="Arial" w:hAnsi="Arial" w:cs="Arial"/>
          <w:b/>
        </w:rPr>
      </w:pPr>
    </w:p>
    <w:p w14:paraId="7F36841E" w14:textId="77777777" w:rsidR="00FD31A3" w:rsidRDefault="00FD31A3">
      <w:pPr>
        <w:rPr>
          <w:rFonts w:ascii="Arial" w:hAnsi="Arial" w:cs="Arial"/>
          <w:b/>
        </w:rPr>
      </w:pPr>
    </w:p>
    <w:p w14:paraId="69777AE4" w14:textId="77777777" w:rsidR="00FD31A3" w:rsidRDefault="00FD31A3">
      <w:pPr>
        <w:ind w:left="720"/>
        <w:rPr>
          <w:rFonts w:ascii="Arial" w:hAnsi="Arial" w:cs="Arial"/>
        </w:rPr>
      </w:pPr>
    </w:p>
    <w:p w14:paraId="27B270BE" w14:textId="77777777" w:rsidR="00FD31A3" w:rsidRDefault="00FD31A3">
      <w:pPr>
        <w:rPr>
          <w:rFonts w:ascii="Arial" w:hAnsi="Arial" w:cs="Arial"/>
        </w:rPr>
      </w:pPr>
    </w:p>
    <w:p w14:paraId="039C02CB" w14:textId="77777777" w:rsidR="00FD31A3" w:rsidRDefault="00FD31A3">
      <w:pPr>
        <w:rPr>
          <w:rFonts w:ascii="Arial" w:hAnsi="Arial" w:cs="Arial"/>
        </w:rPr>
      </w:pPr>
    </w:p>
    <w:sectPr w:rsidR="00FD31A3">
      <w:pgSz w:w="11906" w:h="16838"/>
      <w:pgMar w:top="426" w:right="1134" w:bottom="568"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hint="default"/>
        <w:sz w:val="30"/>
        <w:szCs w:val="30"/>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4"/>
        <w:szCs w:val="24"/>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sz w:val="24"/>
        <w:szCs w:val="24"/>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8"/>
        <w:szCs w:val="28"/>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D3B0EE9"/>
    <w:multiLevelType w:val="hybridMultilevel"/>
    <w:tmpl w:val="756AD0A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4DD82176"/>
    <w:multiLevelType w:val="hybridMultilevel"/>
    <w:tmpl w:val="D4C8A2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3227656"/>
    <w:multiLevelType w:val="hybridMultilevel"/>
    <w:tmpl w:val="487AC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18640A"/>
    <w:multiLevelType w:val="hybridMultilevel"/>
    <w:tmpl w:val="4714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25C6"/>
    <w:rsid w:val="000058F0"/>
    <w:rsid w:val="00057A22"/>
    <w:rsid w:val="000B1B78"/>
    <w:rsid w:val="001342DD"/>
    <w:rsid w:val="00153BBC"/>
    <w:rsid w:val="00181FB9"/>
    <w:rsid w:val="001A12A5"/>
    <w:rsid w:val="001D6C0F"/>
    <w:rsid w:val="00273028"/>
    <w:rsid w:val="002838F7"/>
    <w:rsid w:val="002925FC"/>
    <w:rsid w:val="002A5E80"/>
    <w:rsid w:val="003D1AE4"/>
    <w:rsid w:val="004732E6"/>
    <w:rsid w:val="004E30F7"/>
    <w:rsid w:val="004F5F99"/>
    <w:rsid w:val="00534DDC"/>
    <w:rsid w:val="00584FE7"/>
    <w:rsid w:val="005D4499"/>
    <w:rsid w:val="00664C36"/>
    <w:rsid w:val="00676F0E"/>
    <w:rsid w:val="00687C56"/>
    <w:rsid w:val="006F493D"/>
    <w:rsid w:val="007238C1"/>
    <w:rsid w:val="007925C6"/>
    <w:rsid w:val="00814575"/>
    <w:rsid w:val="00833DD8"/>
    <w:rsid w:val="00843E92"/>
    <w:rsid w:val="00852CD9"/>
    <w:rsid w:val="00865699"/>
    <w:rsid w:val="00875F50"/>
    <w:rsid w:val="008F7DCF"/>
    <w:rsid w:val="00937CFB"/>
    <w:rsid w:val="009608BB"/>
    <w:rsid w:val="0099255D"/>
    <w:rsid w:val="009E4BBC"/>
    <w:rsid w:val="00C95F47"/>
    <w:rsid w:val="00D82127"/>
    <w:rsid w:val="00D979AA"/>
    <w:rsid w:val="00DA7596"/>
    <w:rsid w:val="00DF06CB"/>
    <w:rsid w:val="00E12E84"/>
    <w:rsid w:val="00E3283E"/>
    <w:rsid w:val="00EC4E08"/>
    <w:rsid w:val="00F57313"/>
    <w:rsid w:val="00F83761"/>
    <w:rsid w:val="00FD3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F0C8B80"/>
  <w15:chartTrackingRefBased/>
  <w15:docId w15:val="{6F736A65-A202-442E-A41F-9A1A6ED3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30"/>
      <w:szCs w:val="30"/>
    </w:rPr>
  </w:style>
  <w:style w:type="character" w:customStyle="1" w:styleId="WW8Num2z0">
    <w:name w:val="WW8Num2z0"/>
    <w:rPr>
      <w:rFonts w:ascii="Symbol" w:hAnsi="Symbol" w:cs="Symbol" w:hint="default"/>
      <w:sz w:val="24"/>
      <w:szCs w:val="24"/>
    </w:rPr>
  </w:style>
  <w:style w:type="character" w:customStyle="1" w:styleId="WW8Num3z0">
    <w:name w:val="WW8Num3z0"/>
    <w:rPr>
      <w:rFonts w:ascii="Symbol" w:hAnsi="Symbol" w:cs="Symbol" w:hint="default"/>
      <w:sz w:val="24"/>
      <w:szCs w:val="24"/>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sz w:val="28"/>
      <w:szCs w:val="28"/>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sz w:val="28"/>
      <w:szCs w:val="28"/>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DefaultParagraphFont">
    <w:name w:val="WW-Default Paragraph Font"/>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2z1">
    <w:name w:val="WW8Num2z1"/>
    <w:rPr>
      <w:rFonts w:ascii="Courier New" w:hAnsi="Courier New" w:cs="Courier New"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DefaultParagraphFont1">
    <w:name w:val="WW-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pPr>
    <w:rPr>
      <w:rFonts w:ascii="Arial" w:eastAsia="Calibri" w:hAnsi="Arial" w:cs="Arial"/>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9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kesalexand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Links>
    <vt:vector size="6" baseType="variant">
      <vt:variant>
        <vt:i4>1245228</vt:i4>
      </vt:variant>
      <vt:variant>
        <vt:i4>0</vt:i4>
      </vt:variant>
      <vt:variant>
        <vt:i4>0</vt:i4>
      </vt:variant>
      <vt:variant>
        <vt:i4>5</vt:i4>
      </vt:variant>
      <vt:variant>
        <vt:lpwstr>mailto:sykesalexander@gmail.com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Blanes-Wilkinson</dc:creator>
  <cp:keywords/>
  <dc:description/>
  <cp:lastModifiedBy>Alexander Sykes</cp:lastModifiedBy>
  <cp:revision>4</cp:revision>
  <cp:lastPrinted>1900-01-01T00:00:00Z</cp:lastPrinted>
  <dcterms:created xsi:type="dcterms:W3CDTF">2019-09-04T09:37:00Z</dcterms:created>
  <dcterms:modified xsi:type="dcterms:W3CDTF">2019-09-04T09:38:00Z</dcterms:modified>
</cp:coreProperties>
</file>