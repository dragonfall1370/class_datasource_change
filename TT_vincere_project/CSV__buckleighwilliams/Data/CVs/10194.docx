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20C5C" w:rsidRPr="009B39ED" w:rsidRDefault="00B14C25">
      <w:pPr>
        <w:jc w:val="center"/>
        <w:rPr>
          <w:rFonts w:ascii="Arial" w:hAnsi="Arial" w:cs="Arial"/>
          <w:sz w:val="20"/>
          <w:szCs w:val="20"/>
        </w:rPr>
      </w:pPr>
      <w:r w:rsidRPr="009B39ED">
        <w:rPr>
          <w:rFonts w:ascii="Arial" w:eastAsia="Garamond" w:hAnsi="Arial" w:cs="Arial"/>
          <w:b/>
          <w:bCs/>
          <w:sz w:val="20"/>
          <w:szCs w:val="20"/>
        </w:rPr>
        <w:t>CURRICULUM VITAE</w:t>
      </w:r>
    </w:p>
    <w:p w:rsidR="00220C5C" w:rsidRPr="009B39ED" w:rsidRDefault="00220C5C">
      <w:pPr>
        <w:rPr>
          <w:rFonts w:ascii="Arial" w:hAnsi="Arial" w:cs="Arial"/>
        </w:rPr>
      </w:pPr>
    </w:p>
    <w:p w:rsidR="00220C5C" w:rsidRPr="009B39ED" w:rsidRDefault="00B14C25">
      <w:pPr>
        <w:rPr>
          <w:rFonts w:ascii="Arial" w:hAnsi="Arial" w:cs="Arial"/>
          <w:sz w:val="20"/>
          <w:szCs w:val="20"/>
        </w:rPr>
      </w:pPr>
      <w:r w:rsidRPr="009B39ED">
        <w:rPr>
          <w:rFonts w:ascii="Arial" w:eastAsia="Garamond" w:hAnsi="Arial" w:cs="Arial"/>
          <w:b/>
          <w:bCs/>
          <w:sz w:val="20"/>
          <w:szCs w:val="20"/>
        </w:rPr>
        <w:t>NAME</w:t>
      </w:r>
      <w:r w:rsidRPr="009B39ED">
        <w:rPr>
          <w:rFonts w:ascii="Arial" w:eastAsia="Garamond" w:hAnsi="Arial" w:cs="Arial"/>
          <w:sz w:val="20"/>
          <w:szCs w:val="20"/>
        </w:rPr>
        <w:t>:</w:t>
      </w:r>
      <w:r w:rsidRPr="009B39ED">
        <w:rPr>
          <w:rFonts w:ascii="Arial" w:eastAsia="Garamond" w:hAnsi="Arial" w:cs="Arial"/>
          <w:sz w:val="20"/>
          <w:szCs w:val="20"/>
        </w:rPr>
        <w:tab/>
      </w:r>
      <w:r w:rsidRPr="009B39ED">
        <w:rPr>
          <w:rFonts w:ascii="Arial" w:eastAsia="Garamond" w:hAnsi="Arial" w:cs="Arial"/>
          <w:sz w:val="20"/>
          <w:szCs w:val="20"/>
        </w:rPr>
        <w:tab/>
      </w:r>
      <w:r w:rsidRPr="009B39ED">
        <w:rPr>
          <w:rFonts w:ascii="Arial" w:eastAsia="Garamond" w:hAnsi="Arial" w:cs="Arial"/>
          <w:sz w:val="20"/>
          <w:szCs w:val="20"/>
        </w:rPr>
        <w:tab/>
        <w:t>CHRIS ADEROGBA</w:t>
      </w:r>
    </w:p>
    <w:p w:rsidR="00220C5C" w:rsidRPr="009B39ED" w:rsidRDefault="00220C5C">
      <w:pPr>
        <w:rPr>
          <w:rFonts w:ascii="Arial" w:hAnsi="Arial" w:cs="Arial"/>
        </w:rPr>
      </w:pPr>
    </w:p>
    <w:p w:rsidR="00220C5C" w:rsidRPr="009B39ED" w:rsidRDefault="00B14C25">
      <w:pPr>
        <w:rPr>
          <w:rFonts w:ascii="Arial" w:hAnsi="Arial" w:cs="Arial"/>
          <w:sz w:val="20"/>
          <w:szCs w:val="20"/>
        </w:rPr>
      </w:pPr>
      <w:r w:rsidRPr="009B39ED">
        <w:rPr>
          <w:rFonts w:ascii="Arial" w:eastAsia="Garamond" w:hAnsi="Arial" w:cs="Arial"/>
          <w:b/>
          <w:bCs/>
          <w:sz w:val="20"/>
          <w:szCs w:val="20"/>
        </w:rPr>
        <w:t>ADDRESS</w:t>
      </w:r>
      <w:r w:rsidRPr="009B39ED">
        <w:rPr>
          <w:rFonts w:ascii="Arial" w:eastAsia="Garamond" w:hAnsi="Arial" w:cs="Arial"/>
          <w:sz w:val="20"/>
          <w:szCs w:val="20"/>
        </w:rPr>
        <w:t>:</w:t>
      </w:r>
      <w:r w:rsidRPr="009B39ED">
        <w:rPr>
          <w:rFonts w:ascii="Arial" w:eastAsia="Garamond" w:hAnsi="Arial" w:cs="Arial"/>
          <w:sz w:val="20"/>
          <w:szCs w:val="20"/>
        </w:rPr>
        <w:tab/>
      </w:r>
      <w:r w:rsidRPr="009B39ED">
        <w:rPr>
          <w:rFonts w:ascii="Arial" w:eastAsia="Garamond" w:hAnsi="Arial" w:cs="Arial"/>
          <w:sz w:val="20"/>
          <w:szCs w:val="20"/>
        </w:rPr>
        <w:tab/>
        <w:t>29 FLEMING ROAD, GRAYS, ESSEX R16 6YA, ENGLAND UK</w:t>
      </w:r>
    </w:p>
    <w:p w:rsidR="00220C5C" w:rsidRPr="009B39ED" w:rsidRDefault="00220C5C">
      <w:pPr>
        <w:rPr>
          <w:rFonts w:ascii="Arial" w:hAnsi="Arial" w:cs="Arial"/>
        </w:rPr>
      </w:pPr>
    </w:p>
    <w:p w:rsidR="00220C5C" w:rsidRPr="009B39ED" w:rsidRDefault="00B14C25">
      <w:pPr>
        <w:rPr>
          <w:rFonts w:ascii="Arial" w:hAnsi="Arial" w:cs="Arial"/>
          <w:sz w:val="20"/>
          <w:szCs w:val="20"/>
        </w:rPr>
      </w:pPr>
      <w:r w:rsidRPr="009B39ED">
        <w:rPr>
          <w:rFonts w:ascii="Arial" w:eastAsia="Garamond" w:hAnsi="Arial" w:cs="Arial"/>
          <w:b/>
          <w:bCs/>
          <w:sz w:val="20"/>
          <w:szCs w:val="20"/>
        </w:rPr>
        <w:t>TELEPHONE</w:t>
      </w:r>
      <w:r w:rsidRPr="009B39ED">
        <w:rPr>
          <w:rFonts w:ascii="Arial" w:eastAsia="Garamond" w:hAnsi="Arial" w:cs="Arial"/>
          <w:sz w:val="20"/>
          <w:szCs w:val="20"/>
        </w:rPr>
        <w:t>:</w:t>
      </w:r>
      <w:r w:rsidRPr="009B39ED">
        <w:rPr>
          <w:rFonts w:ascii="Arial" w:eastAsia="Garamond" w:hAnsi="Arial" w:cs="Arial"/>
          <w:sz w:val="20"/>
          <w:szCs w:val="20"/>
        </w:rPr>
        <w:tab/>
      </w:r>
      <w:r w:rsidRPr="009B39ED">
        <w:rPr>
          <w:rFonts w:ascii="Arial" w:eastAsia="Garamond" w:hAnsi="Arial" w:cs="Arial"/>
          <w:sz w:val="20"/>
          <w:szCs w:val="20"/>
        </w:rPr>
        <w:tab/>
        <w:t xml:space="preserve"> +44 07533548513</w:t>
      </w:r>
    </w:p>
    <w:p w:rsidR="00220C5C" w:rsidRPr="009B39ED" w:rsidRDefault="00220C5C">
      <w:pPr>
        <w:rPr>
          <w:rFonts w:ascii="Arial" w:hAnsi="Arial" w:cs="Arial"/>
        </w:rPr>
      </w:pPr>
    </w:p>
    <w:p w:rsidR="00220C5C" w:rsidRPr="009B39ED" w:rsidRDefault="00B14C25">
      <w:pPr>
        <w:rPr>
          <w:rFonts w:ascii="Arial" w:hAnsi="Arial" w:cs="Arial"/>
        </w:rPr>
      </w:pPr>
      <w:r w:rsidRPr="009B39ED">
        <w:rPr>
          <w:rFonts w:ascii="Arial" w:eastAsia="Garamond" w:hAnsi="Arial" w:cs="Arial"/>
          <w:b/>
          <w:bCs/>
          <w:sz w:val="20"/>
          <w:szCs w:val="20"/>
        </w:rPr>
        <w:t>E-MAIL:</w:t>
      </w:r>
      <w:r w:rsidRPr="009B39ED">
        <w:rPr>
          <w:rFonts w:ascii="Arial" w:eastAsia="Garamond" w:hAnsi="Arial" w:cs="Arial"/>
          <w:b/>
          <w:bCs/>
        </w:rPr>
        <w:tab/>
      </w:r>
      <w:r w:rsidRPr="009B39ED">
        <w:rPr>
          <w:rFonts w:ascii="Arial" w:eastAsia="Garamond" w:hAnsi="Arial" w:cs="Arial"/>
          <w:b/>
          <w:bCs/>
        </w:rPr>
        <w:tab/>
      </w:r>
      <w:hyperlink r:id="rId5" w:history="1">
        <w:r w:rsidRPr="009B39ED">
          <w:rPr>
            <w:rFonts w:ascii="Arial" w:eastAsia="Garamond" w:hAnsi="Arial" w:cs="Arial"/>
            <w:color w:val="0000FF"/>
            <w:sz w:val="20"/>
            <w:szCs w:val="20"/>
            <w:u w:val="single" w:color="0000FF"/>
          </w:rPr>
          <w:t>chris.aderogba@gmail.com</w:t>
        </w:r>
      </w:hyperlink>
    </w:p>
    <w:p w:rsidR="00220C5C" w:rsidRPr="009B39ED" w:rsidRDefault="00B46F1E">
      <w:pPr>
        <w:rPr>
          <w:rFonts w:ascii="Arial" w:hAnsi="Arial" w:cs="Arial"/>
        </w:rPr>
      </w:pPr>
      <w:hyperlink r:id="rId6" w:history="1"/>
    </w:p>
    <w:p w:rsidR="00220C5C" w:rsidRPr="009B39ED" w:rsidRDefault="00220C5C">
      <w:pPr>
        <w:rPr>
          <w:rFonts w:ascii="Arial" w:hAnsi="Arial" w:cs="Arial"/>
        </w:rPr>
      </w:pPr>
    </w:p>
    <w:p w:rsidR="00220C5C" w:rsidRPr="009B39ED" w:rsidRDefault="00B46F1E">
      <w:pPr>
        <w:rPr>
          <w:rFonts w:ascii="Arial" w:hAnsi="Arial" w:cs="Arial"/>
        </w:rPr>
      </w:pPr>
      <w:hyperlink r:id="rId7" w:history="1"/>
    </w:p>
    <w:p w:rsidR="00220C5C" w:rsidRPr="009B39ED" w:rsidRDefault="00B14C25">
      <w:pPr>
        <w:pStyle w:val="Heading1"/>
        <w:keepNext w:val="0"/>
        <w:spacing w:before="0" w:after="0"/>
        <w:ind w:left="1440" w:firstLine="720"/>
        <w:rPr>
          <w:rFonts w:ascii="Arial" w:hAnsi="Arial" w:cs="Arial"/>
          <w:sz w:val="20"/>
          <w:szCs w:val="20"/>
        </w:rPr>
      </w:pPr>
      <w:r w:rsidRPr="009B39ED">
        <w:rPr>
          <w:rFonts w:ascii="Arial" w:eastAsia="Garamond" w:hAnsi="Arial" w:cs="Arial"/>
          <w:sz w:val="20"/>
          <w:szCs w:val="20"/>
        </w:rPr>
        <w:t>WORK EXPERIENCE</w:t>
      </w:r>
    </w:p>
    <w:p w:rsidR="00220C5C" w:rsidRPr="009B39ED" w:rsidRDefault="00220C5C">
      <w:pPr>
        <w:rPr>
          <w:rFonts w:ascii="Arial" w:hAnsi="Arial" w:cs="Arial"/>
        </w:rPr>
      </w:pPr>
    </w:p>
    <w:p w:rsidR="00BD2E0C" w:rsidRPr="009B39ED" w:rsidRDefault="00BD2E0C" w:rsidP="00BD2E0C">
      <w:pPr>
        <w:rPr>
          <w:rFonts w:ascii="Arial" w:hAnsi="Arial" w:cs="Arial"/>
          <w:sz w:val="18"/>
          <w:szCs w:val="18"/>
        </w:rPr>
      </w:pPr>
      <w:r w:rsidRPr="009B39ED">
        <w:rPr>
          <w:rFonts w:ascii="Arial" w:eastAsia="Garamond" w:hAnsi="Arial" w:cs="Arial"/>
          <w:sz w:val="18"/>
          <w:szCs w:val="18"/>
        </w:rPr>
        <w:t xml:space="preserve">April </w:t>
      </w:r>
      <w:proofErr w:type="gramStart"/>
      <w:r w:rsidRPr="009B39ED">
        <w:rPr>
          <w:rFonts w:ascii="Arial" w:eastAsia="Garamond" w:hAnsi="Arial" w:cs="Arial"/>
          <w:sz w:val="18"/>
          <w:szCs w:val="18"/>
        </w:rPr>
        <w:t>18  –</w:t>
      </w:r>
      <w:proofErr w:type="gramEnd"/>
      <w:r w:rsidRPr="009B39ED">
        <w:rPr>
          <w:rFonts w:ascii="Arial" w:eastAsia="Garamond" w:hAnsi="Arial" w:cs="Arial"/>
          <w:sz w:val="18"/>
          <w:szCs w:val="18"/>
        </w:rPr>
        <w:t xml:space="preserve">  present</w:t>
      </w:r>
      <w:r w:rsidRPr="009B39ED">
        <w:rPr>
          <w:rFonts w:ascii="Arial" w:eastAsia="Garamond" w:hAnsi="Arial" w:cs="Arial"/>
          <w:sz w:val="18"/>
          <w:szCs w:val="18"/>
        </w:rPr>
        <w:tab/>
        <w:t>VODAFONE, 1 Kingdom St, Paddington, London W2 6BY</w:t>
      </w:r>
    </w:p>
    <w:p w:rsidR="00BD2E0C" w:rsidRPr="009B39ED" w:rsidRDefault="00BD2E0C" w:rsidP="00BD2E0C">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p>
    <w:p w:rsidR="00BD2E0C" w:rsidRPr="009B39ED" w:rsidRDefault="00BD2E0C" w:rsidP="00BD2E0C">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00890561">
        <w:rPr>
          <w:rFonts w:ascii="Arial" w:eastAsia="Garamond" w:hAnsi="Arial" w:cs="Arial"/>
          <w:sz w:val="18"/>
          <w:szCs w:val="18"/>
        </w:rPr>
        <w:t xml:space="preserve"> – </w:t>
      </w:r>
      <w:r w:rsidR="0000372D">
        <w:rPr>
          <w:rFonts w:ascii="Arial" w:eastAsia="Garamond" w:hAnsi="Arial" w:cs="Arial"/>
          <w:sz w:val="18"/>
          <w:szCs w:val="18"/>
        </w:rPr>
        <w:t>Cloud Engineer</w:t>
      </w:r>
    </w:p>
    <w:p w:rsidR="00BD2E0C" w:rsidRPr="009B39ED" w:rsidRDefault="00BD2E0C" w:rsidP="00BD2E0C">
      <w:pPr>
        <w:rPr>
          <w:rFonts w:ascii="Arial" w:hAnsi="Arial" w:cs="Arial"/>
          <w:sz w:val="18"/>
          <w:szCs w:val="18"/>
        </w:rPr>
      </w:pPr>
    </w:p>
    <w:p w:rsidR="00BD2E0C" w:rsidRPr="009B39ED" w:rsidRDefault="00BD2E0C" w:rsidP="00BD2E0C">
      <w:pPr>
        <w:ind w:left="2160"/>
        <w:rPr>
          <w:rFonts w:ascii="Arial" w:eastAsia="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AWS,</w:t>
      </w:r>
      <w:r w:rsidR="00F972E2" w:rsidRPr="009B39ED">
        <w:rPr>
          <w:rFonts w:ascii="Arial" w:eastAsia="Arial" w:hAnsi="Arial" w:cs="Arial"/>
          <w:sz w:val="18"/>
          <w:szCs w:val="18"/>
        </w:rPr>
        <w:t xml:space="preserve"> </w:t>
      </w:r>
      <w:r w:rsidR="008252D8" w:rsidRPr="009B39ED">
        <w:rPr>
          <w:rFonts w:ascii="Arial" w:eastAsia="Arial" w:hAnsi="Arial" w:cs="Arial"/>
          <w:sz w:val="18"/>
          <w:szCs w:val="18"/>
        </w:rPr>
        <w:t xml:space="preserve">GCP, </w:t>
      </w:r>
      <w:r w:rsidR="00F972E2" w:rsidRPr="009B39ED">
        <w:rPr>
          <w:rFonts w:ascii="Arial" w:eastAsia="Arial" w:hAnsi="Arial" w:cs="Arial"/>
          <w:sz w:val="18"/>
          <w:szCs w:val="18"/>
        </w:rPr>
        <w:t xml:space="preserve">Terraform, </w:t>
      </w:r>
      <w:proofErr w:type="spellStart"/>
      <w:r w:rsidR="00F972E2" w:rsidRPr="009B39ED">
        <w:rPr>
          <w:rFonts w:ascii="Arial" w:eastAsia="Arial" w:hAnsi="Arial" w:cs="Arial"/>
          <w:sz w:val="18"/>
          <w:szCs w:val="18"/>
        </w:rPr>
        <w:t>Cloudformation</w:t>
      </w:r>
      <w:proofErr w:type="spellEnd"/>
      <w:r w:rsidR="008A5F7A" w:rsidRPr="009B39ED">
        <w:rPr>
          <w:rFonts w:ascii="Arial" w:eastAsia="Arial" w:hAnsi="Arial" w:cs="Arial"/>
          <w:sz w:val="18"/>
          <w:szCs w:val="18"/>
        </w:rPr>
        <w:t xml:space="preserve">, </w:t>
      </w:r>
      <w:proofErr w:type="spellStart"/>
      <w:r w:rsidR="008A5F7A" w:rsidRPr="009B39ED">
        <w:rPr>
          <w:rFonts w:ascii="Arial" w:eastAsia="Arial" w:hAnsi="Arial" w:cs="Arial"/>
          <w:sz w:val="18"/>
          <w:szCs w:val="18"/>
        </w:rPr>
        <w:t>Ansible</w:t>
      </w:r>
      <w:proofErr w:type="spellEnd"/>
      <w:r w:rsidR="008A5F7A" w:rsidRPr="009B39ED">
        <w:rPr>
          <w:rFonts w:ascii="Arial" w:eastAsia="Arial" w:hAnsi="Arial" w:cs="Arial"/>
          <w:sz w:val="18"/>
          <w:szCs w:val="18"/>
        </w:rPr>
        <w:t xml:space="preserve">, </w:t>
      </w:r>
      <w:proofErr w:type="spellStart"/>
      <w:r w:rsidRPr="009B39ED">
        <w:rPr>
          <w:rFonts w:ascii="Arial" w:eastAsia="Arial" w:hAnsi="Arial" w:cs="Arial"/>
          <w:sz w:val="18"/>
          <w:szCs w:val="18"/>
        </w:rPr>
        <w:t>Codecommit</w:t>
      </w:r>
      <w:proofErr w:type="spellEnd"/>
      <w:r w:rsidRPr="009B39ED">
        <w:rPr>
          <w:rFonts w:ascii="Arial" w:eastAsia="Arial" w:hAnsi="Arial" w:cs="Arial"/>
          <w:sz w:val="18"/>
          <w:szCs w:val="18"/>
        </w:rPr>
        <w:t>,</w:t>
      </w:r>
      <w:r w:rsidR="00B46F1E">
        <w:rPr>
          <w:rFonts w:ascii="Arial" w:eastAsia="Arial" w:hAnsi="Arial" w:cs="Arial"/>
          <w:sz w:val="18"/>
          <w:szCs w:val="18"/>
        </w:rPr>
        <w:t xml:space="preserve"> Cloud9, EC2, S3, VPC, </w:t>
      </w:r>
      <w:proofErr w:type="spellStart"/>
      <w:r w:rsidR="00B46F1E">
        <w:rPr>
          <w:rFonts w:ascii="Arial" w:eastAsia="Arial" w:hAnsi="Arial" w:cs="Arial"/>
          <w:sz w:val="18"/>
          <w:szCs w:val="18"/>
        </w:rPr>
        <w:t>OpenVPN,AWS</w:t>
      </w:r>
      <w:proofErr w:type="spellEnd"/>
      <w:r w:rsidR="00B46F1E">
        <w:rPr>
          <w:rFonts w:ascii="Arial" w:eastAsia="Arial" w:hAnsi="Arial" w:cs="Arial"/>
          <w:sz w:val="18"/>
          <w:szCs w:val="18"/>
        </w:rPr>
        <w:t xml:space="preserve"> Glue, ETL, </w:t>
      </w:r>
      <w:bookmarkStart w:id="0" w:name="_GoBack"/>
      <w:bookmarkEnd w:id="0"/>
      <w:r w:rsidRPr="009B39ED">
        <w:rPr>
          <w:rFonts w:ascii="Arial" w:eastAsia="Arial" w:hAnsi="Arial" w:cs="Arial"/>
          <w:sz w:val="18"/>
          <w:szCs w:val="18"/>
        </w:rPr>
        <w:t xml:space="preserve">Docker, </w:t>
      </w:r>
      <w:proofErr w:type="spellStart"/>
      <w:r w:rsidRPr="009B39ED">
        <w:rPr>
          <w:rFonts w:ascii="Arial" w:eastAsia="Arial" w:hAnsi="Arial" w:cs="Arial"/>
          <w:sz w:val="18"/>
          <w:szCs w:val="18"/>
        </w:rPr>
        <w:t>Kubernettes</w:t>
      </w:r>
      <w:proofErr w:type="spellEnd"/>
      <w:r w:rsidRPr="009B39ED">
        <w:rPr>
          <w:rFonts w:ascii="Arial" w:eastAsia="Arial" w:hAnsi="Arial" w:cs="Arial"/>
          <w:sz w:val="18"/>
          <w:szCs w:val="18"/>
        </w:rPr>
        <w:t xml:space="preserve">, </w:t>
      </w:r>
      <w:proofErr w:type="spellStart"/>
      <w:r w:rsidRPr="009B39ED">
        <w:rPr>
          <w:rFonts w:ascii="Arial" w:eastAsia="Arial" w:hAnsi="Arial" w:cs="Arial"/>
          <w:sz w:val="18"/>
          <w:szCs w:val="18"/>
        </w:rPr>
        <w:t>Bigdata</w:t>
      </w:r>
      <w:proofErr w:type="spellEnd"/>
      <w:r w:rsidRPr="009B39ED">
        <w:rPr>
          <w:rFonts w:ascii="Arial" w:eastAsia="Arial" w:hAnsi="Arial" w:cs="Arial"/>
          <w:sz w:val="18"/>
          <w:szCs w:val="18"/>
        </w:rPr>
        <w:t xml:space="preserve">, Cloudera, </w:t>
      </w:r>
      <w:proofErr w:type="spellStart"/>
      <w:r w:rsidRPr="009B39ED">
        <w:rPr>
          <w:rFonts w:ascii="Arial" w:eastAsia="Arial" w:hAnsi="Arial" w:cs="Arial"/>
          <w:sz w:val="18"/>
          <w:szCs w:val="18"/>
        </w:rPr>
        <w:t>Bluedata</w:t>
      </w:r>
      <w:proofErr w:type="spellEnd"/>
      <w:r w:rsidRPr="009B39ED">
        <w:rPr>
          <w:rFonts w:ascii="Arial" w:eastAsia="Arial" w:hAnsi="Arial" w:cs="Arial"/>
          <w:sz w:val="18"/>
          <w:szCs w:val="18"/>
        </w:rPr>
        <w:t xml:space="preserve">, </w:t>
      </w:r>
      <w:r w:rsidR="00F972E2" w:rsidRPr="009B39ED">
        <w:rPr>
          <w:rFonts w:ascii="Arial" w:eastAsia="Arial" w:hAnsi="Arial" w:cs="Arial"/>
          <w:sz w:val="18"/>
          <w:szCs w:val="18"/>
        </w:rPr>
        <w:t>Hadoop,</w:t>
      </w:r>
      <w:r w:rsidR="008252D8" w:rsidRPr="009B39ED">
        <w:rPr>
          <w:rFonts w:ascii="Arial" w:eastAsia="Arial" w:hAnsi="Arial" w:cs="Arial"/>
          <w:sz w:val="18"/>
          <w:szCs w:val="18"/>
        </w:rPr>
        <w:t xml:space="preserve"> </w:t>
      </w:r>
      <w:proofErr w:type="spellStart"/>
      <w:r w:rsidR="008252D8" w:rsidRPr="009B39ED">
        <w:rPr>
          <w:rFonts w:ascii="Arial" w:eastAsia="Arial" w:hAnsi="Arial" w:cs="Arial"/>
          <w:sz w:val="18"/>
          <w:szCs w:val="18"/>
        </w:rPr>
        <w:t>MapReduce</w:t>
      </w:r>
      <w:proofErr w:type="spellEnd"/>
      <w:r w:rsidR="008252D8" w:rsidRPr="009B39ED">
        <w:rPr>
          <w:rFonts w:ascii="Arial" w:eastAsia="Arial" w:hAnsi="Arial" w:cs="Arial"/>
          <w:sz w:val="18"/>
          <w:szCs w:val="18"/>
        </w:rPr>
        <w:t>, Hive, Impala, Cassandra,</w:t>
      </w:r>
      <w:r w:rsidR="00F972E2" w:rsidRPr="009B39ED">
        <w:rPr>
          <w:rFonts w:ascii="Arial" w:eastAsia="Arial" w:hAnsi="Arial" w:cs="Arial"/>
          <w:sz w:val="18"/>
          <w:szCs w:val="18"/>
        </w:rPr>
        <w:t xml:space="preserve"> Kafka, Spark, </w:t>
      </w:r>
      <w:r w:rsidRPr="009B39ED">
        <w:rPr>
          <w:rFonts w:ascii="Arial" w:eastAsia="Arial" w:hAnsi="Arial" w:cs="Arial"/>
          <w:sz w:val="18"/>
          <w:szCs w:val="18"/>
        </w:rPr>
        <w:t>Python, Bash, Jenkins</w:t>
      </w:r>
    </w:p>
    <w:p w:rsidR="00F972E2" w:rsidRPr="009B39ED" w:rsidRDefault="00F972E2" w:rsidP="00BD2E0C">
      <w:pPr>
        <w:ind w:left="2160"/>
        <w:rPr>
          <w:rFonts w:ascii="Arial" w:hAnsi="Arial" w:cs="Arial"/>
          <w:sz w:val="18"/>
          <w:szCs w:val="18"/>
        </w:rPr>
      </w:pP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eastAsia="Trebuchet MS" w:hAnsi="Arial" w:cs="Arial"/>
          <w:sz w:val="18"/>
          <w:szCs w:val="18"/>
        </w:rPr>
        <w:t xml:space="preserve">Migrating </w:t>
      </w:r>
      <w:proofErr w:type="spellStart"/>
      <w:r w:rsidRPr="009B39ED">
        <w:rPr>
          <w:rFonts w:ascii="Arial" w:eastAsia="Trebuchet MS" w:hAnsi="Arial" w:cs="Arial"/>
          <w:sz w:val="18"/>
          <w:szCs w:val="18"/>
        </w:rPr>
        <w:t>linux</w:t>
      </w:r>
      <w:proofErr w:type="spellEnd"/>
      <w:r w:rsidRPr="009B39ED">
        <w:rPr>
          <w:rFonts w:ascii="Arial" w:eastAsia="Trebuchet MS" w:hAnsi="Arial" w:cs="Arial"/>
          <w:sz w:val="18"/>
          <w:szCs w:val="18"/>
        </w:rPr>
        <w:t xml:space="preserve"> and windows workloads to AWS</w:t>
      </w: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hAnsi="Arial" w:cs="Arial"/>
          <w:sz w:val="18"/>
          <w:szCs w:val="18"/>
        </w:rPr>
        <w:t>Design and installation of launchpad data scientists training infrastructure on AWS</w:t>
      </w: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proofErr w:type="spellStart"/>
      <w:r w:rsidRPr="009B39ED">
        <w:rPr>
          <w:rFonts w:ascii="Arial" w:hAnsi="Arial" w:cs="Arial"/>
          <w:sz w:val="18"/>
          <w:szCs w:val="18"/>
        </w:rPr>
        <w:t>Sysadmin</w:t>
      </w:r>
      <w:proofErr w:type="spellEnd"/>
      <w:r w:rsidRPr="009B39ED">
        <w:rPr>
          <w:rFonts w:ascii="Arial" w:hAnsi="Arial" w:cs="Arial"/>
          <w:sz w:val="18"/>
          <w:szCs w:val="18"/>
        </w:rPr>
        <w:t xml:space="preserve"> for </w:t>
      </w:r>
      <w:proofErr w:type="spellStart"/>
      <w:r w:rsidRPr="009B39ED">
        <w:rPr>
          <w:rFonts w:ascii="Arial" w:hAnsi="Arial" w:cs="Arial"/>
          <w:sz w:val="18"/>
          <w:szCs w:val="18"/>
        </w:rPr>
        <w:t>linux</w:t>
      </w:r>
      <w:proofErr w:type="spellEnd"/>
      <w:r w:rsidRPr="009B39ED">
        <w:rPr>
          <w:rFonts w:ascii="Arial" w:hAnsi="Arial" w:cs="Arial"/>
          <w:sz w:val="18"/>
          <w:szCs w:val="18"/>
        </w:rPr>
        <w:t xml:space="preserve"> and windows systems</w:t>
      </w:r>
      <w:r w:rsidR="00635126" w:rsidRPr="009B39ED">
        <w:rPr>
          <w:rFonts w:ascii="Arial" w:hAnsi="Arial" w:cs="Arial"/>
          <w:sz w:val="18"/>
          <w:szCs w:val="18"/>
        </w:rPr>
        <w:t>. Bastion servers and NAT</w:t>
      </w: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hAnsi="Arial" w:cs="Arial"/>
          <w:sz w:val="18"/>
          <w:szCs w:val="18"/>
        </w:rPr>
        <w:t>CI/CD pipelines for cloud and on-premises using Jenkins</w:t>
      </w: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hAnsi="Arial" w:cs="Arial"/>
          <w:sz w:val="18"/>
          <w:szCs w:val="18"/>
        </w:rPr>
        <w:t>Hadoop, Kafka and other Bigdata toolset installation and administration</w:t>
      </w: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hAnsi="Arial" w:cs="Arial"/>
          <w:sz w:val="18"/>
          <w:szCs w:val="18"/>
        </w:rPr>
        <w:t>AWS VPC, VPN architecture design</w:t>
      </w: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hAnsi="Arial" w:cs="Arial"/>
          <w:sz w:val="18"/>
          <w:szCs w:val="18"/>
        </w:rPr>
        <w:t xml:space="preserve">Containerisation for Docker and </w:t>
      </w:r>
      <w:proofErr w:type="spellStart"/>
      <w:r w:rsidRPr="009B39ED">
        <w:rPr>
          <w:rFonts w:ascii="Arial" w:hAnsi="Arial" w:cs="Arial"/>
          <w:sz w:val="18"/>
          <w:szCs w:val="18"/>
        </w:rPr>
        <w:t>Kubernettes</w:t>
      </w:r>
      <w:proofErr w:type="spellEnd"/>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hAnsi="Arial" w:cs="Arial"/>
          <w:sz w:val="18"/>
          <w:szCs w:val="18"/>
        </w:rPr>
        <w:t>Lambda implementation for autoscaling</w:t>
      </w:r>
    </w:p>
    <w:p w:rsidR="00F972E2" w:rsidRPr="009B39ED" w:rsidRDefault="00F972E2" w:rsidP="00F972E2">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hAnsi="Arial" w:cs="Arial"/>
          <w:sz w:val="18"/>
          <w:szCs w:val="18"/>
        </w:rPr>
        <w:t>AWS Security design and im</w:t>
      </w:r>
      <w:r w:rsidR="00E372F0" w:rsidRPr="009B39ED">
        <w:rPr>
          <w:rFonts w:ascii="Arial" w:hAnsi="Arial" w:cs="Arial"/>
          <w:sz w:val="18"/>
          <w:szCs w:val="18"/>
        </w:rPr>
        <w:t>plementation. Network administration.</w:t>
      </w:r>
    </w:p>
    <w:p w:rsidR="00F972E2" w:rsidRPr="009B39ED" w:rsidRDefault="00F972E2" w:rsidP="00BD2E0C">
      <w:pPr>
        <w:ind w:left="2160"/>
        <w:rPr>
          <w:rFonts w:ascii="Arial" w:hAnsi="Arial" w:cs="Arial"/>
          <w:sz w:val="20"/>
          <w:szCs w:val="20"/>
        </w:rPr>
      </w:pP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October </w:t>
      </w:r>
      <w:proofErr w:type="gramStart"/>
      <w:r w:rsidRPr="009B39ED">
        <w:rPr>
          <w:rFonts w:ascii="Arial" w:eastAsia="Garamond" w:hAnsi="Arial" w:cs="Arial"/>
          <w:sz w:val="18"/>
          <w:szCs w:val="18"/>
        </w:rPr>
        <w:t>17  –</w:t>
      </w:r>
      <w:proofErr w:type="gramEnd"/>
      <w:r w:rsidRPr="009B39ED">
        <w:rPr>
          <w:rFonts w:ascii="Arial" w:eastAsia="Garamond" w:hAnsi="Arial" w:cs="Arial"/>
          <w:sz w:val="18"/>
          <w:szCs w:val="18"/>
        </w:rPr>
        <w:t xml:space="preserve">  </w:t>
      </w:r>
      <w:r w:rsidR="00FB5E0D" w:rsidRPr="009B39ED">
        <w:rPr>
          <w:rFonts w:ascii="Arial" w:eastAsia="Garamond" w:hAnsi="Arial" w:cs="Arial"/>
          <w:sz w:val="18"/>
          <w:szCs w:val="18"/>
        </w:rPr>
        <w:t>Feb</w:t>
      </w:r>
      <w:r w:rsidRPr="009B39ED">
        <w:rPr>
          <w:rFonts w:ascii="Arial" w:eastAsia="Garamond" w:hAnsi="Arial" w:cs="Arial"/>
          <w:sz w:val="18"/>
          <w:szCs w:val="18"/>
        </w:rPr>
        <w:t xml:space="preserve"> 18</w:t>
      </w:r>
      <w:r w:rsidRPr="009B39ED">
        <w:rPr>
          <w:rFonts w:ascii="Arial" w:eastAsia="Garamond" w:hAnsi="Arial" w:cs="Arial"/>
          <w:sz w:val="18"/>
          <w:szCs w:val="18"/>
        </w:rPr>
        <w:tab/>
      </w:r>
      <w:r w:rsidR="00FB5E0D" w:rsidRPr="009B39ED">
        <w:rPr>
          <w:rFonts w:ascii="Arial" w:eastAsia="Garamond" w:hAnsi="Arial" w:cs="Arial"/>
          <w:sz w:val="18"/>
          <w:szCs w:val="18"/>
        </w:rPr>
        <w:t xml:space="preserve">SCOR,  </w:t>
      </w:r>
      <w:r w:rsidRPr="009B39ED">
        <w:rPr>
          <w:rFonts w:ascii="Arial" w:eastAsia="Arial" w:hAnsi="Arial" w:cs="Arial"/>
          <w:color w:val="222222"/>
          <w:sz w:val="18"/>
          <w:szCs w:val="18"/>
          <w:shd w:val="clear" w:color="auto" w:fill="FFFFFF"/>
        </w:rPr>
        <w:t>5 Avenue Kléber, 75795 Paris, France</w:t>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Devops </w:t>
      </w:r>
      <w:r w:rsidR="00AA147E" w:rsidRPr="009B39ED">
        <w:rPr>
          <w:rFonts w:ascii="Arial" w:eastAsia="Garamond" w:hAnsi="Arial" w:cs="Arial"/>
          <w:sz w:val="18"/>
          <w:szCs w:val="18"/>
        </w:rPr>
        <w:t>Architect/</w:t>
      </w:r>
      <w:r w:rsidR="00EF570F" w:rsidRPr="009B39ED">
        <w:rPr>
          <w:rFonts w:ascii="Arial" w:eastAsia="Garamond" w:hAnsi="Arial" w:cs="Arial"/>
          <w:sz w:val="18"/>
          <w:szCs w:val="18"/>
        </w:rPr>
        <w:t>Engineer</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AWS, Swarm, Docker, Kubernetes,</w:t>
      </w:r>
      <w:r w:rsidR="001A2B8A" w:rsidRPr="009B39ED">
        <w:rPr>
          <w:rFonts w:ascii="Arial" w:eastAsia="Arial" w:hAnsi="Arial" w:cs="Arial"/>
          <w:sz w:val="18"/>
          <w:szCs w:val="18"/>
        </w:rPr>
        <w:t xml:space="preserve"> Azure,</w:t>
      </w:r>
      <w:r w:rsidRPr="009B39ED">
        <w:rPr>
          <w:rFonts w:ascii="Arial" w:eastAsia="Arial" w:hAnsi="Arial" w:cs="Arial"/>
          <w:sz w:val="18"/>
          <w:szCs w:val="18"/>
        </w:rPr>
        <w:t xml:space="preserve"> ELK, TFS, Chef</w:t>
      </w:r>
    </w:p>
    <w:p w:rsidR="00220C5C" w:rsidRPr="009B39ED" w:rsidRDefault="00220C5C">
      <w:pPr>
        <w:rPr>
          <w:rFonts w:ascii="Arial" w:hAnsi="Arial" w:cs="Arial"/>
          <w:sz w:val="18"/>
          <w:szCs w:val="18"/>
        </w:rPr>
      </w:pPr>
    </w:p>
    <w:p w:rsidR="00220C5C" w:rsidRPr="009B39ED" w:rsidRDefault="00B14C25">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eastAsia="Trebuchet MS" w:hAnsi="Arial" w:cs="Arial"/>
          <w:sz w:val="18"/>
          <w:szCs w:val="18"/>
        </w:rPr>
        <w:t>Reconciliation of Business &amp; IT vision, and good integration in IT development &amp; production processes (including maintainability, strengthens/robustness, scalability)</w:t>
      </w:r>
    </w:p>
    <w:p w:rsidR="00220C5C" w:rsidRPr="009B39ED" w:rsidRDefault="00B14C25">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eastAsia="Trebuchet MS" w:hAnsi="Arial" w:cs="Arial"/>
          <w:sz w:val="18"/>
          <w:szCs w:val="18"/>
        </w:rPr>
        <w:t>Analysis of the IT requirement for the migration project and contribution to solution architecture (including documentation)</w:t>
      </w:r>
    </w:p>
    <w:p w:rsidR="00220C5C" w:rsidRPr="009B39ED" w:rsidRDefault="00B14C25">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eastAsia="Trebuchet MS" w:hAnsi="Arial" w:cs="Arial"/>
          <w:sz w:val="18"/>
          <w:szCs w:val="18"/>
        </w:rPr>
        <w:t>Identifying possible impact &amp; critical issues on Production of the Development environments, and worked on resolutions or workaround (including organizational aspects)</w:t>
      </w:r>
    </w:p>
    <w:p w:rsidR="002D0148" w:rsidRPr="009B39ED" w:rsidRDefault="00B14C25" w:rsidP="002D0148">
      <w:pPr>
        <w:numPr>
          <w:ilvl w:val="0"/>
          <w:numId w:val="1"/>
        </w:numPr>
        <w:pBdr>
          <w:left w:val="none" w:sz="0" w:space="8" w:color="auto"/>
        </w:pBdr>
        <w:spacing w:after="14" w:line="247" w:lineRule="auto"/>
        <w:ind w:left="2520" w:right="1209" w:hanging="420"/>
        <w:jc w:val="both"/>
        <w:rPr>
          <w:rFonts w:ascii="Arial" w:hAnsi="Arial" w:cs="Arial"/>
          <w:sz w:val="18"/>
          <w:szCs w:val="18"/>
        </w:rPr>
      </w:pPr>
      <w:r w:rsidRPr="009B39ED">
        <w:rPr>
          <w:rFonts w:ascii="Arial" w:eastAsia="Trebuchet MS" w:hAnsi="Arial" w:cs="Arial"/>
          <w:sz w:val="18"/>
          <w:szCs w:val="18"/>
        </w:rPr>
        <w:t>Organizing the maintenance between IT &amp; business (redirection of detected issues to the right stakeholders and follow the resolution)</w:t>
      </w:r>
    </w:p>
    <w:p w:rsidR="002D0148" w:rsidRPr="009B39ED" w:rsidRDefault="002D0148" w:rsidP="002D0148">
      <w:pPr>
        <w:numPr>
          <w:ilvl w:val="0"/>
          <w:numId w:val="1"/>
        </w:numPr>
        <w:pBdr>
          <w:left w:val="none" w:sz="0" w:space="8" w:color="auto"/>
        </w:pBdr>
        <w:shd w:val="clear" w:color="auto" w:fill="FFFFFF"/>
        <w:spacing w:after="280"/>
        <w:ind w:left="2520" w:hanging="420"/>
        <w:rPr>
          <w:rFonts w:ascii="Arial" w:hAnsi="Arial" w:cs="Arial"/>
          <w:color w:val="222222"/>
          <w:sz w:val="18"/>
          <w:szCs w:val="18"/>
        </w:rPr>
      </w:pPr>
      <w:r w:rsidRPr="009B39ED">
        <w:rPr>
          <w:rFonts w:ascii="Arial" w:eastAsia="Arial" w:hAnsi="Arial" w:cs="Arial"/>
          <w:color w:val="222222"/>
          <w:sz w:val="18"/>
          <w:szCs w:val="18"/>
        </w:rPr>
        <w:t xml:space="preserve">Developing, implementing and managing </w:t>
      </w:r>
      <w:r w:rsidR="00962C3C" w:rsidRPr="009B39ED">
        <w:rPr>
          <w:rFonts w:ascii="Arial" w:eastAsia="Arial" w:hAnsi="Arial" w:cs="Arial"/>
          <w:color w:val="222222"/>
          <w:sz w:val="18"/>
          <w:szCs w:val="18"/>
        </w:rPr>
        <w:t>AWS</w:t>
      </w:r>
      <w:r w:rsidRPr="009B39ED">
        <w:rPr>
          <w:rFonts w:ascii="Arial" w:eastAsia="Arial" w:hAnsi="Arial" w:cs="Arial"/>
          <w:color w:val="222222"/>
          <w:sz w:val="18"/>
          <w:szCs w:val="18"/>
        </w:rPr>
        <w:t xml:space="preserve"> Infrastructure</w:t>
      </w:r>
    </w:p>
    <w:p w:rsidR="00F030FF" w:rsidRPr="009B39ED" w:rsidRDefault="00F030FF" w:rsidP="00962C3C">
      <w:pPr>
        <w:numPr>
          <w:ilvl w:val="0"/>
          <w:numId w:val="1"/>
        </w:numPr>
        <w:pBdr>
          <w:left w:val="none" w:sz="0" w:space="8" w:color="auto"/>
        </w:pBdr>
        <w:shd w:val="clear" w:color="auto" w:fill="FFFFFF"/>
        <w:spacing w:after="280"/>
        <w:ind w:left="2520" w:hanging="420"/>
        <w:rPr>
          <w:rFonts w:ascii="Arial" w:hAnsi="Arial" w:cs="Arial"/>
          <w:color w:val="222222"/>
          <w:sz w:val="18"/>
          <w:szCs w:val="18"/>
        </w:rPr>
      </w:pPr>
      <w:r w:rsidRPr="009B39ED">
        <w:rPr>
          <w:rFonts w:ascii="Arial" w:hAnsi="Arial" w:cs="Arial"/>
          <w:color w:val="222222"/>
          <w:sz w:val="18"/>
          <w:szCs w:val="18"/>
        </w:rPr>
        <w:t xml:space="preserve">Architected plans for both on-premises migrations </w:t>
      </w:r>
      <w:r w:rsidR="00C24756" w:rsidRPr="009B39ED">
        <w:rPr>
          <w:rFonts w:ascii="Arial" w:hAnsi="Arial" w:cs="Arial"/>
          <w:color w:val="222222"/>
          <w:sz w:val="18"/>
          <w:szCs w:val="18"/>
        </w:rPr>
        <w:t xml:space="preserve">AWS </w:t>
      </w:r>
      <w:r w:rsidRPr="009B39ED">
        <w:rPr>
          <w:rFonts w:ascii="Arial" w:hAnsi="Arial" w:cs="Arial"/>
          <w:color w:val="222222"/>
          <w:sz w:val="18"/>
          <w:szCs w:val="18"/>
        </w:rPr>
        <w:t>and Azure</w:t>
      </w:r>
    </w:p>
    <w:p w:rsidR="002E11BE" w:rsidRPr="009B39ED" w:rsidRDefault="007D182F" w:rsidP="002D0148">
      <w:pPr>
        <w:numPr>
          <w:ilvl w:val="0"/>
          <w:numId w:val="1"/>
        </w:numPr>
        <w:pBdr>
          <w:left w:val="none" w:sz="0" w:space="8" w:color="auto"/>
        </w:pBdr>
        <w:shd w:val="clear" w:color="auto" w:fill="FFFFFF"/>
        <w:spacing w:after="280"/>
        <w:ind w:left="2520" w:hanging="420"/>
        <w:rPr>
          <w:rFonts w:ascii="Arial" w:hAnsi="Arial" w:cs="Arial"/>
          <w:color w:val="222222"/>
          <w:sz w:val="18"/>
          <w:szCs w:val="18"/>
        </w:rPr>
      </w:pPr>
      <w:r w:rsidRPr="009B39ED">
        <w:rPr>
          <w:rFonts w:ascii="Arial" w:hAnsi="Arial" w:cs="Arial"/>
          <w:color w:val="222222"/>
          <w:sz w:val="18"/>
          <w:szCs w:val="18"/>
        </w:rPr>
        <w:t>Creating and managing environments with Chef server and Knife. Organizing resources with recipes. Templating for multi-stage development parameterization. Using kitchen to test cookbook data across platforms and test suites.</w:t>
      </w:r>
      <w:r w:rsidR="002F231D" w:rsidRPr="009B39ED">
        <w:rPr>
          <w:rFonts w:ascii="Arial" w:hAnsi="Arial" w:cs="Arial"/>
          <w:color w:val="222222"/>
          <w:sz w:val="18"/>
          <w:szCs w:val="18"/>
        </w:rPr>
        <w:t xml:space="preserve"> </w:t>
      </w:r>
    </w:p>
    <w:p w:rsidR="007D182F" w:rsidRPr="009B39ED" w:rsidRDefault="002F231D" w:rsidP="002D0148">
      <w:pPr>
        <w:numPr>
          <w:ilvl w:val="0"/>
          <w:numId w:val="1"/>
        </w:numPr>
        <w:pBdr>
          <w:left w:val="none" w:sz="0" w:space="8" w:color="auto"/>
        </w:pBdr>
        <w:shd w:val="clear" w:color="auto" w:fill="FFFFFF"/>
        <w:spacing w:after="280"/>
        <w:ind w:left="2520" w:hanging="420"/>
        <w:rPr>
          <w:rFonts w:ascii="Arial" w:hAnsi="Arial" w:cs="Arial"/>
          <w:color w:val="222222"/>
          <w:sz w:val="18"/>
          <w:szCs w:val="18"/>
        </w:rPr>
      </w:pPr>
      <w:r w:rsidRPr="009B39ED">
        <w:rPr>
          <w:rFonts w:ascii="Arial" w:hAnsi="Arial" w:cs="Arial"/>
          <w:color w:val="222222"/>
          <w:sz w:val="18"/>
          <w:szCs w:val="18"/>
        </w:rPr>
        <w:lastRenderedPageBreak/>
        <w:t xml:space="preserve">Encrypting Data bags. </w:t>
      </w:r>
      <w:r w:rsidRPr="009B39ED">
        <w:rPr>
          <w:rFonts w:ascii="Arial" w:hAnsi="Arial" w:cs="Arial"/>
          <w:color w:val="24292E"/>
          <w:sz w:val="18"/>
          <w:szCs w:val="18"/>
          <w:shd w:val="clear" w:color="auto" w:fill="FFFFFF"/>
        </w:rPr>
        <w:t> </w:t>
      </w:r>
      <w:r w:rsidR="002E11BE" w:rsidRPr="009B39ED">
        <w:rPr>
          <w:rFonts w:ascii="Arial" w:hAnsi="Arial" w:cs="Arial"/>
          <w:color w:val="24292E"/>
          <w:sz w:val="18"/>
          <w:szCs w:val="18"/>
          <w:shd w:val="clear" w:color="auto" w:fill="FFFFFF"/>
        </w:rPr>
        <w:t xml:space="preserve">Managing </w:t>
      </w:r>
      <w:r w:rsidRPr="009B39ED">
        <w:rPr>
          <w:rFonts w:ascii="Arial" w:hAnsi="Arial" w:cs="Arial"/>
          <w:color w:val="24292E"/>
          <w:sz w:val="18"/>
          <w:szCs w:val="18"/>
          <w:shd w:val="clear" w:color="auto" w:fill="FFFFFF"/>
        </w:rPr>
        <w:t>sticky sessions and NAT for frontend connections through the L</w:t>
      </w:r>
      <w:r w:rsidR="002E11BE" w:rsidRPr="009B39ED">
        <w:rPr>
          <w:rFonts w:ascii="Arial" w:hAnsi="Arial" w:cs="Arial"/>
          <w:color w:val="24292E"/>
          <w:sz w:val="18"/>
          <w:szCs w:val="18"/>
          <w:shd w:val="clear" w:color="auto" w:fill="FFFFFF"/>
        </w:rPr>
        <w:t>oad Balancer. Setup Load balancer to allow clusters to be managed by chef-client and Chef Server</w:t>
      </w:r>
    </w:p>
    <w:p w:rsidR="002D0148" w:rsidRPr="009B39ED" w:rsidRDefault="002D0148" w:rsidP="002D0148">
      <w:pPr>
        <w:numPr>
          <w:ilvl w:val="0"/>
          <w:numId w:val="1"/>
        </w:numPr>
        <w:pBdr>
          <w:left w:val="none" w:sz="0" w:space="8" w:color="auto"/>
        </w:pBdr>
        <w:shd w:val="clear" w:color="auto" w:fill="FFFFFF"/>
        <w:spacing w:after="280"/>
        <w:ind w:left="2520" w:hanging="420"/>
        <w:rPr>
          <w:rFonts w:ascii="Arial" w:hAnsi="Arial" w:cs="Arial"/>
          <w:color w:val="222222"/>
          <w:sz w:val="18"/>
          <w:szCs w:val="18"/>
        </w:rPr>
      </w:pPr>
      <w:r w:rsidRPr="009B39ED">
        <w:rPr>
          <w:rFonts w:ascii="Arial" w:hAnsi="Arial" w:cs="Arial"/>
          <w:color w:val="222222"/>
          <w:sz w:val="18"/>
          <w:szCs w:val="18"/>
        </w:rPr>
        <w:t xml:space="preserve">Powershell </w:t>
      </w:r>
      <w:r w:rsidR="00F030FF" w:rsidRPr="009B39ED">
        <w:rPr>
          <w:rFonts w:ascii="Arial" w:hAnsi="Arial" w:cs="Arial"/>
          <w:color w:val="222222"/>
          <w:sz w:val="18"/>
          <w:szCs w:val="18"/>
        </w:rPr>
        <w:t xml:space="preserve">DSC </w:t>
      </w:r>
      <w:r w:rsidRPr="009B39ED">
        <w:rPr>
          <w:rFonts w:ascii="Arial" w:hAnsi="Arial" w:cs="Arial"/>
          <w:color w:val="222222"/>
          <w:sz w:val="18"/>
          <w:szCs w:val="18"/>
        </w:rPr>
        <w:t>automation with Microsoft Azure</w:t>
      </w:r>
    </w:p>
    <w:p w:rsidR="002D0148" w:rsidRPr="009B39ED" w:rsidRDefault="00B14C25" w:rsidP="002D0148">
      <w:pPr>
        <w:numPr>
          <w:ilvl w:val="0"/>
          <w:numId w:val="1"/>
        </w:numPr>
        <w:pBdr>
          <w:left w:val="none" w:sz="0" w:space="8" w:color="auto"/>
        </w:pBdr>
        <w:shd w:val="clear" w:color="auto" w:fill="FFFFFF"/>
        <w:spacing w:after="280"/>
        <w:ind w:left="2520" w:hanging="420"/>
        <w:rPr>
          <w:rFonts w:ascii="Arial" w:hAnsi="Arial" w:cs="Arial"/>
          <w:color w:val="222222"/>
          <w:sz w:val="18"/>
          <w:szCs w:val="18"/>
        </w:rPr>
      </w:pPr>
      <w:r w:rsidRPr="009B39ED">
        <w:rPr>
          <w:rFonts w:ascii="Arial" w:eastAsia="Arial" w:hAnsi="Arial" w:cs="Arial"/>
          <w:color w:val="222222"/>
          <w:sz w:val="18"/>
          <w:szCs w:val="18"/>
        </w:rPr>
        <w:t>Docker cluster orchestration with Swarm</w:t>
      </w:r>
    </w:p>
    <w:p w:rsidR="00220C5C" w:rsidRPr="009B39ED" w:rsidRDefault="00220C5C">
      <w:pPr>
        <w:rPr>
          <w:rFonts w:ascii="Arial" w:hAnsi="Arial" w:cs="Arial"/>
        </w:rPr>
      </w:pPr>
    </w:p>
    <w:p w:rsidR="00220C5C" w:rsidRPr="009B39ED" w:rsidRDefault="00220C5C">
      <w:pPr>
        <w:rPr>
          <w:rFonts w:ascii="Arial" w:hAnsi="Arial" w:cs="Arial"/>
        </w:rPr>
      </w:pPr>
    </w:p>
    <w:p w:rsidR="00220C5C" w:rsidRPr="009B39ED" w:rsidRDefault="00B14C25">
      <w:pPr>
        <w:rPr>
          <w:rFonts w:ascii="Arial" w:hAnsi="Arial" w:cs="Arial"/>
          <w:sz w:val="18"/>
          <w:szCs w:val="18"/>
        </w:rPr>
      </w:pPr>
      <w:proofErr w:type="gramStart"/>
      <w:r w:rsidRPr="009B39ED">
        <w:rPr>
          <w:rFonts w:ascii="Arial" w:eastAsia="Garamond" w:hAnsi="Arial" w:cs="Arial"/>
          <w:sz w:val="18"/>
          <w:szCs w:val="18"/>
        </w:rPr>
        <w:t>April  –</w:t>
      </w:r>
      <w:proofErr w:type="gramEnd"/>
      <w:r w:rsidRPr="009B39ED">
        <w:rPr>
          <w:rFonts w:ascii="Arial" w:eastAsia="Garamond" w:hAnsi="Arial" w:cs="Arial"/>
          <w:sz w:val="18"/>
          <w:szCs w:val="18"/>
        </w:rPr>
        <w:t xml:space="preserve">  October 2017</w:t>
      </w:r>
      <w:r w:rsidRPr="009B39ED">
        <w:rPr>
          <w:rFonts w:ascii="Arial" w:eastAsia="Garamond" w:hAnsi="Arial" w:cs="Arial"/>
          <w:sz w:val="18"/>
          <w:szCs w:val="18"/>
        </w:rPr>
        <w:tab/>
      </w:r>
      <w:r w:rsidRPr="009B39ED">
        <w:rPr>
          <w:rFonts w:ascii="Arial" w:eastAsia="Arial" w:hAnsi="Arial" w:cs="Arial"/>
          <w:color w:val="222222"/>
          <w:sz w:val="18"/>
          <w:szCs w:val="18"/>
          <w:shd w:val="clear" w:color="auto" w:fill="FFFFFF"/>
        </w:rPr>
        <w:t>Financial Times, 1 Southwark Bridge, London SE1 9HL</w:t>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Devops Engineer</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AWS</w:t>
      </w:r>
      <w:r w:rsidR="002D0148" w:rsidRPr="009B39ED">
        <w:rPr>
          <w:rFonts w:ascii="Arial" w:eastAsia="Arial" w:hAnsi="Arial" w:cs="Arial"/>
          <w:sz w:val="18"/>
          <w:szCs w:val="18"/>
        </w:rPr>
        <w:t xml:space="preserve">, </w:t>
      </w:r>
      <w:r w:rsidRPr="009B39ED">
        <w:rPr>
          <w:rFonts w:ascii="Arial" w:eastAsia="Arial" w:hAnsi="Arial" w:cs="Arial"/>
          <w:sz w:val="18"/>
          <w:szCs w:val="18"/>
        </w:rPr>
        <w:t>Docker, Heroku, Azure, Node, React, ELK, Chef, Jenkins, Python, Bash, EC2, S3, NoSQL, MySQL, SNS, SQS, RDS, IAM, Docker, Terraform, Chef, Ansible, CloudFormation, Jenkins, Nginx, Appache, Trello</w:t>
      </w:r>
    </w:p>
    <w:p w:rsidR="00220C5C" w:rsidRPr="009B39ED" w:rsidRDefault="00220C5C">
      <w:pPr>
        <w:rPr>
          <w:rFonts w:ascii="Arial" w:hAnsi="Arial" w:cs="Arial"/>
          <w:sz w:val="18"/>
          <w:szCs w:val="18"/>
        </w:rPr>
      </w:pPr>
    </w:p>
    <w:p w:rsidR="00220C5C" w:rsidRPr="009B39ED" w:rsidRDefault="00B14C25">
      <w:pPr>
        <w:shd w:val="clear" w:color="auto" w:fill="FFFFFF"/>
        <w:spacing w:after="150"/>
        <w:ind w:left="2160"/>
        <w:rPr>
          <w:rFonts w:ascii="Arial" w:hAnsi="Arial" w:cs="Arial"/>
          <w:sz w:val="18"/>
          <w:szCs w:val="18"/>
        </w:rPr>
      </w:pPr>
      <w:r w:rsidRPr="009B39ED">
        <w:rPr>
          <w:rFonts w:ascii="Arial" w:eastAsia="Helvetica" w:hAnsi="Arial" w:cs="Arial"/>
          <w:b/>
          <w:bCs/>
          <w:color w:val="333333"/>
          <w:sz w:val="18"/>
          <w:szCs w:val="18"/>
        </w:rPr>
        <w:t>Primarily responsible for:</w:t>
      </w:r>
    </w:p>
    <w:p w:rsidR="002D0148" w:rsidRPr="009B39ED" w:rsidRDefault="00B14C25" w:rsidP="002D0148">
      <w:pPr>
        <w:numPr>
          <w:ilvl w:val="0"/>
          <w:numId w:val="2"/>
        </w:numPr>
        <w:pBdr>
          <w:left w:val="none" w:sz="0" w:space="8" w:color="auto"/>
        </w:pBdr>
        <w:shd w:val="clear" w:color="auto" w:fill="FFFFFF"/>
        <w:spacing w:before="280"/>
        <w:ind w:left="2520" w:hanging="420"/>
        <w:rPr>
          <w:rFonts w:ascii="Arial" w:hAnsi="Arial" w:cs="Arial"/>
          <w:color w:val="222222"/>
          <w:sz w:val="18"/>
          <w:szCs w:val="18"/>
        </w:rPr>
      </w:pPr>
      <w:r w:rsidRPr="009B39ED">
        <w:rPr>
          <w:rFonts w:ascii="Arial" w:eastAsia="Trebuchet MS" w:hAnsi="Arial" w:cs="Arial"/>
          <w:color w:val="222222"/>
          <w:sz w:val="18"/>
          <w:szCs w:val="18"/>
        </w:rPr>
        <w:t>Automating and setting up  cloud infrastructure such as AWS and Heroku with Terraform and Cloudformation templates</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Automation of linux servers(On premises, AWS cloud) using chef and terraform</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Accounts resources orchestration with Cloudformation</w:t>
      </w:r>
    </w:p>
    <w:p w:rsidR="002D0148" w:rsidRPr="009B39ED" w:rsidRDefault="002D0148">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hAnsi="Arial" w:cs="Arial"/>
          <w:color w:val="222222"/>
          <w:sz w:val="18"/>
          <w:szCs w:val="18"/>
        </w:rPr>
        <w:t>Setting up Azure V-nets, DNS settings, security policies and routing tables</w:t>
      </w:r>
    </w:p>
    <w:p w:rsidR="002F231D" w:rsidRPr="009B39ED" w:rsidRDefault="002F231D">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hAnsi="Arial" w:cs="Arial"/>
          <w:color w:val="222222"/>
          <w:sz w:val="18"/>
          <w:szCs w:val="18"/>
        </w:rPr>
        <w:t xml:space="preserve">Uploading Chef cookbooks and recipes. Syncing chef-repo with Git. </w:t>
      </w:r>
    </w:p>
    <w:p w:rsidR="002F231D" w:rsidRPr="009B39ED" w:rsidRDefault="002F231D">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hAnsi="Arial" w:cs="Arial"/>
          <w:color w:val="222222"/>
          <w:sz w:val="18"/>
          <w:szCs w:val="18"/>
        </w:rPr>
        <w:t>With Chef, adding and managing nodes to organisation, managing run-lists with roles and Chefspec test of resources and recipes</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Succes</w:t>
      </w:r>
      <w:r w:rsidR="002D0148" w:rsidRPr="009B39ED">
        <w:rPr>
          <w:rFonts w:ascii="Arial" w:eastAsia="Trebuchet MS" w:hAnsi="Arial" w:cs="Arial"/>
          <w:color w:val="222222"/>
          <w:sz w:val="18"/>
          <w:szCs w:val="18"/>
        </w:rPr>
        <w:t>s</w:t>
      </w:r>
      <w:r w:rsidRPr="009B39ED">
        <w:rPr>
          <w:rFonts w:ascii="Arial" w:eastAsia="Trebuchet MS" w:hAnsi="Arial" w:cs="Arial"/>
          <w:color w:val="222222"/>
          <w:sz w:val="18"/>
          <w:szCs w:val="18"/>
        </w:rPr>
        <w:t>ful replication of cloud resources(AWS and Heroku) using Terraform for multi-client reproduction of managed services</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Setting up an ELK stack along with ElasticSearch and Logstash</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Coding in Python, Node with lambda functions for data recovery and backups</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Creating and managing Docker containers and Kubernetes clusters</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CI/CD and release pipelines using Git, Circle CI and Jenkins</w:t>
      </w:r>
    </w:p>
    <w:p w:rsidR="00220C5C" w:rsidRPr="009B39ED" w:rsidRDefault="00B14C25">
      <w:pPr>
        <w:numPr>
          <w:ilvl w:val="0"/>
          <w:numId w:val="2"/>
        </w:numPr>
        <w:pBdr>
          <w:left w:val="none" w:sz="0" w:space="8" w:color="auto"/>
        </w:pBdr>
        <w:shd w:val="clear" w:color="auto" w:fill="FFFFFF"/>
        <w:ind w:left="2520" w:hanging="420"/>
        <w:rPr>
          <w:rFonts w:ascii="Arial" w:hAnsi="Arial" w:cs="Arial"/>
          <w:color w:val="222222"/>
          <w:sz w:val="18"/>
          <w:szCs w:val="18"/>
        </w:rPr>
      </w:pPr>
      <w:r w:rsidRPr="009B39ED">
        <w:rPr>
          <w:rFonts w:ascii="Arial" w:eastAsia="Trebuchet MS" w:hAnsi="Arial" w:cs="Arial"/>
          <w:color w:val="222222"/>
          <w:sz w:val="18"/>
          <w:szCs w:val="18"/>
        </w:rPr>
        <w:t>Monitoring strategy and scripts for cloud infrastructure</w:t>
      </w:r>
    </w:p>
    <w:p w:rsidR="00220C5C" w:rsidRPr="009B39ED" w:rsidRDefault="00B14C25" w:rsidP="002F231D">
      <w:pPr>
        <w:numPr>
          <w:ilvl w:val="0"/>
          <w:numId w:val="2"/>
        </w:numPr>
        <w:pBdr>
          <w:left w:val="none" w:sz="0" w:space="8" w:color="auto"/>
        </w:pBdr>
        <w:shd w:val="clear" w:color="auto" w:fill="FFFFFF"/>
        <w:spacing w:after="280"/>
        <w:ind w:left="2520" w:hanging="420"/>
        <w:rPr>
          <w:rFonts w:ascii="Arial" w:hAnsi="Arial" w:cs="Arial"/>
          <w:color w:val="222222"/>
          <w:sz w:val="18"/>
          <w:szCs w:val="18"/>
        </w:rPr>
      </w:pPr>
      <w:r w:rsidRPr="009B39ED">
        <w:rPr>
          <w:rFonts w:ascii="Arial" w:eastAsia="Trebuchet MS" w:hAnsi="Arial" w:cs="Arial"/>
          <w:color w:val="222222"/>
          <w:sz w:val="18"/>
          <w:szCs w:val="18"/>
        </w:rPr>
        <w:t xml:space="preserve">Setting up and maintaining Unit Testing, Integration testing for development </w:t>
      </w:r>
      <w:r w:rsidR="0077328E" w:rsidRPr="009B39ED">
        <w:rPr>
          <w:rFonts w:ascii="Arial" w:eastAsia="Trebuchet MS" w:hAnsi="Arial" w:cs="Arial"/>
          <w:color w:val="222222"/>
          <w:sz w:val="18"/>
          <w:szCs w:val="18"/>
        </w:rPr>
        <w:t>Lifecyle</w:t>
      </w: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Nov </w:t>
      </w:r>
      <w:proofErr w:type="gramStart"/>
      <w:r w:rsidRPr="009B39ED">
        <w:rPr>
          <w:rFonts w:ascii="Arial" w:eastAsia="Garamond" w:hAnsi="Arial" w:cs="Arial"/>
          <w:sz w:val="18"/>
          <w:szCs w:val="18"/>
        </w:rPr>
        <w:t>2016  –</w:t>
      </w:r>
      <w:proofErr w:type="gramEnd"/>
      <w:r w:rsidRPr="009B39ED">
        <w:rPr>
          <w:rFonts w:ascii="Arial" w:eastAsia="Garamond" w:hAnsi="Arial" w:cs="Arial"/>
          <w:sz w:val="18"/>
          <w:szCs w:val="18"/>
        </w:rPr>
        <w:t xml:space="preserve">  Mar 2017</w:t>
      </w:r>
      <w:r w:rsidRPr="009B39ED">
        <w:rPr>
          <w:rFonts w:ascii="Arial" w:eastAsia="Garamond" w:hAnsi="Arial" w:cs="Arial"/>
          <w:sz w:val="18"/>
          <w:szCs w:val="18"/>
        </w:rPr>
        <w:tab/>
      </w:r>
      <w:r w:rsidRPr="009B39ED">
        <w:rPr>
          <w:rFonts w:ascii="Arial" w:eastAsia="Arial" w:hAnsi="Arial" w:cs="Arial"/>
          <w:color w:val="222222"/>
          <w:sz w:val="18"/>
          <w:szCs w:val="18"/>
          <w:shd w:val="clear" w:color="auto" w:fill="FFFFFF"/>
        </w:rPr>
        <w:t xml:space="preserve">LafargeHolcim, </w:t>
      </w:r>
      <w:r w:rsidRPr="009B39ED">
        <w:rPr>
          <w:rFonts w:ascii="Arial" w:eastAsia="Arial" w:hAnsi="Arial" w:cs="Arial"/>
          <w:color w:val="263238"/>
          <w:sz w:val="18"/>
          <w:szCs w:val="18"/>
          <w:shd w:val="clear" w:color="auto" w:fill="FFFFFF"/>
        </w:rPr>
        <w:t>Albasanz 14, 28037 Madrid, Spain</w:t>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Devops Engineer</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AWS, OpenStack, Docker, Kubernetes, Chef, Puppet, Scala, Kafka, Clojure, Spark, Hadoop, Big Data, </w:t>
      </w:r>
      <w:r w:rsidR="00E727CD" w:rsidRPr="009B39ED">
        <w:rPr>
          <w:rFonts w:ascii="Arial" w:eastAsia="Arial" w:hAnsi="Arial" w:cs="Arial"/>
          <w:sz w:val="18"/>
          <w:szCs w:val="18"/>
        </w:rPr>
        <w:t xml:space="preserve">Hortonworks, </w:t>
      </w:r>
      <w:r w:rsidRPr="009B39ED">
        <w:rPr>
          <w:rFonts w:ascii="Arial" w:eastAsia="Arial" w:hAnsi="Arial" w:cs="Arial"/>
          <w:sz w:val="18"/>
          <w:szCs w:val="18"/>
        </w:rPr>
        <w:t>Jenkins, Packer, Mesos, Nagios, Graphite, Powershell, Python, Bash, EC2, S3, NoSQL, MySQL, SNS, SQS, RDS, MongoDB, ElastiCache, IAM, Terraform, CloudFormation, CodeCommit, Jenkins, Nginx, Appache, Elasticcache</w:t>
      </w:r>
    </w:p>
    <w:p w:rsidR="00220C5C" w:rsidRPr="009B39ED" w:rsidRDefault="00220C5C">
      <w:pPr>
        <w:rPr>
          <w:rFonts w:ascii="Arial" w:hAnsi="Arial" w:cs="Arial"/>
          <w:sz w:val="18"/>
          <w:szCs w:val="18"/>
        </w:rPr>
      </w:pPr>
    </w:p>
    <w:p w:rsidR="00220C5C" w:rsidRPr="009B39ED" w:rsidRDefault="00B14C25">
      <w:pPr>
        <w:shd w:val="clear" w:color="auto" w:fill="FFFFFF"/>
        <w:spacing w:after="150"/>
        <w:ind w:left="2160"/>
        <w:rPr>
          <w:rFonts w:ascii="Arial" w:hAnsi="Arial" w:cs="Arial"/>
          <w:sz w:val="18"/>
          <w:szCs w:val="18"/>
        </w:rPr>
      </w:pPr>
      <w:r w:rsidRPr="009B39ED">
        <w:rPr>
          <w:rFonts w:ascii="Arial" w:eastAsia="Helvetica" w:hAnsi="Arial" w:cs="Arial"/>
          <w:b/>
          <w:bCs/>
          <w:color w:val="333333"/>
          <w:sz w:val="18"/>
          <w:szCs w:val="18"/>
        </w:rPr>
        <w:t>Primarily responsible for:</w:t>
      </w:r>
    </w:p>
    <w:p w:rsidR="00220C5C" w:rsidRPr="009B39ED" w:rsidRDefault="00B14C25">
      <w:pPr>
        <w:numPr>
          <w:ilvl w:val="0"/>
          <w:numId w:val="3"/>
        </w:numPr>
        <w:pBdr>
          <w:left w:val="none" w:sz="0" w:space="8" w:color="auto"/>
        </w:pBdr>
        <w:shd w:val="clear" w:color="auto" w:fill="FFFFFF"/>
        <w:spacing w:before="280"/>
        <w:ind w:left="2520" w:hanging="424"/>
        <w:rPr>
          <w:rFonts w:ascii="Arial" w:hAnsi="Arial" w:cs="Arial"/>
          <w:color w:val="333333"/>
          <w:sz w:val="18"/>
          <w:szCs w:val="18"/>
        </w:rPr>
      </w:pPr>
      <w:r w:rsidRPr="009B39ED">
        <w:rPr>
          <w:rFonts w:ascii="Arial" w:eastAsia="Helvetica" w:hAnsi="Arial" w:cs="Arial"/>
          <w:color w:val="333333"/>
          <w:sz w:val="18"/>
          <w:szCs w:val="18"/>
        </w:rPr>
        <w:t xml:space="preserve">Large-scale web applications running on </w:t>
      </w:r>
      <w:r w:rsidR="005B5AE3" w:rsidRPr="009B39ED">
        <w:rPr>
          <w:rFonts w:ascii="Arial" w:eastAsia="Helvetica" w:hAnsi="Arial" w:cs="Arial"/>
          <w:color w:val="333333"/>
          <w:sz w:val="18"/>
          <w:szCs w:val="18"/>
        </w:rPr>
        <w:t>AWS</w:t>
      </w:r>
    </w:p>
    <w:p w:rsidR="002F231D" w:rsidRPr="009B39ED" w:rsidRDefault="002F231D">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hAnsi="Arial" w:cs="Arial"/>
          <w:color w:val="333333"/>
          <w:sz w:val="18"/>
          <w:szCs w:val="18"/>
        </w:rPr>
        <w:t xml:space="preserve">Infrastructure provisioning and </w:t>
      </w:r>
      <w:proofErr w:type="spellStart"/>
      <w:r w:rsidRPr="009B39ED">
        <w:rPr>
          <w:rFonts w:ascii="Arial" w:hAnsi="Arial" w:cs="Arial"/>
          <w:color w:val="333333"/>
          <w:sz w:val="18"/>
          <w:szCs w:val="18"/>
        </w:rPr>
        <w:t>and</w:t>
      </w:r>
      <w:proofErr w:type="spellEnd"/>
      <w:r w:rsidRPr="009B39ED">
        <w:rPr>
          <w:rFonts w:ascii="Arial" w:hAnsi="Arial" w:cs="Arial"/>
          <w:color w:val="333333"/>
          <w:sz w:val="18"/>
          <w:szCs w:val="18"/>
        </w:rPr>
        <w:t xml:space="preserve"> deployment with Chef</w:t>
      </w:r>
    </w:p>
    <w:p w:rsidR="002F231D" w:rsidRPr="009B39ED" w:rsidRDefault="0077328E" w:rsidP="002F231D">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Successful</w:t>
      </w:r>
      <w:r w:rsidR="00B14C25" w:rsidRPr="009B39ED">
        <w:rPr>
          <w:rFonts w:ascii="Arial" w:eastAsia="Helvetica" w:hAnsi="Arial" w:cs="Arial"/>
          <w:color w:val="333333"/>
          <w:sz w:val="18"/>
          <w:szCs w:val="18"/>
        </w:rPr>
        <w:t xml:space="preserve"> migration of Linux and windows instances to AWS using Cloudformation templates.</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 xml:space="preserve">High </w:t>
      </w:r>
      <w:r w:rsidR="0077328E" w:rsidRPr="009B39ED">
        <w:rPr>
          <w:rFonts w:ascii="Arial" w:eastAsia="Helvetica" w:hAnsi="Arial" w:cs="Arial"/>
          <w:color w:val="333333"/>
          <w:sz w:val="18"/>
          <w:szCs w:val="18"/>
        </w:rPr>
        <w:t>availability</w:t>
      </w:r>
      <w:r w:rsidRPr="009B39ED">
        <w:rPr>
          <w:rFonts w:ascii="Arial" w:eastAsia="Helvetica" w:hAnsi="Arial" w:cs="Arial"/>
          <w:color w:val="333333"/>
          <w:sz w:val="18"/>
          <w:szCs w:val="18"/>
        </w:rPr>
        <w:t xml:space="preserve"> and fault tolerance design</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VPC, VPN and VPC peering</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Data Recovery. Backup scripting</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Automated configuration, Puppet &amp; Chef</w:t>
      </w:r>
    </w:p>
    <w:p w:rsidR="003A6723" w:rsidRPr="009B39ED" w:rsidRDefault="003A6723">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hAnsi="Arial" w:cs="Arial"/>
          <w:color w:val="333333"/>
          <w:sz w:val="18"/>
          <w:szCs w:val="18"/>
        </w:rPr>
        <w:t xml:space="preserve">Implementing Microsoft Azure storage solutions and Active Directory </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AWS account auditing services</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CloudFormation and Terr</w:t>
      </w:r>
      <w:r w:rsidR="002F231D" w:rsidRPr="009B39ED">
        <w:rPr>
          <w:rFonts w:ascii="Arial" w:eastAsia="Helvetica" w:hAnsi="Arial" w:cs="Arial"/>
          <w:color w:val="333333"/>
          <w:sz w:val="18"/>
          <w:szCs w:val="18"/>
        </w:rPr>
        <w:t>a</w:t>
      </w:r>
      <w:r w:rsidRPr="009B39ED">
        <w:rPr>
          <w:rFonts w:ascii="Arial" w:eastAsia="Helvetica" w:hAnsi="Arial" w:cs="Arial"/>
          <w:color w:val="333333"/>
          <w:sz w:val="18"/>
          <w:szCs w:val="18"/>
        </w:rPr>
        <w:t>form templates</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lastRenderedPageBreak/>
        <w:t>CodeCommit repository management. GitHub</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RDS instances and databases</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Automated backup with Packer. Lambda functions(Node.js and Python) for AMI, snapshot backups to multiple accounts</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MySQL DBA</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lang w:val="fr-FR"/>
        </w:rPr>
      </w:pPr>
      <w:r w:rsidRPr="009B39ED">
        <w:rPr>
          <w:rFonts w:ascii="Arial" w:eastAsia="Helvetica" w:hAnsi="Arial" w:cs="Arial"/>
          <w:color w:val="333333"/>
          <w:sz w:val="18"/>
          <w:szCs w:val="18"/>
          <w:lang w:val="fr-FR"/>
        </w:rPr>
        <w:t>HTTP server technologies (e.g. REST, JSON, XML, etc)</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lang w:val="fr-FR"/>
        </w:rPr>
      </w:pPr>
      <w:r w:rsidRPr="009B39ED">
        <w:rPr>
          <w:rFonts w:ascii="Arial" w:eastAsia="Helvetica" w:hAnsi="Arial" w:cs="Arial"/>
          <w:color w:val="333333"/>
          <w:sz w:val="18"/>
          <w:szCs w:val="18"/>
          <w:lang w:val="fr-FR"/>
        </w:rPr>
        <w:t>Server automation (e.g. Chef, Puppet, etc)</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Scripting (e.g. Bash, Ruby, etc)</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Containerization (e.g. Docker)</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Continuous Integration, Deployment and Delivery</w:t>
      </w:r>
    </w:p>
    <w:p w:rsidR="00220C5C" w:rsidRPr="009B39ED" w:rsidRDefault="00B14C25">
      <w:pPr>
        <w:numPr>
          <w:ilvl w:val="0"/>
          <w:numId w:val="3"/>
        </w:numPr>
        <w:pBdr>
          <w:left w:val="none" w:sz="0" w:space="8" w:color="auto"/>
        </w:pBdr>
        <w:shd w:val="clear" w:color="auto" w:fill="FFFFFF"/>
        <w:ind w:left="2520" w:hanging="424"/>
        <w:rPr>
          <w:rFonts w:ascii="Arial" w:hAnsi="Arial" w:cs="Arial"/>
          <w:color w:val="333333"/>
          <w:sz w:val="18"/>
          <w:szCs w:val="18"/>
        </w:rPr>
      </w:pPr>
      <w:r w:rsidRPr="009B39ED">
        <w:rPr>
          <w:rFonts w:ascii="Arial" w:eastAsia="Helvetica" w:hAnsi="Arial" w:cs="Arial"/>
          <w:color w:val="333333"/>
          <w:sz w:val="18"/>
          <w:szCs w:val="18"/>
        </w:rPr>
        <w:t>Logging (e.g. Logstash)</w:t>
      </w:r>
    </w:p>
    <w:p w:rsidR="00220C5C" w:rsidRPr="009B39ED" w:rsidRDefault="00B14C25">
      <w:pPr>
        <w:numPr>
          <w:ilvl w:val="0"/>
          <w:numId w:val="3"/>
        </w:numPr>
        <w:pBdr>
          <w:left w:val="none" w:sz="0" w:space="8" w:color="auto"/>
        </w:pBdr>
        <w:shd w:val="clear" w:color="auto" w:fill="FFFFFF"/>
        <w:spacing w:after="280"/>
        <w:ind w:left="2520" w:hanging="424"/>
        <w:rPr>
          <w:rFonts w:ascii="Arial" w:hAnsi="Arial" w:cs="Arial"/>
          <w:color w:val="333333"/>
          <w:sz w:val="18"/>
          <w:szCs w:val="18"/>
        </w:rPr>
      </w:pPr>
      <w:r w:rsidRPr="009B39ED">
        <w:rPr>
          <w:rFonts w:ascii="Arial" w:eastAsia="Helvetica" w:hAnsi="Arial" w:cs="Arial"/>
          <w:color w:val="333333"/>
          <w:sz w:val="18"/>
          <w:szCs w:val="18"/>
        </w:rPr>
        <w:t>Automated regression testing (e.g. Selenium, Rainforest, etc)</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July </w:t>
      </w:r>
      <w:proofErr w:type="gramStart"/>
      <w:r w:rsidRPr="009B39ED">
        <w:rPr>
          <w:rFonts w:ascii="Arial" w:eastAsia="Garamond" w:hAnsi="Arial" w:cs="Arial"/>
          <w:sz w:val="18"/>
          <w:szCs w:val="18"/>
        </w:rPr>
        <w:t>2016  –</w:t>
      </w:r>
      <w:proofErr w:type="gramEnd"/>
      <w:r w:rsidRPr="009B39ED">
        <w:rPr>
          <w:rFonts w:ascii="Arial" w:eastAsia="Garamond" w:hAnsi="Arial" w:cs="Arial"/>
          <w:sz w:val="18"/>
          <w:szCs w:val="18"/>
        </w:rPr>
        <w:t xml:space="preserve">  Oct 2016</w:t>
      </w:r>
      <w:r w:rsidRPr="009B39ED">
        <w:rPr>
          <w:rFonts w:ascii="Arial" w:eastAsia="Garamond" w:hAnsi="Arial" w:cs="Arial"/>
          <w:sz w:val="18"/>
          <w:szCs w:val="18"/>
        </w:rPr>
        <w:tab/>
      </w:r>
      <w:r w:rsidRPr="009B39ED">
        <w:rPr>
          <w:rFonts w:ascii="Arial" w:eastAsia="Arial" w:hAnsi="Arial" w:cs="Arial"/>
          <w:color w:val="222222"/>
          <w:sz w:val="18"/>
          <w:szCs w:val="18"/>
          <w:shd w:val="clear" w:color="auto" w:fill="FFFFFF"/>
        </w:rPr>
        <w:t>Parfümerie Douglas GmbH,</w:t>
      </w:r>
      <w:r w:rsidRPr="009B39ED">
        <w:rPr>
          <w:rFonts w:ascii="Arial" w:eastAsia="Arial" w:hAnsi="Arial" w:cs="Arial"/>
          <w:color w:val="222222"/>
          <w:sz w:val="18"/>
          <w:szCs w:val="18"/>
        </w:rPr>
        <w:t xml:space="preserve"> </w:t>
      </w:r>
      <w:r w:rsidRPr="009B39ED">
        <w:rPr>
          <w:rFonts w:ascii="Arial" w:hAnsi="Arial" w:cs="Arial"/>
          <w:sz w:val="18"/>
          <w:szCs w:val="18"/>
        </w:rPr>
        <w:t>50679 Köln, Germany</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Senior Devops Engineer</w:t>
      </w:r>
    </w:p>
    <w:p w:rsidR="00220C5C" w:rsidRPr="009B39ED" w:rsidRDefault="00B14C25">
      <w:pPr>
        <w:tabs>
          <w:tab w:val="left" w:pos="2430"/>
        </w:tabs>
        <w:rPr>
          <w:rFonts w:ascii="Arial" w:hAnsi="Arial" w:cs="Arial"/>
          <w:sz w:val="18"/>
          <w:szCs w:val="18"/>
        </w:rPr>
      </w:pPr>
      <w:r w:rsidRPr="009B39ED">
        <w:rPr>
          <w:rFonts w:ascii="Arial" w:hAnsi="Arial" w:cs="Arial"/>
          <w:sz w:val="18"/>
          <w:szCs w:val="18"/>
        </w:rPr>
        <w:tab/>
      </w: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AWS, OpenStack, Docker, Kubernetes, Microservices Architecture, CI/CD, Jenkins,  Artifactory, LAMP, ElasticSearch, Packer, Big Data, Spark, Kafka, Clojure, Python, Bash, Mesos, Nagios, Graphite, S3, NoSQL, MySQL, SNS, SQS, RDS, MongoDB, ElastiCache, IAM, CloudFormation, CodeCommit, </w:t>
      </w:r>
    </w:p>
    <w:p w:rsidR="00220C5C" w:rsidRPr="009B39ED" w:rsidRDefault="00220C5C">
      <w:pPr>
        <w:ind w:left="2160"/>
        <w:rPr>
          <w:rFonts w:ascii="Arial" w:hAnsi="Arial" w:cs="Arial"/>
          <w:sz w:val="18"/>
          <w:szCs w:val="18"/>
        </w:rPr>
      </w:pPr>
    </w:p>
    <w:p w:rsidR="00220C5C" w:rsidRPr="009B39ED" w:rsidRDefault="00B14C25">
      <w:pPr>
        <w:shd w:val="clear" w:color="auto" w:fill="FFFFFF"/>
        <w:spacing w:after="150"/>
        <w:ind w:left="2160"/>
        <w:rPr>
          <w:rFonts w:ascii="Arial" w:hAnsi="Arial" w:cs="Arial"/>
          <w:sz w:val="18"/>
          <w:szCs w:val="18"/>
        </w:rPr>
      </w:pPr>
      <w:r w:rsidRPr="009B39ED">
        <w:rPr>
          <w:rFonts w:ascii="Arial" w:eastAsia="Helvetica" w:hAnsi="Arial" w:cs="Arial"/>
          <w:b/>
          <w:bCs/>
          <w:color w:val="333333"/>
          <w:sz w:val="18"/>
          <w:szCs w:val="18"/>
        </w:rPr>
        <w:t>Primarily responsible for:</w:t>
      </w:r>
    </w:p>
    <w:p w:rsidR="00220C5C" w:rsidRPr="009B39ED" w:rsidRDefault="00B14C25">
      <w:pPr>
        <w:numPr>
          <w:ilvl w:val="0"/>
          <w:numId w:val="4"/>
        </w:numPr>
        <w:pBdr>
          <w:left w:val="none" w:sz="0" w:space="8" w:color="auto"/>
        </w:pBdr>
        <w:shd w:val="clear" w:color="auto" w:fill="FFFFFF"/>
        <w:spacing w:before="280"/>
        <w:ind w:left="2880" w:hanging="424"/>
        <w:rPr>
          <w:rFonts w:ascii="Arial" w:hAnsi="Arial" w:cs="Arial"/>
          <w:color w:val="333333"/>
          <w:sz w:val="18"/>
          <w:szCs w:val="18"/>
        </w:rPr>
      </w:pPr>
      <w:r w:rsidRPr="009B39ED">
        <w:rPr>
          <w:rFonts w:ascii="Arial" w:eastAsia="Helvetica" w:hAnsi="Arial" w:cs="Arial"/>
          <w:color w:val="333333"/>
          <w:sz w:val="18"/>
          <w:szCs w:val="18"/>
        </w:rPr>
        <w:t xml:space="preserve">Deploying and configuring services using infrastructure as </w:t>
      </w:r>
      <w:r w:rsidR="0077328E" w:rsidRPr="009B39ED">
        <w:rPr>
          <w:rFonts w:ascii="Arial" w:eastAsia="Helvetica" w:hAnsi="Arial" w:cs="Arial"/>
          <w:color w:val="333333"/>
          <w:sz w:val="18"/>
          <w:szCs w:val="18"/>
        </w:rPr>
        <w:t>a service provider</w:t>
      </w:r>
      <w:r w:rsidRPr="009B39ED">
        <w:rPr>
          <w:rFonts w:ascii="Arial" w:eastAsia="Helvetica" w:hAnsi="Arial" w:cs="Arial"/>
          <w:color w:val="333333"/>
          <w:sz w:val="18"/>
          <w:szCs w:val="18"/>
        </w:rPr>
        <w:t xml:space="preserve"> (e.g., Amazon Web Services, Microsoft Azure, Google Compute Engine, RackSpace/OpenStack)</w:t>
      </w:r>
    </w:p>
    <w:p w:rsidR="00220C5C" w:rsidRPr="009B39ED" w:rsidRDefault="00B14C25">
      <w:pPr>
        <w:numPr>
          <w:ilvl w:val="0"/>
          <w:numId w:val="4"/>
        </w:numPr>
        <w:pBdr>
          <w:left w:val="none" w:sz="0" w:space="8" w:color="auto"/>
        </w:pBdr>
        <w:shd w:val="clear" w:color="auto" w:fill="FFFFFF"/>
        <w:ind w:left="2880" w:hanging="424"/>
        <w:rPr>
          <w:rFonts w:ascii="Arial" w:hAnsi="Arial" w:cs="Arial"/>
          <w:color w:val="333333"/>
          <w:sz w:val="18"/>
          <w:szCs w:val="18"/>
        </w:rPr>
      </w:pPr>
      <w:r w:rsidRPr="009B39ED">
        <w:rPr>
          <w:rFonts w:ascii="Arial" w:eastAsia="Helvetica" w:hAnsi="Arial" w:cs="Arial"/>
          <w:color w:val="333333"/>
          <w:sz w:val="18"/>
          <w:szCs w:val="18"/>
        </w:rPr>
        <w:t>Configuring and managing Linux-based servers to serve dynamic websites</w:t>
      </w:r>
    </w:p>
    <w:p w:rsidR="00220C5C" w:rsidRPr="009B39ED" w:rsidRDefault="00B14C25">
      <w:pPr>
        <w:numPr>
          <w:ilvl w:val="0"/>
          <w:numId w:val="4"/>
        </w:numPr>
        <w:pBdr>
          <w:left w:val="none" w:sz="0" w:space="8" w:color="auto"/>
        </w:pBdr>
        <w:shd w:val="clear" w:color="auto" w:fill="FFFFFF"/>
        <w:ind w:left="2880" w:hanging="424"/>
        <w:rPr>
          <w:rFonts w:ascii="Arial" w:hAnsi="Arial" w:cs="Arial"/>
          <w:color w:val="333333"/>
          <w:sz w:val="18"/>
          <w:szCs w:val="18"/>
        </w:rPr>
      </w:pPr>
      <w:r w:rsidRPr="009B39ED">
        <w:rPr>
          <w:rFonts w:ascii="Arial" w:eastAsia="Helvetica" w:hAnsi="Arial" w:cs="Arial"/>
          <w:color w:val="333333"/>
          <w:sz w:val="18"/>
          <w:szCs w:val="18"/>
        </w:rPr>
        <w:t>Debugging cluster-based computing architectures</w:t>
      </w:r>
    </w:p>
    <w:p w:rsidR="00220C5C" w:rsidRPr="009B39ED" w:rsidRDefault="00B14C25">
      <w:pPr>
        <w:numPr>
          <w:ilvl w:val="0"/>
          <w:numId w:val="4"/>
        </w:numPr>
        <w:pBdr>
          <w:left w:val="none" w:sz="0" w:space="8" w:color="auto"/>
        </w:pBdr>
        <w:shd w:val="clear" w:color="auto" w:fill="FFFFFF"/>
        <w:ind w:left="2880" w:hanging="424"/>
        <w:rPr>
          <w:rFonts w:ascii="Arial" w:hAnsi="Arial" w:cs="Arial"/>
          <w:color w:val="333333"/>
          <w:sz w:val="18"/>
          <w:szCs w:val="18"/>
        </w:rPr>
      </w:pPr>
      <w:r w:rsidRPr="009B39ED">
        <w:rPr>
          <w:rFonts w:ascii="Arial" w:eastAsia="Helvetica" w:hAnsi="Arial" w:cs="Arial"/>
          <w:color w:val="333333"/>
          <w:sz w:val="18"/>
          <w:szCs w:val="18"/>
        </w:rPr>
        <w:t>Using scripting or basic programming skills to solve problems</w:t>
      </w:r>
    </w:p>
    <w:p w:rsidR="00220C5C" w:rsidRPr="009B39ED" w:rsidRDefault="00B14C25">
      <w:pPr>
        <w:numPr>
          <w:ilvl w:val="0"/>
          <w:numId w:val="4"/>
        </w:numPr>
        <w:pBdr>
          <w:left w:val="none" w:sz="0" w:space="8" w:color="auto"/>
        </w:pBdr>
        <w:shd w:val="clear" w:color="auto" w:fill="FFFFFF"/>
        <w:ind w:left="2880" w:hanging="424"/>
        <w:rPr>
          <w:rFonts w:ascii="Arial" w:hAnsi="Arial" w:cs="Arial"/>
          <w:color w:val="333333"/>
          <w:sz w:val="18"/>
          <w:szCs w:val="18"/>
        </w:rPr>
      </w:pPr>
      <w:r w:rsidRPr="009B39ED">
        <w:rPr>
          <w:rFonts w:ascii="Arial" w:eastAsia="Helvetica" w:hAnsi="Arial" w:cs="Arial"/>
          <w:color w:val="333333"/>
          <w:sz w:val="18"/>
          <w:szCs w:val="18"/>
        </w:rPr>
        <w:t>Installation and management of open source monitoring tools</w:t>
      </w:r>
    </w:p>
    <w:p w:rsidR="00220C5C" w:rsidRPr="009B39ED" w:rsidRDefault="00B14C25">
      <w:pPr>
        <w:numPr>
          <w:ilvl w:val="0"/>
          <w:numId w:val="4"/>
        </w:numPr>
        <w:pBdr>
          <w:left w:val="none" w:sz="0" w:space="8" w:color="auto"/>
        </w:pBdr>
        <w:shd w:val="clear" w:color="auto" w:fill="FFFFFF"/>
        <w:ind w:left="2880" w:hanging="424"/>
        <w:rPr>
          <w:rFonts w:ascii="Arial" w:hAnsi="Arial" w:cs="Arial"/>
          <w:color w:val="333333"/>
          <w:sz w:val="18"/>
          <w:szCs w:val="18"/>
        </w:rPr>
      </w:pPr>
      <w:r w:rsidRPr="009B39ED">
        <w:rPr>
          <w:rFonts w:ascii="Arial" w:eastAsia="Helvetica" w:hAnsi="Arial" w:cs="Arial"/>
          <w:color w:val="333333"/>
          <w:sz w:val="18"/>
          <w:szCs w:val="18"/>
        </w:rPr>
        <w:t>Configuration management tools (e.g., Puppet, Chef, Ansible, Salt)</w:t>
      </w:r>
    </w:p>
    <w:p w:rsidR="00220C5C" w:rsidRPr="009B39ED" w:rsidRDefault="00B14C25">
      <w:pPr>
        <w:numPr>
          <w:ilvl w:val="0"/>
          <w:numId w:val="4"/>
        </w:numPr>
        <w:pBdr>
          <w:left w:val="none" w:sz="0" w:space="8" w:color="auto"/>
        </w:pBdr>
        <w:shd w:val="clear" w:color="auto" w:fill="FFFFFF"/>
        <w:ind w:left="2880" w:hanging="424"/>
        <w:rPr>
          <w:rFonts w:ascii="Arial" w:hAnsi="Arial" w:cs="Arial"/>
          <w:color w:val="333333"/>
          <w:sz w:val="18"/>
          <w:szCs w:val="18"/>
        </w:rPr>
      </w:pPr>
      <w:r w:rsidRPr="009B39ED">
        <w:rPr>
          <w:rFonts w:ascii="Arial" w:eastAsia="Helvetica" w:hAnsi="Arial" w:cs="Arial"/>
          <w:color w:val="333333"/>
          <w:sz w:val="18"/>
          <w:szCs w:val="18"/>
        </w:rPr>
        <w:t>Architecture for continuous integration and deployment, and continuous monitoring</w:t>
      </w:r>
    </w:p>
    <w:p w:rsidR="00220C5C" w:rsidRPr="009B39ED" w:rsidRDefault="00B14C25">
      <w:pPr>
        <w:numPr>
          <w:ilvl w:val="0"/>
          <w:numId w:val="4"/>
        </w:numPr>
        <w:pBdr>
          <w:left w:val="none" w:sz="0" w:space="8" w:color="auto"/>
        </w:pBdr>
        <w:shd w:val="clear" w:color="auto" w:fill="FFFFFF"/>
        <w:spacing w:after="280"/>
        <w:ind w:left="2880" w:hanging="424"/>
        <w:rPr>
          <w:rFonts w:ascii="Arial" w:hAnsi="Arial" w:cs="Arial"/>
          <w:color w:val="333333"/>
          <w:sz w:val="18"/>
          <w:szCs w:val="18"/>
        </w:rPr>
      </w:pPr>
      <w:r w:rsidRPr="009B39ED">
        <w:rPr>
          <w:rFonts w:ascii="Arial" w:eastAsia="Helvetica" w:hAnsi="Arial" w:cs="Arial"/>
          <w:color w:val="333333"/>
          <w:sz w:val="18"/>
          <w:szCs w:val="18"/>
        </w:rPr>
        <w:t>Containerization technologies (e.g., LXC, Docker, Rocket)</w:t>
      </w: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Oct </w:t>
      </w:r>
      <w:proofErr w:type="gramStart"/>
      <w:r w:rsidRPr="009B39ED">
        <w:rPr>
          <w:rFonts w:ascii="Arial" w:eastAsia="Garamond" w:hAnsi="Arial" w:cs="Arial"/>
          <w:sz w:val="18"/>
          <w:szCs w:val="18"/>
        </w:rPr>
        <w:t>2015  –</w:t>
      </w:r>
      <w:proofErr w:type="gramEnd"/>
      <w:r w:rsidRPr="009B39ED">
        <w:rPr>
          <w:rFonts w:ascii="Arial" w:eastAsia="Garamond" w:hAnsi="Arial" w:cs="Arial"/>
          <w:sz w:val="18"/>
          <w:szCs w:val="18"/>
        </w:rPr>
        <w:t xml:space="preserve">  June 2016</w:t>
      </w:r>
      <w:r w:rsidRPr="009B39ED">
        <w:rPr>
          <w:rFonts w:ascii="Arial" w:eastAsia="Garamond" w:hAnsi="Arial" w:cs="Arial"/>
          <w:sz w:val="18"/>
          <w:szCs w:val="18"/>
        </w:rPr>
        <w:tab/>
        <w:t>Boise State University, Boise, Idaho, USA</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Senior Engineer/DevOps/AWS</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Scala, Kafka, Clojure, Spark, Hadoop, </w:t>
      </w:r>
      <w:r w:rsidR="00E727CD" w:rsidRPr="009B39ED">
        <w:rPr>
          <w:rFonts w:ascii="Arial" w:eastAsia="Arial" w:hAnsi="Arial" w:cs="Arial"/>
          <w:sz w:val="18"/>
          <w:szCs w:val="18"/>
        </w:rPr>
        <w:t xml:space="preserve">Hortonworks, </w:t>
      </w:r>
      <w:r w:rsidRPr="009B39ED">
        <w:rPr>
          <w:rFonts w:ascii="Arial" w:eastAsia="Arial" w:hAnsi="Arial" w:cs="Arial"/>
          <w:sz w:val="18"/>
          <w:szCs w:val="18"/>
        </w:rPr>
        <w:t xml:space="preserve">Big Data, Logstash, Riemann, Zookeeper, AWS, OpenStack, Docker, Rackspace, Node.js, Java, Vagrant, Splunk, Jenkins, Mesos, Nagios, Graphite, S3, NoSQL, MySQL, MongoDB, SQL </w:t>
      </w:r>
      <w:r w:rsidRPr="009B39ED">
        <w:rPr>
          <w:rFonts w:ascii="Arial" w:eastAsia="Garamond" w:hAnsi="Arial" w:cs="Arial"/>
          <w:b/>
          <w:bCs/>
          <w:sz w:val="18"/>
          <w:szCs w:val="18"/>
        </w:rPr>
        <w:t xml:space="preserve"> </w:t>
      </w:r>
      <w:r w:rsidRPr="009B39ED">
        <w:rPr>
          <w:rFonts w:ascii="Arial" w:eastAsia="Arial" w:hAnsi="Arial" w:cs="Arial"/>
          <w:sz w:val="18"/>
          <w:szCs w:val="18"/>
        </w:rPr>
        <w:t>Server,</w:t>
      </w:r>
      <w:r w:rsidRPr="009B39ED">
        <w:rPr>
          <w:rFonts w:ascii="Arial" w:eastAsia="Garamond" w:hAnsi="Arial" w:cs="Arial"/>
          <w:b/>
          <w:bCs/>
          <w:sz w:val="18"/>
          <w:szCs w:val="18"/>
        </w:rPr>
        <w:t xml:space="preserve"> </w:t>
      </w:r>
      <w:r w:rsidRPr="009B39ED">
        <w:rPr>
          <w:rFonts w:ascii="Arial" w:eastAsia="Arial" w:hAnsi="Arial" w:cs="Arial"/>
          <w:sz w:val="18"/>
          <w:szCs w:val="18"/>
        </w:rPr>
        <w:t>MS BI, SNS, SQS, RDS, MongoDB, ElastiCache, IAM, CloudFormation, Git, SVN</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Responsibilities</w:t>
      </w:r>
      <w:r w:rsidRPr="009B39ED">
        <w:rPr>
          <w:rFonts w:ascii="Arial" w:eastAsia="Garamond" w:hAnsi="Arial" w:cs="Arial"/>
          <w:sz w:val="18"/>
          <w:szCs w:val="18"/>
        </w:rPr>
        <w:t xml:space="preserve"> – Cloud and On-premises Infrastructure provisioning</w:t>
      </w:r>
    </w:p>
    <w:p w:rsidR="00220C5C" w:rsidRPr="009B39ED" w:rsidRDefault="00220C5C">
      <w:pPr>
        <w:ind w:left="2160"/>
        <w:rPr>
          <w:rFonts w:ascii="Arial" w:hAnsi="Arial" w:cs="Arial"/>
          <w:sz w:val="18"/>
          <w:szCs w:val="18"/>
        </w:rPr>
      </w:pPr>
    </w:p>
    <w:p w:rsidR="00220C5C" w:rsidRPr="009B39ED" w:rsidRDefault="00B14C25">
      <w:pPr>
        <w:numPr>
          <w:ilvl w:val="0"/>
          <w:numId w:val="5"/>
        </w:numPr>
        <w:pBdr>
          <w:left w:val="none" w:sz="0" w:space="8" w:color="auto"/>
        </w:pBdr>
        <w:ind w:left="2880" w:hanging="424"/>
        <w:rPr>
          <w:rFonts w:ascii="Arial" w:hAnsi="Arial" w:cs="Arial"/>
          <w:sz w:val="18"/>
          <w:szCs w:val="18"/>
        </w:rPr>
      </w:pPr>
      <w:r w:rsidRPr="009B39ED">
        <w:rPr>
          <w:rFonts w:ascii="Arial" w:eastAsia="Garamond" w:hAnsi="Arial" w:cs="Arial"/>
          <w:sz w:val="18"/>
          <w:szCs w:val="18"/>
        </w:rPr>
        <w:t>Creation of a hub VPC within AWS, that’s fault tolerant across AZs, providing shared DevOps services, including: Puppet master, Bastion server(s), RPM/</w:t>
      </w:r>
      <w:r w:rsidR="0077328E" w:rsidRPr="009B39ED">
        <w:rPr>
          <w:rFonts w:ascii="Arial" w:eastAsia="Garamond" w:hAnsi="Arial" w:cs="Arial"/>
          <w:sz w:val="18"/>
          <w:szCs w:val="18"/>
        </w:rPr>
        <w:t>artefact</w:t>
      </w:r>
      <w:r w:rsidRPr="009B39ED">
        <w:rPr>
          <w:rFonts w:ascii="Arial" w:eastAsia="Garamond" w:hAnsi="Arial" w:cs="Arial"/>
          <w:sz w:val="18"/>
          <w:szCs w:val="18"/>
        </w:rPr>
        <w:t xml:space="preserve"> repository, Opsview slave(s), Dynatrace collector(s)</w:t>
      </w:r>
    </w:p>
    <w:p w:rsidR="00220C5C" w:rsidRPr="009B39ED" w:rsidRDefault="00B14C25">
      <w:pPr>
        <w:numPr>
          <w:ilvl w:val="0"/>
          <w:numId w:val="5"/>
        </w:numPr>
        <w:pBdr>
          <w:left w:val="none" w:sz="0" w:space="8" w:color="auto"/>
        </w:pBdr>
        <w:ind w:left="2880" w:hanging="424"/>
        <w:rPr>
          <w:rFonts w:ascii="Arial" w:hAnsi="Arial" w:cs="Arial"/>
          <w:sz w:val="18"/>
          <w:szCs w:val="18"/>
        </w:rPr>
      </w:pPr>
      <w:r w:rsidRPr="009B39ED">
        <w:rPr>
          <w:rFonts w:ascii="Arial" w:eastAsia="Garamond" w:hAnsi="Arial" w:cs="Arial"/>
          <w:sz w:val="18"/>
          <w:szCs w:val="18"/>
        </w:rPr>
        <w:t>POC of using the AWS Service Catalogue (and underlying CloudFormation) to provide a self-service portal where users can provision: Wordpress server/environment and C5 server/environment</w:t>
      </w:r>
    </w:p>
    <w:p w:rsidR="00220C5C" w:rsidRPr="009B39ED" w:rsidRDefault="00B14C25">
      <w:pPr>
        <w:numPr>
          <w:ilvl w:val="0"/>
          <w:numId w:val="5"/>
        </w:numPr>
        <w:pBdr>
          <w:left w:val="none" w:sz="0" w:space="8" w:color="auto"/>
        </w:pBdr>
        <w:ind w:left="2880" w:hanging="424"/>
        <w:rPr>
          <w:rFonts w:ascii="Arial" w:hAnsi="Arial" w:cs="Arial"/>
          <w:sz w:val="18"/>
          <w:szCs w:val="18"/>
        </w:rPr>
      </w:pPr>
      <w:r w:rsidRPr="009B39ED">
        <w:rPr>
          <w:rFonts w:ascii="Arial" w:eastAsia="Garamond" w:hAnsi="Arial" w:cs="Arial"/>
          <w:sz w:val="18"/>
          <w:szCs w:val="18"/>
        </w:rPr>
        <w:t xml:space="preserve">Creating rmp packages into correct rpm </w:t>
      </w:r>
      <w:proofErr w:type="gramStart"/>
      <w:r w:rsidRPr="009B39ED">
        <w:rPr>
          <w:rFonts w:ascii="Arial" w:eastAsia="Garamond" w:hAnsi="Arial" w:cs="Arial"/>
          <w:sz w:val="18"/>
          <w:szCs w:val="18"/>
        </w:rPr>
        <w:t>repository(</w:t>
      </w:r>
      <w:proofErr w:type="gramEnd"/>
      <w:r w:rsidRPr="009B39ED">
        <w:rPr>
          <w:rFonts w:ascii="Arial" w:eastAsia="Garamond" w:hAnsi="Arial" w:cs="Arial"/>
          <w:sz w:val="18"/>
          <w:szCs w:val="18"/>
        </w:rPr>
        <w:t>internal or AWS) from code on Github and imports to internal SVN.</w:t>
      </w:r>
    </w:p>
    <w:p w:rsidR="00220C5C" w:rsidRPr="009B39ED" w:rsidRDefault="00B14C25">
      <w:pPr>
        <w:numPr>
          <w:ilvl w:val="0"/>
          <w:numId w:val="5"/>
        </w:numPr>
        <w:pBdr>
          <w:left w:val="none" w:sz="0" w:space="7" w:color="auto"/>
        </w:pBdr>
        <w:ind w:left="2880" w:hanging="430"/>
        <w:rPr>
          <w:rFonts w:ascii="Arial" w:hAnsi="Arial" w:cs="Arial"/>
          <w:sz w:val="18"/>
          <w:szCs w:val="18"/>
        </w:rPr>
      </w:pPr>
      <w:r w:rsidRPr="009B39ED">
        <w:rPr>
          <w:rFonts w:ascii="Arial" w:eastAsia="Garamond" w:hAnsi="Arial" w:cs="Arial"/>
          <w:sz w:val="18"/>
          <w:szCs w:val="18"/>
        </w:rPr>
        <w:t xml:space="preserve">Platform as a Service built for containerised applications </w:t>
      </w:r>
      <w:proofErr w:type="gramStart"/>
      <w:r w:rsidRPr="009B39ED">
        <w:rPr>
          <w:rFonts w:ascii="Arial" w:eastAsia="Garamond" w:hAnsi="Arial" w:cs="Arial"/>
          <w:sz w:val="18"/>
          <w:szCs w:val="18"/>
        </w:rPr>
        <w:t>and  micro</w:t>
      </w:r>
      <w:proofErr w:type="gramEnd"/>
      <w:r w:rsidRPr="009B39ED">
        <w:rPr>
          <w:rFonts w:ascii="Arial" w:eastAsia="Garamond" w:hAnsi="Arial" w:cs="Arial"/>
          <w:sz w:val="18"/>
          <w:szCs w:val="18"/>
        </w:rPr>
        <w:t>-service architectures. Built on largely Docker, Kubernetes, Terraform and leveraging multiple cloud platforms both public and private to deliver a consistent platform for continuously deploying applications</w:t>
      </w:r>
    </w:p>
    <w:p w:rsidR="00220C5C" w:rsidRPr="009B39ED" w:rsidRDefault="00B14C25">
      <w:pPr>
        <w:numPr>
          <w:ilvl w:val="0"/>
          <w:numId w:val="5"/>
        </w:numPr>
        <w:pBdr>
          <w:left w:val="none" w:sz="0" w:space="7" w:color="auto"/>
        </w:pBdr>
        <w:ind w:left="2880" w:hanging="430"/>
        <w:rPr>
          <w:rFonts w:ascii="Arial" w:hAnsi="Arial" w:cs="Arial"/>
          <w:sz w:val="18"/>
          <w:szCs w:val="18"/>
          <w:lang w:val="sv-SE"/>
        </w:rPr>
      </w:pPr>
      <w:r w:rsidRPr="009B39ED">
        <w:rPr>
          <w:rFonts w:ascii="Arial" w:eastAsia="Garamond" w:hAnsi="Arial" w:cs="Arial"/>
          <w:sz w:val="18"/>
          <w:szCs w:val="18"/>
          <w:lang w:val="sv-SE"/>
        </w:rPr>
        <w:t>Centralised Logging using rsyslog, Logsstash, Kibana</w:t>
      </w:r>
    </w:p>
    <w:p w:rsidR="00220C5C" w:rsidRPr="009B39ED" w:rsidRDefault="00B14C25">
      <w:pPr>
        <w:numPr>
          <w:ilvl w:val="0"/>
          <w:numId w:val="5"/>
        </w:numPr>
        <w:pBdr>
          <w:left w:val="none" w:sz="0" w:space="7" w:color="auto"/>
        </w:pBdr>
        <w:ind w:left="2880" w:hanging="430"/>
        <w:rPr>
          <w:rFonts w:ascii="Arial" w:hAnsi="Arial" w:cs="Arial"/>
          <w:sz w:val="18"/>
          <w:szCs w:val="18"/>
        </w:rPr>
      </w:pPr>
      <w:r w:rsidRPr="009B39ED">
        <w:rPr>
          <w:rFonts w:ascii="Arial" w:eastAsia="Garamond" w:hAnsi="Arial" w:cs="Arial"/>
          <w:sz w:val="18"/>
          <w:szCs w:val="18"/>
        </w:rPr>
        <w:t>Data analytics with clojure, reimann and monitoring.</w:t>
      </w:r>
    </w:p>
    <w:p w:rsidR="00220C5C" w:rsidRPr="009B39ED" w:rsidRDefault="00B14C25">
      <w:pPr>
        <w:numPr>
          <w:ilvl w:val="0"/>
          <w:numId w:val="5"/>
        </w:numPr>
        <w:pBdr>
          <w:left w:val="none" w:sz="0" w:space="7" w:color="auto"/>
        </w:pBdr>
        <w:ind w:left="2880" w:hanging="430"/>
        <w:rPr>
          <w:rFonts w:ascii="Arial" w:hAnsi="Arial" w:cs="Arial"/>
          <w:sz w:val="18"/>
          <w:szCs w:val="18"/>
        </w:rPr>
      </w:pPr>
      <w:r w:rsidRPr="009B39ED">
        <w:rPr>
          <w:rFonts w:ascii="Arial" w:eastAsia="Garamond" w:hAnsi="Arial" w:cs="Arial"/>
          <w:sz w:val="18"/>
          <w:szCs w:val="18"/>
        </w:rPr>
        <w:lastRenderedPageBreak/>
        <w:t xml:space="preserve">Capturing </w:t>
      </w:r>
      <w:r w:rsidR="0077328E" w:rsidRPr="009B39ED">
        <w:rPr>
          <w:rFonts w:ascii="Arial" w:eastAsia="Garamond" w:hAnsi="Arial" w:cs="Arial"/>
          <w:sz w:val="18"/>
          <w:szCs w:val="18"/>
        </w:rPr>
        <w:t>streaming</w:t>
      </w:r>
      <w:r w:rsidRPr="009B39ED">
        <w:rPr>
          <w:rFonts w:ascii="Arial" w:eastAsia="Garamond" w:hAnsi="Arial" w:cs="Arial"/>
          <w:sz w:val="18"/>
          <w:szCs w:val="18"/>
        </w:rPr>
        <w:t xml:space="preserve"> of events using Spark, Kafka and Cassandra</w:t>
      </w:r>
    </w:p>
    <w:p w:rsidR="00220C5C" w:rsidRPr="009B39ED" w:rsidRDefault="00220C5C">
      <w:pPr>
        <w:ind w:left="2160"/>
        <w:rPr>
          <w:rFonts w:ascii="Arial" w:hAnsi="Arial" w:cs="Arial"/>
          <w:sz w:val="18"/>
          <w:szCs w:val="18"/>
        </w:rPr>
      </w:pPr>
    </w:p>
    <w:p w:rsidR="00220C5C" w:rsidRPr="009B39ED" w:rsidRDefault="00220C5C">
      <w:pPr>
        <w:ind w:left="2160"/>
        <w:rPr>
          <w:rFonts w:ascii="Arial" w:hAnsi="Arial" w:cs="Arial"/>
          <w:sz w:val="18"/>
          <w:szCs w:val="18"/>
        </w:rPr>
      </w:pPr>
    </w:p>
    <w:p w:rsidR="00220C5C" w:rsidRPr="009B39ED" w:rsidRDefault="00220C5C">
      <w:pPr>
        <w:rPr>
          <w:rFonts w:ascii="Arial" w:hAnsi="Arial" w:cs="Arial"/>
        </w:rPr>
      </w:pPr>
    </w:p>
    <w:p w:rsidR="00220C5C" w:rsidRPr="009B39ED" w:rsidRDefault="009B39ED">
      <w:pPr>
        <w:rPr>
          <w:rFonts w:ascii="Arial" w:hAnsi="Arial" w:cs="Arial"/>
          <w:sz w:val="18"/>
          <w:szCs w:val="18"/>
        </w:rPr>
      </w:pPr>
      <w:r w:rsidRPr="009B39ED">
        <w:rPr>
          <w:rFonts w:ascii="Arial" w:eastAsia="Garamond" w:hAnsi="Arial" w:cs="Arial"/>
          <w:sz w:val="18"/>
          <w:szCs w:val="18"/>
        </w:rPr>
        <w:t xml:space="preserve">June </w:t>
      </w:r>
      <w:proofErr w:type="gramStart"/>
      <w:r w:rsidRPr="009B39ED">
        <w:rPr>
          <w:rFonts w:ascii="Arial" w:eastAsia="Garamond" w:hAnsi="Arial" w:cs="Arial"/>
          <w:sz w:val="18"/>
          <w:szCs w:val="18"/>
        </w:rPr>
        <w:t>2014  –</w:t>
      </w:r>
      <w:proofErr w:type="gramEnd"/>
      <w:r w:rsidRPr="009B39ED">
        <w:rPr>
          <w:rFonts w:ascii="Arial" w:eastAsia="Garamond" w:hAnsi="Arial" w:cs="Arial"/>
          <w:sz w:val="18"/>
          <w:szCs w:val="18"/>
        </w:rPr>
        <w:t xml:space="preserve">  Sept 2015 </w:t>
      </w:r>
      <w:r w:rsidR="00B14C25" w:rsidRPr="009B39ED">
        <w:rPr>
          <w:rFonts w:ascii="Arial" w:eastAsia="Garamond" w:hAnsi="Arial" w:cs="Arial"/>
          <w:sz w:val="18"/>
          <w:szCs w:val="18"/>
        </w:rPr>
        <w:t>Swiss Re, Switzerland</w:t>
      </w:r>
    </w:p>
    <w:p w:rsidR="00220C5C" w:rsidRPr="009B39ED" w:rsidRDefault="00B14C25">
      <w:pPr>
        <w:rPr>
          <w:rFonts w:ascii="Arial" w:hAnsi="Arial" w:cs="Arial"/>
          <w:sz w:val="18"/>
          <w:szCs w:val="18"/>
        </w:rPr>
      </w:pPr>
      <w:r w:rsidRPr="009B39ED">
        <w:rPr>
          <w:rFonts w:ascii="Arial" w:hAnsi="Arial" w:cs="Arial"/>
          <w:sz w:val="18"/>
          <w:szCs w:val="18"/>
        </w:rPr>
        <w:t> </w:t>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Infrastructure Engineer</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Linux(RHEL), Java, C, Perl, Powershell, Openstack, Node.js, Javascript,Security, Azure, PaaS,SOA, Windows 2012, AWS, Puppet, Chef, Ruby, Ansible,Vagrant, Docker, Rackspace, Kubernetes, Splunk, Jenkins, Terraform, Route53, FluentID, Nagios, Graphite, S3, NoSQL, MySQL, MongoDB, SQL </w:t>
      </w:r>
      <w:r w:rsidRPr="009B39ED">
        <w:rPr>
          <w:rFonts w:ascii="Arial" w:eastAsia="Garamond" w:hAnsi="Arial" w:cs="Arial"/>
          <w:b/>
          <w:bCs/>
          <w:sz w:val="18"/>
          <w:szCs w:val="18"/>
        </w:rPr>
        <w:t xml:space="preserve"> </w:t>
      </w:r>
      <w:r w:rsidRPr="009B39ED">
        <w:rPr>
          <w:rFonts w:ascii="Arial" w:eastAsia="Arial" w:hAnsi="Arial" w:cs="Arial"/>
          <w:sz w:val="18"/>
          <w:szCs w:val="18"/>
        </w:rPr>
        <w:t>Server,</w:t>
      </w:r>
      <w:r w:rsidRPr="009B39ED">
        <w:rPr>
          <w:rFonts w:ascii="Arial" w:eastAsia="Garamond" w:hAnsi="Arial" w:cs="Arial"/>
          <w:b/>
          <w:bCs/>
          <w:sz w:val="18"/>
          <w:szCs w:val="18"/>
        </w:rPr>
        <w:t xml:space="preserve"> </w:t>
      </w:r>
      <w:r w:rsidRPr="009B39ED">
        <w:rPr>
          <w:rFonts w:ascii="Arial" w:eastAsia="Arial" w:hAnsi="Arial" w:cs="Arial"/>
          <w:sz w:val="18"/>
          <w:szCs w:val="18"/>
        </w:rPr>
        <w:t>MS BI, Python, Data Warehouse, Big Data, Cloudfront, SNS, SWF, SQS, RDS, DynamoDB, ElastiCache, IAM, CloudFormation, Git, SVN</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Responsibilities</w:t>
      </w:r>
      <w:r w:rsidRPr="009B39ED">
        <w:rPr>
          <w:rFonts w:ascii="Arial" w:eastAsia="Garamond" w:hAnsi="Arial" w:cs="Arial"/>
          <w:sz w:val="18"/>
          <w:szCs w:val="18"/>
        </w:rPr>
        <w:t xml:space="preserve"> – Infrastructure provisioning and automation</w:t>
      </w:r>
    </w:p>
    <w:p w:rsidR="00220C5C" w:rsidRPr="009B39ED" w:rsidRDefault="00220C5C">
      <w:pPr>
        <w:rPr>
          <w:rFonts w:ascii="Arial" w:hAnsi="Arial" w:cs="Arial"/>
          <w:sz w:val="18"/>
          <w:szCs w:val="18"/>
        </w:rPr>
      </w:pP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Jenkins</w:t>
      </w:r>
      <w:proofErr w:type="gramStart"/>
      <w:r w:rsidRPr="009B39ED">
        <w:rPr>
          <w:rFonts w:ascii="Arial" w:eastAsia="Garamond" w:hAnsi="Arial" w:cs="Arial"/>
          <w:sz w:val="18"/>
          <w:szCs w:val="18"/>
        </w:rPr>
        <w:t>,Teamcity</w:t>
      </w:r>
      <w:proofErr w:type="gramEnd"/>
      <w:r w:rsidRPr="009B39ED">
        <w:rPr>
          <w:rFonts w:ascii="Arial" w:eastAsia="Garamond" w:hAnsi="Arial" w:cs="Arial"/>
          <w:sz w:val="18"/>
          <w:szCs w:val="18"/>
        </w:rPr>
        <w:t xml:space="preserve"> and Bamboo</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Vagrant, Docker and Microservices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AWS services: EC2, CloudFormation, CloudFront, S3, Elastic Beanstalk, OpsWorks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SOA and Governance</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Security Development lifecycle</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Network configuration: DNS names, load balancers, IP Addressing, Firewalls </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Configuration </w:t>
      </w:r>
      <w:r w:rsidR="0077328E" w:rsidRPr="009B39ED">
        <w:rPr>
          <w:rFonts w:ascii="Arial" w:eastAsia="Garamond" w:hAnsi="Arial" w:cs="Arial"/>
          <w:sz w:val="18"/>
          <w:szCs w:val="18"/>
        </w:rPr>
        <w:t>Management</w:t>
      </w:r>
      <w:r w:rsidRPr="009B39ED">
        <w:rPr>
          <w:rFonts w:ascii="Arial" w:eastAsia="Garamond" w:hAnsi="Arial" w:cs="Arial"/>
          <w:sz w:val="18"/>
          <w:szCs w:val="18"/>
        </w:rPr>
        <w:t>, Puppet</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Vulnerability Strategy and Scanning</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Automation, </w:t>
      </w:r>
      <w:r w:rsidR="0077328E" w:rsidRPr="009B39ED">
        <w:rPr>
          <w:rFonts w:ascii="Arial" w:eastAsia="Garamond" w:hAnsi="Arial" w:cs="Arial"/>
          <w:sz w:val="18"/>
          <w:szCs w:val="18"/>
        </w:rPr>
        <w:t>Continuous</w:t>
      </w:r>
      <w:r w:rsidRPr="009B39ED">
        <w:rPr>
          <w:rFonts w:ascii="Arial" w:eastAsia="Garamond" w:hAnsi="Arial" w:cs="Arial"/>
          <w:sz w:val="18"/>
          <w:szCs w:val="18"/>
        </w:rPr>
        <w:t xml:space="preserve"> Integration and </w:t>
      </w:r>
      <w:r w:rsidR="0077328E" w:rsidRPr="009B39ED">
        <w:rPr>
          <w:rFonts w:ascii="Arial" w:eastAsia="Garamond" w:hAnsi="Arial" w:cs="Arial"/>
          <w:sz w:val="18"/>
          <w:szCs w:val="18"/>
        </w:rPr>
        <w:t>Continuous</w:t>
      </w:r>
      <w:r w:rsidRPr="009B39ED">
        <w:rPr>
          <w:rFonts w:ascii="Arial" w:eastAsia="Garamond" w:hAnsi="Arial" w:cs="Arial"/>
          <w:sz w:val="18"/>
          <w:szCs w:val="18"/>
        </w:rPr>
        <w:t xml:space="preserve"> Delivery</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Autoscaling</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Virtualisation, VmWare, VirtualBox</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SQS, SNS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NoSQL, MongoDB, MySQL</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Network configuration: TCP/IP, LDAP, DNS names, </w:t>
      </w:r>
      <w:r w:rsidR="0077328E" w:rsidRPr="009B39ED">
        <w:rPr>
          <w:rFonts w:ascii="Arial" w:eastAsia="Garamond" w:hAnsi="Arial" w:cs="Arial"/>
          <w:sz w:val="18"/>
          <w:szCs w:val="18"/>
        </w:rPr>
        <w:t>ipconfig</w:t>
      </w:r>
      <w:r w:rsidRPr="009B39ED">
        <w:rPr>
          <w:rFonts w:ascii="Arial" w:eastAsia="Garamond" w:hAnsi="Arial" w:cs="Arial"/>
          <w:sz w:val="18"/>
          <w:szCs w:val="18"/>
        </w:rPr>
        <w:t xml:space="preserve"> and firewalls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Datawarehouse Maintenance: SQL Server, SSAS, SSRS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Git, GitHub, SVN management</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Monitoring services</w:t>
      </w:r>
    </w:p>
    <w:p w:rsidR="00220C5C" w:rsidRPr="009B39ED" w:rsidRDefault="00220C5C">
      <w:pPr>
        <w:ind w:left="2521"/>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Projects</w:t>
      </w:r>
    </w:p>
    <w:p w:rsidR="00220C5C" w:rsidRPr="009B39ED" w:rsidRDefault="00220C5C">
      <w:pPr>
        <w:ind w:left="1440" w:firstLine="720"/>
        <w:rPr>
          <w:rFonts w:ascii="Arial" w:hAnsi="Arial" w:cs="Arial"/>
          <w:sz w:val="18"/>
          <w:szCs w:val="18"/>
        </w:rPr>
      </w:pP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Planning and installation of Linux Servers on enterprise network</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Installation of Apache, </w:t>
      </w:r>
      <w:r w:rsidR="0077328E" w:rsidRPr="009B39ED">
        <w:rPr>
          <w:rFonts w:ascii="Arial" w:eastAsia="Garamond" w:hAnsi="Arial" w:cs="Arial"/>
          <w:sz w:val="18"/>
          <w:szCs w:val="18"/>
        </w:rPr>
        <w:t>Mail</w:t>
      </w:r>
      <w:r w:rsidRPr="009B39ED">
        <w:rPr>
          <w:rFonts w:ascii="Arial" w:eastAsia="Garamond" w:hAnsi="Arial" w:cs="Arial"/>
          <w:sz w:val="18"/>
          <w:szCs w:val="18"/>
        </w:rPr>
        <w:t xml:space="preserve"> and DNS servers</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Firewall and SELinux configurations and remote logging</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CI &amp; CD integration of Jenkins and GitHub</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Automating deployments on CloudFormation, Elastic Beanstalk and OpsWorks</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Programming infrastructure using CLI and AWS SDK, Ruby and Javascript objects</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Virtualization &amp; Network installations</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Automated Configuration Management with Puppet, Chef and Docker</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Network Interfaces &amp; DNS, DHCP and LDAP clients</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Routing Kerberos and DNS Server</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0077328E" w:rsidRPr="009B39ED">
        <w:rPr>
          <w:rFonts w:ascii="Arial" w:eastAsia="Garamond" w:hAnsi="Arial" w:cs="Arial"/>
          <w:sz w:val="18"/>
          <w:szCs w:val="18"/>
        </w:rPr>
        <w:t>Securing</w:t>
      </w:r>
      <w:r w:rsidRPr="009B39ED">
        <w:rPr>
          <w:rFonts w:ascii="Arial" w:eastAsia="Garamond" w:hAnsi="Arial" w:cs="Arial"/>
          <w:sz w:val="18"/>
          <w:szCs w:val="18"/>
        </w:rPr>
        <w:t xml:space="preserve"> systems with IAM and network and cloud user groups and VPC</w:t>
      </w:r>
    </w:p>
    <w:p w:rsidR="00220C5C" w:rsidRPr="009B39ED" w:rsidRDefault="00B14C25">
      <w:pPr>
        <w:ind w:left="2520" w:hanging="360"/>
        <w:rPr>
          <w:rFonts w:ascii="Arial" w:hAnsi="Arial" w:cs="Arial"/>
          <w:sz w:val="18"/>
          <w:szCs w:val="18"/>
        </w:rPr>
      </w:pPr>
      <w:r w:rsidRPr="009B39ED">
        <w:rPr>
          <w:rFonts w:ascii="Arial" w:eastAsia="Garamond" w:hAnsi="Arial" w:cs="Arial"/>
          <w:b/>
          <w:bCs/>
          <w:sz w:val="18"/>
          <w:szCs w:val="18"/>
        </w:rPr>
        <w:t>-</w:t>
      </w:r>
      <w:r w:rsidRPr="009B39ED">
        <w:rPr>
          <w:rFonts w:ascii="Arial" w:hAnsi="Arial" w:cs="Arial"/>
          <w:sz w:val="18"/>
          <w:szCs w:val="18"/>
        </w:rPr>
        <w:t xml:space="preserve">         </w:t>
      </w:r>
      <w:r w:rsidRPr="009B39ED">
        <w:rPr>
          <w:rFonts w:ascii="Arial" w:eastAsia="Garamond" w:hAnsi="Arial" w:cs="Arial"/>
          <w:sz w:val="18"/>
          <w:szCs w:val="18"/>
        </w:rPr>
        <w:t>Storage of objects S3</w:t>
      </w:r>
    </w:p>
    <w:p w:rsidR="00220C5C" w:rsidRPr="009B39ED" w:rsidRDefault="00220C5C">
      <w:pPr>
        <w:ind w:left="1440" w:firstLine="720"/>
        <w:rPr>
          <w:rFonts w:ascii="Arial" w:hAnsi="Arial" w:cs="Arial"/>
          <w:sz w:val="18"/>
          <w:szCs w:val="18"/>
        </w:rPr>
      </w:pPr>
    </w:p>
    <w:p w:rsidR="00220C5C" w:rsidRPr="009B39ED" w:rsidRDefault="00220C5C">
      <w:pPr>
        <w:rPr>
          <w:rFonts w:ascii="Arial" w:hAnsi="Arial" w:cs="Arial"/>
          <w:sz w:val="18"/>
          <w:szCs w:val="18"/>
        </w:rPr>
      </w:pP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Nov </w:t>
      </w:r>
      <w:proofErr w:type="gramStart"/>
      <w:r w:rsidRPr="009B39ED">
        <w:rPr>
          <w:rFonts w:ascii="Arial" w:eastAsia="Garamond" w:hAnsi="Arial" w:cs="Arial"/>
          <w:sz w:val="18"/>
          <w:szCs w:val="18"/>
        </w:rPr>
        <w:t>12  –</w:t>
      </w:r>
      <w:proofErr w:type="gramEnd"/>
      <w:r w:rsidRPr="009B39ED">
        <w:rPr>
          <w:rFonts w:ascii="Arial" w:eastAsia="Garamond" w:hAnsi="Arial" w:cs="Arial"/>
          <w:sz w:val="18"/>
          <w:szCs w:val="18"/>
        </w:rPr>
        <w:t xml:space="preserve">  Feb 2014</w:t>
      </w:r>
      <w:r w:rsidRPr="009B39ED">
        <w:rPr>
          <w:rFonts w:ascii="Arial" w:eastAsia="Garamond" w:hAnsi="Arial" w:cs="Arial"/>
          <w:sz w:val="18"/>
          <w:szCs w:val="18"/>
        </w:rPr>
        <w:tab/>
        <w:t>Hewlett Packard, Switzerland</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Infrastructure and Solutions Architect</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  Linux(RHEL), LAMP, AWS, Java, SOA, Puppet, Docker, Powershell, Node.js, Restful, JavaScript, Xaml, knockout.js, Json,</w:t>
      </w:r>
      <w:r w:rsidRPr="009B39ED">
        <w:rPr>
          <w:rFonts w:ascii="Arial" w:hAnsi="Arial" w:cs="Arial"/>
          <w:sz w:val="18"/>
          <w:szCs w:val="18"/>
        </w:rPr>
        <w:t xml:space="preserve"> </w:t>
      </w:r>
      <w:r w:rsidRPr="009B39ED">
        <w:rPr>
          <w:rFonts w:ascii="Arial" w:eastAsia="Arial" w:hAnsi="Arial" w:cs="Arial"/>
          <w:sz w:val="18"/>
          <w:szCs w:val="18"/>
        </w:rPr>
        <w:t>Cloudfront, SNS, SWF, SQS, RDS, DynamoDB, ElastiCache, IAM, CloudFormation, Windows Azure, Sql Azure, TomCat, Apache</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Responsibilities</w:t>
      </w:r>
      <w:r w:rsidRPr="009B39ED">
        <w:rPr>
          <w:rFonts w:ascii="Arial" w:eastAsia="Garamond" w:hAnsi="Arial" w:cs="Arial"/>
          <w:sz w:val="18"/>
          <w:szCs w:val="18"/>
        </w:rPr>
        <w:t xml:space="preserve"> – Lead Solutions Architecture, Design and Development of cross platform mobile BI solution for </w:t>
      </w:r>
      <w:proofErr w:type="gramStart"/>
      <w:r w:rsidRPr="009B39ED">
        <w:rPr>
          <w:rFonts w:ascii="Arial" w:eastAsia="Garamond" w:hAnsi="Arial" w:cs="Arial"/>
          <w:sz w:val="18"/>
          <w:szCs w:val="18"/>
        </w:rPr>
        <w:t>Sales  Marketing</w:t>
      </w:r>
      <w:proofErr w:type="gramEnd"/>
      <w:r w:rsidRPr="009B39ED">
        <w:rPr>
          <w:rFonts w:ascii="Arial" w:eastAsia="Garamond" w:hAnsi="Arial" w:cs="Arial"/>
          <w:sz w:val="18"/>
          <w:szCs w:val="18"/>
        </w:rPr>
        <w:t xml:space="preserve"> Group</w:t>
      </w:r>
    </w:p>
    <w:p w:rsidR="00220C5C" w:rsidRPr="009B39ED" w:rsidRDefault="00220C5C">
      <w:pPr>
        <w:ind w:left="2160"/>
        <w:rPr>
          <w:rFonts w:ascii="Arial" w:hAnsi="Arial" w:cs="Arial"/>
          <w:sz w:val="18"/>
          <w:szCs w:val="18"/>
        </w:rPr>
      </w:pP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Provides clear, continuous and consistent solution architecture leadership at a detailed level within the project.</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Ensure solutions are fit for purpose, meet the needs of business, the agreed requirements and supportive of the Divisional strategic architecture direction.</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Support the peer review and QA of project architectural artefacts. Report key architecture decisions and implications to the Group architectural governance forums.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0077328E" w:rsidRPr="009B39ED">
        <w:rPr>
          <w:rFonts w:ascii="Arial" w:eastAsia="Garamond" w:hAnsi="Arial" w:cs="Arial"/>
          <w:sz w:val="18"/>
          <w:szCs w:val="18"/>
        </w:rPr>
        <w:t>Continuous</w:t>
      </w:r>
      <w:r w:rsidRPr="009B39ED">
        <w:rPr>
          <w:rFonts w:ascii="Arial" w:eastAsia="Garamond" w:hAnsi="Arial" w:cs="Arial"/>
          <w:sz w:val="18"/>
          <w:szCs w:val="18"/>
        </w:rPr>
        <w:t xml:space="preserve"> Integration and </w:t>
      </w:r>
      <w:r w:rsidR="0077328E" w:rsidRPr="009B39ED">
        <w:rPr>
          <w:rFonts w:ascii="Arial" w:eastAsia="Garamond" w:hAnsi="Arial" w:cs="Arial"/>
          <w:sz w:val="18"/>
          <w:szCs w:val="18"/>
        </w:rPr>
        <w:t>Continuous</w:t>
      </w:r>
      <w:r w:rsidRPr="009B39ED">
        <w:rPr>
          <w:rFonts w:ascii="Arial" w:eastAsia="Garamond" w:hAnsi="Arial" w:cs="Arial"/>
          <w:sz w:val="18"/>
          <w:szCs w:val="18"/>
        </w:rPr>
        <w:t xml:space="preserve"> Delivery</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Reviews other systems designs to ensure selection of appropriate technology, efficient use of resources, and integration of multiple systems and technology. </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Contributes to policy for selection of architecture components. Evaluates and undertakes impact analysis on design options and assesses and manages associated risks. </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Ensures that system design balances functional, service quality and systems management requirements.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AWS services: EC2, CloudFormation, CloudFront, S3, Elastic Beanstalk, OpsWorks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SOA and Governance</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Security Development lifecycle</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Configuration </w:t>
      </w:r>
      <w:r w:rsidR="0077328E" w:rsidRPr="009B39ED">
        <w:rPr>
          <w:rFonts w:ascii="Arial" w:eastAsia="Garamond" w:hAnsi="Arial" w:cs="Arial"/>
          <w:sz w:val="18"/>
          <w:szCs w:val="18"/>
        </w:rPr>
        <w:t>Management</w:t>
      </w:r>
      <w:r w:rsidRPr="009B39ED">
        <w:rPr>
          <w:rFonts w:ascii="Arial" w:eastAsia="Garamond" w:hAnsi="Arial" w:cs="Arial"/>
          <w:sz w:val="18"/>
          <w:szCs w:val="18"/>
        </w:rPr>
        <w:t>, Puppet</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Vulnerability Strategy and Scanning</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Network configuration: Dns names, ip configs and firewalls</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Automation, </w:t>
      </w:r>
      <w:r w:rsidR="0077328E" w:rsidRPr="009B39ED">
        <w:rPr>
          <w:rFonts w:ascii="Arial" w:eastAsia="Garamond" w:hAnsi="Arial" w:cs="Arial"/>
          <w:sz w:val="18"/>
          <w:szCs w:val="18"/>
        </w:rPr>
        <w:t>Continuous</w:t>
      </w:r>
      <w:r w:rsidRPr="009B39ED">
        <w:rPr>
          <w:rFonts w:ascii="Arial" w:eastAsia="Garamond" w:hAnsi="Arial" w:cs="Arial"/>
          <w:sz w:val="18"/>
          <w:szCs w:val="18"/>
        </w:rPr>
        <w:t xml:space="preserve"> Integration and </w:t>
      </w:r>
      <w:r w:rsidR="0077328E" w:rsidRPr="009B39ED">
        <w:rPr>
          <w:rFonts w:ascii="Arial" w:eastAsia="Garamond" w:hAnsi="Arial" w:cs="Arial"/>
          <w:sz w:val="18"/>
          <w:szCs w:val="18"/>
        </w:rPr>
        <w:t>Continuous</w:t>
      </w:r>
      <w:r w:rsidRPr="009B39ED">
        <w:rPr>
          <w:rFonts w:ascii="Arial" w:eastAsia="Garamond" w:hAnsi="Arial" w:cs="Arial"/>
          <w:sz w:val="18"/>
          <w:szCs w:val="18"/>
        </w:rPr>
        <w:t xml:space="preserve"> Delivery</w:t>
      </w:r>
    </w:p>
    <w:p w:rsidR="00220C5C" w:rsidRPr="009B39ED" w:rsidRDefault="00B14C25">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Autoscaling</w:t>
      </w:r>
    </w:p>
    <w:p w:rsidR="00220C5C" w:rsidRPr="009B39ED" w:rsidRDefault="00B14C25" w:rsidP="009B39ED">
      <w:pPr>
        <w:ind w:left="2880" w:hanging="359"/>
        <w:rPr>
          <w:rFonts w:ascii="Arial" w:hAnsi="Arial" w:cs="Arial"/>
          <w:sz w:val="18"/>
          <w:szCs w:val="18"/>
        </w:rPr>
      </w:pPr>
      <w:r w:rsidRPr="009B39ED">
        <w:rPr>
          <w:rFonts w:ascii="Arial" w:eastAsia="Garamond"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SQS, SNS</w:t>
      </w:r>
    </w:p>
    <w:p w:rsidR="00220C5C" w:rsidRPr="009B39ED" w:rsidRDefault="00220C5C">
      <w:pPr>
        <w:ind w:left="1440" w:firstLine="720"/>
        <w:rPr>
          <w:rFonts w:ascii="Arial" w:hAnsi="Arial" w:cs="Arial"/>
        </w:rPr>
      </w:pPr>
    </w:p>
    <w:p w:rsidR="00220C5C" w:rsidRPr="009B39ED" w:rsidRDefault="00220C5C">
      <w:pPr>
        <w:ind w:left="2160"/>
        <w:rPr>
          <w:rFonts w:ascii="Arial" w:hAnsi="Arial" w:cs="Arial"/>
        </w:rPr>
      </w:pPr>
    </w:p>
    <w:p w:rsidR="00220C5C" w:rsidRPr="009B39ED" w:rsidRDefault="00B14C25">
      <w:pPr>
        <w:ind w:left="1440" w:firstLine="720"/>
        <w:rPr>
          <w:rFonts w:ascii="Arial" w:hAnsi="Arial" w:cs="Arial"/>
          <w:sz w:val="20"/>
          <w:szCs w:val="20"/>
        </w:rPr>
      </w:pPr>
      <w:r w:rsidRPr="009B39ED">
        <w:rPr>
          <w:rFonts w:ascii="Arial" w:eastAsia="Garamond" w:hAnsi="Arial" w:cs="Arial"/>
          <w:b/>
          <w:bCs/>
          <w:sz w:val="20"/>
          <w:szCs w:val="20"/>
        </w:rPr>
        <w:t>Project</w:t>
      </w:r>
      <w:r w:rsidRPr="009B39ED">
        <w:rPr>
          <w:rFonts w:ascii="Arial" w:eastAsia="Garamond" w:hAnsi="Arial" w:cs="Arial"/>
          <w:sz w:val="20"/>
          <w:szCs w:val="20"/>
        </w:rPr>
        <w:t xml:space="preserve"> – Build and Release Management</w:t>
      </w:r>
    </w:p>
    <w:p w:rsidR="00220C5C" w:rsidRPr="009B39ED" w:rsidRDefault="00220C5C">
      <w:pPr>
        <w:ind w:left="1440" w:firstLine="720"/>
        <w:rPr>
          <w:rFonts w:ascii="Arial" w:hAnsi="Arial" w:cs="Arial"/>
        </w:rPr>
      </w:pPr>
    </w:p>
    <w:p w:rsidR="00220C5C" w:rsidRPr="009B39ED" w:rsidRDefault="00B14C25">
      <w:pPr>
        <w:ind w:left="2552" w:hanging="421"/>
        <w:rPr>
          <w:rFonts w:ascii="Arial" w:hAnsi="Arial" w:cs="Arial"/>
          <w:sz w:val="20"/>
          <w:szCs w:val="20"/>
        </w:rPr>
      </w:pPr>
      <w:r w:rsidRPr="009B39ED">
        <w:rPr>
          <w:rFonts w:ascii="Arial" w:eastAsia="Arial" w:hAnsi="Arial" w:cs="Arial"/>
          <w:sz w:val="22"/>
          <w:szCs w:val="22"/>
        </w:rPr>
        <w:t>●</w:t>
      </w:r>
      <w:r w:rsidRPr="009B39ED">
        <w:rPr>
          <w:rFonts w:ascii="Arial" w:hAnsi="Arial" w:cs="Arial"/>
          <w:sz w:val="14"/>
          <w:szCs w:val="14"/>
        </w:rPr>
        <w:t xml:space="preserve">          </w:t>
      </w:r>
      <w:r w:rsidRPr="009B39ED">
        <w:rPr>
          <w:rFonts w:ascii="Arial" w:eastAsia="Garamond" w:hAnsi="Arial" w:cs="Arial"/>
          <w:sz w:val="20"/>
          <w:szCs w:val="20"/>
        </w:rPr>
        <w:t>Architecture and Design System</w:t>
      </w:r>
    </w:p>
    <w:p w:rsidR="00220C5C" w:rsidRPr="009B39ED" w:rsidRDefault="00B14C25">
      <w:pPr>
        <w:ind w:left="2552" w:hanging="421"/>
        <w:rPr>
          <w:rFonts w:ascii="Arial" w:hAnsi="Arial" w:cs="Arial"/>
          <w:sz w:val="20"/>
          <w:szCs w:val="20"/>
        </w:rPr>
      </w:pPr>
      <w:r w:rsidRPr="009B39ED">
        <w:rPr>
          <w:rFonts w:ascii="Arial" w:eastAsia="Arial" w:hAnsi="Arial" w:cs="Arial"/>
          <w:sz w:val="22"/>
          <w:szCs w:val="22"/>
        </w:rPr>
        <w:t>●</w:t>
      </w:r>
      <w:r w:rsidRPr="009B39ED">
        <w:rPr>
          <w:rFonts w:ascii="Arial" w:hAnsi="Arial" w:cs="Arial"/>
          <w:sz w:val="14"/>
          <w:szCs w:val="14"/>
        </w:rPr>
        <w:t xml:space="preserve">          </w:t>
      </w:r>
      <w:r w:rsidRPr="009B39ED">
        <w:rPr>
          <w:rFonts w:ascii="Arial" w:eastAsia="Garamond" w:hAnsi="Arial" w:cs="Arial"/>
          <w:sz w:val="20"/>
          <w:szCs w:val="20"/>
        </w:rPr>
        <w:t>Linux Administration</w:t>
      </w:r>
    </w:p>
    <w:p w:rsidR="00220C5C" w:rsidRPr="009B39ED" w:rsidRDefault="00B14C25">
      <w:pPr>
        <w:ind w:left="2552" w:hanging="421"/>
        <w:rPr>
          <w:rFonts w:ascii="Arial" w:hAnsi="Arial" w:cs="Arial"/>
          <w:sz w:val="20"/>
          <w:szCs w:val="20"/>
        </w:rPr>
      </w:pPr>
      <w:r w:rsidRPr="009B39ED">
        <w:rPr>
          <w:rFonts w:ascii="Arial" w:eastAsia="Arial" w:hAnsi="Arial" w:cs="Arial"/>
          <w:sz w:val="22"/>
          <w:szCs w:val="22"/>
        </w:rPr>
        <w:t>●</w:t>
      </w:r>
      <w:r w:rsidRPr="009B39ED">
        <w:rPr>
          <w:rFonts w:ascii="Arial" w:hAnsi="Arial" w:cs="Arial"/>
          <w:sz w:val="14"/>
          <w:szCs w:val="14"/>
        </w:rPr>
        <w:t xml:space="preserve">          </w:t>
      </w:r>
      <w:r w:rsidRPr="009B39ED">
        <w:rPr>
          <w:rFonts w:ascii="Arial" w:eastAsia="Garamond" w:hAnsi="Arial" w:cs="Arial"/>
          <w:sz w:val="20"/>
          <w:szCs w:val="20"/>
        </w:rPr>
        <w:t>Monitoring services</w:t>
      </w:r>
    </w:p>
    <w:p w:rsidR="00220C5C" w:rsidRPr="009B39ED" w:rsidRDefault="00B14C25">
      <w:pPr>
        <w:ind w:left="2552" w:hanging="421"/>
        <w:rPr>
          <w:rFonts w:ascii="Arial" w:hAnsi="Arial" w:cs="Arial"/>
          <w:sz w:val="20"/>
          <w:szCs w:val="20"/>
        </w:rPr>
      </w:pPr>
      <w:r w:rsidRPr="009B39ED">
        <w:rPr>
          <w:rFonts w:ascii="Arial" w:eastAsia="Arial" w:hAnsi="Arial" w:cs="Arial"/>
          <w:sz w:val="22"/>
          <w:szCs w:val="22"/>
        </w:rPr>
        <w:t>●</w:t>
      </w:r>
      <w:r w:rsidRPr="009B39ED">
        <w:rPr>
          <w:rFonts w:ascii="Arial" w:hAnsi="Arial" w:cs="Arial"/>
          <w:sz w:val="14"/>
          <w:szCs w:val="14"/>
        </w:rPr>
        <w:t xml:space="preserve">          </w:t>
      </w:r>
      <w:r w:rsidRPr="009B39ED">
        <w:rPr>
          <w:rFonts w:ascii="Arial" w:eastAsia="Garamond" w:hAnsi="Arial" w:cs="Arial"/>
          <w:sz w:val="20"/>
          <w:szCs w:val="20"/>
        </w:rPr>
        <w:t>Programming: Golang, Javascript, Node.js, Python and Perl</w:t>
      </w:r>
    </w:p>
    <w:p w:rsidR="00220C5C" w:rsidRPr="009B39ED" w:rsidRDefault="00B14C25">
      <w:pPr>
        <w:ind w:left="2552" w:hanging="421"/>
        <w:rPr>
          <w:rFonts w:ascii="Arial" w:hAnsi="Arial" w:cs="Arial"/>
          <w:sz w:val="20"/>
          <w:szCs w:val="20"/>
        </w:rPr>
      </w:pPr>
      <w:r w:rsidRPr="009B39ED">
        <w:rPr>
          <w:rFonts w:ascii="Arial" w:eastAsia="Arial" w:hAnsi="Arial" w:cs="Arial"/>
          <w:sz w:val="22"/>
          <w:szCs w:val="22"/>
        </w:rPr>
        <w:t>●</w:t>
      </w:r>
      <w:r w:rsidRPr="009B39ED">
        <w:rPr>
          <w:rFonts w:ascii="Arial" w:hAnsi="Arial" w:cs="Arial"/>
          <w:sz w:val="14"/>
          <w:szCs w:val="14"/>
        </w:rPr>
        <w:t xml:space="preserve">          </w:t>
      </w:r>
      <w:r w:rsidRPr="009B39ED">
        <w:rPr>
          <w:rFonts w:ascii="Arial" w:eastAsia="Garamond" w:hAnsi="Arial" w:cs="Arial"/>
          <w:sz w:val="20"/>
          <w:szCs w:val="20"/>
        </w:rPr>
        <w:t>Setup Development pipeline environments. TeamCity and Jenkins</w:t>
      </w:r>
    </w:p>
    <w:p w:rsidR="00220C5C" w:rsidRPr="009B39ED" w:rsidRDefault="00B14C25">
      <w:pPr>
        <w:ind w:left="2552" w:hanging="421"/>
        <w:rPr>
          <w:rFonts w:ascii="Arial" w:hAnsi="Arial" w:cs="Arial"/>
          <w:sz w:val="20"/>
          <w:szCs w:val="20"/>
        </w:rPr>
      </w:pPr>
      <w:r w:rsidRPr="009B39ED">
        <w:rPr>
          <w:rFonts w:ascii="Arial" w:eastAsia="Arial" w:hAnsi="Arial" w:cs="Arial"/>
          <w:sz w:val="22"/>
          <w:szCs w:val="22"/>
        </w:rPr>
        <w:t>●</w:t>
      </w:r>
      <w:r w:rsidRPr="009B39ED">
        <w:rPr>
          <w:rFonts w:ascii="Arial" w:hAnsi="Arial" w:cs="Arial"/>
          <w:sz w:val="14"/>
          <w:szCs w:val="14"/>
        </w:rPr>
        <w:t xml:space="preserve">          </w:t>
      </w:r>
      <w:r w:rsidRPr="009B39ED">
        <w:rPr>
          <w:rFonts w:ascii="Arial" w:eastAsia="Garamond" w:hAnsi="Arial" w:cs="Arial"/>
          <w:sz w:val="20"/>
          <w:szCs w:val="20"/>
        </w:rPr>
        <w:t>Develop for continuous integration using TFS</w:t>
      </w:r>
    </w:p>
    <w:p w:rsidR="00220C5C" w:rsidRPr="009B39ED" w:rsidRDefault="00B14C25">
      <w:pPr>
        <w:ind w:left="2552" w:hanging="421"/>
        <w:rPr>
          <w:rFonts w:ascii="Arial" w:hAnsi="Arial" w:cs="Arial"/>
          <w:sz w:val="20"/>
          <w:szCs w:val="20"/>
        </w:rPr>
      </w:pPr>
      <w:r w:rsidRPr="009B39ED">
        <w:rPr>
          <w:rFonts w:ascii="Arial" w:eastAsia="Arial" w:hAnsi="Arial" w:cs="Arial"/>
          <w:sz w:val="22"/>
          <w:szCs w:val="22"/>
        </w:rPr>
        <w:t>●</w:t>
      </w:r>
      <w:r w:rsidRPr="009B39ED">
        <w:rPr>
          <w:rFonts w:ascii="Arial" w:hAnsi="Arial" w:cs="Arial"/>
          <w:sz w:val="14"/>
          <w:szCs w:val="14"/>
        </w:rPr>
        <w:t xml:space="preserve">          </w:t>
      </w:r>
      <w:r w:rsidRPr="009B39ED">
        <w:rPr>
          <w:rFonts w:ascii="Arial" w:eastAsia="Garamond" w:hAnsi="Arial" w:cs="Arial"/>
          <w:sz w:val="20"/>
          <w:szCs w:val="20"/>
        </w:rPr>
        <w:t>Cloud Architecture: IaaS, Paas, SaaS, AWS, Azure</w:t>
      </w:r>
    </w:p>
    <w:p w:rsidR="00220C5C" w:rsidRPr="009B39ED" w:rsidRDefault="00220C5C">
      <w:pPr>
        <w:ind w:left="2552"/>
        <w:rPr>
          <w:rFonts w:ascii="Arial" w:hAnsi="Arial" w:cs="Arial"/>
        </w:rPr>
      </w:pPr>
    </w:p>
    <w:p w:rsidR="00220C5C" w:rsidRPr="009B39ED" w:rsidRDefault="00220C5C">
      <w:pPr>
        <w:ind w:left="2127"/>
        <w:rPr>
          <w:rFonts w:ascii="Arial" w:hAnsi="Arial" w:cs="Arial"/>
        </w:rPr>
      </w:pP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Dec </w:t>
      </w:r>
      <w:proofErr w:type="gramStart"/>
      <w:r w:rsidRPr="009B39ED">
        <w:rPr>
          <w:rFonts w:ascii="Arial" w:eastAsia="Garamond" w:hAnsi="Arial" w:cs="Arial"/>
          <w:sz w:val="18"/>
          <w:szCs w:val="18"/>
        </w:rPr>
        <w:t>11  –</w:t>
      </w:r>
      <w:proofErr w:type="gramEnd"/>
      <w:r w:rsidRPr="009B39ED">
        <w:rPr>
          <w:rFonts w:ascii="Arial" w:eastAsia="Garamond" w:hAnsi="Arial" w:cs="Arial"/>
          <w:sz w:val="18"/>
          <w:szCs w:val="18"/>
        </w:rPr>
        <w:t xml:space="preserve">  Nov 12</w:t>
      </w:r>
      <w:r w:rsidRPr="009B39ED">
        <w:rPr>
          <w:rFonts w:ascii="Arial" w:eastAsia="Garamond" w:hAnsi="Arial" w:cs="Arial"/>
          <w:sz w:val="18"/>
          <w:szCs w:val="18"/>
        </w:rPr>
        <w:tab/>
        <w:t>Sporting Index Ltd</w:t>
      </w:r>
      <w:r w:rsidRPr="009B39ED">
        <w:rPr>
          <w:rFonts w:ascii="Arial" w:eastAsia="Garamond" w:hAnsi="Arial" w:cs="Arial"/>
          <w:b/>
          <w:bCs/>
          <w:sz w:val="18"/>
          <w:szCs w:val="18"/>
        </w:rPr>
        <w:t xml:space="preserve">, </w:t>
      </w:r>
      <w:r w:rsidRPr="009B39ED">
        <w:rPr>
          <w:rFonts w:ascii="Arial" w:eastAsia="Garamond" w:hAnsi="Arial" w:cs="Arial"/>
          <w:sz w:val="18"/>
          <w:szCs w:val="18"/>
        </w:rPr>
        <w:t>8 Gateway House, Milverton Street, London SE11</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SENIOR SOFTWARE ENGINEER / LEAD ARCHITECT</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C#, MVC4, MSMQ, Windows app, Android, Blackberry, IOS, SOA, Ajax, BDD</w:t>
      </w:r>
      <w:r w:rsidRPr="009B39ED">
        <w:rPr>
          <w:rFonts w:ascii="Arial" w:eastAsia="Garamond" w:hAnsi="Arial" w:cs="Arial"/>
          <w:sz w:val="18"/>
          <w:szCs w:val="18"/>
        </w:rPr>
        <w:t xml:space="preserve">, </w:t>
      </w:r>
      <w:r w:rsidRPr="009B39ED">
        <w:rPr>
          <w:rFonts w:ascii="Arial" w:eastAsia="Arial" w:hAnsi="Arial" w:cs="Arial"/>
          <w:sz w:val="18"/>
          <w:szCs w:val="18"/>
        </w:rPr>
        <w:t>ASP.NET,  HTML5, WCF,MVVM, PRISM , Agile Test Driven development(TDD),HTML/CSS, JavaScript, Nunit, Oracle, Web Services, RESTful, SOAP, XML, Subversion, nHibernate, Jquery</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Responsibilities</w:t>
      </w:r>
      <w:r w:rsidRPr="009B39ED">
        <w:rPr>
          <w:rFonts w:ascii="Arial" w:eastAsia="Garamond" w:hAnsi="Arial" w:cs="Arial"/>
          <w:sz w:val="18"/>
          <w:szCs w:val="18"/>
        </w:rPr>
        <w:t xml:space="preserve"> – Lead architecture, direct design, development and installation of products including maintenance and support using Agile methodology, DDD, BDD and SOA for Cloud services.</w:t>
      </w:r>
    </w:p>
    <w:p w:rsidR="00220C5C" w:rsidRPr="009B39ED" w:rsidRDefault="00220C5C">
      <w:pPr>
        <w:ind w:left="1440" w:firstLine="720"/>
        <w:rPr>
          <w:rFonts w:ascii="Arial" w:hAnsi="Arial" w:cs="Arial"/>
          <w:sz w:val="18"/>
          <w:szCs w:val="18"/>
        </w:rPr>
      </w:pPr>
    </w:p>
    <w:p w:rsidR="00220C5C" w:rsidRPr="009B39ED" w:rsidRDefault="00B14C25">
      <w:pPr>
        <w:ind w:left="288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designing &amp; specifying medium scale enterprise software systems</w:t>
      </w:r>
    </w:p>
    <w:p w:rsidR="00220C5C" w:rsidRPr="009B39ED" w:rsidRDefault="00B14C25">
      <w:pPr>
        <w:ind w:left="288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full software development lifecycle</w:t>
      </w:r>
    </w:p>
    <w:p w:rsidR="00220C5C" w:rsidRPr="009B39ED" w:rsidRDefault="00B14C25">
      <w:pPr>
        <w:ind w:left="288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designing &amp; modelling distributed n-tier development projects using both Data-centric and Object-centric architectures,</w:t>
      </w:r>
    </w:p>
    <w:p w:rsidR="00220C5C" w:rsidRPr="009B39ED" w:rsidRDefault="00B14C25">
      <w:pPr>
        <w:ind w:left="288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Use of Rational Unified Process (RUP)</w:t>
      </w:r>
    </w:p>
    <w:p w:rsidR="00220C5C" w:rsidRPr="009B39ED" w:rsidRDefault="00B14C25">
      <w:pPr>
        <w:ind w:left="288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Modelling with UML</w:t>
      </w:r>
    </w:p>
    <w:p w:rsidR="00220C5C" w:rsidRPr="009B39ED" w:rsidRDefault="00B14C25">
      <w:pPr>
        <w:ind w:left="288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Rational Software Architect and CASE tools</w:t>
      </w:r>
    </w:p>
    <w:p w:rsidR="00220C5C" w:rsidRPr="009B39ED" w:rsidRDefault="00B14C25">
      <w:pPr>
        <w:ind w:left="288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SOA principles, strategies and best practices.</w:t>
      </w:r>
    </w:p>
    <w:p w:rsidR="00220C5C" w:rsidRPr="009B39ED" w:rsidRDefault="00220C5C">
      <w:pPr>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Project</w:t>
      </w:r>
      <w:r w:rsidRPr="009B39ED">
        <w:rPr>
          <w:rFonts w:ascii="Arial" w:eastAsia="Garamond" w:hAnsi="Arial" w:cs="Arial"/>
          <w:sz w:val="18"/>
          <w:szCs w:val="18"/>
        </w:rPr>
        <w:t xml:space="preserve"> – Mobile Accounts</w:t>
      </w:r>
    </w:p>
    <w:p w:rsidR="00220C5C" w:rsidRPr="009B39ED" w:rsidRDefault="00220C5C">
      <w:pPr>
        <w:ind w:left="1440" w:firstLine="720"/>
        <w:rPr>
          <w:rFonts w:ascii="Arial" w:hAnsi="Arial" w:cs="Arial"/>
          <w:sz w:val="18"/>
          <w:szCs w:val="18"/>
        </w:rPr>
      </w:pP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Objective-C, Android and Java to develop mobile accounts management</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UX/UI for different mobile </w:t>
      </w:r>
      <w:proofErr w:type="gramStart"/>
      <w:r w:rsidRPr="009B39ED">
        <w:rPr>
          <w:rFonts w:ascii="Arial" w:eastAsia="Garamond" w:hAnsi="Arial" w:cs="Arial"/>
          <w:sz w:val="18"/>
          <w:szCs w:val="18"/>
        </w:rPr>
        <w:t>devices(</w:t>
      </w:r>
      <w:proofErr w:type="gramEnd"/>
      <w:r w:rsidRPr="009B39ED">
        <w:rPr>
          <w:rFonts w:ascii="Arial" w:eastAsia="Garamond" w:hAnsi="Arial" w:cs="Arial"/>
          <w:sz w:val="18"/>
          <w:szCs w:val="18"/>
        </w:rPr>
        <w:t>iphone, android,blackberry, ipad and PhoneGap)</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Testing in different browsers and mobile interfaces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Content providers and SQl-lite as databases and storage in SD cards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Mobile Apps design, development and publishing</w:t>
      </w:r>
    </w:p>
    <w:p w:rsidR="00220C5C" w:rsidRPr="009B39ED" w:rsidRDefault="00220C5C">
      <w:pPr>
        <w:ind w:left="2160"/>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Project</w:t>
      </w:r>
      <w:r w:rsidRPr="009B39ED">
        <w:rPr>
          <w:rFonts w:ascii="Arial" w:eastAsia="Garamond" w:hAnsi="Arial" w:cs="Arial"/>
          <w:sz w:val="18"/>
          <w:szCs w:val="18"/>
        </w:rPr>
        <w:t xml:space="preserve"> – Credit Management System</w:t>
      </w:r>
    </w:p>
    <w:p w:rsidR="00220C5C" w:rsidRPr="009B39ED" w:rsidRDefault="00220C5C">
      <w:pPr>
        <w:ind w:left="1440" w:firstLine="720"/>
        <w:rPr>
          <w:rFonts w:ascii="Arial" w:hAnsi="Arial" w:cs="Arial"/>
          <w:sz w:val="18"/>
          <w:szCs w:val="18"/>
        </w:rPr>
      </w:pP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Development of online application with credit checks using WCF, MVC4 and C#</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Webservices development to pass data between databases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Release planning strategy using Continuous Delivery principles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Automated testing and deployment using Jenkins Build Server</w:t>
      </w:r>
    </w:p>
    <w:p w:rsidR="00220C5C" w:rsidRPr="009B39ED" w:rsidRDefault="00220C5C">
      <w:pPr>
        <w:ind w:left="4320"/>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Project</w:t>
      </w:r>
      <w:r w:rsidRPr="009B39ED">
        <w:rPr>
          <w:rFonts w:ascii="Arial" w:eastAsia="Garamond" w:hAnsi="Arial" w:cs="Arial"/>
          <w:sz w:val="18"/>
          <w:szCs w:val="18"/>
        </w:rPr>
        <w:t xml:space="preserve"> – Statements Utility</w:t>
      </w:r>
    </w:p>
    <w:p w:rsidR="00220C5C" w:rsidRPr="009B39ED" w:rsidRDefault="00220C5C">
      <w:pPr>
        <w:ind w:left="1440" w:firstLine="720"/>
        <w:rPr>
          <w:rFonts w:ascii="Arial" w:hAnsi="Arial" w:cs="Arial"/>
          <w:sz w:val="18"/>
          <w:szCs w:val="18"/>
        </w:rPr>
      </w:pP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Development, design and delivery of Statements of account holders using C# and MVC3/4</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Entity framework and ORM</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REST services with jquery to transfer data between data sources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Automated testing and deployment using Jenkins Build Server</w:t>
      </w:r>
    </w:p>
    <w:p w:rsidR="00220C5C" w:rsidRPr="009B39ED" w:rsidRDefault="00220C5C">
      <w:pPr>
        <w:ind w:left="2160"/>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Project</w:t>
      </w:r>
      <w:r w:rsidRPr="009B39ED">
        <w:rPr>
          <w:rFonts w:ascii="Arial" w:eastAsia="Garamond" w:hAnsi="Arial" w:cs="Arial"/>
          <w:sz w:val="18"/>
          <w:szCs w:val="18"/>
        </w:rPr>
        <w:t xml:space="preserve"> – Real Time Messaging</w:t>
      </w:r>
    </w:p>
    <w:p w:rsidR="00220C5C" w:rsidRPr="009B39ED" w:rsidRDefault="00220C5C">
      <w:pPr>
        <w:ind w:left="1440" w:firstLine="720"/>
        <w:rPr>
          <w:rFonts w:ascii="Arial" w:hAnsi="Arial" w:cs="Arial"/>
          <w:sz w:val="18"/>
          <w:szCs w:val="18"/>
        </w:rPr>
      </w:pP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Architecture design principles and patterns using SOA for high transaction website using C# and Oracle 11g.</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BDD testing and Continuous Integration</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Customer bets and prices send and receive in message queues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RabbitMQ installation and integration with Windows services as consumers and producers</w:t>
      </w:r>
    </w:p>
    <w:p w:rsidR="00220C5C" w:rsidRPr="009B39ED" w:rsidRDefault="00220C5C">
      <w:pPr>
        <w:ind w:left="4320"/>
        <w:rPr>
          <w:rFonts w:ascii="Arial" w:hAnsi="Arial" w:cs="Arial"/>
          <w:sz w:val="18"/>
          <w:szCs w:val="18"/>
        </w:rPr>
      </w:pPr>
    </w:p>
    <w:p w:rsidR="00220C5C" w:rsidRPr="009B39ED" w:rsidRDefault="00220C5C">
      <w:pPr>
        <w:ind w:left="2160"/>
        <w:rPr>
          <w:rFonts w:ascii="Arial" w:hAnsi="Arial" w:cs="Arial"/>
          <w:sz w:val="18"/>
          <w:szCs w:val="18"/>
        </w:rPr>
      </w:pPr>
    </w:p>
    <w:p w:rsidR="00220C5C" w:rsidRPr="009B39ED" w:rsidRDefault="00220C5C">
      <w:pPr>
        <w:ind w:left="4320"/>
        <w:rPr>
          <w:rFonts w:ascii="Arial" w:hAnsi="Arial" w:cs="Arial"/>
        </w:rPr>
      </w:pPr>
    </w:p>
    <w:p w:rsidR="00220C5C" w:rsidRPr="009B39ED" w:rsidRDefault="00220C5C">
      <w:pPr>
        <w:ind w:left="4320"/>
        <w:rPr>
          <w:rFonts w:ascii="Arial" w:hAnsi="Arial" w:cs="Arial"/>
        </w:rPr>
      </w:pP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Dec </w:t>
      </w:r>
      <w:proofErr w:type="gramStart"/>
      <w:r w:rsidRPr="009B39ED">
        <w:rPr>
          <w:rFonts w:ascii="Arial" w:eastAsia="Garamond" w:hAnsi="Arial" w:cs="Arial"/>
          <w:sz w:val="18"/>
          <w:szCs w:val="18"/>
        </w:rPr>
        <w:t>10  –</w:t>
      </w:r>
      <w:proofErr w:type="gramEnd"/>
      <w:r w:rsidRPr="009B39ED">
        <w:rPr>
          <w:rFonts w:ascii="Arial" w:eastAsia="Garamond" w:hAnsi="Arial" w:cs="Arial"/>
          <w:sz w:val="18"/>
          <w:szCs w:val="18"/>
        </w:rPr>
        <w:t xml:space="preserve">  Nov 11</w:t>
      </w:r>
      <w:r w:rsidRPr="009B39ED">
        <w:rPr>
          <w:rFonts w:ascii="Arial" w:eastAsia="Garamond" w:hAnsi="Arial" w:cs="Arial"/>
          <w:sz w:val="18"/>
          <w:szCs w:val="18"/>
        </w:rPr>
        <w:tab/>
        <w:t>Chambers &amp; Partners</w:t>
      </w:r>
      <w:r w:rsidRPr="009B39ED">
        <w:rPr>
          <w:rFonts w:ascii="Arial" w:eastAsia="Garamond" w:hAnsi="Arial" w:cs="Arial"/>
          <w:b/>
          <w:bCs/>
          <w:sz w:val="18"/>
          <w:szCs w:val="18"/>
        </w:rPr>
        <w:t xml:space="preserve">, </w:t>
      </w:r>
      <w:r w:rsidRPr="009B39ED">
        <w:rPr>
          <w:rFonts w:ascii="Arial" w:eastAsia="Garamond" w:hAnsi="Arial" w:cs="Arial"/>
          <w:sz w:val="18"/>
          <w:szCs w:val="18"/>
        </w:rPr>
        <w:t>39-41 Parker Street, London WC2B 5PQ</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SENIOR DEVELOPER </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w:t>
      </w:r>
      <w:r w:rsidRPr="009B39ED">
        <w:rPr>
          <w:rFonts w:ascii="Arial" w:eastAsia="Arial" w:hAnsi="Arial" w:cs="Arial"/>
          <w:sz w:val="18"/>
          <w:szCs w:val="18"/>
        </w:rPr>
        <w:t xml:space="preserve">C#, XAML, </w:t>
      </w:r>
      <w:r w:rsidRPr="009B39ED">
        <w:rPr>
          <w:rFonts w:ascii="Arial" w:eastAsia="Garamond" w:hAnsi="Arial" w:cs="Arial"/>
          <w:sz w:val="18"/>
          <w:szCs w:val="18"/>
        </w:rPr>
        <w:t xml:space="preserve">WPF, Silverlight, </w:t>
      </w:r>
      <w:r w:rsidRPr="009B39ED">
        <w:rPr>
          <w:rFonts w:ascii="Arial" w:eastAsia="Arial" w:hAnsi="Arial" w:cs="Arial"/>
          <w:sz w:val="18"/>
          <w:szCs w:val="18"/>
        </w:rPr>
        <w:t>ASP.NET,  WCF,MVVM, PRISM, Agile Test Driven development(TDD),HTML/CSS, JavaScript, Nunit SQL SERVER 2008 (SSIS/Reporting Services/Analysis Services), Web Services, RESTful, SOAP, XML, Expression Blend 4, Subversion, Cruise Control, nHibernate, Jquery, Lucene and AJAX</w:t>
      </w:r>
    </w:p>
    <w:p w:rsidR="00220C5C" w:rsidRPr="009B39ED" w:rsidRDefault="00220C5C">
      <w:pPr>
        <w:ind w:left="1440" w:firstLine="720"/>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Project</w:t>
      </w:r>
      <w:r w:rsidRPr="009B39ED">
        <w:rPr>
          <w:rFonts w:ascii="Arial" w:eastAsia="Garamond" w:hAnsi="Arial" w:cs="Arial"/>
          <w:sz w:val="18"/>
          <w:szCs w:val="18"/>
        </w:rPr>
        <w:t xml:space="preserve"> – Carbon Credits Asset Manager</w:t>
      </w:r>
    </w:p>
    <w:p w:rsidR="00220C5C" w:rsidRPr="009B39ED" w:rsidRDefault="00220C5C">
      <w:pPr>
        <w:ind w:left="1440" w:firstLine="720"/>
        <w:rPr>
          <w:rFonts w:ascii="Arial" w:hAnsi="Arial" w:cs="Arial"/>
          <w:sz w:val="18"/>
          <w:szCs w:val="18"/>
        </w:rPr>
      </w:pP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Architecture </w:t>
      </w:r>
      <w:proofErr w:type="gramStart"/>
      <w:r w:rsidRPr="009B39ED">
        <w:rPr>
          <w:rFonts w:ascii="Arial" w:eastAsia="Garamond" w:hAnsi="Arial" w:cs="Arial"/>
          <w:sz w:val="18"/>
          <w:szCs w:val="18"/>
        </w:rPr>
        <w:t>for  Desktop</w:t>
      </w:r>
      <w:proofErr w:type="gramEnd"/>
      <w:r w:rsidRPr="009B39ED">
        <w:rPr>
          <w:rFonts w:ascii="Arial" w:eastAsia="Garamond" w:hAnsi="Arial" w:cs="Arial"/>
          <w:sz w:val="18"/>
          <w:szCs w:val="18"/>
        </w:rPr>
        <w:t>(WPF) and OOB(Silverlight) using PRISM 4</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Dependency Injection/Ioc using MEF</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MVVM for multiple screens and multiple threaded solution for Rich Internet Application (RIA)</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Project Management for Carbon Credit Assets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Risk Analysis for trade advisory with use of predefined mathematical algorithms</w:t>
      </w:r>
    </w:p>
    <w:p w:rsidR="00220C5C" w:rsidRPr="009B39ED" w:rsidRDefault="00B14C25">
      <w:pPr>
        <w:ind w:left="1440" w:firstLine="720"/>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Security and Data access using WCF and Entity Framework</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 xml:space="preserve">Project </w:t>
      </w:r>
      <w:r w:rsidRPr="009B39ED">
        <w:rPr>
          <w:rFonts w:ascii="Arial" w:hAnsi="Arial" w:cs="Arial"/>
          <w:sz w:val="18"/>
          <w:szCs w:val="18"/>
        </w:rPr>
        <w:t xml:space="preserve">– </w:t>
      </w:r>
      <w:r w:rsidRPr="009B39ED">
        <w:rPr>
          <w:rFonts w:ascii="Arial" w:eastAsia="Garamond" w:hAnsi="Arial" w:cs="Arial"/>
          <w:sz w:val="18"/>
          <w:szCs w:val="18"/>
        </w:rPr>
        <w:t>Accounting Management System</w:t>
      </w:r>
    </w:p>
    <w:p w:rsidR="00220C5C" w:rsidRPr="009B39ED" w:rsidRDefault="00220C5C">
      <w:pPr>
        <w:ind w:left="2160"/>
        <w:rPr>
          <w:rFonts w:ascii="Arial" w:hAnsi="Arial" w:cs="Arial"/>
          <w:sz w:val="18"/>
          <w:szCs w:val="18"/>
        </w:rPr>
      </w:pP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Design and development of Invoicing tool with MVVM pattern</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Creating Graphs and Charts for Business Intelligence systems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Business Logic for Predictive Analysis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Displaying large amounts of data in UI controls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lastRenderedPageBreak/>
        <w:t>●</w:t>
      </w:r>
      <w:r w:rsidRPr="009B39ED">
        <w:rPr>
          <w:rFonts w:ascii="Arial" w:hAnsi="Arial" w:cs="Arial"/>
          <w:sz w:val="18"/>
          <w:szCs w:val="18"/>
        </w:rPr>
        <w:t xml:space="preserve">          </w:t>
      </w:r>
      <w:r w:rsidRPr="009B39ED">
        <w:rPr>
          <w:rFonts w:ascii="Arial" w:eastAsia="Garamond" w:hAnsi="Arial" w:cs="Arial"/>
          <w:sz w:val="18"/>
          <w:szCs w:val="18"/>
        </w:rPr>
        <w:t>Use of multiple threads technique to solve large dataset problems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Designing two-threaded solution to improve performance</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0077328E" w:rsidRPr="009B39ED">
        <w:rPr>
          <w:rFonts w:ascii="Arial" w:eastAsia="Garamond" w:hAnsi="Arial" w:cs="Arial"/>
          <w:sz w:val="18"/>
          <w:szCs w:val="18"/>
        </w:rPr>
        <w:t>Converting</w:t>
      </w:r>
      <w:r w:rsidRPr="009B39ED">
        <w:rPr>
          <w:rFonts w:ascii="Arial" w:eastAsia="Garamond" w:hAnsi="Arial" w:cs="Arial"/>
          <w:sz w:val="18"/>
          <w:szCs w:val="18"/>
        </w:rPr>
        <w:t xml:space="preserve"> complex mathematical data into interactive charts using Storyboards and Visual State Manager (VSM).</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0077328E" w:rsidRPr="009B39ED">
        <w:rPr>
          <w:rFonts w:ascii="Arial" w:eastAsia="Garamond" w:hAnsi="Arial" w:cs="Arial"/>
          <w:sz w:val="18"/>
          <w:szCs w:val="18"/>
        </w:rPr>
        <w:t>Integrating solution</w:t>
      </w:r>
      <w:r w:rsidRPr="009B39ED">
        <w:rPr>
          <w:rFonts w:ascii="Arial" w:eastAsia="Garamond" w:hAnsi="Arial" w:cs="Arial"/>
          <w:sz w:val="18"/>
          <w:szCs w:val="18"/>
        </w:rPr>
        <w:t xml:space="preserve"> with Azure</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Using PivotViewer components and Architecture to display visual business data</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Silverlight out of browser(OOB) </w:t>
      </w:r>
      <w:r w:rsidR="0077328E" w:rsidRPr="009B39ED">
        <w:rPr>
          <w:rFonts w:ascii="Arial" w:eastAsia="Garamond" w:hAnsi="Arial" w:cs="Arial"/>
          <w:sz w:val="18"/>
          <w:szCs w:val="18"/>
        </w:rPr>
        <w:t>standalone</w:t>
      </w:r>
      <w:r w:rsidRPr="009B39ED">
        <w:rPr>
          <w:rFonts w:ascii="Arial" w:eastAsia="Garamond" w:hAnsi="Arial" w:cs="Arial"/>
          <w:sz w:val="18"/>
          <w:szCs w:val="18"/>
        </w:rPr>
        <w:t xml:space="preserve"> WYSIWYG RIA editor</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Human Resources design and development using UML and Design patterns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WCF RIA transfer of objects between n-tier application domains.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SOAP, Webservices and Multithreading </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Security for different user levels of permissions</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 xml:space="preserve">Project </w:t>
      </w:r>
      <w:r w:rsidRPr="009B39ED">
        <w:rPr>
          <w:rFonts w:ascii="Arial" w:hAnsi="Arial" w:cs="Arial"/>
          <w:sz w:val="18"/>
          <w:szCs w:val="18"/>
        </w:rPr>
        <w:t xml:space="preserve">– </w:t>
      </w:r>
      <w:r w:rsidRPr="009B39ED">
        <w:rPr>
          <w:rFonts w:ascii="Arial" w:eastAsia="Garamond" w:hAnsi="Arial" w:cs="Arial"/>
          <w:sz w:val="18"/>
          <w:szCs w:val="18"/>
        </w:rPr>
        <w:t>Content Management System</w:t>
      </w:r>
    </w:p>
    <w:p w:rsidR="00220C5C" w:rsidRPr="009B39ED" w:rsidRDefault="00220C5C">
      <w:pPr>
        <w:ind w:left="2160"/>
        <w:rPr>
          <w:rFonts w:ascii="Arial" w:hAnsi="Arial" w:cs="Arial"/>
          <w:sz w:val="18"/>
          <w:szCs w:val="18"/>
        </w:rPr>
      </w:pP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Create Unit Tests, Component and Integration Tests for business requirements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Design of Architecture for development and build processes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Coding and implementation of html editor</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Template design and development</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Sql Server 2008 Database design and integration for data layer</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Arial" w:hAnsi="Arial" w:cs="Arial"/>
          <w:sz w:val="18"/>
          <w:szCs w:val="18"/>
        </w:rPr>
        <w:t>Tree Menu using XAML and XML with Sitemap extensions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Email Unsubscription solution for subscribers</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Search development with use of Sql 2008, Json, JQuery and Lucene</w:t>
      </w:r>
    </w:p>
    <w:p w:rsidR="00220C5C" w:rsidRPr="009B39ED" w:rsidRDefault="00B14C25">
      <w:pPr>
        <w:ind w:left="2552" w:hanging="421"/>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Unit testing, Performance, Usability, UAT and Exploratory testing using Agile principles.</w:t>
      </w:r>
    </w:p>
    <w:p w:rsidR="00220C5C" w:rsidRPr="009B39ED" w:rsidRDefault="00220C5C">
      <w:pPr>
        <w:ind w:left="4320"/>
        <w:rPr>
          <w:rFonts w:ascii="Arial" w:hAnsi="Arial" w:cs="Arial"/>
          <w:sz w:val="18"/>
          <w:szCs w:val="18"/>
        </w:rPr>
      </w:pPr>
    </w:p>
    <w:p w:rsidR="00220C5C" w:rsidRPr="009B39ED" w:rsidRDefault="00220C5C">
      <w:pPr>
        <w:ind w:left="4320"/>
        <w:rPr>
          <w:rFonts w:ascii="Arial" w:hAnsi="Arial" w:cs="Arial"/>
          <w:sz w:val="18"/>
          <w:szCs w:val="18"/>
        </w:rPr>
      </w:pPr>
    </w:p>
    <w:p w:rsidR="00220C5C" w:rsidRPr="009B39ED" w:rsidRDefault="00220C5C">
      <w:pPr>
        <w:ind w:left="4320"/>
        <w:rPr>
          <w:rFonts w:ascii="Arial" w:hAnsi="Arial" w:cs="Arial"/>
          <w:sz w:val="18"/>
          <w:szCs w:val="18"/>
        </w:rPr>
      </w:pPr>
    </w:p>
    <w:p w:rsidR="00220C5C" w:rsidRPr="009B39ED" w:rsidRDefault="00220C5C">
      <w:pPr>
        <w:ind w:left="2552" w:hanging="421"/>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April </w:t>
      </w:r>
      <w:proofErr w:type="gramStart"/>
      <w:r w:rsidRPr="009B39ED">
        <w:rPr>
          <w:rFonts w:ascii="Arial" w:eastAsia="Garamond" w:hAnsi="Arial" w:cs="Arial"/>
          <w:sz w:val="18"/>
          <w:szCs w:val="18"/>
        </w:rPr>
        <w:t>09  –</w:t>
      </w:r>
      <w:proofErr w:type="gramEnd"/>
      <w:r w:rsidRPr="009B39ED">
        <w:rPr>
          <w:rFonts w:ascii="Arial" w:eastAsia="Garamond" w:hAnsi="Arial" w:cs="Arial"/>
          <w:sz w:val="18"/>
          <w:szCs w:val="18"/>
        </w:rPr>
        <w:t xml:space="preserve">  November 10</w:t>
      </w:r>
      <w:r w:rsidRPr="009B39ED">
        <w:rPr>
          <w:rFonts w:ascii="Arial" w:eastAsia="Garamond" w:hAnsi="Arial" w:cs="Arial"/>
          <w:sz w:val="18"/>
          <w:szCs w:val="18"/>
        </w:rPr>
        <w:tab/>
      </w:r>
      <w:r w:rsidRPr="009B39ED">
        <w:rPr>
          <w:rFonts w:ascii="Arial" w:eastAsia="Garamond" w:hAnsi="Arial" w:cs="Arial"/>
          <w:b/>
          <w:bCs/>
          <w:sz w:val="18"/>
          <w:szCs w:val="18"/>
        </w:rPr>
        <w:t xml:space="preserve">Eschol, </w:t>
      </w:r>
      <w:r w:rsidRPr="009B39ED">
        <w:rPr>
          <w:rFonts w:ascii="Arial" w:eastAsia="Garamond" w:hAnsi="Arial" w:cs="Arial"/>
          <w:sz w:val="18"/>
          <w:szCs w:val="18"/>
        </w:rPr>
        <w:t>29 Main Road, Romford, Essex RM1 3DD</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SENIOR DEVELOPER/TEAM LEADER, </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 </w:t>
      </w:r>
      <w:r w:rsidRPr="009B39ED">
        <w:rPr>
          <w:rFonts w:ascii="Arial" w:eastAsia="Arial" w:hAnsi="Arial" w:cs="Arial"/>
          <w:sz w:val="18"/>
          <w:szCs w:val="18"/>
        </w:rPr>
        <w:t>C#, XAML, Silverlight, WPF, WCF,MVVM, PRISM, OO design patterns and Agile TDD Test Driven development Scrum or Agile XP/Agile Extreme, ASP.NET, HTML/CSS, JavaScript, Nunit SQL SERVER 2005 Web Services WCF, MVC, nHibernate, JQuery and AJAX</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 xml:space="preserve">Project </w:t>
      </w:r>
      <w:r w:rsidRPr="009B39ED">
        <w:rPr>
          <w:rFonts w:ascii="Arial" w:hAnsi="Arial" w:cs="Arial"/>
          <w:sz w:val="18"/>
          <w:szCs w:val="18"/>
        </w:rPr>
        <w:t xml:space="preserve">– </w:t>
      </w:r>
      <w:r w:rsidRPr="009B39ED">
        <w:rPr>
          <w:rFonts w:ascii="Arial" w:eastAsia="Garamond" w:hAnsi="Arial" w:cs="Arial"/>
          <w:sz w:val="18"/>
          <w:szCs w:val="18"/>
        </w:rPr>
        <w:t>Front and Back End web development</w:t>
      </w:r>
    </w:p>
    <w:p w:rsidR="00220C5C" w:rsidRDefault="00220C5C">
      <w:pPr>
        <w:rPr>
          <w:rFonts w:ascii="Arial" w:hAnsi="Arial" w:cs="Arial"/>
        </w:rPr>
      </w:pPr>
    </w:p>
    <w:p w:rsidR="009B39ED" w:rsidRPr="009B39ED" w:rsidRDefault="009B39ED">
      <w:pPr>
        <w:rPr>
          <w:rFonts w:ascii="Arial" w:hAnsi="Arial" w:cs="Arial"/>
        </w:rPr>
      </w:pPr>
    </w:p>
    <w:p w:rsidR="00220C5C" w:rsidRPr="009B39ED" w:rsidRDefault="009B39ED">
      <w:pPr>
        <w:rPr>
          <w:rFonts w:ascii="Arial" w:hAnsi="Arial" w:cs="Arial"/>
          <w:sz w:val="18"/>
          <w:szCs w:val="18"/>
        </w:rPr>
      </w:pPr>
      <w:r w:rsidRPr="009B39ED">
        <w:rPr>
          <w:rFonts w:ascii="Arial" w:eastAsia="Garamond" w:hAnsi="Arial" w:cs="Arial"/>
          <w:sz w:val="18"/>
          <w:szCs w:val="18"/>
        </w:rPr>
        <w:t xml:space="preserve">Oct </w:t>
      </w:r>
      <w:proofErr w:type="gramStart"/>
      <w:r w:rsidRPr="009B39ED">
        <w:rPr>
          <w:rFonts w:ascii="Arial" w:eastAsia="Garamond" w:hAnsi="Arial" w:cs="Arial"/>
          <w:sz w:val="18"/>
          <w:szCs w:val="18"/>
        </w:rPr>
        <w:t>05  –</w:t>
      </w:r>
      <w:proofErr w:type="gramEnd"/>
      <w:r w:rsidRPr="009B39ED">
        <w:rPr>
          <w:rFonts w:ascii="Arial" w:eastAsia="Garamond" w:hAnsi="Arial" w:cs="Arial"/>
          <w:sz w:val="18"/>
          <w:szCs w:val="18"/>
        </w:rPr>
        <w:t xml:space="preserve"> Mar 09</w:t>
      </w:r>
      <w:r w:rsidRPr="009B39ED">
        <w:rPr>
          <w:rFonts w:ascii="Arial" w:eastAsia="Garamond" w:hAnsi="Arial" w:cs="Arial"/>
          <w:sz w:val="18"/>
          <w:szCs w:val="18"/>
        </w:rPr>
        <w:tab/>
      </w:r>
      <w:r w:rsidR="00B14C25" w:rsidRPr="009B39ED">
        <w:rPr>
          <w:rFonts w:ascii="Arial" w:eastAsia="Garamond" w:hAnsi="Arial" w:cs="Arial"/>
          <w:b/>
          <w:bCs/>
          <w:sz w:val="18"/>
          <w:szCs w:val="18"/>
        </w:rPr>
        <w:t xml:space="preserve">Hackney Homes Ltd, </w:t>
      </w:r>
      <w:r w:rsidR="00B14C25" w:rsidRPr="009B39ED">
        <w:rPr>
          <w:rFonts w:ascii="Arial" w:eastAsia="Garamond" w:hAnsi="Arial" w:cs="Arial"/>
          <w:sz w:val="18"/>
          <w:szCs w:val="18"/>
        </w:rPr>
        <w:t>293 Mare Street, Hackney Homes Ltd, London E8 1EA</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LEAD DEVELOPER, .NET ARCHITECT</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 C#, ASP.NET, .NET 3.0/3.5 Architecture, MVC, AJAX, XHTML, SQL SERVER 2005, </w:t>
      </w:r>
      <w:r w:rsidRPr="009B39ED">
        <w:rPr>
          <w:rFonts w:ascii="Arial" w:eastAsia="Arial" w:hAnsi="Arial" w:cs="Arial"/>
          <w:sz w:val="18"/>
          <w:szCs w:val="18"/>
        </w:rPr>
        <w:t xml:space="preserve">C#, HTML/CSS, JavaScript, </w:t>
      </w:r>
      <w:r w:rsidRPr="009B39ED">
        <w:rPr>
          <w:rFonts w:ascii="Arial" w:eastAsia="Garamond" w:hAnsi="Arial" w:cs="Arial"/>
          <w:sz w:val="18"/>
          <w:szCs w:val="18"/>
        </w:rPr>
        <w:t>SourceSafe and Web Services</w:t>
      </w:r>
    </w:p>
    <w:p w:rsidR="00220C5C" w:rsidRPr="009B39ED" w:rsidRDefault="00220C5C">
      <w:pPr>
        <w:ind w:left="144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 xml:space="preserve">Project </w:t>
      </w:r>
      <w:r w:rsidRPr="009B39ED">
        <w:rPr>
          <w:rFonts w:ascii="Arial" w:hAnsi="Arial" w:cs="Arial"/>
          <w:sz w:val="18"/>
          <w:szCs w:val="18"/>
        </w:rPr>
        <w:t xml:space="preserve">– </w:t>
      </w:r>
      <w:r w:rsidRPr="009B39ED">
        <w:rPr>
          <w:rFonts w:ascii="Arial" w:eastAsia="Garamond" w:hAnsi="Arial" w:cs="Arial"/>
          <w:sz w:val="18"/>
          <w:szCs w:val="18"/>
        </w:rPr>
        <w:t>Leasehold cost allocation tool. N-tier solution to allocate cost of works to leaseholders of blocks within Hackney council</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Feb </w:t>
      </w:r>
      <w:proofErr w:type="gramStart"/>
      <w:r w:rsidRPr="009B39ED">
        <w:rPr>
          <w:rFonts w:ascii="Arial" w:eastAsia="Garamond" w:hAnsi="Arial" w:cs="Arial"/>
          <w:sz w:val="18"/>
          <w:szCs w:val="18"/>
        </w:rPr>
        <w:t>05  –</w:t>
      </w:r>
      <w:proofErr w:type="gramEnd"/>
      <w:r w:rsidRPr="009B39ED">
        <w:rPr>
          <w:rFonts w:ascii="Arial" w:eastAsia="Garamond" w:hAnsi="Arial" w:cs="Arial"/>
          <w:sz w:val="18"/>
          <w:szCs w:val="18"/>
        </w:rPr>
        <w:t xml:space="preserve"> September 05</w:t>
      </w:r>
      <w:r w:rsidRPr="009B39ED">
        <w:rPr>
          <w:rFonts w:ascii="Arial" w:eastAsia="Garamond" w:hAnsi="Arial" w:cs="Arial"/>
          <w:sz w:val="18"/>
          <w:szCs w:val="18"/>
        </w:rPr>
        <w:tab/>
      </w:r>
      <w:r w:rsidRPr="009B39ED">
        <w:rPr>
          <w:rFonts w:ascii="Arial" w:eastAsia="Garamond" w:hAnsi="Arial" w:cs="Arial"/>
          <w:b/>
          <w:bCs/>
          <w:sz w:val="18"/>
          <w:szCs w:val="18"/>
        </w:rPr>
        <w:t xml:space="preserve">Contemi Consulting ltd, </w:t>
      </w:r>
      <w:r w:rsidRPr="009B39ED">
        <w:rPr>
          <w:rFonts w:ascii="Arial" w:eastAsia="Garamond" w:hAnsi="Arial" w:cs="Arial"/>
          <w:sz w:val="18"/>
          <w:szCs w:val="18"/>
        </w:rPr>
        <w:t xml:space="preserve">Berkshire House, 252-256 Kings Road, Reading, </w:t>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r w:rsidRPr="009B39ED">
        <w:rPr>
          <w:rFonts w:ascii="Arial" w:eastAsia="Garamond" w:hAnsi="Arial" w:cs="Arial"/>
          <w:sz w:val="18"/>
          <w:szCs w:val="18"/>
        </w:rPr>
        <w:t>RG1 4HP</w:t>
      </w: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Job Title</w:t>
      </w:r>
      <w:r w:rsidRPr="009B39ED">
        <w:rPr>
          <w:rFonts w:ascii="Arial" w:eastAsia="Garamond" w:hAnsi="Arial" w:cs="Arial"/>
          <w:sz w:val="18"/>
          <w:szCs w:val="18"/>
        </w:rPr>
        <w:t xml:space="preserve"> – SENIOR DEVELOPER</w:t>
      </w:r>
    </w:p>
    <w:p w:rsidR="00220C5C" w:rsidRPr="009B39ED" w:rsidRDefault="00220C5C">
      <w:pPr>
        <w:ind w:left="1440" w:firstLine="720"/>
        <w:rPr>
          <w:rFonts w:ascii="Arial" w:hAnsi="Arial" w:cs="Arial"/>
          <w:sz w:val="18"/>
          <w:szCs w:val="18"/>
        </w:rPr>
      </w:pPr>
    </w:p>
    <w:p w:rsidR="00220C5C" w:rsidRPr="009B39ED" w:rsidRDefault="00B14C25">
      <w:pPr>
        <w:ind w:left="1440" w:firstLine="720"/>
        <w:rPr>
          <w:rFonts w:ascii="Arial" w:hAnsi="Arial" w:cs="Arial"/>
          <w:sz w:val="18"/>
          <w:szCs w:val="18"/>
          <w:lang w:val="sv-SE"/>
        </w:rPr>
      </w:pPr>
      <w:r w:rsidRPr="009B39ED">
        <w:rPr>
          <w:rFonts w:ascii="Arial" w:eastAsia="Garamond" w:hAnsi="Arial" w:cs="Arial"/>
          <w:b/>
          <w:bCs/>
          <w:sz w:val="18"/>
          <w:szCs w:val="18"/>
          <w:lang w:val="sv-SE"/>
        </w:rPr>
        <w:t>Skills</w:t>
      </w:r>
      <w:r w:rsidRPr="009B39ED">
        <w:rPr>
          <w:rFonts w:ascii="Arial" w:eastAsia="Garamond" w:hAnsi="Arial" w:cs="Arial"/>
          <w:sz w:val="18"/>
          <w:szCs w:val="18"/>
          <w:lang w:val="sv-SE"/>
        </w:rPr>
        <w:t xml:space="preserve"> – C#, ASP.NET, XML, XSLT, SQL SERVER 2000</w:t>
      </w:r>
    </w:p>
    <w:p w:rsidR="00220C5C" w:rsidRPr="009B39ED" w:rsidRDefault="00220C5C">
      <w:pPr>
        <w:ind w:left="1440" w:firstLine="720"/>
        <w:rPr>
          <w:rFonts w:ascii="Arial" w:hAnsi="Arial" w:cs="Arial"/>
          <w:sz w:val="18"/>
          <w:szCs w:val="18"/>
          <w:lang w:val="sv-SE"/>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 xml:space="preserve">Project </w:t>
      </w:r>
      <w:r w:rsidRPr="009B39ED">
        <w:rPr>
          <w:rFonts w:ascii="Arial" w:hAnsi="Arial" w:cs="Arial"/>
          <w:sz w:val="18"/>
          <w:szCs w:val="18"/>
        </w:rPr>
        <w:t xml:space="preserve">– </w:t>
      </w:r>
      <w:r w:rsidRPr="009B39ED">
        <w:rPr>
          <w:rFonts w:ascii="Arial" w:eastAsia="Garamond" w:hAnsi="Arial" w:cs="Arial"/>
          <w:sz w:val="18"/>
          <w:szCs w:val="18"/>
        </w:rPr>
        <w:t>Insurance and financial software packages</w:t>
      </w:r>
    </w:p>
    <w:p w:rsidR="00220C5C" w:rsidRPr="009B39ED" w:rsidRDefault="00220C5C">
      <w:pPr>
        <w:ind w:left="1440" w:firstLine="720"/>
        <w:rPr>
          <w:rFonts w:ascii="Arial" w:hAnsi="Arial" w:cs="Arial"/>
          <w:sz w:val="18"/>
          <w:szCs w:val="18"/>
        </w:rPr>
      </w:pPr>
    </w:p>
    <w:p w:rsidR="00220C5C" w:rsidRPr="009B39ED" w:rsidRDefault="00220C5C">
      <w:pPr>
        <w:ind w:left="1440" w:firstLine="720"/>
        <w:rPr>
          <w:rFonts w:ascii="Arial" w:hAnsi="Arial" w:cs="Arial"/>
          <w:sz w:val="18"/>
          <w:szCs w:val="18"/>
        </w:rPr>
      </w:pP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August </w:t>
      </w:r>
      <w:proofErr w:type="gramStart"/>
      <w:r w:rsidRPr="009B39ED">
        <w:rPr>
          <w:rFonts w:ascii="Arial" w:eastAsia="Garamond" w:hAnsi="Arial" w:cs="Arial"/>
          <w:sz w:val="18"/>
          <w:szCs w:val="18"/>
        </w:rPr>
        <w:t>04  –</w:t>
      </w:r>
      <w:proofErr w:type="gramEnd"/>
      <w:r w:rsidRPr="009B39ED">
        <w:rPr>
          <w:rFonts w:ascii="Arial" w:eastAsia="Garamond" w:hAnsi="Arial" w:cs="Arial"/>
          <w:sz w:val="18"/>
          <w:szCs w:val="18"/>
        </w:rPr>
        <w:t xml:space="preserve"> Nov 2004        </w:t>
      </w:r>
      <w:r w:rsidRPr="009B39ED">
        <w:rPr>
          <w:rFonts w:ascii="Arial" w:eastAsia="Garamond" w:hAnsi="Arial" w:cs="Arial"/>
          <w:b/>
          <w:bCs/>
          <w:sz w:val="18"/>
          <w:szCs w:val="18"/>
        </w:rPr>
        <w:t xml:space="preserve">Islington Council, </w:t>
      </w:r>
      <w:r w:rsidRPr="009B39ED">
        <w:rPr>
          <w:rFonts w:ascii="Arial" w:eastAsia="Garamond" w:hAnsi="Arial" w:cs="Arial"/>
          <w:sz w:val="18"/>
          <w:szCs w:val="18"/>
        </w:rPr>
        <w:t>222 Upper Street, London N1 2UD</w:t>
      </w: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Job Title</w:t>
      </w:r>
      <w:r w:rsidRPr="009B39ED">
        <w:rPr>
          <w:rFonts w:ascii="Arial" w:eastAsia="Garamond" w:hAnsi="Arial" w:cs="Arial"/>
          <w:sz w:val="18"/>
          <w:szCs w:val="18"/>
        </w:rPr>
        <w:t xml:space="preserve"> – SENIOR DEVELOPER</w:t>
      </w:r>
    </w:p>
    <w:p w:rsidR="00220C5C" w:rsidRPr="009B39ED" w:rsidRDefault="00220C5C">
      <w:pPr>
        <w:ind w:left="1440" w:firstLine="720"/>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 C#, ASP.NET, ASP, ONYX, SQL SERVER 2000</w:t>
      </w:r>
    </w:p>
    <w:p w:rsidR="00220C5C" w:rsidRPr="009B39ED" w:rsidRDefault="00220C5C">
      <w:pPr>
        <w:ind w:left="1440" w:firstLine="720"/>
        <w:rPr>
          <w:rFonts w:ascii="Arial" w:hAnsi="Arial" w:cs="Arial"/>
          <w:sz w:val="18"/>
          <w:szCs w:val="18"/>
        </w:rPr>
      </w:pP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 xml:space="preserve">Project </w:t>
      </w:r>
      <w:r w:rsidRPr="009B39ED">
        <w:rPr>
          <w:rFonts w:ascii="Arial" w:hAnsi="Arial" w:cs="Arial"/>
          <w:sz w:val="18"/>
          <w:szCs w:val="18"/>
        </w:rPr>
        <w:t xml:space="preserve">– </w:t>
      </w:r>
      <w:r w:rsidRPr="009B39ED">
        <w:rPr>
          <w:rFonts w:ascii="Arial" w:eastAsia="Garamond" w:hAnsi="Arial" w:cs="Arial"/>
          <w:sz w:val="18"/>
          <w:szCs w:val="18"/>
        </w:rPr>
        <w:t>Egovernment</w:t>
      </w:r>
    </w:p>
    <w:p w:rsidR="00220C5C" w:rsidRPr="009B39ED" w:rsidRDefault="00220C5C">
      <w:pPr>
        <w:ind w:left="1440" w:firstLine="720"/>
        <w:rPr>
          <w:rFonts w:ascii="Arial" w:hAnsi="Arial" w:cs="Arial"/>
          <w:sz w:val="18"/>
          <w:szCs w:val="18"/>
        </w:rPr>
      </w:pP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January </w:t>
      </w:r>
      <w:proofErr w:type="gramStart"/>
      <w:r w:rsidRPr="009B39ED">
        <w:rPr>
          <w:rFonts w:ascii="Arial" w:eastAsia="Garamond" w:hAnsi="Arial" w:cs="Arial"/>
          <w:sz w:val="18"/>
          <w:szCs w:val="18"/>
        </w:rPr>
        <w:t>04  –</w:t>
      </w:r>
      <w:proofErr w:type="gramEnd"/>
      <w:r w:rsidRPr="009B39ED">
        <w:rPr>
          <w:rFonts w:ascii="Arial" w:eastAsia="Garamond" w:hAnsi="Arial" w:cs="Arial"/>
          <w:sz w:val="18"/>
          <w:szCs w:val="18"/>
        </w:rPr>
        <w:t xml:space="preserve"> July 2004        </w:t>
      </w:r>
      <w:r w:rsidRPr="009B39ED">
        <w:rPr>
          <w:rFonts w:ascii="Arial" w:eastAsia="Garamond" w:hAnsi="Arial" w:cs="Arial"/>
          <w:b/>
          <w:bCs/>
          <w:sz w:val="18"/>
          <w:szCs w:val="18"/>
        </w:rPr>
        <w:t xml:space="preserve">Portsmouth City Council, </w:t>
      </w:r>
      <w:r w:rsidRPr="009B39ED">
        <w:rPr>
          <w:rFonts w:ascii="Arial" w:eastAsia="Garamond" w:hAnsi="Arial" w:cs="Arial"/>
          <w:sz w:val="18"/>
          <w:szCs w:val="18"/>
        </w:rPr>
        <w:t>Civic Offices, Guildhall Square, Portsmouth</w:t>
      </w:r>
    </w:p>
    <w:p w:rsidR="00220C5C" w:rsidRPr="009B39ED" w:rsidRDefault="00B14C25">
      <w:pPr>
        <w:ind w:left="720" w:firstLine="720"/>
        <w:rPr>
          <w:rFonts w:ascii="Arial" w:hAnsi="Arial" w:cs="Arial"/>
          <w:sz w:val="18"/>
          <w:szCs w:val="18"/>
        </w:rPr>
      </w:pPr>
      <w:r w:rsidRPr="009B39ED">
        <w:rPr>
          <w:rFonts w:ascii="Arial" w:eastAsia="Garamond" w:hAnsi="Arial" w:cs="Arial"/>
          <w:b/>
          <w:bCs/>
          <w:sz w:val="18"/>
          <w:szCs w:val="18"/>
        </w:rPr>
        <w:t xml:space="preserve">                </w:t>
      </w:r>
      <w:r w:rsidRPr="009B39ED">
        <w:rPr>
          <w:rFonts w:ascii="Arial" w:eastAsia="Garamond" w:hAnsi="Arial" w:cs="Arial"/>
          <w:sz w:val="18"/>
          <w:szCs w:val="18"/>
        </w:rPr>
        <w:t>Hants, PO1 2BG</w:t>
      </w:r>
    </w:p>
    <w:p w:rsidR="00220C5C" w:rsidRPr="009B39ED" w:rsidRDefault="00220C5C">
      <w:pPr>
        <w:ind w:left="720" w:firstLine="720"/>
        <w:rPr>
          <w:rFonts w:ascii="Arial" w:hAnsi="Arial" w:cs="Arial"/>
          <w:sz w:val="18"/>
          <w:szCs w:val="18"/>
        </w:rPr>
      </w:pPr>
    </w:p>
    <w:p w:rsidR="00220C5C" w:rsidRPr="009B39ED" w:rsidRDefault="00B14C25">
      <w:pPr>
        <w:ind w:left="720" w:firstLine="720"/>
        <w:rPr>
          <w:rFonts w:ascii="Arial" w:hAnsi="Arial" w:cs="Arial"/>
          <w:sz w:val="18"/>
          <w:szCs w:val="18"/>
        </w:rPr>
      </w:pPr>
      <w:r w:rsidRPr="009B39ED">
        <w:rPr>
          <w:rFonts w:ascii="Arial" w:hAnsi="Arial" w:cs="Arial"/>
          <w:sz w:val="18"/>
          <w:szCs w:val="18"/>
        </w:rPr>
        <w:tab/>
      </w:r>
      <w:r w:rsidRPr="009B39ED">
        <w:rPr>
          <w:rFonts w:ascii="Arial" w:eastAsia="Garamond" w:hAnsi="Arial" w:cs="Arial"/>
          <w:b/>
          <w:bCs/>
          <w:sz w:val="18"/>
          <w:szCs w:val="18"/>
        </w:rPr>
        <w:t>Job Title</w:t>
      </w:r>
      <w:r w:rsidRPr="009B39ED">
        <w:rPr>
          <w:rFonts w:ascii="Arial" w:eastAsia="Garamond" w:hAnsi="Arial" w:cs="Arial"/>
          <w:sz w:val="18"/>
          <w:szCs w:val="18"/>
        </w:rPr>
        <w:t xml:space="preserve"> – Lead Developer and Trainer</w:t>
      </w:r>
    </w:p>
    <w:p w:rsidR="00220C5C" w:rsidRPr="009B39ED" w:rsidRDefault="00220C5C">
      <w:pPr>
        <w:ind w:left="720" w:firstLine="72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 C#, ASP.NET, VB.NET, UML, VB6, DTS, XML, Crystal Reports, SqlServer 7/2000, Oracle 9i, stored procedures, html, Testing, software development life cycle</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Projects</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sz w:val="18"/>
          <w:szCs w:val="18"/>
        </w:rPr>
        <w:t xml:space="preserve"> Training booking system and Internal Vacancies web based application using MSF (Microsoft Solutions Framework) methodology</w:t>
      </w:r>
    </w:p>
    <w:p w:rsidR="00220C5C" w:rsidRPr="009B39ED" w:rsidRDefault="00220C5C">
      <w:pPr>
        <w:ind w:left="2160" w:firstLine="360"/>
        <w:rPr>
          <w:rFonts w:ascii="Arial" w:hAnsi="Arial" w:cs="Arial"/>
          <w:sz w:val="18"/>
          <w:szCs w:val="18"/>
        </w:rPr>
      </w:pP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Oct</w:t>
      </w:r>
      <w:r w:rsidR="009B39ED" w:rsidRPr="009B39ED">
        <w:rPr>
          <w:rFonts w:ascii="Arial" w:eastAsia="Garamond" w:hAnsi="Arial" w:cs="Arial"/>
          <w:sz w:val="18"/>
          <w:szCs w:val="18"/>
        </w:rPr>
        <w:t xml:space="preserve"> </w:t>
      </w:r>
      <w:proofErr w:type="gramStart"/>
      <w:r w:rsidR="009B39ED" w:rsidRPr="009B39ED">
        <w:rPr>
          <w:rFonts w:ascii="Arial" w:eastAsia="Garamond" w:hAnsi="Arial" w:cs="Arial"/>
          <w:sz w:val="18"/>
          <w:szCs w:val="18"/>
        </w:rPr>
        <w:t>03  –</w:t>
      </w:r>
      <w:proofErr w:type="gramEnd"/>
      <w:r w:rsidR="009B39ED" w:rsidRPr="009B39ED">
        <w:rPr>
          <w:rFonts w:ascii="Arial" w:eastAsia="Garamond" w:hAnsi="Arial" w:cs="Arial"/>
          <w:sz w:val="18"/>
          <w:szCs w:val="18"/>
        </w:rPr>
        <w:t xml:space="preserve"> 19 Dec 03       </w:t>
      </w:r>
      <w:proofErr w:type="spellStart"/>
      <w:r w:rsidRPr="009B39ED">
        <w:rPr>
          <w:rFonts w:ascii="Arial" w:eastAsia="Garamond" w:hAnsi="Arial" w:cs="Arial"/>
          <w:b/>
          <w:bCs/>
          <w:sz w:val="18"/>
          <w:szCs w:val="18"/>
        </w:rPr>
        <w:t>Kinexus</w:t>
      </w:r>
      <w:proofErr w:type="spellEnd"/>
      <w:r w:rsidRPr="009B39ED">
        <w:rPr>
          <w:rFonts w:ascii="Arial" w:eastAsia="Garamond" w:hAnsi="Arial" w:cs="Arial"/>
          <w:b/>
          <w:bCs/>
          <w:sz w:val="18"/>
          <w:szCs w:val="18"/>
        </w:rPr>
        <w:t xml:space="preserve"> Ltd,</w:t>
      </w:r>
      <w:r w:rsidRPr="009B39ED">
        <w:rPr>
          <w:rFonts w:ascii="Arial" w:eastAsia="Garamond" w:hAnsi="Arial" w:cs="Arial"/>
          <w:sz w:val="18"/>
          <w:szCs w:val="18"/>
        </w:rPr>
        <w:t xml:space="preserve"> </w:t>
      </w:r>
      <w:r w:rsidRPr="009B39ED">
        <w:rPr>
          <w:rFonts w:ascii="Arial" w:eastAsia="Garamond" w:hAnsi="Arial" w:cs="Arial"/>
          <w:b/>
          <w:bCs/>
          <w:sz w:val="18"/>
          <w:szCs w:val="18"/>
        </w:rPr>
        <w:t xml:space="preserve">20 </w:t>
      </w:r>
      <w:proofErr w:type="spellStart"/>
      <w:r w:rsidRPr="009B39ED">
        <w:rPr>
          <w:rFonts w:ascii="Arial" w:eastAsia="Garamond" w:hAnsi="Arial" w:cs="Arial"/>
          <w:b/>
          <w:bCs/>
          <w:sz w:val="18"/>
          <w:szCs w:val="18"/>
        </w:rPr>
        <w:t>Dunvant</w:t>
      </w:r>
      <w:proofErr w:type="spellEnd"/>
      <w:r w:rsidRPr="009B39ED">
        <w:rPr>
          <w:rFonts w:ascii="Arial" w:eastAsia="Garamond" w:hAnsi="Arial" w:cs="Arial"/>
          <w:b/>
          <w:bCs/>
          <w:sz w:val="18"/>
          <w:szCs w:val="18"/>
        </w:rPr>
        <w:t xml:space="preserve"> Road, SN25 2AX, Oakhurst Swindon</w:t>
      </w: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p>
    <w:p w:rsidR="00220C5C" w:rsidRPr="009B39ED" w:rsidRDefault="00B14C25">
      <w:pPr>
        <w:ind w:left="1440" w:firstLine="720"/>
        <w:rPr>
          <w:rFonts w:ascii="Arial" w:hAnsi="Arial" w:cs="Arial"/>
          <w:sz w:val="18"/>
          <w:szCs w:val="18"/>
        </w:rPr>
      </w:pPr>
      <w:r w:rsidRPr="009B39ED">
        <w:rPr>
          <w:rFonts w:ascii="Arial" w:eastAsia="Garamond" w:hAnsi="Arial" w:cs="Arial"/>
          <w:b/>
          <w:bCs/>
          <w:sz w:val="18"/>
          <w:szCs w:val="18"/>
        </w:rPr>
        <w:t xml:space="preserve">Job Title – </w:t>
      </w:r>
      <w:r w:rsidRPr="009B39ED">
        <w:rPr>
          <w:rFonts w:ascii="Arial" w:eastAsia="Garamond" w:hAnsi="Arial" w:cs="Arial"/>
          <w:sz w:val="18"/>
          <w:szCs w:val="18"/>
        </w:rPr>
        <w:t>Developer</w:t>
      </w:r>
    </w:p>
    <w:p w:rsidR="00220C5C" w:rsidRPr="009B39ED" w:rsidRDefault="00220C5C">
      <w:pPr>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 ASP.NET</w:t>
      </w:r>
      <w:proofErr w:type="gramStart"/>
      <w:r w:rsidRPr="009B39ED">
        <w:rPr>
          <w:rFonts w:ascii="Arial" w:eastAsia="Garamond" w:hAnsi="Arial" w:cs="Arial"/>
          <w:sz w:val="18"/>
          <w:szCs w:val="18"/>
        </w:rPr>
        <w:t>,C</w:t>
      </w:r>
      <w:proofErr w:type="gramEnd"/>
      <w:r w:rsidRPr="009B39ED">
        <w:rPr>
          <w:rFonts w:ascii="Arial" w:eastAsia="Garamond" w:hAnsi="Arial" w:cs="Arial"/>
          <w:sz w:val="18"/>
          <w:szCs w:val="18"/>
        </w:rPr>
        <w:t># , DTS, IIS6, SqlServer 2000, stored procedures, Javascript, windows services and OOP</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Projects</w:t>
      </w:r>
    </w:p>
    <w:p w:rsidR="00220C5C" w:rsidRPr="009B39ED" w:rsidRDefault="00B14C25">
      <w:pPr>
        <w:ind w:left="252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Building objects for dynamic email campaigns and reports for statistics such as number and types of bounces, tracking of clicks and overall success.</w:t>
      </w:r>
    </w:p>
    <w:p w:rsidR="00220C5C" w:rsidRPr="009B39ED" w:rsidRDefault="00220C5C" w:rsidP="009B39ED">
      <w:pPr>
        <w:rPr>
          <w:rFonts w:ascii="Arial" w:hAnsi="Arial" w:cs="Arial"/>
        </w:rPr>
      </w:pPr>
    </w:p>
    <w:p w:rsidR="00220C5C" w:rsidRPr="009B39ED" w:rsidRDefault="00220C5C">
      <w:pPr>
        <w:rPr>
          <w:rFonts w:ascii="Arial" w:hAnsi="Arial" w:cs="Arial"/>
        </w:rPr>
      </w:pPr>
    </w:p>
    <w:p w:rsidR="00220C5C" w:rsidRPr="009B39ED" w:rsidRDefault="00B14C25">
      <w:pPr>
        <w:rPr>
          <w:rFonts w:ascii="Arial" w:hAnsi="Arial" w:cs="Arial"/>
          <w:sz w:val="18"/>
          <w:szCs w:val="18"/>
        </w:rPr>
      </w:pPr>
      <w:r w:rsidRPr="009B39ED">
        <w:rPr>
          <w:rFonts w:ascii="Arial" w:eastAsia="Garamond" w:hAnsi="Arial" w:cs="Arial"/>
          <w:sz w:val="18"/>
          <w:szCs w:val="18"/>
        </w:rPr>
        <w:t xml:space="preserve">August 02 – June 27 2003   </w:t>
      </w:r>
      <w:r w:rsidRPr="009B39ED">
        <w:rPr>
          <w:rFonts w:ascii="Arial" w:eastAsia="Garamond" w:hAnsi="Arial" w:cs="Arial"/>
          <w:b/>
          <w:bCs/>
          <w:sz w:val="18"/>
          <w:szCs w:val="18"/>
        </w:rPr>
        <w:t xml:space="preserve">Louverture Trust Limited, The boilerworks,  </w:t>
      </w:r>
    </w:p>
    <w:p w:rsidR="00220C5C" w:rsidRPr="009B39ED" w:rsidRDefault="00B14C25">
      <w:pPr>
        <w:ind w:left="720" w:firstLine="720"/>
        <w:rPr>
          <w:rFonts w:ascii="Arial" w:hAnsi="Arial" w:cs="Arial"/>
          <w:sz w:val="18"/>
          <w:szCs w:val="18"/>
        </w:rPr>
      </w:pPr>
      <w:r w:rsidRPr="009B39ED">
        <w:rPr>
          <w:rFonts w:ascii="Arial" w:eastAsia="Garamond" w:hAnsi="Arial" w:cs="Arial"/>
          <w:b/>
          <w:bCs/>
          <w:sz w:val="18"/>
          <w:szCs w:val="18"/>
        </w:rPr>
        <w:t xml:space="preserve">                Trinity Buouy Wharf </w:t>
      </w:r>
      <w:r w:rsidRPr="009B39ED">
        <w:rPr>
          <w:rFonts w:ascii="Arial" w:eastAsia="Garamond" w:hAnsi="Arial" w:cs="Arial"/>
          <w:sz w:val="18"/>
          <w:szCs w:val="18"/>
        </w:rPr>
        <w:t>64 Orchard Place, London E14 0JW</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 xml:space="preserve">Job Title – </w:t>
      </w:r>
      <w:r w:rsidRPr="009B39ED">
        <w:rPr>
          <w:rFonts w:ascii="Arial" w:eastAsia="Garamond" w:hAnsi="Arial" w:cs="Arial"/>
          <w:sz w:val="18"/>
          <w:szCs w:val="18"/>
        </w:rPr>
        <w:t>Senior Developer</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Skills</w:t>
      </w:r>
      <w:r w:rsidRPr="009B39ED">
        <w:rPr>
          <w:rFonts w:ascii="Arial" w:eastAsia="Garamond" w:hAnsi="Arial" w:cs="Arial"/>
          <w:sz w:val="18"/>
          <w:szCs w:val="18"/>
        </w:rPr>
        <w:t xml:space="preserve"> –C#, ASP.NET, ASP, VB.NET, VB6, DTS, OLAP, Crystal Reports, SqlServer 7/2000, stored procedures, Javascript and Html</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Projects</w:t>
      </w:r>
    </w:p>
    <w:p w:rsidR="00220C5C" w:rsidRPr="009B39ED" w:rsidRDefault="00B14C25">
      <w:pPr>
        <w:ind w:left="2520" w:hanging="356"/>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Development of multi-tiered, distributed application with full project life cycle using RUP method as development process. The project consisted of data tier, business object and user interface. Data tier is SQL Server 2000, business objects using C#, Assemblies and Com. The user-interface is a web-based and windows application.</w:t>
      </w:r>
    </w:p>
    <w:p w:rsidR="00220C5C" w:rsidRPr="009B39ED" w:rsidRDefault="00220C5C">
      <w:pPr>
        <w:rPr>
          <w:rFonts w:ascii="Arial" w:hAnsi="Arial" w:cs="Arial"/>
          <w:sz w:val="18"/>
          <w:szCs w:val="18"/>
        </w:rPr>
      </w:pPr>
    </w:p>
    <w:p w:rsidR="00220C5C" w:rsidRPr="009B39ED" w:rsidRDefault="00220C5C">
      <w:pPr>
        <w:ind w:left="2160"/>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Jan 2000 – Oct 2001</w:t>
      </w:r>
      <w:r w:rsidRPr="009B39ED">
        <w:rPr>
          <w:rFonts w:ascii="Arial" w:eastAsia="Garamond" w:hAnsi="Arial" w:cs="Arial"/>
          <w:sz w:val="18"/>
          <w:szCs w:val="18"/>
        </w:rPr>
        <w:tab/>
      </w:r>
      <w:r w:rsidRPr="009B39ED">
        <w:rPr>
          <w:rFonts w:ascii="Arial" w:eastAsia="Garamond" w:hAnsi="Arial" w:cs="Arial"/>
          <w:b/>
          <w:bCs/>
          <w:sz w:val="18"/>
          <w:szCs w:val="18"/>
        </w:rPr>
        <w:t xml:space="preserve">Cable &amp; Wireless </w:t>
      </w:r>
      <w:r w:rsidRPr="009B39ED">
        <w:rPr>
          <w:rFonts w:ascii="Arial" w:eastAsia="Garamond" w:hAnsi="Arial" w:cs="Arial"/>
          <w:sz w:val="18"/>
          <w:szCs w:val="18"/>
        </w:rPr>
        <w:t>Barnards Inn, 86 Fetter Lane London EC4A IER</w:t>
      </w:r>
    </w:p>
    <w:p w:rsidR="00220C5C" w:rsidRPr="009B39ED" w:rsidRDefault="00B14C25">
      <w:pPr>
        <w:ind w:left="2160"/>
        <w:rPr>
          <w:rFonts w:ascii="Arial" w:hAnsi="Arial" w:cs="Arial"/>
          <w:sz w:val="18"/>
          <w:szCs w:val="18"/>
        </w:rPr>
      </w:pPr>
      <w:r w:rsidRPr="009B39ED">
        <w:rPr>
          <w:rFonts w:ascii="Arial" w:eastAsia="Garamond" w:hAnsi="Arial" w:cs="Arial"/>
          <w:sz w:val="18"/>
          <w:szCs w:val="18"/>
          <w:u w:val="single"/>
        </w:rPr>
        <w:t>Insurance Application: Used to insure mobile phone products e.g. Nokia 7650 Handset, SIM cards, Leather Cases etc.</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Job Title</w:t>
      </w:r>
      <w:r w:rsidRPr="009B39ED">
        <w:rPr>
          <w:rFonts w:ascii="Arial" w:eastAsia="Garamond" w:hAnsi="Arial" w:cs="Arial"/>
          <w:sz w:val="18"/>
          <w:szCs w:val="18"/>
        </w:rPr>
        <w:t xml:space="preserve"> – Developer</w:t>
      </w:r>
    </w:p>
    <w:p w:rsidR="00220C5C" w:rsidRPr="009B39ED" w:rsidRDefault="00220C5C">
      <w:pPr>
        <w:ind w:left="2160"/>
        <w:rPr>
          <w:rFonts w:ascii="Arial" w:hAnsi="Arial" w:cs="Arial"/>
          <w:sz w:val="18"/>
          <w:szCs w:val="18"/>
        </w:rPr>
      </w:pP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Projects</w:t>
      </w:r>
    </w:p>
    <w:p w:rsidR="00220C5C" w:rsidRPr="009B39ED" w:rsidRDefault="00B14C25">
      <w:pPr>
        <w:ind w:left="2358" w:hanging="227"/>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Completed Insurance Application for our clients in Holland. Over 200,000  </w:t>
      </w:r>
    </w:p>
    <w:p w:rsidR="00220C5C" w:rsidRPr="009B39ED" w:rsidRDefault="00B14C25">
      <w:pPr>
        <w:ind w:left="2127"/>
        <w:rPr>
          <w:rFonts w:ascii="Arial" w:hAnsi="Arial" w:cs="Arial"/>
          <w:sz w:val="18"/>
          <w:szCs w:val="18"/>
        </w:rPr>
      </w:pPr>
      <w:r w:rsidRPr="009B39ED">
        <w:rPr>
          <w:rFonts w:ascii="Arial" w:eastAsia="Garamond" w:hAnsi="Arial" w:cs="Arial"/>
          <w:sz w:val="18"/>
          <w:szCs w:val="18"/>
        </w:rPr>
        <w:t xml:space="preserve">         customers use the application.</w:t>
      </w:r>
    </w:p>
    <w:p w:rsidR="00220C5C" w:rsidRPr="009B39ED" w:rsidRDefault="00220C5C">
      <w:pPr>
        <w:jc w:val="center"/>
        <w:rPr>
          <w:rFonts w:ascii="Arial" w:hAnsi="Arial" w:cs="Arial"/>
          <w:sz w:val="18"/>
          <w:szCs w:val="18"/>
        </w:rPr>
      </w:pPr>
    </w:p>
    <w:p w:rsidR="00220C5C" w:rsidRPr="009B39ED" w:rsidRDefault="00B14C25">
      <w:pPr>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p>
    <w:p w:rsidR="00220C5C" w:rsidRPr="009B39ED" w:rsidRDefault="00B14C25">
      <w:pPr>
        <w:rPr>
          <w:rFonts w:ascii="Arial" w:hAnsi="Arial" w:cs="Arial"/>
          <w:sz w:val="18"/>
          <w:szCs w:val="18"/>
        </w:rPr>
      </w:pPr>
      <w:r w:rsidRPr="009B39ED">
        <w:rPr>
          <w:rFonts w:ascii="Arial" w:eastAsia="Garamond" w:hAnsi="Arial" w:cs="Arial"/>
          <w:sz w:val="18"/>
          <w:szCs w:val="18"/>
        </w:rPr>
        <w:t xml:space="preserve">June </w:t>
      </w:r>
      <w:proofErr w:type="gramStart"/>
      <w:r w:rsidRPr="009B39ED">
        <w:rPr>
          <w:rFonts w:ascii="Arial" w:eastAsia="Garamond" w:hAnsi="Arial" w:cs="Arial"/>
          <w:sz w:val="18"/>
          <w:szCs w:val="18"/>
        </w:rPr>
        <w:t>98  -</w:t>
      </w:r>
      <w:proofErr w:type="gramEnd"/>
      <w:r w:rsidRPr="009B39ED">
        <w:rPr>
          <w:rFonts w:ascii="Arial" w:eastAsia="Garamond" w:hAnsi="Arial" w:cs="Arial"/>
          <w:sz w:val="18"/>
          <w:szCs w:val="18"/>
        </w:rPr>
        <w:t xml:space="preserve"> Dec 2000</w:t>
      </w:r>
      <w:r w:rsidRPr="009B39ED">
        <w:rPr>
          <w:rFonts w:ascii="Arial" w:eastAsia="Garamond" w:hAnsi="Arial" w:cs="Arial"/>
          <w:sz w:val="18"/>
          <w:szCs w:val="18"/>
        </w:rPr>
        <w:tab/>
      </w:r>
      <w:r w:rsidRPr="009B39ED">
        <w:rPr>
          <w:rFonts w:ascii="Arial" w:eastAsia="Garamond" w:hAnsi="Arial" w:cs="Arial"/>
          <w:b/>
          <w:bCs/>
          <w:sz w:val="18"/>
          <w:szCs w:val="18"/>
        </w:rPr>
        <w:t>MCIWorldCom,</w:t>
      </w:r>
      <w:r w:rsidRPr="009B39ED">
        <w:rPr>
          <w:rFonts w:ascii="Arial" w:eastAsia="Garamond" w:hAnsi="Arial" w:cs="Arial"/>
          <w:sz w:val="18"/>
          <w:szCs w:val="18"/>
        </w:rPr>
        <w:t xml:space="preserve"> 14 Gray's Inn Road London WC1X 8HN</w:t>
      </w:r>
    </w:p>
    <w:p w:rsidR="00220C5C" w:rsidRPr="009B39ED" w:rsidRDefault="00B14C25">
      <w:pPr>
        <w:ind w:left="2160"/>
        <w:rPr>
          <w:rFonts w:ascii="Arial" w:hAnsi="Arial" w:cs="Arial"/>
          <w:sz w:val="18"/>
          <w:szCs w:val="18"/>
        </w:rPr>
      </w:pPr>
      <w:r w:rsidRPr="009B39ED">
        <w:rPr>
          <w:rFonts w:ascii="Arial" w:eastAsia="Garamond" w:hAnsi="Arial" w:cs="Arial"/>
          <w:b/>
          <w:bCs/>
          <w:sz w:val="18"/>
          <w:szCs w:val="18"/>
        </w:rPr>
        <w:t>Tools:</w:t>
      </w:r>
      <w:r w:rsidRPr="009B39ED">
        <w:rPr>
          <w:rFonts w:ascii="Arial" w:eastAsia="Garamond" w:hAnsi="Arial" w:cs="Arial"/>
          <w:sz w:val="18"/>
          <w:szCs w:val="18"/>
        </w:rPr>
        <w:t xml:space="preserve"> Html, ASP, SQL, Access, Vbscript, Dhtml, Javascript </w:t>
      </w:r>
      <w:r w:rsidRPr="009B39ED">
        <w:rPr>
          <w:rFonts w:ascii="Arial" w:eastAsia="Garamond" w:hAnsi="Arial" w:cs="Arial"/>
          <w:b/>
          <w:bCs/>
          <w:sz w:val="18"/>
          <w:szCs w:val="18"/>
        </w:rPr>
        <w:t>Project:</w:t>
      </w:r>
      <w:r w:rsidRPr="009B39ED">
        <w:rPr>
          <w:rFonts w:ascii="Arial" w:eastAsia="Garamond" w:hAnsi="Arial" w:cs="Arial"/>
          <w:sz w:val="18"/>
          <w:szCs w:val="18"/>
        </w:rPr>
        <w:t xml:space="preserve"> Built web and windows application </w:t>
      </w:r>
      <w:proofErr w:type="gramStart"/>
      <w:r w:rsidRPr="009B39ED">
        <w:rPr>
          <w:rFonts w:ascii="Arial" w:eastAsia="Garamond" w:hAnsi="Arial" w:cs="Arial"/>
          <w:sz w:val="18"/>
          <w:szCs w:val="18"/>
        </w:rPr>
        <w:t>for  London</w:t>
      </w:r>
      <w:proofErr w:type="gramEnd"/>
      <w:r w:rsidRPr="009B39ED">
        <w:rPr>
          <w:rFonts w:ascii="Arial" w:eastAsia="Garamond" w:hAnsi="Arial" w:cs="Arial"/>
          <w:sz w:val="18"/>
          <w:szCs w:val="18"/>
        </w:rPr>
        <w:t xml:space="preserve"> data Engineering using VB6.0 active server technology with IIS as server platform on an NT Server.</w:t>
      </w:r>
    </w:p>
    <w:p w:rsidR="00220C5C" w:rsidRPr="009B39ED" w:rsidRDefault="00B14C25">
      <w:pPr>
        <w:ind w:left="2160"/>
        <w:rPr>
          <w:rFonts w:ascii="Arial" w:hAnsi="Arial" w:cs="Arial"/>
          <w:sz w:val="18"/>
          <w:szCs w:val="18"/>
        </w:rPr>
      </w:pPr>
      <w:r w:rsidRPr="009B39ED">
        <w:rPr>
          <w:rFonts w:ascii="Arial" w:eastAsia="Garamond" w:hAnsi="Arial" w:cs="Arial"/>
          <w:sz w:val="18"/>
          <w:szCs w:val="18"/>
        </w:rPr>
        <w:t>This involved an intranet site for the use of the LDE team to enter and retrieve information related to the department on a database using SQL queries.</w:t>
      </w:r>
    </w:p>
    <w:p w:rsidR="00220C5C" w:rsidRPr="009B39ED" w:rsidRDefault="00220C5C">
      <w:pPr>
        <w:rPr>
          <w:rFonts w:ascii="Arial" w:hAnsi="Arial" w:cs="Arial"/>
          <w:sz w:val="18"/>
          <w:szCs w:val="18"/>
        </w:rPr>
      </w:pPr>
    </w:p>
    <w:p w:rsidR="00220C5C" w:rsidRPr="009B39ED" w:rsidRDefault="00220C5C">
      <w:pPr>
        <w:rPr>
          <w:rFonts w:ascii="Arial" w:hAnsi="Arial" w:cs="Arial"/>
          <w:sz w:val="18"/>
          <w:szCs w:val="18"/>
        </w:rPr>
      </w:pPr>
    </w:p>
    <w:p w:rsidR="00220C5C" w:rsidRPr="009B39ED" w:rsidRDefault="00B14C25">
      <w:pPr>
        <w:pStyle w:val="Heading3"/>
        <w:keepNext w:val="0"/>
        <w:spacing w:before="0" w:after="0"/>
        <w:ind w:left="720" w:right="423"/>
        <w:jc w:val="both"/>
        <w:rPr>
          <w:rFonts w:ascii="Arial" w:hAnsi="Arial" w:cs="Arial"/>
          <w:sz w:val="18"/>
          <w:szCs w:val="18"/>
        </w:rPr>
      </w:pPr>
      <w:r w:rsidRPr="009B39ED">
        <w:rPr>
          <w:rFonts w:ascii="Arial" w:eastAsia="Arial" w:hAnsi="Arial" w:cs="Arial"/>
          <w:b w:val="0"/>
          <w:bCs w:val="0"/>
          <w:sz w:val="18"/>
          <w:szCs w:val="18"/>
        </w:rPr>
        <w:t>1</w:t>
      </w:r>
      <w:r w:rsidRPr="009B39ED">
        <w:rPr>
          <w:rFonts w:ascii="Arial" w:hAnsi="Arial" w:cs="Arial"/>
          <w:b w:val="0"/>
          <w:bCs w:val="0"/>
          <w:sz w:val="18"/>
          <w:szCs w:val="18"/>
        </w:rPr>
        <w:t xml:space="preserve">                    </w:t>
      </w:r>
      <w:r w:rsidRPr="009B39ED">
        <w:rPr>
          <w:rFonts w:ascii="Arial" w:eastAsia="Garamond" w:hAnsi="Arial" w:cs="Arial"/>
          <w:sz w:val="18"/>
          <w:szCs w:val="18"/>
        </w:rPr>
        <w:t xml:space="preserve">EDUCATION: </w:t>
      </w:r>
    </w:p>
    <w:p w:rsidR="00220C5C" w:rsidRPr="009B39ED" w:rsidRDefault="00220C5C">
      <w:pPr>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1994 - 1996</w:t>
      </w:r>
      <w:r w:rsidRPr="009B39ED">
        <w:rPr>
          <w:rFonts w:ascii="Arial" w:eastAsia="Garamond" w:hAnsi="Arial" w:cs="Arial"/>
          <w:sz w:val="18"/>
          <w:szCs w:val="18"/>
        </w:rPr>
        <w:tab/>
      </w:r>
      <w:r w:rsidRPr="009B39ED">
        <w:rPr>
          <w:rFonts w:ascii="Arial" w:eastAsia="Garamond" w:hAnsi="Arial" w:cs="Arial"/>
          <w:sz w:val="18"/>
          <w:szCs w:val="18"/>
        </w:rPr>
        <w:tab/>
        <w:t>SOUTHBANK UNIVERSITY, London</w:t>
      </w:r>
    </w:p>
    <w:p w:rsidR="00220C5C" w:rsidRPr="009B39ED" w:rsidRDefault="00B14C25">
      <w:pPr>
        <w:ind w:firstLine="2160"/>
        <w:rPr>
          <w:rFonts w:ascii="Arial" w:hAnsi="Arial" w:cs="Arial"/>
          <w:sz w:val="18"/>
          <w:szCs w:val="18"/>
        </w:rPr>
      </w:pPr>
      <w:proofErr w:type="gramStart"/>
      <w:r w:rsidRPr="009B39ED">
        <w:rPr>
          <w:rFonts w:ascii="Arial" w:eastAsia="Garamond" w:hAnsi="Arial" w:cs="Arial"/>
          <w:sz w:val="18"/>
          <w:szCs w:val="18"/>
        </w:rPr>
        <w:t>B.Eng(</w:t>
      </w:r>
      <w:proofErr w:type="gramEnd"/>
      <w:r w:rsidRPr="009B39ED">
        <w:rPr>
          <w:rFonts w:ascii="Arial" w:eastAsia="Garamond" w:hAnsi="Arial" w:cs="Arial"/>
          <w:sz w:val="18"/>
          <w:szCs w:val="18"/>
        </w:rPr>
        <w:t>Hons)Computer and Information Engineering Degree</w:t>
      </w:r>
    </w:p>
    <w:p w:rsidR="00220C5C" w:rsidRPr="009B39ED" w:rsidRDefault="00B14C25">
      <w:pPr>
        <w:ind w:firstLine="2160"/>
        <w:rPr>
          <w:rFonts w:ascii="Arial" w:hAnsi="Arial" w:cs="Arial"/>
          <w:sz w:val="18"/>
          <w:szCs w:val="18"/>
        </w:rPr>
      </w:pPr>
      <w:r w:rsidRPr="009B39ED">
        <w:rPr>
          <w:rFonts w:ascii="Arial" w:hAnsi="Arial" w:cs="Arial"/>
          <w:sz w:val="18"/>
          <w:szCs w:val="18"/>
        </w:rPr>
        <w:tab/>
      </w:r>
      <w:r w:rsidRPr="009B39ED">
        <w:rPr>
          <w:rFonts w:ascii="Arial" w:hAnsi="Arial" w:cs="Arial"/>
          <w:sz w:val="18"/>
          <w:szCs w:val="18"/>
        </w:rPr>
        <w:tab/>
      </w:r>
      <w:r w:rsidRPr="009B39ED">
        <w:rPr>
          <w:rFonts w:ascii="Arial" w:hAnsi="Arial" w:cs="Arial"/>
          <w:sz w:val="18"/>
          <w:szCs w:val="18"/>
        </w:rPr>
        <w:tab/>
      </w:r>
    </w:p>
    <w:p w:rsidR="00220C5C" w:rsidRPr="009B39ED" w:rsidRDefault="00B14C25">
      <w:pPr>
        <w:pStyle w:val="Heading3"/>
        <w:keepNext w:val="0"/>
        <w:spacing w:before="0" w:after="0"/>
        <w:ind w:left="720" w:right="423"/>
        <w:jc w:val="both"/>
        <w:rPr>
          <w:rFonts w:ascii="Arial" w:hAnsi="Arial" w:cs="Arial"/>
          <w:sz w:val="18"/>
          <w:szCs w:val="18"/>
        </w:rPr>
      </w:pPr>
      <w:r w:rsidRPr="009B39ED">
        <w:rPr>
          <w:rFonts w:ascii="Arial" w:eastAsia="Arial" w:hAnsi="Arial" w:cs="Arial"/>
          <w:b w:val="0"/>
          <w:bCs w:val="0"/>
          <w:sz w:val="18"/>
          <w:szCs w:val="18"/>
        </w:rPr>
        <w:t>2</w:t>
      </w:r>
      <w:r w:rsidRPr="009B39ED">
        <w:rPr>
          <w:rFonts w:ascii="Arial" w:hAnsi="Arial" w:cs="Arial"/>
          <w:b w:val="0"/>
          <w:bCs w:val="0"/>
          <w:sz w:val="18"/>
          <w:szCs w:val="18"/>
        </w:rPr>
        <w:t xml:space="preserve">                    </w:t>
      </w:r>
      <w:r w:rsidRPr="009B39ED">
        <w:rPr>
          <w:rFonts w:ascii="Arial" w:eastAsia="Garamond" w:hAnsi="Arial" w:cs="Arial"/>
          <w:sz w:val="18"/>
          <w:szCs w:val="18"/>
        </w:rPr>
        <w:t xml:space="preserve">TECHNICAL SKILLS: </w:t>
      </w:r>
    </w:p>
    <w:p w:rsidR="00220C5C" w:rsidRPr="009B39ED" w:rsidRDefault="00220C5C">
      <w:pPr>
        <w:ind w:right="423"/>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b/>
          <w:bCs/>
          <w:sz w:val="18"/>
          <w:szCs w:val="18"/>
        </w:rPr>
        <w:t>Languages:</w:t>
      </w:r>
    </w:p>
    <w:p w:rsidR="00220C5C" w:rsidRPr="009B39ED" w:rsidRDefault="00220C5C">
      <w:pPr>
        <w:ind w:left="720"/>
        <w:jc w:val="both"/>
        <w:rPr>
          <w:rFonts w:ascii="Arial" w:hAnsi="Arial" w:cs="Arial"/>
          <w:sz w:val="18"/>
          <w:szCs w:val="18"/>
        </w:rPr>
      </w:pPr>
    </w:p>
    <w:p w:rsidR="00220C5C" w:rsidRPr="009B39ED" w:rsidRDefault="00B14C25">
      <w:pPr>
        <w:ind w:left="1080" w:hanging="356"/>
        <w:jc w:val="both"/>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Go, Ruby, Python, Powershell, C#, Java, Perl, Javascript, Node.js,</w:t>
      </w:r>
    </w:p>
    <w:p w:rsidR="00220C5C" w:rsidRPr="009B39ED" w:rsidRDefault="00B14C25">
      <w:pPr>
        <w:ind w:left="1080" w:hanging="356"/>
        <w:jc w:val="both"/>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b/>
          <w:bCs/>
          <w:sz w:val="18"/>
          <w:szCs w:val="18"/>
        </w:rPr>
        <w:t xml:space="preserve">Java and Android: </w:t>
      </w:r>
      <w:r w:rsidRPr="009B39ED">
        <w:rPr>
          <w:rFonts w:ascii="Arial" w:eastAsia="Garamond" w:hAnsi="Arial" w:cs="Arial"/>
          <w:sz w:val="18"/>
          <w:szCs w:val="18"/>
        </w:rPr>
        <w:t>SQl-lite, html 5, jquery</w:t>
      </w:r>
    </w:p>
    <w:p w:rsidR="00220C5C" w:rsidRPr="009B39ED" w:rsidRDefault="00B14C25">
      <w:pPr>
        <w:ind w:left="1080" w:hanging="356"/>
        <w:jc w:val="both"/>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b/>
          <w:bCs/>
          <w:sz w:val="18"/>
          <w:szCs w:val="18"/>
        </w:rPr>
        <w:t>Sql Server:</w:t>
      </w:r>
      <w:r w:rsidRPr="009B39ED">
        <w:rPr>
          <w:rFonts w:ascii="Arial" w:eastAsia="Garamond" w:hAnsi="Arial" w:cs="Arial"/>
          <w:sz w:val="18"/>
          <w:szCs w:val="18"/>
        </w:rPr>
        <w:t xml:space="preserve"> Experiences with Sql Server 2012/2014</w:t>
      </w:r>
    </w:p>
    <w:p w:rsidR="00220C5C" w:rsidRPr="009B39ED" w:rsidRDefault="00B14C25">
      <w:pPr>
        <w:ind w:left="1080" w:hanging="356"/>
        <w:jc w:val="both"/>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b/>
          <w:bCs/>
          <w:sz w:val="18"/>
          <w:szCs w:val="18"/>
        </w:rPr>
        <w:t>Oracle 11g, NoSQL, MongoDB, RDS</w:t>
      </w:r>
    </w:p>
    <w:p w:rsidR="00220C5C" w:rsidRPr="009B39ED" w:rsidRDefault="00B14C25">
      <w:pPr>
        <w:ind w:left="1080" w:hanging="356"/>
        <w:jc w:val="both"/>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sz w:val="18"/>
          <w:szCs w:val="18"/>
        </w:rPr>
        <w:t xml:space="preserve">Unified Modelling Language (UML) </w:t>
      </w:r>
    </w:p>
    <w:p w:rsidR="00220C5C" w:rsidRPr="009B39ED" w:rsidRDefault="00B14C25">
      <w:pPr>
        <w:ind w:left="1080" w:hanging="356"/>
        <w:jc w:val="both"/>
        <w:rPr>
          <w:rFonts w:ascii="Arial" w:hAnsi="Arial" w:cs="Arial"/>
          <w:sz w:val="18"/>
          <w:szCs w:val="18"/>
        </w:rPr>
      </w:pPr>
      <w:r w:rsidRPr="009B39ED">
        <w:rPr>
          <w:rFonts w:ascii="Arial" w:eastAsia="Arial" w:hAnsi="Arial" w:cs="Arial"/>
          <w:sz w:val="18"/>
          <w:szCs w:val="18"/>
        </w:rPr>
        <w:t>●</w:t>
      </w:r>
      <w:r w:rsidRPr="009B39ED">
        <w:rPr>
          <w:rFonts w:ascii="Arial" w:hAnsi="Arial" w:cs="Arial"/>
          <w:sz w:val="18"/>
          <w:szCs w:val="18"/>
        </w:rPr>
        <w:t xml:space="preserve">        </w:t>
      </w:r>
      <w:r w:rsidRPr="009B39ED">
        <w:rPr>
          <w:rFonts w:ascii="Arial" w:eastAsia="Garamond" w:hAnsi="Arial" w:cs="Arial"/>
          <w:b/>
          <w:bCs/>
          <w:sz w:val="18"/>
          <w:szCs w:val="18"/>
        </w:rPr>
        <w:t>Unix, Linux</w:t>
      </w:r>
    </w:p>
    <w:p w:rsidR="00220C5C" w:rsidRPr="009B39ED" w:rsidRDefault="00220C5C">
      <w:pPr>
        <w:jc w:val="both"/>
        <w:rPr>
          <w:rFonts w:ascii="Arial" w:hAnsi="Arial" w:cs="Arial"/>
        </w:rPr>
      </w:pPr>
    </w:p>
    <w:p w:rsidR="00220C5C" w:rsidRPr="009B39ED" w:rsidRDefault="00220C5C">
      <w:pPr>
        <w:jc w:val="center"/>
        <w:rPr>
          <w:rFonts w:ascii="Arial" w:hAnsi="Arial" w:cs="Arial"/>
          <w:sz w:val="18"/>
          <w:szCs w:val="18"/>
        </w:rPr>
      </w:pPr>
    </w:p>
    <w:p w:rsidR="00220C5C" w:rsidRPr="009B39ED" w:rsidRDefault="00B14C25">
      <w:pPr>
        <w:pStyle w:val="Heading2"/>
        <w:keepNext w:val="0"/>
        <w:spacing w:before="0" w:after="0"/>
        <w:ind w:left="576"/>
        <w:rPr>
          <w:rFonts w:ascii="Arial" w:hAnsi="Arial" w:cs="Arial"/>
          <w:sz w:val="18"/>
          <w:szCs w:val="18"/>
        </w:rPr>
      </w:pPr>
      <w:r w:rsidRPr="009B39ED">
        <w:rPr>
          <w:rFonts w:ascii="Arial" w:eastAsia="Arial" w:hAnsi="Arial" w:cs="Arial"/>
          <w:b w:val="0"/>
          <w:bCs w:val="0"/>
          <w:iCs w:val="0"/>
          <w:sz w:val="18"/>
          <w:szCs w:val="18"/>
        </w:rPr>
        <w:t>2</w:t>
      </w:r>
      <w:r w:rsidRPr="009B39ED">
        <w:rPr>
          <w:rFonts w:ascii="Arial" w:hAnsi="Arial" w:cs="Arial"/>
          <w:b w:val="0"/>
          <w:bCs w:val="0"/>
          <w:iCs w:val="0"/>
          <w:sz w:val="18"/>
          <w:szCs w:val="18"/>
        </w:rPr>
        <w:t xml:space="preserve"> </w:t>
      </w:r>
      <w:r w:rsidRPr="009B39ED">
        <w:rPr>
          <w:rFonts w:ascii="Arial" w:eastAsia="Garamond" w:hAnsi="Arial" w:cs="Arial"/>
          <w:iCs w:val="0"/>
          <w:sz w:val="18"/>
          <w:szCs w:val="18"/>
        </w:rPr>
        <w:t>INTERESTS AND LEISURE</w:t>
      </w:r>
    </w:p>
    <w:p w:rsidR="00220C5C" w:rsidRPr="009B39ED" w:rsidRDefault="00220C5C">
      <w:pPr>
        <w:jc w:val="center"/>
        <w:rPr>
          <w:rFonts w:ascii="Arial" w:hAnsi="Arial" w:cs="Arial"/>
          <w:sz w:val="18"/>
          <w:szCs w:val="18"/>
        </w:rPr>
      </w:pPr>
    </w:p>
    <w:p w:rsidR="00220C5C" w:rsidRPr="009B39ED" w:rsidRDefault="00B14C25">
      <w:pPr>
        <w:rPr>
          <w:rFonts w:ascii="Arial" w:hAnsi="Arial" w:cs="Arial"/>
          <w:sz w:val="18"/>
          <w:szCs w:val="18"/>
        </w:rPr>
      </w:pPr>
      <w:r w:rsidRPr="009B39ED">
        <w:rPr>
          <w:rFonts w:ascii="Arial" w:eastAsia="Garamond" w:hAnsi="Arial" w:cs="Arial"/>
          <w:sz w:val="18"/>
          <w:szCs w:val="18"/>
        </w:rPr>
        <w:t>Watching movies and listening to music. Visiting friends an</w:t>
      </w:r>
      <w:r w:rsidR="0077328E" w:rsidRPr="009B39ED">
        <w:rPr>
          <w:rFonts w:ascii="Arial" w:eastAsia="Garamond" w:hAnsi="Arial" w:cs="Arial"/>
          <w:sz w:val="18"/>
          <w:szCs w:val="18"/>
        </w:rPr>
        <w:t>d</w:t>
      </w:r>
      <w:r w:rsidRPr="009B39ED">
        <w:rPr>
          <w:rFonts w:ascii="Arial" w:eastAsia="Garamond" w:hAnsi="Arial" w:cs="Arial"/>
          <w:sz w:val="18"/>
          <w:szCs w:val="18"/>
        </w:rPr>
        <w:t xml:space="preserve"> have strong interests in acquiring the knowledge of the latest technology applications over the internet e.g. E-commerce. </w:t>
      </w:r>
    </w:p>
    <w:p w:rsidR="00220C5C" w:rsidRPr="009B39ED" w:rsidRDefault="00220C5C">
      <w:pPr>
        <w:rPr>
          <w:rFonts w:ascii="Arial" w:hAnsi="Arial" w:cs="Arial"/>
          <w:sz w:val="18"/>
          <w:szCs w:val="18"/>
        </w:rPr>
      </w:pPr>
    </w:p>
    <w:p w:rsidR="00220C5C" w:rsidRPr="009B39ED" w:rsidRDefault="00B14C25">
      <w:pPr>
        <w:pStyle w:val="Heading2"/>
        <w:keepNext w:val="0"/>
        <w:spacing w:before="0" w:after="0"/>
        <w:ind w:left="576"/>
        <w:rPr>
          <w:rFonts w:ascii="Arial" w:hAnsi="Arial" w:cs="Arial"/>
          <w:sz w:val="18"/>
          <w:szCs w:val="18"/>
        </w:rPr>
      </w:pPr>
      <w:r w:rsidRPr="009B39ED">
        <w:rPr>
          <w:rFonts w:ascii="Arial" w:eastAsia="Arial" w:hAnsi="Arial" w:cs="Arial"/>
          <w:b w:val="0"/>
          <w:bCs w:val="0"/>
          <w:iCs w:val="0"/>
          <w:sz w:val="18"/>
          <w:szCs w:val="18"/>
        </w:rPr>
        <w:t>3</w:t>
      </w:r>
      <w:r w:rsidRPr="009B39ED">
        <w:rPr>
          <w:rFonts w:ascii="Arial" w:hAnsi="Arial" w:cs="Arial"/>
          <w:b w:val="0"/>
          <w:bCs w:val="0"/>
          <w:iCs w:val="0"/>
          <w:sz w:val="18"/>
          <w:szCs w:val="18"/>
        </w:rPr>
        <w:t xml:space="preserve"> </w:t>
      </w:r>
      <w:r w:rsidRPr="009B39ED">
        <w:rPr>
          <w:rFonts w:ascii="Arial" w:eastAsia="Garamond" w:hAnsi="Arial" w:cs="Arial"/>
          <w:iCs w:val="0"/>
          <w:sz w:val="18"/>
          <w:szCs w:val="18"/>
        </w:rPr>
        <w:t>REFEREES</w:t>
      </w:r>
    </w:p>
    <w:p w:rsidR="00220C5C" w:rsidRPr="009B39ED" w:rsidRDefault="00220C5C">
      <w:pPr>
        <w:rPr>
          <w:rFonts w:ascii="Arial" w:hAnsi="Arial" w:cs="Arial"/>
          <w:sz w:val="18"/>
          <w:szCs w:val="18"/>
        </w:rPr>
      </w:pPr>
    </w:p>
    <w:p w:rsidR="00220C5C" w:rsidRPr="009B39ED" w:rsidRDefault="00B14C25">
      <w:pPr>
        <w:rPr>
          <w:rFonts w:ascii="Arial" w:hAnsi="Arial" w:cs="Arial"/>
          <w:sz w:val="20"/>
          <w:szCs w:val="20"/>
        </w:rPr>
      </w:pPr>
      <w:r w:rsidRPr="009B39ED">
        <w:rPr>
          <w:rFonts w:ascii="Arial" w:eastAsia="Garamond" w:hAnsi="Arial" w:cs="Arial"/>
          <w:sz w:val="18"/>
          <w:szCs w:val="18"/>
        </w:rPr>
        <w:t>Presented on Request</w:t>
      </w:r>
      <w:r w:rsidRPr="009B39ED">
        <w:rPr>
          <w:rFonts w:ascii="Arial" w:eastAsia="Garamond" w:hAnsi="Arial" w:cs="Arial"/>
          <w:sz w:val="18"/>
          <w:szCs w:val="18"/>
        </w:rPr>
        <w:tab/>
      </w:r>
      <w:r w:rsidRPr="009B39ED">
        <w:rPr>
          <w:rFonts w:ascii="Arial" w:eastAsia="Garamond" w:hAnsi="Arial" w:cs="Arial"/>
          <w:sz w:val="20"/>
          <w:szCs w:val="20"/>
        </w:rPr>
        <w:tab/>
      </w:r>
      <w:r w:rsidRPr="009B39ED">
        <w:rPr>
          <w:rFonts w:ascii="Arial" w:eastAsia="Garamond" w:hAnsi="Arial" w:cs="Arial"/>
          <w:sz w:val="20"/>
          <w:szCs w:val="20"/>
        </w:rPr>
        <w:tab/>
      </w:r>
      <w:r w:rsidRPr="009B39ED">
        <w:rPr>
          <w:rFonts w:ascii="Arial" w:eastAsia="Garamond" w:hAnsi="Arial" w:cs="Arial"/>
          <w:sz w:val="20"/>
          <w:szCs w:val="20"/>
        </w:rPr>
        <w:tab/>
      </w:r>
      <w:r w:rsidRPr="009B39ED">
        <w:rPr>
          <w:rFonts w:ascii="Arial" w:eastAsia="Garamond" w:hAnsi="Arial" w:cs="Arial"/>
          <w:sz w:val="20"/>
          <w:szCs w:val="20"/>
        </w:rPr>
        <w:tab/>
      </w:r>
    </w:p>
    <w:p w:rsidR="00220C5C" w:rsidRPr="009B39ED" w:rsidRDefault="00B14C25">
      <w:pPr>
        <w:rPr>
          <w:rFonts w:ascii="Arial" w:hAnsi="Arial" w:cs="Arial"/>
          <w:sz w:val="20"/>
          <w:szCs w:val="20"/>
        </w:rPr>
      </w:pPr>
      <w:bookmarkStart w:id="1" w:name="h.gjdgxs"/>
      <w:bookmarkEnd w:id="1"/>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hAnsi="Arial" w:cs="Arial"/>
          <w:sz w:val="20"/>
          <w:szCs w:val="20"/>
        </w:rPr>
        <w:tab/>
      </w:r>
      <w:r w:rsidRPr="009B39ED">
        <w:rPr>
          <w:rFonts w:ascii="Arial" w:eastAsia="Arial" w:hAnsi="Arial" w:cs="Arial"/>
          <w:sz w:val="20"/>
          <w:szCs w:val="20"/>
        </w:rPr>
        <w:t xml:space="preserve"> </w:t>
      </w:r>
      <w:r w:rsidRPr="009B39ED">
        <w:rPr>
          <w:rFonts w:ascii="Arial" w:eastAsia="Arial" w:hAnsi="Arial" w:cs="Arial"/>
          <w:sz w:val="20"/>
          <w:szCs w:val="20"/>
        </w:rPr>
        <w:tab/>
      </w:r>
      <w:r w:rsidRPr="009B39ED">
        <w:rPr>
          <w:rFonts w:ascii="Arial" w:eastAsia="Arial" w:hAnsi="Arial" w:cs="Arial"/>
          <w:sz w:val="20"/>
          <w:szCs w:val="20"/>
        </w:rPr>
        <w:tab/>
      </w:r>
    </w:p>
    <w:p w:rsidR="00220C5C" w:rsidRPr="009B39ED" w:rsidRDefault="00220C5C">
      <w:pPr>
        <w:rPr>
          <w:rFonts w:ascii="Arial" w:hAnsi="Arial" w:cs="Arial"/>
        </w:rPr>
      </w:pPr>
    </w:p>
    <w:sectPr w:rsidR="00220C5C" w:rsidRPr="009B39ED">
      <w:pgSz w:w="11906" w:h="16838"/>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B42CF46">
      <w:start w:val="1"/>
      <w:numFmt w:val="bullet"/>
      <w:lvlText w:val=""/>
      <w:lvlJc w:val="left"/>
      <w:pPr>
        <w:ind w:left="720" w:hanging="360"/>
      </w:pPr>
      <w:rPr>
        <w:rFonts w:ascii="Symbol" w:hAnsi="Symbol"/>
        <w:b w:val="0"/>
        <w:bCs w:val="0"/>
      </w:rPr>
    </w:lvl>
    <w:lvl w:ilvl="1" w:tplc="558A1740">
      <w:start w:val="1"/>
      <w:numFmt w:val="bullet"/>
      <w:lvlText w:val="o"/>
      <w:lvlJc w:val="left"/>
      <w:pPr>
        <w:tabs>
          <w:tab w:val="num" w:pos="1440"/>
        </w:tabs>
        <w:ind w:left="1440" w:hanging="360"/>
      </w:pPr>
      <w:rPr>
        <w:rFonts w:ascii="Courier New" w:hAnsi="Courier New"/>
      </w:rPr>
    </w:lvl>
    <w:lvl w:ilvl="2" w:tplc="5668662A">
      <w:start w:val="1"/>
      <w:numFmt w:val="bullet"/>
      <w:lvlText w:val=""/>
      <w:lvlJc w:val="left"/>
      <w:pPr>
        <w:tabs>
          <w:tab w:val="num" w:pos="2160"/>
        </w:tabs>
        <w:ind w:left="2160" w:hanging="360"/>
      </w:pPr>
      <w:rPr>
        <w:rFonts w:ascii="Wingdings" w:hAnsi="Wingdings"/>
      </w:rPr>
    </w:lvl>
    <w:lvl w:ilvl="3" w:tplc="DF7C2C68">
      <w:start w:val="1"/>
      <w:numFmt w:val="bullet"/>
      <w:lvlText w:val=""/>
      <w:lvlJc w:val="left"/>
      <w:pPr>
        <w:tabs>
          <w:tab w:val="num" w:pos="2880"/>
        </w:tabs>
        <w:ind w:left="2880" w:hanging="360"/>
      </w:pPr>
      <w:rPr>
        <w:rFonts w:ascii="Symbol" w:hAnsi="Symbol"/>
      </w:rPr>
    </w:lvl>
    <w:lvl w:ilvl="4" w:tplc="FC62054C">
      <w:start w:val="1"/>
      <w:numFmt w:val="bullet"/>
      <w:lvlText w:val="o"/>
      <w:lvlJc w:val="left"/>
      <w:pPr>
        <w:tabs>
          <w:tab w:val="num" w:pos="3600"/>
        </w:tabs>
        <w:ind w:left="3600" w:hanging="360"/>
      </w:pPr>
      <w:rPr>
        <w:rFonts w:ascii="Courier New" w:hAnsi="Courier New"/>
      </w:rPr>
    </w:lvl>
    <w:lvl w:ilvl="5" w:tplc="72B29DB8">
      <w:start w:val="1"/>
      <w:numFmt w:val="bullet"/>
      <w:lvlText w:val=""/>
      <w:lvlJc w:val="left"/>
      <w:pPr>
        <w:tabs>
          <w:tab w:val="num" w:pos="4320"/>
        </w:tabs>
        <w:ind w:left="4320" w:hanging="360"/>
      </w:pPr>
      <w:rPr>
        <w:rFonts w:ascii="Wingdings" w:hAnsi="Wingdings"/>
      </w:rPr>
    </w:lvl>
    <w:lvl w:ilvl="6" w:tplc="113438D4">
      <w:start w:val="1"/>
      <w:numFmt w:val="bullet"/>
      <w:lvlText w:val=""/>
      <w:lvlJc w:val="left"/>
      <w:pPr>
        <w:tabs>
          <w:tab w:val="num" w:pos="5040"/>
        </w:tabs>
        <w:ind w:left="5040" w:hanging="360"/>
      </w:pPr>
      <w:rPr>
        <w:rFonts w:ascii="Symbol" w:hAnsi="Symbol"/>
      </w:rPr>
    </w:lvl>
    <w:lvl w:ilvl="7" w:tplc="6EBC8184">
      <w:start w:val="1"/>
      <w:numFmt w:val="bullet"/>
      <w:lvlText w:val="o"/>
      <w:lvlJc w:val="left"/>
      <w:pPr>
        <w:tabs>
          <w:tab w:val="num" w:pos="5760"/>
        </w:tabs>
        <w:ind w:left="5760" w:hanging="360"/>
      </w:pPr>
      <w:rPr>
        <w:rFonts w:ascii="Courier New" w:hAnsi="Courier New"/>
      </w:rPr>
    </w:lvl>
    <w:lvl w:ilvl="8" w:tplc="47F26B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78DAAF14">
      <w:start w:val="1"/>
      <w:numFmt w:val="bullet"/>
      <w:lvlText w:val=""/>
      <w:lvlJc w:val="left"/>
      <w:pPr>
        <w:ind w:left="720" w:hanging="360"/>
      </w:pPr>
      <w:rPr>
        <w:rFonts w:ascii="Symbol" w:hAnsi="Symbol"/>
        <w:b w:val="0"/>
        <w:bCs w:val="0"/>
      </w:rPr>
    </w:lvl>
    <w:lvl w:ilvl="1" w:tplc="0B0E903A">
      <w:start w:val="1"/>
      <w:numFmt w:val="bullet"/>
      <w:lvlText w:val="o"/>
      <w:lvlJc w:val="left"/>
      <w:pPr>
        <w:tabs>
          <w:tab w:val="num" w:pos="1440"/>
        </w:tabs>
        <w:ind w:left="1440" w:hanging="360"/>
      </w:pPr>
      <w:rPr>
        <w:rFonts w:ascii="Courier New" w:hAnsi="Courier New"/>
      </w:rPr>
    </w:lvl>
    <w:lvl w:ilvl="2" w:tplc="8FDEBCB2">
      <w:start w:val="1"/>
      <w:numFmt w:val="bullet"/>
      <w:lvlText w:val=""/>
      <w:lvlJc w:val="left"/>
      <w:pPr>
        <w:tabs>
          <w:tab w:val="num" w:pos="2160"/>
        </w:tabs>
        <w:ind w:left="2160" w:hanging="360"/>
      </w:pPr>
      <w:rPr>
        <w:rFonts w:ascii="Wingdings" w:hAnsi="Wingdings"/>
      </w:rPr>
    </w:lvl>
    <w:lvl w:ilvl="3" w:tplc="A0D8F6D6">
      <w:start w:val="1"/>
      <w:numFmt w:val="bullet"/>
      <w:lvlText w:val=""/>
      <w:lvlJc w:val="left"/>
      <w:pPr>
        <w:tabs>
          <w:tab w:val="num" w:pos="2880"/>
        </w:tabs>
        <w:ind w:left="2880" w:hanging="360"/>
      </w:pPr>
      <w:rPr>
        <w:rFonts w:ascii="Symbol" w:hAnsi="Symbol"/>
      </w:rPr>
    </w:lvl>
    <w:lvl w:ilvl="4" w:tplc="2D22C838">
      <w:start w:val="1"/>
      <w:numFmt w:val="bullet"/>
      <w:lvlText w:val="o"/>
      <w:lvlJc w:val="left"/>
      <w:pPr>
        <w:tabs>
          <w:tab w:val="num" w:pos="3600"/>
        </w:tabs>
        <w:ind w:left="3600" w:hanging="360"/>
      </w:pPr>
      <w:rPr>
        <w:rFonts w:ascii="Courier New" w:hAnsi="Courier New"/>
      </w:rPr>
    </w:lvl>
    <w:lvl w:ilvl="5" w:tplc="9DB830B4">
      <w:start w:val="1"/>
      <w:numFmt w:val="bullet"/>
      <w:lvlText w:val=""/>
      <w:lvlJc w:val="left"/>
      <w:pPr>
        <w:tabs>
          <w:tab w:val="num" w:pos="4320"/>
        </w:tabs>
        <w:ind w:left="4320" w:hanging="360"/>
      </w:pPr>
      <w:rPr>
        <w:rFonts w:ascii="Wingdings" w:hAnsi="Wingdings"/>
      </w:rPr>
    </w:lvl>
    <w:lvl w:ilvl="6" w:tplc="DD160E9C">
      <w:start w:val="1"/>
      <w:numFmt w:val="bullet"/>
      <w:lvlText w:val=""/>
      <w:lvlJc w:val="left"/>
      <w:pPr>
        <w:tabs>
          <w:tab w:val="num" w:pos="5040"/>
        </w:tabs>
        <w:ind w:left="5040" w:hanging="360"/>
      </w:pPr>
      <w:rPr>
        <w:rFonts w:ascii="Symbol" w:hAnsi="Symbol"/>
      </w:rPr>
    </w:lvl>
    <w:lvl w:ilvl="7" w:tplc="BDCCCBA0">
      <w:start w:val="1"/>
      <w:numFmt w:val="bullet"/>
      <w:lvlText w:val="o"/>
      <w:lvlJc w:val="left"/>
      <w:pPr>
        <w:tabs>
          <w:tab w:val="num" w:pos="5760"/>
        </w:tabs>
        <w:ind w:left="5760" w:hanging="360"/>
      </w:pPr>
      <w:rPr>
        <w:rFonts w:ascii="Courier New" w:hAnsi="Courier New"/>
      </w:rPr>
    </w:lvl>
    <w:lvl w:ilvl="8" w:tplc="464E948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81C14C4">
      <w:start w:val="1"/>
      <w:numFmt w:val="bullet"/>
      <w:lvlText w:val=""/>
      <w:lvlJc w:val="left"/>
      <w:pPr>
        <w:ind w:left="720" w:hanging="360"/>
      </w:pPr>
      <w:rPr>
        <w:rFonts w:ascii="Symbol" w:hAnsi="Symbol"/>
        <w:b w:val="0"/>
        <w:bCs w:val="0"/>
      </w:rPr>
    </w:lvl>
    <w:lvl w:ilvl="1" w:tplc="FCAE6538">
      <w:start w:val="1"/>
      <w:numFmt w:val="bullet"/>
      <w:lvlText w:val="o"/>
      <w:lvlJc w:val="left"/>
      <w:pPr>
        <w:tabs>
          <w:tab w:val="num" w:pos="1440"/>
        </w:tabs>
        <w:ind w:left="1440" w:hanging="360"/>
      </w:pPr>
      <w:rPr>
        <w:rFonts w:ascii="Courier New" w:hAnsi="Courier New"/>
      </w:rPr>
    </w:lvl>
    <w:lvl w:ilvl="2" w:tplc="7714B72E">
      <w:start w:val="1"/>
      <w:numFmt w:val="bullet"/>
      <w:lvlText w:val=""/>
      <w:lvlJc w:val="left"/>
      <w:pPr>
        <w:tabs>
          <w:tab w:val="num" w:pos="2160"/>
        </w:tabs>
        <w:ind w:left="2160" w:hanging="360"/>
      </w:pPr>
      <w:rPr>
        <w:rFonts w:ascii="Wingdings" w:hAnsi="Wingdings"/>
      </w:rPr>
    </w:lvl>
    <w:lvl w:ilvl="3" w:tplc="FC4C999C">
      <w:start w:val="1"/>
      <w:numFmt w:val="bullet"/>
      <w:lvlText w:val=""/>
      <w:lvlJc w:val="left"/>
      <w:pPr>
        <w:tabs>
          <w:tab w:val="num" w:pos="2880"/>
        </w:tabs>
        <w:ind w:left="2880" w:hanging="360"/>
      </w:pPr>
      <w:rPr>
        <w:rFonts w:ascii="Symbol" w:hAnsi="Symbol"/>
      </w:rPr>
    </w:lvl>
    <w:lvl w:ilvl="4" w:tplc="83EC6D24">
      <w:start w:val="1"/>
      <w:numFmt w:val="bullet"/>
      <w:lvlText w:val="o"/>
      <w:lvlJc w:val="left"/>
      <w:pPr>
        <w:tabs>
          <w:tab w:val="num" w:pos="3600"/>
        </w:tabs>
        <w:ind w:left="3600" w:hanging="360"/>
      </w:pPr>
      <w:rPr>
        <w:rFonts w:ascii="Courier New" w:hAnsi="Courier New"/>
      </w:rPr>
    </w:lvl>
    <w:lvl w:ilvl="5" w:tplc="91783462">
      <w:start w:val="1"/>
      <w:numFmt w:val="bullet"/>
      <w:lvlText w:val=""/>
      <w:lvlJc w:val="left"/>
      <w:pPr>
        <w:tabs>
          <w:tab w:val="num" w:pos="4320"/>
        </w:tabs>
        <w:ind w:left="4320" w:hanging="360"/>
      </w:pPr>
      <w:rPr>
        <w:rFonts w:ascii="Wingdings" w:hAnsi="Wingdings"/>
      </w:rPr>
    </w:lvl>
    <w:lvl w:ilvl="6" w:tplc="0902E274">
      <w:start w:val="1"/>
      <w:numFmt w:val="bullet"/>
      <w:lvlText w:val=""/>
      <w:lvlJc w:val="left"/>
      <w:pPr>
        <w:tabs>
          <w:tab w:val="num" w:pos="5040"/>
        </w:tabs>
        <w:ind w:left="5040" w:hanging="360"/>
      </w:pPr>
      <w:rPr>
        <w:rFonts w:ascii="Symbol" w:hAnsi="Symbol"/>
      </w:rPr>
    </w:lvl>
    <w:lvl w:ilvl="7" w:tplc="13F63B7C">
      <w:start w:val="1"/>
      <w:numFmt w:val="bullet"/>
      <w:lvlText w:val="o"/>
      <w:lvlJc w:val="left"/>
      <w:pPr>
        <w:tabs>
          <w:tab w:val="num" w:pos="5760"/>
        </w:tabs>
        <w:ind w:left="5760" w:hanging="360"/>
      </w:pPr>
      <w:rPr>
        <w:rFonts w:ascii="Courier New" w:hAnsi="Courier New"/>
      </w:rPr>
    </w:lvl>
    <w:lvl w:ilvl="8" w:tplc="9274F9F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70E7362">
      <w:start w:val="1"/>
      <w:numFmt w:val="bullet"/>
      <w:lvlText w:val=""/>
      <w:lvlJc w:val="left"/>
      <w:pPr>
        <w:ind w:left="720" w:hanging="360"/>
      </w:pPr>
      <w:rPr>
        <w:rFonts w:ascii="Symbol" w:hAnsi="Symbol"/>
        <w:b w:val="0"/>
        <w:bCs w:val="0"/>
      </w:rPr>
    </w:lvl>
    <w:lvl w:ilvl="1" w:tplc="F69AF6D6">
      <w:start w:val="1"/>
      <w:numFmt w:val="bullet"/>
      <w:lvlText w:val="o"/>
      <w:lvlJc w:val="left"/>
      <w:pPr>
        <w:tabs>
          <w:tab w:val="num" w:pos="1440"/>
        </w:tabs>
        <w:ind w:left="1440" w:hanging="360"/>
      </w:pPr>
      <w:rPr>
        <w:rFonts w:ascii="Courier New" w:hAnsi="Courier New"/>
      </w:rPr>
    </w:lvl>
    <w:lvl w:ilvl="2" w:tplc="1AE4EB44">
      <w:start w:val="1"/>
      <w:numFmt w:val="bullet"/>
      <w:lvlText w:val=""/>
      <w:lvlJc w:val="left"/>
      <w:pPr>
        <w:tabs>
          <w:tab w:val="num" w:pos="2160"/>
        </w:tabs>
        <w:ind w:left="2160" w:hanging="360"/>
      </w:pPr>
      <w:rPr>
        <w:rFonts w:ascii="Wingdings" w:hAnsi="Wingdings"/>
      </w:rPr>
    </w:lvl>
    <w:lvl w:ilvl="3" w:tplc="4882352C">
      <w:start w:val="1"/>
      <w:numFmt w:val="bullet"/>
      <w:lvlText w:val=""/>
      <w:lvlJc w:val="left"/>
      <w:pPr>
        <w:tabs>
          <w:tab w:val="num" w:pos="2880"/>
        </w:tabs>
        <w:ind w:left="2880" w:hanging="360"/>
      </w:pPr>
      <w:rPr>
        <w:rFonts w:ascii="Symbol" w:hAnsi="Symbol"/>
      </w:rPr>
    </w:lvl>
    <w:lvl w:ilvl="4" w:tplc="23DAD918">
      <w:start w:val="1"/>
      <w:numFmt w:val="bullet"/>
      <w:lvlText w:val="o"/>
      <w:lvlJc w:val="left"/>
      <w:pPr>
        <w:tabs>
          <w:tab w:val="num" w:pos="3600"/>
        </w:tabs>
        <w:ind w:left="3600" w:hanging="360"/>
      </w:pPr>
      <w:rPr>
        <w:rFonts w:ascii="Courier New" w:hAnsi="Courier New"/>
      </w:rPr>
    </w:lvl>
    <w:lvl w:ilvl="5" w:tplc="1D62A62C">
      <w:start w:val="1"/>
      <w:numFmt w:val="bullet"/>
      <w:lvlText w:val=""/>
      <w:lvlJc w:val="left"/>
      <w:pPr>
        <w:tabs>
          <w:tab w:val="num" w:pos="4320"/>
        </w:tabs>
        <w:ind w:left="4320" w:hanging="360"/>
      </w:pPr>
      <w:rPr>
        <w:rFonts w:ascii="Wingdings" w:hAnsi="Wingdings"/>
      </w:rPr>
    </w:lvl>
    <w:lvl w:ilvl="6" w:tplc="55D8AEDA">
      <w:start w:val="1"/>
      <w:numFmt w:val="bullet"/>
      <w:lvlText w:val=""/>
      <w:lvlJc w:val="left"/>
      <w:pPr>
        <w:tabs>
          <w:tab w:val="num" w:pos="5040"/>
        </w:tabs>
        <w:ind w:left="5040" w:hanging="360"/>
      </w:pPr>
      <w:rPr>
        <w:rFonts w:ascii="Symbol" w:hAnsi="Symbol"/>
      </w:rPr>
    </w:lvl>
    <w:lvl w:ilvl="7" w:tplc="9716CF6E">
      <w:start w:val="1"/>
      <w:numFmt w:val="bullet"/>
      <w:lvlText w:val="o"/>
      <w:lvlJc w:val="left"/>
      <w:pPr>
        <w:tabs>
          <w:tab w:val="num" w:pos="5760"/>
        </w:tabs>
        <w:ind w:left="5760" w:hanging="360"/>
      </w:pPr>
      <w:rPr>
        <w:rFonts w:ascii="Courier New" w:hAnsi="Courier New"/>
      </w:rPr>
    </w:lvl>
    <w:lvl w:ilvl="8" w:tplc="49967B6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316368E">
      <w:start w:val="1"/>
      <w:numFmt w:val="bullet"/>
      <w:lvlText w:val=""/>
      <w:lvlJc w:val="left"/>
      <w:pPr>
        <w:ind w:left="720" w:hanging="360"/>
      </w:pPr>
      <w:rPr>
        <w:rFonts w:ascii="Symbol" w:hAnsi="Symbol"/>
        <w:b w:val="0"/>
        <w:bCs w:val="0"/>
      </w:rPr>
    </w:lvl>
    <w:lvl w:ilvl="1" w:tplc="47E8E7C0">
      <w:start w:val="1"/>
      <w:numFmt w:val="bullet"/>
      <w:lvlText w:val="o"/>
      <w:lvlJc w:val="left"/>
      <w:pPr>
        <w:tabs>
          <w:tab w:val="num" w:pos="1440"/>
        </w:tabs>
        <w:ind w:left="1440" w:hanging="360"/>
      </w:pPr>
      <w:rPr>
        <w:rFonts w:ascii="Courier New" w:hAnsi="Courier New"/>
      </w:rPr>
    </w:lvl>
    <w:lvl w:ilvl="2" w:tplc="3034CBD8">
      <w:start w:val="1"/>
      <w:numFmt w:val="bullet"/>
      <w:lvlText w:val=""/>
      <w:lvlJc w:val="left"/>
      <w:pPr>
        <w:tabs>
          <w:tab w:val="num" w:pos="2160"/>
        </w:tabs>
        <w:ind w:left="2160" w:hanging="360"/>
      </w:pPr>
      <w:rPr>
        <w:rFonts w:ascii="Wingdings" w:hAnsi="Wingdings"/>
      </w:rPr>
    </w:lvl>
    <w:lvl w:ilvl="3" w:tplc="AF9218E4">
      <w:start w:val="1"/>
      <w:numFmt w:val="bullet"/>
      <w:lvlText w:val=""/>
      <w:lvlJc w:val="left"/>
      <w:pPr>
        <w:tabs>
          <w:tab w:val="num" w:pos="2880"/>
        </w:tabs>
        <w:ind w:left="2880" w:hanging="360"/>
      </w:pPr>
      <w:rPr>
        <w:rFonts w:ascii="Symbol" w:hAnsi="Symbol"/>
      </w:rPr>
    </w:lvl>
    <w:lvl w:ilvl="4" w:tplc="5FF0DAEE">
      <w:start w:val="1"/>
      <w:numFmt w:val="bullet"/>
      <w:lvlText w:val="o"/>
      <w:lvlJc w:val="left"/>
      <w:pPr>
        <w:tabs>
          <w:tab w:val="num" w:pos="3600"/>
        </w:tabs>
        <w:ind w:left="3600" w:hanging="360"/>
      </w:pPr>
      <w:rPr>
        <w:rFonts w:ascii="Courier New" w:hAnsi="Courier New"/>
      </w:rPr>
    </w:lvl>
    <w:lvl w:ilvl="5" w:tplc="5BFE7A16">
      <w:start w:val="1"/>
      <w:numFmt w:val="bullet"/>
      <w:lvlText w:val=""/>
      <w:lvlJc w:val="left"/>
      <w:pPr>
        <w:tabs>
          <w:tab w:val="num" w:pos="4320"/>
        </w:tabs>
        <w:ind w:left="4320" w:hanging="360"/>
      </w:pPr>
      <w:rPr>
        <w:rFonts w:ascii="Wingdings" w:hAnsi="Wingdings"/>
      </w:rPr>
    </w:lvl>
    <w:lvl w:ilvl="6" w:tplc="10223640">
      <w:start w:val="1"/>
      <w:numFmt w:val="bullet"/>
      <w:lvlText w:val=""/>
      <w:lvlJc w:val="left"/>
      <w:pPr>
        <w:tabs>
          <w:tab w:val="num" w:pos="5040"/>
        </w:tabs>
        <w:ind w:left="5040" w:hanging="360"/>
      </w:pPr>
      <w:rPr>
        <w:rFonts w:ascii="Symbol" w:hAnsi="Symbol"/>
      </w:rPr>
    </w:lvl>
    <w:lvl w:ilvl="7" w:tplc="B2945148">
      <w:start w:val="1"/>
      <w:numFmt w:val="bullet"/>
      <w:lvlText w:val="o"/>
      <w:lvlJc w:val="left"/>
      <w:pPr>
        <w:tabs>
          <w:tab w:val="num" w:pos="5760"/>
        </w:tabs>
        <w:ind w:left="5760" w:hanging="360"/>
      </w:pPr>
      <w:rPr>
        <w:rFonts w:ascii="Courier New" w:hAnsi="Courier New"/>
      </w:rPr>
    </w:lvl>
    <w:lvl w:ilvl="8" w:tplc="BF7ED30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5C"/>
    <w:rsid w:val="0000372D"/>
    <w:rsid w:val="00085953"/>
    <w:rsid w:val="001A2B8A"/>
    <w:rsid w:val="00220C5C"/>
    <w:rsid w:val="002D0148"/>
    <w:rsid w:val="002E11BE"/>
    <w:rsid w:val="002F231D"/>
    <w:rsid w:val="003A6723"/>
    <w:rsid w:val="005077E2"/>
    <w:rsid w:val="00513018"/>
    <w:rsid w:val="0052105A"/>
    <w:rsid w:val="005B5AE3"/>
    <w:rsid w:val="00635126"/>
    <w:rsid w:val="0077328E"/>
    <w:rsid w:val="007B1183"/>
    <w:rsid w:val="007D182F"/>
    <w:rsid w:val="008252D8"/>
    <w:rsid w:val="00844CED"/>
    <w:rsid w:val="00890561"/>
    <w:rsid w:val="008A5F7A"/>
    <w:rsid w:val="00962C3C"/>
    <w:rsid w:val="009B39ED"/>
    <w:rsid w:val="00AA147E"/>
    <w:rsid w:val="00B14C25"/>
    <w:rsid w:val="00B46F1E"/>
    <w:rsid w:val="00BD2E0C"/>
    <w:rsid w:val="00C24756"/>
    <w:rsid w:val="00D066AA"/>
    <w:rsid w:val="00E372F0"/>
    <w:rsid w:val="00E727CD"/>
    <w:rsid w:val="00EF570F"/>
    <w:rsid w:val="00F030FF"/>
    <w:rsid w:val="00F972E2"/>
    <w:rsid w:val="00FB5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2CD0"/>
  <w15:docId w15:val="{CBF8D8A4-468D-4A62-8714-89DDEB80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621018">
      <w:bodyDiv w:val="1"/>
      <w:marLeft w:val="0"/>
      <w:marRight w:val="0"/>
      <w:marTop w:val="0"/>
      <w:marBottom w:val="0"/>
      <w:divBdr>
        <w:top w:val="none" w:sz="0" w:space="0" w:color="auto"/>
        <w:left w:val="none" w:sz="0" w:space="0" w:color="auto"/>
        <w:bottom w:val="none" w:sz="0" w:space="0" w:color="auto"/>
        <w:right w:val="none" w:sz="0" w:space="0" w:color="auto"/>
      </w:divBdr>
    </w:div>
    <w:div w:id="1229461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ris.aderog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aderogba@gmail.com" TargetMode="External"/><Relationship Id="rId5" Type="http://schemas.openxmlformats.org/officeDocument/2006/relationships/hyperlink" Target="mailto:chris.aderogb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3234</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Aderogba, Chris, Vodafone Group (External)</dc:creator>
  <cp:lastModifiedBy>Aderogba, Christopher (BE - Brussels)</cp:lastModifiedBy>
  <cp:revision>5</cp:revision>
  <dcterms:created xsi:type="dcterms:W3CDTF">2018-07-27T14:21:00Z</dcterms:created>
  <dcterms:modified xsi:type="dcterms:W3CDTF">2018-11-28T12:54:00Z</dcterms:modified>
</cp:coreProperties>
</file>