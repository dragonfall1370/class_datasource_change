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D567CA" w:rsidRDefault="00D567CA">
      <w:pPr>
        <w:jc w:val="right"/>
        <w:rPr>
          <w:rFonts w:ascii="Times New Roman" w:hAnsi="Times New Roman" w:cs="Times New Roman"/>
          <w:sz w:val="24"/>
        </w:rPr>
      </w:pPr>
      <w:r>
        <w:rPr>
          <w:rFonts w:ascii="Times New Roman" w:hAnsi="Times New Roman" w:cs="Times New Roman"/>
          <w:sz w:val="24"/>
        </w:rPr>
        <w:t>Richard Burns</w:t>
      </w:r>
    </w:p>
    <w:p w:rsidR="00D567CA" w:rsidRDefault="00D567CA">
      <w:pPr>
        <w:jc w:val="right"/>
        <w:rPr>
          <w:rFonts w:ascii="Times New Roman" w:hAnsi="Times New Roman" w:cs="Times New Roman"/>
          <w:sz w:val="24"/>
        </w:rPr>
      </w:pPr>
      <w:r>
        <w:rPr>
          <w:rFonts w:ascii="Times New Roman" w:hAnsi="Times New Roman" w:cs="Times New Roman"/>
          <w:sz w:val="24"/>
        </w:rPr>
        <w:t xml:space="preserve">20 </w:t>
      </w:r>
      <w:proofErr w:type="spellStart"/>
      <w:r>
        <w:rPr>
          <w:rFonts w:ascii="Times New Roman" w:hAnsi="Times New Roman" w:cs="Times New Roman"/>
          <w:sz w:val="24"/>
        </w:rPr>
        <w:t>Hollins</w:t>
      </w:r>
      <w:proofErr w:type="spellEnd"/>
      <w:r>
        <w:rPr>
          <w:rFonts w:ascii="Times New Roman" w:hAnsi="Times New Roman" w:cs="Times New Roman"/>
          <w:sz w:val="24"/>
        </w:rPr>
        <w:t xml:space="preserve"> Lane,</w:t>
      </w:r>
    </w:p>
    <w:p w:rsidR="00D567CA" w:rsidRDefault="00D567CA">
      <w:pPr>
        <w:jc w:val="right"/>
        <w:rPr>
          <w:rFonts w:ascii="Times New Roman" w:hAnsi="Times New Roman" w:cs="Times New Roman"/>
          <w:sz w:val="24"/>
        </w:rPr>
      </w:pPr>
      <w:r>
        <w:rPr>
          <w:rFonts w:ascii="Times New Roman" w:hAnsi="Times New Roman" w:cs="Times New Roman"/>
          <w:sz w:val="24"/>
        </w:rPr>
        <w:t>Utley,</w:t>
      </w:r>
    </w:p>
    <w:p w:rsidR="00D567CA" w:rsidRDefault="00D567CA">
      <w:pPr>
        <w:jc w:val="right"/>
        <w:rPr>
          <w:rFonts w:ascii="Times New Roman" w:hAnsi="Times New Roman" w:cs="Times New Roman"/>
          <w:sz w:val="24"/>
        </w:rPr>
      </w:pPr>
      <w:r>
        <w:rPr>
          <w:rFonts w:ascii="Times New Roman" w:hAnsi="Times New Roman" w:cs="Times New Roman"/>
          <w:sz w:val="24"/>
        </w:rPr>
        <w:t>Keighley,</w:t>
      </w:r>
    </w:p>
    <w:p w:rsidR="00D567CA" w:rsidRDefault="00D567CA">
      <w:pPr>
        <w:jc w:val="right"/>
      </w:pPr>
      <w:r>
        <w:rPr>
          <w:rFonts w:ascii="Times New Roman" w:hAnsi="Times New Roman" w:cs="Times New Roman"/>
          <w:sz w:val="24"/>
        </w:rPr>
        <w:t>West Yorkshire,</w:t>
      </w:r>
    </w:p>
    <w:p w:rsidR="00D567CA" w:rsidRDefault="00D567CA">
      <w:pPr>
        <w:pStyle w:val="Heading7"/>
      </w:pPr>
      <w:r>
        <w:t>BD20 6LT</w:t>
      </w:r>
    </w:p>
    <w:p w:rsidR="00D567CA" w:rsidRDefault="004C1DEF">
      <w:pPr>
        <w:jc w:val="righ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07</w:t>
      </w:r>
      <w:r w:rsidR="00974BDB">
        <w:rPr>
          <w:rFonts w:ascii="Times New Roman" w:hAnsi="Times New Roman" w:cs="Times New Roman"/>
          <w:sz w:val="24"/>
        </w:rPr>
        <w:t>8</w:t>
      </w:r>
      <w:r>
        <w:rPr>
          <w:rFonts w:ascii="Times New Roman" w:hAnsi="Times New Roman" w:cs="Times New Roman"/>
          <w:sz w:val="24"/>
        </w:rPr>
        <w:t>40-</w:t>
      </w:r>
      <w:r w:rsidR="0018560F">
        <w:rPr>
          <w:rFonts w:ascii="Times New Roman" w:hAnsi="Times New Roman" w:cs="Times New Roman"/>
          <w:sz w:val="24"/>
        </w:rPr>
        <w:t>925986</w:t>
      </w:r>
    </w:p>
    <w:p w:rsidR="00D567CA" w:rsidRDefault="00D567CA">
      <w:pPr>
        <w:jc w:val="right"/>
        <w:rPr>
          <w:rFonts w:ascii="Times New Roman" w:hAnsi="Times New Roman" w:cs="Times New Roman"/>
          <w:sz w:val="24"/>
        </w:rPr>
      </w:pPr>
      <w:r>
        <w:rPr>
          <w:rFonts w:ascii="Times New Roman" w:hAnsi="Times New Roman" w:cs="Times New Roman"/>
          <w:sz w:val="24"/>
        </w:rPr>
        <w:t>RichBurns@outlook.com</w:t>
      </w:r>
    </w:p>
    <w:p w:rsidR="00D567CA" w:rsidRDefault="00D567CA">
      <w:pPr>
        <w:jc w:val="right"/>
        <w:rPr>
          <w:rFonts w:ascii="Times New Roman" w:hAnsi="Times New Roman" w:cs="Times New Roman"/>
          <w:sz w:val="24"/>
        </w:rPr>
      </w:pPr>
    </w:p>
    <w:p w:rsidR="00D567CA" w:rsidRPr="007C7221" w:rsidRDefault="00D567CA" w:rsidP="007C7221">
      <w:pPr>
        <w:pStyle w:val="Name"/>
        <w:pBdr>
          <w:bottom w:val="single" w:sz="4" w:space="0" w:color="000000"/>
        </w:pBdr>
        <w:rPr>
          <w:b/>
          <w:bCs/>
          <w:sz w:val="24"/>
          <w:szCs w:val="24"/>
        </w:rPr>
      </w:pPr>
      <w:r>
        <w:rPr>
          <w:rFonts w:ascii="Times New Roman" w:hAnsi="Times New Roman" w:cs="Times New Roman"/>
          <w:sz w:val="48"/>
          <w:szCs w:val="48"/>
        </w:rPr>
        <w:t>Richard A. Burn</w:t>
      </w:r>
      <w:r w:rsidR="007C7221">
        <w:rPr>
          <w:rFonts w:ascii="Times New Roman" w:hAnsi="Times New Roman" w:cs="Times New Roman"/>
          <w:sz w:val="48"/>
          <w:szCs w:val="48"/>
        </w:rPr>
        <w:t>s</w:t>
      </w:r>
    </w:p>
    <w:tbl>
      <w:tblPr>
        <w:tblW w:w="0" w:type="auto"/>
        <w:tblLayout w:type="fixed"/>
        <w:tblLook w:val="0000"/>
      </w:tblPr>
      <w:tblGrid>
        <w:gridCol w:w="1668"/>
        <w:gridCol w:w="7512"/>
      </w:tblGrid>
      <w:tr w:rsidR="00D567CA" w:rsidTr="27F70924">
        <w:trPr>
          <w:trHeight w:val="11393"/>
        </w:trPr>
        <w:tc>
          <w:tcPr>
            <w:tcW w:w="1668" w:type="dxa"/>
            <w:shd w:val="clear" w:color="auto" w:fill="auto"/>
          </w:tcPr>
          <w:p w:rsidR="00B70E2E" w:rsidRDefault="00B70E2E" w:rsidP="00B66DD8">
            <w:pPr>
              <w:pStyle w:val="SectionTitle"/>
              <w:jc w:val="both"/>
              <w:rPr>
                <w:sz w:val="22"/>
                <w:szCs w:val="22"/>
              </w:rPr>
            </w:pPr>
            <w:r>
              <w:rPr>
                <w:sz w:val="22"/>
                <w:szCs w:val="22"/>
              </w:rPr>
              <w:t>Summary:</w:t>
            </w:r>
          </w:p>
          <w:p w:rsidR="00B70E2E" w:rsidRPr="00B70E2E" w:rsidRDefault="00B70E2E" w:rsidP="00B70E2E"/>
          <w:p w:rsidR="27F70924" w:rsidRDefault="27F70924" w:rsidP="27F70924">
            <w:pPr>
              <w:pStyle w:val="SectionTitle"/>
              <w:jc w:val="both"/>
              <w:rPr>
                <w:sz w:val="22"/>
                <w:szCs w:val="22"/>
              </w:rPr>
            </w:pPr>
          </w:p>
          <w:p w:rsidR="00D567CA" w:rsidRPr="00831028" w:rsidRDefault="00D567CA" w:rsidP="00B66DD8">
            <w:pPr>
              <w:pStyle w:val="SectionTitle"/>
              <w:jc w:val="both"/>
              <w:rPr>
                <w:sz w:val="22"/>
                <w:szCs w:val="22"/>
              </w:rPr>
            </w:pPr>
            <w:r w:rsidRPr="00831028">
              <w:rPr>
                <w:sz w:val="22"/>
                <w:szCs w:val="22"/>
              </w:rPr>
              <w:t>Education:</w:t>
            </w:r>
          </w:p>
        </w:tc>
        <w:tc>
          <w:tcPr>
            <w:tcW w:w="7512" w:type="dxa"/>
            <w:shd w:val="clear" w:color="auto" w:fill="auto"/>
          </w:tcPr>
          <w:p w:rsidR="00D567CA" w:rsidRDefault="00D567CA" w:rsidP="00953A73">
            <w:pPr>
              <w:pStyle w:val="CompanyName"/>
              <w:snapToGrid w:val="0"/>
            </w:pPr>
          </w:p>
          <w:p w:rsidR="00B70E2E" w:rsidRPr="004C1DEF" w:rsidRDefault="004C1DEF" w:rsidP="00953A73">
            <w:pPr>
              <w:pStyle w:val="Achievement"/>
              <w:tabs>
                <w:tab w:val="clear" w:pos="360"/>
              </w:tabs>
              <w:ind w:left="0" w:firstLine="0"/>
              <w:rPr>
                <w:rFonts w:ascii="Times New Roman" w:hAnsi="Times New Roman" w:cs="Times New Roman"/>
                <w:bCs/>
                <w:sz w:val="24"/>
                <w:szCs w:val="24"/>
              </w:rPr>
            </w:pPr>
            <w:r w:rsidRPr="004C1DEF">
              <w:rPr>
                <w:rFonts w:ascii="Times New Roman" w:hAnsi="Times New Roman" w:cs="Times New Roman"/>
                <w:bCs/>
                <w:sz w:val="24"/>
                <w:szCs w:val="24"/>
              </w:rPr>
              <w:t>Focused IT professional that is able to analyse, document and resolve complex issues</w:t>
            </w:r>
            <w:r w:rsidR="00BA4ACF">
              <w:rPr>
                <w:rFonts w:ascii="Times New Roman" w:hAnsi="Times New Roman" w:cs="Times New Roman"/>
                <w:bCs/>
                <w:sz w:val="24"/>
                <w:szCs w:val="24"/>
              </w:rPr>
              <w:t xml:space="preserve"> though a standard of replication, test and resolve</w:t>
            </w:r>
            <w:r w:rsidRPr="004C1DEF">
              <w:rPr>
                <w:rFonts w:ascii="Times New Roman" w:hAnsi="Times New Roman" w:cs="Times New Roman"/>
                <w:bCs/>
                <w:sz w:val="24"/>
                <w:szCs w:val="24"/>
              </w:rPr>
              <w:t xml:space="preserve">. With very little oversight and </w:t>
            </w:r>
            <w:r w:rsidR="00BA4ACF">
              <w:rPr>
                <w:rFonts w:ascii="Times New Roman" w:hAnsi="Times New Roman" w:cs="Times New Roman"/>
                <w:bCs/>
                <w:sz w:val="24"/>
                <w:szCs w:val="24"/>
              </w:rPr>
              <w:t>excel</w:t>
            </w:r>
            <w:r w:rsidRPr="004C1DEF">
              <w:rPr>
                <w:rFonts w:ascii="Times New Roman" w:hAnsi="Times New Roman" w:cs="Times New Roman"/>
                <w:bCs/>
                <w:sz w:val="24"/>
                <w:szCs w:val="24"/>
              </w:rPr>
              <w:t xml:space="preserve"> tight deadlines.</w:t>
            </w:r>
          </w:p>
          <w:p w:rsidR="00D567CA" w:rsidRDefault="00D567CA" w:rsidP="27F70924">
            <w:pPr>
              <w:pStyle w:val="Achievement"/>
              <w:tabs>
                <w:tab w:val="clear" w:pos="360"/>
              </w:tabs>
              <w:ind w:left="0" w:firstLine="0"/>
              <w:rPr>
                <w:rFonts w:ascii="Times New Roman" w:hAnsi="Times New Roman" w:cs="Times New Roman"/>
                <w:b/>
                <w:bCs/>
                <w:sz w:val="24"/>
                <w:szCs w:val="24"/>
              </w:rPr>
            </w:pPr>
          </w:p>
          <w:p w:rsidR="00EE0B6C" w:rsidRDefault="00EE0B6C" w:rsidP="00EE0B6C">
            <w:pPr>
              <w:pStyle w:val="Achievement"/>
              <w:tabs>
                <w:tab w:val="clear" w:pos="360"/>
              </w:tabs>
              <w:ind w:left="0" w:firstLine="0"/>
              <w:rPr>
                <w:rFonts w:ascii="Times New Roman" w:hAnsi="Times New Roman" w:cs="Times New Roman"/>
                <w:b/>
                <w:bCs/>
                <w:sz w:val="24"/>
                <w:szCs w:val="24"/>
                <w:lang w:val="en-US"/>
              </w:rPr>
            </w:pPr>
            <w:r>
              <w:rPr>
                <w:rFonts w:ascii="Times New Roman" w:hAnsi="Times New Roman" w:cs="Times New Roman"/>
                <w:b/>
                <w:bCs/>
                <w:sz w:val="24"/>
                <w:szCs w:val="24"/>
                <w:lang w:val="en-US"/>
              </w:rPr>
              <w:t>2001-2002</w:t>
            </w:r>
            <w:r>
              <w:rPr>
                <w:rFonts w:ascii="Times New Roman" w:hAnsi="Times New Roman" w:cs="Times New Roman"/>
                <w:b/>
                <w:bCs/>
                <w:sz w:val="24"/>
                <w:szCs w:val="24"/>
                <w:lang w:val="en-US"/>
              </w:rPr>
              <w:tab/>
              <w:t xml:space="preserve">Leeds Metropolitan University </w:t>
            </w:r>
            <w:r>
              <w:rPr>
                <w:rFonts w:ascii="Times New Roman" w:hAnsi="Times New Roman" w:cs="Times New Roman"/>
                <w:b/>
                <w:bCs/>
                <w:sz w:val="24"/>
                <w:szCs w:val="24"/>
                <w:lang w:val="en-US"/>
              </w:rPr>
              <w:tab/>
              <w:t>Leeds</w:t>
            </w:r>
          </w:p>
          <w:p w:rsidR="00EE0B6C" w:rsidRDefault="00EE0B6C" w:rsidP="00EE0B6C">
            <w:pPr>
              <w:pStyle w:val="Achievement"/>
              <w:tabs>
                <w:tab w:val="clear" w:pos="360"/>
                <w:tab w:val="left" w:pos="1875"/>
                <w:tab w:val="left" w:pos="6015"/>
              </w:tabs>
              <w:rPr>
                <w:rFonts w:ascii="Times New Roman" w:hAnsi="Times New Roman" w:cs="Times New Roman"/>
                <w:sz w:val="24"/>
                <w:szCs w:val="24"/>
                <w:lang w:val="en-US"/>
              </w:rPr>
            </w:pPr>
            <w:proofErr w:type="spellStart"/>
            <w:r>
              <w:rPr>
                <w:rFonts w:ascii="Times New Roman" w:hAnsi="Times New Roman" w:cs="Times New Roman"/>
                <w:b/>
                <w:bCs/>
                <w:sz w:val="24"/>
                <w:szCs w:val="24"/>
                <w:lang w:val="en-US"/>
              </w:rPr>
              <w:t>BSc</w:t>
            </w:r>
            <w:proofErr w:type="spellEnd"/>
            <w:r>
              <w:rPr>
                <w:rFonts w:ascii="Times New Roman" w:hAnsi="Times New Roman" w:cs="Times New Roman"/>
                <w:b/>
                <w:bCs/>
                <w:sz w:val="24"/>
                <w:szCs w:val="24"/>
                <w:lang w:val="en-US"/>
              </w:rPr>
              <w:t>. Business Information Technology</w:t>
            </w:r>
          </w:p>
          <w:p w:rsidR="00EE0B6C" w:rsidRDefault="00EE0B6C" w:rsidP="00EE0B6C">
            <w:pPr>
              <w:pStyle w:val="Achievement"/>
              <w:numPr>
                <w:ilvl w:val="0"/>
                <w:numId w:val="4"/>
              </w:numPr>
              <w:tabs>
                <w:tab w:val="left" w:pos="459"/>
                <w:tab w:val="left" w:pos="1875"/>
                <w:tab w:val="left" w:pos="6015"/>
              </w:tabs>
              <w:ind w:left="459" w:hanging="425"/>
              <w:rPr>
                <w:rFonts w:ascii="Times New Roman" w:hAnsi="Times New Roman" w:cs="Times New Roman"/>
                <w:sz w:val="24"/>
                <w:szCs w:val="24"/>
                <w:lang w:val="en-US"/>
              </w:rPr>
            </w:pPr>
            <w:r>
              <w:rPr>
                <w:rFonts w:ascii="Times New Roman" w:hAnsi="Times New Roman" w:cs="Times New Roman"/>
                <w:sz w:val="24"/>
                <w:szCs w:val="24"/>
                <w:lang w:val="en-US"/>
              </w:rPr>
              <w:t>Final year involved development with knowledge based systems software, in order to create a system that can reach a range of outcomes based on user input.</w:t>
            </w:r>
          </w:p>
          <w:p w:rsidR="00EE0B6C" w:rsidRDefault="00EE0B6C" w:rsidP="00EE0B6C">
            <w:pPr>
              <w:pStyle w:val="Achievement"/>
              <w:numPr>
                <w:ilvl w:val="0"/>
                <w:numId w:val="4"/>
              </w:numPr>
              <w:tabs>
                <w:tab w:val="left" w:pos="459"/>
                <w:tab w:val="left" w:pos="1875"/>
                <w:tab w:val="left" w:pos="6015"/>
              </w:tabs>
              <w:ind w:left="459" w:hanging="425"/>
              <w:rPr>
                <w:rFonts w:ascii="Times New Roman" w:hAnsi="Times New Roman" w:cs="Times New Roman"/>
                <w:sz w:val="24"/>
                <w:szCs w:val="24"/>
                <w:lang w:val="en-US"/>
              </w:rPr>
            </w:pPr>
            <w:r>
              <w:rPr>
                <w:rFonts w:ascii="Times New Roman" w:hAnsi="Times New Roman" w:cs="Times New Roman"/>
                <w:sz w:val="24"/>
                <w:szCs w:val="24"/>
                <w:lang w:val="en-US"/>
              </w:rPr>
              <w:t xml:space="preserve">Also a project involving in the study of Business systems for example contract management and MIS type systems and evaluate </w:t>
            </w:r>
            <w:proofErr w:type="spellStart"/>
            <w:r>
              <w:rPr>
                <w:rFonts w:ascii="Times New Roman" w:hAnsi="Times New Roman" w:cs="Times New Roman"/>
                <w:sz w:val="24"/>
                <w:szCs w:val="24"/>
                <w:lang w:val="en-US"/>
              </w:rPr>
              <w:t>there</w:t>
            </w:r>
            <w:proofErr w:type="spellEnd"/>
            <w:r>
              <w:rPr>
                <w:rFonts w:ascii="Times New Roman" w:hAnsi="Times New Roman" w:cs="Times New Roman"/>
                <w:sz w:val="24"/>
                <w:szCs w:val="24"/>
                <w:lang w:val="en-US"/>
              </w:rPr>
              <w:t xml:space="preserve"> usefulness within today’s fast moving connected world.</w:t>
            </w:r>
          </w:p>
          <w:p w:rsidR="00EE0B6C" w:rsidRDefault="00EE0B6C" w:rsidP="00EE0B6C">
            <w:pPr>
              <w:pStyle w:val="Achievement"/>
              <w:tabs>
                <w:tab w:val="clear" w:pos="360"/>
              </w:tabs>
              <w:ind w:left="0" w:firstLine="0"/>
              <w:rPr>
                <w:rFonts w:ascii="Times New Roman" w:hAnsi="Times New Roman" w:cs="Times New Roman"/>
                <w:b/>
                <w:bCs/>
                <w:sz w:val="24"/>
                <w:szCs w:val="24"/>
              </w:rPr>
            </w:pPr>
            <w:r>
              <w:rPr>
                <w:rFonts w:ascii="Times New Roman" w:hAnsi="Times New Roman" w:cs="Times New Roman"/>
                <w:sz w:val="24"/>
                <w:szCs w:val="24"/>
                <w:lang w:val="en-US"/>
              </w:rPr>
              <w:t>A large scale dissertation of internet security and the potential problems of an e-attack. Due to the major workload involved in this project I attended project management classes, which helped to fine tune my project management skills.</w:t>
            </w:r>
          </w:p>
          <w:p w:rsidR="00EE0B6C" w:rsidRDefault="00EE0B6C" w:rsidP="27F70924">
            <w:pPr>
              <w:pStyle w:val="Achievement"/>
              <w:tabs>
                <w:tab w:val="clear" w:pos="360"/>
              </w:tabs>
              <w:ind w:left="0" w:firstLine="0"/>
              <w:rPr>
                <w:rFonts w:ascii="Times New Roman" w:hAnsi="Times New Roman" w:cs="Times New Roman"/>
                <w:b/>
                <w:bCs/>
                <w:sz w:val="24"/>
                <w:szCs w:val="24"/>
              </w:rPr>
            </w:pPr>
          </w:p>
          <w:p w:rsidR="00D567CA" w:rsidRDefault="00D567CA" w:rsidP="00953A73">
            <w:pPr>
              <w:pStyle w:val="Achievement"/>
              <w:tabs>
                <w:tab w:val="clear" w:pos="360"/>
              </w:tabs>
              <w:ind w:left="0" w:firstLine="0"/>
              <w:rPr>
                <w:rFonts w:ascii="Times New Roman" w:hAnsi="Times New Roman" w:cs="Times New Roman"/>
                <w:b/>
                <w:bCs/>
                <w:sz w:val="24"/>
                <w:szCs w:val="24"/>
              </w:rPr>
            </w:pPr>
            <w:r>
              <w:rPr>
                <w:rFonts w:ascii="Times New Roman" w:hAnsi="Times New Roman" w:cs="Times New Roman"/>
                <w:b/>
                <w:bCs/>
                <w:sz w:val="24"/>
                <w:szCs w:val="24"/>
              </w:rPr>
              <w:t>1999 – 2001   Leeds Metropolitan University</w:t>
            </w:r>
            <w:r>
              <w:rPr>
                <w:rFonts w:ascii="Times New Roman" w:hAnsi="Times New Roman" w:cs="Times New Roman"/>
                <w:b/>
                <w:bCs/>
                <w:sz w:val="24"/>
                <w:szCs w:val="24"/>
              </w:rPr>
              <w:tab/>
              <w:t xml:space="preserve">           Leeds</w:t>
            </w:r>
          </w:p>
          <w:p w:rsidR="00D567CA" w:rsidRDefault="00D567CA" w:rsidP="00953A73">
            <w:pPr>
              <w:pStyle w:val="JobTitle"/>
              <w:jc w:val="both"/>
              <w:rPr>
                <w:rFonts w:ascii="Times New Roman" w:hAnsi="Times New Roman" w:cs="Times New Roman"/>
                <w:sz w:val="24"/>
                <w:szCs w:val="24"/>
              </w:rPr>
            </w:pPr>
            <w:r>
              <w:rPr>
                <w:rFonts w:ascii="Times New Roman" w:hAnsi="Times New Roman" w:cs="Times New Roman"/>
                <w:b/>
                <w:bCs/>
                <w:sz w:val="24"/>
                <w:szCs w:val="24"/>
              </w:rPr>
              <w:t>HND. Business Information Technology (Pass)</w:t>
            </w:r>
          </w:p>
          <w:p w:rsidR="00D567CA" w:rsidRDefault="00D567CA" w:rsidP="00953A73">
            <w:pPr>
              <w:pStyle w:val="Achievement"/>
              <w:numPr>
                <w:ilvl w:val="0"/>
                <w:numId w:val="10"/>
              </w:numPr>
              <w:rPr>
                <w:rFonts w:ascii="Times New Roman" w:hAnsi="Times New Roman" w:cs="Times New Roman"/>
                <w:sz w:val="24"/>
                <w:szCs w:val="24"/>
                <w:lang w:val="en-US"/>
              </w:rPr>
            </w:pPr>
            <w:r>
              <w:rPr>
                <w:rFonts w:ascii="Times New Roman" w:hAnsi="Times New Roman" w:cs="Times New Roman"/>
                <w:sz w:val="24"/>
                <w:szCs w:val="24"/>
                <w:lang w:val="en-US"/>
              </w:rPr>
              <w:t>This course improved my understanding of the business world in relation to IT. And improved my systems design and project management skill using various methodologies and design protocols.</w:t>
            </w:r>
          </w:p>
          <w:p w:rsidR="00D567CA" w:rsidRDefault="00D567CA" w:rsidP="00953A73">
            <w:pPr>
              <w:pStyle w:val="Achievement"/>
              <w:numPr>
                <w:ilvl w:val="0"/>
                <w:numId w:val="10"/>
              </w:numPr>
              <w:rPr>
                <w:rFonts w:ascii="Times New Roman" w:hAnsi="Times New Roman" w:cs="Times New Roman"/>
                <w:sz w:val="24"/>
                <w:szCs w:val="24"/>
                <w:lang w:val="en-US"/>
              </w:rPr>
            </w:pPr>
            <w:r>
              <w:rPr>
                <w:rFonts w:ascii="Times New Roman" w:hAnsi="Times New Roman" w:cs="Times New Roman"/>
                <w:sz w:val="24"/>
                <w:szCs w:val="24"/>
                <w:lang w:val="en-US"/>
              </w:rPr>
              <w:t xml:space="preserve">My Access and Visual Basic skills were enhanced in the second year of the HND, as part of a project to build an ecommerce catalogue system. </w:t>
            </w:r>
          </w:p>
          <w:p w:rsidR="00D567CA" w:rsidRDefault="00D567CA" w:rsidP="00953A73">
            <w:pPr>
              <w:pStyle w:val="Achievement"/>
              <w:numPr>
                <w:ilvl w:val="0"/>
                <w:numId w:val="10"/>
              </w:numPr>
              <w:rPr>
                <w:rFonts w:ascii="Times New Roman" w:hAnsi="Times New Roman" w:cs="Times New Roman"/>
                <w:sz w:val="24"/>
                <w:szCs w:val="24"/>
                <w:lang w:val="en-US"/>
              </w:rPr>
            </w:pPr>
            <w:r>
              <w:rPr>
                <w:rFonts w:ascii="Times New Roman" w:hAnsi="Times New Roman" w:cs="Times New Roman"/>
                <w:sz w:val="24"/>
                <w:szCs w:val="24"/>
                <w:lang w:val="en-US"/>
              </w:rPr>
              <w:t xml:space="preserve">The basics of networking hardware, software and the difference of </w:t>
            </w:r>
            <w:proofErr w:type="spellStart"/>
            <w:r>
              <w:rPr>
                <w:rFonts w:ascii="Times New Roman" w:hAnsi="Times New Roman" w:cs="Times New Roman"/>
                <w:sz w:val="24"/>
                <w:szCs w:val="24"/>
                <w:lang w:val="en-US"/>
              </w:rPr>
              <w:t>adhoc</w:t>
            </w:r>
            <w:proofErr w:type="spellEnd"/>
            <w:r>
              <w:rPr>
                <w:rFonts w:ascii="Times New Roman" w:hAnsi="Times New Roman" w:cs="Times New Roman"/>
                <w:sz w:val="24"/>
                <w:szCs w:val="24"/>
                <w:lang w:val="en-US"/>
              </w:rPr>
              <w:t xml:space="preserve"> and infrastructure were covered.</w:t>
            </w:r>
          </w:p>
          <w:p w:rsidR="00D567CA" w:rsidRDefault="00D567CA" w:rsidP="00953A73">
            <w:pPr>
              <w:pStyle w:val="Achievement"/>
              <w:tabs>
                <w:tab w:val="clear" w:pos="360"/>
              </w:tabs>
              <w:ind w:left="0" w:firstLine="0"/>
              <w:rPr>
                <w:rFonts w:ascii="Times New Roman" w:hAnsi="Times New Roman" w:cs="Times New Roman"/>
                <w:sz w:val="24"/>
                <w:szCs w:val="24"/>
                <w:lang w:val="en-US"/>
              </w:rPr>
            </w:pPr>
          </w:p>
          <w:p w:rsidR="00A134AF" w:rsidRPr="003720C6" w:rsidRDefault="00D567CA" w:rsidP="00EE0B6C">
            <w:pPr>
              <w:pStyle w:val="Achievement"/>
              <w:tabs>
                <w:tab w:val="clear" w:pos="360"/>
                <w:tab w:val="left" w:pos="459"/>
                <w:tab w:val="left" w:pos="1875"/>
                <w:tab w:val="left" w:pos="6015"/>
              </w:tabs>
              <w:rPr>
                <w:rFonts w:ascii="Times New Roman" w:hAnsi="Times New Roman" w:cs="Times New Roman"/>
                <w:sz w:val="24"/>
                <w:szCs w:val="24"/>
                <w:lang w:val="en-US"/>
              </w:rPr>
            </w:pPr>
            <w:r>
              <w:rPr>
                <w:rFonts w:ascii="Times New Roman" w:hAnsi="Times New Roman" w:cs="Times New Roman"/>
                <w:sz w:val="24"/>
                <w:szCs w:val="24"/>
                <w:lang w:val="en-US"/>
              </w:rPr>
              <w:t xml:space="preserve"> </w:t>
            </w:r>
          </w:p>
        </w:tc>
      </w:tr>
      <w:tr w:rsidR="00D567CA" w:rsidTr="27F70924">
        <w:trPr>
          <w:trHeight w:val="14755"/>
        </w:trPr>
        <w:tc>
          <w:tcPr>
            <w:tcW w:w="1668" w:type="dxa"/>
            <w:shd w:val="clear" w:color="auto" w:fill="auto"/>
          </w:tcPr>
          <w:p w:rsidR="00D567CA" w:rsidRPr="00831028" w:rsidRDefault="00D567CA" w:rsidP="00B66DD8">
            <w:pPr>
              <w:pStyle w:val="SectionTitle"/>
              <w:jc w:val="both"/>
              <w:rPr>
                <w:rFonts w:ascii="Times New Roman" w:hAnsi="Times New Roman" w:cs="Times New Roman"/>
                <w:sz w:val="22"/>
                <w:szCs w:val="22"/>
              </w:rPr>
            </w:pPr>
            <w:r w:rsidRPr="00831028">
              <w:rPr>
                <w:sz w:val="22"/>
                <w:szCs w:val="22"/>
              </w:rPr>
              <w:lastRenderedPageBreak/>
              <w:t>Work experience:</w:t>
            </w:r>
          </w:p>
          <w:p w:rsidR="00D567CA" w:rsidRDefault="00D567CA" w:rsidP="00B66DD8">
            <w:pPr>
              <w:jc w:val="both"/>
              <w:rPr>
                <w:rFonts w:ascii="Times New Roman" w:hAnsi="Times New Roman" w:cs="Times New Roman"/>
              </w:rPr>
            </w:pPr>
          </w:p>
          <w:p w:rsidR="00D567CA" w:rsidRDefault="00D567CA" w:rsidP="00B66DD8">
            <w:pPr>
              <w:jc w:val="both"/>
              <w:rPr>
                <w:rFonts w:ascii="Times New Roman" w:hAnsi="Times New Roman" w:cs="Times New Roman"/>
              </w:rPr>
            </w:pPr>
          </w:p>
          <w:p w:rsidR="00D567CA" w:rsidRDefault="00D567CA" w:rsidP="00B66DD8">
            <w:pPr>
              <w:jc w:val="both"/>
              <w:rPr>
                <w:rFonts w:ascii="Times New Roman" w:hAnsi="Times New Roman" w:cs="Times New Roman"/>
              </w:rPr>
            </w:pPr>
          </w:p>
          <w:p w:rsidR="00D567CA" w:rsidRDefault="00D567CA" w:rsidP="00B66DD8">
            <w:pPr>
              <w:jc w:val="both"/>
              <w:rPr>
                <w:rFonts w:ascii="Times New Roman" w:hAnsi="Times New Roman" w:cs="Times New Roman"/>
              </w:rPr>
            </w:pPr>
          </w:p>
          <w:p w:rsidR="00D567CA" w:rsidRDefault="00D567CA" w:rsidP="00B66DD8">
            <w:pPr>
              <w:jc w:val="both"/>
              <w:rPr>
                <w:rFonts w:ascii="Times New Roman" w:hAnsi="Times New Roman" w:cs="Times New Roman"/>
              </w:rPr>
            </w:pPr>
          </w:p>
          <w:p w:rsidR="00D567CA" w:rsidRDefault="00D567CA" w:rsidP="00B66DD8">
            <w:pPr>
              <w:jc w:val="both"/>
              <w:rPr>
                <w:rFonts w:ascii="Times New Roman" w:hAnsi="Times New Roman" w:cs="Times New Roman"/>
              </w:rPr>
            </w:pPr>
          </w:p>
          <w:p w:rsidR="00D567CA" w:rsidRDefault="00D567CA" w:rsidP="00B66DD8">
            <w:pPr>
              <w:jc w:val="both"/>
              <w:rPr>
                <w:rFonts w:ascii="Times New Roman" w:hAnsi="Times New Roman" w:cs="Times New Roman"/>
              </w:rPr>
            </w:pPr>
          </w:p>
          <w:p w:rsidR="00D567CA" w:rsidRDefault="00D567CA" w:rsidP="00B66DD8">
            <w:pPr>
              <w:jc w:val="both"/>
              <w:rPr>
                <w:rFonts w:ascii="Times New Roman" w:hAnsi="Times New Roman" w:cs="Times New Roman"/>
              </w:rPr>
            </w:pPr>
          </w:p>
          <w:p w:rsidR="00D567CA" w:rsidRDefault="00D567CA" w:rsidP="00B66DD8">
            <w:pPr>
              <w:jc w:val="both"/>
              <w:rPr>
                <w:rFonts w:ascii="Times New Roman" w:hAnsi="Times New Roman" w:cs="Times New Roman"/>
              </w:rPr>
            </w:pPr>
          </w:p>
          <w:p w:rsidR="00D567CA" w:rsidRDefault="00D567CA" w:rsidP="00B66DD8">
            <w:pPr>
              <w:jc w:val="both"/>
              <w:rPr>
                <w:rFonts w:ascii="Times New Roman" w:hAnsi="Times New Roman" w:cs="Times New Roman"/>
              </w:rPr>
            </w:pPr>
          </w:p>
          <w:p w:rsidR="00D567CA" w:rsidRDefault="00D567CA" w:rsidP="00B66DD8">
            <w:pPr>
              <w:jc w:val="both"/>
              <w:rPr>
                <w:rFonts w:ascii="Times New Roman" w:hAnsi="Times New Roman" w:cs="Times New Roman"/>
              </w:rPr>
            </w:pPr>
          </w:p>
          <w:p w:rsidR="00D567CA" w:rsidRDefault="00D567CA" w:rsidP="00B66DD8">
            <w:pPr>
              <w:jc w:val="both"/>
              <w:rPr>
                <w:rFonts w:ascii="Times New Roman" w:hAnsi="Times New Roman" w:cs="Times New Roman"/>
              </w:rPr>
            </w:pPr>
          </w:p>
          <w:p w:rsidR="00D567CA" w:rsidRDefault="00D567CA" w:rsidP="00B66DD8">
            <w:pPr>
              <w:jc w:val="both"/>
              <w:rPr>
                <w:rFonts w:ascii="Times New Roman" w:hAnsi="Times New Roman" w:cs="Times New Roman"/>
              </w:rPr>
            </w:pPr>
          </w:p>
          <w:p w:rsidR="00D567CA" w:rsidRDefault="00D567CA" w:rsidP="00B66DD8">
            <w:pPr>
              <w:jc w:val="both"/>
              <w:rPr>
                <w:rFonts w:ascii="Times New Roman" w:hAnsi="Times New Roman" w:cs="Times New Roman"/>
              </w:rPr>
            </w:pPr>
          </w:p>
          <w:p w:rsidR="00D567CA" w:rsidRDefault="00D567CA" w:rsidP="00B66DD8">
            <w:pPr>
              <w:jc w:val="both"/>
              <w:rPr>
                <w:rFonts w:ascii="Times New Roman" w:hAnsi="Times New Roman" w:cs="Times New Roman"/>
              </w:rPr>
            </w:pPr>
          </w:p>
          <w:p w:rsidR="00D567CA" w:rsidRDefault="00D567CA" w:rsidP="00B66DD8">
            <w:pPr>
              <w:jc w:val="both"/>
              <w:rPr>
                <w:rFonts w:ascii="Times New Roman" w:hAnsi="Times New Roman" w:cs="Times New Roman"/>
              </w:rPr>
            </w:pPr>
          </w:p>
          <w:p w:rsidR="00D567CA" w:rsidRDefault="00D567CA" w:rsidP="00B66DD8">
            <w:pPr>
              <w:jc w:val="both"/>
              <w:rPr>
                <w:rFonts w:ascii="Times New Roman" w:hAnsi="Times New Roman" w:cs="Times New Roman"/>
              </w:rPr>
            </w:pPr>
          </w:p>
          <w:p w:rsidR="00D567CA" w:rsidRDefault="00D567CA" w:rsidP="00B66DD8">
            <w:pPr>
              <w:jc w:val="both"/>
              <w:rPr>
                <w:rFonts w:ascii="Times New Roman" w:hAnsi="Times New Roman" w:cs="Times New Roman"/>
              </w:rPr>
            </w:pPr>
          </w:p>
          <w:p w:rsidR="00D567CA" w:rsidRDefault="00D567CA" w:rsidP="00B66DD8">
            <w:pPr>
              <w:jc w:val="both"/>
              <w:rPr>
                <w:rFonts w:ascii="Times New Roman" w:hAnsi="Times New Roman" w:cs="Times New Roman"/>
              </w:rPr>
            </w:pPr>
          </w:p>
          <w:p w:rsidR="00D567CA" w:rsidRDefault="00D567CA" w:rsidP="00B66DD8">
            <w:pPr>
              <w:jc w:val="both"/>
              <w:rPr>
                <w:rFonts w:ascii="Times New Roman" w:hAnsi="Times New Roman" w:cs="Times New Roman"/>
              </w:rPr>
            </w:pPr>
          </w:p>
          <w:p w:rsidR="00D567CA" w:rsidRDefault="00D567CA" w:rsidP="00B66DD8">
            <w:pPr>
              <w:jc w:val="both"/>
              <w:rPr>
                <w:rFonts w:ascii="Times New Roman" w:hAnsi="Times New Roman" w:cs="Times New Roman"/>
              </w:rPr>
            </w:pPr>
          </w:p>
          <w:p w:rsidR="00D567CA" w:rsidRDefault="00D567CA" w:rsidP="00B66DD8">
            <w:pPr>
              <w:jc w:val="both"/>
              <w:rPr>
                <w:rFonts w:ascii="Times New Roman" w:hAnsi="Times New Roman" w:cs="Times New Roman"/>
              </w:rPr>
            </w:pPr>
          </w:p>
          <w:p w:rsidR="00D567CA" w:rsidRDefault="00D567CA" w:rsidP="00B66DD8">
            <w:pPr>
              <w:jc w:val="both"/>
              <w:rPr>
                <w:rFonts w:ascii="Times New Roman" w:hAnsi="Times New Roman" w:cs="Times New Roman"/>
              </w:rPr>
            </w:pPr>
          </w:p>
          <w:p w:rsidR="00D567CA" w:rsidRDefault="00D567CA" w:rsidP="00B66DD8">
            <w:pPr>
              <w:jc w:val="both"/>
              <w:rPr>
                <w:rFonts w:ascii="Times New Roman" w:hAnsi="Times New Roman" w:cs="Times New Roman"/>
              </w:rPr>
            </w:pPr>
          </w:p>
          <w:p w:rsidR="00D567CA" w:rsidRDefault="00D567CA" w:rsidP="00B66DD8">
            <w:pPr>
              <w:jc w:val="both"/>
              <w:rPr>
                <w:rFonts w:ascii="Times New Roman" w:hAnsi="Times New Roman" w:cs="Times New Roman"/>
              </w:rPr>
            </w:pPr>
          </w:p>
          <w:p w:rsidR="00D567CA" w:rsidRDefault="00D567CA" w:rsidP="00B66DD8">
            <w:pPr>
              <w:jc w:val="both"/>
              <w:rPr>
                <w:rFonts w:ascii="Times New Roman" w:hAnsi="Times New Roman" w:cs="Times New Roman"/>
              </w:rPr>
            </w:pPr>
          </w:p>
          <w:p w:rsidR="00D567CA" w:rsidRDefault="00D567CA" w:rsidP="00B66DD8">
            <w:pPr>
              <w:jc w:val="both"/>
              <w:rPr>
                <w:rFonts w:ascii="Times New Roman" w:hAnsi="Times New Roman" w:cs="Times New Roman"/>
              </w:rPr>
            </w:pPr>
          </w:p>
          <w:p w:rsidR="00D567CA" w:rsidRDefault="00D567CA" w:rsidP="00B66DD8">
            <w:pPr>
              <w:jc w:val="both"/>
              <w:rPr>
                <w:rFonts w:ascii="Times New Roman" w:hAnsi="Times New Roman" w:cs="Times New Roman"/>
              </w:rPr>
            </w:pPr>
          </w:p>
          <w:p w:rsidR="00D567CA" w:rsidRDefault="00D567CA" w:rsidP="00B66DD8">
            <w:pPr>
              <w:jc w:val="both"/>
              <w:rPr>
                <w:rFonts w:ascii="Times New Roman" w:hAnsi="Times New Roman" w:cs="Times New Roman"/>
              </w:rPr>
            </w:pPr>
          </w:p>
          <w:p w:rsidR="00D567CA" w:rsidRDefault="00D567CA" w:rsidP="00B66DD8">
            <w:pPr>
              <w:jc w:val="both"/>
              <w:rPr>
                <w:rFonts w:ascii="Times New Roman" w:hAnsi="Times New Roman" w:cs="Times New Roman"/>
              </w:rPr>
            </w:pPr>
          </w:p>
          <w:p w:rsidR="00D567CA" w:rsidRDefault="00D567CA" w:rsidP="00B66DD8">
            <w:pPr>
              <w:pStyle w:val="CompanyName"/>
            </w:pPr>
          </w:p>
          <w:p w:rsidR="00D567CA" w:rsidRDefault="00D567CA" w:rsidP="00B66DD8">
            <w:pPr>
              <w:pStyle w:val="CompanyName"/>
            </w:pPr>
          </w:p>
          <w:p w:rsidR="00D567CA" w:rsidRDefault="00D567CA" w:rsidP="00B66DD8">
            <w:pPr>
              <w:pStyle w:val="CompanyName"/>
            </w:pPr>
          </w:p>
          <w:p w:rsidR="00D567CA" w:rsidRDefault="00D567CA" w:rsidP="00B66DD8">
            <w:pPr>
              <w:pStyle w:val="CompanyName"/>
            </w:pPr>
          </w:p>
          <w:p w:rsidR="00D567CA" w:rsidRDefault="00D567CA" w:rsidP="00B66DD8">
            <w:pPr>
              <w:pStyle w:val="CompanyName"/>
            </w:pPr>
          </w:p>
          <w:p w:rsidR="00D567CA" w:rsidRDefault="00D567CA" w:rsidP="00B66DD8">
            <w:pPr>
              <w:pStyle w:val="CompanyName"/>
            </w:pPr>
          </w:p>
          <w:p w:rsidR="00D567CA" w:rsidRDefault="00D567CA" w:rsidP="00B66DD8">
            <w:pPr>
              <w:pStyle w:val="CompanyName"/>
            </w:pPr>
          </w:p>
          <w:p w:rsidR="00D567CA" w:rsidRDefault="00D567CA" w:rsidP="00B66DD8">
            <w:pPr>
              <w:pStyle w:val="CompanyName"/>
            </w:pPr>
          </w:p>
          <w:p w:rsidR="00D567CA" w:rsidRDefault="00D567CA" w:rsidP="00B66DD8">
            <w:pPr>
              <w:pStyle w:val="CompanyName"/>
            </w:pPr>
          </w:p>
          <w:p w:rsidR="00D567CA" w:rsidRDefault="00D567CA" w:rsidP="00B66DD8">
            <w:pPr>
              <w:pStyle w:val="CompanyName"/>
            </w:pPr>
          </w:p>
          <w:p w:rsidR="00D567CA" w:rsidRDefault="00D567CA" w:rsidP="00B66DD8">
            <w:pPr>
              <w:pStyle w:val="CompanyName"/>
            </w:pPr>
          </w:p>
          <w:p w:rsidR="00D567CA" w:rsidRDefault="00D567CA" w:rsidP="00B66DD8">
            <w:pPr>
              <w:jc w:val="both"/>
              <w:rPr>
                <w:rFonts w:ascii="Times New Roman" w:hAnsi="Times New Roman" w:cs="Times New Roman"/>
              </w:rPr>
            </w:pPr>
          </w:p>
          <w:p w:rsidR="00D567CA" w:rsidRDefault="00D567CA" w:rsidP="00B66DD8">
            <w:pPr>
              <w:jc w:val="both"/>
              <w:rPr>
                <w:rFonts w:ascii="Times New Roman" w:hAnsi="Times New Roman" w:cs="Times New Roman"/>
              </w:rPr>
            </w:pPr>
          </w:p>
          <w:p w:rsidR="00D567CA" w:rsidRDefault="00D567CA" w:rsidP="00B66DD8">
            <w:pPr>
              <w:jc w:val="both"/>
              <w:rPr>
                <w:rFonts w:ascii="Times New Roman" w:hAnsi="Times New Roman" w:cs="Times New Roman"/>
              </w:rPr>
            </w:pPr>
          </w:p>
          <w:p w:rsidR="00D567CA" w:rsidRDefault="00D567CA" w:rsidP="00B66DD8">
            <w:pPr>
              <w:jc w:val="both"/>
              <w:rPr>
                <w:rFonts w:ascii="Times New Roman" w:hAnsi="Times New Roman" w:cs="Times New Roman"/>
              </w:rPr>
            </w:pPr>
          </w:p>
          <w:p w:rsidR="00D567CA" w:rsidRDefault="00D567CA" w:rsidP="00B66DD8">
            <w:pPr>
              <w:jc w:val="both"/>
              <w:rPr>
                <w:rFonts w:ascii="Times New Roman" w:hAnsi="Times New Roman" w:cs="Times New Roman"/>
              </w:rPr>
            </w:pPr>
          </w:p>
          <w:p w:rsidR="00D567CA" w:rsidRDefault="00D567CA" w:rsidP="00B66DD8">
            <w:pPr>
              <w:jc w:val="both"/>
              <w:rPr>
                <w:rFonts w:ascii="Times New Roman" w:hAnsi="Times New Roman" w:cs="Times New Roman"/>
              </w:rPr>
            </w:pPr>
          </w:p>
          <w:p w:rsidR="00D567CA" w:rsidRDefault="00D567CA" w:rsidP="00B66DD8">
            <w:pPr>
              <w:jc w:val="both"/>
              <w:rPr>
                <w:rFonts w:ascii="Times New Roman" w:hAnsi="Times New Roman" w:cs="Times New Roman"/>
              </w:rPr>
            </w:pPr>
          </w:p>
          <w:p w:rsidR="00D567CA" w:rsidRDefault="00D567CA" w:rsidP="00B66DD8">
            <w:pPr>
              <w:jc w:val="both"/>
              <w:rPr>
                <w:rFonts w:ascii="Times New Roman" w:hAnsi="Times New Roman" w:cs="Times New Roman"/>
              </w:rPr>
            </w:pPr>
          </w:p>
          <w:p w:rsidR="00D567CA" w:rsidRDefault="00D567CA" w:rsidP="00B66DD8">
            <w:pPr>
              <w:jc w:val="both"/>
              <w:rPr>
                <w:rFonts w:ascii="Times New Roman" w:hAnsi="Times New Roman" w:cs="Times New Roman"/>
              </w:rPr>
            </w:pPr>
          </w:p>
          <w:p w:rsidR="00D567CA" w:rsidRDefault="00D567CA" w:rsidP="00B66DD8">
            <w:pPr>
              <w:jc w:val="both"/>
              <w:rPr>
                <w:rFonts w:ascii="Times New Roman" w:hAnsi="Times New Roman" w:cs="Times New Roman"/>
              </w:rPr>
            </w:pPr>
          </w:p>
          <w:p w:rsidR="00D567CA" w:rsidRDefault="00D567CA" w:rsidP="00B66DD8">
            <w:pPr>
              <w:jc w:val="both"/>
              <w:rPr>
                <w:rFonts w:ascii="Times New Roman" w:hAnsi="Times New Roman" w:cs="Times New Roman"/>
              </w:rPr>
            </w:pPr>
          </w:p>
          <w:p w:rsidR="00D567CA" w:rsidRDefault="00D567CA" w:rsidP="00B66DD8">
            <w:pPr>
              <w:jc w:val="both"/>
              <w:rPr>
                <w:rFonts w:ascii="Times New Roman" w:hAnsi="Times New Roman" w:cs="Times New Roman"/>
              </w:rPr>
            </w:pPr>
          </w:p>
          <w:p w:rsidR="00D567CA" w:rsidRDefault="00D567CA" w:rsidP="00B66DD8">
            <w:pPr>
              <w:jc w:val="both"/>
              <w:rPr>
                <w:rFonts w:ascii="Times New Roman" w:hAnsi="Times New Roman" w:cs="Times New Roman"/>
              </w:rPr>
            </w:pPr>
          </w:p>
          <w:p w:rsidR="00D567CA" w:rsidRDefault="00D567CA" w:rsidP="00B66DD8">
            <w:pPr>
              <w:jc w:val="both"/>
              <w:rPr>
                <w:rFonts w:ascii="Times New Roman" w:hAnsi="Times New Roman" w:cs="Times New Roman"/>
              </w:rPr>
            </w:pPr>
          </w:p>
          <w:p w:rsidR="00D567CA" w:rsidRDefault="00D567CA" w:rsidP="00B66DD8">
            <w:pPr>
              <w:jc w:val="both"/>
              <w:rPr>
                <w:rFonts w:ascii="Times New Roman" w:hAnsi="Times New Roman" w:cs="Times New Roman"/>
              </w:rPr>
            </w:pPr>
          </w:p>
          <w:p w:rsidR="00D567CA" w:rsidRDefault="00D567CA" w:rsidP="00B66DD8">
            <w:pPr>
              <w:jc w:val="both"/>
              <w:rPr>
                <w:rFonts w:ascii="Times New Roman" w:hAnsi="Times New Roman" w:cs="Times New Roman"/>
              </w:rPr>
            </w:pPr>
          </w:p>
          <w:p w:rsidR="00D567CA" w:rsidRDefault="00D567CA" w:rsidP="00B66DD8">
            <w:pPr>
              <w:jc w:val="both"/>
              <w:rPr>
                <w:rFonts w:ascii="Times New Roman" w:hAnsi="Times New Roman" w:cs="Times New Roman"/>
              </w:rPr>
            </w:pPr>
          </w:p>
          <w:p w:rsidR="00D567CA" w:rsidRDefault="00D567CA" w:rsidP="00B66DD8">
            <w:pPr>
              <w:jc w:val="both"/>
            </w:pPr>
          </w:p>
          <w:p w:rsidR="00D567CA" w:rsidRDefault="00D567CA" w:rsidP="00B66DD8">
            <w:pPr>
              <w:jc w:val="both"/>
            </w:pPr>
          </w:p>
          <w:p w:rsidR="00D567CA" w:rsidRDefault="00D567CA" w:rsidP="00B66DD8">
            <w:pPr>
              <w:jc w:val="both"/>
            </w:pPr>
          </w:p>
          <w:p w:rsidR="00D567CA" w:rsidRDefault="00D567CA" w:rsidP="00B66DD8">
            <w:pPr>
              <w:jc w:val="both"/>
            </w:pPr>
          </w:p>
          <w:p w:rsidR="00D567CA" w:rsidRDefault="00D567CA" w:rsidP="00B66DD8">
            <w:pPr>
              <w:jc w:val="both"/>
            </w:pPr>
          </w:p>
          <w:p w:rsidR="00D567CA" w:rsidRDefault="00D567CA" w:rsidP="00B66DD8">
            <w:pPr>
              <w:jc w:val="both"/>
            </w:pPr>
          </w:p>
          <w:p w:rsidR="00D567CA" w:rsidRDefault="00D567CA" w:rsidP="00B66DD8">
            <w:pPr>
              <w:jc w:val="both"/>
            </w:pPr>
          </w:p>
          <w:p w:rsidR="00D567CA" w:rsidRDefault="00D567CA" w:rsidP="00B66DD8">
            <w:pPr>
              <w:jc w:val="both"/>
            </w:pPr>
          </w:p>
          <w:p w:rsidR="00D567CA" w:rsidRDefault="00D567CA" w:rsidP="00B66DD8">
            <w:pPr>
              <w:jc w:val="both"/>
            </w:pPr>
          </w:p>
          <w:p w:rsidR="00D567CA" w:rsidRDefault="00D567CA" w:rsidP="00B66DD8">
            <w:pPr>
              <w:jc w:val="both"/>
            </w:pPr>
          </w:p>
          <w:p w:rsidR="00D567CA" w:rsidRDefault="00D567CA" w:rsidP="00B66DD8">
            <w:pPr>
              <w:jc w:val="both"/>
            </w:pPr>
          </w:p>
          <w:p w:rsidR="00D567CA" w:rsidRDefault="00D567CA" w:rsidP="00B66DD8">
            <w:pPr>
              <w:jc w:val="both"/>
            </w:pPr>
          </w:p>
          <w:p w:rsidR="00D567CA" w:rsidRDefault="00D567CA" w:rsidP="00B66DD8">
            <w:pPr>
              <w:jc w:val="both"/>
            </w:pPr>
          </w:p>
          <w:p w:rsidR="00D567CA" w:rsidRDefault="00D567CA" w:rsidP="00B66DD8">
            <w:pPr>
              <w:jc w:val="both"/>
            </w:pPr>
          </w:p>
          <w:p w:rsidR="00D567CA" w:rsidRDefault="00D567CA" w:rsidP="00B66DD8">
            <w:pPr>
              <w:jc w:val="both"/>
            </w:pPr>
          </w:p>
          <w:p w:rsidR="00D567CA" w:rsidRDefault="00D567CA" w:rsidP="00B66DD8">
            <w:pPr>
              <w:jc w:val="both"/>
            </w:pPr>
          </w:p>
          <w:p w:rsidR="00D567CA" w:rsidRDefault="00D567CA" w:rsidP="00B66DD8">
            <w:pPr>
              <w:jc w:val="both"/>
            </w:pPr>
          </w:p>
          <w:p w:rsidR="00D567CA" w:rsidRDefault="00D567CA" w:rsidP="00B66DD8">
            <w:pPr>
              <w:jc w:val="both"/>
            </w:pPr>
          </w:p>
          <w:p w:rsidR="00D567CA" w:rsidRDefault="00D567CA" w:rsidP="00B66DD8">
            <w:pPr>
              <w:jc w:val="both"/>
            </w:pPr>
          </w:p>
          <w:p w:rsidR="00D567CA" w:rsidRDefault="00D567CA" w:rsidP="00B66DD8">
            <w:pPr>
              <w:jc w:val="both"/>
            </w:pPr>
          </w:p>
          <w:p w:rsidR="00D567CA" w:rsidRDefault="00D567CA" w:rsidP="00B66DD8">
            <w:pPr>
              <w:jc w:val="both"/>
            </w:pPr>
          </w:p>
          <w:p w:rsidR="00D567CA" w:rsidRDefault="00D567CA" w:rsidP="00B66DD8">
            <w:pPr>
              <w:jc w:val="both"/>
            </w:pPr>
          </w:p>
          <w:p w:rsidR="00D567CA" w:rsidRDefault="00D567CA" w:rsidP="00B66DD8">
            <w:pPr>
              <w:jc w:val="both"/>
            </w:pPr>
          </w:p>
          <w:p w:rsidR="00D567CA" w:rsidRDefault="00D567CA" w:rsidP="00B66DD8">
            <w:pPr>
              <w:jc w:val="both"/>
            </w:pPr>
          </w:p>
          <w:p w:rsidR="00D567CA" w:rsidRDefault="00D567CA" w:rsidP="00B66DD8">
            <w:pPr>
              <w:jc w:val="both"/>
            </w:pPr>
          </w:p>
          <w:p w:rsidR="00D567CA" w:rsidRDefault="00D567CA" w:rsidP="00B66DD8">
            <w:pPr>
              <w:jc w:val="both"/>
            </w:pPr>
          </w:p>
          <w:p w:rsidR="00D567CA" w:rsidRDefault="00D567CA" w:rsidP="00B66DD8">
            <w:pPr>
              <w:jc w:val="both"/>
            </w:pPr>
          </w:p>
          <w:p w:rsidR="00D567CA" w:rsidRDefault="00D567CA" w:rsidP="00B66DD8">
            <w:pPr>
              <w:jc w:val="both"/>
            </w:pPr>
          </w:p>
          <w:p w:rsidR="00D567CA" w:rsidRDefault="00D567CA" w:rsidP="00B66DD8">
            <w:pPr>
              <w:jc w:val="both"/>
            </w:pPr>
          </w:p>
          <w:p w:rsidR="00D567CA" w:rsidRDefault="00D567CA" w:rsidP="00B66DD8">
            <w:pPr>
              <w:jc w:val="both"/>
            </w:pPr>
          </w:p>
          <w:p w:rsidR="00D567CA" w:rsidRDefault="00D567CA" w:rsidP="00B66DD8">
            <w:pPr>
              <w:jc w:val="both"/>
            </w:pPr>
          </w:p>
          <w:p w:rsidR="00D567CA" w:rsidRDefault="00D567CA" w:rsidP="00B66DD8">
            <w:pPr>
              <w:jc w:val="both"/>
            </w:pPr>
          </w:p>
          <w:p w:rsidR="00D567CA" w:rsidRDefault="00D567CA" w:rsidP="00B66DD8">
            <w:pPr>
              <w:jc w:val="both"/>
            </w:pPr>
          </w:p>
          <w:p w:rsidR="00D567CA" w:rsidRDefault="00D567CA" w:rsidP="00B66DD8">
            <w:pPr>
              <w:jc w:val="both"/>
            </w:pPr>
          </w:p>
          <w:p w:rsidR="00936C64" w:rsidRDefault="00936C64" w:rsidP="00B66DD8">
            <w:pPr>
              <w:pStyle w:val="CompanyName"/>
            </w:pPr>
          </w:p>
          <w:p w:rsidR="00936C64" w:rsidRDefault="00936C64" w:rsidP="00B66DD8">
            <w:pPr>
              <w:pStyle w:val="CompanyName"/>
            </w:pPr>
          </w:p>
          <w:p w:rsidR="00936C64" w:rsidRDefault="00936C64" w:rsidP="00B66DD8">
            <w:pPr>
              <w:pStyle w:val="CompanyName"/>
            </w:pPr>
          </w:p>
          <w:p w:rsidR="00936C64" w:rsidRDefault="00936C64" w:rsidP="00B66DD8">
            <w:pPr>
              <w:pStyle w:val="CompanyName"/>
            </w:pPr>
          </w:p>
          <w:p w:rsidR="00936C64" w:rsidRDefault="00936C64" w:rsidP="00B66DD8">
            <w:pPr>
              <w:pStyle w:val="CompanyName"/>
            </w:pPr>
          </w:p>
          <w:p w:rsidR="00936C64" w:rsidRDefault="00936C64" w:rsidP="00B66DD8">
            <w:pPr>
              <w:pStyle w:val="CompanyName"/>
            </w:pPr>
          </w:p>
          <w:p w:rsidR="00936C64" w:rsidRDefault="00936C64" w:rsidP="00B66DD8">
            <w:pPr>
              <w:pStyle w:val="CompanyName"/>
            </w:pPr>
          </w:p>
          <w:p w:rsidR="00936C64" w:rsidRDefault="00936C64" w:rsidP="00B66DD8">
            <w:pPr>
              <w:pStyle w:val="CompanyName"/>
            </w:pPr>
          </w:p>
          <w:p w:rsidR="00936C64" w:rsidRDefault="00936C64" w:rsidP="00B66DD8">
            <w:pPr>
              <w:pStyle w:val="CompanyName"/>
            </w:pPr>
          </w:p>
          <w:p w:rsidR="00936C64" w:rsidRDefault="00936C64" w:rsidP="00B66DD8">
            <w:pPr>
              <w:pStyle w:val="CompanyName"/>
            </w:pPr>
          </w:p>
          <w:p w:rsidR="00936C64" w:rsidRDefault="00936C64" w:rsidP="00B66DD8">
            <w:pPr>
              <w:pStyle w:val="CompanyName"/>
            </w:pPr>
          </w:p>
          <w:p w:rsidR="00936C64" w:rsidRDefault="00936C64" w:rsidP="00B66DD8">
            <w:pPr>
              <w:pStyle w:val="CompanyName"/>
            </w:pPr>
          </w:p>
          <w:p w:rsidR="00936C64" w:rsidRDefault="00936C64" w:rsidP="00B66DD8">
            <w:pPr>
              <w:pStyle w:val="CompanyName"/>
            </w:pPr>
          </w:p>
          <w:p w:rsidR="00936C64" w:rsidRDefault="00936C64" w:rsidP="00B66DD8">
            <w:pPr>
              <w:pStyle w:val="CompanyName"/>
            </w:pPr>
          </w:p>
          <w:p w:rsidR="00936C64" w:rsidRDefault="00936C64" w:rsidP="00B66DD8">
            <w:pPr>
              <w:pStyle w:val="CompanyName"/>
            </w:pPr>
          </w:p>
          <w:p w:rsidR="00936C64" w:rsidRDefault="00936C64" w:rsidP="00B66DD8">
            <w:pPr>
              <w:pStyle w:val="CompanyName"/>
            </w:pPr>
          </w:p>
          <w:p w:rsidR="00936C64" w:rsidRDefault="00936C64" w:rsidP="00B66DD8">
            <w:pPr>
              <w:pStyle w:val="CompanyName"/>
            </w:pPr>
          </w:p>
          <w:p w:rsidR="00936C64" w:rsidRDefault="00936C64" w:rsidP="00B66DD8">
            <w:pPr>
              <w:pStyle w:val="CompanyName"/>
            </w:pPr>
          </w:p>
          <w:p w:rsidR="00936C64" w:rsidRDefault="00936C64" w:rsidP="00B66DD8">
            <w:pPr>
              <w:pStyle w:val="CompanyName"/>
            </w:pPr>
          </w:p>
          <w:p w:rsidR="00273175" w:rsidRDefault="00273175" w:rsidP="00B66DD8">
            <w:pPr>
              <w:pStyle w:val="CompanyName"/>
            </w:pPr>
          </w:p>
          <w:p w:rsidR="00273175" w:rsidRDefault="00273175" w:rsidP="00B66DD8">
            <w:pPr>
              <w:pStyle w:val="CompanyName"/>
            </w:pPr>
          </w:p>
          <w:p w:rsidR="00273175" w:rsidRDefault="00273175" w:rsidP="00B66DD8">
            <w:pPr>
              <w:pStyle w:val="CompanyName"/>
            </w:pPr>
          </w:p>
          <w:p w:rsidR="00273175" w:rsidRDefault="00273175" w:rsidP="00B66DD8">
            <w:pPr>
              <w:pStyle w:val="CompanyName"/>
            </w:pPr>
          </w:p>
          <w:p w:rsidR="00273175" w:rsidRDefault="00273175" w:rsidP="00B66DD8">
            <w:pPr>
              <w:pStyle w:val="CompanyName"/>
            </w:pPr>
          </w:p>
          <w:p w:rsidR="00273175" w:rsidRDefault="00273175" w:rsidP="00B66DD8">
            <w:pPr>
              <w:pStyle w:val="CompanyName"/>
            </w:pPr>
          </w:p>
          <w:p w:rsidR="00D567CA" w:rsidRDefault="00D567CA" w:rsidP="00B66DD8">
            <w:pPr>
              <w:pStyle w:val="CompanyName"/>
              <w:rPr>
                <w:rFonts w:ascii="Times New Roman" w:hAnsi="Times New Roman" w:cs="Times New Roman"/>
              </w:rPr>
            </w:pPr>
            <w:r>
              <w:t>Skills:</w:t>
            </w:r>
          </w:p>
          <w:p w:rsidR="00D567CA" w:rsidRDefault="00D567CA" w:rsidP="00B66DD8">
            <w:pPr>
              <w:jc w:val="both"/>
              <w:rPr>
                <w:rFonts w:ascii="Times New Roman" w:hAnsi="Times New Roman" w:cs="Times New Roman"/>
                <w:b/>
                <w:bCs/>
              </w:rPr>
            </w:pPr>
          </w:p>
          <w:p w:rsidR="00D567CA" w:rsidRDefault="00D567CA" w:rsidP="00B66DD8">
            <w:pPr>
              <w:jc w:val="both"/>
              <w:rPr>
                <w:rFonts w:ascii="Times New Roman" w:hAnsi="Times New Roman" w:cs="Times New Roman"/>
                <w:b/>
                <w:bCs/>
              </w:rPr>
            </w:pPr>
          </w:p>
          <w:p w:rsidR="00D567CA" w:rsidRDefault="00D567CA" w:rsidP="00B66DD8">
            <w:pPr>
              <w:jc w:val="both"/>
              <w:rPr>
                <w:rFonts w:ascii="Times New Roman" w:hAnsi="Times New Roman" w:cs="Times New Roman"/>
                <w:b/>
                <w:bCs/>
              </w:rPr>
            </w:pPr>
          </w:p>
          <w:p w:rsidR="00D567CA" w:rsidRDefault="00D567CA" w:rsidP="00B66DD8">
            <w:pPr>
              <w:jc w:val="both"/>
              <w:rPr>
                <w:b/>
                <w:bCs/>
              </w:rPr>
            </w:pPr>
          </w:p>
          <w:p w:rsidR="00D567CA" w:rsidRDefault="00D567CA" w:rsidP="00B66DD8">
            <w:pPr>
              <w:jc w:val="both"/>
              <w:rPr>
                <w:b/>
                <w:bCs/>
              </w:rPr>
            </w:pPr>
          </w:p>
          <w:p w:rsidR="00D567CA" w:rsidRDefault="00D567CA" w:rsidP="00B66DD8">
            <w:pPr>
              <w:jc w:val="both"/>
              <w:rPr>
                <w:b/>
                <w:bCs/>
              </w:rPr>
            </w:pPr>
          </w:p>
          <w:p w:rsidR="00D567CA" w:rsidRDefault="00D567CA" w:rsidP="00B66DD8">
            <w:pPr>
              <w:jc w:val="both"/>
              <w:rPr>
                <w:b/>
                <w:bCs/>
              </w:rPr>
            </w:pPr>
          </w:p>
          <w:p w:rsidR="00D567CA" w:rsidRDefault="00D567CA" w:rsidP="00B66DD8">
            <w:pPr>
              <w:jc w:val="both"/>
              <w:rPr>
                <w:b/>
                <w:bCs/>
              </w:rPr>
            </w:pPr>
          </w:p>
          <w:p w:rsidR="00D567CA" w:rsidRDefault="00D567CA" w:rsidP="00B66DD8">
            <w:pPr>
              <w:jc w:val="both"/>
              <w:rPr>
                <w:b/>
                <w:bCs/>
              </w:rPr>
            </w:pPr>
          </w:p>
          <w:p w:rsidR="00D567CA" w:rsidRDefault="00D567CA" w:rsidP="00B66DD8">
            <w:pPr>
              <w:jc w:val="both"/>
              <w:rPr>
                <w:b/>
                <w:bCs/>
              </w:rPr>
            </w:pPr>
          </w:p>
          <w:p w:rsidR="00936C64" w:rsidRDefault="00936C64" w:rsidP="00B66DD8">
            <w:pPr>
              <w:jc w:val="both"/>
              <w:rPr>
                <w:b/>
                <w:bCs/>
                <w:sz w:val="22"/>
                <w:szCs w:val="22"/>
              </w:rPr>
            </w:pPr>
          </w:p>
          <w:p w:rsidR="00D567CA" w:rsidRDefault="00D567CA" w:rsidP="00B66DD8">
            <w:pPr>
              <w:jc w:val="both"/>
              <w:rPr>
                <w:b/>
                <w:bCs/>
                <w:sz w:val="22"/>
                <w:szCs w:val="22"/>
              </w:rPr>
            </w:pPr>
            <w:r>
              <w:rPr>
                <w:b/>
                <w:bCs/>
                <w:sz w:val="22"/>
                <w:szCs w:val="22"/>
              </w:rPr>
              <w:t>Applications:</w:t>
            </w:r>
          </w:p>
          <w:p w:rsidR="00D567CA" w:rsidRDefault="00D567CA" w:rsidP="00B66DD8">
            <w:pPr>
              <w:jc w:val="both"/>
              <w:rPr>
                <w:b/>
                <w:bCs/>
                <w:sz w:val="22"/>
                <w:szCs w:val="22"/>
              </w:rPr>
            </w:pPr>
          </w:p>
          <w:p w:rsidR="00D567CA" w:rsidRDefault="00D567CA" w:rsidP="00B66DD8">
            <w:pPr>
              <w:jc w:val="both"/>
              <w:rPr>
                <w:b/>
                <w:bCs/>
                <w:sz w:val="22"/>
                <w:szCs w:val="22"/>
              </w:rPr>
            </w:pPr>
          </w:p>
          <w:p w:rsidR="00D567CA" w:rsidRDefault="00D567CA" w:rsidP="00B66DD8">
            <w:pPr>
              <w:jc w:val="both"/>
              <w:rPr>
                <w:b/>
                <w:bCs/>
                <w:sz w:val="22"/>
                <w:szCs w:val="22"/>
              </w:rPr>
            </w:pPr>
          </w:p>
          <w:p w:rsidR="00D567CA" w:rsidRDefault="00D567CA" w:rsidP="00B66DD8">
            <w:pPr>
              <w:jc w:val="both"/>
              <w:rPr>
                <w:b/>
                <w:bCs/>
                <w:sz w:val="22"/>
                <w:szCs w:val="22"/>
              </w:rPr>
            </w:pPr>
          </w:p>
          <w:p w:rsidR="00D567CA" w:rsidRDefault="00D567CA" w:rsidP="00B66DD8">
            <w:pPr>
              <w:jc w:val="both"/>
              <w:rPr>
                <w:b/>
                <w:bCs/>
                <w:sz w:val="22"/>
                <w:szCs w:val="22"/>
              </w:rPr>
            </w:pPr>
          </w:p>
          <w:p w:rsidR="00D567CA" w:rsidRDefault="00D567CA" w:rsidP="00B66DD8">
            <w:pPr>
              <w:jc w:val="both"/>
              <w:rPr>
                <w:b/>
                <w:bCs/>
                <w:sz w:val="22"/>
                <w:szCs w:val="22"/>
              </w:rPr>
            </w:pPr>
          </w:p>
          <w:p w:rsidR="00D567CA" w:rsidRDefault="00D567CA" w:rsidP="00B66DD8">
            <w:pPr>
              <w:jc w:val="both"/>
              <w:rPr>
                <w:b/>
                <w:bCs/>
                <w:sz w:val="22"/>
                <w:szCs w:val="22"/>
              </w:rPr>
            </w:pPr>
          </w:p>
          <w:p w:rsidR="00D567CA" w:rsidRDefault="00D567CA" w:rsidP="00B66DD8">
            <w:pPr>
              <w:jc w:val="both"/>
              <w:rPr>
                <w:b/>
                <w:bCs/>
                <w:sz w:val="22"/>
                <w:szCs w:val="22"/>
              </w:rPr>
            </w:pPr>
          </w:p>
          <w:p w:rsidR="00D567CA" w:rsidRDefault="00D567CA" w:rsidP="00B66DD8">
            <w:pPr>
              <w:jc w:val="both"/>
              <w:rPr>
                <w:b/>
                <w:bCs/>
                <w:sz w:val="22"/>
                <w:szCs w:val="22"/>
              </w:rPr>
            </w:pPr>
          </w:p>
          <w:p w:rsidR="00D567CA" w:rsidRDefault="00D567CA" w:rsidP="00B66DD8">
            <w:pPr>
              <w:jc w:val="both"/>
              <w:rPr>
                <w:b/>
                <w:bCs/>
                <w:sz w:val="22"/>
                <w:szCs w:val="22"/>
              </w:rPr>
            </w:pPr>
          </w:p>
          <w:p w:rsidR="00D567CA" w:rsidRDefault="00D567CA" w:rsidP="00B66DD8">
            <w:pPr>
              <w:jc w:val="both"/>
              <w:rPr>
                <w:b/>
                <w:bCs/>
                <w:sz w:val="22"/>
                <w:szCs w:val="22"/>
              </w:rPr>
            </w:pPr>
          </w:p>
          <w:p w:rsidR="00D567CA" w:rsidRDefault="00D567CA" w:rsidP="00B66DD8">
            <w:pPr>
              <w:jc w:val="both"/>
              <w:rPr>
                <w:b/>
                <w:bCs/>
                <w:sz w:val="22"/>
                <w:szCs w:val="22"/>
              </w:rPr>
            </w:pPr>
          </w:p>
          <w:p w:rsidR="00D567CA" w:rsidRDefault="00D567CA" w:rsidP="00B66DD8">
            <w:pPr>
              <w:jc w:val="both"/>
              <w:rPr>
                <w:b/>
                <w:bCs/>
                <w:sz w:val="22"/>
                <w:szCs w:val="22"/>
              </w:rPr>
            </w:pPr>
          </w:p>
          <w:p w:rsidR="00D567CA" w:rsidRDefault="00D567CA" w:rsidP="00B66DD8">
            <w:pPr>
              <w:jc w:val="both"/>
              <w:rPr>
                <w:b/>
                <w:bCs/>
                <w:sz w:val="22"/>
                <w:szCs w:val="22"/>
              </w:rPr>
            </w:pPr>
          </w:p>
          <w:p w:rsidR="00D567CA" w:rsidRDefault="00D567CA" w:rsidP="00B66DD8">
            <w:pPr>
              <w:jc w:val="both"/>
              <w:rPr>
                <w:b/>
                <w:bCs/>
                <w:sz w:val="22"/>
                <w:szCs w:val="22"/>
              </w:rPr>
            </w:pPr>
          </w:p>
          <w:p w:rsidR="00831028" w:rsidRDefault="00831028" w:rsidP="00B66DD8">
            <w:pPr>
              <w:jc w:val="both"/>
              <w:rPr>
                <w:b/>
                <w:sz w:val="22"/>
                <w:szCs w:val="22"/>
              </w:rPr>
            </w:pPr>
          </w:p>
          <w:p w:rsidR="00831028" w:rsidRDefault="00831028" w:rsidP="00B66DD8">
            <w:pPr>
              <w:jc w:val="both"/>
              <w:rPr>
                <w:b/>
                <w:sz w:val="22"/>
                <w:szCs w:val="22"/>
              </w:rPr>
            </w:pPr>
          </w:p>
          <w:p w:rsidR="00831028" w:rsidRDefault="00831028" w:rsidP="00B66DD8">
            <w:pPr>
              <w:jc w:val="both"/>
              <w:rPr>
                <w:b/>
                <w:sz w:val="22"/>
                <w:szCs w:val="22"/>
              </w:rPr>
            </w:pPr>
          </w:p>
          <w:p w:rsidR="00831028" w:rsidRDefault="00831028" w:rsidP="00B66DD8">
            <w:pPr>
              <w:jc w:val="both"/>
              <w:rPr>
                <w:b/>
                <w:sz w:val="22"/>
                <w:szCs w:val="22"/>
              </w:rPr>
            </w:pPr>
          </w:p>
          <w:p w:rsidR="00831028" w:rsidRDefault="00831028" w:rsidP="00B66DD8">
            <w:pPr>
              <w:jc w:val="both"/>
              <w:rPr>
                <w:b/>
                <w:sz w:val="22"/>
                <w:szCs w:val="22"/>
              </w:rPr>
            </w:pPr>
          </w:p>
          <w:p w:rsidR="00831028" w:rsidRDefault="00831028" w:rsidP="00B66DD8">
            <w:pPr>
              <w:jc w:val="both"/>
              <w:rPr>
                <w:b/>
                <w:sz w:val="22"/>
                <w:szCs w:val="22"/>
              </w:rPr>
            </w:pPr>
          </w:p>
          <w:p w:rsidR="00831028" w:rsidRDefault="00831028" w:rsidP="00B66DD8">
            <w:pPr>
              <w:jc w:val="both"/>
              <w:rPr>
                <w:b/>
                <w:sz w:val="22"/>
                <w:szCs w:val="22"/>
              </w:rPr>
            </w:pPr>
          </w:p>
          <w:p w:rsidR="00831028" w:rsidRDefault="00831028" w:rsidP="00B66DD8">
            <w:pPr>
              <w:jc w:val="both"/>
              <w:rPr>
                <w:b/>
                <w:sz w:val="22"/>
                <w:szCs w:val="22"/>
              </w:rPr>
            </w:pPr>
          </w:p>
          <w:p w:rsidR="00831028" w:rsidRDefault="00831028" w:rsidP="00B66DD8">
            <w:pPr>
              <w:jc w:val="both"/>
              <w:rPr>
                <w:b/>
                <w:sz w:val="22"/>
                <w:szCs w:val="22"/>
              </w:rPr>
            </w:pPr>
          </w:p>
          <w:p w:rsidR="00831028" w:rsidRDefault="00831028" w:rsidP="00B66DD8">
            <w:pPr>
              <w:jc w:val="both"/>
              <w:rPr>
                <w:b/>
                <w:sz w:val="22"/>
                <w:szCs w:val="22"/>
              </w:rPr>
            </w:pPr>
          </w:p>
          <w:p w:rsidR="00831028" w:rsidRDefault="00831028" w:rsidP="00B66DD8">
            <w:pPr>
              <w:jc w:val="both"/>
              <w:rPr>
                <w:b/>
                <w:sz w:val="22"/>
                <w:szCs w:val="22"/>
              </w:rPr>
            </w:pPr>
          </w:p>
          <w:p w:rsidR="00831028" w:rsidRDefault="00831028" w:rsidP="00B66DD8">
            <w:pPr>
              <w:jc w:val="both"/>
              <w:rPr>
                <w:b/>
                <w:sz w:val="22"/>
                <w:szCs w:val="22"/>
              </w:rPr>
            </w:pPr>
          </w:p>
          <w:p w:rsidR="00831028" w:rsidRDefault="00831028" w:rsidP="00B66DD8">
            <w:pPr>
              <w:jc w:val="both"/>
              <w:rPr>
                <w:b/>
                <w:sz w:val="22"/>
                <w:szCs w:val="22"/>
              </w:rPr>
            </w:pPr>
          </w:p>
          <w:p w:rsidR="00831028" w:rsidRDefault="00831028" w:rsidP="00B66DD8">
            <w:pPr>
              <w:jc w:val="both"/>
              <w:rPr>
                <w:b/>
                <w:sz w:val="22"/>
                <w:szCs w:val="22"/>
              </w:rPr>
            </w:pPr>
          </w:p>
          <w:p w:rsidR="00831028" w:rsidRDefault="00831028" w:rsidP="00B66DD8">
            <w:pPr>
              <w:jc w:val="both"/>
              <w:rPr>
                <w:b/>
                <w:sz w:val="22"/>
                <w:szCs w:val="22"/>
              </w:rPr>
            </w:pPr>
          </w:p>
          <w:p w:rsidR="00831028" w:rsidRDefault="00831028" w:rsidP="00B66DD8">
            <w:pPr>
              <w:jc w:val="both"/>
              <w:rPr>
                <w:b/>
                <w:sz w:val="22"/>
                <w:szCs w:val="22"/>
              </w:rPr>
            </w:pPr>
          </w:p>
          <w:p w:rsidR="00831028" w:rsidRDefault="00831028" w:rsidP="00B66DD8">
            <w:pPr>
              <w:jc w:val="both"/>
              <w:rPr>
                <w:b/>
                <w:sz w:val="22"/>
                <w:szCs w:val="22"/>
              </w:rPr>
            </w:pPr>
          </w:p>
          <w:p w:rsidR="00831028" w:rsidRDefault="00831028" w:rsidP="00B66DD8">
            <w:pPr>
              <w:jc w:val="both"/>
              <w:rPr>
                <w:b/>
                <w:sz w:val="22"/>
                <w:szCs w:val="22"/>
              </w:rPr>
            </w:pPr>
          </w:p>
          <w:p w:rsidR="00DC7893" w:rsidRDefault="00DC7893" w:rsidP="00B66DD8">
            <w:pPr>
              <w:jc w:val="both"/>
              <w:rPr>
                <w:b/>
                <w:sz w:val="22"/>
                <w:szCs w:val="22"/>
              </w:rPr>
            </w:pPr>
          </w:p>
          <w:p w:rsidR="00DC7893" w:rsidRDefault="00DC7893" w:rsidP="00B66DD8">
            <w:pPr>
              <w:jc w:val="both"/>
              <w:rPr>
                <w:b/>
                <w:sz w:val="22"/>
                <w:szCs w:val="22"/>
              </w:rPr>
            </w:pPr>
          </w:p>
          <w:p w:rsidR="00DC7893" w:rsidRDefault="00DC7893" w:rsidP="00B66DD8">
            <w:pPr>
              <w:jc w:val="both"/>
              <w:rPr>
                <w:b/>
                <w:sz w:val="22"/>
                <w:szCs w:val="22"/>
              </w:rPr>
            </w:pPr>
          </w:p>
          <w:p w:rsidR="00DC7893" w:rsidRDefault="00DC7893" w:rsidP="00B66DD8">
            <w:pPr>
              <w:jc w:val="both"/>
              <w:rPr>
                <w:b/>
                <w:sz w:val="22"/>
                <w:szCs w:val="22"/>
              </w:rPr>
            </w:pPr>
          </w:p>
          <w:p w:rsidR="00DC7893" w:rsidRDefault="00DC7893" w:rsidP="00B66DD8">
            <w:pPr>
              <w:jc w:val="both"/>
              <w:rPr>
                <w:b/>
                <w:sz w:val="22"/>
                <w:szCs w:val="22"/>
              </w:rPr>
            </w:pPr>
          </w:p>
          <w:p w:rsidR="00D567CA" w:rsidRDefault="00D567CA" w:rsidP="00B66DD8">
            <w:pPr>
              <w:jc w:val="both"/>
              <w:rPr>
                <w:b/>
                <w:sz w:val="22"/>
                <w:szCs w:val="22"/>
              </w:rPr>
            </w:pPr>
            <w:r>
              <w:rPr>
                <w:b/>
                <w:sz w:val="22"/>
                <w:szCs w:val="22"/>
              </w:rPr>
              <w:t>Interests and activities:</w:t>
            </w:r>
          </w:p>
          <w:p w:rsidR="00D567CA" w:rsidRDefault="00D567CA" w:rsidP="00B66DD8">
            <w:pPr>
              <w:jc w:val="both"/>
              <w:rPr>
                <w:b/>
                <w:sz w:val="22"/>
                <w:szCs w:val="22"/>
              </w:rPr>
            </w:pPr>
          </w:p>
          <w:p w:rsidR="00D567CA" w:rsidRDefault="00D567CA" w:rsidP="00B66DD8">
            <w:pPr>
              <w:jc w:val="both"/>
              <w:rPr>
                <w:b/>
                <w:sz w:val="22"/>
                <w:szCs w:val="22"/>
              </w:rPr>
            </w:pPr>
          </w:p>
          <w:p w:rsidR="00D567CA" w:rsidRDefault="00D567CA" w:rsidP="00B66DD8">
            <w:pPr>
              <w:jc w:val="both"/>
              <w:rPr>
                <w:b/>
                <w:sz w:val="22"/>
                <w:szCs w:val="22"/>
              </w:rPr>
            </w:pPr>
          </w:p>
          <w:p w:rsidR="00D567CA" w:rsidRDefault="00D567CA" w:rsidP="00B66DD8">
            <w:pPr>
              <w:jc w:val="both"/>
              <w:rPr>
                <w:b/>
                <w:sz w:val="22"/>
                <w:szCs w:val="22"/>
              </w:rPr>
            </w:pPr>
          </w:p>
          <w:p w:rsidR="00D567CA" w:rsidRDefault="00D567CA" w:rsidP="00B66DD8">
            <w:pPr>
              <w:jc w:val="both"/>
              <w:rPr>
                <w:b/>
                <w:sz w:val="22"/>
                <w:szCs w:val="22"/>
              </w:rPr>
            </w:pPr>
          </w:p>
          <w:p w:rsidR="00D567CA" w:rsidRDefault="00D567CA" w:rsidP="00B66DD8">
            <w:pPr>
              <w:pStyle w:val="SectionTitle"/>
              <w:jc w:val="both"/>
              <w:rPr>
                <w:rFonts w:ascii="Times New Roman" w:hAnsi="Times New Roman" w:cs="Times New Roman"/>
                <w:lang w:val="en-US"/>
              </w:rPr>
            </w:pPr>
            <w:r>
              <w:t>Reference:</w:t>
            </w:r>
          </w:p>
        </w:tc>
        <w:tc>
          <w:tcPr>
            <w:tcW w:w="7512" w:type="dxa"/>
            <w:shd w:val="clear" w:color="auto" w:fill="auto"/>
          </w:tcPr>
          <w:p w:rsidR="00480F64" w:rsidRDefault="27F70924" w:rsidP="00953A73">
            <w:pPr>
              <w:pStyle w:val="Achievement"/>
              <w:tabs>
                <w:tab w:val="clear" w:pos="360"/>
              </w:tabs>
              <w:ind w:left="0" w:firstLine="0"/>
              <w:rPr>
                <w:rFonts w:ascii="Times New Roman" w:hAnsi="Times New Roman" w:cs="Times New Roman"/>
                <w:b/>
                <w:bCs/>
                <w:sz w:val="24"/>
                <w:szCs w:val="24"/>
                <w:lang w:val="en-US"/>
              </w:rPr>
            </w:pPr>
            <w:r w:rsidRPr="27F70924">
              <w:rPr>
                <w:rFonts w:ascii="Times New Roman" w:hAnsi="Times New Roman" w:cs="Times New Roman"/>
                <w:b/>
                <w:bCs/>
                <w:sz w:val="24"/>
                <w:szCs w:val="24"/>
                <w:lang w:val="en-US"/>
              </w:rPr>
              <w:lastRenderedPageBreak/>
              <w:t>Feb 2019-Current   Contracting</w:t>
            </w:r>
            <w:r w:rsidR="00EE0B6C">
              <w:rPr>
                <w:rFonts w:ascii="Times New Roman" w:hAnsi="Times New Roman" w:cs="Times New Roman"/>
                <w:b/>
                <w:bCs/>
                <w:sz w:val="24"/>
                <w:szCs w:val="24"/>
                <w:lang w:val="en-US"/>
              </w:rPr>
              <w:t>:</w:t>
            </w:r>
            <w:r w:rsidRPr="27F70924">
              <w:rPr>
                <w:rFonts w:ascii="Times New Roman" w:hAnsi="Times New Roman" w:cs="Times New Roman"/>
                <w:b/>
                <w:bCs/>
                <w:sz w:val="24"/>
                <w:szCs w:val="24"/>
                <w:lang w:val="en-US"/>
              </w:rPr>
              <w:t xml:space="preserve"> (Daisy (ATOS), Xerox and Others)</w:t>
            </w:r>
          </w:p>
          <w:p w:rsidR="00C905CF" w:rsidRDefault="00C905CF" w:rsidP="00953A73">
            <w:pPr>
              <w:pStyle w:val="Achievement"/>
              <w:tabs>
                <w:tab w:val="clear" w:pos="360"/>
              </w:tabs>
              <w:ind w:left="0" w:firstLine="0"/>
              <w:rPr>
                <w:rFonts w:ascii="Times New Roman" w:hAnsi="Times New Roman" w:cs="Times New Roman"/>
                <w:b/>
                <w:bCs/>
                <w:sz w:val="24"/>
                <w:szCs w:val="24"/>
                <w:lang w:val="en-US"/>
              </w:rPr>
            </w:pPr>
          </w:p>
          <w:p w:rsidR="27F70924" w:rsidRDefault="27F70924" w:rsidP="27F70924">
            <w:pPr>
              <w:pStyle w:val="Achievement"/>
              <w:ind w:left="0" w:firstLine="0"/>
              <w:rPr>
                <w:rFonts w:ascii="Times New Roman" w:hAnsi="Times New Roman" w:cs="Times New Roman"/>
                <w:b/>
                <w:bCs/>
                <w:sz w:val="24"/>
                <w:szCs w:val="24"/>
                <w:lang w:val="en-US"/>
              </w:rPr>
            </w:pPr>
            <w:r w:rsidRPr="27F70924">
              <w:rPr>
                <w:rFonts w:ascii="Times New Roman" w:hAnsi="Times New Roman" w:cs="Times New Roman"/>
                <w:b/>
                <w:bCs/>
                <w:sz w:val="24"/>
                <w:szCs w:val="24"/>
                <w:lang w:val="en-US"/>
              </w:rPr>
              <w:t>Xerox (MOJ)</w:t>
            </w:r>
            <w:r w:rsidR="00EE0B6C">
              <w:rPr>
                <w:rFonts w:ascii="Times New Roman" w:hAnsi="Times New Roman" w:cs="Times New Roman"/>
                <w:b/>
                <w:bCs/>
                <w:sz w:val="24"/>
                <w:szCs w:val="24"/>
                <w:lang w:val="en-US"/>
              </w:rPr>
              <w:t xml:space="preserve"> Level 2 Support and Configuration:</w:t>
            </w:r>
          </w:p>
          <w:p w:rsidR="27F70924" w:rsidRDefault="27F70924" w:rsidP="27F70924">
            <w:pPr>
              <w:pStyle w:val="Achievement"/>
              <w:ind w:left="0" w:firstLine="0"/>
              <w:rPr>
                <w:rFonts w:ascii="Times New Roman" w:hAnsi="Times New Roman" w:cs="Times New Roman"/>
                <w:b/>
                <w:bCs/>
                <w:sz w:val="24"/>
                <w:szCs w:val="24"/>
                <w:lang w:val="en-US"/>
              </w:rPr>
            </w:pPr>
          </w:p>
          <w:p w:rsidR="00EE0B6C" w:rsidRPr="00795DE1" w:rsidRDefault="00EE0B6C" w:rsidP="27F70924">
            <w:pPr>
              <w:pStyle w:val="Achievement"/>
              <w:ind w:left="0" w:firstLine="0"/>
              <w:rPr>
                <w:rFonts w:ascii="Times New Roman" w:hAnsi="Times New Roman" w:cs="Times New Roman"/>
                <w:bCs/>
                <w:sz w:val="24"/>
                <w:szCs w:val="24"/>
                <w:lang w:val="en-US"/>
              </w:rPr>
            </w:pPr>
            <w:r w:rsidRPr="00795DE1">
              <w:rPr>
                <w:rFonts w:ascii="Times New Roman" w:hAnsi="Times New Roman" w:cs="Times New Roman"/>
                <w:bCs/>
                <w:sz w:val="24"/>
                <w:szCs w:val="24"/>
                <w:lang w:val="en-US"/>
              </w:rPr>
              <w:t>Contracted into Xerox to assist in the configuration and troubleshooting of 12000 network devices for the MOJ.</w:t>
            </w:r>
            <w:r w:rsidR="00936C64">
              <w:rPr>
                <w:rFonts w:ascii="Times New Roman" w:hAnsi="Times New Roman" w:cs="Times New Roman"/>
                <w:bCs/>
                <w:sz w:val="24"/>
                <w:szCs w:val="24"/>
                <w:lang w:val="en-US"/>
              </w:rPr>
              <w:t xml:space="preserve"> Limited time contract with very tight deadline and success measurements in place within the contract.</w:t>
            </w:r>
          </w:p>
          <w:p w:rsidR="00EE0B6C" w:rsidRPr="00795DE1" w:rsidRDefault="00EE0B6C" w:rsidP="27F70924">
            <w:pPr>
              <w:pStyle w:val="Achievement"/>
              <w:ind w:left="0" w:firstLine="0"/>
              <w:rPr>
                <w:rFonts w:ascii="Times New Roman" w:hAnsi="Times New Roman" w:cs="Times New Roman"/>
                <w:bCs/>
                <w:sz w:val="24"/>
                <w:szCs w:val="24"/>
                <w:lang w:val="en-US"/>
              </w:rPr>
            </w:pPr>
          </w:p>
          <w:p w:rsidR="00EE0B6C" w:rsidRPr="00795DE1" w:rsidRDefault="00EE0B6C" w:rsidP="00EE0B6C">
            <w:pPr>
              <w:pStyle w:val="Achievement"/>
              <w:numPr>
                <w:ilvl w:val="0"/>
                <w:numId w:val="17"/>
              </w:numPr>
              <w:rPr>
                <w:rFonts w:ascii="Times New Roman" w:hAnsi="Times New Roman" w:cs="Times New Roman"/>
                <w:bCs/>
                <w:sz w:val="24"/>
                <w:szCs w:val="24"/>
                <w:lang w:val="en-US"/>
              </w:rPr>
            </w:pPr>
            <w:r w:rsidRPr="00795DE1">
              <w:rPr>
                <w:rFonts w:ascii="Times New Roman" w:hAnsi="Times New Roman" w:cs="Times New Roman"/>
                <w:bCs/>
                <w:sz w:val="24"/>
                <w:szCs w:val="24"/>
                <w:lang w:val="en-US"/>
              </w:rPr>
              <w:t>Software configuration of install device</w:t>
            </w:r>
          </w:p>
          <w:p w:rsidR="00EE0B6C" w:rsidRPr="00795DE1" w:rsidRDefault="00EE0B6C" w:rsidP="00EE0B6C">
            <w:pPr>
              <w:pStyle w:val="Achievement"/>
              <w:numPr>
                <w:ilvl w:val="0"/>
                <w:numId w:val="17"/>
              </w:numPr>
              <w:rPr>
                <w:rFonts w:ascii="Times New Roman" w:hAnsi="Times New Roman" w:cs="Times New Roman"/>
                <w:bCs/>
                <w:sz w:val="24"/>
                <w:szCs w:val="24"/>
                <w:lang w:val="en-US"/>
              </w:rPr>
            </w:pPr>
            <w:r w:rsidRPr="00795DE1">
              <w:rPr>
                <w:rFonts w:ascii="Times New Roman" w:hAnsi="Times New Roman" w:cs="Times New Roman"/>
                <w:bCs/>
                <w:sz w:val="24"/>
                <w:szCs w:val="24"/>
                <w:lang w:val="en-US"/>
              </w:rPr>
              <w:t>Talking a customer though troubleshooting methods to save time and engineering resources.</w:t>
            </w:r>
          </w:p>
          <w:p w:rsidR="00EE0B6C" w:rsidRPr="00795DE1" w:rsidRDefault="00795DE1" w:rsidP="00EE0B6C">
            <w:pPr>
              <w:pStyle w:val="Achievement"/>
              <w:numPr>
                <w:ilvl w:val="0"/>
                <w:numId w:val="17"/>
              </w:numPr>
              <w:rPr>
                <w:rFonts w:ascii="Times New Roman" w:hAnsi="Times New Roman" w:cs="Times New Roman"/>
                <w:bCs/>
                <w:sz w:val="24"/>
                <w:szCs w:val="24"/>
                <w:lang w:val="en-US"/>
              </w:rPr>
            </w:pPr>
            <w:r w:rsidRPr="00795DE1">
              <w:rPr>
                <w:rFonts w:ascii="Times New Roman" w:hAnsi="Times New Roman" w:cs="Times New Roman"/>
                <w:bCs/>
                <w:sz w:val="24"/>
                <w:szCs w:val="24"/>
                <w:lang w:val="en-US"/>
              </w:rPr>
              <w:t>Communication</w:t>
            </w:r>
            <w:r w:rsidR="00EE0B6C" w:rsidRPr="00795DE1">
              <w:rPr>
                <w:rFonts w:ascii="Times New Roman" w:hAnsi="Times New Roman" w:cs="Times New Roman"/>
                <w:bCs/>
                <w:sz w:val="24"/>
                <w:szCs w:val="24"/>
                <w:lang w:val="en-US"/>
              </w:rPr>
              <w:t xml:space="preserve"> testing and logging of engineering call should that be needed.</w:t>
            </w:r>
          </w:p>
          <w:p w:rsidR="27F70924" w:rsidRDefault="27F70924" w:rsidP="27F70924">
            <w:pPr>
              <w:pStyle w:val="Achievement"/>
              <w:ind w:left="0" w:firstLine="0"/>
              <w:rPr>
                <w:rFonts w:ascii="Times New Roman" w:hAnsi="Times New Roman" w:cs="Times New Roman"/>
                <w:b/>
                <w:bCs/>
                <w:sz w:val="24"/>
                <w:szCs w:val="24"/>
                <w:lang w:val="en-US"/>
              </w:rPr>
            </w:pPr>
          </w:p>
          <w:p w:rsidR="27F70924" w:rsidRDefault="00EE0B6C" w:rsidP="27F70924">
            <w:pPr>
              <w:pStyle w:val="Achievement"/>
              <w:ind w:left="0" w:firstLine="0"/>
              <w:rPr>
                <w:rFonts w:ascii="Times New Roman" w:hAnsi="Times New Roman" w:cs="Times New Roman"/>
                <w:b/>
                <w:bCs/>
                <w:sz w:val="24"/>
                <w:szCs w:val="24"/>
                <w:lang w:val="en-US"/>
              </w:rPr>
            </w:pPr>
            <w:r>
              <w:rPr>
                <w:rFonts w:ascii="Times New Roman" w:hAnsi="Times New Roman" w:cs="Times New Roman"/>
                <w:b/>
                <w:bCs/>
                <w:sz w:val="24"/>
                <w:szCs w:val="24"/>
                <w:lang w:val="en-US"/>
              </w:rPr>
              <w:t>PC World (Business Analyst)</w:t>
            </w:r>
          </w:p>
          <w:p w:rsidR="00EE0B6C" w:rsidRDefault="00EE0B6C" w:rsidP="27F70924">
            <w:pPr>
              <w:pStyle w:val="Achievement"/>
              <w:ind w:left="0" w:firstLine="0"/>
              <w:rPr>
                <w:rFonts w:ascii="Times New Roman" w:hAnsi="Times New Roman" w:cs="Times New Roman"/>
                <w:b/>
                <w:bCs/>
                <w:sz w:val="24"/>
                <w:szCs w:val="24"/>
                <w:lang w:val="en-US"/>
              </w:rPr>
            </w:pPr>
          </w:p>
          <w:p w:rsidR="00EE0B6C" w:rsidRPr="00795DE1" w:rsidRDefault="00EE0B6C" w:rsidP="27F70924">
            <w:pPr>
              <w:pStyle w:val="Achievement"/>
              <w:ind w:left="0" w:firstLine="0"/>
              <w:rPr>
                <w:rFonts w:ascii="Times New Roman" w:hAnsi="Times New Roman" w:cs="Times New Roman"/>
                <w:bCs/>
                <w:sz w:val="24"/>
                <w:szCs w:val="24"/>
                <w:lang w:val="en-US"/>
              </w:rPr>
            </w:pPr>
            <w:r w:rsidRPr="00795DE1">
              <w:rPr>
                <w:rFonts w:ascii="Times New Roman" w:hAnsi="Times New Roman" w:cs="Times New Roman"/>
                <w:bCs/>
                <w:sz w:val="24"/>
                <w:szCs w:val="24"/>
                <w:lang w:val="en-US"/>
              </w:rPr>
              <w:t>Having joined World as a store based Businesses to Business analyst. During my time with PC World I were involve with:</w:t>
            </w:r>
          </w:p>
          <w:p w:rsidR="00EE0B6C" w:rsidRPr="00795DE1" w:rsidRDefault="00EE0B6C" w:rsidP="27F70924">
            <w:pPr>
              <w:pStyle w:val="Achievement"/>
              <w:ind w:left="0" w:firstLine="0"/>
              <w:rPr>
                <w:rFonts w:ascii="Times New Roman" w:hAnsi="Times New Roman" w:cs="Times New Roman"/>
                <w:bCs/>
                <w:sz w:val="24"/>
                <w:szCs w:val="24"/>
                <w:lang w:val="en-US"/>
              </w:rPr>
            </w:pPr>
          </w:p>
          <w:p w:rsidR="00EE0B6C" w:rsidRPr="00795DE1" w:rsidRDefault="00795DE1" w:rsidP="00EE0B6C">
            <w:pPr>
              <w:pStyle w:val="Achievement"/>
              <w:numPr>
                <w:ilvl w:val="0"/>
                <w:numId w:val="18"/>
              </w:numPr>
              <w:rPr>
                <w:rFonts w:ascii="Times New Roman" w:hAnsi="Times New Roman" w:cs="Times New Roman"/>
                <w:bCs/>
                <w:sz w:val="24"/>
                <w:szCs w:val="24"/>
                <w:lang w:val="en-US"/>
              </w:rPr>
            </w:pPr>
            <w:r w:rsidRPr="00795DE1">
              <w:rPr>
                <w:rFonts w:ascii="Times New Roman" w:hAnsi="Times New Roman" w:cs="Times New Roman"/>
                <w:bCs/>
                <w:sz w:val="24"/>
                <w:szCs w:val="24"/>
                <w:lang w:val="en-US"/>
              </w:rPr>
              <w:t>Up skilling</w:t>
            </w:r>
            <w:r w:rsidR="00EE0B6C" w:rsidRPr="00795DE1">
              <w:rPr>
                <w:rFonts w:ascii="Times New Roman" w:hAnsi="Times New Roman" w:cs="Times New Roman"/>
                <w:bCs/>
                <w:sz w:val="24"/>
                <w:szCs w:val="24"/>
                <w:lang w:val="en-US"/>
              </w:rPr>
              <w:t xml:space="preserve"> sales staff,</w:t>
            </w:r>
          </w:p>
          <w:p w:rsidR="27F70924" w:rsidRDefault="00795DE1" w:rsidP="00795DE1">
            <w:pPr>
              <w:pStyle w:val="Achievement"/>
              <w:numPr>
                <w:ilvl w:val="0"/>
                <w:numId w:val="18"/>
              </w:numPr>
              <w:rPr>
                <w:rFonts w:ascii="Times New Roman" w:hAnsi="Times New Roman" w:cs="Times New Roman"/>
                <w:b/>
                <w:bCs/>
                <w:sz w:val="24"/>
                <w:szCs w:val="24"/>
                <w:lang w:val="en-US"/>
              </w:rPr>
            </w:pPr>
            <w:r w:rsidRPr="00795DE1">
              <w:rPr>
                <w:rFonts w:ascii="Times New Roman" w:hAnsi="Times New Roman" w:cs="Times New Roman"/>
                <w:bCs/>
                <w:sz w:val="24"/>
                <w:szCs w:val="24"/>
                <w:lang w:val="en-US"/>
              </w:rPr>
              <w:t>Identifying</w:t>
            </w:r>
            <w:r w:rsidR="00EE0B6C" w:rsidRPr="00795DE1">
              <w:rPr>
                <w:rFonts w:ascii="Times New Roman" w:hAnsi="Times New Roman" w:cs="Times New Roman"/>
                <w:bCs/>
                <w:sz w:val="24"/>
                <w:szCs w:val="24"/>
                <w:lang w:val="en-US"/>
              </w:rPr>
              <w:t xml:space="preserve"> a customer spending trends and increasing </w:t>
            </w:r>
            <w:r w:rsidRPr="00795DE1">
              <w:rPr>
                <w:rFonts w:ascii="Times New Roman" w:hAnsi="Times New Roman" w:cs="Times New Roman"/>
                <w:bCs/>
                <w:sz w:val="24"/>
                <w:szCs w:val="24"/>
                <w:lang w:val="en-US"/>
              </w:rPr>
              <w:t>repeat</w:t>
            </w:r>
            <w:r w:rsidR="00EE0B6C" w:rsidRPr="00795DE1">
              <w:rPr>
                <w:rFonts w:ascii="Times New Roman" w:hAnsi="Times New Roman" w:cs="Times New Roman"/>
                <w:bCs/>
                <w:sz w:val="24"/>
                <w:szCs w:val="24"/>
                <w:lang w:val="en-US"/>
              </w:rPr>
              <w:t xml:space="preserve"> sales though</w:t>
            </w:r>
            <w:r w:rsidR="00EE0B6C">
              <w:rPr>
                <w:rFonts w:ascii="Times New Roman" w:hAnsi="Times New Roman" w:cs="Times New Roman"/>
                <w:b/>
                <w:bCs/>
                <w:sz w:val="24"/>
                <w:szCs w:val="24"/>
                <w:lang w:val="en-US"/>
              </w:rPr>
              <w:t xml:space="preserve"> </w:t>
            </w:r>
            <w:r w:rsidR="00EE0B6C" w:rsidRPr="00795DE1">
              <w:rPr>
                <w:rFonts w:ascii="Times New Roman" w:hAnsi="Times New Roman" w:cs="Times New Roman"/>
                <w:bCs/>
                <w:sz w:val="24"/>
                <w:szCs w:val="24"/>
                <w:lang w:val="en-US"/>
              </w:rPr>
              <w:t>both contact and targeted discounting.</w:t>
            </w:r>
          </w:p>
          <w:p w:rsidR="00795DE1" w:rsidRPr="00795DE1" w:rsidRDefault="00795DE1" w:rsidP="00795DE1">
            <w:pPr>
              <w:pStyle w:val="Achievement"/>
              <w:tabs>
                <w:tab w:val="clear" w:pos="360"/>
              </w:tabs>
              <w:ind w:left="720" w:firstLine="0"/>
              <w:rPr>
                <w:rFonts w:ascii="Times New Roman" w:hAnsi="Times New Roman" w:cs="Times New Roman"/>
                <w:b/>
                <w:bCs/>
                <w:sz w:val="24"/>
                <w:szCs w:val="24"/>
                <w:lang w:val="en-US"/>
              </w:rPr>
            </w:pPr>
          </w:p>
          <w:p w:rsidR="27F70924" w:rsidRDefault="27F70924" w:rsidP="27F70924">
            <w:pPr>
              <w:pStyle w:val="Achievement"/>
              <w:ind w:left="0" w:firstLine="0"/>
              <w:rPr>
                <w:rFonts w:ascii="Times New Roman" w:hAnsi="Times New Roman" w:cs="Times New Roman"/>
                <w:b/>
                <w:bCs/>
                <w:sz w:val="24"/>
                <w:szCs w:val="24"/>
                <w:lang w:val="en-US"/>
              </w:rPr>
            </w:pPr>
            <w:r w:rsidRPr="27F70924">
              <w:rPr>
                <w:rFonts w:ascii="Times New Roman" w:hAnsi="Times New Roman" w:cs="Times New Roman"/>
                <w:b/>
                <w:bCs/>
                <w:sz w:val="24"/>
                <w:szCs w:val="24"/>
                <w:lang w:val="en-US"/>
              </w:rPr>
              <w:t>ATOS</w:t>
            </w:r>
            <w:r w:rsidR="00936C64">
              <w:rPr>
                <w:rFonts w:ascii="Times New Roman" w:hAnsi="Times New Roman" w:cs="Times New Roman"/>
                <w:b/>
                <w:bCs/>
                <w:sz w:val="24"/>
                <w:szCs w:val="24"/>
                <w:lang w:val="en-US"/>
              </w:rPr>
              <w:t>:</w:t>
            </w:r>
          </w:p>
          <w:p w:rsidR="00795DE1" w:rsidRDefault="00795DE1" w:rsidP="27F70924">
            <w:pPr>
              <w:pStyle w:val="Achievement"/>
              <w:ind w:left="0" w:firstLine="0"/>
              <w:rPr>
                <w:rFonts w:ascii="Times New Roman" w:hAnsi="Times New Roman" w:cs="Times New Roman"/>
                <w:b/>
                <w:bCs/>
                <w:sz w:val="24"/>
                <w:szCs w:val="24"/>
                <w:lang w:val="en-US"/>
              </w:rPr>
            </w:pPr>
          </w:p>
          <w:p w:rsidR="00795DE1" w:rsidRDefault="00936C64" w:rsidP="27F70924">
            <w:pPr>
              <w:pStyle w:val="Achievement"/>
              <w:ind w:left="0" w:firstLine="0"/>
              <w:rPr>
                <w:rFonts w:ascii="Times New Roman" w:hAnsi="Times New Roman" w:cs="Times New Roman"/>
                <w:bCs/>
                <w:sz w:val="24"/>
                <w:szCs w:val="24"/>
                <w:lang w:val="en-US"/>
              </w:rPr>
            </w:pPr>
            <w:r w:rsidRPr="00936C64">
              <w:rPr>
                <w:rFonts w:ascii="Times New Roman" w:hAnsi="Times New Roman" w:cs="Times New Roman"/>
                <w:bCs/>
                <w:sz w:val="24"/>
                <w:szCs w:val="24"/>
                <w:lang w:val="en-US"/>
              </w:rPr>
              <w:t>I contracted to ATOS to help with a deployment of 30 new laptop, 60 screens and other equipment</w:t>
            </w:r>
            <w:r>
              <w:rPr>
                <w:rFonts w:ascii="Times New Roman" w:hAnsi="Times New Roman" w:cs="Times New Roman"/>
                <w:bCs/>
                <w:sz w:val="24"/>
                <w:szCs w:val="24"/>
                <w:lang w:val="en-US"/>
              </w:rPr>
              <w:t xml:space="preserve">, as ATOS wasn’t able to </w:t>
            </w:r>
            <w:proofErr w:type="spellStart"/>
            <w:r>
              <w:rPr>
                <w:rFonts w:ascii="Times New Roman" w:hAnsi="Times New Roman" w:cs="Times New Roman"/>
                <w:bCs/>
                <w:sz w:val="24"/>
                <w:szCs w:val="24"/>
                <w:lang w:val="en-US"/>
              </w:rPr>
              <w:t>to</w:t>
            </w:r>
            <w:proofErr w:type="spellEnd"/>
            <w:r>
              <w:rPr>
                <w:rFonts w:ascii="Times New Roman" w:hAnsi="Times New Roman" w:cs="Times New Roman"/>
                <w:bCs/>
                <w:sz w:val="24"/>
                <w:szCs w:val="24"/>
                <w:lang w:val="en-US"/>
              </w:rPr>
              <w:t xml:space="preserve"> supply local resources.</w:t>
            </w:r>
          </w:p>
          <w:p w:rsidR="00936C64" w:rsidRDefault="00936C64" w:rsidP="00936C64">
            <w:pPr>
              <w:pStyle w:val="Achievement"/>
              <w:numPr>
                <w:ilvl w:val="0"/>
                <w:numId w:val="19"/>
              </w:numPr>
              <w:rPr>
                <w:rFonts w:ascii="Times New Roman" w:hAnsi="Times New Roman" w:cs="Times New Roman"/>
                <w:bCs/>
                <w:sz w:val="24"/>
                <w:szCs w:val="24"/>
                <w:lang w:val="en-US"/>
              </w:rPr>
            </w:pPr>
            <w:r>
              <w:rPr>
                <w:rFonts w:ascii="Times New Roman" w:hAnsi="Times New Roman" w:cs="Times New Roman"/>
                <w:bCs/>
                <w:sz w:val="24"/>
                <w:szCs w:val="24"/>
                <w:lang w:val="en-US"/>
              </w:rPr>
              <w:t>Install of laptops, initial testing,</w:t>
            </w:r>
          </w:p>
          <w:p w:rsidR="00936C64" w:rsidRDefault="00936C64" w:rsidP="00936C64">
            <w:pPr>
              <w:pStyle w:val="Achievement"/>
              <w:numPr>
                <w:ilvl w:val="0"/>
                <w:numId w:val="19"/>
              </w:numPr>
              <w:rPr>
                <w:rFonts w:ascii="Times New Roman" w:hAnsi="Times New Roman" w:cs="Times New Roman"/>
                <w:bCs/>
                <w:sz w:val="24"/>
                <w:szCs w:val="24"/>
                <w:lang w:val="en-US"/>
              </w:rPr>
            </w:pPr>
            <w:r>
              <w:rPr>
                <w:rFonts w:ascii="Times New Roman" w:hAnsi="Times New Roman" w:cs="Times New Roman"/>
                <w:bCs/>
                <w:sz w:val="24"/>
                <w:szCs w:val="24"/>
                <w:lang w:val="en-US"/>
              </w:rPr>
              <w:t>Cabling troubleshooting,</w:t>
            </w:r>
          </w:p>
          <w:p w:rsidR="27F70924" w:rsidRPr="00936C64" w:rsidRDefault="00936C64" w:rsidP="00936C64">
            <w:pPr>
              <w:pStyle w:val="Achievement"/>
              <w:numPr>
                <w:ilvl w:val="0"/>
                <w:numId w:val="19"/>
              </w:numPr>
              <w:rPr>
                <w:rFonts w:ascii="Times New Roman" w:hAnsi="Times New Roman" w:cs="Times New Roman"/>
                <w:bCs/>
                <w:sz w:val="24"/>
                <w:szCs w:val="24"/>
                <w:lang w:val="en-US"/>
              </w:rPr>
            </w:pPr>
            <w:r>
              <w:rPr>
                <w:rFonts w:ascii="Times New Roman" w:hAnsi="Times New Roman" w:cs="Times New Roman"/>
                <w:bCs/>
                <w:sz w:val="24"/>
                <w:szCs w:val="24"/>
                <w:lang w:val="en-US"/>
              </w:rPr>
              <w:t>Assist tagging and completion reporting.</w:t>
            </w:r>
          </w:p>
          <w:p w:rsidR="27F70924" w:rsidRDefault="27F70924" w:rsidP="27F70924">
            <w:pPr>
              <w:pStyle w:val="Achievement"/>
              <w:ind w:left="0" w:firstLine="0"/>
              <w:rPr>
                <w:rFonts w:ascii="Times New Roman" w:hAnsi="Times New Roman" w:cs="Times New Roman"/>
                <w:b/>
                <w:bCs/>
                <w:sz w:val="24"/>
                <w:szCs w:val="24"/>
                <w:lang w:val="en-US"/>
              </w:rPr>
            </w:pPr>
          </w:p>
          <w:p w:rsidR="00D567CA" w:rsidRDefault="00577FBB" w:rsidP="00953A73">
            <w:pPr>
              <w:pStyle w:val="Achievement"/>
              <w:tabs>
                <w:tab w:val="clear" w:pos="360"/>
              </w:tabs>
              <w:ind w:left="0" w:firstLine="0"/>
              <w:rPr>
                <w:rFonts w:ascii="Times New Roman" w:hAnsi="Times New Roman" w:cs="Times New Roman"/>
                <w:bCs/>
                <w:sz w:val="24"/>
                <w:szCs w:val="24"/>
                <w:lang w:val="en-US"/>
              </w:rPr>
            </w:pPr>
            <w:r>
              <w:rPr>
                <w:rFonts w:ascii="Times New Roman" w:hAnsi="Times New Roman" w:cs="Times New Roman"/>
                <w:b/>
                <w:bCs/>
                <w:sz w:val="24"/>
                <w:szCs w:val="24"/>
                <w:lang w:val="en-US"/>
              </w:rPr>
              <w:t xml:space="preserve">Mar </w:t>
            </w:r>
            <w:r w:rsidR="00D567CA">
              <w:rPr>
                <w:rFonts w:ascii="Times New Roman" w:hAnsi="Times New Roman" w:cs="Times New Roman"/>
                <w:b/>
                <w:bCs/>
                <w:sz w:val="24"/>
                <w:szCs w:val="24"/>
                <w:lang w:val="en-US"/>
              </w:rPr>
              <w:t>2013-</w:t>
            </w:r>
            <w:r w:rsidR="00082EC7">
              <w:rPr>
                <w:rFonts w:ascii="Times New Roman" w:hAnsi="Times New Roman" w:cs="Times New Roman"/>
                <w:b/>
                <w:bCs/>
                <w:sz w:val="24"/>
                <w:szCs w:val="24"/>
                <w:lang w:val="en-US"/>
              </w:rPr>
              <w:t>Feb 2019</w:t>
            </w:r>
            <w:r w:rsidR="00D567CA">
              <w:rPr>
                <w:rFonts w:ascii="Times New Roman" w:hAnsi="Times New Roman" w:cs="Times New Roman"/>
                <w:b/>
                <w:bCs/>
                <w:sz w:val="24"/>
                <w:szCs w:val="24"/>
                <w:lang w:val="en-US"/>
              </w:rPr>
              <w:t xml:space="preserve"> The Big Word</w:t>
            </w:r>
            <w:r>
              <w:rPr>
                <w:rFonts w:ascii="Times New Roman" w:hAnsi="Times New Roman" w:cs="Times New Roman"/>
                <w:b/>
                <w:bCs/>
                <w:sz w:val="24"/>
                <w:szCs w:val="24"/>
                <w:lang w:val="en-US"/>
              </w:rPr>
              <w:t>,</w:t>
            </w:r>
            <w:r w:rsidR="00D567CA">
              <w:rPr>
                <w:rFonts w:ascii="Times New Roman" w:hAnsi="Times New Roman" w:cs="Times New Roman"/>
                <w:b/>
                <w:bCs/>
                <w:sz w:val="24"/>
                <w:szCs w:val="24"/>
                <w:lang w:val="en-US"/>
              </w:rPr>
              <w:tab/>
            </w:r>
            <w:r w:rsidR="00D567CA">
              <w:rPr>
                <w:rFonts w:ascii="Times New Roman" w:hAnsi="Times New Roman" w:cs="Times New Roman"/>
                <w:b/>
                <w:bCs/>
                <w:sz w:val="24"/>
                <w:szCs w:val="24"/>
                <w:lang w:val="en-US"/>
              </w:rPr>
              <w:br/>
            </w:r>
            <w:r w:rsidR="00A6293E">
              <w:rPr>
                <w:rFonts w:ascii="Times New Roman" w:hAnsi="Times New Roman" w:cs="Times New Roman"/>
                <w:b/>
                <w:bCs/>
                <w:sz w:val="24"/>
                <w:szCs w:val="24"/>
                <w:lang w:val="en-US"/>
              </w:rPr>
              <w:t>Localization Engineer</w:t>
            </w:r>
          </w:p>
          <w:p w:rsidR="00A6293E" w:rsidRDefault="00A6293E" w:rsidP="00953A73">
            <w:pPr>
              <w:pStyle w:val="Achievement"/>
              <w:tabs>
                <w:tab w:val="clear" w:pos="360"/>
              </w:tabs>
              <w:ind w:left="0" w:firstLine="0"/>
              <w:rPr>
                <w:rFonts w:ascii="Times New Roman" w:hAnsi="Times New Roman" w:cs="Times New Roman"/>
                <w:bCs/>
                <w:sz w:val="24"/>
                <w:szCs w:val="24"/>
                <w:lang w:val="en-US"/>
              </w:rPr>
            </w:pPr>
          </w:p>
          <w:p w:rsidR="00D567CA" w:rsidRDefault="00D567CA" w:rsidP="00953A73">
            <w:pPr>
              <w:pStyle w:val="Achievement"/>
              <w:tabs>
                <w:tab w:val="clear" w:pos="360"/>
              </w:tabs>
              <w:ind w:left="0" w:firstLine="0"/>
              <w:rPr>
                <w:rFonts w:ascii="Times New Roman" w:hAnsi="Times New Roman" w:cs="Times New Roman"/>
                <w:bCs/>
                <w:sz w:val="24"/>
                <w:szCs w:val="24"/>
                <w:lang w:val="en-US"/>
              </w:rPr>
            </w:pPr>
            <w:r>
              <w:rPr>
                <w:rFonts w:ascii="Times New Roman" w:hAnsi="Times New Roman" w:cs="Times New Roman"/>
                <w:bCs/>
                <w:sz w:val="24"/>
                <w:szCs w:val="24"/>
                <w:lang w:val="en-US"/>
              </w:rPr>
              <w:t>The role of production engineer is to work with Project Managers in order to preprocess and post process files that are going to or being returned from the translators.</w:t>
            </w:r>
          </w:p>
          <w:p w:rsidR="004C1DEF" w:rsidRDefault="004C1DEF" w:rsidP="00953A73">
            <w:pPr>
              <w:pStyle w:val="Achievement"/>
              <w:tabs>
                <w:tab w:val="clear" w:pos="360"/>
              </w:tabs>
              <w:ind w:left="0" w:firstLine="0"/>
              <w:rPr>
                <w:rFonts w:ascii="Times New Roman" w:hAnsi="Times New Roman" w:cs="Times New Roman"/>
                <w:bCs/>
                <w:sz w:val="24"/>
                <w:szCs w:val="24"/>
                <w:lang w:val="en-US"/>
              </w:rPr>
            </w:pPr>
          </w:p>
          <w:p w:rsidR="004C1DEF" w:rsidRDefault="004C1DEF" w:rsidP="00953A73">
            <w:pPr>
              <w:pStyle w:val="Achievement"/>
              <w:tabs>
                <w:tab w:val="clear" w:pos="360"/>
              </w:tabs>
              <w:ind w:left="0" w:firstLine="0"/>
              <w:rPr>
                <w:rFonts w:ascii="Times New Roman" w:hAnsi="Times New Roman" w:cs="Times New Roman"/>
                <w:bCs/>
                <w:sz w:val="24"/>
                <w:szCs w:val="24"/>
                <w:lang w:val="en-US"/>
              </w:rPr>
            </w:pPr>
            <w:r>
              <w:rPr>
                <w:rFonts w:ascii="Times New Roman" w:hAnsi="Times New Roman" w:cs="Times New Roman"/>
                <w:bCs/>
                <w:sz w:val="24"/>
                <w:szCs w:val="24"/>
                <w:lang w:val="en-US"/>
              </w:rPr>
              <w:t xml:space="preserve">Custom software troubleshooting based on .Net and SQL, and other off the shelve solutions. </w:t>
            </w:r>
            <w:r w:rsidR="00EE0B6C">
              <w:rPr>
                <w:rFonts w:ascii="Times New Roman" w:hAnsi="Times New Roman" w:cs="Times New Roman"/>
                <w:bCs/>
                <w:sz w:val="24"/>
                <w:szCs w:val="24"/>
                <w:lang w:val="en-US"/>
              </w:rPr>
              <w:t>Updating and troubleshooting of XML files in custom software and XML editors.</w:t>
            </w:r>
          </w:p>
          <w:p w:rsidR="00EE0B6C" w:rsidRDefault="00EE0B6C" w:rsidP="00953A73">
            <w:pPr>
              <w:pStyle w:val="Achievement"/>
              <w:tabs>
                <w:tab w:val="clear" w:pos="360"/>
              </w:tabs>
              <w:ind w:left="0" w:firstLine="0"/>
              <w:rPr>
                <w:rFonts w:ascii="Times New Roman" w:hAnsi="Times New Roman" w:cs="Times New Roman"/>
                <w:bCs/>
                <w:sz w:val="24"/>
                <w:szCs w:val="24"/>
                <w:lang w:val="en-US"/>
              </w:rPr>
            </w:pPr>
          </w:p>
          <w:p w:rsidR="00936C64" w:rsidRDefault="00936C64" w:rsidP="00936C64">
            <w:pPr>
              <w:pStyle w:val="Achievement"/>
              <w:numPr>
                <w:ilvl w:val="0"/>
                <w:numId w:val="20"/>
              </w:numPr>
              <w:rPr>
                <w:rFonts w:ascii="Times New Roman" w:hAnsi="Times New Roman" w:cs="Times New Roman"/>
                <w:bCs/>
                <w:sz w:val="24"/>
                <w:szCs w:val="24"/>
                <w:lang w:val="en-US"/>
              </w:rPr>
            </w:pPr>
            <w:r>
              <w:rPr>
                <w:rFonts w:ascii="Times New Roman" w:hAnsi="Times New Roman" w:cs="Times New Roman"/>
                <w:bCs/>
                <w:sz w:val="24"/>
                <w:szCs w:val="24"/>
                <w:lang w:val="en-US"/>
              </w:rPr>
              <w:t>SQL scripting,</w:t>
            </w:r>
          </w:p>
          <w:p w:rsidR="00936C64" w:rsidRDefault="00936C64" w:rsidP="00936C64">
            <w:pPr>
              <w:pStyle w:val="Achievement"/>
              <w:numPr>
                <w:ilvl w:val="0"/>
                <w:numId w:val="20"/>
              </w:numPr>
              <w:rPr>
                <w:rFonts w:ascii="Times New Roman" w:hAnsi="Times New Roman" w:cs="Times New Roman"/>
                <w:bCs/>
                <w:sz w:val="24"/>
                <w:szCs w:val="24"/>
                <w:lang w:val="en-US"/>
              </w:rPr>
            </w:pPr>
            <w:r>
              <w:rPr>
                <w:rFonts w:ascii="Times New Roman" w:hAnsi="Times New Roman" w:cs="Times New Roman"/>
                <w:bCs/>
                <w:sz w:val="24"/>
                <w:szCs w:val="24"/>
                <w:lang w:val="en-US"/>
              </w:rPr>
              <w:t>XML troubleshooting,</w:t>
            </w:r>
          </w:p>
          <w:p w:rsidR="00936C64" w:rsidRDefault="00936C64" w:rsidP="00936C64">
            <w:pPr>
              <w:pStyle w:val="Achievement"/>
              <w:numPr>
                <w:ilvl w:val="0"/>
                <w:numId w:val="20"/>
              </w:numPr>
              <w:rPr>
                <w:rFonts w:ascii="Times New Roman" w:hAnsi="Times New Roman" w:cs="Times New Roman"/>
                <w:bCs/>
                <w:sz w:val="24"/>
                <w:szCs w:val="24"/>
                <w:lang w:val="en-US"/>
              </w:rPr>
            </w:pPr>
            <w:r>
              <w:rPr>
                <w:rFonts w:ascii="Times New Roman" w:hAnsi="Times New Roman" w:cs="Times New Roman"/>
                <w:bCs/>
                <w:sz w:val="24"/>
                <w:szCs w:val="24"/>
                <w:lang w:val="en-US"/>
              </w:rPr>
              <w:t>Dealing with stakeholders both internally and external,</w:t>
            </w:r>
          </w:p>
          <w:p w:rsidR="00936C64" w:rsidRDefault="00936C64" w:rsidP="00936C64">
            <w:pPr>
              <w:pStyle w:val="Achievement"/>
              <w:numPr>
                <w:ilvl w:val="0"/>
                <w:numId w:val="20"/>
              </w:numPr>
              <w:rPr>
                <w:rFonts w:ascii="Times New Roman" w:hAnsi="Times New Roman" w:cs="Times New Roman"/>
                <w:bCs/>
                <w:sz w:val="24"/>
                <w:szCs w:val="24"/>
                <w:lang w:val="en-US"/>
              </w:rPr>
            </w:pPr>
            <w:r>
              <w:rPr>
                <w:rFonts w:ascii="Times New Roman" w:hAnsi="Times New Roman" w:cs="Times New Roman"/>
                <w:bCs/>
                <w:sz w:val="24"/>
                <w:szCs w:val="24"/>
                <w:lang w:val="en-US"/>
              </w:rPr>
              <w:t>Elements of supporting Adobe products.</w:t>
            </w:r>
          </w:p>
          <w:p w:rsidR="00D567CA" w:rsidRDefault="00D567CA" w:rsidP="00953A73">
            <w:pPr>
              <w:pStyle w:val="Achievement"/>
              <w:tabs>
                <w:tab w:val="clear" w:pos="360"/>
              </w:tabs>
              <w:ind w:left="0" w:firstLine="0"/>
              <w:rPr>
                <w:rFonts w:ascii="Times New Roman" w:hAnsi="Times New Roman" w:cs="Times New Roman"/>
                <w:bCs/>
                <w:sz w:val="24"/>
                <w:szCs w:val="24"/>
                <w:lang w:val="en-US"/>
              </w:rPr>
            </w:pPr>
          </w:p>
          <w:p w:rsidR="00D567CA" w:rsidRDefault="00577FBB" w:rsidP="00953A73">
            <w:pPr>
              <w:pStyle w:val="Achievement"/>
              <w:tabs>
                <w:tab w:val="clear" w:pos="360"/>
              </w:tabs>
              <w:ind w:left="0" w:firstLine="0"/>
              <w:rPr>
                <w:rFonts w:ascii="Times New Roman" w:hAnsi="Times New Roman" w:cs="Times New Roman"/>
                <w:lang w:val="en-US"/>
              </w:rPr>
            </w:pPr>
            <w:r>
              <w:rPr>
                <w:rFonts w:ascii="Times New Roman" w:hAnsi="Times New Roman" w:cs="Times New Roman"/>
                <w:b/>
                <w:bCs/>
                <w:sz w:val="24"/>
                <w:szCs w:val="24"/>
                <w:lang w:val="en-US"/>
              </w:rPr>
              <w:t xml:space="preserve">Jan </w:t>
            </w:r>
            <w:r w:rsidR="00D567CA">
              <w:rPr>
                <w:rFonts w:ascii="Times New Roman" w:hAnsi="Times New Roman" w:cs="Times New Roman"/>
                <w:b/>
                <w:bCs/>
                <w:sz w:val="24"/>
                <w:szCs w:val="24"/>
                <w:lang w:val="en-US"/>
              </w:rPr>
              <w:t>2012-</w:t>
            </w:r>
            <w:r>
              <w:rPr>
                <w:rFonts w:ascii="Times New Roman" w:hAnsi="Times New Roman" w:cs="Times New Roman"/>
                <w:b/>
                <w:bCs/>
                <w:sz w:val="24"/>
                <w:szCs w:val="24"/>
                <w:lang w:val="en-US"/>
              </w:rPr>
              <w:t xml:space="preserve"> Mar </w:t>
            </w:r>
            <w:r w:rsidR="00D567CA">
              <w:rPr>
                <w:rFonts w:ascii="Times New Roman" w:hAnsi="Times New Roman" w:cs="Times New Roman"/>
                <w:b/>
                <w:bCs/>
                <w:sz w:val="24"/>
                <w:szCs w:val="24"/>
                <w:lang w:val="en-US"/>
              </w:rPr>
              <w:t>2013       William Hill</w:t>
            </w:r>
            <w:r w:rsidR="00D567CA">
              <w:rPr>
                <w:rFonts w:ascii="Times New Roman" w:hAnsi="Times New Roman" w:cs="Times New Roman"/>
                <w:b/>
                <w:bCs/>
                <w:sz w:val="24"/>
                <w:szCs w:val="24"/>
                <w:lang w:val="en-US"/>
              </w:rPr>
              <w:tab/>
            </w:r>
            <w:r>
              <w:rPr>
                <w:rFonts w:ascii="Times New Roman" w:hAnsi="Times New Roman" w:cs="Times New Roman"/>
                <w:b/>
                <w:bCs/>
                <w:sz w:val="24"/>
                <w:szCs w:val="24"/>
                <w:lang w:val="en-US"/>
              </w:rPr>
              <w:t xml:space="preserve">, </w:t>
            </w:r>
            <w:r w:rsidR="00D567CA">
              <w:rPr>
                <w:rFonts w:ascii="Times New Roman" w:hAnsi="Times New Roman" w:cs="Times New Roman"/>
                <w:b/>
                <w:bCs/>
                <w:sz w:val="24"/>
                <w:szCs w:val="24"/>
                <w:lang w:val="en-US"/>
              </w:rPr>
              <w:br/>
              <w:t>Level 2 Support Analyst</w:t>
            </w:r>
          </w:p>
          <w:p w:rsidR="00D567CA" w:rsidRDefault="00D567CA" w:rsidP="00953A73">
            <w:pPr>
              <w:pStyle w:val="SectionSubtitle"/>
              <w:jc w:val="both"/>
              <w:rPr>
                <w:rFonts w:ascii="Times New Roman" w:hAnsi="Times New Roman" w:cs="Times New Roman"/>
                <w:lang w:val="en-US"/>
              </w:rPr>
            </w:pPr>
            <w:r>
              <w:rPr>
                <w:rFonts w:ascii="Times New Roman" w:hAnsi="Times New Roman" w:cs="Times New Roman"/>
                <w:lang w:val="en-US"/>
              </w:rPr>
              <w:t>After my return to William early in 2012, I had rejoined the Level 2 support team. I helped to up skill the team in communications troubleshooting and have identified issues that the BT 21CN network upgrade is causing the business.</w:t>
            </w:r>
          </w:p>
          <w:p w:rsidR="004C1DEF" w:rsidRDefault="004C1DEF" w:rsidP="00953A73">
            <w:pPr>
              <w:jc w:val="both"/>
              <w:rPr>
                <w:lang w:val="en-US"/>
              </w:rPr>
            </w:pPr>
          </w:p>
          <w:p w:rsidR="004C1DEF" w:rsidRPr="004C1DEF" w:rsidRDefault="27F70924" w:rsidP="00953A73">
            <w:pPr>
              <w:pStyle w:val="ListParagraph"/>
              <w:numPr>
                <w:ilvl w:val="0"/>
                <w:numId w:val="16"/>
              </w:numPr>
              <w:jc w:val="both"/>
              <w:rPr>
                <w:rFonts w:ascii="Times New Roman" w:hAnsi="Times New Roman" w:cs="Times New Roman"/>
                <w:sz w:val="24"/>
                <w:szCs w:val="24"/>
                <w:lang w:val="en-US"/>
              </w:rPr>
            </w:pPr>
            <w:r w:rsidRPr="27F70924">
              <w:rPr>
                <w:rFonts w:ascii="Times New Roman" w:hAnsi="Times New Roman" w:cs="Times New Roman"/>
                <w:sz w:val="24"/>
                <w:szCs w:val="24"/>
                <w:lang w:val="en-US"/>
              </w:rPr>
              <w:t>Training new members of staff,</w:t>
            </w:r>
          </w:p>
          <w:p w:rsidR="004C1DEF" w:rsidRPr="004C1DEF" w:rsidRDefault="004C1DEF" w:rsidP="00953A73">
            <w:pPr>
              <w:pStyle w:val="ListParagraph"/>
              <w:numPr>
                <w:ilvl w:val="0"/>
                <w:numId w:val="16"/>
              </w:numPr>
              <w:jc w:val="both"/>
              <w:rPr>
                <w:rFonts w:ascii="Times New Roman" w:hAnsi="Times New Roman" w:cs="Times New Roman"/>
                <w:sz w:val="24"/>
                <w:szCs w:val="24"/>
                <w:lang w:val="en-US"/>
              </w:rPr>
            </w:pPr>
            <w:r w:rsidRPr="004C1DEF">
              <w:rPr>
                <w:rFonts w:ascii="Times New Roman" w:hAnsi="Times New Roman" w:cs="Times New Roman"/>
                <w:sz w:val="24"/>
                <w:szCs w:val="24"/>
                <w:lang w:val="en-US"/>
              </w:rPr>
              <w:t>Taking a lead role on complex projects,</w:t>
            </w:r>
          </w:p>
          <w:p w:rsidR="004C1DEF" w:rsidRPr="004C1DEF" w:rsidRDefault="004C1DEF" w:rsidP="00953A73">
            <w:pPr>
              <w:pStyle w:val="ListParagraph"/>
              <w:numPr>
                <w:ilvl w:val="0"/>
                <w:numId w:val="16"/>
              </w:numPr>
              <w:jc w:val="both"/>
              <w:rPr>
                <w:rFonts w:ascii="Times New Roman" w:hAnsi="Times New Roman" w:cs="Times New Roman"/>
                <w:sz w:val="24"/>
                <w:szCs w:val="24"/>
                <w:lang w:val="en-US"/>
              </w:rPr>
            </w:pPr>
            <w:r w:rsidRPr="004C1DEF">
              <w:rPr>
                <w:rFonts w:ascii="Times New Roman" w:hAnsi="Times New Roman" w:cs="Times New Roman"/>
                <w:sz w:val="24"/>
                <w:szCs w:val="24"/>
                <w:lang w:val="en-US"/>
              </w:rPr>
              <w:t>Documenting the buil</w:t>
            </w:r>
            <w:r>
              <w:rPr>
                <w:rFonts w:ascii="Times New Roman" w:hAnsi="Times New Roman" w:cs="Times New Roman"/>
                <w:sz w:val="24"/>
                <w:szCs w:val="24"/>
                <w:lang w:val="en-US"/>
              </w:rPr>
              <w:t>d process for new items of equi</w:t>
            </w:r>
            <w:r w:rsidRPr="004C1DEF">
              <w:rPr>
                <w:rFonts w:ascii="Times New Roman" w:hAnsi="Times New Roman" w:cs="Times New Roman"/>
                <w:sz w:val="24"/>
                <w:szCs w:val="24"/>
                <w:lang w:val="en-US"/>
              </w:rPr>
              <w:t>pment.</w:t>
            </w:r>
          </w:p>
          <w:p w:rsidR="00D567CA" w:rsidRDefault="00D567CA" w:rsidP="00953A73">
            <w:pPr>
              <w:jc w:val="both"/>
              <w:rPr>
                <w:rFonts w:ascii="Times New Roman" w:hAnsi="Times New Roman" w:cs="Times New Roman"/>
                <w:sz w:val="24"/>
                <w:szCs w:val="24"/>
                <w:lang w:val="en-US"/>
              </w:rPr>
            </w:pPr>
          </w:p>
          <w:p w:rsidR="00D567CA" w:rsidRDefault="00D567CA" w:rsidP="00953A73">
            <w:pPr>
              <w:jc w:val="both"/>
              <w:rPr>
                <w:lang w:val="en-US"/>
              </w:rPr>
            </w:pPr>
          </w:p>
          <w:p w:rsidR="00D567CA" w:rsidRDefault="00577FBB" w:rsidP="00953A73">
            <w:pPr>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Oct </w:t>
            </w:r>
            <w:r w:rsidR="00D567CA">
              <w:rPr>
                <w:rFonts w:ascii="Times New Roman" w:hAnsi="Times New Roman" w:cs="Times New Roman"/>
                <w:b/>
                <w:sz w:val="24"/>
                <w:szCs w:val="24"/>
                <w:lang w:val="en-US"/>
              </w:rPr>
              <w:t>2010-</w:t>
            </w:r>
            <w:r>
              <w:rPr>
                <w:rFonts w:ascii="Times New Roman" w:hAnsi="Times New Roman" w:cs="Times New Roman"/>
                <w:b/>
                <w:sz w:val="24"/>
                <w:szCs w:val="24"/>
                <w:lang w:val="en-US"/>
              </w:rPr>
              <w:t xml:space="preserve"> Jan </w:t>
            </w:r>
            <w:r w:rsidR="00D567CA">
              <w:rPr>
                <w:rFonts w:ascii="Times New Roman" w:hAnsi="Times New Roman" w:cs="Times New Roman"/>
                <w:b/>
                <w:sz w:val="24"/>
                <w:szCs w:val="24"/>
                <w:lang w:val="en-US"/>
              </w:rPr>
              <w:t>2012      Computer Sciences Corporation (CSC)</w:t>
            </w:r>
          </w:p>
          <w:p w:rsidR="00D567CA" w:rsidRDefault="00D567CA" w:rsidP="00953A73">
            <w:pPr>
              <w:jc w:val="both"/>
              <w:rPr>
                <w:lang w:val="en-US"/>
              </w:rPr>
            </w:pPr>
            <w:r>
              <w:rPr>
                <w:rFonts w:ascii="Times New Roman" w:hAnsi="Times New Roman" w:cs="Times New Roman"/>
                <w:b/>
                <w:sz w:val="24"/>
                <w:szCs w:val="24"/>
                <w:lang w:val="en-US"/>
              </w:rPr>
              <w:t>Level 2 Resolution Analyst</w:t>
            </w:r>
          </w:p>
          <w:p w:rsidR="00D567CA" w:rsidRDefault="00D567CA" w:rsidP="00953A73">
            <w:pPr>
              <w:jc w:val="both"/>
              <w:rPr>
                <w:lang w:val="en-US"/>
              </w:rPr>
            </w:pPr>
          </w:p>
          <w:p w:rsidR="00D567CA" w:rsidRDefault="00D567CA" w:rsidP="00953A73">
            <w:pPr>
              <w:jc w:val="both"/>
              <w:rPr>
                <w:rFonts w:ascii="Times New Roman" w:hAnsi="Times New Roman" w:cs="Times New Roman"/>
                <w:sz w:val="24"/>
                <w:szCs w:val="24"/>
                <w:lang w:val="en-US"/>
              </w:rPr>
            </w:pPr>
            <w:r>
              <w:rPr>
                <w:rFonts w:ascii="Times New Roman" w:hAnsi="Times New Roman" w:cs="Times New Roman"/>
                <w:sz w:val="24"/>
                <w:szCs w:val="24"/>
                <w:lang w:val="en-US"/>
              </w:rPr>
              <w:t>Having joining CSC I’ve been providing IT support for the governments National Program for Information Technology (</w:t>
            </w:r>
            <w:proofErr w:type="spellStart"/>
            <w:r>
              <w:rPr>
                <w:rFonts w:ascii="Times New Roman" w:hAnsi="Times New Roman" w:cs="Times New Roman"/>
                <w:sz w:val="24"/>
                <w:szCs w:val="24"/>
                <w:lang w:val="en-US"/>
              </w:rPr>
              <w:t>NPfIT</w:t>
            </w:r>
            <w:proofErr w:type="spellEnd"/>
            <w:r>
              <w:rPr>
                <w:rFonts w:ascii="Times New Roman" w:hAnsi="Times New Roman" w:cs="Times New Roman"/>
                <w:sz w:val="24"/>
                <w:szCs w:val="24"/>
                <w:lang w:val="en-US"/>
              </w:rPr>
              <w:t xml:space="preserve">) which aimed to connect the various parts of the NHS together in a uniform fashion in contrast to the past where systems had been installed on an </w:t>
            </w:r>
            <w:proofErr w:type="spellStart"/>
            <w:r>
              <w:rPr>
                <w:rFonts w:ascii="Times New Roman" w:hAnsi="Times New Roman" w:cs="Times New Roman"/>
                <w:sz w:val="24"/>
                <w:szCs w:val="24"/>
                <w:lang w:val="en-US"/>
              </w:rPr>
              <w:t>adhoc</w:t>
            </w:r>
            <w:proofErr w:type="spellEnd"/>
            <w:r>
              <w:rPr>
                <w:rFonts w:ascii="Times New Roman" w:hAnsi="Times New Roman" w:cs="Times New Roman"/>
                <w:sz w:val="24"/>
                <w:szCs w:val="24"/>
                <w:lang w:val="en-US"/>
              </w:rPr>
              <w:t xml:space="preserve"> basis.</w:t>
            </w:r>
          </w:p>
          <w:p w:rsidR="00D567CA" w:rsidRDefault="00D567CA" w:rsidP="00953A73">
            <w:pPr>
              <w:jc w:val="both"/>
              <w:rPr>
                <w:rFonts w:ascii="Times New Roman" w:hAnsi="Times New Roman" w:cs="Times New Roman"/>
                <w:sz w:val="24"/>
                <w:szCs w:val="24"/>
                <w:lang w:val="en-US"/>
              </w:rPr>
            </w:pPr>
          </w:p>
          <w:p w:rsidR="00D567CA" w:rsidRDefault="00DC3C7F" w:rsidP="00953A73">
            <w:pPr>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Involvement </w:t>
            </w:r>
            <w:r w:rsidR="00D567CA">
              <w:rPr>
                <w:rFonts w:ascii="Times New Roman" w:hAnsi="Times New Roman" w:cs="Times New Roman"/>
                <w:sz w:val="24"/>
                <w:szCs w:val="24"/>
                <w:lang w:val="en-US"/>
              </w:rPr>
              <w:t>in helping trusts to identify local issues,</w:t>
            </w:r>
          </w:p>
          <w:p w:rsidR="00D567CA" w:rsidRDefault="00D567CA" w:rsidP="00953A73">
            <w:pPr>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Blade testing and diagnostics,</w:t>
            </w:r>
          </w:p>
          <w:p w:rsidR="00D567CA" w:rsidRDefault="00D567CA" w:rsidP="00953A73">
            <w:pPr>
              <w:numPr>
                <w:ilvl w:val="0"/>
                <w:numId w:val="2"/>
              </w:numPr>
              <w:jc w:val="both"/>
              <w:rPr>
                <w:rFonts w:ascii="Times New Roman" w:hAnsi="Times New Roman" w:cs="Times New Roman"/>
                <w:b/>
                <w:bCs/>
                <w:sz w:val="24"/>
                <w:szCs w:val="24"/>
                <w:lang w:val="en-US"/>
              </w:rPr>
            </w:pPr>
            <w:r>
              <w:rPr>
                <w:rFonts w:ascii="Times New Roman" w:hAnsi="Times New Roman" w:cs="Times New Roman"/>
                <w:sz w:val="24"/>
                <w:szCs w:val="24"/>
                <w:lang w:val="en-US"/>
              </w:rPr>
              <w:t>Documenting and creation of problem records for additional investigation.</w:t>
            </w:r>
          </w:p>
          <w:p w:rsidR="00D567CA" w:rsidRDefault="00D567CA" w:rsidP="00953A73">
            <w:pPr>
              <w:pStyle w:val="Achievement"/>
              <w:tabs>
                <w:tab w:val="clear" w:pos="360"/>
              </w:tabs>
              <w:ind w:left="0" w:firstLine="0"/>
              <w:rPr>
                <w:rFonts w:ascii="Times New Roman" w:hAnsi="Times New Roman" w:cs="Times New Roman"/>
                <w:b/>
                <w:bCs/>
                <w:sz w:val="24"/>
                <w:szCs w:val="24"/>
                <w:lang w:val="en-US"/>
              </w:rPr>
            </w:pPr>
          </w:p>
          <w:p w:rsidR="00D567CA" w:rsidRDefault="00D567CA" w:rsidP="00953A73">
            <w:pPr>
              <w:pStyle w:val="Achievement"/>
              <w:tabs>
                <w:tab w:val="clear" w:pos="360"/>
              </w:tabs>
              <w:ind w:left="0" w:firstLine="0"/>
              <w:rPr>
                <w:rFonts w:ascii="Times New Roman" w:hAnsi="Times New Roman" w:cs="Times New Roman"/>
              </w:rPr>
            </w:pPr>
            <w:r>
              <w:rPr>
                <w:rFonts w:ascii="Times New Roman" w:hAnsi="Times New Roman" w:cs="Times New Roman"/>
                <w:b/>
                <w:bCs/>
                <w:sz w:val="24"/>
                <w:szCs w:val="24"/>
                <w:lang w:val="en-US"/>
              </w:rPr>
              <w:t>2005-2010       William Hill</w:t>
            </w:r>
            <w:r>
              <w:rPr>
                <w:rFonts w:ascii="Times New Roman" w:hAnsi="Times New Roman" w:cs="Times New Roman"/>
                <w:b/>
                <w:bCs/>
                <w:sz w:val="24"/>
                <w:szCs w:val="24"/>
                <w:lang w:val="en-US"/>
              </w:rPr>
              <w:tab/>
              <w:t>Leeds</w:t>
            </w:r>
            <w:r>
              <w:rPr>
                <w:rFonts w:ascii="Times New Roman" w:hAnsi="Times New Roman" w:cs="Times New Roman"/>
                <w:b/>
                <w:bCs/>
                <w:sz w:val="24"/>
                <w:szCs w:val="24"/>
                <w:lang w:val="en-US"/>
              </w:rPr>
              <w:br/>
              <w:t>Level 2 Support Analyst</w:t>
            </w:r>
          </w:p>
          <w:p w:rsidR="00D567CA" w:rsidRDefault="00D567CA" w:rsidP="00953A73">
            <w:pPr>
              <w:pStyle w:val="SectionSubtitle"/>
              <w:jc w:val="both"/>
              <w:rPr>
                <w:rFonts w:ascii="Times New Roman" w:hAnsi="Times New Roman" w:cs="Times New Roman"/>
              </w:rPr>
            </w:pPr>
            <w:r>
              <w:rPr>
                <w:rFonts w:ascii="Times New Roman" w:hAnsi="Times New Roman" w:cs="Times New Roman"/>
              </w:rPr>
              <w:t xml:space="preserve">Providing remote support of the Epos equipment, to support the </w:t>
            </w:r>
            <w:proofErr w:type="spellStart"/>
            <w:r>
              <w:rPr>
                <w:rFonts w:ascii="Times New Roman" w:hAnsi="Times New Roman" w:cs="Times New Roman"/>
              </w:rPr>
              <w:t>Albos</w:t>
            </w:r>
            <w:proofErr w:type="spellEnd"/>
            <w:r>
              <w:rPr>
                <w:rFonts w:ascii="Times New Roman" w:hAnsi="Times New Roman" w:cs="Times New Roman"/>
              </w:rPr>
              <w:t xml:space="preserve"> screen distribution system. To co-operate with both internal and external support teams and third party dealing groups such as Leisure Link, SIS and BT at both support team up-to manager / senior manager level.</w:t>
            </w:r>
          </w:p>
          <w:p w:rsidR="00D567CA" w:rsidRDefault="00D567CA" w:rsidP="00953A73">
            <w:pPr>
              <w:jc w:val="both"/>
              <w:rPr>
                <w:rFonts w:ascii="Times New Roman" w:hAnsi="Times New Roman" w:cs="Times New Roman"/>
                <w:sz w:val="24"/>
              </w:rPr>
            </w:pPr>
          </w:p>
          <w:p w:rsidR="00D567CA" w:rsidRDefault="00D567CA" w:rsidP="00953A73">
            <w:pPr>
              <w:pStyle w:val="Achievement"/>
              <w:numPr>
                <w:ilvl w:val="0"/>
                <w:numId w:val="5"/>
              </w:numPr>
              <w:tabs>
                <w:tab w:val="clear" w:pos="720"/>
                <w:tab w:val="left" w:pos="742"/>
              </w:tabs>
              <w:ind w:left="742" w:hanging="425"/>
              <w:rPr>
                <w:rFonts w:ascii="Times New Roman" w:hAnsi="Times New Roman" w:cs="Times New Roman"/>
                <w:sz w:val="24"/>
                <w:szCs w:val="24"/>
              </w:rPr>
            </w:pPr>
            <w:r>
              <w:rPr>
                <w:rFonts w:ascii="Times New Roman" w:hAnsi="Times New Roman" w:cs="Times New Roman"/>
                <w:sz w:val="24"/>
                <w:szCs w:val="24"/>
              </w:rPr>
              <w:t>Identifying and resolving data issues on the SQL databases within the retail environment, checking error logs and carrying out database restores as needed.</w:t>
            </w:r>
          </w:p>
          <w:p w:rsidR="00D567CA" w:rsidRDefault="00D567CA" w:rsidP="00953A73">
            <w:pPr>
              <w:pStyle w:val="Achievement"/>
              <w:numPr>
                <w:ilvl w:val="0"/>
                <w:numId w:val="5"/>
              </w:numPr>
              <w:tabs>
                <w:tab w:val="clear" w:pos="720"/>
                <w:tab w:val="left" w:pos="742"/>
              </w:tabs>
              <w:ind w:hanging="763"/>
              <w:rPr>
                <w:rFonts w:ascii="Times New Roman" w:hAnsi="Times New Roman" w:cs="Times New Roman"/>
                <w:sz w:val="24"/>
              </w:rPr>
            </w:pPr>
            <w:r>
              <w:rPr>
                <w:rFonts w:ascii="Times New Roman" w:hAnsi="Times New Roman" w:cs="Times New Roman"/>
                <w:sz w:val="24"/>
                <w:szCs w:val="24"/>
              </w:rPr>
              <w:t xml:space="preserve">To help the Level2 team meet </w:t>
            </w:r>
            <w:proofErr w:type="spellStart"/>
            <w:r>
              <w:rPr>
                <w:rFonts w:ascii="Times New Roman" w:hAnsi="Times New Roman" w:cs="Times New Roman"/>
                <w:sz w:val="24"/>
                <w:szCs w:val="24"/>
              </w:rPr>
              <w:t>it’s</w:t>
            </w:r>
            <w:proofErr w:type="spellEnd"/>
            <w:r>
              <w:rPr>
                <w:rFonts w:ascii="Times New Roman" w:hAnsi="Times New Roman" w:cs="Times New Roman"/>
                <w:sz w:val="24"/>
                <w:szCs w:val="24"/>
              </w:rPr>
              <w:t xml:space="preserve"> training and operational needs,</w:t>
            </w:r>
          </w:p>
          <w:p w:rsidR="00D567CA" w:rsidRDefault="00D567CA" w:rsidP="00953A73">
            <w:pPr>
              <w:pStyle w:val="Achievement"/>
              <w:numPr>
                <w:ilvl w:val="0"/>
                <w:numId w:val="5"/>
              </w:numPr>
              <w:tabs>
                <w:tab w:val="clear" w:pos="720"/>
                <w:tab w:val="left" w:pos="742"/>
              </w:tabs>
              <w:ind w:hanging="763"/>
              <w:rPr>
                <w:rFonts w:ascii="Times New Roman" w:hAnsi="Times New Roman" w:cs="Times New Roman"/>
                <w:sz w:val="24"/>
              </w:rPr>
            </w:pPr>
            <w:r>
              <w:rPr>
                <w:rFonts w:ascii="Times New Roman" w:hAnsi="Times New Roman" w:cs="Times New Roman"/>
                <w:sz w:val="24"/>
              </w:rPr>
              <w:t>Identify and resolve Windows XP and custom software faults,</w:t>
            </w:r>
          </w:p>
          <w:p w:rsidR="00D567CA" w:rsidRDefault="00D567CA" w:rsidP="00953A73">
            <w:pPr>
              <w:pStyle w:val="Achievement"/>
              <w:numPr>
                <w:ilvl w:val="0"/>
                <w:numId w:val="5"/>
              </w:numPr>
              <w:tabs>
                <w:tab w:val="clear" w:pos="720"/>
                <w:tab w:val="left" w:pos="742"/>
              </w:tabs>
              <w:ind w:right="-108" w:hanging="763"/>
              <w:rPr>
                <w:rFonts w:ascii="Times New Roman" w:hAnsi="Times New Roman" w:cs="Times New Roman"/>
                <w:sz w:val="24"/>
              </w:rPr>
            </w:pPr>
            <w:r>
              <w:rPr>
                <w:rFonts w:ascii="Times New Roman" w:hAnsi="Times New Roman" w:cs="Times New Roman"/>
                <w:sz w:val="24"/>
              </w:rPr>
              <w:t xml:space="preserve">Identify and resolve faults on the EPOS, </w:t>
            </w:r>
            <w:proofErr w:type="spellStart"/>
            <w:r>
              <w:rPr>
                <w:rFonts w:ascii="Times New Roman" w:hAnsi="Times New Roman" w:cs="Times New Roman"/>
                <w:sz w:val="24"/>
              </w:rPr>
              <w:t>Albos</w:t>
            </w:r>
            <w:proofErr w:type="spellEnd"/>
            <w:r>
              <w:rPr>
                <w:rFonts w:ascii="Times New Roman" w:hAnsi="Times New Roman" w:cs="Times New Roman"/>
                <w:sz w:val="24"/>
              </w:rPr>
              <w:t xml:space="preserve"> and Network,</w:t>
            </w:r>
          </w:p>
          <w:p w:rsidR="00D567CA" w:rsidRDefault="00D567CA" w:rsidP="00953A73">
            <w:pPr>
              <w:pStyle w:val="Achievement"/>
              <w:numPr>
                <w:ilvl w:val="0"/>
                <w:numId w:val="5"/>
              </w:numPr>
              <w:tabs>
                <w:tab w:val="clear" w:pos="720"/>
                <w:tab w:val="left" w:pos="742"/>
              </w:tabs>
              <w:ind w:hanging="763"/>
              <w:rPr>
                <w:rFonts w:ascii="Times New Roman" w:hAnsi="Times New Roman" w:cs="Times New Roman"/>
                <w:sz w:val="24"/>
              </w:rPr>
            </w:pPr>
            <w:r>
              <w:rPr>
                <w:rFonts w:ascii="Times New Roman" w:hAnsi="Times New Roman" w:cs="Times New Roman"/>
                <w:sz w:val="24"/>
              </w:rPr>
              <w:t>Brief internal engineers on fault’s and give any needed advice,</w:t>
            </w:r>
          </w:p>
          <w:p w:rsidR="00D567CA" w:rsidRDefault="00D567CA" w:rsidP="00953A73">
            <w:pPr>
              <w:pStyle w:val="Achievement"/>
              <w:numPr>
                <w:ilvl w:val="0"/>
                <w:numId w:val="5"/>
              </w:numPr>
              <w:tabs>
                <w:tab w:val="clear" w:pos="720"/>
                <w:tab w:val="left" w:pos="742"/>
              </w:tabs>
              <w:ind w:left="742" w:hanging="425"/>
              <w:rPr>
                <w:rFonts w:ascii="Times New Roman" w:hAnsi="Times New Roman" w:cs="Times New Roman"/>
                <w:sz w:val="24"/>
              </w:rPr>
            </w:pPr>
            <w:r>
              <w:rPr>
                <w:rFonts w:ascii="Times New Roman" w:hAnsi="Times New Roman" w:cs="Times New Roman"/>
                <w:sz w:val="24"/>
              </w:rPr>
              <w:t>Identify any trends or estate wide faults and pass to the correct dealing group. For example the Cisco IOS 13 issue, and the Ireland communication problem.</w:t>
            </w:r>
          </w:p>
          <w:p w:rsidR="00D567CA" w:rsidRDefault="00D567CA" w:rsidP="00953A73">
            <w:pPr>
              <w:pStyle w:val="Achievement"/>
              <w:numPr>
                <w:ilvl w:val="0"/>
                <w:numId w:val="5"/>
              </w:numPr>
              <w:tabs>
                <w:tab w:val="clear" w:pos="720"/>
                <w:tab w:val="left" w:pos="742"/>
              </w:tabs>
              <w:ind w:left="742" w:hanging="425"/>
              <w:rPr>
                <w:lang w:val="en-US"/>
              </w:rPr>
            </w:pPr>
            <w:r>
              <w:rPr>
                <w:rFonts w:ascii="Times New Roman" w:hAnsi="Times New Roman" w:cs="Times New Roman"/>
                <w:sz w:val="24"/>
              </w:rPr>
              <w:t xml:space="preserve">Discussing telecoms issues with the internal communications department and BT </w:t>
            </w:r>
            <w:proofErr w:type="spellStart"/>
            <w:r>
              <w:rPr>
                <w:rFonts w:ascii="Times New Roman" w:hAnsi="Times New Roman" w:cs="Times New Roman"/>
                <w:sz w:val="24"/>
              </w:rPr>
              <w:t>Thurso</w:t>
            </w:r>
            <w:proofErr w:type="spellEnd"/>
            <w:r>
              <w:rPr>
                <w:rFonts w:ascii="Times New Roman" w:hAnsi="Times New Roman" w:cs="Times New Roman"/>
                <w:sz w:val="24"/>
              </w:rPr>
              <w:t xml:space="preserve"> up to senior management level.</w:t>
            </w:r>
          </w:p>
          <w:p w:rsidR="00D567CA" w:rsidRDefault="00D567CA" w:rsidP="00953A73">
            <w:pPr>
              <w:pStyle w:val="Achievement"/>
              <w:tabs>
                <w:tab w:val="clear" w:pos="360"/>
              </w:tabs>
              <w:ind w:left="0" w:firstLine="0"/>
              <w:rPr>
                <w:lang w:val="en-US"/>
              </w:rPr>
            </w:pPr>
          </w:p>
          <w:p w:rsidR="00D567CA" w:rsidRDefault="00D567CA" w:rsidP="00953A73">
            <w:pPr>
              <w:pStyle w:val="Achievement"/>
              <w:numPr>
                <w:ilvl w:val="0"/>
                <w:numId w:val="14"/>
              </w:numPr>
              <w:spacing w:line="240" w:lineRule="auto"/>
              <w:ind w:left="742" w:hanging="686"/>
              <w:rPr>
                <w:rFonts w:ascii="Times New Roman" w:hAnsi="Times New Roman" w:cs="Times New Roman"/>
                <w:sz w:val="24"/>
                <w:szCs w:val="24"/>
              </w:rPr>
            </w:pPr>
            <w:r>
              <w:rPr>
                <w:rFonts w:ascii="Times New Roman" w:hAnsi="Times New Roman" w:cs="Times New Roman"/>
                <w:sz w:val="24"/>
                <w:szCs w:val="24"/>
              </w:rPr>
              <w:t>Disaster recovery from crashed hard-disks and systems,</w:t>
            </w:r>
          </w:p>
          <w:p w:rsidR="00D567CA" w:rsidRDefault="00D567CA" w:rsidP="00953A73">
            <w:pPr>
              <w:pStyle w:val="Achievement"/>
              <w:numPr>
                <w:ilvl w:val="0"/>
                <w:numId w:val="14"/>
              </w:numPr>
              <w:spacing w:line="240" w:lineRule="auto"/>
              <w:ind w:left="742" w:hanging="686"/>
              <w:rPr>
                <w:rFonts w:ascii="Times New Roman" w:hAnsi="Times New Roman" w:cs="Times New Roman"/>
                <w:sz w:val="24"/>
                <w:szCs w:val="24"/>
              </w:rPr>
            </w:pPr>
            <w:r>
              <w:rPr>
                <w:rFonts w:ascii="Times New Roman" w:hAnsi="Times New Roman" w:cs="Times New Roman"/>
                <w:sz w:val="24"/>
                <w:szCs w:val="24"/>
              </w:rPr>
              <w:t>Backup planning,</w:t>
            </w:r>
          </w:p>
          <w:p w:rsidR="00D567CA" w:rsidRDefault="00D567CA" w:rsidP="00953A73">
            <w:pPr>
              <w:pStyle w:val="Achievement"/>
              <w:numPr>
                <w:ilvl w:val="0"/>
                <w:numId w:val="14"/>
              </w:numPr>
              <w:spacing w:line="240" w:lineRule="auto"/>
              <w:ind w:left="742" w:hanging="686"/>
              <w:rPr>
                <w:rFonts w:ascii="Times New Roman" w:hAnsi="Times New Roman" w:cs="Times New Roman"/>
                <w:sz w:val="24"/>
                <w:szCs w:val="24"/>
              </w:rPr>
            </w:pPr>
            <w:r>
              <w:rPr>
                <w:rFonts w:ascii="Times New Roman" w:hAnsi="Times New Roman" w:cs="Times New Roman"/>
                <w:sz w:val="24"/>
                <w:szCs w:val="24"/>
              </w:rPr>
              <w:t>Custom builds of PC’s, Servers and specialist devices,</w:t>
            </w:r>
          </w:p>
          <w:p w:rsidR="00D567CA" w:rsidRDefault="00D567CA" w:rsidP="00953A73">
            <w:pPr>
              <w:pStyle w:val="Achievement"/>
              <w:numPr>
                <w:ilvl w:val="0"/>
                <w:numId w:val="14"/>
              </w:numPr>
              <w:spacing w:line="240" w:lineRule="auto"/>
              <w:ind w:left="742" w:hanging="686"/>
              <w:rPr>
                <w:rFonts w:ascii="Times New Roman" w:hAnsi="Times New Roman" w:cs="Times New Roman"/>
                <w:sz w:val="24"/>
                <w:szCs w:val="24"/>
              </w:rPr>
            </w:pPr>
            <w:r>
              <w:rPr>
                <w:rFonts w:ascii="Times New Roman" w:hAnsi="Times New Roman" w:cs="Times New Roman"/>
                <w:sz w:val="24"/>
                <w:szCs w:val="24"/>
              </w:rPr>
              <w:lastRenderedPageBreak/>
              <w:t>Wireless and networking (LAN, WAN and VPN),</w:t>
            </w:r>
          </w:p>
          <w:p w:rsidR="00D567CA" w:rsidRDefault="00D567CA" w:rsidP="00953A73">
            <w:pPr>
              <w:pStyle w:val="Achievement"/>
              <w:numPr>
                <w:ilvl w:val="0"/>
                <w:numId w:val="14"/>
              </w:numPr>
              <w:spacing w:line="240" w:lineRule="auto"/>
              <w:ind w:left="742" w:hanging="686"/>
              <w:rPr>
                <w:rFonts w:ascii="Times New Roman" w:hAnsi="Times New Roman" w:cs="Times New Roman"/>
                <w:sz w:val="24"/>
                <w:szCs w:val="24"/>
              </w:rPr>
            </w:pPr>
            <w:r>
              <w:rPr>
                <w:rFonts w:ascii="Times New Roman" w:hAnsi="Times New Roman" w:cs="Times New Roman"/>
                <w:sz w:val="24"/>
                <w:szCs w:val="24"/>
              </w:rPr>
              <w:t>Desktop/Network troubleshooting and support,</w:t>
            </w:r>
          </w:p>
          <w:p w:rsidR="00D567CA" w:rsidRDefault="00D567CA" w:rsidP="00953A73">
            <w:pPr>
              <w:pStyle w:val="Achievement"/>
              <w:numPr>
                <w:ilvl w:val="0"/>
                <w:numId w:val="14"/>
              </w:numPr>
              <w:spacing w:line="240" w:lineRule="auto"/>
              <w:ind w:left="742" w:hanging="686"/>
              <w:rPr>
                <w:rFonts w:ascii="Times New Roman" w:hAnsi="Times New Roman" w:cs="Times New Roman"/>
                <w:sz w:val="24"/>
                <w:szCs w:val="24"/>
              </w:rPr>
            </w:pPr>
            <w:r>
              <w:rPr>
                <w:rFonts w:ascii="Times New Roman" w:hAnsi="Times New Roman" w:cs="Times New Roman"/>
                <w:sz w:val="24"/>
                <w:szCs w:val="24"/>
              </w:rPr>
              <w:t>Design/Build of Network Attached Storage devices,</w:t>
            </w:r>
          </w:p>
          <w:p w:rsidR="00D567CA" w:rsidRDefault="00D567CA" w:rsidP="00953A73">
            <w:pPr>
              <w:pStyle w:val="Achievement"/>
              <w:numPr>
                <w:ilvl w:val="0"/>
                <w:numId w:val="14"/>
              </w:numPr>
              <w:spacing w:line="240" w:lineRule="auto"/>
              <w:ind w:left="742" w:hanging="686"/>
              <w:rPr>
                <w:rFonts w:ascii="Times New Roman" w:hAnsi="Times New Roman" w:cs="Times New Roman"/>
                <w:sz w:val="24"/>
                <w:szCs w:val="24"/>
              </w:rPr>
            </w:pPr>
            <w:r>
              <w:rPr>
                <w:rFonts w:ascii="Times New Roman" w:hAnsi="Times New Roman" w:cs="Times New Roman"/>
                <w:sz w:val="24"/>
                <w:szCs w:val="24"/>
              </w:rPr>
              <w:t>Design/Build of security devices (Firew</w:t>
            </w:r>
            <w:r w:rsidR="00936C64">
              <w:rPr>
                <w:rFonts w:ascii="Times New Roman" w:hAnsi="Times New Roman" w:cs="Times New Roman"/>
                <w:sz w:val="24"/>
                <w:szCs w:val="24"/>
              </w:rPr>
              <w:t>alls and Gateways)</w:t>
            </w:r>
          </w:p>
          <w:p w:rsidR="00936C64" w:rsidRDefault="00936C64" w:rsidP="00953A73">
            <w:pPr>
              <w:pStyle w:val="Achievement"/>
              <w:tabs>
                <w:tab w:val="clear" w:pos="360"/>
              </w:tabs>
              <w:spacing w:line="240" w:lineRule="auto"/>
              <w:ind w:left="0" w:firstLine="0"/>
              <w:rPr>
                <w:rFonts w:ascii="Times New Roman" w:hAnsi="Times New Roman" w:cs="Times New Roman"/>
                <w:sz w:val="24"/>
                <w:szCs w:val="24"/>
              </w:rPr>
            </w:pPr>
          </w:p>
          <w:p w:rsidR="00D567CA" w:rsidRDefault="00D567CA" w:rsidP="00953A73">
            <w:pPr>
              <w:pStyle w:val="Achievement"/>
              <w:tabs>
                <w:tab w:val="clear" w:pos="360"/>
              </w:tabs>
              <w:spacing w:line="240" w:lineRule="auto"/>
              <w:ind w:left="0" w:firstLine="0"/>
              <w:rPr>
                <w:rFonts w:ascii="Times New Roman" w:hAnsi="Times New Roman" w:cs="Times New Roman"/>
                <w:sz w:val="24"/>
                <w:szCs w:val="24"/>
                <w:u w:val="single"/>
              </w:rPr>
            </w:pPr>
            <w:r>
              <w:rPr>
                <w:rFonts w:ascii="Times New Roman" w:hAnsi="Times New Roman" w:cs="Times New Roman"/>
                <w:sz w:val="24"/>
                <w:szCs w:val="24"/>
              </w:rPr>
              <w:t>I have extensive knowledge of the following applications:</w:t>
            </w:r>
          </w:p>
          <w:p w:rsidR="00D567CA" w:rsidRDefault="00D567CA" w:rsidP="00953A73">
            <w:pPr>
              <w:pStyle w:val="Achievement"/>
              <w:tabs>
                <w:tab w:val="clear" w:pos="360"/>
              </w:tabs>
              <w:spacing w:line="240" w:lineRule="auto"/>
              <w:ind w:left="0" w:firstLine="0"/>
              <w:rPr>
                <w:rFonts w:ascii="Times New Roman" w:hAnsi="Times New Roman" w:cs="Times New Roman"/>
                <w:sz w:val="24"/>
                <w:szCs w:val="24"/>
                <w:u w:val="single"/>
              </w:rPr>
            </w:pPr>
          </w:p>
          <w:p w:rsidR="00D567CA" w:rsidRDefault="00D567CA" w:rsidP="00953A73">
            <w:pPr>
              <w:pStyle w:val="Achievement"/>
              <w:numPr>
                <w:ilvl w:val="0"/>
                <w:numId w:val="9"/>
              </w:numPr>
              <w:spacing w:line="240" w:lineRule="auto"/>
              <w:ind w:hanging="687"/>
              <w:rPr>
                <w:rFonts w:ascii="Times New Roman" w:hAnsi="Times New Roman" w:cs="Times New Roman"/>
                <w:sz w:val="24"/>
                <w:szCs w:val="24"/>
              </w:rPr>
            </w:pPr>
            <w:r>
              <w:rPr>
                <w:rFonts w:ascii="Times New Roman" w:hAnsi="Times New Roman" w:cs="Times New Roman"/>
                <w:sz w:val="24"/>
                <w:szCs w:val="24"/>
              </w:rPr>
              <w:t>Windows all versions including desktop and server editions,</w:t>
            </w:r>
          </w:p>
          <w:p w:rsidR="00D567CA" w:rsidRDefault="00D567CA" w:rsidP="00953A73">
            <w:pPr>
              <w:pStyle w:val="Achievement"/>
              <w:numPr>
                <w:ilvl w:val="0"/>
                <w:numId w:val="9"/>
              </w:numPr>
              <w:spacing w:line="240" w:lineRule="auto"/>
              <w:ind w:hanging="687"/>
              <w:rPr>
                <w:rFonts w:ascii="Times New Roman" w:hAnsi="Times New Roman" w:cs="Times New Roman"/>
                <w:sz w:val="24"/>
                <w:szCs w:val="24"/>
              </w:rPr>
            </w:pPr>
            <w:r>
              <w:rPr>
                <w:rFonts w:ascii="Times New Roman" w:hAnsi="Times New Roman" w:cs="Times New Roman"/>
                <w:sz w:val="24"/>
                <w:szCs w:val="24"/>
              </w:rPr>
              <w:t>Kali Linux,</w:t>
            </w:r>
          </w:p>
          <w:p w:rsidR="00D567CA" w:rsidRDefault="00D567CA" w:rsidP="00953A73">
            <w:pPr>
              <w:pStyle w:val="Achievement"/>
              <w:numPr>
                <w:ilvl w:val="0"/>
                <w:numId w:val="9"/>
              </w:numPr>
              <w:spacing w:line="240" w:lineRule="auto"/>
              <w:ind w:hanging="687"/>
              <w:rPr>
                <w:rFonts w:ascii="Times New Roman" w:hAnsi="Times New Roman" w:cs="Times New Roman"/>
                <w:sz w:val="24"/>
                <w:szCs w:val="24"/>
              </w:rPr>
            </w:pPr>
            <w:r>
              <w:rPr>
                <w:rFonts w:ascii="Times New Roman" w:hAnsi="Times New Roman" w:cs="Times New Roman"/>
                <w:sz w:val="24"/>
                <w:szCs w:val="24"/>
              </w:rPr>
              <w:t>Visual Studio and .NET,</w:t>
            </w:r>
          </w:p>
          <w:p w:rsidR="00D567CA" w:rsidRDefault="00D567CA" w:rsidP="00953A73">
            <w:pPr>
              <w:pStyle w:val="Achievement"/>
              <w:numPr>
                <w:ilvl w:val="0"/>
                <w:numId w:val="9"/>
              </w:numPr>
              <w:spacing w:line="240" w:lineRule="auto"/>
              <w:ind w:hanging="687"/>
              <w:rPr>
                <w:rFonts w:ascii="Times New Roman" w:hAnsi="Times New Roman" w:cs="Times New Roman"/>
                <w:sz w:val="24"/>
                <w:szCs w:val="24"/>
              </w:rPr>
            </w:pPr>
            <w:r>
              <w:rPr>
                <w:rFonts w:ascii="Times New Roman" w:hAnsi="Times New Roman" w:cs="Times New Roman"/>
                <w:sz w:val="24"/>
                <w:szCs w:val="24"/>
              </w:rPr>
              <w:t>Microsoft SQL Server, Query Editor and Reporting,</w:t>
            </w:r>
          </w:p>
          <w:p w:rsidR="00D567CA" w:rsidRDefault="00D567CA" w:rsidP="00953A73">
            <w:pPr>
              <w:pStyle w:val="Achievement"/>
              <w:numPr>
                <w:ilvl w:val="0"/>
                <w:numId w:val="9"/>
              </w:numPr>
              <w:spacing w:line="240" w:lineRule="auto"/>
              <w:ind w:hanging="687"/>
              <w:rPr>
                <w:rFonts w:ascii="Times New Roman" w:hAnsi="Times New Roman" w:cs="Times New Roman"/>
                <w:sz w:val="24"/>
                <w:szCs w:val="24"/>
              </w:rPr>
            </w:pPr>
            <w:r>
              <w:rPr>
                <w:rFonts w:ascii="Times New Roman" w:hAnsi="Times New Roman" w:cs="Times New Roman"/>
                <w:sz w:val="24"/>
                <w:szCs w:val="24"/>
              </w:rPr>
              <w:t>Microsoft Office (ALL),</w:t>
            </w:r>
          </w:p>
          <w:p w:rsidR="00D567CA" w:rsidRDefault="00D567CA" w:rsidP="00953A73">
            <w:pPr>
              <w:pStyle w:val="Achievement"/>
              <w:numPr>
                <w:ilvl w:val="0"/>
                <w:numId w:val="9"/>
              </w:numPr>
              <w:spacing w:line="240" w:lineRule="auto"/>
              <w:ind w:hanging="687"/>
              <w:rPr>
                <w:rFonts w:ascii="Times New Roman" w:hAnsi="Times New Roman" w:cs="Times New Roman"/>
                <w:sz w:val="24"/>
                <w:szCs w:val="24"/>
              </w:rPr>
            </w:pPr>
            <w:r>
              <w:rPr>
                <w:rFonts w:ascii="Times New Roman" w:hAnsi="Times New Roman" w:cs="Times New Roman"/>
                <w:sz w:val="24"/>
                <w:szCs w:val="24"/>
              </w:rPr>
              <w:t>Adobe Creative Cloud,</w:t>
            </w:r>
          </w:p>
          <w:p w:rsidR="00D567CA" w:rsidRDefault="00D567CA" w:rsidP="00953A73">
            <w:pPr>
              <w:pStyle w:val="Achievement"/>
              <w:numPr>
                <w:ilvl w:val="0"/>
                <w:numId w:val="9"/>
              </w:numPr>
              <w:spacing w:line="240" w:lineRule="auto"/>
              <w:ind w:hanging="687"/>
              <w:rPr>
                <w:rFonts w:ascii="Times New Roman" w:hAnsi="Times New Roman" w:cs="Times New Roman"/>
                <w:sz w:val="24"/>
                <w:szCs w:val="24"/>
              </w:rPr>
            </w:pPr>
            <w:r>
              <w:rPr>
                <w:rFonts w:ascii="Times New Roman" w:hAnsi="Times New Roman" w:cs="Times New Roman"/>
                <w:sz w:val="24"/>
                <w:szCs w:val="24"/>
              </w:rPr>
              <w:t>PC Anywhere, Remote administration and MS Remote Access)</w:t>
            </w:r>
          </w:p>
          <w:p w:rsidR="00D567CA" w:rsidRDefault="00D567CA" w:rsidP="00953A73">
            <w:pPr>
              <w:pStyle w:val="Achievement"/>
              <w:numPr>
                <w:ilvl w:val="0"/>
                <w:numId w:val="9"/>
              </w:numPr>
              <w:spacing w:line="240" w:lineRule="auto"/>
              <w:ind w:hanging="687"/>
              <w:rPr>
                <w:rFonts w:ascii="Times New Roman" w:hAnsi="Times New Roman" w:cs="Times New Roman"/>
                <w:sz w:val="24"/>
                <w:szCs w:val="24"/>
              </w:rPr>
            </w:pPr>
            <w:proofErr w:type="spellStart"/>
            <w:r>
              <w:rPr>
                <w:rFonts w:ascii="Times New Roman" w:hAnsi="Times New Roman" w:cs="Times New Roman"/>
                <w:sz w:val="24"/>
                <w:szCs w:val="24"/>
              </w:rPr>
              <w:t>Vmware</w:t>
            </w:r>
            <w:proofErr w:type="spellEnd"/>
            <w:r>
              <w:rPr>
                <w:rFonts w:ascii="Times New Roman" w:hAnsi="Times New Roman" w:cs="Times New Roman"/>
                <w:sz w:val="24"/>
                <w:szCs w:val="24"/>
              </w:rPr>
              <w:t>, Parallel’s Desktop, Virtual Box,</w:t>
            </w:r>
          </w:p>
          <w:p w:rsidR="00D567CA" w:rsidRDefault="00D567CA" w:rsidP="00953A73">
            <w:pPr>
              <w:pStyle w:val="Achievement"/>
              <w:numPr>
                <w:ilvl w:val="0"/>
                <w:numId w:val="9"/>
              </w:numPr>
              <w:spacing w:line="240" w:lineRule="auto"/>
              <w:ind w:hanging="687"/>
              <w:rPr>
                <w:rFonts w:ascii="Times New Roman" w:hAnsi="Times New Roman" w:cs="Times New Roman"/>
                <w:sz w:val="24"/>
                <w:szCs w:val="24"/>
              </w:rPr>
            </w:pPr>
            <w:r>
              <w:rPr>
                <w:rFonts w:ascii="Times New Roman" w:hAnsi="Times New Roman" w:cs="Times New Roman"/>
                <w:sz w:val="24"/>
                <w:szCs w:val="24"/>
              </w:rPr>
              <w:t>Rout</w:t>
            </w:r>
            <w:r w:rsidR="002B6523">
              <w:rPr>
                <w:rFonts w:ascii="Times New Roman" w:hAnsi="Times New Roman" w:cs="Times New Roman"/>
                <w:sz w:val="24"/>
                <w:szCs w:val="24"/>
              </w:rPr>
              <w:t>er Board Router’s and Firewalls,</w:t>
            </w:r>
          </w:p>
          <w:p w:rsidR="002B6523" w:rsidRDefault="004C1DEF" w:rsidP="00953A73">
            <w:pPr>
              <w:pStyle w:val="Achievement"/>
              <w:numPr>
                <w:ilvl w:val="0"/>
                <w:numId w:val="9"/>
              </w:numPr>
              <w:spacing w:line="240" w:lineRule="auto"/>
              <w:ind w:hanging="687"/>
              <w:rPr>
                <w:rFonts w:ascii="Times New Roman" w:hAnsi="Times New Roman" w:cs="Times New Roman"/>
                <w:sz w:val="24"/>
                <w:szCs w:val="24"/>
              </w:rPr>
            </w:pPr>
            <w:proofErr w:type="spellStart"/>
            <w:r>
              <w:rPr>
                <w:rFonts w:ascii="Times New Roman" w:hAnsi="Times New Roman" w:cs="Times New Roman"/>
                <w:sz w:val="24"/>
                <w:szCs w:val="24"/>
              </w:rPr>
              <w:t>SalesForce</w:t>
            </w:r>
            <w:proofErr w:type="spellEnd"/>
            <w:r>
              <w:rPr>
                <w:rFonts w:ascii="Times New Roman" w:hAnsi="Times New Roman" w:cs="Times New Roman"/>
                <w:sz w:val="24"/>
                <w:szCs w:val="24"/>
              </w:rPr>
              <w:t xml:space="preserve"> - Basic / Intermediate level,</w:t>
            </w:r>
          </w:p>
          <w:p w:rsidR="00D567CA" w:rsidRDefault="004C1DEF" w:rsidP="00953A73">
            <w:pPr>
              <w:pStyle w:val="Achievement"/>
              <w:numPr>
                <w:ilvl w:val="0"/>
                <w:numId w:val="9"/>
              </w:numPr>
              <w:spacing w:line="240" w:lineRule="auto"/>
              <w:ind w:left="0" w:firstLine="0"/>
              <w:rPr>
                <w:rFonts w:ascii="Times New Roman" w:hAnsi="Times New Roman" w:cs="Times New Roman"/>
                <w:sz w:val="24"/>
                <w:szCs w:val="24"/>
              </w:rPr>
            </w:pPr>
            <w:proofErr w:type="spellStart"/>
            <w:r>
              <w:rPr>
                <w:rFonts w:ascii="Times New Roman" w:hAnsi="Times New Roman" w:cs="Times New Roman"/>
                <w:sz w:val="24"/>
                <w:szCs w:val="24"/>
              </w:rPr>
              <w:t>MySQL</w:t>
            </w:r>
            <w:proofErr w:type="spellEnd"/>
            <w:r>
              <w:rPr>
                <w:rFonts w:ascii="Times New Roman" w:hAnsi="Times New Roman" w:cs="Times New Roman"/>
                <w:sz w:val="24"/>
                <w:szCs w:val="24"/>
              </w:rPr>
              <w:t xml:space="preserve"> / PHP - Basic / Intermediate level.</w:t>
            </w:r>
          </w:p>
          <w:p w:rsidR="004C1DEF" w:rsidRPr="004C1DEF" w:rsidRDefault="004C1DEF" w:rsidP="00953A73">
            <w:pPr>
              <w:pStyle w:val="Achievement"/>
              <w:tabs>
                <w:tab w:val="clear" w:pos="360"/>
              </w:tabs>
              <w:spacing w:line="240" w:lineRule="auto"/>
              <w:ind w:left="0" w:firstLine="0"/>
              <w:rPr>
                <w:rFonts w:ascii="Times New Roman" w:hAnsi="Times New Roman" w:cs="Times New Roman"/>
                <w:sz w:val="24"/>
                <w:szCs w:val="24"/>
              </w:rPr>
            </w:pPr>
          </w:p>
          <w:p w:rsidR="00D567CA" w:rsidRDefault="00D567CA" w:rsidP="00953A73">
            <w:pPr>
              <w:pStyle w:val="Achievement"/>
              <w:tabs>
                <w:tab w:val="clear" w:pos="360"/>
              </w:tabs>
              <w:spacing w:line="240" w:lineRule="auto"/>
              <w:ind w:left="0" w:firstLine="0"/>
              <w:rPr>
                <w:rFonts w:ascii="Times New Roman" w:hAnsi="Times New Roman" w:cs="Times New Roman"/>
                <w:sz w:val="24"/>
                <w:szCs w:val="24"/>
              </w:rPr>
            </w:pPr>
            <w:r>
              <w:rPr>
                <w:rFonts w:ascii="Times New Roman" w:hAnsi="Times New Roman" w:cs="Times New Roman"/>
                <w:sz w:val="24"/>
                <w:szCs w:val="24"/>
              </w:rPr>
              <w:t>Excellent knowledge of computers from both a hardware and software support perspective, and I’m able to quickly analyse problems and deliver solutions.</w:t>
            </w:r>
          </w:p>
          <w:p w:rsidR="00D567CA" w:rsidRDefault="00D567CA" w:rsidP="00953A73">
            <w:pPr>
              <w:pStyle w:val="Achievement"/>
              <w:tabs>
                <w:tab w:val="clear" w:pos="360"/>
              </w:tabs>
              <w:spacing w:line="240" w:lineRule="auto"/>
              <w:ind w:left="0" w:firstLine="0"/>
              <w:rPr>
                <w:rFonts w:ascii="Times New Roman" w:hAnsi="Times New Roman" w:cs="Times New Roman"/>
                <w:sz w:val="24"/>
                <w:szCs w:val="24"/>
              </w:rPr>
            </w:pPr>
          </w:p>
          <w:p w:rsidR="00D567CA" w:rsidRDefault="00D567CA" w:rsidP="00953A73">
            <w:pPr>
              <w:pStyle w:val="Achievement"/>
              <w:tabs>
                <w:tab w:val="clear" w:pos="360"/>
              </w:tabs>
              <w:spacing w:line="240" w:lineRule="auto"/>
              <w:ind w:left="0" w:firstLine="0"/>
              <w:rPr>
                <w:rFonts w:ascii="Times New Roman" w:hAnsi="Times New Roman" w:cs="Times New Roman"/>
                <w:sz w:val="24"/>
                <w:szCs w:val="24"/>
              </w:rPr>
            </w:pPr>
            <w:r>
              <w:rPr>
                <w:rFonts w:ascii="Times New Roman" w:hAnsi="Times New Roman" w:cs="Times New Roman"/>
                <w:sz w:val="24"/>
                <w:szCs w:val="24"/>
              </w:rPr>
              <w:t xml:space="preserve">I have a good insight in to communications technologies and how they can be adapted to meet information needs; I have experience of security for networks, firewalls from both custom hardware and software setups. </w:t>
            </w:r>
          </w:p>
          <w:p w:rsidR="00D567CA" w:rsidRDefault="00D567CA" w:rsidP="00953A73">
            <w:pPr>
              <w:pStyle w:val="Achievement"/>
              <w:tabs>
                <w:tab w:val="clear" w:pos="360"/>
              </w:tabs>
              <w:spacing w:line="240" w:lineRule="auto"/>
              <w:ind w:left="0" w:firstLine="0"/>
              <w:rPr>
                <w:rFonts w:ascii="Times New Roman" w:hAnsi="Times New Roman" w:cs="Times New Roman"/>
                <w:sz w:val="24"/>
                <w:szCs w:val="24"/>
              </w:rPr>
            </w:pPr>
          </w:p>
          <w:p w:rsidR="00D567CA" w:rsidRDefault="00D567CA" w:rsidP="00953A73">
            <w:pPr>
              <w:pStyle w:val="Achievement"/>
              <w:tabs>
                <w:tab w:val="clear" w:pos="360"/>
              </w:tabs>
              <w:spacing w:line="240" w:lineRule="auto"/>
              <w:ind w:left="0" w:firstLine="0"/>
              <w:rPr>
                <w:rFonts w:ascii="Times New Roman" w:hAnsi="Times New Roman" w:cs="Times New Roman"/>
                <w:sz w:val="24"/>
                <w:szCs w:val="24"/>
              </w:rPr>
            </w:pPr>
            <w:r>
              <w:rPr>
                <w:rFonts w:ascii="Times New Roman" w:hAnsi="Times New Roman" w:cs="Times New Roman"/>
                <w:sz w:val="24"/>
                <w:szCs w:val="24"/>
              </w:rPr>
              <w:t>Having also used various Microsoft tools to develop and deliver custom installations of Microsoft Windows and Microsoft Outlook. To a wide range of customers based on the standard needs of customer to allow for the quick installation and upgrade of the customers systems.</w:t>
            </w:r>
          </w:p>
          <w:p w:rsidR="00D567CA" w:rsidRDefault="00D567CA" w:rsidP="00953A73">
            <w:pPr>
              <w:pStyle w:val="Achievement"/>
              <w:tabs>
                <w:tab w:val="clear" w:pos="360"/>
              </w:tabs>
              <w:spacing w:line="240" w:lineRule="auto"/>
              <w:ind w:left="0" w:firstLine="0"/>
              <w:rPr>
                <w:rFonts w:ascii="Times New Roman" w:hAnsi="Times New Roman" w:cs="Times New Roman"/>
                <w:sz w:val="24"/>
                <w:szCs w:val="24"/>
              </w:rPr>
            </w:pPr>
          </w:p>
          <w:p w:rsidR="00D567CA" w:rsidRDefault="00D567CA" w:rsidP="00953A73">
            <w:pPr>
              <w:pStyle w:val="Achievement"/>
              <w:tabs>
                <w:tab w:val="clear" w:pos="360"/>
              </w:tabs>
              <w:spacing w:line="240" w:lineRule="auto"/>
              <w:ind w:left="0" w:firstLine="0"/>
              <w:rPr>
                <w:rFonts w:ascii="Times New Roman" w:hAnsi="Times New Roman" w:cs="Times New Roman"/>
                <w:sz w:val="24"/>
                <w:szCs w:val="24"/>
              </w:rPr>
            </w:pPr>
            <w:r>
              <w:rPr>
                <w:rFonts w:ascii="Times New Roman" w:hAnsi="Times New Roman" w:cs="Times New Roman"/>
                <w:sz w:val="24"/>
                <w:szCs w:val="24"/>
              </w:rPr>
              <w:t>Also have good knowledge of rapid rollout software such as Norton Ghost, Reflect and other disk imaging software to allow for the fast roll out of identically setup P.C’s for rapid integration of systems, to an existing network.</w:t>
            </w:r>
          </w:p>
          <w:p w:rsidR="00D567CA" w:rsidRDefault="00D567CA" w:rsidP="00953A73">
            <w:pPr>
              <w:pStyle w:val="Achievement"/>
              <w:tabs>
                <w:tab w:val="clear" w:pos="360"/>
              </w:tabs>
              <w:spacing w:line="240" w:lineRule="auto"/>
              <w:ind w:left="0" w:firstLine="0"/>
              <w:rPr>
                <w:rFonts w:ascii="Times New Roman" w:hAnsi="Times New Roman" w:cs="Times New Roman"/>
                <w:sz w:val="24"/>
                <w:szCs w:val="24"/>
              </w:rPr>
            </w:pPr>
          </w:p>
          <w:p w:rsidR="00D567CA" w:rsidRDefault="00D567CA" w:rsidP="00953A73">
            <w:pPr>
              <w:pStyle w:val="BodyText"/>
              <w:rPr>
                <w:rFonts w:ascii="Times New Roman" w:hAnsi="Times New Roman" w:cs="Times New Roman"/>
                <w:sz w:val="24"/>
                <w:szCs w:val="24"/>
              </w:rPr>
            </w:pPr>
            <w:r>
              <w:rPr>
                <w:rFonts w:ascii="Times New Roman" w:hAnsi="Times New Roman" w:cs="Times New Roman"/>
                <w:sz w:val="24"/>
                <w:szCs w:val="24"/>
              </w:rPr>
              <w:t xml:space="preserve">My interests include the following: running, </w:t>
            </w:r>
            <w:r w:rsidR="00B82180">
              <w:rPr>
                <w:rFonts w:ascii="Times New Roman" w:hAnsi="Times New Roman" w:cs="Times New Roman"/>
                <w:sz w:val="24"/>
                <w:szCs w:val="24"/>
              </w:rPr>
              <w:t>photography, travel</w:t>
            </w:r>
            <w:r>
              <w:rPr>
                <w:rFonts w:ascii="Times New Roman" w:hAnsi="Times New Roman" w:cs="Times New Roman"/>
                <w:sz w:val="24"/>
                <w:szCs w:val="24"/>
              </w:rPr>
              <w:t xml:space="preserve">, </w:t>
            </w:r>
            <w:r w:rsidR="00B82180">
              <w:rPr>
                <w:rFonts w:ascii="Times New Roman" w:hAnsi="Times New Roman" w:cs="Times New Roman"/>
                <w:sz w:val="24"/>
                <w:szCs w:val="24"/>
              </w:rPr>
              <w:t>cooking</w:t>
            </w:r>
            <w:r>
              <w:rPr>
                <w:rFonts w:ascii="Times New Roman" w:hAnsi="Times New Roman" w:cs="Times New Roman"/>
                <w:sz w:val="24"/>
                <w:szCs w:val="24"/>
              </w:rPr>
              <w:t>, digital imaging</w:t>
            </w:r>
            <w:r w:rsidR="00B82180">
              <w:rPr>
                <w:rFonts w:ascii="Times New Roman" w:hAnsi="Times New Roman" w:cs="Times New Roman"/>
                <w:sz w:val="24"/>
                <w:szCs w:val="24"/>
              </w:rPr>
              <w:t>, business investment, researching areas of interest</w:t>
            </w:r>
            <w:r>
              <w:rPr>
                <w:rFonts w:ascii="Times New Roman" w:hAnsi="Times New Roman" w:cs="Times New Roman"/>
                <w:sz w:val="24"/>
                <w:szCs w:val="24"/>
              </w:rPr>
              <w:t xml:space="preserve"> and electronics.</w:t>
            </w:r>
          </w:p>
          <w:p w:rsidR="00B65132" w:rsidRPr="00C124F3" w:rsidRDefault="00D567CA" w:rsidP="00953A73">
            <w:pPr>
              <w:pStyle w:val="Achievement"/>
              <w:tabs>
                <w:tab w:val="clear" w:pos="360"/>
              </w:tabs>
              <w:spacing w:line="240" w:lineRule="auto"/>
              <w:ind w:left="0" w:firstLine="0"/>
              <w:rPr>
                <w:rFonts w:ascii="Times New Roman" w:hAnsi="Times New Roman" w:cs="Times New Roman"/>
                <w:sz w:val="24"/>
                <w:szCs w:val="24"/>
              </w:rPr>
            </w:pPr>
            <w:r>
              <w:rPr>
                <w:rFonts w:ascii="Times New Roman" w:hAnsi="Times New Roman" w:cs="Times New Roman"/>
                <w:sz w:val="24"/>
                <w:szCs w:val="24"/>
              </w:rPr>
              <w:t>I feel that I’m a free flowing person who is hard to rattle and dependable, I’m normally the person that people turn to in time of crisis due to my controlled nature and clear thinking.</w:t>
            </w:r>
          </w:p>
          <w:p w:rsidR="00B65132" w:rsidRDefault="00B65132" w:rsidP="00953A73">
            <w:pPr>
              <w:pStyle w:val="Achievement"/>
              <w:tabs>
                <w:tab w:val="clear" w:pos="360"/>
              </w:tabs>
              <w:spacing w:line="240" w:lineRule="auto"/>
              <w:ind w:left="0" w:firstLine="0"/>
            </w:pPr>
          </w:p>
          <w:p w:rsidR="00D567CA" w:rsidRDefault="00C51BA4" w:rsidP="00953A73">
            <w:pPr>
              <w:pStyle w:val="Achievement"/>
              <w:tabs>
                <w:tab w:val="clear" w:pos="360"/>
              </w:tabs>
              <w:spacing w:line="240" w:lineRule="auto"/>
              <w:ind w:left="0" w:firstLine="0"/>
              <w:rPr>
                <w:rFonts w:ascii="Times New Roman" w:hAnsi="Times New Roman" w:cs="Times New Roman"/>
                <w:b/>
                <w:bCs/>
                <w:sz w:val="24"/>
                <w:szCs w:val="24"/>
              </w:rPr>
            </w:pPr>
            <w:r w:rsidRPr="00C51BA4">
              <w:pict>
                <v:shapetype id="_x0000_t202" coordsize="21600,21600" o:spt="202" path="m,l,21600r21600,l21600,xe">
                  <v:stroke joinstyle="miter"/>
                  <v:path gradientshapeok="t" o:connecttype="rect"/>
                </v:shapetype>
                <v:shape id="_x0000_s1026" type="#_x0000_t202" style="position:absolute;left:0;text-align:left;margin-left:186.35pt;margin-top:1.05pt;width:170.95pt;height:105.35pt;z-index:251657216;mso-wrap-distance-left:9.05pt;mso-wrap-distance-right:9.05pt" stroked="f">
                  <v:fill color2="black"/>
                  <v:textbox style="mso-next-textbox:#_x0000_s1026" inset="0,0,0,0">
                    <w:txbxContent>
                      <w:p w:rsidR="00D567CA" w:rsidRDefault="00D567CA">
                        <w:pPr>
                          <w:rPr>
                            <w:rFonts w:ascii="Times New Roman" w:hAnsi="Times New Roman" w:cs="Times New Roman"/>
                            <w:sz w:val="24"/>
                            <w:szCs w:val="24"/>
                          </w:rPr>
                        </w:pPr>
                        <w:r>
                          <w:rPr>
                            <w:rFonts w:ascii="Times New Roman" w:hAnsi="Times New Roman" w:cs="Times New Roman"/>
                            <w:sz w:val="24"/>
                            <w:szCs w:val="24"/>
                          </w:rPr>
                          <w:t>Human Resources,</w:t>
                        </w:r>
                      </w:p>
                      <w:p w:rsidR="00D567CA" w:rsidRDefault="00D567CA">
                        <w:pPr>
                          <w:rPr>
                            <w:rFonts w:ascii="Times New Roman" w:hAnsi="Times New Roman" w:cs="Times New Roman"/>
                            <w:sz w:val="24"/>
                            <w:szCs w:val="24"/>
                            <w:lang w:val="en-US"/>
                          </w:rPr>
                        </w:pPr>
                        <w:r>
                          <w:rPr>
                            <w:rFonts w:ascii="Times New Roman" w:hAnsi="Times New Roman" w:cs="Times New Roman"/>
                            <w:sz w:val="24"/>
                            <w:szCs w:val="24"/>
                          </w:rPr>
                          <w:t>5</w:t>
                        </w:r>
                        <w:r>
                          <w:rPr>
                            <w:rFonts w:ascii="Times New Roman" w:hAnsi="Times New Roman" w:cs="Times New Roman"/>
                            <w:sz w:val="24"/>
                            <w:szCs w:val="24"/>
                            <w:vertAlign w:val="superscript"/>
                          </w:rPr>
                          <w:t>th</w:t>
                        </w:r>
                        <w:r>
                          <w:rPr>
                            <w:rFonts w:ascii="Times New Roman" w:hAnsi="Times New Roman" w:cs="Times New Roman"/>
                            <w:sz w:val="24"/>
                            <w:szCs w:val="24"/>
                          </w:rPr>
                          <w:t xml:space="preserve"> Floor </w:t>
                        </w:r>
                      </w:p>
                      <w:p w:rsidR="00D567CA" w:rsidRDefault="00D567CA">
                        <w:pPr>
                          <w:rPr>
                            <w:rFonts w:ascii="Times New Roman" w:hAnsi="Times New Roman" w:cs="Times New Roman"/>
                            <w:sz w:val="24"/>
                            <w:szCs w:val="24"/>
                            <w:lang w:val="en-US"/>
                          </w:rPr>
                        </w:pPr>
                        <w:r>
                          <w:rPr>
                            <w:rFonts w:ascii="Times New Roman" w:hAnsi="Times New Roman" w:cs="Times New Roman"/>
                            <w:sz w:val="24"/>
                            <w:szCs w:val="24"/>
                            <w:lang w:val="en-US"/>
                          </w:rPr>
                          <w:t xml:space="preserve">3, St </w:t>
                        </w:r>
                        <w:proofErr w:type="spellStart"/>
                        <w:r>
                          <w:rPr>
                            <w:rFonts w:ascii="Times New Roman" w:hAnsi="Times New Roman" w:cs="Times New Roman"/>
                            <w:sz w:val="24"/>
                            <w:szCs w:val="24"/>
                            <w:lang w:val="en-US"/>
                          </w:rPr>
                          <w:t>Johns</w:t>
                        </w:r>
                        <w:proofErr w:type="spellEnd"/>
                        <w:r>
                          <w:rPr>
                            <w:rFonts w:ascii="Times New Roman" w:hAnsi="Times New Roman" w:cs="Times New Roman"/>
                            <w:sz w:val="24"/>
                            <w:szCs w:val="24"/>
                            <w:lang w:val="en-US"/>
                          </w:rPr>
                          <w:t xml:space="preserve"> Centre,</w:t>
                        </w:r>
                      </w:p>
                      <w:p w:rsidR="00D567CA" w:rsidRDefault="00D567CA">
                        <w:pPr>
                          <w:rPr>
                            <w:rFonts w:ascii="Times New Roman" w:hAnsi="Times New Roman" w:cs="Times New Roman"/>
                            <w:sz w:val="24"/>
                            <w:szCs w:val="24"/>
                            <w:lang w:val="en-US"/>
                          </w:rPr>
                        </w:pPr>
                        <w:r>
                          <w:rPr>
                            <w:rFonts w:ascii="Times New Roman" w:hAnsi="Times New Roman" w:cs="Times New Roman"/>
                            <w:sz w:val="24"/>
                            <w:szCs w:val="24"/>
                            <w:lang w:val="en-US"/>
                          </w:rPr>
                          <w:t xml:space="preserve">31 </w:t>
                        </w:r>
                        <w:proofErr w:type="spellStart"/>
                        <w:r>
                          <w:rPr>
                            <w:rFonts w:ascii="Times New Roman" w:hAnsi="Times New Roman" w:cs="Times New Roman"/>
                            <w:sz w:val="24"/>
                            <w:szCs w:val="24"/>
                            <w:lang w:val="en-US"/>
                          </w:rPr>
                          <w:t>Merrion</w:t>
                        </w:r>
                        <w:proofErr w:type="spellEnd"/>
                        <w:r>
                          <w:rPr>
                            <w:rFonts w:ascii="Times New Roman" w:hAnsi="Times New Roman" w:cs="Times New Roman"/>
                            <w:sz w:val="24"/>
                            <w:szCs w:val="24"/>
                            <w:lang w:val="en-US"/>
                          </w:rPr>
                          <w:t xml:space="preserve"> Street,</w:t>
                        </w:r>
                      </w:p>
                      <w:p w:rsidR="00D567CA" w:rsidRDefault="00D567CA">
                        <w:pPr>
                          <w:rPr>
                            <w:rFonts w:ascii="Times New Roman" w:hAnsi="Times New Roman" w:cs="Times New Roman"/>
                            <w:sz w:val="24"/>
                            <w:szCs w:val="24"/>
                            <w:lang w:val="en-US"/>
                          </w:rPr>
                        </w:pPr>
                        <w:r>
                          <w:rPr>
                            <w:rFonts w:ascii="Times New Roman" w:hAnsi="Times New Roman" w:cs="Times New Roman"/>
                            <w:sz w:val="24"/>
                            <w:szCs w:val="24"/>
                            <w:lang w:val="en-US"/>
                          </w:rPr>
                          <w:t>Leeds,</w:t>
                        </w:r>
                      </w:p>
                      <w:p w:rsidR="00D567CA" w:rsidRDefault="00D567CA">
                        <w:pPr>
                          <w:rPr>
                            <w:rFonts w:ascii="Times New Roman" w:hAnsi="Times New Roman" w:cs="Times New Roman"/>
                            <w:sz w:val="24"/>
                            <w:szCs w:val="24"/>
                            <w:lang w:val="en-US"/>
                          </w:rPr>
                        </w:pPr>
                        <w:r>
                          <w:rPr>
                            <w:rFonts w:ascii="Times New Roman" w:hAnsi="Times New Roman" w:cs="Times New Roman"/>
                            <w:sz w:val="24"/>
                            <w:szCs w:val="24"/>
                            <w:lang w:val="en-US"/>
                          </w:rPr>
                          <w:t>LS2 8JF</w:t>
                        </w:r>
                      </w:p>
                      <w:p w:rsidR="00D567CA" w:rsidRDefault="00D567CA">
                        <w:pPr>
                          <w:rPr>
                            <w:rFonts w:ascii="Times New Roman" w:hAnsi="Times New Roman" w:cs="Times New Roman"/>
                            <w:sz w:val="24"/>
                            <w:szCs w:val="24"/>
                          </w:rPr>
                        </w:pPr>
                        <w:r>
                          <w:rPr>
                            <w:rFonts w:ascii="Times New Roman" w:hAnsi="Times New Roman" w:cs="Times New Roman"/>
                            <w:sz w:val="24"/>
                            <w:szCs w:val="24"/>
                            <w:lang w:val="en-US"/>
                          </w:rPr>
                          <w:t>0113</w:t>
                        </w:r>
                        <w:r w:rsidR="00480F64">
                          <w:rPr>
                            <w:rFonts w:ascii="Times New Roman" w:hAnsi="Times New Roman" w:cs="Times New Roman"/>
                            <w:sz w:val="24"/>
                            <w:szCs w:val="24"/>
                            <w:lang w:val="en-US"/>
                          </w:rPr>
                          <w:t>-</w:t>
                        </w:r>
                        <w:r>
                          <w:rPr>
                            <w:rFonts w:ascii="Times New Roman" w:hAnsi="Times New Roman" w:cs="Times New Roman"/>
                            <w:sz w:val="24"/>
                            <w:szCs w:val="24"/>
                            <w:lang w:val="en-US"/>
                          </w:rPr>
                          <w:t>296</w:t>
                        </w:r>
                        <w:r w:rsidR="00480F64">
                          <w:rPr>
                            <w:rFonts w:ascii="Times New Roman" w:hAnsi="Times New Roman" w:cs="Times New Roman"/>
                            <w:sz w:val="24"/>
                            <w:szCs w:val="24"/>
                            <w:lang w:val="en-US"/>
                          </w:rPr>
                          <w:t>-</w:t>
                        </w:r>
                        <w:r>
                          <w:rPr>
                            <w:rFonts w:ascii="Times New Roman" w:hAnsi="Times New Roman" w:cs="Times New Roman"/>
                            <w:sz w:val="24"/>
                            <w:szCs w:val="24"/>
                            <w:lang w:val="en-US"/>
                          </w:rPr>
                          <w:t>2000</w:t>
                        </w:r>
                      </w:p>
                      <w:p w:rsidR="00D567CA" w:rsidRDefault="00D567CA">
                        <w:pPr>
                          <w:rPr>
                            <w:rFonts w:ascii="Times New Roman" w:hAnsi="Times New Roman" w:cs="Times New Roman"/>
                            <w:sz w:val="24"/>
                            <w:szCs w:val="24"/>
                          </w:rPr>
                        </w:pPr>
                      </w:p>
                    </w:txbxContent>
                  </v:textbox>
                </v:shape>
              </w:pict>
            </w:r>
            <w:r w:rsidRPr="00C51BA4">
              <w:pict>
                <v:shape id="_x0000_s1027" type="#_x0000_t202" style="position:absolute;left:0;text-align:left;margin-left:10.35pt;margin-top:1.05pt;width:170.95pt;height:105.35pt;z-index:251658240;mso-wrap-distance-left:9.05pt;mso-wrap-distance-right:9.05pt" stroked="f">
                  <v:fill color2="black"/>
                  <v:textbox style="mso-next-textbox:#_x0000_s1027" inset="0,0,0,0">
                    <w:txbxContent>
                      <w:p w:rsidR="00D567CA" w:rsidRDefault="00D567CA">
                        <w:pPr>
                          <w:rPr>
                            <w:rFonts w:ascii="Times New Roman" w:hAnsi="Times New Roman" w:cs="Times New Roman"/>
                            <w:color w:val="222222"/>
                            <w:sz w:val="24"/>
                            <w:szCs w:val="24"/>
                          </w:rPr>
                        </w:pPr>
                        <w:r>
                          <w:rPr>
                            <w:rFonts w:ascii="Times New Roman" w:hAnsi="Times New Roman" w:cs="Times New Roman"/>
                            <w:sz w:val="24"/>
                            <w:szCs w:val="24"/>
                          </w:rPr>
                          <w:t>Human Resources,</w:t>
                        </w:r>
                      </w:p>
                      <w:p w:rsidR="00D567CA" w:rsidRDefault="00D567CA">
                        <w:pPr>
                          <w:rPr>
                            <w:rFonts w:ascii="Times New Roman" w:hAnsi="Times New Roman" w:cs="Times New Roman"/>
                            <w:color w:val="222222"/>
                            <w:sz w:val="24"/>
                            <w:szCs w:val="24"/>
                          </w:rPr>
                        </w:pPr>
                        <w:r>
                          <w:rPr>
                            <w:rFonts w:ascii="Times New Roman" w:hAnsi="Times New Roman" w:cs="Times New Roman"/>
                            <w:color w:val="222222"/>
                            <w:sz w:val="24"/>
                            <w:szCs w:val="24"/>
                          </w:rPr>
                          <w:t xml:space="preserve">Link Up House, </w:t>
                        </w:r>
                      </w:p>
                      <w:p w:rsidR="00D567CA" w:rsidRDefault="00D567CA">
                        <w:pPr>
                          <w:rPr>
                            <w:rFonts w:ascii="Times New Roman" w:hAnsi="Times New Roman" w:cs="Times New Roman"/>
                            <w:color w:val="222222"/>
                            <w:sz w:val="24"/>
                            <w:szCs w:val="24"/>
                          </w:rPr>
                        </w:pPr>
                        <w:r>
                          <w:rPr>
                            <w:rFonts w:ascii="Times New Roman" w:hAnsi="Times New Roman" w:cs="Times New Roman"/>
                            <w:color w:val="222222"/>
                            <w:sz w:val="24"/>
                            <w:szCs w:val="24"/>
                          </w:rPr>
                          <w:t xml:space="preserve">Ring Rd, </w:t>
                        </w:r>
                      </w:p>
                      <w:p w:rsidR="00D567CA" w:rsidRDefault="00D567CA">
                        <w:pPr>
                          <w:rPr>
                            <w:rFonts w:ascii="Times New Roman" w:hAnsi="Times New Roman" w:cs="Times New Roman"/>
                            <w:color w:val="222222"/>
                            <w:sz w:val="24"/>
                            <w:szCs w:val="24"/>
                          </w:rPr>
                        </w:pPr>
                        <w:r>
                          <w:rPr>
                            <w:rFonts w:ascii="Times New Roman" w:hAnsi="Times New Roman" w:cs="Times New Roman"/>
                            <w:color w:val="222222"/>
                            <w:sz w:val="24"/>
                            <w:szCs w:val="24"/>
                          </w:rPr>
                          <w:t xml:space="preserve">Leeds, </w:t>
                        </w:r>
                      </w:p>
                      <w:p w:rsidR="00D567CA" w:rsidRDefault="00D567CA">
                        <w:pPr>
                          <w:rPr>
                            <w:rFonts w:ascii="Times New Roman" w:hAnsi="Times New Roman" w:cs="Times New Roman"/>
                            <w:color w:val="222222"/>
                            <w:sz w:val="24"/>
                            <w:szCs w:val="24"/>
                          </w:rPr>
                        </w:pPr>
                        <w:r>
                          <w:rPr>
                            <w:rFonts w:ascii="Times New Roman" w:hAnsi="Times New Roman" w:cs="Times New Roman"/>
                            <w:color w:val="222222"/>
                            <w:sz w:val="24"/>
                            <w:szCs w:val="24"/>
                          </w:rPr>
                          <w:t>LS12 6AB,</w:t>
                        </w:r>
                      </w:p>
                      <w:p w:rsidR="00D567CA" w:rsidRDefault="00480F64">
                        <w:r>
                          <w:rPr>
                            <w:rFonts w:ascii="Times New Roman" w:hAnsi="Times New Roman" w:cs="Times New Roman"/>
                            <w:color w:val="222222"/>
                            <w:sz w:val="24"/>
                            <w:szCs w:val="24"/>
                          </w:rPr>
                          <w:t>0870-748-</w:t>
                        </w:r>
                        <w:r w:rsidR="00D567CA">
                          <w:rPr>
                            <w:rFonts w:ascii="Times New Roman" w:hAnsi="Times New Roman" w:cs="Times New Roman"/>
                            <w:color w:val="222222"/>
                            <w:sz w:val="24"/>
                            <w:szCs w:val="24"/>
                          </w:rPr>
                          <w:t>8000</w:t>
                        </w:r>
                      </w:p>
                    </w:txbxContent>
                  </v:textbox>
                </v:shape>
              </w:pict>
            </w:r>
          </w:p>
        </w:tc>
      </w:tr>
    </w:tbl>
    <w:p w:rsidR="00D567CA" w:rsidRDefault="00D567CA"/>
    <w:sectPr w:rsidR="00D567CA" w:rsidSect="005356D8">
      <w:pgSz w:w="11906" w:h="16838"/>
      <w:pgMar w:top="709" w:right="992" w:bottom="1134" w:left="993" w:header="720" w:footer="720" w:gutter="0"/>
      <w:cols w:space="720"/>
      <w:docGrid w:linePitch="600" w:charSpace="409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singleLevel"/>
    <w:tmpl w:val="00000002"/>
    <w:name w:val="WW8Num2"/>
    <w:lvl w:ilvl="0">
      <w:start w:val="1"/>
      <w:numFmt w:val="bullet"/>
      <w:lvlText w:val=""/>
      <w:lvlJc w:val="left"/>
      <w:pPr>
        <w:tabs>
          <w:tab w:val="num" w:pos="0"/>
        </w:tabs>
        <w:ind w:left="720" w:hanging="360"/>
      </w:pPr>
      <w:rPr>
        <w:rFonts w:ascii="Symbol" w:hAnsi="Symbol" w:cs="Symbol" w:hint="default"/>
      </w:rPr>
    </w:lvl>
  </w:abstractNum>
  <w:abstractNum w:abstractNumId="2">
    <w:nsid w:val="00000003"/>
    <w:multiLevelType w:val="singleLevel"/>
    <w:tmpl w:val="00000003"/>
    <w:name w:val="WW8Num6"/>
    <w:lvl w:ilvl="0">
      <w:start w:val="1"/>
      <w:numFmt w:val="bullet"/>
      <w:lvlText w:val=""/>
      <w:lvlJc w:val="left"/>
      <w:pPr>
        <w:tabs>
          <w:tab w:val="num" w:pos="1102"/>
        </w:tabs>
        <w:ind w:left="1102" w:hanging="360"/>
      </w:pPr>
      <w:rPr>
        <w:rFonts w:ascii="Symbol" w:hAnsi="Symbol" w:cs="Symbol" w:hint="default"/>
      </w:rPr>
    </w:lvl>
  </w:abstractNum>
  <w:abstractNum w:abstractNumId="3">
    <w:nsid w:val="00000004"/>
    <w:multiLevelType w:val="singleLevel"/>
    <w:tmpl w:val="00000004"/>
    <w:name w:val="WW8Num10"/>
    <w:lvl w:ilvl="0">
      <w:start w:val="1"/>
      <w:numFmt w:val="bullet"/>
      <w:lvlText w:val=""/>
      <w:lvlJc w:val="left"/>
      <w:pPr>
        <w:tabs>
          <w:tab w:val="num" w:pos="1080"/>
        </w:tabs>
        <w:ind w:left="1080" w:hanging="360"/>
      </w:pPr>
      <w:rPr>
        <w:rFonts w:ascii="Symbol" w:hAnsi="Symbol" w:cs="Symbol" w:hint="default"/>
        <w:sz w:val="24"/>
        <w:szCs w:val="24"/>
        <w:lang w:val="en-US"/>
      </w:rPr>
    </w:lvl>
  </w:abstractNum>
  <w:abstractNum w:abstractNumId="4">
    <w:nsid w:val="00000005"/>
    <w:multiLevelType w:val="singleLevel"/>
    <w:tmpl w:val="00000005"/>
    <w:name w:val="WW8Num11"/>
    <w:lvl w:ilvl="0">
      <w:start w:val="1"/>
      <w:numFmt w:val="bullet"/>
      <w:lvlText w:val=""/>
      <w:lvlJc w:val="left"/>
      <w:pPr>
        <w:tabs>
          <w:tab w:val="num" w:pos="720"/>
        </w:tabs>
        <w:ind w:left="1080" w:hanging="360"/>
      </w:pPr>
      <w:rPr>
        <w:rFonts w:ascii="Symbol" w:hAnsi="Symbol" w:cs="Symbol" w:hint="default"/>
        <w:sz w:val="24"/>
        <w:szCs w:val="24"/>
      </w:rPr>
    </w:lvl>
  </w:abstractNum>
  <w:abstractNum w:abstractNumId="5">
    <w:nsid w:val="00000006"/>
    <w:multiLevelType w:val="singleLevel"/>
    <w:tmpl w:val="00000006"/>
    <w:name w:val="WW8Num13"/>
    <w:lvl w:ilvl="0">
      <w:start w:val="1"/>
      <w:numFmt w:val="bullet"/>
      <w:lvlText w:val=""/>
      <w:lvlJc w:val="left"/>
      <w:pPr>
        <w:tabs>
          <w:tab w:val="num" w:pos="1080"/>
        </w:tabs>
        <w:ind w:left="1080" w:hanging="360"/>
      </w:pPr>
      <w:rPr>
        <w:rFonts w:ascii="Symbol" w:hAnsi="Symbol" w:cs="Symbol" w:hint="default"/>
        <w:sz w:val="24"/>
        <w:szCs w:val="24"/>
      </w:rPr>
    </w:lvl>
  </w:abstractNum>
  <w:abstractNum w:abstractNumId="6">
    <w:nsid w:val="00000007"/>
    <w:multiLevelType w:val="singleLevel"/>
    <w:tmpl w:val="00000007"/>
    <w:name w:val="WW8Num14"/>
    <w:lvl w:ilvl="0">
      <w:start w:val="1"/>
      <w:numFmt w:val="bullet"/>
      <w:lvlText w:val=""/>
      <w:lvlJc w:val="left"/>
      <w:pPr>
        <w:tabs>
          <w:tab w:val="num" w:pos="0"/>
        </w:tabs>
        <w:ind w:left="416" w:hanging="360"/>
      </w:pPr>
      <w:rPr>
        <w:rFonts w:ascii="Symbol" w:hAnsi="Symbol" w:cs="Symbol" w:hint="default"/>
        <w:sz w:val="24"/>
        <w:szCs w:val="24"/>
      </w:rPr>
    </w:lvl>
  </w:abstractNum>
  <w:abstractNum w:abstractNumId="7">
    <w:nsid w:val="00000008"/>
    <w:multiLevelType w:val="singleLevel"/>
    <w:tmpl w:val="00000008"/>
    <w:name w:val="WW8Num15"/>
    <w:lvl w:ilvl="0">
      <w:start w:val="1"/>
      <w:numFmt w:val="bullet"/>
      <w:lvlText w:val=""/>
      <w:lvlJc w:val="left"/>
      <w:pPr>
        <w:tabs>
          <w:tab w:val="num" w:pos="0"/>
        </w:tabs>
        <w:ind w:left="720" w:hanging="360"/>
      </w:pPr>
      <w:rPr>
        <w:rFonts w:ascii="Symbol" w:hAnsi="Symbol" w:cs="Symbol" w:hint="default"/>
      </w:rPr>
    </w:lvl>
  </w:abstractNum>
  <w:abstractNum w:abstractNumId="8">
    <w:nsid w:val="00000009"/>
    <w:multiLevelType w:val="singleLevel"/>
    <w:tmpl w:val="00000009"/>
    <w:name w:val="WW8Num24"/>
    <w:lvl w:ilvl="0">
      <w:start w:val="1"/>
      <w:numFmt w:val="bullet"/>
      <w:lvlText w:val=""/>
      <w:lvlJc w:val="left"/>
      <w:pPr>
        <w:tabs>
          <w:tab w:val="num" w:pos="720"/>
        </w:tabs>
        <w:ind w:left="720" w:hanging="360"/>
      </w:pPr>
      <w:rPr>
        <w:rFonts w:ascii="Symbol" w:hAnsi="Symbol" w:cs="Symbol" w:hint="default"/>
        <w:sz w:val="24"/>
        <w:szCs w:val="24"/>
      </w:rPr>
    </w:lvl>
  </w:abstractNum>
  <w:abstractNum w:abstractNumId="9">
    <w:nsid w:val="0000000A"/>
    <w:multiLevelType w:val="singleLevel"/>
    <w:tmpl w:val="0000000A"/>
    <w:name w:val="WW8Num28"/>
    <w:lvl w:ilvl="0">
      <w:start w:val="1"/>
      <w:numFmt w:val="bullet"/>
      <w:lvlText w:val=""/>
      <w:lvlJc w:val="left"/>
      <w:pPr>
        <w:tabs>
          <w:tab w:val="num" w:pos="0"/>
        </w:tabs>
        <w:ind w:left="416" w:hanging="360"/>
      </w:pPr>
      <w:rPr>
        <w:rFonts w:ascii="Symbol" w:hAnsi="Symbol" w:cs="Symbol" w:hint="default"/>
        <w:sz w:val="24"/>
        <w:szCs w:val="24"/>
        <w:lang w:val="en-US"/>
      </w:rPr>
    </w:lvl>
  </w:abstractNum>
  <w:abstractNum w:abstractNumId="10">
    <w:nsid w:val="0000000B"/>
    <w:multiLevelType w:val="singleLevel"/>
    <w:tmpl w:val="0000000B"/>
    <w:name w:val="WW8Num30"/>
    <w:lvl w:ilvl="0">
      <w:start w:val="1"/>
      <w:numFmt w:val="bullet"/>
      <w:lvlText w:val=""/>
      <w:lvlJc w:val="left"/>
      <w:pPr>
        <w:tabs>
          <w:tab w:val="num" w:pos="0"/>
        </w:tabs>
        <w:ind w:left="1440" w:hanging="360"/>
      </w:pPr>
      <w:rPr>
        <w:rFonts w:ascii="Symbol" w:hAnsi="Symbol" w:cs="Symbol" w:hint="default"/>
      </w:rPr>
    </w:lvl>
  </w:abstractNum>
  <w:abstractNum w:abstractNumId="11">
    <w:nsid w:val="0000000C"/>
    <w:multiLevelType w:val="singleLevel"/>
    <w:tmpl w:val="0000000C"/>
    <w:name w:val="WW8Num33"/>
    <w:lvl w:ilvl="0">
      <w:start w:val="1"/>
      <w:numFmt w:val="bullet"/>
      <w:lvlText w:val=""/>
      <w:lvlJc w:val="left"/>
      <w:pPr>
        <w:tabs>
          <w:tab w:val="num" w:pos="360"/>
        </w:tabs>
        <w:ind w:left="245" w:hanging="245"/>
      </w:pPr>
      <w:rPr>
        <w:rFonts w:ascii="Wingdings" w:hAnsi="Wingdings" w:cs="Wingdings" w:hint="default"/>
      </w:rPr>
    </w:lvl>
  </w:abstractNum>
  <w:abstractNum w:abstractNumId="12">
    <w:nsid w:val="0000000D"/>
    <w:multiLevelType w:val="singleLevel"/>
    <w:tmpl w:val="0000000D"/>
    <w:name w:val="WW8Num40"/>
    <w:lvl w:ilvl="0">
      <w:start w:val="1"/>
      <w:numFmt w:val="bullet"/>
      <w:lvlText w:val=""/>
      <w:lvlJc w:val="left"/>
      <w:pPr>
        <w:tabs>
          <w:tab w:val="num" w:pos="0"/>
        </w:tabs>
        <w:ind w:left="382" w:hanging="360"/>
      </w:pPr>
      <w:rPr>
        <w:rFonts w:ascii="Symbol" w:hAnsi="Symbol" w:cs="Symbol" w:hint="default"/>
        <w:sz w:val="24"/>
        <w:szCs w:val="24"/>
      </w:rPr>
    </w:lvl>
  </w:abstractNum>
  <w:abstractNum w:abstractNumId="13">
    <w:nsid w:val="0000000E"/>
    <w:multiLevelType w:val="singleLevel"/>
    <w:tmpl w:val="0000000E"/>
    <w:name w:val="WW8Num42"/>
    <w:lvl w:ilvl="0">
      <w:start w:val="1"/>
      <w:numFmt w:val="bullet"/>
      <w:lvlText w:val=""/>
      <w:lvlJc w:val="left"/>
      <w:pPr>
        <w:tabs>
          <w:tab w:val="num" w:pos="0"/>
        </w:tabs>
        <w:ind w:left="416" w:hanging="360"/>
      </w:pPr>
      <w:rPr>
        <w:rFonts w:ascii="Symbol" w:hAnsi="Symbol" w:cs="Symbol" w:hint="default"/>
        <w:sz w:val="24"/>
        <w:szCs w:val="24"/>
      </w:rPr>
    </w:lvl>
  </w:abstractNum>
  <w:abstractNum w:abstractNumId="14">
    <w:nsid w:val="0000000F"/>
    <w:multiLevelType w:val="singleLevel"/>
    <w:tmpl w:val="0000000F"/>
    <w:name w:val="WW8Num43"/>
    <w:lvl w:ilvl="0">
      <w:start w:val="1"/>
      <w:numFmt w:val="bullet"/>
      <w:lvlText w:val=""/>
      <w:lvlJc w:val="left"/>
      <w:pPr>
        <w:tabs>
          <w:tab w:val="num" w:pos="0"/>
        </w:tabs>
        <w:ind w:left="720" w:hanging="360"/>
      </w:pPr>
      <w:rPr>
        <w:rFonts w:ascii="Symbol" w:hAnsi="Symbol" w:cs="Symbol" w:hint="default"/>
      </w:rPr>
    </w:lvl>
  </w:abstractNum>
  <w:abstractNum w:abstractNumId="15">
    <w:nsid w:val="03590FEA"/>
    <w:multiLevelType w:val="hybridMultilevel"/>
    <w:tmpl w:val="657CA3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0FF963EC"/>
    <w:multiLevelType w:val="hybridMultilevel"/>
    <w:tmpl w:val="572817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15EB1BD8"/>
    <w:multiLevelType w:val="hybridMultilevel"/>
    <w:tmpl w:val="E5685C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1990704C"/>
    <w:multiLevelType w:val="hybridMultilevel"/>
    <w:tmpl w:val="D47A02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368263D4"/>
    <w:multiLevelType w:val="hybridMultilevel"/>
    <w:tmpl w:val="F8E613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7"/>
  </w:num>
  <w:num w:numId="17">
    <w:abstractNumId w:val="16"/>
  </w:num>
  <w:num w:numId="18">
    <w:abstractNumId w:val="15"/>
  </w:num>
  <w:num w:numId="19">
    <w:abstractNumId w:val="18"/>
  </w:num>
  <w:num w:numId="20">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5"/>
  <w:displayBackgroundShape/>
  <w:embedSystemFonts/>
  <w:proofState w:spelling="clean" w:grammar="clean"/>
  <w:attachedTemplate r:id="rId1"/>
  <w:stylePaneFormatFilter w:val="000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rsids>
    <w:rsidRoot w:val="00B65132"/>
    <w:rsid w:val="00067344"/>
    <w:rsid w:val="00082EC7"/>
    <w:rsid w:val="00111EA3"/>
    <w:rsid w:val="001173BA"/>
    <w:rsid w:val="001832DD"/>
    <w:rsid w:val="0018560F"/>
    <w:rsid w:val="002468B9"/>
    <w:rsid w:val="00273175"/>
    <w:rsid w:val="002B6523"/>
    <w:rsid w:val="003720C6"/>
    <w:rsid w:val="004515AC"/>
    <w:rsid w:val="00480F64"/>
    <w:rsid w:val="004C1DEF"/>
    <w:rsid w:val="00526827"/>
    <w:rsid w:val="005356D8"/>
    <w:rsid w:val="00577FBB"/>
    <w:rsid w:val="0075392F"/>
    <w:rsid w:val="007618FB"/>
    <w:rsid w:val="00795DE1"/>
    <w:rsid w:val="007C7221"/>
    <w:rsid w:val="00831028"/>
    <w:rsid w:val="008F7DD5"/>
    <w:rsid w:val="00936C64"/>
    <w:rsid w:val="00944C97"/>
    <w:rsid w:val="00953A73"/>
    <w:rsid w:val="00974BDB"/>
    <w:rsid w:val="00986AE3"/>
    <w:rsid w:val="00997A86"/>
    <w:rsid w:val="00A134AF"/>
    <w:rsid w:val="00A6293E"/>
    <w:rsid w:val="00B65132"/>
    <w:rsid w:val="00B66DD8"/>
    <w:rsid w:val="00B70E2E"/>
    <w:rsid w:val="00B82180"/>
    <w:rsid w:val="00BA0F56"/>
    <w:rsid w:val="00BA4ACF"/>
    <w:rsid w:val="00C02366"/>
    <w:rsid w:val="00C124F3"/>
    <w:rsid w:val="00C3075A"/>
    <w:rsid w:val="00C51BA4"/>
    <w:rsid w:val="00C905CF"/>
    <w:rsid w:val="00CC762E"/>
    <w:rsid w:val="00D567CA"/>
    <w:rsid w:val="00D9327D"/>
    <w:rsid w:val="00DA5DFA"/>
    <w:rsid w:val="00DC3C7F"/>
    <w:rsid w:val="00DC7893"/>
    <w:rsid w:val="00E60C87"/>
    <w:rsid w:val="00E65DE9"/>
    <w:rsid w:val="00EB2D89"/>
    <w:rsid w:val="00EE0B6C"/>
    <w:rsid w:val="00FB7EA4"/>
    <w:rsid w:val="27F70924"/>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1266">
      <o:colormenu v:ext="edit" fillcolor="none [4]" strokecolor="none [1]" shadowcolor="none [2]"/>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56D8"/>
    <w:pPr>
      <w:suppressAutoHyphens/>
    </w:pPr>
    <w:rPr>
      <w:rFonts w:ascii="Arial" w:hAnsi="Arial" w:cs="Arial"/>
      <w:lang w:eastAsia="ar-SA"/>
    </w:rPr>
  </w:style>
  <w:style w:type="paragraph" w:styleId="Heading1">
    <w:name w:val="heading 1"/>
    <w:basedOn w:val="HeadingBase"/>
    <w:next w:val="BodyText"/>
    <w:qFormat/>
    <w:rsid w:val="005356D8"/>
    <w:pPr>
      <w:tabs>
        <w:tab w:val="num" w:pos="432"/>
      </w:tabs>
      <w:spacing w:before="220" w:after="220"/>
      <w:ind w:left="-2160"/>
      <w:jc w:val="left"/>
      <w:outlineLvl w:val="0"/>
    </w:pPr>
    <w:rPr>
      <w:rFonts w:ascii="Arial Black" w:hAnsi="Arial Black" w:cs="Arial Black"/>
      <w:kern w:val="1"/>
      <w:sz w:val="20"/>
      <w:szCs w:val="20"/>
    </w:rPr>
  </w:style>
  <w:style w:type="paragraph" w:styleId="Heading2">
    <w:name w:val="heading 2"/>
    <w:basedOn w:val="HeadingBase"/>
    <w:next w:val="BodyText"/>
    <w:qFormat/>
    <w:rsid w:val="005356D8"/>
    <w:pPr>
      <w:tabs>
        <w:tab w:val="num" w:pos="576"/>
      </w:tabs>
      <w:spacing w:after="220"/>
      <w:ind w:left="576" w:hanging="576"/>
      <w:jc w:val="left"/>
      <w:outlineLvl w:val="1"/>
    </w:pPr>
    <w:rPr>
      <w:rFonts w:ascii="Arial Black" w:hAnsi="Arial Black" w:cs="Arial Black"/>
      <w:sz w:val="20"/>
      <w:szCs w:val="20"/>
    </w:rPr>
  </w:style>
  <w:style w:type="paragraph" w:styleId="Heading3">
    <w:name w:val="heading 3"/>
    <w:basedOn w:val="HeadingBase"/>
    <w:next w:val="BodyText"/>
    <w:qFormat/>
    <w:rsid w:val="005356D8"/>
    <w:pPr>
      <w:tabs>
        <w:tab w:val="num" w:pos="720"/>
      </w:tabs>
      <w:spacing w:after="220"/>
      <w:ind w:left="720" w:hanging="720"/>
      <w:jc w:val="left"/>
      <w:outlineLvl w:val="2"/>
    </w:pPr>
    <w:rPr>
      <w:i/>
      <w:iCs/>
      <w:spacing w:val="-2"/>
      <w:sz w:val="20"/>
      <w:szCs w:val="20"/>
    </w:rPr>
  </w:style>
  <w:style w:type="paragraph" w:styleId="Heading4">
    <w:name w:val="heading 4"/>
    <w:basedOn w:val="HeadingBase"/>
    <w:next w:val="BodyText"/>
    <w:qFormat/>
    <w:rsid w:val="005356D8"/>
    <w:pPr>
      <w:tabs>
        <w:tab w:val="num" w:pos="864"/>
      </w:tabs>
      <w:ind w:left="864" w:hanging="864"/>
      <w:jc w:val="left"/>
      <w:outlineLvl w:val="3"/>
    </w:pPr>
    <w:rPr>
      <w:rFonts w:ascii="Arial Black" w:hAnsi="Arial Black" w:cs="Arial Black"/>
      <w:sz w:val="20"/>
      <w:szCs w:val="20"/>
    </w:rPr>
  </w:style>
  <w:style w:type="paragraph" w:styleId="Heading5">
    <w:name w:val="heading 5"/>
    <w:basedOn w:val="HeadingBase"/>
    <w:next w:val="BodyText"/>
    <w:qFormat/>
    <w:rsid w:val="005356D8"/>
    <w:pPr>
      <w:tabs>
        <w:tab w:val="num" w:pos="1008"/>
      </w:tabs>
      <w:spacing w:after="220"/>
      <w:ind w:left="1008" w:hanging="1008"/>
      <w:jc w:val="left"/>
      <w:outlineLvl w:val="4"/>
    </w:pPr>
    <w:rPr>
      <w:rFonts w:ascii="Arial Black" w:hAnsi="Arial Black" w:cs="Arial Black"/>
      <w:sz w:val="16"/>
      <w:szCs w:val="16"/>
    </w:rPr>
  </w:style>
  <w:style w:type="paragraph" w:styleId="Heading6">
    <w:name w:val="heading 6"/>
    <w:basedOn w:val="Normal"/>
    <w:next w:val="Normal"/>
    <w:qFormat/>
    <w:rsid w:val="005356D8"/>
    <w:pPr>
      <w:tabs>
        <w:tab w:val="num" w:pos="1152"/>
      </w:tabs>
      <w:spacing w:before="240" w:after="60"/>
      <w:ind w:left="1152" w:hanging="1152"/>
      <w:jc w:val="both"/>
      <w:outlineLvl w:val="5"/>
    </w:pPr>
    <w:rPr>
      <w:i/>
      <w:iCs/>
      <w:sz w:val="22"/>
      <w:szCs w:val="22"/>
    </w:rPr>
  </w:style>
  <w:style w:type="paragraph" w:styleId="Heading7">
    <w:name w:val="heading 7"/>
    <w:basedOn w:val="Normal"/>
    <w:next w:val="Normal"/>
    <w:qFormat/>
    <w:rsid w:val="005356D8"/>
    <w:pPr>
      <w:keepNext/>
      <w:tabs>
        <w:tab w:val="num" w:pos="1296"/>
      </w:tabs>
      <w:ind w:left="1296" w:hanging="1296"/>
      <w:jc w:val="right"/>
      <w:outlineLvl w:val="6"/>
    </w:pPr>
    <w:rPr>
      <w:rFonts w:ascii="Times New Roman" w:hAnsi="Times New Roman" w:cs="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5356D8"/>
    <w:rPr>
      <w:rFonts w:ascii="Wingdings" w:hAnsi="Wingdings" w:cs="Wingdings" w:hint="default"/>
    </w:rPr>
  </w:style>
  <w:style w:type="character" w:customStyle="1" w:styleId="WW8Num2z0">
    <w:name w:val="WW8Num2z0"/>
    <w:rsid w:val="005356D8"/>
    <w:rPr>
      <w:rFonts w:ascii="Symbol" w:hAnsi="Symbol" w:cs="Symbol" w:hint="default"/>
    </w:rPr>
  </w:style>
  <w:style w:type="character" w:customStyle="1" w:styleId="WW8Num2z1">
    <w:name w:val="WW8Num2z1"/>
    <w:rsid w:val="005356D8"/>
    <w:rPr>
      <w:rFonts w:ascii="Courier New" w:hAnsi="Courier New" w:cs="Courier New" w:hint="default"/>
    </w:rPr>
  </w:style>
  <w:style w:type="character" w:customStyle="1" w:styleId="WW8Num2z2">
    <w:name w:val="WW8Num2z2"/>
    <w:rsid w:val="005356D8"/>
    <w:rPr>
      <w:rFonts w:ascii="Wingdings" w:hAnsi="Wingdings" w:cs="Wingdings" w:hint="default"/>
    </w:rPr>
  </w:style>
  <w:style w:type="character" w:customStyle="1" w:styleId="WW8Num3z0">
    <w:name w:val="WW8Num3z0"/>
    <w:rsid w:val="005356D8"/>
    <w:rPr>
      <w:rFonts w:ascii="Symbol" w:hAnsi="Symbol" w:cs="Symbol" w:hint="default"/>
    </w:rPr>
  </w:style>
  <w:style w:type="character" w:customStyle="1" w:styleId="WW8Num3z1">
    <w:name w:val="WW8Num3z1"/>
    <w:rsid w:val="005356D8"/>
    <w:rPr>
      <w:rFonts w:ascii="Courier New" w:hAnsi="Courier New" w:cs="Courier New" w:hint="default"/>
    </w:rPr>
  </w:style>
  <w:style w:type="character" w:customStyle="1" w:styleId="WW8Num3z2">
    <w:name w:val="WW8Num3z2"/>
    <w:rsid w:val="005356D8"/>
    <w:rPr>
      <w:rFonts w:ascii="Wingdings" w:hAnsi="Wingdings" w:cs="Wingdings" w:hint="default"/>
    </w:rPr>
  </w:style>
  <w:style w:type="character" w:customStyle="1" w:styleId="WW8Num4z0">
    <w:name w:val="WW8Num4z0"/>
    <w:rsid w:val="005356D8"/>
    <w:rPr>
      <w:rFonts w:hint="default"/>
    </w:rPr>
  </w:style>
  <w:style w:type="character" w:customStyle="1" w:styleId="WW8Num4z1">
    <w:name w:val="WW8Num4z1"/>
    <w:rsid w:val="005356D8"/>
    <w:rPr>
      <w:rFonts w:ascii="Courier New" w:hAnsi="Courier New" w:cs="Courier New" w:hint="default"/>
    </w:rPr>
  </w:style>
  <w:style w:type="character" w:customStyle="1" w:styleId="WW8Num4z2">
    <w:name w:val="WW8Num4z2"/>
    <w:rsid w:val="005356D8"/>
    <w:rPr>
      <w:rFonts w:ascii="Wingdings" w:hAnsi="Wingdings" w:cs="Wingdings" w:hint="default"/>
    </w:rPr>
  </w:style>
  <w:style w:type="character" w:customStyle="1" w:styleId="WW8Num4z3">
    <w:name w:val="WW8Num4z3"/>
    <w:rsid w:val="005356D8"/>
    <w:rPr>
      <w:rFonts w:ascii="Symbol" w:hAnsi="Symbol" w:cs="Symbol" w:hint="default"/>
    </w:rPr>
  </w:style>
  <w:style w:type="character" w:customStyle="1" w:styleId="WW8Num5z0">
    <w:name w:val="WW8Num5z0"/>
    <w:rsid w:val="005356D8"/>
    <w:rPr>
      <w:rFonts w:ascii="Symbol" w:hAnsi="Symbol" w:cs="Symbol" w:hint="default"/>
    </w:rPr>
  </w:style>
  <w:style w:type="character" w:customStyle="1" w:styleId="WW8Num5z1">
    <w:name w:val="WW8Num5z1"/>
    <w:rsid w:val="005356D8"/>
    <w:rPr>
      <w:rFonts w:ascii="Courier New" w:hAnsi="Courier New" w:cs="Courier New" w:hint="default"/>
    </w:rPr>
  </w:style>
  <w:style w:type="character" w:customStyle="1" w:styleId="WW8Num5z2">
    <w:name w:val="WW8Num5z2"/>
    <w:rsid w:val="005356D8"/>
    <w:rPr>
      <w:rFonts w:ascii="Wingdings" w:hAnsi="Wingdings" w:cs="Wingdings" w:hint="default"/>
    </w:rPr>
  </w:style>
  <w:style w:type="character" w:customStyle="1" w:styleId="WW8Num6z0">
    <w:name w:val="WW8Num6z0"/>
    <w:rsid w:val="005356D8"/>
    <w:rPr>
      <w:rFonts w:ascii="Symbol" w:hAnsi="Symbol" w:cs="Symbol" w:hint="default"/>
    </w:rPr>
  </w:style>
  <w:style w:type="character" w:customStyle="1" w:styleId="WW8Num6z1">
    <w:name w:val="WW8Num6z1"/>
    <w:rsid w:val="005356D8"/>
    <w:rPr>
      <w:rFonts w:ascii="Courier New" w:hAnsi="Courier New" w:cs="Courier New" w:hint="default"/>
    </w:rPr>
  </w:style>
  <w:style w:type="character" w:customStyle="1" w:styleId="WW8Num6z2">
    <w:name w:val="WW8Num6z2"/>
    <w:rsid w:val="005356D8"/>
    <w:rPr>
      <w:rFonts w:ascii="Wingdings" w:hAnsi="Wingdings" w:cs="Wingdings" w:hint="default"/>
    </w:rPr>
  </w:style>
  <w:style w:type="character" w:customStyle="1" w:styleId="WW8Num7z0">
    <w:name w:val="WW8Num7z0"/>
    <w:rsid w:val="005356D8"/>
    <w:rPr>
      <w:rFonts w:ascii="Symbol" w:hAnsi="Symbol" w:cs="Symbol" w:hint="default"/>
    </w:rPr>
  </w:style>
  <w:style w:type="character" w:customStyle="1" w:styleId="WW8Num7z1">
    <w:name w:val="WW8Num7z1"/>
    <w:rsid w:val="005356D8"/>
    <w:rPr>
      <w:rFonts w:ascii="Courier New" w:hAnsi="Courier New" w:cs="Courier New" w:hint="default"/>
    </w:rPr>
  </w:style>
  <w:style w:type="character" w:customStyle="1" w:styleId="WW8Num7z2">
    <w:name w:val="WW8Num7z2"/>
    <w:rsid w:val="005356D8"/>
    <w:rPr>
      <w:rFonts w:ascii="Wingdings" w:hAnsi="Wingdings" w:cs="Wingdings" w:hint="default"/>
    </w:rPr>
  </w:style>
  <w:style w:type="character" w:customStyle="1" w:styleId="WW8Num8z0">
    <w:name w:val="WW8Num8z0"/>
    <w:rsid w:val="005356D8"/>
    <w:rPr>
      <w:rFonts w:ascii="Courier New" w:hAnsi="Courier New" w:cs="Courier New" w:hint="default"/>
    </w:rPr>
  </w:style>
  <w:style w:type="character" w:customStyle="1" w:styleId="WW8Num8z2">
    <w:name w:val="WW8Num8z2"/>
    <w:rsid w:val="005356D8"/>
    <w:rPr>
      <w:rFonts w:ascii="Wingdings" w:hAnsi="Wingdings" w:cs="Wingdings" w:hint="default"/>
    </w:rPr>
  </w:style>
  <w:style w:type="character" w:customStyle="1" w:styleId="WW8Num8z3">
    <w:name w:val="WW8Num8z3"/>
    <w:rsid w:val="005356D8"/>
    <w:rPr>
      <w:rFonts w:ascii="Symbol" w:hAnsi="Symbol" w:cs="Symbol" w:hint="default"/>
    </w:rPr>
  </w:style>
  <w:style w:type="character" w:customStyle="1" w:styleId="WW8Num9z0">
    <w:name w:val="WW8Num9z0"/>
    <w:rsid w:val="005356D8"/>
    <w:rPr>
      <w:rFonts w:ascii="Wingdings" w:hAnsi="Wingdings" w:cs="Wingdings" w:hint="default"/>
    </w:rPr>
  </w:style>
  <w:style w:type="character" w:customStyle="1" w:styleId="WW8Num10z0">
    <w:name w:val="WW8Num10z0"/>
    <w:rsid w:val="005356D8"/>
    <w:rPr>
      <w:rFonts w:ascii="Symbol" w:hAnsi="Symbol" w:cs="Symbol" w:hint="default"/>
      <w:sz w:val="24"/>
      <w:szCs w:val="24"/>
      <w:lang w:val="en-US"/>
    </w:rPr>
  </w:style>
  <w:style w:type="character" w:customStyle="1" w:styleId="WW8Num10z1">
    <w:name w:val="WW8Num10z1"/>
    <w:rsid w:val="005356D8"/>
    <w:rPr>
      <w:rFonts w:ascii="Courier New" w:hAnsi="Courier New" w:cs="Courier New" w:hint="default"/>
    </w:rPr>
  </w:style>
  <w:style w:type="character" w:customStyle="1" w:styleId="WW8Num10z2">
    <w:name w:val="WW8Num10z2"/>
    <w:rsid w:val="005356D8"/>
    <w:rPr>
      <w:rFonts w:ascii="Wingdings" w:hAnsi="Wingdings" w:cs="Wingdings" w:hint="default"/>
    </w:rPr>
  </w:style>
  <w:style w:type="character" w:customStyle="1" w:styleId="WW8Num11z0">
    <w:name w:val="WW8Num11z0"/>
    <w:rsid w:val="005356D8"/>
    <w:rPr>
      <w:rFonts w:ascii="Symbol" w:hAnsi="Symbol" w:cs="Symbol" w:hint="default"/>
      <w:sz w:val="24"/>
      <w:szCs w:val="24"/>
    </w:rPr>
  </w:style>
  <w:style w:type="character" w:customStyle="1" w:styleId="WW8Num11z1">
    <w:name w:val="WW8Num11z1"/>
    <w:rsid w:val="005356D8"/>
    <w:rPr>
      <w:rFonts w:ascii="Courier New" w:hAnsi="Courier New" w:cs="Courier New" w:hint="default"/>
    </w:rPr>
  </w:style>
  <w:style w:type="character" w:customStyle="1" w:styleId="WW8Num11z2">
    <w:name w:val="WW8Num11z2"/>
    <w:rsid w:val="005356D8"/>
    <w:rPr>
      <w:rFonts w:ascii="Wingdings" w:hAnsi="Wingdings" w:cs="Wingdings" w:hint="default"/>
    </w:rPr>
  </w:style>
  <w:style w:type="character" w:customStyle="1" w:styleId="WW8Num12z0">
    <w:name w:val="WW8Num12z0"/>
    <w:rsid w:val="005356D8"/>
    <w:rPr>
      <w:rFonts w:ascii="Courier New" w:hAnsi="Courier New" w:cs="Courier New" w:hint="default"/>
    </w:rPr>
  </w:style>
  <w:style w:type="character" w:customStyle="1" w:styleId="WW8Num12z2">
    <w:name w:val="WW8Num12z2"/>
    <w:rsid w:val="005356D8"/>
    <w:rPr>
      <w:rFonts w:ascii="Wingdings" w:hAnsi="Wingdings" w:cs="Wingdings" w:hint="default"/>
    </w:rPr>
  </w:style>
  <w:style w:type="character" w:customStyle="1" w:styleId="WW8Num12z3">
    <w:name w:val="WW8Num12z3"/>
    <w:rsid w:val="005356D8"/>
    <w:rPr>
      <w:rFonts w:ascii="Symbol" w:hAnsi="Symbol" w:cs="Symbol" w:hint="default"/>
    </w:rPr>
  </w:style>
  <w:style w:type="character" w:customStyle="1" w:styleId="WW8Num13z0">
    <w:name w:val="WW8Num13z0"/>
    <w:rsid w:val="005356D8"/>
    <w:rPr>
      <w:rFonts w:ascii="Symbol" w:hAnsi="Symbol" w:cs="Symbol" w:hint="default"/>
      <w:sz w:val="24"/>
      <w:szCs w:val="24"/>
    </w:rPr>
  </w:style>
  <w:style w:type="character" w:customStyle="1" w:styleId="WW8Num13z1">
    <w:name w:val="WW8Num13z1"/>
    <w:rsid w:val="005356D8"/>
    <w:rPr>
      <w:rFonts w:ascii="Courier New" w:hAnsi="Courier New" w:cs="Courier New" w:hint="default"/>
    </w:rPr>
  </w:style>
  <w:style w:type="character" w:customStyle="1" w:styleId="WW8Num13z2">
    <w:name w:val="WW8Num13z2"/>
    <w:rsid w:val="005356D8"/>
    <w:rPr>
      <w:rFonts w:ascii="Wingdings" w:hAnsi="Wingdings" w:cs="Wingdings" w:hint="default"/>
    </w:rPr>
  </w:style>
  <w:style w:type="character" w:customStyle="1" w:styleId="WW8Num14z0">
    <w:name w:val="WW8Num14z0"/>
    <w:rsid w:val="005356D8"/>
    <w:rPr>
      <w:rFonts w:ascii="Symbol" w:hAnsi="Symbol" w:cs="Symbol" w:hint="default"/>
      <w:sz w:val="24"/>
      <w:szCs w:val="24"/>
    </w:rPr>
  </w:style>
  <w:style w:type="character" w:customStyle="1" w:styleId="WW8Num14z1">
    <w:name w:val="WW8Num14z1"/>
    <w:rsid w:val="005356D8"/>
    <w:rPr>
      <w:rFonts w:ascii="Courier New" w:hAnsi="Courier New" w:cs="Courier New" w:hint="default"/>
    </w:rPr>
  </w:style>
  <w:style w:type="character" w:customStyle="1" w:styleId="WW8Num14z2">
    <w:name w:val="WW8Num14z2"/>
    <w:rsid w:val="005356D8"/>
    <w:rPr>
      <w:rFonts w:ascii="Wingdings" w:hAnsi="Wingdings" w:cs="Wingdings" w:hint="default"/>
    </w:rPr>
  </w:style>
  <w:style w:type="character" w:customStyle="1" w:styleId="WW8Num15z0">
    <w:name w:val="WW8Num15z0"/>
    <w:rsid w:val="005356D8"/>
    <w:rPr>
      <w:rFonts w:ascii="Symbol" w:hAnsi="Symbol" w:cs="Symbol" w:hint="default"/>
    </w:rPr>
  </w:style>
  <w:style w:type="character" w:customStyle="1" w:styleId="WW8Num15z1">
    <w:name w:val="WW8Num15z1"/>
    <w:rsid w:val="005356D8"/>
    <w:rPr>
      <w:rFonts w:ascii="Courier New" w:hAnsi="Courier New" w:cs="Courier New" w:hint="default"/>
    </w:rPr>
  </w:style>
  <w:style w:type="character" w:customStyle="1" w:styleId="WW8Num15z2">
    <w:name w:val="WW8Num15z2"/>
    <w:rsid w:val="005356D8"/>
    <w:rPr>
      <w:rFonts w:ascii="Wingdings" w:hAnsi="Wingdings" w:cs="Wingdings" w:hint="default"/>
    </w:rPr>
  </w:style>
  <w:style w:type="character" w:customStyle="1" w:styleId="WW8Num16z0">
    <w:name w:val="WW8Num16z0"/>
    <w:rsid w:val="005356D8"/>
    <w:rPr>
      <w:rFonts w:ascii="Courier New" w:hAnsi="Courier New" w:cs="Courier New" w:hint="default"/>
    </w:rPr>
  </w:style>
  <w:style w:type="character" w:customStyle="1" w:styleId="WW8Num16z2">
    <w:name w:val="WW8Num16z2"/>
    <w:rsid w:val="005356D8"/>
    <w:rPr>
      <w:rFonts w:ascii="Wingdings" w:hAnsi="Wingdings" w:cs="Wingdings" w:hint="default"/>
    </w:rPr>
  </w:style>
  <w:style w:type="character" w:customStyle="1" w:styleId="WW8Num16z3">
    <w:name w:val="WW8Num16z3"/>
    <w:rsid w:val="005356D8"/>
    <w:rPr>
      <w:rFonts w:ascii="Symbol" w:hAnsi="Symbol" w:cs="Symbol" w:hint="default"/>
    </w:rPr>
  </w:style>
  <w:style w:type="character" w:customStyle="1" w:styleId="WW8Num17z0">
    <w:name w:val="WW8Num17z0"/>
    <w:rsid w:val="005356D8"/>
    <w:rPr>
      <w:rFonts w:ascii="Courier New" w:hAnsi="Courier New" w:cs="Courier New" w:hint="default"/>
    </w:rPr>
  </w:style>
  <w:style w:type="character" w:customStyle="1" w:styleId="WW8Num17z2">
    <w:name w:val="WW8Num17z2"/>
    <w:rsid w:val="005356D8"/>
    <w:rPr>
      <w:rFonts w:ascii="Wingdings" w:hAnsi="Wingdings" w:cs="Wingdings" w:hint="default"/>
    </w:rPr>
  </w:style>
  <w:style w:type="character" w:customStyle="1" w:styleId="WW8Num17z3">
    <w:name w:val="WW8Num17z3"/>
    <w:rsid w:val="005356D8"/>
    <w:rPr>
      <w:rFonts w:ascii="Symbol" w:hAnsi="Symbol" w:cs="Symbol" w:hint="default"/>
    </w:rPr>
  </w:style>
  <w:style w:type="character" w:customStyle="1" w:styleId="WW8Num18z0">
    <w:name w:val="WW8Num18z0"/>
    <w:rsid w:val="005356D8"/>
    <w:rPr>
      <w:rFonts w:ascii="Symbol" w:hAnsi="Symbol" w:cs="Symbol" w:hint="default"/>
    </w:rPr>
  </w:style>
  <w:style w:type="character" w:customStyle="1" w:styleId="WW8Num18z1">
    <w:name w:val="WW8Num18z1"/>
    <w:rsid w:val="005356D8"/>
    <w:rPr>
      <w:rFonts w:ascii="Courier New" w:hAnsi="Courier New" w:cs="Courier New" w:hint="default"/>
    </w:rPr>
  </w:style>
  <w:style w:type="character" w:customStyle="1" w:styleId="WW8Num18z2">
    <w:name w:val="WW8Num18z2"/>
    <w:rsid w:val="005356D8"/>
    <w:rPr>
      <w:rFonts w:ascii="Wingdings" w:hAnsi="Wingdings" w:cs="Wingdings" w:hint="default"/>
    </w:rPr>
  </w:style>
  <w:style w:type="character" w:customStyle="1" w:styleId="WW8Num19z0">
    <w:name w:val="WW8Num19z0"/>
    <w:rsid w:val="005356D8"/>
    <w:rPr>
      <w:rFonts w:ascii="Symbol" w:hAnsi="Symbol" w:cs="Symbol" w:hint="default"/>
    </w:rPr>
  </w:style>
  <w:style w:type="character" w:customStyle="1" w:styleId="WW8Num19z1">
    <w:name w:val="WW8Num19z1"/>
    <w:rsid w:val="005356D8"/>
    <w:rPr>
      <w:rFonts w:ascii="Courier New" w:hAnsi="Courier New" w:cs="Courier New" w:hint="default"/>
    </w:rPr>
  </w:style>
  <w:style w:type="character" w:customStyle="1" w:styleId="WW8Num19z2">
    <w:name w:val="WW8Num19z2"/>
    <w:rsid w:val="005356D8"/>
    <w:rPr>
      <w:rFonts w:ascii="Wingdings" w:hAnsi="Wingdings" w:cs="Wingdings" w:hint="default"/>
    </w:rPr>
  </w:style>
  <w:style w:type="character" w:customStyle="1" w:styleId="WW8Num20z0">
    <w:name w:val="WW8Num20z0"/>
    <w:rsid w:val="005356D8"/>
    <w:rPr>
      <w:rFonts w:ascii="Symbol" w:hAnsi="Symbol" w:cs="Symbol" w:hint="default"/>
    </w:rPr>
  </w:style>
  <w:style w:type="character" w:customStyle="1" w:styleId="WW8Num20z1">
    <w:name w:val="WW8Num20z1"/>
    <w:rsid w:val="005356D8"/>
    <w:rPr>
      <w:rFonts w:ascii="Courier New" w:hAnsi="Courier New" w:cs="Courier New" w:hint="default"/>
    </w:rPr>
  </w:style>
  <w:style w:type="character" w:customStyle="1" w:styleId="WW8Num20z2">
    <w:name w:val="WW8Num20z2"/>
    <w:rsid w:val="005356D8"/>
    <w:rPr>
      <w:rFonts w:ascii="Wingdings" w:hAnsi="Wingdings" w:cs="Wingdings" w:hint="default"/>
    </w:rPr>
  </w:style>
  <w:style w:type="character" w:customStyle="1" w:styleId="WW8Num21z0">
    <w:name w:val="WW8Num21z0"/>
    <w:rsid w:val="005356D8"/>
    <w:rPr>
      <w:rFonts w:ascii="Courier New" w:hAnsi="Courier New" w:cs="Courier New" w:hint="default"/>
    </w:rPr>
  </w:style>
  <w:style w:type="character" w:customStyle="1" w:styleId="WW8Num21z2">
    <w:name w:val="WW8Num21z2"/>
    <w:rsid w:val="005356D8"/>
    <w:rPr>
      <w:rFonts w:ascii="Wingdings" w:hAnsi="Wingdings" w:cs="Wingdings" w:hint="default"/>
    </w:rPr>
  </w:style>
  <w:style w:type="character" w:customStyle="1" w:styleId="WW8Num21z3">
    <w:name w:val="WW8Num21z3"/>
    <w:rsid w:val="005356D8"/>
    <w:rPr>
      <w:rFonts w:ascii="Symbol" w:hAnsi="Symbol" w:cs="Symbol" w:hint="default"/>
    </w:rPr>
  </w:style>
  <w:style w:type="character" w:customStyle="1" w:styleId="WW8Num22z0">
    <w:name w:val="WW8Num22z0"/>
    <w:rsid w:val="005356D8"/>
    <w:rPr>
      <w:rFonts w:ascii="Symbol" w:hAnsi="Symbol" w:cs="Symbol" w:hint="default"/>
    </w:rPr>
  </w:style>
  <w:style w:type="character" w:customStyle="1" w:styleId="WW8Num22z1">
    <w:name w:val="WW8Num22z1"/>
    <w:rsid w:val="005356D8"/>
    <w:rPr>
      <w:rFonts w:ascii="Courier New" w:hAnsi="Courier New" w:cs="Courier New" w:hint="default"/>
    </w:rPr>
  </w:style>
  <w:style w:type="character" w:customStyle="1" w:styleId="WW8Num22z2">
    <w:name w:val="WW8Num22z2"/>
    <w:rsid w:val="005356D8"/>
    <w:rPr>
      <w:rFonts w:ascii="Wingdings" w:hAnsi="Wingdings" w:cs="Wingdings" w:hint="default"/>
    </w:rPr>
  </w:style>
  <w:style w:type="character" w:customStyle="1" w:styleId="WW8Num23z0">
    <w:name w:val="WW8Num23z0"/>
    <w:rsid w:val="005356D8"/>
    <w:rPr>
      <w:rFonts w:ascii="Courier New" w:hAnsi="Courier New" w:cs="Courier New" w:hint="default"/>
    </w:rPr>
  </w:style>
  <w:style w:type="character" w:customStyle="1" w:styleId="WW8Num23z2">
    <w:name w:val="WW8Num23z2"/>
    <w:rsid w:val="005356D8"/>
    <w:rPr>
      <w:rFonts w:ascii="Wingdings" w:hAnsi="Wingdings" w:cs="Wingdings" w:hint="default"/>
    </w:rPr>
  </w:style>
  <w:style w:type="character" w:customStyle="1" w:styleId="WW8Num23z3">
    <w:name w:val="WW8Num23z3"/>
    <w:rsid w:val="005356D8"/>
    <w:rPr>
      <w:rFonts w:ascii="Symbol" w:hAnsi="Symbol" w:cs="Symbol" w:hint="default"/>
    </w:rPr>
  </w:style>
  <w:style w:type="character" w:customStyle="1" w:styleId="WW8Num24z0">
    <w:name w:val="WW8Num24z0"/>
    <w:rsid w:val="005356D8"/>
    <w:rPr>
      <w:rFonts w:ascii="Symbol" w:hAnsi="Symbol" w:cs="Symbol" w:hint="default"/>
      <w:sz w:val="24"/>
      <w:szCs w:val="24"/>
    </w:rPr>
  </w:style>
  <w:style w:type="character" w:customStyle="1" w:styleId="WW8Num24z1">
    <w:name w:val="WW8Num24z1"/>
    <w:rsid w:val="005356D8"/>
    <w:rPr>
      <w:rFonts w:ascii="Courier New" w:hAnsi="Courier New" w:cs="Courier New" w:hint="default"/>
    </w:rPr>
  </w:style>
  <w:style w:type="character" w:customStyle="1" w:styleId="WW8Num24z2">
    <w:name w:val="WW8Num24z2"/>
    <w:rsid w:val="005356D8"/>
    <w:rPr>
      <w:rFonts w:ascii="Wingdings" w:hAnsi="Wingdings" w:cs="Wingdings" w:hint="default"/>
    </w:rPr>
  </w:style>
  <w:style w:type="character" w:customStyle="1" w:styleId="WW8Num25z0">
    <w:name w:val="WW8Num25z0"/>
    <w:rsid w:val="005356D8"/>
    <w:rPr>
      <w:rFonts w:ascii="Courier New" w:hAnsi="Courier New" w:cs="Courier New" w:hint="default"/>
    </w:rPr>
  </w:style>
  <w:style w:type="character" w:customStyle="1" w:styleId="WW8Num25z2">
    <w:name w:val="WW8Num25z2"/>
    <w:rsid w:val="005356D8"/>
    <w:rPr>
      <w:rFonts w:ascii="Wingdings" w:hAnsi="Wingdings" w:cs="Wingdings" w:hint="default"/>
    </w:rPr>
  </w:style>
  <w:style w:type="character" w:customStyle="1" w:styleId="WW8Num25z3">
    <w:name w:val="WW8Num25z3"/>
    <w:rsid w:val="005356D8"/>
    <w:rPr>
      <w:rFonts w:ascii="Symbol" w:hAnsi="Symbol" w:cs="Symbol" w:hint="default"/>
    </w:rPr>
  </w:style>
  <w:style w:type="character" w:customStyle="1" w:styleId="WW8Num26z0">
    <w:name w:val="WW8Num26z0"/>
    <w:rsid w:val="005356D8"/>
    <w:rPr>
      <w:rFonts w:ascii="Symbol" w:hAnsi="Symbol" w:cs="Symbol" w:hint="default"/>
    </w:rPr>
  </w:style>
  <w:style w:type="character" w:customStyle="1" w:styleId="WW8Num26z1">
    <w:name w:val="WW8Num26z1"/>
    <w:rsid w:val="005356D8"/>
    <w:rPr>
      <w:rFonts w:ascii="Courier New" w:hAnsi="Courier New" w:cs="Courier New" w:hint="default"/>
    </w:rPr>
  </w:style>
  <w:style w:type="character" w:customStyle="1" w:styleId="WW8Num26z2">
    <w:name w:val="WW8Num26z2"/>
    <w:rsid w:val="005356D8"/>
    <w:rPr>
      <w:rFonts w:ascii="Wingdings" w:hAnsi="Wingdings" w:cs="Wingdings" w:hint="default"/>
    </w:rPr>
  </w:style>
  <w:style w:type="character" w:customStyle="1" w:styleId="WW8Num27z0">
    <w:name w:val="WW8Num27z0"/>
    <w:rsid w:val="005356D8"/>
    <w:rPr>
      <w:rFonts w:ascii="Courier New" w:hAnsi="Courier New" w:cs="Courier New" w:hint="default"/>
    </w:rPr>
  </w:style>
  <w:style w:type="character" w:customStyle="1" w:styleId="WW8Num27z2">
    <w:name w:val="WW8Num27z2"/>
    <w:rsid w:val="005356D8"/>
    <w:rPr>
      <w:rFonts w:ascii="Wingdings" w:hAnsi="Wingdings" w:cs="Wingdings" w:hint="default"/>
    </w:rPr>
  </w:style>
  <w:style w:type="character" w:customStyle="1" w:styleId="WW8Num27z3">
    <w:name w:val="WW8Num27z3"/>
    <w:rsid w:val="005356D8"/>
    <w:rPr>
      <w:rFonts w:ascii="Symbol" w:hAnsi="Symbol" w:cs="Symbol" w:hint="default"/>
    </w:rPr>
  </w:style>
  <w:style w:type="character" w:customStyle="1" w:styleId="WW8Num28z0">
    <w:name w:val="WW8Num28z0"/>
    <w:rsid w:val="005356D8"/>
    <w:rPr>
      <w:rFonts w:ascii="Symbol" w:hAnsi="Symbol" w:cs="Symbol" w:hint="default"/>
      <w:sz w:val="24"/>
      <w:szCs w:val="24"/>
      <w:lang w:val="en-US"/>
    </w:rPr>
  </w:style>
  <w:style w:type="character" w:customStyle="1" w:styleId="WW8Num28z1">
    <w:name w:val="WW8Num28z1"/>
    <w:rsid w:val="005356D8"/>
    <w:rPr>
      <w:rFonts w:ascii="Courier New" w:hAnsi="Courier New" w:cs="Courier New" w:hint="default"/>
    </w:rPr>
  </w:style>
  <w:style w:type="character" w:customStyle="1" w:styleId="WW8Num28z2">
    <w:name w:val="WW8Num28z2"/>
    <w:rsid w:val="005356D8"/>
    <w:rPr>
      <w:rFonts w:ascii="Wingdings" w:hAnsi="Wingdings" w:cs="Wingdings" w:hint="default"/>
    </w:rPr>
  </w:style>
  <w:style w:type="character" w:customStyle="1" w:styleId="WW8Num29z0">
    <w:name w:val="WW8Num29z0"/>
    <w:rsid w:val="005356D8"/>
    <w:rPr>
      <w:rFonts w:ascii="Symbol" w:hAnsi="Symbol" w:cs="Symbol" w:hint="default"/>
    </w:rPr>
  </w:style>
  <w:style w:type="character" w:customStyle="1" w:styleId="WW8Num29z1">
    <w:name w:val="WW8Num29z1"/>
    <w:rsid w:val="005356D8"/>
    <w:rPr>
      <w:rFonts w:ascii="Courier New" w:hAnsi="Courier New" w:cs="Courier New" w:hint="default"/>
    </w:rPr>
  </w:style>
  <w:style w:type="character" w:customStyle="1" w:styleId="WW8Num29z2">
    <w:name w:val="WW8Num29z2"/>
    <w:rsid w:val="005356D8"/>
    <w:rPr>
      <w:rFonts w:ascii="Wingdings" w:hAnsi="Wingdings" w:cs="Wingdings" w:hint="default"/>
    </w:rPr>
  </w:style>
  <w:style w:type="character" w:customStyle="1" w:styleId="WW8Num30z0">
    <w:name w:val="WW8Num30z0"/>
    <w:rsid w:val="005356D8"/>
    <w:rPr>
      <w:rFonts w:ascii="Symbol" w:hAnsi="Symbol" w:cs="Symbol" w:hint="default"/>
    </w:rPr>
  </w:style>
  <w:style w:type="character" w:customStyle="1" w:styleId="WW8Num30z1">
    <w:name w:val="WW8Num30z1"/>
    <w:rsid w:val="005356D8"/>
    <w:rPr>
      <w:rFonts w:ascii="Courier New" w:hAnsi="Courier New" w:cs="Courier New" w:hint="default"/>
    </w:rPr>
  </w:style>
  <w:style w:type="character" w:customStyle="1" w:styleId="WW8Num30z2">
    <w:name w:val="WW8Num30z2"/>
    <w:rsid w:val="005356D8"/>
    <w:rPr>
      <w:rFonts w:ascii="Wingdings" w:hAnsi="Wingdings" w:cs="Wingdings" w:hint="default"/>
    </w:rPr>
  </w:style>
  <w:style w:type="character" w:customStyle="1" w:styleId="WW8Num31z0">
    <w:name w:val="WW8Num31z0"/>
    <w:rsid w:val="005356D8"/>
    <w:rPr>
      <w:rFonts w:ascii="Symbol" w:hAnsi="Symbol" w:cs="Symbol" w:hint="default"/>
    </w:rPr>
  </w:style>
  <w:style w:type="character" w:customStyle="1" w:styleId="WW8Num31z1">
    <w:name w:val="WW8Num31z1"/>
    <w:rsid w:val="005356D8"/>
    <w:rPr>
      <w:rFonts w:ascii="Courier New" w:hAnsi="Courier New" w:cs="Courier New" w:hint="default"/>
    </w:rPr>
  </w:style>
  <w:style w:type="character" w:customStyle="1" w:styleId="WW8Num31z2">
    <w:name w:val="WW8Num31z2"/>
    <w:rsid w:val="005356D8"/>
    <w:rPr>
      <w:rFonts w:ascii="Wingdings" w:hAnsi="Wingdings" w:cs="Wingdings" w:hint="default"/>
    </w:rPr>
  </w:style>
  <w:style w:type="character" w:customStyle="1" w:styleId="WW8Num32z0">
    <w:name w:val="WW8Num32z0"/>
    <w:rsid w:val="005356D8"/>
    <w:rPr>
      <w:rFonts w:ascii="Courier New" w:hAnsi="Courier New" w:cs="Courier New" w:hint="default"/>
    </w:rPr>
  </w:style>
  <w:style w:type="character" w:customStyle="1" w:styleId="WW8Num32z2">
    <w:name w:val="WW8Num32z2"/>
    <w:rsid w:val="005356D8"/>
    <w:rPr>
      <w:rFonts w:ascii="Wingdings" w:hAnsi="Wingdings" w:cs="Wingdings" w:hint="default"/>
    </w:rPr>
  </w:style>
  <w:style w:type="character" w:customStyle="1" w:styleId="WW8Num32z3">
    <w:name w:val="WW8Num32z3"/>
    <w:rsid w:val="005356D8"/>
    <w:rPr>
      <w:rFonts w:ascii="Symbol" w:hAnsi="Symbol" w:cs="Symbol" w:hint="default"/>
    </w:rPr>
  </w:style>
  <w:style w:type="character" w:customStyle="1" w:styleId="WW8Num33z0">
    <w:name w:val="WW8Num33z0"/>
    <w:rsid w:val="005356D8"/>
    <w:rPr>
      <w:rFonts w:ascii="Wingdings" w:hAnsi="Wingdings" w:cs="Wingdings" w:hint="default"/>
    </w:rPr>
  </w:style>
  <w:style w:type="character" w:customStyle="1" w:styleId="WW8Num34z0">
    <w:name w:val="WW8Num34z0"/>
    <w:rsid w:val="005356D8"/>
    <w:rPr>
      <w:rFonts w:ascii="Courier New" w:hAnsi="Courier New" w:cs="Courier New" w:hint="default"/>
    </w:rPr>
  </w:style>
  <w:style w:type="character" w:customStyle="1" w:styleId="WW8Num34z2">
    <w:name w:val="WW8Num34z2"/>
    <w:rsid w:val="005356D8"/>
    <w:rPr>
      <w:rFonts w:ascii="Wingdings" w:hAnsi="Wingdings" w:cs="Wingdings" w:hint="default"/>
    </w:rPr>
  </w:style>
  <w:style w:type="character" w:customStyle="1" w:styleId="WW8Num34z3">
    <w:name w:val="WW8Num34z3"/>
    <w:rsid w:val="005356D8"/>
    <w:rPr>
      <w:rFonts w:ascii="Symbol" w:hAnsi="Symbol" w:cs="Symbol" w:hint="default"/>
    </w:rPr>
  </w:style>
  <w:style w:type="character" w:customStyle="1" w:styleId="WW8Num35z0">
    <w:name w:val="WW8Num35z0"/>
    <w:rsid w:val="005356D8"/>
    <w:rPr>
      <w:rFonts w:ascii="Symbol" w:hAnsi="Symbol" w:cs="Symbol" w:hint="default"/>
    </w:rPr>
  </w:style>
  <w:style w:type="character" w:customStyle="1" w:styleId="WW8Num35z1">
    <w:name w:val="WW8Num35z1"/>
    <w:rsid w:val="005356D8"/>
    <w:rPr>
      <w:rFonts w:ascii="Courier New" w:hAnsi="Courier New" w:cs="Courier New" w:hint="default"/>
    </w:rPr>
  </w:style>
  <w:style w:type="character" w:customStyle="1" w:styleId="WW8Num35z2">
    <w:name w:val="WW8Num35z2"/>
    <w:rsid w:val="005356D8"/>
    <w:rPr>
      <w:rFonts w:ascii="Wingdings" w:hAnsi="Wingdings" w:cs="Wingdings" w:hint="default"/>
    </w:rPr>
  </w:style>
  <w:style w:type="character" w:customStyle="1" w:styleId="WW8Num36z0">
    <w:name w:val="WW8Num36z0"/>
    <w:rsid w:val="005356D8"/>
    <w:rPr>
      <w:rFonts w:ascii="Courier New" w:hAnsi="Courier New" w:cs="Courier New" w:hint="default"/>
    </w:rPr>
  </w:style>
  <w:style w:type="character" w:customStyle="1" w:styleId="WW8Num36z2">
    <w:name w:val="WW8Num36z2"/>
    <w:rsid w:val="005356D8"/>
    <w:rPr>
      <w:rFonts w:ascii="Wingdings" w:hAnsi="Wingdings" w:cs="Wingdings" w:hint="default"/>
    </w:rPr>
  </w:style>
  <w:style w:type="character" w:customStyle="1" w:styleId="WW8Num36z3">
    <w:name w:val="WW8Num36z3"/>
    <w:rsid w:val="005356D8"/>
    <w:rPr>
      <w:rFonts w:ascii="Symbol" w:hAnsi="Symbol" w:cs="Symbol" w:hint="default"/>
    </w:rPr>
  </w:style>
  <w:style w:type="character" w:customStyle="1" w:styleId="WW8Num37z0">
    <w:name w:val="WW8Num37z0"/>
    <w:rsid w:val="005356D8"/>
    <w:rPr>
      <w:rFonts w:ascii="Symbol" w:hAnsi="Symbol" w:cs="Symbol" w:hint="default"/>
    </w:rPr>
  </w:style>
  <w:style w:type="character" w:customStyle="1" w:styleId="WW8Num37z1">
    <w:name w:val="WW8Num37z1"/>
    <w:rsid w:val="005356D8"/>
    <w:rPr>
      <w:rFonts w:ascii="Courier New" w:hAnsi="Courier New" w:cs="Courier New" w:hint="default"/>
    </w:rPr>
  </w:style>
  <w:style w:type="character" w:customStyle="1" w:styleId="WW8Num37z2">
    <w:name w:val="WW8Num37z2"/>
    <w:rsid w:val="005356D8"/>
    <w:rPr>
      <w:rFonts w:ascii="Wingdings" w:hAnsi="Wingdings" w:cs="Wingdings" w:hint="default"/>
    </w:rPr>
  </w:style>
  <w:style w:type="character" w:customStyle="1" w:styleId="WW8Num38z0">
    <w:name w:val="WW8Num38z0"/>
    <w:rsid w:val="005356D8"/>
    <w:rPr>
      <w:rFonts w:ascii="Courier New" w:hAnsi="Courier New" w:cs="Courier New" w:hint="default"/>
    </w:rPr>
  </w:style>
  <w:style w:type="character" w:customStyle="1" w:styleId="WW8Num38z2">
    <w:name w:val="WW8Num38z2"/>
    <w:rsid w:val="005356D8"/>
    <w:rPr>
      <w:rFonts w:ascii="Wingdings" w:hAnsi="Wingdings" w:cs="Wingdings" w:hint="default"/>
    </w:rPr>
  </w:style>
  <w:style w:type="character" w:customStyle="1" w:styleId="WW8Num38z3">
    <w:name w:val="WW8Num38z3"/>
    <w:rsid w:val="005356D8"/>
    <w:rPr>
      <w:rFonts w:ascii="Symbol" w:hAnsi="Symbol" w:cs="Symbol" w:hint="default"/>
    </w:rPr>
  </w:style>
  <w:style w:type="character" w:customStyle="1" w:styleId="WW8Num39z0">
    <w:name w:val="WW8Num39z0"/>
    <w:rsid w:val="005356D8"/>
    <w:rPr>
      <w:rFonts w:ascii="Courier New" w:hAnsi="Courier New" w:cs="Courier New" w:hint="default"/>
    </w:rPr>
  </w:style>
  <w:style w:type="character" w:customStyle="1" w:styleId="WW8Num39z2">
    <w:name w:val="WW8Num39z2"/>
    <w:rsid w:val="005356D8"/>
    <w:rPr>
      <w:rFonts w:ascii="Wingdings" w:hAnsi="Wingdings" w:cs="Wingdings" w:hint="default"/>
    </w:rPr>
  </w:style>
  <w:style w:type="character" w:customStyle="1" w:styleId="WW8Num39z3">
    <w:name w:val="WW8Num39z3"/>
    <w:rsid w:val="005356D8"/>
    <w:rPr>
      <w:rFonts w:ascii="Symbol" w:hAnsi="Symbol" w:cs="Symbol" w:hint="default"/>
    </w:rPr>
  </w:style>
  <w:style w:type="character" w:customStyle="1" w:styleId="WW8Num40z0">
    <w:name w:val="WW8Num40z0"/>
    <w:rsid w:val="005356D8"/>
    <w:rPr>
      <w:rFonts w:ascii="Symbol" w:hAnsi="Symbol" w:cs="Symbol" w:hint="default"/>
      <w:sz w:val="24"/>
      <w:szCs w:val="24"/>
    </w:rPr>
  </w:style>
  <w:style w:type="character" w:customStyle="1" w:styleId="WW8Num40z1">
    <w:name w:val="WW8Num40z1"/>
    <w:rsid w:val="005356D8"/>
    <w:rPr>
      <w:rFonts w:ascii="Courier New" w:hAnsi="Courier New" w:cs="Courier New" w:hint="default"/>
    </w:rPr>
  </w:style>
  <w:style w:type="character" w:customStyle="1" w:styleId="WW8Num40z2">
    <w:name w:val="WW8Num40z2"/>
    <w:rsid w:val="005356D8"/>
    <w:rPr>
      <w:rFonts w:ascii="Wingdings" w:hAnsi="Wingdings" w:cs="Wingdings" w:hint="default"/>
    </w:rPr>
  </w:style>
  <w:style w:type="character" w:customStyle="1" w:styleId="WW8Num41z0">
    <w:name w:val="WW8Num41z0"/>
    <w:rsid w:val="005356D8"/>
    <w:rPr>
      <w:rFonts w:ascii="Symbol" w:hAnsi="Symbol" w:cs="Symbol" w:hint="default"/>
    </w:rPr>
  </w:style>
  <w:style w:type="character" w:customStyle="1" w:styleId="WW8Num42z0">
    <w:name w:val="WW8Num42z0"/>
    <w:rsid w:val="005356D8"/>
    <w:rPr>
      <w:rFonts w:ascii="Symbol" w:hAnsi="Symbol" w:cs="Symbol" w:hint="default"/>
      <w:sz w:val="24"/>
      <w:szCs w:val="24"/>
    </w:rPr>
  </w:style>
  <w:style w:type="character" w:customStyle="1" w:styleId="WW8Num42z1">
    <w:name w:val="WW8Num42z1"/>
    <w:rsid w:val="005356D8"/>
    <w:rPr>
      <w:rFonts w:ascii="Courier New" w:hAnsi="Courier New" w:cs="Courier New" w:hint="default"/>
    </w:rPr>
  </w:style>
  <w:style w:type="character" w:customStyle="1" w:styleId="WW8Num42z2">
    <w:name w:val="WW8Num42z2"/>
    <w:rsid w:val="005356D8"/>
    <w:rPr>
      <w:rFonts w:ascii="Wingdings" w:hAnsi="Wingdings" w:cs="Wingdings" w:hint="default"/>
    </w:rPr>
  </w:style>
  <w:style w:type="character" w:customStyle="1" w:styleId="WW8Num43z0">
    <w:name w:val="WW8Num43z0"/>
    <w:rsid w:val="005356D8"/>
    <w:rPr>
      <w:rFonts w:ascii="Symbol" w:hAnsi="Symbol" w:cs="Symbol" w:hint="default"/>
    </w:rPr>
  </w:style>
  <w:style w:type="character" w:customStyle="1" w:styleId="WW8Num43z1">
    <w:name w:val="WW8Num43z1"/>
    <w:rsid w:val="005356D8"/>
    <w:rPr>
      <w:rFonts w:ascii="Courier New" w:hAnsi="Courier New" w:cs="Courier New" w:hint="default"/>
    </w:rPr>
  </w:style>
  <w:style w:type="character" w:customStyle="1" w:styleId="WW8Num43z2">
    <w:name w:val="WW8Num43z2"/>
    <w:rsid w:val="005356D8"/>
    <w:rPr>
      <w:rFonts w:ascii="Wingdings" w:hAnsi="Wingdings" w:cs="Wingdings" w:hint="default"/>
    </w:rPr>
  </w:style>
  <w:style w:type="character" w:customStyle="1" w:styleId="WW8Num44z0">
    <w:name w:val="WW8Num44z0"/>
    <w:rsid w:val="005356D8"/>
    <w:rPr>
      <w:rFonts w:ascii="Symbol" w:hAnsi="Symbol" w:cs="Symbol" w:hint="default"/>
    </w:rPr>
  </w:style>
  <w:style w:type="character" w:customStyle="1" w:styleId="WW8Num44z1">
    <w:name w:val="WW8Num44z1"/>
    <w:rsid w:val="005356D8"/>
    <w:rPr>
      <w:rFonts w:ascii="Courier New" w:hAnsi="Courier New" w:cs="Courier New" w:hint="default"/>
    </w:rPr>
  </w:style>
  <w:style w:type="character" w:customStyle="1" w:styleId="WW8Num44z2">
    <w:name w:val="WW8Num44z2"/>
    <w:rsid w:val="005356D8"/>
    <w:rPr>
      <w:rFonts w:ascii="Wingdings" w:hAnsi="Wingdings" w:cs="Wingdings" w:hint="default"/>
    </w:rPr>
  </w:style>
  <w:style w:type="character" w:styleId="Emphasis">
    <w:name w:val="Emphasis"/>
    <w:basedOn w:val="DefaultParagraphFont"/>
    <w:qFormat/>
    <w:rsid w:val="005356D8"/>
    <w:rPr>
      <w:rFonts w:ascii="Arial Black" w:hAnsi="Arial Black" w:cs="Arial Black"/>
      <w:spacing w:val="-8"/>
      <w:sz w:val="18"/>
      <w:szCs w:val="18"/>
    </w:rPr>
  </w:style>
  <w:style w:type="character" w:customStyle="1" w:styleId="Job">
    <w:name w:val="Job"/>
    <w:basedOn w:val="DefaultParagraphFont"/>
    <w:rsid w:val="005356D8"/>
  </w:style>
  <w:style w:type="character" w:customStyle="1" w:styleId="Lead-inEmphasis">
    <w:name w:val="Lead-in Emphasis"/>
    <w:rsid w:val="005356D8"/>
    <w:rPr>
      <w:rFonts w:ascii="Arial Black" w:hAnsi="Arial Black" w:cs="Arial Black"/>
      <w:spacing w:val="-6"/>
      <w:sz w:val="18"/>
      <w:szCs w:val="18"/>
    </w:rPr>
  </w:style>
  <w:style w:type="character" w:styleId="PageNumber">
    <w:name w:val="page number"/>
    <w:basedOn w:val="DefaultParagraphFont"/>
    <w:rsid w:val="005356D8"/>
    <w:rPr>
      <w:rFonts w:ascii="Arial" w:hAnsi="Arial" w:cs="Arial"/>
      <w:sz w:val="18"/>
      <w:szCs w:val="18"/>
    </w:rPr>
  </w:style>
  <w:style w:type="character" w:styleId="Hyperlink">
    <w:name w:val="Hyperlink"/>
    <w:basedOn w:val="DefaultParagraphFont"/>
    <w:rsid w:val="005356D8"/>
    <w:rPr>
      <w:color w:val="0000FF"/>
      <w:u w:val="single"/>
    </w:rPr>
  </w:style>
  <w:style w:type="character" w:styleId="FollowedHyperlink">
    <w:name w:val="FollowedHyperlink"/>
    <w:basedOn w:val="DefaultParagraphFont"/>
    <w:rsid w:val="005356D8"/>
    <w:rPr>
      <w:color w:val="800080"/>
      <w:u w:val="single"/>
    </w:rPr>
  </w:style>
  <w:style w:type="character" w:customStyle="1" w:styleId="TitleChar">
    <w:name w:val="Title Char"/>
    <w:basedOn w:val="DefaultParagraphFont"/>
    <w:rsid w:val="005356D8"/>
    <w:rPr>
      <w:rFonts w:ascii="Cambria" w:eastAsia="Times New Roman" w:hAnsi="Cambria" w:cs="Times New Roman"/>
      <w:b/>
      <w:bCs/>
      <w:kern w:val="1"/>
      <w:sz w:val="32"/>
      <w:szCs w:val="32"/>
    </w:rPr>
  </w:style>
  <w:style w:type="paragraph" w:customStyle="1" w:styleId="Heading">
    <w:name w:val="Heading"/>
    <w:basedOn w:val="Normal"/>
    <w:next w:val="BodyText"/>
    <w:rsid w:val="005356D8"/>
    <w:pPr>
      <w:keepNext/>
      <w:spacing w:before="240" w:after="120"/>
    </w:pPr>
    <w:rPr>
      <w:rFonts w:eastAsia="Microsoft YaHei" w:cs="Lucida Sans"/>
      <w:sz w:val="28"/>
      <w:szCs w:val="28"/>
    </w:rPr>
  </w:style>
  <w:style w:type="paragraph" w:styleId="BodyText">
    <w:name w:val="Body Text"/>
    <w:basedOn w:val="Normal"/>
    <w:rsid w:val="005356D8"/>
    <w:pPr>
      <w:spacing w:after="220" w:line="220" w:lineRule="atLeast"/>
      <w:jc w:val="both"/>
    </w:pPr>
    <w:rPr>
      <w:spacing w:val="-5"/>
    </w:rPr>
  </w:style>
  <w:style w:type="paragraph" w:styleId="List">
    <w:name w:val="List"/>
    <w:basedOn w:val="BodyText"/>
    <w:rsid w:val="005356D8"/>
    <w:rPr>
      <w:rFonts w:cs="Lucida Sans"/>
    </w:rPr>
  </w:style>
  <w:style w:type="paragraph" w:styleId="Caption">
    <w:name w:val="caption"/>
    <w:basedOn w:val="Normal"/>
    <w:qFormat/>
    <w:rsid w:val="005356D8"/>
    <w:pPr>
      <w:suppressLineNumbers/>
      <w:spacing w:before="120" w:after="120"/>
    </w:pPr>
    <w:rPr>
      <w:rFonts w:cs="Lucida Sans"/>
      <w:i/>
      <w:iCs/>
      <w:sz w:val="24"/>
      <w:szCs w:val="24"/>
    </w:rPr>
  </w:style>
  <w:style w:type="paragraph" w:customStyle="1" w:styleId="Index">
    <w:name w:val="Index"/>
    <w:basedOn w:val="Normal"/>
    <w:rsid w:val="005356D8"/>
    <w:pPr>
      <w:suppressLineNumbers/>
    </w:pPr>
    <w:rPr>
      <w:rFonts w:cs="Lucida Sans"/>
    </w:rPr>
  </w:style>
  <w:style w:type="paragraph" w:customStyle="1" w:styleId="HeadingBase">
    <w:name w:val="Heading Base"/>
    <w:basedOn w:val="BodyText"/>
    <w:next w:val="BodyText"/>
    <w:rsid w:val="005356D8"/>
    <w:pPr>
      <w:keepNext/>
      <w:keepLines/>
      <w:spacing w:after="0"/>
    </w:pPr>
    <w:rPr>
      <w:spacing w:val="-4"/>
      <w:sz w:val="18"/>
      <w:szCs w:val="18"/>
    </w:rPr>
  </w:style>
  <w:style w:type="paragraph" w:customStyle="1" w:styleId="Achievement">
    <w:name w:val="Achievement"/>
    <w:basedOn w:val="BodyText"/>
    <w:rsid w:val="005356D8"/>
    <w:pPr>
      <w:tabs>
        <w:tab w:val="num" w:pos="360"/>
      </w:tabs>
      <w:spacing w:after="60"/>
      <w:ind w:left="245" w:hanging="245"/>
    </w:pPr>
  </w:style>
  <w:style w:type="paragraph" w:customStyle="1" w:styleId="Address1">
    <w:name w:val="Address 1"/>
    <w:basedOn w:val="Normal"/>
    <w:rsid w:val="005356D8"/>
    <w:pPr>
      <w:spacing w:line="160" w:lineRule="atLeast"/>
      <w:jc w:val="both"/>
    </w:pPr>
    <w:rPr>
      <w:sz w:val="14"/>
      <w:szCs w:val="14"/>
    </w:rPr>
  </w:style>
  <w:style w:type="paragraph" w:customStyle="1" w:styleId="Address2">
    <w:name w:val="Address 2"/>
    <w:basedOn w:val="Normal"/>
    <w:rsid w:val="005356D8"/>
    <w:pPr>
      <w:spacing w:line="160" w:lineRule="atLeast"/>
      <w:jc w:val="both"/>
    </w:pPr>
    <w:rPr>
      <w:sz w:val="14"/>
      <w:szCs w:val="14"/>
    </w:rPr>
  </w:style>
  <w:style w:type="paragraph" w:styleId="BodyTextIndent">
    <w:name w:val="Body Text Indent"/>
    <w:basedOn w:val="BodyText"/>
    <w:rsid w:val="005356D8"/>
    <w:pPr>
      <w:ind w:left="720"/>
    </w:pPr>
  </w:style>
  <w:style w:type="paragraph" w:customStyle="1" w:styleId="CityState">
    <w:name w:val="City/State"/>
    <w:basedOn w:val="BodyText"/>
    <w:next w:val="BodyText"/>
    <w:rsid w:val="005356D8"/>
    <w:pPr>
      <w:keepNext/>
    </w:pPr>
  </w:style>
  <w:style w:type="paragraph" w:customStyle="1" w:styleId="CompanyName">
    <w:name w:val="Company Name"/>
    <w:basedOn w:val="Normal"/>
    <w:next w:val="Normal"/>
    <w:rsid w:val="005356D8"/>
    <w:pPr>
      <w:jc w:val="both"/>
    </w:pPr>
    <w:rPr>
      <w:b/>
      <w:bCs/>
      <w:sz w:val="22"/>
      <w:szCs w:val="22"/>
    </w:rPr>
  </w:style>
  <w:style w:type="paragraph" w:customStyle="1" w:styleId="CompanyNameOne">
    <w:name w:val="Company Name One"/>
    <w:basedOn w:val="CompanyName"/>
    <w:next w:val="Normal"/>
    <w:rsid w:val="005356D8"/>
  </w:style>
  <w:style w:type="paragraph" w:styleId="Date">
    <w:name w:val="Date"/>
    <w:basedOn w:val="BodyText"/>
    <w:rsid w:val="005356D8"/>
    <w:pPr>
      <w:keepNext/>
    </w:pPr>
  </w:style>
  <w:style w:type="paragraph" w:customStyle="1" w:styleId="DocumentLabel">
    <w:name w:val="Document Label"/>
    <w:basedOn w:val="Normal"/>
    <w:next w:val="Normal"/>
    <w:rsid w:val="005356D8"/>
    <w:pPr>
      <w:spacing w:after="220"/>
      <w:jc w:val="both"/>
    </w:pPr>
    <w:rPr>
      <w:spacing w:val="-20"/>
      <w:sz w:val="48"/>
      <w:szCs w:val="48"/>
    </w:rPr>
  </w:style>
  <w:style w:type="paragraph" w:customStyle="1" w:styleId="HeaderBase">
    <w:name w:val="Header Base"/>
    <w:basedOn w:val="Normal"/>
    <w:rsid w:val="005356D8"/>
    <w:pPr>
      <w:jc w:val="both"/>
    </w:pPr>
  </w:style>
  <w:style w:type="paragraph" w:styleId="Footer">
    <w:name w:val="footer"/>
    <w:basedOn w:val="HeaderBase"/>
    <w:rsid w:val="005356D8"/>
    <w:pPr>
      <w:tabs>
        <w:tab w:val="right" w:pos="6840"/>
      </w:tabs>
      <w:spacing w:line="220" w:lineRule="atLeast"/>
      <w:ind w:left="-2160"/>
    </w:pPr>
    <w:rPr>
      <w:b/>
      <w:bCs/>
      <w:sz w:val="18"/>
      <w:szCs w:val="18"/>
    </w:rPr>
  </w:style>
  <w:style w:type="paragraph" w:styleId="Header">
    <w:name w:val="header"/>
    <w:basedOn w:val="HeaderBase"/>
    <w:rsid w:val="005356D8"/>
    <w:pPr>
      <w:spacing w:line="220" w:lineRule="atLeast"/>
      <w:ind w:left="-2160"/>
    </w:pPr>
  </w:style>
  <w:style w:type="paragraph" w:customStyle="1" w:styleId="Institution">
    <w:name w:val="Institution"/>
    <w:basedOn w:val="Normal"/>
    <w:next w:val="Achievement"/>
    <w:rsid w:val="005356D8"/>
    <w:pPr>
      <w:tabs>
        <w:tab w:val="left" w:pos="2160"/>
        <w:tab w:val="right" w:pos="6480"/>
      </w:tabs>
      <w:spacing w:before="240" w:after="60" w:line="220" w:lineRule="atLeast"/>
    </w:pPr>
  </w:style>
  <w:style w:type="paragraph" w:customStyle="1" w:styleId="JobTitle">
    <w:name w:val="Job Title"/>
    <w:next w:val="Achievement"/>
    <w:rsid w:val="005356D8"/>
    <w:pPr>
      <w:suppressAutoHyphens/>
      <w:spacing w:after="60" w:line="220" w:lineRule="atLeast"/>
    </w:pPr>
    <w:rPr>
      <w:rFonts w:ascii="Arial Black" w:hAnsi="Arial Black" w:cs="Arial Black"/>
      <w:spacing w:val="-10"/>
      <w:lang w:val="en-US" w:eastAsia="ar-SA"/>
    </w:rPr>
  </w:style>
  <w:style w:type="paragraph" w:customStyle="1" w:styleId="Name">
    <w:name w:val="Name"/>
    <w:basedOn w:val="Normal"/>
    <w:next w:val="Normal"/>
    <w:rsid w:val="005356D8"/>
    <w:pPr>
      <w:pBdr>
        <w:bottom w:val="single" w:sz="4" w:space="4" w:color="000000"/>
      </w:pBdr>
      <w:spacing w:after="440" w:line="240" w:lineRule="atLeast"/>
    </w:pPr>
    <w:rPr>
      <w:rFonts w:ascii="Arial Black" w:hAnsi="Arial Black" w:cs="Arial Black"/>
      <w:spacing w:val="-35"/>
      <w:sz w:val="54"/>
      <w:szCs w:val="54"/>
    </w:rPr>
  </w:style>
  <w:style w:type="paragraph" w:customStyle="1" w:styleId="SectionTitle">
    <w:name w:val="Section Title"/>
    <w:basedOn w:val="Normal"/>
    <w:next w:val="Normal"/>
    <w:rsid w:val="005356D8"/>
    <w:pPr>
      <w:spacing w:before="220" w:line="220" w:lineRule="atLeast"/>
    </w:pPr>
    <w:rPr>
      <w:b/>
      <w:bCs/>
      <w:spacing w:val="-10"/>
      <w:sz w:val="24"/>
      <w:szCs w:val="24"/>
    </w:rPr>
  </w:style>
  <w:style w:type="paragraph" w:customStyle="1" w:styleId="NoTitle">
    <w:name w:val="No Title"/>
    <w:basedOn w:val="SectionTitle"/>
    <w:rsid w:val="005356D8"/>
  </w:style>
  <w:style w:type="paragraph" w:customStyle="1" w:styleId="Objective">
    <w:name w:val="Objective"/>
    <w:basedOn w:val="Normal"/>
    <w:next w:val="BodyText"/>
    <w:rsid w:val="005356D8"/>
    <w:pPr>
      <w:spacing w:before="240" w:after="220" w:line="220" w:lineRule="atLeast"/>
    </w:pPr>
  </w:style>
  <w:style w:type="paragraph" w:customStyle="1" w:styleId="PersonalData">
    <w:name w:val="Personal Data"/>
    <w:basedOn w:val="BodyText"/>
    <w:rsid w:val="005356D8"/>
    <w:pPr>
      <w:spacing w:after="120" w:line="240" w:lineRule="exact"/>
      <w:ind w:left="-1080" w:right="1080"/>
    </w:pPr>
    <w:rPr>
      <w:i/>
      <w:iCs/>
      <w:spacing w:val="0"/>
      <w:sz w:val="22"/>
      <w:szCs w:val="22"/>
    </w:rPr>
  </w:style>
  <w:style w:type="paragraph" w:customStyle="1" w:styleId="PersonalInfo">
    <w:name w:val="Personal Info"/>
    <w:basedOn w:val="Achievement"/>
    <w:next w:val="Achievement"/>
    <w:rsid w:val="005356D8"/>
    <w:pPr>
      <w:tabs>
        <w:tab w:val="clear" w:pos="360"/>
      </w:tabs>
      <w:spacing w:before="240"/>
    </w:pPr>
  </w:style>
  <w:style w:type="paragraph" w:customStyle="1" w:styleId="SectionSubtitle">
    <w:name w:val="Section Subtitle"/>
    <w:basedOn w:val="SectionTitle"/>
    <w:next w:val="Normal"/>
    <w:rsid w:val="005356D8"/>
    <w:rPr>
      <w:b w:val="0"/>
      <w:bCs w:val="0"/>
      <w:spacing w:val="0"/>
    </w:rPr>
  </w:style>
  <w:style w:type="paragraph" w:styleId="DocumentMap">
    <w:name w:val="Document Map"/>
    <w:basedOn w:val="Normal"/>
    <w:rsid w:val="005356D8"/>
    <w:pPr>
      <w:shd w:val="clear" w:color="auto" w:fill="000080"/>
    </w:pPr>
    <w:rPr>
      <w:rFonts w:ascii="Tahoma" w:hAnsi="Tahoma" w:cs="Tahoma"/>
    </w:rPr>
  </w:style>
  <w:style w:type="paragraph" w:styleId="Title">
    <w:name w:val="Title"/>
    <w:basedOn w:val="Normal"/>
    <w:next w:val="Normal"/>
    <w:qFormat/>
    <w:rsid w:val="005356D8"/>
    <w:pPr>
      <w:spacing w:before="240" w:after="60"/>
      <w:jc w:val="center"/>
    </w:pPr>
    <w:rPr>
      <w:rFonts w:ascii="Cambria" w:hAnsi="Cambria" w:cs="Times New Roman"/>
      <w:b/>
      <w:bCs/>
      <w:kern w:val="1"/>
      <w:sz w:val="32"/>
      <w:szCs w:val="32"/>
    </w:rPr>
  </w:style>
  <w:style w:type="paragraph" w:styleId="Subtitle">
    <w:name w:val="Subtitle"/>
    <w:basedOn w:val="Heading"/>
    <w:next w:val="BodyText"/>
    <w:qFormat/>
    <w:rsid w:val="005356D8"/>
    <w:pPr>
      <w:jc w:val="center"/>
    </w:pPr>
    <w:rPr>
      <w:i/>
      <w:iCs/>
    </w:rPr>
  </w:style>
  <w:style w:type="paragraph" w:customStyle="1" w:styleId="TableContents">
    <w:name w:val="Table Contents"/>
    <w:basedOn w:val="Normal"/>
    <w:rsid w:val="005356D8"/>
    <w:pPr>
      <w:suppressLineNumbers/>
    </w:pPr>
  </w:style>
  <w:style w:type="paragraph" w:customStyle="1" w:styleId="TableHeading">
    <w:name w:val="Table Heading"/>
    <w:basedOn w:val="TableContents"/>
    <w:rsid w:val="005356D8"/>
    <w:pPr>
      <w:jc w:val="center"/>
    </w:pPr>
    <w:rPr>
      <w:b/>
      <w:bCs/>
    </w:rPr>
  </w:style>
  <w:style w:type="paragraph" w:customStyle="1" w:styleId="Framecontents">
    <w:name w:val="Frame contents"/>
    <w:basedOn w:val="BodyText"/>
    <w:rsid w:val="005356D8"/>
  </w:style>
  <w:style w:type="paragraph" w:styleId="NoSpacing">
    <w:name w:val="No Spacing"/>
    <w:uiPriority w:val="1"/>
    <w:qFormat/>
    <w:rsid w:val="00C905CF"/>
    <w:pPr>
      <w:suppressAutoHyphens/>
    </w:pPr>
    <w:rPr>
      <w:rFonts w:ascii="Arial" w:hAnsi="Arial" w:cs="Arial"/>
      <w:lang w:eastAsia="ar-SA"/>
    </w:rPr>
  </w:style>
  <w:style w:type="paragraph" w:styleId="ListParagraph">
    <w:name w:val="List Paragraph"/>
    <w:basedOn w:val="Normal"/>
    <w:uiPriority w:val="34"/>
    <w:qFormat/>
    <w:rsid w:val="004C1DE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Resume%20Wizard.wi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Resume Wizard.wiz</Template>
  <TotalTime>20</TotalTime>
  <Pages>4</Pages>
  <Words>1106</Words>
  <Characters>6305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Resume</vt:lpstr>
    </vt:vector>
  </TitlesOfParts>
  <Company/>
  <LinksUpToDate>false</LinksUpToDate>
  <CharactersWithSpaces>7397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Richard Burns</dc:creator>
  <cp:lastModifiedBy>Richard Burns</cp:lastModifiedBy>
  <cp:revision>12</cp:revision>
  <cp:lastPrinted>2018-09-16T18:28:00Z</cp:lastPrinted>
  <dcterms:created xsi:type="dcterms:W3CDTF">2019-06-24T07:29:00Z</dcterms:created>
  <dcterms:modified xsi:type="dcterms:W3CDTF">2019-11-06T19:01:00Z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sume Post Wizard Balloon">
    <vt:lpwstr>0</vt:lpwstr>
  </property>
  <property fmtid="{D5CDD505-2E9C-101B-9397-08002B2CF9AE}" pid="3" name="iResumeStyle">
    <vt:lpwstr>0</vt:lpwstr>
  </property>
</Properties>
</file>