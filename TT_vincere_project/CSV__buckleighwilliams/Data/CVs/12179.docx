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386A" w14:textId="77777777" w:rsidR="00AA467C" w:rsidRPr="00A77471" w:rsidRDefault="00AA467C" w:rsidP="00B942E5">
      <w:pPr>
        <w:spacing w:before="120" w:after="0"/>
        <w:jc w:val="center"/>
        <w:outlineLvl w:val="0"/>
        <w:rPr>
          <w:rFonts w:ascii="Arial" w:hAnsi="Arial"/>
          <w:b/>
          <w:sz w:val="40"/>
          <w:szCs w:val="40"/>
        </w:rPr>
      </w:pPr>
      <w:r w:rsidRPr="00A77471">
        <w:rPr>
          <w:rFonts w:ascii="Arial" w:hAnsi="Arial"/>
          <w:b/>
          <w:sz w:val="40"/>
          <w:szCs w:val="40"/>
        </w:rPr>
        <w:t>Robert Foster</w:t>
      </w:r>
    </w:p>
    <w:p w14:paraId="28B07A29" w14:textId="2F17CA1A" w:rsidR="00207601" w:rsidRPr="00A047FF" w:rsidRDefault="009E654A" w:rsidP="00B942E5">
      <w:pPr>
        <w:pStyle w:val="MediumGrid21"/>
        <w:spacing w:before="120"/>
        <w:jc w:val="center"/>
        <w:outlineLvl w:val="0"/>
        <w:rPr>
          <w:rFonts w:ascii="Arial" w:hAnsi="Arial"/>
          <w:i/>
          <w:sz w:val="19"/>
          <w:szCs w:val="19"/>
          <w:lang w:val="fr-FR"/>
        </w:rPr>
      </w:pPr>
      <w:r w:rsidRPr="00A047FF">
        <w:rPr>
          <w:rFonts w:ascii="Arial" w:hAnsi="Arial"/>
          <w:i/>
          <w:sz w:val="19"/>
          <w:szCs w:val="19"/>
          <w:lang w:val="fr-FR"/>
        </w:rPr>
        <w:t xml:space="preserve">16 </w:t>
      </w:r>
      <w:proofErr w:type="spellStart"/>
      <w:r w:rsidRPr="00A047FF">
        <w:rPr>
          <w:rFonts w:ascii="Arial" w:hAnsi="Arial"/>
          <w:i/>
          <w:sz w:val="19"/>
          <w:szCs w:val="19"/>
          <w:lang w:val="fr-FR"/>
        </w:rPr>
        <w:t>Strawberry</w:t>
      </w:r>
      <w:proofErr w:type="spellEnd"/>
      <w:r w:rsidRPr="00A047FF">
        <w:rPr>
          <w:rFonts w:ascii="Arial" w:hAnsi="Arial"/>
          <w:i/>
          <w:sz w:val="19"/>
          <w:szCs w:val="19"/>
          <w:lang w:val="fr-FR"/>
        </w:rPr>
        <w:t xml:space="preserve"> Avenue, </w:t>
      </w:r>
      <w:proofErr w:type="spellStart"/>
      <w:r w:rsidRPr="00A047FF">
        <w:rPr>
          <w:rFonts w:ascii="Arial" w:hAnsi="Arial"/>
          <w:i/>
          <w:sz w:val="19"/>
          <w:szCs w:val="19"/>
          <w:lang w:val="fr-FR"/>
        </w:rPr>
        <w:t>Garforth</w:t>
      </w:r>
      <w:proofErr w:type="spellEnd"/>
      <w:r w:rsidRPr="00A047FF">
        <w:rPr>
          <w:rFonts w:ascii="Arial" w:hAnsi="Arial"/>
          <w:i/>
          <w:sz w:val="19"/>
          <w:szCs w:val="19"/>
          <w:lang w:val="fr-FR"/>
        </w:rPr>
        <w:t xml:space="preserve">, Leeds, LS25 1EE </w:t>
      </w:r>
    </w:p>
    <w:p w14:paraId="4B89D45B" w14:textId="411F5A99" w:rsidR="00207601" w:rsidRPr="00A047FF" w:rsidRDefault="00207601" w:rsidP="005D7C6E">
      <w:pPr>
        <w:pStyle w:val="MediumGrid21"/>
        <w:jc w:val="center"/>
        <w:outlineLvl w:val="0"/>
        <w:rPr>
          <w:rFonts w:ascii="Arial" w:hAnsi="Arial"/>
          <w:i/>
          <w:sz w:val="19"/>
          <w:szCs w:val="19"/>
          <w:lang w:val="fr-FR"/>
        </w:rPr>
      </w:pPr>
      <w:r w:rsidRPr="00A047FF">
        <w:rPr>
          <w:rFonts w:ascii="Arial" w:hAnsi="Arial"/>
          <w:sz w:val="19"/>
          <w:szCs w:val="19"/>
          <w:lang w:val="fr-FR"/>
        </w:rPr>
        <w:t xml:space="preserve">Mob: </w:t>
      </w:r>
      <w:r w:rsidR="00C1242A" w:rsidRPr="00A047FF">
        <w:rPr>
          <w:rFonts w:ascii="Arial" w:hAnsi="Arial"/>
          <w:b/>
          <w:i/>
          <w:sz w:val="19"/>
          <w:szCs w:val="19"/>
          <w:lang w:val="fr-FR"/>
        </w:rPr>
        <w:t>07522 585 275</w:t>
      </w:r>
      <w:r w:rsidRPr="00A047FF">
        <w:rPr>
          <w:rFonts w:ascii="Arial" w:hAnsi="Arial"/>
          <w:b/>
          <w:i/>
          <w:sz w:val="19"/>
          <w:szCs w:val="19"/>
          <w:lang w:val="fr-FR"/>
        </w:rPr>
        <w:t xml:space="preserve"> </w:t>
      </w:r>
      <w:r w:rsidRPr="00A047FF">
        <w:rPr>
          <w:rFonts w:ascii="Arial" w:hAnsi="Arial"/>
          <w:sz w:val="19"/>
          <w:szCs w:val="19"/>
          <w:lang w:val="fr-FR"/>
        </w:rPr>
        <w:t xml:space="preserve">Email: </w:t>
      </w:r>
      <w:hyperlink r:id="rId7" w:history="1">
        <w:r w:rsidRPr="00A047FF">
          <w:rPr>
            <w:rStyle w:val="Hyperlink"/>
            <w:rFonts w:ascii="Arial" w:hAnsi="Arial"/>
            <w:b/>
            <w:i/>
            <w:sz w:val="19"/>
            <w:szCs w:val="19"/>
            <w:lang w:val="fr-FR"/>
          </w:rPr>
          <w:t>robertfoster100@iclou</w:t>
        </w:r>
        <w:r w:rsidRPr="00A047FF">
          <w:rPr>
            <w:rStyle w:val="Hyperlink"/>
            <w:rFonts w:ascii="Arial" w:hAnsi="Arial"/>
            <w:b/>
            <w:i/>
            <w:sz w:val="19"/>
            <w:szCs w:val="19"/>
            <w:lang w:val="fr-FR"/>
          </w:rPr>
          <w:t>d</w:t>
        </w:r>
        <w:r w:rsidRPr="00A047FF">
          <w:rPr>
            <w:rStyle w:val="Hyperlink"/>
            <w:rFonts w:ascii="Arial" w:hAnsi="Arial"/>
            <w:b/>
            <w:i/>
            <w:sz w:val="19"/>
            <w:szCs w:val="19"/>
            <w:lang w:val="fr-FR"/>
          </w:rPr>
          <w:t>.com</w:t>
        </w:r>
      </w:hyperlink>
    </w:p>
    <w:p w14:paraId="24F82CB2" w14:textId="7FE0056F" w:rsidR="00AA467C" w:rsidRPr="00A047FF" w:rsidRDefault="00AA467C" w:rsidP="005D7C6E">
      <w:pPr>
        <w:spacing w:before="120" w:after="0"/>
        <w:jc w:val="both"/>
        <w:rPr>
          <w:rFonts w:ascii="Arial" w:hAnsi="Arial"/>
          <w:sz w:val="19"/>
          <w:szCs w:val="19"/>
          <w:lang w:val="fr-FR"/>
        </w:rPr>
      </w:pPr>
    </w:p>
    <w:p w14:paraId="5FD77FF4" w14:textId="028064B5" w:rsidR="00AA467C" w:rsidRPr="00A047FF" w:rsidRDefault="00AA467C" w:rsidP="00B942E5">
      <w:pPr>
        <w:spacing w:before="120" w:after="0" w:line="100" w:lineRule="atLeast"/>
        <w:jc w:val="both"/>
        <w:outlineLvl w:val="0"/>
        <w:rPr>
          <w:rFonts w:ascii="Arial" w:hAnsi="Arial"/>
          <w:b/>
          <w:i/>
          <w:sz w:val="19"/>
          <w:szCs w:val="19"/>
          <w:u w:val="single"/>
          <w:lang w:val="fr-FR"/>
        </w:rPr>
      </w:pPr>
      <w:proofErr w:type="spellStart"/>
      <w:r w:rsidRPr="00A047FF">
        <w:rPr>
          <w:rFonts w:ascii="Arial" w:hAnsi="Arial"/>
          <w:b/>
          <w:i/>
          <w:sz w:val="19"/>
          <w:szCs w:val="19"/>
          <w:u w:val="single"/>
          <w:lang w:val="fr-FR"/>
        </w:rPr>
        <w:t>My</w:t>
      </w:r>
      <w:proofErr w:type="spellEnd"/>
      <w:r w:rsidRPr="00A047FF">
        <w:rPr>
          <w:rFonts w:ascii="Arial" w:hAnsi="Arial"/>
          <w:b/>
          <w:i/>
          <w:sz w:val="19"/>
          <w:szCs w:val="19"/>
          <w:u w:val="single"/>
          <w:lang w:val="fr-FR"/>
        </w:rPr>
        <w:t xml:space="preserve"> profile:</w:t>
      </w:r>
    </w:p>
    <w:p w14:paraId="6954A4EE" w14:textId="49FF96AA" w:rsidR="00AA467C" w:rsidRPr="00A047FF" w:rsidRDefault="001B25A4" w:rsidP="00B942E5">
      <w:pPr>
        <w:pStyle w:val="ColorfulList-Accent11"/>
        <w:numPr>
          <w:ilvl w:val="0"/>
          <w:numId w:val="4"/>
        </w:numPr>
        <w:spacing w:before="120" w:after="0" w:line="240" w:lineRule="auto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A</w:t>
      </w:r>
      <w:r w:rsidR="00AA467C" w:rsidRPr="00A047FF">
        <w:rPr>
          <w:rFonts w:ascii="Arial" w:hAnsi="Arial"/>
          <w:sz w:val="19"/>
          <w:szCs w:val="19"/>
        </w:rPr>
        <w:t>mbitious</w:t>
      </w:r>
      <w:r w:rsidR="009E654A" w:rsidRPr="00A047FF">
        <w:rPr>
          <w:rFonts w:ascii="Arial" w:hAnsi="Arial"/>
          <w:sz w:val="19"/>
          <w:szCs w:val="19"/>
        </w:rPr>
        <w:t xml:space="preserve"> </w:t>
      </w:r>
      <w:r w:rsidR="0026486E" w:rsidRPr="00A047FF">
        <w:rPr>
          <w:rFonts w:ascii="Arial" w:hAnsi="Arial"/>
          <w:sz w:val="19"/>
          <w:szCs w:val="19"/>
        </w:rPr>
        <w:t xml:space="preserve">senior </w:t>
      </w:r>
      <w:r w:rsidR="00AA467C" w:rsidRPr="00A047FF">
        <w:rPr>
          <w:rFonts w:ascii="Arial" w:hAnsi="Arial"/>
          <w:sz w:val="19"/>
          <w:szCs w:val="19"/>
        </w:rPr>
        <w:t>quantity surveyor</w:t>
      </w:r>
      <w:r w:rsidR="002426B4" w:rsidRPr="00A047FF">
        <w:rPr>
          <w:rFonts w:ascii="Arial" w:hAnsi="Arial"/>
          <w:sz w:val="19"/>
          <w:szCs w:val="19"/>
        </w:rPr>
        <w:t>/project manage</w:t>
      </w:r>
      <w:r w:rsidR="00875A31" w:rsidRPr="00A047FF">
        <w:rPr>
          <w:rFonts w:ascii="Arial" w:hAnsi="Arial"/>
          <w:sz w:val="19"/>
          <w:szCs w:val="19"/>
        </w:rPr>
        <w:t>r</w:t>
      </w:r>
      <w:r w:rsidR="00631C55">
        <w:rPr>
          <w:rFonts w:ascii="Arial" w:hAnsi="Arial"/>
          <w:sz w:val="19"/>
          <w:szCs w:val="19"/>
        </w:rPr>
        <w:t xml:space="preserve">. </w:t>
      </w:r>
    </w:p>
    <w:p w14:paraId="3F87E93A" w14:textId="71B1F0CD" w:rsidR="00AA467C" w:rsidRPr="00A047FF" w:rsidRDefault="00AA467C" w:rsidP="00B942E5">
      <w:pPr>
        <w:pStyle w:val="ColorfulList-Accent11"/>
        <w:numPr>
          <w:ilvl w:val="0"/>
          <w:numId w:val="3"/>
        </w:numPr>
        <w:spacing w:before="120" w:after="0" w:line="240" w:lineRule="auto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I enjoy learning new things, keeping fit, and ha</w:t>
      </w:r>
      <w:r w:rsidR="00AA47E3" w:rsidRPr="00A047FF">
        <w:rPr>
          <w:rFonts w:ascii="Arial" w:hAnsi="Arial"/>
          <w:sz w:val="19"/>
          <w:szCs w:val="19"/>
        </w:rPr>
        <w:t>v</w:t>
      </w:r>
      <w:r w:rsidR="001B25A4" w:rsidRPr="00A047FF">
        <w:rPr>
          <w:rFonts w:ascii="Arial" w:hAnsi="Arial"/>
          <w:sz w:val="19"/>
          <w:szCs w:val="19"/>
        </w:rPr>
        <w:t xml:space="preserve">e a keen interest in Formula 1. </w:t>
      </w:r>
    </w:p>
    <w:p w14:paraId="5C0B269E" w14:textId="271069E2" w:rsidR="00AA467C" w:rsidRPr="00A047FF" w:rsidRDefault="00AA467C" w:rsidP="00B942E5">
      <w:pPr>
        <w:pStyle w:val="ColorfulList-Accent11"/>
        <w:numPr>
          <w:ilvl w:val="0"/>
          <w:numId w:val="3"/>
        </w:numPr>
        <w:spacing w:before="120" w:after="0" w:line="240" w:lineRule="auto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I am friendly, confide</w:t>
      </w:r>
      <w:r w:rsidR="00B133F4" w:rsidRPr="00A047FF">
        <w:rPr>
          <w:rFonts w:ascii="Arial" w:hAnsi="Arial"/>
          <w:sz w:val="19"/>
          <w:szCs w:val="19"/>
        </w:rPr>
        <w:t xml:space="preserve">nt and enjoy meeting new people. </w:t>
      </w:r>
    </w:p>
    <w:p w14:paraId="3BBADAD8" w14:textId="3D5AC212" w:rsidR="00496DF9" w:rsidRPr="00A047FF" w:rsidRDefault="00BF40D9" w:rsidP="00496DF9">
      <w:pPr>
        <w:pStyle w:val="ListParagraph"/>
        <w:numPr>
          <w:ilvl w:val="0"/>
          <w:numId w:val="3"/>
        </w:num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 xml:space="preserve">I would </w:t>
      </w:r>
      <w:r w:rsidR="00496DF9" w:rsidRPr="00A047FF">
        <w:rPr>
          <w:rFonts w:ascii="Arial" w:hAnsi="Arial"/>
          <w:iCs/>
          <w:sz w:val="19"/>
          <w:szCs w:val="19"/>
        </w:rPr>
        <w:t xml:space="preserve">be particularly interested in a role where, as well as commercially, I can be more involved in the project and use my technical and management skills as well. </w:t>
      </w:r>
    </w:p>
    <w:p w14:paraId="3D05C6D0" w14:textId="06093FC7" w:rsidR="00553BC6" w:rsidRPr="00A047FF" w:rsidRDefault="00553BC6" w:rsidP="00B942E5">
      <w:pPr>
        <w:spacing w:before="120" w:after="0" w:line="100" w:lineRule="atLeast"/>
        <w:jc w:val="both"/>
        <w:outlineLvl w:val="0"/>
        <w:rPr>
          <w:rFonts w:ascii="Arial" w:hAnsi="Arial"/>
          <w:sz w:val="19"/>
          <w:szCs w:val="19"/>
        </w:rPr>
      </w:pPr>
    </w:p>
    <w:p w14:paraId="3EB7E560" w14:textId="28A780D2" w:rsidR="00AA467C" w:rsidRPr="00A047FF" w:rsidRDefault="00AA467C" w:rsidP="00B942E5">
      <w:pPr>
        <w:spacing w:before="120" w:after="0" w:line="100" w:lineRule="atLeast"/>
        <w:jc w:val="both"/>
        <w:outlineLvl w:val="0"/>
        <w:rPr>
          <w:rFonts w:ascii="Arial" w:hAnsi="Arial"/>
          <w:b/>
          <w:i/>
          <w:sz w:val="19"/>
          <w:szCs w:val="19"/>
          <w:u w:val="single"/>
        </w:rPr>
      </w:pPr>
      <w:r w:rsidRPr="00A047FF">
        <w:rPr>
          <w:rFonts w:ascii="Arial" w:hAnsi="Arial"/>
          <w:b/>
          <w:i/>
          <w:sz w:val="19"/>
          <w:szCs w:val="19"/>
          <w:u w:val="single"/>
        </w:rPr>
        <w:t>Key achievements and qualifications:</w:t>
      </w:r>
    </w:p>
    <w:p w14:paraId="2FE75A02" w14:textId="14C8B07A" w:rsidR="00AA467C" w:rsidRPr="00A047FF" w:rsidRDefault="00446557" w:rsidP="00B942E5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9</w:t>
      </w:r>
      <w:r w:rsidR="001B25A4" w:rsidRPr="00A047FF">
        <w:rPr>
          <w:rFonts w:ascii="Arial" w:hAnsi="Arial"/>
          <w:sz w:val="19"/>
          <w:szCs w:val="19"/>
        </w:rPr>
        <w:t xml:space="preserve">+ </w:t>
      </w:r>
      <w:proofErr w:type="spellStart"/>
      <w:r w:rsidR="001B25A4" w:rsidRPr="00A047FF">
        <w:rPr>
          <w:rFonts w:ascii="Arial" w:hAnsi="Arial"/>
          <w:sz w:val="19"/>
          <w:szCs w:val="19"/>
        </w:rPr>
        <w:t>Years experience</w:t>
      </w:r>
      <w:proofErr w:type="spellEnd"/>
      <w:r w:rsidR="00C37447" w:rsidRPr="00A047FF">
        <w:rPr>
          <w:rFonts w:ascii="Arial" w:hAnsi="Arial"/>
          <w:sz w:val="19"/>
          <w:szCs w:val="19"/>
        </w:rPr>
        <w:t xml:space="preserve"> as a</w:t>
      </w:r>
      <w:r w:rsidR="001B25A4" w:rsidRPr="00A047FF">
        <w:rPr>
          <w:rFonts w:ascii="Arial" w:hAnsi="Arial"/>
          <w:sz w:val="19"/>
          <w:szCs w:val="19"/>
        </w:rPr>
        <w:t xml:space="preserve"> </w:t>
      </w:r>
      <w:r w:rsidR="00AA467C" w:rsidRPr="00A047FF">
        <w:rPr>
          <w:rFonts w:ascii="Arial" w:hAnsi="Arial"/>
          <w:sz w:val="19"/>
          <w:szCs w:val="19"/>
        </w:rPr>
        <w:t>quantity surveyor/proj</w:t>
      </w:r>
      <w:r w:rsidR="00363450" w:rsidRPr="00A047FF">
        <w:rPr>
          <w:rFonts w:ascii="Arial" w:hAnsi="Arial"/>
          <w:sz w:val="19"/>
          <w:szCs w:val="19"/>
        </w:rPr>
        <w:t xml:space="preserve">ect manager in design and build projects. </w:t>
      </w:r>
    </w:p>
    <w:p w14:paraId="5974D92A" w14:textId="77777777" w:rsidR="00AA467C" w:rsidRPr="00A047FF" w:rsidRDefault="00AA467C" w:rsidP="00B942E5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RICS accredited BSc (Honours) degree in Building Surveying (Sheffield Hallam University, UK).</w:t>
      </w:r>
    </w:p>
    <w:p w14:paraId="72BC034F" w14:textId="77777777" w:rsidR="00AA467C" w:rsidRPr="00A047FF" w:rsidRDefault="00AA467C" w:rsidP="00B942E5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BTEC National Diploma in Construction (Barnsley College, UK).</w:t>
      </w:r>
    </w:p>
    <w:p w14:paraId="1120F509" w14:textId="0E0D9A15" w:rsidR="00B942E5" w:rsidRPr="00A047FF" w:rsidRDefault="00AA467C" w:rsidP="00B942E5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Current SMSTS (Site Management Safety Training Scheme, UK) qualification</w:t>
      </w:r>
      <w:r w:rsidR="00EB0F9E" w:rsidRPr="00A047FF">
        <w:rPr>
          <w:rFonts w:ascii="Arial" w:hAnsi="Arial"/>
          <w:sz w:val="19"/>
          <w:szCs w:val="19"/>
        </w:rPr>
        <w:t xml:space="preserve">. </w:t>
      </w:r>
    </w:p>
    <w:p w14:paraId="632C708C" w14:textId="05F1DCE4" w:rsidR="00355687" w:rsidRDefault="00AA467C" w:rsidP="00A047FF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Experienc</w:t>
      </w:r>
      <w:r w:rsidR="00AB12E6" w:rsidRPr="00A047FF">
        <w:rPr>
          <w:rFonts w:ascii="Arial" w:hAnsi="Arial"/>
          <w:sz w:val="19"/>
          <w:szCs w:val="19"/>
        </w:rPr>
        <w:t>e managing</w:t>
      </w:r>
      <w:r w:rsidR="001B25A4" w:rsidRPr="00A047FF">
        <w:rPr>
          <w:rFonts w:ascii="Arial" w:hAnsi="Arial"/>
          <w:sz w:val="19"/>
          <w:szCs w:val="19"/>
        </w:rPr>
        <w:t xml:space="preserve"> a broad range of projects including </w:t>
      </w:r>
      <w:r w:rsidR="00B53629" w:rsidRPr="00A047FF">
        <w:rPr>
          <w:rFonts w:ascii="Arial" w:hAnsi="Arial"/>
          <w:sz w:val="19"/>
          <w:szCs w:val="19"/>
        </w:rPr>
        <w:t xml:space="preserve">high-rise </w:t>
      </w:r>
      <w:r w:rsidR="00AA47E3" w:rsidRPr="00A047FF">
        <w:rPr>
          <w:rFonts w:ascii="Arial" w:hAnsi="Arial"/>
          <w:sz w:val="19"/>
          <w:szCs w:val="19"/>
        </w:rPr>
        <w:t xml:space="preserve">apartments, </w:t>
      </w:r>
      <w:r w:rsidRPr="00A047FF">
        <w:rPr>
          <w:rFonts w:ascii="Arial" w:hAnsi="Arial"/>
          <w:sz w:val="19"/>
          <w:szCs w:val="19"/>
        </w:rPr>
        <w:t>hotels, uni</w:t>
      </w:r>
      <w:r w:rsidR="00AA47E3" w:rsidRPr="00A047FF">
        <w:rPr>
          <w:rFonts w:ascii="Arial" w:hAnsi="Arial"/>
          <w:sz w:val="19"/>
          <w:szCs w:val="19"/>
        </w:rPr>
        <w:t xml:space="preserve">versities, </w:t>
      </w:r>
      <w:r w:rsidR="004B0143" w:rsidRPr="00A047FF">
        <w:rPr>
          <w:rFonts w:ascii="Arial" w:hAnsi="Arial"/>
          <w:sz w:val="19"/>
          <w:szCs w:val="19"/>
        </w:rPr>
        <w:t xml:space="preserve">mixed use, basements/retention systems, </w:t>
      </w:r>
      <w:proofErr w:type="spellStart"/>
      <w:r w:rsidR="00AA47E3" w:rsidRPr="00A047FF">
        <w:rPr>
          <w:rFonts w:ascii="Arial" w:hAnsi="Arial"/>
          <w:sz w:val="19"/>
          <w:szCs w:val="19"/>
        </w:rPr>
        <w:t>extracare</w:t>
      </w:r>
      <w:proofErr w:type="spellEnd"/>
      <w:r w:rsidR="004B0143" w:rsidRPr="00A047FF">
        <w:rPr>
          <w:rFonts w:ascii="Arial" w:hAnsi="Arial"/>
          <w:sz w:val="19"/>
          <w:szCs w:val="19"/>
        </w:rPr>
        <w:t xml:space="preserve"> developments</w:t>
      </w:r>
      <w:r w:rsidR="00C50B79" w:rsidRPr="00A047FF">
        <w:rPr>
          <w:rFonts w:ascii="Arial" w:hAnsi="Arial"/>
          <w:sz w:val="19"/>
          <w:szCs w:val="19"/>
        </w:rPr>
        <w:t xml:space="preserve"> </w:t>
      </w:r>
      <w:r w:rsidR="001B25A4" w:rsidRPr="00A047FF">
        <w:rPr>
          <w:rFonts w:ascii="Arial" w:hAnsi="Arial"/>
          <w:sz w:val="19"/>
          <w:szCs w:val="19"/>
        </w:rPr>
        <w:t xml:space="preserve">and </w:t>
      </w:r>
      <w:r w:rsidR="00446557" w:rsidRPr="00A047FF">
        <w:rPr>
          <w:rFonts w:ascii="Arial" w:hAnsi="Arial"/>
          <w:sz w:val="19"/>
          <w:szCs w:val="19"/>
        </w:rPr>
        <w:t>residential</w:t>
      </w:r>
      <w:r w:rsidR="00005EF1">
        <w:rPr>
          <w:rFonts w:ascii="Arial" w:hAnsi="Arial"/>
          <w:sz w:val="19"/>
          <w:szCs w:val="19"/>
        </w:rPr>
        <w:t>/</w:t>
      </w:r>
      <w:r w:rsidR="00446557" w:rsidRPr="00A047FF">
        <w:rPr>
          <w:rFonts w:ascii="Arial" w:hAnsi="Arial"/>
          <w:sz w:val="19"/>
          <w:szCs w:val="19"/>
        </w:rPr>
        <w:t xml:space="preserve">social </w:t>
      </w:r>
      <w:r w:rsidR="001B25A4" w:rsidRPr="00A047FF">
        <w:rPr>
          <w:rFonts w:ascii="Arial" w:hAnsi="Arial"/>
          <w:sz w:val="19"/>
          <w:szCs w:val="19"/>
        </w:rPr>
        <w:t>housing</w:t>
      </w:r>
      <w:r w:rsidR="00355687">
        <w:rPr>
          <w:rFonts w:ascii="Arial" w:hAnsi="Arial"/>
          <w:sz w:val="19"/>
          <w:szCs w:val="19"/>
        </w:rPr>
        <w:t xml:space="preserve">. </w:t>
      </w:r>
    </w:p>
    <w:p w14:paraId="448C4021" w14:textId="32DC2BCD" w:rsidR="00AA467C" w:rsidRDefault="00355687" w:rsidP="00A047FF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Experience</w:t>
      </w:r>
      <w:r w:rsidR="00005EF1">
        <w:rPr>
          <w:rFonts w:ascii="Arial" w:hAnsi="Arial"/>
          <w:sz w:val="19"/>
          <w:szCs w:val="19"/>
        </w:rPr>
        <w:t xml:space="preserve"> working with</w:t>
      </w:r>
      <w:r>
        <w:rPr>
          <w:rFonts w:ascii="Arial" w:hAnsi="Arial"/>
          <w:sz w:val="19"/>
          <w:szCs w:val="19"/>
        </w:rPr>
        <w:t xml:space="preserve"> </w:t>
      </w:r>
      <w:r w:rsidR="00A047FF">
        <w:rPr>
          <w:rFonts w:ascii="Arial" w:hAnsi="Arial"/>
          <w:sz w:val="19"/>
          <w:szCs w:val="19"/>
        </w:rPr>
        <w:t xml:space="preserve">various </w:t>
      </w:r>
      <w:r w:rsidR="00AA467C" w:rsidRPr="00A047FF">
        <w:rPr>
          <w:rFonts w:ascii="Arial" w:hAnsi="Arial"/>
          <w:sz w:val="19"/>
          <w:szCs w:val="19"/>
        </w:rPr>
        <w:t>d</w:t>
      </w:r>
      <w:r w:rsidR="00B53629" w:rsidRPr="00A047FF">
        <w:rPr>
          <w:rFonts w:ascii="Arial" w:hAnsi="Arial"/>
          <w:sz w:val="19"/>
          <w:szCs w:val="19"/>
        </w:rPr>
        <w:t xml:space="preserve">ifferent construction methods </w:t>
      </w:r>
      <w:r w:rsidR="00446557" w:rsidRPr="00A047FF">
        <w:rPr>
          <w:rFonts w:ascii="Arial" w:hAnsi="Arial"/>
          <w:sz w:val="19"/>
          <w:szCs w:val="19"/>
        </w:rPr>
        <w:t xml:space="preserve">including </w:t>
      </w:r>
      <w:r w:rsidR="00F77D61" w:rsidRPr="00A047FF">
        <w:rPr>
          <w:rFonts w:ascii="Arial" w:hAnsi="Arial"/>
          <w:sz w:val="19"/>
          <w:szCs w:val="19"/>
        </w:rPr>
        <w:t>concrete structures</w:t>
      </w:r>
      <w:r w:rsidR="00446557" w:rsidRPr="00A047FF">
        <w:rPr>
          <w:rFonts w:ascii="Arial" w:hAnsi="Arial"/>
          <w:sz w:val="19"/>
          <w:szCs w:val="19"/>
        </w:rPr>
        <w:t xml:space="preserve"> (PT/precast/trad)</w:t>
      </w:r>
      <w:r w:rsidR="001B25A4" w:rsidRPr="00A047FF">
        <w:rPr>
          <w:rFonts w:ascii="Arial" w:hAnsi="Arial"/>
          <w:sz w:val="19"/>
          <w:szCs w:val="19"/>
        </w:rPr>
        <w:t>, lightweight steel structures</w:t>
      </w:r>
      <w:r w:rsidR="00B53629" w:rsidRPr="00A047FF">
        <w:rPr>
          <w:rFonts w:ascii="Arial" w:hAnsi="Arial"/>
          <w:sz w:val="19"/>
          <w:szCs w:val="19"/>
        </w:rPr>
        <w:t>, traditional build</w:t>
      </w:r>
      <w:r w:rsidR="00446557" w:rsidRPr="00A047FF">
        <w:rPr>
          <w:rFonts w:ascii="Arial" w:hAnsi="Arial"/>
          <w:sz w:val="19"/>
          <w:szCs w:val="19"/>
        </w:rPr>
        <w:t xml:space="preserve"> and timber frame</w:t>
      </w:r>
      <w:r w:rsidR="00005EF1">
        <w:rPr>
          <w:rFonts w:ascii="Arial" w:hAnsi="Arial"/>
          <w:sz w:val="19"/>
          <w:szCs w:val="19"/>
        </w:rPr>
        <w:t xml:space="preserve">. </w:t>
      </w:r>
    </w:p>
    <w:p w14:paraId="7A6D79E6" w14:textId="243754DF" w:rsidR="00DD3CE3" w:rsidRPr="00DD3CE3" w:rsidRDefault="00DD3CE3" w:rsidP="00DD3CE3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 xml:space="preserve">Comfortable reviewing </w:t>
      </w:r>
      <w:proofErr w:type="spellStart"/>
      <w:r w:rsidRPr="00A047FF">
        <w:rPr>
          <w:rFonts w:ascii="Arial" w:hAnsi="Arial"/>
          <w:sz w:val="19"/>
          <w:szCs w:val="19"/>
        </w:rPr>
        <w:t>dwgs</w:t>
      </w:r>
      <w:proofErr w:type="spellEnd"/>
      <w:r w:rsidRPr="00A047FF">
        <w:rPr>
          <w:rFonts w:ascii="Arial" w:hAnsi="Arial"/>
          <w:sz w:val="19"/>
          <w:szCs w:val="19"/>
        </w:rPr>
        <w:t xml:space="preserve"> and coordinating design information between team throughout project including architects, structural and civil engineers, building control/warranty surveyors, sub-contractors, utility providers, client, employer’s agent, </w:t>
      </w:r>
      <w:proofErr w:type="spellStart"/>
      <w:r w:rsidRPr="00A047FF">
        <w:rPr>
          <w:rFonts w:ascii="Arial" w:hAnsi="Arial"/>
          <w:sz w:val="19"/>
          <w:szCs w:val="19"/>
        </w:rPr>
        <w:t>CoW</w:t>
      </w:r>
      <w:proofErr w:type="spellEnd"/>
      <w:r w:rsidRPr="00A047FF">
        <w:rPr>
          <w:rFonts w:ascii="Arial" w:hAnsi="Arial"/>
          <w:sz w:val="19"/>
          <w:szCs w:val="19"/>
        </w:rPr>
        <w:t xml:space="preserve"> and solicitors. This includes organising regular design meetings and managing construction programmes of work, as well as organising consultant fee proposals</w:t>
      </w:r>
      <w:r w:rsidR="00063312">
        <w:rPr>
          <w:rFonts w:ascii="Arial" w:hAnsi="Arial"/>
          <w:sz w:val="19"/>
          <w:szCs w:val="19"/>
        </w:rPr>
        <w:t xml:space="preserve"> and agreements. </w:t>
      </w:r>
      <w:bookmarkStart w:id="0" w:name="_GoBack"/>
      <w:bookmarkEnd w:id="0"/>
    </w:p>
    <w:p w14:paraId="3A06A62F" w14:textId="20B755FA" w:rsidR="009406BE" w:rsidRPr="00A047FF" w:rsidRDefault="00DD3CE3" w:rsidP="009406BE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Experience </w:t>
      </w:r>
      <w:r w:rsidR="00B942E5" w:rsidRPr="00A047FF">
        <w:rPr>
          <w:rFonts w:ascii="Arial" w:hAnsi="Arial"/>
          <w:sz w:val="19"/>
          <w:szCs w:val="19"/>
        </w:rPr>
        <w:t xml:space="preserve">using various </w:t>
      </w:r>
      <w:r w:rsidR="00446557" w:rsidRPr="00A047FF">
        <w:rPr>
          <w:rFonts w:ascii="Arial" w:hAnsi="Arial"/>
          <w:sz w:val="19"/>
          <w:szCs w:val="19"/>
        </w:rPr>
        <w:t xml:space="preserve">cost </w:t>
      </w:r>
      <w:r w:rsidR="007C7E81" w:rsidRPr="00A047FF">
        <w:rPr>
          <w:rFonts w:ascii="Arial" w:hAnsi="Arial"/>
          <w:sz w:val="19"/>
          <w:szCs w:val="19"/>
        </w:rPr>
        <w:t>ledger</w:t>
      </w:r>
      <w:r w:rsidR="00B942E5" w:rsidRPr="00A047FF">
        <w:rPr>
          <w:rFonts w:ascii="Arial" w:hAnsi="Arial"/>
          <w:sz w:val="19"/>
          <w:szCs w:val="19"/>
        </w:rPr>
        <w:t xml:space="preserve"> and management software includi</w:t>
      </w:r>
      <w:r w:rsidR="007C7E81" w:rsidRPr="00A047FF">
        <w:rPr>
          <w:rFonts w:ascii="Arial" w:hAnsi="Arial"/>
          <w:sz w:val="19"/>
          <w:szCs w:val="19"/>
        </w:rPr>
        <w:t xml:space="preserve">ng COINS, Oracle, </w:t>
      </w:r>
      <w:r w:rsidR="00446557" w:rsidRPr="00A047FF">
        <w:rPr>
          <w:rFonts w:ascii="Arial" w:hAnsi="Arial"/>
          <w:sz w:val="19"/>
          <w:szCs w:val="19"/>
        </w:rPr>
        <w:t xml:space="preserve">CIS, </w:t>
      </w:r>
      <w:proofErr w:type="spellStart"/>
      <w:r w:rsidR="00446557" w:rsidRPr="00A047FF">
        <w:rPr>
          <w:rFonts w:ascii="Arial" w:hAnsi="Arial"/>
          <w:sz w:val="19"/>
          <w:szCs w:val="19"/>
        </w:rPr>
        <w:t>Xero</w:t>
      </w:r>
      <w:proofErr w:type="spellEnd"/>
      <w:r w:rsidR="00446557" w:rsidRPr="00A047FF">
        <w:rPr>
          <w:rFonts w:ascii="Arial" w:hAnsi="Arial"/>
          <w:sz w:val="19"/>
          <w:szCs w:val="19"/>
        </w:rPr>
        <w:t xml:space="preserve">, </w:t>
      </w:r>
      <w:r w:rsidR="007C7E81" w:rsidRPr="00A047FF">
        <w:rPr>
          <w:rFonts w:ascii="Arial" w:hAnsi="Arial"/>
          <w:sz w:val="19"/>
          <w:szCs w:val="19"/>
        </w:rPr>
        <w:t xml:space="preserve">Cheops and </w:t>
      </w:r>
      <w:proofErr w:type="spellStart"/>
      <w:r w:rsidR="007C7E81" w:rsidRPr="00A047FF">
        <w:rPr>
          <w:rFonts w:ascii="Arial" w:hAnsi="Arial"/>
          <w:sz w:val="19"/>
          <w:szCs w:val="19"/>
        </w:rPr>
        <w:t>Databuild</w:t>
      </w:r>
      <w:proofErr w:type="spellEnd"/>
      <w:r w:rsidR="00446557" w:rsidRPr="00A047FF">
        <w:rPr>
          <w:rFonts w:ascii="Arial" w:hAnsi="Arial"/>
          <w:sz w:val="19"/>
          <w:szCs w:val="19"/>
        </w:rPr>
        <w:t xml:space="preserve">. </w:t>
      </w:r>
      <w:r w:rsidR="00355687">
        <w:rPr>
          <w:rFonts w:ascii="Arial" w:hAnsi="Arial"/>
          <w:sz w:val="19"/>
          <w:szCs w:val="19"/>
        </w:rPr>
        <w:t xml:space="preserve">Also competent </w:t>
      </w:r>
      <w:r w:rsidR="00446557" w:rsidRPr="00A047FF">
        <w:rPr>
          <w:rFonts w:ascii="Arial" w:hAnsi="Arial"/>
          <w:sz w:val="19"/>
          <w:szCs w:val="19"/>
        </w:rPr>
        <w:t>processing</w:t>
      </w:r>
      <w:r w:rsidR="0026486E" w:rsidRPr="00A047FF">
        <w:rPr>
          <w:rFonts w:ascii="Arial" w:hAnsi="Arial"/>
          <w:sz w:val="19"/>
          <w:szCs w:val="19"/>
        </w:rPr>
        <w:t xml:space="preserve"> </w:t>
      </w:r>
      <w:r w:rsidR="00446557" w:rsidRPr="00A047FF">
        <w:rPr>
          <w:rFonts w:ascii="Arial" w:hAnsi="Arial"/>
          <w:sz w:val="19"/>
          <w:szCs w:val="19"/>
        </w:rPr>
        <w:t>deductions/VAT returns</w:t>
      </w:r>
      <w:r w:rsidR="0026486E" w:rsidRPr="00A047FF">
        <w:rPr>
          <w:rFonts w:ascii="Arial" w:hAnsi="Arial"/>
          <w:sz w:val="19"/>
          <w:szCs w:val="19"/>
        </w:rPr>
        <w:t xml:space="preserve"> direct to </w:t>
      </w:r>
      <w:r w:rsidR="00446557" w:rsidRPr="00A047FF">
        <w:rPr>
          <w:rFonts w:ascii="Arial" w:hAnsi="Arial"/>
          <w:sz w:val="19"/>
          <w:szCs w:val="19"/>
        </w:rPr>
        <w:t>HMRC</w:t>
      </w:r>
      <w:r w:rsidR="0026486E" w:rsidRPr="00A047FF">
        <w:rPr>
          <w:rFonts w:ascii="Arial" w:hAnsi="Arial"/>
          <w:sz w:val="19"/>
          <w:szCs w:val="19"/>
        </w:rPr>
        <w:t xml:space="preserve">. </w:t>
      </w:r>
    </w:p>
    <w:p w14:paraId="2DA28B49" w14:textId="548D1BF3" w:rsidR="00600C78" w:rsidRPr="00A047FF" w:rsidRDefault="00600C78" w:rsidP="00600C78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Extensive knowledge and experience producing monthly project financial reports/CVR</w:t>
      </w:r>
      <w:r w:rsidR="0035774C" w:rsidRPr="00A047FF">
        <w:rPr>
          <w:rFonts w:ascii="Arial" w:hAnsi="Arial"/>
          <w:sz w:val="19"/>
          <w:szCs w:val="19"/>
        </w:rPr>
        <w:t>/CTC</w:t>
      </w:r>
      <w:r w:rsidRPr="00A047FF">
        <w:rPr>
          <w:rFonts w:ascii="Arial" w:hAnsi="Arial"/>
          <w:sz w:val="19"/>
          <w:szCs w:val="19"/>
        </w:rPr>
        <w:t xml:space="preserve"> reports, typically including project committed costs, accruals, forecast final costs, cost movements, margin reporting, opportunity/risk adjustments, cashflow projections and cost coding.  </w:t>
      </w:r>
    </w:p>
    <w:p w14:paraId="32997063" w14:textId="0D56EBB6" w:rsidR="00925E36" w:rsidRDefault="00600C78" w:rsidP="00B942E5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Good understanding</w:t>
      </w:r>
      <w:r w:rsidR="00925E36" w:rsidRPr="00A047FF">
        <w:rPr>
          <w:rFonts w:ascii="Arial" w:hAnsi="Arial"/>
          <w:sz w:val="19"/>
          <w:szCs w:val="19"/>
        </w:rPr>
        <w:t xml:space="preserve"> and appl</w:t>
      </w:r>
      <w:r w:rsidR="00A26B93" w:rsidRPr="00A047FF">
        <w:rPr>
          <w:rFonts w:ascii="Arial" w:hAnsi="Arial"/>
          <w:sz w:val="19"/>
          <w:szCs w:val="19"/>
        </w:rPr>
        <w:t xml:space="preserve">ication of </w:t>
      </w:r>
      <w:r w:rsidR="006268BE" w:rsidRPr="00A047FF">
        <w:rPr>
          <w:rFonts w:ascii="Arial" w:hAnsi="Arial"/>
          <w:sz w:val="19"/>
          <w:szCs w:val="19"/>
        </w:rPr>
        <w:t>JCT Design and Build</w:t>
      </w:r>
      <w:r w:rsidR="0035774C" w:rsidRPr="00A047FF">
        <w:rPr>
          <w:rFonts w:ascii="Arial" w:hAnsi="Arial"/>
          <w:sz w:val="19"/>
          <w:szCs w:val="19"/>
        </w:rPr>
        <w:t xml:space="preserve"> </w:t>
      </w:r>
      <w:r w:rsidR="00925E36" w:rsidRPr="00A047FF">
        <w:rPr>
          <w:rFonts w:ascii="Arial" w:hAnsi="Arial"/>
          <w:sz w:val="19"/>
          <w:szCs w:val="19"/>
        </w:rPr>
        <w:t>contracts</w:t>
      </w:r>
      <w:r w:rsidR="00821BAA" w:rsidRPr="00A047FF">
        <w:rPr>
          <w:rFonts w:ascii="Arial" w:hAnsi="Arial"/>
          <w:sz w:val="19"/>
          <w:szCs w:val="19"/>
        </w:rPr>
        <w:t xml:space="preserve"> of work, including submitting </w:t>
      </w:r>
      <w:r w:rsidR="00355687">
        <w:rPr>
          <w:rFonts w:ascii="Arial" w:hAnsi="Arial"/>
          <w:sz w:val="19"/>
          <w:szCs w:val="19"/>
        </w:rPr>
        <w:t xml:space="preserve">interim </w:t>
      </w:r>
      <w:r w:rsidR="00AB12E6" w:rsidRPr="00A047FF">
        <w:rPr>
          <w:rFonts w:ascii="Arial" w:hAnsi="Arial"/>
          <w:sz w:val="19"/>
          <w:szCs w:val="19"/>
        </w:rPr>
        <w:t xml:space="preserve">valuations, extension of time claims, </w:t>
      </w:r>
      <w:r w:rsidR="006268BE" w:rsidRPr="00A047FF">
        <w:rPr>
          <w:rFonts w:ascii="Arial" w:hAnsi="Arial"/>
          <w:sz w:val="19"/>
          <w:szCs w:val="19"/>
        </w:rPr>
        <w:t xml:space="preserve">notice of delay, </w:t>
      </w:r>
      <w:r w:rsidR="00AB12E6" w:rsidRPr="00A047FF">
        <w:rPr>
          <w:rFonts w:ascii="Arial" w:hAnsi="Arial"/>
          <w:sz w:val="19"/>
          <w:szCs w:val="19"/>
        </w:rPr>
        <w:t>variation orders</w:t>
      </w:r>
      <w:r w:rsidR="00991B7A" w:rsidRPr="00A047FF">
        <w:rPr>
          <w:rFonts w:ascii="Arial" w:hAnsi="Arial"/>
          <w:sz w:val="19"/>
          <w:szCs w:val="19"/>
        </w:rPr>
        <w:t>,</w:t>
      </w:r>
      <w:r w:rsidR="00A047FF">
        <w:rPr>
          <w:rFonts w:ascii="Arial" w:hAnsi="Arial"/>
          <w:sz w:val="19"/>
          <w:szCs w:val="19"/>
        </w:rPr>
        <w:t xml:space="preserve"> </w:t>
      </w:r>
      <w:r w:rsidR="00991B7A" w:rsidRPr="00A047FF">
        <w:rPr>
          <w:rFonts w:ascii="Arial" w:hAnsi="Arial"/>
          <w:sz w:val="19"/>
          <w:szCs w:val="19"/>
        </w:rPr>
        <w:t>collateral warranties</w:t>
      </w:r>
      <w:r w:rsidR="00A26B93" w:rsidRPr="00A047FF">
        <w:rPr>
          <w:rFonts w:ascii="Arial" w:hAnsi="Arial"/>
          <w:sz w:val="19"/>
          <w:szCs w:val="19"/>
        </w:rPr>
        <w:t xml:space="preserve"> and </w:t>
      </w:r>
      <w:r w:rsidR="00821BAA" w:rsidRPr="00A047FF">
        <w:rPr>
          <w:rFonts w:ascii="Arial" w:hAnsi="Arial"/>
          <w:sz w:val="19"/>
          <w:szCs w:val="19"/>
        </w:rPr>
        <w:t>reviewing tender informat</w:t>
      </w:r>
      <w:r w:rsidR="00A26B93" w:rsidRPr="00A047FF">
        <w:rPr>
          <w:rFonts w:ascii="Arial" w:hAnsi="Arial"/>
          <w:sz w:val="19"/>
          <w:szCs w:val="19"/>
        </w:rPr>
        <w:t>ion</w:t>
      </w:r>
      <w:r w:rsidR="00991B7A" w:rsidRPr="00A047FF">
        <w:rPr>
          <w:rFonts w:ascii="Arial" w:hAnsi="Arial"/>
          <w:sz w:val="19"/>
          <w:szCs w:val="19"/>
        </w:rPr>
        <w:t xml:space="preserve">. </w:t>
      </w:r>
      <w:r w:rsidR="00355687">
        <w:rPr>
          <w:rFonts w:ascii="Arial" w:hAnsi="Arial"/>
          <w:sz w:val="19"/>
          <w:szCs w:val="19"/>
        </w:rPr>
        <w:t>Have</w:t>
      </w:r>
      <w:r w:rsidR="00991B7A" w:rsidRPr="00A047FF">
        <w:rPr>
          <w:rFonts w:ascii="Arial" w:hAnsi="Arial"/>
          <w:sz w:val="19"/>
          <w:szCs w:val="19"/>
        </w:rPr>
        <w:t xml:space="preserve"> experience with </w:t>
      </w:r>
      <w:r w:rsidR="00DD3CE3">
        <w:rPr>
          <w:rFonts w:ascii="Arial" w:hAnsi="Arial"/>
          <w:sz w:val="19"/>
          <w:szCs w:val="19"/>
        </w:rPr>
        <w:t xml:space="preserve">alternate </w:t>
      </w:r>
      <w:r w:rsidR="00991B7A" w:rsidRPr="00A047FF">
        <w:rPr>
          <w:rFonts w:ascii="Arial" w:hAnsi="Arial"/>
          <w:sz w:val="19"/>
          <w:szCs w:val="19"/>
        </w:rPr>
        <w:t>bespoke short form agreement</w:t>
      </w:r>
      <w:r w:rsidR="00DD3CE3">
        <w:rPr>
          <w:rFonts w:ascii="Arial" w:hAnsi="Arial"/>
          <w:sz w:val="19"/>
          <w:szCs w:val="19"/>
        </w:rPr>
        <w:t xml:space="preserve">s. </w:t>
      </w:r>
    </w:p>
    <w:p w14:paraId="291613C4" w14:textId="011121C0" w:rsidR="00A047FF" w:rsidRPr="00A047FF" w:rsidRDefault="00A047FF" w:rsidP="00A047FF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 xml:space="preserve">Experience producing and reviewing residential cost plans and land </w:t>
      </w:r>
      <w:proofErr w:type="spellStart"/>
      <w:r w:rsidRPr="00A047FF">
        <w:rPr>
          <w:rFonts w:ascii="Arial" w:hAnsi="Arial"/>
          <w:sz w:val="19"/>
          <w:szCs w:val="19"/>
        </w:rPr>
        <w:t>apprasials</w:t>
      </w:r>
      <w:proofErr w:type="spellEnd"/>
      <w:r w:rsidRPr="00A047FF">
        <w:rPr>
          <w:rFonts w:ascii="Arial" w:hAnsi="Arial"/>
          <w:sz w:val="19"/>
          <w:szCs w:val="19"/>
        </w:rPr>
        <w:t>, including prelims forecasting</w:t>
      </w:r>
      <w:r w:rsidR="00DD3CE3">
        <w:rPr>
          <w:rFonts w:ascii="Arial" w:hAnsi="Arial"/>
          <w:sz w:val="19"/>
          <w:szCs w:val="19"/>
        </w:rPr>
        <w:t xml:space="preserve">, </w:t>
      </w:r>
      <w:r w:rsidRPr="00A047FF">
        <w:rPr>
          <w:rFonts w:ascii="Arial" w:hAnsi="Arial"/>
          <w:sz w:val="19"/>
          <w:szCs w:val="19"/>
        </w:rPr>
        <w:t>estimating</w:t>
      </w:r>
      <w:r w:rsidR="00DD3CE3">
        <w:rPr>
          <w:rFonts w:ascii="Arial" w:hAnsi="Arial"/>
          <w:sz w:val="19"/>
          <w:szCs w:val="19"/>
        </w:rPr>
        <w:t xml:space="preserve">, </w:t>
      </w:r>
      <w:r w:rsidRPr="00A047FF">
        <w:rPr>
          <w:rFonts w:ascii="Arial" w:hAnsi="Arial"/>
          <w:sz w:val="19"/>
          <w:szCs w:val="19"/>
        </w:rPr>
        <w:t xml:space="preserve">forecasting </w:t>
      </w:r>
      <w:r w:rsidR="00DD3CE3">
        <w:rPr>
          <w:rFonts w:ascii="Arial" w:hAnsi="Arial"/>
          <w:sz w:val="19"/>
          <w:szCs w:val="19"/>
        </w:rPr>
        <w:t xml:space="preserve">GDV and </w:t>
      </w:r>
      <w:r w:rsidRPr="00A047FF">
        <w:rPr>
          <w:rFonts w:ascii="Arial" w:hAnsi="Arial"/>
          <w:sz w:val="19"/>
          <w:szCs w:val="19"/>
        </w:rPr>
        <w:t xml:space="preserve">producing cashflows. Comfortable managing the development finance drawdown process direct with investors/funds providers/monitoring surveyors. </w:t>
      </w:r>
    </w:p>
    <w:p w14:paraId="1FF8EF0E" w14:textId="3F24D106" w:rsidR="00925E36" w:rsidRPr="00A047FF" w:rsidRDefault="0035774C" w:rsidP="00B942E5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 xml:space="preserve">Confident organising </w:t>
      </w:r>
      <w:r w:rsidR="00263299" w:rsidRPr="00A047FF">
        <w:rPr>
          <w:rFonts w:ascii="Arial" w:hAnsi="Arial"/>
          <w:sz w:val="19"/>
          <w:szCs w:val="19"/>
        </w:rPr>
        <w:t>and m</w:t>
      </w:r>
      <w:r w:rsidR="00A26B93" w:rsidRPr="00A047FF">
        <w:rPr>
          <w:rFonts w:ascii="Arial" w:hAnsi="Arial"/>
          <w:sz w:val="19"/>
          <w:szCs w:val="19"/>
        </w:rPr>
        <w:t>anaging</w:t>
      </w:r>
      <w:r w:rsidR="00925E36" w:rsidRPr="00A047FF">
        <w:rPr>
          <w:rFonts w:ascii="Arial" w:hAnsi="Arial"/>
          <w:sz w:val="19"/>
          <w:szCs w:val="19"/>
        </w:rPr>
        <w:t xml:space="preserve"> sub</w:t>
      </w:r>
      <w:r w:rsidRPr="00A047FF">
        <w:rPr>
          <w:rFonts w:ascii="Arial" w:hAnsi="Arial"/>
          <w:sz w:val="19"/>
          <w:szCs w:val="19"/>
        </w:rPr>
        <w:t>-</w:t>
      </w:r>
      <w:r w:rsidR="00925E36" w:rsidRPr="00A047FF">
        <w:rPr>
          <w:rFonts w:ascii="Arial" w:hAnsi="Arial"/>
          <w:sz w:val="19"/>
          <w:szCs w:val="19"/>
        </w:rPr>
        <w:t>contract packages of work, including preparing tender documentation, writing scope of works, analysing</w:t>
      </w:r>
      <w:r w:rsidRPr="00A047FF">
        <w:rPr>
          <w:rFonts w:ascii="Arial" w:hAnsi="Arial"/>
          <w:sz w:val="19"/>
          <w:szCs w:val="19"/>
        </w:rPr>
        <w:t xml:space="preserve">/reviewing </w:t>
      </w:r>
      <w:r w:rsidR="00925E36" w:rsidRPr="00A047FF">
        <w:rPr>
          <w:rFonts w:ascii="Arial" w:hAnsi="Arial"/>
          <w:sz w:val="19"/>
          <w:szCs w:val="19"/>
        </w:rPr>
        <w:t>sub</w:t>
      </w:r>
      <w:r w:rsidRPr="00A047FF">
        <w:rPr>
          <w:rFonts w:ascii="Arial" w:hAnsi="Arial"/>
          <w:sz w:val="19"/>
          <w:szCs w:val="19"/>
        </w:rPr>
        <w:t>-</w:t>
      </w:r>
      <w:r w:rsidR="00925E36" w:rsidRPr="00A047FF">
        <w:rPr>
          <w:rFonts w:ascii="Arial" w:hAnsi="Arial"/>
          <w:sz w:val="19"/>
          <w:szCs w:val="19"/>
        </w:rPr>
        <w:t>contractor bids and compliances, presenting sub</w:t>
      </w:r>
      <w:r w:rsidRPr="00A047FF">
        <w:rPr>
          <w:rFonts w:ascii="Arial" w:hAnsi="Arial"/>
          <w:sz w:val="19"/>
          <w:szCs w:val="19"/>
        </w:rPr>
        <w:t>-</w:t>
      </w:r>
      <w:r w:rsidR="00925E36" w:rsidRPr="00A047FF">
        <w:rPr>
          <w:rFonts w:ascii="Arial" w:hAnsi="Arial"/>
          <w:sz w:val="19"/>
          <w:szCs w:val="19"/>
        </w:rPr>
        <w:t>contract</w:t>
      </w:r>
      <w:r w:rsidR="00A047FF">
        <w:rPr>
          <w:rFonts w:ascii="Arial" w:hAnsi="Arial"/>
          <w:sz w:val="19"/>
          <w:szCs w:val="19"/>
        </w:rPr>
        <w:t>or</w:t>
      </w:r>
      <w:r w:rsidR="00925E36" w:rsidRPr="00A047FF">
        <w:rPr>
          <w:rFonts w:ascii="Arial" w:hAnsi="Arial"/>
          <w:sz w:val="19"/>
          <w:szCs w:val="19"/>
        </w:rPr>
        <w:t xml:space="preserve"> </w:t>
      </w:r>
      <w:r w:rsidRPr="00A047FF">
        <w:rPr>
          <w:rFonts w:ascii="Arial" w:hAnsi="Arial"/>
          <w:sz w:val="19"/>
          <w:szCs w:val="19"/>
        </w:rPr>
        <w:t>comparisons</w:t>
      </w:r>
      <w:r w:rsidR="00925E36" w:rsidRPr="00A047FF">
        <w:rPr>
          <w:rFonts w:ascii="Arial" w:hAnsi="Arial"/>
          <w:sz w:val="19"/>
          <w:szCs w:val="19"/>
        </w:rPr>
        <w:t>, completing prestart meetings, pr</w:t>
      </w:r>
      <w:r w:rsidR="00821BAA" w:rsidRPr="00A047FF">
        <w:rPr>
          <w:rFonts w:ascii="Arial" w:hAnsi="Arial"/>
          <w:sz w:val="19"/>
          <w:szCs w:val="19"/>
        </w:rPr>
        <w:t>epar</w:t>
      </w:r>
      <w:r w:rsidR="00263299" w:rsidRPr="00A047FF">
        <w:rPr>
          <w:rFonts w:ascii="Arial" w:hAnsi="Arial"/>
          <w:sz w:val="19"/>
          <w:szCs w:val="19"/>
        </w:rPr>
        <w:t>ing sub</w:t>
      </w:r>
      <w:r w:rsidRPr="00A047FF">
        <w:rPr>
          <w:rFonts w:ascii="Arial" w:hAnsi="Arial"/>
          <w:sz w:val="19"/>
          <w:szCs w:val="19"/>
        </w:rPr>
        <w:t>-</w:t>
      </w:r>
      <w:r w:rsidR="00263299" w:rsidRPr="00A047FF">
        <w:rPr>
          <w:rFonts w:ascii="Arial" w:hAnsi="Arial"/>
          <w:sz w:val="19"/>
          <w:szCs w:val="19"/>
        </w:rPr>
        <w:t xml:space="preserve">contract agreements, </w:t>
      </w:r>
      <w:r w:rsidR="00821BAA" w:rsidRPr="00A047FF">
        <w:rPr>
          <w:rFonts w:ascii="Arial" w:hAnsi="Arial"/>
          <w:sz w:val="19"/>
          <w:szCs w:val="19"/>
        </w:rPr>
        <w:t>assessing progress claims</w:t>
      </w:r>
      <w:r w:rsidR="00263299" w:rsidRPr="00A047FF">
        <w:rPr>
          <w:rFonts w:ascii="Arial" w:hAnsi="Arial"/>
          <w:sz w:val="19"/>
          <w:szCs w:val="19"/>
        </w:rPr>
        <w:t>/applications for payment</w:t>
      </w:r>
      <w:r w:rsidR="00821BAA" w:rsidRPr="00A047FF">
        <w:rPr>
          <w:rFonts w:ascii="Arial" w:hAnsi="Arial"/>
          <w:sz w:val="19"/>
          <w:szCs w:val="19"/>
        </w:rPr>
        <w:t>, managing variation</w:t>
      </w:r>
      <w:r w:rsidRPr="00A047FF">
        <w:rPr>
          <w:rFonts w:ascii="Arial" w:hAnsi="Arial"/>
          <w:sz w:val="19"/>
          <w:szCs w:val="19"/>
        </w:rPr>
        <w:t>s,</w:t>
      </w:r>
      <w:r w:rsidR="00821BAA" w:rsidRPr="00A047FF">
        <w:rPr>
          <w:rFonts w:ascii="Arial" w:hAnsi="Arial"/>
          <w:sz w:val="19"/>
          <w:szCs w:val="19"/>
        </w:rPr>
        <w:t xml:space="preserve"> </w:t>
      </w:r>
      <w:r w:rsidR="00207601" w:rsidRPr="00A047FF">
        <w:rPr>
          <w:rFonts w:ascii="Arial" w:hAnsi="Arial"/>
          <w:sz w:val="19"/>
          <w:szCs w:val="19"/>
        </w:rPr>
        <w:t xml:space="preserve">and </w:t>
      </w:r>
      <w:r w:rsidRPr="00A047FF">
        <w:rPr>
          <w:rFonts w:ascii="Arial" w:hAnsi="Arial"/>
          <w:sz w:val="19"/>
          <w:szCs w:val="19"/>
        </w:rPr>
        <w:t xml:space="preserve">negotiating/managing final </w:t>
      </w:r>
      <w:r w:rsidR="00E23471" w:rsidRPr="00A047FF">
        <w:rPr>
          <w:rFonts w:ascii="Arial" w:hAnsi="Arial"/>
          <w:sz w:val="19"/>
          <w:szCs w:val="19"/>
        </w:rPr>
        <w:t>account</w:t>
      </w:r>
      <w:r w:rsidRPr="00A047FF">
        <w:rPr>
          <w:rFonts w:ascii="Arial" w:hAnsi="Arial"/>
          <w:sz w:val="19"/>
          <w:szCs w:val="19"/>
        </w:rPr>
        <w:t xml:space="preserve">s. </w:t>
      </w:r>
    </w:p>
    <w:p w14:paraId="260343A5" w14:textId="415E43BB" w:rsidR="00AA467C" w:rsidRPr="00A047FF" w:rsidRDefault="00E23471" w:rsidP="00B942E5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Ability to measure</w:t>
      </w:r>
      <w:r w:rsidR="008B48F8" w:rsidRPr="00A047FF">
        <w:rPr>
          <w:rFonts w:ascii="Arial" w:hAnsi="Arial"/>
          <w:sz w:val="19"/>
          <w:szCs w:val="19"/>
        </w:rPr>
        <w:t xml:space="preserve"> and</w:t>
      </w:r>
      <w:r w:rsidRPr="00A047FF">
        <w:rPr>
          <w:rFonts w:ascii="Arial" w:hAnsi="Arial"/>
          <w:sz w:val="19"/>
          <w:szCs w:val="19"/>
        </w:rPr>
        <w:t xml:space="preserve"> estimate</w:t>
      </w:r>
      <w:r w:rsidR="008B48F8" w:rsidRPr="00A047FF">
        <w:rPr>
          <w:rFonts w:ascii="Arial" w:hAnsi="Arial"/>
          <w:sz w:val="19"/>
          <w:szCs w:val="19"/>
        </w:rPr>
        <w:t>/take off</w:t>
      </w:r>
      <w:r w:rsidR="00925E36" w:rsidRPr="00A047FF">
        <w:rPr>
          <w:rFonts w:ascii="Arial" w:hAnsi="Arial"/>
          <w:sz w:val="19"/>
          <w:szCs w:val="19"/>
        </w:rPr>
        <w:t xml:space="preserve"> </w:t>
      </w:r>
      <w:r w:rsidR="00AA467C" w:rsidRPr="00A047FF">
        <w:rPr>
          <w:rFonts w:ascii="Arial" w:hAnsi="Arial"/>
          <w:sz w:val="19"/>
          <w:szCs w:val="19"/>
        </w:rPr>
        <w:t>constru</w:t>
      </w:r>
      <w:r w:rsidR="000C5D0E" w:rsidRPr="00A047FF">
        <w:rPr>
          <w:rFonts w:ascii="Arial" w:hAnsi="Arial"/>
          <w:sz w:val="19"/>
          <w:szCs w:val="19"/>
        </w:rPr>
        <w:t>ct</w:t>
      </w:r>
      <w:r w:rsidRPr="00A047FF">
        <w:rPr>
          <w:rFonts w:ascii="Arial" w:hAnsi="Arial"/>
          <w:sz w:val="19"/>
          <w:szCs w:val="19"/>
        </w:rPr>
        <w:t xml:space="preserve">ion material </w:t>
      </w:r>
      <w:proofErr w:type="spellStart"/>
      <w:r w:rsidRPr="00A047FF">
        <w:rPr>
          <w:rFonts w:ascii="Arial" w:hAnsi="Arial"/>
          <w:sz w:val="19"/>
          <w:szCs w:val="19"/>
        </w:rPr>
        <w:t>qtys</w:t>
      </w:r>
      <w:proofErr w:type="spellEnd"/>
      <w:r w:rsidRPr="00A047FF">
        <w:rPr>
          <w:rFonts w:ascii="Arial" w:hAnsi="Arial"/>
          <w:sz w:val="19"/>
          <w:szCs w:val="19"/>
        </w:rPr>
        <w:t xml:space="preserve"> </w:t>
      </w:r>
      <w:r w:rsidR="00925E36" w:rsidRPr="00A047FF">
        <w:rPr>
          <w:rFonts w:ascii="Arial" w:hAnsi="Arial"/>
          <w:sz w:val="19"/>
          <w:szCs w:val="19"/>
        </w:rPr>
        <w:t>for</w:t>
      </w:r>
      <w:r w:rsidR="00F85C0D" w:rsidRPr="00A047FF">
        <w:rPr>
          <w:rFonts w:ascii="Arial" w:hAnsi="Arial"/>
          <w:sz w:val="19"/>
          <w:szCs w:val="19"/>
        </w:rPr>
        <w:t xml:space="preserve"> a</w:t>
      </w:r>
      <w:r w:rsidR="00925E36" w:rsidRPr="00A047FF">
        <w:rPr>
          <w:rFonts w:ascii="Arial" w:hAnsi="Arial"/>
          <w:sz w:val="19"/>
          <w:szCs w:val="19"/>
        </w:rPr>
        <w:t xml:space="preserve"> </w:t>
      </w:r>
      <w:r w:rsidR="00F85C0D" w:rsidRPr="00A047FF">
        <w:rPr>
          <w:rFonts w:ascii="Arial" w:hAnsi="Arial"/>
          <w:sz w:val="19"/>
          <w:szCs w:val="19"/>
        </w:rPr>
        <w:t>wide variety of</w:t>
      </w:r>
      <w:r w:rsidR="008B48F8" w:rsidRPr="00A047FF">
        <w:rPr>
          <w:rFonts w:ascii="Arial" w:hAnsi="Arial"/>
          <w:sz w:val="19"/>
          <w:szCs w:val="19"/>
        </w:rPr>
        <w:t xml:space="preserve"> works</w:t>
      </w:r>
      <w:r w:rsidR="0035774C" w:rsidRPr="00A047FF">
        <w:rPr>
          <w:rFonts w:ascii="Arial" w:hAnsi="Arial"/>
          <w:sz w:val="19"/>
          <w:szCs w:val="19"/>
        </w:rPr>
        <w:t xml:space="preserve">, including </w:t>
      </w:r>
      <w:r w:rsidR="00C50B79" w:rsidRPr="00A047FF">
        <w:rPr>
          <w:rFonts w:ascii="Arial" w:hAnsi="Arial"/>
          <w:sz w:val="19"/>
          <w:szCs w:val="19"/>
        </w:rPr>
        <w:t>groundworks</w:t>
      </w:r>
      <w:r w:rsidR="0035774C" w:rsidRPr="00A047FF">
        <w:rPr>
          <w:rFonts w:ascii="Arial" w:hAnsi="Arial"/>
          <w:sz w:val="19"/>
          <w:szCs w:val="19"/>
        </w:rPr>
        <w:t>/R&amp;S</w:t>
      </w:r>
      <w:r w:rsidR="008B48F8" w:rsidRPr="00A047FF">
        <w:rPr>
          <w:rFonts w:ascii="Arial" w:hAnsi="Arial"/>
          <w:sz w:val="19"/>
          <w:szCs w:val="19"/>
        </w:rPr>
        <w:t>, structures (concrete/</w:t>
      </w:r>
      <w:proofErr w:type="spellStart"/>
      <w:r w:rsidR="008B48F8" w:rsidRPr="00A047FF">
        <w:rPr>
          <w:rFonts w:ascii="Arial" w:hAnsi="Arial"/>
          <w:sz w:val="19"/>
          <w:szCs w:val="19"/>
        </w:rPr>
        <w:t>reo</w:t>
      </w:r>
      <w:proofErr w:type="spellEnd"/>
      <w:r w:rsidR="008B48F8" w:rsidRPr="00A047FF">
        <w:rPr>
          <w:rFonts w:ascii="Arial" w:hAnsi="Arial"/>
          <w:sz w:val="19"/>
          <w:szCs w:val="19"/>
        </w:rPr>
        <w:t>/formwork/masonry</w:t>
      </w:r>
      <w:r w:rsidR="00F85C0D" w:rsidRPr="00A047FF">
        <w:rPr>
          <w:rFonts w:ascii="Arial" w:hAnsi="Arial"/>
          <w:sz w:val="19"/>
          <w:szCs w:val="19"/>
        </w:rPr>
        <w:t>/timber</w:t>
      </w:r>
      <w:r w:rsidR="008B48F8" w:rsidRPr="00A047FF">
        <w:rPr>
          <w:rFonts w:ascii="Arial" w:hAnsi="Arial"/>
          <w:sz w:val="19"/>
          <w:szCs w:val="19"/>
        </w:rPr>
        <w:t xml:space="preserve">), </w:t>
      </w:r>
      <w:r w:rsidR="00F85C0D" w:rsidRPr="00A047FF">
        <w:rPr>
          <w:rFonts w:ascii="Arial" w:hAnsi="Arial"/>
          <w:sz w:val="19"/>
          <w:szCs w:val="19"/>
        </w:rPr>
        <w:t xml:space="preserve">specialist joinery and </w:t>
      </w:r>
      <w:r w:rsidR="00AA467C" w:rsidRPr="00A047FF">
        <w:rPr>
          <w:rFonts w:ascii="Arial" w:hAnsi="Arial"/>
          <w:sz w:val="19"/>
          <w:szCs w:val="19"/>
        </w:rPr>
        <w:t>carpentry</w:t>
      </w:r>
      <w:r w:rsidR="00F77D61" w:rsidRPr="00A047FF">
        <w:rPr>
          <w:rFonts w:ascii="Arial" w:hAnsi="Arial"/>
          <w:sz w:val="19"/>
          <w:szCs w:val="19"/>
        </w:rPr>
        <w:t>, access control systems</w:t>
      </w:r>
      <w:r w:rsidR="00F85C0D" w:rsidRPr="00A047FF">
        <w:rPr>
          <w:rFonts w:ascii="Arial" w:hAnsi="Arial"/>
          <w:sz w:val="19"/>
          <w:szCs w:val="19"/>
        </w:rPr>
        <w:t xml:space="preserve"> and </w:t>
      </w:r>
      <w:r w:rsidR="004B0143" w:rsidRPr="00A047FF">
        <w:rPr>
          <w:rFonts w:ascii="Arial" w:hAnsi="Arial"/>
          <w:sz w:val="19"/>
          <w:szCs w:val="19"/>
        </w:rPr>
        <w:t>ironmongery/door hardware, as well as</w:t>
      </w:r>
      <w:r w:rsidR="00F85C0D" w:rsidRPr="00A047FF">
        <w:rPr>
          <w:rFonts w:ascii="Arial" w:hAnsi="Arial"/>
          <w:sz w:val="19"/>
          <w:szCs w:val="19"/>
        </w:rPr>
        <w:t xml:space="preserve"> others. </w:t>
      </w:r>
    </w:p>
    <w:p w14:paraId="1C4793E1" w14:textId="0E110844" w:rsidR="00A047FF" w:rsidRPr="00A047FF" w:rsidRDefault="00A047FF" w:rsidP="00A047FF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Experience in site set up and construction management plans</w:t>
      </w:r>
      <w:r w:rsidR="00DD3CE3">
        <w:rPr>
          <w:rFonts w:ascii="Arial" w:hAnsi="Arial"/>
          <w:sz w:val="19"/>
          <w:szCs w:val="19"/>
        </w:rPr>
        <w:t xml:space="preserve">, </w:t>
      </w:r>
      <w:r w:rsidRPr="00A047FF">
        <w:rPr>
          <w:rFonts w:ascii="Arial" w:hAnsi="Arial"/>
          <w:sz w:val="19"/>
          <w:szCs w:val="19"/>
        </w:rPr>
        <w:t xml:space="preserve">CPP’s, TMP’s, </w:t>
      </w:r>
      <w:r w:rsidR="00DD3CE3">
        <w:rPr>
          <w:rFonts w:ascii="Arial" w:hAnsi="Arial"/>
          <w:sz w:val="19"/>
          <w:szCs w:val="19"/>
        </w:rPr>
        <w:t xml:space="preserve">organising </w:t>
      </w:r>
      <w:r w:rsidRPr="00A047FF">
        <w:rPr>
          <w:rFonts w:ascii="Arial" w:hAnsi="Arial"/>
          <w:sz w:val="19"/>
          <w:szCs w:val="19"/>
        </w:rPr>
        <w:t xml:space="preserve">permits/licences, discharging planning conditions, submitting info to LA, and managing/organising section agreements for roads and sewers (S38, S278, S50, S104). </w:t>
      </w:r>
    </w:p>
    <w:p w14:paraId="486ABAAF" w14:textId="7B15BA46" w:rsidR="00AA467C" w:rsidRPr="00A047FF" w:rsidRDefault="00AA467C" w:rsidP="00B942E5">
      <w:pPr>
        <w:pStyle w:val="ListParagraph"/>
        <w:numPr>
          <w:ilvl w:val="0"/>
          <w:numId w:val="2"/>
        </w:num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Large amount of on-site experience, including some</w:t>
      </w:r>
      <w:r w:rsidR="0035774C" w:rsidRPr="00A047FF">
        <w:rPr>
          <w:rFonts w:ascii="Arial" w:hAnsi="Arial"/>
          <w:sz w:val="19"/>
          <w:szCs w:val="19"/>
        </w:rPr>
        <w:t xml:space="preserve"> </w:t>
      </w:r>
      <w:r w:rsidRPr="00A047FF">
        <w:rPr>
          <w:rFonts w:ascii="Arial" w:hAnsi="Arial"/>
          <w:sz w:val="19"/>
          <w:szCs w:val="19"/>
        </w:rPr>
        <w:t xml:space="preserve">site management. </w:t>
      </w:r>
    </w:p>
    <w:p w14:paraId="31BD4B00" w14:textId="0DF52DD2" w:rsidR="00AA467C" w:rsidRPr="00A047FF" w:rsidRDefault="00AA467C" w:rsidP="00B942E5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C</w:t>
      </w:r>
      <w:r w:rsidR="00EB0F9E" w:rsidRPr="00A047FF">
        <w:rPr>
          <w:rFonts w:ascii="Arial" w:hAnsi="Arial"/>
          <w:sz w:val="19"/>
          <w:szCs w:val="19"/>
        </w:rPr>
        <w:t xml:space="preserve">lean driving license. </w:t>
      </w:r>
    </w:p>
    <w:p w14:paraId="6E34F2D3" w14:textId="77777777" w:rsidR="00C37447" w:rsidRPr="00A047FF" w:rsidRDefault="00AA467C" w:rsidP="00B942E5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lastRenderedPageBreak/>
        <w:t>Sound knowledge of Microsoft software, in particular Microsoft Excel.</w:t>
      </w:r>
      <w:r w:rsidR="00553BC6" w:rsidRPr="00A047FF">
        <w:rPr>
          <w:rFonts w:ascii="Arial" w:hAnsi="Arial"/>
          <w:sz w:val="19"/>
          <w:szCs w:val="19"/>
        </w:rPr>
        <w:t xml:space="preserve"> </w:t>
      </w:r>
    </w:p>
    <w:p w14:paraId="387A20BA" w14:textId="353DBC79" w:rsidR="00446557" w:rsidRPr="00A047FF" w:rsidRDefault="00200D3B" w:rsidP="00446557">
      <w:pPr>
        <w:pStyle w:val="ColorfulList-Accent11"/>
        <w:numPr>
          <w:ilvl w:val="0"/>
          <w:numId w:val="2"/>
        </w:numPr>
        <w:spacing w:before="120" w:after="0" w:line="100" w:lineRule="atLeast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 xml:space="preserve">My </w:t>
      </w:r>
      <w:r w:rsidR="00AA467C" w:rsidRPr="00A047FF">
        <w:rPr>
          <w:rFonts w:ascii="Arial" w:hAnsi="Arial"/>
          <w:sz w:val="19"/>
          <w:szCs w:val="19"/>
        </w:rPr>
        <w:t xml:space="preserve">previous employers will confirm that I have great communication skills, am self-motivated, reliable and take pride in all my work. </w:t>
      </w:r>
    </w:p>
    <w:p w14:paraId="60D10DDE" w14:textId="77777777" w:rsidR="00496DF9" w:rsidRPr="00A047FF" w:rsidRDefault="00496DF9" w:rsidP="00293DB5">
      <w:pPr>
        <w:pStyle w:val="ColorfulList-Accent11"/>
        <w:spacing w:before="120" w:after="0" w:line="100" w:lineRule="atLeast"/>
        <w:ind w:left="0"/>
        <w:jc w:val="both"/>
        <w:rPr>
          <w:rFonts w:ascii="Arial" w:hAnsi="Arial"/>
          <w:b/>
          <w:i/>
          <w:sz w:val="19"/>
          <w:szCs w:val="19"/>
        </w:rPr>
      </w:pPr>
    </w:p>
    <w:p w14:paraId="57A930CB" w14:textId="6060AB92" w:rsidR="00496DF9" w:rsidRPr="00A047FF" w:rsidRDefault="00AA467C" w:rsidP="00293DB5">
      <w:pPr>
        <w:pStyle w:val="ColorfulList-Accent11"/>
        <w:spacing w:before="120" w:after="0" w:line="100" w:lineRule="atLeast"/>
        <w:ind w:left="0"/>
        <w:jc w:val="both"/>
        <w:rPr>
          <w:rFonts w:ascii="Arial" w:hAnsi="Arial"/>
          <w:b/>
          <w:i/>
          <w:sz w:val="19"/>
          <w:szCs w:val="19"/>
          <w:u w:val="single"/>
        </w:rPr>
      </w:pPr>
      <w:r w:rsidRPr="00A047FF">
        <w:rPr>
          <w:rFonts w:ascii="Arial" w:hAnsi="Arial"/>
          <w:b/>
          <w:i/>
          <w:sz w:val="19"/>
          <w:szCs w:val="19"/>
          <w:u w:val="single"/>
        </w:rPr>
        <w:t>Experience:</w:t>
      </w:r>
      <w:r w:rsidR="009406BE" w:rsidRPr="00A047FF">
        <w:rPr>
          <w:rFonts w:ascii="Arial" w:hAnsi="Arial"/>
          <w:b/>
          <w:i/>
          <w:sz w:val="19"/>
          <w:szCs w:val="19"/>
          <w:u w:val="single"/>
        </w:rPr>
        <w:t xml:space="preserve"> </w:t>
      </w:r>
    </w:p>
    <w:p w14:paraId="77A2F5C0" w14:textId="77777777" w:rsidR="00496DF9" w:rsidRPr="00A047FF" w:rsidRDefault="00496DF9" w:rsidP="00293DB5">
      <w:pPr>
        <w:pStyle w:val="ColorfulList-Accent11"/>
        <w:spacing w:before="120" w:after="0" w:line="100" w:lineRule="atLeast"/>
        <w:ind w:left="0"/>
        <w:jc w:val="both"/>
        <w:rPr>
          <w:rFonts w:ascii="Arial" w:hAnsi="Arial"/>
          <w:b/>
          <w:i/>
          <w:sz w:val="19"/>
          <w:szCs w:val="19"/>
          <w:u w:val="single"/>
        </w:rPr>
      </w:pPr>
    </w:p>
    <w:p w14:paraId="2B474D2F" w14:textId="52F7A595" w:rsidR="00842F91" w:rsidRPr="00A047FF" w:rsidRDefault="00842F91" w:rsidP="00842F91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b/>
          <w:iCs/>
          <w:sz w:val="19"/>
          <w:szCs w:val="19"/>
        </w:rPr>
        <w:t>Erris Homes</w:t>
      </w:r>
      <w:r w:rsidRPr="00A047FF">
        <w:rPr>
          <w:rFonts w:ascii="Arial" w:hAnsi="Arial"/>
          <w:b/>
          <w:iCs/>
          <w:sz w:val="19"/>
          <w:szCs w:val="19"/>
        </w:rPr>
        <w:t xml:space="preserve"> (Main Contractor) –</w:t>
      </w:r>
      <w:r w:rsidR="00BF40D9" w:rsidRPr="00A047FF">
        <w:rPr>
          <w:rFonts w:ascii="Arial" w:hAnsi="Arial"/>
          <w:b/>
          <w:iCs/>
          <w:sz w:val="19"/>
          <w:szCs w:val="19"/>
        </w:rPr>
        <w:t xml:space="preserve"> </w:t>
      </w:r>
      <w:r w:rsidRPr="00A047FF">
        <w:rPr>
          <w:rFonts w:ascii="Arial" w:hAnsi="Arial"/>
          <w:b/>
          <w:iCs/>
          <w:sz w:val="19"/>
          <w:szCs w:val="19"/>
        </w:rPr>
        <w:t xml:space="preserve">Senior </w:t>
      </w:r>
      <w:r w:rsidRPr="00A047FF">
        <w:rPr>
          <w:rFonts w:ascii="Arial" w:hAnsi="Arial"/>
          <w:b/>
          <w:iCs/>
          <w:sz w:val="19"/>
          <w:szCs w:val="19"/>
        </w:rPr>
        <w:t>Quantity Surveyor (</w:t>
      </w:r>
      <w:r w:rsidRPr="00A047FF">
        <w:rPr>
          <w:rFonts w:ascii="Arial" w:hAnsi="Arial"/>
          <w:b/>
          <w:iCs/>
          <w:sz w:val="19"/>
          <w:szCs w:val="19"/>
        </w:rPr>
        <w:t>Dec</w:t>
      </w:r>
      <w:r w:rsidRPr="00A047FF">
        <w:rPr>
          <w:rFonts w:ascii="Arial" w:hAnsi="Arial"/>
          <w:b/>
          <w:iCs/>
          <w:sz w:val="19"/>
          <w:szCs w:val="19"/>
        </w:rPr>
        <w:t xml:space="preserve"> 18 to De</w:t>
      </w:r>
      <w:r w:rsidRPr="00A047FF">
        <w:rPr>
          <w:rFonts w:ascii="Arial" w:hAnsi="Arial"/>
          <w:b/>
          <w:iCs/>
          <w:sz w:val="19"/>
          <w:szCs w:val="19"/>
        </w:rPr>
        <w:t>c 19</w:t>
      </w:r>
      <w:r w:rsidRPr="00A047FF">
        <w:rPr>
          <w:rFonts w:ascii="Arial" w:hAnsi="Arial"/>
          <w:b/>
          <w:iCs/>
          <w:sz w:val="19"/>
          <w:szCs w:val="19"/>
        </w:rPr>
        <w:t xml:space="preserve">) </w:t>
      </w:r>
    </w:p>
    <w:p w14:paraId="6D922616" w14:textId="5276C4E9" w:rsidR="00842F91" w:rsidRPr="00A047FF" w:rsidRDefault="0026486E" w:rsidP="00842F91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LOCATION</w:t>
      </w:r>
      <w:r w:rsidR="00842F91" w:rsidRPr="00A047FF">
        <w:rPr>
          <w:rFonts w:ascii="Arial" w:hAnsi="Arial"/>
          <w:iCs/>
          <w:sz w:val="19"/>
          <w:szCs w:val="19"/>
        </w:rPr>
        <w:t xml:space="preserve">: Leeds, </w:t>
      </w:r>
      <w:r w:rsidR="00842F91" w:rsidRPr="00A047FF">
        <w:rPr>
          <w:rFonts w:ascii="Arial" w:hAnsi="Arial"/>
          <w:iCs/>
          <w:sz w:val="19"/>
          <w:szCs w:val="19"/>
        </w:rPr>
        <w:t>Sheffield, Huddersfield</w:t>
      </w:r>
      <w:r w:rsidR="00842F91" w:rsidRPr="00A047FF">
        <w:rPr>
          <w:rFonts w:ascii="Arial" w:hAnsi="Arial"/>
          <w:iCs/>
          <w:sz w:val="19"/>
          <w:szCs w:val="19"/>
        </w:rPr>
        <w:t>, UK</w:t>
      </w:r>
      <w:r w:rsidR="00842F91" w:rsidRPr="00A047FF">
        <w:rPr>
          <w:rFonts w:ascii="Arial" w:hAnsi="Arial"/>
          <w:iCs/>
          <w:sz w:val="19"/>
          <w:szCs w:val="19"/>
        </w:rPr>
        <w:t xml:space="preserve"> </w:t>
      </w:r>
    </w:p>
    <w:p w14:paraId="32BBE27A" w14:textId="50484C1C" w:rsidR="00842F91" w:rsidRPr="00A047FF" w:rsidRDefault="0026486E" w:rsidP="00842F91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PROJECTS</w:t>
      </w:r>
      <w:r w:rsidR="00FF2CB6" w:rsidRPr="00A047FF">
        <w:rPr>
          <w:rFonts w:ascii="Arial" w:hAnsi="Arial"/>
          <w:iCs/>
          <w:sz w:val="19"/>
          <w:szCs w:val="19"/>
        </w:rPr>
        <w:t>: A mix of small to medium size new-build</w:t>
      </w:r>
      <w:r w:rsidR="00BF40D9" w:rsidRPr="00A047FF">
        <w:rPr>
          <w:rFonts w:ascii="Arial" w:hAnsi="Arial"/>
          <w:iCs/>
          <w:sz w:val="19"/>
          <w:szCs w:val="19"/>
        </w:rPr>
        <w:t xml:space="preserve"> </w:t>
      </w:r>
      <w:r w:rsidR="00FF2CB6" w:rsidRPr="00A047FF">
        <w:rPr>
          <w:rFonts w:ascii="Arial" w:hAnsi="Arial"/>
          <w:iCs/>
          <w:sz w:val="19"/>
          <w:szCs w:val="19"/>
        </w:rPr>
        <w:t xml:space="preserve">residential sites throughout Yorkshire. Sites typically range from 14 </w:t>
      </w:r>
      <w:proofErr w:type="spellStart"/>
      <w:r w:rsidR="00BF40D9" w:rsidRPr="00A047FF">
        <w:rPr>
          <w:rFonts w:ascii="Arial" w:hAnsi="Arial"/>
          <w:iCs/>
          <w:sz w:val="19"/>
          <w:szCs w:val="19"/>
        </w:rPr>
        <w:t>nr</w:t>
      </w:r>
      <w:proofErr w:type="spellEnd"/>
      <w:r w:rsidR="00BF40D9" w:rsidRPr="00A047FF">
        <w:rPr>
          <w:rFonts w:ascii="Arial" w:hAnsi="Arial"/>
          <w:iCs/>
          <w:sz w:val="19"/>
          <w:szCs w:val="19"/>
        </w:rPr>
        <w:t xml:space="preserve">. </w:t>
      </w:r>
      <w:r w:rsidR="00FF2CB6" w:rsidRPr="00A047FF">
        <w:rPr>
          <w:rFonts w:ascii="Arial" w:hAnsi="Arial"/>
          <w:iCs/>
          <w:sz w:val="19"/>
          <w:szCs w:val="19"/>
        </w:rPr>
        <w:t xml:space="preserve">units to 39 </w:t>
      </w:r>
      <w:proofErr w:type="spellStart"/>
      <w:r w:rsidR="00BF40D9" w:rsidRPr="00A047FF">
        <w:rPr>
          <w:rFonts w:ascii="Arial" w:hAnsi="Arial"/>
          <w:iCs/>
          <w:sz w:val="19"/>
          <w:szCs w:val="19"/>
        </w:rPr>
        <w:t>nr</w:t>
      </w:r>
      <w:proofErr w:type="spellEnd"/>
      <w:r w:rsidR="00BF40D9" w:rsidRPr="00A047FF">
        <w:rPr>
          <w:rFonts w:ascii="Arial" w:hAnsi="Arial"/>
          <w:iCs/>
          <w:sz w:val="19"/>
          <w:szCs w:val="19"/>
        </w:rPr>
        <w:t xml:space="preserve">. </w:t>
      </w:r>
      <w:r w:rsidR="00FF2CB6" w:rsidRPr="00A047FF">
        <w:rPr>
          <w:rFonts w:ascii="Arial" w:hAnsi="Arial"/>
          <w:iCs/>
          <w:sz w:val="19"/>
          <w:szCs w:val="19"/>
        </w:rPr>
        <w:t>units</w:t>
      </w:r>
      <w:r w:rsidRPr="00A047FF">
        <w:rPr>
          <w:rFonts w:ascii="Arial" w:hAnsi="Arial"/>
          <w:iCs/>
          <w:sz w:val="19"/>
          <w:szCs w:val="19"/>
        </w:rPr>
        <w:t>, of which some have</w:t>
      </w:r>
      <w:r w:rsidR="00005EF1">
        <w:rPr>
          <w:rFonts w:ascii="Arial" w:hAnsi="Arial"/>
          <w:iCs/>
          <w:sz w:val="19"/>
          <w:szCs w:val="19"/>
        </w:rPr>
        <w:t xml:space="preserve"> a </w:t>
      </w:r>
      <w:r w:rsidRPr="00A047FF">
        <w:rPr>
          <w:rFonts w:ascii="Arial" w:hAnsi="Arial"/>
          <w:iCs/>
          <w:sz w:val="19"/>
          <w:szCs w:val="19"/>
        </w:rPr>
        <w:t xml:space="preserve">split level/retaining design. </w:t>
      </w:r>
      <w:r w:rsidR="00BF40D9" w:rsidRPr="00A047FF">
        <w:rPr>
          <w:rFonts w:ascii="Arial" w:hAnsi="Arial"/>
          <w:iCs/>
          <w:sz w:val="19"/>
          <w:szCs w:val="19"/>
        </w:rPr>
        <w:t>In addition to these, I ha</w:t>
      </w:r>
      <w:r w:rsidR="004C7A81">
        <w:rPr>
          <w:rFonts w:ascii="Arial" w:hAnsi="Arial"/>
          <w:iCs/>
          <w:sz w:val="19"/>
          <w:szCs w:val="19"/>
        </w:rPr>
        <w:t xml:space="preserve">ve </w:t>
      </w:r>
      <w:r w:rsidR="00BF40D9" w:rsidRPr="00A047FF">
        <w:rPr>
          <w:rFonts w:ascii="Arial" w:hAnsi="Arial"/>
          <w:iCs/>
          <w:sz w:val="19"/>
          <w:szCs w:val="19"/>
        </w:rPr>
        <w:t xml:space="preserve">also </w:t>
      </w:r>
      <w:r w:rsidR="004C7A81">
        <w:rPr>
          <w:rFonts w:ascii="Arial" w:hAnsi="Arial"/>
          <w:iCs/>
          <w:sz w:val="19"/>
          <w:szCs w:val="19"/>
        </w:rPr>
        <w:t xml:space="preserve">managed and </w:t>
      </w:r>
      <w:r w:rsidR="00BF40D9" w:rsidRPr="00A047FF">
        <w:rPr>
          <w:rFonts w:ascii="Arial" w:hAnsi="Arial"/>
          <w:iCs/>
          <w:sz w:val="19"/>
          <w:szCs w:val="19"/>
        </w:rPr>
        <w:t>completed</w:t>
      </w:r>
      <w:r w:rsidR="00FF2CB6" w:rsidRPr="00A047FF">
        <w:rPr>
          <w:rFonts w:ascii="Arial" w:hAnsi="Arial"/>
          <w:iCs/>
          <w:sz w:val="19"/>
          <w:szCs w:val="19"/>
        </w:rPr>
        <w:t xml:space="preserve"> a</w:t>
      </w:r>
      <w:r w:rsidR="006A0AFD">
        <w:rPr>
          <w:rFonts w:ascii="Arial" w:hAnsi="Arial"/>
          <w:iCs/>
          <w:sz w:val="19"/>
          <w:szCs w:val="19"/>
        </w:rPr>
        <w:t xml:space="preserve"> </w:t>
      </w:r>
      <w:r w:rsidR="00FF2CB6" w:rsidRPr="00A047FF">
        <w:rPr>
          <w:rFonts w:ascii="Arial" w:hAnsi="Arial"/>
          <w:iCs/>
          <w:sz w:val="19"/>
          <w:szCs w:val="19"/>
        </w:rPr>
        <w:t xml:space="preserve">new-build apartment scheme </w:t>
      </w:r>
      <w:r w:rsidR="00BF40D9" w:rsidRPr="00A047FF">
        <w:rPr>
          <w:rFonts w:ascii="Arial" w:hAnsi="Arial"/>
          <w:iCs/>
          <w:sz w:val="19"/>
          <w:szCs w:val="19"/>
        </w:rPr>
        <w:t xml:space="preserve">(affordable) </w:t>
      </w:r>
      <w:r w:rsidR="00FF2CB6" w:rsidRPr="00A047FF">
        <w:rPr>
          <w:rFonts w:ascii="Arial" w:hAnsi="Arial"/>
          <w:iCs/>
          <w:sz w:val="19"/>
          <w:szCs w:val="19"/>
        </w:rPr>
        <w:t>for Leeds City Council (D&amp;B short form</w:t>
      </w:r>
      <w:r w:rsidR="00BF40D9" w:rsidRPr="00A047FF">
        <w:rPr>
          <w:rFonts w:ascii="Arial" w:hAnsi="Arial"/>
          <w:iCs/>
          <w:sz w:val="19"/>
          <w:szCs w:val="19"/>
        </w:rPr>
        <w:t xml:space="preserve">). </w:t>
      </w:r>
    </w:p>
    <w:p w14:paraId="7F9787F5" w14:textId="458CA5B0" w:rsidR="00BF40D9" w:rsidRPr="00A047FF" w:rsidRDefault="0026486E" w:rsidP="00842F91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DUTIES</w:t>
      </w:r>
      <w:r w:rsidR="00FF2CB6" w:rsidRPr="00A047FF">
        <w:rPr>
          <w:rFonts w:ascii="Arial" w:hAnsi="Arial"/>
          <w:iCs/>
          <w:sz w:val="19"/>
          <w:szCs w:val="19"/>
        </w:rPr>
        <w:t>: Reporting to the Director, my role</w:t>
      </w:r>
      <w:r w:rsidR="006F3E34">
        <w:rPr>
          <w:rFonts w:ascii="Arial" w:hAnsi="Arial"/>
          <w:iCs/>
          <w:sz w:val="19"/>
          <w:szCs w:val="19"/>
        </w:rPr>
        <w:t xml:space="preserve"> has been </w:t>
      </w:r>
      <w:r w:rsidR="00FF2CB6" w:rsidRPr="00A047FF">
        <w:rPr>
          <w:rFonts w:ascii="Arial" w:hAnsi="Arial"/>
          <w:iCs/>
          <w:sz w:val="19"/>
          <w:szCs w:val="19"/>
        </w:rPr>
        <w:t>the commercial management of all projects, including the management of an AQS and trainee QS</w:t>
      </w:r>
      <w:r w:rsidR="00C85CB3" w:rsidRPr="00A047FF">
        <w:rPr>
          <w:rFonts w:ascii="Arial" w:hAnsi="Arial"/>
          <w:iCs/>
          <w:sz w:val="19"/>
          <w:szCs w:val="19"/>
        </w:rPr>
        <w:t xml:space="preserve">, to which I would </w:t>
      </w:r>
      <w:r w:rsidR="00BF40D9" w:rsidRPr="00A047FF">
        <w:rPr>
          <w:rFonts w:ascii="Arial" w:hAnsi="Arial"/>
          <w:iCs/>
          <w:sz w:val="19"/>
          <w:szCs w:val="19"/>
        </w:rPr>
        <w:t xml:space="preserve">distribute the </w:t>
      </w:r>
      <w:r w:rsidR="00C85CB3" w:rsidRPr="00A047FF">
        <w:rPr>
          <w:rFonts w:ascii="Arial" w:hAnsi="Arial"/>
          <w:iCs/>
          <w:sz w:val="19"/>
          <w:szCs w:val="19"/>
        </w:rPr>
        <w:t>workload accordingly</w:t>
      </w:r>
      <w:r w:rsidR="00FF2CB6" w:rsidRPr="00A047FF">
        <w:rPr>
          <w:rFonts w:ascii="Arial" w:hAnsi="Arial"/>
          <w:iCs/>
          <w:sz w:val="19"/>
          <w:szCs w:val="19"/>
        </w:rPr>
        <w:t xml:space="preserve">. </w:t>
      </w:r>
      <w:r w:rsidR="00BF40D9" w:rsidRPr="00A047FF">
        <w:rPr>
          <w:rFonts w:ascii="Arial" w:hAnsi="Arial"/>
          <w:iCs/>
          <w:sz w:val="19"/>
          <w:szCs w:val="19"/>
        </w:rPr>
        <w:t xml:space="preserve">As well as typical commercial duties, I </w:t>
      </w:r>
      <w:r w:rsidR="00134366">
        <w:rPr>
          <w:rFonts w:ascii="Arial" w:hAnsi="Arial"/>
          <w:iCs/>
          <w:sz w:val="19"/>
          <w:szCs w:val="19"/>
        </w:rPr>
        <w:t xml:space="preserve">have also been </w:t>
      </w:r>
      <w:r w:rsidR="00BF40D9" w:rsidRPr="00A047FF">
        <w:rPr>
          <w:rFonts w:ascii="Arial" w:hAnsi="Arial"/>
          <w:iCs/>
          <w:sz w:val="19"/>
          <w:szCs w:val="19"/>
        </w:rPr>
        <w:t xml:space="preserve">responsible for the management of cashflow within the business and coordinating monthly drawdown of funds with external investors/banks/monitoring surveyors etc. </w:t>
      </w:r>
    </w:p>
    <w:p w14:paraId="0049A968" w14:textId="612902A8" w:rsidR="00FF2CB6" w:rsidRPr="00A047FF" w:rsidRDefault="00FF2CB6" w:rsidP="00842F91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Due to the nature of the company and my previous experience, my role</w:t>
      </w:r>
      <w:r w:rsidR="00C85CB3" w:rsidRPr="00A047FF">
        <w:rPr>
          <w:rFonts w:ascii="Arial" w:hAnsi="Arial"/>
          <w:iCs/>
          <w:sz w:val="19"/>
          <w:szCs w:val="19"/>
        </w:rPr>
        <w:t xml:space="preserve"> </w:t>
      </w:r>
      <w:r w:rsidR="00134366">
        <w:rPr>
          <w:rFonts w:ascii="Arial" w:hAnsi="Arial"/>
          <w:iCs/>
          <w:sz w:val="19"/>
          <w:szCs w:val="19"/>
        </w:rPr>
        <w:t xml:space="preserve">has </w:t>
      </w:r>
      <w:r w:rsidRPr="00A047FF">
        <w:rPr>
          <w:rFonts w:ascii="Arial" w:hAnsi="Arial"/>
          <w:iCs/>
          <w:sz w:val="19"/>
          <w:szCs w:val="19"/>
        </w:rPr>
        <w:t xml:space="preserve">extended into a project management role, which </w:t>
      </w:r>
      <w:r w:rsidR="00C85CB3" w:rsidRPr="00A047FF">
        <w:rPr>
          <w:rFonts w:ascii="Arial" w:hAnsi="Arial"/>
          <w:iCs/>
          <w:sz w:val="19"/>
          <w:szCs w:val="19"/>
        </w:rPr>
        <w:t xml:space="preserve">has included </w:t>
      </w:r>
      <w:r w:rsidRPr="00A047FF">
        <w:rPr>
          <w:rFonts w:ascii="Arial" w:hAnsi="Arial"/>
          <w:iCs/>
          <w:sz w:val="19"/>
          <w:szCs w:val="19"/>
        </w:rPr>
        <w:t>managing design info, consultants</w:t>
      </w:r>
      <w:r w:rsidR="00C85CB3" w:rsidRPr="00A047FF">
        <w:rPr>
          <w:rFonts w:ascii="Arial" w:hAnsi="Arial"/>
          <w:iCs/>
          <w:sz w:val="19"/>
          <w:szCs w:val="19"/>
        </w:rPr>
        <w:t>, building control/warranty, client meetings</w:t>
      </w:r>
      <w:r w:rsidRPr="00A047FF">
        <w:rPr>
          <w:rFonts w:ascii="Arial" w:hAnsi="Arial"/>
          <w:iCs/>
          <w:sz w:val="19"/>
          <w:szCs w:val="19"/>
        </w:rPr>
        <w:t xml:space="preserve"> and programmes of work with site team</w:t>
      </w:r>
      <w:r w:rsidR="00BF40D9" w:rsidRPr="00A047FF">
        <w:rPr>
          <w:rFonts w:ascii="Arial" w:hAnsi="Arial"/>
          <w:iCs/>
          <w:sz w:val="19"/>
          <w:szCs w:val="19"/>
        </w:rPr>
        <w:t xml:space="preserve">. </w:t>
      </w:r>
    </w:p>
    <w:p w14:paraId="78FFF3BF" w14:textId="1DB95764" w:rsidR="00C85CB3" w:rsidRPr="00A047FF" w:rsidRDefault="00935298" w:rsidP="00842F91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My role at Erris Homes has been</w:t>
      </w:r>
      <w:r w:rsidR="00BF40D9" w:rsidRPr="00A047FF">
        <w:rPr>
          <w:rFonts w:ascii="Arial" w:hAnsi="Arial"/>
          <w:iCs/>
          <w:sz w:val="19"/>
          <w:szCs w:val="19"/>
        </w:rPr>
        <w:t xml:space="preserve"> </w:t>
      </w:r>
      <w:r w:rsidRPr="00A047FF">
        <w:rPr>
          <w:rFonts w:ascii="Arial" w:hAnsi="Arial"/>
          <w:iCs/>
          <w:sz w:val="19"/>
          <w:szCs w:val="19"/>
        </w:rPr>
        <w:t xml:space="preserve">on </w:t>
      </w:r>
      <w:r w:rsidR="00BF40D9" w:rsidRPr="00A047FF">
        <w:rPr>
          <w:rFonts w:ascii="Arial" w:hAnsi="Arial"/>
          <w:iCs/>
          <w:sz w:val="19"/>
          <w:szCs w:val="19"/>
        </w:rPr>
        <w:t xml:space="preserve">a </w:t>
      </w:r>
      <w:r w:rsidR="00C85CB3" w:rsidRPr="00A047FF">
        <w:rPr>
          <w:rFonts w:ascii="Arial" w:hAnsi="Arial"/>
          <w:iCs/>
          <w:sz w:val="19"/>
          <w:szCs w:val="19"/>
        </w:rPr>
        <w:t>fixed term freelance</w:t>
      </w:r>
      <w:r w:rsidR="00BF40D9" w:rsidRPr="00A047FF">
        <w:rPr>
          <w:rFonts w:ascii="Arial" w:hAnsi="Arial"/>
          <w:iCs/>
          <w:sz w:val="19"/>
          <w:szCs w:val="19"/>
        </w:rPr>
        <w:t xml:space="preserve"> basis, </w:t>
      </w:r>
      <w:r w:rsidRPr="00A047FF">
        <w:rPr>
          <w:rFonts w:ascii="Arial" w:hAnsi="Arial"/>
          <w:iCs/>
          <w:sz w:val="19"/>
          <w:szCs w:val="19"/>
        </w:rPr>
        <w:t xml:space="preserve">and is </w:t>
      </w:r>
      <w:r w:rsidR="00C85CB3" w:rsidRPr="00A047FF">
        <w:rPr>
          <w:rFonts w:ascii="Arial" w:hAnsi="Arial"/>
          <w:iCs/>
          <w:sz w:val="19"/>
          <w:szCs w:val="19"/>
        </w:rPr>
        <w:t xml:space="preserve">due to finish in the coming weeks. </w:t>
      </w:r>
    </w:p>
    <w:p w14:paraId="0E0D7C69" w14:textId="77777777" w:rsidR="00842F91" w:rsidRPr="00A047FF" w:rsidRDefault="00842F91" w:rsidP="00293DB5">
      <w:pPr>
        <w:spacing w:before="120" w:after="0"/>
        <w:jc w:val="both"/>
        <w:rPr>
          <w:rFonts w:ascii="Arial" w:hAnsi="Arial"/>
          <w:b/>
          <w:iCs/>
          <w:sz w:val="19"/>
          <w:szCs w:val="19"/>
        </w:rPr>
      </w:pPr>
    </w:p>
    <w:p w14:paraId="0309F95B" w14:textId="5CDC64A2" w:rsidR="005F0D14" w:rsidRPr="00A047FF" w:rsidRDefault="005F0D14" w:rsidP="00293DB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b/>
          <w:iCs/>
          <w:sz w:val="19"/>
          <w:szCs w:val="19"/>
        </w:rPr>
        <w:t xml:space="preserve">Linden Homes (Galliford Try) (Main Contractor) – Quantity Surveyor </w:t>
      </w:r>
      <w:r w:rsidR="006268BE" w:rsidRPr="00A047FF">
        <w:rPr>
          <w:rFonts w:ascii="Arial" w:hAnsi="Arial"/>
          <w:b/>
          <w:iCs/>
          <w:sz w:val="19"/>
          <w:szCs w:val="19"/>
        </w:rPr>
        <w:t xml:space="preserve">(Apr 18 to </w:t>
      </w:r>
      <w:r w:rsidR="00842F91" w:rsidRPr="00A047FF">
        <w:rPr>
          <w:rFonts w:ascii="Arial" w:hAnsi="Arial"/>
          <w:b/>
          <w:iCs/>
          <w:sz w:val="19"/>
          <w:szCs w:val="19"/>
        </w:rPr>
        <w:t>Dec 18</w:t>
      </w:r>
      <w:r w:rsidR="006268BE" w:rsidRPr="00A047FF">
        <w:rPr>
          <w:rFonts w:ascii="Arial" w:hAnsi="Arial"/>
          <w:b/>
          <w:iCs/>
          <w:sz w:val="19"/>
          <w:szCs w:val="19"/>
        </w:rPr>
        <w:t xml:space="preserve">) </w:t>
      </w:r>
    </w:p>
    <w:p w14:paraId="53D764C7" w14:textId="6DE0C59D" w:rsidR="00293DB5" w:rsidRPr="00A047FF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LOCATION</w:t>
      </w:r>
      <w:r w:rsidR="005F0D14" w:rsidRPr="00A047FF">
        <w:rPr>
          <w:rFonts w:ascii="Arial" w:hAnsi="Arial"/>
          <w:iCs/>
          <w:sz w:val="19"/>
          <w:szCs w:val="19"/>
        </w:rPr>
        <w:t>: Leeds,</w:t>
      </w:r>
      <w:r w:rsidR="00842F91" w:rsidRPr="00A047FF">
        <w:rPr>
          <w:rFonts w:ascii="Arial" w:hAnsi="Arial"/>
          <w:iCs/>
          <w:sz w:val="19"/>
          <w:szCs w:val="19"/>
        </w:rPr>
        <w:t xml:space="preserve"> York, </w:t>
      </w:r>
      <w:r w:rsidR="005F0D14" w:rsidRPr="00A047FF">
        <w:rPr>
          <w:rFonts w:ascii="Arial" w:hAnsi="Arial"/>
          <w:iCs/>
          <w:sz w:val="19"/>
          <w:szCs w:val="19"/>
        </w:rPr>
        <w:t xml:space="preserve">UK </w:t>
      </w:r>
    </w:p>
    <w:p w14:paraId="11B8773E" w14:textId="0047B8FA" w:rsidR="005F0D14" w:rsidRPr="00A047FF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PROJECTS</w:t>
      </w:r>
      <w:r w:rsidR="00842F91" w:rsidRPr="00A047FF">
        <w:rPr>
          <w:rFonts w:ascii="Arial" w:hAnsi="Arial"/>
          <w:iCs/>
          <w:sz w:val="19"/>
          <w:szCs w:val="19"/>
        </w:rPr>
        <w:t xml:space="preserve">: </w:t>
      </w:r>
      <w:r w:rsidR="006268BE" w:rsidRPr="00A047FF">
        <w:rPr>
          <w:rFonts w:ascii="Arial" w:hAnsi="Arial"/>
          <w:iCs/>
          <w:sz w:val="19"/>
          <w:szCs w:val="19"/>
        </w:rPr>
        <w:t>I returned to the UK and started</w:t>
      </w:r>
      <w:r w:rsidR="004E2411" w:rsidRPr="00A047FF">
        <w:rPr>
          <w:rFonts w:ascii="Arial" w:hAnsi="Arial"/>
          <w:iCs/>
          <w:sz w:val="19"/>
          <w:szCs w:val="19"/>
        </w:rPr>
        <w:t xml:space="preserve"> work</w:t>
      </w:r>
      <w:r w:rsidR="006268BE" w:rsidRPr="00A047FF">
        <w:rPr>
          <w:rFonts w:ascii="Arial" w:hAnsi="Arial"/>
          <w:iCs/>
          <w:sz w:val="19"/>
          <w:szCs w:val="19"/>
        </w:rPr>
        <w:t xml:space="preserve"> with Linden Homes</w:t>
      </w:r>
      <w:r w:rsidR="009406BE" w:rsidRPr="00A047FF">
        <w:rPr>
          <w:rFonts w:ascii="Arial" w:hAnsi="Arial"/>
          <w:iCs/>
          <w:sz w:val="19"/>
          <w:szCs w:val="19"/>
        </w:rPr>
        <w:t xml:space="preserve">. </w:t>
      </w:r>
      <w:r w:rsidR="006268BE" w:rsidRPr="00A047FF">
        <w:rPr>
          <w:rFonts w:ascii="Arial" w:hAnsi="Arial"/>
          <w:iCs/>
          <w:sz w:val="19"/>
          <w:szCs w:val="19"/>
        </w:rPr>
        <w:t>I</w:t>
      </w:r>
      <w:r w:rsidR="00842F91" w:rsidRPr="00A047FF">
        <w:rPr>
          <w:rFonts w:ascii="Arial" w:hAnsi="Arial"/>
          <w:iCs/>
          <w:sz w:val="19"/>
          <w:szCs w:val="19"/>
        </w:rPr>
        <w:t xml:space="preserve"> was </w:t>
      </w:r>
      <w:r w:rsidR="006268BE" w:rsidRPr="00A047FF">
        <w:rPr>
          <w:rFonts w:ascii="Arial" w:hAnsi="Arial"/>
          <w:iCs/>
          <w:sz w:val="19"/>
          <w:szCs w:val="19"/>
        </w:rPr>
        <w:t xml:space="preserve">responsible for the commercial management of two new-build housing developments </w:t>
      </w:r>
      <w:r w:rsidR="00B204AA" w:rsidRPr="00A047FF">
        <w:rPr>
          <w:rFonts w:ascii="Arial" w:hAnsi="Arial"/>
          <w:iCs/>
          <w:sz w:val="19"/>
          <w:szCs w:val="19"/>
        </w:rPr>
        <w:t>and supporting infrastructure (</w:t>
      </w:r>
      <w:r w:rsidR="00842F91" w:rsidRPr="00A047FF">
        <w:rPr>
          <w:rFonts w:ascii="Arial" w:hAnsi="Arial"/>
          <w:iCs/>
          <w:sz w:val="19"/>
          <w:szCs w:val="19"/>
        </w:rPr>
        <w:t xml:space="preserve">R&amp;S </w:t>
      </w:r>
      <w:r w:rsidR="00B204AA" w:rsidRPr="00A047FF">
        <w:rPr>
          <w:rFonts w:ascii="Arial" w:hAnsi="Arial"/>
          <w:iCs/>
          <w:sz w:val="19"/>
          <w:szCs w:val="19"/>
        </w:rPr>
        <w:t xml:space="preserve">highways, substation, </w:t>
      </w:r>
      <w:r w:rsidR="00005EF1">
        <w:rPr>
          <w:rFonts w:ascii="Arial" w:hAnsi="Arial"/>
          <w:iCs/>
          <w:sz w:val="19"/>
          <w:szCs w:val="19"/>
        </w:rPr>
        <w:t xml:space="preserve">S104 </w:t>
      </w:r>
      <w:r w:rsidR="00B204AA" w:rsidRPr="00A047FF">
        <w:rPr>
          <w:rFonts w:ascii="Arial" w:hAnsi="Arial"/>
          <w:iCs/>
          <w:sz w:val="19"/>
          <w:szCs w:val="19"/>
        </w:rPr>
        <w:t>pump st</w:t>
      </w:r>
      <w:r w:rsidR="00C8444A" w:rsidRPr="00A047FF">
        <w:rPr>
          <w:rFonts w:ascii="Arial" w:hAnsi="Arial"/>
          <w:iCs/>
          <w:sz w:val="19"/>
          <w:szCs w:val="19"/>
        </w:rPr>
        <w:t>ation etc.) in North Yorkshire. Both sites ha</w:t>
      </w:r>
      <w:r w:rsidR="00842F91" w:rsidRPr="00A047FF">
        <w:rPr>
          <w:rFonts w:ascii="Arial" w:hAnsi="Arial"/>
          <w:iCs/>
          <w:sz w:val="19"/>
          <w:szCs w:val="19"/>
        </w:rPr>
        <w:t xml:space="preserve">d </w:t>
      </w:r>
      <w:r w:rsidR="00C8444A" w:rsidRPr="00A047FF">
        <w:rPr>
          <w:rFonts w:ascii="Arial" w:hAnsi="Arial"/>
          <w:iCs/>
          <w:sz w:val="19"/>
          <w:szCs w:val="19"/>
        </w:rPr>
        <w:t xml:space="preserve">a </w:t>
      </w:r>
      <w:r w:rsidR="00842F91" w:rsidRPr="00A047FF">
        <w:rPr>
          <w:rFonts w:ascii="Arial" w:hAnsi="Arial"/>
          <w:iCs/>
          <w:sz w:val="19"/>
          <w:szCs w:val="19"/>
        </w:rPr>
        <w:t xml:space="preserve">combined </w:t>
      </w:r>
      <w:r w:rsidR="00C8444A" w:rsidRPr="00A047FF">
        <w:rPr>
          <w:rFonts w:ascii="Arial" w:hAnsi="Arial"/>
          <w:iCs/>
          <w:sz w:val="19"/>
          <w:szCs w:val="19"/>
        </w:rPr>
        <w:t xml:space="preserve">total </w:t>
      </w:r>
      <w:r w:rsidR="006268BE" w:rsidRPr="00A047FF">
        <w:rPr>
          <w:rFonts w:ascii="Arial" w:hAnsi="Arial"/>
          <w:iCs/>
          <w:sz w:val="19"/>
          <w:szCs w:val="19"/>
        </w:rPr>
        <w:t xml:space="preserve">value of </w:t>
      </w:r>
      <w:r w:rsidR="00496DF9" w:rsidRPr="00A047FF">
        <w:rPr>
          <w:rFonts w:ascii="Arial" w:hAnsi="Arial"/>
          <w:iCs/>
          <w:sz w:val="19"/>
          <w:szCs w:val="19"/>
        </w:rPr>
        <w:t xml:space="preserve">£27m.  </w:t>
      </w:r>
    </w:p>
    <w:p w14:paraId="5BE4FFE3" w14:textId="54662BDC" w:rsidR="00E53CE2" w:rsidRPr="00A047FF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DUTIES</w:t>
      </w:r>
      <w:r w:rsidR="00842F91" w:rsidRPr="00A047FF">
        <w:rPr>
          <w:rFonts w:ascii="Arial" w:hAnsi="Arial"/>
          <w:iCs/>
          <w:sz w:val="19"/>
          <w:szCs w:val="19"/>
        </w:rPr>
        <w:t xml:space="preserve">: </w:t>
      </w:r>
      <w:r w:rsidR="00B204AA" w:rsidRPr="00A047FF">
        <w:rPr>
          <w:rFonts w:ascii="Arial" w:hAnsi="Arial"/>
          <w:iCs/>
          <w:sz w:val="19"/>
          <w:szCs w:val="19"/>
        </w:rPr>
        <w:t>My day to day responsibilities include</w:t>
      </w:r>
      <w:r w:rsidR="00842F91" w:rsidRPr="00A047FF">
        <w:rPr>
          <w:rFonts w:ascii="Arial" w:hAnsi="Arial"/>
          <w:iCs/>
          <w:sz w:val="19"/>
          <w:szCs w:val="19"/>
        </w:rPr>
        <w:t>d</w:t>
      </w:r>
      <w:r w:rsidR="00B204AA" w:rsidRPr="00A047FF">
        <w:rPr>
          <w:rFonts w:ascii="Arial" w:hAnsi="Arial"/>
          <w:iCs/>
          <w:sz w:val="19"/>
          <w:szCs w:val="19"/>
        </w:rPr>
        <w:t xml:space="preserve"> preparing sub</w:t>
      </w:r>
      <w:r w:rsidR="00842F91" w:rsidRPr="00A047FF">
        <w:rPr>
          <w:rFonts w:ascii="Arial" w:hAnsi="Arial"/>
          <w:iCs/>
          <w:sz w:val="19"/>
          <w:szCs w:val="19"/>
        </w:rPr>
        <w:t>-</w:t>
      </w:r>
      <w:r w:rsidR="00B204AA" w:rsidRPr="00A047FF">
        <w:rPr>
          <w:rFonts w:ascii="Arial" w:hAnsi="Arial"/>
          <w:iCs/>
          <w:sz w:val="19"/>
          <w:szCs w:val="19"/>
        </w:rPr>
        <w:t>contract tender packages of work,</w:t>
      </w:r>
      <w:r w:rsidR="00400550" w:rsidRPr="00A047FF">
        <w:rPr>
          <w:rFonts w:ascii="Arial" w:hAnsi="Arial"/>
          <w:iCs/>
          <w:sz w:val="19"/>
          <w:szCs w:val="19"/>
        </w:rPr>
        <w:t xml:space="preserve"> producing tender comparisons, </w:t>
      </w:r>
      <w:r w:rsidR="00B204AA" w:rsidRPr="00A047FF">
        <w:rPr>
          <w:rFonts w:ascii="Arial" w:hAnsi="Arial"/>
          <w:iCs/>
          <w:sz w:val="19"/>
          <w:szCs w:val="19"/>
        </w:rPr>
        <w:t xml:space="preserve">completing prestart meetings, </w:t>
      </w:r>
      <w:r w:rsidR="00400550" w:rsidRPr="00A047FF">
        <w:rPr>
          <w:rFonts w:ascii="Arial" w:hAnsi="Arial"/>
          <w:iCs/>
          <w:sz w:val="19"/>
          <w:szCs w:val="19"/>
        </w:rPr>
        <w:t xml:space="preserve">producing </w:t>
      </w:r>
      <w:r w:rsidR="00B204AA" w:rsidRPr="00A047FF">
        <w:rPr>
          <w:rFonts w:ascii="Arial" w:hAnsi="Arial"/>
          <w:iCs/>
          <w:sz w:val="19"/>
          <w:szCs w:val="19"/>
        </w:rPr>
        <w:t>sub</w:t>
      </w:r>
      <w:r w:rsidR="00842F91" w:rsidRPr="00A047FF">
        <w:rPr>
          <w:rFonts w:ascii="Arial" w:hAnsi="Arial"/>
          <w:iCs/>
          <w:sz w:val="19"/>
          <w:szCs w:val="19"/>
        </w:rPr>
        <w:t>-</w:t>
      </w:r>
      <w:r w:rsidR="00B204AA" w:rsidRPr="00A047FF">
        <w:rPr>
          <w:rFonts w:ascii="Arial" w:hAnsi="Arial"/>
          <w:iCs/>
          <w:sz w:val="19"/>
          <w:szCs w:val="19"/>
        </w:rPr>
        <w:t>contract agreements, raising purchase orders,</w:t>
      </w:r>
      <w:r w:rsidR="00400550" w:rsidRPr="00A047FF">
        <w:rPr>
          <w:rFonts w:ascii="Arial" w:hAnsi="Arial"/>
          <w:iCs/>
          <w:sz w:val="19"/>
          <w:szCs w:val="19"/>
        </w:rPr>
        <w:t xml:space="preserve"> managing variation accounts</w:t>
      </w:r>
      <w:r w:rsidR="004E2411" w:rsidRPr="00A047FF">
        <w:rPr>
          <w:rFonts w:ascii="Arial" w:hAnsi="Arial"/>
          <w:iCs/>
          <w:sz w:val="19"/>
          <w:szCs w:val="19"/>
        </w:rPr>
        <w:t>, assessing s</w:t>
      </w:r>
      <w:r w:rsidR="005020BB" w:rsidRPr="00A047FF">
        <w:rPr>
          <w:rFonts w:ascii="Arial" w:hAnsi="Arial"/>
          <w:iCs/>
          <w:sz w:val="19"/>
          <w:szCs w:val="19"/>
        </w:rPr>
        <w:t>ub</w:t>
      </w:r>
      <w:r w:rsidR="00842F91" w:rsidRPr="00A047FF">
        <w:rPr>
          <w:rFonts w:ascii="Arial" w:hAnsi="Arial"/>
          <w:iCs/>
          <w:sz w:val="19"/>
          <w:szCs w:val="19"/>
        </w:rPr>
        <w:t>-</w:t>
      </w:r>
      <w:r w:rsidR="005020BB" w:rsidRPr="00A047FF">
        <w:rPr>
          <w:rFonts w:ascii="Arial" w:hAnsi="Arial"/>
          <w:iCs/>
          <w:sz w:val="19"/>
          <w:szCs w:val="19"/>
        </w:rPr>
        <w:t>contractor applications for payment</w:t>
      </w:r>
      <w:r w:rsidR="00400550" w:rsidRPr="00A047FF">
        <w:rPr>
          <w:rFonts w:ascii="Arial" w:hAnsi="Arial"/>
          <w:iCs/>
          <w:sz w:val="19"/>
          <w:szCs w:val="19"/>
        </w:rPr>
        <w:t>, processing sub</w:t>
      </w:r>
      <w:r w:rsidR="00842F91" w:rsidRPr="00A047FF">
        <w:rPr>
          <w:rFonts w:ascii="Arial" w:hAnsi="Arial"/>
          <w:iCs/>
          <w:sz w:val="19"/>
          <w:szCs w:val="19"/>
        </w:rPr>
        <w:t>-</w:t>
      </w:r>
      <w:r w:rsidR="00400550" w:rsidRPr="00A047FF">
        <w:rPr>
          <w:rFonts w:ascii="Arial" w:hAnsi="Arial"/>
          <w:iCs/>
          <w:sz w:val="19"/>
          <w:szCs w:val="19"/>
        </w:rPr>
        <w:t xml:space="preserve">contractor payments </w:t>
      </w:r>
      <w:r w:rsidR="00C8444A" w:rsidRPr="00A047FF">
        <w:rPr>
          <w:rFonts w:ascii="Arial" w:hAnsi="Arial"/>
          <w:iCs/>
          <w:sz w:val="19"/>
          <w:szCs w:val="19"/>
        </w:rPr>
        <w:t xml:space="preserve">and </w:t>
      </w:r>
      <w:r w:rsidR="00400550" w:rsidRPr="00A047FF">
        <w:rPr>
          <w:rFonts w:ascii="Arial" w:hAnsi="Arial"/>
          <w:iCs/>
          <w:sz w:val="19"/>
          <w:szCs w:val="19"/>
        </w:rPr>
        <w:t xml:space="preserve">completing </w:t>
      </w:r>
      <w:r w:rsidR="004E2411" w:rsidRPr="00A047FF">
        <w:rPr>
          <w:rFonts w:ascii="Arial" w:hAnsi="Arial"/>
          <w:iCs/>
          <w:sz w:val="19"/>
          <w:szCs w:val="19"/>
        </w:rPr>
        <w:t>monthly CVR reporting</w:t>
      </w:r>
      <w:r w:rsidR="00C8444A" w:rsidRPr="00A047FF">
        <w:rPr>
          <w:rFonts w:ascii="Arial" w:hAnsi="Arial"/>
          <w:iCs/>
          <w:sz w:val="19"/>
          <w:szCs w:val="19"/>
        </w:rPr>
        <w:t>. I</w:t>
      </w:r>
      <w:r w:rsidR="00842F91" w:rsidRPr="00A047FF">
        <w:rPr>
          <w:rFonts w:ascii="Arial" w:hAnsi="Arial"/>
          <w:iCs/>
          <w:sz w:val="19"/>
          <w:szCs w:val="19"/>
        </w:rPr>
        <w:t xml:space="preserve"> was </w:t>
      </w:r>
      <w:r w:rsidR="00AB3F78" w:rsidRPr="00A047FF">
        <w:rPr>
          <w:rFonts w:ascii="Arial" w:hAnsi="Arial"/>
          <w:iCs/>
          <w:sz w:val="19"/>
          <w:szCs w:val="19"/>
        </w:rPr>
        <w:t>also</w:t>
      </w:r>
      <w:r w:rsidR="00C8444A" w:rsidRPr="00A047FF">
        <w:rPr>
          <w:rFonts w:ascii="Arial" w:hAnsi="Arial"/>
          <w:iCs/>
          <w:sz w:val="19"/>
          <w:szCs w:val="19"/>
        </w:rPr>
        <w:t xml:space="preserve"> involved in</w:t>
      </w:r>
      <w:r w:rsidR="004E2411" w:rsidRPr="00A047FF">
        <w:rPr>
          <w:rFonts w:ascii="Arial" w:hAnsi="Arial"/>
          <w:iCs/>
          <w:sz w:val="19"/>
          <w:szCs w:val="19"/>
        </w:rPr>
        <w:t xml:space="preserve"> preparing</w:t>
      </w:r>
      <w:r w:rsidR="00C8444A" w:rsidRPr="00A047FF">
        <w:rPr>
          <w:rFonts w:ascii="Arial" w:hAnsi="Arial"/>
          <w:iCs/>
          <w:sz w:val="19"/>
          <w:szCs w:val="19"/>
        </w:rPr>
        <w:t xml:space="preserve"> and </w:t>
      </w:r>
      <w:r w:rsidR="004E2411" w:rsidRPr="00A047FF">
        <w:rPr>
          <w:rFonts w:ascii="Arial" w:hAnsi="Arial"/>
          <w:iCs/>
          <w:sz w:val="19"/>
          <w:szCs w:val="19"/>
        </w:rPr>
        <w:t>r</w:t>
      </w:r>
      <w:r w:rsidR="00845EC5" w:rsidRPr="00A047FF">
        <w:rPr>
          <w:rFonts w:ascii="Arial" w:hAnsi="Arial"/>
          <w:iCs/>
          <w:sz w:val="19"/>
          <w:szCs w:val="19"/>
        </w:rPr>
        <w:t>eviewi</w:t>
      </w:r>
      <w:r w:rsidR="004B3E1A" w:rsidRPr="00A047FF">
        <w:rPr>
          <w:rFonts w:ascii="Arial" w:hAnsi="Arial"/>
          <w:iCs/>
          <w:sz w:val="19"/>
          <w:szCs w:val="19"/>
        </w:rPr>
        <w:t xml:space="preserve">ng </w:t>
      </w:r>
      <w:r w:rsidR="00842F91" w:rsidRPr="00A047FF">
        <w:rPr>
          <w:rFonts w:ascii="Arial" w:hAnsi="Arial"/>
          <w:iCs/>
          <w:sz w:val="19"/>
          <w:szCs w:val="19"/>
        </w:rPr>
        <w:t xml:space="preserve">estimating </w:t>
      </w:r>
      <w:r w:rsidR="002A4B16" w:rsidRPr="00A047FF">
        <w:rPr>
          <w:rFonts w:ascii="Arial" w:hAnsi="Arial"/>
          <w:iCs/>
          <w:sz w:val="19"/>
          <w:szCs w:val="19"/>
        </w:rPr>
        <w:t>budgets</w:t>
      </w:r>
      <w:r w:rsidR="00A73CC8" w:rsidRPr="00A047FF">
        <w:rPr>
          <w:rFonts w:ascii="Arial" w:hAnsi="Arial"/>
          <w:iCs/>
          <w:sz w:val="19"/>
          <w:szCs w:val="19"/>
        </w:rPr>
        <w:t xml:space="preserve"> when</w:t>
      </w:r>
      <w:r w:rsidR="00C8444A" w:rsidRPr="00A047FF">
        <w:rPr>
          <w:rFonts w:ascii="Arial" w:hAnsi="Arial"/>
          <w:iCs/>
          <w:sz w:val="19"/>
          <w:szCs w:val="19"/>
        </w:rPr>
        <w:t xml:space="preserve"> required. </w:t>
      </w:r>
    </w:p>
    <w:p w14:paraId="55F47714" w14:textId="77777777" w:rsidR="00054599" w:rsidRPr="00A047FF" w:rsidRDefault="00054599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</w:p>
    <w:p w14:paraId="7F3E5678" w14:textId="5E4AF7A5" w:rsidR="006C047F" w:rsidRPr="00A047FF" w:rsidRDefault="006C047F" w:rsidP="00B942E5">
      <w:pPr>
        <w:spacing w:before="120" w:after="0"/>
        <w:jc w:val="both"/>
        <w:rPr>
          <w:rFonts w:ascii="Arial" w:hAnsi="Arial"/>
          <w:b/>
          <w:iCs/>
          <w:sz w:val="19"/>
          <w:szCs w:val="19"/>
        </w:rPr>
      </w:pPr>
      <w:r w:rsidRPr="00A047FF">
        <w:rPr>
          <w:rFonts w:ascii="Arial" w:hAnsi="Arial"/>
          <w:b/>
          <w:iCs/>
          <w:sz w:val="19"/>
          <w:szCs w:val="19"/>
        </w:rPr>
        <w:t>CRC Group</w:t>
      </w:r>
      <w:r w:rsidR="00293DB5" w:rsidRPr="00A047FF">
        <w:rPr>
          <w:rFonts w:ascii="Arial" w:hAnsi="Arial"/>
          <w:b/>
          <w:iCs/>
          <w:sz w:val="19"/>
          <w:szCs w:val="19"/>
        </w:rPr>
        <w:t xml:space="preserve"> (Main Contractor) – Quantity Surveyor</w:t>
      </w:r>
      <w:r w:rsidRPr="00A047FF">
        <w:rPr>
          <w:rFonts w:ascii="Arial" w:hAnsi="Arial"/>
          <w:b/>
          <w:iCs/>
          <w:sz w:val="19"/>
          <w:szCs w:val="19"/>
        </w:rPr>
        <w:t>/</w:t>
      </w:r>
      <w:r w:rsidR="009D1697" w:rsidRPr="00A047FF">
        <w:rPr>
          <w:rFonts w:ascii="Arial" w:hAnsi="Arial"/>
          <w:b/>
          <w:iCs/>
          <w:sz w:val="19"/>
          <w:szCs w:val="19"/>
        </w:rPr>
        <w:t xml:space="preserve">Project Manager </w:t>
      </w:r>
      <w:r w:rsidR="005F0D14" w:rsidRPr="00A047FF">
        <w:rPr>
          <w:rFonts w:ascii="Arial" w:hAnsi="Arial"/>
          <w:b/>
          <w:iCs/>
          <w:sz w:val="19"/>
          <w:szCs w:val="19"/>
        </w:rPr>
        <w:t>(early</w:t>
      </w:r>
      <w:r w:rsidR="00293DB5" w:rsidRPr="00A047FF">
        <w:rPr>
          <w:rFonts w:ascii="Arial" w:hAnsi="Arial"/>
          <w:b/>
          <w:iCs/>
          <w:sz w:val="19"/>
          <w:szCs w:val="19"/>
        </w:rPr>
        <w:t xml:space="preserve"> 2017 to </w:t>
      </w:r>
      <w:r w:rsidR="00842F91" w:rsidRPr="00A047FF">
        <w:rPr>
          <w:rFonts w:ascii="Arial" w:hAnsi="Arial"/>
          <w:b/>
          <w:iCs/>
          <w:sz w:val="19"/>
          <w:szCs w:val="19"/>
        </w:rPr>
        <w:t xml:space="preserve">March </w:t>
      </w:r>
      <w:r w:rsidR="00293DB5" w:rsidRPr="00A047FF">
        <w:rPr>
          <w:rFonts w:ascii="Arial" w:hAnsi="Arial"/>
          <w:b/>
          <w:iCs/>
          <w:sz w:val="19"/>
          <w:szCs w:val="19"/>
        </w:rPr>
        <w:t xml:space="preserve">2018) </w:t>
      </w:r>
    </w:p>
    <w:p w14:paraId="2B321B55" w14:textId="65D2C4C2" w:rsidR="00B942E5" w:rsidRPr="00A047FF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LOCATION</w:t>
      </w:r>
      <w:r w:rsidR="00B942E5" w:rsidRPr="00A047FF">
        <w:rPr>
          <w:rFonts w:ascii="Arial" w:hAnsi="Arial"/>
          <w:iCs/>
          <w:sz w:val="19"/>
          <w:szCs w:val="19"/>
        </w:rPr>
        <w:t xml:space="preserve">: Melbourne, Australia </w:t>
      </w:r>
    </w:p>
    <w:p w14:paraId="02A580D1" w14:textId="1FE594A3" w:rsidR="00B204AA" w:rsidRPr="00A047FF" w:rsidRDefault="0026486E" w:rsidP="00B942E5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PROJECTS</w:t>
      </w:r>
      <w:r w:rsidR="00C57EAF" w:rsidRPr="00A047FF">
        <w:rPr>
          <w:rFonts w:ascii="Arial" w:hAnsi="Arial"/>
          <w:sz w:val="19"/>
          <w:szCs w:val="19"/>
        </w:rPr>
        <w:t xml:space="preserve">: </w:t>
      </w:r>
      <w:r w:rsidR="00BA1E70" w:rsidRPr="00A047FF">
        <w:rPr>
          <w:rFonts w:ascii="Arial" w:hAnsi="Arial"/>
          <w:sz w:val="19"/>
          <w:szCs w:val="19"/>
        </w:rPr>
        <w:t xml:space="preserve">$26m </w:t>
      </w:r>
      <w:r w:rsidR="007D1372" w:rsidRPr="00A047FF">
        <w:rPr>
          <w:rFonts w:ascii="Arial" w:hAnsi="Arial"/>
          <w:sz w:val="19"/>
          <w:szCs w:val="19"/>
        </w:rPr>
        <w:t>high-rise development</w:t>
      </w:r>
      <w:r w:rsidR="00194F38" w:rsidRPr="00A047FF">
        <w:rPr>
          <w:rFonts w:ascii="Arial" w:hAnsi="Arial"/>
          <w:sz w:val="19"/>
          <w:szCs w:val="19"/>
        </w:rPr>
        <w:t xml:space="preserve"> in Melbourne city</w:t>
      </w:r>
      <w:r w:rsidR="00DC4BB3" w:rsidRPr="00A047FF">
        <w:rPr>
          <w:rFonts w:ascii="Arial" w:hAnsi="Arial"/>
          <w:sz w:val="19"/>
          <w:szCs w:val="19"/>
        </w:rPr>
        <w:t>.</w:t>
      </w:r>
      <w:r w:rsidR="00C57EAF" w:rsidRPr="00A047FF">
        <w:rPr>
          <w:rFonts w:ascii="Arial" w:hAnsi="Arial"/>
          <w:sz w:val="19"/>
          <w:szCs w:val="19"/>
        </w:rPr>
        <w:t xml:space="preserve"> The project </w:t>
      </w:r>
      <w:r w:rsidR="00BA1E70" w:rsidRPr="00A047FF">
        <w:rPr>
          <w:rFonts w:ascii="Arial" w:hAnsi="Arial"/>
          <w:sz w:val="19"/>
          <w:szCs w:val="19"/>
        </w:rPr>
        <w:t>was a</w:t>
      </w:r>
      <w:r w:rsidR="00363450" w:rsidRPr="00A047FF">
        <w:rPr>
          <w:rFonts w:ascii="Arial" w:hAnsi="Arial"/>
          <w:sz w:val="19"/>
          <w:szCs w:val="19"/>
        </w:rPr>
        <w:t xml:space="preserve"> fifteen-storey</w:t>
      </w:r>
      <w:r w:rsidR="00915B0E" w:rsidRPr="00A047FF">
        <w:rPr>
          <w:rFonts w:ascii="Arial" w:hAnsi="Arial"/>
          <w:sz w:val="19"/>
          <w:szCs w:val="19"/>
        </w:rPr>
        <w:t xml:space="preserve"> </w:t>
      </w:r>
      <w:r w:rsidR="00C57EAF" w:rsidRPr="00A047FF">
        <w:rPr>
          <w:rFonts w:ascii="Arial" w:hAnsi="Arial"/>
          <w:sz w:val="19"/>
          <w:szCs w:val="19"/>
        </w:rPr>
        <w:t xml:space="preserve">building </w:t>
      </w:r>
      <w:r w:rsidR="00915B0E" w:rsidRPr="00A047FF">
        <w:rPr>
          <w:rFonts w:ascii="Arial" w:hAnsi="Arial"/>
          <w:sz w:val="19"/>
          <w:szCs w:val="19"/>
        </w:rPr>
        <w:t>comprising of</w:t>
      </w:r>
      <w:r w:rsidR="00C57EAF" w:rsidRPr="00A047FF">
        <w:rPr>
          <w:rFonts w:ascii="Arial" w:hAnsi="Arial"/>
          <w:sz w:val="19"/>
          <w:szCs w:val="19"/>
        </w:rPr>
        <w:t xml:space="preserve"> </w:t>
      </w:r>
      <w:r w:rsidR="00915B0E" w:rsidRPr="00A047FF">
        <w:rPr>
          <w:rFonts w:ascii="Arial" w:hAnsi="Arial"/>
          <w:sz w:val="19"/>
          <w:szCs w:val="19"/>
        </w:rPr>
        <w:t xml:space="preserve">90 </w:t>
      </w:r>
      <w:proofErr w:type="spellStart"/>
      <w:r w:rsidR="00915B0E" w:rsidRPr="00A047FF">
        <w:rPr>
          <w:rFonts w:ascii="Arial" w:hAnsi="Arial"/>
          <w:sz w:val="19"/>
          <w:szCs w:val="19"/>
        </w:rPr>
        <w:t>nr</w:t>
      </w:r>
      <w:proofErr w:type="spellEnd"/>
      <w:r w:rsidR="00915B0E" w:rsidRPr="00A047FF">
        <w:rPr>
          <w:rFonts w:ascii="Arial" w:hAnsi="Arial"/>
          <w:sz w:val="19"/>
          <w:szCs w:val="19"/>
        </w:rPr>
        <w:t>. h</w:t>
      </w:r>
      <w:r w:rsidR="00363450" w:rsidRPr="00A047FF">
        <w:rPr>
          <w:rFonts w:ascii="Arial" w:hAnsi="Arial"/>
          <w:sz w:val="19"/>
          <w:szCs w:val="19"/>
        </w:rPr>
        <w:t>igh specification a</w:t>
      </w:r>
      <w:r w:rsidR="009253A9" w:rsidRPr="00A047FF">
        <w:rPr>
          <w:rFonts w:ascii="Arial" w:hAnsi="Arial"/>
          <w:sz w:val="19"/>
          <w:szCs w:val="19"/>
        </w:rPr>
        <w:t>partment</w:t>
      </w:r>
      <w:r w:rsidR="00307303" w:rsidRPr="00A047FF">
        <w:rPr>
          <w:rFonts w:ascii="Arial" w:hAnsi="Arial"/>
          <w:sz w:val="19"/>
          <w:szCs w:val="19"/>
        </w:rPr>
        <w:t>s</w:t>
      </w:r>
      <w:r w:rsidR="009253A9" w:rsidRPr="00A047FF">
        <w:rPr>
          <w:rFonts w:ascii="Arial" w:hAnsi="Arial"/>
          <w:sz w:val="19"/>
          <w:szCs w:val="19"/>
        </w:rPr>
        <w:t xml:space="preserve">, </w:t>
      </w:r>
      <w:r w:rsidR="00363450" w:rsidRPr="00A047FF">
        <w:rPr>
          <w:rFonts w:ascii="Arial" w:hAnsi="Arial"/>
          <w:sz w:val="19"/>
          <w:szCs w:val="19"/>
        </w:rPr>
        <w:t xml:space="preserve">a three-storey basement, two retail tenancies and substation. </w:t>
      </w:r>
      <w:r w:rsidR="005020BB" w:rsidRPr="00A047FF">
        <w:rPr>
          <w:rFonts w:ascii="Arial" w:hAnsi="Arial"/>
          <w:sz w:val="19"/>
          <w:szCs w:val="19"/>
        </w:rPr>
        <w:t xml:space="preserve">The project was a concrete structure </w:t>
      </w:r>
      <w:r w:rsidR="001E0B22" w:rsidRPr="00A047FF">
        <w:rPr>
          <w:rFonts w:ascii="Arial" w:hAnsi="Arial"/>
          <w:sz w:val="19"/>
          <w:szCs w:val="19"/>
        </w:rPr>
        <w:t xml:space="preserve">made up </w:t>
      </w:r>
      <w:r w:rsidR="005020BB" w:rsidRPr="00A047FF">
        <w:rPr>
          <w:rFonts w:ascii="Arial" w:hAnsi="Arial"/>
          <w:sz w:val="19"/>
          <w:szCs w:val="19"/>
        </w:rPr>
        <w:t xml:space="preserve">of a bored pier retention system, post-tension slabs and precast panels and columns. The contract was an Australian Standard </w:t>
      </w:r>
      <w:r w:rsidR="005020BB" w:rsidRPr="00A047FF">
        <w:rPr>
          <w:rFonts w:ascii="Arial" w:hAnsi="Arial"/>
          <w:iCs/>
          <w:sz w:val="19"/>
          <w:szCs w:val="19"/>
        </w:rPr>
        <w:t xml:space="preserve">Design and Construct AS4902-2000 (similar to UK JCT Design and Build). </w:t>
      </w:r>
    </w:p>
    <w:p w14:paraId="2AA2DA79" w14:textId="77777777" w:rsidR="004C7A81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DUTIES</w:t>
      </w:r>
      <w:r w:rsidR="00216A64" w:rsidRPr="00A047FF">
        <w:rPr>
          <w:rFonts w:ascii="Arial" w:hAnsi="Arial"/>
          <w:sz w:val="19"/>
          <w:szCs w:val="19"/>
        </w:rPr>
        <w:t xml:space="preserve">: </w:t>
      </w:r>
      <w:r w:rsidR="00194F38" w:rsidRPr="00A047FF">
        <w:rPr>
          <w:rFonts w:ascii="Arial" w:hAnsi="Arial"/>
          <w:iCs/>
          <w:sz w:val="19"/>
          <w:szCs w:val="19"/>
        </w:rPr>
        <w:t xml:space="preserve">As well as contractually and financially managing the project, I was also responsible for coordinating the project design and managing consultants including architects, </w:t>
      </w:r>
      <w:r w:rsidR="001E0B22" w:rsidRPr="00A047FF">
        <w:rPr>
          <w:rFonts w:ascii="Arial" w:hAnsi="Arial"/>
          <w:iCs/>
          <w:sz w:val="19"/>
          <w:szCs w:val="19"/>
        </w:rPr>
        <w:t xml:space="preserve">civil/structural </w:t>
      </w:r>
      <w:r w:rsidR="00194F38" w:rsidRPr="00A047FF">
        <w:rPr>
          <w:rFonts w:ascii="Arial" w:hAnsi="Arial"/>
          <w:iCs/>
          <w:sz w:val="19"/>
          <w:szCs w:val="19"/>
        </w:rPr>
        <w:t xml:space="preserve">engineers and </w:t>
      </w:r>
      <w:r w:rsidR="001E0B22" w:rsidRPr="00A047FF">
        <w:rPr>
          <w:rFonts w:ascii="Arial" w:hAnsi="Arial"/>
          <w:iCs/>
          <w:sz w:val="19"/>
          <w:szCs w:val="19"/>
        </w:rPr>
        <w:t xml:space="preserve">surveyors. </w:t>
      </w:r>
    </w:p>
    <w:p w14:paraId="2E74CCE4" w14:textId="63E1F702" w:rsidR="00194F38" w:rsidRPr="00A047FF" w:rsidRDefault="004C7A81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Cs/>
          <w:sz w:val="19"/>
          <w:szCs w:val="19"/>
        </w:rPr>
        <w:t>Duties</w:t>
      </w:r>
      <w:r w:rsidR="00194F38" w:rsidRPr="00A047FF">
        <w:rPr>
          <w:rFonts w:ascii="Arial" w:hAnsi="Arial"/>
          <w:iCs/>
          <w:sz w:val="19"/>
          <w:szCs w:val="19"/>
        </w:rPr>
        <w:t xml:space="preserve"> included preparing sub</w:t>
      </w:r>
      <w:r w:rsidR="00DD3CE3">
        <w:rPr>
          <w:rFonts w:ascii="Arial" w:hAnsi="Arial"/>
          <w:iCs/>
          <w:sz w:val="19"/>
          <w:szCs w:val="19"/>
        </w:rPr>
        <w:t>-</w:t>
      </w:r>
      <w:r w:rsidR="00194F38" w:rsidRPr="00A047FF">
        <w:rPr>
          <w:rFonts w:ascii="Arial" w:hAnsi="Arial"/>
          <w:iCs/>
          <w:sz w:val="19"/>
          <w:szCs w:val="19"/>
        </w:rPr>
        <w:t xml:space="preserve">contract tender packages of work, </w:t>
      </w:r>
      <w:r w:rsidR="00E40E2C" w:rsidRPr="00A047FF">
        <w:rPr>
          <w:rFonts w:ascii="Arial" w:hAnsi="Arial"/>
          <w:iCs/>
          <w:sz w:val="19"/>
          <w:szCs w:val="19"/>
        </w:rPr>
        <w:t>reviewing tender bids</w:t>
      </w:r>
      <w:r w:rsidR="00216A64" w:rsidRPr="00A047FF">
        <w:rPr>
          <w:rFonts w:ascii="Arial" w:hAnsi="Arial"/>
          <w:iCs/>
          <w:sz w:val="19"/>
          <w:szCs w:val="19"/>
        </w:rPr>
        <w:t xml:space="preserve">, </w:t>
      </w:r>
      <w:r w:rsidR="00842F91" w:rsidRPr="00A047FF">
        <w:rPr>
          <w:rFonts w:ascii="Arial" w:hAnsi="Arial"/>
          <w:iCs/>
          <w:sz w:val="19"/>
          <w:szCs w:val="19"/>
        </w:rPr>
        <w:t xml:space="preserve">completing </w:t>
      </w:r>
      <w:r w:rsidR="00194F38" w:rsidRPr="00A047FF">
        <w:rPr>
          <w:rFonts w:ascii="Arial" w:hAnsi="Arial"/>
          <w:iCs/>
          <w:sz w:val="19"/>
          <w:szCs w:val="19"/>
        </w:rPr>
        <w:t xml:space="preserve">prestart meetings, </w:t>
      </w:r>
      <w:r w:rsidR="00842F91" w:rsidRPr="00A047FF">
        <w:rPr>
          <w:rFonts w:ascii="Arial" w:hAnsi="Arial"/>
          <w:iCs/>
          <w:sz w:val="19"/>
          <w:szCs w:val="19"/>
        </w:rPr>
        <w:t xml:space="preserve">producing </w:t>
      </w:r>
      <w:r w:rsidR="00194F38" w:rsidRPr="00A047FF">
        <w:rPr>
          <w:rFonts w:ascii="Arial" w:hAnsi="Arial"/>
          <w:iCs/>
          <w:sz w:val="19"/>
          <w:szCs w:val="19"/>
        </w:rPr>
        <w:t>sub</w:t>
      </w:r>
      <w:r w:rsidR="00842F91" w:rsidRPr="00A047FF">
        <w:rPr>
          <w:rFonts w:ascii="Arial" w:hAnsi="Arial"/>
          <w:iCs/>
          <w:sz w:val="19"/>
          <w:szCs w:val="19"/>
        </w:rPr>
        <w:t>-</w:t>
      </w:r>
      <w:r w:rsidR="00194F38" w:rsidRPr="00A047FF">
        <w:rPr>
          <w:rFonts w:ascii="Arial" w:hAnsi="Arial"/>
          <w:iCs/>
          <w:sz w:val="19"/>
          <w:szCs w:val="19"/>
        </w:rPr>
        <w:t>contract agreements, managing sub</w:t>
      </w:r>
      <w:r w:rsidR="00842F91" w:rsidRPr="00A047FF">
        <w:rPr>
          <w:rFonts w:ascii="Arial" w:hAnsi="Arial"/>
          <w:iCs/>
          <w:sz w:val="19"/>
          <w:szCs w:val="19"/>
        </w:rPr>
        <w:t>-</w:t>
      </w:r>
      <w:r w:rsidR="00194F38" w:rsidRPr="00A047FF">
        <w:rPr>
          <w:rFonts w:ascii="Arial" w:hAnsi="Arial"/>
          <w:iCs/>
          <w:sz w:val="19"/>
          <w:szCs w:val="19"/>
        </w:rPr>
        <w:t>contractor payments and completing monthly reporting. Other duties included submission of head contract progress claims, managing client/sub</w:t>
      </w:r>
      <w:r w:rsidR="00842F91" w:rsidRPr="00A047FF">
        <w:rPr>
          <w:rFonts w:ascii="Arial" w:hAnsi="Arial"/>
          <w:iCs/>
          <w:sz w:val="19"/>
          <w:szCs w:val="19"/>
        </w:rPr>
        <w:t>-</w:t>
      </w:r>
      <w:r w:rsidR="00194F38" w:rsidRPr="00A047FF">
        <w:rPr>
          <w:rFonts w:ascii="Arial" w:hAnsi="Arial"/>
          <w:iCs/>
          <w:sz w:val="19"/>
          <w:szCs w:val="19"/>
        </w:rPr>
        <w:t>contract variations as well as</w:t>
      </w:r>
      <w:r w:rsidR="00216A64" w:rsidRPr="00A047FF">
        <w:rPr>
          <w:rFonts w:ascii="Arial" w:hAnsi="Arial"/>
          <w:iCs/>
          <w:sz w:val="19"/>
          <w:szCs w:val="19"/>
        </w:rPr>
        <w:t xml:space="preserve"> </w:t>
      </w:r>
      <w:r>
        <w:rPr>
          <w:rFonts w:ascii="Arial" w:hAnsi="Arial"/>
          <w:iCs/>
          <w:sz w:val="19"/>
          <w:szCs w:val="19"/>
        </w:rPr>
        <w:t xml:space="preserve">issuing </w:t>
      </w:r>
      <w:r w:rsidR="00194F38" w:rsidRPr="00A047FF">
        <w:rPr>
          <w:rFonts w:ascii="Arial" w:hAnsi="Arial"/>
          <w:iCs/>
          <w:sz w:val="19"/>
          <w:szCs w:val="19"/>
        </w:rPr>
        <w:t>notice of delay and extension of time</w:t>
      </w:r>
      <w:r w:rsidR="00216A64" w:rsidRPr="00A047FF">
        <w:rPr>
          <w:rFonts w:ascii="Arial" w:hAnsi="Arial"/>
          <w:iCs/>
          <w:sz w:val="19"/>
          <w:szCs w:val="19"/>
        </w:rPr>
        <w:t xml:space="preserve"> claims. </w:t>
      </w:r>
      <w:r w:rsidR="00194F38" w:rsidRPr="00A047FF">
        <w:rPr>
          <w:rFonts w:ascii="Arial" w:hAnsi="Arial"/>
          <w:iCs/>
          <w:sz w:val="19"/>
          <w:szCs w:val="19"/>
        </w:rPr>
        <w:t xml:space="preserve">It was also my responsibility to </w:t>
      </w:r>
      <w:r w:rsidR="00496DF9" w:rsidRPr="00A047FF">
        <w:rPr>
          <w:rFonts w:ascii="Arial" w:hAnsi="Arial"/>
          <w:iCs/>
          <w:sz w:val="19"/>
          <w:szCs w:val="19"/>
        </w:rPr>
        <w:t>manage</w:t>
      </w:r>
      <w:r w:rsidR="00194F38" w:rsidRPr="00A047FF">
        <w:rPr>
          <w:rFonts w:ascii="Arial" w:hAnsi="Arial"/>
          <w:iCs/>
          <w:sz w:val="19"/>
          <w:szCs w:val="19"/>
        </w:rPr>
        <w:t xml:space="preserve"> </w:t>
      </w:r>
      <w:r w:rsidR="00E40E2C" w:rsidRPr="00A047FF">
        <w:rPr>
          <w:rFonts w:ascii="Arial" w:hAnsi="Arial"/>
          <w:iCs/>
          <w:sz w:val="19"/>
          <w:szCs w:val="19"/>
        </w:rPr>
        <w:t xml:space="preserve">the </w:t>
      </w:r>
      <w:r w:rsidR="00194F38" w:rsidRPr="00A047FF">
        <w:rPr>
          <w:rFonts w:ascii="Arial" w:hAnsi="Arial"/>
          <w:iCs/>
          <w:sz w:val="19"/>
          <w:szCs w:val="19"/>
        </w:rPr>
        <w:t>proje</w:t>
      </w:r>
      <w:r w:rsidR="00496DF9" w:rsidRPr="00A047FF">
        <w:rPr>
          <w:rFonts w:ascii="Arial" w:hAnsi="Arial"/>
          <w:iCs/>
          <w:sz w:val="19"/>
          <w:szCs w:val="19"/>
        </w:rPr>
        <w:t>ct design, which included</w:t>
      </w:r>
      <w:r w:rsidR="00194F38" w:rsidRPr="00A047FF">
        <w:rPr>
          <w:rFonts w:ascii="Arial" w:hAnsi="Arial"/>
          <w:iCs/>
          <w:sz w:val="19"/>
          <w:szCs w:val="19"/>
        </w:rPr>
        <w:t xml:space="preserve"> </w:t>
      </w:r>
      <w:proofErr w:type="spellStart"/>
      <w:r w:rsidR="00194F38" w:rsidRPr="00A047FF">
        <w:rPr>
          <w:rFonts w:ascii="Arial" w:hAnsi="Arial"/>
          <w:iCs/>
          <w:sz w:val="19"/>
          <w:szCs w:val="19"/>
        </w:rPr>
        <w:t>dwg</w:t>
      </w:r>
      <w:proofErr w:type="spellEnd"/>
      <w:r w:rsidR="00194F38" w:rsidRPr="00A047FF">
        <w:rPr>
          <w:rFonts w:ascii="Arial" w:hAnsi="Arial"/>
          <w:iCs/>
          <w:sz w:val="19"/>
          <w:szCs w:val="19"/>
        </w:rPr>
        <w:t xml:space="preserve"> review</w:t>
      </w:r>
      <w:r w:rsidR="00842F91" w:rsidRPr="00A047FF">
        <w:rPr>
          <w:rFonts w:ascii="Arial" w:hAnsi="Arial"/>
          <w:iCs/>
          <w:sz w:val="19"/>
          <w:szCs w:val="19"/>
        </w:rPr>
        <w:t>/co-ordinating</w:t>
      </w:r>
      <w:r>
        <w:rPr>
          <w:rFonts w:ascii="Arial" w:hAnsi="Arial"/>
          <w:iCs/>
          <w:sz w:val="19"/>
          <w:szCs w:val="19"/>
        </w:rPr>
        <w:t>/</w:t>
      </w:r>
      <w:r w:rsidR="00194F38" w:rsidRPr="00A047FF">
        <w:rPr>
          <w:rFonts w:ascii="Arial" w:hAnsi="Arial"/>
          <w:iCs/>
          <w:sz w:val="19"/>
          <w:szCs w:val="19"/>
        </w:rPr>
        <w:t xml:space="preserve">issue, organising staged building control approvals, </w:t>
      </w:r>
      <w:r w:rsidR="00216A64" w:rsidRPr="00A047FF">
        <w:rPr>
          <w:rFonts w:ascii="Arial" w:hAnsi="Arial"/>
          <w:iCs/>
          <w:sz w:val="19"/>
          <w:szCs w:val="19"/>
        </w:rPr>
        <w:t>permit</w:t>
      </w:r>
      <w:r w:rsidR="000D6FD8">
        <w:rPr>
          <w:rFonts w:ascii="Arial" w:hAnsi="Arial"/>
          <w:iCs/>
          <w:sz w:val="19"/>
          <w:szCs w:val="19"/>
        </w:rPr>
        <w:t>s</w:t>
      </w:r>
      <w:r w:rsidR="00216A64" w:rsidRPr="00A047FF">
        <w:rPr>
          <w:rFonts w:ascii="Arial" w:hAnsi="Arial"/>
          <w:iCs/>
          <w:sz w:val="19"/>
          <w:szCs w:val="19"/>
        </w:rPr>
        <w:t>/section agreement</w:t>
      </w:r>
      <w:r w:rsidR="000D6FD8">
        <w:rPr>
          <w:rFonts w:ascii="Arial" w:hAnsi="Arial"/>
          <w:iCs/>
          <w:sz w:val="19"/>
          <w:szCs w:val="19"/>
        </w:rPr>
        <w:t>s</w:t>
      </w:r>
      <w:r w:rsidR="00216A64" w:rsidRPr="00A047FF">
        <w:rPr>
          <w:rFonts w:ascii="Arial" w:hAnsi="Arial"/>
          <w:iCs/>
          <w:sz w:val="19"/>
          <w:szCs w:val="19"/>
        </w:rPr>
        <w:t xml:space="preserve">, </w:t>
      </w:r>
      <w:r w:rsidR="00194F38" w:rsidRPr="00A047FF">
        <w:rPr>
          <w:rFonts w:ascii="Arial" w:hAnsi="Arial"/>
          <w:iCs/>
          <w:sz w:val="19"/>
          <w:szCs w:val="19"/>
        </w:rPr>
        <w:t xml:space="preserve">target programmes of work and managing client, consultant, and </w:t>
      </w:r>
      <w:r w:rsidR="00E40E2C" w:rsidRPr="00A047FF">
        <w:rPr>
          <w:rFonts w:ascii="Arial" w:hAnsi="Arial"/>
          <w:iCs/>
          <w:sz w:val="19"/>
          <w:szCs w:val="19"/>
        </w:rPr>
        <w:t xml:space="preserve">site meetings. </w:t>
      </w:r>
    </w:p>
    <w:p w14:paraId="328F8906" w14:textId="77777777" w:rsidR="005F0D14" w:rsidRPr="00A047FF" w:rsidRDefault="005F0D14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</w:p>
    <w:p w14:paraId="1C6CCDF0" w14:textId="43C4811E" w:rsidR="000245BB" w:rsidRPr="00A047FF" w:rsidRDefault="00274843" w:rsidP="00B942E5">
      <w:pPr>
        <w:spacing w:before="120" w:after="0"/>
        <w:jc w:val="both"/>
        <w:rPr>
          <w:rFonts w:ascii="Arial" w:hAnsi="Arial"/>
          <w:b/>
          <w:iCs/>
          <w:sz w:val="19"/>
          <w:szCs w:val="19"/>
        </w:rPr>
      </w:pPr>
      <w:proofErr w:type="spellStart"/>
      <w:r w:rsidRPr="00A047FF">
        <w:rPr>
          <w:rFonts w:ascii="Arial" w:hAnsi="Arial"/>
          <w:b/>
          <w:iCs/>
          <w:sz w:val="19"/>
          <w:szCs w:val="19"/>
        </w:rPr>
        <w:t>Watersun</w:t>
      </w:r>
      <w:proofErr w:type="spellEnd"/>
      <w:r w:rsidRPr="00A047FF">
        <w:rPr>
          <w:rFonts w:ascii="Arial" w:hAnsi="Arial"/>
          <w:b/>
          <w:iCs/>
          <w:sz w:val="19"/>
          <w:szCs w:val="19"/>
        </w:rPr>
        <w:t xml:space="preserve"> Construction</w:t>
      </w:r>
      <w:r w:rsidR="00C0059D" w:rsidRPr="00A047FF">
        <w:rPr>
          <w:rFonts w:ascii="Arial" w:hAnsi="Arial"/>
          <w:b/>
          <w:iCs/>
          <w:sz w:val="19"/>
          <w:szCs w:val="19"/>
        </w:rPr>
        <w:t xml:space="preserve"> (Main Contractor)</w:t>
      </w:r>
      <w:r w:rsidR="00293DB5" w:rsidRPr="00A047FF">
        <w:rPr>
          <w:rFonts w:ascii="Arial" w:hAnsi="Arial"/>
          <w:b/>
          <w:iCs/>
          <w:sz w:val="19"/>
          <w:szCs w:val="19"/>
        </w:rPr>
        <w:t xml:space="preserve"> – Qu</w:t>
      </w:r>
      <w:r w:rsidR="005F0D14" w:rsidRPr="00A047FF">
        <w:rPr>
          <w:rFonts w:ascii="Arial" w:hAnsi="Arial"/>
          <w:b/>
          <w:iCs/>
          <w:sz w:val="19"/>
          <w:szCs w:val="19"/>
        </w:rPr>
        <w:t>antity Surveyor (mid 2016 to early</w:t>
      </w:r>
      <w:r w:rsidR="00293DB5" w:rsidRPr="00A047FF">
        <w:rPr>
          <w:rFonts w:ascii="Arial" w:hAnsi="Arial"/>
          <w:b/>
          <w:iCs/>
          <w:sz w:val="19"/>
          <w:szCs w:val="19"/>
        </w:rPr>
        <w:t xml:space="preserve"> 2017) </w:t>
      </w:r>
    </w:p>
    <w:p w14:paraId="74DE90E8" w14:textId="49B8857C" w:rsidR="00C0059D" w:rsidRPr="00A047FF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LOCATION</w:t>
      </w:r>
      <w:r w:rsidR="000245BB" w:rsidRPr="00A047FF">
        <w:rPr>
          <w:rFonts w:ascii="Arial" w:hAnsi="Arial"/>
          <w:iCs/>
          <w:sz w:val="19"/>
          <w:szCs w:val="19"/>
        </w:rPr>
        <w:t>:</w:t>
      </w:r>
      <w:r w:rsidR="00C0059D" w:rsidRPr="00A047FF">
        <w:rPr>
          <w:rFonts w:ascii="Arial" w:hAnsi="Arial"/>
          <w:iCs/>
          <w:sz w:val="19"/>
          <w:szCs w:val="19"/>
        </w:rPr>
        <w:t xml:space="preserve"> Melbourne, Australia </w:t>
      </w:r>
    </w:p>
    <w:p w14:paraId="76D13CBB" w14:textId="3DA59F1E" w:rsidR="00C0059D" w:rsidRPr="00A047FF" w:rsidRDefault="0026486E" w:rsidP="00B942E5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PROJECTS</w:t>
      </w:r>
      <w:r w:rsidR="000245BB" w:rsidRPr="00A047FF">
        <w:rPr>
          <w:rFonts w:ascii="Arial" w:hAnsi="Arial"/>
          <w:iCs/>
          <w:sz w:val="19"/>
          <w:szCs w:val="19"/>
        </w:rPr>
        <w:t>:</w:t>
      </w:r>
      <w:r w:rsidR="0043319C" w:rsidRPr="00A047FF">
        <w:rPr>
          <w:rFonts w:ascii="Arial" w:hAnsi="Arial"/>
          <w:iCs/>
          <w:sz w:val="19"/>
          <w:szCs w:val="19"/>
        </w:rPr>
        <w:t xml:space="preserve"> </w:t>
      </w:r>
      <w:r w:rsidR="006268BE" w:rsidRPr="00A047FF">
        <w:rPr>
          <w:rFonts w:ascii="Arial" w:hAnsi="Arial"/>
          <w:sz w:val="19"/>
          <w:szCs w:val="19"/>
        </w:rPr>
        <w:t>$24m development</w:t>
      </w:r>
      <w:r w:rsidR="0043319C" w:rsidRPr="00A047FF">
        <w:rPr>
          <w:rFonts w:ascii="Arial" w:hAnsi="Arial"/>
          <w:sz w:val="19"/>
          <w:szCs w:val="19"/>
        </w:rPr>
        <w:t xml:space="preserve">, made up of 121 </w:t>
      </w:r>
      <w:proofErr w:type="spellStart"/>
      <w:r w:rsidR="0043319C" w:rsidRPr="00A047FF">
        <w:rPr>
          <w:rFonts w:ascii="Arial" w:hAnsi="Arial"/>
          <w:sz w:val="19"/>
          <w:szCs w:val="19"/>
        </w:rPr>
        <w:t>nr</w:t>
      </w:r>
      <w:proofErr w:type="spellEnd"/>
      <w:r w:rsidR="0043319C" w:rsidRPr="00A047FF">
        <w:rPr>
          <w:rFonts w:ascii="Arial" w:hAnsi="Arial"/>
          <w:sz w:val="19"/>
          <w:szCs w:val="19"/>
        </w:rPr>
        <w:t xml:space="preserve">. </w:t>
      </w:r>
      <w:r w:rsidR="000E3EDC" w:rsidRPr="00A047FF">
        <w:rPr>
          <w:rFonts w:ascii="Arial" w:hAnsi="Arial"/>
          <w:sz w:val="19"/>
          <w:szCs w:val="19"/>
        </w:rPr>
        <w:t>A</w:t>
      </w:r>
      <w:r w:rsidR="0043319C" w:rsidRPr="00A047FF">
        <w:rPr>
          <w:rFonts w:ascii="Arial" w:hAnsi="Arial"/>
          <w:sz w:val="19"/>
          <w:szCs w:val="19"/>
        </w:rPr>
        <w:t>partments</w:t>
      </w:r>
      <w:r w:rsidR="000E3EDC" w:rsidRPr="00A047FF">
        <w:rPr>
          <w:rFonts w:ascii="Arial" w:hAnsi="Arial"/>
          <w:sz w:val="19"/>
          <w:szCs w:val="19"/>
        </w:rPr>
        <w:t xml:space="preserve"> </w:t>
      </w:r>
      <w:r w:rsidR="001E0B22" w:rsidRPr="00A047FF">
        <w:rPr>
          <w:rFonts w:ascii="Arial" w:hAnsi="Arial"/>
          <w:sz w:val="19"/>
          <w:szCs w:val="19"/>
        </w:rPr>
        <w:t xml:space="preserve">including </w:t>
      </w:r>
      <w:r w:rsidR="000E3EDC" w:rsidRPr="00A047FF">
        <w:rPr>
          <w:rFonts w:ascii="Arial" w:hAnsi="Arial"/>
          <w:sz w:val="19"/>
          <w:szCs w:val="19"/>
        </w:rPr>
        <w:t>substation</w:t>
      </w:r>
      <w:r w:rsidR="0043319C" w:rsidRPr="00A047FF">
        <w:rPr>
          <w:rFonts w:ascii="Arial" w:hAnsi="Arial"/>
          <w:sz w:val="19"/>
          <w:szCs w:val="19"/>
        </w:rPr>
        <w:t xml:space="preserve">. </w:t>
      </w:r>
      <w:r w:rsidR="000245BB" w:rsidRPr="00A047FF">
        <w:rPr>
          <w:rFonts w:ascii="Arial" w:hAnsi="Arial"/>
          <w:sz w:val="19"/>
          <w:szCs w:val="19"/>
        </w:rPr>
        <w:t xml:space="preserve">The contract was an Australian Standard </w:t>
      </w:r>
      <w:r w:rsidR="000245BB" w:rsidRPr="00A047FF">
        <w:rPr>
          <w:rFonts w:ascii="Arial" w:hAnsi="Arial"/>
          <w:iCs/>
          <w:sz w:val="19"/>
          <w:szCs w:val="19"/>
        </w:rPr>
        <w:t>Design and Construct AS4902-2000</w:t>
      </w:r>
      <w:r w:rsidR="001E0B22" w:rsidRPr="00A047FF">
        <w:rPr>
          <w:rFonts w:ascii="Arial" w:hAnsi="Arial"/>
          <w:iCs/>
          <w:sz w:val="19"/>
          <w:szCs w:val="19"/>
        </w:rPr>
        <w:t xml:space="preserve">. </w:t>
      </w:r>
      <w:r w:rsidR="006C047F" w:rsidRPr="00A047FF">
        <w:rPr>
          <w:rFonts w:ascii="Arial" w:hAnsi="Arial"/>
          <w:iCs/>
          <w:sz w:val="19"/>
          <w:szCs w:val="19"/>
        </w:rPr>
        <w:t xml:space="preserve">The </w:t>
      </w:r>
      <w:r w:rsidR="000245BB" w:rsidRPr="00A047FF">
        <w:rPr>
          <w:rFonts w:ascii="Arial" w:hAnsi="Arial"/>
          <w:sz w:val="19"/>
          <w:szCs w:val="19"/>
        </w:rPr>
        <w:t>project was a concrete structure</w:t>
      </w:r>
      <w:r w:rsidR="006268BE" w:rsidRPr="00A047FF">
        <w:rPr>
          <w:rFonts w:ascii="Arial" w:hAnsi="Arial"/>
          <w:sz w:val="19"/>
          <w:szCs w:val="19"/>
        </w:rPr>
        <w:t xml:space="preserve"> (</w:t>
      </w:r>
      <w:r w:rsidR="001E0B22" w:rsidRPr="00A047FF">
        <w:rPr>
          <w:rFonts w:ascii="Arial" w:hAnsi="Arial"/>
          <w:sz w:val="19"/>
          <w:szCs w:val="19"/>
        </w:rPr>
        <w:t>mix of PT</w:t>
      </w:r>
      <w:r w:rsidR="005114C4">
        <w:rPr>
          <w:rFonts w:ascii="Arial" w:hAnsi="Arial"/>
          <w:sz w:val="19"/>
          <w:szCs w:val="19"/>
        </w:rPr>
        <w:t xml:space="preserve"> </w:t>
      </w:r>
      <w:r w:rsidR="001E0B22" w:rsidRPr="00A047FF">
        <w:rPr>
          <w:rFonts w:ascii="Arial" w:hAnsi="Arial"/>
          <w:sz w:val="19"/>
          <w:szCs w:val="19"/>
        </w:rPr>
        <w:t xml:space="preserve">and </w:t>
      </w:r>
      <w:r w:rsidR="006268BE" w:rsidRPr="00A047FF">
        <w:rPr>
          <w:rFonts w:ascii="Arial" w:hAnsi="Arial"/>
          <w:sz w:val="19"/>
          <w:szCs w:val="19"/>
        </w:rPr>
        <w:t>precast)</w:t>
      </w:r>
      <w:r w:rsidR="000245BB" w:rsidRPr="00A047FF">
        <w:rPr>
          <w:rFonts w:ascii="Arial" w:hAnsi="Arial"/>
          <w:sz w:val="19"/>
          <w:szCs w:val="19"/>
        </w:rPr>
        <w:t>, which was</w:t>
      </w:r>
      <w:r w:rsidR="0043319C" w:rsidRPr="00A047FF">
        <w:rPr>
          <w:rFonts w:ascii="Arial" w:hAnsi="Arial"/>
          <w:sz w:val="19"/>
          <w:szCs w:val="19"/>
        </w:rPr>
        <w:t xml:space="preserve"> six storeys</w:t>
      </w:r>
      <w:r w:rsidR="000245BB" w:rsidRPr="00A047FF">
        <w:rPr>
          <w:rFonts w:ascii="Arial" w:hAnsi="Arial"/>
          <w:sz w:val="19"/>
          <w:szCs w:val="19"/>
        </w:rPr>
        <w:t xml:space="preserve"> tall</w:t>
      </w:r>
      <w:r w:rsidR="0043319C" w:rsidRPr="00A047FF">
        <w:rPr>
          <w:rFonts w:ascii="Arial" w:hAnsi="Arial"/>
          <w:sz w:val="19"/>
          <w:szCs w:val="19"/>
        </w:rPr>
        <w:t xml:space="preserve"> including one basement level car park. </w:t>
      </w:r>
    </w:p>
    <w:p w14:paraId="1F329EF1" w14:textId="3E63804B" w:rsidR="0043319C" w:rsidRPr="00A047FF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DUTIES</w:t>
      </w:r>
      <w:r w:rsidR="000245BB" w:rsidRPr="00A047FF">
        <w:rPr>
          <w:rFonts w:ascii="Arial" w:hAnsi="Arial"/>
          <w:sz w:val="19"/>
          <w:szCs w:val="19"/>
        </w:rPr>
        <w:t xml:space="preserve">: Typical QS duties but </w:t>
      </w:r>
      <w:r w:rsidR="001E0B22" w:rsidRPr="00A047FF">
        <w:rPr>
          <w:rFonts w:ascii="Arial" w:hAnsi="Arial"/>
          <w:sz w:val="19"/>
          <w:szCs w:val="19"/>
        </w:rPr>
        <w:t>extended to some</w:t>
      </w:r>
      <w:r w:rsidR="000245BB" w:rsidRPr="00A047FF">
        <w:rPr>
          <w:rFonts w:ascii="Arial" w:hAnsi="Arial"/>
          <w:sz w:val="19"/>
          <w:szCs w:val="19"/>
        </w:rPr>
        <w:t xml:space="preserve"> </w:t>
      </w:r>
      <w:r w:rsidR="0043319C" w:rsidRPr="00A047FF">
        <w:rPr>
          <w:rFonts w:ascii="Arial" w:hAnsi="Arial"/>
          <w:sz w:val="19"/>
          <w:szCs w:val="19"/>
        </w:rPr>
        <w:t xml:space="preserve">site management as well. </w:t>
      </w:r>
      <w:r w:rsidR="00825584" w:rsidRPr="00A047FF">
        <w:rPr>
          <w:rFonts w:ascii="Arial" w:hAnsi="Arial"/>
          <w:sz w:val="19"/>
          <w:szCs w:val="19"/>
        </w:rPr>
        <w:t xml:space="preserve">This </w:t>
      </w:r>
      <w:r w:rsidR="00825584" w:rsidRPr="00A047FF">
        <w:rPr>
          <w:rFonts w:ascii="Arial" w:hAnsi="Arial"/>
          <w:iCs/>
          <w:sz w:val="19"/>
          <w:szCs w:val="19"/>
        </w:rPr>
        <w:t>included</w:t>
      </w:r>
      <w:r w:rsidR="000245BB" w:rsidRPr="00A047FF">
        <w:rPr>
          <w:rFonts w:ascii="Arial" w:hAnsi="Arial"/>
          <w:iCs/>
          <w:sz w:val="19"/>
          <w:szCs w:val="19"/>
        </w:rPr>
        <w:t xml:space="preserve"> </w:t>
      </w:r>
      <w:r w:rsidR="001E0B22" w:rsidRPr="00A047FF">
        <w:rPr>
          <w:rFonts w:ascii="Arial" w:hAnsi="Arial"/>
          <w:iCs/>
          <w:sz w:val="19"/>
          <w:szCs w:val="19"/>
        </w:rPr>
        <w:t xml:space="preserve">co-ordinating and </w:t>
      </w:r>
      <w:r w:rsidR="000245BB" w:rsidRPr="00A047FF">
        <w:rPr>
          <w:rFonts w:ascii="Arial" w:hAnsi="Arial"/>
          <w:iCs/>
          <w:sz w:val="19"/>
          <w:szCs w:val="19"/>
        </w:rPr>
        <w:t>managing</w:t>
      </w:r>
      <w:r w:rsidR="00825584" w:rsidRPr="00A047FF">
        <w:rPr>
          <w:rFonts w:ascii="Arial" w:hAnsi="Arial"/>
          <w:iCs/>
          <w:sz w:val="19"/>
          <w:szCs w:val="19"/>
        </w:rPr>
        <w:t xml:space="preserve"> on-site works</w:t>
      </w:r>
      <w:r w:rsidR="000245BB" w:rsidRPr="00A047FF">
        <w:rPr>
          <w:rFonts w:ascii="Arial" w:hAnsi="Arial"/>
          <w:iCs/>
          <w:sz w:val="19"/>
          <w:szCs w:val="19"/>
        </w:rPr>
        <w:t xml:space="preserve"> </w:t>
      </w:r>
      <w:r w:rsidR="001E0B22" w:rsidRPr="00A047FF">
        <w:rPr>
          <w:rFonts w:ascii="Arial" w:hAnsi="Arial"/>
          <w:iCs/>
          <w:sz w:val="19"/>
          <w:szCs w:val="19"/>
        </w:rPr>
        <w:t xml:space="preserve">including </w:t>
      </w:r>
      <w:r w:rsidR="00825584" w:rsidRPr="00A047FF">
        <w:rPr>
          <w:rFonts w:ascii="Arial" w:hAnsi="Arial"/>
          <w:iCs/>
          <w:sz w:val="19"/>
          <w:szCs w:val="19"/>
        </w:rPr>
        <w:t>sub</w:t>
      </w:r>
      <w:r w:rsidR="001E0B22" w:rsidRPr="00A047FF">
        <w:rPr>
          <w:rFonts w:ascii="Arial" w:hAnsi="Arial"/>
          <w:iCs/>
          <w:sz w:val="19"/>
          <w:szCs w:val="19"/>
        </w:rPr>
        <w:t>-</w:t>
      </w:r>
      <w:r w:rsidR="00825584" w:rsidRPr="00A047FF">
        <w:rPr>
          <w:rFonts w:ascii="Arial" w:hAnsi="Arial"/>
          <w:iCs/>
          <w:sz w:val="19"/>
          <w:szCs w:val="19"/>
        </w:rPr>
        <w:t xml:space="preserve">contractors, </w:t>
      </w:r>
      <w:r w:rsidR="001E0B22" w:rsidRPr="00A047FF">
        <w:rPr>
          <w:rFonts w:ascii="Arial" w:hAnsi="Arial"/>
          <w:iCs/>
          <w:sz w:val="19"/>
          <w:szCs w:val="19"/>
        </w:rPr>
        <w:t>building control/</w:t>
      </w:r>
      <w:r w:rsidR="00825584" w:rsidRPr="00A047FF">
        <w:rPr>
          <w:rFonts w:ascii="Arial" w:hAnsi="Arial"/>
          <w:iCs/>
          <w:sz w:val="19"/>
          <w:szCs w:val="19"/>
        </w:rPr>
        <w:t xml:space="preserve">engineer inspections, </w:t>
      </w:r>
      <w:r w:rsidR="001667C6" w:rsidRPr="00A047FF">
        <w:rPr>
          <w:rFonts w:ascii="Arial" w:hAnsi="Arial"/>
          <w:iCs/>
          <w:sz w:val="19"/>
          <w:szCs w:val="19"/>
        </w:rPr>
        <w:t xml:space="preserve">concrete pumps, </w:t>
      </w:r>
      <w:r w:rsidR="001667C6" w:rsidRPr="00A047FF">
        <w:rPr>
          <w:rFonts w:ascii="Arial" w:hAnsi="Arial"/>
          <w:iCs/>
          <w:sz w:val="19"/>
          <w:szCs w:val="19"/>
        </w:rPr>
        <w:t xml:space="preserve">mobile cranes, </w:t>
      </w:r>
      <w:r w:rsidR="00825584" w:rsidRPr="00A047FF">
        <w:rPr>
          <w:rFonts w:ascii="Arial" w:hAnsi="Arial"/>
          <w:iCs/>
          <w:sz w:val="19"/>
          <w:szCs w:val="19"/>
        </w:rPr>
        <w:t>and deliveries of materials including precast panels</w:t>
      </w:r>
      <w:r w:rsidR="005114C4">
        <w:rPr>
          <w:rFonts w:ascii="Arial" w:hAnsi="Arial"/>
          <w:iCs/>
          <w:sz w:val="19"/>
          <w:szCs w:val="19"/>
        </w:rPr>
        <w:t xml:space="preserve"> </w:t>
      </w:r>
      <w:r w:rsidR="00825584" w:rsidRPr="00A047FF">
        <w:rPr>
          <w:rFonts w:ascii="Arial" w:hAnsi="Arial"/>
          <w:iCs/>
          <w:sz w:val="19"/>
          <w:szCs w:val="19"/>
        </w:rPr>
        <w:t xml:space="preserve">and concrete. </w:t>
      </w:r>
    </w:p>
    <w:p w14:paraId="428E5F0D" w14:textId="6AE14272" w:rsidR="000245BB" w:rsidRPr="00A047FF" w:rsidRDefault="000245BB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</w:p>
    <w:p w14:paraId="0EA7BA92" w14:textId="0AB9D669" w:rsidR="000245BB" w:rsidRPr="00A047FF" w:rsidRDefault="000245BB" w:rsidP="00B942E5">
      <w:pPr>
        <w:spacing w:before="120" w:after="0"/>
        <w:jc w:val="both"/>
        <w:rPr>
          <w:rFonts w:ascii="Arial" w:hAnsi="Arial"/>
          <w:b/>
          <w:sz w:val="19"/>
          <w:szCs w:val="19"/>
        </w:rPr>
      </w:pPr>
      <w:r w:rsidRPr="00A047FF">
        <w:rPr>
          <w:rFonts w:ascii="Arial" w:hAnsi="Arial"/>
          <w:b/>
          <w:sz w:val="19"/>
          <w:szCs w:val="19"/>
        </w:rPr>
        <w:t xml:space="preserve">Lovell Partnerships </w:t>
      </w:r>
      <w:r w:rsidR="005114C4">
        <w:rPr>
          <w:rFonts w:ascii="Arial" w:hAnsi="Arial"/>
          <w:b/>
          <w:sz w:val="19"/>
          <w:szCs w:val="19"/>
        </w:rPr>
        <w:t xml:space="preserve">(Morgan Sindall) </w:t>
      </w:r>
      <w:r w:rsidRPr="00A047FF">
        <w:rPr>
          <w:rFonts w:ascii="Arial" w:hAnsi="Arial"/>
          <w:b/>
          <w:sz w:val="19"/>
          <w:szCs w:val="19"/>
        </w:rPr>
        <w:t xml:space="preserve">(Main Contractor) – Quantity Surveyor </w:t>
      </w:r>
      <w:r w:rsidR="009D1697" w:rsidRPr="00A047FF">
        <w:rPr>
          <w:rFonts w:ascii="Arial" w:hAnsi="Arial"/>
          <w:b/>
          <w:sz w:val="19"/>
          <w:szCs w:val="19"/>
        </w:rPr>
        <w:t>(</w:t>
      </w:r>
      <w:r w:rsidR="00FF3EDF" w:rsidRPr="00A047FF">
        <w:rPr>
          <w:rFonts w:ascii="Arial" w:hAnsi="Arial"/>
          <w:b/>
          <w:sz w:val="19"/>
          <w:szCs w:val="19"/>
        </w:rPr>
        <w:t xml:space="preserve">mid </w:t>
      </w:r>
      <w:r w:rsidR="009D1697" w:rsidRPr="00A047FF">
        <w:rPr>
          <w:rFonts w:ascii="Arial" w:hAnsi="Arial"/>
          <w:b/>
          <w:sz w:val="19"/>
          <w:szCs w:val="19"/>
        </w:rPr>
        <w:t>2015 to</w:t>
      </w:r>
      <w:r w:rsidR="00FF3EDF" w:rsidRPr="00A047FF">
        <w:rPr>
          <w:rFonts w:ascii="Arial" w:hAnsi="Arial"/>
          <w:b/>
          <w:sz w:val="19"/>
          <w:szCs w:val="19"/>
        </w:rPr>
        <w:t xml:space="preserve"> mid</w:t>
      </w:r>
      <w:r w:rsidR="009D1697" w:rsidRPr="00A047FF">
        <w:rPr>
          <w:rFonts w:ascii="Arial" w:hAnsi="Arial"/>
          <w:b/>
          <w:sz w:val="19"/>
          <w:szCs w:val="19"/>
        </w:rPr>
        <w:t xml:space="preserve"> 2016) </w:t>
      </w:r>
    </w:p>
    <w:p w14:paraId="0212DD1C" w14:textId="427F62B7" w:rsidR="00B942E5" w:rsidRPr="00A047FF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LOCATION</w:t>
      </w:r>
      <w:r w:rsidR="000245BB" w:rsidRPr="00A047FF">
        <w:rPr>
          <w:rFonts w:ascii="Arial" w:hAnsi="Arial"/>
          <w:iCs/>
          <w:sz w:val="19"/>
          <w:szCs w:val="19"/>
        </w:rPr>
        <w:t xml:space="preserve">: </w:t>
      </w:r>
      <w:r w:rsidR="00C30811" w:rsidRPr="00A047FF">
        <w:rPr>
          <w:rFonts w:ascii="Arial" w:hAnsi="Arial"/>
          <w:iCs/>
          <w:sz w:val="19"/>
          <w:szCs w:val="19"/>
        </w:rPr>
        <w:t xml:space="preserve">Leeds and Hull, UK </w:t>
      </w:r>
      <w:r w:rsidR="000245BB" w:rsidRPr="00A047FF">
        <w:rPr>
          <w:rFonts w:ascii="Arial" w:hAnsi="Arial"/>
          <w:iCs/>
          <w:sz w:val="19"/>
          <w:szCs w:val="19"/>
        </w:rPr>
        <w:t xml:space="preserve"> </w:t>
      </w:r>
    </w:p>
    <w:p w14:paraId="745694E3" w14:textId="41E439DF" w:rsidR="00C30811" w:rsidRPr="00A047FF" w:rsidRDefault="0026486E" w:rsidP="00B942E5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PROJECTS</w:t>
      </w:r>
      <w:r w:rsidR="00C30811" w:rsidRPr="00A047FF">
        <w:rPr>
          <w:rFonts w:ascii="Arial" w:hAnsi="Arial"/>
          <w:sz w:val="19"/>
          <w:szCs w:val="19"/>
        </w:rPr>
        <w:t xml:space="preserve">: £7.5m housing development in Hull, comprising of 65 </w:t>
      </w:r>
      <w:proofErr w:type="spellStart"/>
      <w:r w:rsidR="00C30811" w:rsidRPr="00A047FF">
        <w:rPr>
          <w:rFonts w:ascii="Arial" w:hAnsi="Arial"/>
          <w:sz w:val="19"/>
          <w:szCs w:val="19"/>
        </w:rPr>
        <w:t>nr</w:t>
      </w:r>
      <w:proofErr w:type="spellEnd"/>
      <w:r w:rsidR="00C30811" w:rsidRPr="00A047FF">
        <w:rPr>
          <w:rFonts w:ascii="Arial" w:hAnsi="Arial"/>
          <w:sz w:val="19"/>
          <w:szCs w:val="19"/>
        </w:rPr>
        <w:t>. new build houses and supporting</w:t>
      </w:r>
      <w:r w:rsidR="00D736E5" w:rsidRPr="00A047FF">
        <w:rPr>
          <w:rFonts w:ascii="Arial" w:hAnsi="Arial"/>
          <w:sz w:val="19"/>
          <w:szCs w:val="19"/>
        </w:rPr>
        <w:t xml:space="preserve"> </w:t>
      </w:r>
      <w:r w:rsidR="00C30811" w:rsidRPr="00A047FF">
        <w:rPr>
          <w:rFonts w:ascii="Arial" w:hAnsi="Arial"/>
          <w:sz w:val="19"/>
          <w:szCs w:val="19"/>
        </w:rPr>
        <w:t xml:space="preserve">infrastructure. Mix of both affordable and open market properties. The project was </w:t>
      </w:r>
      <w:r w:rsidR="002426B4" w:rsidRPr="00A047FF">
        <w:rPr>
          <w:rFonts w:ascii="Arial" w:hAnsi="Arial"/>
          <w:sz w:val="19"/>
          <w:szCs w:val="19"/>
        </w:rPr>
        <w:t xml:space="preserve">administered </w:t>
      </w:r>
      <w:r w:rsidR="00496DF9" w:rsidRPr="00A047FF">
        <w:rPr>
          <w:rFonts w:ascii="Arial" w:hAnsi="Arial"/>
          <w:sz w:val="19"/>
          <w:szCs w:val="19"/>
        </w:rPr>
        <w:t>under JCT DB 2011</w:t>
      </w:r>
      <w:r w:rsidR="001E0B22" w:rsidRPr="00A047FF">
        <w:rPr>
          <w:rFonts w:ascii="Arial" w:hAnsi="Arial"/>
          <w:sz w:val="19"/>
          <w:szCs w:val="19"/>
        </w:rPr>
        <w:t xml:space="preserve">. </w:t>
      </w:r>
      <w:r w:rsidR="00D736E5" w:rsidRPr="00A047FF">
        <w:rPr>
          <w:rFonts w:ascii="Arial" w:hAnsi="Arial"/>
          <w:sz w:val="19"/>
          <w:szCs w:val="19"/>
        </w:rPr>
        <w:t xml:space="preserve"> </w:t>
      </w:r>
    </w:p>
    <w:p w14:paraId="6EDEB745" w14:textId="75813DD8" w:rsidR="00CF4A1B" w:rsidRPr="00A047FF" w:rsidRDefault="0026486E" w:rsidP="00B942E5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DUTIES</w:t>
      </w:r>
      <w:r w:rsidR="00C30811" w:rsidRPr="00A047FF">
        <w:rPr>
          <w:rFonts w:ascii="Arial" w:hAnsi="Arial"/>
          <w:sz w:val="19"/>
          <w:szCs w:val="19"/>
        </w:rPr>
        <w:t xml:space="preserve">: </w:t>
      </w:r>
      <w:r w:rsidR="002426B4" w:rsidRPr="00A047FF">
        <w:rPr>
          <w:rFonts w:ascii="Arial" w:hAnsi="Arial"/>
          <w:sz w:val="19"/>
          <w:szCs w:val="19"/>
        </w:rPr>
        <w:t>Commercial</w:t>
      </w:r>
      <w:r w:rsidR="00C30811" w:rsidRPr="00A047FF">
        <w:rPr>
          <w:rFonts w:ascii="Arial" w:hAnsi="Arial"/>
          <w:sz w:val="19"/>
          <w:szCs w:val="19"/>
        </w:rPr>
        <w:t xml:space="preserve"> management of the project. Typical QS duties including</w:t>
      </w:r>
      <w:r w:rsidR="006C047F" w:rsidRPr="00A047FF">
        <w:rPr>
          <w:rFonts w:ascii="Arial" w:hAnsi="Arial"/>
          <w:sz w:val="19"/>
          <w:szCs w:val="19"/>
        </w:rPr>
        <w:t xml:space="preserve"> submission of progress claims, analysing sub</w:t>
      </w:r>
      <w:r w:rsidR="004C7A81">
        <w:rPr>
          <w:rFonts w:ascii="Arial" w:hAnsi="Arial"/>
          <w:sz w:val="19"/>
          <w:szCs w:val="19"/>
        </w:rPr>
        <w:t>-</w:t>
      </w:r>
      <w:r w:rsidR="006C047F" w:rsidRPr="00A047FF">
        <w:rPr>
          <w:rFonts w:ascii="Arial" w:hAnsi="Arial"/>
          <w:sz w:val="19"/>
          <w:szCs w:val="19"/>
        </w:rPr>
        <w:t xml:space="preserve">contractor tenders and compliances, </w:t>
      </w:r>
      <w:r w:rsidR="00C30811" w:rsidRPr="00A047FF">
        <w:rPr>
          <w:rFonts w:ascii="Arial" w:hAnsi="Arial"/>
          <w:sz w:val="19"/>
          <w:szCs w:val="19"/>
        </w:rPr>
        <w:t>organising and managing sub</w:t>
      </w:r>
      <w:r w:rsidR="001E0B22" w:rsidRPr="00A047FF">
        <w:rPr>
          <w:rFonts w:ascii="Arial" w:hAnsi="Arial"/>
          <w:sz w:val="19"/>
          <w:szCs w:val="19"/>
        </w:rPr>
        <w:t>-</w:t>
      </w:r>
      <w:r w:rsidR="00C30811" w:rsidRPr="00A047FF">
        <w:rPr>
          <w:rFonts w:ascii="Arial" w:hAnsi="Arial"/>
          <w:sz w:val="19"/>
          <w:szCs w:val="19"/>
        </w:rPr>
        <w:t xml:space="preserve">contract packages of work, </w:t>
      </w:r>
      <w:r w:rsidR="004E2411" w:rsidRPr="00A047FF">
        <w:rPr>
          <w:rFonts w:ascii="Arial" w:hAnsi="Arial"/>
          <w:sz w:val="19"/>
          <w:szCs w:val="19"/>
        </w:rPr>
        <w:t xml:space="preserve">internal and external valuations, </w:t>
      </w:r>
      <w:r w:rsidR="00C30811" w:rsidRPr="00A047FF">
        <w:rPr>
          <w:rFonts w:ascii="Arial" w:hAnsi="Arial"/>
          <w:sz w:val="19"/>
          <w:szCs w:val="19"/>
        </w:rPr>
        <w:t xml:space="preserve">CVR </w:t>
      </w:r>
      <w:r w:rsidR="00CF4A1B" w:rsidRPr="00A047FF">
        <w:rPr>
          <w:rFonts w:ascii="Arial" w:hAnsi="Arial"/>
          <w:sz w:val="19"/>
          <w:szCs w:val="19"/>
        </w:rPr>
        <w:t>reporting et</w:t>
      </w:r>
      <w:r w:rsidR="005114C4">
        <w:rPr>
          <w:rFonts w:ascii="Arial" w:hAnsi="Arial"/>
          <w:sz w:val="19"/>
          <w:szCs w:val="19"/>
        </w:rPr>
        <w:t xml:space="preserve">c. </w:t>
      </w:r>
    </w:p>
    <w:p w14:paraId="12C6C4D8" w14:textId="77777777" w:rsidR="00D736E5" w:rsidRPr="00A047FF" w:rsidRDefault="00D736E5" w:rsidP="00B942E5">
      <w:pPr>
        <w:spacing w:before="120" w:after="0"/>
        <w:jc w:val="both"/>
        <w:rPr>
          <w:rFonts w:ascii="Arial" w:hAnsi="Arial"/>
          <w:sz w:val="19"/>
          <w:szCs w:val="19"/>
        </w:rPr>
      </w:pPr>
    </w:p>
    <w:p w14:paraId="58834711" w14:textId="6055F816" w:rsidR="00EB0F9E" w:rsidRPr="00A047FF" w:rsidRDefault="00EB0F9E" w:rsidP="00B942E5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b/>
          <w:sz w:val="19"/>
          <w:szCs w:val="19"/>
        </w:rPr>
        <w:t xml:space="preserve">Keepmoat Regeneration (Main Contractor) – </w:t>
      </w:r>
      <w:r w:rsidR="009D1697" w:rsidRPr="00A047FF">
        <w:rPr>
          <w:rFonts w:ascii="Arial" w:hAnsi="Arial"/>
          <w:b/>
          <w:sz w:val="19"/>
          <w:szCs w:val="19"/>
        </w:rPr>
        <w:t>Materials Controller (</w:t>
      </w:r>
      <w:r w:rsidR="00FF3EDF" w:rsidRPr="00A047FF">
        <w:rPr>
          <w:rFonts w:ascii="Arial" w:hAnsi="Arial"/>
          <w:b/>
          <w:sz w:val="19"/>
          <w:szCs w:val="19"/>
        </w:rPr>
        <w:t xml:space="preserve">mid </w:t>
      </w:r>
      <w:r w:rsidR="009D1697" w:rsidRPr="00A047FF">
        <w:rPr>
          <w:rFonts w:ascii="Arial" w:hAnsi="Arial"/>
          <w:b/>
          <w:sz w:val="19"/>
          <w:szCs w:val="19"/>
        </w:rPr>
        <w:t>2013 to</w:t>
      </w:r>
      <w:r w:rsidR="00FF3EDF" w:rsidRPr="00A047FF">
        <w:rPr>
          <w:rFonts w:ascii="Arial" w:hAnsi="Arial"/>
          <w:b/>
          <w:sz w:val="19"/>
          <w:szCs w:val="19"/>
        </w:rPr>
        <w:t xml:space="preserve"> mid</w:t>
      </w:r>
      <w:r w:rsidR="009D1697" w:rsidRPr="00A047FF">
        <w:rPr>
          <w:rFonts w:ascii="Arial" w:hAnsi="Arial"/>
          <w:b/>
          <w:sz w:val="19"/>
          <w:szCs w:val="19"/>
        </w:rPr>
        <w:t xml:space="preserve"> 2015) </w:t>
      </w:r>
    </w:p>
    <w:p w14:paraId="3F4A2F24" w14:textId="1FABC44C" w:rsidR="00EB0F9E" w:rsidRPr="00A047FF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LOCATION:</w:t>
      </w:r>
      <w:r w:rsidR="00EB0F9E" w:rsidRPr="00A047FF">
        <w:rPr>
          <w:rFonts w:ascii="Arial" w:hAnsi="Arial"/>
          <w:iCs/>
          <w:sz w:val="19"/>
          <w:szCs w:val="19"/>
        </w:rPr>
        <w:t xml:space="preserve"> Sheffield, Nottingham, Leeds, Northampton, UK    </w:t>
      </w:r>
    </w:p>
    <w:p w14:paraId="63D89D07" w14:textId="1A953200" w:rsidR="000C3FA4" w:rsidRPr="00A047FF" w:rsidRDefault="0026486E" w:rsidP="00B942E5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PROJECTS</w:t>
      </w:r>
      <w:r w:rsidR="00EB0F9E" w:rsidRPr="00A047FF">
        <w:rPr>
          <w:rFonts w:ascii="Arial" w:hAnsi="Arial"/>
          <w:sz w:val="19"/>
          <w:szCs w:val="19"/>
        </w:rPr>
        <w:t>: Various JCT design and build projects throughout the UK. The contract value of work I was responsible for at my busiest time was around £28m, which was</w:t>
      </w:r>
      <w:r w:rsidR="000C3FA4" w:rsidRPr="00A047FF">
        <w:rPr>
          <w:rFonts w:ascii="Arial" w:hAnsi="Arial"/>
          <w:sz w:val="19"/>
          <w:szCs w:val="19"/>
        </w:rPr>
        <w:t xml:space="preserve"> made up of multiple</w:t>
      </w:r>
      <w:r w:rsidR="00EB0F9E" w:rsidRPr="00A047FF">
        <w:rPr>
          <w:rFonts w:ascii="Arial" w:hAnsi="Arial"/>
          <w:sz w:val="19"/>
          <w:szCs w:val="19"/>
        </w:rPr>
        <w:t xml:space="preserve"> </w:t>
      </w:r>
      <w:proofErr w:type="spellStart"/>
      <w:r w:rsidR="00EB0F9E" w:rsidRPr="00A047FF">
        <w:rPr>
          <w:rFonts w:ascii="Arial" w:hAnsi="Arial"/>
          <w:sz w:val="19"/>
          <w:szCs w:val="19"/>
        </w:rPr>
        <w:t>extracare</w:t>
      </w:r>
      <w:proofErr w:type="spellEnd"/>
      <w:r w:rsidR="00EB0F9E" w:rsidRPr="00A047FF">
        <w:rPr>
          <w:rFonts w:ascii="Arial" w:hAnsi="Arial"/>
          <w:sz w:val="19"/>
          <w:szCs w:val="19"/>
        </w:rPr>
        <w:t xml:space="preserve"> schemes. </w:t>
      </w:r>
      <w:r w:rsidR="000C3FA4" w:rsidRPr="00A047FF">
        <w:rPr>
          <w:rFonts w:ascii="Arial" w:hAnsi="Arial"/>
          <w:sz w:val="19"/>
          <w:szCs w:val="19"/>
        </w:rPr>
        <w:t xml:space="preserve">Projects would typically range between 50 to 100 </w:t>
      </w:r>
      <w:proofErr w:type="spellStart"/>
      <w:r w:rsidR="000C3FA4" w:rsidRPr="00A047FF">
        <w:rPr>
          <w:rFonts w:ascii="Arial" w:hAnsi="Arial"/>
          <w:sz w:val="19"/>
          <w:szCs w:val="19"/>
        </w:rPr>
        <w:t>nr</w:t>
      </w:r>
      <w:proofErr w:type="spellEnd"/>
      <w:r w:rsidR="000C3FA4" w:rsidRPr="00A047FF">
        <w:rPr>
          <w:rFonts w:ascii="Arial" w:hAnsi="Arial"/>
          <w:sz w:val="19"/>
          <w:szCs w:val="19"/>
        </w:rPr>
        <w:t>. apartments each</w:t>
      </w:r>
      <w:r w:rsidR="00D736E5" w:rsidRPr="00A047FF">
        <w:rPr>
          <w:rFonts w:ascii="Arial" w:hAnsi="Arial"/>
          <w:sz w:val="19"/>
          <w:szCs w:val="19"/>
        </w:rPr>
        <w:t xml:space="preserve"> using various construction methods. </w:t>
      </w:r>
    </w:p>
    <w:p w14:paraId="2E60A5C0" w14:textId="2E9C207C" w:rsidR="00EB0F9E" w:rsidRPr="00A047FF" w:rsidRDefault="0026486E" w:rsidP="00B942E5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DUTIES:</w:t>
      </w:r>
      <w:r w:rsidR="00EB0F9E" w:rsidRPr="00A047FF">
        <w:rPr>
          <w:rFonts w:ascii="Arial" w:hAnsi="Arial"/>
          <w:sz w:val="19"/>
          <w:szCs w:val="19"/>
        </w:rPr>
        <w:t xml:space="preserve"> </w:t>
      </w:r>
      <w:r w:rsidR="00FC51E1" w:rsidRPr="00A047FF">
        <w:rPr>
          <w:rFonts w:ascii="Arial" w:hAnsi="Arial"/>
          <w:sz w:val="19"/>
          <w:szCs w:val="19"/>
        </w:rPr>
        <w:t xml:space="preserve">Working </w:t>
      </w:r>
      <w:r w:rsidR="00EB0F9E" w:rsidRPr="00A047FF">
        <w:rPr>
          <w:rFonts w:ascii="Arial" w:hAnsi="Arial"/>
          <w:sz w:val="19"/>
          <w:szCs w:val="19"/>
        </w:rPr>
        <w:t>alongside the design</w:t>
      </w:r>
      <w:r w:rsidR="00D736E5" w:rsidRPr="00A047FF">
        <w:rPr>
          <w:rFonts w:ascii="Arial" w:hAnsi="Arial"/>
          <w:sz w:val="19"/>
          <w:szCs w:val="19"/>
        </w:rPr>
        <w:t xml:space="preserve"> team,</w:t>
      </w:r>
      <w:r w:rsidR="00EB0F9E" w:rsidRPr="00A047FF">
        <w:rPr>
          <w:rFonts w:ascii="Arial" w:hAnsi="Arial"/>
          <w:sz w:val="19"/>
          <w:szCs w:val="19"/>
        </w:rPr>
        <w:t xml:space="preserve"> </w:t>
      </w:r>
      <w:r w:rsidR="00D736E5" w:rsidRPr="00A047FF">
        <w:rPr>
          <w:rFonts w:ascii="Arial" w:hAnsi="Arial"/>
          <w:sz w:val="19"/>
          <w:szCs w:val="19"/>
        </w:rPr>
        <w:t xml:space="preserve">surveyors </w:t>
      </w:r>
      <w:r w:rsidR="000C3FA4" w:rsidRPr="00A047FF">
        <w:rPr>
          <w:rFonts w:ascii="Arial" w:hAnsi="Arial"/>
          <w:sz w:val="19"/>
          <w:szCs w:val="19"/>
        </w:rPr>
        <w:t>and</w:t>
      </w:r>
      <w:r w:rsidR="00EB0F9E" w:rsidRPr="00A047FF">
        <w:rPr>
          <w:rFonts w:ascii="Arial" w:hAnsi="Arial"/>
          <w:sz w:val="19"/>
          <w:szCs w:val="19"/>
        </w:rPr>
        <w:t xml:space="preserve"> site </w:t>
      </w:r>
      <w:r w:rsidR="00D736E5" w:rsidRPr="00A047FF">
        <w:rPr>
          <w:rFonts w:ascii="Arial" w:hAnsi="Arial"/>
          <w:sz w:val="19"/>
          <w:szCs w:val="19"/>
        </w:rPr>
        <w:t xml:space="preserve">management team </w:t>
      </w:r>
      <w:r w:rsidR="00EB0F9E" w:rsidRPr="00A047FF">
        <w:rPr>
          <w:rFonts w:ascii="Arial" w:hAnsi="Arial"/>
          <w:sz w:val="19"/>
          <w:szCs w:val="19"/>
        </w:rPr>
        <w:t>to</w:t>
      </w:r>
      <w:r w:rsidR="006D44E1" w:rsidRPr="00A047FF">
        <w:rPr>
          <w:rFonts w:ascii="Arial" w:hAnsi="Arial"/>
          <w:sz w:val="19"/>
          <w:szCs w:val="19"/>
        </w:rPr>
        <w:t xml:space="preserve"> measure, procure and manage</w:t>
      </w:r>
      <w:r w:rsidR="00EB0F9E" w:rsidRPr="00A047FF">
        <w:rPr>
          <w:rFonts w:ascii="Arial" w:hAnsi="Arial"/>
          <w:sz w:val="19"/>
          <w:szCs w:val="19"/>
        </w:rPr>
        <w:t xml:space="preserve"> materials throughout the duration of the regions projects. </w:t>
      </w:r>
      <w:r w:rsidR="00D736E5" w:rsidRPr="00A047FF">
        <w:rPr>
          <w:rFonts w:ascii="Arial" w:hAnsi="Arial"/>
          <w:sz w:val="19"/>
          <w:szCs w:val="19"/>
        </w:rPr>
        <w:t xml:space="preserve">My duties were to </w:t>
      </w:r>
      <w:r w:rsidR="00D736E5" w:rsidRPr="00A047FF">
        <w:rPr>
          <w:rFonts w:ascii="Arial" w:hAnsi="Arial"/>
          <w:sz w:val="19"/>
          <w:szCs w:val="19"/>
        </w:rPr>
        <w:t xml:space="preserve">review/comment on preliminary </w:t>
      </w:r>
      <w:proofErr w:type="spellStart"/>
      <w:r w:rsidR="00D736E5" w:rsidRPr="00A047FF">
        <w:rPr>
          <w:rFonts w:ascii="Arial" w:hAnsi="Arial"/>
          <w:sz w:val="19"/>
          <w:szCs w:val="19"/>
        </w:rPr>
        <w:t>dwgs</w:t>
      </w:r>
      <w:proofErr w:type="spellEnd"/>
      <w:r w:rsidR="00D736E5" w:rsidRPr="00A047FF">
        <w:rPr>
          <w:rFonts w:ascii="Arial" w:hAnsi="Arial"/>
          <w:sz w:val="19"/>
          <w:szCs w:val="19"/>
        </w:rPr>
        <w:t xml:space="preserve"> before they were issued for construction</w:t>
      </w:r>
      <w:r w:rsidR="00D736E5" w:rsidRPr="00A047FF">
        <w:rPr>
          <w:rFonts w:ascii="Arial" w:hAnsi="Arial"/>
          <w:sz w:val="19"/>
          <w:szCs w:val="19"/>
        </w:rPr>
        <w:t xml:space="preserve"> </w:t>
      </w:r>
      <w:r w:rsidR="00D736E5" w:rsidRPr="00A047FF">
        <w:rPr>
          <w:rFonts w:ascii="Arial" w:hAnsi="Arial"/>
          <w:sz w:val="19"/>
          <w:szCs w:val="19"/>
        </w:rPr>
        <w:t>and propos</w:t>
      </w:r>
      <w:r w:rsidR="00D736E5" w:rsidRPr="00A047FF">
        <w:rPr>
          <w:rFonts w:ascii="Arial" w:hAnsi="Arial"/>
          <w:sz w:val="19"/>
          <w:szCs w:val="19"/>
        </w:rPr>
        <w:t xml:space="preserve">e </w:t>
      </w:r>
      <w:r w:rsidR="00D736E5" w:rsidRPr="00A047FF">
        <w:rPr>
          <w:rFonts w:ascii="Arial" w:hAnsi="Arial"/>
          <w:sz w:val="19"/>
          <w:szCs w:val="19"/>
        </w:rPr>
        <w:t>value engineering options.</w:t>
      </w:r>
      <w:r w:rsidR="00D736E5" w:rsidRPr="00A047FF">
        <w:rPr>
          <w:rFonts w:ascii="Arial" w:hAnsi="Arial"/>
          <w:sz w:val="19"/>
          <w:szCs w:val="19"/>
        </w:rPr>
        <w:t xml:space="preserve"> Following this I would take off/schedule full </w:t>
      </w:r>
      <w:r w:rsidR="005114C4">
        <w:rPr>
          <w:rFonts w:ascii="Arial" w:hAnsi="Arial"/>
          <w:sz w:val="19"/>
          <w:szCs w:val="19"/>
        </w:rPr>
        <w:t xml:space="preserve">project </w:t>
      </w:r>
      <w:r w:rsidR="00D736E5" w:rsidRPr="00A047FF">
        <w:rPr>
          <w:rFonts w:ascii="Arial" w:hAnsi="Arial"/>
          <w:sz w:val="19"/>
          <w:szCs w:val="19"/>
        </w:rPr>
        <w:t>materials</w:t>
      </w:r>
      <w:r w:rsidR="000C3FA4" w:rsidRPr="00A047FF">
        <w:rPr>
          <w:rFonts w:ascii="Arial" w:hAnsi="Arial"/>
          <w:sz w:val="19"/>
          <w:szCs w:val="19"/>
        </w:rPr>
        <w:t xml:space="preserve">, </w:t>
      </w:r>
      <w:r w:rsidR="00D736E5" w:rsidRPr="00A047FF">
        <w:rPr>
          <w:rFonts w:ascii="Arial" w:hAnsi="Arial"/>
          <w:sz w:val="19"/>
          <w:szCs w:val="19"/>
        </w:rPr>
        <w:t xml:space="preserve">including sending enquiries to suppliers, </w:t>
      </w:r>
      <w:r w:rsidR="005114C4">
        <w:rPr>
          <w:rFonts w:ascii="Arial" w:hAnsi="Arial"/>
          <w:sz w:val="19"/>
          <w:szCs w:val="19"/>
        </w:rPr>
        <w:t xml:space="preserve">ordering </w:t>
      </w:r>
      <w:r w:rsidR="00D736E5" w:rsidRPr="00A047FF">
        <w:rPr>
          <w:rFonts w:ascii="Arial" w:hAnsi="Arial"/>
          <w:sz w:val="19"/>
          <w:szCs w:val="19"/>
        </w:rPr>
        <w:t>material</w:t>
      </w:r>
      <w:r w:rsidR="005114C4">
        <w:rPr>
          <w:rFonts w:ascii="Arial" w:hAnsi="Arial"/>
          <w:sz w:val="19"/>
          <w:szCs w:val="19"/>
        </w:rPr>
        <w:t>s</w:t>
      </w:r>
      <w:r w:rsidR="000C3FA4" w:rsidRPr="00A047FF">
        <w:rPr>
          <w:rFonts w:ascii="Arial" w:hAnsi="Arial"/>
          <w:sz w:val="19"/>
          <w:szCs w:val="19"/>
        </w:rPr>
        <w:t xml:space="preserve">, </w:t>
      </w:r>
      <w:r w:rsidR="00D736E5" w:rsidRPr="00A047FF">
        <w:rPr>
          <w:rFonts w:ascii="Arial" w:hAnsi="Arial"/>
          <w:sz w:val="19"/>
          <w:szCs w:val="19"/>
        </w:rPr>
        <w:t>and co</w:t>
      </w:r>
      <w:r w:rsidR="001E0B22" w:rsidRPr="00A047FF">
        <w:rPr>
          <w:rFonts w:ascii="Arial" w:hAnsi="Arial"/>
          <w:sz w:val="19"/>
          <w:szCs w:val="19"/>
        </w:rPr>
        <w:t>-</w:t>
      </w:r>
      <w:r w:rsidR="00D736E5" w:rsidRPr="00A047FF">
        <w:rPr>
          <w:rFonts w:ascii="Arial" w:hAnsi="Arial"/>
          <w:sz w:val="19"/>
          <w:szCs w:val="19"/>
        </w:rPr>
        <w:t>ordinat</w:t>
      </w:r>
      <w:r w:rsidR="005114C4">
        <w:rPr>
          <w:rFonts w:ascii="Arial" w:hAnsi="Arial"/>
          <w:sz w:val="19"/>
          <w:szCs w:val="19"/>
        </w:rPr>
        <w:t xml:space="preserve">ing </w:t>
      </w:r>
      <w:r w:rsidR="00A73CC8" w:rsidRPr="00A047FF">
        <w:rPr>
          <w:rFonts w:ascii="Arial" w:hAnsi="Arial"/>
          <w:sz w:val="19"/>
          <w:szCs w:val="19"/>
        </w:rPr>
        <w:t>delivery schedules</w:t>
      </w:r>
      <w:r w:rsidR="005114C4">
        <w:rPr>
          <w:rFonts w:ascii="Arial" w:hAnsi="Arial"/>
          <w:sz w:val="19"/>
          <w:szCs w:val="19"/>
        </w:rPr>
        <w:t xml:space="preserve">. </w:t>
      </w:r>
    </w:p>
    <w:p w14:paraId="665EA8EC" w14:textId="2B92F846" w:rsidR="00EB0F9E" w:rsidRPr="00A047FF" w:rsidRDefault="00EB0F9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</w:p>
    <w:p w14:paraId="24AE6D25" w14:textId="0F2B4162" w:rsidR="00F06E16" w:rsidRPr="00A047FF" w:rsidRDefault="00F06E16" w:rsidP="00B942E5">
      <w:pPr>
        <w:spacing w:before="120" w:after="0"/>
        <w:jc w:val="both"/>
        <w:rPr>
          <w:rFonts w:ascii="Arial" w:hAnsi="Arial"/>
          <w:b/>
          <w:sz w:val="19"/>
          <w:szCs w:val="19"/>
        </w:rPr>
      </w:pPr>
      <w:proofErr w:type="spellStart"/>
      <w:r w:rsidRPr="00A047FF">
        <w:rPr>
          <w:rFonts w:ascii="Arial" w:hAnsi="Arial"/>
          <w:b/>
          <w:sz w:val="19"/>
          <w:szCs w:val="19"/>
        </w:rPr>
        <w:t>Redwall</w:t>
      </w:r>
      <w:proofErr w:type="spellEnd"/>
      <w:r w:rsidRPr="00A047FF">
        <w:rPr>
          <w:rFonts w:ascii="Arial" w:hAnsi="Arial"/>
          <w:b/>
          <w:sz w:val="19"/>
          <w:szCs w:val="19"/>
        </w:rPr>
        <w:t xml:space="preserve"> Developments (Main Contractor) – </w:t>
      </w:r>
      <w:r w:rsidR="009D1697" w:rsidRPr="00A047FF">
        <w:rPr>
          <w:rFonts w:ascii="Arial" w:hAnsi="Arial"/>
          <w:b/>
          <w:sz w:val="19"/>
          <w:szCs w:val="19"/>
        </w:rPr>
        <w:t>Quantity Surveyor (</w:t>
      </w:r>
      <w:r w:rsidR="00FF3EDF" w:rsidRPr="00A047FF">
        <w:rPr>
          <w:rFonts w:ascii="Arial" w:hAnsi="Arial"/>
          <w:b/>
          <w:sz w:val="19"/>
          <w:szCs w:val="19"/>
        </w:rPr>
        <w:t xml:space="preserve">mid </w:t>
      </w:r>
      <w:r w:rsidR="009D1697" w:rsidRPr="00A047FF">
        <w:rPr>
          <w:rFonts w:ascii="Arial" w:hAnsi="Arial"/>
          <w:b/>
          <w:sz w:val="19"/>
          <w:szCs w:val="19"/>
        </w:rPr>
        <w:t>2011 to</w:t>
      </w:r>
      <w:r w:rsidR="00FF3EDF" w:rsidRPr="00A047FF">
        <w:rPr>
          <w:rFonts w:ascii="Arial" w:hAnsi="Arial"/>
          <w:b/>
          <w:sz w:val="19"/>
          <w:szCs w:val="19"/>
        </w:rPr>
        <w:t xml:space="preserve"> mid</w:t>
      </w:r>
      <w:r w:rsidR="009D1697" w:rsidRPr="00A047FF">
        <w:rPr>
          <w:rFonts w:ascii="Arial" w:hAnsi="Arial"/>
          <w:b/>
          <w:sz w:val="19"/>
          <w:szCs w:val="19"/>
        </w:rPr>
        <w:t xml:space="preserve"> 2013) </w:t>
      </w:r>
    </w:p>
    <w:p w14:paraId="4883D2E9" w14:textId="568B5386" w:rsidR="00B942E5" w:rsidRPr="00A047FF" w:rsidRDefault="0026486E" w:rsidP="00B942E5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LOCATION</w:t>
      </w:r>
      <w:r w:rsidR="00F06E16" w:rsidRPr="00A047FF">
        <w:rPr>
          <w:rFonts w:ascii="Arial" w:hAnsi="Arial"/>
          <w:iCs/>
          <w:sz w:val="19"/>
          <w:szCs w:val="19"/>
        </w:rPr>
        <w:t xml:space="preserve">: </w:t>
      </w:r>
      <w:r w:rsidR="00B942E5" w:rsidRPr="00A047FF">
        <w:rPr>
          <w:rFonts w:ascii="Arial" w:hAnsi="Arial"/>
          <w:iCs/>
          <w:sz w:val="19"/>
          <w:szCs w:val="19"/>
        </w:rPr>
        <w:t xml:space="preserve">Sheffield, UK </w:t>
      </w:r>
    </w:p>
    <w:p w14:paraId="2EF5B872" w14:textId="055DE625" w:rsidR="007A7F61" w:rsidRPr="00A047FF" w:rsidRDefault="0026486E" w:rsidP="00B942E5">
      <w:pPr>
        <w:spacing w:before="12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PROJECTS</w:t>
      </w:r>
      <w:r w:rsidR="00F06E16" w:rsidRPr="00A047FF">
        <w:rPr>
          <w:rFonts w:ascii="Arial" w:hAnsi="Arial"/>
          <w:sz w:val="19"/>
          <w:szCs w:val="19"/>
        </w:rPr>
        <w:t xml:space="preserve">: Various </w:t>
      </w:r>
      <w:proofErr w:type="spellStart"/>
      <w:r w:rsidR="00F06E16" w:rsidRPr="00A047FF">
        <w:rPr>
          <w:rFonts w:ascii="Arial" w:hAnsi="Arial"/>
          <w:sz w:val="19"/>
          <w:szCs w:val="19"/>
        </w:rPr>
        <w:t>extracare</w:t>
      </w:r>
      <w:proofErr w:type="spellEnd"/>
      <w:r w:rsidR="00F06E16" w:rsidRPr="00A047FF">
        <w:rPr>
          <w:rFonts w:ascii="Arial" w:hAnsi="Arial"/>
          <w:sz w:val="19"/>
          <w:szCs w:val="19"/>
        </w:rPr>
        <w:t xml:space="preserve"> developments </w:t>
      </w:r>
      <w:r w:rsidR="00991B7A" w:rsidRPr="00A047FF">
        <w:rPr>
          <w:rFonts w:ascii="Arial" w:hAnsi="Arial"/>
          <w:sz w:val="19"/>
          <w:szCs w:val="19"/>
        </w:rPr>
        <w:t xml:space="preserve">throughout </w:t>
      </w:r>
      <w:r w:rsidR="00F06E16" w:rsidRPr="00A047FF">
        <w:rPr>
          <w:rFonts w:ascii="Arial" w:hAnsi="Arial"/>
          <w:sz w:val="19"/>
          <w:szCs w:val="19"/>
        </w:rPr>
        <w:t xml:space="preserve">Sheffield. </w:t>
      </w:r>
      <w:r w:rsidR="007A7F61" w:rsidRPr="00A047FF">
        <w:rPr>
          <w:rFonts w:ascii="Arial" w:hAnsi="Arial"/>
          <w:sz w:val="19"/>
          <w:szCs w:val="19"/>
        </w:rPr>
        <w:t>Projects</w:t>
      </w:r>
      <w:r w:rsidR="00D736E5" w:rsidRPr="00A047FF">
        <w:rPr>
          <w:rFonts w:ascii="Arial" w:hAnsi="Arial"/>
          <w:sz w:val="19"/>
          <w:szCs w:val="19"/>
        </w:rPr>
        <w:t xml:space="preserve"> </w:t>
      </w:r>
      <w:r w:rsidR="00F06E16" w:rsidRPr="00A047FF">
        <w:rPr>
          <w:rFonts w:ascii="Arial" w:hAnsi="Arial"/>
          <w:sz w:val="19"/>
          <w:szCs w:val="19"/>
        </w:rPr>
        <w:t xml:space="preserve">typically </w:t>
      </w:r>
      <w:r w:rsidR="007A7F61" w:rsidRPr="00A047FF">
        <w:rPr>
          <w:rFonts w:ascii="Arial" w:hAnsi="Arial"/>
          <w:sz w:val="19"/>
          <w:szCs w:val="19"/>
        </w:rPr>
        <w:t>had around 60</w:t>
      </w:r>
      <w:r w:rsidR="00F06E16" w:rsidRPr="00A047FF">
        <w:rPr>
          <w:rFonts w:ascii="Arial" w:hAnsi="Arial"/>
          <w:sz w:val="19"/>
          <w:szCs w:val="19"/>
        </w:rPr>
        <w:t xml:space="preserve"> bedrooms with communal livi</w:t>
      </w:r>
      <w:r w:rsidR="00EC09E0" w:rsidRPr="00A047FF">
        <w:rPr>
          <w:rFonts w:ascii="Arial" w:hAnsi="Arial"/>
          <w:sz w:val="19"/>
          <w:szCs w:val="19"/>
        </w:rPr>
        <w:t>ng and dining areas. The average</w:t>
      </w:r>
      <w:r w:rsidR="00F06E16" w:rsidRPr="00A047FF">
        <w:rPr>
          <w:rFonts w:ascii="Arial" w:hAnsi="Arial"/>
          <w:sz w:val="19"/>
          <w:szCs w:val="19"/>
        </w:rPr>
        <w:t xml:space="preserve"> value of a </w:t>
      </w:r>
      <w:proofErr w:type="spellStart"/>
      <w:r w:rsidR="00F06E16" w:rsidRPr="00A047FF">
        <w:rPr>
          <w:rFonts w:ascii="Arial" w:hAnsi="Arial"/>
          <w:sz w:val="19"/>
          <w:szCs w:val="19"/>
        </w:rPr>
        <w:t>Redwall</w:t>
      </w:r>
      <w:proofErr w:type="spellEnd"/>
      <w:r w:rsidR="00F06E16" w:rsidRPr="00A047FF">
        <w:rPr>
          <w:rFonts w:ascii="Arial" w:hAnsi="Arial"/>
          <w:sz w:val="19"/>
          <w:szCs w:val="19"/>
        </w:rPr>
        <w:t xml:space="preserve"> care development</w:t>
      </w:r>
      <w:r w:rsidR="007A7F61" w:rsidRPr="00A047FF">
        <w:rPr>
          <w:rFonts w:ascii="Arial" w:hAnsi="Arial"/>
          <w:sz w:val="19"/>
          <w:szCs w:val="19"/>
        </w:rPr>
        <w:t xml:space="preserve"> was around £4m, </w:t>
      </w:r>
      <w:r w:rsidR="005114C4">
        <w:rPr>
          <w:rFonts w:ascii="Arial" w:hAnsi="Arial"/>
          <w:sz w:val="19"/>
          <w:szCs w:val="19"/>
        </w:rPr>
        <w:t>and reporting to the Director</w:t>
      </w:r>
      <w:r w:rsidR="00E33933">
        <w:rPr>
          <w:rFonts w:ascii="Arial" w:hAnsi="Arial"/>
          <w:sz w:val="19"/>
          <w:szCs w:val="19"/>
        </w:rPr>
        <w:t xml:space="preserve">, </w:t>
      </w:r>
      <w:r w:rsidR="005114C4">
        <w:rPr>
          <w:rFonts w:ascii="Arial" w:hAnsi="Arial"/>
          <w:sz w:val="19"/>
          <w:szCs w:val="19"/>
        </w:rPr>
        <w:t>I</w:t>
      </w:r>
      <w:r w:rsidR="00F06E16" w:rsidRPr="00A047FF">
        <w:rPr>
          <w:rFonts w:ascii="Arial" w:hAnsi="Arial"/>
          <w:sz w:val="19"/>
          <w:szCs w:val="19"/>
        </w:rPr>
        <w:t xml:space="preserve"> managed multiple sites at the same time. </w:t>
      </w:r>
    </w:p>
    <w:p w14:paraId="571997C4" w14:textId="7BB869AC" w:rsidR="007A7F61" w:rsidRPr="00A047FF" w:rsidRDefault="0026486E" w:rsidP="00B942E5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DUTIES</w:t>
      </w:r>
      <w:r w:rsidR="007A7F61" w:rsidRPr="00A047FF">
        <w:rPr>
          <w:rFonts w:ascii="Arial" w:hAnsi="Arial"/>
          <w:sz w:val="19"/>
          <w:szCs w:val="19"/>
        </w:rPr>
        <w:t>: Typical QS</w:t>
      </w:r>
      <w:r w:rsidR="00E33933">
        <w:rPr>
          <w:rFonts w:ascii="Arial" w:hAnsi="Arial"/>
          <w:sz w:val="19"/>
          <w:szCs w:val="19"/>
        </w:rPr>
        <w:t xml:space="preserve">/commercial </w:t>
      </w:r>
      <w:r w:rsidR="007A7F61" w:rsidRPr="00A047FF">
        <w:rPr>
          <w:rFonts w:ascii="Arial" w:hAnsi="Arial"/>
          <w:sz w:val="19"/>
          <w:szCs w:val="19"/>
        </w:rPr>
        <w:t>duties, as we</w:t>
      </w:r>
      <w:r w:rsidR="00B650A9" w:rsidRPr="00A047FF">
        <w:rPr>
          <w:rFonts w:ascii="Arial" w:hAnsi="Arial"/>
          <w:sz w:val="19"/>
          <w:szCs w:val="19"/>
        </w:rPr>
        <w:t>ll as some site management when</w:t>
      </w:r>
      <w:r w:rsidR="007A7F61" w:rsidRPr="00A047FF">
        <w:rPr>
          <w:rFonts w:ascii="Arial" w:hAnsi="Arial"/>
          <w:sz w:val="19"/>
          <w:szCs w:val="19"/>
        </w:rPr>
        <w:t xml:space="preserve"> staff were away from work. </w:t>
      </w:r>
      <w:r w:rsidR="005114C4">
        <w:rPr>
          <w:rFonts w:ascii="Arial" w:hAnsi="Arial"/>
          <w:sz w:val="19"/>
          <w:szCs w:val="19"/>
        </w:rPr>
        <w:t xml:space="preserve">Because the company was an SME </w:t>
      </w:r>
      <w:r w:rsidR="007A7F61" w:rsidRPr="00A047FF">
        <w:rPr>
          <w:rFonts w:ascii="Arial" w:hAnsi="Arial"/>
          <w:sz w:val="19"/>
          <w:szCs w:val="19"/>
        </w:rPr>
        <w:t xml:space="preserve">my role at </w:t>
      </w:r>
      <w:proofErr w:type="spellStart"/>
      <w:r w:rsidR="007A7F61" w:rsidRPr="00A047FF">
        <w:rPr>
          <w:rFonts w:ascii="Arial" w:hAnsi="Arial"/>
          <w:sz w:val="19"/>
          <w:szCs w:val="19"/>
        </w:rPr>
        <w:t>Redwall</w:t>
      </w:r>
      <w:proofErr w:type="spellEnd"/>
      <w:r w:rsidR="007A7F61" w:rsidRPr="00A047FF">
        <w:rPr>
          <w:rFonts w:ascii="Arial" w:hAnsi="Arial"/>
          <w:sz w:val="19"/>
          <w:szCs w:val="19"/>
        </w:rPr>
        <w:t xml:space="preserve"> became very diverse. Once complete, developments were operated and maintained in-house, and so I would also complete condition and dilapidation surveys of existing properties. </w:t>
      </w:r>
    </w:p>
    <w:p w14:paraId="67419EB2" w14:textId="09371EA3" w:rsidR="00F06E16" w:rsidRPr="00A047FF" w:rsidRDefault="00F06E16" w:rsidP="00B942E5">
      <w:pPr>
        <w:spacing w:before="120" w:after="0"/>
        <w:jc w:val="both"/>
        <w:rPr>
          <w:rFonts w:ascii="Arial" w:hAnsi="Arial"/>
          <w:sz w:val="19"/>
          <w:szCs w:val="19"/>
        </w:rPr>
      </w:pPr>
    </w:p>
    <w:p w14:paraId="4C1E8E9B" w14:textId="261CA449" w:rsidR="00BF6EED" w:rsidRPr="00A047FF" w:rsidRDefault="00BF6EED" w:rsidP="00BF6EED">
      <w:pPr>
        <w:spacing w:before="120" w:after="0"/>
        <w:jc w:val="both"/>
        <w:rPr>
          <w:rFonts w:ascii="Arial" w:hAnsi="Arial"/>
          <w:b/>
          <w:sz w:val="19"/>
          <w:szCs w:val="19"/>
        </w:rPr>
      </w:pPr>
      <w:r w:rsidRPr="00A047FF">
        <w:rPr>
          <w:rFonts w:ascii="Arial" w:hAnsi="Arial"/>
          <w:b/>
          <w:sz w:val="19"/>
          <w:szCs w:val="19"/>
        </w:rPr>
        <w:t>Horbury Building Systems (</w:t>
      </w:r>
      <w:r w:rsidR="009E7B52" w:rsidRPr="00A047FF">
        <w:rPr>
          <w:rFonts w:ascii="Arial" w:hAnsi="Arial"/>
          <w:b/>
          <w:sz w:val="19"/>
          <w:szCs w:val="19"/>
        </w:rPr>
        <w:t xml:space="preserve">Dry Lining </w:t>
      </w:r>
      <w:r w:rsidRPr="00A047FF">
        <w:rPr>
          <w:rFonts w:ascii="Arial" w:hAnsi="Arial"/>
          <w:b/>
          <w:sz w:val="19"/>
          <w:szCs w:val="19"/>
        </w:rPr>
        <w:t>Sub</w:t>
      </w:r>
      <w:r w:rsidR="00842F91" w:rsidRPr="00A047FF">
        <w:rPr>
          <w:rFonts w:ascii="Arial" w:hAnsi="Arial"/>
          <w:b/>
          <w:sz w:val="19"/>
          <w:szCs w:val="19"/>
        </w:rPr>
        <w:t>-C</w:t>
      </w:r>
      <w:r w:rsidRPr="00A047FF">
        <w:rPr>
          <w:rFonts w:ascii="Arial" w:hAnsi="Arial"/>
          <w:b/>
          <w:sz w:val="19"/>
          <w:szCs w:val="19"/>
        </w:rPr>
        <w:t xml:space="preserve">ontractor) – Assistant </w:t>
      </w:r>
      <w:r w:rsidR="009D1697" w:rsidRPr="00A047FF">
        <w:rPr>
          <w:rFonts w:ascii="Arial" w:hAnsi="Arial"/>
          <w:b/>
          <w:sz w:val="19"/>
          <w:szCs w:val="19"/>
        </w:rPr>
        <w:t>Quantity Surveyor (</w:t>
      </w:r>
      <w:proofErr w:type="spellStart"/>
      <w:r w:rsidR="009D1697" w:rsidRPr="00A047FF">
        <w:rPr>
          <w:rFonts w:ascii="Arial" w:hAnsi="Arial"/>
          <w:b/>
          <w:sz w:val="19"/>
          <w:szCs w:val="19"/>
        </w:rPr>
        <w:t>Prev</w:t>
      </w:r>
      <w:proofErr w:type="spellEnd"/>
      <w:r w:rsidR="009D1697" w:rsidRPr="00A047FF">
        <w:rPr>
          <w:rFonts w:ascii="Arial" w:hAnsi="Arial"/>
          <w:b/>
          <w:sz w:val="19"/>
          <w:szCs w:val="19"/>
        </w:rPr>
        <w:t xml:space="preserve"> 2011) </w:t>
      </w:r>
    </w:p>
    <w:p w14:paraId="4B51B250" w14:textId="45476F5D" w:rsidR="00BF6EED" w:rsidRPr="00A047FF" w:rsidRDefault="0026486E" w:rsidP="00BF6EED">
      <w:pPr>
        <w:spacing w:before="120" w:after="0"/>
        <w:jc w:val="both"/>
        <w:rPr>
          <w:rFonts w:ascii="Arial" w:hAnsi="Arial"/>
          <w:iCs/>
          <w:sz w:val="19"/>
          <w:szCs w:val="19"/>
        </w:rPr>
      </w:pPr>
      <w:r w:rsidRPr="00A047FF">
        <w:rPr>
          <w:rFonts w:ascii="Arial" w:hAnsi="Arial"/>
          <w:iCs/>
          <w:sz w:val="19"/>
          <w:szCs w:val="19"/>
        </w:rPr>
        <w:t>LOCATION</w:t>
      </w:r>
      <w:r w:rsidR="00BF6EED" w:rsidRPr="00A047FF">
        <w:rPr>
          <w:rFonts w:ascii="Arial" w:hAnsi="Arial"/>
          <w:iCs/>
          <w:sz w:val="19"/>
          <w:szCs w:val="19"/>
        </w:rPr>
        <w:t>: Liverpool, Keighley</w:t>
      </w:r>
      <w:r w:rsidR="009E7B52" w:rsidRPr="00A047FF">
        <w:rPr>
          <w:rFonts w:ascii="Arial" w:hAnsi="Arial"/>
          <w:iCs/>
          <w:sz w:val="19"/>
          <w:szCs w:val="19"/>
        </w:rPr>
        <w:t xml:space="preserve">, Newcastle, UK </w:t>
      </w:r>
      <w:r w:rsidR="00BF6EED" w:rsidRPr="00A047FF">
        <w:rPr>
          <w:rFonts w:ascii="Arial" w:hAnsi="Arial"/>
          <w:iCs/>
          <w:sz w:val="19"/>
          <w:szCs w:val="19"/>
        </w:rPr>
        <w:t xml:space="preserve"> </w:t>
      </w:r>
    </w:p>
    <w:p w14:paraId="3997E5BD" w14:textId="6DBDE836" w:rsidR="009E7B52" w:rsidRPr="00A047FF" w:rsidRDefault="0026486E" w:rsidP="00BF6EED">
      <w:pPr>
        <w:spacing w:before="12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>PROJECTS</w:t>
      </w:r>
      <w:r w:rsidR="00BF6EED" w:rsidRPr="00A047FF">
        <w:rPr>
          <w:rFonts w:ascii="Arial" w:hAnsi="Arial"/>
          <w:sz w:val="19"/>
          <w:szCs w:val="19"/>
        </w:rPr>
        <w:t xml:space="preserve">: </w:t>
      </w:r>
      <w:r w:rsidR="009E7B52" w:rsidRPr="00A047FF">
        <w:rPr>
          <w:rFonts w:ascii="Arial" w:hAnsi="Arial"/>
          <w:sz w:val="19"/>
          <w:szCs w:val="19"/>
        </w:rPr>
        <w:t>New build dry lining sub</w:t>
      </w:r>
      <w:r w:rsidR="004C7A81">
        <w:rPr>
          <w:rFonts w:ascii="Arial" w:hAnsi="Arial"/>
          <w:sz w:val="19"/>
          <w:szCs w:val="19"/>
        </w:rPr>
        <w:t>-</w:t>
      </w:r>
      <w:r w:rsidR="009E7B52" w:rsidRPr="00A047FF">
        <w:rPr>
          <w:rFonts w:ascii="Arial" w:hAnsi="Arial"/>
          <w:sz w:val="19"/>
          <w:szCs w:val="19"/>
        </w:rPr>
        <w:t>contract works on large commercial deve</w:t>
      </w:r>
      <w:r w:rsidR="005F0D14" w:rsidRPr="00A047FF">
        <w:rPr>
          <w:rFonts w:ascii="Arial" w:hAnsi="Arial"/>
          <w:sz w:val="19"/>
          <w:szCs w:val="19"/>
        </w:rPr>
        <w:t>lopments including Hilton Hotel</w:t>
      </w:r>
      <w:r w:rsidR="009E7B52" w:rsidRPr="00A047FF">
        <w:rPr>
          <w:rFonts w:ascii="Arial" w:hAnsi="Arial"/>
          <w:sz w:val="19"/>
          <w:szCs w:val="19"/>
        </w:rPr>
        <w:t xml:space="preserve"> </w:t>
      </w:r>
      <w:r w:rsidR="005F0D14" w:rsidRPr="00A047FF">
        <w:rPr>
          <w:rFonts w:ascii="Arial" w:hAnsi="Arial"/>
          <w:sz w:val="19"/>
          <w:szCs w:val="19"/>
        </w:rPr>
        <w:t>(</w:t>
      </w:r>
      <w:r w:rsidR="009E7B52" w:rsidRPr="00A047FF">
        <w:rPr>
          <w:rFonts w:ascii="Arial" w:hAnsi="Arial"/>
          <w:sz w:val="19"/>
          <w:szCs w:val="19"/>
        </w:rPr>
        <w:t>Liverpool</w:t>
      </w:r>
      <w:r w:rsidR="005F0D14" w:rsidRPr="00A047FF">
        <w:rPr>
          <w:rFonts w:ascii="Arial" w:hAnsi="Arial"/>
          <w:sz w:val="19"/>
          <w:szCs w:val="19"/>
        </w:rPr>
        <w:t>)</w:t>
      </w:r>
      <w:r w:rsidR="009E7B52" w:rsidRPr="00A047FF">
        <w:rPr>
          <w:rFonts w:ascii="Arial" w:hAnsi="Arial"/>
          <w:sz w:val="19"/>
          <w:szCs w:val="19"/>
        </w:rPr>
        <w:t xml:space="preserve">, John </w:t>
      </w:r>
      <w:proofErr w:type="spellStart"/>
      <w:r w:rsidR="009E7B52" w:rsidRPr="00A047FF">
        <w:rPr>
          <w:rFonts w:ascii="Arial" w:hAnsi="Arial"/>
          <w:sz w:val="19"/>
          <w:szCs w:val="19"/>
        </w:rPr>
        <w:t>Moores</w:t>
      </w:r>
      <w:proofErr w:type="spellEnd"/>
      <w:r w:rsidR="005F0D14" w:rsidRPr="00A047FF">
        <w:rPr>
          <w:rFonts w:ascii="Arial" w:hAnsi="Arial"/>
          <w:sz w:val="19"/>
          <w:szCs w:val="19"/>
        </w:rPr>
        <w:t xml:space="preserve"> University (</w:t>
      </w:r>
      <w:r w:rsidR="009E7B52" w:rsidRPr="00A047FF">
        <w:rPr>
          <w:rFonts w:ascii="Arial" w:hAnsi="Arial"/>
          <w:sz w:val="19"/>
          <w:szCs w:val="19"/>
        </w:rPr>
        <w:t>Liverpool</w:t>
      </w:r>
      <w:r w:rsidR="005F0D14" w:rsidRPr="00A047FF">
        <w:rPr>
          <w:rFonts w:ascii="Arial" w:hAnsi="Arial"/>
          <w:sz w:val="19"/>
          <w:szCs w:val="19"/>
        </w:rPr>
        <w:t>), Keighley College (</w:t>
      </w:r>
      <w:r w:rsidR="009E7B52" w:rsidRPr="00A047FF">
        <w:rPr>
          <w:rFonts w:ascii="Arial" w:hAnsi="Arial"/>
          <w:sz w:val="19"/>
          <w:szCs w:val="19"/>
        </w:rPr>
        <w:t>Keighley</w:t>
      </w:r>
      <w:r w:rsidR="005F0D14" w:rsidRPr="00A047FF">
        <w:rPr>
          <w:rFonts w:ascii="Arial" w:hAnsi="Arial"/>
          <w:sz w:val="19"/>
          <w:szCs w:val="19"/>
        </w:rPr>
        <w:t>)</w:t>
      </w:r>
      <w:r w:rsidR="009E7B52" w:rsidRPr="00A047FF">
        <w:rPr>
          <w:rFonts w:ascii="Arial" w:hAnsi="Arial"/>
          <w:sz w:val="19"/>
          <w:szCs w:val="19"/>
        </w:rPr>
        <w:t xml:space="preserve"> and various fire stations throughout Newcastle. Works typically included external façade framing, internal partitions and suspended ceilings. </w:t>
      </w:r>
    </w:p>
    <w:p w14:paraId="5E2A1A4D" w14:textId="76F0FEE7" w:rsidR="009E7B52" w:rsidRPr="00A047FF" w:rsidRDefault="0026486E" w:rsidP="00BF6EED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lastRenderedPageBreak/>
        <w:t>DUTIES</w:t>
      </w:r>
      <w:r w:rsidR="00BF6EED" w:rsidRPr="00A047FF">
        <w:rPr>
          <w:rFonts w:ascii="Arial" w:hAnsi="Arial"/>
          <w:sz w:val="19"/>
          <w:szCs w:val="19"/>
        </w:rPr>
        <w:t xml:space="preserve">: </w:t>
      </w:r>
      <w:r w:rsidR="009E7B52" w:rsidRPr="00A047FF">
        <w:rPr>
          <w:rFonts w:ascii="Arial" w:hAnsi="Arial"/>
          <w:sz w:val="19"/>
          <w:szCs w:val="19"/>
        </w:rPr>
        <w:t>I starte</w:t>
      </w:r>
      <w:r w:rsidR="009D1697" w:rsidRPr="00A047FF">
        <w:rPr>
          <w:rFonts w:ascii="Arial" w:hAnsi="Arial"/>
          <w:sz w:val="19"/>
          <w:szCs w:val="19"/>
        </w:rPr>
        <w:t>d my career as an a</w:t>
      </w:r>
      <w:r w:rsidR="009E7B52" w:rsidRPr="00A047FF">
        <w:rPr>
          <w:rFonts w:ascii="Arial" w:hAnsi="Arial"/>
          <w:sz w:val="19"/>
          <w:szCs w:val="19"/>
        </w:rPr>
        <w:t xml:space="preserve">ssistant QS with Horbury. </w:t>
      </w:r>
      <w:r w:rsidR="009D1697" w:rsidRPr="00A047FF">
        <w:rPr>
          <w:rFonts w:ascii="Arial" w:hAnsi="Arial"/>
          <w:sz w:val="19"/>
          <w:szCs w:val="19"/>
        </w:rPr>
        <w:t xml:space="preserve">I worked 4 days a week and went to Sheffield Hallam University 1 day a week to study my degree. I would </w:t>
      </w:r>
      <w:r w:rsidR="009E7B52" w:rsidRPr="00A047FF">
        <w:rPr>
          <w:rFonts w:ascii="Arial" w:hAnsi="Arial"/>
          <w:sz w:val="19"/>
          <w:szCs w:val="19"/>
        </w:rPr>
        <w:t xml:space="preserve">shadow the senior QS and learn the principles of </w:t>
      </w:r>
      <w:r w:rsidR="00991B7A" w:rsidRPr="00A047FF">
        <w:rPr>
          <w:rFonts w:ascii="Arial" w:hAnsi="Arial"/>
          <w:sz w:val="19"/>
          <w:szCs w:val="19"/>
        </w:rPr>
        <w:t xml:space="preserve">construction </w:t>
      </w:r>
      <w:r w:rsidR="009E7B52" w:rsidRPr="00A047FF">
        <w:rPr>
          <w:rFonts w:ascii="Arial" w:hAnsi="Arial"/>
          <w:sz w:val="19"/>
          <w:szCs w:val="19"/>
        </w:rPr>
        <w:t>commercial management. A lot of my time was spent doing take offs for materials</w:t>
      </w:r>
      <w:r w:rsidR="009D1697" w:rsidRPr="00A047FF">
        <w:rPr>
          <w:rFonts w:ascii="Arial" w:hAnsi="Arial"/>
          <w:sz w:val="19"/>
          <w:szCs w:val="19"/>
        </w:rPr>
        <w:t xml:space="preserve">, </w:t>
      </w:r>
      <w:r w:rsidR="009E7B52" w:rsidRPr="00A047FF">
        <w:rPr>
          <w:rFonts w:ascii="Arial" w:hAnsi="Arial"/>
          <w:sz w:val="19"/>
          <w:szCs w:val="19"/>
        </w:rPr>
        <w:t>assessing/processing invoices and visiting site to measure works completed</w:t>
      </w:r>
      <w:r w:rsidR="009D1697" w:rsidRPr="00A047FF">
        <w:rPr>
          <w:rFonts w:ascii="Arial" w:hAnsi="Arial"/>
          <w:sz w:val="19"/>
          <w:szCs w:val="19"/>
        </w:rPr>
        <w:t xml:space="preserve"> by sub</w:t>
      </w:r>
      <w:r w:rsidR="00991B7A" w:rsidRPr="00A047FF">
        <w:rPr>
          <w:rFonts w:ascii="Arial" w:hAnsi="Arial"/>
          <w:sz w:val="19"/>
          <w:szCs w:val="19"/>
        </w:rPr>
        <w:t>-</w:t>
      </w:r>
      <w:r w:rsidR="009D1697" w:rsidRPr="00A047FF">
        <w:rPr>
          <w:rFonts w:ascii="Arial" w:hAnsi="Arial"/>
          <w:sz w:val="19"/>
          <w:szCs w:val="19"/>
        </w:rPr>
        <w:t>contract labour</w:t>
      </w:r>
      <w:r w:rsidR="009E7B52" w:rsidRPr="00A047FF">
        <w:rPr>
          <w:rFonts w:ascii="Arial" w:hAnsi="Arial"/>
          <w:sz w:val="19"/>
          <w:szCs w:val="19"/>
        </w:rPr>
        <w:t xml:space="preserve">. </w:t>
      </w:r>
    </w:p>
    <w:p w14:paraId="360C2E02" w14:textId="08836473" w:rsidR="00BF6EED" w:rsidRPr="00A047FF" w:rsidRDefault="00BF6EED" w:rsidP="00B942E5">
      <w:pPr>
        <w:spacing w:before="120" w:after="0"/>
        <w:jc w:val="both"/>
        <w:rPr>
          <w:rFonts w:ascii="Arial" w:hAnsi="Arial"/>
          <w:sz w:val="19"/>
          <w:szCs w:val="19"/>
        </w:rPr>
      </w:pPr>
    </w:p>
    <w:p w14:paraId="37EA768B" w14:textId="7C5C4E8F" w:rsidR="00F06E16" w:rsidRPr="00A047FF" w:rsidRDefault="006134D3" w:rsidP="00B942E5">
      <w:pPr>
        <w:spacing w:before="120" w:after="0"/>
        <w:jc w:val="both"/>
        <w:rPr>
          <w:rFonts w:ascii="Arial" w:hAnsi="Arial"/>
          <w:sz w:val="19"/>
          <w:szCs w:val="19"/>
        </w:rPr>
      </w:pPr>
      <w:r w:rsidRPr="00A047FF">
        <w:rPr>
          <w:rFonts w:ascii="Arial" w:hAnsi="Arial"/>
          <w:sz w:val="19"/>
          <w:szCs w:val="19"/>
        </w:rPr>
        <w:t xml:space="preserve">References can be arranged. </w:t>
      </w:r>
    </w:p>
    <w:sectPr w:rsidR="00F06E16" w:rsidRPr="00A047FF" w:rsidSect="009A34E7">
      <w:footerReference w:type="default" r:id="rId8"/>
      <w:pgSz w:w="11906" w:h="16838"/>
      <w:pgMar w:top="1134" w:right="1440" w:bottom="1134" w:left="1440" w:header="720" w:footer="2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65D70" w14:textId="77777777" w:rsidR="003542A0" w:rsidRDefault="003542A0">
      <w:pPr>
        <w:spacing w:after="0" w:line="240" w:lineRule="auto"/>
      </w:pPr>
      <w:r>
        <w:separator/>
      </w:r>
    </w:p>
  </w:endnote>
  <w:endnote w:type="continuationSeparator" w:id="0">
    <w:p w14:paraId="4F668839" w14:textId="77777777" w:rsidR="003542A0" w:rsidRDefault="0035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C8798" w14:textId="77777777" w:rsidR="00AA467C" w:rsidRDefault="00AA467C">
    <w:pPr>
      <w:pStyle w:val="Footer"/>
      <w:jc w:val="center"/>
    </w:pPr>
  </w:p>
  <w:p w14:paraId="7DBAB87E" w14:textId="77777777" w:rsidR="00AA467C" w:rsidRDefault="00AA4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0FECB" w14:textId="77777777" w:rsidR="003542A0" w:rsidRDefault="003542A0">
      <w:pPr>
        <w:spacing w:after="0" w:line="240" w:lineRule="auto"/>
      </w:pPr>
      <w:r>
        <w:separator/>
      </w:r>
    </w:p>
  </w:footnote>
  <w:footnote w:type="continuationSeparator" w:id="0">
    <w:p w14:paraId="74B6E61E" w14:textId="77777777" w:rsidR="003542A0" w:rsidRDefault="0035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2EC44FCD"/>
    <w:multiLevelType w:val="hybridMultilevel"/>
    <w:tmpl w:val="8974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embedSystemFonts/>
  <w:proofState w:spelling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528"/>
    <w:rsid w:val="00005EF1"/>
    <w:rsid w:val="000207E6"/>
    <w:rsid w:val="000245BB"/>
    <w:rsid w:val="00035161"/>
    <w:rsid w:val="00054599"/>
    <w:rsid w:val="00063312"/>
    <w:rsid w:val="00093A28"/>
    <w:rsid w:val="000A0F04"/>
    <w:rsid w:val="000C3FA4"/>
    <w:rsid w:val="000C5D0E"/>
    <w:rsid w:val="000D6FD8"/>
    <w:rsid w:val="000E3EDC"/>
    <w:rsid w:val="00106DFD"/>
    <w:rsid w:val="00127409"/>
    <w:rsid w:val="00134366"/>
    <w:rsid w:val="001631DE"/>
    <w:rsid w:val="001667C6"/>
    <w:rsid w:val="00194F38"/>
    <w:rsid w:val="001A25FD"/>
    <w:rsid w:val="001B25A4"/>
    <w:rsid w:val="001D0528"/>
    <w:rsid w:val="001E0B22"/>
    <w:rsid w:val="00200D3B"/>
    <w:rsid w:val="00207601"/>
    <w:rsid w:val="002079AE"/>
    <w:rsid w:val="00216A64"/>
    <w:rsid w:val="002426B4"/>
    <w:rsid w:val="00261394"/>
    <w:rsid w:val="00263299"/>
    <w:rsid w:val="0026486E"/>
    <w:rsid w:val="00274843"/>
    <w:rsid w:val="00293DB5"/>
    <w:rsid w:val="002A4B16"/>
    <w:rsid w:val="002A7863"/>
    <w:rsid w:val="002F6D08"/>
    <w:rsid w:val="003020E9"/>
    <w:rsid w:val="00307303"/>
    <w:rsid w:val="00307ACC"/>
    <w:rsid w:val="00316D1F"/>
    <w:rsid w:val="003329CE"/>
    <w:rsid w:val="003542A0"/>
    <w:rsid w:val="00355687"/>
    <w:rsid w:val="0035774C"/>
    <w:rsid w:val="00363450"/>
    <w:rsid w:val="00395F97"/>
    <w:rsid w:val="003F5C96"/>
    <w:rsid w:val="00400550"/>
    <w:rsid w:val="004077D6"/>
    <w:rsid w:val="0043319C"/>
    <w:rsid w:val="00446557"/>
    <w:rsid w:val="00453DC8"/>
    <w:rsid w:val="00456FBB"/>
    <w:rsid w:val="00494F8B"/>
    <w:rsid w:val="00496DF9"/>
    <w:rsid w:val="004A1A15"/>
    <w:rsid w:val="004B0143"/>
    <w:rsid w:val="004B3E1A"/>
    <w:rsid w:val="004C7A81"/>
    <w:rsid w:val="004D1761"/>
    <w:rsid w:val="004E2411"/>
    <w:rsid w:val="005020BB"/>
    <w:rsid w:val="005114C4"/>
    <w:rsid w:val="005159DB"/>
    <w:rsid w:val="0054324E"/>
    <w:rsid w:val="0055177C"/>
    <w:rsid w:val="00553BC6"/>
    <w:rsid w:val="005D7C6E"/>
    <w:rsid w:val="005F0D14"/>
    <w:rsid w:val="00600C78"/>
    <w:rsid w:val="00611035"/>
    <w:rsid w:val="0061238F"/>
    <w:rsid w:val="006134D3"/>
    <w:rsid w:val="00617F7E"/>
    <w:rsid w:val="006268BE"/>
    <w:rsid w:val="00631C55"/>
    <w:rsid w:val="00634F70"/>
    <w:rsid w:val="00665D9A"/>
    <w:rsid w:val="006809A8"/>
    <w:rsid w:val="006A0AFD"/>
    <w:rsid w:val="006C047F"/>
    <w:rsid w:val="006D44E1"/>
    <w:rsid w:val="006D5563"/>
    <w:rsid w:val="006E3872"/>
    <w:rsid w:val="006F3E34"/>
    <w:rsid w:val="006F65A3"/>
    <w:rsid w:val="00735A69"/>
    <w:rsid w:val="00764629"/>
    <w:rsid w:val="0078022E"/>
    <w:rsid w:val="007879A1"/>
    <w:rsid w:val="007A7F61"/>
    <w:rsid w:val="007B48FC"/>
    <w:rsid w:val="007C7E81"/>
    <w:rsid w:val="007D1372"/>
    <w:rsid w:val="00821BAA"/>
    <w:rsid w:val="00825584"/>
    <w:rsid w:val="00842F91"/>
    <w:rsid w:val="00845EC5"/>
    <w:rsid w:val="00875A31"/>
    <w:rsid w:val="00894132"/>
    <w:rsid w:val="008B2E91"/>
    <w:rsid w:val="008B48F8"/>
    <w:rsid w:val="008D288B"/>
    <w:rsid w:val="008D7AFD"/>
    <w:rsid w:val="00915B0E"/>
    <w:rsid w:val="009253A9"/>
    <w:rsid w:val="00925E36"/>
    <w:rsid w:val="00935298"/>
    <w:rsid w:val="009406BE"/>
    <w:rsid w:val="00966DD2"/>
    <w:rsid w:val="00991B7A"/>
    <w:rsid w:val="009A34E7"/>
    <w:rsid w:val="009B6B25"/>
    <w:rsid w:val="009D1697"/>
    <w:rsid w:val="009E654A"/>
    <w:rsid w:val="009E7B52"/>
    <w:rsid w:val="00A047FF"/>
    <w:rsid w:val="00A252B3"/>
    <w:rsid w:val="00A26B93"/>
    <w:rsid w:val="00A356A6"/>
    <w:rsid w:val="00A62601"/>
    <w:rsid w:val="00A73CC8"/>
    <w:rsid w:val="00A77471"/>
    <w:rsid w:val="00AA1ABE"/>
    <w:rsid w:val="00AA467C"/>
    <w:rsid w:val="00AA47E3"/>
    <w:rsid w:val="00AB12E6"/>
    <w:rsid w:val="00AB3F78"/>
    <w:rsid w:val="00AE32ED"/>
    <w:rsid w:val="00B00459"/>
    <w:rsid w:val="00B133F4"/>
    <w:rsid w:val="00B204AA"/>
    <w:rsid w:val="00B220A1"/>
    <w:rsid w:val="00B476F9"/>
    <w:rsid w:val="00B513E5"/>
    <w:rsid w:val="00B53629"/>
    <w:rsid w:val="00B650A9"/>
    <w:rsid w:val="00B67B20"/>
    <w:rsid w:val="00B942E5"/>
    <w:rsid w:val="00B95DF1"/>
    <w:rsid w:val="00BA1E70"/>
    <w:rsid w:val="00BF40D9"/>
    <w:rsid w:val="00BF6EED"/>
    <w:rsid w:val="00C0059D"/>
    <w:rsid w:val="00C1242A"/>
    <w:rsid w:val="00C26130"/>
    <w:rsid w:val="00C30811"/>
    <w:rsid w:val="00C37447"/>
    <w:rsid w:val="00C44E46"/>
    <w:rsid w:val="00C50B79"/>
    <w:rsid w:val="00C57EAF"/>
    <w:rsid w:val="00C8444A"/>
    <w:rsid w:val="00C85CB3"/>
    <w:rsid w:val="00CF4A1B"/>
    <w:rsid w:val="00D01EDE"/>
    <w:rsid w:val="00D04600"/>
    <w:rsid w:val="00D239EF"/>
    <w:rsid w:val="00D41486"/>
    <w:rsid w:val="00D736E5"/>
    <w:rsid w:val="00D77615"/>
    <w:rsid w:val="00DC4BB3"/>
    <w:rsid w:val="00DD3CE3"/>
    <w:rsid w:val="00E23471"/>
    <w:rsid w:val="00E33933"/>
    <w:rsid w:val="00E40E2C"/>
    <w:rsid w:val="00E53CE2"/>
    <w:rsid w:val="00E67842"/>
    <w:rsid w:val="00E719C1"/>
    <w:rsid w:val="00E75D9E"/>
    <w:rsid w:val="00E8707E"/>
    <w:rsid w:val="00EB0F9E"/>
    <w:rsid w:val="00EC09E0"/>
    <w:rsid w:val="00EE38D3"/>
    <w:rsid w:val="00EF4F08"/>
    <w:rsid w:val="00F06E16"/>
    <w:rsid w:val="00F443D5"/>
    <w:rsid w:val="00F450B0"/>
    <w:rsid w:val="00F77D61"/>
    <w:rsid w:val="00F80045"/>
    <w:rsid w:val="00F85C0D"/>
    <w:rsid w:val="00F90969"/>
    <w:rsid w:val="00FA60BA"/>
    <w:rsid w:val="00FB0EA9"/>
    <w:rsid w:val="00FC51E1"/>
    <w:rsid w:val="00FD4757"/>
    <w:rsid w:val="00FF2CB6"/>
    <w:rsid w:val="00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A35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styleId="Hyperlink">
    <w:name w:val="Hyperlink"/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styleId="FollowedHyperlink">
    <w:name w:val="FollowedHyperlink"/>
  </w:style>
  <w:style w:type="character" w:customStyle="1" w:styleId="Heading1Char">
    <w:name w:val="Heading 1 Char"/>
  </w:style>
  <w:style w:type="character" w:customStyle="1" w:styleId="Heading2Char">
    <w:name w:val="Heading 2 Char"/>
  </w:style>
  <w:style w:type="character" w:customStyle="1" w:styleId="TitleChar">
    <w:name w:val="Title Char"/>
  </w:style>
  <w:style w:type="character" w:customStyle="1" w:styleId="BodyTextChar">
    <w:name w:val="Body Text Char"/>
    <w:rPr>
      <w:sz w:val="22"/>
      <w:szCs w:val="22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MediumGrid21">
    <w:name w:val="Medium Grid 21"/>
    <w:qFormat/>
    <w:pPr>
      <w:suppressAutoHyphens/>
    </w:p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qFormat/>
    <w:pPr>
      <w:spacing w:before="240" w:after="60"/>
      <w:jc w:val="center"/>
    </w:pPr>
  </w:style>
  <w:style w:type="paragraph" w:styleId="Subtitle">
    <w:name w:val="Subtitle"/>
    <w:basedOn w:val="Heading"/>
    <w:next w:val="BodyText"/>
    <w:qFormat/>
    <w:pPr>
      <w:jc w:val="center"/>
    </w:pPr>
  </w:style>
  <w:style w:type="character" w:styleId="UnresolvedMention">
    <w:name w:val="Unresolved Mention"/>
    <w:basedOn w:val="DefaultParagraphFont"/>
    <w:uiPriority w:val="99"/>
    <w:rsid w:val="002632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C3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bertfoster100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Foster</vt:lpstr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Foster</dc:title>
  <dc:subject/>
  <dc:creator>Hannah</dc:creator>
  <cp:keywords/>
  <cp:lastModifiedBy>Microsoft Office User</cp:lastModifiedBy>
  <cp:revision>7</cp:revision>
  <cp:lastPrinted>2018-10-25T13:53:00Z</cp:lastPrinted>
  <dcterms:created xsi:type="dcterms:W3CDTF">2019-11-24T18:41:00Z</dcterms:created>
  <dcterms:modified xsi:type="dcterms:W3CDTF">2019-11-24T18:51:00Z</dcterms:modified>
</cp:coreProperties>
</file>