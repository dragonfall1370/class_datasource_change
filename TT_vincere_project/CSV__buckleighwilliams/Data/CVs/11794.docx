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80" w:rsidRPr="00171964" w:rsidRDefault="006E218F" w:rsidP="00272983">
      <w:pPr>
        <w:pStyle w:val="Heading2"/>
        <w:rPr>
          <w:rFonts w:eastAsia="Calibri"/>
        </w:rPr>
      </w:pPr>
      <w:r w:rsidRPr="00171964">
        <w:rPr>
          <w:rFonts w:eastAsia="Calibri"/>
        </w:rPr>
        <w:t>SUNDARAJAN</w:t>
      </w:r>
      <w:r w:rsidR="00343F81">
        <w:rPr>
          <w:rFonts w:eastAsia="Calibri"/>
        </w:rPr>
        <w:t xml:space="preserve"> RAJU</w:t>
      </w:r>
    </w:p>
    <w:p w:rsidR="00171964" w:rsidRDefault="00DB7217" w:rsidP="008258D1">
      <w:pPr>
        <w:autoSpaceDE w:val="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UK </w:t>
      </w:r>
      <w:r w:rsidR="006160D9">
        <w:rPr>
          <w:rFonts w:ascii="Arial" w:eastAsia="Calibri" w:hAnsi="Arial" w:cs="Arial"/>
          <w:color w:val="000000"/>
          <w:sz w:val="20"/>
          <w:szCs w:val="20"/>
        </w:rPr>
        <w:t>mobile: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171964">
        <w:rPr>
          <w:rFonts w:ascii="Arial" w:eastAsia="Calibri" w:hAnsi="Arial" w:cs="Arial"/>
          <w:color w:val="000000"/>
          <w:sz w:val="20"/>
          <w:szCs w:val="20"/>
        </w:rPr>
        <w:t>+</w:t>
      </w:r>
      <w:r w:rsidR="00B06EA3">
        <w:rPr>
          <w:rFonts w:ascii="Arial" w:eastAsia="Calibri" w:hAnsi="Arial" w:cs="Arial"/>
          <w:color w:val="000000"/>
          <w:sz w:val="20"/>
          <w:szCs w:val="20"/>
        </w:rPr>
        <w:t>44</w:t>
      </w:r>
      <w:r w:rsidR="00A672DD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3E6A53">
        <w:rPr>
          <w:rFonts w:ascii="Arial" w:eastAsia="Calibri" w:hAnsi="Arial" w:cs="Arial"/>
          <w:color w:val="000000"/>
          <w:sz w:val="20"/>
          <w:szCs w:val="20"/>
        </w:rPr>
        <w:t>7405041311</w:t>
      </w:r>
    </w:p>
    <w:p w:rsidR="00952AE0" w:rsidRDefault="00C94601" w:rsidP="008258D1">
      <w:pPr>
        <w:autoSpaceDE w:val="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INDIA mobile :</w:t>
      </w:r>
      <w:r w:rsidR="00BC3CEB">
        <w:rPr>
          <w:rFonts w:ascii="Arial" w:eastAsia="Calibri" w:hAnsi="Arial" w:cs="Arial"/>
          <w:color w:val="000000"/>
          <w:sz w:val="20"/>
          <w:szCs w:val="20"/>
        </w:rPr>
        <w:t>+91 9003239411</w:t>
      </w:r>
    </w:p>
    <w:p w:rsidR="000F6E21" w:rsidRDefault="00AB78DB" w:rsidP="008258D1">
      <w:pPr>
        <w:autoSpaceDE w:val="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sundarajanraju6@gmail.com</w:t>
      </w:r>
    </w:p>
    <w:p w:rsidR="00B40A1B" w:rsidRPr="00171964" w:rsidRDefault="009176CF" w:rsidP="008258D1">
      <w:pPr>
        <w:autoSpaceDE w:val="0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Aylesbury, United</w:t>
      </w:r>
      <w:r w:rsidR="00B40A1B">
        <w:rPr>
          <w:rFonts w:ascii="Arial" w:eastAsia="Calibri" w:hAnsi="Arial" w:cs="Arial"/>
          <w:color w:val="000000"/>
          <w:sz w:val="20"/>
          <w:szCs w:val="20"/>
        </w:rPr>
        <w:t xml:space="preserve"> Kingdom</w:t>
      </w:r>
    </w:p>
    <w:p w:rsidR="008C7BA9" w:rsidRPr="00E97DA1" w:rsidRDefault="001A2E4F" w:rsidP="008C7BA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096000" cy="1905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96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DD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8.95pt;width:480pt;height:1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">
                <o:lock v:ext="edit" shapetype="f"/>
              </v:shape>
            </w:pict>
          </mc:Fallback>
        </mc:AlternateContent>
      </w:r>
    </w:p>
    <w:p w:rsidR="000E4CAC" w:rsidRDefault="000E4CAC" w:rsidP="006E218F">
      <w:pPr>
        <w:rPr>
          <w:rFonts w:ascii="Verdana" w:hAnsi="Verdana"/>
          <w:sz w:val="20"/>
          <w:szCs w:val="20"/>
        </w:rPr>
      </w:pPr>
    </w:p>
    <w:p w:rsidR="00B67DDE" w:rsidRDefault="00B67DDE" w:rsidP="00B67DDE">
      <w:pPr>
        <w:pStyle w:val="WW-BodyText2"/>
        <w:spacing w:before="100" w:after="100"/>
        <w:jc w:val="both"/>
        <w:rPr>
          <w:sz w:val="24"/>
          <w:szCs w:val="24"/>
        </w:rPr>
      </w:pPr>
      <w:r w:rsidRPr="008F387B">
        <w:rPr>
          <w:rFonts w:ascii="Arial" w:hAnsi="Arial" w:cs="Arial"/>
          <w:color w:val="000000"/>
          <w:sz w:val="20"/>
        </w:rPr>
        <w:t>Dedicated and competent</w:t>
      </w:r>
      <w:r>
        <w:rPr>
          <w:rFonts w:ascii="Arial" w:hAnsi="Arial" w:cs="Arial"/>
          <w:color w:val="000000"/>
          <w:sz w:val="20"/>
        </w:rPr>
        <w:t xml:space="preserve"> Ele</w:t>
      </w:r>
      <w:r w:rsidR="001868DF">
        <w:rPr>
          <w:rFonts w:ascii="Arial" w:hAnsi="Arial" w:cs="Arial"/>
          <w:color w:val="000000"/>
          <w:sz w:val="20"/>
        </w:rPr>
        <w:t>ctrica</w:t>
      </w:r>
      <w:r w:rsidR="004F41DE">
        <w:rPr>
          <w:rFonts w:ascii="Arial" w:hAnsi="Arial" w:cs="Arial"/>
          <w:color w:val="000000"/>
          <w:sz w:val="20"/>
        </w:rPr>
        <w:t xml:space="preserve">l </w:t>
      </w:r>
      <w:r w:rsidR="001868DF">
        <w:rPr>
          <w:rFonts w:ascii="Arial" w:hAnsi="Arial" w:cs="Arial"/>
          <w:color w:val="000000"/>
          <w:sz w:val="20"/>
        </w:rPr>
        <w:t>Engineer with 1</w:t>
      </w:r>
      <w:r w:rsidR="00FF7ACB">
        <w:rPr>
          <w:rFonts w:ascii="Arial" w:hAnsi="Arial" w:cs="Arial"/>
          <w:color w:val="000000"/>
          <w:sz w:val="20"/>
        </w:rPr>
        <w:t>3</w:t>
      </w:r>
      <w:r w:rsidRPr="008F387B">
        <w:rPr>
          <w:rFonts w:ascii="Arial" w:hAnsi="Arial" w:cs="Arial"/>
          <w:color w:val="000000"/>
          <w:sz w:val="20"/>
        </w:rPr>
        <w:t xml:space="preserve"> </w:t>
      </w:r>
      <w:r w:rsidR="00936B27">
        <w:rPr>
          <w:rFonts w:ascii="Arial" w:hAnsi="Arial" w:cs="Arial"/>
          <w:color w:val="000000"/>
          <w:sz w:val="20"/>
        </w:rPr>
        <w:t xml:space="preserve">years </w:t>
      </w:r>
      <w:r w:rsidRPr="008F387B">
        <w:rPr>
          <w:rFonts w:ascii="Arial" w:hAnsi="Arial" w:cs="Arial"/>
          <w:color w:val="000000"/>
          <w:sz w:val="20"/>
        </w:rPr>
        <w:t xml:space="preserve">experience </w:t>
      </w:r>
      <w:r>
        <w:rPr>
          <w:rFonts w:ascii="Arial" w:hAnsi="Arial" w:cs="Arial"/>
          <w:color w:val="000000"/>
          <w:sz w:val="20"/>
        </w:rPr>
        <w:t xml:space="preserve">in Electrical </w:t>
      </w:r>
      <w:r w:rsidR="00FF7ACB">
        <w:rPr>
          <w:rFonts w:ascii="Arial" w:hAnsi="Arial" w:cs="Arial"/>
          <w:color w:val="000000"/>
          <w:sz w:val="20"/>
        </w:rPr>
        <w:t>&amp; Telecom industry</w:t>
      </w:r>
      <w:r>
        <w:rPr>
          <w:rFonts w:ascii="Arial" w:hAnsi="Arial" w:cs="Arial"/>
          <w:color w:val="000000"/>
          <w:sz w:val="20"/>
        </w:rPr>
        <w:t xml:space="preserve"> </w:t>
      </w:r>
      <w:r w:rsidRPr="008F387B">
        <w:rPr>
          <w:rFonts w:ascii="Arial" w:hAnsi="Arial" w:cs="Arial"/>
          <w:color w:val="000000"/>
          <w:sz w:val="20"/>
        </w:rPr>
        <w:t>seeking an opportunity to put into practice my skills and abilities</w:t>
      </w:r>
      <w:r w:rsidR="0090386E">
        <w:rPr>
          <w:rFonts w:ascii="Arial" w:hAnsi="Arial" w:cs="Arial"/>
          <w:color w:val="000000"/>
          <w:sz w:val="20"/>
        </w:rPr>
        <w:t>.</w:t>
      </w:r>
    </w:p>
    <w:p w:rsidR="00030067" w:rsidRDefault="00030067" w:rsidP="00F4688F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030067" w:rsidRPr="00AA550F" w:rsidRDefault="00030067" w:rsidP="00030067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 w:rsidRPr="001B79A0">
        <w:rPr>
          <w:rFonts w:ascii="Arial" w:hAnsi="Arial" w:cs="Arial"/>
          <w:b/>
          <w:bCs/>
          <w:color w:val="000080"/>
          <w:sz w:val="22"/>
          <w:szCs w:val="22"/>
        </w:rPr>
        <w:t>Key Competencies &amp; Skills</w:t>
      </w:r>
    </w:p>
    <w:p w:rsidR="00030067" w:rsidRPr="00E97DA1" w:rsidRDefault="00030067" w:rsidP="0003006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3"/>
        <w:gridCol w:w="5027"/>
      </w:tblGrid>
      <w:tr w:rsidR="00030067" w:rsidRPr="00E97DA1" w:rsidTr="00C03307">
        <w:trPr>
          <w:trHeight w:val="288"/>
        </w:trPr>
        <w:tc>
          <w:tcPr>
            <w:tcW w:w="4428" w:type="dxa"/>
            <w:shd w:val="clear" w:color="auto" w:fill="BFBFBF"/>
          </w:tcPr>
          <w:p w:rsidR="00030067" w:rsidRPr="00E97DA1" w:rsidRDefault="00030067" w:rsidP="00C033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7DA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Skill</w:t>
            </w:r>
          </w:p>
        </w:tc>
        <w:tc>
          <w:tcPr>
            <w:tcW w:w="5148" w:type="dxa"/>
            <w:shd w:val="clear" w:color="auto" w:fill="BFBFBF"/>
          </w:tcPr>
          <w:p w:rsidR="00030067" w:rsidRPr="00E97DA1" w:rsidRDefault="00030067" w:rsidP="00C033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E97DA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Proficiency</w:t>
            </w:r>
          </w:p>
        </w:tc>
      </w:tr>
      <w:tr w:rsidR="00030067" w:rsidRPr="00E97DA1" w:rsidTr="00C03307">
        <w:trPr>
          <w:trHeight w:val="350"/>
        </w:trPr>
        <w:tc>
          <w:tcPr>
            <w:tcW w:w="4428" w:type="dxa"/>
            <w:shd w:val="clear" w:color="auto" w:fill="auto"/>
          </w:tcPr>
          <w:p w:rsidR="00030067" w:rsidRPr="00E97DA1" w:rsidRDefault="00030067" w:rsidP="00C033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7DA1">
              <w:rPr>
                <w:rFonts w:ascii="Arial" w:hAnsi="Arial" w:cs="Arial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5148" w:type="dxa"/>
            <w:shd w:val="clear" w:color="auto" w:fill="auto"/>
          </w:tcPr>
          <w:p w:rsidR="00030067" w:rsidRPr="0092418A" w:rsidRDefault="00030067" w:rsidP="00C03307">
            <w:pPr>
              <w:spacing w:after="200"/>
              <w:jc w:val="both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MS Office</w:t>
            </w:r>
          </w:p>
        </w:tc>
      </w:tr>
      <w:tr w:rsidR="00030067" w:rsidRPr="00E97DA1" w:rsidTr="00C03307">
        <w:trPr>
          <w:trHeight w:val="288"/>
        </w:trPr>
        <w:tc>
          <w:tcPr>
            <w:tcW w:w="4428" w:type="dxa"/>
            <w:shd w:val="clear" w:color="auto" w:fill="auto"/>
          </w:tcPr>
          <w:p w:rsidR="00030067" w:rsidRPr="00E97DA1" w:rsidRDefault="00767E41" w:rsidP="00C033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Electrical </w:t>
            </w:r>
            <w:r w:rsidR="00030067" w:rsidRPr="00E97DA1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030067">
              <w:rPr>
                <w:rFonts w:ascii="Arial" w:hAnsi="Arial" w:cs="Arial"/>
                <w:color w:val="000000"/>
                <w:sz w:val="20"/>
                <w:szCs w:val="20"/>
              </w:rPr>
              <w:t>ool Skills</w:t>
            </w:r>
          </w:p>
        </w:tc>
        <w:tc>
          <w:tcPr>
            <w:tcW w:w="5148" w:type="dxa"/>
            <w:shd w:val="clear" w:color="auto" w:fill="auto"/>
          </w:tcPr>
          <w:p w:rsidR="00030067" w:rsidRPr="00E97DA1" w:rsidRDefault="006354E4" w:rsidP="00C033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Ebase,</w:t>
            </w:r>
            <w:r w:rsidR="00EB73B7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="00EB73B7">
              <w:rPr>
                <w:rFonts w:ascii="Arial" w:hAnsi="Arial" w:cs="Arial"/>
                <w:color w:val="000000"/>
                <w:sz w:val="20"/>
                <w:szCs w:val="20"/>
              </w:rPr>
              <w:t>AutoCAD,</w:t>
            </w:r>
            <w:r w:rsidR="00EB73B7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SAP, Team</w:t>
            </w:r>
            <w:r w:rsidR="00030067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Centre,</w:t>
            </w:r>
            <w:r w:rsidR="00030067">
              <w:rPr>
                <w:rFonts w:ascii="Arial" w:hAnsi="Arial" w:cs="Arial"/>
                <w:color w:val="000000"/>
                <w:sz w:val="20"/>
                <w:szCs w:val="20"/>
              </w:rPr>
              <w:t xml:space="preserve"> Smart System, Promise, Rule Stream, Compass</w:t>
            </w:r>
          </w:p>
        </w:tc>
      </w:tr>
      <w:tr w:rsidR="00FF7ACB" w:rsidRPr="00E97DA1" w:rsidTr="0091427A">
        <w:trPr>
          <w:trHeight w:val="288"/>
        </w:trPr>
        <w:tc>
          <w:tcPr>
            <w:tcW w:w="4428" w:type="dxa"/>
            <w:shd w:val="clear" w:color="auto" w:fill="auto"/>
          </w:tcPr>
          <w:p w:rsidR="00FF7ACB" w:rsidRPr="00E97DA1" w:rsidRDefault="002B6175" w:rsidP="00914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PLC Modules worked </w:t>
            </w:r>
          </w:p>
        </w:tc>
        <w:tc>
          <w:tcPr>
            <w:tcW w:w="5148" w:type="dxa"/>
            <w:shd w:val="clear" w:color="auto" w:fill="auto"/>
          </w:tcPr>
          <w:p w:rsidR="00FF7ACB" w:rsidRPr="00B33E72" w:rsidRDefault="00B94B5C" w:rsidP="00914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B33E72">
              <w:rPr>
                <w:rFonts w:ascii="Arial" w:hAnsi="Arial" w:cs="Arial"/>
                <w:color w:val="000000"/>
                <w:sz w:val="18"/>
                <w:szCs w:val="18"/>
              </w:rPr>
              <w:t>IEMENS SIMATIC S7-</w:t>
            </w:r>
            <w:r w:rsidR="00B33E72" w:rsidRPr="00B33E72">
              <w:rPr>
                <w:rFonts w:ascii="Arial" w:hAnsi="Arial" w:cs="Arial"/>
                <w:color w:val="000000"/>
                <w:sz w:val="18"/>
                <w:szCs w:val="18"/>
              </w:rPr>
              <w:t>200, S</w:t>
            </w:r>
            <w:r w:rsidRPr="00B33E72">
              <w:rPr>
                <w:rFonts w:ascii="Arial" w:hAnsi="Arial" w:cs="Arial"/>
                <w:color w:val="000000"/>
                <w:sz w:val="18"/>
                <w:szCs w:val="18"/>
              </w:rPr>
              <w:t>7-</w:t>
            </w:r>
            <w:r w:rsidR="00F402FD" w:rsidRPr="00B33E72">
              <w:rPr>
                <w:rFonts w:ascii="Arial" w:hAnsi="Arial" w:cs="Arial"/>
                <w:color w:val="000000"/>
                <w:sz w:val="18"/>
                <w:szCs w:val="18"/>
              </w:rPr>
              <w:t>300, S</w:t>
            </w:r>
            <w:r w:rsidRPr="00B33E72">
              <w:rPr>
                <w:rFonts w:ascii="Arial" w:hAnsi="Arial" w:cs="Arial"/>
                <w:color w:val="000000"/>
                <w:sz w:val="18"/>
                <w:szCs w:val="18"/>
              </w:rPr>
              <w:t>7-1200</w:t>
            </w:r>
            <w:r w:rsidR="005933F8" w:rsidRPr="00B33E7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B33E7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BF11CB" w:rsidRPr="00E97DA1" w:rsidRDefault="00B94B5C" w:rsidP="0091427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E72">
              <w:rPr>
                <w:rFonts w:ascii="Arial" w:hAnsi="Arial" w:cs="Arial"/>
                <w:color w:val="000000"/>
                <w:sz w:val="18"/>
                <w:szCs w:val="18"/>
              </w:rPr>
              <w:t>ALLEN BRADLEY COMPACT LOGIX</w:t>
            </w:r>
            <w:r w:rsidR="000F5999" w:rsidRPr="00B33E7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502209" w:rsidRPr="00B33E72">
              <w:rPr>
                <w:rFonts w:ascii="Arial" w:hAnsi="Arial" w:cs="Arial"/>
                <w:color w:val="000000"/>
                <w:sz w:val="18"/>
                <w:szCs w:val="18"/>
              </w:rPr>
              <w:t xml:space="preserve">AND FLEX LOGIX </w:t>
            </w:r>
            <w:r w:rsidR="000F5999" w:rsidRPr="00B33E72">
              <w:rPr>
                <w:rFonts w:ascii="Arial" w:hAnsi="Arial" w:cs="Arial"/>
                <w:color w:val="000000"/>
                <w:sz w:val="18"/>
                <w:szCs w:val="18"/>
              </w:rPr>
              <w:t>I/O MODULES</w:t>
            </w:r>
          </w:p>
        </w:tc>
      </w:tr>
    </w:tbl>
    <w:p w:rsidR="00FF7ACB" w:rsidRDefault="00FF7ACB" w:rsidP="00FF7ACB">
      <w:pPr>
        <w:rPr>
          <w:rFonts w:ascii="Arial" w:hAnsi="Arial" w:cs="Arial"/>
          <w:color w:val="000000"/>
          <w:sz w:val="20"/>
          <w:szCs w:val="20"/>
        </w:rPr>
      </w:pPr>
    </w:p>
    <w:p w:rsidR="00030067" w:rsidRDefault="00030067" w:rsidP="00F4688F">
      <w:pPr>
        <w:rPr>
          <w:rFonts w:ascii="Arial" w:hAnsi="Arial" w:cs="Arial"/>
          <w:color w:val="000000"/>
          <w:sz w:val="20"/>
          <w:szCs w:val="20"/>
        </w:rPr>
      </w:pPr>
    </w:p>
    <w:p w:rsidR="00F4688F" w:rsidRPr="00F4688F" w:rsidRDefault="00F4688F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 w:rsidRPr="00F4688F">
        <w:rPr>
          <w:rFonts w:ascii="Arial" w:hAnsi="Arial" w:cs="Arial"/>
          <w:b/>
          <w:bCs/>
          <w:color w:val="000080"/>
          <w:sz w:val="22"/>
          <w:szCs w:val="22"/>
        </w:rPr>
        <w:t>Employment Summary</w:t>
      </w:r>
    </w:p>
    <w:p w:rsidR="00F4688F" w:rsidRPr="00F4688F" w:rsidRDefault="00F4688F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666"/>
        <w:gridCol w:w="2856"/>
      </w:tblGrid>
      <w:tr w:rsidR="002033EC" w:rsidRPr="00E97DA1" w:rsidTr="006E218F">
        <w:trPr>
          <w:trHeight w:val="288"/>
        </w:trPr>
        <w:tc>
          <w:tcPr>
            <w:tcW w:w="720" w:type="dxa"/>
            <w:shd w:val="clear" w:color="auto" w:fill="BFBFBF"/>
          </w:tcPr>
          <w:p w:rsidR="002033EC" w:rsidRPr="00E97DA1" w:rsidRDefault="002033EC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S.NO</w:t>
            </w:r>
          </w:p>
        </w:tc>
        <w:tc>
          <w:tcPr>
            <w:tcW w:w="5666" w:type="dxa"/>
            <w:shd w:val="clear" w:color="auto" w:fill="BFBFBF"/>
          </w:tcPr>
          <w:p w:rsidR="002033EC" w:rsidRPr="00E97DA1" w:rsidRDefault="002033EC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7DA1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2856" w:type="dxa"/>
            <w:shd w:val="clear" w:color="auto" w:fill="BFBFBF"/>
          </w:tcPr>
          <w:p w:rsidR="002033EC" w:rsidRPr="00E97DA1" w:rsidRDefault="002033EC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7DA1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</w:tr>
      <w:tr w:rsidR="00926E82" w:rsidRPr="00E97DA1" w:rsidTr="006E218F">
        <w:trPr>
          <w:trHeight w:val="288"/>
        </w:trPr>
        <w:tc>
          <w:tcPr>
            <w:tcW w:w="720" w:type="dxa"/>
          </w:tcPr>
          <w:p w:rsidR="00926E82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1</w:t>
            </w:r>
          </w:p>
        </w:tc>
        <w:tc>
          <w:tcPr>
            <w:tcW w:w="5666" w:type="dxa"/>
            <w:shd w:val="clear" w:color="auto" w:fill="auto"/>
          </w:tcPr>
          <w:p w:rsidR="00926E82" w:rsidRPr="00BC369B" w:rsidRDefault="00926E82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Tata Consultancy services, Chennai</w:t>
            </w:r>
          </w:p>
        </w:tc>
        <w:tc>
          <w:tcPr>
            <w:tcW w:w="285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Assistant Consultant</w:t>
            </w:r>
          </w:p>
        </w:tc>
      </w:tr>
      <w:tr w:rsidR="00926E82" w:rsidRPr="00E97DA1" w:rsidTr="006E218F">
        <w:trPr>
          <w:trHeight w:val="288"/>
        </w:trPr>
        <w:tc>
          <w:tcPr>
            <w:tcW w:w="720" w:type="dxa"/>
          </w:tcPr>
          <w:p w:rsidR="00926E82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2</w:t>
            </w:r>
          </w:p>
        </w:tc>
        <w:tc>
          <w:tcPr>
            <w:tcW w:w="5666" w:type="dxa"/>
            <w:shd w:val="clear" w:color="auto" w:fill="auto"/>
          </w:tcPr>
          <w:p w:rsidR="00926E82" w:rsidRPr="00BC369B" w:rsidRDefault="00926E82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r w:rsidRPr="00BC369B">
              <w:rPr>
                <w:rFonts w:ascii="Arial" w:eastAsia="Calibri" w:hAnsi="Arial" w:cs="Arial"/>
                <w:color w:val="000000"/>
                <w:sz w:val="20"/>
                <w:szCs w:val="20"/>
              </w:rPr>
              <w:t>Siemens Technology and Services Pvt Ltd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5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Associate Consultant</w:t>
            </w:r>
          </w:p>
        </w:tc>
      </w:tr>
      <w:tr w:rsidR="00390604" w:rsidRPr="00E97DA1" w:rsidTr="006E218F">
        <w:trPr>
          <w:trHeight w:val="288"/>
        </w:trPr>
        <w:tc>
          <w:tcPr>
            <w:tcW w:w="720" w:type="dxa"/>
          </w:tcPr>
          <w:p w:rsidR="00390604" w:rsidRDefault="00390604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3</w:t>
            </w:r>
          </w:p>
        </w:tc>
        <w:tc>
          <w:tcPr>
            <w:tcW w:w="5666" w:type="dxa"/>
            <w:shd w:val="clear" w:color="auto" w:fill="auto"/>
          </w:tcPr>
          <w:p w:rsidR="00390604" w:rsidRPr="00BC369B" w:rsidRDefault="00390604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Atos IT Solutions</w:t>
            </w:r>
            <w:r w:rsidR="00B05726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="005E0EC7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and Services </w:t>
            </w:r>
            <w:r w:rsidR="00B05726">
              <w:rPr>
                <w:rFonts w:ascii="Arial" w:eastAsia="Calibri" w:hAnsi="Arial" w:cs="Arial"/>
                <w:color w:val="000000"/>
                <w:sz w:val="20"/>
                <w:szCs w:val="20"/>
              </w:rPr>
              <w:t>Pvt Ltd</w:t>
            </w:r>
          </w:p>
        </w:tc>
        <w:tc>
          <w:tcPr>
            <w:tcW w:w="2856" w:type="dxa"/>
            <w:shd w:val="clear" w:color="auto" w:fill="auto"/>
          </w:tcPr>
          <w:p w:rsidR="00390604" w:rsidRDefault="002A43D8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Seni</w:t>
            </w:r>
            <w:r w:rsidR="00390604">
              <w:rPr>
                <w:rFonts w:ascii="Arial" w:hAnsi="Arial" w:cs="Arial"/>
                <w:color w:val="000000"/>
                <w:sz w:val="20"/>
                <w:szCs w:val="20"/>
              </w:rPr>
              <w:t>or software Engineer</w:t>
            </w:r>
          </w:p>
        </w:tc>
      </w:tr>
      <w:tr w:rsidR="0051096F" w:rsidRPr="00E97DA1" w:rsidTr="006E218F">
        <w:trPr>
          <w:trHeight w:val="288"/>
        </w:trPr>
        <w:tc>
          <w:tcPr>
            <w:tcW w:w="720" w:type="dxa"/>
          </w:tcPr>
          <w:p w:rsidR="0051096F" w:rsidRDefault="00390604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4</w:t>
            </w:r>
          </w:p>
        </w:tc>
        <w:tc>
          <w:tcPr>
            <w:tcW w:w="5666" w:type="dxa"/>
            <w:shd w:val="clear" w:color="auto" w:fill="auto"/>
          </w:tcPr>
          <w:p w:rsidR="0051096F" w:rsidRPr="00F42F85" w:rsidRDefault="0051096F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Converteam</w:t>
            </w:r>
          </w:p>
        </w:tc>
        <w:tc>
          <w:tcPr>
            <w:tcW w:w="2856" w:type="dxa"/>
            <w:shd w:val="clear" w:color="auto" w:fill="auto"/>
          </w:tcPr>
          <w:p w:rsidR="0051096F" w:rsidRDefault="0051096F" w:rsidP="00926E82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 Engineer</w:t>
            </w:r>
          </w:p>
        </w:tc>
      </w:tr>
      <w:tr w:rsidR="00926E82" w:rsidRPr="00E97DA1" w:rsidTr="006E218F">
        <w:trPr>
          <w:trHeight w:val="288"/>
        </w:trPr>
        <w:tc>
          <w:tcPr>
            <w:tcW w:w="720" w:type="dxa"/>
          </w:tcPr>
          <w:p w:rsidR="00926E82" w:rsidRDefault="0051096F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39060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666" w:type="dxa"/>
            <w:shd w:val="clear" w:color="auto" w:fill="auto"/>
          </w:tcPr>
          <w:p w:rsidR="00926E82" w:rsidRPr="00F42F85" w:rsidRDefault="00926E82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F42F85">
              <w:rPr>
                <w:rFonts w:ascii="Arial" w:eastAsia="Calibri" w:hAnsi="Arial" w:cs="Arial"/>
                <w:color w:val="000000"/>
                <w:sz w:val="20"/>
                <w:szCs w:val="20"/>
              </w:rPr>
              <w:t>Change pond Technologies Limited</w:t>
            </w:r>
          </w:p>
        </w:tc>
        <w:tc>
          <w:tcPr>
            <w:tcW w:w="285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18"/>
              </w:rPr>
              <w:t>Senior Design Engineer</w:t>
            </w:r>
          </w:p>
        </w:tc>
      </w:tr>
      <w:tr w:rsidR="00926E82" w:rsidRPr="00E97DA1" w:rsidTr="006E218F">
        <w:trPr>
          <w:trHeight w:val="288"/>
        </w:trPr>
        <w:tc>
          <w:tcPr>
            <w:tcW w:w="720" w:type="dxa"/>
          </w:tcPr>
          <w:p w:rsidR="00926E82" w:rsidRPr="00F42F85" w:rsidRDefault="00926E82" w:rsidP="00926E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 </w:t>
            </w:r>
            <w:r w:rsidR="00390604">
              <w:rPr>
                <w:rFonts w:ascii="Arial" w:eastAsia="Calibri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666" w:type="dxa"/>
            <w:shd w:val="clear" w:color="auto" w:fill="auto"/>
          </w:tcPr>
          <w:p w:rsidR="00926E82" w:rsidRPr="00F42F85" w:rsidRDefault="00926E82" w:rsidP="00926E8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Megawin Switchgears</w:t>
            </w:r>
          </w:p>
        </w:tc>
        <w:tc>
          <w:tcPr>
            <w:tcW w:w="285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18"/>
              </w:rPr>
              <w:t>Design Engineer</w:t>
            </w:r>
          </w:p>
        </w:tc>
      </w:tr>
      <w:tr w:rsidR="00926E82" w:rsidRPr="00E97DA1" w:rsidTr="006E218F">
        <w:trPr>
          <w:trHeight w:val="288"/>
        </w:trPr>
        <w:tc>
          <w:tcPr>
            <w:tcW w:w="720" w:type="dxa"/>
          </w:tcPr>
          <w:p w:rsidR="00926E82" w:rsidRDefault="0051096F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390604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6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2F85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Eswaran &amp; sons </w:t>
            </w:r>
            <w:r w:rsidR="00790EC3" w:rsidRPr="00F42F85">
              <w:rPr>
                <w:rFonts w:ascii="Arial" w:eastAsia="Calibri" w:hAnsi="Arial" w:cs="Arial"/>
                <w:color w:val="000000"/>
                <w:sz w:val="20"/>
                <w:szCs w:val="20"/>
              </w:rPr>
              <w:t>Switchgears</w:t>
            </w:r>
          </w:p>
        </w:tc>
        <w:tc>
          <w:tcPr>
            <w:tcW w:w="2856" w:type="dxa"/>
            <w:shd w:val="clear" w:color="auto" w:fill="auto"/>
          </w:tcPr>
          <w:p w:rsidR="00926E82" w:rsidRPr="00E97DA1" w:rsidRDefault="00926E82" w:rsidP="00926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18"/>
              </w:rPr>
              <w:t>Design Engineer</w:t>
            </w:r>
          </w:p>
        </w:tc>
      </w:tr>
    </w:tbl>
    <w:p w:rsidR="00C10AF1" w:rsidRDefault="00C10AF1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33482A" w:rsidRDefault="0033482A" w:rsidP="004D7C5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 w:rsidRPr="004D7C58">
        <w:rPr>
          <w:rFonts w:ascii="Arial" w:hAnsi="Arial" w:cs="Arial"/>
          <w:b/>
          <w:bCs/>
          <w:color w:val="000080"/>
          <w:sz w:val="22"/>
          <w:szCs w:val="22"/>
        </w:rPr>
        <w:t>Experience Summary</w:t>
      </w:r>
    </w:p>
    <w:p w:rsidR="004D7C58" w:rsidRPr="004D7C58" w:rsidRDefault="004D7C58" w:rsidP="004D7C5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33482A" w:rsidRDefault="0033482A" w:rsidP="0033482A">
      <w:pPr>
        <w:pStyle w:val="ListParagraph"/>
        <w:numPr>
          <w:ilvl w:val="0"/>
          <w:numId w:val="23"/>
        </w:numPr>
        <w:suppressAutoHyphens/>
        <w:spacing w:line="100" w:lineRule="atLeast"/>
        <w:contextualSpacing w:val="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Hands on experience on Detailed </w:t>
      </w:r>
      <w:r w:rsidR="00B74066">
        <w:rPr>
          <w:rFonts w:ascii="Arial" w:eastAsia="Calibri" w:hAnsi="Arial" w:cs="Arial"/>
          <w:color w:val="000000"/>
          <w:sz w:val="20"/>
          <w:szCs w:val="20"/>
        </w:rPr>
        <w:t xml:space="preserve">Secondary </w:t>
      </w:r>
      <w:r w:rsidR="00FA7C99">
        <w:rPr>
          <w:rFonts w:ascii="Arial" w:eastAsia="Calibri" w:hAnsi="Arial" w:cs="Arial"/>
          <w:color w:val="000000"/>
          <w:sz w:val="20"/>
          <w:szCs w:val="20"/>
        </w:rPr>
        <w:t>D</w:t>
      </w:r>
      <w:r w:rsidR="00450539">
        <w:rPr>
          <w:rFonts w:ascii="Arial" w:eastAsia="Calibri" w:hAnsi="Arial" w:cs="Arial"/>
          <w:color w:val="000000"/>
          <w:sz w:val="20"/>
          <w:szCs w:val="20"/>
        </w:rPr>
        <w:t xml:space="preserve">esign </w:t>
      </w:r>
      <w:r w:rsidR="00863245">
        <w:rPr>
          <w:rFonts w:ascii="Arial" w:eastAsia="Calibri" w:hAnsi="Arial" w:cs="Arial"/>
          <w:color w:val="000000"/>
          <w:sz w:val="20"/>
          <w:szCs w:val="20"/>
        </w:rPr>
        <w:t>Engineering and D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evelopment of Medium Voltage (11/13.8/22/33kV) and Low Voltage (480/600V) </w:t>
      </w:r>
      <w:r w:rsidR="00217CB7" w:rsidRPr="004D7C58">
        <w:rPr>
          <w:rFonts w:ascii="Arial" w:eastAsia="Calibri" w:hAnsi="Arial" w:cs="Arial"/>
          <w:color w:val="000000"/>
          <w:sz w:val="20"/>
          <w:szCs w:val="20"/>
        </w:rPr>
        <w:t>Switchgears,</w:t>
      </w:r>
      <w:r w:rsidR="00357840">
        <w:rPr>
          <w:rFonts w:ascii="Arial" w:eastAsia="Calibri" w:hAnsi="Arial" w:cs="Arial"/>
          <w:color w:val="000000"/>
          <w:sz w:val="20"/>
          <w:szCs w:val="20"/>
        </w:rPr>
        <w:t xml:space="preserve"> Preparation of Power &amp; Control panels for Water Treatment plants,</w:t>
      </w:r>
      <w:r w:rsidR="00217CB7" w:rsidRPr="004D7C58">
        <w:rPr>
          <w:rFonts w:ascii="Arial" w:eastAsia="Calibri" w:hAnsi="Arial" w:cs="Arial"/>
          <w:color w:val="000000"/>
          <w:sz w:val="20"/>
          <w:szCs w:val="20"/>
        </w:rPr>
        <w:t xml:space="preserve"> Preparation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 of Power &amp; </w:t>
      </w:r>
      <w:r w:rsidR="00723026">
        <w:rPr>
          <w:rFonts w:ascii="Arial" w:eastAsia="Calibri" w:hAnsi="Arial" w:cs="Arial"/>
          <w:color w:val="000000"/>
          <w:sz w:val="20"/>
          <w:szCs w:val="20"/>
        </w:rPr>
        <w:t>C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>ontrol cable s</w:t>
      </w:r>
      <w:r w:rsidR="00357840">
        <w:rPr>
          <w:rFonts w:ascii="Arial" w:eastAsia="Calibri" w:hAnsi="Arial" w:cs="Arial"/>
          <w:color w:val="000000"/>
          <w:sz w:val="20"/>
          <w:szCs w:val="20"/>
        </w:rPr>
        <w:t>ummary &amp; Cable</w:t>
      </w:r>
      <w:r w:rsidR="00944C41">
        <w:rPr>
          <w:rFonts w:ascii="Arial" w:eastAsia="Calibri" w:hAnsi="Arial" w:cs="Arial"/>
          <w:color w:val="000000"/>
          <w:sz w:val="20"/>
          <w:szCs w:val="20"/>
        </w:rPr>
        <w:t>/Wiring</w:t>
      </w:r>
      <w:r w:rsidR="00357840">
        <w:rPr>
          <w:rFonts w:ascii="Arial" w:eastAsia="Calibri" w:hAnsi="Arial" w:cs="Arial"/>
          <w:color w:val="000000"/>
          <w:sz w:val="20"/>
          <w:szCs w:val="20"/>
        </w:rPr>
        <w:t xml:space="preserve"> interconnections for Gas Turbine plants.</w:t>
      </w:r>
    </w:p>
    <w:p w:rsidR="003A6699" w:rsidRPr="003A6699" w:rsidRDefault="003A6699" w:rsidP="003A6699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Has field experience in </w:t>
      </w:r>
      <w:r w:rsidRPr="00871247">
        <w:rPr>
          <w:rFonts w:ascii="Arial" w:eastAsia="Calibri" w:hAnsi="Arial" w:cs="Arial"/>
          <w:b/>
          <w:sz w:val="20"/>
          <w:szCs w:val="20"/>
        </w:rPr>
        <w:t>Testing and Pre- Commissioning</w:t>
      </w:r>
      <w:r w:rsidRPr="00F21187">
        <w:rPr>
          <w:rFonts w:ascii="Arial" w:eastAsia="Calibri" w:hAnsi="Arial" w:cs="Arial"/>
          <w:color w:val="000000"/>
          <w:sz w:val="20"/>
          <w:szCs w:val="20"/>
        </w:rPr>
        <w:t xml:space="preserve"> of Switchgear panels </w:t>
      </w:r>
      <w:r w:rsidR="000A08E8">
        <w:rPr>
          <w:rFonts w:ascii="Arial" w:eastAsia="Calibri" w:hAnsi="Arial" w:cs="Arial"/>
          <w:color w:val="000000"/>
          <w:sz w:val="20"/>
          <w:szCs w:val="20"/>
        </w:rPr>
        <w:t>for</w:t>
      </w:r>
      <w:r w:rsidRPr="00F21187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color w:val="000000"/>
          <w:sz w:val="20"/>
          <w:szCs w:val="20"/>
        </w:rPr>
        <w:t>various s</w:t>
      </w:r>
      <w:r w:rsidRPr="00F21187">
        <w:rPr>
          <w:rFonts w:ascii="Arial" w:eastAsia="Calibri" w:hAnsi="Arial" w:cs="Arial"/>
          <w:color w:val="000000"/>
          <w:sz w:val="20"/>
          <w:szCs w:val="20"/>
        </w:rPr>
        <w:t>ites</w:t>
      </w:r>
      <w:r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2124DC" w:rsidRPr="00357840" w:rsidRDefault="0033482A" w:rsidP="0044318D">
      <w:pPr>
        <w:numPr>
          <w:ilvl w:val="0"/>
          <w:numId w:val="23"/>
        </w:numPr>
        <w:suppressAutoHyphens/>
        <w:spacing w:before="120" w:after="200" w:line="276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4D7C58">
        <w:rPr>
          <w:rFonts w:ascii="Arial" w:eastAsia="Calibri" w:hAnsi="Arial" w:cs="Arial"/>
          <w:color w:val="000000"/>
          <w:sz w:val="20"/>
          <w:szCs w:val="20"/>
        </w:rPr>
        <w:t>Interpretation of customer specification and Interacting with customer for technical query &amp; initiating the process of approval from customer for manufacturing of Switchgear panels</w:t>
      </w:r>
      <w:r w:rsidR="00965DF9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44318D" w:rsidRPr="0044318D" w:rsidRDefault="0033482A" w:rsidP="0044318D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4D7C58">
        <w:rPr>
          <w:rFonts w:ascii="Arial" w:eastAsia="Calibri" w:hAnsi="Arial" w:cs="Arial"/>
          <w:color w:val="000000"/>
          <w:sz w:val="20"/>
          <w:szCs w:val="20"/>
        </w:rPr>
        <w:t>Prepare drawings and bill of material package for manufacturing that includes device BOM,</w:t>
      </w:r>
      <w:r w:rsidR="00D7148F" w:rsidRPr="004D7C58">
        <w:rPr>
          <w:rFonts w:ascii="Arial" w:eastAsia="Calibri" w:hAnsi="Arial" w:cs="Arial"/>
          <w:color w:val="000000"/>
          <w:sz w:val="20"/>
          <w:szCs w:val="20"/>
        </w:rPr>
        <w:t xml:space="preserve"> Single Line dr</w:t>
      </w:r>
      <w:r w:rsidR="001D0C42" w:rsidRPr="004D7C58">
        <w:rPr>
          <w:rFonts w:ascii="Arial" w:eastAsia="Calibri" w:hAnsi="Arial" w:cs="Arial"/>
          <w:color w:val="000000"/>
          <w:sz w:val="20"/>
          <w:szCs w:val="20"/>
        </w:rPr>
        <w:t>awings, General arrangement</w:t>
      </w:r>
      <w:r w:rsidR="00FE06AC">
        <w:rPr>
          <w:rFonts w:ascii="Arial" w:eastAsia="Calibri" w:hAnsi="Arial" w:cs="Arial"/>
          <w:color w:val="000000"/>
          <w:sz w:val="20"/>
          <w:szCs w:val="20"/>
        </w:rPr>
        <w:t xml:space="preserve"> drawings including</w:t>
      </w:r>
      <w:r w:rsidR="00E73217">
        <w:rPr>
          <w:rFonts w:ascii="Arial" w:eastAsia="Calibri" w:hAnsi="Arial" w:cs="Arial"/>
          <w:color w:val="000000"/>
          <w:sz w:val="20"/>
          <w:szCs w:val="20"/>
        </w:rPr>
        <w:t xml:space="preserve"> Front</w:t>
      </w:r>
      <w:r w:rsidR="0090254E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E73217">
        <w:rPr>
          <w:rFonts w:ascii="Arial" w:eastAsia="Calibri" w:hAnsi="Arial" w:cs="Arial"/>
          <w:color w:val="000000"/>
          <w:sz w:val="20"/>
          <w:szCs w:val="20"/>
        </w:rPr>
        <w:t>view,</w:t>
      </w:r>
      <w:r w:rsidR="00EE2D8B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E06AC">
        <w:rPr>
          <w:rFonts w:ascii="Arial" w:eastAsia="Calibri" w:hAnsi="Arial" w:cs="Arial"/>
          <w:color w:val="000000"/>
          <w:sz w:val="20"/>
          <w:szCs w:val="20"/>
        </w:rPr>
        <w:t>Elevation,</w:t>
      </w:r>
      <w:r w:rsidR="00D7148F" w:rsidRPr="004D7C58">
        <w:rPr>
          <w:rFonts w:ascii="Arial" w:eastAsia="Calibri" w:hAnsi="Arial" w:cs="Arial"/>
          <w:color w:val="000000"/>
          <w:sz w:val="20"/>
          <w:szCs w:val="20"/>
        </w:rPr>
        <w:t xml:space="preserve"> P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>anel layout d</w:t>
      </w:r>
      <w:r w:rsidR="003864AD">
        <w:rPr>
          <w:rFonts w:ascii="Arial" w:eastAsia="Calibri" w:hAnsi="Arial" w:cs="Arial"/>
          <w:color w:val="000000"/>
          <w:sz w:val="20"/>
          <w:szCs w:val="20"/>
        </w:rPr>
        <w:t xml:space="preserve">rawings, </w:t>
      </w:r>
      <w:r w:rsidR="003864AD" w:rsidRPr="002448C1">
        <w:rPr>
          <w:rFonts w:ascii="Arial" w:eastAsia="Calibri" w:hAnsi="Arial" w:cs="Arial"/>
          <w:b/>
          <w:color w:val="000000"/>
          <w:sz w:val="20"/>
          <w:szCs w:val="20"/>
        </w:rPr>
        <w:t>Power &amp; Control Schematic diagram</w:t>
      </w:r>
      <w:r w:rsidR="009A6610">
        <w:rPr>
          <w:rFonts w:ascii="Arial" w:eastAsia="Calibri" w:hAnsi="Arial" w:cs="Arial"/>
          <w:color w:val="000000"/>
          <w:sz w:val="20"/>
          <w:szCs w:val="20"/>
        </w:rPr>
        <w:t xml:space="preserve"> and Electrical wiring.</w:t>
      </w:r>
    </w:p>
    <w:p w:rsidR="0044318D" w:rsidRPr="00357840" w:rsidRDefault="0044318D" w:rsidP="0044318D">
      <w:pPr>
        <w:numPr>
          <w:ilvl w:val="0"/>
          <w:numId w:val="23"/>
        </w:numPr>
        <w:suppressAutoHyphens/>
        <w:spacing w:before="120" w:after="200" w:line="276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lastRenderedPageBreak/>
        <w:t xml:space="preserve">Attended various kick off meetings with major stake holders. </w:t>
      </w:r>
    </w:p>
    <w:p w:rsidR="0044318D" w:rsidRPr="004D7C58" w:rsidRDefault="0044318D" w:rsidP="0044318D">
      <w:pPr>
        <w:suppressAutoHyphens/>
        <w:spacing w:before="120" w:after="200" w:line="100" w:lineRule="atLeast"/>
        <w:ind w:left="990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33482A" w:rsidRPr="004D7C58" w:rsidRDefault="0033482A" w:rsidP="0033482A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Generate Purchase Material, Create, Extend materials for different Project </w:t>
      </w:r>
      <w:r w:rsidR="00E31D23" w:rsidRPr="004D7C58">
        <w:rPr>
          <w:rFonts w:ascii="Arial" w:eastAsia="Calibri" w:hAnsi="Arial" w:cs="Arial"/>
          <w:color w:val="000000"/>
          <w:sz w:val="20"/>
          <w:szCs w:val="20"/>
        </w:rPr>
        <w:t>plants,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 upload BOM in SAP and update SAP during Approval &amp; release process. </w:t>
      </w:r>
    </w:p>
    <w:p w:rsidR="0033482A" w:rsidRDefault="004D7C58" w:rsidP="0033482A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Coordination with </w:t>
      </w:r>
      <w:r w:rsidR="001E7340">
        <w:rPr>
          <w:rFonts w:ascii="Arial" w:eastAsia="Calibri" w:hAnsi="Arial" w:cs="Arial"/>
          <w:color w:val="000000"/>
          <w:sz w:val="20"/>
          <w:szCs w:val="20"/>
        </w:rPr>
        <w:t>Purchase,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 M</w:t>
      </w:r>
      <w:r w:rsidR="0033482A" w:rsidRPr="004D7C58">
        <w:rPr>
          <w:rFonts w:ascii="Arial" w:eastAsia="Calibri" w:hAnsi="Arial" w:cs="Arial"/>
          <w:color w:val="000000"/>
          <w:sz w:val="20"/>
          <w:szCs w:val="20"/>
        </w:rPr>
        <w:t>anufacturing, Testing team in Shop floor to get the job</w:t>
      </w:r>
      <w:r w:rsidR="003518E5">
        <w:rPr>
          <w:rFonts w:ascii="Arial" w:eastAsia="Calibri" w:hAnsi="Arial" w:cs="Arial"/>
          <w:color w:val="000000"/>
          <w:sz w:val="20"/>
          <w:szCs w:val="20"/>
        </w:rPr>
        <w:t>s</w:t>
      </w:r>
      <w:r w:rsidR="0033482A" w:rsidRPr="004D7C58">
        <w:rPr>
          <w:rFonts w:ascii="Arial" w:eastAsia="Calibri" w:hAnsi="Arial" w:cs="Arial"/>
          <w:color w:val="000000"/>
          <w:sz w:val="20"/>
          <w:szCs w:val="20"/>
        </w:rPr>
        <w:t xml:space="preserve"> done within agreed time.</w:t>
      </w:r>
    </w:p>
    <w:p w:rsidR="00445B5B" w:rsidRPr="00445B5B" w:rsidRDefault="00445B5B" w:rsidP="00445B5B">
      <w:pPr>
        <w:numPr>
          <w:ilvl w:val="0"/>
          <w:numId w:val="23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445B5B">
        <w:rPr>
          <w:rFonts w:ascii="Arial" w:hAnsi="Arial" w:cs="Arial"/>
          <w:sz w:val="20"/>
          <w:szCs w:val="20"/>
        </w:rPr>
        <w:t>Implementing project plans within deadlines and defining best practices for project support and execution.</w:t>
      </w:r>
    </w:p>
    <w:p w:rsidR="00A92195" w:rsidRPr="00902499" w:rsidRDefault="0033482A" w:rsidP="00F21187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4D7C58">
        <w:rPr>
          <w:rFonts w:ascii="Arial" w:eastAsia="Calibri" w:hAnsi="Arial" w:cs="Arial"/>
          <w:color w:val="000000"/>
          <w:sz w:val="20"/>
          <w:szCs w:val="20"/>
        </w:rPr>
        <w:t>Quality check of drawi</w:t>
      </w:r>
      <w:r w:rsidR="007E5D07">
        <w:rPr>
          <w:rFonts w:ascii="Arial" w:eastAsia="Calibri" w:hAnsi="Arial" w:cs="Arial"/>
          <w:color w:val="000000"/>
          <w:sz w:val="20"/>
          <w:szCs w:val="20"/>
        </w:rPr>
        <w:t xml:space="preserve">ngs as per design and device Bill of </w:t>
      </w:r>
      <w:r w:rsidR="00E01A96">
        <w:rPr>
          <w:rFonts w:ascii="Arial" w:eastAsia="Calibri" w:hAnsi="Arial" w:cs="Arial"/>
          <w:color w:val="000000"/>
          <w:sz w:val="20"/>
          <w:szCs w:val="20"/>
        </w:rPr>
        <w:t>materials</w:t>
      </w:r>
      <w:r w:rsidR="00E01A96" w:rsidRPr="004D7C58">
        <w:rPr>
          <w:rFonts w:ascii="Arial" w:eastAsia="Calibri" w:hAnsi="Arial" w:cs="Arial"/>
          <w:color w:val="000000"/>
          <w:sz w:val="20"/>
          <w:szCs w:val="20"/>
        </w:rPr>
        <w:t>.</w:t>
      </w:r>
      <w:r w:rsidR="00E01A96" w:rsidRPr="00924686">
        <w:rPr>
          <w:rFonts w:ascii="Arial" w:eastAsia="Calibri" w:hAnsi="Arial" w:cs="Arial"/>
          <w:color w:val="000000"/>
          <w:sz w:val="20"/>
          <w:szCs w:val="20"/>
        </w:rPr>
        <w:t xml:space="preserve"> Has</w:t>
      </w:r>
      <w:r w:rsidRPr="00924686">
        <w:rPr>
          <w:rFonts w:ascii="Arial" w:eastAsia="Calibri" w:hAnsi="Arial" w:cs="Arial"/>
          <w:color w:val="000000"/>
          <w:sz w:val="20"/>
          <w:szCs w:val="20"/>
        </w:rPr>
        <w:t xml:space="preserve"> knowledge on Industry standards such as IEC, ANSI. </w:t>
      </w:r>
    </w:p>
    <w:p w:rsidR="00954553" w:rsidRPr="00A92195" w:rsidRDefault="00A92195" w:rsidP="00A92195">
      <w:pPr>
        <w:numPr>
          <w:ilvl w:val="0"/>
          <w:numId w:val="23"/>
        </w:numPr>
        <w:suppressAutoHyphens/>
        <w:spacing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A92195">
        <w:rPr>
          <w:rFonts w:ascii="Arial" w:hAnsi="Arial" w:cs="Arial"/>
          <w:b/>
          <w:bCs/>
          <w:color w:val="000080"/>
          <w:sz w:val="22"/>
          <w:szCs w:val="22"/>
        </w:rPr>
        <w:t xml:space="preserve">Industries </w:t>
      </w:r>
      <w:r w:rsidR="004E36B9" w:rsidRPr="00A92195">
        <w:rPr>
          <w:rFonts w:ascii="Arial" w:hAnsi="Arial" w:cs="Arial"/>
          <w:b/>
          <w:bCs/>
          <w:color w:val="000080"/>
          <w:sz w:val="22"/>
          <w:szCs w:val="22"/>
        </w:rPr>
        <w:t>supported: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 Power Plants, Heavy </w:t>
      </w:r>
      <w:r w:rsidR="004E36B9">
        <w:rPr>
          <w:rFonts w:ascii="Arial" w:eastAsia="Calibri" w:hAnsi="Arial" w:cs="Arial"/>
          <w:color w:val="000000"/>
          <w:sz w:val="20"/>
          <w:szCs w:val="20"/>
        </w:rPr>
        <w:t>industries, Automobile</w:t>
      </w:r>
      <w:r>
        <w:rPr>
          <w:rFonts w:ascii="Arial" w:eastAsia="Calibri" w:hAnsi="Arial" w:cs="Arial"/>
          <w:color w:val="000000"/>
          <w:sz w:val="20"/>
          <w:szCs w:val="20"/>
        </w:rPr>
        <w:t>,</w:t>
      </w:r>
      <w:r w:rsidR="004E36B9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6717CF">
        <w:rPr>
          <w:rFonts w:ascii="Arial" w:eastAsia="Calibri" w:hAnsi="Arial" w:cs="Arial"/>
          <w:color w:val="000000"/>
          <w:sz w:val="20"/>
          <w:szCs w:val="20"/>
        </w:rPr>
        <w:t>Airport, Hospital</w:t>
      </w:r>
      <w:r>
        <w:rPr>
          <w:rFonts w:ascii="Arial" w:eastAsia="Calibri" w:hAnsi="Arial" w:cs="Arial"/>
          <w:color w:val="000000"/>
          <w:sz w:val="20"/>
          <w:szCs w:val="20"/>
        </w:rPr>
        <w:t>, Water Treatment plants, Food processing</w:t>
      </w:r>
    </w:p>
    <w:p w:rsidR="0068483D" w:rsidRDefault="0033482A" w:rsidP="00423312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1E7340">
        <w:rPr>
          <w:rFonts w:ascii="Arial" w:hAnsi="Arial" w:cs="Arial"/>
          <w:b/>
          <w:bCs/>
          <w:color w:val="000080"/>
          <w:sz w:val="22"/>
          <w:szCs w:val="22"/>
        </w:rPr>
        <w:t xml:space="preserve">Customer </w:t>
      </w:r>
      <w:r w:rsidR="00A92195" w:rsidRPr="001E7340">
        <w:rPr>
          <w:rFonts w:ascii="Arial" w:hAnsi="Arial" w:cs="Arial"/>
          <w:b/>
          <w:bCs/>
          <w:color w:val="000080"/>
          <w:sz w:val="22"/>
          <w:szCs w:val="22"/>
        </w:rPr>
        <w:t>supported:</w:t>
      </w:r>
      <w:r w:rsidRPr="004D7C58">
        <w:rPr>
          <w:rFonts w:ascii="Arial" w:eastAsia="Calibri" w:hAnsi="Arial" w:cs="Arial"/>
          <w:color w:val="000000"/>
          <w:sz w:val="20"/>
          <w:szCs w:val="20"/>
        </w:rPr>
        <w:t xml:space="preserve"> Shell Technology Center, Boeing, Atlanta Airport, Caterpillar – </w:t>
      </w:r>
      <w:r w:rsidR="001E7340">
        <w:rPr>
          <w:rFonts w:ascii="Arial" w:eastAsia="Calibri" w:hAnsi="Arial" w:cs="Arial"/>
          <w:color w:val="000000"/>
          <w:sz w:val="20"/>
          <w:szCs w:val="20"/>
        </w:rPr>
        <w:t xml:space="preserve">   </w:t>
      </w:r>
      <w:r w:rsidR="007727C5" w:rsidRPr="001E7340">
        <w:rPr>
          <w:rFonts w:ascii="Arial" w:eastAsia="Calibri" w:hAnsi="Arial" w:cs="Arial"/>
          <w:color w:val="000000"/>
          <w:sz w:val="20"/>
          <w:szCs w:val="20"/>
        </w:rPr>
        <w:t>USA,</w:t>
      </w:r>
      <w:r w:rsidRPr="001E7340">
        <w:rPr>
          <w:rFonts w:ascii="Arial" w:eastAsia="Calibri" w:hAnsi="Arial" w:cs="Arial"/>
          <w:color w:val="000000"/>
          <w:sz w:val="20"/>
          <w:szCs w:val="20"/>
        </w:rPr>
        <w:t xml:space="preserve"> Royal </w:t>
      </w:r>
      <w:r w:rsidR="007E7D3F">
        <w:rPr>
          <w:rFonts w:ascii="Arial" w:eastAsia="Calibri" w:hAnsi="Arial" w:cs="Arial"/>
          <w:color w:val="000000"/>
          <w:sz w:val="20"/>
          <w:szCs w:val="20"/>
        </w:rPr>
        <w:t>Commiss</w:t>
      </w:r>
      <w:r w:rsidR="00C526FA" w:rsidRPr="001E7340">
        <w:rPr>
          <w:rFonts w:ascii="Arial" w:eastAsia="Calibri" w:hAnsi="Arial" w:cs="Arial"/>
          <w:color w:val="000000"/>
          <w:sz w:val="20"/>
          <w:szCs w:val="20"/>
        </w:rPr>
        <w:t>ion</w:t>
      </w:r>
      <w:r w:rsidR="006B1544" w:rsidRPr="001E7340">
        <w:rPr>
          <w:rFonts w:ascii="Arial" w:eastAsia="Calibri" w:hAnsi="Arial" w:cs="Arial"/>
          <w:color w:val="000000"/>
          <w:sz w:val="20"/>
          <w:szCs w:val="20"/>
        </w:rPr>
        <w:t>, Saudi</w:t>
      </w:r>
      <w:r w:rsidRPr="001E7340">
        <w:rPr>
          <w:rFonts w:ascii="Arial" w:eastAsia="Calibri" w:hAnsi="Arial" w:cs="Arial"/>
          <w:color w:val="000000"/>
          <w:sz w:val="20"/>
          <w:szCs w:val="20"/>
        </w:rPr>
        <w:t xml:space="preserve"> Arabia</w:t>
      </w:r>
    </w:p>
    <w:p w:rsidR="00B631FF" w:rsidRPr="00423312" w:rsidRDefault="00794893" w:rsidP="00423312">
      <w:pPr>
        <w:numPr>
          <w:ilvl w:val="0"/>
          <w:numId w:val="23"/>
        </w:numPr>
        <w:suppressAutoHyphens/>
        <w:spacing w:before="120" w:after="200" w:line="100" w:lineRule="atLeast"/>
        <w:jc w:val="both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Verdana" w:hAnsi="Verdana"/>
          <w:sz w:val="18"/>
        </w:rPr>
        <w:t xml:space="preserve">Experience involving projects for </w:t>
      </w:r>
      <w:r w:rsidR="00B631FF">
        <w:rPr>
          <w:rFonts w:ascii="Verdana" w:hAnsi="Verdana"/>
          <w:sz w:val="18"/>
        </w:rPr>
        <w:t>Fibre to Premises (FTTP) and Fibre to Cabinet (FTTC) Networking</w:t>
      </w:r>
      <w:r>
        <w:rPr>
          <w:rFonts w:ascii="Verdana" w:hAnsi="Verdana"/>
          <w:sz w:val="18"/>
        </w:rPr>
        <w:t>.</w:t>
      </w:r>
    </w:p>
    <w:p w:rsidR="00587EEC" w:rsidRDefault="00587EEC" w:rsidP="002033EC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0"/>
          <w:szCs w:val="20"/>
        </w:rPr>
      </w:pPr>
    </w:p>
    <w:p w:rsidR="002033EC" w:rsidRDefault="00B27883" w:rsidP="002033EC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Current </w:t>
      </w:r>
      <w:r w:rsidR="002033EC">
        <w:rPr>
          <w:rFonts w:ascii="Arial" w:hAnsi="Arial" w:cs="Arial"/>
          <w:b/>
          <w:bCs/>
          <w:color w:val="000080"/>
          <w:sz w:val="22"/>
          <w:szCs w:val="22"/>
        </w:rPr>
        <w:t>Assignment</w:t>
      </w:r>
    </w:p>
    <w:p w:rsidR="009466FE" w:rsidRDefault="009466FE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1980"/>
        <w:gridCol w:w="7488"/>
      </w:tblGrid>
      <w:tr w:rsidR="008258D1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8258D1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Project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Pr="00B526E3" w:rsidRDefault="00924686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526E3">
              <w:rPr>
                <w:rFonts w:ascii="Arial" w:eastAsia="Calibri" w:hAnsi="Arial" w:cs="Arial"/>
                <w:color w:val="000000"/>
                <w:sz w:val="20"/>
                <w:szCs w:val="20"/>
              </w:rPr>
              <w:t>British Telecom</w:t>
            </w:r>
          </w:p>
        </w:tc>
      </w:tr>
      <w:tr w:rsidR="008258D1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8258D1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Customer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924686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Open Reach, Aylesbury, United Kingdom</w:t>
            </w:r>
          </w:p>
        </w:tc>
      </w:tr>
      <w:tr w:rsidR="008258D1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8258D1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Role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924686" w:rsidP="008200B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Quality Analyst</w:t>
            </w:r>
          </w:p>
        </w:tc>
      </w:tr>
      <w:tr w:rsidR="008258D1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8258D1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28A0" w:rsidRPr="00475BAB" w:rsidRDefault="00475BAB" w:rsidP="00475B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Fibre to Premises (</w:t>
            </w:r>
            <w:r w:rsidR="007228A0">
              <w:rPr>
                <w:rFonts w:ascii="Verdana" w:hAnsi="Verdana"/>
                <w:sz w:val="18"/>
              </w:rPr>
              <w:t>FTTP</w:t>
            </w:r>
            <w:r>
              <w:rPr>
                <w:rFonts w:ascii="Verdana" w:hAnsi="Verdana"/>
                <w:sz w:val="18"/>
              </w:rPr>
              <w:t>)</w:t>
            </w:r>
            <w:r w:rsidR="007228A0">
              <w:rPr>
                <w:rFonts w:ascii="Verdana" w:hAnsi="Verdana"/>
                <w:sz w:val="18"/>
              </w:rPr>
              <w:t xml:space="preserve"> and F</w:t>
            </w:r>
            <w:r>
              <w:rPr>
                <w:rFonts w:ascii="Verdana" w:hAnsi="Verdana"/>
                <w:sz w:val="18"/>
              </w:rPr>
              <w:t>ibre to Cabinet (</w:t>
            </w:r>
            <w:r w:rsidR="00FF09C4">
              <w:rPr>
                <w:rFonts w:ascii="Verdana" w:hAnsi="Verdana"/>
                <w:sz w:val="18"/>
              </w:rPr>
              <w:t xml:space="preserve">FTTC) </w:t>
            </w:r>
            <w:r w:rsidR="00B642CC">
              <w:rPr>
                <w:rFonts w:ascii="Verdana" w:hAnsi="Verdana"/>
                <w:sz w:val="18"/>
              </w:rPr>
              <w:t>Networking involving</w:t>
            </w:r>
            <w:r w:rsidR="007228A0">
              <w:rPr>
                <w:rFonts w:ascii="Verdana" w:hAnsi="Verdana"/>
                <w:sz w:val="18"/>
              </w:rPr>
              <w:t xml:space="preserve"> Line card recording</w:t>
            </w:r>
            <w:r>
              <w:rPr>
                <w:rFonts w:ascii="Verdana" w:hAnsi="Verdana"/>
                <w:sz w:val="18"/>
              </w:rPr>
              <w:t xml:space="preserve"> a</w:t>
            </w:r>
            <w:r w:rsidR="007228A0" w:rsidRPr="00475BAB">
              <w:rPr>
                <w:rFonts w:ascii="Verdana" w:hAnsi="Verdana"/>
                <w:sz w:val="18"/>
              </w:rPr>
              <w:t>nd NI data projects</w:t>
            </w:r>
            <w:r w:rsidR="00C2676D">
              <w:rPr>
                <w:rFonts w:ascii="Verdana" w:hAnsi="Verdana"/>
                <w:sz w:val="18"/>
              </w:rPr>
              <w:t xml:space="preserve"> for internet provision to Residential and Commercial buildings.</w:t>
            </w:r>
          </w:p>
          <w:p w:rsidR="00CD05AC" w:rsidRPr="00AC71E8" w:rsidRDefault="00CD05AC" w:rsidP="00CD05AC">
            <w:pPr>
              <w:pStyle w:val="ListParagraph"/>
              <w:jc w:val="both"/>
              <w:rPr>
                <w:rFonts w:ascii="Verdana" w:hAnsi="Verdana"/>
                <w:sz w:val="18"/>
              </w:rPr>
            </w:pPr>
          </w:p>
          <w:p w:rsidR="00AC71E8" w:rsidRPr="00CD05AC" w:rsidRDefault="00475BAB" w:rsidP="00CD05A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Experience in EMBD and EMP projects for Ethernet and Service Planning.</w:t>
            </w:r>
          </w:p>
          <w:p w:rsidR="00CD05AC" w:rsidRDefault="00CD05AC" w:rsidP="00CD05AC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</w:rPr>
            </w:pPr>
          </w:p>
          <w:p w:rsidR="00CD05AC" w:rsidRPr="00475BAB" w:rsidRDefault="00475BAB" w:rsidP="00475BA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Involved in KSU2 projects for FTTP networking</w:t>
            </w:r>
            <w:r w:rsidR="000A3030"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  <w:p w:rsidR="008258D1" w:rsidRDefault="008258D1" w:rsidP="00CD05AC">
            <w:pPr>
              <w:pStyle w:val="ListParagraph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8258D1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8258D1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Tools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8D1" w:rsidRDefault="00181CF4" w:rsidP="00214B79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Piper, INS, BERT</w:t>
            </w:r>
          </w:p>
        </w:tc>
      </w:tr>
    </w:tbl>
    <w:p w:rsidR="008258D1" w:rsidRDefault="008258D1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9466FE" w:rsidRDefault="009466FE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2033EC" w:rsidRDefault="00B27883" w:rsidP="002033EC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Previous </w:t>
      </w:r>
      <w:r w:rsidR="00BE4137">
        <w:rPr>
          <w:rFonts w:ascii="Arial" w:hAnsi="Arial" w:cs="Arial"/>
          <w:b/>
          <w:bCs/>
          <w:color w:val="000080"/>
          <w:sz w:val="22"/>
          <w:szCs w:val="22"/>
        </w:rPr>
        <w:t>Assignment-</w:t>
      </w:r>
      <w:r>
        <w:rPr>
          <w:rFonts w:ascii="Arial" w:hAnsi="Arial" w:cs="Arial"/>
          <w:b/>
          <w:bCs/>
          <w:color w:val="000080"/>
          <w:sz w:val="22"/>
          <w:szCs w:val="22"/>
        </w:rPr>
        <w:t>1</w:t>
      </w:r>
    </w:p>
    <w:p w:rsidR="008258D1" w:rsidRDefault="008258D1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7278"/>
      </w:tblGrid>
      <w:tr w:rsidR="00AD022D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Default="00AD022D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Project 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Pr="00B526E3" w:rsidRDefault="00AC71E8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26E3">
              <w:rPr>
                <w:rFonts w:ascii="Arial" w:hAnsi="Arial" w:cs="Arial"/>
                <w:sz w:val="20"/>
                <w:szCs w:val="20"/>
              </w:rPr>
              <w:t>GE Water – Off shore</w:t>
            </w:r>
          </w:p>
        </w:tc>
      </w:tr>
      <w:tr w:rsidR="00AD022D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Default="00AD022D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Customer 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Default="000F69D6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GE –</w:t>
            </w:r>
            <w:r w:rsidR="00AC71E8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Power &amp; Water</w:t>
            </w:r>
          </w:p>
        </w:tc>
      </w:tr>
      <w:tr w:rsidR="00AD022D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22D" w:rsidRDefault="00AD022D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Role 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2D" w:rsidRDefault="00AC71E8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Team Lead – </w:t>
            </w:r>
            <w:r>
              <w:rPr>
                <w:rFonts w:ascii="Verdana" w:hAnsi="Verdana"/>
                <w:sz w:val="18"/>
              </w:rPr>
              <w:t>Power &amp; Control panels</w:t>
            </w:r>
          </w:p>
        </w:tc>
      </w:tr>
      <w:tr w:rsidR="00AC71E8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Responsibilities 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18"/>
              </w:rPr>
              <w:t>Design of Low voltage (480V) Power &amp; Contr</w:t>
            </w:r>
            <w:r w:rsidR="00074874">
              <w:rPr>
                <w:rFonts w:ascii="Verdana" w:hAnsi="Verdana"/>
                <w:sz w:val="18"/>
              </w:rPr>
              <w:t>ol panels for Water Treatment</w:t>
            </w:r>
            <w:r w:rsidR="009A2546">
              <w:rPr>
                <w:rFonts w:ascii="Verdana" w:hAnsi="Verdana"/>
                <w:sz w:val="18"/>
              </w:rPr>
              <w:t>s</w:t>
            </w:r>
            <w:r w:rsidR="00074874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types like </w:t>
            </w:r>
            <w:r w:rsidRPr="00C81CF8">
              <w:rPr>
                <w:rFonts w:ascii="Verdana" w:hAnsi="Verdana"/>
                <w:sz w:val="18"/>
              </w:rPr>
              <w:t xml:space="preserve">Reverse Osmosis, Electro </w:t>
            </w:r>
            <w:r>
              <w:rPr>
                <w:rFonts w:ascii="Verdana" w:hAnsi="Verdana"/>
                <w:sz w:val="18"/>
              </w:rPr>
              <w:t>deionization</w:t>
            </w:r>
          </w:p>
        </w:tc>
      </w:tr>
      <w:tr w:rsidR="00AC71E8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Interpretation of customer specification &amp; Interacting with customer for technical query. </w:t>
            </w:r>
          </w:p>
          <w:p w:rsidR="00CD05AC" w:rsidRDefault="00CD05AC" w:rsidP="00CD05AC">
            <w:pPr>
              <w:ind w:left="720"/>
              <w:jc w:val="both"/>
              <w:rPr>
                <w:rFonts w:ascii="Verdana" w:hAnsi="Verdana"/>
                <w:sz w:val="18"/>
              </w:rPr>
            </w:pPr>
          </w:p>
          <w:p w:rsidR="00AC71E8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Co-ordination with the appropriate vendor for new devices to be incorporated in </w:t>
            </w:r>
            <w:r w:rsidRPr="00AC71E8">
              <w:rPr>
                <w:rFonts w:ascii="Verdana" w:hAnsi="Verdana"/>
                <w:sz w:val="18"/>
              </w:rPr>
              <w:t>drawings.</w:t>
            </w:r>
          </w:p>
          <w:p w:rsidR="00CD05AC" w:rsidRPr="00AC71E8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AC71E8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 xml:space="preserve">Provide technical inputs </w:t>
            </w:r>
            <w:r w:rsidRPr="00C81CF8">
              <w:rPr>
                <w:rFonts w:ascii="Verdana" w:hAnsi="Verdana"/>
                <w:sz w:val="18"/>
              </w:rPr>
              <w:t xml:space="preserve">to team </w:t>
            </w:r>
            <w:r>
              <w:rPr>
                <w:rFonts w:ascii="Verdana" w:hAnsi="Verdana"/>
                <w:sz w:val="18"/>
              </w:rPr>
              <w:t xml:space="preserve">on selections of Variable frequency drives, Motor starters and </w:t>
            </w:r>
            <w:r w:rsidRPr="000A4B09">
              <w:rPr>
                <w:rFonts w:ascii="Verdana" w:hAnsi="Verdana"/>
                <w:b/>
                <w:sz w:val="18"/>
              </w:rPr>
              <w:t>PLC controllers</w:t>
            </w:r>
            <w:r>
              <w:rPr>
                <w:rFonts w:ascii="Verdana" w:hAnsi="Verdana"/>
                <w:sz w:val="18"/>
              </w:rPr>
              <w:t xml:space="preserve"> </w:t>
            </w:r>
            <w:r w:rsidRPr="00C81CF8">
              <w:rPr>
                <w:rFonts w:ascii="Verdana" w:hAnsi="Verdana"/>
                <w:sz w:val="18"/>
              </w:rPr>
              <w:t>for const</w:t>
            </w:r>
            <w:r>
              <w:rPr>
                <w:rFonts w:ascii="Verdana" w:hAnsi="Verdana"/>
                <w:sz w:val="18"/>
              </w:rPr>
              <w:t>ruction of single line</w:t>
            </w:r>
            <w:r w:rsidRPr="00C81CF8">
              <w:rPr>
                <w:rFonts w:ascii="Verdana" w:hAnsi="Verdana"/>
                <w:sz w:val="18"/>
              </w:rPr>
              <w:t>.</w:t>
            </w:r>
          </w:p>
          <w:p w:rsidR="00CD05AC" w:rsidRPr="00C81CF8" w:rsidRDefault="00CD05AC" w:rsidP="00CD05AC">
            <w:pPr>
              <w:ind w:left="720"/>
              <w:jc w:val="both"/>
              <w:rPr>
                <w:rFonts w:ascii="Verdana" w:hAnsi="Verdana"/>
                <w:sz w:val="18"/>
              </w:rPr>
            </w:pPr>
          </w:p>
          <w:p w:rsidR="00AC71E8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With reference to </w:t>
            </w:r>
            <w:r w:rsidRPr="00F73E5B">
              <w:rPr>
                <w:rFonts w:ascii="Verdana" w:hAnsi="Verdana"/>
                <w:b/>
                <w:sz w:val="18"/>
              </w:rPr>
              <w:t>Piping and Instrumentation drawing (P&amp;ID)</w:t>
            </w:r>
            <w:r>
              <w:rPr>
                <w:rFonts w:ascii="Verdana" w:hAnsi="Verdana"/>
                <w:sz w:val="18"/>
              </w:rPr>
              <w:t>, Digital &amp; analog Input &amp; output list generation.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AC71E8" w:rsidRPr="001564EE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Creation of Power panel, Control schemes &amp; Communication drawing </w:t>
            </w:r>
            <w:r w:rsidR="001564EE">
              <w:rPr>
                <w:rFonts w:ascii="Verdana" w:hAnsi="Verdana"/>
                <w:sz w:val="18"/>
              </w:rPr>
              <w:t xml:space="preserve">using </w:t>
            </w:r>
            <w:r w:rsidR="001564EE" w:rsidRPr="00471966">
              <w:rPr>
                <w:rFonts w:ascii="Verdana" w:hAnsi="Verdana"/>
                <w:b/>
                <w:sz w:val="18"/>
              </w:rPr>
              <w:t xml:space="preserve">Siemens </w:t>
            </w:r>
            <w:r w:rsidR="00471966" w:rsidRPr="00471966">
              <w:rPr>
                <w:rFonts w:ascii="Verdana" w:hAnsi="Verdana"/>
                <w:b/>
                <w:sz w:val="18"/>
              </w:rPr>
              <w:t>Simatic S7-</w:t>
            </w:r>
            <w:r w:rsidR="00BB6E2D" w:rsidRPr="00471966">
              <w:rPr>
                <w:rFonts w:ascii="Verdana" w:hAnsi="Verdana"/>
                <w:b/>
                <w:sz w:val="18"/>
              </w:rPr>
              <w:t>300, AI</w:t>
            </w:r>
            <w:r w:rsidR="00471966" w:rsidRPr="00471966">
              <w:rPr>
                <w:rFonts w:ascii="Verdana" w:hAnsi="Verdana"/>
                <w:b/>
                <w:sz w:val="18"/>
              </w:rPr>
              <w:t>/DO Expansion module and</w:t>
            </w:r>
            <w:r w:rsidR="00471966">
              <w:rPr>
                <w:rFonts w:ascii="Verdana" w:hAnsi="Verdana"/>
                <w:sz w:val="18"/>
              </w:rPr>
              <w:t xml:space="preserve"> </w:t>
            </w:r>
            <w:r w:rsidRPr="007863D9">
              <w:rPr>
                <w:rFonts w:ascii="Verdana" w:hAnsi="Verdana"/>
                <w:b/>
                <w:sz w:val="18"/>
              </w:rPr>
              <w:t>Allen Bradley</w:t>
            </w:r>
            <w:r>
              <w:rPr>
                <w:rFonts w:ascii="Verdana" w:hAnsi="Verdana"/>
                <w:sz w:val="18"/>
              </w:rPr>
              <w:t xml:space="preserve"> </w:t>
            </w:r>
            <w:r w:rsidR="001564EE" w:rsidRPr="001564EE">
              <w:rPr>
                <w:rFonts w:ascii="Verdana" w:hAnsi="Verdana"/>
                <w:b/>
                <w:sz w:val="18"/>
              </w:rPr>
              <w:t>CompactLogix input and output module</w:t>
            </w:r>
            <w:r w:rsidR="008342E2">
              <w:rPr>
                <w:rFonts w:ascii="Verdana" w:hAnsi="Verdana"/>
                <w:b/>
                <w:sz w:val="18"/>
              </w:rPr>
              <w:t>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AC71E8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Creation of Enclosure and Back panel drawings and prepare Bill of materials in SAP.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AC71E8" w:rsidRPr="00240A92" w:rsidRDefault="00AC71E8" w:rsidP="00AC71E8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Release Final drawings for manufacturing.</w:t>
            </w:r>
          </w:p>
          <w:p w:rsidR="00AC71E8" w:rsidRDefault="00AC71E8" w:rsidP="00AC71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1E8" w:rsidTr="00AC71E8">
        <w:trPr>
          <w:trHeight w:val="28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lastRenderedPageBreak/>
              <w:t>Tools</w:t>
            </w:r>
          </w:p>
        </w:tc>
        <w:tc>
          <w:tcPr>
            <w:tcW w:w="7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1E8" w:rsidRDefault="00AC71E8" w:rsidP="00AC71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Autocad</w:t>
            </w:r>
            <w:r w:rsidR="007F304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F010B7">
              <w:rPr>
                <w:rFonts w:ascii="Arial" w:hAnsi="Arial" w:cs="Arial"/>
                <w:color w:val="000000"/>
                <w:sz w:val="20"/>
                <w:szCs w:val="20"/>
              </w:rPr>
              <w:t>Promise, SAP</w:t>
            </w:r>
          </w:p>
        </w:tc>
      </w:tr>
    </w:tbl>
    <w:p w:rsidR="00D7148F" w:rsidRDefault="00D7148F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AC71E8" w:rsidRDefault="00B27883" w:rsidP="00AC71E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Previous </w:t>
      </w:r>
      <w:r w:rsidR="00AC71E8">
        <w:rPr>
          <w:rFonts w:ascii="Arial" w:hAnsi="Arial" w:cs="Arial"/>
          <w:b/>
          <w:bCs/>
          <w:color w:val="000080"/>
          <w:sz w:val="22"/>
          <w:szCs w:val="22"/>
        </w:rPr>
        <w:t>Assignment-</w:t>
      </w:r>
      <w:r>
        <w:rPr>
          <w:rFonts w:ascii="Arial" w:hAnsi="Arial" w:cs="Arial"/>
          <w:b/>
          <w:bCs/>
          <w:color w:val="000080"/>
          <w:sz w:val="22"/>
          <w:szCs w:val="22"/>
        </w:rPr>
        <w:t>2</w:t>
      </w:r>
    </w:p>
    <w:p w:rsidR="00AC71E8" w:rsidRDefault="00AC71E8" w:rsidP="00AC71E8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1980"/>
        <w:gridCol w:w="7488"/>
      </w:tblGrid>
      <w:tr w:rsidR="00AC71E8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Project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EF7BDF" w:rsidP="00EF7BD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Design of Low Voltage Switchgear</w:t>
            </w:r>
            <w:r w:rsidR="00B64385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="00B526E3">
              <w:rPr>
                <w:rFonts w:ascii="Arial" w:eastAsia="Calibri" w:hAnsi="Arial" w:cs="Arial"/>
                <w:color w:val="000000"/>
                <w:sz w:val="20"/>
                <w:szCs w:val="20"/>
              </w:rPr>
              <w:t>–</w:t>
            </w:r>
            <w:r w:rsidR="00B64385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Offshore</w:t>
            </w:r>
          </w:p>
        </w:tc>
      </w:tr>
      <w:tr w:rsidR="00AC71E8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Customer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EF7BDF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EF7BDF">
              <w:rPr>
                <w:rFonts w:ascii="Arial" w:eastAsia="Calibri" w:hAnsi="Arial" w:cs="Arial"/>
                <w:color w:val="000000"/>
                <w:sz w:val="20"/>
                <w:szCs w:val="20"/>
              </w:rPr>
              <w:t>Siemens Energy &amp; Automation</w:t>
            </w:r>
          </w:p>
        </w:tc>
      </w:tr>
      <w:tr w:rsidR="00AC71E8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Role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EF7BD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Team Lead –</w:t>
            </w:r>
            <w:r w:rsidR="00EF7BDF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Design of </w:t>
            </w:r>
            <w:r w:rsidR="00EF7BDF">
              <w:rPr>
                <w:rFonts w:ascii="Verdana" w:hAnsi="Verdana"/>
                <w:sz w:val="18"/>
              </w:rPr>
              <w:t xml:space="preserve">Low Voltage </w:t>
            </w:r>
            <w:r w:rsidR="00EF7BDF" w:rsidRPr="00A95FEB">
              <w:rPr>
                <w:rFonts w:ascii="Verdana" w:hAnsi="Verdana"/>
                <w:sz w:val="18"/>
              </w:rPr>
              <w:t>(480/600V)</w:t>
            </w:r>
            <w:r w:rsidR="00EF7BDF">
              <w:rPr>
                <w:rFonts w:ascii="Verdana" w:hAnsi="Verdana"/>
                <w:sz w:val="18"/>
              </w:rPr>
              <w:t xml:space="preserve"> Switchgears</w:t>
            </w:r>
          </w:p>
        </w:tc>
      </w:tr>
      <w:tr w:rsidR="00AC71E8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 w:rsidRPr="00DC0A9C">
              <w:rPr>
                <w:rFonts w:ascii="Verdana" w:hAnsi="Verdana"/>
                <w:sz w:val="18"/>
              </w:rPr>
              <w:t>Detailed Engineering of L</w:t>
            </w:r>
            <w:r>
              <w:rPr>
                <w:rFonts w:ascii="Verdana" w:hAnsi="Verdana"/>
                <w:sz w:val="18"/>
              </w:rPr>
              <w:t>ow voltage WL Switchgear and Arc-resistant Switchgear.</w:t>
            </w:r>
          </w:p>
          <w:p w:rsidR="00CD05AC" w:rsidRPr="00022B4C" w:rsidRDefault="00CD05AC" w:rsidP="00CD05AC">
            <w:pPr>
              <w:ind w:left="720"/>
              <w:jc w:val="both"/>
              <w:rPr>
                <w:rFonts w:ascii="Verdana" w:hAnsi="Verdana"/>
                <w:sz w:val="18"/>
              </w:rPr>
            </w:pPr>
          </w:p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Interacting with customer for technical query &amp; initiating the process of approval from customer for manufacturing of panels.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 w:rsidRPr="000B6A33">
              <w:rPr>
                <w:rFonts w:ascii="Verdana" w:hAnsi="Verdana"/>
                <w:sz w:val="18"/>
              </w:rPr>
              <w:t>Generate Purchase Material in S</w:t>
            </w:r>
            <w:r>
              <w:rPr>
                <w:rFonts w:ascii="Verdana" w:hAnsi="Verdana"/>
                <w:sz w:val="18"/>
              </w:rPr>
              <w:t>AP through Ebase and update SAP during Approval &amp; release process.</w:t>
            </w:r>
            <w:r w:rsidR="0033482A">
              <w:rPr>
                <w:rFonts w:ascii="Verdana" w:hAnsi="Verdana"/>
                <w:sz w:val="18"/>
              </w:rPr>
              <w:t xml:space="preserve"> Release Spare parts &amp; Manual line item in SAP.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</w:t>
            </w:r>
            <w:r w:rsidRPr="00DC0A9C">
              <w:rPr>
                <w:rFonts w:ascii="Verdana" w:hAnsi="Verdana"/>
                <w:sz w:val="18"/>
              </w:rPr>
              <w:t>reparedrawings and bill of material packag</w:t>
            </w:r>
            <w:r>
              <w:rPr>
                <w:rFonts w:ascii="Verdana" w:hAnsi="Verdana"/>
                <w:sz w:val="18"/>
              </w:rPr>
              <w:t>e for manufacturing that</w:t>
            </w:r>
            <w:r w:rsidRPr="00DC0A9C">
              <w:rPr>
                <w:rFonts w:ascii="Verdana" w:hAnsi="Verdana"/>
                <w:sz w:val="18"/>
              </w:rPr>
              <w:t xml:space="preserve"> include</w:t>
            </w:r>
            <w:r>
              <w:rPr>
                <w:rFonts w:ascii="Verdana" w:hAnsi="Verdana"/>
                <w:sz w:val="18"/>
              </w:rPr>
              <w:t>s device BOM, Elevation</w:t>
            </w:r>
            <w:r w:rsidRPr="00DC0A9C">
              <w:rPr>
                <w:rFonts w:ascii="Verdana" w:hAnsi="Verdana"/>
                <w:sz w:val="18"/>
              </w:rPr>
              <w:t xml:space="preserve"> drawings, </w:t>
            </w:r>
            <w:r>
              <w:rPr>
                <w:rFonts w:ascii="Verdana" w:hAnsi="Verdana"/>
                <w:sz w:val="18"/>
              </w:rPr>
              <w:t>and panel layout drawings.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9E3742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 w:rsidRPr="009E3742">
              <w:rPr>
                <w:rFonts w:ascii="Verdana" w:hAnsi="Verdana"/>
                <w:sz w:val="18"/>
              </w:rPr>
              <w:t>Prepare Power s</w:t>
            </w:r>
            <w:r w:rsidR="00484C46" w:rsidRPr="009E3742">
              <w:rPr>
                <w:rFonts w:ascii="Verdana" w:hAnsi="Verdana"/>
                <w:sz w:val="18"/>
              </w:rPr>
              <w:t xml:space="preserve">chemes and Control schemes </w:t>
            </w:r>
            <w:r w:rsidR="009E3742">
              <w:rPr>
                <w:rFonts w:ascii="Verdana" w:hAnsi="Verdana"/>
                <w:sz w:val="18"/>
              </w:rPr>
              <w:t>for various Protection features.</w:t>
            </w:r>
          </w:p>
          <w:p w:rsidR="009E3742" w:rsidRDefault="009E3742" w:rsidP="009E3742">
            <w:pPr>
              <w:pStyle w:val="ListParagraph"/>
              <w:rPr>
                <w:rFonts w:ascii="Verdana" w:hAnsi="Verdana"/>
                <w:sz w:val="18"/>
              </w:rPr>
            </w:pPr>
          </w:p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>Pr</w:t>
            </w:r>
            <w:r w:rsidR="008B2867">
              <w:rPr>
                <w:rFonts w:ascii="Verdana" w:hAnsi="Verdana"/>
                <w:sz w:val="18"/>
              </w:rPr>
              <w:t xml:space="preserve">epare breaker </w:t>
            </w:r>
            <w:r w:rsidR="00EA67A0">
              <w:rPr>
                <w:rFonts w:ascii="Verdana" w:hAnsi="Verdana"/>
                <w:sz w:val="18"/>
              </w:rPr>
              <w:t>control</w:t>
            </w:r>
            <w:r w:rsidR="008B2867">
              <w:rPr>
                <w:rFonts w:ascii="Verdana" w:hAnsi="Verdana"/>
                <w:sz w:val="18"/>
              </w:rPr>
              <w:t xml:space="preserve"> interlock logic schemes</w:t>
            </w:r>
            <w:r>
              <w:rPr>
                <w:rFonts w:ascii="Verdana" w:hAnsi="Verdana"/>
                <w:sz w:val="18"/>
              </w:rPr>
              <w:t xml:space="preserve"> such as Auto transfer schemes including Open transition and Closed transition</w:t>
            </w:r>
            <w:r w:rsidR="000614BA">
              <w:rPr>
                <w:rFonts w:ascii="Verdana" w:hAnsi="Verdana"/>
                <w:sz w:val="18"/>
              </w:rPr>
              <w:t xml:space="preserve"> </w:t>
            </w:r>
            <w:r w:rsidR="00E561EA">
              <w:rPr>
                <w:rFonts w:ascii="Verdana" w:hAnsi="Verdana"/>
                <w:sz w:val="18"/>
              </w:rPr>
              <w:t xml:space="preserve">using </w:t>
            </w:r>
            <w:r w:rsidR="00E561EA" w:rsidRPr="00471966">
              <w:rPr>
                <w:rFonts w:ascii="Verdana" w:hAnsi="Verdana"/>
                <w:b/>
                <w:sz w:val="18"/>
              </w:rPr>
              <w:t xml:space="preserve">Siemens </w:t>
            </w:r>
            <w:r w:rsidR="00471966" w:rsidRPr="00471966">
              <w:rPr>
                <w:rFonts w:ascii="Verdana" w:hAnsi="Verdana"/>
                <w:b/>
                <w:sz w:val="18"/>
              </w:rPr>
              <w:t xml:space="preserve">Simatic </w:t>
            </w:r>
            <w:r w:rsidR="00E561EA" w:rsidRPr="00471966">
              <w:rPr>
                <w:rFonts w:ascii="Verdana" w:hAnsi="Verdana"/>
                <w:b/>
                <w:sz w:val="18"/>
              </w:rPr>
              <w:t>S7-200 and S7-1200 PLC Controllers.</w:t>
            </w:r>
          </w:p>
          <w:p w:rsidR="004B4348" w:rsidRDefault="004B4348" w:rsidP="004B4348">
            <w:pPr>
              <w:pStyle w:val="ListParagraph"/>
              <w:rPr>
                <w:rFonts w:ascii="Verdana" w:hAnsi="Verdana"/>
                <w:b/>
                <w:sz w:val="18"/>
              </w:rPr>
            </w:pPr>
          </w:p>
          <w:p w:rsidR="004B4348" w:rsidRPr="00471966" w:rsidRDefault="004B4348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b/>
                <w:sz w:val="18"/>
              </w:rPr>
            </w:pPr>
            <w:r w:rsidRPr="00254802">
              <w:rPr>
                <w:rFonts w:ascii="Verdana" w:hAnsi="Verdana"/>
                <w:sz w:val="18"/>
              </w:rPr>
              <w:t>Hands on experience with</w:t>
            </w:r>
            <w:r>
              <w:rPr>
                <w:rFonts w:ascii="Verdana" w:hAnsi="Verdana"/>
                <w:b/>
                <w:sz w:val="18"/>
              </w:rPr>
              <w:t xml:space="preserve"> Modbus, Profibus and Ethernet communications. </w:t>
            </w:r>
          </w:p>
          <w:p w:rsidR="007C69D5" w:rsidRDefault="007C69D5" w:rsidP="007C69D5">
            <w:pPr>
              <w:pStyle w:val="ListParagraph"/>
              <w:rPr>
                <w:rFonts w:ascii="Verdana" w:hAnsi="Verdana"/>
                <w:sz w:val="18"/>
              </w:rPr>
            </w:pPr>
          </w:p>
          <w:p w:rsidR="007C69D5" w:rsidRPr="007C69D5" w:rsidRDefault="007C69D5" w:rsidP="00C4764F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 w:rsidRPr="007C69D5">
              <w:rPr>
                <w:rFonts w:ascii="Verdana" w:hAnsi="Verdana"/>
                <w:sz w:val="18"/>
              </w:rPr>
              <w:t xml:space="preserve">Hands on experience </w:t>
            </w:r>
            <w:r>
              <w:rPr>
                <w:rFonts w:ascii="Verdana" w:hAnsi="Verdana"/>
                <w:sz w:val="18"/>
              </w:rPr>
              <w:t xml:space="preserve">working with </w:t>
            </w:r>
            <w:r w:rsidRPr="007863D9">
              <w:rPr>
                <w:rFonts w:ascii="Verdana" w:hAnsi="Verdana"/>
                <w:b/>
                <w:sz w:val="18"/>
              </w:rPr>
              <w:t>SEL, SIEMENS, ABB, SCHNEIDER, GE, BECKWITH, WOODWARD</w:t>
            </w:r>
            <w:r w:rsidR="004D2C4C" w:rsidRPr="007863D9">
              <w:rPr>
                <w:rFonts w:ascii="Verdana" w:hAnsi="Verdana"/>
                <w:b/>
                <w:sz w:val="18"/>
              </w:rPr>
              <w:t>, BASLER</w:t>
            </w:r>
            <w:r w:rsidRPr="007863D9">
              <w:rPr>
                <w:rFonts w:ascii="Verdana" w:hAnsi="Verdana"/>
                <w:b/>
                <w:sz w:val="18"/>
              </w:rPr>
              <w:t xml:space="preserve"> </w:t>
            </w:r>
            <w:r w:rsidRPr="007C69D5">
              <w:rPr>
                <w:rFonts w:ascii="Verdana" w:hAnsi="Verdana"/>
                <w:sz w:val="18"/>
              </w:rPr>
              <w:t>protection relays</w:t>
            </w:r>
            <w:r>
              <w:rPr>
                <w:rFonts w:ascii="Verdana" w:hAnsi="Verdana"/>
                <w:sz w:val="18"/>
              </w:rPr>
              <w:t>.</w:t>
            </w:r>
          </w:p>
          <w:p w:rsidR="00CD05AC" w:rsidRDefault="00CD05AC" w:rsidP="00CD05AC">
            <w:pPr>
              <w:jc w:val="both"/>
              <w:rPr>
                <w:rFonts w:ascii="Verdana" w:hAnsi="Verdana"/>
                <w:sz w:val="18"/>
              </w:rPr>
            </w:pPr>
          </w:p>
          <w:p w:rsidR="00EF7BDF" w:rsidRDefault="00EF7BDF" w:rsidP="007C69D5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Release the Switchgear for manufacturing and produce As-Built drawing to customer.</w:t>
            </w:r>
          </w:p>
          <w:p w:rsidR="00AC71E8" w:rsidRDefault="00AC71E8" w:rsidP="00EF7BDF">
            <w:pPr>
              <w:ind w:left="72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AC71E8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AC71E8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Tools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1E8" w:rsidRDefault="00EF7BDF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E-Base, </w:t>
            </w:r>
            <w:r w:rsidR="008342E2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SAP, </w:t>
            </w:r>
            <w:r w:rsidR="00E47ABD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Team Centre, </w:t>
            </w:r>
            <w:r w:rsidR="004828FF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Smart system, </w:t>
            </w:r>
            <w:r w:rsidR="00B64385">
              <w:rPr>
                <w:rFonts w:ascii="Arial" w:eastAsia="Calibri" w:hAnsi="Arial" w:cs="Arial"/>
                <w:color w:val="000000"/>
                <w:sz w:val="20"/>
                <w:szCs w:val="20"/>
              </w:rPr>
              <w:t>Compass</w:t>
            </w:r>
          </w:p>
        </w:tc>
      </w:tr>
    </w:tbl>
    <w:p w:rsidR="002852C4" w:rsidRDefault="002852C4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902499" w:rsidRDefault="00902499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C142C6" w:rsidRDefault="00C142C6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902499" w:rsidRDefault="00902499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484C46" w:rsidRDefault="00484C46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E2539A" w:rsidRDefault="00E2539A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E2539A" w:rsidRDefault="00E2539A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E2539A" w:rsidRDefault="00E2539A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2852C4" w:rsidRDefault="00B27883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Previous </w:t>
      </w:r>
      <w:r w:rsidR="002852C4">
        <w:rPr>
          <w:rFonts w:ascii="Arial" w:hAnsi="Arial" w:cs="Arial"/>
          <w:b/>
          <w:bCs/>
          <w:color w:val="000080"/>
          <w:sz w:val="22"/>
          <w:szCs w:val="22"/>
        </w:rPr>
        <w:t>Assignment-</w:t>
      </w:r>
      <w:r w:rsidR="00484C46">
        <w:rPr>
          <w:rFonts w:ascii="Arial" w:hAnsi="Arial" w:cs="Arial"/>
          <w:b/>
          <w:bCs/>
          <w:color w:val="00008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80"/>
          <w:sz w:val="22"/>
          <w:szCs w:val="22"/>
        </w:rPr>
        <w:t>3</w:t>
      </w:r>
    </w:p>
    <w:p w:rsidR="002852C4" w:rsidRDefault="002852C4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1980"/>
        <w:gridCol w:w="7488"/>
      </w:tblGrid>
      <w:tr w:rsidR="002852C4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Project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Design of Medium </w:t>
            </w:r>
            <w:r w:rsidR="00D72333">
              <w:rPr>
                <w:rFonts w:ascii="Arial" w:eastAsia="Calibri" w:hAnsi="Arial" w:cs="Arial"/>
                <w:color w:val="000000"/>
                <w:sz w:val="20"/>
                <w:szCs w:val="20"/>
              </w:rPr>
              <w:t>Voltage Switchgear</w:t>
            </w:r>
          </w:p>
        </w:tc>
      </w:tr>
      <w:tr w:rsidR="002852C4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Customer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484C46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Megawin</w:t>
            </w:r>
            <w:r w:rsidR="00B64385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Switchgears</w:t>
            </w:r>
          </w:p>
        </w:tc>
      </w:tr>
      <w:tr w:rsidR="002852C4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 xml:space="preserve">Role 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401AA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Design Engineer</w:t>
            </w:r>
            <w:r w:rsidR="002852C4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– Design of </w:t>
            </w:r>
            <w:r w:rsidR="00B64385">
              <w:rPr>
                <w:rFonts w:ascii="Verdana" w:hAnsi="Verdana"/>
                <w:sz w:val="18"/>
              </w:rPr>
              <w:t xml:space="preserve">Medium </w:t>
            </w:r>
            <w:r w:rsidR="002852C4">
              <w:rPr>
                <w:rFonts w:ascii="Verdana" w:hAnsi="Verdana"/>
                <w:sz w:val="18"/>
              </w:rPr>
              <w:t xml:space="preserve">Voltage </w:t>
            </w:r>
            <w:r w:rsidR="00484C46">
              <w:rPr>
                <w:rFonts w:ascii="Verdana" w:hAnsi="Verdana"/>
                <w:sz w:val="18"/>
              </w:rPr>
              <w:t xml:space="preserve">(11/22/33 </w:t>
            </w:r>
            <w:r w:rsidR="00B64385">
              <w:rPr>
                <w:rFonts w:ascii="Verdana" w:hAnsi="Verdana"/>
                <w:sz w:val="18"/>
              </w:rPr>
              <w:t>kV</w:t>
            </w:r>
            <w:r w:rsidR="002852C4" w:rsidRPr="00A95FEB">
              <w:rPr>
                <w:rFonts w:ascii="Verdana" w:hAnsi="Verdana"/>
                <w:sz w:val="18"/>
              </w:rPr>
              <w:t>)</w:t>
            </w:r>
            <w:r w:rsidR="002852C4">
              <w:rPr>
                <w:rFonts w:ascii="Verdana" w:hAnsi="Verdana"/>
                <w:sz w:val="18"/>
              </w:rPr>
              <w:t xml:space="preserve"> Switchgears</w:t>
            </w:r>
          </w:p>
        </w:tc>
      </w:tr>
      <w:tr w:rsidR="002852C4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Preparing tentative General Arrangement drawing as per customer enquiry.</w:t>
            </w:r>
          </w:p>
          <w:p w:rsidR="00484C46" w:rsidRDefault="00484C46" w:rsidP="00484C46">
            <w:pPr>
              <w:ind w:left="720"/>
              <w:jc w:val="both"/>
              <w:rPr>
                <w:rFonts w:ascii="Verdana" w:hAnsi="Verdana"/>
                <w:sz w:val="18"/>
              </w:rPr>
            </w:pPr>
          </w:p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Development of drawing such as GA, SLD, BOM, Power and Control circuits diagram for the entire panels.</w:t>
            </w:r>
          </w:p>
          <w:p w:rsidR="00484C46" w:rsidRDefault="00484C46" w:rsidP="00484C46">
            <w:pPr>
              <w:jc w:val="both"/>
              <w:rPr>
                <w:rFonts w:ascii="Verdana" w:hAnsi="Verdana"/>
                <w:sz w:val="18"/>
              </w:rPr>
            </w:pPr>
          </w:p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Coordination with manufacturing team to get the job done within agreed time.</w:t>
            </w:r>
          </w:p>
          <w:p w:rsidR="00484C46" w:rsidRDefault="00484C46" w:rsidP="00484C46">
            <w:pPr>
              <w:jc w:val="both"/>
              <w:rPr>
                <w:rFonts w:ascii="Verdana" w:hAnsi="Verdana"/>
                <w:sz w:val="18"/>
              </w:rPr>
            </w:pPr>
          </w:p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Getting the approval from the customer for manufacturing of the panel and send the final approved drawing to customer along with panels.</w:t>
            </w:r>
          </w:p>
          <w:p w:rsidR="00484C46" w:rsidRDefault="00484C46" w:rsidP="00484C46">
            <w:pPr>
              <w:jc w:val="both"/>
              <w:rPr>
                <w:rFonts w:ascii="Verdana" w:hAnsi="Verdana"/>
                <w:sz w:val="18"/>
              </w:rPr>
            </w:pPr>
          </w:p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Getting the customer enquiry and estimate the panel as per customer requirement.</w:t>
            </w:r>
          </w:p>
          <w:p w:rsidR="00484C46" w:rsidRDefault="00484C46" w:rsidP="00484C46">
            <w:pPr>
              <w:jc w:val="both"/>
              <w:rPr>
                <w:rFonts w:ascii="Verdana" w:hAnsi="Verdana"/>
                <w:sz w:val="18"/>
              </w:rPr>
            </w:pPr>
          </w:p>
          <w:p w:rsidR="00484C46" w:rsidRDefault="00484C46" w:rsidP="00484C46">
            <w:pPr>
              <w:numPr>
                <w:ilvl w:val="0"/>
                <w:numId w:val="22"/>
              </w:num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Visiting to various customer sites for discussing the preliminary site conditions.</w:t>
            </w:r>
          </w:p>
          <w:p w:rsidR="002852C4" w:rsidRDefault="002852C4" w:rsidP="00E80773">
            <w:pPr>
              <w:ind w:left="720"/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2852C4" w:rsidTr="00C4764F">
        <w:trPr>
          <w:trHeight w:val="288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2852C4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8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  <w:szCs w:val="20"/>
              </w:rPr>
              <w:t>Tools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52C4" w:rsidRDefault="00484C46" w:rsidP="00C4764F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Autocad</w:t>
            </w:r>
            <w:r w:rsidR="00183AD2">
              <w:rPr>
                <w:rFonts w:ascii="Arial" w:eastAsia="Calibri" w:hAnsi="Arial" w:cs="Arial"/>
                <w:color w:val="000000"/>
                <w:sz w:val="20"/>
                <w:szCs w:val="20"/>
              </w:rPr>
              <w:t>, MS Office</w:t>
            </w:r>
          </w:p>
        </w:tc>
      </w:tr>
    </w:tbl>
    <w:p w:rsidR="002852C4" w:rsidRDefault="002852C4" w:rsidP="002852C4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AC71E8" w:rsidRDefault="00AC71E8" w:rsidP="00F4688F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9466FE" w:rsidRPr="00E97DA1" w:rsidRDefault="009466FE" w:rsidP="009466FE">
      <w:pPr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2"/>
          <w:szCs w:val="22"/>
        </w:rPr>
      </w:pPr>
      <w:r w:rsidRPr="00E97DA1">
        <w:rPr>
          <w:rFonts w:ascii="Arial" w:hAnsi="Arial" w:cs="Arial"/>
          <w:b/>
          <w:bCs/>
          <w:color w:val="000080"/>
          <w:sz w:val="22"/>
          <w:szCs w:val="22"/>
        </w:rPr>
        <w:t>Qualifications</w:t>
      </w:r>
    </w:p>
    <w:p w:rsidR="009466FE" w:rsidRPr="00E97DA1" w:rsidRDefault="009466FE" w:rsidP="009466F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W w:w="98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61"/>
        <w:gridCol w:w="2618"/>
      </w:tblGrid>
      <w:tr w:rsidR="009466FE" w:rsidRPr="00E97DA1" w:rsidTr="00C4764F">
        <w:trPr>
          <w:trHeight w:val="113"/>
        </w:trPr>
        <w:tc>
          <w:tcPr>
            <w:tcW w:w="3330" w:type="dxa"/>
            <w:shd w:val="clear" w:color="auto" w:fill="BFBFBF"/>
          </w:tcPr>
          <w:p w:rsidR="009466FE" w:rsidRPr="008258D1" w:rsidRDefault="009466FE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8258D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Course</w:t>
            </w:r>
          </w:p>
        </w:tc>
        <w:tc>
          <w:tcPr>
            <w:tcW w:w="3861" w:type="dxa"/>
            <w:shd w:val="clear" w:color="auto" w:fill="BFBFBF"/>
          </w:tcPr>
          <w:p w:rsidR="009466FE" w:rsidRPr="008258D1" w:rsidRDefault="009466FE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8258D1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University</w:t>
            </w:r>
          </w:p>
        </w:tc>
        <w:tc>
          <w:tcPr>
            <w:tcW w:w="2618" w:type="dxa"/>
            <w:shd w:val="clear" w:color="auto" w:fill="BFBFBF"/>
          </w:tcPr>
          <w:p w:rsidR="009466FE" w:rsidRPr="00E97DA1" w:rsidRDefault="009466FE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1691B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Major and Specialization</w:t>
            </w:r>
          </w:p>
        </w:tc>
      </w:tr>
      <w:tr w:rsidR="009466FE" w:rsidRPr="00E97DA1" w:rsidTr="00C4764F">
        <w:trPr>
          <w:trHeight w:val="314"/>
        </w:trPr>
        <w:tc>
          <w:tcPr>
            <w:tcW w:w="3330" w:type="dxa"/>
            <w:shd w:val="clear" w:color="auto" w:fill="auto"/>
          </w:tcPr>
          <w:p w:rsidR="009466FE" w:rsidRPr="00E97DA1" w:rsidRDefault="006E28D0" w:rsidP="006E28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="002401AA">
              <w:rPr>
                <w:rFonts w:ascii="Arial" w:hAnsi="Arial" w:cs="Arial"/>
                <w:sz w:val="20"/>
                <w:szCs w:val="20"/>
              </w:rPr>
              <w:t>E</w:t>
            </w:r>
            <w:r w:rsidR="009466FE">
              <w:rPr>
                <w:rFonts w:ascii="Arial" w:hAnsi="Arial" w:cs="Arial"/>
                <w:sz w:val="20"/>
                <w:szCs w:val="20"/>
              </w:rPr>
              <w:t xml:space="preserve">(Bachelor of </w:t>
            </w:r>
            <w:r w:rsidR="002401AA">
              <w:rPr>
                <w:rFonts w:ascii="Arial" w:hAnsi="Arial" w:cs="Arial"/>
                <w:sz w:val="20"/>
                <w:szCs w:val="20"/>
              </w:rPr>
              <w:t>Engineering</w:t>
            </w:r>
            <w:r w:rsidR="009466F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61" w:type="dxa"/>
            <w:shd w:val="clear" w:color="auto" w:fill="auto"/>
          </w:tcPr>
          <w:p w:rsidR="002401AA" w:rsidRDefault="00753F0E" w:rsidP="002401AA">
            <w:pPr>
              <w:rPr>
                <w:rFonts w:ascii="Verdana" w:hAnsi="Verdana"/>
                <w:sz w:val="18"/>
                <w:szCs w:val="23"/>
              </w:rPr>
            </w:pPr>
            <w:r>
              <w:rPr>
                <w:rFonts w:ascii="Verdana" w:hAnsi="Verdana"/>
                <w:sz w:val="18"/>
                <w:szCs w:val="23"/>
              </w:rPr>
              <w:t>St. Peters</w:t>
            </w:r>
            <w:r w:rsidR="002401AA">
              <w:rPr>
                <w:rFonts w:ascii="Verdana" w:hAnsi="Verdana"/>
                <w:sz w:val="18"/>
                <w:szCs w:val="23"/>
              </w:rPr>
              <w:t xml:space="preserve"> Engineering</w:t>
            </w:r>
            <w:r>
              <w:rPr>
                <w:rFonts w:ascii="Verdana" w:hAnsi="Verdana"/>
                <w:sz w:val="18"/>
                <w:szCs w:val="23"/>
              </w:rPr>
              <w:t xml:space="preserve"> </w:t>
            </w:r>
            <w:r w:rsidR="002401AA">
              <w:rPr>
                <w:rFonts w:ascii="Verdana" w:hAnsi="Verdana"/>
                <w:sz w:val="18"/>
                <w:szCs w:val="23"/>
              </w:rPr>
              <w:t>College,</w:t>
            </w:r>
          </w:p>
          <w:p w:rsidR="009466FE" w:rsidRPr="00E97DA1" w:rsidRDefault="002401AA" w:rsidP="002401A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sz w:val="18"/>
                <w:szCs w:val="23"/>
              </w:rPr>
              <w:t>Anna University, India</w:t>
            </w:r>
          </w:p>
        </w:tc>
        <w:tc>
          <w:tcPr>
            <w:tcW w:w="2618" w:type="dxa"/>
          </w:tcPr>
          <w:p w:rsidR="009466FE" w:rsidRDefault="002401AA" w:rsidP="00C4764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 &amp;</w:t>
            </w:r>
            <w:r w:rsidR="009466FE">
              <w:rPr>
                <w:rFonts w:ascii="Arial" w:hAnsi="Arial" w:cs="Arial"/>
                <w:sz w:val="20"/>
                <w:szCs w:val="20"/>
              </w:rPr>
              <w:t>Electronics Engineering</w:t>
            </w:r>
          </w:p>
        </w:tc>
      </w:tr>
    </w:tbl>
    <w:p w:rsidR="00E57B55" w:rsidRDefault="00E57B55" w:rsidP="009A4F49"/>
    <w:p w:rsidR="00E57B55" w:rsidRDefault="00E57B55" w:rsidP="00E57B55">
      <w:pPr>
        <w:tabs>
          <w:tab w:val="left" w:pos="2520"/>
        </w:tabs>
        <w:suppressAutoHyphens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PERSONAL PROFILE</w:t>
      </w:r>
    </w:p>
    <w:p w:rsidR="00E57B55" w:rsidRDefault="00E57B55" w:rsidP="00E57B55">
      <w:pPr>
        <w:jc w:val="both"/>
        <w:rPr>
          <w:rFonts w:ascii="Verdana" w:hAnsi="Verdana"/>
          <w:sz w:val="18"/>
        </w:rPr>
      </w:pP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Name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Sundarajan</w:t>
      </w:r>
      <w:r w:rsidR="00C356F2">
        <w:rPr>
          <w:rFonts w:ascii="Verdana" w:hAnsi="Verdana"/>
          <w:sz w:val="18"/>
        </w:rPr>
        <w:t xml:space="preserve"> Raju</w:t>
      </w: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Date of Birth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14-05-1982</w:t>
      </w: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Gender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Male</w:t>
      </w: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Marital status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Married</w:t>
      </w: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Languages Known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>English, Tamil</w:t>
      </w:r>
    </w:p>
    <w:p w:rsidR="00E57B55" w:rsidRDefault="00E57B55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  <w:t>Nationality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  <w:t xml:space="preserve">Indian </w:t>
      </w:r>
    </w:p>
    <w:p w:rsidR="00E454D1" w:rsidRDefault="00E454D1" w:rsidP="00E57B55">
      <w:pPr>
        <w:tabs>
          <w:tab w:val="left" w:pos="360"/>
          <w:tab w:val="left" w:pos="2880"/>
        </w:tabs>
        <w:spacing w:line="360" w:lineRule="auto"/>
        <w:jc w:val="both"/>
        <w:rPr>
          <w:rFonts w:ascii="Verdana" w:hAnsi="Verdana"/>
          <w:sz w:val="18"/>
        </w:rPr>
      </w:pPr>
    </w:p>
    <w:p w:rsidR="00692E94" w:rsidRDefault="00E57B55" w:rsidP="00692E94">
      <w:pPr>
        <w:tabs>
          <w:tab w:val="left" w:pos="360"/>
          <w:tab w:val="left" w:pos="2880"/>
        </w:tabs>
        <w:spacing w:line="360" w:lineRule="auto"/>
        <w:ind w:left="1440" w:hanging="144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DECLARATION:</w:t>
      </w:r>
    </w:p>
    <w:p w:rsidR="00E57B55" w:rsidRDefault="00E57B55" w:rsidP="00E57B55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 hereby declare that the information furnished above is true to the best of my knowledge.</w:t>
      </w:r>
    </w:p>
    <w:p w:rsidR="00E57B55" w:rsidRDefault="00E57B55" w:rsidP="00E57B55">
      <w:pPr>
        <w:jc w:val="both"/>
        <w:rPr>
          <w:rFonts w:ascii="Verdana" w:hAnsi="Verdana"/>
          <w:sz w:val="18"/>
        </w:rPr>
      </w:pPr>
    </w:p>
    <w:p w:rsidR="00E57B55" w:rsidRDefault="00E57B55" w:rsidP="00E57B55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Date:</w:t>
      </w:r>
    </w:p>
    <w:p w:rsidR="00E57B55" w:rsidRDefault="00E57B55" w:rsidP="00E57B55">
      <w:pPr>
        <w:jc w:val="both"/>
        <w:rPr>
          <w:rFonts w:ascii="Verdana" w:hAnsi="Verdana"/>
          <w:sz w:val="18"/>
        </w:rPr>
      </w:pPr>
    </w:p>
    <w:p w:rsidR="00E57B55" w:rsidRDefault="00E57B55" w:rsidP="009B30E0">
      <w:pPr>
        <w:jc w:val="both"/>
      </w:pPr>
      <w:r>
        <w:rPr>
          <w:rFonts w:ascii="Verdana" w:hAnsi="Verdana"/>
          <w:sz w:val="18"/>
        </w:rPr>
        <w:lastRenderedPageBreak/>
        <w:t xml:space="preserve">Place:                                                                                          </w:t>
      </w:r>
      <w:r w:rsidR="00E16FAD">
        <w:rPr>
          <w:rFonts w:ascii="Verdana" w:hAnsi="Verdana"/>
          <w:sz w:val="18"/>
        </w:rPr>
        <w:t xml:space="preserve">  </w:t>
      </w:r>
      <w:r>
        <w:rPr>
          <w:rFonts w:ascii="Verdana" w:hAnsi="Verdana"/>
          <w:sz w:val="18"/>
        </w:rPr>
        <w:t>(SUNDARAJAN</w:t>
      </w:r>
      <w:r w:rsidR="00CB615B">
        <w:rPr>
          <w:rFonts w:ascii="Verdana" w:hAnsi="Verdana"/>
          <w:sz w:val="18"/>
        </w:rPr>
        <w:t xml:space="preserve"> RAJU</w:t>
      </w:r>
      <w:r>
        <w:rPr>
          <w:rFonts w:ascii="Verdana" w:hAnsi="Verdana"/>
          <w:sz w:val="18"/>
        </w:rPr>
        <w:t>)</w:t>
      </w:r>
    </w:p>
    <w:sectPr w:rsidR="00E57B55" w:rsidSect="0068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B4" w:rsidRDefault="009927B4" w:rsidP="00214B79">
      <w:r>
        <w:separator/>
      </w:r>
    </w:p>
  </w:endnote>
  <w:endnote w:type="continuationSeparator" w:id="0">
    <w:p w:rsidR="009927B4" w:rsidRDefault="009927B4" w:rsidP="0021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B4" w:rsidRDefault="009927B4" w:rsidP="00214B79">
      <w:r>
        <w:separator/>
      </w:r>
    </w:p>
  </w:footnote>
  <w:footnote w:type="continuationSeparator" w:id="0">
    <w:p w:rsidR="009927B4" w:rsidRDefault="009927B4" w:rsidP="00214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Wingdings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350"/>
        </w:tabs>
        <w:ind w:left="135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Wingdings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430"/>
        </w:tabs>
        <w:ind w:left="243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Wingdings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510"/>
        </w:tabs>
        <w:ind w:left="351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870"/>
        </w:tabs>
        <w:ind w:left="3870" w:hanging="360"/>
      </w:pPr>
      <w:rPr>
        <w:rFonts w:ascii="OpenSymbol" w:hAnsi="OpenSymbol" w:cs="Courier New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 w15:restartNumberingAfterBreak="0">
    <w:nsid w:val="01926AFC"/>
    <w:multiLevelType w:val="hybridMultilevel"/>
    <w:tmpl w:val="4F4EBB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6D549CEC">
      <w:numFmt w:val="bullet"/>
      <w:lvlText w:val="–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2890019"/>
    <w:multiLevelType w:val="hybridMultilevel"/>
    <w:tmpl w:val="C148688A"/>
    <w:lvl w:ilvl="0" w:tplc="14E27A04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E3193"/>
    <w:multiLevelType w:val="hybridMultilevel"/>
    <w:tmpl w:val="39888E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634CC"/>
    <w:multiLevelType w:val="hybridMultilevel"/>
    <w:tmpl w:val="78C21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3042BE"/>
    <w:multiLevelType w:val="hybridMultilevel"/>
    <w:tmpl w:val="5E28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E49F6"/>
    <w:multiLevelType w:val="hybridMultilevel"/>
    <w:tmpl w:val="2880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02785"/>
    <w:multiLevelType w:val="multilevel"/>
    <w:tmpl w:val="6FB26960"/>
    <w:lvl w:ilvl="0">
      <w:start w:val="2008"/>
      <w:numFmt w:val="decimal"/>
      <w:lvlText w:val="%1"/>
      <w:lvlJc w:val="left"/>
      <w:pPr>
        <w:ind w:left="900" w:hanging="900"/>
      </w:pPr>
      <w:rPr>
        <w:rFonts w:hint="default"/>
        <w:i/>
      </w:rPr>
    </w:lvl>
    <w:lvl w:ilvl="1">
      <w:start w:val="2012"/>
      <w:numFmt w:val="decimal"/>
      <w:lvlText w:val="%1-%2"/>
      <w:lvlJc w:val="left"/>
      <w:pPr>
        <w:ind w:left="1620" w:hanging="90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990" w:hanging="900"/>
      </w:pPr>
      <w:rPr>
        <w:rFonts w:hint="default"/>
        <w:i/>
      </w:rPr>
    </w:lvl>
    <w:lvl w:ilvl="3">
      <w:start w:val="1"/>
      <w:numFmt w:val="decimal"/>
      <w:lvlText w:val="%1-%2.%3.%4"/>
      <w:lvlJc w:val="left"/>
      <w:pPr>
        <w:ind w:left="1035" w:hanging="900"/>
      </w:pPr>
      <w:rPr>
        <w:rFonts w:hint="default"/>
        <w:i/>
      </w:rPr>
    </w:lvl>
    <w:lvl w:ilvl="4">
      <w:start w:val="1"/>
      <w:numFmt w:val="decimal"/>
      <w:lvlText w:val="%1-%2.%3.%4.%5"/>
      <w:lvlJc w:val="left"/>
      <w:pPr>
        <w:ind w:left="1080" w:hanging="900"/>
      </w:pPr>
      <w:rPr>
        <w:rFonts w:hint="default"/>
        <w:i/>
      </w:rPr>
    </w:lvl>
    <w:lvl w:ilvl="5">
      <w:start w:val="1"/>
      <w:numFmt w:val="decimal"/>
      <w:lvlText w:val="%1-%2.%3.%4.%5.%6"/>
      <w:lvlJc w:val="left"/>
      <w:pPr>
        <w:ind w:left="1305" w:hanging="1080"/>
      </w:pPr>
      <w:rPr>
        <w:rFonts w:hint="default"/>
        <w:i/>
      </w:rPr>
    </w:lvl>
    <w:lvl w:ilvl="6">
      <w:start w:val="1"/>
      <w:numFmt w:val="decimal"/>
      <w:lvlText w:val="%1-%2.%3.%4.%5.%6.%7"/>
      <w:lvlJc w:val="left"/>
      <w:pPr>
        <w:ind w:left="1350" w:hanging="1080"/>
      </w:pPr>
      <w:rPr>
        <w:rFonts w:hint="default"/>
        <w:i/>
      </w:rPr>
    </w:lvl>
    <w:lvl w:ilvl="7">
      <w:start w:val="1"/>
      <w:numFmt w:val="decimal"/>
      <w:lvlText w:val="%1-%2.%3.%4.%5.%6.%7.%8"/>
      <w:lvlJc w:val="left"/>
      <w:pPr>
        <w:ind w:left="1755" w:hanging="1440"/>
      </w:pPr>
      <w:rPr>
        <w:rFonts w:hint="default"/>
        <w:i/>
      </w:rPr>
    </w:lvl>
    <w:lvl w:ilvl="8">
      <w:start w:val="1"/>
      <w:numFmt w:val="decimal"/>
      <w:lvlText w:val="%1-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3" w15:restartNumberingAfterBreak="0">
    <w:nsid w:val="21405A98"/>
    <w:multiLevelType w:val="hybridMultilevel"/>
    <w:tmpl w:val="8638B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35925"/>
    <w:multiLevelType w:val="hybridMultilevel"/>
    <w:tmpl w:val="48C2A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5152"/>
    <w:multiLevelType w:val="hybridMultilevel"/>
    <w:tmpl w:val="E69A2D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854EE"/>
    <w:multiLevelType w:val="hybridMultilevel"/>
    <w:tmpl w:val="0D98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774DB"/>
    <w:multiLevelType w:val="hybridMultilevel"/>
    <w:tmpl w:val="7840A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B3F6C"/>
    <w:multiLevelType w:val="hybridMultilevel"/>
    <w:tmpl w:val="843EA53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F9973E6"/>
    <w:multiLevelType w:val="hybridMultilevel"/>
    <w:tmpl w:val="3DDC9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9B181E"/>
    <w:multiLevelType w:val="hybridMultilevel"/>
    <w:tmpl w:val="B3F08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F0222"/>
    <w:multiLevelType w:val="hybridMultilevel"/>
    <w:tmpl w:val="068803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019E"/>
    <w:multiLevelType w:val="hybridMultilevel"/>
    <w:tmpl w:val="75AEF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B58CA"/>
    <w:multiLevelType w:val="hybridMultilevel"/>
    <w:tmpl w:val="329E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22"/>
  </w:num>
  <w:num w:numId="12">
    <w:abstractNumId w:val="9"/>
  </w:num>
  <w:num w:numId="13">
    <w:abstractNumId w:val="19"/>
  </w:num>
  <w:num w:numId="14">
    <w:abstractNumId w:val="17"/>
  </w:num>
  <w:num w:numId="15">
    <w:abstractNumId w:val="8"/>
  </w:num>
  <w:num w:numId="16">
    <w:abstractNumId w:val="15"/>
  </w:num>
  <w:num w:numId="17">
    <w:abstractNumId w:val="21"/>
  </w:num>
  <w:num w:numId="18">
    <w:abstractNumId w:val="1"/>
  </w:num>
  <w:num w:numId="19">
    <w:abstractNumId w:val="16"/>
  </w:num>
  <w:num w:numId="20">
    <w:abstractNumId w:val="14"/>
  </w:num>
  <w:num w:numId="21">
    <w:abstractNumId w:val="23"/>
  </w:num>
  <w:num w:numId="22">
    <w:abstractNumId w:val="10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9"/>
    <w:rsid w:val="00000F42"/>
    <w:rsid w:val="00017F13"/>
    <w:rsid w:val="00030067"/>
    <w:rsid w:val="0003408D"/>
    <w:rsid w:val="00047221"/>
    <w:rsid w:val="000614BA"/>
    <w:rsid w:val="00074874"/>
    <w:rsid w:val="000A08E8"/>
    <w:rsid w:val="000A3030"/>
    <w:rsid w:val="000A4B09"/>
    <w:rsid w:val="000D0C73"/>
    <w:rsid w:val="000E4CAC"/>
    <w:rsid w:val="000F1678"/>
    <w:rsid w:val="000F1F08"/>
    <w:rsid w:val="000F5999"/>
    <w:rsid w:val="000F5CC7"/>
    <w:rsid w:val="000F69D6"/>
    <w:rsid w:val="000F6E21"/>
    <w:rsid w:val="001055AA"/>
    <w:rsid w:val="00116FD5"/>
    <w:rsid w:val="00117790"/>
    <w:rsid w:val="001564EE"/>
    <w:rsid w:val="00171964"/>
    <w:rsid w:val="00181CF4"/>
    <w:rsid w:val="00183AD2"/>
    <w:rsid w:val="001868DF"/>
    <w:rsid w:val="001A2E4F"/>
    <w:rsid w:val="001D0C42"/>
    <w:rsid w:val="001E6CDB"/>
    <w:rsid w:val="001E7340"/>
    <w:rsid w:val="00200AC5"/>
    <w:rsid w:val="002033EC"/>
    <w:rsid w:val="002124DC"/>
    <w:rsid w:val="00214B79"/>
    <w:rsid w:val="00217CB7"/>
    <w:rsid w:val="00235009"/>
    <w:rsid w:val="002401AA"/>
    <w:rsid w:val="002448C1"/>
    <w:rsid w:val="00254802"/>
    <w:rsid w:val="00260F2F"/>
    <w:rsid w:val="00272983"/>
    <w:rsid w:val="00274C80"/>
    <w:rsid w:val="00275C91"/>
    <w:rsid w:val="002852C4"/>
    <w:rsid w:val="002A43D8"/>
    <w:rsid w:val="002B26AC"/>
    <w:rsid w:val="002B6175"/>
    <w:rsid w:val="002E3890"/>
    <w:rsid w:val="00317507"/>
    <w:rsid w:val="0033482A"/>
    <w:rsid w:val="00335B95"/>
    <w:rsid w:val="00343F81"/>
    <w:rsid w:val="003518E5"/>
    <w:rsid w:val="00357840"/>
    <w:rsid w:val="0036442F"/>
    <w:rsid w:val="0037195E"/>
    <w:rsid w:val="003864AD"/>
    <w:rsid w:val="00390604"/>
    <w:rsid w:val="00397A8B"/>
    <w:rsid w:val="003A6699"/>
    <w:rsid w:val="003B1772"/>
    <w:rsid w:val="003C72D9"/>
    <w:rsid w:val="003D650B"/>
    <w:rsid w:val="003E6A53"/>
    <w:rsid w:val="003F028B"/>
    <w:rsid w:val="003F0A65"/>
    <w:rsid w:val="00423312"/>
    <w:rsid w:val="0044318D"/>
    <w:rsid w:val="00445B5B"/>
    <w:rsid w:val="004463CB"/>
    <w:rsid w:val="00450539"/>
    <w:rsid w:val="004533D1"/>
    <w:rsid w:val="00456521"/>
    <w:rsid w:val="00471966"/>
    <w:rsid w:val="00475B1E"/>
    <w:rsid w:val="00475BAB"/>
    <w:rsid w:val="00477D98"/>
    <w:rsid w:val="004828FF"/>
    <w:rsid w:val="00484C46"/>
    <w:rsid w:val="00495EE8"/>
    <w:rsid w:val="004B4348"/>
    <w:rsid w:val="004D2C4C"/>
    <w:rsid w:val="004D6783"/>
    <w:rsid w:val="004D7C58"/>
    <w:rsid w:val="004E3191"/>
    <w:rsid w:val="004E36B9"/>
    <w:rsid w:val="004F41DE"/>
    <w:rsid w:val="00502209"/>
    <w:rsid w:val="0051096F"/>
    <w:rsid w:val="00516E47"/>
    <w:rsid w:val="00526D04"/>
    <w:rsid w:val="005424EE"/>
    <w:rsid w:val="00553C0D"/>
    <w:rsid w:val="00554E4D"/>
    <w:rsid w:val="00567451"/>
    <w:rsid w:val="00580A00"/>
    <w:rsid w:val="00587EEC"/>
    <w:rsid w:val="00590199"/>
    <w:rsid w:val="005913D4"/>
    <w:rsid w:val="005933F8"/>
    <w:rsid w:val="005C78A6"/>
    <w:rsid w:val="005D1599"/>
    <w:rsid w:val="005E0EC7"/>
    <w:rsid w:val="005E78AA"/>
    <w:rsid w:val="005F7A9C"/>
    <w:rsid w:val="006160D9"/>
    <w:rsid w:val="006274AF"/>
    <w:rsid w:val="006354E4"/>
    <w:rsid w:val="00646C91"/>
    <w:rsid w:val="00663289"/>
    <w:rsid w:val="006717CF"/>
    <w:rsid w:val="00677422"/>
    <w:rsid w:val="006817C5"/>
    <w:rsid w:val="0068249A"/>
    <w:rsid w:val="0068483D"/>
    <w:rsid w:val="006864DD"/>
    <w:rsid w:val="00692E94"/>
    <w:rsid w:val="006A0B9B"/>
    <w:rsid w:val="006B1544"/>
    <w:rsid w:val="006B56F1"/>
    <w:rsid w:val="006E218F"/>
    <w:rsid w:val="006E28D0"/>
    <w:rsid w:val="006E638A"/>
    <w:rsid w:val="006F136E"/>
    <w:rsid w:val="006F713D"/>
    <w:rsid w:val="006F76DA"/>
    <w:rsid w:val="007038D1"/>
    <w:rsid w:val="007226B6"/>
    <w:rsid w:val="007228A0"/>
    <w:rsid w:val="00723026"/>
    <w:rsid w:val="00731A8D"/>
    <w:rsid w:val="007454DB"/>
    <w:rsid w:val="00753F0E"/>
    <w:rsid w:val="00767E41"/>
    <w:rsid w:val="007727C5"/>
    <w:rsid w:val="007863D9"/>
    <w:rsid w:val="00790689"/>
    <w:rsid w:val="00790EC3"/>
    <w:rsid w:val="00794893"/>
    <w:rsid w:val="007A0DD1"/>
    <w:rsid w:val="007A2828"/>
    <w:rsid w:val="007C69D5"/>
    <w:rsid w:val="007E5D07"/>
    <w:rsid w:val="007E7D3F"/>
    <w:rsid w:val="007F21F0"/>
    <w:rsid w:val="007F304A"/>
    <w:rsid w:val="00814EE9"/>
    <w:rsid w:val="008200B5"/>
    <w:rsid w:val="00822578"/>
    <w:rsid w:val="008258D1"/>
    <w:rsid w:val="008342E2"/>
    <w:rsid w:val="008411F3"/>
    <w:rsid w:val="00861FC8"/>
    <w:rsid w:val="00863245"/>
    <w:rsid w:val="00871247"/>
    <w:rsid w:val="00880E10"/>
    <w:rsid w:val="00883BBF"/>
    <w:rsid w:val="008A4F33"/>
    <w:rsid w:val="008B2867"/>
    <w:rsid w:val="008B3336"/>
    <w:rsid w:val="008C7BA9"/>
    <w:rsid w:val="008D5A49"/>
    <w:rsid w:val="008F387B"/>
    <w:rsid w:val="00902499"/>
    <w:rsid w:val="0090254E"/>
    <w:rsid w:val="0090386E"/>
    <w:rsid w:val="0091427A"/>
    <w:rsid w:val="00914380"/>
    <w:rsid w:val="009176CF"/>
    <w:rsid w:val="0092418A"/>
    <w:rsid w:val="00924686"/>
    <w:rsid w:val="00926E82"/>
    <w:rsid w:val="00936B27"/>
    <w:rsid w:val="00944C41"/>
    <w:rsid w:val="009466FE"/>
    <w:rsid w:val="00952AE0"/>
    <w:rsid w:val="00954553"/>
    <w:rsid w:val="00965DF9"/>
    <w:rsid w:val="009927B4"/>
    <w:rsid w:val="009A2546"/>
    <w:rsid w:val="009A4F49"/>
    <w:rsid w:val="009A6610"/>
    <w:rsid w:val="009B30E0"/>
    <w:rsid w:val="009C0765"/>
    <w:rsid w:val="009C3E96"/>
    <w:rsid w:val="009E3742"/>
    <w:rsid w:val="009F30EE"/>
    <w:rsid w:val="00A07DC1"/>
    <w:rsid w:val="00A16CDB"/>
    <w:rsid w:val="00A21299"/>
    <w:rsid w:val="00A668D6"/>
    <w:rsid w:val="00A672DD"/>
    <w:rsid w:val="00A67B04"/>
    <w:rsid w:val="00A82811"/>
    <w:rsid w:val="00A92195"/>
    <w:rsid w:val="00AA13C3"/>
    <w:rsid w:val="00AA550F"/>
    <w:rsid w:val="00AB719B"/>
    <w:rsid w:val="00AB78DB"/>
    <w:rsid w:val="00AC6340"/>
    <w:rsid w:val="00AC71E8"/>
    <w:rsid w:val="00AD022D"/>
    <w:rsid w:val="00B05726"/>
    <w:rsid w:val="00B06EA3"/>
    <w:rsid w:val="00B1224D"/>
    <w:rsid w:val="00B17F3A"/>
    <w:rsid w:val="00B25454"/>
    <w:rsid w:val="00B27883"/>
    <w:rsid w:val="00B30E94"/>
    <w:rsid w:val="00B33E72"/>
    <w:rsid w:val="00B40A1B"/>
    <w:rsid w:val="00B44CDE"/>
    <w:rsid w:val="00B47BA1"/>
    <w:rsid w:val="00B526E3"/>
    <w:rsid w:val="00B631FF"/>
    <w:rsid w:val="00B642CC"/>
    <w:rsid w:val="00B64385"/>
    <w:rsid w:val="00B67DDE"/>
    <w:rsid w:val="00B74066"/>
    <w:rsid w:val="00B94B5C"/>
    <w:rsid w:val="00BA17CB"/>
    <w:rsid w:val="00BB6E2D"/>
    <w:rsid w:val="00BC369B"/>
    <w:rsid w:val="00BC3CEB"/>
    <w:rsid w:val="00BE4137"/>
    <w:rsid w:val="00BF10CB"/>
    <w:rsid w:val="00BF11CB"/>
    <w:rsid w:val="00BF3888"/>
    <w:rsid w:val="00C03307"/>
    <w:rsid w:val="00C07ACA"/>
    <w:rsid w:val="00C10AF1"/>
    <w:rsid w:val="00C11F19"/>
    <w:rsid w:val="00C131B8"/>
    <w:rsid w:val="00C142C6"/>
    <w:rsid w:val="00C16094"/>
    <w:rsid w:val="00C2676D"/>
    <w:rsid w:val="00C356F2"/>
    <w:rsid w:val="00C35A19"/>
    <w:rsid w:val="00C42FD6"/>
    <w:rsid w:val="00C44DF8"/>
    <w:rsid w:val="00C4764F"/>
    <w:rsid w:val="00C526FA"/>
    <w:rsid w:val="00C71FE8"/>
    <w:rsid w:val="00C94601"/>
    <w:rsid w:val="00C974F3"/>
    <w:rsid w:val="00CA7ACB"/>
    <w:rsid w:val="00CB3165"/>
    <w:rsid w:val="00CB615B"/>
    <w:rsid w:val="00CD05AC"/>
    <w:rsid w:val="00CE353D"/>
    <w:rsid w:val="00CF0D3B"/>
    <w:rsid w:val="00D05DDA"/>
    <w:rsid w:val="00D06435"/>
    <w:rsid w:val="00D152AC"/>
    <w:rsid w:val="00D61101"/>
    <w:rsid w:val="00D65FB1"/>
    <w:rsid w:val="00D7148F"/>
    <w:rsid w:val="00D72333"/>
    <w:rsid w:val="00D8078E"/>
    <w:rsid w:val="00DA674F"/>
    <w:rsid w:val="00DB7217"/>
    <w:rsid w:val="00DE008F"/>
    <w:rsid w:val="00DE2DFA"/>
    <w:rsid w:val="00E00D3E"/>
    <w:rsid w:val="00E01A96"/>
    <w:rsid w:val="00E16FAD"/>
    <w:rsid w:val="00E2539A"/>
    <w:rsid w:val="00E31D23"/>
    <w:rsid w:val="00E454D1"/>
    <w:rsid w:val="00E47ABD"/>
    <w:rsid w:val="00E561EA"/>
    <w:rsid w:val="00E57B55"/>
    <w:rsid w:val="00E73217"/>
    <w:rsid w:val="00E750D3"/>
    <w:rsid w:val="00E80773"/>
    <w:rsid w:val="00E87374"/>
    <w:rsid w:val="00EA67A0"/>
    <w:rsid w:val="00EB370A"/>
    <w:rsid w:val="00EB73B7"/>
    <w:rsid w:val="00EE2D8B"/>
    <w:rsid w:val="00EF5EE4"/>
    <w:rsid w:val="00EF7BDF"/>
    <w:rsid w:val="00F010B7"/>
    <w:rsid w:val="00F21187"/>
    <w:rsid w:val="00F258C8"/>
    <w:rsid w:val="00F25D9D"/>
    <w:rsid w:val="00F30A13"/>
    <w:rsid w:val="00F320E1"/>
    <w:rsid w:val="00F402FD"/>
    <w:rsid w:val="00F42F85"/>
    <w:rsid w:val="00F4688F"/>
    <w:rsid w:val="00F73E5B"/>
    <w:rsid w:val="00F81537"/>
    <w:rsid w:val="00F85654"/>
    <w:rsid w:val="00F85D4C"/>
    <w:rsid w:val="00F969AD"/>
    <w:rsid w:val="00FA7C99"/>
    <w:rsid w:val="00FE06AC"/>
    <w:rsid w:val="00FF09C4"/>
    <w:rsid w:val="00FF4B68"/>
    <w:rsid w:val="00FF7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94BC"/>
  <w15:chartTrackingRefBased/>
  <w15:docId w15:val="{E5A21A5C-BE42-8345-822B-D3BCCD84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7BA9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9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7BA9"/>
    <w:rPr>
      <w:color w:val="0000FF"/>
      <w:u w:val="single"/>
    </w:rPr>
  </w:style>
  <w:style w:type="paragraph" w:styleId="ListParagraph">
    <w:name w:val="List Paragraph"/>
    <w:basedOn w:val="Normal"/>
    <w:qFormat/>
    <w:rsid w:val="00F4688F"/>
    <w:pPr>
      <w:ind w:left="720"/>
      <w:contextualSpacing/>
    </w:pPr>
  </w:style>
  <w:style w:type="paragraph" w:customStyle="1" w:styleId="WW-BodyText2">
    <w:name w:val="WW-Body Text 2"/>
    <w:basedOn w:val="Normal"/>
    <w:rsid w:val="003F028B"/>
    <w:pPr>
      <w:suppressAutoHyphens/>
    </w:pPr>
    <w:rPr>
      <w:sz w:val="22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14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14B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4B7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14B79"/>
    <w:rPr>
      <w:rFonts w:ascii="Times New Roman" w:eastAsia="Times New Roman" w:hAnsi="Times New Roman" w:cs="Times New Roman"/>
      <w:sz w:val="24"/>
      <w:szCs w:val="24"/>
    </w:rPr>
  </w:style>
  <w:style w:type="paragraph" w:customStyle="1" w:styleId="11Normal">
    <w:name w:val="1.1Normal"/>
    <w:basedOn w:val="Normal"/>
    <w:rsid w:val="0033482A"/>
    <w:pPr>
      <w:suppressAutoHyphens/>
      <w:spacing w:before="60" w:after="60" w:line="100" w:lineRule="atLeast"/>
      <w:ind w:left="851"/>
      <w:jc w:val="both"/>
    </w:pPr>
    <w:rPr>
      <w:rFonts w:ascii="Calibri" w:eastAsia="MS Mincho" w:hAnsi="Calibri"/>
      <w:kern w:val="1"/>
      <w:lang w:eastAsia="ar-SA"/>
    </w:rPr>
  </w:style>
  <w:style w:type="character" w:styleId="UnresolvedMention">
    <w:name w:val="Unresolved Mention"/>
    <w:uiPriority w:val="99"/>
    <w:semiHidden/>
    <w:unhideWhenUsed/>
    <w:rsid w:val="00B40A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298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Suthagar M</dc:creator>
  <cp:keywords/>
  <cp:lastModifiedBy>poornimasundarjh@gmail.com</cp:lastModifiedBy>
  <cp:revision>7</cp:revision>
  <dcterms:created xsi:type="dcterms:W3CDTF">2019-06-01T18:24:00Z</dcterms:created>
  <dcterms:modified xsi:type="dcterms:W3CDTF">2019-09-25T08:53:00Z</dcterms:modified>
</cp:coreProperties>
</file>