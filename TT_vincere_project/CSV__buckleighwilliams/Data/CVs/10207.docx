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BE9EA5" w14:textId="77777777" w:rsidR="00B4163B" w:rsidRDefault="00A14A9F">
      <w:pPr>
        <w:pStyle w:val="Heading1"/>
        <w:ind w:left="432" w:hanging="432"/>
        <w:rPr>
          <w:u w:val="single"/>
        </w:rPr>
      </w:pPr>
      <w:r>
        <w:rPr>
          <w:u w:val="single"/>
        </w:rPr>
        <w:t>Bruce Taylor MBCS CITP- Curriculum Vitae</w:t>
      </w:r>
    </w:p>
    <w:p w14:paraId="59BE9EA6" w14:textId="77777777" w:rsidR="00B4163B" w:rsidRDefault="00B4163B">
      <w:pPr>
        <w:rPr>
          <w:b/>
        </w:rPr>
      </w:pPr>
    </w:p>
    <w:p w14:paraId="59BE9EA7" w14:textId="77777777" w:rsidR="00B4163B" w:rsidRDefault="00A14A9F">
      <w:pPr>
        <w:rPr>
          <w:b/>
        </w:rPr>
      </w:pPr>
      <w:r>
        <w:rPr>
          <w:b/>
        </w:rPr>
        <w:t>Address:</w:t>
      </w:r>
      <w:r>
        <w:rPr>
          <w:b/>
        </w:rPr>
        <w:tab/>
        <w:t xml:space="preserve">Church View, Main Road, </w:t>
      </w:r>
      <w:proofErr w:type="spellStart"/>
      <w:r>
        <w:rPr>
          <w:b/>
        </w:rPr>
        <w:t>Taddington</w:t>
      </w:r>
      <w:proofErr w:type="spellEnd"/>
      <w:r>
        <w:rPr>
          <w:b/>
        </w:rPr>
        <w:t>, Buxton, SK17 9TR, UK</w:t>
      </w:r>
    </w:p>
    <w:p w14:paraId="59BE9EA8" w14:textId="1E7FC443" w:rsidR="00B4163B" w:rsidRDefault="00A14A9F" w:rsidP="03AFE721">
      <w:pPr>
        <w:rPr>
          <w:b/>
          <w:bCs/>
        </w:rPr>
      </w:pPr>
      <w:r w:rsidRPr="03AFE721">
        <w:rPr>
          <w:b/>
          <w:bCs/>
        </w:rPr>
        <w:t>Telephone:</w:t>
      </w:r>
      <w:r>
        <w:rPr>
          <w:b/>
        </w:rPr>
        <w:tab/>
      </w:r>
      <w:r w:rsidRPr="03AFE721">
        <w:rPr>
          <w:b/>
          <w:bCs/>
        </w:rPr>
        <w:t>07592 858959</w:t>
      </w:r>
    </w:p>
    <w:p w14:paraId="59BE9EA9" w14:textId="58A2DD3A" w:rsidR="00B4163B" w:rsidRDefault="00A14A9F">
      <w:pPr>
        <w:pStyle w:val="Heading8"/>
        <w:numPr>
          <w:ilvl w:val="0"/>
          <w:numId w:val="0"/>
        </w:numPr>
        <w:ind w:left="1440" w:hanging="1440"/>
        <w:rPr>
          <w:rFonts w:ascii="Times New Roman" w:hAnsi="Times New Roman" w:cs="Times New Roman"/>
        </w:rPr>
      </w:pPr>
      <w:r>
        <w:rPr>
          <w:rFonts w:ascii="Times New Roman" w:hAnsi="Times New Roman" w:cs="Times New Roman"/>
        </w:rPr>
        <w:t xml:space="preserve">Email: </w:t>
      </w:r>
      <w:r>
        <w:rPr>
          <w:rFonts w:ascii="Times New Roman" w:hAnsi="Times New Roman" w:cs="Times New Roman"/>
        </w:rPr>
        <w:tab/>
      </w:r>
      <w:hyperlink r:id="rId7" w:history="1">
        <w:r w:rsidR="00F35EB5" w:rsidRPr="006B4B0E">
          <w:rPr>
            <w:rStyle w:val="Hyperlink"/>
            <w:rFonts w:ascii="Times New Roman" w:hAnsi="Times New Roman" w:cs="Times New Roman"/>
          </w:rPr>
          <w:t>bruce@tadintune.com</w:t>
        </w:r>
      </w:hyperlink>
    </w:p>
    <w:p w14:paraId="59BE9EAB" w14:textId="77777777" w:rsidR="00B4163B" w:rsidRDefault="00B4163B">
      <w:pPr>
        <w:rPr>
          <w:lang w:val="en-US"/>
        </w:rPr>
      </w:pPr>
    </w:p>
    <w:p w14:paraId="3DE37F03" w14:textId="77777777" w:rsidR="003E0B2B" w:rsidRPr="003E0B2B" w:rsidRDefault="003E0B2B" w:rsidP="003E0B2B">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utlineLvl w:val="0"/>
        <w:rPr>
          <w:b/>
          <w:iCs/>
          <w:color w:val="000000"/>
          <w:sz w:val="28"/>
          <w:szCs w:val="24"/>
          <w:u w:val="single"/>
          <w:lang w:val="en-US"/>
        </w:rPr>
      </w:pPr>
      <w:r w:rsidRPr="003E0B2B">
        <w:rPr>
          <w:b/>
          <w:iCs/>
          <w:color w:val="000000"/>
          <w:sz w:val="28"/>
          <w:szCs w:val="24"/>
          <w:u w:val="single"/>
          <w:lang w:val="en-US"/>
        </w:rPr>
        <w:t>Skills Summary</w:t>
      </w:r>
    </w:p>
    <w:p w14:paraId="5B8C776C" w14:textId="77777777" w:rsidR="003E0B2B" w:rsidRPr="003E0B2B" w:rsidRDefault="003E0B2B" w:rsidP="003E0B2B">
      <w:pPr>
        <w:suppressAutoHyphens/>
        <w:rPr>
          <w:szCs w:val="24"/>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gridCol w:w="1510"/>
      </w:tblGrid>
      <w:tr w:rsidR="003E0B2B" w:rsidRPr="003E0B2B" w14:paraId="0A56AF87" w14:textId="77777777" w:rsidTr="03AFE721">
        <w:tc>
          <w:tcPr>
            <w:tcW w:w="6804" w:type="dxa"/>
            <w:shd w:val="clear" w:color="auto" w:fill="F2F2F2" w:themeFill="background1" w:themeFillShade="F2"/>
          </w:tcPr>
          <w:p w14:paraId="36CE4233" w14:textId="77777777" w:rsidR="003E0B2B" w:rsidRPr="003E0B2B" w:rsidRDefault="003E0B2B" w:rsidP="003E0B2B">
            <w:pPr>
              <w:suppressAutoHyphens/>
              <w:rPr>
                <w:b/>
                <w:szCs w:val="24"/>
                <w:lang w:val="en-US"/>
              </w:rPr>
            </w:pPr>
            <w:r w:rsidRPr="003E0B2B">
              <w:rPr>
                <w:b/>
                <w:szCs w:val="24"/>
                <w:lang w:val="en-US"/>
              </w:rPr>
              <w:t>Skill / technology</w:t>
            </w:r>
          </w:p>
        </w:tc>
        <w:tc>
          <w:tcPr>
            <w:tcW w:w="1510" w:type="dxa"/>
            <w:shd w:val="clear" w:color="auto" w:fill="F2F2F2" w:themeFill="background1" w:themeFillShade="F2"/>
          </w:tcPr>
          <w:p w14:paraId="21CE81CF" w14:textId="77777777" w:rsidR="003E0B2B" w:rsidRPr="003E0B2B" w:rsidRDefault="003E0B2B" w:rsidP="003E0B2B">
            <w:pPr>
              <w:suppressAutoHyphens/>
              <w:rPr>
                <w:b/>
                <w:szCs w:val="24"/>
                <w:lang w:val="en-US"/>
              </w:rPr>
            </w:pPr>
            <w:r w:rsidRPr="003E0B2B">
              <w:rPr>
                <w:b/>
                <w:szCs w:val="24"/>
                <w:lang w:val="en-US"/>
              </w:rPr>
              <w:t>Level</w:t>
            </w:r>
          </w:p>
        </w:tc>
      </w:tr>
      <w:tr w:rsidR="003E0B2B" w:rsidRPr="003E0B2B" w14:paraId="1A3C65F0" w14:textId="77777777" w:rsidTr="03AFE721">
        <w:tc>
          <w:tcPr>
            <w:tcW w:w="6804" w:type="dxa"/>
            <w:shd w:val="clear" w:color="auto" w:fill="auto"/>
          </w:tcPr>
          <w:p w14:paraId="3A9892E7" w14:textId="4E4D81EF" w:rsidR="003E0B2B" w:rsidRPr="003E0B2B" w:rsidRDefault="003E0B2B" w:rsidP="003E0B2B">
            <w:pPr>
              <w:suppressAutoHyphens/>
              <w:rPr>
                <w:szCs w:val="24"/>
                <w:lang w:val="en-US"/>
              </w:rPr>
            </w:pPr>
            <w:r w:rsidRPr="003E0B2B">
              <w:rPr>
                <w:szCs w:val="24"/>
                <w:lang w:val="en-US"/>
              </w:rPr>
              <w:t>C++</w:t>
            </w:r>
            <w:r w:rsidR="00251F50">
              <w:rPr>
                <w:szCs w:val="24"/>
                <w:lang w:val="en-US"/>
              </w:rPr>
              <w:t>, C</w:t>
            </w:r>
            <w:r w:rsidRPr="003E0B2B">
              <w:rPr>
                <w:szCs w:val="24"/>
                <w:lang w:val="en-US"/>
              </w:rPr>
              <w:t xml:space="preserve"> </w:t>
            </w:r>
          </w:p>
        </w:tc>
        <w:tc>
          <w:tcPr>
            <w:tcW w:w="1510" w:type="dxa"/>
            <w:shd w:val="clear" w:color="auto" w:fill="auto"/>
          </w:tcPr>
          <w:p w14:paraId="0A487EFD" w14:textId="77777777" w:rsidR="003E0B2B" w:rsidRPr="003E0B2B" w:rsidRDefault="003E0B2B" w:rsidP="003E0B2B">
            <w:pPr>
              <w:suppressAutoHyphens/>
              <w:rPr>
                <w:szCs w:val="24"/>
                <w:lang w:val="en-US"/>
              </w:rPr>
            </w:pPr>
            <w:r w:rsidRPr="003E0B2B">
              <w:rPr>
                <w:szCs w:val="24"/>
                <w:lang w:val="en-US"/>
              </w:rPr>
              <w:t xml:space="preserve">Expert </w:t>
            </w:r>
          </w:p>
        </w:tc>
      </w:tr>
      <w:tr w:rsidR="003E0B2B" w:rsidRPr="003E0B2B" w14:paraId="2BA9B22B" w14:textId="77777777" w:rsidTr="03AFE721">
        <w:tc>
          <w:tcPr>
            <w:tcW w:w="6804" w:type="dxa"/>
            <w:shd w:val="clear" w:color="auto" w:fill="auto"/>
          </w:tcPr>
          <w:p w14:paraId="1EDAE212" w14:textId="23C3A4E3" w:rsidR="003E0B2B" w:rsidRPr="003E0B2B" w:rsidRDefault="003E0B2B" w:rsidP="003E0B2B">
            <w:pPr>
              <w:suppressAutoHyphens/>
              <w:rPr>
                <w:szCs w:val="24"/>
                <w:lang w:val="en-US"/>
              </w:rPr>
            </w:pPr>
            <w:r w:rsidRPr="003E0B2B">
              <w:rPr>
                <w:szCs w:val="24"/>
                <w:lang w:val="en-US"/>
              </w:rPr>
              <w:t xml:space="preserve">Python </w:t>
            </w:r>
            <w:r w:rsidR="00E76439">
              <w:rPr>
                <w:szCs w:val="24"/>
                <w:lang w:val="en-US"/>
              </w:rPr>
              <w:t>(3.x/2.x)</w:t>
            </w:r>
          </w:p>
        </w:tc>
        <w:tc>
          <w:tcPr>
            <w:tcW w:w="1510" w:type="dxa"/>
            <w:shd w:val="clear" w:color="auto" w:fill="auto"/>
          </w:tcPr>
          <w:p w14:paraId="4E1F8E7A" w14:textId="77777777" w:rsidR="003E0B2B" w:rsidRPr="003E0B2B" w:rsidRDefault="003E0B2B" w:rsidP="003E0B2B">
            <w:pPr>
              <w:suppressAutoHyphens/>
              <w:rPr>
                <w:szCs w:val="24"/>
                <w:lang w:val="en-US"/>
              </w:rPr>
            </w:pPr>
            <w:r w:rsidRPr="003E0B2B">
              <w:rPr>
                <w:szCs w:val="24"/>
                <w:lang w:val="en-US"/>
              </w:rPr>
              <w:t>Expert</w:t>
            </w:r>
          </w:p>
        </w:tc>
      </w:tr>
      <w:tr w:rsidR="003E0B2B" w:rsidRPr="003E0B2B" w14:paraId="764FCC2D" w14:textId="77777777" w:rsidTr="03AFE721">
        <w:tc>
          <w:tcPr>
            <w:tcW w:w="6804" w:type="dxa"/>
            <w:shd w:val="clear" w:color="auto" w:fill="auto"/>
          </w:tcPr>
          <w:p w14:paraId="2824D8EA" w14:textId="77777777" w:rsidR="003E0B2B" w:rsidRPr="003E0B2B" w:rsidRDefault="003E0B2B" w:rsidP="003E0B2B">
            <w:pPr>
              <w:suppressAutoHyphens/>
              <w:rPr>
                <w:szCs w:val="24"/>
                <w:lang w:val="en-US"/>
              </w:rPr>
            </w:pPr>
            <w:r w:rsidRPr="003E0B2B">
              <w:rPr>
                <w:szCs w:val="24"/>
                <w:lang w:val="en-US"/>
              </w:rPr>
              <w:t>C#</w:t>
            </w:r>
          </w:p>
        </w:tc>
        <w:tc>
          <w:tcPr>
            <w:tcW w:w="1510" w:type="dxa"/>
            <w:shd w:val="clear" w:color="auto" w:fill="auto"/>
          </w:tcPr>
          <w:p w14:paraId="28A252D0" w14:textId="77777777" w:rsidR="003E0B2B" w:rsidRPr="003E0B2B" w:rsidRDefault="003E0B2B" w:rsidP="003E0B2B">
            <w:pPr>
              <w:suppressAutoHyphens/>
              <w:rPr>
                <w:szCs w:val="24"/>
                <w:lang w:val="en-US"/>
              </w:rPr>
            </w:pPr>
            <w:r w:rsidRPr="003E0B2B">
              <w:rPr>
                <w:szCs w:val="24"/>
                <w:lang w:val="en-US"/>
              </w:rPr>
              <w:t>Intermediate</w:t>
            </w:r>
          </w:p>
        </w:tc>
      </w:tr>
      <w:tr w:rsidR="003E0B2B" w:rsidRPr="003E0B2B" w14:paraId="37DB27D7" w14:textId="77777777" w:rsidTr="03AFE721">
        <w:tc>
          <w:tcPr>
            <w:tcW w:w="6804" w:type="dxa"/>
            <w:shd w:val="clear" w:color="auto" w:fill="auto"/>
          </w:tcPr>
          <w:p w14:paraId="6E58D9A6" w14:textId="77777777" w:rsidR="003E0B2B" w:rsidRPr="003E0B2B" w:rsidRDefault="003E0B2B" w:rsidP="003E0B2B">
            <w:pPr>
              <w:suppressAutoHyphens/>
              <w:rPr>
                <w:szCs w:val="24"/>
                <w:lang w:val="en-US"/>
              </w:rPr>
            </w:pPr>
            <w:r w:rsidRPr="003E0B2B">
              <w:rPr>
                <w:szCs w:val="24"/>
                <w:lang w:val="en-US"/>
              </w:rPr>
              <w:t>System C / TLM 2.0 modelling</w:t>
            </w:r>
          </w:p>
        </w:tc>
        <w:tc>
          <w:tcPr>
            <w:tcW w:w="1510" w:type="dxa"/>
            <w:shd w:val="clear" w:color="auto" w:fill="auto"/>
          </w:tcPr>
          <w:p w14:paraId="61A2A685" w14:textId="77777777" w:rsidR="003E0B2B" w:rsidRPr="003E0B2B" w:rsidRDefault="003E0B2B" w:rsidP="003E0B2B">
            <w:pPr>
              <w:suppressAutoHyphens/>
              <w:rPr>
                <w:szCs w:val="24"/>
                <w:lang w:val="en-US"/>
              </w:rPr>
            </w:pPr>
            <w:r w:rsidRPr="003E0B2B">
              <w:rPr>
                <w:szCs w:val="24"/>
                <w:lang w:val="en-US"/>
              </w:rPr>
              <w:t>Intermediate</w:t>
            </w:r>
          </w:p>
        </w:tc>
      </w:tr>
      <w:tr w:rsidR="003E0B2B" w:rsidRPr="003E0B2B" w14:paraId="4415DA4F" w14:textId="77777777" w:rsidTr="03AFE721">
        <w:tc>
          <w:tcPr>
            <w:tcW w:w="6804" w:type="dxa"/>
            <w:shd w:val="clear" w:color="auto" w:fill="auto"/>
          </w:tcPr>
          <w:p w14:paraId="6D942FAE" w14:textId="77777777" w:rsidR="003E0B2B" w:rsidRPr="003E0B2B" w:rsidRDefault="003E0B2B" w:rsidP="003E0B2B">
            <w:pPr>
              <w:suppressAutoHyphens/>
              <w:rPr>
                <w:szCs w:val="24"/>
                <w:lang w:val="en-US"/>
              </w:rPr>
            </w:pPr>
            <w:proofErr w:type="spellStart"/>
            <w:r w:rsidRPr="003E0B2B">
              <w:rPr>
                <w:szCs w:val="24"/>
                <w:lang w:val="en-US"/>
              </w:rPr>
              <w:t>Javascript</w:t>
            </w:r>
            <w:proofErr w:type="spellEnd"/>
          </w:p>
        </w:tc>
        <w:tc>
          <w:tcPr>
            <w:tcW w:w="1510" w:type="dxa"/>
            <w:shd w:val="clear" w:color="auto" w:fill="auto"/>
          </w:tcPr>
          <w:p w14:paraId="68F61879" w14:textId="77777777" w:rsidR="003E0B2B" w:rsidRPr="003E0B2B" w:rsidRDefault="003E0B2B" w:rsidP="003E0B2B">
            <w:pPr>
              <w:suppressAutoHyphens/>
              <w:rPr>
                <w:szCs w:val="24"/>
                <w:lang w:val="en-US"/>
              </w:rPr>
            </w:pPr>
            <w:r w:rsidRPr="003E0B2B">
              <w:rPr>
                <w:szCs w:val="24"/>
                <w:lang w:val="en-US"/>
              </w:rPr>
              <w:t>Intermediate</w:t>
            </w:r>
          </w:p>
        </w:tc>
      </w:tr>
      <w:tr w:rsidR="003E0B2B" w:rsidRPr="003E0B2B" w14:paraId="7F6E26CE" w14:textId="77777777" w:rsidTr="03AFE721">
        <w:tc>
          <w:tcPr>
            <w:tcW w:w="6804" w:type="dxa"/>
            <w:shd w:val="clear" w:color="auto" w:fill="auto"/>
          </w:tcPr>
          <w:p w14:paraId="1564E850" w14:textId="77777777" w:rsidR="003E0B2B" w:rsidRPr="003E0B2B" w:rsidRDefault="003E0B2B" w:rsidP="003E0B2B">
            <w:pPr>
              <w:suppressAutoHyphens/>
              <w:rPr>
                <w:szCs w:val="24"/>
                <w:lang w:val="en-US"/>
              </w:rPr>
            </w:pPr>
            <w:r w:rsidRPr="003E0B2B">
              <w:rPr>
                <w:szCs w:val="24"/>
                <w:lang w:val="en-US"/>
              </w:rPr>
              <w:t>Linux applications</w:t>
            </w:r>
          </w:p>
        </w:tc>
        <w:tc>
          <w:tcPr>
            <w:tcW w:w="1510" w:type="dxa"/>
            <w:shd w:val="clear" w:color="auto" w:fill="auto"/>
          </w:tcPr>
          <w:p w14:paraId="5B30EFD8" w14:textId="77777777" w:rsidR="003E0B2B" w:rsidRPr="003E0B2B" w:rsidRDefault="003E0B2B" w:rsidP="003E0B2B">
            <w:pPr>
              <w:suppressAutoHyphens/>
              <w:rPr>
                <w:szCs w:val="24"/>
                <w:lang w:val="en-US"/>
              </w:rPr>
            </w:pPr>
            <w:r w:rsidRPr="003E0B2B">
              <w:rPr>
                <w:szCs w:val="24"/>
                <w:lang w:val="en-US"/>
              </w:rPr>
              <w:t>Expert</w:t>
            </w:r>
          </w:p>
        </w:tc>
      </w:tr>
      <w:tr w:rsidR="003E0B2B" w:rsidRPr="003E0B2B" w14:paraId="0CB0066F" w14:textId="77777777" w:rsidTr="03AFE721">
        <w:tc>
          <w:tcPr>
            <w:tcW w:w="6804" w:type="dxa"/>
            <w:shd w:val="clear" w:color="auto" w:fill="auto"/>
          </w:tcPr>
          <w:p w14:paraId="3FD397E9" w14:textId="77777777" w:rsidR="003E0B2B" w:rsidRPr="003E0B2B" w:rsidRDefault="003E0B2B" w:rsidP="003E0B2B">
            <w:pPr>
              <w:suppressAutoHyphens/>
              <w:rPr>
                <w:szCs w:val="24"/>
                <w:lang w:val="en-US"/>
              </w:rPr>
            </w:pPr>
            <w:r w:rsidRPr="003E0B2B">
              <w:rPr>
                <w:szCs w:val="24"/>
                <w:lang w:val="en-US"/>
              </w:rPr>
              <w:t>Linux kernel/device drivers</w:t>
            </w:r>
          </w:p>
        </w:tc>
        <w:tc>
          <w:tcPr>
            <w:tcW w:w="1510" w:type="dxa"/>
            <w:shd w:val="clear" w:color="auto" w:fill="auto"/>
          </w:tcPr>
          <w:p w14:paraId="33778EDA" w14:textId="5820786C" w:rsidR="003E0B2B" w:rsidRPr="003E0B2B" w:rsidRDefault="00AB5199" w:rsidP="003E0B2B">
            <w:pPr>
              <w:suppressAutoHyphens/>
              <w:rPr>
                <w:szCs w:val="24"/>
                <w:lang w:val="en-US"/>
              </w:rPr>
            </w:pPr>
            <w:r>
              <w:rPr>
                <w:szCs w:val="24"/>
                <w:lang w:val="en-US"/>
              </w:rPr>
              <w:t>Expert</w:t>
            </w:r>
          </w:p>
        </w:tc>
      </w:tr>
      <w:tr w:rsidR="003E0B2B" w:rsidRPr="003E0B2B" w14:paraId="542DA304" w14:textId="77777777" w:rsidTr="03AFE721">
        <w:tc>
          <w:tcPr>
            <w:tcW w:w="6804" w:type="dxa"/>
            <w:shd w:val="clear" w:color="auto" w:fill="auto"/>
          </w:tcPr>
          <w:p w14:paraId="57F37D81" w14:textId="77777777" w:rsidR="003E0B2B" w:rsidRPr="003E0B2B" w:rsidRDefault="003E0B2B" w:rsidP="003E0B2B">
            <w:pPr>
              <w:suppressAutoHyphens/>
              <w:rPr>
                <w:szCs w:val="24"/>
                <w:lang w:val="en-US"/>
              </w:rPr>
            </w:pPr>
            <w:r w:rsidRPr="003E0B2B">
              <w:rPr>
                <w:szCs w:val="24"/>
                <w:lang w:val="en-US"/>
              </w:rPr>
              <w:t>Object-oriented design, UML</w:t>
            </w:r>
          </w:p>
        </w:tc>
        <w:tc>
          <w:tcPr>
            <w:tcW w:w="1510" w:type="dxa"/>
            <w:shd w:val="clear" w:color="auto" w:fill="auto"/>
          </w:tcPr>
          <w:p w14:paraId="3322AC02" w14:textId="77777777" w:rsidR="003E0B2B" w:rsidRPr="003E0B2B" w:rsidRDefault="003E0B2B" w:rsidP="003E0B2B">
            <w:pPr>
              <w:suppressAutoHyphens/>
              <w:rPr>
                <w:szCs w:val="24"/>
                <w:lang w:val="en-US"/>
              </w:rPr>
            </w:pPr>
            <w:r w:rsidRPr="003E0B2B">
              <w:rPr>
                <w:szCs w:val="24"/>
                <w:lang w:val="en-US"/>
              </w:rPr>
              <w:t>Expert</w:t>
            </w:r>
          </w:p>
        </w:tc>
      </w:tr>
      <w:tr w:rsidR="003E0B2B" w:rsidRPr="003E0B2B" w14:paraId="7F5F91B8" w14:textId="77777777" w:rsidTr="03AFE721">
        <w:tc>
          <w:tcPr>
            <w:tcW w:w="6804" w:type="dxa"/>
            <w:shd w:val="clear" w:color="auto" w:fill="auto"/>
          </w:tcPr>
          <w:p w14:paraId="75D3A592" w14:textId="77777777" w:rsidR="003E0B2B" w:rsidRPr="003E0B2B" w:rsidRDefault="003E0B2B" w:rsidP="003E0B2B">
            <w:pPr>
              <w:suppressAutoHyphens/>
              <w:rPr>
                <w:szCs w:val="24"/>
                <w:lang w:val="en-US"/>
              </w:rPr>
            </w:pPr>
            <w:r w:rsidRPr="003E0B2B">
              <w:rPr>
                <w:szCs w:val="24"/>
                <w:lang w:val="en-US"/>
              </w:rPr>
              <w:t xml:space="preserve">Networking technologies </w:t>
            </w:r>
            <w:proofErr w:type="spellStart"/>
            <w:r w:rsidRPr="003E0B2B">
              <w:rPr>
                <w:szCs w:val="24"/>
                <w:lang w:val="en-US"/>
              </w:rPr>
              <w:t>inc.</w:t>
            </w:r>
            <w:proofErr w:type="spellEnd"/>
            <w:r w:rsidRPr="003E0B2B">
              <w:rPr>
                <w:szCs w:val="24"/>
                <w:lang w:val="en-US"/>
              </w:rPr>
              <w:t xml:space="preserve"> TCP/IP, UDP</w:t>
            </w:r>
          </w:p>
        </w:tc>
        <w:tc>
          <w:tcPr>
            <w:tcW w:w="1510" w:type="dxa"/>
            <w:shd w:val="clear" w:color="auto" w:fill="auto"/>
          </w:tcPr>
          <w:p w14:paraId="5383B911" w14:textId="77777777" w:rsidR="003E0B2B" w:rsidRPr="003E0B2B" w:rsidRDefault="003E0B2B" w:rsidP="003E0B2B">
            <w:pPr>
              <w:suppressAutoHyphens/>
              <w:rPr>
                <w:szCs w:val="24"/>
                <w:lang w:val="en-US"/>
              </w:rPr>
            </w:pPr>
            <w:r w:rsidRPr="003E0B2B">
              <w:rPr>
                <w:szCs w:val="24"/>
                <w:lang w:val="en-US"/>
              </w:rPr>
              <w:t>Expert</w:t>
            </w:r>
          </w:p>
        </w:tc>
      </w:tr>
      <w:tr w:rsidR="003E0B2B" w:rsidRPr="003E0B2B" w14:paraId="5F814946" w14:textId="77777777" w:rsidTr="03AFE721">
        <w:tc>
          <w:tcPr>
            <w:tcW w:w="6804" w:type="dxa"/>
            <w:shd w:val="clear" w:color="auto" w:fill="auto"/>
          </w:tcPr>
          <w:p w14:paraId="10664A2A" w14:textId="77777777" w:rsidR="003E0B2B" w:rsidRPr="003E0B2B" w:rsidRDefault="003E0B2B" w:rsidP="003E0B2B">
            <w:pPr>
              <w:suppressAutoHyphens/>
              <w:rPr>
                <w:szCs w:val="24"/>
                <w:lang w:val="en-US"/>
              </w:rPr>
            </w:pPr>
            <w:r w:rsidRPr="003E0B2B">
              <w:rPr>
                <w:szCs w:val="24"/>
                <w:lang w:val="en-US"/>
              </w:rPr>
              <w:t>ZigBee, ZigBee Pro</w:t>
            </w:r>
          </w:p>
        </w:tc>
        <w:tc>
          <w:tcPr>
            <w:tcW w:w="1510" w:type="dxa"/>
            <w:shd w:val="clear" w:color="auto" w:fill="auto"/>
          </w:tcPr>
          <w:p w14:paraId="3F37ECB9" w14:textId="141277BF" w:rsidR="003E0B2B" w:rsidRPr="003E0B2B" w:rsidRDefault="00AB5199" w:rsidP="003E0B2B">
            <w:pPr>
              <w:suppressAutoHyphens/>
              <w:rPr>
                <w:szCs w:val="24"/>
                <w:lang w:val="en-US"/>
              </w:rPr>
            </w:pPr>
            <w:r>
              <w:rPr>
                <w:szCs w:val="24"/>
                <w:lang w:val="en-US"/>
              </w:rPr>
              <w:t>Expert</w:t>
            </w:r>
          </w:p>
        </w:tc>
      </w:tr>
      <w:tr w:rsidR="003E0B2B" w:rsidRPr="003E0B2B" w14:paraId="72650738" w14:textId="77777777" w:rsidTr="03AFE721">
        <w:tc>
          <w:tcPr>
            <w:tcW w:w="6804" w:type="dxa"/>
            <w:shd w:val="clear" w:color="auto" w:fill="auto"/>
          </w:tcPr>
          <w:p w14:paraId="7DE4FAFC" w14:textId="4B4509E6" w:rsidR="003E0B2B" w:rsidRPr="003E0B2B" w:rsidRDefault="03AFE721" w:rsidP="03AFE721">
            <w:pPr>
              <w:suppressAutoHyphens/>
              <w:rPr>
                <w:lang w:val="en-US"/>
              </w:rPr>
            </w:pPr>
            <w:proofErr w:type="spellStart"/>
            <w:r>
              <w:t>Buildroot</w:t>
            </w:r>
            <w:proofErr w:type="spellEnd"/>
            <w:r>
              <w:t xml:space="preserve">, </w:t>
            </w:r>
            <w:proofErr w:type="spellStart"/>
            <w:r>
              <w:t>Yocto</w:t>
            </w:r>
            <w:proofErr w:type="spellEnd"/>
          </w:p>
        </w:tc>
        <w:tc>
          <w:tcPr>
            <w:tcW w:w="1510" w:type="dxa"/>
            <w:shd w:val="clear" w:color="auto" w:fill="auto"/>
          </w:tcPr>
          <w:p w14:paraId="547D9FB7" w14:textId="241625D3" w:rsidR="003E0B2B" w:rsidRPr="003E0B2B" w:rsidRDefault="00144EBE" w:rsidP="003E0B2B">
            <w:pPr>
              <w:suppressAutoHyphens/>
              <w:rPr>
                <w:szCs w:val="24"/>
                <w:lang w:val="en-US"/>
              </w:rPr>
            </w:pPr>
            <w:r>
              <w:rPr>
                <w:szCs w:val="24"/>
                <w:lang w:val="en-US"/>
              </w:rPr>
              <w:t>Intermediate</w:t>
            </w:r>
          </w:p>
        </w:tc>
      </w:tr>
      <w:tr w:rsidR="003E0B2B" w:rsidRPr="003E0B2B" w14:paraId="2BB17444" w14:textId="77777777" w:rsidTr="03AFE721">
        <w:tc>
          <w:tcPr>
            <w:tcW w:w="6804" w:type="dxa"/>
            <w:shd w:val="clear" w:color="auto" w:fill="auto"/>
          </w:tcPr>
          <w:p w14:paraId="28D2E415" w14:textId="77777777" w:rsidR="003E0B2B" w:rsidRPr="003E0B2B" w:rsidRDefault="003E0B2B" w:rsidP="003E0B2B">
            <w:pPr>
              <w:suppressAutoHyphens/>
              <w:rPr>
                <w:szCs w:val="24"/>
              </w:rPr>
            </w:pPr>
            <w:r w:rsidRPr="003E0B2B">
              <w:rPr>
                <w:szCs w:val="24"/>
              </w:rPr>
              <w:t xml:space="preserve">SQL, Oracle, MySQL, </w:t>
            </w:r>
            <w:proofErr w:type="spellStart"/>
            <w:r w:rsidRPr="003E0B2B">
              <w:rPr>
                <w:szCs w:val="24"/>
              </w:rPr>
              <w:t>Sqlite</w:t>
            </w:r>
            <w:proofErr w:type="spellEnd"/>
          </w:p>
        </w:tc>
        <w:tc>
          <w:tcPr>
            <w:tcW w:w="1510" w:type="dxa"/>
            <w:shd w:val="clear" w:color="auto" w:fill="auto"/>
          </w:tcPr>
          <w:p w14:paraId="3D84D378" w14:textId="77777777" w:rsidR="003E0B2B" w:rsidRPr="003E0B2B" w:rsidRDefault="003E0B2B" w:rsidP="003E0B2B">
            <w:pPr>
              <w:suppressAutoHyphens/>
              <w:rPr>
                <w:szCs w:val="24"/>
                <w:lang w:val="en-US"/>
              </w:rPr>
            </w:pPr>
            <w:r w:rsidRPr="003E0B2B">
              <w:rPr>
                <w:szCs w:val="24"/>
                <w:lang w:val="en-US"/>
              </w:rPr>
              <w:t>Intermediate</w:t>
            </w:r>
          </w:p>
        </w:tc>
      </w:tr>
      <w:tr w:rsidR="003E0B2B" w:rsidRPr="003E0B2B" w14:paraId="35DA3BAB" w14:textId="77777777" w:rsidTr="03AFE721">
        <w:tc>
          <w:tcPr>
            <w:tcW w:w="6804" w:type="dxa"/>
            <w:shd w:val="clear" w:color="auto" w:fill="auto"/>
          </w:tcPr>
          <w:p w14:paraId="51C62E18" w14:textId="77777777" w:rsidR="003E0B2B" w:rsidRPr="003E0B2B" w:rsidRDefault="003E0B2B" w:rsidP="003E0B2B">
            <w:pPr>
              <w:suppressAutoHyphens/>
              <w:rPr>
                <w:szCs w:val="24"/>
              </w:rPr>
            </w:pPr>
            <w:r w:rsidRPr="003E0B2B">
              <w:rPr>
                <w:szCs w:val="24"/>
              </w:rPr>
              <w:t>Jenkins, Git, Subversion</w:t>
            </w:r>
          </w:p>
        </w:tc>
        <w:tc>
          <w:tcPr>
            <w:tcW w:w="1510" w:type="dxa"/>
            <w:shd w:val="clear" w:color="auto" w:fill="auto"/>
          </w:tcPr>
          <w:p w14:paraId="3AE31CF2" w14:textId="77777777" w:rsidR="003E0B2B" w:rsidRPr="003E0B2B" w:rsidRDefault="003E0B2B" w:rsidP="003E0B2B">
            <w:pPr>
              <w:suppressAutoHyphens/>
              <w:rPr>
                <w:szCs w:val="24"/>
                <w:lang w:val="en-US"/>
              </w:rPr>
            </w:pPr>
            <w:r w:rsidRPr="003E0B2B">
              <w:rPr>
                <w:szCs w:val="24"/>
                <w:lang w:val="en-US"/>
              </w:rPr>
              <w:t>Intermediate</w:t>
            </w:r>
          </w:p>
        </w:tc>
      </w:tr>
      <w:tr w:rsidR="003E0B2B" w:rsidRPr="003E0B2B" w14:paraId="57178E40" w14:textId="77777777" w:rsidTr="03AFE721">
        <w:tc>
          <w:tcPr>
            <w:tcW w:w="6804" w:type="dxa"/>
            <w:shd w:val="clear" w:color="auto" w:fill="auto"/>
          </w:tcPr>
          <w:p w14:paraId="102FDB1A" w14:textId="77777777" w:rsidR="003E0B2B" w:rsidRPr="003E0B2B" w:rsidRDefault="003E0B2B" w:rsidP="003E0B2B">
            <w:pPr>
              <w:suppressAutoHyphens/>
              <w:rPr>
                <w:szCs w:val="24"/>
              </w:rPr>
            </w:pPr>
            <w:r w:rsidRPr="003E0B2B">
              <w:rPr>
                <w:szCs w:val="24"/>
              </w:rPr>
              <w:t>Agile / Scrum</w:t>
            </w:r>
          </w:p>
        </w:tc>
        <w:tc>
          <w:tcPr>
            <w:tcW w:w="1510" w:type="dxa"/>
            <w:shd w:val="clear" w:color="auto" w:fill="auto"/>
          </w:tcPr>
          <w:p w14:paraId="16F52EF8" w14:textId="77777777" w:rsidR="003E0B2B" w:rsidRPr="003E0B2B" w:rsidRDefault="003E0B2B" w:rsidP="003E0B2B">
            <w:pPr>
              <w:suppressAutoHyphens/>
              <w:rPr>
                <w:szCs w:val="24"/>
                <w:lang w:val="en-US"/>
              </w:rPr>
            </w:pPr>
            <w:r w:rsidRPr="003E0B2B">
              <w:rPr>
                <w:szCs w:val="24"/>
                <w:lang w:val="en-US"/>
              </w:rPr>
              <w:t>Intermediate</w:t>
            </w:r>
          </w:p>
        </w:tc>
      </w:tr>
      <w:tr w:rsidR="003E0B2B" w:rsidRPr="003E0B2B" w14:paraId="0418EF0F" w14:textId="77777777" w:rsidTr="03AFE721">
        <w:tc>
          <w:tcPr>
            <w:tcW w:w="6804" w:type="dxa"/>
            <w:shd w:val="clear" w:color="auto" w:fill="auto"/>
          </w:tcPr>
          <w:p w14:paraId="3DB902E5" w14:textId="77777777" w:rsidR="003E0B2B" w:rsidRPr="003E0B2B" w:rsidRDefault="003E0B2B" w:rsidP="003E0B2B">
            <w:pPr>
              <w:suppressAutoHyphens/>
              <w:rPr>
                <w:szCs w:val="24"/>
              </w:rPr>
            </w:pPr>
            <w:r w:rsidRPr="003E0B2B">
              <w:rPr>
                <w:szCs w:val="24"/>
                <w:lang w:val="en-US"/>
              </w:rPr>
              <w:t>HTML, CSS, Amazon AWS Hosting services (EC2, S3, EBS, CLI)</w:t>
            </w:r>
          </w:p>
        </w:tc>
        <w:tc>
          <w:tcPr>
            <w:tcW w:w="1510" w:type="dxa"/>
            <w:shd w:val="clear" w:color="auto" w:fill="auto"/>
          </w:tcPr>
          <w:p w14:paraId="7DB0D644" w14:textId="77777777" w:rsidR="003E0B2B" w:rsidRPr="003E0B2B" w:rsidRDefault="003E0B2B" w:rsidP="003E0B2B">
            <w:pPr>
              <w:suppressAutoHyphens/>
              <w:rPr>
                <w:szCs w:val="24"/>
                <w:lang w:val="en-US"/>
              </w:rPr>
            </w:pPr>
            <w:r w:rsidRPr="003E0B2B">
              <w:rPr>
                <w:szCs w:val="24"/>
                <w:lang w:val="en-US"/>
              </w:rPr>
              <w:t>Intermediate</w:t>
            </w:r>
          </w:p>
        </w:tc>
      </w:tr>
      <w:tr w:rsidR="003E0B2B" w:rsidRPr="003E0B2B" w14:paraId="2366306E" w14:textId="77777777" w:rsidTr="03AFE721">
        <w:tc>
          <w:tcPr>
            <w:tcW w:w="6804" w:type="dxa"/>
            <w:shd w:val="clear" w:color="auto" w:fill="auto"/>
          </w:tcPr>
          <w:p w14:paraId="4B97CBC5" w14:textId="77777777" w:rsidR="003E0B2B" w:rsidRPr="003E0B2B" w:rsidRDefault="003E0B2B" w:rsidP="003E0B2B">
            <w:pPr>
              <w:suppressAutoHyphens/>
              <w:rPr>
                <w:szCs w:val="24"/>
                <w:lang w:val="en-US"/>
              </w:rPr>
            </w:pPr>
            <w:r w:rsidRPr="003E0B2B">
              <w:rPr>
                <w:szCs w:val="24"/>
                <w:lang w:val="en-US"/>
              </w:rPr>
              <w:t>Unit-test, Test-driven development (TDD), Behavior-driven development (BDD)</w:t>
            </w:r>
          </w:p>
        </w:tc>
        <w:tc>
          <w:tcPr>
            <w:tcW w:w="1510" w:type="dxa"/>
            <w:shd w:val="clear" w:color="auto" w:fill="auto"/>
          </w:tcPr>
          <w:p w14:paraId="19711CAF" w14:textId="77777777" w:rsidR="003E0B2B" w:rsidRPr="003E0B2B" w:rsidRDefault="003E0B2B" w:rsidP="003E0B2B">
            <w:pPr>
              <w:suppressAutoHyphens/>
              <w:rPr>
                <w:szCs w:val="24"/>
                <w:lang w:val="en-US"/>
              </w:rPr>
            </w:pPr>
            <w:r w:rsidRPr="003E0B2B">
              <w:rPr>
                <w:szCs w:val="24"/>
                <w:lang w:val="en-US"/>
              </w:rPr>
              <w:t>Expert</w:t>
            </w:r>
          </w:p>
        </w:tc>
      </w:tr>
    </w:tbl>
    <w:p w14:paraId="225CB10C" w14:textId="77777777" w:rsidR="003E0B2B" w:rsidRPr="003E0B2B" w:rsidRDefault="003E0B2B" w:rsidP="003E0B2B">
      <w:pPr>
        <w:suppressAutoHyphens/>
        <w:rPr>
          <w:szCs w:val="24"/>
          <w:lang w:val="en-US"/>
        </w:rPr>
      </w:pPr>
    </w:p>
    <w:p w14:paraId="59BE9EAC" w14:textId="201E398E" w:rsidR="00B4163B" w:rsidRDefault="03AFE721">
      <w:pPr>
        <w:pStyle w:val="Heading1"/>
        <w:spacing w:after="120"/>
        <w:ind w:left="432" w:hanging="432"/>
        <w:rPr>
          <w:u w:val="single"/>
        </w:rPr>
      </w:pPr>
      <w:r w:rsidRPr="03AFE721">
        <w:rPr>
          <w:u w:val="single"/>
        </w:rPr>
        <w:t>Experience Summary</w:t>
      </w:r>
    </w:p>
    <w:p w14:paraId="4292D29B" w14:textId="3EE1CCC5" w:rsidR="00536391" w:rsidRPr="00C95E5E" w:rsidRDefault="00536391" w:rsidP="00536391">
      <w:pPr>
        <w:rPr>
          <w:b/>
          <w:sz w:val="24"/>
          <w:u w:val="single"/>
          <w:lang w:val="en-US"/>
        </w:rPr>
      </w:pPr>
      <w:proofErr w:type="spellStart"/>
      <w:r w:rsidRPr="00C95E5E">
        <w:rPr>
          <w:b/>
          <w:sz w:val="24"/>
          <w:u w:val="single"/>
          <w:lang w:val="en-US"/>
        </w:rPr>
        <w:t>Tadintune</w:t>
      </w:r>
      <w:proofErr w:type="spellEnd"/>
      <w:r w:rsidRPr="00C95E5E">
        <w:rPr>
          <w:b/>
          <w:sz w:val="24"/>
          <w:u w:val="single"/>
          <w:lang w:val="en-US"/>
        </w:rPr>
        <w:t xml:space="preserve"> Limited, </w:t>
      </w:r>
      <w:proofErr w:type="spellStart"/>
      <w:r w:rsidRPr="00C95E5E">
        <w:rPr>
          <w:b/>
          <w:sz w:val="24"/>
          <w:u w:val="single"/>
          <w:lang w:val="en-US"/>
        </w:rPr>
        <w:t>Taddington</w:t>
      </w:r>
      <w:proofErr w:type="spellEnd"/>
      <w:r w:rsidRPr="00C95E5E">
        <w:rPr>
          <w:b/>
          <w:sz w:val="24"/>
          <w:u w:val="single"/>
          <w:lang w:val="en-US"/>
        </w:rPr>
        <w:t>, Derbyshire</w:t>
      </w:r>
    </w:p>
    <w:p w14:paraId="777966B9" w14:textId="31531BE1" w:rsidR="00536391" w:rsidRPr="00484501" w:rsidRDefault="006F4EED" w:rsidP="00536391">
      <w:pPr>
        <w:rPr>
          <w:i/>
          <w:lang w:val="en-US"/>
        </w:rPr>
      </w:pPr>
      <w:r w:rsidRPr="00484501">
        <w:rPr>
          <w:i/>
          <w:lang w:val="en-US"/>
        </w:rPr>
        <w:t xml:space="preserve">June 2018 to </w:t>
      </w:r>
      <w:r w:rsidR="00593528">
        <w:rPr>
          <w:i/>
          <w:lang w:val="en-US"/>
        </w:rPr>
        <w:t>present</w:t>
      </w:r>
    </w:p>
    <w:p w14:paraId="61199509" w14:textId="7BEC6723" w:rsidR="006F4EED" w:rsidRDefault="006F4EED" w:rsidP="00536391">
      <w:pPr>
        <w:rPr>
          <w:lang w:val="en-US"/>
        </w:rPr>
      </w:pPr>
    </w:p>
    <w:p w14:paraId="373D92EA" w14:textId="41A4BD76" w:rsidR="00A609A5" w:rsidRDefault="00E04BD3" w:rsidP="00536391">
      <w:pPr>
        <w:rPr>
          <w:lang w:val="en-US"/>
        </w:rPr>
      </w:pPr>
      <w:r>
        <w:rPr>
          <w:lang w:val="en-US"/>
        </w:rPr>
        <w:t>P</w:t>
      </w:r>
      <w:r w:rsidR="00A609A5">
        <w:rPr>
          <w:lang w:val="en-US"/>
        </w:rPr>
        <w:t>rojects</w:t>
      </w:r>
      <w:r w:rsidR="00371B15">
        <w:rPr>
          <w:lang w:val="en-US"/>
        </w:rPr>
        <w:t>:</w:t>
      </w:r>
    </w:p>
    <w:p w14:paraId="4C9A99D5" w14:textId="302DBBEA" w:rsidR="00E04BD3" w:rsidRDefault="00593528" w:rsidP="00E04BD3">
      <w:pPr>
        <w:pStyle w:val="ListParagraph"/>
        <w:numPr>
          <w:ilvl w:val="0"/>
          <w:numId w:val="6"/>
        </w:numPr>
        <w:rPr>
          <w:lang w:val="en-US"/>
        </w:rPr>
      </w:pPr>
      <w:proofErr w:type="spellStart"/>
      <w:r>
        <w:rPr>
          <w:lang w:val="en-US"/>
        </w:rPr>
        <w:t>Devtank</w:t>
      </w:r>
      <w:proofErr w:type="spellEnd"/>
      <w:r>
        <w:rPr>
          <w:lang w:val="en-US"/>
        </w:rPr>
        <w:t xml:space="preserve"> Limited </w:t>
      </w:r>
      <w:bookmarkStart w:id="0" w:name="_GoBack"/>
      <w:bookmarkEnd w:id="0"/>
      <w:r>
        <w:rPr>
          <w:lang w:val="en-US"/>
        </w:rPr>
        <w:t>(</w:t>
      </w:r>
      <w:r w:rsidR="00E04BD3">
        <w:rPr>
          <w:lang w:val="en-US"/>
        </w:rPr>
        <w:t xml:space="preserve">April 2019 to </w:t>
      </w:r>
      <w:r>
        <w:rPr>
          <w:lang w:val="en-US"/>
        </w:rPr>
        <w:t>August 2019)</w:t>
      </w:r>
    </w:p>
    <w:p w14:paraId="54037277" w14:textId="033A9554" w:rsidR="00E04BD3" w:rsidRPr="00E04BD3" w:rsidRDefault="00E04BD3" w:rsidP="00E04BD3">
      <w:pPr>
        <w:pStyle w:val="ListParagraph"/>
        <w:numPr>
          <w:ilvl w:val="1"/>
          <w:numId w:val="6"/>
        </w:numPr>
        <w:rPr>
          <w:lang w:val="en-US"/>
        </w:rPr>
      </w:pPr>
      <w:r>
        <w:rPr>
          <w:lang w:val="en-US"/>
        </w:rPr>
        <w:t>Autoclave controller</w:t>
      </w:r>
    </w:p>
    <w:p w14:paraId="7DB693D1" w14:textId="79A443D5" w:rsidR="00371B15" w:rsidRPr="00E04BD3" w:rsidRDefault="00484501" w:rsidP="00E04BD3">
      <w:pPr>
        <w:pStyle w:val="ListParagraph"/>
        <w:numPr>
          <w:ilvl w:val="1"/>
          <w:numId w:val="6"/>
        </w:numPr>
        <w:rPr>
          <w:lang w:val="en-US"/>
        </w:rPr>
      </w:pPr>
      <w:r w:rsidRPr="00E04BD3">
        <w:rPr>
          <w:lang w:val="en-US"/>
        </w:rPr>
        <w:t xml:space="preserve">Python (3.x), </w:t>
      </w:r>
      <w:r w:rsidR="008854D3" w:rsidRPr="00E04BD3">
        <w:rPr>
          <w:lang w:val="en-US"/>
        </w:rPr>
        <w:t xml:space="preserve">Embedded </w:t>
      </w:r>
      <w:r w:rsidR="006F4EED" w:rsidRPr="00E04BD3">
        <w:rPr>
          <w:lang w:val="en-US"/>
        </w:rPr>
        <w:t>Linux (</w:t>
      </w:r>
      <w:proofErr w:type="spellStart"/>
      <w:r w:rsidR="006F4EED" w:rsidRPr="00E04BD3">
        <w:rPr>
          <w:lang w:val="en-US"/>
        </w:rPr>
        <w:t>buildroot</w:t>
      </w:r>
      <w:proofErr w:type="spellEnd"/>
      <w:r w:rsidR="006F4EED" w:rsidRPr="00E04BD3">
        <w:rPr>
          <w:lang w:val="en-US"/>
        </w:rPr>
        <w:t xml:space="preserve">), </w:t>
      </w:r>
      <w:r w:rsidR="00E04BD3">
        <w:rPr>
          <w:lang w:val="en-US"/>
        </w:rPr>
        <w:t xml:space="preserve">bare-metal, </w:t>
      </w:r>
      <w:r w:rsidR="006F4EED" w:rsidRPr="00E04BD3">
        <w:rPr>
          <w:lang w:val="en-US"/>
        </w:rPr>
        <w:t xml:space="preserve">C, </w:t>
      </w:r>
      <w:r w:rsidRPr="00E04BD3">
        <w:rPr>
          <w:lang w:val="en-US"/>
        </w:rPr>
        <w:t xml:space="preserve">ARM, STM32, </w:t>
      </w:r>
      <w:r w:rsidR="00E04BD3" w:rsidRPr="00E04BD3">
        <w:rPr>
          <w:lang w:val="en-US"/>
        </w:rPr>
        <w:t>libopencm3</w:t>
      </w:r>
      <w:r w:rsidR="00E04BD3">
        <w:rPr>
          <w:lang w:val="en-US"/>
        </w:rPr>
        <w:t>, GTK</w:t>
      </w:r>
      <w:r w:rsidR="00251F50">
        <w:rPr>
          <w:lang w:val="en-US"/>
        </w:rPr>
        <w:t>3</w:t>
      </w:r>
      <w:r w:rsidR="00E04BD3">
        <w:rPr>
          <w:lang w:val="en-US"/>
        </w:rPr>
        <w:t>,</w:t>
      </w:r>
      <w:r w:rsidR="00E04BD3">
        <w:rPr>
          <w:lang w:val="en-US"/>
        </w:rPr>
        <w:br/>
        <w:t>bare-metal device drivers</w:t>
      </w:r>
      <w:r w:rsidR="00593528">
        <w:rPr>
          <w:lang w:val="en-US"/>
        </w:rPr>
        <w:t>, SPI, RTD temperature probes, Raspberry Pi Compute Module</w:t>
      </w:r>
    </w:p>
    <w:p w14:paraId="0BD0A85C" w14:textId="239E94D4" w:rsidR="00E04BD3" w:rsidRDefault="00E04BD3" w:rsidP="00E04BD3">
      <w:pPr>
        <w:pStyle w:val="ListParagraph"/>
        <w:numPr>
          <w:ilvl w:val="0"/>
          <w:numId w:val="6"/>
        </w:numPr>
        <w:rPr>
          <w:lang w:val="en-US"/>
        </w:rPr>
      </w:pPr>
      <w:r w:rsidRPr="00E04BD3">
        <w:rPr>
          <w:lang w:val="en-US"/>
        </w:rPr>
        <w:t>Intercept IP Limited</w:t>
      </w:r>
      <w:r>
        <w:rPr>
          <w:lang w:val="en-US"/>
        </w:rPr>
        <w:t xml:space="preserve"> (January 2019 to April 2019)</w:t>
      </w:r>
    </w:p>
    <w:p w14:paraId="15C05D2A" w14:textId="0FC2C710" w:rsidR="00E04BD3" w:rsidRPr="00E04BD3" w:rsidRDefault="00E04BD3" w:rsidP="00E04BD3">
      <w:pPr>
        <w:pStyle w:val="ListParagraph"/>
        <w:numPr>
          <w:ilvl w:val="1"/>
          <w:numId w:val="6"/>
        </w:numPr>
        <w:rPr>
          <w:lang w:val="en-US"/>
        </w:rPr>
      </w:pPr>
      <w:r w:rsidRPr="03AFE721">
        <w:t>Device bring-up and end-of-line production tests for a telematics device (iMX6-based)</w:t>
      </w:r>
    </w:p>
    <w:p w14:paraId="4F6F1F25" w14:textId="6C185E23" w:rsidR="00E04BD3" w:rsidRDefault="00E04BD3" w:rsidP="00E04BD3">
      <w:pPr>
        <w:pStyle w:val="ListParagraph"/>
        <w:numPr>
          <w:ilvl w:val="1"/>
          <w:numId w:val="6"/>
        </w:numPr>
      </w:pPr>
      <w:r w:rsidRPr="03AFE721">
        <w:t xml:space="preserve">C, Embedded Linux, Python, iMX6, </w:t>
      </w:r>
      <w:proofErr w:type="spellStart"/>
      <w:r w:rsidRPr="03AFE721">
        <w:t>Yocto</w:t>
      </w:r>
      <w:proofErr w:type="spellEnd"/>
      <w:r w:rsidRPr="03AFE721">
        <w:t>, BSP, CAN, I2C, I2S, Bluetooth, GPS, GSM</w:t>
      </w:r>
      <w:r>
        <w:t>,</w:t>
      </w:r>
    </w:p>
    <w:p w14:paraId="7DE04FEF" w14:textId="44423C97" w:rsidR="00E04BD3" w:rsidRDefault="00E04BD3" w:rsidP="00E04BD3">
      <w:pPr>
        <w:pStyle w:val="ListParagraph"/>
        <w:ind w:left="1440"/>
      </w:pPr>
      <w:r>
        <w:t>Linux device drivers</w:t>
      </w:r>
    </w:p>
    <w:p w14:paraId="11C9B665" w14:textId="77BDCD83" w:rsidR="00E04BD3" w:rsidRDefault="00E04BD3" w:rsidP="00E04BD3">
      <w:pPr>
        <w:pStyle w:val="ListParagraph"/>
        <w:numPr>
          <w:ilvl w:val="0"/>
          <w:numId w:val="6"/>
        </w:numPr>
      </w:pPr>
      <w:r>
        <w:t>Intelligent Gaming Limited (June 2018 to December 2018)</w:t>
      </w:r>
    </w:p>
    <w:p w14:paraId="4782121A" w14:textId="63FD3E7E" w:rsidR="00E04BD3" w:rsidRDefault="00E04BD3" w:rsidP="00E04BD3">
      <w:pPr>
        <w:pStyle w:val="ListParagraph"/>
        <w:numPr>
          <w:ilvl w:val="1"/>
          <w:numId w:val="6"/>
        </w:numPr>
      </w:pPr>
      <w:r>
        <w:rPr>
          <w:iCs/>
        </w:rPr>
        <w:t>Linux development, iMX6 board bring-up, implementation of serial, SAS, network interfaces between casino back-end and slot machines.</w:t>
      </w:r>
    </w:p>
    <w:p w14:paraId="0159AC5E" w14:textId="0E7D6B7D" w:rsidR="00E04BD3" w:rsidRDefault="00E04BD3" w:rsidP="00E04BD3">
      <w:pPr>
        <w:pStyle w:val="ListParagraph"/>
        <w:numPr>
          <w:ilvl w:val="1"/>
          <w:numId w:val="6"/>
        </w:numPr>
      </w:pPr>
      <w:r w:rsidRPr="00E04BD3">
        <w:t>C++14, Embedded Linux</w:t>
      </w:r>
      <w:r>
        <w:t>(</w:t>
      </w:r>
      <w:proofErr w:type="spellStart"/>
      <w:r>
        <w:t>buildroot</w:t>
      </w:r>
      <w:proofErr w:type="spellEnd"/>
      <w:r>
        <w:t>)</w:t>
      </w:r>
      <w:r w:rsidRPr="00E04BD3">
        <w:t xml:space="preserve">, Python, iMX6, </w:t>
      </w:r>
      <w:r>
        <w:t xml:space="preserve">Linux device </w:t>
      </w:r>
      <w:r w:rsidRPr="00E04BD3">
        <w:t>driver</w:t>
      </w:r>
      <w:r>
        <w:t>s</w:t>
      </w:r>
    </w:p>
    <w:p w14:paraId="2CB22303" w14:textId="2784751C" w:rsidR="00E04BD3" w:rsidRPr="00E04BD3" w:rsidRDefault="00E04BD3" w:rsidP="00E04BD3">
      <w:pPr>
        <w:pStyle w:val="ListParagraph"/>
        <w:numPr>
          <w:ilvl w:val="0"/>
          <w:numId w:val="6"/>
        </w:numPr>
        <w:rPr>
          <w:lang w:val="en-US"/>
        </w:rPr>
      </w:pPr>
      <w:r w:rsidRPr="00E04BD3">
        <w:rPr>
          <w:lang w:val="en-US"/>
        </w:rPr>
        <w:t>Internal:</w:t>
      </w:r>
    </w:p>
    <w:p w14:paraId="53D2F4FE" w14:textId="299E1757" w:rsidR="00E04BD3" w:rsidRDefault="00371B15" w:rsidP="00E04BD3">
      <w:pPr>
        <w:pStyle w:val="ListParagraph"/>
        <w:numPr>
          <w:ilvl w:val="1"/>
          <w:numId w:val="6"/>
        </w:numPr>
        <w:rPr>
          <w:lang w:val="en-US"/>
        </w:rPr>
      </w:pPr>
      <w:r w:rsidRPr="00E04BD3">
        <w:rPr>
          <w:lang w:val="en-US"/>
        </w:rPr>
        <w:t>Python (3.</w:t>
      </w:r>
      <w:r w:rsidR="00E04BD3">
        <w:rPr>
          <w:lang w:val="en-US"/>
        </w:rPr>
        <w:t>7</w:t>
      </w:r>
      <w:r w:rsidRPr="00E04BD3">
        <w:rPr>
          <w:lang w:val="en-US"/>
        </w:rPr>
        <w:t xml:space="preserve">), </w:t>
      </w:r>
      <w:r w:rsidR="00E04BD3">
        <w:rPr>
          <w:lang w:val="en-US"/>
        </w:rPr>
        <w:t>Django</w:t>
      </w:r>
    </w:p>
    <w:p w14:paraId="1BDC2C72" w14:textId="77777777" w:rsidR="00E04BD3" w:rsidRDefault="00E04BD3" w:rsidP="00E04BD3">
      <w:pPr>
        <w:pStyle w:val="ListParagraph"/>
        <w:numPr>
          <w:ilvl w:val="1"/>
          <w:numId w:val="6"/>
        </w:numPr>
        <w:rPr>
          <w:lang w:val="en-US"/>
        </w:rPr>
      </w:pPr>
      <w:r>
        <w:rPr>
          <w:lang w:val="en-US"/>
        </w:rPr>
        <w:t xml:space="preserve">STM32, bare-metal, </w:t>
      </w:r>
      <w:proofErr w:type="spellStart"/>
      <w:r>
        <w:rPr>
          <w:lang w:val="en-US"/>
        </w:rPr>
        <w:t>FreeRTOS</w:t>
      </w:r>
      <w:proofErr w:type="spellEnd"/>
      <w:r>
        <w:rPr>
          <w:lang w:val="en-US"/>
        </w:rPr>
        <w:t>, device drivers</w:t>
      </w:r>
    </w:p>
    <w:p w14:paraId="013024F7" w14:textId="77777777" w:rsidR="00E04BD3" w:rsidRDefault="00E04BD3" w:rsidP="00E04BD3">
      <w:pPr>
        <w:pStyle w:val="ListParagraph"/>
        <w:numPr>
          <w:ilvl w:val="1"/>
          <w:numId w:val="6"/>
        </w:numPr>
        <w:rPr>
          <w:lang w:val="en-US"/>
        </w:rPr>
      </w:pPr>
      <w:r>
        <w:rPr>
          <w:lang w:val="en-US"/>
        </w:rPr>
        <w:t>ARM, Embedded Linux (</w:t>
      </w:r>
      <w:proofErr w:type="spellStart"/>
      <w:r>
        <w:rPr>
          <w:lang w:val="en-US"/>
        </w:rPr>
        <w:t>buildroot</w:t>
      </w:r>
      <w:proofErr w:type="spellEnd"/>
      <w:r>
        <w:rPr>
          <w:lang w:val="en-US"/>
        </w:rPr>
        <w:t>)</w:t>
      </w:r>
    </w:p>
    <w:p w14:paraId="2D0242D2" w14:textId="77777777" w:rsidR="00144EBE" w:rsidRDefault="00144EBE" w:rsidP="00AB5199"/>
    <w:p w14:paraId="42E32539" w14:textId="77777777" w:rsidR="0096115B" w:rsidRDefault="0096115B" w:rsidP="0096115B">
      <w:pPr>
        <w:pStyle w:val="Heading2"/>
        <w:numPr>
          <w:ilvl w:val="0"/>
          <w:numId w:val="0"/>
        </w:numPr>
        <w:spacing w:after="120"/>
        <w:jc w:val="both"/>
        <w:rPr>
          <w:u w:val="single"/>
        </w:rPr>
      </w:pPr>
      <w:proofErr w:type="spellStart"/>
      <w:r>
        <w:rPr>
          <w:u w:val="single"/>
        </w:rPr>
        <w:t>Satixfy</w:t>
      </w:r>
      <w:proofErr w:type="spellEnd"/>
      <w:r>
        <w:rPr>
          <w:u w:val="single"/>
        </w:rPr>
        <w:t xml:space="preserve"> Space Systems UK, Cheadle</w:t>
      </w:r>
    </w:p>
    <w:p w14:paraId="1F17E223" w14:textId="3646518D" w:rsidR="0096115B" w:rsidRDefault="0096115B" w:rsidP="0096115B">
      <w:pPr>
        <w:spacing w:after="120"/>
        <w:rPr>
          <w:i/>
          <w:iCs/>
        </w:rPr>
      </w:pPr>
      <w:r>
        <w:rPr>
          <w:i/>
          <w:iCs/>
        </w:rPr>
        <w:t xml:space="preserve">January 2018 to </w:t>
      </w:r>
      <w:r w:rsidR="00AB5199">
        <w:rPr>
          <w:i/>
          <w:iCs/>
        </w:rPr>
        <w:t>June 2018</w:t>
      </w:r>
    </w:p>
    <w:p w14:paraId="724B17CD" w14:textId="00D2B1F5" w:rsidR="0096115B" w:rsidRDefault="0096115B" w:rsidP="0096115B">
      <w:pPr>
        <w:spacing w:after="120"/>
        <w:rPr>
          <w:iCs/>
        </w:rPr>
      </w:pPr>
      <w:r>
        <w:rPr>
          <w:iCs/>
        </w:rPr>
        <w:t xml:space="preserve">Design and implementation of </w:t>
      </w:r>
      <w:r w:rsidR="00276AE3">
        <w:rPr>
          <w:iCs/>
        </w:rPr>
        <w:t xml:space="preserve">satellite modem software, Linux </w:t>
      </w:r>
      <w:r>
        <w:rPr>
          <w:iCs/>
        </w:rPr>
        <w:t xml:space="preserve">daemons and drivers for Linux, </w:t>
      </w:r>
      <w:proofErr w:type="spellStart"/>
      <w:r>
        <w:rPr>
          <w:iCs/>
        </w:rPr>
        <w:t>FreeRTOS</w:t>
      </w:r>
      <w:proofErr w:type="spellEnd"/>
      <w:r>
        <w:rPr>
          <w:iCs/>
        </w:rPr>
        <w:t xml:space="preserve">, boot loader and U-Boot for satellite terminals using a custom ASIC (MIPS </w:t>
      </w:r>
      <w:proofErr w:type="spellStart"/>
      <w:r>
        <w:rPr>
          <w:iCs/>
        </w:rPr>
        <w:t>Interaptive</w:t>
      </w:r>
      <w:proofErr w:type="spellEnd"/>
      <w:r>
        <w:rPr>
          <w:iCs/>
        </w:rPr>
        <w:t xml:space="preserve"> CPU).</w:t>
      </w:r>
    </w:p>
    <w:p w14:paraId="5ADE81AF" w14:textId="7813D197" w:rsidR="00D76CCD" w:rsidRDefault="03AFE721" w:rsidP="00144EBE">
      <w:pPr>
        <w:ind w:firstLine="708"/>
      </w:pPr>
      <w:r>
        <w:lastRenderedPageBreak/>
        <w:t xml:space="preserve">C, C++11, bare-metal “OS”, </w:t>
      </w:r>
      <w:proofErr w:type="spellStart"/>
      <w:r>
        <w:t>FreeRTOS</w:t>
      </w:r>
      <w:proofErr w:type="spellEnd"/>
      <w:r>
        <w:t xml:space="preserve">, Linux, MIPS, Python </w:t>
      </w:r>
    </w:p>
    <w:p w14:paraId="252204A5" w14:textId="77777777" w:rsidR="00D76CCD" w:rsidRDefault="00D76CCD" w:rsidP="00D76CCD">
      <w:r>
        <w:tab/>
        <w:t>Scrum/Agile development process,</w:t>
      </w:r>
    </w:p>
    <w:p w14:paraId="25190143" w14:textId="77777777" w:rsidR="00D76CCD" w:rsidRDefault="00D76CCD" w:rsidP="00D76CCD">
      <w:r>
        <w:tab/>
        <w:t>Test Driven Development/unit test of firmware</w:t>
      </w:r>
    </w:p>
    <w:p w14:paraId="5C8C46CD" w14:textId="0C358484" w:rsidR="00144EBE" w:rsidRDefault="00144EBE">
      <w:pPr>
        <w:rPr>
          <w:b/>
          <w:color w:val="000000"/>
          <w:sz w:val="24"/>
          <w:u w:val="single"/>
          <w:lang w:val="en-US"/>
        </w:rPr>
      </w:pPr>
    </w:p>
    <w:p w14:paraId="59BE9EAD" w14:textId="00B5E12E" w:rsidR="00B4163B" w:rsidRDefault="00A14A9F">
      <w:pPr>
        <w:pStyle w:val="Heading2"/>
        <w:numPr>
          <w:ilvl w:val="0"/>
          <w:numId w:val="0"/>
        </w:numPr>
        <w:spacing w:after="120"/>
        <w:jc w:val="both"/>
        <w:rPr>
          <w:u w:val="single"/>
        </w:rPr>
      </w:pPr>
      <w:r>
        <w:rPr>
          <w:u w:val="single"/>
        </w:rPr>
        <w:t>Micron Europe Limited, Cheadle</w:t>
      </w:r>
    </w:p>
    <w:p w14:paraId="59BE9EAE" w14:textId="03492A45" w:rsidR="00B4163B" w:rsidRDefault="00A14A9F">
      <w:pPr>
        <w:spacing w:after="120"/>
        <w:rPr>
          <w:i/>
        </w:rPr>
      </w:pPr>
      <w:r>
        <w:rPr>
          <w:i/>
        </w:rPr>
        <w:t xml:space="preserve">June 2013 to </w:t>
      </w:r>
      <w:r w:rsidR="00293158">
        <w:rPr>
          <w:i/>
        </w:rPr>
        <w:t>January 2018</w:t>
      </w:r>
    </w:p>
    <w:p w14:paraId="59BE9EB1" w14:textId="27D1608D" w:rsidR="00B4163B" w:rsidRDefault="0096194E" w:rsidP="006631E1">
      <w:pPr>
        <w:spacing w:after="120"/>
      </w:pPr>
      <w:r>
        <w:t xml:space="preserve">Firmware architecture, detailed design </w:t>
      </w:r>
      <w:r w:rsidR="00293158">
        <w:t xml:space="preserve">and </w:t>
      </w:r>
      <w:r w:rsidR="00144EBE">
        <w:t>implementation</w:t>
      </w:r>
      <w:r>
        <w:t xml:space="preserve"> of </w:t>
      </w:r>
      <w:r w:rsidR="00A14A9F">
        <w:t xml:space="preserve">firmware for </w:t>
      </w:r>
      <w:r w:rsidR="003B4386">
        <w:t>a 3D Crosspoint storage device u</w:t>
      </w:r>
      <w:r w:rsidR="00F434C2">
        <w:t xml:space="preserve">sing an (Altera) </w:t>
      </w:r>
      <w:r w:rsidR="00A14A9F">
        <w:t>FPGA</w:t>
      </w:r>
      <w:r w:rsidR="00F434C2">
        <w:t xml:space="preserve"> controller</w:t>
      </w:r>
      <w:r w:rsidR="00A14A9F">
        <w:t xml:space="preserve">. </w:t>
      </w:r>
    </w:p>
    <w:p w14:paraId="59BE9EB3" w14:textId="12933A47" w:rsidR="00B4163B" w:rsidRDefault="00A14A9F">
      <w:r>
        <w:tab/>
        <w:t>C</w:t>
      </w:r>
      <w:r w:rsidR="006631E1">
        <w:t xml:space="preserve">, </w:t>
      </w:r>
      <w:r w:rsidR="006A67C5">
        <w:t xml:space="preserve">C++, </w:t>
      </w:r>
      <w:r w:rsidR="001E12D8">
        <w:t xml:space="preserve">Python, </w:t>
      </w:r>
      <w:r>
        <w:t xml:space="preserve">bare-metal “OS”, </w:t>
      </w:r>
      <w:proofErr w:type="spellStart"/>
      <w:r w:rsidR="006631E1">
        <w:t>FreeRTOS</w:t>
      </w:r>
      <w:proofErr w:type="spellEnd"/>
      <w:r w:rsidR="006631E1">
        <w:t xml:space="preserve">, </w:t>
      </w:r>
      <w:r w:rsidR="006A67C5">
        <w:t xml:space="preserve">Linux, </w:t>
      </w:r>
      <w:r>
        <w:t>ARM</w:t>
      </w:r>
      <w:r w:rsidR="00144EBE">
        <w:t>, iMX6, Greenhills Integrity, device drivers</w:t>
      </w:r>
    </w:p>
    <w:p w14:paraId="59BE9EB4" w14:textId="49130558" w:rsidR="00B4163B" w:rsidRDefault="00A14A9F">
      <w:r>
        <w:tab/>
        <w:t>Scrum/Agile development process,</w:t>
      </w:r>
    </w:p>
    <w:p w14:paraId="79F63339" w14:textId="34684D85" w:rsidR="001E12D8" w:rsidRDefault="00A14A9F">
      <w:r>
        <w:tab/>
        <w:t>Test Driven Development/unit test of firmware</w:t>
      </w:r>
    </w:p>
    <w:p w14:paraId="59BE9EB6" w14:textId="77777777" w:rsidR="00B4163B" w:rsidRDefault="00B4163B">
      <w:pPr>
        <w:spacing w:after="120"/>
      </w:pPr>
    </w:p>
    <w:p w14:paraId="59BE9EB7" w14:textId="198AEC80" w:rsidR="00B4163B" w:rsidRDefault="00213382">
      <w:pPr>
        <w:spacing w:after="120"/>
      </w:pPr>
      <w:r>
        <w:t>D</w:t>
      </w:r>
      <w:r w:rsidR="00A14A9F">
        <w:t>eveloped models of hardware components including PCIe and advanced DRAM devices</w:t>
      </w:r>
    </w:p>
    <w:p w14:paraId="59BE9EB9" w14:textId="1D7015E3" w:rsidR="00B4163B" w:rsidRDefault="00A14A9F">
      <w:r>
        <w:tab/>
      </w:r>
      <w:proofErr w:type="spellStart"/>
      <w:r>
        <w:t>SystemC</w:t>
      </w:r>
      <w:proofErr w:type="spellEnd"/>
      <w:r>
        <w:t xml:space="preserve"> / TLM2.0, C++</w:t>
      </w:r>
      <w:r w:rsidR="00144EBE">
        <w:t xml:space="preserve"> 11</w:t>
      </w:r>
      <w:r>
        <w:t xml:space="preserve">, </w:t>
      </w:r>
      <w:r w:rsidR="006A67C5">
        <w:t xml:space="preserve">STL, </w:t>
      </w:r>
      <w:r w:rsidR="00D70985">
        <w:t xml:space="preserve">Boost, </w:t>
      </w:r>
      <w:r>
        <w:t>QEMU</w:t>
      </w:r>
    </w:p>
    <w:p w14:paraId="59BE9EBA" w14:textId="40DC84BF" w:rsidR="00B4163B" w:rsidRDefault="00A14A9F">
      <w:r>
        <w:tab/>
        <w:t xml:space="preserve">PCIe </w:t>
      </w:r>
      <w:r w:rsidR="00D70985">
        <w:t xml:space="preserve">(HW level) </w:t>
      </w:r>
      <w:r>
        <w:t>and DRAM internals</w:t>
      </w:r>
    </w:p>
    <w:p w14:paraId="59BE9EBB" w14:textId="77777777" w:rsidR="00B4163B" w:rsidRDefault="00A14A9F">
      <w:r>
        <w:tab/>
      </w:r>
      <w:proofErr w:type="spellStart"/>
      <w:r>
        <w:t>Accellera</w:t>
      </w:r>
      <w:proofErr w:type="spellEnd"/>
      <w:r>
        <w:t xml:space="preserve"> </w:t>
      </w:r>
      <w:proofErr w:type="spellStart"/>
      <w:r>
        <w:t>SystemC</w:t>
      </w:r>
      <w:proofErr w:type="spellEnd"/>
      <w:r>
        <w:t>, Synopsys Platform Architect</w:t>
      </w:r>
    </w:p>
    <w:p w14:paraId="59BE9EBC" w14:textId="77777777" w:rsidR="00B4163B" w:rsidRDefault="00A14A9F">
      <w:r>
        <w:tab/>
        <w:t>Unit test/integration test of models</w:t>
      </w:r>
    </w:p>
    <w:p w14:paraId="59BE9EBD" w14:textId="77777777" w:rsidR="00B4163B" w:rsidRDefault="00B4163B">
      <w:pPr>
        <w:spacing w:after="120"/>
      </w:pPr>
    </w:p>
    <w:p w14:paraId="59BE9EBE" w14:textId="62CA1982" w:rsidR="00B4163B" w:rsidRDefault="00213382">
      <w:pPr>
        <w:spacing w:after="120"/>
      </w:pPr>
      <w:r>
        <w:t>F</w:t>
      </w:r>
      <w:r w:rsidR="00A14A9F">
        <w:t xml:space="preserve">irmware architect designing an FPGA-based embedded controller for an emerging DRAM device. </w:t>
      </w:r>
    </w:p>
    <w:p w14:paraId="59BE9EC0" w14:textId="4597F4AE" w:rsidR="00B4163B" w:rsidRDefault="00A14A9F">
      <w:r>
        <w:tab/>
      </w:r>
      <w:r w:rsidR="00BE0F98">
        <w:t xml:space="preserve">C, </w:t>
      </w:r>
      <w:r>
        <w:t>C++</w:t>
      </w:r>
      <w:r w:rsidR="00144EBE">
        <w:t xml:space="preserve"> 11</w:t>
      </w:r>
      <w:r w:rsidR="006854A7">
        <w:t xml:space="preserve">, STL, </w:t>
      </w:r>
      <w:r>
        <w:t xml:space="preserve">bare-metal “OS”, Eclipse, </w:t>
      </w:r>
      <w:proofErr w:type="spellStart"/>
      <w:r w:rsidR="00251F50">
        <w:t>Tensilica</w:t>
      </w:r>
      <w:proofErr w:type="spellEnd"/>
      <w:r w:rsidR="00251F50">
        <w:t xml:space="preserve"> </w:t>
      </w:r>
      <w:proofErr w:type="spellStart"/>
      <w:r>
        <w:t>Xtensa</w:t>
      </w:r>
      <w:proofErr w:type="spellEnd"/>
      <w:r>
        <w:t xml:space="preserve"> CPU </w:t>
      </w:r>
    </w:p>
    <w:p w14:paraId="59BE9EC1" w14:textId="77777777" w:rsidR="00B4163B" w:rsidRDefault="00B4163B">
      <w:pPr>
        <w:spacing w:after="120"/>
      </w:pPr>
    </w:p>
    <w:p w14:paraId="59BE9EC2" w14:textId="185E2120" w:rsidR="00B4163B" w:rsidRDefault="00686EC5">
      <w:pPr>
        <w:spacing w:after="120"/>
      </w:pPr>
      <w:r>
        <w:t>Software architecture, design, implementation and verification for a v</w:t>
      </w:r>
      <w:r w:rsidR="00A14A9F">
        <w:t xml:space="preserve">irtualised flash storage appliance. </w:t>
      </w:r>
    </w:p>
    <w:p w14:paraId="59BE9EC5" w14:textId="3E2A717B" w:rsidR="00B4163B" w:rsidRDefault="00A14A9F">
      <w:r>
        <w:tab/>
        <w:t xml:space="preserve">Linux, C, C++, </w:t>
      </w:r>
      <w:r w:rsidR="00BE0F98">
        <w:t xml:space="preserve">STL, Boost, </w:t>
      </w:r>
      <w:r>
        <w:t xml:space="preserve">ZMQ, </w:t>
      </w:r>
      <w:proofErr w:type="spellStart"/>
      <w:r>
        <w:t>Sqlite</w:t>
      </w:r>
      <w:proofErr w:type="spellEnd"/>
      <w:r>
        <w:t>, Eclipse, TDD</w:t>
      </w:r>
    </w:p>
    <w:p w14:paraId="59BE9EC6" w14:textId="1256E7EF" w:rsidR="00B4163B" w:rsidRDefault="00A14A9F">
      <w:r>
        <w:tab/>
        <w:t>Python</w:t>
      </w:r>
      <w:r w:rsidR="00247A0A">
        <w:t xml:space="preserve">, </w:t>
      </w:r>
      <w:r>
        <w:t xml:space="preserve">behave, BDD </w:t>
      </w:r>
    </w:p>
    <w:p w14:paraId="042B12F6" w14:textId="77777777" w:rsidR="00C35D18" w:rsidRDefault="00A14A9F">
      <w:r>
        <w:tab/>
        <w:t xml:space="preserve">PCIe, </w:t>
      </w:r>
      <w:proofErr w:type="spellStart"/>
      <w:r>
        <w:t>NVMe</w:t>
      </w:r>
      <w:proofErr w:type="spellEnd"/>
      <w:r>
        <w:t>, Linux device drivers</w:t>
      </w:r>
    </w:p>
    <w:p w14:paraId="0D46CE6C" w14:textId="568D4208" w:rsidR="00C35D18" w:rsidRDefault="00C35D18" w:rsidP="00C35D18">
      <w:pPr>
        <w:ind w:firstLine="708"/>
      </w:pPr>
      <w:r>
        <w:t>OO design, UML and Enterprise Architect</w:t>
      </w:r>
    </w:p>
    <w:p w14:paraId="59BE9EC8" w14:textId="77777777" w:rsidR="00B4163B" w:rsidRDefault="00B4163B">
      <w:pPr>
        <w:pStyle w:val="Heading2"/>
        <w:numPr>
          <w:ilvl w:val="0"/>
          <w:numId w:val="0"/>
        </w:numPr>
        <w:spacing w:after="120"/>
        <w:jc w:val="both"/>
        <w:rPr>
          <w:u w:val="single"/>
        </w:rPr>
      </w:pPr>
    </w:p>
    <w:p w14:paraId="59BE9EC9" w14:textId="77777777" w:rsidR="00B4163B" w:rsidRDefault="00A14A9F">
      <w:pPr>
        <w:pStyle w:val="Heading2"/>
        <w:numPr>
          <w:ilvl w:val="0"/>
          <w:numId w:val="0"/>
        </w:numPr>
        <w:spacing w:after="120"/>
        <w:jc w:val="both"/>
        <w:rPr>
          <w:u w:val="single"/>
        </w:rPr>
      </w:pPr>
      <w:r>
        <w:rPr>
          <w:u w:val="single"/>
        </w:rPr>
        <w:t xml:space="preserve">Dyson, </w:t>
      </w:r>
      <w:proofErr w:type="spellStart"/>
      <w:r>
        <w:rPr>
          <w:u w:val="single"/>
        </w:rPr>
        <w:t>Malmesbury</w:t>
      </w:r>
      <w:proofErr w:type="spellEnd"/>
    </w:p>
    <w:p w14:paraId="59BE9ECA" w14:textId="64CB1879" w:rsidR="00B4163B" w:rsidRDefault="00A14A9F">
      <w:pPr>
        <w:spacing w:after="120"/>
        <w:rPr>
          <w:i/>
        </w:rPr>
      </w:pPr>
      <w:r>
        <w:rPr>
          <w:i/>
        </w:rPr>
        <w:t>March 2013 to June 2013</w:t>
      </w:r>
    </w:p>
    <w:p w14:paraId="59BE9ECB" w14:textId="6A23CBE7" w:rsidR="00B4163B" w:rsidRDefault="004321B5">
      <w:pPr>
        <w:spacing w:after="120"/>
      </w:pPr>
      <w:r>
        <w:t>I</w:t>
      </w:r>
      <w:r w:rsidR="00A14A9F">
        <w:t xml:space="preserve">mplemented firmware to control brushless DC (BLDC) motors used in a prototype for the Eye360 robot vacuum cleaner. </w:t>
      </w:r>
    </w:p>
    <w:p w14:paraId="59BE9ECD" w14:textId="77777777" w:rsidR="00B4163B" w:rsidRDefault="00A14A9F">
      <w:r>
        <w:tab/>
        <w:t>C, assembler, MSP430X microcontrollers, IAR Workbench</w:t>
      </w:r>
    </w:p>
    <w:p w14:paraId="59BE9ECE" w14:textId="77777777" w:rsidR="00B4163B" w:rsidRDefault="00A14A9F">
      <w:r>
        <w:tab/>
        <w:t>BLDC motors</w:t>
      </w:r>
    </w:p>
    <w:p w14:paraId="59BE9ECF" w14:textId="77777777" w:rsidR="00B4163B" w:rsidRDefault="00A14A9F">
      <w:r>
        <w:tab/>
        <w:t>UML</w:t>
      </w:r>
    </w:p>
    <w:p w14:paraId="59BE9ED0" w14:textId="77777777" w:rsidR="00B4163B" w:rsidRDefault="00A14A9F">
      <w:r>
        <w:tab/>
        <w:t>Unit test, MISRA C 2004, IEC 61508</w:t>
      </w:r>
    </w:p>
    <w:p w14:paraId="59BE9ED1" w14:textId="77777777" w:rsidR="00B4163B" w:rsidRDefault="00B4163B">
      <w:pPr>
        <w:rPr>
          <w:lang w:val="en-US"/>
        </w:rPr>
      </w:pPr>
    </w:p>
    <w:p w14:paraId="59BE9ED2" w14:textId="77777777" w:rsidR="00B4163B" w:rsidRDefault="00A14A9F">
      <w:pPr>
        <w:pStyle w:val="Heading2"/>
        <w:numPr>
          <w:ilvl w:val="0"/>
          <w:numId w:val="0"/>
        </w:numPr>
        <w:spacing w:after="120"/>
        <w:jc w:val="both"/>
        <w:rPr>
          <w:u w:val="single"/>
        </w:rPr>
      </w:pPr>
      <w:r>
        <w:rPr>
          <w:u w:val="single"/>
        </w:rPr>
        <w:t xml:space="preserve">NXP Laboratories UK Ltd., Sheffield (formerly </w:t>
      </w:r>
      <w:proofErr w:type="spellStart"/>
      <w:r>
        <w:rPr>
          <w:u w:val="single"/>
        </w:rPr>
        <w:t>Jennic</w:t>
      </w:r>
      <w:proofErr w:type="spellEnd"/>
      <w:r>
        <w:rPr>
          <w:u w:val="single"/>
        </w:rPr>
        <w:t xml:space="preserve"> Ltd.)</w:t>
      </w:r>
    </w:p>
    <w:p w14:paraId="59BE9ED3" w14:textId="5E76C22E" w:rsidR="00B4163B" w:rsidRDefault="00A14A9F">
      <w:pPr>
        <w:spacing w:after="120"/>
        <w:rPr>
          <w:i/>
        </w:rPr>
      </w:pPr>
      <w:r>
        <w:rPr>
          <w:i/>
        </w:rPr>
        <w:t>November 2010 to February 2013</w:t>
      </w:r>
    </w:p>
    <w:p w14:paraId="59BE9ED4" w14:textId="162A4F2B" w:rsidR="00B4163B" w:rsidRDefault="004321B5">
      <w:pPr>
        <w:spacing w:after="120"/>
      </w:pPr>
      <w:r>
        <w:t xml:space="preserve">Design </w:t>
      </w:r>
      <w:r w:rsidR="00A14A9F">
        <w:t xml:space="preserve">and </w:t>
      </w:r>
      <w:r w:rsidR="00C93A84">
        <w:t>implementation</w:t>
      </w:r>
      <w:r>
        <w:t xml:space="preserve"> of</w:t>
      </w:r>
      <w:r w:rsidR="00A14A9F">
        <w:t xml:space="preserve"> extensions to an automated, distributed test system that is used to test wireless protocol stacks (an application I originally </w:t>
      </w:r>
      <w:r w:rsidR="00C93A84">
        <w:t>designed and developed</w:t>
      </w:r>
      <w:r w:rsidR="00A14A9F">
        <w:t xml:space="preserve"> in 2008). Improvements were made to </w:t>
      </w:r>
      <w:r w:rsidR="00C93A84">
        <w:t>enhance</w:t>
      </w:r>
      <w:r w:rsidR="00A14A9F">
        <w:t xml:space="preserve"> performance and </w:t>
      </w:r>
      <w:r w:rsidR="00C93A84">
        <w:t>to support larger mesh networks.</w:t>
      </w:r>
    </w:p>
    <w:p w14:paraId="59BE9ED5" w14:textId="15A20F6C" w:rsidR="00B4163B" w:rsidRDefault="004321B5">
      <w:pPr>
        <w:spacing w:after="120"/>
      </w:pPr>
      <w:r>
        <w:t>D</w:t>
      </w:r>
      <w:r w:rsidR="00A14A9F">
        <w:t xml:space="preserve">evelopment of wireless firmware: Zigbee Pro stack, NXPs proprietary </w:t>
      </w:r>
      <w:proofErr w:type="spellStart"/>
      <w:r w:rsidR="00A14A9F">
        <w:t>JenNet</w:t>
      </w:r>
      <w:proofErr w:type="spellEnd"/>
      <w:r w:rsidR="00A14A9F">
        <w:t xml:space="preserve"> IP stack and their prototype Smart Lighting/Home Automation software.</w:t>
      </w:r>
    </w:p>
    <w:p w14:paraId="59BE9EDA" w14:textId="38552654" w:rsidR="00B4163B" w:rsidRDefault="00A14A9F">
      <w:r>
        <w:tab/>
        <w:t xml:space="preserve">C#, </w:t>
      </w:r>
      <w:r w:rsidR="00574622">
        <w:t xml:space="preserve">C++, </w:t>
      </w:r>
      <w:r>
        <w:t>WinForms, Python, XML</w:t>
      </w:r>
      <w:r w:rsidR="00144EBE">
        <w:t xml:space="preserve">, </w:t>
      </w:r>
      <w:r>
        <w:t>Windows, embedded C, Eclipse IDE, GNU toolchain (GCC, GDB)</w:t>
      </w:r>
    </w:p>
    <w:p w14:paraId="59BE9EDB" w14:textId="77777777" w:rsidR="00B4163B" w:rsidRDefault="00A14A9F">
      <w:r>
        <w:t xml:space="preserve"> </w:t>
      </w:r>
      <w:r>
        <w:tab/>
        <w:t xml:space="preserve">Zigbee Pro, 6LowPAN, IPv6, </w:t>
      </w:r>
      <w:proofErr w:type="spellStart"/>
      <w:r>
        <w:t>JenNet</w:t>
      </w:r>
      <w:proofErr w:type="spellEnd"/>
      <w:r>
        <w:t xml:space="preserve"> IP, IEEE 802.15.4 wireless networking</w:t>
      </w:r>
    </w:p>
    <w:p w14:paraId="59BE9EDC" w14:textId="77777777" w:rsidR="00B4163B" w:rsidRDefault="00A14A9F">
      <w:r>
        <w:tab/>
        <w:t>Subversion, Git</w:t>
      </w:r>
    </w:p>
    <w:p w14:paraId="59BE9EDD" w14:textId="77777777" w:rsidR="00B4163B" w:rsidRDefault="00A14A9F">
      <w:r>
        <w:lastRenderedPageBreak/>
        <w:tab/>
        <w:t>NXP (</w:t>
      </w:r>
      <w:proofErr w:type="spellStart"/>
      <w:r>
        <w:t>Jennic</w:t>
      </w:r>
      <w:proofErr w:type="spellEnd"/>
      <w:r>
        <w:t>) 51xx wireless microcontrollers</w:t>
      </w:r>
    </w:p>
    <w:p w14:paraId="59BE9EDE" w14:textId="77777777" w:rsidR="00B4163B" w:rsidRDefault="00A14A9F">
      <w:r>
        <w:tab/>
        <w:t>Wireshark protocol dissectors</w:t>
      </w:r>
    </w:p>
    <w:p w14:paraId="59BE9EDF" w14:textId="77777777" w:rsidR="00B4163B" w:rsidRDefault="00A14A9F">
      <w:r>
        <w:tab/>
        <w:t>UML</w:t>
      </w:r>
    </w:p>
    <w:p w14:paraId="59BE9EE0" w14:textId="77777777" w:rsidR="00B4163B" w:rsidRDefault="00A14A9F">
      <w:r>
        <w:tab/>
        <w:t>Unit test, integration test</w:t>
      </w:r>
    </w:p>
    <w:p w14:paraId="59BE9EE1" w14:textId="77777777" w:rsidR="00B4163B" w:rsidRDefault="00B4163B"/>
    <w:p w14:paraId="59BE9EE2" w14:textId="77777777" w:rsidR="00B4163B" w:rsidRDefault="00A14A9F">
      <w:pPr>
        <w:pStyle w:val="Heading2"/>
        <w:numPr>
          <w:ilvl w:val="0"/>
          <w:numId w:val="0"/>
        </w:numPr>
        <w:spacing w:after="120"/>
        <w:jc w:val="both"/>
        <w:rPr>
          <w:u w:val="single"/>
        </w:rPr>
      </w:pPr>
      <w:proofErr w:type="spellStart"/>
      <w:r>
        <w:rPr>
          <w:u w:val="single"/>
        </w:rPr>
        <w:t>A.</w:t>
      </w:r>
      <w:proofErr w:type="gramStart"/>
      <w:r>
        <w:rPr>
          <w:u w:val="single"/>
        </w:rPr>
        <w:t>M.Bromley</w:t>
      </w:r>
      <w:proofErr w:type="spellEnd"/>
      <w:proofErr w:type="gramEnd"/>
      <w:r>
        <w:rPr>
          <w:u w:val="single"/>
        </w:rPr>
        <w:t xml:space="preserve"> Ltd., Buxton</w:t>
      </w:r>
    </w:p>
    <w:p w14:paraId="59BE9EE3" w14:textId="756C46FF" w:rsidR="00B4163B" w:rsidRDefault="00A14A9F">
      <w:pPr>
        <w:spacing w:after="120"/>
        <w:rPr>
          <w:i/>
        </w:rPr>
      </w:pPr>
      <w:r>
        <w:rPr>
          <w:i/>
        </w:rPr>
        <w:t>July 2012 to September 2012</w:t>
      </w:r>
    </w:p>
    <w:p w14:paraId="59BE9EE4" w14:textId="05DE47A0" w:rsidR="00B4163B" w:rsidRDefault="00EE2629">
      <w:pPr>
        <w:spacing w:after="120"/>
      </w:pPr>
      <w:r>
        <w:t>Design a</w:t>
      </w:r>
      <w:r w:rsidR="00A14A9F">
        <w:t xml:space="preserve">nd </w:t>
      </w:r>
      <w:r w:rsidR="00C93A84">
        <w:t>implementation</w:t>
      </w:r>
      <w:r>
        <w:t xml:space="preserve"> of</w:t>
      </w:r>
      <w:r w:rsidR="00A14A9F">
        <w:t xml:space="preserve"> a log data analysis and summary application for </w:t>
      </w:r>
      <w:proofErr w:type="spellStart"/>
      <w:r w:rsidR="00A14A9F">
        <w:t>A.</w:t>
      </w:r>
      <w:proofErr w:type="gramStart"/>
      <w:r w:rsidR="00A14A9F">
        <w:t>M.Bromley’s</w:t>
      </w:r>
      <w:proofErr w:type="spellEnd"/>
      <w:proofErr w:type="gramEnd"/>
      <w:r w:rsidR="00A14A9F">
        <w:t xml:space="preserve"> “Tyre Monitor System” that automated processing of multiple </w:t>
      </w:r>
      <w:r w:rsidR="00C93A84">
        <w:t xml:space="preserve">vehicle data </w:t>
      </w:r>
      <w:r w:rsidR="00A14A9F">
        <w:t>logs to detect and report alarm</w:t>
      </w:r>
      <w:r w:rsidR="00C93A84">
        <w:t>/excursion</w:t>
      </w:r>
      <w:r w:rsidR="00A14A9F">
        <w:t xml:space="preserve"> conditions.</w:t>
      </w:r>
    </w:p>
    <w:p w14:paraId="59BE9EE5" w14:textId="77777777" w:rsidR="00B4163B" w:rsidRDefault="00A14A9F">
      <w:pPr>
        <w:spacing w:after="120"/>
      </w:pPr>
      <w:r>
        <w:t>Key technologies:</w:t>
      </w:r>
    </w:p>
    <w:p w14:paraId="59BE9EE6" w14:textId="77777777" w:rsidR="00B4163B" w:rsidRDefault="00A14A9F">
      <w:r>
        <w:tab/>
        <w:t>C#, WinForms, Visual Studio, unit test (TDD), integration test</w:t>
      </w:r>
    </w:p>
    <w:p w14:paraId="59BE9EE7" w14:textId="77777777" w:rsidR="00B4163B" w:rsidRDefault="00B4163B"/>
    <w:p w14:paraId="59BE9EE8" w14:textId="77777777" w:rsidR="00B4163B" w:rsidRDefault="00A14A9F">
      <w:pPr>
        <w:pStyle w:val="Heading2"/>
        <w:numPr>
          <w:ilvl w:val="0"/>
          <w:numId w:val="0"/>
        </w:numPr>
        <w:spacing w:after="120"/>
        <w:jc w:val="both"/>
        <w:rPr>
          <w:u w:val="single"/>
        </w:rPr>
      </w:pPr>
      <w:r>
        <w:rPr>
          <w:u w:val="single"/>
        </w:rPr>
        <w:t>IBM Manchester Lab</w:t>
      </w:r>
    </w:p>
    <w:p w14:paraId="59BE9EE9" w14:textId="2AF741A8" w:rsidR="00B4163B" w:rsidRDefault="00A14A9F">
      <w:pPr>
        <w:spacing w:after="120"/>
        <w:rPr>
          <w:i/>
        </w:rPr>
      </w:pPr>
      <w:r>
        <w:rPr>
          <w:i/>
        </w:rPr>
        <w:t>June 2010 to November 2010</w:t>
      </w:r>
    </w:p>
    <w:p w14:paraId="59BE9EEA" w14:textId="39F05568" w:rsidR="00B4163B" w:rsidRDefault="00EE2629">
      <w:pPr>
        <w:spacing w:after="120"/>
      </w:pPr>
      <w:r>
        <w:t xml:space="preserve">Development of </w:t>
      </w:r>
      <w:proofErr w:type="spellStart"/>
      <w:r w:rsidR="00A14A9F">
        <w:t>vSCSI</w:t>
      </w:r>
      <w:proofErr w:type="spellEnd"/>
      <w:r w:rsidR="00A14A9F">
        <w:t xml:space="preserve"> </w:t>
      </w:r>
      <w:r>
        <w:t>device-</w:t>
      </w:r>
      <w:r w:rsidR="00A14A9F">
        <w:t xml:space="preserve">drivers related to Trusted Computing for the IBM POWER 7 VIOS (hypervisor) and AIX </w:t>
      </w:r>
    </w:p>
    <w:p w14:paraId="59BE9EEB" w14:textId="77777777" w:rsidR="00B4163B" w:rsidRDefault="00A14A9F">
      <w:pPr>
        <w:spacing w:after="120"/>
      </w:pPr>
      <w:r>
        <w:t>Key technologies:</w:t>
      </w:r>
    </w:p>
    <w:p w14:paraId="59BE9EEC" w14:textId="227DA473" w:rsidR="00B4163B" w:rsidRDefault="00A14A9F">
      <w:pPr>
        <w:rPr>
          <w:b/>
        </w:rPr>
      </w:pPr>
      <w:r>
        <w:tab/>
        <w:t xml:space="preserve">C, IBM VIOS, AIX, POWER7, </w:t>
      </w:r>
      <w:proofErr w:type="spellStart"/>
      <w:r>
        <w:t>vSCSI</w:t>
      </w:r>
      <w:proofErr w:type="spellEnd"/>
      <w:r>
        <w:t xml:space="preserve"> device</w:t>
      </w:r>
      <w:r w:rsidR="008D5331">
        <w:t>-</w:t>
      </w:r>
      <w:r>
        <w:t>drivers</w:t>
      </w:r>
    </w:p>
    <w:p w14:paraId="59BE9EED" w14:textId="77777777" w:rsidR="00B4163B" w:rsidRDefault="00A14A9F">
      <w:pPr>
        <w:numPr>
          <w:ilvl w:val="0"/>
          <w:numId w:val="1"/>
        </w:numPr>
      </w:pPr>
      <w:r>
        <w:tab/>
        <w:t>Hypervisors, Trusted Computing</w:t>
      </w:r>
    </w:p>
    <w:p w14:paraId="59BE9EEE" w14:textId="77777777" w:rsidR="00B4163B" w:rsidRDefault="00A14A9F">
      <w:pPr>
        <w:numPr>
          <w:ilvl w:val="2"/>
          <w:numId w:val="1"/>
        </w:numPr>
      </w:pPr>
      <w:r>
        <w:t>Eclipse IDE, Git</w:t>
      </w:r>
    </w:p>
    <w:p w14:paraId="59BE9EEF" w14:textId="77777777" w:rsidR="00B4163B" w:rsidRDefault="00B4163B"/>
    <w:p w14:paraId="59BE9EF0" w14:textId="77777777" w:rsidR="00B4163B" w:rsidRDefault="00A14A9F">
      <w:pPr>
        <w:pStyle w:val="Heading2"/>
        <w:numPr>
          <w:ilvl w:val="0"/>
          <w:numId w:val="0"/>
        </w:numPr>
        <w:spacing w:after="120"/>
        <w:jc w:val="both"/>
        <w:rPr>
          <w:u w:val="single"/>
        </w:rPr>
      </w:pPr>
      <w:proofErr w:type="spellStart"/>
      <w:r>
        <w:rPr>
          <w:u w:val="single"/>
        </w:rPr>
        <w:t>DeltaRail</w:t>
      </w:r>
      <w:proofErr w:type="spellEnd"/>
      <w:r>
        <w:rPr>
          <w:u w:val="single"/>
        </w:rPr>
        <w:t xml:space="preserve"> Group Ltd</w:t>
      </w:r>
    </w:p>
    <w:p w14:paraId="59BE9EF1" w14:textId="70E835AC" w:rsidR="00B4163B" w:rsidRDefault="00A14A9F">
      <w:pPr>
        <w:spacing w:after="120"/>
        <w:rPr>
          <w:i/>
        </w:rPr>
      </w:pPr>
      <w:r>
        <w:rPr>
          <w:i/>
        </w:rPr>
        <w:t>April 2009 to May 2010</w:t>
      </w:r>
    </w:p>
    <w:p w14:paraId="59BE9EF2" w14:textId="572910DB" w:rsidR="00B4163B" w:rsidRDefault="008D5331">
      <w:pPr>
        <w:spacing w:after="120"/>
      </w:pPr>
      <w:r>
        <w:t>D</w:t>
      </w:r>
      <w:r w:rsidR="00A14A9F">
        <w:t xml:space="preserve">esign and development of a virtual network replacement (AVN) for a legacy physical network in the Integrated Electronic Control Centre (IECC) railway signalling control system. </w:t>
      </w:r>
    </w:p>
    <w:p w14:paraId="59BE9EF3" w14:textId="77777777" w:rsidR="00B4163B" w:rsidRDefault="00A14A9F">
      <w:pPr>
        <w:spacing w:after="120"/>
      </w:pPr>
      <w:r>
        <w:t>Key technologies:</w:t>
      </w:r>
    </w:p>
    <w:p w14:paraId="59BE9EF4" w14:textId="364C796F" w:rsidR="00B4163B" w:rsidRDefault="00A14A9F">
      <w:pPr>
        <w:rPr>
          <w:b/>
        </w:rPr>
      </w:pPr>
      <w:r>
        <w:tab/>
        <w:t xml:space="preserve">C++, Python 2.6, Qt4 and </w:t>
      </w:r>
      <w:proofErr w:type="spellStart"/>
      <w:r>
        <w:t>QtScript</w:t>
      </w:r>
      <w:proofErr w:type="spellEnd"/>
      <w:r>
        <w:t xml:space="preserve"> (</w:t>
      </w:r>
      <w:proofErr w:type="spellStart"/>
      <w:r>
        <w:t>Javascript</w:t>
      </w:r>
      <w:proofErr w:type="spellEnd"/>
      <w:r>
        <w:t xml:space="preserve">) on </w:t>
      </w:r>
      <w:proofErr w:type="spellStart"/>
      <w:r>
        <w:t>IECCLinux</w:t>
      </w:r>
      <w:proofErr w:type="spellEnd"/>
      <w:r>
        <w:t xml:space="preserve"> and MS Windows</w:t>
      </w:r>
    </w:p>
    <w:p w14:paraId="59BE9EF5" w14:textId="77777777" w:rsidR="00B4163B" w:rsidRDefault="00A14A9F">
      <w:pPr>
        <w:numPr>
          <w:ilvl w:val="0"/>
          <w:numId w:val="1"/>
        </w:numPr>
      </w:pPr>
      <w:r>
        <w:tab/>
        <w:t xml:space="preserve">OO design, UML and Enterprise Architect </w:t>
      </w:r>
    </w:p>
    <w:p w14:paraId="59BE9EF6" w14:textId="77777777" w:rsidR="00B4163B" w:rsidRDefault="00A14A9F">
      <w:pPr>
        <w:numPr>
          <w:ilvl w:val="1"/>
          <w:numId w:val="1"/>
        </w:numPr>
      </w:pPr>
      <w:r>
        <w:t xml:space="preserve">   Subversion, Perforce</w:t>
      </w:r>
    </w:p>
    <w:p w14:paraId="59BE9EF7" w14:textId="77777777" w:rsidR="00B4163B" w:rsidRDefault="00A14A9F">
      <w:pPr>
        <w:numPr>
          <w:ilvl w:val="2"/>
          <w:numId w:val="1"/>
        </w:numPr>
      </w:pPr>
      <w:r>
        <w:t>GNU toolchain (GCC, GDB)</w:t>
      </w:r>
    </w:p>
    <w:p w14:paraId="59BE9EF8" w14:textId="3CF54F51" w:rsidR="00B4163B" w:rsidRDefault="00A14A9F">
      <w:pPr>
        <w:numPr>
          <w:ilvl w:val="2"/>
          <w:numId w:val="1"/>
        </w:numPr>
      </w:pPr>
      <w:r>
        <w:t>Unit test/integration test</w:t>
      </w:r>
    </w:p>
    <w:p w14:paraId="29F0B297" w14:textId="77777777" w:rsidR="00B62934" w:rsidRDefault="00B62934">
      <w:pPr>
        <w:numPr>
          <w:ilvl w:val="2"/>
          <w:numId w:val="1"/>
        </w:numPr>
      </w:pPr>
    </w:p>
    <w:p w14:paraId="59BE9EFA" w14:textId="77777777" w:rsidR="00B4163B" w:rsidRDefault="00A14A9F">
      <w:pPr>
        <w:pStyle w:val="Heading2"/>
        <w:numPr>
          <w:ilvl w:val="0"/>
          <w:numId w:val="0"/>
        </w:numPr>
        <w:spacing w:after="120"/>
        <w:rPr>
          <w:u w:val="single"/>
        </w:rPr>
      </w:pPr>
      <w:proofErr w:type="spellStart"/>
      <w:r>
        <w:rPr>
          <w:u w:val="single"/>
        </w:rPr>
        <w:t>Jennic</w:t>
      </w:r>
      <w:proofErr w:type="spellEnd"/>
      <w:r>
        <w:rPr>
          <w:u w:val="single"/>
        </w:rPr>
        <w:t xml:space="preserve"> Ltd</w:t>
      </w:r>
    </w:p>
    <w:p w14:paraId="59BE9EFB" w14:textId="78375DCF" w:rsidR="00B4163B" w:rsidRDefault="00A14A9F">
      <w:pPr>
        <w:spacing w:after="120"/>
        <w:rPr>
          <w:i/>
        </w:rPr>
      </w:pPr>
      <w:r>
        <w:rPr>
          <w:i/>
        </w:rPr>
        <w:t>June 2007 to December 2008</w:t>
      </w:r>
    </w:p>
    <w:p w14:paraId="59BE9EFE" w14:textId="44B5906D" w:rsidR="00B4163B" w:rsidRDefault="00A14A9F" w:rsidP="00201F30">
      <w:pPr>
        <w:spacing w:after="120"/>
      </w:pPr>
      <w:r>
        <w:t>Design and implementation of a distributed and automated regression test system in Python</w:t>
      </w:r>
      <w:r w:rsidR="00C35D18">
        <w:t xml:space="preserve"> for testing networks of wireless devices</w:t>
      </w:r>
      <w:r>
        <w:t>.</w:t>
      </w:r>
    </w:p>
    <w:p w14:paraId="59BE9EFF" w14:textId="77777777" w:rsidR="00B4163B" w:rsidRDefault="00A14A9F">
      <w:pPr>
        <w:spacing w:after="120"/>
      </w:pPr>
      <w:r>
        <w:t>Development of IEEE 802.15.4, Zigbee and Zigbee Pro protocol dissectors for Wireshark.</w:t>
      </w:r>
    </w:p>
    <w:p w14:paraId="59BE9F00" w14:textId="77777777" w:rsidR="00B4163B" w:rsidRDefault="00A14A9F">
      <w:r>
        <w:t>Key technologies:</w:t>
      </w:r>
    </w:p>
    <w:p w14:paraId="59BE9F01" w14:textId="77777777" w:rsidR="00B4163B" w:rsidRDefault="00A14A9F">
      <w:r>
        <w:tab/>
        <w:t xml:space="preserve">Python scripting, XML, </w:t>
      </w:r>
      <w:proofErr w:type="spellStart"/>
      <w:r>
        <w:t>wxPython</w:t>
      </w:r>
      <w:proofErr w:type="spellEnd"/>
      <w:r>
        <w:t xml:space="preserve">, Pyro, C and C++ </w:t>
      </w:r>
    </w:p>
    <w:p w14:paraId="59BE9F02" w14:textId="77777777" w:rsidR="00B4163B" w:rsidRDefault="00A14A9F">
      <w:r>
        <w:tab/>
        <w:t>Linux, Windows XP, embedded C, GNU toolchain (GCC, GDB), Eclipse IDE</w:t>
      </w:r>
    </w:p>
    <w:p w14:paraId="59BE9F03" w14:textId="77777777" w:rsidR="00B4163B" w:rsidRDefault="00A14A9F">
      <w:r>
        <w:tab/>
        <w:t>Zigbee, Zigbee Pro, IEEE 802.15.4 wireless networking</w:t>
      </w:r>
    </w:p>
    <w:p w14:paraId="59BE9F04" w14:textId="77777777" w:rsidR="00B4163B" w:rsidRDefault="00A14A9F">
      <w:r>
        <w:tab/>
        <w:t>Subversion and CVS</w:t>
      </w:r>
    </w:p>
    <w:p w14:paraId="59BE9F05" w14:textId="77777777" w:rsidR="00B4163B" w:rsidRDefault="00A14A9F">
      <w:r>
        <w:tab/>
      </w:r>
      <w:proofErr w:type="spellStart"/>
      <w:r>
        <w:t>Jennic</w:t>
      </w:r>
      <w:proofErr w:type="spellEnd"/>
      <w:r>
        <w:t xml:space="preserve"> 5121, 5139 and 5148 wireless microcontrollers</w:t>
      </w:r>
    </w:p>
    <w:p w14:paraId="59BE9F06" w14:textId="7A36F972" w:rsidR="00B4163B" w:rsidRDefault="00A14A9F">
      <w:r>
        <w:tab/>
        <w:t>Wireshark protocol dissectors</w:t>
      </w:r>
    </w:p>
    <w:p w14:paraId="2A0C8273" w14:textId="77777777" w:rsidR="00B62934" w:rsidRDefault="00B62934"/>
    <w:p w14:paraId="59BE9F08" w14:textId="77777777" w:rsidR="00B4163B" w:rsidRDefault="00A14A9F">
      <w:pPr>
        <w:pStyle w:val="Heading2"/>
        <w:numPr>
          <w:ilvl w:val="0"/>
          <w:numId w:val="0"/>
        </w:numPr>
        <w:spacing w:after="120"/>
        <w:rPr>
          <w:u w:val="single"/>
        </w:rPr>
      </w:pPr>
      <w:r>
        <w:rPr>
          <w:u w:val="single"/>
        </w:rPr>
        <w:lastRenderedPageBreak/>
        <w:t>Corus Engineering Steels</w:t>
      </w:r>
    </w:p>
    <w:p w14:paraId="59BE9F09" w14:textId="7F16C542" w:rsidR="00B4163B" w:rsidRDefault="00A14A9F">
      <w:pPr>
        <w:spacing w:after="120"/>
        <w:rPr>
          <w:i/>
        </w:rPr>
      </w:pPr>
      <w:r>
        <w:rPr>
          <w:i/>
        </w:rPr>
        <w:t>February 2004 to May 2007</w:t>
      </w:r>
    </w:p>
    <w:p w14:paraId="59BE9F0A" w14:textId="529AC3CE" w:rsidR="00B4163B" w:rsidRDefault="00A14A9F">
      <w:pPr>
        <w:spacing w:after="120"/>
      </w:pPr>
      <w:r>
        <w:t>Design</w:t>
      </w:r>
      <w:r w:rsidR="00201F30">
        <w:t xml:space="preserve"> and implementation </w:t>
      </w:r>
      <w:r w:rsidR="00DC1274">
        <w:t xml:space="preserve">of </w:t>
      </w:r>
      <w:r w:rsidR="00A53B60">
        <w:t>several</w:t>
      </w:r>
      <w:r>
        <w:t xml:space="preserve"> soft real-time systems for major steel works in Sheffield and Rotherham. Projects included:</w:t>
      </w:r>
    </w:p>
    <w:p w14:paraId="59BE9F0B" w14:textId="77777777" w:rsidR="00B4163B" w:rsidRDefault="00A14A9F">
      <w:pPr>
        <w:numPr>
          <w:ilvl w:val="0"/>
          <w:numId w:val="2"/>
        </w:numPr>
        <w:ind w:left="714" w:hanging="357"/>
      </w:pPr>
      <w:r>
        <w:t>Rolling mill database and material tracking system (designer and team lead)</w:t>
      </w:r>
    </w:p>
    <w:p w14:paraId="59BE9F0C" w14:textId="77777777" w:rsidR="00B4163B" w:rsidRDefault="00A14A9F">
      <w:pPr>
        <w:numPr>
          <w:ilvl w:val="0"/>
          <w:numId w:val="2"/>
        </w:numPr>
        <w:ind w:left="714" w:hanging="357"/>
      </w:pPr>
      <w:r>
        <w:t>Analytical labs database and sample tracking system (designer and team lead)</w:t>
      </w:r>
    </w:p>
    <w:p w14:paraId="59BE9F0D" w14:textId="77777777" w:rsidR="00B4163B" w:rsidRDefault="00A14A9F">
      <w:pPr>
        <w:numPr>
          <w:ilvl w:val="0"/>
          <w:numId w:val="2"/>
        </w:numPr>
        <w:ind w:left="714" w:hanging="357"/>
      </w:pPr>
      <w:r>
        <w:t>Test laboratories database and sample tracking system (designer and team lead)</w:t>
      </w:r>
    </w:p>
    <w:p w14:paraId="59BE9F0E" w14:textId="77777777" w:rsidR="00B4163B" w:rsidRDefault="00A14A9F">
      <w:pPr>
        <w:numPr>
          <w:ilvl w:val="0"/>
          <w:numId w:val="2"/>
        </w:numPr>
        <w:ind w:left="714" w:hanging="357"/>
      </w:pPr>
      <w:r>
        <w:t>Melting shop database and material tracking system</w:t>
      </w:r>
    </w:p>
    <w:p w14:paraId="59BE9F0F" w14:textId="77777777" w:rsidR="00B4163B" w:rsidRDefault="00A14A9F">
      <w:pPr>
        <w:numPr>
          <w:ilvl w:val="0"/>
          <w:numId w:val="2"/>
        </w:numPr>
        <w:ind w:left="714" w:hanging="357"/>
      </w:pPr>
      <w:r>
        <w:t>Data capture and analysis from plant devices (</w:t>
      </w:r>
      <w:proofErr w:type="spellStart"/>
      <w:r>
        <w:t>weighers</w:t>
      </w:r>
      <w:proofErr w:type="spellEnd"/>
      <w:r>
        <w:t xml:space="preserve">, X-ray gauges, temperature gauges </w:t>
      </w:r>
      <w:proofErr w:type="gramStart"/>
      <w:r>
        <w:t>etc..</w:t>
      </w:r>
      <w:proofErr w:type="gramEnd"/>
      <w:r>
        <w:t>)</w:t>
      </w:r>
    </w:p>
    <w:p w14:paraId="59BE9F10" w14:textId="77777777" w:rsidR="00B4163B" w:rsidRDefault="00A14A9F">
      <w:pPr>
        <w:numPr>
          <w:ilvl w:val="0"/>
          <w:numId w:val="2"/>
        </w:numPr>
        <w:spacing w:after="120"/>
        <w:ind w:left="714" w:hanging="357"/>
      </w:pPr>
      <w:r>
        <w:t xml:space="preserve">Performance testing of database systems </w:t>
      </w:r>
    </w:p>
    <w:p w14:paraId="59BE9F11" w14:textId="77777777" w:rsidR="00B4163B" w:rsidRDefault="00A14A9F">
      <w:pPr>
        <w:spacing w:after="120"/>
      </w:pPr>
      <w:r>
        <w:t xml:space="preserve">Key technologies: </w:t>
      </w:r>
    </w:p>
    <w:p w14:paraId="59BE9F12" w14:textId="77777777" w:rsidR="00B4163B" w:rsidRDefault="00A14A9F">
      <w:pPr>
        <w:ind w:firstLine="720"/>
      </w:pPr>
      <w:r>
        <w:t>Delphi, Report Builder, Windows, OpenVMS, Fortran, Python scripting</w:t>
      </w:r>
    </w:p>
    <w:p w14:paraId="59BE9F13" w14:textId="35AC35AA" w:rsidR="00B4163B" w:rsidRDefault="00A14A9F">
      <w:pPr>
        <w:ind w:firstLine="720"/>
      </w:pPr>
      <w:r>
        <w:t>Oracle 8i and 9i, SQL, PL/SQL using alerts, triggers, shared tables</w:t>
      </w:r>
    </w:p>
    <w:p w14:paraId="2A9389BC" w14:textId="77777777" w:rsidR="00144EBE" w:rsidRDefault="00144EBE">
      <w:pPr>
        <w:ind w:firstLine="720"/>
      </w:pPr>
    </w:p>
    <w:p w14:paraId="59BE9F15" w14:textId="77777777" w:rsidR="00B4163B" w:rsidRDefault="00A14A9F">
      <w:pPr>
        <w:pStyle w:val="Heading2"/>
        <w:numPr>
          <w:ilvl w:val="0"/>
          <w:numId w:val="0"/>
        </w:numPr>
        <w:spacing w:after="120"/>
        <w:rPr>
          <w:u w:val="single"/>
        </w:rPr>
      </w:pPr>
      <w:proofErr w:type="spellStart"/>
      <w:r>
        <w:rPr>
          <w:u w:val="single"/>
        </w:rPr>
        <w:t>Teleca</w:t>
      </w:r>
      <w:proofErr w:type="spellEnd"/>
      <w:r>
        <w:rPr>
          <w:u w:val="single"/>
        </w:rPr>
        <w:t xml:space="preserve">, </w:t>
      </w:r>
      <w:proofErr w:type="spellStart"/>
      <w:r>
        <w:rPr>
          <w:u w:val="single"/>
        </w:rPr>
        <w:t>Macclesfield</w:t>
      </w:r>
      <w:proofErr w:type="spellEnd"/>
    </w:p>
    <w:p w14:paraId="59BE9F16" w14:textId="77777777" w:rsidR="00B4163B" w:rsidRDefault="00A14A9F">
      <w:pPr>
        <w:spacing w:after="120"/>
        <w:rPr>
          <w:i/>
        </w:rPr>
      </w:pPr>
      <w:r>
        <w:rPr>
          <w:i/>
        </w:rPr>
        <w:t>September 2002 to February 2004</w:t>
      </w:r>
    </w:p>
    <w:p w14:paraId="59BE9F17" w14:textId="65C15472" w:rsidR="00B4163B" w:rsidRDefault="00A14A9F">
      <w:pPr>
        <w:spacing w:after="120"/>
      </w:pPr>
      <w:r>
        <w:t xml:space="preserve">Developed SDK examples for Nokia for their Series 60 and Series 90 operating systems (based on Symbian OS). Ported application code from Series 60 OS to Series 90. Implemented the security engine for Nokia 9500 PDA phone (Symbian Series 80 OS). Developed automated tests for 9500 </w:t>
      </w:r>
      <w:r w:rsidR="006C2FFE">
        <w:t>phones</w:t>
      </w:r>
      <w:r>
        <w:t xml:space="preserve"> using the in-house test suite.</w:t>
      </w:r>
    </w:p>
    <w:p w14:paraId="59BE9F19" w14:textId="3F083D30" w:rsidR="00B4163B" w:rsidRDefault="00A14A9F">
      <w:pPr>
        <w:ind w:firstLine="720"/>
      </w:pPr>
      <w:r>
        <w:t>Python for Nokia Series 60</w:t>
      </w:r>
    </w:p>
    <w:p w14:paraId="59BE9F1A" w14:textId="77777777" w:rsidR="00B4163B" w:rsidRDefault="00A14A9F">
      <w:pPr>
        <w:ind w:firstLine="720"/>
      </w:pPr>
      <w:r>
        <w:t xml:space="preserve">Nokia Series 60, 80 and 90 OS, Symbian OS, Symbian C++, Java, ARM </w:t>
      </w:r>
    </w:p>
    <w:p w14:paraId="59BE9F1B" w14:textId="7917B601" w:rsidR="00B4163B" w:rsidRDefault="00A14A9F">
      <w:r>
        <w:tab/>
        <w:t>Bluetooth, WAP push, audio streaming, animation, phone security, Perforce</w:t>
      </w:r>
    </w:p>
    <w:p w14:paraId="1DAE33DC" w14:textId="77777777" w:rsidR="00144EBE" w:rsidRDefault="00144EBE"/>
    <w:p w14:paraId="59BE9F1D" w14:textId="77777777" w:rsidR="00B4163B" w:rsidRDefault="00A14A9F">
      <w:pPr>
        <w:pStyle w:val="Heading2"/>
        <w:numPr>
          <w:ilvl w:val="0"/>
          <w:numId w:val="0"/>
        </w:numPr>
        <w:spacing w:after="120"/>
        <w:rPr>
          <w:u w:val="single"/>
        </w:rPr>
      </w:pPr>
      <w:r>
        <w:rPr>
          <w:u w:val="single"/>
        </w:rPr>
        <w:t>Symbian Ltd., London</w:t>
      </w:r>
    </w:p>
    <w:p w14:paraId="59BE9F1F" w14:textId="3F37EA9B" w:rsidR="00B4163B" w:rsidRDefault="00A14A9F">
      <w:pPr>
        <w:spacing w:after="120"/>
      </w:pPr>
      <w:r>
        <w:rPr>
          <w:i/>
        </w:rPr>
        <w:t>June2002 to September 200</w:t>
      </w:r>
      <w:r w:rsidR="00DC1274">
        <w:rPr>
          <w:i/>
        </w:rPr>
        <w:t>2</w:t>
      </w:r>
      <w:r w:rsidR="00A53B60">
        <w:rPr>
          <w:i/>
        </w:rPr>
        <w:t xml:space="preserve">. </w:t>
      </w:r>
      <w:r>
        <w:t xml:space="preserve">Design and unit/integration test of </w:t>
      </w:r>
      <w:proofErr w:type="spellStart"/>
      <w:r>
        <w:t>ETelSim</w:t>
      </w:r>
      <w:proofErr w:type="spellEnd"/>
      <w:r>
        <w:t xml:space="preserve"> telephony stack component for Symbian OS 7.0s and 8.0. </w:t>
      </w:r>
    </w:p>
    <w:p w14:paraId="59BE9F20" w14:textId="3A20321B" w:rsidR="00B4163B" w:rsidRDefault="00A14A9F" w:rsidP="00144EBE">
      <w:pPr>
        <w:spacing w:after="120"/>
        <w:ind w:firstLine="708"/>
      </w:pPr>
      <w:r>
        <w:t xml:space="preserve"> Symbian OS, Symbian C++, Perforce, ARM, GNU toolchain</w:t>
      </w:r>
    </w:p>
    <w:p w14:paraId="59BE9F21" w14:textId="77777777" w:rsidR="00B4163B" w:rsidRDefault="00A14A9F">
      <w:pPr>
        <w:pStyle w:val="Heading2"/>
        <w:numPr>
          <w:ilvl w:val="0"/>
          <w:numId w:val="0"/>
        </w:numPr>
        <w:rPr>
          <w:u w:val="single"/>
        </w:rPr>
      </w:pPr>
      <w:proofErr w:type="spellStart"/>
      <w:r>
        <w:rPr>
          <w:u w:val="single"/>
        </w:rPr>
        <w:t>Jennic</w:t>
      </w:r>
      <w:proofErr w:type="spellEnd"/>
      <w:r>
        <w:rPr>
          <w:u w:val="single"/>
        </w:rPr>
        <w:t xml:space="preserve"> Ltd, Sheffield</w:t>
      </w:r>
    </w:p>
    <w:p w14:paraId="59BE9F22" w14:textId="77777777" w:rsidR="00B4163B" w:rsidRDefault="00A14A9F">
      <w:pPr>
        <w:spacing w:after="120"/>
        <w:rPr>
          <w:i/>
        </w:rPr>
      </w:pPr>
      <w:r>
        <w:rPr>
          <w:i/>
        </w:rPr>
        <w:t xml:space="preserve"> January 2000 to March 2002</w:t>
      </w:r>
    </w:p>
    <w:p w14:paraId="59BE9F23" w14:textId="77777777" w:rsidR="00B4163B" w:rsidRDefault="00A14A9F">
      <w:pPr>
        <w:spacing w:after="120"/>
      </w:pPr>
      <w:r>
        <w:t>Main duties: Team leader/mentor, software design, implementation, documentation and test. Main projects:</w:t>
      </w:r>
    </w:p>
    <w:p w14:paraId="59BE9F26" w14:textId="1C6E40BA" w:rsidR="00B4163B" w:rsidRDefault="00A14A9F" w:rsidP="00B62934">
      <w:r>
        <w:t>Design/development of firmware for new 802.11 chipset</w:t>
      </w:r>
      <w:r w:rsidR="00144EBE">
        <w:t xml:space="preserve">, </w:t>
      </w:r>
      <w:r>
        <w:t>new Bluetooth chipset</w:t>
      </w:r>
      <w:r w:rsidR="00144EBE">
        <w:t xml:space="preserve">, Linux and RTOS </w:t>
      </w:r>
      <w:r>
        <w:t>device drivers for ATM chipset supporting AAL2 &amp; AAL5</w:t>
      </w:r>
    </w:p>
    <w:p w14:paraId="4CB5EC4C" w14:textId="77777777" w:rsidR="00B62934" w:rsidRDefault="00B62934" w:rsidP="00B62934"/>
    <w:p w14:paraId="59BE9F27" w14:textId="77777777" w:rsidR="00B4163B" w:rsidRDefault="00A14A9F" w:rsidP="00B62934">
      <w:pPr>
        <w:spacing w:after="120"/>
      </w:pPr>
      <w:r>
        <w:t xml:space="preserve">Design/development of company timesheet and HR database using Python, HTML, </w:t>
      </w:r>
      <w:proofErr w:type="spellStart"/>
      <w:r>
        <w:t>Javascript</w:t>
      </w:r>
      <w:proofErr w:type="spellEnd"/>
      <w:r>
        <w:t xml:space="preserve">, MySQL </w:t>
      </w:r>
    </w:p>
    <w:p w14:paraId="59BE9F2A" w14:textId="6F5F296F" w:rsidR="00B4163B" w:rsidRDefault="00A14A9F">
      <w:pPr>
        <w:ind w:left="720"/>
      </w:pPr>
      <w:r>
        <w:t xml:space="preserve">Python, </w:t>
      </w:r>
      <w:proofErr w:type="spellStart"/>
      <w:r>
        <w:t>wxPython</w:t>
      </w:r>
      <w:proofErr w:type="spellEnd"/>
      <w:r>
        <w:t xml:space="preserve">, HTML, </w:t>
      </w:r>
      <w:proofErr w:type="spellStart"/>
      <w:r>
        <w:t>Javascript</w:t>
      </w:r>
      <w:proofErr w:type="spellEnd"/>
      <w:r>
        <w:t>, C++, MySQL</w:t>
      </w:r>
    </w:p>
    <w:p w14:paraId="59BE9F2B" w14:textId="77777777" w:rsidR="00B4163B" w:rsidRDefault="00A14A9F">
      <w:pPr>
        <w:ind w:left="720"/>
      </w:pPr>
      <w:r>
        <w:t xml:space="preserve">Linux device drivers, Windows XP development, Red Hat </w:t>
      </w:r>
      <w:proofErr w:type="spellStart"/>
      <w:r>
        <w:t>eCos</w:t>
      </w:r>
      <w:proofErr w:type="spellEnd"/>
      <w:r>
        <w:t>, UML, ARM, x86</w:t>
      </w:r>
    </w:p>
    <w:p w14:paraId="59BE9F2C" w14:textId="77777777" w:rsidR="00B4163B" w:rsidRDefault="00B4163B"/>
    <w:p w14:paraId="59BE9F2D" w14:textId="77777777" w:rsidR="00B4163B" w:rsidRDefault="00A14A9F">
      <w:pPr>
        <w:pStyle w:val="Heading3"/>
        <w:numPr>
          <w:ilvl w:val="0"/>
          <w:numId w:val="0"/>
        </w:numPr>
        <w:spacing w:after="120"/>
        <w:ind w:left="720" w:hanging="720"/>
      </w:pPr>
      <w:r>
        <w:t>Blue Wave Systems, Loughborough</w:t>
      </w:r>
    </w:p>
    <w:p w14:paraId="59BE9F2E" w14:textId="6595D8CA" w:rsidR="00B4163B" w:rsidRDefault="00A14A9F">
      <w:pPr>
        <w:spacing w:after="120"/>
      </w:pPr>
      <w:r>
        <w:rPr>
          <w:i/>
        </w:rPr>
        <w:t>September 1999 to December 1999</w:t>
      </w:r>
      <w:r w:rsidR="00A53B60">
        <w:rPr>
          <w:i/>
        </w:rPr>
        <w:t xml:space="preserve">. </w:t>
      </w:r>
      <w:r>
        <w:t xml:space="preserve">Developed a </w:t>
      </w:r>
      <w:proofErr w:type="spellStart"/>
      <w:r>
        <w:t>vxWorks</w:t>
      </w:r>
      <w:proofErr w:type="spellEnd"/>
      <w:r>
        <w:t xml:space="preserve"> Board Support Package (BSP) - ported </w:t>
      </w:r>
      <w:proofErr w:type="spellStart"/>
      <w:r>
        <w:t>vxWorks</w:t>
      </w:r>
      <w:proofErr w:type="spellEnd"/>
      <w:r>
        <w:t xml:space="preserve"> to target board; bootstrap code, device drivers and interrupt service routines.</w:t>
      </w:r>
    </w:p>
    <w:p w14:paraId="59BE9F2F" w14:textId="77777777" w:rsidR="00B4163B" w:rsidRDefault="00A14A9F" w:rsidP="00144EBE">
      <w:pPr>
        <w:spacing w:after="120"/>
        <w:ind w:firstLine="708"/>
      </w:pPr>
      <w:r>
        <w:t xml:space="preserve">C, C++, Power/PPC CPU, assembler, </w:t>
      </w:r>
      <w:proofErr w:type="spellStart"/>
      <w:r>
        <w:t>vxWorks</w:t>
      </w:r>
      <w:proofErr w:type="spellEnd"/>
    </w:p>
    <w:p w14:paraId="59BE9F30" w14:textId="77777777" w:rsidR="00B4163B" w:rsidRDefault="00A14A9F">
      <w:pPr>
        <w:pStyle w:val="Heading3"/>
        <w:numPr>
          <w:ilvl w:val="0"/>
          <w:numId w:val="0"/>
        </w:numPr>
        <w:spacing w:after="120"/>
        <w:ind w:left="720" w:hanging="720"/>
      </w:pPr>
      <w:r>
        <w:t xml:space="preserve">Hewlett Packard, Optical Communications Measurement, </w:t>
      </w:r>
      <w:proofErr w:type="spellStart"/>
      <w:r>
        <w:t>Böblingen</w:t>
      </w:r>
      <w:proofErr w:type="spellEnd"/>
      <w:r>
        <w:t>, Germany</w:t>
      </w:r>
    </w:p>
    <w:p w14:paraId="6E65B8AA" w14:textId="77777777" w:rsidR="00144EBE" w:rsidRDefault="00A14A9F" w:rsidP="00144EBE">
      <w:pPr>
        <w:spacing w:after="120"/>
      </w:pPr>
      <w:r>
        <w:rPr>
          <w:i/>
        </w:rPr>
        <w:t>January 1999 to July 199</w:t>
      </w:r>
      <w:r w:rsidR="003B5972">
        <w:rPr>
          <w:i/>
        </w:rPr>
        <w:t>9</w:t>
      </w:r>
      <w:r w:rsidR="002A20A7">
        <w:rPr>
          <w:i/>
        </w:rPr>
        <w:t xml:space="preserve">. </w:t>
      </w:r>
      <w:r>
        <w:t>Designed and implemented software to support legacy modules in new optical test equipment (</w:t>
      </w:r>
      <w:proofErr w:type="spellStart"/>
      <w:r>
        <w:t>OmniBer</w:t>
      </w:r>
      <w:proofErr w:type="spellEnd"/>
      <w:r>
        <w:t xml:space="preserve"> product).</w:t>
      </w:r>
    </w:p>
    <w:p w14:paraId="59BE9F32" w14:textId="1968AE5C" w:rsidR="00B4163B" w:rsidRDefault="00A14A9F" w:rsidP="00144EBE">
      <w:pPr>
        <w:spacing w:after="120"/>
        <w:ind w:firstLine="708"/>
      </w:pPr>
      <w:proofErr w:type="spellStart"/>
      <w:r>
        <w:t>vxWorks</w:t>
      </w:r>
      <w:proofErr w:type="spellEnd"/>
      <w:r>
        <w:t>, C++, device drivers, Clear</w:t>
      </w:r>
      <w:r w:rsidR="00C93A84">
        <w:t>C</w:t>
      </w:r>
      <w:r>
        <w:t>ase, Motorola 68K</w:t>
      </w:r>
    </w:p>
    <w:p w14:paraId="59BE9F34" w14:textId="77777777" w:rsidR="00B4163B" w:rsidRDefault="00A14A9F">
      <w:pPr>
        <w:pStyle w:val="Heading3"/>
        <w:numPr>
          <w:ilvl w:val="0"/>
          <w:numId w:val="0"/>
        </w:numPr>
        <w:spacing w:after="120"/>
        <w:ind w:left="720" w:hanging="720"/>
      </w:pPr>
      <w:r>
        <w:lastRenderedPageBreak/>
        <w:t xml:space="preserve">Joy Mining, Wigan </w:t>
      </w:r>
    </w:p>
    <w:p w14:paraId="392803F0" w14:textId="77777777" w:rsidR="00B62934" w:rsidRDefault="00A14A9F" w:rsidP="00F01173">
      <w:pPr>
        <w:spacing w:after="60"/>
      </w:pPr>
      <w:r>
        <w:rPr>
          <w:i/>
        </w:rPr>
        <w:t>March 1998 to December 1998</w:t>
      </w:r>
      <w:r w:rsidR="00342D59">
        <w:rPr>
          <w:i/>
        </w:rPr>
        <w:t xml:space="preserve">. </w:t>
      </w:r>
      <w:r>
        <w:t xml:space="preserve">Design and development of an embedded Roof-Support control system (for “Longwall” coal mining). </w:t>
      </w:r>
    </w:p>
    <w:p w14:paraId="59BE9F37" w14:textId="6B1F5376" w:rsidR="00B4163B" w:rsidRDefault="00A14A9F" w:rsidP="00F01173">
      <w:pPr>
        <w:spacing w:after="60"/>
        <w:ind w:left="708"/>
      </w:pPr>
      <w:proofErr w:type="spellStart"/>
      <w:r>
        <w:t>vxWorks</w:t>
      </w:r>
      <w:proofErr w:type="spellEnd"/>
      <w:r>
        <w:t>, C++, device drivers, PVCS, x86</w:t>
      </w:r>
    </w:p>
    <w:p w14:paraId="59BE9F38" w14:textId="77777777" w:rsidR="00B4163B" w:rsidRDefault="00A14A9F">
      <w:pPr>
        <w:pStyle w:val="Heading3"/>
        <w:numPr>
          <w:ilvl w:val="0"/>
          <w:numId w:val="0"/>
        </w:numPr>
        <w:spacing w:after="120"/>
        <w:ind w:left="720" w:hanging="720"/>
      </w:pPr>
      <w:proofErr w:type="spellStart"/>
      <w:r>
        <w:t>Matra</w:t>
      </w:r>
      <w:proofErr w:type="spellEnd"/>
      <w:r>
        <w:t xml:space="preserve"> Marconi Space, </w:t>
      </w:r>
      <w:proofErr w:type="spellStart"/>
      <w:r>
        <w:t>Stevenage</w:t>
      </w:r>
      <w:proofErr w:type="spellEnd"/>
    </w:p>
    <w:p w14:paraId="385741C2" w14:textId="77777777" w:rsidR="00B62934" w:rsidRDefault="00A14A9F" w:rsidP="00F01173">
      <w:pPr>
        <w:spacing w:after="60"/>
      </w:pPr>
      <w:r>
        <w:rPr>
          <w:i/>
        </w:rPr>
        <w:t>December 1997 to March 1998</w:t>
      </w:r>
      <w:r w:rsidR="00342D59">
        <w:rPr>
          <w:i/>
        </w:rPr>
        <w:t xml:space="preserve">. </w:t>
      </w:r>
      <w:r>
        <w:t xml:space="preserve">Ported satellite base station management software from Unix/C/C++ to OpenVMS. </w:t>
      </w:r>
    </w:p>
    <w:p w14:paraId="59BE9F3B" w14:textId="43ADD96F" w:rsidR="00B4163B" w:rsidRDefault="00A14A9F" w:rsidP="00F01173">
      <w:pPr>
        <w:spacing w:after="60"/>
        <w:ind w:left="708"/>
      </w:pPr>
      <w:r>
        <w:t>Unix, Open VMS, C++, RCS</w:t>
      </w:r>
    </w:p>
    <w:p w14:paraId="59BE9F3C" w14:textId="77777777" w:rsidR="00B4163B" w:rsidRDefault="00A14A9F">
      <w:pPr>
        <w:pStyle w:val="Heading3"/>
        <w:numPr>
          <w:ilvl w:val="0"/>
          <w:numId w:val="0"/>
        </w:numPr>
        <w:spacing w:after="120"/>
        <w:ind w:left="720" w:hanging="720"/>
      </w:pPr>
      <w:proofErr w:type="spellStart"/>
      <w:r>
        <w:t>Kværner</w:t>
      </w:r>
      <w:proofErr w:type="spellEnd"/>
      <w:r>
        <w:t xml:space="preserve"> Metals, Sheffield</w:t>
      </w:r>
    </w:p>
    <w:p w14:paraId="58F6BC45" w14:textId="47ACDEA0" w:rsidR="00B62934" w:rsidRDefault="00A14A9F" w:rsidP="00F01173">
      <w:pPr>
        <w:spacing w:after="60"/>
      </w:pPr>
      <w:r>
        <w:rPr>
          <w:i/>
        </w:rPr>
        <w:t>July 1996 to November 1997</w:t>
      </w:r>
      <w:r w:rsidR="00342D59">
        <w:rPr>
          <w:i/>
        </w:rPr>
        <w:t xml:space="preserve">. </w:t>
      </w:r>
      <w:r>
        <w:rPr>
          <w:i/>
        </w:rPr>
        <w:t xml:space="preserve"> </w:t>
      </w:r>
      <w:r>
        <w:t>Design</w:t>
      </w:r>
      <w:r w:rsidR="006F6640">
        <w:t>/</w:t>
      </w:r>
      <w:r w:rsidR="00C93A84">
        <w:t>implementation</w:t>
      </w:r>
      <w:r w:rsidR="006F6640">
        <w:t xml:space="preserve"> of</w:t>
      </w:r>
      <w:r>
        <w:t xml:space="preserve"> communications links between </w:t>
      </w:r>
      <w:proofErr w:type="spellStart"/>
      <w:r>
        <w:t>Kværner</w:t>
      </w:r>
      <w:proofErr w:type="spellEnd"/>
      <w:r>
        <w:t xml:space="preserve"> control system, </w:t>
      </w:r>
      <w:proofErr w:type="spellStart"/>
      <w:r>
        <w:t>Kværner</w:t>
      </w:r>
      <w:proofErr w:type="spellEnd"/>
      <w:r>
        <w:t xml:space="preserve"> control equipment and </w:t>
      </w:r>
      <w:r w:rsidR="006C2FFE">
        <w:t>3</w:t>
      </w:r>
      <w:r w:rsidR="006C2FFE" w:rsidRPr="006C2FFE">
        <w:rPr>
          <w:vertAlign w:val="superscript"/>
        </w:rPr>
        <w:t>rd</w:t>
      </w:r>
      <w:r w:rsidR="006C2FFE">
        <w:t>-party</w:t>
      </w:r>
      <w:r>
        <w:t xml:space="preserve"> equipment.  </w:t>
      </w:r>
    </w:p>
    <w:p w14:paraId="59BE9F3E" w14:textId="25B62D5B" w:rsidR="00B4163B" w:rsidRDefault="00A14A9F" w:rsidP="00F01173">
      <w:pPr>
        <w:spacing w:after="60"/>
        <w:ind w:left="708"/>
      </w:pPr>
      <w:proofErr w:type="spellStart"/>
      <w:r>
        <w:t>vxWorks</w:t>
      </w:r>
      <w:proofErr w:type="spellEnd"/>
      <w:r>
        <w:t>, C, C++, device drivers, SourceSafe, 68K</w:t>
      </w:r>
    </w:p>
    <w:p w14:paraId="59BE9F3F" w14:textId="77777777" w:rsidR="00B4163B" w:rsidRDefault="00A14A9F">
      <w:pPr>
        <w:pStyle w:val="Heading3"/>
        <w:numPr>
          <w:ilvl w:val="0"/>
          <w:numId w:val="0"/>
        </w:numPr>
        <w:spacing w:after="120"/>
        <w:ind w:left="720" w:hanging="720"/>
      </w:pPr>
      <w:r>
        <w:t>Southern Electric PLC. Maidenhead</w:t>
      </w:r>
    </w:p>
    <w:p w14:paraId="16B9F3C0" w14:textId="77777777" w:rsidR="00B62934" w:rsidRDefault="00A14A9F" w:rsidP="00F01173">
      <w:pPr>
        <w:spacing w:after="60"/>
      </w:pPr>
      <w:r>
        <w:rPr>
          <w:i/>
        </w:rPr>
        <w:t>April 1996 to July 1996</w:t>
      </w:r>
      <w:r w:rsidR="00342D59">
        <w:rPr>
          <w:i/>
        </w:rPr>
        <w:t xml:space="preserve">. </w:t>
      </w:r>
      <w:r>
        <w:t xml:space="preserve">Refactoring GIS and middleware software to improve system performance. Testing of middleware to ensure performance targets met.  </w:t>
      </w:r>
    </w:p>
    <w:p w14:paraId="59BE9F41" w14:textId="2E15D5DB" w:rsidR="00B4163B" w:rsidRDefault="00A14A9F" w:rsidP="00F01173">
      <w:pPr>
        <w:spacing w:after="60"/>
        <w:ind w:left="708"/>
      </w:pPr>
      <w:r>
        <w:t>Unix, Motif, C++, SQL</w:t>
      </w:r>
    </w:p>
    <w:p w14:paraId="59BE9F42" w14:textId="77777777" w:rsidR="00B4163B" w:rsidRDefault="00A14A9F">
      <w:pPr>
        <w:pStyle w:val="Heading3"/>
        <w:numPr>
          <w:ilvl w:val="0"/>
          <w:numId w:val="0"/>
        </w:numPr>
        <w:spacing w:after="120"/>
        <w:ind w:left="720" w:hanging="720"/>
      </w:pPr>
      <w:r>
        <w:t>British Steel Ltd. Teesside</w:t>
      </w:r>
    </w:p>
    <w:p w14:paraId="5955844C" w14:textId="77777777" w:rsidR="00F01173" w:rsidRDefault="00A14A9F" w:rsidP="00F01173">
      <w:pPr>
        <w:spacing w:after="60"/>
      </w:pPr>
      <w:r>
        <w:rPr>
          <w:i/>
        </w:rPr>
        <w:t>March 1995 to March 1996</w:t>
      </w:r>
      <w:r w:rsidR="00342D59">
        <w:rPr>
          <w:i/>
        </w:rPr>
        <w:t>.</w:t>
      </w:r>
      <w:r>
        <w:rPr>
          <w:i/>
        </w:rPr>
        <w:t xml:space="preserve"> </w:t>
      </w:r>
      <w:r>
        <w:t>Implementation of heating models for furnace control.</w:t>
      </w:r>
    </w:p>
    <w:p w14:paraId="59BE9F44" w14:textId="1FECC530" w:rsidR="00B4163B" w:rsidRPr="00B62934" w:rsidRDefault="00A14A9F" w:rsidP="00F01173">
      <w:pPr>
        <w:spacing w:after="60"/>
        <w:ind w:firstLine="708"/>
        <w:rPr>
          <w:i/>
        </w:rPr>
      </w:pPr>
      <w:r>
        <w:t xml:space="preserve">C++, OpenVMS, device drivers, </w:t>
      </w:r>
      <w:r w:rsidR="006C2FFE">
        <w:t xml:space="preserve">VAX </w:t>
      </w:r>
      <w:r>
        <w:t>Alpha assembler</w:t>
      </w:r>
    </w:p>
    <w:p w14:paraId="59BE9F45" w14:textId="77777777" w:rsidR="00B4163B" w:rsidRDefault="00A14A9F">
      <w:pPr>
        <w:pStyle w:val="Heading3"/>
        <w:numPr>
          <w:ilvl w:val="0"/>
          <w:numId w:val="0"/>
        </w:numPr>
        <w:spacing w:after="120"/>
        <w:ind w:left="720" w:hanging="720"/>
      </w:pPr>
      <w:r>
        <w:t xml:space="preserve">United Engineering Steels Limited, </w:t>
      </w:r>
      <w:proofErr w:type="spellStart"/>
      <w:r>
        <w:t>Rotherham</w:t>
      </w:r>
      <w:proofErr w:type="spellEnd"/>
    </w:p>
    <w:p w14:paraId="56A2BB36" w14:textId="77777777" w:rsidR="00F01173" w:rsidRDefault="00A14A9F" w:rsidP="00F01173">
      <w:pPr>
        <w:spacing w:after="60"/>
      </w:pPr>
      <w:r>
        <w:rPr>
          <w:i/>
        </w:rPr>
        <w:t>October 1994 to March 199</w:t>
      </w:r>
      <w:r w:rsidR="006F6640">
        <w:rPr>
          <w:i/>
        </w:rPr>
        <w:t>5</w:t>
      </w:r>
      <w:r w:rsidR="002F53D6">
        <w:rPr>
          <w:i/>
        </w:rPr>
        <w:t xml:space="preserve">. </w:t>
      </w:r>
      <w:r>
        <w:t xml:space="preserve">Development of analytical laboratory database. </w:t>
      </w:r>
    </w:p>
    <w:p w14:paraId="59BE9F47" w14:textId="600359BD" w:rsidR="00B4163B" w:rsidRDefault="00F01173" w:rsidP="00F01173">
      <w:pPr>
        <w:spacing w:after="60"/>
        <w:ind w:firstLine="708"/>
      </w:pPr>
      <w:r>
        <w:t xml:space="preserve">DEC </w:t>
      </w:r>
      <w:r w:rsidR="00A14A9F">
        <w:t xml:space="preserve">VMS, </w:t>
      </w:r>
      <w:r>
        <w:t xml:space="preserve">DEC VAX, </w:t>
      </w:r>
      <w:r w:rsidR="00A14A9F">
        <w:t xml:space="preserve">FORTRAN, RDB </w:t>
      </w:r>
    </w:p>
    <w:p w14:paraId="59BE9F48" w14:textId="77777777" w:rsidR="00B4163B" w:rsidRDefault="00A14A9F">
      <w:pPr>
        <w:pStyle w:val="Heading3"/>
        <w:numPr>
          <w:ilvl w:val="0"/>
          <w:numId w:val="0"/>
        </w:numPr>
        <w:spacing w:after="120"/>
        <w:ind w:left="720" w:hanging="720"/>
        <w:rPr>
          <w:b w:val="0"/>
        </w:rPr>
      </w:pPr>
      <w:r>
        <w:t>Centre for Process Systems Engine</w:t>
      </w:r>
      <w:r>
        <w:rPr>
          <w:b w:val="0"/>
        </w:rPr>
        <w:t>ering, Imperial College, London</w:t>
      </w:r>
    </w:p>
    <w:p w14:paraId="02BC93F4" w14:textId="77777777" w:rsidR="00F01173" w:rsidRDefault="00A14A9F" w:rsidP="00F01173">
      <w:pPr>
        <w:spacing w:after="60"/>
      </w:pPr>
      <w:r>
        <w:rPr>
          <w:i/>
        </w:rPr>
        <w:t>August 1991 to October 1994</w:t>
      </w:r>
      <w:r w:rsidR="002F53D6">
        <w:rPr>
          <w:i/>
        </w:rPr>
        <w:t>,</w:t>
      </w:r>
      <w:r>
        <w:rPr>
          <w:i/>
        </w:rPr>
        <w:t xml:space="preserve"> </w:t>
      </w:r>
      <w:r>
        <w:t>Developed scheduling software for batch production plants. Teaching and support for post-graduate students.</w:t>
      </w:r>
      <w:r w:rsidR="002F53D6">
        <w:t xml:space="preserve"> </w:t>
      </w:r>
    </w:p>
    <w:p w14:paraId="59BE9F4A" w14:textId="31902A89" w:rsidR="00B4163B" w:rsidRDefault="00A14A9F" w:rsidP="00F01173">
      <w:pPr>
        <w:spacing w:after="60"/>
        <w:ind w:firstLine="708"/>
        <w:rPr>
          <w:lang w:val="fr-FR"/>
        </w:rPr>
      </w:pPr>
      <w:r>
        <w:rPr>
          <w:lang w:val="fr-FR"/>
        </w:rPr>
        <w:t>C, C++, Solaris, Motif, Unix</w:t>
      </w:r>
    </w:p>
    <w:p w14:paraId="59BE9F4B" w14:textId="77777777" w:rsidR="00B4163B" w:rsidRDefault="00A14A9F">
      <w:pPr>
        <w:pStyle w:val="Heading3"/>
        <w:numPr>
          <w:ilvl w:val="0"/>
          <w:numId w:val="0"/>
        </w:numPr>
        <w:spacing w:after="120"/>
        <w:ind w:left="720" w:hanging="720"/>
      </w:pPr>
      <w:r>
        <w:t>Peak Systems Design Ltd., Sheffield</w:t>
      </w:r>
    </w:p>
    <w:p w14:paraId="2B39D07C" w14:textId="77777777" w:rsidR="00F01173" w:rsidRDefault="00A14A9F" w:rsidP="00F01173">
      <w:pPr>
        <w:spacing w:after="60"/>
      </w:pPr>
      <w:r>
        <w:rPr>
          <w:i/>
        </w:rPr>
        <w:t xml:space="preserve">January 1989 to July 1991, </w:t>
      </w:r>
      <w:r>
        <w:t xml:space="preserve">Developed soft real-time systems for tracking material in steel mills. </w:t>
      </w:r>
    </w:p>
    <w:p w14:paraId="59BE9F4D" w14:textId="694C327D" w:rsidR="00B4163B" w:rsidRDefault="00F01173" w:rsidP="00F01173">
      <w:pPr>
        <w:spacing w:after="60"/>
        <w:ind w:firstLine="708"/>
      </w:pPr>
      <w:r>
        <w:t xml:space="preserve">DEC </w:t>
      </w:r>
      <w:r w:rsidR="00A14A9F">
        <w:t>PDP-11, RSX-11M</w:t>
      </w:r>
      <w:r w:rsidR="006C2FFE">
        <w:t>-PLUS,</w:t>
      </w:r>
      <w:r w:rsidR="00A14A9F">
        <w:t xml:space="preserve"> CORAL</w:t>
      </w:r>
      <w:r w:rsidR="006C2FFE">
        <w:t>-66</w:t>
      </w:r>
      <w:r w:rsidR="00A14A9F">
        <w:t>, FORTRAN</w:t>
      </w:r>
    </w:p>
    <w:p w14:paraId="59BE9F4E" w14:textId="77777777" w:rsidR="00B4163B" w:rsidRDefault="00A14A9F">
      <w:pPr>
        <w:pStyle w:val="Heading3"/>
        <w:numPr>
          <w:ilvl w:val="0"/>
          <w:numId w:val="0"/>
        </w:numPr>
        <w:spacing w:after="120"/>
        <w:ind w:left="720" w:hanging="720"/>
      </w:pPr>
      <w:r>
        <w:t xml:space="preserve">Ferranti (Oil and Gas division), </w:t>
      </w:r>
      <w:proofErr w:type="spellStart"/>
      <w:r>
        <w:t>Wythenshaw</w:t>
      </w:r>
      <w:proofErr w:type="spellEnd"/>
    </w:p>
    <w:p w14:paraId="6CA2972B" w14:textId="77777777" w:rsidR="00F01173" w:rsidRDefault="00A14A9F" w:rsidP="006C2FFE">
      <w:pPr>
        <w:spacing w:after="120"/>
      </w:pPr>
      <w:r>
        <w:rPr>
          <w:i/>
        </w:rPr>
        <w:t xml:space="preserve">March 1988 to December 1988, </w:t>
      </w:r>
      <w:r>
        <w:t>Well-head logging and control systems develop</w:t>
      </w:r>
      <w:r w:rsidR="002F53D6">
        <w:t>ment.</w:t>
      </w:r>
    </w:p>
    <w:p w14:paraId="59BE9F50" w14:textId="42E4F215" w:rsidR="00B4163B" w:rsidRDefault="00F01173" w:rsidP="00F01173">
      <w:pPr>
        <w:spacing w:after="120"/>
        <w:ind w:firstLine="708"/>
      </w:pPr>
      <w:r>
        <w:t xml:space="preserve">Ferranti </w:t>
      </w:r>
      <w:r w:rsidR="00A14A9F">
        <w:t>OSC-245, CORAL</w:t>
      </w:r>
      <w:r w:rsidR="006C2FFE">
        <w:t>-66</w:t>
      </w:r>
      <w:r w:rsidR="00A14A9F">
        <w:t>, Assembler</w:t>
      </w:r>
    </w:p>
    <w:p w14:paraId="59BE9F51" w14:textId="77777777" w:rsidR="00B4163B" w:rsidRDefault="00A14A9F">
      <w:pPr>
        <w:pStyle w:val="Heading3"/>
        <w:numPr>
          <w:ilvl w:val="0"/>
          <w:numId w:val="0"/>
        </w:numPr>
        <w:spacing w:after="120"/>
        <w:ind w:left="720" w:hanging="720"/>
      </w:pPr>
      <w:r>
        <w:t>Peak Systems Design Ltd., Sheffield</w:t>
      </w:r>
    </w:p>
    <w:p w14:paraId="20F7B238" w14:textId="77777777" w:rsidR="00B62934" w:rsidRDefault="00A14A9F" w:rsidP="00F01173">
      <w:pPr>
        <w:spacing w:after="60"/>
      </w:pPr>
      <w:r>
        <w:rPr>
          <w:i/>
        </w:rPr>
        <w:t xml:space="preserve">January 1987 to March 1988, </w:t>
      </w:r>
      <w:r>
        <w:t xml:space="preserve">Developed soft real-time systems for tracking material in steel mills. </w:t>
      </w:r>
    </w:p>
    <w:p w14:paraId="59BE9F53" w14:textId="4E65C700" w:rsidR="00B4163B" w:rsidRDefault="00F01173" w:rsidP="00F01173">
      <w:pPr>
        <w:spacing w:after="60"/>
        <w:ind w:left="708"/>
      </w:pPr>
      <w:r>
        <w:t xml:space="preserve">DEC </w:t>
      </w:r>
      <w:r w:rsidR="00A14A9F">
        <w:t>PDP-11, RSX-11M</w:t>
      </w:r>
      <w:r>
        <w:t>-PLUS</w:t>
      </w:r>
      <w:r w:rsidR="00A14A9F">
        <w:t>, CORAL, FORTRAN</w:t>
      </w:r>
    </w:p>
    <w:p w14:paraId="59BE9F54" w14:textId="77777777" w:rsidR="00B4163B" w:rsidRDefault="00A14A9F">
      <w:pPr>
        <w:pStyle w:val="Heading3"/>
        <w:numPr>
          <w:ilvl w:val="0"/>
          <w:numId w:val="0"/>
        </w:numPr>
        <w:spacing w:after="120"/>
        <w:ind w:left="720" w:hanging="720"/>
      </w:pPr>
      <w:proofErr w:type="spellStart"/>
      <w:r>
        <w:t>Bridos</w:t>
      </w:r>
      <w:proofErr w:type="spellEnd"/>
      <w:r>
        <w:t xml:space="preserve"> Ltd., Bradford</w:t>
      </w:r>
    </w:p>
    <w:p w14:paraId="6D7BA9FD" w14:textId="77777777" w:rsidR="00B62934" w:rsidRDefault="00A14A9F" w:rsidP="00F01173">
      <w:pPr>
        <w:spacing w:after="60"/>
      </w:pPr>
      <w:r>
        <w:rPr>
          <w:i/>
        </w:rPr>
        <w:t xml:space="preserve">March 1985 to December 1986, </w:t>
      </w:r>
      <w:r>
        <w:t xml:space="preserve">Developed accounts, database and online booking system for travel agencies. </w:t>
      </w:r>
    </w:p>
    <w:p w14:paraId="59BE9F56" w14:textId="2238860F" w:rsidR="00B4163B" w:rsidRDefault="00A14A9F" w:rsidP="00F01173">
      <w:pPr>
        <w:spacing w:after="60"/>
        <w:ind w:left="708"/>
      </w:pPr>
      <w:r>
        <w:t>Multi-user CP/M, BASIC, Z80 assembler, PRESTEL</w:t>
      </w:r>
    </w:p>
    <w:p w14:paraId="59BE9F57" w14:textId="77777777" w:rsidR="00B4163B" w:rsidRDefault="00A14A9F">
      <w:pPr>
        <w:pStyle w:val="Heading3"/>
        <w:numPr>
          <w:ilvl w:val="0"/>
          <w:numId w:val="0"/>
        </w:numPr>
        <w:spacing w:after="120"/>
        <w:ind w:left="720" w:hanging="720"/>
      </w:pPr>
      <w:r>
        <w:t>Sheffield Local Education Authority</w:t>
      </w:r>
    </w:p>
    <w:p w14:paraId="5DBC50A2" w14:textId="77777777" w:rsidR="00B62934" w:rsidRDefault="00A14A9F" w:rsidP="00F01173">
      <w:pPr>
        <w:spacing w:after="60"/>
      </w:pPr>
      <w:r>
        <w:rPr>
          <w:i/>
        </w:rPr>
        <w:t xml:space="preserve">February 1984 to February 1985, </w:t>
      </w:r>
      <w:r>
        <w:t>Development of educational software, technical support, in-service training.</w:t>
      </w:r>
    </w:p>
    <w:p w14:paraId="59BE9F59" w14:textId="2BD1BC5F" w:rsidR="00B4163B" w:rsidRDefault="00A14A9F" w:rsidP="00F01173">
      <w:pPr>
        <w:spacing w:after="60"/>
        <w:ind w:left="708"/>
      </w:pPr>
      <w:r>
        <w:t xml:space="preserve">BBC micros, BBC BASIC, 6502 </w:t>
      </w:r>
      <w:r w:rsidR="00C93A84">
        <w:t>assembler</w:t>
      </w:r>
    </w:p>
    <w:sectPr w:rsidR="00B4163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964DB" w14:textId="77777777" w:rsidR="00D20078" w:rsidRDefault="00D20078">
      <w:r>
        <w:separator/>
      </w:r>
    </w:p>
  </w:endnote>
  <w:endnote w:type="continuationSeparator" w:id="0">
    <w:p w14:paraId="5F3A8E35" w14:textId="77777777" w:rsidR="00D20078" w:rsidRDefault="00D20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9F60" w14:textId="77777777" w:rsidR="00A14A9F" w:rsidRDefault="00A1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9F61" w14:textId="77777777" w:rsidR="00B4163B" w:rsidRDefault="00A14A9F">
    <w:pPr>
      <w:pStyle w:val="Footer"/>
      <w:jc w:val="right"/>
    </w:pPr>
    <w:r>
      <w:t xml:space="preserve">Page </w:t>
    </w:r>
    <w:r>
      <w:fldChar w:fldCharType="begin"/>
    </w:r>
    <w:r>
      <w:instrText xml:space="preserve"> PAGE </w:instrText>
    </w:r>
    <w:r>
      <w:fldChar w:fldCharType="separate"/>
    </w:r>
    <w:r>
      <w:rPr>
        <w:b/>
        <w:lang w:eastAsia="en-GB"/>
      </w:rPr>
      <w:t>1</w:t>
    </w:r>
    <w:r>
      <w:fldChar w:fldCharType="end"/>
    </w:r>
    <w:r>
      <w:t xml:space="preserve"> of </w:t>
    </w:r>
    <w:r w:rsidR="00CE6602">
      <w:rPr>
        <w:b/>
        <w:lang w:eastAsia="en-GB"/>
      </w:rPr>
      <w:fldChar w:fldCharType="begin"/>
    </w:r>
    <w:r w:rsidR="00CE6602">
      <w:rPr>
        <w:b/>
        <w:lang w:eastAsia="en-GB"/>
      </w:rPr>
      <w:instrText xml:space="preserve"> NUMPAGES  </w:instrText>
    </w:r>
    <w:r w:rsidR="00CE6602">
      <w:rPr>
        <w:b/>
        <w:lang w:eastAsia="en-GB"/>
      </w:rPr>
      <w:fldChar w:fldCharType="separate"/>
    </w:r>
    <w:r>
      <w:rPr>
        <w:b/>
        <w:lang w:eastAsia="en-GB"/>
      </w:rPr>
      <w:t>6</w:t>
    </w:r>
    <w:r w:rsidR="00CE6602">
      <w:rPr>
        <w:b/>
        <w:lang w:eastAsia="en-GB"/>
      </w:rPr>
      <w:fldChar w:fldCharType="end"/>
    </w:r>
  </w:p>
  <w:p w14:paraId="59BE9F62" w14:textId="77777777" w:rsidR="00B4163B" w:rsidRDefault="00B416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9F64" w14:textId="77777777" w:rsidR="00A14A9F" w:rsidRDefault="00A1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AFC06" w14:textId="77777777" w:rsidR="00D20078" w:rsidRDefault="00D20078">
      <w:r>
        <w:separator/>
      </w:r>
    </w:p>
  </w:footnote>
  <w:footnote w:type="continuationSeparator" w:id="0">
    <w:p w14:paraId="27C57A31" w14:textId="77777777" w:rsidR="00D20078" w:rsidRDefault="00D20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9F5E" w14:textId="77777777" w:rsidR="00A14A9F" w:rsidRDefault="00A14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9F5F" w14:textId="77777777" w:rsidR="00B4163B" w:rsidRDefault="00F01173">
    <w:pPr>
      <w:pStyle w:val="Header"/>
      <w:jc w:val="right"/>
    </w:pPr>
    <w:fldSimple w:instr=" TITLE   \* MERGEFORMAT ">
      <w:r w:rsidR="00A14A9F">
        <w:t>Bruce Taylor CV</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9F63" w14:textId="77777777" w:rsidR="00A14A9F" w:rsidRDefault="00A14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pStyle w:val="Heading8"/>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lvl w:ilvl="0">
      <w:numFmt w:val="bullet"/>
      <w:lvlText w:val="-"/>
      <w:lvlJc w:val="left"/>
      <w:pPr>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3"/>
    <w:multiLevelType w:val="multilevel"/>
    <w:tmpl w:val="00000003"/>
    <w:lvl w:ilvl="0">
      <w:numFmt w:val="bullet"/>
      <w:lvlText w:val="-"/>
      <w:lvlJc w:val="left"/>
      <w:pPr>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lvl w:ilvl="0">
      <w:start w:val="1"/>
      <w:numFmt w:val="bullet"/>
      <w:lvlText w:val=""/>
      <w:lvlJc w:val="left"/>
      <w:pPr>
        <w:ind w:left="6" w:hanging="360"/>
      </w:pPr>
      <w:rPr>
        <w:rFonts w:ascii="Symbol" w:hAnsi="Symbol"/>
      </w:rPr>
    </w:lvl>
    <w:lvl w:ilvl="1">
      <w:start w:val="1"/>
      <w:numFmt w:val="decimal"/>
      <w:lvlText w:val="%2."/>
      <w:lvlJc w:val="left"/>
      <w:pPr>
        <w:tabs>
          <w:tab w:val="num" w:pos="726"/>
        </w:tabs>
        <w:ind w:left="726" w:hanging="360"/>
      </w:pPr>
    </w:lvl>
    <w:lvl w:ilvl="2">
      <w:start w:val="1"/>
      <w:numFmt w:val="decimal"/>
      <w:lvlText w:val="%3."/>
      <w:lvlJc w:val="left"/>
      <w:pPr>
        <w:tabs>
          <w:tab w:val="num" w:pos="1446"/>
        </w:tabs>
        <w:ind w:left="1446" w:hanging="360"/>
      </w:pPr>
    </w:lvl>
    <w:lvl w:ilvl="3">
      <w:start w:val="1"/>
      <w:numFmt w:val="decimal"/>
      <w:lvlText w:val="%4."/>
      <w:lvlJc w:val="left"/>
      <w:pPr>
        <w:tabs>
          <w:tab w:val="num" w:pos="2166"/>
        </w:tabs>
        <w:ind w:left="2166" w:hanging="360"/>
      </w:pPr>
    </w:lvl>
    <w:lvl w:ilvl="4">
      <w:start w:val="1"/>
      <w:numFmt w:val="decimal"/>
      <w:lvlText w:val="%5."/>
      <w:lvlJc w:val="left"/>
      <w:pPr>
        <w:tabs>
          <w:tab w:val="num" w:pos="2886"/>
        </w:tabs>
        <w:ind w:left="2886" w:hanging="360"/>
      </w:pPr>
    </w:lvl>
    <w:lvl w:ilvl="5">
      <w:start w:val="1"/>
      <w:numFmt w:val="decimal"/>
      <w:lvlText w:val="%6."/>
      <w:lvlJc w:val="left"/>
      <w:pPr>
        <w:tabs>
          <w:tab w:val="num" w:pos="3606"/>
        </w:tabs>
        <w:ind w:left="3606" w:hanging="360"/>
      </w:pPr>
    </w:lvl>
    <w:lvl w:ilvl="6">
      <w:start w:val="1"/>
      <w:numFmt w:val="decimal"/>
      <w:lvlText w:val="%7."/>
      <w:lvlJc w:val="left"/>
      <w:pPr>
        <w:tabs>
          <w:tab w:val="num" w:pos="4326"/>
        </w:tabs>
        <w:ind w:left="4326" w:hanging="360"/>
      </w:pPr>
    </w:lvl>
    <w:lvl w:ilvl="7">
      <w:start w:val="1"/>
      <w:numFmt w:val="decimal"/>
      <w:lvlText w:val="%8."/>
      <w:lvlJc w:val="left"/>
      <w:pPr>
        <w:tabs>
          <w:tab w:val="num" w:pos="5046"/>
        </w:tabs>
        <w:ind w:left="5046" w:hanging="360"/>
      </w:pPr>
    </w:lvl>
    <w:lvl w:ilvl="8">
      <w:start w:val="1"/>
      <w:numFmt w:val="decimal"/>
      <w:lvlText w:val="%9."/>
      <w:lvlJc w:val="left"/>
      <w:pPr>
        <w:tabs>
          <w:tab w:val="num" w:pos="5766"/>
        </w:tabs>
        <w:ind w:left="5766" w:hanging="360"/>
      </w:pPr>
    </w:lvl>
  </w:abstractNum>
  <w:abstractNum w:abstractNumId="4" w15:restartNumberingAfterBreak="0">
    <w:nsid w:val="00D92345"/>
    <w:multiLevelType w:val="multilevel"/>
    <w:tmpl w:val="00000000"/>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15:restartNumberingAfterBreak="0">
    <w:nsid w:val="1F8D1248"/>
    <w:multiLevelType w:val="hybridMultilevel"/>
    <w:tmpl w:val="EEA6F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 w:numId="5">
    <w:abstractNumId w:val="1"/>
    <w:lvlOverride w:ilvl="0">
      <w:lvl w:ilvl="0">
        <w:numFmt w:val="decimal"/>
        <w:lvlText w:val=""/>
        <w:lvlJc w:val="left"/>
      </w:lvl>
    </w:lvlOverride>
    <w:lvlOverride w:ilvl="1">
      <w:lvl w:ilvl="1">
        <w:numFmt w:val="decimal"/>
        <w:lvlText w:val=""/>
        <w:lvlJc w:val="left"/>
      </w:lvl>
    </w:lvlOverride>
    <w:lvlOverride w:ilvl="5">
      <w:lvl w:ilvl="5">
        <w:numFmt w:val="decimal"/>
        <w:lvlText w:val=""/>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9F"/>
    <w:rsid w:val="001108D7"/>
    <w:rsid w:val="00144EBE"/>
    <w:rsid w:val="001E12D8"/>
    <w:rsid w:val="00201F30"/>
    <w:rsid w:val="00213382"/>
    <w:rsid w:val="00247A0A"/>
    <w:rsid w:val="00251F50"/>
    <w:rsid w:val="00276AE3"/>
    <w:rsid w:val="00293158"/>
    <w:rsid w:val="002A20A7"/>
    <w:rsid w:val="002F53D6"/>
    <w:rsid w:val="00342D59"/>
    <w:rsid w:val="00371B15"/>
    <w:rsid w:val="003B4386"/>
    <w:rsid w:val="003B5972"/>
    <w:rsid w:val="003E0B2B"/>
    <w:rsid w:val="004321B5"/>
    <w:rsid w:val="00484501"/>
    <w:rsid w:val="005330A1"/>
    <w:rsid w:val="00536391"/>
    <w:rsid w:val="00574622"/>
    <w:rsid w:val="00593528"/>
    <w:rsid w:val="0061285E"/>
    <w:rsid w:val="006631E1"/>
    <w:rsid w:val="006854A7"/>
    <w:rsid w:val="00686EC5"/>
    <w:rsid w:val="006A67C5"/>
    <w:rsid w:val="006C2FFE"/>
    <w:rsid w:val="006C3C1D"/>
    <w:rsid w:val="006F4EED"/>
    <w:rsid w:val="006F6640"/>
    <w:rsid w:val="00792982"/>
    <w:rsid w:val="008854D3"/>
    <w:rsid w:val="008D5331"/>
    <w:rsid w:val="0096115B"/>
    <w:rsid w:val="0096194E"/>
    <w:rsid w:val="00A14A9F"/>
    <w:rsid w:val="00A50F99"/>
    <w:rsid w:val="00A53B60"/>
    <w:rsid w:val="00A609A5"/>
    <w:rsid w:val="00AB5199"/>
    <w:rsid w:val="00B4163B"/>
    <w:rsid w:val="00B62934"/>
    <w:rsid w:val="00BE0F98"/>
    <w:rsid w:val="00C35D18"/>
    <w:rsid w:val="00C93A84"/>
    <w:rsid w:val="00C95E5E"/>
    <w:rsid w:val="00CC619C"/>
    <w:rsid w:val="00CE6602"/>
    <w:rsid w:val="00D20078"/>
    <w:rsid w:val="00D70985"/>
    <w:rsid w:val="00D76CCD"/>
    <w:rsid w:val="00DC1274"/>
    <w:rsid w:val="00E04BD3"/>
    <w:rsid w:val="00E76439"/>
    <w:rsid w:val="00EE2629"/>
    <w:rsid w:val="00F01173"/>
    <w:rsid w:val="00F24FF7"/>
    <w:rsid w:val="00F35EB5"/>
    <w:rsid w:val="00F434C2"/>
    <w:rsid w:val="03AFE721"/>
    <w:rsid w:val="1816A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603F475"/>
  <w15:chartTrackingRefBased/>
  <w15:docId w15:val="{8DF501E0-B2DA-48AB-8A0C-27162D30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ar-SA"/>
    </w:rPr>
  </w:style>
  <w:style w:type="paragraph" w:styleId="Heading1">
    <w:name w:val="heading 1"/>
    <w:basedOn w:val="Normal"/>
    <w:next w:val="Normal"/>
    <w:link w:val="Heading1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outlineLvl w:val="0"/>
    </w:pPr>
    <w:rPr>
      <w:b/>
      <w:color w:val="000000"/>
      <w:sz w:val="28"/>
      <w:lang w:val="en-US"/>
    </w:rPr>
  </w:style>
  <w:style w:type="paragraph" w:styleId="Heading2">
    <w:name w:val="heading 2"/>
    <w:basedOn w:val="Normal"/>
    <w:next w:val="Normal"/>
    <w:link w:val="Heading2Char"/>
    <w:qFormat/>
    <w:pPr>
      <w:keepNext/>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outlineLvl w:val="1"/>
    </w:pPr>
    <w:rPr>
      <w:b/>
      <w:color w:val="000000"/>
      <w:sz w:val="24"/>
      <w:lang w:val="en-US"/>
    </w:rPr>
  </w:style>
  <w:style w:type="paragraph" w:styleId="Heading3">
    <w:name w:val="heading 3"/>
    <w:basedOn w:val="Normal"/>
    <w:next w:val="Normal"/>
    <w:link w:val="Heading3Char"/>
    <w:qFormat/>
    <w:pPr>
      <w:keepNext/>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2"/>
    </w:pPr>
    <w:rPr>
      <w:b/>
      <w:color w:val="000000"/>
      <w:u w:val="single"/>
      <w:lang w:val="en-US"/>
    </w:rPr>
  </w:style>
  <w:style w:type="paragraph" w:styleId="Heading4">
    <w:name w:val="heading 4"/>
    <w:basedOn w:val="Normal"/>
    <w:next w:val="Normal"/>
    <w:link w:val="Heading4Char"/>
    <w:uiPriority w:val="9"/>
    <w:qFormat/>
    <w:pPr>
      <w:keepNext/>
      <w:keepLines/>
      <w:spacing w:before="200"/>
      <w:outlineLvl w:val="3"/>
    </w:pPr>
    <w:rPr>
      <w:rFonts w:ascii="Calibri" w:eastAsia="Calibri" w:hAnsi="Calibri" w:cs="Calibri"/>
      <w:b/>
      <w:i/>
      <w:color w:val="4F81BD"/>
    </w:rPr>
  </w:style>
  <w:style w:type="paragraph" w:styleId="Heading5">
    <w:name w:val="heading 5"/>
    <w:basedOn w:val="Normal"/>
    <w:next w:val="Normal"/>
    <w:link w:val="Heading5Char"/>
    <w:uiPriority w:val="9"/>
    <w:qFormat/>
    <w:pPr>
      <w:keepNext/>
      <w:keepLines/>
      <w:spacing w:before="200"/>
      <w:outlineLvl w:val="4"/>
    </w:pPr>
    <w:rPr>
      <w:rFonts w:ascii="Calibri" w:eastAsia="Calibri" w:hAnsi="Calibri" w:cs="Calibri"/>
      <w:color w:val="243F60"/>
    </w:rPr>
  </w:style>
  <w:style w:type="paragraph" w:styleId="Heading6">
    <w:name w:val="heading 6"/>
    <w:basedOn w:val="Normal"/>
    <w:next w:val="Normal"/>
    <w:link w:val="Heading6Char"/>
    <w:uiPriority w:val="9"/>
    <w:qFormat/>
    <w:pPr>
      <w:keepNext/>
      <w:keepLines/>
      <w:spacing w:before="200"/>
      <w:outlineLvl w:val="5"/>
    </w:pPr>
    <w:rPr>
      <w:rFonts w:ascii="Calibri" w:eastAsia="Calibri" w:hAnsi="Calibri" w:cs="Calibri"/>
      <w:i/>
      <w:color w:val="243F60"/>
    </w:rPr>
  </w:style>
  <w:style w:type="paragraph" w:styleId="Heading7">
    <w:name w:val="heading 7"/>
    <w:basedOn w:val="Normal"/>
    <w:next w:val="Normal"/>
    <w:link w:val="Heading7Char"/>
    <w:uiPriority w:val="9"/>
    <w:qFormat/>
    <w:pPr>
      <w:keepNext/>
      <w:keepLines/>
      <w:spacing w:before="200"/>
      <w:outlineLvl w:val="6"/>
    </w:pPr>
    <w:rPr>
      <w:rFonts w:ascii="Calibri" w:eastAsia="Calibri" w:hAnsi="Calibri" w:cs="Calibri"/>
      <w:i/>
      <w:color w:val="404040"/>
    </w:rPr>
  </w:style>
  <w:style w:type="paragraph" w:styleId="Heading8">
    <w:name w:val="heading 8"/>
    <w:basedOn w:val="Normal"/>
    <w:next w:val="Normal"/>
    <w:link w:val="Heading8Char"/>
    <w:qFormat/>
    <w:pPr>
      <w:keepNext/>
      <w:numPr>
        <w:ilvl w:val="7"/>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7"/>
    </w:pPr>
    <w:rPr>
      <w:rFonts w:ascii="Arial" w:hAnsi="Arial" w:cs="Arial"/>
      <w:b/>
    </w:rPr>
  </w:style>
  <w:style w:type="paragraph" w:styleId="Heading9">
    <w:name w:val="heading 9"/>
    <w:basedOn w:val="Normal"/>
    <w:next w:val="Normal"/>
    <w:link w:val="Heading9Char"/>
    <w:uiPriority w:val="9"/>
    <w:qFormat/>
    <w:pPr>
      <w:keepNext/>
      <w:keepLines/>
      <w:spacing w:before="200"/>
      <w:outlineLvl w:val="8"/>
    </w:pPr>
    <w:rPr>
      <w:rFonts w:ascii="Calibri" w:eastAsia="Calibri" w:hAnsi="Calibri" w:cs="Calibri"/>
      <w:i/>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color w:val="000000"/>
      <w:sz w:val="28"/>
      <w:lang w:val="en-US" w:eastAsia="ar-SA"/>
    </w:rPr>
  </w:style>
  <w:style w:type="character" w:customStyle="1" w:styleId="Heading2Char">
    <w:name w:val="Heading 2 Char"/>
    <w:link w:val="Heading2"/>
    <w:semiHidden/>
    <w:rPr>
      <w:rFonts w:ascii="Times New Roman" w:eastAsia="Times New Roman" w:hAnsi="Times New Roman" w:cs="Times New Roman"/>
      <w:b/>
      <w:color w:val="000000"/>
      <w:sz w:val="24"/>
      <w:lang w:eastAsia="ar-SA"/>
    </w:rPr>
  </w:style>
  <w:style w:type="character" w:customStyle="1" w:styleId="Heading3Char">
    <w:name w:val="Heading 3 Char"/>
    <w:link w:val="Heading3"/>
    <w:semiHidden/>
    <w:rPr>
      <w:rFonts w:ascii="Times New Roman" w:eastAsia="Times New Roman" w:hAnsi="Times New Roman" w:cs="Times New Roman"/>
      <w:b/>
      <w:color w:val="000000"/>
      <w:sz w:val="20"/>
      <w:u w:val="single"/>
      <w:lang w:eastAsia="ar-SA"/>
    </w:rPr>
  </w:style>
  <w:style w:type="character" w:customStyle="1" w:styleId="Heading8Char">
    <w:name w:val="Heading 8 Char"/>
    <w:link w:val="Heading8"/>
    <w:semiHidden/>
    <w:rPr>
      <w:rFonts w:ascii="Arial" w:eastAsia="Times New Roman" w:hAnsi="Arial" w:cs="Arial"/>
      <w:b/>
      <w:sz w:val="20"/>
      <w:lang w:val="en-GB" w:eastAsia="ar-SA"/>
    </w:rPr>
  </w:style>
  <w:style w:type="character" w:styleId="Hyperlink">
    <w:name w:val="Hyperlink"/>
    <w:rPr>
      <w:color w:val="0000FF"/>
      <w:u w:val="single"/>
    </w:rPr>
  </w:style>
  <w:style w:type="paragraph" w:styleId="Header">
    <w:name w:val="header"/>
    <w:basedOn w:val="Normal"/>
    <w:link w:val="HeaderChar"/>
    <w:uiPriority w:val="99"/>
    <w:semiHidden/>
    <w:pPr>
      <w:tabs>
        <w:tab w:val="center" w:pos="4680"/>
        <w:tab w:val="right" w:pos="9360"/>
      </w:tabs>
    </w:pPr>
  </w:style>
  <w:style w:type="character" w:customStyle="1" w:styleId="HeaderChar">
    <w:name w:val="Header Char"/>
    <w:link w:val="Header"/>
    <w:uiPriority w:val="99"/>
    <w:semiHidden/>
    <w:rPr>
      <w:rFonts w:ascii="Times New Roman" w:eastAsia="Times New Roman" w:hAnsi="Times New Roman"/>
      <w:lang w:val="en-GB" w:eastAsia="ar-SA"/>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Times New Roman" w:eastAsia="Times New Roman" w:hAnsi="Times New Roman"/>
      <w:lang w:val="en-GB" w:eastAsia="ar-SA"/>
    </w:rPr>
  </w:style>
  <w:style w:type="character" w:customStyle="1" w:styleId="Heading7Char">
    <w:name w:val="Heading 7 Char"/>
    <w:basedOn w:val="DefaultParagraphFont"/>
    <w:link w:val="Heading7"/>
    <w:uiPriority w:val="9"/>
    <w:rPr>
      <w:rFonts w:ascii="Calibri" w:eastAsia="Calibri" w:hAnsi="Calibri" w:cs="Calibri"/>
      <w:i/>
      <w:color w:val="404040"/>
    </w:rPr>
  </w:style>
  <w:style w:type="character" w:customStyle="1" w:styleId="Heading4Char">
    <w:name w:val="Heading 4 Char"/>
    <w:basedOn w:val="DefaultParagraphFont"/>
    <w:link w:val="Heading4"/>
    <w:uiPriority w:val="9"/>
    <w:rPr>
      <w:rFonts w:ascii="Calibri" w:eastAsia="Calibri" w:hAnsi="Calibri" w:cs="Calibri"/>
      <w:b/>
      <w:i/>
      <w:color w:val="4F81BD"/>
    </w:rPr>
  </w:style>
  <w:style w:type="paragraph" w:styleId="Quote">
    <w:name w:val="Quote"/>
    <w:basedOn w:val="Normal"/>
    <w:next w:val="Normal"/>
    <w:link w:val="QuoteChar"/>
    <w:uiPriority w:val="29"/>
    <w:qFormat/>
    <w:rPr>
      <w:i/>
      <w:color w:val="000000"/>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Calibri" w:eastAsia="Calibri" w:hAnsi="Calibri" w:cs="Calibri"/>
      <w:i/>
      <w:color w:val="4F81BD"/>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Calibri" w:eastAsia="Calibri" w:hAnsi="Calibri" w:cs="Calibri"/>
      <w:i/>
      <w:color w:val="4F81BD"/>
      <w:spacing w:val="15"/>
      <w:sz w:val="24"/>
    </w:rPr>
  </w:style>
  <w:style w:type="paragraph" w:styleId="EndnoteText">
    <w:name w:val="endnote text"/>
    <w:basedOn w:val="Normal"/>
    <w:link w:val="EndnoteTextChar"/>
    <w:uiPriority w:val="99"/>
    <w:semiHidden/>
    <w:unhideWhenUsed/>
  </w:style>
  <w:style w:type="character" w:styleId="SubtleReference">
    <w:name w:val="Subtle Reference"/>
    <w:basedOn w:val="DefaultParagraphFont"/>
    <w:uiPriority w:val="31"/>
    <w:qFormat/>
    <w:rPr>
      <w:smallCaps/>
      <w:color w:val="C0504D"/>
      <w:u w:val="single"/>
    </w:rPr>
  </w:style>
  <w:style w:type="character" w:customStyle="1" w:styleId="IntenseQuoteChar">
    <w:name w:val="Intense Quote Char"/>
    <w:basedOn w:val="DefaultParagraphFont"/>
    <w:link w:val="IntenseQuote"/>
    <w:uiPriority w:val="30"/>
    <w:rPr>
      <w:b/>
      <w:i/>
      <w:color w:val="4F81BD"/>
    </w:rPr>
  </w:style>
  <w:style w:type="character" w:customStyle="1" w:styleId="FootnoteTextChar">
    <w:name w:val="Footnote Text Char"/>
    <w:basedOn w:val="DefaultParagraphFont"/>
    <w:link w:val="FootnoteText"/>
    <w:uiPriority w:val="99"/>
    <w:semiHidden/>
    <w:rPr>
      <w:sz w:val="20"/>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Calibri" w:eastAsia="Calibri" w:hAnsi="Calibri" w:cs="Calibri"/>
      <w:color w:val="243F60"/>
    </w:rPr>
  </w:style>
  <w:style w:type="character" w:styleId="SubtleEmphasis">
    <w:name w:val="Subtle Emphasis"/>
    <w:basedOn w:val="DefaultParagraphFont"/>
    <w:uiPriority w:val="19"/>
    <w:qFormat/>
    <w:rPr>
      <w:i/>
      <w:color w:val="80808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FootnoteText">
    <w:name w:val="footnote text"/>
    <w:basedOn w:val="Normal"/>
    <w:link w:val="FootnoteTextChar"/>
    <w:uiPriority w:val="99"/>
    <w:semiHidden/>
    <w:unhideWhenUsed/>
  </w:style>
  <w:style w:type="character" w:customStyle="1" w:styleId="TitleChar">
    <w:name w:val="Title Char"/>
    <w:basedOn w:val="DefaultParagraphFont"/>
    <w:link w:val="Title"/>
    <w:uiPriority w:val="10"/>
    <w:rPr>
      <w:rFonts w:ascii="Calibri" w:eastAsia="Calibri" w:hAnsi="Calibri" w:cs="Calibri"/>
      <w:color w:val="17365D"/>
      <w:spacing w:val="5"/>
      <w:sz w:val="52"/>
    </w:rPr>
  </w:style>
  <w:style w:type="paragraph" w:styleId="EnvelopeAddress">
    <w:name w:val="envelope address"/>
    <w:basedOn w:val="Normal"/>
    <w:uiPriority w:val="99"/>
    <w:unhideWhenUsed/>
    <w:pPr>
      <w:ind w:left="2880"/>
    </w:pPr>
    <w:rPr>
      <w:rFonts w:ascii="Calibri" w:eastAsia="Calibri" w:hAnsi="Calibri" w:cs="Calibr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rPr>
      <w:rFonts w:ascii="Calibri" w:eastAsia="Calibri" w:hAnsi="Calibri" w:cs="Calibri"/>
    </w:rPr>
  </w:style>
  <w:style w:type="character" w:customStyle="1" w:styleId="Heading9Char">
    <w:name w:val="Heading 9 Char"/>
    <w:basedOn w:val="DefaultParagraphFont"/>
    <w:link w:val="Heading9"/>
    <w:uiPriority w:val="9"/>
    <w:rPr>
      <w:rFonts w:ascii="Calibri" w:eastAsia="Calibri" w:hAnsi="Calibri" w:cs="Calibri"/>
      <w:i/>
      <w:color w:val="404040"/>
      <w:sz w:val="20"/>
    </w:rPr>
  </w:style>
  <w:style w:type="paragraph" w:styleId="ListParagraph">
    <w:name w:val="List Paragraph"/>
    <w:basedOn w:val="Normal"/>
    <w:uiPriority w:val="34"/>
    <w:qFormat/>
    <w:pPr>
      <w:ind w:left="720"/>
    </w:p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Calibri" w:eastAsia="Calibri" w:hAnsi="Calibri" w:cs="Calibri"/>
      <w:i/>
      <w:color w:val="243F60"/>
    </w:rPr>
  </w:style>
  <w:style w:type="paragraph" w:styleId="Title">
    <w:name w:val="Title"/>
    <w:basedOn w:val="Normal"/>
    <w:next w:val="Normal"/>
    <w:link w:val="TitleChar"/>
    <w:uiPriority w:val="10"/>
    <w:qFormat/>
    <w:pPr>
      <w:pBdr>
        <w:bottom w:val="single" w:sz="8" w:space="0" w:color="4F81BD"/>
      </w:pBdr>
      <w:spacing w:after="300"/>
    </w:pPr>
    <w:rPr>
      <w:rFonts w:ascii="Calibri" w:eastAsia="Calibri" w:hAnsi="Calibri" w:cs="Calibri"/>
      <w:color w:val="17365D"/>
      <w:spacing w:val="5"/>
      <w:sz w:val="52"/>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styleId="UnresolvedMention">
    <w:name w:val="Unresolved Mention"/>
    <w:basedOn w:val="DefaultParagraphFont"/>
    <w:uiPriority w:val="99"/>
    <w:semiHidden/>
    <w:unhideWhenUsed/>
    <w:rsid w:val="00F35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bruce@tadintun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Bruce Taylor CV</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Bruce Taylor CV</dc:title>
  <dc:subject/>
  <dc:creator>Bruce Taylor</dc:creator>
  <cp:keywords/>
  <cp:lastModifiedBy>Bruce Taylor</cp:lastModifiedBy>
  <cp:revision>2</cp:revision>
  <dcterms:created xsi:type="dcterms:W3CDTF">2019-08-02T09:47:00Z</dcterms:created>
  <dcterms:modified xsi:type="dcterms:W3CDTF">2019-08-02T09:47:00Z</dcterms:modified>
</cp:coreProperties>
</file>