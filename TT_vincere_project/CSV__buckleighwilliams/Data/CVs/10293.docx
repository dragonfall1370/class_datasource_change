
<file path=[Content_Types].xml><?xml version="1.0" encoding="utf-8"?>
<Types xmlns="http://schemas.openxmlformats.org/package/2006/content-types">
  <Default Extension="gif" ContentType="image/gi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tbl>
      <w:tblPr>
        <w:tblW w:w="10774" w:type="dxa"/>
        <w:tblBorders>
          <w:left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23"/>
        <w:gridCol w:w="2344"/>
        <w:gridCol w:w="2407"/>
      </w:tblGrid>
      <w:tr w:rsidR="00E96B5D" w:rsidRPr="00E85147" w14:paraId="57DCEAC5" w14:textId="77777777" w:rsidTr="008468AA">
        <w:trPr>
          <w:trHeight w:val="795"/>
        </w:trPr>
        <w:tc>
          <w:tcPr>
            <w:tcW w:w="6023" w:type="dxa"/>
            <w:tcBorders>
              <w:top w:val="nil"/>
              <w:left w:val="nil"/>
              <w:bottom w:val="nil"/>
              <w:right w:val="nil"/>
            </w:tcBorders>
            <w:shd w:val="clear" w:color="auto" w:fill="auto"/>
          </w:tcPr>
          <w:p w14:paraId="3278A979" w14:textId="77777777" w:rsidR="00035881" w:rsidRPr="00E85147" w:rsidRDefault="00035881" w:rsidP="00E96B5D">
            <w:pPr>
              <w:tabs>
                <w:tab w:val="left" w:pos="0"/>
              </w:tabs>
              <w:spacing w:line="276" w:lineRule="auto"/>
              <w:jc w:val="both"/>
              <w:rPr>
                <w:rFonts w:ascii="Abadi" w:eastAsia="Zurich BT" w:hAnsi="Abadi" w:cs="Zurich BT"/>
                <w:b/>
                <w:bCs/>
                <w:smallCaps/>
                <w:color w:val="000000" w:themeColor="text1"/>
                <w:sz w:val="30"/>
                <w:szCs w:val="30"/>
                <w:lang w:eastAsia="en-GB"/>
              </w:rPr>
            </w:pPr>
            <w:bookmarkStart w:id="0" w:name="_Hlk484340911"/>
            <w:r w:rsidRPr="00E85147">
              <w:rPr>
                <w:rFonts w:ascii="Abadi" w:eastAsia="Zurich BT" w:hAnsi="Abadi" w:cs="Zurich BT"/>
                <w:b/>
                <w:bCs/>
                <w:smallCaps/>
                <w:color w:val="000000" w:themeColor="text1"/>
                <w:sz w:val="30"/>
                <w:szCs w:val="30"/>
                <w:lang w:eastAsia="en-GB"/>
              </w:rPr>
              <w:t xml:space="preserve">Munyaradzi (Munya) Pasinawako </w:t>
            </w:r>
          </w:p>
          <w:p w14:paraId="5A0A660A" w14:textId="77777777" w:rsidR="00035881" w:rsidRPr="00E85147" w:rsidRDefault="00035881" w:rsidP="00473711">
            <w:pPr>
              <w:tabs>
                <w:tab w:val="left" w:pos="0"/>
              </w:tabs>
              <w:spacing w:line="276" w:lineRule="auto"/>
              <w:jc w:val="both"/>
              <w:rPr>
                <w:rFonts w:ascii="Abadi" w:hAnsi="Abadi" w:cs="Helvetica"/>
                <w:bCs/>
                <w:color w:val="000000" w:themeColor="text1"/>
                <w:sz w:val="18"/>
                <w:szCs w:val="18"/>
                <w:lang w:eastAsia="en-GB"/>
              </w:rPr>
            </w:pPr>
            <w:r w:rsidRPr="00E85147">
              <w:rPr>
                <w:rFonts w:ascii="Abadi" w:hAnsi="Abadi" w:cs="Helvetica"/>
                <w:bCs/>
                <w:color w:val="000000" w:themeColor="text1"/>
                <w:sz w:val="18"/>
                <w:szCs w:val="18"/>
                <w:lang w:eastAsia="en-GB"/>
              </w:rPr>
              <w:t>TOGAF Certified</w:t>
            </w:r>
          </w:p>
          <w:p w14:paraId="5BF97ABA" w14:textId="77777777" w:rsidR="00035881" w:rsidRPr="00E85147" w:rsidRDefault="00035881" w:rsidP="00473711">
            <w:pPr>
              <w:tabs>
                <w:tab w:val="left" w:pos="0"/>
              </w:tabs>
              <w:spacing w:line="276" w:lineRule="auto"/>
              <w:jc w:val="both"/>
              <w:rPr>
                <w:rFonts w:ascii="Abadi" w:hAnsi="Abadi" w:cs="Helvetica"/>
                <w:b/>
                <w:bCs/>
                <w:color w:val="000000" w:themeColor="text1"/>
                <w:szCs w:val="17"/>
                <w:lang w:eastAsia="en-GB"/>
              </w:rPr>
            </w:pPr>
            <w:r w:rsidRPr="00E85147">
              <w:rPr>
                <w:rFonts w:ascii="Abadi" w:hAnsi="Abadi" w:cs="Helvetica"/>
                <w:bCs/>
                <w:color w:val="000000" w:themeColor="text1"/>
                <w:sz w:val="18"/>
                <w:szCs w:val="18"/>
                <w:lang w:eastAsia="en-GB"/>
              </w:rPr>
              <w:t xml:space="preserve">Master of Business Administration (MBA) </w:t>
            </w:r>
          </w:p>
        </w:tc>
        <w:tc>
          <w:tcPr>
            <w:tcW w:w="2344" w:type="dxa"/>
            <w:tcBorders>
              <w:top w:val="nil"/>
              <w:left w:val="nil"/>
              <w:bottom w:val="nil"/>
              <w:right w:val="single" w:sz="4" w:space="0" w:color="auto"/>
            </w:tcBorders>
            <w:shd w:val="clear" w:color="auto" w:fill="auto"/>
          </w:tcPr>
          <w:p w14:paraId="0CE61D65" w14:textId="77777777" w:rsidR="00035881" w:rsidRPr="00E85147" w:rsidRDefault="00035881" w:rsidP="00473711">
            <w:pPr>
              <w:tabs>
                <w:tab w:val="left" w:pos="0"/>
              </w:tabs>
              <w:spacing w:line="276" w:lineRule="auto"/>
              <w:ind w:left="-250" w:firstLine="142"/>
              <w:jc w:val="both"/>
              <w:rPr>
                <w:rFonts w:ascii="Abadi" w:hAnsi="Abadi" w:cs="Helvetica"/>
                <w:color w:val="000000" w:themeColor="text1"/>
                <w:szCs w:val="17"/>
                <w:lang w:eastAsia="en-GB"/>
              </w:rPr>
            </w:pPr>
            <w:r w:rsidRPr="00E85147">
              <w:rPr>
                <w:rFonts w:ascii="Abadi" w:hAnsi="Abadi" w:cs="Helvetica"/>
                <w:color w:val="000000" w:themeColor="text1"/>
                <w:szCs w:val="17"/>
                <w:lang w:eastAsia="en-GB"/>
              </w:rPr>
              <w:t>7 Davy House</w:t>
            </w:r>
          </w:p>
          <w:p w14:paraId="73026DC6" w14:textId="77777777" w:rsidR="00035881" w:rsidRPr="00E85147" w:rsidRDefault="00035881" w:rsidP="00473711">
            <w:pPr>
              <w:tabs>
                <w:tab w:val="left" w:pos="0"/>
              </w:tabs>
              <w:spacing w:line="276" w:lineRule="auto"/>
              <w:ind w:left="-250" w:firstLine="142"/>
              <w:jc w:val="both"/>
              <w:rPr>
                <w:rFonts w:ascii="Abadi" w:hAnsi="Abadi" w:cs="Helvetica"/>
                <w:color w:val="000000" w:themeColor="text1"/>
                <w:szCs w:val="17"/>
                <w:lang w:eastAsia="en-GB"/>
              </w:rPr>
            </w:pPr>
            <w:r w:rsidRPr="00E85147">
              <w:rPr>
                <w:rFonts w:ascii="Abadi" w:hAnsi="Abadi" w:cs="Helvetica"/>
                <w:color w:val="000000" w:themeColor="text1"/>
                <w:szCs w:val="17"/>
                <w:lang w:eastAsia="en-GB"/>
              </w:rPr>
              <w:t>Charrington Place,</w:t>
            </w:r>
          </w:p>
          <w:p w14:paraId="3F3A4D13" w14:textId="77777777" w:rsidR="00035881" w:rsidRPr="00E85147" w:rsidRDefault="00035881" w:rsidP="00473711">
            <w:pPr>
              <w:tabs>
                <w:tab w:val="left" w:pos="0"/>
              </w:tabs>
              <w:spacing w:line="276" w:lineRule="auto"/>
              <w:ind w:left="-250" w:firstLine="142"/>
              <w:jc w:val="both"/>
              <w:rPr>
                <w:rFonts w:ascii="Abadi" w:eastAsia="Arial Unicode MS" w:hAnsi="Abadi" w:cs="Helvetica"/>
                <w:color w:val="000000" w:themeColor="text1"/>
                <w:szCs w:val="17"/>
              </w:rPr>
            </w:pPr>
            <w:r w:rsidRPr="00E85147">
              <w:rPr>
                <w:rFonts w:ascii="Abadi" w:hAnsi="Abadi" w:cs="Helvetica"/>
                <w:color w:val="000000" w:themeColor="text1"/>
                <w:szCs w:val="17"/>
                <w:lang w:eastAsia="en-GB"/>
              </w:rPr>
              <w:t>St Albans, AL1 3FL, UK</w:t>
            </w:r>
          </w:p>
        </w:tc>
        <w:tc>
          <w:tcPr>
            <w:tcW w:w="2407" w:type="dxa"/>
            <w:tcBorders>
              <w:top w:val="nil"/>
              <w:left w:val="single" w:sz="4" w:space="0" w:color="auto"/>
              <w:bottom w:val="nil"/>
              <w:right w:val="nil"/>
            </w:tcBorders>
            <w:shd w:val="clear" w:color="auto" w:fill="auto"/>
          </w:tcPr>
          <w:p w14:paraId="3AABAD64" w14:textId="77777777" w:rsidR="00035881" w:rsidRPr="00E85147" w:rsidRDefault="00035881" w:rsidP="00473711">
            <w:pPr>
              <w:tabs>
                <w:tab w:val="left" w:pos="0"/>
              </w:tabs>
              <w:jc w:val="both"/>
              <w:rPr>
                <w:rFonts w:ascii="Abadi" w:hAnsi="Abadi" w:cs="Helvetica"/>
                <w:color w:val="000000" w:themeColor="text1"/>
                <w:szCs w:val="17"/>
                <w:lang w:eastAsia="en-GB"/>
              </w:rPr>
            </w:pPr>
            <w:r w:rsidRPr="00E85147">
              <w:rPr>
                <w:rFonts w:ascii="Abadi" w:hAnsi="Abadi" w:cs="Helvetica"/>
                <w:b/>
                <w:bCs/>
                <w:color w:val="000000" w:themeColor="text1"/>
                <w:szCs w:val="17"/>
                <w:lang w:eastAsia="en-GB"/>
              </w:rPr>
              <w:t>m:</w:t>
            </w:r>
            <w:r w:rsidRPr="00E85147">
              <w:rPr>
                <w:rFonts w:ascii="Abadi" w:hAnsi="Abadi" w:cs="Helvetica"/>
                <w:color w:val="000000" w:themeColor="text1"/>
                <w:szCs w:val="17"/>
                <w:lang w:eastAsia="en-GB"/>
              </w:rPr>
              <w:t xml:space="preserve"> +447786783520</w:t>
            </w:r>
          </w:p>
          <w:p w14:paraId="6727A6D9" w14:textId="77777777" w:rsidR="00035881" w:rsidRPr="00E85147" w:rsidRDefault="00035881" w:rsidP="00473711">
            <w:pPr>
              <w:tabs>
                <w:tab w:val="left" w:pos="0"/>
              </w:tabs>
              <w:jc w:val="both"/>
              <w:rPr>
                <w:rFonts w:ascii="Abadi" w:hAnsi="Abadi" w:cs="Helvetica"/>
                <w:color w:val="000000" w:themeColor="text1"/>
                <w:szCs w:val="17"/>
                <w:lang w:eastAsia="en-GB"/>
              </w:rPr>
            </w:pPr>
            <w:r w:rsidRPr="00E85147">
              <w:rPr>
                <w:rFonts w:ascii="Abadi" w:hAnsi="Abadi" w:cs="Helvetica"/>
                <w:b/>
                <w:bCs/>
                <w:color w:val="000000" w:themeColor="text1"/>
                <w:szCs w:val="17"/>
                <w:lang w:eastAsia="en-GB"/>
              </w:rPr>
              <w:t>e:</w:t>
            </w:r>
            <w:r w:rsidRPr="00E85147">
              <w:rPr>
                <w:rFonts w:ascii="Abadi" w:hAnsi="Abadi" w:cs="Helvetica"/>
                <w:color w:val="000000" w:themeColor="text1"/>
                <w:szCs w:val="17"/>
                <w:lang w:eastAsia="en-GB"/>
              </w:rPr>
              <w:t xml:space="preserve"> </w:t>
            </w:r>
            <w:hyperlink r:id="rId8">
              <w:r w:rsidRPr="00E85147">
                <w:rPr>
                  <w:rStyle w:val="Hyperlink"/>
                  <w:rFonts w:ascii="Abadi" w:hAnsi="Abadi" w:cs="Helvetica"/>
                  <w:color w:val="000000" w:themeColor="text1"/>
                  <w:szCs w:val="17"/>
                  <w:lang w:eastAsia="en-GB"/>
                </w:rPr>
                <w:t>munyapasi@ymail.com</w:t>
              </w:r>
            </w:hyperlink>
          </w:p>
          <w:p w14:paraId="7738C4A5" w14:textId="647E13CA" w:rsidR="00035881" w:rsidRPr="00E85147" w:rsidRDefault="00035881" w:rsidP="00473711">
            <w:pPr>
              <w:tabs>
                <w:tab w:val="left" w:pos="0"/>
              </w:tabs>
              <w:jc w:val="both"/>
              <w:rPr>
                <w:rFonts w:ascii="Abadi" w:hAnsi="Abadi" w:cs="Helvetica"/>
                <w:b/>
                <w:bCs/>
                <w:color w:val="000000" w:themeColor="text1"/>
                <w:szCs w:val="17"/>
                <w:lang w:eastAsia="en-GB"/>
              </w:rPr>
            </w:pPr>
            <w:r w:rsidRPr="00E85147">
              <w:rPr>
                <w:rFonts w:ascii="Abadi" w:hAnsi="Abadi" w:cs="Helvetica"/>
                <w:b/>
                <w:bCs/>
                <w:color w:val="000000" w:themeColor="text1"/>
                <w:szCs w:val="17"/>
                <w:lang w:eastAsia="en-GB"/>
              </w:rPr>
              <w:t xml:space="preserve">U.K. </w:t>
            </w:r>
            <w:r w:rsidR="00E24948" w:rsidRPr="00E85147">
              <w:rPr>
                <w:rFonts w:ascii="Abadi" w:hAnsi="Abadi" w:cs="Helvetica"/>
                <w:b/>
                <w:bCs/>
                <w:color w:val="000000" w:themeColor="text1"/>
                <w:szCs w:val="17"/>
                <w:lang w:eastAsia="en-GB"/>
              </w:rPr>
              <w:t>Passport, DV</w:t>
            </w:r>
            <w:r w:rsidR="008713FE" w:rsidRPr="00E85147">
              <w:rPr>
                <w:rFonts w:ascii="Abadi" w:hAnsi="Abadi" w:cs="Helvetica"/>
                <w:b/>
                <w:bCs/>
                <w:color w:val="000000" w:themeColor="text1"/>
                <w:szCs w:val="17"/>
                <w:lang w:eastAsia="en-GB"/>
              </w:rPr>
              <w:t xml:space="preserve"> Cleared</w:t>
            </w:r>
          </w:p>
        </w:tc>
      </w:tr>
    </w:tbl>
    <w:p w14:paraId="51277915" w14:textId="0E684CF2" w:rsidR="00035881" w:rsidRDefault="005A41A4" w:rsidP="00035881">
      <w:pPr>
        <w:tabs>
          <w:tab w:val="left" w:pos="0"/>
        </w:tabs>
        <w:spacing w:after="60"/>
        <w:jc w:val="center"/>
        <w:rPr>
          <w:rStyle w:val="Strong"/>
          <w:rFonts w:ascii="Abadi" w:eastAsia="Yu Gothic UI Semibold" w:hAnsi="Abadi"/>
          <w:color w:val="000000" w:themeColor="text1"/>
          <w:sz w:val="19"/>
          <w:szCs w:val="19"/>
          <w:shd w:val="clear" w:color="auto" w:fill="FFFFFF"/>
        </w:rPr>
      </w:pPr>
      <w:r>
        <w:rPr>
          <w:rFonts w:ascii="Abadi" w:eastAsia="Arial Unicode MS" w:hAnsi="Abadi" w:cs="Helvetica"/>
          <w:color w:val="000000" w:themeColor="text1"/>
          <w:sz w:val="19"/>
          <w:szCs w:val="19"/>
        </w:rPr>
        <w:pict w14:anchorId="78F7EACE">
          <v:rect id="_x0000_i1025" style="width:372pt;height:1.5pt" o:hrpct="712" o:hralign="center" o:hrstd="t" o:hrnoshade="t" o:hr="t" fillcolor="#036" stroked="f">
            <v:imagedata r:id="rId9" o:title=""/>
          </v:rect>
        </w:pict>
      </w:r>
      <w:r w:rsidR="00035881" w:rsidRPr="00CF4DF8">
        <w:rPr>
          <w:rStyle w:val="Strong"/>
          <w:rFonts w:ascii="Abadi" w:eastAsia="Yu Gothic UI Semibold" w:hAnsi="Abadi"/>
          <w:color w:val="000000" w:themeColor="text1"/>
          <w:sz w:val="19"/>
          <w:szCs w:val="19"/>
          <w:shd w:val="clear" w:color="auto" w:fill="FFFFFF"/>
        </w:rPr>
        <w:t>Enterprise Architect (Cloud Architect, Data Architect, Business Architect</w:t>
      </w:r>
      <w:r w:rsidR="00E26AF3" w:rsidRPr="00CF4DF8">
        <w:rPr>
          <w:rStyle w:val="Strong"/>
          <w:rFonts w:ascii="Abadi" w:eastAsia="Yu Gothic UI Semibold" w:hAnsi="Abadi"/>
          <w:color w:val="000000" w:themeColor="text1"/>
          <w:sz w:val="19"/>
          <w:szCs w:val="19"/>
          <w:shd w:val="clear" w:color="auto" w:fill="FFFFFF"/>
        </w:rPr>
        <w:t xml:space="preserve">, </w:t>
      </w:r>
      <w:r w:rsidR="00BD61D9" w:rsidRPr="00CF4DF8">
        <w:rPr>
          <w:rStyle w:val="Strong"/>
          <w:rFonts w:ascii="Abadi" w:eastAsia="Yu Gothic UI Semibold" w:hAnsi="Abadi"/>
          <w:color w:val="000000" w:themeColor="text1"/>
          <w:sz w:val="19"/>
          <w:szCs w:val="19"/>
          <w:shd w:val="clear" w:color="auto" w:fill="FFFFFF"/>
        </w:rPr>
        <w:t>Cloud Security</w:t>
      </w:r>
      <w:r w:rsidR="00E26AF3" w:rsidRPr="00CF4DF8">
        <w:rPr>
          <w:rStyle w:val="Strong"/>
          <w:rFonts w:ascii="Abadi" w:eastAsia="Yu Gothic UI Semibold" w:hAnsi="Abadi"/>
          <w:color w:val="000000" w:themeColor="text1"/>
          <w:sz w:val="19"/>
          <w:szCs w:val="19"/>
          <w:shd w:val="clear" w:color="auto" w:fill="FFFFFF"/>
        </w:rPr>
        <w:t xml:space="preserve"> Architect</w:t>
      </w:r>
      <w:r w:rsidR="00035881" w:rsidRPr="00CF4DF8">
        <w:rPr>
          <w:rStyle w:val="Strong"/>
          <w:rFonts w:ascii="Abadi" w:eastAsia="Yu Gothic UI Semibold" w:hAnsi="Abadi"/>
          <w:color w:val="000000" w:themeColor="text1"/>
          <w:sz w:val="19"/>
          <w:szCs w:val="19"/>
          <w:shd w:val="clear" w:color="auto" w:fill="FFFFFF"/>
        </w:rPr>
        <w:t>) &amp; Lead Business Analyst</w:t>
      </w:r>
    </w:p>
    <w:p w14:paraId="525CABE4" w14:textId="7BC4FE90" w:rsidR="00376D83" w:rsidRPr="00AE71E6" w:rsidRDefault="00376D83" w:rsidP="00035881">
      <w:pPr>
        <w:tabs>
          <w:tab w:val="left" w:pos="0"/>
        </w:tabs>
        <w:spacing w:after="60"/>
        <w:jc w:val="center"/>
        <w:rPr>
          <w:rStyle w:val="Strong"/>
          <w:rFonts w:ascii="Abadi" w:eastAsia="Yu Gothic UI Semibold" w:hAnsi="Abadi"/>
          <w:color w:val="000000" w:themeColor="text1"/>
          <w:szCs w:val="17"/>
          <w:shd w:val="clear" w:color="auto" w:fill="FFFFFF"/>
        </w:rPr>
      </w:pPr>
      <w:r w:rsidRPr="00AE71E6">
        <w:rPr>
          <w:rStyle w:val="Strong"/>
          <w:rFonts w:ascii="Abadi" w:hAnsi="Abadi"/>
          <w:b w:val="0"/>
          <w:color w:val="000000" w:themeColor="text1"/>
          <w:szCs w:val="17"/>
          <w:shd w:val="clear" w:color="auto" w:fill="FFFFFF"/>
        </w:rPr>
        <w:t xml:space="preserve">Enterprise Architecture </w:t>
      </w:r>
      <w:r w:rsidRPr="00AE71E6">
        <w:rPr>
          <w:rStyle w:val="Strong"/>
          <w:rFonts w:ascii="Abadi" w:hAnsi="Abadi"/>
          <w:color w:val="000000" w:themeColor="text1"/>
          <w:szCs w:val="17"/>
          <w:shd w:val="clear" w:color="auto" w:fill="FFFFFF"/>
        </w:rPr>
        <w:t>|</w:t>
      </w:r>
      <w:r w:rsidRPr="00AE71E6">
        <w:rPr>
          <w:rFonts w:ascii="Abadi" w:eastAsia="Yu Gothic UI Semibold" w:hAnsi="Abadi"/>
          <w:bCs/>
          <w:color w:val="000000" w:themeColor="text1"/>
          <w:szCs w:val="17"/>
          <w:lang w:eastAsia="en-GB"/>
        </w:rPr>
        <w:t xml:space="preserve"> Hybrid Cloud Architecture | Azure |Cloud Migrations|</w:t>
      </w:r>
      <w:r w:rsidRPr="00AE71E6">
        <w:rPr>
          <w:rFonts w:ascii="Abadi" w:eastAsia="Yu Gothic UI Semibold" w:hAnsi="Abadi"/>
          <w:b/>
          <w:bCs/>
          <w:color w:val="000000" w:themeColor="text1"/>
          <w:szCs w:val="17"/>
          <w:lang w:eastAsia="en-GB"/>
        </w:rPr>
        <w:t xml:space="preserve"> </w:t>
      </w:r>
      <w:r w:rsidRPr="00AE71E6">
        <w:rPr>
          <w:rFonts w:ascii="Abadi" w:eastAsia="Yu Gothic UI Semibold" w:hAnsi="Abadi"/>
          <w:color w:val="000000" w:themeColor="text1"/>
          <w:szCs w:val="17"/>
        </w:rPr>
        <w:t>Business Architecture |</w:t>
      </w:r>
      <w:r w:rsidRPr="00AE71E6">
        <w:rPr>
          <w:rStyle w:val="Strong"/>
          <w:rFonts w:ascii="Abadi" w:hAnsi="Abadi"/>
          <w:b w:val="0"/>
          <w:color w:val="000000" w:themeColor="text1"/>
          <w:szCs w:val="17"/>
          <w:shd w:val="clear" w:color="auto" w:fill="FFFFFF"/>
        </w:rPr>
        <w:t xml:space="preserve">Big Data | Data Management </w:t>
      </w:r>
      <w:r w:rsidRPr="00AE71E6">
        <w:rPr>
          <w:rFonts w:ascii="Abadi" w:eastAsia="Yu Gothic UI Semibold" w:hAnsi="Abadi"/>
          <w:b/>
          <w:bCs/>
          <w:color w:val="000000" w:themeColor="text1"/>
          <w:szCs w:val="17"/>
          <w:lang w:eastAsia="en-GB"/>
        </w:rPr>
        <w:t xml:space="preserve">| </w:t>
      </w:r>
      <w:r w:rsidRPr="00AE71E6">
        <w:rPr>
          <w:rFonts w:ascii="Abadi" w:eastAsia="Yu Gothic UI Semibold" w:hAnsi="Abadi"/>
          <w:color w:val="000000" w:themeColor="text1"/>
          <w:szCs w:val="17"/>
        </w:rPr>
        <w:t>Machine Learning | Data</w:t>
      </w:r>
      <w:r w:rsidRPr="00AE71E6">
        <w:rPr>
          <w:rFonts w:ascii="Abadi" w:eastAsia="Yu Gothic UI Semibold" w:hAnsi="Abadi"/>
          <w:b/>
          <w:color w:val="000000" w:themeColor="text1"/>
          <w:szCs w:val="17"/>
        </w:rPr>
        <w:t xml:space="preserve"> </w:t>
      </w:r>
      <w:r w:rsidRPr="00AE71E6">
        <w:rPr>
          <w:rFonts w:ascii="Abadi" w:eastAsia="Yu Gothic UI Semibold" w:hAnsi="Abadi"/>
          <w:color w:val="000000" w:themeColor="text1"/>
          <w:szCs w:val="17"/>
        </w:rPr>
        <w:t>Science</w:t>
      </w:r>
      <w:r w:rsidRPr="00AE71E6">
        <w:rPr>
          <w:rFonts w:ascii="Abadi" w:eastAsia="Yu Gothic UI Semibold" w:hAnsi="Abadi"/>
          <w:b/>
          <w:bCs/>
          <w:color w:val="000000" w:themeColor="text1"/>
          <w:szCs w:val="17"/>
          <w:lang w:eastAsia="en-GB"/>
        </w:rPr>
        <w:t xml:space="preserve">| </w:t>
      </w:r>
      <w:r w:rsidRPr="00AE71E6">
        <w:rPr>
          <w:rStyle w:val="Strong"/>
          <w:rFonts w:ascii="Abadi" w:hAnsi="Abadi"/>
          <w:b w:val="0"/>
          <w:color w:val="000000" w:themeColor="text1"/>
          <w:szCs w:val="17"/>
          <w:shd w:val="clear" w:color="auto" w:fill="FFFFFF"/>
        </w:rPr>
        <w:t xml:space="preserve">TOM | Project &amp; Change Management | Business Analysis | </w:t>
      </w:r>
      <w:r w:rsidRPr="00AE71E6">
        <w:rPr>
          <w:rFonts w:ascii="Abadi" w:eastAsia="Yu Gothic UI Semibold" w:hAnsi="Abadi"/>
          <w:color w:val="000000" w:themeColor="text1"/>
          <w:szCs w:val="17"/>
        </w:rPr>
        <w:t>Digital Transformation</w:t>
      </w:r>
      <w:r w:rsidRPr="00AE71E6">
        <w:rPr>
          <w:rFonts w:ascii="Abadi" w:eastAsia="Yu Gothic UI Semibold" w:hAnsi="Abadi"/>
          <w:b/>
          <w:color w:val="000000" w:themeColor="text1"/>
          <w:szCs w:val="17"/>
        </w:rPr>
        <w:t> |</w:t>
      </w:r>
      <w:r w:rsidRPr="00AE71E6">
        <w:rPr>
          <w:rStyle w:val="Strong"/>
          <w:rFonts w:ascii="Abadi" w:hAnsi="Abadi"/>
          <w:b w:val="0"/>
          <w:color w:val="000000" w:themeColor="text1"/>
          <w:szCs w:val="17"/>
          <w:shd w:val="clear" w:color="auto" w:fill="FFFFFF"/>
        </w:rPr>
        <w:t xml:space="preserve"> DevOps| SDLC | Cyber Security | </w:t>
      </w:r>
      <w:r w:rsidRPr="00AE71E6">
        <w:rPr>
          <w:rFonts w:ascii="Abadi" w:eastAsia="Yu Gothic UI Semibold" w:hAnsi="Abadi"/>
          <w:color w:val="000000" w:themeColor="text1"/>
          <w:szCs w:val="17"/>
        </w:rPr>
        <w:t>IAM</w:t>
      </w:r>
      <w:r w:rsidRPr="00AE71E6">
        <w:rPr>
          <w:rFonts w:ascii="Abadi" w:eastAsia="Yu Gothic UI Semibold" w:hAnsi="Abadi"/>
          <w:b/>
          <w:color w:val="000000" w:themeColor="text1"/>
          <w:szCs w:val="17"/>
        </w:rPr>
        <w:t> |</w:t>
      </w:r>
      <w:r w:rsidRPr="00AE71E6">
        <w:rPr>
          <w:rStyle w:val="Strong"/>
          <w:rFonts w:ascii="Abadi" w:hAnsi="Abadi"/>
          <w:b w:val="0"/>
          <w:color w:val="000000" w:themeColor="text1"/>
          <w:szCs w:val="17"/>
          <w:shd w:val="clear" w:color="auto" w:fill="FFFFFF"/>
        </w:rPr>
        <w:t xml:space="preserve"> Agile | Waterfall </w:t>
      </w:r>
      <w:r w:rsidRPr="00AE71E6">
        <w:rPr>
          <w:rFonts w:ascii="Abadi" w:eastAsia="Yu Gothic UI Semibold" w:hAnsi="Abadi"/>
          <w:b/>
          <w:color w:val="000000" w:themeColor="text1"/>
          <w:szCs w:val="17"/>
        </w:rPr>
        <w:t xml:space="preserve">| </w:t>
      </w:r>
      <w:r w:rsidRPr="00AE71E6">
        <w:rPr>
          <w:rFonts w:ascii="Abadi" w:eastAsia="Yu Gothic UI Semibold" w:hAnsi="Abadi"/>
          <w:bCs/>
          <w:color w:val="000000" w:themeColor="text1"/>
          <w:szCs w:val="17"/>
          <w:lang w:eastAsia="en-GB"/>
        </w:rPr>
        <w:t xml:space="preserve">Risk &amp; </w:t>
      </w:r>
      <w:r w:rsidR="009C23DB" w:rsidRPr="00AE71E6">
        <w:rPr>
          <w:rFonts w:ascii="Abadi" w:eastAsia="Yu Gothic UI Semibold" w:hAnsi="Abadi"/>
          <w:bCs/>
          <w:color w:val="000000" w:themeColor="text1"/>
          <w:szCs w:val="17"/>
          <w:lang w:eastAsia="en-GB"/>
        </w:rPr>
        <w:t>Regulatory |</w:t>
      </w:r>
      <w:r w:rsidRPr="00AE71E6">
        <w:rPr>
          <w:rFonts w:ascii="Abadi" w:eastAsia="Yu Gothic UI Semibold" w:hAnsi="Abadi"/>
          <w:bCs/>
          <w:color w:val="000000" w:themeColor="text1"/>
          <w:szCs w:val="17"/>
          <w:lang w:eastAsia="en-GB"/>
        </w:rPr>
        <w:t xml:space="preserve"> AML &amp; Surveillance | OMS | Micro Services | Hadoop | Spark | Hive</w:t>
      </w:r>
    </w:p>
    <w:p w14:paraId="6BD9B9DB" w14:textId="04D3B8FB" w:rsidR="009D4876" w:rsidRDefault="005A41A4" w:rsidP="00605154">
      <w:pPr>
        <w:ind w:firstLine="142"/>
        <w:jc w:val="both"/>
        <w:rPr>
          <w:rFonts w:eastAsia="Yu Gothic UI Semibold"/>
          <w:b/>
          <w:sz w:val="16"/>
          <w:szCs w:val="16"/>
        </w:rPr>
      </w:pPr>
      <w:bookmarkStart w:id="1" w:name="_Hlk485298806"/>
      <w:bookmarkStart w:id="2" w:name="_Hlk495144974"/>
      <w:r>
        <w:rPr>
          <w:rFonts w:ascii="Yu Gothic UI Semibold" w:eastAsia="Yu Gothic UI Semibold" w:hAnsi="Yu Gothic UI Semibold" w:cs="Helvetica"/>
          <w:color w:val="000000" w:themeColor="text1"/>
          <w:sz w:val="16"/>
          <w:szCs w:val="16"/>
        </w:rPr>
        <w:pict w14:anchorId="59F7E53C">
          <v:rect id="_x0000_i1026" style="width:502.65pt;height:1.7pt" o:hrpct="980" o:hrstd="t" o:hrnoshade="t" o:hr="t" fillcolor="#036" stroked="f">
            <v:imagedata r:id="rId9" o:title=""/>
          </v:rect>
        </w:pict>
      </w:r>
      <w:bookmarkStart w:id="3" w:name="_Hlk525901537"/>
      <w:bookmarkEnd w:id="1"/>
      <w:bookmarkEnd w:id="2"/>
      <w:r w:rsidR="00647B8C" w:rsidRPr="00C335DC">
        <w:rPr>
          <w:rFonts w:eastAsia="Yu Gothic UI Semibold"/>
          <w:b/>
          <w:sz w:val="16"/>
          <w:szCs w:val="16"/>
        </w:rPr>
        <w:t xml:space="preserve">Munya is a </w:t>
      </w:r>
      <w:r w:rsidR="00FD085C" w:rsidRPr="00C335DC">
        <w:rPr>
          <w:rFonts w:eastAsia="Yu Gothic UI Semibold"/>
          <w:b/>
          <w:sz w:val="16"/>
          <w:szCs w:val="16"/>
        </w:rPr>
        <w:t xml:space="preserve">multi-disciplined, Tech-savvy and dynamic </w:t>
      </w:r>
      <w:r w:rsidR="00647B8C" w:rsidRPr="00C335DC">
        <w:rPr>
          <w:rFonts w:eastAsia="Yu Gothic UI Semibold"/>
          <w:b/>
          <w:sz w:val="16"/>
          <w:szCs w:val="16"/>
        </w:rPr>
        <w:t>client-facing TOGAF certified, Digital Strategy and Enterprise Architecture Transformation (Change Management) professional with more than 20 years’</w:t>
      </w:r>
      <w:r w:rsidR="00FB0E4B" w:rsidRPr="00C335DC">
        <w:rPr>
          <w:rFonts w:eastAsia="Yu Gothic UI Semibold"/>
          <w:b/>
          <w:sz w:val="16"/>
          <w:szCs w:val="16"/>
        </w:rPr>
        <w:t xml:space="preserve"> </w:t>
      </w:r>
      <w:r w:rsidR="00647B8C" w:rsidRPr="00C335DC">
        <w:rPr>
          <w:rFonts w:eastAsia="Yu Gothic UI Semibold"/>
          <w:b/>
          <w:sz w:val="16"/>
          <w:szCs w:val="16"/>
        </w:rPr>
        <w:t xml:space="preserve">experience and knowledge across various </w:t>
      </w:r>
      <w:r w:rsidR="00675EB7" w:rsidRPr="00C335DC">
        <w:rPr>
          <w:rFonts w:eastAsia="Yu Gothic UI Semibold"/>
          <w:b/>
          <w:sz w:val="16"/>
          <w:szCs w:val="16"/>
        </w:rPr>
        <w:t>Management Consultancy</w:t>
      </w:r>
      <w:r w:rsidR="006E2D17" w:rsidRPr="00C335DC">
        <w:rPr>
          <w:rFonts w:eastAsia="Yu Gothic UI Semibold"/>
          <w:b/>
          <w:sz w:val="16"/>
          <w:szCs w:val="16"/>
        </w:rPr>
        <w:t>/ Collaboration</w:t>
      </w:r>
      <w:r w:rsidR="00675EB7" w:rsidRPr="00C335DC">
        <w:rPr>
          <w:rFonts w:eastAsia="Yu Gothic UI Semibold"/>
          <w:b/>
          <w:sz w:val="16"/>
          <w:szCs w:val="16"/>
        </w:rPr>
        <w:t xml:space="preserve"> </w:t>
      </w:r>
      <w:r w:rsidR="00647B8C" w:rsidRPr="00C335DC">
        <w:rPr>
          <w:rFonts w:eastAsia="Yu Gothic UI Semibold"/>
          <w:b/>
          <w:sz w:val="16"/>
          <w:szCs w:val="16"/>
        </w:rPr>
        <w:t>aspects of</w:t>
      </w:r>
      <w:r w:rsidR="00BE7118" w:rsidRPr="00C335DC">
        <w:rPr>
          <w:rFonts w:eastAsia="Yu Gothic UI Semibold"/>
          <w:b/>
          <w:sz w:val="16"/>
          <w:szCs w:val="16"/>
        </w:rPr>
        <w:t xml:space="preserve"> </w:t>
      </w:r>
      <w:r w:rsidR="00EC3191" w:rsidRPr="00C335DC">
        <w:rPr>
          <w:rFonts w:eastAsia="Yu Gothic UI Semibold"/>
          <w:b/>
          <w:sz w:val="16"/>
          <w:szCs w:val="16"/>
        </w:rPr>
        <w:t xml:space="preserve">Strategy &amp; </w:t>
      </w:r>
      <w:r w:rsidR="00225A44" w:rsidRPr="00C335DC">
        <w:rPr>
          <w:rFonts w:eastAsia="Yu Gothic UI Semibold"/>
          <w:b/>
          <w:sz w:val="16"/>
          <w:szCs w:val="16"/>
        </w:rPr>
        <w:t>Architecture, IT</w:t>
      </w:r>
      <w:r w:rsidR="00BE7118" w:rsidRPr="00C335DC">
        <w:rPr>
          <w:rFonts w:eastAsia="Yu Gothic UI Semibold"/>
          <w:b/>
          <w:sz w:val="16"/>
          <w:szCs w:val="16"/>
        </w:rPr>
        <w:t xml:space="preserve"> Management,</w:t>
      </w:r>
      <w:r w:rsidR="00647B8C" w:rsidRPr="00C335DC">
        <w:rPr>
          <w:rFonts w:eastAsia="Yu Gothic UI Semibold"/>
          <w:b/>
          <w:sz w:val="16"/>
          <w:szCs w:val="16"/>
        </w:rPr>
        <w:t xml:space="preserve"> IT </w:t>
      </w:r>
      <w:r w:rsidR="00BE7118" w:rsidRPr="00C335DC">
        <w:rPr>
          <w:rFonts w:eastAsia="Yu Gothic UI Semibold"/>
          <w:b/>
          <w:sz w:val="16"/>
          <w:szCs w:val="16"/>
        </w:rPr>
        <w:t>O</w:t>
      </w:r>
      <w:r w:rsidR="00647B8C" w:rsidRPr="00C335DC">
        <w:rPr>
          <w:rFonts w:eastAsia="Yu Gothic UI Semibold"/>
          <w:b/>
          <w:sz w:val="16"/>
          <w:szCs w:val="16"/>
        </w:rPr>
        <w:t>perations,</w:t>
      </w:r>
      <w:r w:rsidR="00B0623F" w:rsidRPr="00C335DC">
        <w:rPr>
          <w:rFonts w:eastAsia="Yu Gothic UI Semibold"/>
          <w:b/>
          <w:sz w:val="16"/>
          <w:szCs w:val="16"/>
        </w:rPr>
        <w:t xml:space="preserve"> Cloud Computing,</w:t>
      </w:r>
      <w:r w:rsidR="00647B8C" w:rsidRPr="00C335DC">
        <w:rPr>
          <w:rFonts w:eastAsia="Yu Gothic UI Semibold"/>
          <w:b/>
          <w:sz w:val="16"/>
          <w:szCs w:val="16"/>
        </w:rPr>
        <w:t xml:space="preserve"> </w:t>
      </w:r>
      <w:r w:rsidR="00CC10AD" w:rsidRPr="00C335DC">
        <w:rPr>
          <w:rFonts w:eastAsia="Yu Gothic UI Semibold"/>
          <w:b/>
          <w:sz w:val="16"/>
          <w:szCs w:val="16"/>
        </w:rPr>
        <w:t xml:space="preserve">Big </w:t>
      </w:r>
      <w:r w:rsidR="00B0623F" w:rsidRPr="00C335DC">
        <w:rPr>
          <w:rFonts w:eastAsia="Yu Gothic UI Semibold"/>
          <w:b/>
          <w:sz w:val="16"/>
          <w:szCs w:val="16"/>
        </w:rPr>
        <w:t>Data,</w:t>
      </w:r>
      <w:r w:rsidR="00CC10AD" w:rsidRPr="00C335DC">
        <w:rPr>
          <w:rFonts w:eastAsia="Yu Gothic UI Semibold"/>
          <w:b/>
          <w:sz w:val="16"/>
          <w:szCs w:val="16"/>
        </w:rPr>
        <w:t xml:space="preserve"> </w:t>
      </w:r>
      <w:r w:rsidR="00BD61D9" w:rsidRPr="00C335DC">
        <w:rPr>
          <w:b/>
          <w:sz w:val="16"/>
          <w:szCs w:val="16"/>
        </w:rPr>
        <w:t>Security</w:t>
      </w:r>
      <w:r w:rsidR="00EC3191" w:rsidRPr="00C335DC">
        <w:rPr>
          <w:b/>
          <w:sz w:val="16"/>
          <w:szCs w:val="16"/>
        </w:rPr>
        <w:t xml:space="preserve"> Architecture</w:t>
      </w:r>
      <w:r w:rsidR="00C147CD" w:rsidRPr="00C335DC">
        <w:rPr>
          <w:rFonts w:eastAsia="Yu Gothic UI Semibold"/>
          <w:b/>
          <w:sz w:val="16"/>
          <w:szCs w:val="16"/>
        </w:rPr>
        <w:t xml:space="preserve"> </w:t>
      </w:r>
      <w:r w:rsidR="00037EB6" w:rsidRPr="00C335DC">
        <w:rPr>
          <w:rFonts w:eastAsia="Yu Gothic UI Semibold"/>
          <w:b/>
          <w:sz w:val="16"/>
          <w:szCs w:val="16"/>
        </w:rPr>
        <w:t>,</w:t>
      </w:r>
      <w:r w:rsidR="00CC10AD" w:rsidRPr="00C335DC">
        <w:rPr>
          <w:rFonts w:eastAsia="Yu Gothic UI Semibold"/>
          <w:b/>
          <w:sz w:val="16"/>
          <w:szCs w:val="16"/>
        </w:rPr>
        <w:t xml:space="preserve"> </w:t>
      </w:r>
      <w:r w:rsidR="00037EB6" w:rsidRPr="00C335DC">
        <w:rPr>
          <w:rFonts w:eastAsia="Yu Gothic UI Semibold"/>
          <w:b/>
          <w:sz w:val="16"/>
          <w:szCs w:val="16"/>
        </w:rPr>
        <w:t>Networking</w:t>
      </w:r>
      <w:r w:rsidR="003B3F12" w:rsidRPr="00C335DC">
        <w:rPr>
          <w:rFonts w:eastAsia="Yu Gothic UI Semibold"/>
          <w:b/>
          <w:sz w:val="16"/>
          <w:szCs w:val="16"/>
        </w:rPr>
        <w:t xml:space="preserve"> and Business Analytics </w:t>
      </w:r>
      <w:r w:rsidR="00C147CD" w:rsidRPr="00C335DC">
        <w:rPr>
          <w:rFonts w:eastAsia="Yu Gothic UI Semibold"/>
          <w:b/>
          <w:sz w:val="16"/>
          <w:szCs w:val="16"/>
        </w:rPr>
        <w:t xml:space="preserve"> within top-tier Consultancy, Financial Services / FinTech (Investment Banking, Retail Banking, Capital Markets, Wealth &amp; Investment Management (Asset/Fund Management)), Automotive, Government (Public Sector) and Technology Pre-sales</w:t>
      </w:r>
      <w:r w:rsidR="00F00FA9" w:rsidRPr="00C335DC">
        <w:rPr>
          <w:rFonts w:eastAsia="Yu Gothic UI Semibold"/>
          <w:b/>
          <w:sz w:val="16"/>
          <w:szCs w:val="16"/>
        </w:rPr>
        <w:t xml:space="preserve"> turning complexity to opportunity and deliver enduring results</w:t>
      </w:r>
      <w:r w:rsidR="00C147CD" w:rsidRPr="00C335DC">
        <w:rPr>
          <w:rFonts w:eastAsia="Yu Gothic UI Semibold"/>
          <w:b/>
          <w:sz w:val="16"/>
          <w:szCs w:val="16"/>
        </w:rPr>
        <w:t>.</w:t>
      </w:r>
      <w:r w:rsidR="006E2D17" w:rsidRPr="00C335DC">
        <w:rPr>
          <w:rFonts w:eastAsia="Yu Gothic UI Semibold"/>
          <w:b/>
          <w:sz w:val="16"/>
          <w:szCs w:val="16"/>
        </w:rPr>
        <w:t xml:space="preserve"> </w:t>
      </w:r>
      <w:r w:rsidR="00C147CD" w:rsidRPr="00C335DC">
        <w:rPr>
          <w:rFonts w:eastAsia="Yu Gothic UI Semibold"/>
          <w:b/>
          <w:sz w:val="16"/>
          <w:szCs w:val="16"/>
        </w:rPr>
        <w:t xml:space="preserve">As an Enterprise Architect and Lead Business Analyst he has taken responsibility </w:t>
      </w:r>
      <w:r w:rsidR="00DE2316" w:rsidRPr="00C335DC">
        <w:rPr>
          <w:rFonts w:eastAsia="Yu Gothic UI Semibold"/>
          <w:b/>
          <w:sz w:val="16"/>
          <w:szCs w:val="16"/>
        </w:rPr>
        <w:t xml:space="preserve">for Programme/Project </w:t>
      </w:r>
      <w:r w:rsidR="000229A3" w:rsidRPr="00C335DC">
        <w:rPr>
          <w:b/>
          <w:sz w:val="16"/>
          <w:szCs w:val="16"/>
        </w:rPr>
        <w:t>Team Management</w:t>
      </w:r>
      <w:r w:rsidR="00DE2316" w:rsidRPr="00C335DC">
        <w:rPr>
          <w:rFonts w:eastAsia="Yu Gothic UI Semibold"/>
          <w:b/>
          <w:sz w:val="16"/>
          <w:szCs w:val="16"/>
        </w:rPr>
        <w:t>, Business Analysis, Enterprise Architecture, Cloud (IaaS, PaaS, SaaS)</w:t>
      </w:r>
      <w:r w:rsidR="00834046" w:rsidRPr="00C335DC">
        <w:rPr>
          <w:rFonts w:eastAsia="Yu Gothic UI Semibold"/>
          <w:b/>
          <w:sz w:val="16"/>
          <w:szCs w:val="16"/>
        </w:rPr>
        <w:t xml:space="preserve"> Migrations</w:t>
      </w:r>
      <w:r w:rsidR="00DE2316" w:rsidRPr="00C335DC">
        <w:rPr>
          <w:rFonts w:eastAsia="Yu Gothic UI Semibold"/>
          <w:b/>
          <w:sz w:val="16"/>
          <w:szCs w:val="16"/>
        </w:rPr>
        <w:t xml:space="preserve">, </w:t>
      </w:r>
      <w:r w:rsidR="003B3F12" w:rsidRPr="00C335DC">
        <w:rPr>
          <w:rFonts w:eastAsia="Yu Gothic UI Semibold"/>
          <w:b/>
          <w:sz w:val="16"/>
          <w:szCs w:val="16"/>
        </w:rPr>
        <w:t>Data warehouse</w:t>
      </w:r>
      <w:r w:rsidR="00DE2316" w:rsidRPr="00C335DC">
        <w:rPr>
          <w:rFonts w:eastAsia="Yu Gothic UI Semibold"/>
          <w:b/>
          <w:sz w:val="16"/>
          <w:szCs w:val="16"/>
        </w:rPr>
        <w:t>, Data Lake and Cyber Security</w:t>
      </w:r>
      <w:r w:rsidR="000864AE" w:rsidRPr="00C335DC">
        <w:rPr>
          <w:rFonts w:eastAsia="Yu Gothic UI Semibold"/>
          <w:b/>
          <w:sz w:val="16"/>
          <w:szCs w:val="16"/>
        </w:rPr>
        <w:t xml:space="preserve">. In </w:t>
      </w:r>
      <w:r w:rsidR="00E10FFA" w:rsidRPr="00C335DC">
        <w:rPr>
          <w:rFonts w:eastAsia="Yu Gothic UI Semibold"/>
          <w:b/>
          <w:sz w:val="16"/>
          <w:szCs w:val="16"/>
        </w:rPr>
        <w:t>addition,</w:t>
      </w:r>
      <w:r w:rsidR="000864AE" w:rsidRPr="00C335DC">
        <w:rPr>
          <w:rFonts w:eastAsia="Yu Gothic UI Semibold"/>
          <w:b/>
          <w:sz w:val="16"/>
          <w:szCs w:val="16"/>
        </w:rPr>
        <w:t xml:space="preserve"> </w:t>
      </w:r>
      <w:r w:rsidR="00D45F54" w:rsidRPr="00C335DC">
        <w:rPr>
          <w:rFonts w:eastAsia="Yu Gothic UI Semibold"/>
          <w:b/>
          <w:sz w:val="16"/>
          <w:szCs w:val="16"/>
        </w:rPr>
        <w:t>Munya</w:t>
      </w:r>
      <w:r w:rsidR="000864AE" w:rsidRPr="00C335DC">
        <w:rPr>
          <w:rFonts w:eastAsia="Yu Gothic UI Semibold"/>
          <w:b/>
          <w:sz w:val="16"/>
          <w:szCs w:val="16"/>
        </w:rPr>
        <w:t xml:space="preserve"> </w:t>
      </w:r>
      <w:r w:rsidR="003530D7" w:rsidRPr="00C335DC">
        <w:rPr>
          <w:rFonts w:eastAsia="Yu Gothic UI Semibold"/>
          <w:b/>
          <w:sz w:val="16"/>
          <w:szCs w:val="16"/>
        </w:rPr>
        <w:t xml:space="preserve">has </w:t>
      </w:r>
      <w:r w:rsidR="000864AE" w:rsidRPr="00C335DC">
        <w:rPr>
          <w:rFonts w:eastAsia="Yu Gothic UI Semibold"/>
          <w:b/>
          <w:sz w:val="16"/>
          <w:szCs w:val="16"/>
        </w:rPr>
        <w:t xml:space="preserve">led in </w:t>
      </w:r>
      <w:r w:rsidR="00675EB7" w:rsidRPr="00C335DC">
        <w:rPr>
          <w:b/>
          <w:sz w:val="16"/>
          <w:szCs w:val="16"/>
        </w:rPr>
        <w:t>designing</w:t>
      </w:r>
      <w:r w:rsidR="00834046" w:rsidRPr="00C335DC">
        <w:rPr>
          <w:b/>
          <w:sz w:val="16"/>
          <w:szCs w:val="16"/>
        </w:rPr>
        <w:t xml:space="preserve"> </w:t>
      </w:r>
      <w:r w:rsidR="006E2D17" w:rsidRPr="00C335DC">
        <w:rPr>
          <w:rFonts w:eastAsia="Yu Gothic UI Semibold"/>
          <w:b/>
          <w:sz w:val="16"/>
          <w:szCs w:val="16"/>
        </w:rPr>
        <w:t>Strategic</w:t>
      </w:r>
      <w:r w:rsidR="003530D7" w:rsidRPr="00C335DC">
        <w:rPr>
          <w:b/>
          <w:sz w:val="16"/>
          <w:szCs w:val="16"/>
        </w:rPr>
        <w:t xml:space="preserve"> Target Operating Models, </w:t>
      </w:r>
      <w:r w:rsidR="003530D7" w:rsidRPr="00C335DC">
        <w:rPr>
          <w:rFonts w:eastAsia="Yu Gothic UI Semibold"/>
          <w:b/>
          <w:sz w:val="16"/>
          <w:szCs w:val="16"/>
        </w:rPr>
        <w:t>Architecture</w:t>
      </w:r>
      <w:r w:rsidR="006E2D17" w:rsidRPr="00C335DC">
        <w:rPr>
          <w:rFonts w:eastAsia="Yu Gothic UI Semibold"/>
          <w:b/>
          <w:sz w:val="16"/>
          <w:szCs w:val="16"/>
        </w:rPr>
        <w:t xml:space="preserve"> Roadmaps</w:t>
      </w:r>
      <w:r w:rsidR="003530D7" w:rsidRPr="00C335DC">
        <w:rPr>
          <w:rFonts w:eastAsia="Yu Gothic UI Semibold"/>
          <w:b/>
          <w:sz w:val="16"/>
          <w:szCs w:val="16"/>
        </w:rPr>
        <w:t xml:space="preserve"> </w:t>
      </w:r>
      <w:r w:rsidR="000864AE" w:rsidRPr="00C335DC">
        <w:rPr>
          <w:b/>
          <w:sz w:val="16"/>
          <w:szCs w:val="16"/>
        </w:rPr>
        <w:t>for</w:t>
      </w:r>
      <w:r w:rsidR="00675EB7" w:rsidRPr="00C335DC">
        <w:rPr>
          <w:b/>
          <w:sz w:val="16"/>
          <w:szCs w:val="16"/>
        </w:rPr>
        <w:t xml:space="preserve"> large </w:t>
      </w:r>
      <w:r w:rsidR="006E2D17" w:rsidRPr="00C335DC">
        <w:rPr>
          <w:b/>
          <w:sz w:val="16"/>
          <w:szCs w:val="16"/>
        </w:rPr>
        <w:t xml:space="preserve">Greenfield Hybrid </w:t>
      </w:r>
      <w:r w:rsidR="00675EB7" w:rsidRPr="00C335DC">
        <w:rPr>
          <w:b/>
          <w:sz w:val="16"/>
          <w:szCs w:val="16"/>
        </w:rPr>
        <w:t xml:space="preserve">Cloud </w:t>
      </w:r>
      <w:r w:rsidR="006E2D17" w:rsidRPr="00C335DC">
        <w:rPr>
          <w:b/>
          <w:sz w:val="16"/>
          <w:szCs w:val="16"/>
        </w:rPr>
        <w:t>M</w:t>
      </w:r>
      <w:r w:rsidR="00675EB7" w:rsidRPr="00C335DC">
        <w:rPr>
          <w:b/>
          <w:sz w:val="16"/>
          <w:szCs w:val="16"/>
        </w:rPr>
        <w:t>igration</w:t>
      </w:r>
      <w:r w:rsidR="00BD61D9" w:rsidRPr="00C335DC">
        <w:rPr>
          <w:b/>
          <w:sz w:val="16"/>
          <w:szCs w:val="16"/>
        </w:rPr>
        <w:t>s</w:t>
      </w:r>
      <w:r w:rsidR="00C147CD" w:rsidRPr="00C335DC">
        <w:rPr>
          <w:rFonts w:eastAsia="Yu Gothic UI Semibold"/>
          <w:b/>
          <w:sz w:val="16"/>
          <w:szCs w:val="16"/>
        </w:rPr>
        <w:t xml:space="preserve">, </w:t>
      </w:r>
      <w:r w:rsidR="00BD61D9" w:rsidRPr="00C335DC">
        <w:rPr>
          <w:rFonts w:eastAsia="Yu Gothic UI Semibold"/>
          <w:b/>
          <w:sz w:val="16"/>
          <w:szCs w:val="16"/>
        </w:rPr>
        <w:t>A</w:t>
      </w:r>
      <w:r w:rsidR="000229A3" w:rsidRPr="00C335DC">
        <w:rPr>
          <w:b/>
          <w:sz w:val="16"/>
          <w:szCs w:val="16"/>
        </w:rPr>
        <w:t>lign</w:t>
      </w:r>
      <w:r w:rsidR="000864AE" w:rsidRPr="00C335DC">
        <w:rPr>
          <w:b/>
          <w:sz w:val="16"/>
          <w:szCs w:val="16"/>
        </w:rPr>
        <w:t>ed</w:t>
      </w:r>
      <w:r w:rsidR="000229A3" w:rsidRPr="00C335DC">
        <w:rPr>
          <w:b/>
          <w:sz w:val="16"/>
          <w:szCs w:val="16"/>
        </w:rPr>
        <w:t xml:space="preserve"> Business and IT Strategies, </w:t>
      </w:r>
      <w:r w:rsidR="00CC14CF" w:rsidRPr="00C335DC">
        <w:rPr>
          <w:b/>
          <w:sz w:val="16"/>
          <w:szCs w:val="16"/>
        </w:rPr>
        <w:t>undertook</w:t>
      </w:r>
      <w:r w:rsidR="00E10FFA" w:rsidRPr="00C335DC">
        <w:rPr>
          <w:b/>
          <w:sz w:val="16"/>
          <w:szCs w:val="16"/>
        </w:rPr>
        <w:t xml:space="preserve"> </w:t>
      </w:r>
      <w:r w:rsidR="00E10FFA" w:rsidRPr="00C335DC">
        <w:rPr>
          <w:rFonts w:eastAsia="Yu Gothic UI Semibold"/>
          <w:b/>
          <w:sz w:val="16"/>
          <w:szCs w:val="16"/>
        </w:rPr>
        <w:t xml:space="preserve">technology/vendor </w:t>
      </w:r>
      <w:r w:rsidR="00EF13FA" w:rsidRPr="00C335DC">
        <w:rPr>
          <w:rFonts w:eastAsia="Yu Gothic UI Semibold"/>
          <w:b/>
          <w:sz w:val="16"/>
          <w:szCs w:val="16"/>
        </w:rPr>
        <w:t>selection, Capability</w:t>
      </w:r>
      <w:r w:rsidR="000229A3" w:rsidRPr="00C335DC">
        <w:rPr>
          <w:b/>
          <w:sz w:val="16"/>
          <w:szCs w:val="16"/>
        </w:rPr>
        <w:t xml:space="preserve"> </w:t>
      </w:r>
      <w:r w:rsidR="001344B4" w:rsidRPr="00C335DC">
        <w:rPr>
          <w:b/>
          <w:sz w:val="16"/>
          <w:szCs w:val="16"/>
        </w:rPr>
        <w:t>Assessments</w:t>
      </w:r>
      <w:r w:rsidR="003530D7" w:rsidRPr="00C335DC">
        <w:rPr>
          <w:b/>
          <w:sz w:val="16"/>
          <w:szCs w:val="16"/>
        </w:rPr>
        <w:t xml:space="preserve"> </w:t>
      </w:r>
      <w:r w:rsidR="007F27D2" w:rsidRPr="00C335DC">
        <w:rPr>
          <w:b/>
          <w:sz w:val="16"/>
          <w:szCs w:val="16"/>
        </w:rPr>
        <w:t>and PoC</w:t>
      </w:r>
      <w:r w:rsidR="000229A3" w:rsidRPr="00C335DC">
        <w:rPr>
          <w:b/>
          <w:sz w:val="16"/>
          <w:szCs w:val="16"/>
        </w:rPr>
        <w:t xml:space="preserve">, </w:t>
      </w:r>
      <w:r w:rsidR="000864AE" w:rsidRPr="00C335DC">
        <w:rPr>
          <w:b/>
          <w:sz w:val="16"/>
          <w:szCs w:val="16"/>
        </w:rPr>
        <w:t>M</w:t>
      </w:r>
      <w:r w:rsidR="000229A3" w:rsidRPr="00C335DC">
        <w:rPr>
          <w:b/>
          <w:sz w:val="16"/>
          <w:szCs w:val="16"/>
        </w:rPr>
        <w:t>aximise</w:t>
      </w:r>
      <w:r w:rsidR="000864AE" w:rsidRPr="00C335DC">
        <w:rPr>
          <w:b/>
          <w:sz w:val="16"/>
          <w:szCs w:val="16"/>
        </w:rPr>
        <w:t>d</w:t>
      </w:r>
      <w:r w:rsidR="000229A3" w:rsidRPr="00C335DC">
        <w:rPr>
          <w:b/>
          <w:sz w:val="16"/>
          <w:szCs w:val="16"/>
        </w:rPr>
        <w:t xml:space="preserve"> operational delivery</w:t>
      </w:r>
      <w:r w:rsidR="00836390" w:rsidRPr="00C335DC">
        <w:rPr>
          <w:b/>
          <w:sz w:val="16"/>
          <w:szCs w:val="16"/>
        </w:rPr>
        <w:t xml:space="preserve"> (DevOps (CI/</w:t>
      </w:r>
      <w:r w:rsidR="00EF13FA" w:rsidRPr="00C335DC">
        <w:rPr>
          <w:b/>
          <w:sz w:val="16"/>
          <w:szCs w:val="16"/>
        </w:rPr>
        <w:t>CD,</w:t>
      </w:r>
      <w:r w:rsidR="00EF13FA" w:rsidRPr="00C335DC">
        <w:rPr>
          <w:rFonts w:eastAsia="Yu Gothic UI Semibold"/>
          <w:b/>
          <w:sz w:val="16"/>
          <w:szCs w:val="16"/>
        </w:rPr>
        <w:t xml:space="preserve"> VSTS</w:t>
      </w:r>
      <w:r w:rsidR="00836390" w:rsidRPr="00C335DC">
        <w:rPr>
          <w:b/>
          <w:sz w:val="16"/>
          <w:szCs w:val="16"/>
        </w:rPr>
        <w:t>)</w:t>
      </w:r>
      <w:r w:rsidR="009A5549" w:rsidRPr="00C335DC">
        <w:rPr>
          <w:b/>
          <w:sz w:val="16"/>
          <w:szCs w:val="16"/>
        </w:rPr>
        <w:t>.</w:t>
      </w:r>
      <w:r w:rsidR="00A54C2F" w:rsidRPr="00C335DC">
        <w:rPr>
          <w:b/>
          <w:sz w:val="16"/>
          <w:szCs w:val="16"/>
        </w:rPr>
        <w:t xml:space="preserve"> Munya also has experience and knowledge of the Security landscape, security governance</w:t>
      </w:r>
      <w:r w:rsidR="00A54C2F" w:rsidRPr="00C335DC">
        <w:rPr>
          <w:rFonts w:eastAsia="Yu Gothic UI Semibold"/>
          <w:b/>
          <w:sz w:val="16"/>
          <w:szCs w:val="16"/>
        </w:rPr>
        <w:t xml:space="preserve"> and </w:t>
      </w:r>
      <w:r w:rsidR="00A54C2F" w:rsidRPr="00C335DC">
        <w:rPr>
          <w:b/>
          <w:sz w:val="16"/>
          <w:szCs w:val="16"/>
        </w:rPr>
        <w:t xml:space="preserve">Enterprise IT Security (SecOps) including cloud security (RBAC), Identity and Access Management (IAM, AD), Security Audit and </w:t>
      </w:r>
      <w:r w:rsidR="00A54C2F" w:rsidRPr="00C335DC">
        <w:rPr>
          <w:rFonts w:eastAsia="Yu Gothic UI Semibold"/>
          <w:b/>
          <w:sz w:val="16"/>
          <w:szCs w:val="16"/>
        </w:rPr>
        <w:t>SABSA and</w:t>
      </w:r>
      <w:r w:rsidR="00A54C2F" w:rsidRPr="00C335DC">
        <w:rPr>
          <w:b/>
          <w:sz w:val="16"/>
          <w:szCs w:val="16"/>
        </w:rPr>
        <w:t xml:space="preserve"> Microsoft Security Development Lifecycle (SDL).</w:t>
      </w:r>
      <w:r w:rsidR="00E10FFA" w:rsidRPr="00C335DC">
        <w:rPr>
          <w:rFonts w:eastAsia="Yu Gothic UI Semibold"/>
          <w:b/>
          <w:sz w:val="16"/>
          <w:szCs w:val="16"/>
        </w:rPr>
        <w:t xml:space="preserve">Munya </w:t>
      </w:r>
      <w:r w:rsidR="00781046" w:rsidRPr="00C335DC">
        <w:rPr>
          <w:rFonts w:eastAsia="Yu Gothic UI Semibold"/>
          <w:b/>
          <w:sz w:val="16"/>
          <w:szCs w:val="16"/>
        </w:rPr>
        <w:t>is also adept at</w:t>
      </w:r>
      <w:r w:rsidR="00F00FA9" w:rsidRPr="00C335DC">
        <w:rPr>
          <w:rFonts w:eastAsia="Yu Gothic UI Semibold"/>
          <w:b/>
          <w:sz w:val="16"/>
          <w:szCs w:val="16"/>
        </w:rPr>
        <w:t xml:space="preserve"> </w:t>
      </w:r>
      <w:r w:rsidR="00781046" w:rsidRPr="00C335DC">
        <w:rPr>
          <w:rFonts w:eastAsia="Yu Gothic UI Semibold"/>
          <w:b/>
          <w:sz w:val="16"/>
          <w:szCs w:val="16"/>
        </w:rPr>
        <w:t xml:space="preserve"> </w:t>
      </w:r>
      <w:r w:rsidR="00F00FA9" w:rsidRPr="00C335DC">
        <w:rPr>
          <w:rFonts w:eastAsia="Yu Gothic UI Semibold"/>
          <w:b/>
          <w:sz w:val="16"/>
          <w:szCs w:val="16"/>
        </w:rPr>
        <w:t xml:space="preserve">IT Strategy architecture , </w:t>
      </w:r>
      <w:r w:rsidR="00781046" w:rsidRPr="00C335DC">
        <w:rPr>
          <w:rFonts w:eastAsia="Yu Gothic UI Semibold"/>
          <w:b/>
          <w:sz w:val="16"/>
          <w:szCs w:val="16"/>
        </w:rPr>
        <w:t xml:space="preserve">business (CXO) and technical stakeholder management, coupled </w:t>
      </w:r>
      <w:r w:rsidR="007002BE" w:rsidRPr="00C335DC">
        <w:rPr>
          <w:rFonts w:eastAsia="Yu Gothic UI Semibold"/>
          <w:b/>
          <w:sz w:val="16"/>
          <w:szCs w:val="16"/>
        </w:rPr>
        <w:t>with hands</w:t>
      </w:r>
      <w:r w:rsidR="00E10FFA" w:rsidRPr="00C335DC">
        <w:rPr>
          <w:rFonts w:eastAsia="Yu Gothic UI Semibold"/>
          <w:b/>
          <w:sz w:val="16"/>
          <w:szCs w:val="16"/>
        </w:rPr>
        <w:t xml:space="preserve">-on experience in TOGAF principles, </w:t>
      </w:r>
      <w:r w:rsidR="00866728" w:rsidRPr="00C335DC">
        <w:rPr>
          <w:rFonts w:eastAsia="Yu Gothic UI Semibold"/>
          <w:b/>
          <w:sz w:val="16"/>
          <w:szCs w:val="16"/>
        </w:rPr>
        <w:t>architecture methodologies such as Zachman</w:t>
      </w:r>
      <w:r w:rsidR="00FD085C" w:rsidRPr="00C335DC">
        <w:rPr>
          <w:rFonts w:eastAsia="Yu Gothic UI Semibold"/>
          <w:b/>
          <w:sz w:val="16"/>
          <w:szCs w:val="16"/>
        </w:rPr>
        <w:t>,</w:t>
      </w:r>
      <w:r w:rsidR="00AD1C4D" w:rsidRPr="00C335DC">
        <w:rPr>
          <w:rFonts w:eastAsia="Yu Gothic UI Semibold"/>
          <w:b/>
          <w:sz w:val="16"/>
          <w:szCs w:val="16"/>
        </w:rPr>
        <w:t xml:space="preserve"> </w:t>
      </w:r>
      <w:r w:rsidR="00866728" w:rsidRPr="00C335DC">
        <w:rPr>
          <w:rFonts w:eastAsia="Yu Gothic UI Semibold"/>
          <w:b/>
          <w:sz w:val="16"/>
          <w:szCs w:val="16"/>
        </w:rPr>
        <w:t>TOGAF</w:t>
      </w:r>
      <w:r w:rsidR="00FD085C" w:rsidRPr="00C335DC">
        <w:rPr>
          <w:rFonts w:eastAsia="Yu Gothic UI Semibold"/>
          <w:b/>
          <w:sz w:val="16"/>
          <w:szCs w:val="16"/>
        </w:rPr>
        <w:t>,</w:t>
      </w:r>
      <w:r w:rsidR="00AD1C4D" w:rsidRPr="00C335DC">
        <w:rPr>
          <w:rFonts w:eastAsia="Yu Gothic UI Semibold"/>
          <w:b/>
          <w:sz w:val="16"/>
          <w:szCs w:val="16"/>
        </w:rPr>
        <w:t xml:space="preserve"> </w:t>
      </w:r>
      <w:r w:rsidR="00E10FFA" w:rsidRPr="00C335DC">
        <w:rPr>
          <w:rFonts w:eastAsia="Yu Gothic UI Semibold"/>
          <w:b/>
          <w:sz w:val="16"/>
          <w:szCs w:val="16"/>
        </w:rPr>
        <w:t>Agile (SCRUM, XP, RUP), Service Design (SOA, Microservices</w:t>
      </w:r>
      <w:r w:rsidR="003B3F12" w:rsidRPr="00C335DC">
        <w:rPr>
          <w:rFonts w:eastAsia="Yu Gothic UI Semibold"/>
          <w:b/>
          <w:sz w:val="16"/>
          <w:szCs w:val="16"/>
        </w:rPr>
        <w:t>, Containers</w:t>
      </w:r>
      <w:r w:rsidR="00E10FFA" w:rsidRPr="00C335DC">
        <w:rPr>
          <w:rFonts w:eastAsia="Yu Gothic UI Semibold"/>
          <w:b/>
          <w:sz w:val="16"/>
          <w:szCs w:val="16"/>
        </w:rPr>
        <w:t xml:space="preserve">), Waterfall, SDLC, </w:t>
      </w:r>
      <w:r w:rsidR="00BE4B5D" w:rsidRPr="00C335DC">
        <w:rPr>
          <w:rFonts w:eastAsia="Yu Gothic UI Semibold"/>
          <w:b/>
          <w:sz w:val="16"/>
          <w:szCs w:val="16"/>
        </w:rPr>
        <w:t>ALM,</w:t>
      </w:r>
      <w:r w:rsidR="00A57A67" w:rsidRPr="00C335DC">
        <w:rPr>
          <w:rFonts w:eastAsia="Yu Gothic UI Semibold"/>
          <w:b/>
          <w:sz w:val="16"/>
          <w:szCs w:val="16"/>
        </w:rPr>
        <w:t xml:space="preserve"> </w:t>
      </w:r>
      <w:r w:rsidR="003B3F12" w:rsidRPr="00C335DC">
        <w:rPr>
          <w:rFonts w:eastAsia="Yu Gothic UI Semibold"/>
          <w:b/>
          <w:sz w:val="16"/>
          <w:szCs w:val="16"/>
        </w:rPr>
        <w:t xml:space="preserve">Requirements Management, </w:t>
      </w:r>
      <w:r w:rsidR="007F27D2" w:rsidRPr="00C335DC">
        <w:rPr>
          <w:rFonts w:eastAsia="Yu Gothic UI Semibold"/>
          <w:b/>
          <w:sz w:val="16"/>
          <w:szCs w:val="16"/>
        </w:rPr>
        <w:t xml:space="preserve">Prince 2, </w:t>
      </w:r>
      <w:r w:rsidR="00E10FFA" w:rsidRPr="00C335DC">
        <w:rPr>
          <w:rFonts w:eastAsia="Yu Gothic UI Semibold"/>
          <w:b/>
          <w:sz w:val="16"/>
          <w:szCs w:val="16"/>
        </w:rPr>
        <w:t>ITIL, ArchiMate, COBIT, ServiceNow</w:t>
      </w:r>
      <w:r w:rsidR="00781046" w:rsidRPr="00C335DC">
        <w:rPr>
          <w:rFonts w:eastAsia="Yu Gothic UI Semibold"/>
          <w:b/>
          <w:sz w:val="16"/>
          <w:szCs w:val="16"/>
        </w:rPr>
        <w:t>,</w:t>
      </w:r>
      <w:r w:rsidR="00D6084B" w:rsidRPr="00C335DC">
        <w:rPr>
          <w:rFonts w:eastAsia="Yu Gothic UI Semibold"/>
          <w:b/>
          <w:sz w:val="16"/>
          <w:szCs w:val="16"/>
        </w:rPr>
        <w:t xml:space="preserve"> Database technologies (Oracle, MS SQL Server, Sybase), </w:t>
      </w:r>
      <w:r w:rsidR="00037EB6" w:rsidRPr="00C335DC">
        <w:rPr>
          <w:rFonts w:eastAsia="Yu Gothic UI Semibold"/>
          <w:b/>
          <w:sz w:val="16"/>
          <w:szCs w:val="16"/>
        </w:rPr>
        <w:t>SQL,</w:t>
      </w:r>
      <w:r w:rsidR="00691990" w:rsidRPr="00C335DC">
        <w:rPr>
          <w:rFonts w:eastAsia="Yu Gothic UI Semibold"/>
          <w:b/>
          <w:sz w:val="16"/>
          <w:szCs w:val="16"/>
        </w:rPr>
        <w:t xml:space="preserve">ETL, </w:t>
      </w:r>
      <w:r w:rsidR="00D6084B" w:rsidRPr="00C335DC">
        <w:rPr>
          <w:rFonts w:eastAsia="Yu Gothic UI Semibold"/>
          <w:b/>
          <w:sz w:val="16"/>
          <w:szCs w:val="16"/>
        </w:rPr>
        <w:t>JIRA,</w:t>
      </w:r>
      <w:r w:rsidR="00781046" w:rsidRPr="00C335DC">
        <w:rPr>
          <w:rFonts w:eastAsia="Yu Gothic UI Semibold"/>
          <w:b/>
          <w:sz w:val="16"/>
          <w:szCs w:val="16"/>
        </w:rPr>
        <w:t xml:space="preserve"> </w:t>
      </w:r>
      <w:r w:rsidR="00E87BD1" w:rsidRPr="00C335DC">
        <w:rPr>
          <w:rFonts w:eastAsia="Yu Gothic UI Semibold"/>
          <w:b/>
          <w:sz w:val="16"/>
          <w:szCs w:val="16"/>
        </w:rPr>
        <w:t xml:space="preserve">Confluence, </w:t>
      </w:r>
      <w:r w:rsidR="003B3F12" w:rsidRPr="00C335DC">
        <w:rPr>
          <w:rFonts w:eastAsia="Yu Gothic UI Semibold"/>
          <w:b/>
          <w:sz w:val="16"/>
          <w:szCs w:val="16"/>
        </w:rPr>
        <w:t>Hadoop ,Hive, Spark, Kafka, Splunk</w:t>
      </w:r>
      <w:bookmarkEnd w:id="3"/>
      <w:r w:rsidR="007608CF" w:rsidRPr="00C335DC">
        <w:rPr>
          <w:rFonts w:eastAsia="Yu Gothic UI Semibold"/>
          <w:b/>
          <w:sz w:val="16"/>
          <w:szCs w:val="16"/>
        </w:rPr>
        <w:t xml:space="preserve"> </w:t>
      </w:r>
      <w:r w:rsidR="007608CF" w:rsidRPr="00C335DC">
        <w:rPr>
          <w:b/>
          <w:sz w:val="16"/>
          <w:szCs w:val="16"/>
        </w:rPr>
        <w:t>and the interpersonal skills to create buy-in around the identified strategies or proposed architecture solutions.</w:t>
      </w:r>
      <w:r w:rsidR="00334782" w:rsidRPr="00C335DC">
        <w:rPr>
          <w:rFonts w:eastAsia="Yu Gothic UI Semibold"/>
          <w:b/>
          <w:sz w:val="16"/>
          <w:szCs w:val="16"/>
        </w:rPr>
        <w:t xml:space="preserve"> Main skills include: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7"/>
        <w:gridCol w:w="2405"/>
        <w:gridCol w:w="2212"/>
        <w:gridCol w:w="2532"/>
      </w:tblGrid>
      <w:tr w:rsidR="00334782" w:rsidRPr="00AF2ADA" w14:paraId="52FB5E59" w14:textId="77777777" w:rsidTr="00DC6314">
        <w:tc>
          <w:tcPr>
            <w:tcW w:w="2977" w:type="dxa"/>
            <w:vAlign w:val="center"/>
          </w:tcPr>
          <w:p w14:paraId="7D3C4D04" w14:textId="0EE44CFC" w:rsidR="00334782" w:rsidRPr="00AF2ADA" w:rsidRDefault="00334782" w:rsidP="00941DF8">
            <w:pPr>
              <w:pStyle w:val="ListParagraph"/>
              <w:numPr>
                <w:ilvl w:val="0"/>
                <w:numId w:val="24"/>
              </w:numPr>
              <w:suppressAutoHyphens w:val="0"/>
              <w:ind w:left="174" w:hanging="174"/>
              <w:rPr>
                <w:color w:val="000000" w:themeColor="text1"/>
                <w:sz w:val="16"/>
                <w:szCs w:val="16"/>
              </w:rPr>
            </w:pPr>
            <w:r w:rsidRPr="00AF2ADA">
              <w:rPr>
                <w:color w:val="000000" w:themeColor="text1"/>
                <w:sz w:val="16"/>
                <w:szCs w:val="16"/>
              </w:rPr>
              <w:t xml:space="preserve">Strategic </w:t>
            </w:r>
            <w:r w:rsidR="00D34ADC" w:rsidRPr="00AF2ADA">
              <w:rPr>
                <w:color w:val="000000" w:themeColor="text1"/>
                <w:sz w:val="16"/>
                <w:szCs w:val="16"/>
              </w:rPr>
              <w:t>P</w:t>
            </w:r>
            <w:r w:rsidRPr="00AF2ADA">
              <w:rPr>
                <w:color w:val="000000" w:themeColor="text1"/>
                <w:sz w:val="16"/>
                <w:szCs w:val="16"/>
              </w:rPr>
              <w:t>lanning</w:t>
            </w:r>
            <w:r w:rsidR="00DC6314">
              <w:rPr>
                <w:color w:val="000000" w:themeColor="text1"/>
                <w:sz w:val="16"/>
                <w:szCs w:val="16"/>
              </w:rPr>
              <w:t xml:space="preserve"> &amp; TOM</w:t>
            </w:r>
          </w:p>
        </w:tc>
        <w:tc>
          <w:tcPr>
            <w:tcW w:w="2405" w:type="dxa"/>
            <w:vAlign w:val="center"/>
          </w:tcPr>
          <w:p w14:paraId="0D639CD9" w14:textId="46BA8212" w:rsidR="00334782" w:rsidRPr="00AF2ADA" w:rsidRDefault="00334782" w:rsidP="00941DF8">
            <w:pPr>
              <w:pStyle w:val="ListParagraph"/>
              <w:numPr>
                <w:ilvl w:val="0"/>
                <w:numId w:val="24"/>
              </w:numPr>
              <w:suppressAutoHyphens w:val="0"/>
              <w:ind w:left="174" w:hanging="174"/>
              <w:rPr>
                <w:color w:val="000000" w:themeColor="text1"/>
                <w:sz w:val="16"/>
                <w:szCs w:val="16"/>
              </w:rPr>
            </w:pPr>
            <w:r w:rsidRPr="00AF2ADA">
              <w:rPr>
                <w:color w:val="000000" w:themeColor="text1"/>
                <w:sz w:val="16"/>
                <w:szCs w:val="16"/>
              </w:rPr>
              <w:t xml:space="preserve">Enterprise </w:t>
            </w:r>
            <w:r w:rsidR="00D34ADC" w:rsidRPr="00AF2ADA">
              <w:rPr>
                <w:color w:val="000000" w:themeColor="text1"/>
                <w:sz w:val="16"/>
                <w:szCs w:val="16"/>
              </w:rPr>
              <w:t>A</w:t>
            </w:r>
            <w:r w:rsidRPr="00AF2ADA">
              <w:rPr>
                <w:color w:val="000000" w:themeColor="text1"/>
                <w:sz w:val="16"/>
                <w:szCs w:val="16"/>
              </w:rPr>
              <w:t>rchitecture</w:t>
            </w:r>
          </w:p>
        </w:tc>
        <w:tc>
          <w:tcPr>
            <w:tcW w:w="2212" w:type="dxa"/>
            <w:vAlign w:val="center"/>
          </w:tcPr>
          <w:p w14:paraId="4184F731" w14:textId="52C82757" w:rsidR="00334782" w:rsidRPr="00AF2ADA" w:rsidRDefault="00334782" w:rsidP="00941DF8">
            <w:pPr>
              <w:pStyle w:val="ListParagraph"/>
              <w:numPr>
                <w:ilvl w:val="0"/>
                <w:numId w:val="24"/>
              </w:numPr>
              <w:suppressAutoHyphens w:val="0"/>
              <w:ind w:left="174" w:hanging="174"/>
              <w:rPr>
                <w:color w:val="000000" w:themeColor="text1"/>
                <w:sz w:val="16"/>
                <w:szCs w:val="16"/>
              </w:rPr>
            </w:pPr>
            <w:r w:rsidRPr="00AF2ADA">
              <w:rPr>
                <w:color w:val="000000" w:themeColor="text1"/>
                <w:sz w:val="16"/>
                <w:szCs w:val="16"/>
              </w:rPr>
              <w:t>Cloud Computing</w:t>
            </w:r>
          </w:p>
        </w:tc>
        <w:tc>
          <w:tcPr>
            <w:tcW w:w="2532" w:type="dxa"/>
            <w:vAlign w:val="center"/>
          </w:tcPr>
          <w:p w14:paraId="250BDBC8" w14:textId="7AC56409" w:rsidR="00334782" w:rsidRPr="00AF2ADA" w:rsidRDefault="00A35F69" w:rsidP="00941DF8">
            <w:pPr>
              <w:pStyle w:val="ListParagraph"/>
              <w:numPr>
                <w:ilvl w:val="0"/>
                <w:numId w:val="24"/>
              </w:numPr>
              <w:suppressAutoHyphens w:val="0"/>
              <w:ind w:left="174" w:hanging="174"/>
              <w:rPr>
                <w:color w:val="000000" w:themeColor="text1"/>
                <w:sz w:val="16"/>
                <w:szCs w:val="16"/>
              </w:rPr>
            </w:pPr>
            <w:r>
              <w:rPr>
                <w:color w:val="000000" w:themeColor="text1"/>
                <w:sz w:val="16"/>
                <w:szCs w:val="16"/>
              </w:rPr>
              <w:t xml:space="preserve">Big </w:t>
            </w:r>
            <w:r w:rsidR="00ED45F3" w:rsidRPr="00AF2ADA">
              <w:rPr>
                <w:color w:val="000000" w:themeColor="text1"/>
                <w:sz w:val="16"/>
                <w:szCs w:val="16"/>
              </w:rPr>
              <w:t>Data</w:t>
            </w:r>
            <w:r>
              <w:rPr>
                <w:color w:val="000000" w:themeColor="text1"/>
                <w:sz w:val="16"/>
                <w:szCs w:val="16"/>
              </w:rPr>
              <w:t xml:space="preserve"> &amp; Data</w:t>
            </w:r>
            <w:r w:rsidR="00ED45F3" w:rsidRPr="00AF2ADA">
              <w:rPr>
                <w:color w:val="000000" w:themeColor="text1"/>
                <w:sz w:val="16"/>
                <w:szCs w:val="16"/>
              </w:rPr>
              <w:t xml:space="preserve"> Management</w:t>
            </w:r>
          </w:p>
        </w:tc>
      </w:tr>
      <w:tr w:rsidR="00334782" w:rsidRPr="00AF2ADA" w14:paraId="6E398181" w14:textId="77777777" w:rsidTr="00DC6314">
        <w:tc>
          <w:tcPr>
            <w:tcW w:w="2977" w:type="dxa"/>
            <w:vAlign w:val="center"/>
          </w:tcPr>
          <w:p w14:paraId="105F5C3E" w14:textId="4EB0AC07" w:rsidR="00334782" w:rsidRPr="00AF2ADA" w:rsidRDefault="00334782" w:rsidP="00941DF8">
            <w:pPr>
              <w:pStyle w:val="ListParagraph"/>
              <w:numPr>
                <w:ilvl w:val="0"/>
                <w:numId w:val="24"/>
              </w:numPr>
              <w:suppressAutoHyphens w:val="0"/>
              <w:ind w:left="174" w:hanging="174"/>
              <w:rPr>
                <w:color w:val="000000" w:themeColor="text1"/>
                <w:sz w:val="16"/>
                <w:szCs w:val="16"/>
              </w:rPr>
            </w:pPr>
            <w:r w:rsidRPr="00AF2ADA">
              <w:rPr>
                <w:color w:val="000000" w:themeColor="text1"/>
                <w:sz w:val="16"/>
                <w:szCs w:val="16"/>
              </w:rPr>
              <w:t>Communication</w:t>
            </w:r>
            <w:r w:rsidR="00D34ADC" w:rsidRPr="00AF2ADA">
              <w:rPr>
                <w:color w:val="000000" w:themeColor="text1"/>
                <w:sz w:val="16"/>
                <w:szCs w:val="16"/>
              </w:rPr>
              <w:t xml:space="preserve"> &amp; Presentation</w:t>
            </w:r>
          </w:p>
        </w:tc>
        <w:tc>
          <w:tcPr>
            <w:tcW w:w="2405" w:type="dxa"/>
            <w:vAlign w:val="center"/>
          </w:tcPr>
          <w:p w14:paraId="35627D2F" w14:textId="6CBC838B" w:rsidR="00334782" w:rsidRPr="00AF2ADA" w:rsidRDefault="00334782" w:rsidP="00941DF8">
            <w:pPr>
              <w:pStyle w:val="ListParagraph"/>
              <w:numPr>
                <w:ilvl w:val="0"/>
                <w:numId w:val="24"/>
              </w:numPr>
              <w:suppressAutoHyphens w:val="0"/>
              <w:ind w:left="174" w:hanging="174"/>
              <w:rPr>
                <w:color w:val="000000" w:themeColor="text1"/>
                <w:sz w:val="16"/>
                <w:szCs w:val="16"/>
              </w:rPr>
            </w:pPr>
            <w:r w:rsidRPr="00AF2ADA">
              <w:rPr>
                <w:color w:val="000000" w:themeColor="text1"/>
                <w:sz w:val="16"/>
                <w:szCs w:val="16"/>
              </w:rPr>
              <w:t>Enterprise Security</w:t>
            </w:r>
          </w:p>
        </w:tc>
        <w:tc>
          <w:tcPr>
            <w:tcW w:w="2212" w:type="dxa"/>
            <w:vAlign w:val="center"/>
          </w:tcPr>
          <w:p w14:paraId="1E693291" w14:textId="568B799B" w:rsidR="00334782" w:rsidRPr="00AF2ADA" w:rsidRDefault="00334782" w:rsidP="00941DF8">
            <w:pPr>
              <w:pStyle w:val="ListParagraph"/>
              <w:numPr>
                <w:ilvl w:val="0"/>
                <w:numId w:val="24"/>
              </w:numPr>
              <w:suppressAutoHyphens w:val="0"/>
              <w:ind w:left="174" w:hanging="174"/>
              <w:rPr>
                <w:color w:val="000000" w:themeColor="text1"/>
                <w:sz w:val="16"/>
                <w:szCs w:val="16"/>
              </w:rPr>
            </w:pPr>
            <w:r w:rsidRPr="00AF2ADA">
              <w:rPr>
                <w:color w:val="000000" w:themeColor="text1"/>
                <w:sz w:val="16"/>
                <w:szCs w:val="16"/>
              </w:rPr>
              <w:t>Cloud Strategy</w:t>
            </w:r>
          </w:p>
        </w:tc>
        <w:tc>
          <w:tcPr>
            <w:tcW w:w="2532" w:type="dxa"/>
            <w:vAlign w:val="center"/>
          </w:tcPr>
          <w:p w14:paraId="44C5AAE2" w14:textId="55ACC2A8" w:rsidR="00334782" w:rsidRPr="00AF2ADA" w:rsidRDefault="00334782" w:rsidP="00941DF8">
            <w:pPr>
              <w:pStyle w:val="ListParagraph"/>
              <w:numPr>
                <w:ilvl w:val="0"/>
                <w:numId w:val="24"/>
              </w:numPr>
              <w:suppressAutoHyphens w:val="0"/>
              <w:ind w:left="174" w:hanging="174"/>
              <w:rPr>
                <w:color w:val="000000" w:themeColor="text1"/>
                <w:sz w:val="16"/>
                <w:szCs w:val="16"/>
              </w:rPr>
            </w:pPr>
            <w:r w:rsidRPr="00AF2ADA">
              <w:rPr>
                <w:color w:val="000000" w:themeColor="text1"/>
                <w:sz w:val="16"/>
                <w:szCs w:val="16"/>
              </w:rPr>
              <w:t>Disaster Recovery</w:t>
            </w:r>
          </w:p>
        </w:tc>
      </w:tr>
      <w:tr w:rsidR="00334782" w:rsidRPr="00AF2ADA" w14:paraId="4491967C" w14:textId="77777777" w:rsidTr="00DC6314">
        <w:tc>
          <w:tcPr>
            <w:tcW w:w="2977" w:type="dxa"/>
            <w:vAlign w:val="center"/>
          </w:tcPr>
          <w:p w14:paraId="2F2A3729" w14:textId="5D487100" w:rsidR="00334782" w:rsidRPr="00AF2ADA" w:rsidRDefault="008C1715" w:rsidP="00941DF8">
            <w:pPr>
              <w:pStyle w:val="ListParagraph"/>
              <w:numPr>
                <w:ilvl w:val="0"/>
                <w:numId w:val="24"/>
              </w:numPr>
              <w:suppressAutoHyphens w:val="0"/>
              <w:ind w:left="174" w:hanging="174"/>
              <w:rPr>
                <w:color w:val="000000" w:themeColor="text1"/>
                <w:sz w:val="16"/>
                <w:szCs w:val="16"/>
              </w:rPr>
            </w:pPr>
            <w:r w:rsidRPr="00AF2ADA">
              <w:rPr>
                <w:color w:val="000000" w:themeColor="text1"/>
                <w:sz w:val="16"/>
                <w:szCs w:val="16"/>
              </w:rPr>
              <w:t>IT, TOM &amp; Business Strategy</w:t>
            </w:r>
          </w:p>
        </w:tc>
        <w:tc>
          <w:tcPr>
            <w:tcW w:w="2405" w:type="dxa"/>
            <w:vAlign w:val="center"/>
          </w:tcPr>
          <w:p w14:paraId="0192FF22" w14:textId="2056530A" w:rsidR="00334782" w:rsidRPr="00AF2ADA" w:rsidRDefault="008C1715" w:rsidP="00941DF8">
            <w:pPr>
              <w:pStyle w:val="ListParagraph"/>
              <w:numPr>
                <w:ilvl w:val="0"/>
                <w:numId w:val="24"/>
              </w:numPr>
              <w:suppressAutoHyphens w:val="0"/>
              <w:ind w:left="174" w:hanging="174"/>
              <w:rPr>
                <w:color w:val="000000" w:themeColor="text1"/>
                <w:sz w:val="16"/>
                <w:szCs w:val="16"/>
              </w:rPr>
            </w:pPr>
            <w:r w:rsidRPr="00AF2ADA">
              <w:rPr>
                <w:color w:val="000000" w:themeColor="text1"/>
                <w:sz w:val="16"/>
                <w:szCs w:val="16"/>
              </w:rPr>
              <w:t>Agile Architecting</w:t>
            </w:r>
          </w:p>
        </w:tc>
        <w:tc>
          <w:tcPr>
            <w:tcW w:w="2212" w:type="dxa"/>
            <w:vAlign w:val="center"/>
          </w:tcPr>
          <w:p w14:paraId="7F5269A7" w14:textId="11680D9D" w:rsidR="00334782" w:rsidRPr="00AF2ADA" w:rsidRDefault="00334782" w:rsidP="00941DF8">
            <w:pPr>
              <w:pStyle w:val="ListParagraph"/>
              <w:numPr>
                <w:ilvl w:val="0"/>
                <w:numId w:val="24"/>
              </w:numPr>
              <w:suppressAutoHyphens w:val="0"/>
              <w:ind w:left="174" w:hanging="174"/>
              <w:rPr>
                <w:color w:val="000000" w:themeColor="text1"/>
                <w:sz w:val="16"/>
                <w:szCs w:val="16"/>
              </w:rPr>
            </w:pPr>
            <w:r w:rsidRPr="00AF2ADA">
              <w:rPr>
                <w:color w:val="000000" w:themeColor="text1"/>
                <w:sz w:val="16"/>
                <w:szCs w:val="16"/>
              </w:rPr>
              <w:t>Cloud Migration</w:t>
            </w:r>
          </w:p>
        </w:tc>
        <w:tc>
          <w:tcPr>
            <w:tcW w:w="2532" w:type="dxa"/>
            <w:vAlign w:val="center"/>
          </w:tcPr>
          <w:p w14:paraId="17AC359D" w14:textId="23FFBA88" w:rsidR="00334782" w:rsidRPr="00AF2ADA" w:rsidRDefault="00334782" w:rsidP="00941DF8">
            <w:pPr>
              <w:pStyle w:val="ListParagraph"/>
              <w:numPr>
                <w:ilvl w:val="0"/>
                <w:numId w:val="24"/>
              </w:numPr>
              <w:suppressAutoHyphens w:val="0"/>
              <w:ind w:left="174" w:hanging="174"/>
              <w:rPr>
                <w:color w:val="000000" w:themeColor="text1"/>
                <w:sz w:val="16"/>
                <w:szCs w:val="16"/>
              </w:rPr>
            </w:pPr>
            <w:r w:rsidRPr="00AF2ADA">
              <w:rPr>
                <w:color w:val="000000" w:themeColor="text1"/>
                <w:sz w:val="16"/>
                <w:szCs w:val="16"/>
              </w:rPr>
              <w:t>System High Availability</w:t>
            </w:r>
          </w:p>
        </w:tc>
      </w:tr>
      <w:tr w:rsidR="00334782" w:rsidRPr="00AF2ADA" w14:paraId="3497979A" w14:textId="77777777" w:rsidTr="00DC6314">
        <w:tc>
          <w:tcPr>
            <w:tcW w:w="2977" w:type="dxa"/>
            <w:vAlign w:val="center"/>
          </w:tcPr>
          <w:p w14:paraId="2046F3B5" w14:textId="10AD2252" w:rsidR="00334782" w:rsidRPr="00AF2ADA" w:rsidRDefault="00DC6314" w:rsidP="00941DF8">
            <w:pPr>
              <w:pStyle w:val="ListParagraph"/>
              <w:numPr>
                <w:ilvl w:val="0"/>
                <w:numId w:val="24"/>
              </w:numPr>
              <w:suppressAutoHyphens w:val="0"/>
              <w:ind w:left="174" w:hanging="174"/>
              <w:rPr>
                <w:color w:val="000000" w:themeColor="text1"/>
                <w:sz w:val="16"/>
                <w:szCs w:val="16"/>
              </w:rPr>
            </w:pPr>
            <w:r>
              <w:rPr>
                <w:color w:val="000000" w:themeColor="text1"/>
                <w:sz w:val="16"/>
                <w:szCs w:val="16"/>
              </w:rPr>
              <w:t>System Selection &amp; Implementation</w:t>
            </w:r>
          </w:p>
        </w:tc>
        <w:tc>
          <w:tcPr>
            <w:tcW w:w="2405" w:type="dxa"/>
            <w:vAlign w:val="center"/>
          </w:tcPr>
          <w:p w14:paraId="5D00265E" w14:textId="3D257FB3" w:rsidR="00334782" w:rsidRPr="00AF2ADA" w:rsidRDefault="00334782" w:rsidP="00941DF8">
            <w:pPr>
              <w:pStyle w:val="ListParagraph"/>
              <w:numPr>
                <w:ilvl w:val="0"/>
                <w:numId w:val="24"/>
              </w:numPr>
              <w:suppressAutoHyphens w:val="0"/>
              <w:ind w:left="174" w:hanging="174"/>
              <w:rPr>
                <w:color w:val="000000" w:themeColor="text1"/>
                <w:sz w:val="16"/>
                <w:szCs w:val="16"/>
              </w:rPr>
            </w:pPr>
            <w:r w:rsidRPr="00AF2ADA">
              <w:rPr>
                <w:color w:val="000000" w:themeColor="text1"/>
                <w:sz w:val="16"/>
                <w:szCs w:val="16"/>
              </w:rPr>
              <w:t>Stakeholder Management</w:t>
            </w:r>
          </w:p>
        </w:tc>
        <w:tc>
          <w:tcPr>
            <w:tcW w:w="2212" w:type="dxa"/>
            <w:vAlign w:val="center"/>
          </w:tcPr>
          <w:p w14:paraId="69CCC627" w14:textId="0301DE01" w:rsidR="00334782" w:rsidRPr="00AF2ADA" w:rsidRDefault="00334782" w:rsidP="00941DF8">
            <w:pPr>
              <w:pStyle w:val="ListParagraph"/>
              <w:numPr>
                <w:ilvl w:val="0"/>
                <w:numId w:val="24"/>
              </w:numPr>
              <w:suppressAutoHyphens w:val="0"/>
              <w:ind w:left="174" w:hanging="174"/>
              <w:rPr>
                <w:color w:val="000000" w:themeColor="text1"/>
                <w:sz w:val="16"/>
                <w:szCs w:val="16"/>
              </w:rPr>
            </w:pPr>
            <w:r w:rsidRPr="00AF2ADA">
              <w:rPr>
                <w:color w:val="000000" w:themeColor="text1"/>
                <w:sz w:val="16"/>
                <w:szCs w:val="16"/>
              </w:rPr>
              <w:t>Cloud Integration</w:t>
            </w:r>
          </w:p>
        </w:tc>
        <w:tc>
          <w:tcPr>
            <w:tcW w:w="2532" w:type="dxa"/>
            <w:vAlign w:val="center"/>
          </w:tcPr>
          <w:p w14:paraId="6FDAB67C" w14:textId="403D7CA7" w:rsidR="00334782" w:rsidRPr="00AF2ADA" w:rsidRDefault="00ED45F3" w:rsidP="00941DF8">
            <w:pPr>
              <w:pStyle w:val="ListParagraph"/>
              <w:numPr>
                <w:ilvl w:val="0"/>
                <w:numId w:val="24"/>
              </w:numPr>
              <w:suppressAutoHyphens w:val="0"/>
              <w:ind w:left="174" w:hanging="174"/>
              <w:rPr>
                <w:color w:val="000000" w:themeColor="text1"/>
                <w:sz w:val="16"/>
                <w:szCs w:val="16"/>
              </w:rPr>
            </w:pPr>
            <w:r w:rsidRPr="00AF2ADA">
              <w:rPr>
                <w:color w:val="000000" w:themeColor="text1"/>
                <w:sz w:val="16"/>
                <w:szCs w:val="16"/>
              </w:rPr>
              <w:t>Team Management</w:t>
            </w:r>
          </w:p>
        </w:tc>
      </w:tr>
      <w:tr w:rsidR="00334782" w:rsidRPr="00AF2ADA" w14:paraId="3CCB2584" w14:textId="77777777" w:rsidTr="00DC6314">
        <w:tc>
          <w:tcPr>
            <w:tcW w:w="2977" w:type="dxa"/>
            <w:vAlign w:val="center"/>
          </w:tcPr>
          <w:p w14:paraId="369FBFCB" w14:textId="75338E89" w:rsidR="00334782" w:rsidRPr="00AF2ADA" w:rsidRDefault="00334782" w:rsidP="00941DF8">
            <w:pPr>
              <w:pStyle w:val="ListParagraph"/>
              <w:numPr>
                <w:ilvl w:val="0"/>
                <w:numId w:val="24"/>
              </w:numPr>
              <w:suppressAutoHyphens w:val="0"/>
              <w:ind w:left="174" w:hanging="174"/>
              <w:rPr>
                <w:color w:val="000000" w:themeColor="text1"/>
                <w:sz w:val="16"/>
                <w:szCs w:val="16"/>
              </w:rPr>
            </w:pPr>
            <w:r w:rsidRPr="00AF2ADA">
              <w:rPr>
                <w:color w:val="000000" w:themeColor="text1"/>
                <w:sz w:val="16"/>
                <w:szCs w:val="16"/>
              </w:rPr>
              <w:t xml:space="preserve">Thought </w:t>
            </w:r>
            <w:r w:rsidR="00D34ADC" w:rsidRPr="00AF2ADA">
              <w:rPr>
                <w:color w:val="000000" w:themeColor="text1"/>
                <w:sz w:val="16"/>
                <w:szCs w:val="16"/>
              </w:rPr>
              <w:t>L</w:t>
            </w:r>
            <w:r w:rsidRPr="00AF2ADA">
              <w:rPr>
                <w:color w:val="000000" w:themeColor="text1"/>
                <w:sz w:val="16"/>
                <w:szCs w:val="16"/>
              </w:rPr>
              <w:t>eadership</w:t>
            </w:r>
          </w:p>
        </w:tc>
        <w:tc>
          <w:tcPr>
            <w:tcW w:w="2405" w:type="dxa"/>
            <w:vAlign w:val="center"/>
          </w:tcPr>
          <w:p w14:paraId="298DA836" w14:textId="578091C0" w:rsidR="00334782" w:rsidRPr="00AF2ADA" w:rsidRDefault="003C5DD4" w:rsidP="00941DF8">
            <w:pPr>
              <w:pStyle w:val="ListParagraph"/>
              <w:numPr>
                <w:ilvl w:val="0"/>
                <w:numId w:val="24"/>
              </w:numPr>
              <w:suppressAutoHyphens w:val="0"/>
              <w:ind w:left="174" w:hanging="174"/>
              <w:rPr>
                <w:color w:val="000000" w:themeColor="text1"/>
                <w:sz w:val="16"/>
                <w:szCs w:val="16"/>
              </w:rPr>
            </w:pPr>
            <w:r w:rsidRPr="00AF2ADA">
              <w:rPr>
                <w:color w:val="000000" w:themeColor="text1"/>
                <w:sz w:val="16"/>
                <w:szCs w:val="16"/>
              </w:rPr>
              <w:t>Financial Risk &amp; Regulations</w:t>
            </w:r>
          </w:p>
        </w:tc>
        <w:tc>
          <w:tcPr>
            <w:tcW w:w="2212" w:type="dxa"/>
            <w:vAlign w:val="center"/>
          </w:tcPr>
          <w:p w14:paraId="3A7AF4D0" w14:textId="51DB0851" w:rsidR="00334782" w:rsidRPr="00AF2ADA" w:rsidRDefault="007B660D" w:rsidP="00941DF8">
            <w:pPr>
              <w:pStyle w:val="ListParagraph"/>
              <w:numPr>
                <w:ilvl w:val="0"/>
                <w:numId w:val="24"/>
              </w:numPr>
              <w:suppressAutoHyphens w:val="0"/>
              <w:ind w:left="174" w:hanging="174"/>
              <w:rPr>
                <w:color w:val="000000" w:themeColor="text1"/>
                <w:sz w:val="16"/>
                <w:szCs w:val="16"/>
              </w:rPr>
            </w:pPr>
            <w:r>
              <w:rPr>
                <w:color w:val="000000" w:themeColor="text1"/>
                <w:sz w:val="16"/>
                <w:szCs w:val="16"/>
              </w:rPr>
              <w:t xml:space="preserve">Virtual </w:t>
            </w:r>
            <w:r w:rsidR="00ED45F3" w:rsidRPr="00AF2ADA">
              <w:rPr>
                <w:color w:val="000000" w:themeColor="text1"/>
                <w:sz w:val="16"/>
                <w:szCs w:val="16"/>
              </w:rPr>
              <w:t>Network</w:t>
            </w:r>
            <w:r>
              <w:rPr>
                <w:color w:val="000000" w:themeColor="text1"/>
                <w:sz w:val="16"/>
                <w:szCs w:val="16"/>
              </w:rPr>
              <w:t>s</w:t>
            </w:r>
            <w:r w:rsidR="009D6811">
              <w:rPr>
                <w:color w:val="000000" w:themeColor="text1"/>
                <w:sz w:val="16"/>
                <w:szCs w:val="16"/>
              </w:rPr>
              <w:t xml:space="preserve"> (V</w:t>
            </w:r>
            <w:r>
              <w:rPr>
                <w:color w:val="000000" w:themeColor="text1"/>
                <w:sz w:val="16"/>
                <w:szCs w:val="16"/>
              </w:rPr>
              <w:t>N</w:t>
            </w:r>
            <w:r w:rsidR="009D6811">
              <w:rPr>
                <w:color w:val="000000" w:themeColor="text1"/>
                <w:sz w:val="16"/>
                <w:szCs w:val="16"/>
              </w:rPr>
              <w:t>et)</w:t>
            </w:r>
          </w:p>
        </w:tc>
        <w:tc>
          <w:tcPr>
            <w:tcW w:w="2532" w:type="dxa"/>
            <w:vAlign w:val="center"/>
          </w:tcPr>
          <w:p w14:paraId="1A0E9732" w14:textId="1A435A38" w:rsidR="00334782" w:rsidRPr="00AF2ADA" w:rsidRDefault="00DC6314" w:rsidP="00941DF8">
            <w:pPr>
              <w:pStyle w:val="ListParagraph"/>
              <w:numPr>
                <w:ilvl w:val="0"/>
                <w:numId w:val="24"/>
              </w:numPr>
              <w:suppressAutoHyphens w:val="0"/>
              <w:ind w:left="174" w:hanging="174"/>
              <w:rPr>
                <w:color w:val="000000" w:themeColor="text1"/>
                <w:sz w:val="16"/>
                <w:szCs w:val="16"/>
              </w:rPr>
            </w:pPr>
            <w:r w:rsidRPr="00AF2ADA">
              <w:rPr>
                <w:color w:val="000000" w:themeColor="text1"/>
                <w:sz w:val="16"/>
                <w:szCs w:val="16"/>
              </w:rPr>
              <w:t>Waterfall,</w:t>
            </w:r>
            <w:r w:rsidR="00ED45F3" w:rsidRPr="00AF2ADA">
              <w:rPr>
                <w:color w:val="000000" w:themeColor="text1"/>
                <w:sz w:val="16"/>
                <w:szCs w:val="16"/>
              </w:rPr>
              <w:t xml:space="preserve"> SDLC</w:t>
            </w:r>
            <w:r>
              <w:rPr>
                <w:color w:val="000000" w:themeColor="text1"/>
                <w:sz w:val="16"/>
                <w:szCs w:val="16"/>
              </w:rPr>
              <w:t xml:space="preserve"> &amp; DevOps</w:t>
            </w:r>
          </w:p>
        </w:tc>
      </w:tr>
    </w:tbl>
    <w:p w14:paraId="742C84FA" w14:textId="1ABBEE7D" w:rsidR="00035881" w:rsidRPr="00E85147" w:rsidRDefault="005A41A4" w:rsidP="00832FD7">
      <w:pPr>
        <w:shd w:val="clear" w:color="auto" w:fill="FFFFFF"/>
        <w:suppressAutoHyphens w:val="0"/>
        <w:jc w:val="both"/>
        <w:rPr>
          <w:rFonts w:ascii="Yu Gothic UI Semibold" w:eastAsia="Yu Gothic UI Semibold" w:hAnsi="Yu Gothic UI Semibold" w:cs="Calibri"/>
          <w:color w:val="000000" w:themeColor="text1"/>
          <w:szCs w:val="17"/>
        </w:rPr>
      </w:pPr>
      <w:r>
        <w:rPr>
          <w:rFonts w:ascii="Yu Gothic UI Semibold" w:eastAsia="Yu Gothic UI Semibold" w:hAnsi="Yu Gothic UI Semibold"/>
          <w:b/>
          <w:color w:val="000000" w:themeColor="text1"/>
          <w:szCs w:val="17"/>
        </w:rPr>
        <w:pict w14:anchorId="16220724">
          <v:rect id="_x0000_i1027" style="width:372pt;height:1.5pt" o:hrpct="712" o:hralign="center" o:hrstd="t" o:hrnoshade="t" o:hr="t" fillcolor="#036" stroked="f">
            <v:imagedata r:id="rId9" o:title=""/>
          </v:rect>
        </w:pict>
      </w:r>
    </w:p>
    <w:bookmarkEnd w:id="0"/>
    <w:p w14:paraId="479F2F14" w14:textId="0D89C872" w:rsidR="01927ACF" w:rsidRPr="00E85147" w:rsidRDefault="612599AA" w:rsidP="00BC65A5">
      <w:pPr>
        <w:pStyle w:val="Heading1"/>
        <w:rPr>
          <w:rFonts w:eastAsia="Century Gothic"/>
          <w:color w:val="000000" w:themeColor="text1"/>
        </w:rPr>
      </w:pPr>
      <w:r w:rsidRPr="00E85147">
        <w:rPr>
          <w:rFonts w:eastAsia="Century Gothic"/>
          <w:color w:val="000000" w:themeColor="text1"/>
        </w:rPr>
        <w:t xml:space="preserve">Business and Technical Competencies </w:t>
      </w:r>
      <w:r w:rsidR="00D32B25" w:rsidRPr="00E85147">
        <w:rPr>
          <w:rFonts w:eastAsia="Century Gothic"/>
          <w:color w:val="000000" w:themeColor="text1"/>
        </w:rPr>
        <w:t>(Skills Summary)</w:t>
      </w:r>
    </w:p>
    <w:p w14:paraId="4ED6964C" w14:textId="3D1B2ACB" w:rsidR="00DC7B69" w:rsidRPr="00D47C04" w:rsidRDefault="002E0CA6" w:rsidP="00BC65A5">
      <w:pPr>
        <w:pStyle w:val="Heading2"/>
        <w:rPr>
          <w:color w:val="auto"/>
        </w:rPr>
      </w:pPr>
      <w:r w:rsidRPr="00D47C04">
        <w:rPr>
          <w:color w:val="auto"/>
        </w:rPr>
        <w:t xml:space="preserve">Enterprise </w:t>
      </w:r>
      <w:r w:rsidR="009B5397" w:rsidRPr="00D47C04">
        <w:rPr>
          <w:color w:val="auto"/>
        </w:rPr>
        <w:t>A</w:t>
      </w:r>
      <w:r w:rsidRPr="00D47C04">
        <w:rPr>
          <w:color w:val="auto"/>
        </w:rPr>
        <w:t>rchitecture</w:t>
      </w:r>
      <w:r w:rsidR="00702E8F" w:rsidRPr="00D47C04">
        <w:rPr>
          <w:color w:val="auto"/>
        </w:rPr>
        <w:t xml:space="preserve"> </w:t>
      </w:r>
      <w:r w:rsidR="00DC7B69" w:rsidRPr="00D47C04">
        <w:rPr>
          <w:color w:val="auto"/>
        </w:rPr>
        <w:t xml:space="preserve">(Business, Application, </w:t>
      </w:r>
      <w:r w:rsidR="00BD5291" w:rsidRPr="00D47C04">
        <w:rPr>
          <w:color w:val="auto"/>
        </w:rPr>
        <w:t xml:space="preserve">Cloud, </w:t>
      </w:r>
      <w:r w:rsidR="00DC7B69" w:rsidRPr="00D47C04">
        <w:rPr>
          <w:color w:val="auto"/>
        </w:rPr>
        <w:t>Technology and Data Architecture</w:t>
      </w:r>
      <w:r w:rsidR="00A8090E" w:rsidRPr="00D47C04">
        <w:rPr>
          <w:color w:val="auto"/>
        </w:rPr>
        <w:t>.</w:t>
      </w:r>
    </w:p>
    <w:p w14:paraId="7BB17568" w14:textId="2A99E8B9" w:rsidR="00E85147" w:rsidRPr="0066470E" w:rsidRDefault="003A0027" w:rsidP="00AF2144">
      <w:pPr>
        <w:shd w:val="clear" w:color="auto" w:fill="FFFFFF"/>
        <w:suppressAutoHyphens w:val="0"/>
        <w:jc w:val="both"/>
        <w:rPr>
          <w:rFonts w:ascii="Arial" w:hAnsi="Arial"/>
          <w:color w:val="auto"/>
          <w:sz w:val="16"/>
          <w:szCs w:val="16"/>
          <w:lang w:eastAsia="en-GB"/>
        </w:rPr>
      </w:pPr>
      <w:r w:rsidRPr="0066470E">
        <w:rPr>
          <w:rFonts w:ascii="Arial" w:hAnsi="Arial"/>
          <w:color w:val="auto"/>
          <w:sz w:val="16"/>
          <w:szCs w:val="16"/>
        </w:rPr>
        <w:t>C</w:t>
      </w:r>
      <w:r w:rsidR="00DC7B69" w:rsidRPr="0066470E">
        <w:rPr>
          <w:rFonts w:ascii="Arial" w:hAnsi="Arial"/>
          <w:color w:val="auto"/>
          <w:sz w:val="16"/>
          <w:szCs w:val="16"/>
        </w:rPr>
        <w:t xml:space="preserve">ollaborate with </w:t>
      </w:r>
      <w:r w:rsidR="00CD40B2" w:rsidRPr="0066470E">
        <w:rPr>
          <w:rFonts w:ascii="Arial" w:hAnsi="Arial"/>
          <w:color w:val="auto"/>
          <w:sz w:val="16"/>
          <w:szCs w:val="16"/>
        </w:rPr>
        <w:t xml:space="preserve">business and </w:t>
      </w:r>
      <w:r w:rsidR="00DC7B69" w:rsidRPr="0066470E">
        <w:rPr>
          <w:rFonts w:ascii="Arial" w:hAnsi="Arial"/>
          <w:color w:val="auto"/>
          <w:sz w:val="16"/>
          <w:szCs w:val="16"/>
        </w:rPr>
        <w:t>CXO to align organisation</w:t>
      </w:r>
      <w:r w:rsidR="00A72151" w:rsidRPr="0066470E">
        <w:rPr>
          <w:rFonts w:ascii="Arial" w:hAnsi="Arial"/>
          <w:color w:val="auto"/>
          <w:sz w:val="16"/>
          <w:szCs w:val="16"/>
        </w:rPr>
        <w:t>al</w:t>
      </w:r>
      <w:r w:rsidR="00DC7B69" w:rsidRPr="0066470E">
        <w:rPr>
          <w:rFonts w:ascii="Arial" w:hAnsi="Arial"/>
          <w:color w:val="auto"/>
          <w:sz w:val="16"/>
          <w:szCs w:val="16"/>
        </w:rPr>
        <w:t xml:space="preserve"> strategic goals and priorities with technology</w:t>
      </w:r>
      <w:r w:rsidR="00A72151" w:rsidRPr="0066470E">
        <w:rPr>
          <w:rFonts w:ascii="Arial" w:hAnsi="Arial"/>
          <w:color w:val="auto"/>
          <w:sz w:val="16"/>
          <w:szCs w:val="16"/>
        </w:rPr>
        <w:t xml:space="preserve"> and architectural</w:t>
      </w:r>
      <w:r w:rsidR="00DC7B69" w:rsidRPr="0066470E">
        <w:rPr>
          <w:rFonts w:ascii="Arial" w:hAnsi="Arial"/>
          <w:color w:val="auto"/>
          <w:sz w:val="16"/>
          <w:szCs w:val="16"/>
        </w:rPr>
        <w:t xml:space="preserve"> strategies by providing architectural direction, </w:t>
      </w:r>
      <w:r w:rsidR="00A72151" w:rsidRPr="0066470E">
        <w:rPr>
          <w:rFonts w:ascii="Arial" w:hAnsi="Arial"/>
          <w:color w:val="auto"/>
          <w:sz w:val="16"/>
          <w:szCs w:val="16"/>
        </w:rPr>
        <w:t xml:space="preserve">Enterprise Architectural </w:t>
      </w:r>
      <w:r w:rsidR="00832FD7" w:rsidRPr="0066470E">
        <w:rPr>
          <w:rFonts w:ascii="Arial" w:hAnsi="Arial"/>
          <w:color w:val="auto"/>
          <w:sz w:val="16"/>
          <w:szCs w:val="16"/>
        </w:rPr>
        <w:t>TOM</w:t>
      </w:r>
      <w:r w:rsidR="00A72151" w:rsidRPr="0066470E">
        <w:rPr>
          <w:rFonts w:ascii="Arial" w:hAnsi="Arial"/>
          <w:color w:val="auto"/>
          <w:sz w:val="16"/>
          <w:szCs w:val="16"/>
        </w:rPr>
        <w:t xml:space="preserve"> </w:t>
      </w:r>
      <w:r w:rsidR="000E6861" w:rsidRPr="0066470E">
        <w:rPr>
          <w:rFonts w:ascii="Arial" w:hAnsi="Arial"/>
          <w:color w:val="auto"/>
          <w:sz w:val="16"/>
          <w:szCs w:val="16"/>
        </w:rPr>
        <w:t>design</w:t>
      </w:r>
      <w:r w:rsidR="00832FD7" w:rsidRPr="0066470E">
        <w:rPr>
          <w:rFonts w:ascii="Arial" w:hAnsi="Arial"/>
          <w:color w:val="auto"/>
          <w:sz w:val="16"/>
          <w:szCs w:val="16"/>
        </w:rPr>
        <w:t xml:space="preserve"> </w:t>
      </w:r>
      <w:r w:rsidR="00BC65A5" w:rsidRPr="0066470E">
        <w:rPr>
          <w:rFonts w:ascii="Arial" w:hAnsi="Arial"/>
          <w:color w:val="auto"/>
          <w:sz w:val="16"/>
          <w:szCs w:val="16"/>
        </w:rPr>
        <w:t>and EA</w:t>
      </w:r>
      <w:r w:rsidR="00CB43C0" w:rsidRPr="0066470E">
        <w:rPr>
          <w:rFonts w:ascii="Arial" w:hAnsi="Arial"/>
          <w:color w:val="auto"/>
          <w:sz w:val="16"/>
          <w:szCs w:val="16"/>
        </w:rPr>
        <w:t xml:space="preserve"> </w:t>
      </w:r>
      <w:r w:rsidR="00BC65A5" w:rsidRPr="0066470E">
        <w:rPr>
          <w:rFonts w:ascii="Arial" w:hAnsi="Arial"/>
          <w:color w:val="auto"/>
          <w:sz w:val="16"/>
          <w:szCs w:val="16"/>
        </w:rPr>
        <w:t>Governance.</w:t>
      </w:r>
      <w:r w:rsidR="00E85147" w:rsidRPr="0066470E">
        <w:rPr>
          <w:rFonts w:ascii="Arial" w:hAnsi="Arial"/>
          <w:color w:val="auto"/>
          <w:sz w:val="16"/>
          <w:szCs w:val="16"/>
        </w:rPr>
        <w:t xml:space="preserve"> Producing </w:t>
      </w:r>
      <w:r w:rsidR="00E85147" w:rsidRPr="0066470E">
        <w:rPr>
          <w:rFonts w:ascii="Arial" w:hAnsi="Arial"/>
          <w:color w:val="auto"/>
          <w:sz w:val="16"/>
          <w:szCs w:val="16"/>
          <w:lang w:eastAsia="en-GB"/>
        </w:rPr>
        <w:t xml:space="preserve">Blueprints, </w:t>
      </w:r>
      <w:r w:rsidR="00E85147" w:rsidRPr="0066470E">
        <w:rPr>
          <w:rStyle w:val="Strong"/>
          <w:rFonts w:ascii="Arial" w:hAnsi="Arial"/>
          <w:b w:val="0"/>
          <w:color w:val="auto"/>
          <w:sz w:val="16"/>
          <w:szCs w:val="16"/>
        </w:rPr>
        <w:t>Roadmaps,</w:t>
      </w:r>
      <w:r w:rsidR="00E85147" w:rsidRPr="0066470E">
        <w:rPr>
          <w:rFonts w:ascii="Arial" w:hAnsi="Arial"/>
          <w:color w:val="auto"/>
          <w:sz w:val="16"/>
          <w:szCs w:val="16"/>
          <w:shd w:val="clear" w:color="auto" w:fill="FFFFFF"/>
        </w:rPr>
        <w:t xml:space="preserve"> Enterprise Design, Solution Design, Technology Design, Reference Architectures,</w:t>
      </w:r>
      <w:r w:rsidR="00E85147" w:rsidRPr="0066470E">
        <w:rPr>
          <w:rFonts w:ascii="Arial" w:hAnsi="Arial"/>
          <w:color w:val="auto"/>
          <w:sz w:val="16"/>
          <w:szCs w:val="16"/>
          <w:lang w:eastAsia="en-GB"/>
        </w:rPr>
        <w:t xml:space="preserve"> Architectural Documentation, Diagrams, High Level Designs</w:t>
      </w:r>
      <w:r w:rsidR="00E85147" w:rsidRPr="0066470E">
        <w:rPr>
          <w:rFonts w:ascii="Arial" w:hAnsi="Arial"/>
          <w:color w:val="auto"/>
          <w:sz w:val="16"/>
          <w:szCs w:val="16"/>
        </w:rPr>
        <w:t xml:space="preserve"> </w:t>
      </w:r>
      <w:r w:rsidR="00E85147" w:rsidRPr="0066470E">
        <w:rPr>
          <w:rFonts w:ascii="Arial" w:hAnsi="Arial"/>
          <w:color w:val="auto"/>
          <w:sz w:val="16"/>
          <w:szCs w:val="16"/>
          <w:lang w:eastAsia="en-GB"/>
        </w:rPr>
        <w:t xml:space="preserve">of </w:t>
      </w:r>
      <w:r w:rsidR="00E85147" w:rsidRPr="0066470E">
        <w:rPr>
          <w:rFonts w:ascii="Arial" w:hAnsi="Arial"/>
          <w:color w:val="auto"/>
          <w:sz w:val="16"/>
          <w:szCs w:val="16"/>
        </w:rPr>
        <w:t>Functional, Non</w:t>
      </w:r>
      <w:r w:rsidR="00E85147" w:rsidRPr="0066470E">
        <w:rPr>
          <w:rFonts w:ascii="Arial" w:hAnsi="Arial"/>
          <w:color w:val="auto"/>
          <w:sz w:val="16"/>
          <w:szCs w:val="16"/>
          <w:lang w:eastAsia="en-GB"/>
        </w:rPr>
        <w:t>-Functional Requirements (security, performance, resilience, interoperability, scalability, flexibility, maintainability).</w:t>
      </w:r>
    </w:p>
    <w:p w14:paraId="31706016" w14:textId="55BA3ED8" w:rsidR="00182556" w:rsidRPr="00D47C04" w:rsidRDefault="00E510FD" w:rsidP="00376D83">
      <w:pPr>
        <w:pStyle w:val="ListParagraph"/>
        <w:numPr>
          <w:ilvl w:val="0"/>
          <w:numId w:val="6"/>
        </w:numPr>
        <w:shd w:val="clear" w:color="auto" w:fill="FFFFFF"/>
        <w:tabs>
          <w:tab w:val="clear" w:pos="0"/>
          <w:tab w:val="num" w:pos="-720"/>
          <w:tab w:val="num" w:pos="1896"/>
        </w:tabs>
        <w:suppressAutoHyphens w:val="0"/>
        <w:ind w:left="284" w:hanging="284"/>
        <w:jc w:val="both"/>
        <w:textAlignment w:val="baseline"/>
        <w:rPr>
          <w:color w:val="auto"/>
          <w:szCs w:val="17"/>
          <w:lang w:eastAsia="en-GB"/>
        </w:rPr>
      </w:pPr>
      <w:r w:rsidRPr="00D47C04">
        <w:rPr>
          <w:b/>
          <w:color w:val="auto"/>
          <w:szCs w:val="17"/>
        </w:rPr>
        <w:t xml:space="preserve">Enterprise Architecture </w:t>
      </w:r>
      <w:r w:rsidR="0061349E" w:rsidRPr="00D47C04">
        <w:rPr>
          <w:b/>
          <w:color w:val="auto"/>
          <w:szCs w:val="17"/>
        </w:rPr>
        <w:t>Strategy</w:t>
      </w:r>
      <w:r w:rsidR="00A37E7C" w:rsidRPr="00D47C04">
        <w:rPr>
          <w:color w:val="auto"/>
          <w:szCs w:val="17"/>
        </w:rPr>
        <w:t>:</w:t>
      </w:r>
      <w:r w:rsidR="003F2E71" w:rsidRPr="00D47C04">
        <w:rPr>
          <w:color w:val="auto"/>
          <w:szCs w:val="17"/>
        </w:rPr>
        <w:t xml:space="preserve"> </w:t>
      </w:r>
      <w:r w:rsidR="00601483" w:rsidRPr="00D47C04">
        <w:rPr>
          <w:color w:val="auto"/>
          <w:szCs w:val="17"/>
        </w:rPr>
        <w:t xml:space="preserve">Create, </w:t>
      </w:r>
      <w:r w:rsidR="00B560DC" w:rsidRPr="00D47C04">
        <w:rPr>
          <w:color w:val="auto"/>
          <w:szCs w:val="17"/>
        </w:rPr>
        <w:t>review, align</w:t>
      </w:r>
      <w:r w:rsidR="00601483" w:rsidRPr="00D47C04">
        <w:rPr>
          <w:color w:val="auto"/>
          <w:szCs w:val="17"/>
        </w:rPr>
        <w:t xml:space="preserve"> </w:t>
      </w:r>
      <w:r w:rsidR="00182556" w:rsidRPr="00D47C04">
        <w:rPr>
          <w:color w:val="auto"/>
          <w:szCs w:val="17"/>
        </w:rPr>
        <w:t xml:space="preserve">digital strategy and </w:t>
      </w:r>
      <w:r w:rsidR="00161C20" w:rsidRPr="00D47C04">
        <w:rPr>
          <w:color w:val="auto"/>
          <w:szCs w:val="17"/>
        </w:rPr>
        <w:t xml:space="preserve">business </w:t>
      </w:r>
      <w:r w:rsidR="00182556" w:rsidRPr="00D47C04">
        <w:rPr>
          <w:color w:val="auto"/>
          <w:szCs w:val="17"/>
        </w:rPr>
        <w:t>strategic goals</w:t>
      </w:r>
      <w:r w:rsidR="00DE456C" w:rsidRPr="00D47C04">
        <w:rPr>
          <w:color w:val="auto"/>
          <w:szCs w:val="17"/>
        </w:rPr>
        <w:t xml:space="preserve">, </w:t>
      </w:r>
      <w:r w:rsidR="00182556" w:rsidRPr="00D47C04">
        <w:rPr>
          <w:color w:val="auto"/>
          <w:szCs w:val="17"/>
        </w:rPr>
        <w:t>end-to-end target operating models, capability models and transition architectures that resonate with Board-level executives</w:t>
      </w:r>
      <w:r w:rsidR="00DE456C" w:rsidRPr="00D47C04">
        <w:rPr>
          <w:color w:val="auto"/>
          <w:szCs w:val="17"/>
        </w:rPr>
        <w:t xml:space="preserve"> </w:t>
      </w:r>
      <w:r w:rsidR="00161C20" w:rsidRPr="00D47C04">
        <w:rPr>
          <w:rFonts w:cstheme="minorHAnsi"/>
          <w:color w:val="auto"/>
          <w:szCs w:val="17"/>
        </w:rPr>
        <w:t>applying</w:t>
      </w:r>
      <w:r w:rsidR="00DE456C" w:rsidRPr="00D47C04">
        <w:rPr>
          <w:rFonts w:cstheme="minorHAnsi"/>
          <w:color w:val="auto"/>
          <w:szCs w:val="17"/>
        </w:rPr>
        <w:t xml:space="preserve"> </w:t>
      </w:r>
      <w:r w:rsidR="00182556" w:rsidRPr="00D47C04">
        <w:rPr>
          <w:rFonts w:cstheme="minorHAnsi"/>
          <w:color w:val="auto"/>
          <w:szCs w:val="17"/>
        </w:rPr>
        <w:t>a combination of TOGAF,</w:t>
      </w:r>
      <w:r w:rsidR="00182556" w:rsidRPr="00D47C04">
        <w:rPr>
          <w:rFonts w:eastAsia="Century Gothic"/>
          <w:color w:val="auto"/>
          <w:szCs w:val="17"/>
        </w:rPr>
        <w:t xml:space="preserve"> SOA, COBIT,</w:t>
      </w:r>
      <w:r w:rsidR="00182556" w:rsidRPr="00D47C04">
        <w:rPr>
          <w:rFonts w:cstheme="minorHAnsi"/>
          <w:color w:val="auto"/>
          <w:szCs w:val="17"/>
        </w:rPr>
        <w:t xml:space="preserve"> AGILE, Waterfall, </w:t>
      </w:r>
      <w:r w:rsidR="00376D83" w:rsidRPr="00D47C04">
        <w:rPr>
          <w:rFonts w:cstheme="minorHAnsi"/>
          <w:color w:val="auto"/>
          <w:szCs w:val="17"/>
        </w:rPr>
        <w:t>DevOps,</w:t>
      </w:r>
      <w:r w:rsidR="00182556" w:rsidRPr="00D47C04">
        <w:rPr>
          <w:rFonts w:cstheme="minorHAnsi"/>
          <w:color w:val="auto"/>
          <w:szCs w:val="17"/>
        </w:rPr>
        <w:t xml:space="preserve"> Continuous Integration/ Delivery principles </w:t>
      </w:r>
      <w:r w:rsidR="00182556" w:rsidRPr="00D47C04">
        <w:rPr>
          <w:rFonts w:cstheme="minorHAnsi"/>
          <w:color w:val="auto"/>
          <w:szCs w:val="17"/>
          <w:lang w:eastAsia="en-GB"/>
        </w:rPr>
        <w:t>using ArchiMate,</w:t>
      </w:r>
      <w:r w:rsidR="009A7C7F" w:rsidRPr="00D47C04">
        <w:rPr>
          <w:rFonts w:cstheme="minorHAnsi"/>
          <w:color w:val="auto"/>
          <w:szCs w:val="17"/>
          <w:lang w:eastAsia="en-GB"/>
        </w:rPr>
        <w:t xml:space="preserve"> </w:t>
      </w:r>
      <w:r w:rsidR="00182556" w:rsidRPr="00D47C04">
        <w:rPr>
          <w:color w:val="auto"/>
          <w:szCs w:val="17"/>
          <w:shd w:val="clear" w:color="auto" w:fill="FFFFFF"/>
        </w:rPr>
        <w:t>Sparx EA</w:t>
      </w:r>
      <w:r w:rsidR="00182556" w:rsidRPr="00D47C04">
        <w:rPr>
          <w:rFonts w:eastAsia="Century Gothic"/>
          <w:color w:val="auto"/>
          <w:szCs w:val="17"/>
        </w:rPr>
        <w:t>, System Architect (Rational System), Corporate Modeller, ARIS.</w:t>
      </w:r>
    </w:p>
    <w:p w14:paraId="76395BFD" w14:textId="7D0F362F" w:rsidR="00B560DC" w:rsidRPr="000A699E" w:rsidRDefault="00B560DC" w:rsidP="00376D83">
      <w:pPr>
        <w:pStyle w:val="ListParagraph"/>
        <w:numPr>
          <w:ilvl w:val="0"/>
          <w:numId w:val="6"/>
        </w:numPr>
        <w:ind w:left="284" w:hanging="284"/>
        <w:jc w:val="both"/>
        <w:rPr>
          <w:color w:val="000000" w:themeColor="text1"/>
          <w:szCs w:val="17"/>
        </w:rPr>
      </w:pPr>
      <w:r w:rsidRPr="000A699E">
        <w:rPr>
          <w:b/>
          <w:color w:val="000000" w:themeColor="text1"/>
          <w:szCs w:val="17"/>
        </w:rPr>
        <w:t>Architecture Definition:</w:t>
      </w:r>
      <w:r w:rsidRPr="000A699E">
        <w:rPr>
          <w:color w:val="000000" w:themeColor="text1"/>
          <w:szCs w:val="17"/>
        </w:rPr>
        <w:t xml:space="preserve"> Defining IT architecture solutions (integrated process, applications, data and technology) to business problems in alignment with the enterprise architecture directions and guiding the IT development teams during solution realization.</w:t>
      </w:r>
    </w:p>
    <w:p w14:paraId="449D9E40" w14:textId="28580D96" w:rsidR="00BD123E" w:rsidRPr="00180DA4" w:rsidRDefault="00BD123E" w:rsidP="00BD123E">
      <w:pPr>
        <w:numPr>
          <w:ilvl w:val="0"/>
          <w:numId w:val="6"/>
        </w:numPr>
        <w:shd w:val="clear" w:color="auto" w:fill="FFFFFF"/>
        <w:suppressAutoHyphens w:val="0"/>
        <w:ind w:left="284" w:hanging="284"/>
        <w:jc w:val="both"/>
        <w:rPr>
          <w:color w:val="000000" w:themeColor="text1"/>
          <w:szCs w:val="17"/>
        </w:rPr>
      </w:pPr>
      <w:r w:rsidRPr="00180DA4">
        <w:rPr>
          <w:b/>
          <w:color w:val="000000" w:themeColor="text1"/>
          <w:szCs w:val="17"/>
        </w:rPr>
        <w:t>Stakeholder Management:</w:t>
      </w:r>
      <w:r w:rsidRPr="00180DA4">
        <w:rPr>
          <w:color w:val="000000" w:themeColor="text1"/>
          <w:szCs w:val="17"/>
        </w:rPr>
        <w:t xml:space="preserve"> </w:t>
      </w:r>
      <w:r w:rsidR="0066470E">
        <w:rPr>
          <w:color w:val="000000" w:themeColor="text1"/>
          <w:szCs w:val="17"/>
        </w:rPr>
        <w:t>Collaborate</w:t>
      </w:r>
      <w:r w:rsidRPr="00180DA4">
        <w:rPr>
          <w:color w:val="000000" w:themeColor="text1"/>
          <w:szCs w:val="17"/>
        </w:rPr>
        <w:t xml:space="preserve"> with and influenc</w:t>
      </w:r>
      <w:r w:rsidR="0066470E">
        <w:rPr>
          <w:color w:val="000000" w:themeColor="text1"/>
          <w:szCs w:val="17"/>
        </w:rPr>
        <w:t>e</w:t>
      </w:r>
      <w:r w:rsidRPr="00180DA4">
        <w:rPr>
          <w:color w:val="000000" w:themeColor="text1"/>
          <w:szCs w:val="17"/>
        </w:rPr>
        <w:t xml:space="preserve"> senior non-technical (c-suite) and technical stakeholders through presentations to bring to life complex concepts through architectural roadmaps, operating and capability models, reflecting strategy and opportunities.</w:t>
      </w:r>
    </w:p>
    <w:p w14:paraId="7EC135BF" w14:textId="3AA67513" w:rsidR="00031556" w:rsidRPr="00180DA4" w:rsidRDefault="006810EE" w:rsidP="00376D83">
      <w:pPr>
        <w:pStyle w:val="NormalWeb"/>
        <w:numPr>
          <w:ilvl w:val="0"/>
          <w:numId w:val="6"/>
        </w:numPr>
        <w:shd w:val="clear" w:color="auto" w:fill="FFFFFF"/>
        <w:tabs>
          <w:tab w:val="clear" w:pos="0"/>
          <w:tab w:val="num" w:pos="-720"/>
          <w:tab w:val="num" w:pos="1896"/>
        </w:tabs>
        <w:suppressAutoHyphens w:val="0"/>
        <w:spacing w:before="0" w:after="0"/>
        <w:ind w:left="284" w:hanging="284"/>
        <w:jc w:val="both"/>
        <w:textAlignment w:val="baseline"/>
        <w:rPr>
          <w:color w:val="000000" w:themeColor="text1"/>
          <w:szCs w:val="17"/>
          <w:lang w:eastAsia="en-GB"/>
        </w:rPr>
      </w:pPr>
      <w:r w:rsidRPr="00180DA4">
        <w:rPr>
          <w:b/>
          <w:color w:val="000000" w:themeColor="text1"/>
          <w:szCs w:val="17"/>
          <w:lang w:eastAsia="en-GB"/>
        </w:rPr>
        <w:t>Enterprise Requirements Management</w:t>
      </w:r>
      <w:r w:rsidR="009F231F" w:rsidRPr="00180DA4">
        <w:rPr>
          <w:color w:val="000000" w:themeColor="text1"/>
          <w:szCs w:val="17"/>
          <w:lang w:eastAsia="en-GB"/>
        </w:rPr>
        <w:t>:</w:t>
      </w:r>
      <w:r w:rsidRPr="00180DA4">
        <w:rPr>
          <w:color w:val="000000" w:themeColor="text1"/>
          <w:szCs w:val="17"/>
          <w:lang w:eastAsia="en-GB"/>
        </w:rPr>
        <w:t xml:space="preserve"> </w:t>
      </w:r>
      <w:r w:rsidR="00031556" w:rsidRPr="00180DA4">
        <w:rPr>
          <w:rFonts w:cs="Open Sans"/>
          <w:color w:val="000000" w:themeColor="text1"/>
          <w:szCs w:val="17"/>
        </w:rPr>
        <w:t xml:space="preserve"> Gathering client requirements, </w:t>
      </w:r>
      <w:r w:rsidR="009E6786" w:rsidRPr="00180DA4">
        <w:rPr>
          <w:color w:val="000000" w:themeColor="text1"/>
          <w:szCs w:val="17"/>
        </w:rPr>
        <w:t xml:space="preserve">translation of business needs into a set of structured business process, knowledge, technology, and organization </w:t>
      </w:r>
      <w:r w:rsidR="00180DA4" w:rsidRPr="00180DA4">
        <w:rPr>
          <w:color w:val="000000" w:themeColor="text1"/>
          <w:szCs w:val="17"/>
        </w:rPr>
        <w:t>specifications, provide</w:t>
      </w:r>
      <w:r w:rsidR="00031556" w:rsidRPr="00180DA4">
        <w:rPr>
          <w:rFonts w:cs="Open Sans"/>
          <w:color w:val="000000" w:themeColor="text1"/>
          <w:szCs w:val="17"/>
        </w:rPr>
        <w:t xml:space="preserve"> end-to-end ownership of</w:t>
      </w:r>
      <w:r w:rsidR="00031556" w:rsidRPr="00180DA4">
        <w:rPr>
          <w:color w:val="000000" w:themeColor="text1"/>
          <w:szCs w:val="17"/>
          <w:lang w:eastAsia="en-GB"/>
        </w:rPr>
        <w:t xml:space="preserve"> business and technical </w:t>
      </w:r>
      <w:r w:rsidR="00031556" w:rsidRPr="00180DA4">
        <w:rPr>
          <w:color w:val="000000" w:themeColor="text1"/>
          <w:szCs w:val="17"/>
          <w:lang w:eastAsia="en-GB"/>
        </w:rPr>
        <w:lastRenderedPageBreak/>
        <w:t xml:space="preserve">architectures/artefacts, strategic </w:t>
      </w:r>
      <w:r w:rsidR="001369D8" w:rsidRPr="00180DA4">
        <w:rPr>
          <w:color w:val="000000" w:themeColor="text1"/>
          <w:szCs w:val="17"/>
          <w:lang w:eastAsia="en-GB"/>
        </w:rPr>
        <w:t xml:space="preserve">roadmaps, </w:t>
      </w:r>
      <w:r w:rsidR="001369D8" w:rsidRPr="00180DA4">
        <w:rPr>
          <w:rFonts w:cs="Open Sans"/>
          <w:color w:val="000000" w:themeColor="text1"/>
          <w:szCs w:val="17"/>
        </w:rPr>
        <w:t>solutions</w:t>
      </w:r>
      <w:r w:rsidR="00031556" w:rsidRPr="00180DA4">
        <w:rPr>
          <w:rFonts w:cs="Open Sans"/>
          <w:color w:val="000000" w:themeColor="text1"/>
          <w:szCs w:val="17"/>
        </w:rPr>
        <w:t xml:space="preserve"> delivered to meet functional and non-functional capabilities that aligns to the overall user models</w:t>
      </w:r>
      <w:r w:rsidR="00786FD4" w:rsidRPr="00180DA4">
        <w:rPr>
          <w:rFonts w:cs="Open Sans"/>
          <w:color w:val="000000" w:themeColor="text1"/>
          <w:szCs w:val="17"/>
        </w:rPr>
        <w:t xml:space="preserve">, </w:t>
      </w:r>
      <w:r w:rsidR="00C63102" w:rsidRPr="00180DA4">
        <w:rPr>
          <w:color w:val="000000" w:themeColor="text1"/>
          <w:szCs w:val="17"/>
        </w:rPr>
        <w:t>strategic, operational</w:t>
      </w:r>
      <w:r w:rsidR="00786FD4" w:rsidRPr="00180DA4">
        <w:rPr>
          <w:color w:val="000000" w:themeColor="text1"/>
          <w:szCs w:val="17"/>
        </w:rPr>
        <w:t xml:space="preserve"> objectives</w:t>
      </w:r>
      <w:r w:rsidR="00031556" w:rsidRPr="00180DA4">
        <w:rPr>
          <w:rFonts w:cs="Open Sans"/>
          <w:color w:val="000000" w:themeColor="text1"/>
          <w:szCs w:val="17"/>
        </w:rPr>
        <w:t xml:space="preserve"> and security architecture</w:t>
      </w:r>
      <w:r w:rsidR="00F256E6" w:rsidRPr="00180DA4">
        <w:rPr>
          <w:rFonts w:cs="Open Sans"/>
          <w:color w:val="000000" w:themeColor="text1"/>
          <w:szCs w:val="17"/>
        </w:rPr>
        <w:t>.</w:t>
      </w:r>
    </w:p>
    <w:p w14:paraId="3D7A3B73" w14:textId="2FF168A4" w:rsidR="00911AE0" w:rsidRPr="00376D83" w:rsidRDefault="00911AE0" w:rsidP="00376D83">
      <w:pPr>
        <w:pStyle w:val="ListParagraph"/>
        <w:numPr>
          <w:ilvl w:val="0"/>
          <w:numId w:val="14"/>
        </w:numPr>
        <w:shd w:val="clear" w:color="auto" w:fill="FFFFFF"/>
        <w:tabs>
          <w:tab w:val="left" w:pos="426"/>
        </w:tabs>
        <w:suppressAutoHyphens w:val="0"/>
        <w:ind w:left="284" w:hanging="284"/>
        <w:jc w:val="both"/>
        <w:rPr>
          <w:color w:val="000000" w:themeColor="text1"/>
          <w:szCs w:val="17"/>
          <w:lang w:eastAsia="en-GB"/>
        </w:rPr>
      </w:pPr>
      <w:r w:rsidRPr="00376D83">
        <w:rPr>
          <w:b/>
          <w:color w:val="000000" w:themeColor="text1"/>
          <w:szCs w:val="17"/>
        </w:rPr>
        <w:t>Client</w:t>
      </w:r>
      <w:r w:rsidR="008A3123" w:rsidRPr="00376D83">
        <w:rPr>
          <w:b/>
          <w:color w:val="000000" w:themeColor="text1"/>
          <w:szCs w:val="17"/>
        </w:rPr>
        <w:t xml:space="preserve"> </w:t>
      </w:r>
      <w:r w:rsidR="00152850" w:rsidRPr="00376D83">
        <w:rPr>
          <w:b/>
          <w:color w:val="000000" w:themeColor="text1"/>
          <w:szCs w:val="17"/>
        </w:rPr>
        <w:t>Engagement:</w:t>
      </w:r>
      <w:r w:rsidR="008A3123" w:rsidRPr="00376D83">
        <w:rPr>
          <w:color w:val="000000" w:themeColor="text1"/>
          <w:szCs w:val="17"/>
        </w:rPr>
        <w:t xml:space="preserve"> </w:t>
      </w:r>
      <w:r w:rsidR="00114E11" w:rsidRPr="00376D83">
        <w:rPr>
          <w:color w:val="000000" w:themeColor="text1"/>
          <w:szCs w:val="17"/>
        </w:rPr>
        <w:t xml:space="preserve"> </w:t>
      </w:r>
      <w:r w:rsidR="00031556" w:rsidRPr="00376D83">
        <w:rPr>
          <w:rFonts w:cs="Open Sans"/>
          <w:color w:val="000000" w:themeColor="text1"/>
          <w:szCs w:val="17"/>
        </w:rPr>
        <w:t xml:space="preserve">Lead the definition </w:t>
      </w:r>
      <w:r w:rsidR="001369D8" w:rsidRPr="00376D83">
        <w:rPr>
          <w:rFonts w:cs="Open Sans"/>
          <w:color w:val="000000" w:themeColor="text1"/>
          <w:szCs w:val="17"/>
        </w:rPr>
        <w:t>of</w:t>
      </w:r>
      <w:r w:rsidR="00031556" w:rsidRPr="00376D83">
        <w:rPr>
          <w:rFonts w:cs="Open Sans"/>
          <w:color w:val="000000" w:themeColor="text1"/>
          <w:szCs w:val="17"/>
        </w:rPr>
        <w:t xml:space="preserve"> customer enablement </w:t>
      </w:r>
      <w:r w:rsidR="00AE5854" w:rsidRPr="00376D83">
        <w:rPr>
          <w:rFonts w:cs="Open Sans"/>
          <w:color w:val="000000" w:themeColor="text1"/>
          <w:szCs w:val="17"/>
        </w:rPr>
        <w:t>&amp; cloud</w:t>
      </w:r>
      <w:r w:rsidR="00031556" w:rsidRPr="00376D83">
        <w:rPr>
          <w:rFonts w:cs="Open Sans"/>
          <w:color w:val="000000" w:themeColor="text1"/>
          <w:szCs w:val="17"/>
        </w:rPr>
        <w:t xml:space="preserve"> solution sales delivery strategy, </w:t>
      </w:r>
      <w:r w:rsidR="00677ECC" w:rsidRPr="00376D83">
        <w:rPr>
          <w:rFonts w:cs="Open Sans"/>
          <w:color w:val="000000" w:themeColor="text1"/>
          <w:szCs w:val="17"/>
        </w:rPr>
        <w:t>solution vision</w:t>
      </w:r>
      <w:r w:rsidR="0009488D" w:rsidRPr="00376D83">
        <w:rPr>
          <w:color w:val="000000" w:themeColor="text1"/>
          <w:szCs w:val="17"/>
        </w:rPr>
        <w:t xml:space="preserve"> </w:t>
      </w:r>
      <w:r w:rsidRPr="00376D83">
        <w:rPr>
          <w:color w:val="000000" w:themeColor="text1"/>
          <w:szCs w:val="17"/>
        </w:rPr>
        <w:t xml:space="preserve">business </w:t>
      </w:r>
      <w:r w:rsidRPr="00376D83">
        <w:rPr>
          <w:bCs/>
          <w:color w:val="000000" w:themeColor="text1"/>
          <w:szCs w:val="17"/>
        </w:rPr>
        <w:t>strategic</w:t>
      </w:r>
      <w:r w:rsidR="00114E11" w:rsidRPr="00376D83">
        <w:rPr>
          <w:color w:val="000000" w:themeColor="text1"/>
          <w:szCs w:val="17"/>
        </w:rPr>
        <w:t>, operational and technical change providing business change designs</w:t>
      </w:r>
      <w:r w:rsidR="000A699E">
        <w:rPr>
          <w:color w:val="000000" w:themeColor="text1"/>
          <w:szCs w:val="17"/>
        </w:rPr>
        <w:t>.</w:t>
      </w:r>
      <w:r w:rsidR="00B21E83">
        <w:rPr>
          <w:color w:val="000000" w:themeColor="text1"/>
          <w:szCs w:val="17"/>
        </w:rPr>
        <w:t xml:space="preserve"> </w:t>
      </w:r>
      <w:r w:rsidRPr="00376D83">
        <w:rPr>
          <w:color w:val="000000" w:themeColor="text1"/>
          <w:szCs w:val="17"/>
          <w:lang w:eastAsia="en-GB"/>
        </w:rPr>
        <w:t>Statement of Works (SOW), Proof of Concept (POC), RFP responses to support professional and consulting services activities.</w:t>
      </w:r>
    </w:p>
    <w:p w14:paraId="11F44381" w14:textId="3CC9C5D8" w:rsidR="0047039E" w:rsidRPr="00C63102" w:rsidRDefault="00DC7B69" w:rsidP="00376D83">
      <w:pPr>
        <w:pStyle w:val="ListParagraph"/>
        <w:numPr>
          <w:ilvl w:val="0"/>
          <w:numId w:val="6"/>
        </w:numPr>
        <w:shd w:val="clear" w:color="auto" w:fill="FFFFFF"/>
        <w:tabs>
          <w:tab w:val="clear" w:pos="0"/>
          <w:tab w:val="num" w:pos="426"/>
        </w:tabs>
        <w:ind w:left="284" w:hanging="284"/>
        <w:jc w:val="both"/>
        <w:rPr>
          <w:color w:val="000000" w:themeColor="text1"/>
          <w:szCs w:val="17"/>
          <w:lang w:eastAsia="en-GB"/>
        </w:rPr>
      </w:pPr>
      <w:r w:rsidRPr="00C63102">
        <w:rPr>
          <w:b/>
          <w:color w:val="000000" w:themeColor="text1"/>
          <w:szCs w:val="17"/>
          <w:lang w:eastAsia="en-GB"/>
        </w:rPr>
        <w:t xml:space="preserve">Enterprise </w:t>
      </w:r>
      <w:r w:rsidR="00F84C5B" w:rsidRPr="00C63102">
        <w:rPr>
          <w:b/>
          <w:color w:val="000000" w:themeColor="text1"/>
          <w:szCs w:val="17"/>
          <w:lang w:eastAsia="en-GB"/>
        </w:rPr>
        <w:t>Architectural Governance</w:t>
      </w:r>
      <w:r w:rsidR="00701E4F" w:rsidRPr="00C63102">
        <w:rPr>
          <w:b/>
          <w:color w:val="000000" w:themeColor="text1"/>
          <w:szCs w:val="17"/>
          <w:lang w:eastAsia="en-GB"/>
        </w:rPr>
        <w:t xml:space="preserve"> &amp; Control</w:t>
      </w:r>
      <w:r w:rsidR="00A37E7C" w:rsidRPr="00C63102">
        <w:rPr>
          <w:color w:val="000000" w:themeColor="text1"/>
          <w:szCs w:val="17"/>
          <w:lang w:eastAsia="en-GB"/>
        </w:rPr>
        <w:t xml:space="preserve">: </w:t>
      </w:r>
      <w:r w:rsidR="00151438" w:rsidRPr="00C63102">
        <w:rPr>
          <w:color w:val="000000" w:themeColor="text1"/>
          <w:szCs w:val="17"/>
          <w:shd w:val="clear" w:color="auto" w:fill="FFFFFF"/>
        </w:rPr>
        <w:t>P</w:t>
      </w:r>
      <w:r w:rsidR="0047039E" w:rsidRPr="00C63102">
        <w:rPr>
          <w:color w:val="000000" w:themeColor="text1"/>
          <w:szCs w:val="17"/>
          <w:shd w:val="clear" w:color="auto" w:fill="FFFFFF"/>
        </w:rPr>
        <w:t>rovide architectural governance</w:t>
      </w:r>
      <w:r w:rsidR="00E40D02" w:rsidRPr="00C63102">
        <w:rPr>
          <w:color w:val="000000" w:themeColor="text1"/>
          <w:szCs w:val="17"/>
          <w:shd w:val="clear" w:color="auto" w:fill="FFFFFF"/>
        </w:rPr>
        <w:t xml:space="preserve">, </w:t>
      </w:r>
      <w:r w:rsidR="00E40D02" w:rsidRPr="00C63102">
        <w:rPr>
          <w:color w:val="000000" w:themeColor="text1"/>
          <w:szCs w:val="17"/>
        </w:rPr>
        <w:t xml:space="preserve">architecture standards and principles </w:t>
      </w:r>
      <w:r w:rsidR="00701E4F" w:rsidRPr="00C63102">
        <w:rPr>
          <w:color w:val="000000" w:themeColor="text1"/>
          <w:szCs w:val="17"/>
        </w:rPr>
        <w:t xml:space="preserve">review </w:t>
      </w:r>
      <w:r w:rsidR="0047039E" w:rsidRPr="00C63102">
        <w:rPr>
          <w:color w:val="000000" w:themeColor="text1"/>
          <w:szCs w:val="17"/>
          <w:shd w:val="clear" w:color="auto" w:fill="FFFFFF"/>
        </w:rPr>
        <w:t xml:space="preserve">for the </w:t>
      </w:r>
      <w:r w:rsidR="0003789E" w:rsidRPr="00C63102">
        <w:rPr>
          <w:color w:val="000000" w:themeColor="text1"/>
          <w:szCs w:val="17"/>
          <w:shd w:val="clear" w:color="auto" w:fill="FFFFFF"/>
        </w:rPr>
        <w:t>design,</w:t>
      </w:r>
      <w:r w:rsidR="0047039E" w:rsidRPr="00C63102">
        <w:rPr>
          <w:color w:val="000000" w:themeColor="text1"/>
          <w:szCs w:val="17"/>
          <w:shd w:val="clear" w:color="auto" w:fill="FFFFFF"/>
        </w:rPr>
        <w:t xml:space="preserve"> build deliverables to ensure traceability of the build solution to </w:t>
      </w:r>
      <w:r w:rsidR="0003789E" w:rsidRPr="00C63102">
        <w:rPr>
          <w:color w:val="000000" w:themeColor="text1"/>
          <w:szCs w:val="17"/>
          <w:shd w:val="clear" w:color="auto" w:fill="FFFFFF"/>
        </w:rPr>
        <w:t>Reference Model, architectural</w:t>
      </w:r>
      <w:r w:rsidR="0047039E" w:rsidRPr="00C63102">
        <w:rPr>
          <w:color w:val="000000" w:themeColor="text1"/>
          <w:szCs w:val="17"/>
          <w:shd w:val="clear" w:color="auto" w:fill="FFFFFF"/>
        </w:rPr>
        <w:t xml:space="preserve"> </w:t>
      </w:r>
      <w:r w:rsidR="00347617" w:rsidRPr="00C63102">
        <w:rPr>
          <w:color w:val="000000" w:themeColor="text1"/>
          <w:szCs w:val="17"/>
          <w:shd w:val="clear" w:color="auto" w:fill="FFFFFF"/>
        </w:rPr>
        <w:t xml:space="preserve">principles and </w:t>
      </w:r>
      <w:r w:rsidR="00347617" w:rsidRPr="00C63102">
        <w:rPr>
          <w:color w:val="000000" w:themeColor="text1"/>
          <w:szCs w:val="17"/>
          <w:lang w:eastAsia="en-GB"/>
        </w:rPr>
        <w:t>provide</w:t>
      </w:r>
      <w:r w:rsidR="0047039E" w:rsidRPr="00C63102">
        <w:rPr>
          <w:color w:val="000000" w:themeColor="text1"/>
          <w:szCs w:val="17"/>
          <w:lang w:eastAsia="en-GB"/>
        </w:rPr>
        <w:t xml:space="preserve"> </w:t>
      </w:r>
      <w:r w:rsidR="00E510FD" w:rsidRPr="00C63102">
        <w:rPr>
          <w:color w:val="000000" w:themeColor="text1"/>
          <w:szCs w:val="17"/>
          <w:lang w:eastAsia="en-GB"/>
        </w:rPr>
        <w:t xml:space="preserve">solution delivery </w:t>
      </w:r>
      <w:r w:rsidR="0047039E" w:rsidRPr="00C63102">
        <w:rPr>
          <w:color w:val="000000" w:themeColor="text1"/>
          <w:szCs w:val="17"/>
          <w:lang w:eastAsia="en-GB"/>
        </w:rPr>
        <w:t>quality assurance</w:t>
      </w:r>
      <w:r w:rsidR="00E510FD" w:rsidRPr="00C63102">
        <w:rPr>
          <w:color w:val="000000" w:themeColor="text1"/>
          <w:szCs w:val="17"/>
          <w:lang w:eastAsia="en-GB"/>
        </w:rPr>
        <w:t>.</w:t>
      </w:r>
    </w:p>
    <w:p w14:paraId="13A26B59" w14:textId="494537E4" w:rsidR="0003789E" w:rsidRPr="00C63102" w:rsidRDefault="00DC7B69" w:rsidP="0066470E">
      <w:pPr>
        <w:pStyle w:val="ListParagraph"/>
        <w:numPr>
          <w:ilvl w:val="0"/>
          <w:numId w:val="6"/>
        </w:numPr>
        <w:shd w:val="clear" w:color="auto" w:fill="FFFFFF"/>
        <w:tabs>
          <w:tab w:val="num" w:pos="284"/>
          <w:tab w:val="num" w:pos="426"/>
        </w:tabs>
        <w:suppressAutoHyphens w:val="0"/>
        <w:ind w:left="284" w:hanging="284"/>
        <w:textAlignment w:val="baseline"/>
        <w:rPr>
          <w:color w:val="000000" w:themeColor="text1"/>
          <w:szCs w:val="17"/>
          <w:lang w:eastAsia="en-GB"/>
        </w:rPr>
      </w:pPr>
      <w:r w:rsidRPr="00C63102">
        <w:rPr>
          <w:b/>
          <w:color w:val="000000" w:themeColor="text1"/>
          <w:szCs w:val="17"/>
          <w:lang w:eastAsia="en-GB"/>
        </w:rPr>
        <w:t xml:space="preserve">Enterprise </w:t>
      </w:r>
      <w:r w:rsidR="008D330D" w:rsidRPr="00C63102">
        <w:rPr>
          <w:b/>
          <w:color w:val="000000" w:themeColor="text1"/>
          <w:szCs w:val="17"/>
          <w:lang w:eastAsia="en-GB"/>
        </w:rPr>
        <w:t xml:space="preserve">Architectural </w:t>
      </w:r>
      <w:r w:rsidR="00774499" w:rsidRPr="00C63102">
        <w:rPr>
          <w:b/>
          <w:color w:val="000000" w:themeColor="text1"/>
          <w:szCs w:val="17"/>
          <w:lang w:eastAsia="en-GB"/>
        </w:rPr>
        <w:t>Documentation</w:t>
      </w:r>
      <w:r w:rsidR="00A37E7C" w:rsidRPr="00C63102">
        <w:rPr>
          <w:color w:val="000000" w:themeColor="text1"/>
          <w:szCs w:val="17"/>
          <w:lang w:eastAsia="en-GB"/>
        </w:rPr>
        <w:t xml:space="preserve">: </w:t>
      </w:r>
      <w:r w:rsidR="009A7C7F" w:rsidRPr="00C63102">
        <w:rPr>
          <w:rStyle w:val="Strong"/>
          <w:rFonts w:cstheme="minorHAnsi"/>
          <w:b w:val="0"/>
          <w:color w:val="000000" w:themeColor="text1"/>
          <w:szCs w:val="17"/>
        </w:rPr>
        <w:t>Define</w:t>
      </w:r>
      <w:r w:rsidR="0003789E" w:rsidRPr="00C63102">
        <w:rPr>
          <w:rStyle w:val="Strong"/>
          <w:rFonts w:cstheme="minorHAnsi"/>
          <w:b w:val="0"/>
          <w:color w:val="000000" w:themeColor="text1"/>
          <w:szCs w:val="17"/>
        </w:rPr>
        <w:t xml:space="preserve"> Enterprise </w:t>
      </w:r>
      <w:r w:rsidR="009E6786" w:rsidRPr="00C63102">
        <w:rPr>
          <w:color w:val="000000" w:themeColor="text1"/>
          <w:szCs w:val="17"/>
        </w:rPr>
        <w:t>architecture blueprints,</w:t>
      </w:r>
      <w:r w:rsidR="0003789E" w:rsidRPr="00C63102">
        <w:rPr>
          <w:rStyle w:val="Strong"/>
          <w:rFonts w:cstheme="minorHAnsi"/>
          <w:b w:val="0"/>
          <w:color w:val="000000" w:themeColor="text1"/>
          <w:szCs w:val="17"/>
        </w:rPr>
        <w:t xml:space="preserve"> artefacts </w:t>
      </w:r>
      <w:r w:rsidR="009E6786" w:rsidRPr="00C63102">
        <w:rPr>
          <w:color w:val="000000" w:themeColor="text1"/>
          <w:szCs w:val="17"/>
        </w:rPr>
        <w:t xml:space="preserve">to clarify </w:t>
      </w:r>
      <w:r w:rsidR="009A7C7F" w:rsidRPr="00C63102">
        <w:rPr>
          <w:color w:val="000000" w:themeColor="text1"/>
          <w:szCs w:val="17"/>
        </w:rPr>
        <w:t>and</w:t>
      </w:r>
      <w:r w:rsidR="009E6786" w:rsidRPr="00C63102">
        <w:rPr>
          <w:color w:val="000000" w:themeColor="text1"/>
          <w:szCs w:val="17"/>
        </w:rPr>
        <w:t xml:space="preserve"> refine </w:t>
      </w:r>
      <w:r w:rsidR="00C63102" w:rsidRPr="00C63102">
        <w:rPr>
          <w:color w:val="000000" w:themeColor="text1"/>
          <w:szCs w:val="17"/>
          <w:lang w:eastAsia="en-GB"/>
        </w:rPr>
        <w:t>As-Is (current) and To-be TO</w:t>
      </w:r>
      <w:bookmarkStart w:id="4" w:name="_GoBack"/>
      <w:bookmarkEnd w:id="4"/>
      <w:r w:rsidR="00C63102" w:rsidRPr="00C63102">
        <w:rPr>
          <w:color w:val="000000" w:themeColor="text1"/>
          <w:szCs w:val="17"/>
          <w:lang w:eastAsia="en-GB"/>
        </w:rPr>
        <w:t>M</w:t>
      </w:r>
      <w:r w:rsidR="00C63102" w:rsidRPr="00C63102">
        <w:rPr>
          <w:color w:val="000000" w:themeColor="text1"/>
          <w:szCs w:val="17"/>
        </w:rPr>
        <w:t xml:space="preserve"> high-level </w:t>
      </w:r>
      <w:r w:rsidR="009E6786" w:rsidRPr="00C63102">
        <w:rPr>
          <w:color w:val="000000" w:themeColor="text1"/>
          <w:szCs w:val="17"/>
        </w:rPr>
        <w:t xml:space="preserve">capabilities, building blocks </w:t>
      </w:r>
      <w:r w:rsidR="00C63102" w:rsidRPr="00C63102">
        <w:rPr>
          <w:color w:val="000000" w:themeColor="text1"/>
          <w:szCs w:val="17"/>
        </w:rPr>
        <w:t>and</w:t>
      </w:r>
      <w:r w:rsidR="009E6786" w:rsidRPr="00C63102">
        <w:rPr>
          <w:color w:val="000000" w:themeColor="text1"/>
          <w:szCs w:val="17"/>
        </w:rPr>
        <w:t xml:space="preserve"> roadmap supporting major IT transformation initiatives </w:t>
      </w:r>
      <w:r w:rsidR="0003789E" w:rsidRPr="00C63102">
        <w:rPr>
          <w:rStyle w:val="Strong"/>
          <w:rFonts w:cstheme="minorHAnsi"/>
          <w:b w:val="0"/>
          <w:color w:val="000000" w:themeColor="text1"/>
          <w:szCs w:val="17"/>
        </w:rPr>
        <w:t xml:space="preserve">including </w:t>
      </w:r>
      <w:r w:rsidR="00A9535A" w:rsidRPr="00C63102">
        <w:rPr>
          <w:color w:val="000000" w:themeColor="text1"/>
          <w:szCs w:val="17"/>
          <w:lang w:eastAsia="en-GB"/>
        </w:rPr>
        <w:t xml:space="preserve">business and technical </w:t>
      </w:r>
      <w:r w:rsidR="009A7C7F" w:rsidRPr="00C63102">
        <w:rPr>
          <w:color w:val="000000" w:themeColor="text1"/>
          <w:szCs w:val="17"/>
        </w:rPr>
        <w:t>Enterprise</w:t>
      </w:r>
      <w:r w:rsidR="00151438" w:rsidRPr="00C63102">
        <w:rPr>
          <w:color w:val="000000" w:themeColor="text1"/>
          <w:szCs w:val="17"/>
        </w:rPr>
        <w:t xml:space="preserve"> Design, Solution Design, Technology Design, Reference Architectures and </w:t>
      </w:r>
      <w:r w:rsidR="00C63102" w:rsidRPr="00C63102">
        <w:rPr>
          <w:color w:val="000000" w:themeColor="text1"/>
          <w:szCs w:val="17"/>
        </w:rPr>
        <w:t>Roadmaps,</w:t>
      </w:r>
      <w:r w:rsidR="00C63102" w:rsidRPr="00C63102">
        <w:rPr>
          <w:rFonts w:cstheme="minorHAnsi"/>
          <w:color w:val="000000" w:themeColor="text1"/>
          <w:szCs w:val="17"/>
        </w:rPr>
        <w:t xml:space="preserve"> Master</w:t>
      </w:r>
      <w:r w:rsidR="0003789E" w:rsidRPr="00C63102">
        <w:rPr>
          <w:rFonts w:cstheme="minorHAnsi"/>
          <w:color w:val="000000" w:themeColor="text1"/>
          <w:szCs w:val="17"/>
        </w:rPr>
        <w:t xml:space="preserve"> Data Management (MDM), Metadata Management, Data Governance, Data Lakes, Warehouses, Database architecture design patterns, Data entity dimensional modelling, Conceptual, </w:t>
      </w:r>
      <w:r w:rsidR="00C63102" w:rsidRPr="00C63102">
        <w:rPr>
          <w:rFonts w:cstheme="minorHAnsi"/>
          <w:color w:val="000000" w:themeColor="text1"/>
          <w:szCs w:val="17"/>
        </w:rPr>
        <w:t>L</w:t>
      </w:r>
      <w:r w:rsidR="0003789E" w:rsidRPr="00C63102">
        <w:rPr>
          <w:rFonts w:cstheme="minorHAnsi"/>
          <w:color w:val="000000" w:themeColor="text1"/>
          <w:szCs w:val="17"/>
        </w:rPr>
        <w:t xml:space="preserve">ogical and </w:t>
      </w:r>
      <w:r w:rsidR="00031556" w:rsidRPr="00C63102">
        <w:rPr>
          <w:rFonts w:cstheme="minorHAnsi"/>
          <w:color w:val="000000" w:themeColor="text1"/>
          <w:szCs w:val="17"/>
        </w:rPr>
        <w:t>D</w:t>
      </w:r>
      <w:r w:rsidR="0003789E" w:rsidRPr="00C63102">
        <w:rPr>
          <w:rFonts w:cstheme="minorHAnsi"/>
          <w:color w:val="000000" w:themeColor="text1"/>
          <w:szCs w:val="17"/>
        </w:rPr>
        <w:t>ata models.</w:t>
      </w:r>
    </w:p>
    <w:p w14:paraId="5B5E6B38" w14:textId="77A2C41B" w:rsidR="00031556" w:rsidRPr="00C803A9" w:rsidRDefault="00031556" w:rsidP="008649A8">
      <w:pPr>
        <w:pStyle w:val="ListParagraph"/>
        <w:numPr>
          <w:ilvl w:val="0"/>
          <w:numId w:val="6"/>
        </w:numPr>
        <w:shd w:val="clear" w:color="auto" w:fill="FFFFFF"/>
        <w:tabs>
          <w:tab w:val="num" w:pos="284"/>
          <w:tab w:val="num" w:pos="426"/>
        </w:tabs>
        <w:suppressAutoHyphens w:val="0"/>
        <w:ind w:left="284" w:hanging="284"/>
        <w:jc w:val="both"/>
        <w:textAlignment w:val="baseline"/>
        <w:rPr>
          <w:color w:val="000000" w:themeColor="text1"/>
          <w:szCs w:val="17"/>
          <w:lang w:eastAsia="en-GB"/>
        </w:rPr>
      </w:pPr>
      <w:r w:rsidRPr="00C803A9">
        <w:rPr>
          <w:b/>
          <w:color w:val="000000" w:themeColor="text1"/>
          <w:szCs w:val="17"/>
          <w:lang w:eastAsia="en-GB"/>
        </w:rPr>
        <w:t>Team Management:</w:t>
      </w:r>
      <w:r w:rsidRPr="00C803A9">
        <w:rPr>
          <w:color w:val="000000" w:themeColor="text1"/>
          <w:szCs w:val="17"/>
          <w:lang w:eastAsia="en-GB"/>
        </w:rPr>
        <w:t xml:space="preserve"> Manage a </w:t>
      </w:r>
      <w:r w:rsidR="00677ECC" w:rsidRPr="00C803A9">
        <w:rPr>
          <w:color w:val="000000" w:themeColor="text1"/>
          <w:szCs w:val="17"/>
          <w:lang w:eastAsia="en-GB"/>
        </w:rPr>
        <w:t>small (</w:t>
      </w:r>
      <w:r w:rsidR="00781A05" w:rsidRPr="00C803A9">
        <w:rPr>
          <w:color w:val="000000" w:themeColor="text1"/>
          <w:szCs w:val="17"/>
          <w:lang w:eastAsia="en-GB"/>
        </w:rPr>
        <w:t>6 to 1</w:t>
      </w:r>
      <w:r w:rsidR="00762BDC">
        <w:rPr>
          <w:color w:val="000000" w:themeColor="text1"/>
          <w:szCs w:val="17"/>
          <w:lang w:eastAsia="en-GB"/>
        </w:rPr>
        <w:t>5</w:t>
      </w:r>
      <w:r w:rsidR="00781A05" w:rsidRPr="00C803A9">
        <w:rPr>
          <w:color w:val="000000" w:themeColor="text1"/>
          <w:szCs w:val="17"/>
          <w:lang w:eastAsia="en-GB"/>
        </w:rPr>
        <w:t xml:space="preserve">) offshore and onshore </w:t>
      </w:r>
      <w:r w:rsidRPr="00C803A9">
        <w:rPr>
          <w:color w:val="000000" w:themeColor="text1"/>
          <w:szCs w:val="17"/>
          <w:lang w:eastAsia="en-GB"/>
        </w:rPr>
        <w:t>multi-disciplinary team of architects</w:t>
      </w:r>
      <w:r w:rsidR="00C803A9" w:rsidRPr="00C803A9">
        <w:rPr>
          <w:color w:val="000000" w:themeColor="text1"/>
          <w:szCs w:val="17"/>
          <w:lang w:eastAsia="en-GB"/>
        </w:rPr>
        <w:t xml:space="preserve">, </w:t>
      </w:r>
      <w:r w:rsidR="00762BDC">
        <w:rPr>
          <w:rFonts w:cs="Open Sans"/>
          <w:szCs w:val="17"/>
          <w:shd w:val="clear" w:color="auto" w:fill="FFFFFF"/>
        </w:rPr>
        <w:t>b</w:t>
      </w:r>
      <w:r w:rsidR="00C803A9" w:rsidRPr="00C803A9">
        <w:rPr>
          <w:rFonts w:cs="Open Sans"/>
          <w:szCs w:val="17"/>
          <w:shd w:val="clear" w:color="auto" w:fill="FFFFFF"/>
        </w:rPr>
        <w:t xml:space="preserve">usiness Analyst / </w:t>
      </w:r>
      <w:r w:rsidR="00762BDC">
        <w:rPr>
          <w:rFonts w:cs="Open Sans"/>
          <w:szCs w:val="17"/>
          <w:shd w:val="clear" w:color="auto" w:fill="FFFFFF"/>
        </w:rPr>
        <w:t>c</w:t>
      </w:r>
      <w:r w:rsidR="00C803A9" w:rsidRPr="00C803A9">
        <w:rPr>
          <w:rFonts w:cs="Open Sans"/>
          <w:szCs w:val="17"/>
          <w:shd w:val="clear" w:color="auto" w:fill="FFFFFF"/>
        </w:rPr>
        <w:t>onsultants</w:t>
      </w:r>
      <w:r w:rsidRPr="00C803A9">
        <w:rPr>
          <w:color w:val="000000" w:themeColor="text1"/>
          <w:szCs w:val="17"/>
          <w:lang w:eastAsia="en-GB"/>
        </w:rPr>
        <w:t xml:space="preserve"> spanning platforms, microservice &amp; orchestration build, and advanced data analytics to </w:t>
      </w:r>
      <w:r w:rsidRPr="00C803A9">
        <w:rPr>
          <w:rFonts w:cs="Open Sans"/>
          <w:color w:val="000000" w:themeColor="text1"/>
          <w:szCs w:val="17"/>
        </w:rPr>
        <w:t xml:space="preserve">create clear, concise proposals for </w:t>
      </w:r>
      <w:r w:rsidR="00C803A9" w:rsidRPr="00C803A9">
        <w:rPr>
          <w:rFonts w:cs="Open Sans"/>
          <w:szCs w:val="17"/>
          <w:shd w:val="clear" w:color="auto" w:fill="FFFFFF"/>
        </w:rPr>
        <w:t xml:space="preserve">delivering major implementation and transformation </w:t>
      </w:r>
      <w:r w:rsidRPr="00C803A9">
        <w:rPr>
          <w:rFonts w:cs="Open Sans"/>
          <w:color w:val="000000" w:themeColor="text1"/>
          <w:szCs w:val="17"/>
        </w:rPr>
        <w:t>solutions and brokering agreement across multiple stakeholders.</w:t>
      </w:r>
    </w:p>
    <w:p w14:paraId="5C8872C3" w14:textId="60333D4D" w:rsidR="000C359A" w:rsidRPr="00E85147" w:rsidRDefault="002E0CA6" w:rsidP="005D18E8">
      <w:pPr>
        <w:pStyle w:val="Heading2"/>
      </w:pPr>
      <w:r w:rsidRPr="00E85147">
        <w:t xml:space="preserve">Hybrid </w:t>
      </w:r>
      <w:r w:rsidR="000C359A" w:rsidRPr="00E85147">
        <w:t xml:space="preserve">Cloud </w:t>
      </w:r>
      <w:r w:rsidR="009B5397" w:rsidRPr="00E85147">
        <w:t>T</w:t>
      </w:r>
      <w:r w:rsidR="000C359A" w:rsidRPr="00E85147">
        <w:t>echnology</w:t>
      </w:r>
      <w:r w:rsidRPr="00E85147">
        <w:t xml:space="preserve"> (IaaS, PaaS, SaaS)</w:t>
      </w:r>
      <w:r w:rsidR="00C223A7" w:rsidRPr="00E85147">
        <w:t xml:space="preserve"> Architecture</w:t>
      </w:r>
    </w:p>
    <w:p w14:paraId="22B49557" w14:textId="1284426A" w:rsidR="005931B5" w:rsidRPr="0066470E" w:rsidRDefault="005931B5" w:rsidP="00B32C35">
      <w:pPr>
        <w:shd w:val="clear" w:color="auto" w:fill="FFFFFF"/>
        <w:suppressAutoHyphens w:val="0"/>
        <w:jc w:val="both"/>
        <w:rPr>
          <w:rFonts w:ascii="Arial" w:hAnsi="Arial"/>
          <w:color w:val="000000" w:themeColor="text1"/>
          <w:sz w:val="16"/>
          <w:szCs w:val="16"/>
          <w:lang w:eastAsia="en-GB"/>
        </w:rPr>
      </w:pPr>
      <w:r w:rsidRPr="0066470E">
        <w:rPr>
          <w:rFonts w:ascii="Arial" w:hAnsi="Arial"/>
          <w:color w:val="000000" w:themeColor="text1"/>
          <w:sz w:val="16"/>
          <w:szCs w:val="16"/>
        </w:rPr>
        <w:t>Define and implement on-premise and Cloud Adoption and Migration</w:t>
      </w:r>
      <w:r w:rsidRPr="0066470E">
        <w:rPr>
          <w:rFonts w:ascii="Arial" w:hAnsi="Arial"/>
          <w:color w:val="000000" w:themeColor="text1"/>
          <w:sz w:val="16"/>
          <w:szCs w:val="16"/>
          <w:lang w:eastAsia="en-GB"/>
        </w:rPr>
        <w:t xml:space="preserve"> workloads, infrastructure and application architecture, data ingestion architecture, data storage and transformations, data analytics in the cloud</w:t>
      </w:r>
      <w:r w:rsidR="00B32C35" w:rsidRPr="0066470E">
        <w:rPr>
          <w:rFonts w:ascii="Arial" w:hAnsi="Arial"/>
          <w:color w:val="000000" w:themeColor="text1"/>
          <w:sz w:val="16"/>
          <w:szCs w:val="16"/>
          <w:lang w:eastAsia="en-GB"/>
        </w:rPr>
        <w:t>.</w:t>
      </w:r>
    </w:p>
    <w:p w14:paraId="74015D80" w14:textId="12512103" w:rsidR="009A5D8D" w:rsidRPr="00E85147" w:rsidRDefault="009A5D8D" w:rsidP="00376D83">
      <w:pPr>
        <w:pStyle w:val="ListParagraph"/>
        <w:numPr>
          <w:ilvl w:val="0"/>
          <w:numId w:val="20"/>
        </w:numPr>
        <w:shd w:val="clear" w:color="auto" w:fill="FFFFFF"/>
        <w:tabs>
          <w:tab w:val="clear" w:pos="720"/>
          <w:tab w:val="num" w:pos="284"/>
        </w:tabs>
        <w:suppressAutoHyphens w:val="0"/>
        <w:ind w:left="284" w:hanging="284"/>
        <w:jc w:val="both"/>
        <w:rPr>
          <w:color w:val="000000" w:themeColor="text1"/>
          <w:szCs w:val="17"/>
        </w:rPr>
      </w:pPr>
      <w:r w:rsidRPr="00E85147">
        <w:rPr>
          <w:b/>
          <w:color w:val="000000" w:themeColor="text1"/>
          <w:szCs w:val="17"/>
        </w:rPr>
        <w:t xml:space="preserve">Cloud </w:t>
      </w:r>
      <w:r w:rsidRPr="00E85147">
        <w:rPr>
          <w:b/>
          <w:bCs/>
          <w:color w:val="000000" w:themeColor="text1"/>
          <w:szCs w:val="17"/>
        </w:rPr>
        <w:t>System Architecture, </w:t>
      </w:r>
      <w:r w:rsidRPr="00E85147">
        <w:rPr>
          <w:b/>
          <w:color w:val="000000" w:themeColor="text1"/>
          <w:szCs w:val="17"/>
        </w:rPr>
        <w:t xml:space="preserve">Infrastructure ,  Operations Strategy </w:t>
      </w:r>
      <w:r w:rsidR="003F1076" w:rsidRPr="00E85147">
        <w:rPr>
          <w:b/>
          <w:color w:val="000000" w:themeColor="text1"/>
          <w:szCs w:val="17"/>
        </w:rPr>
        <w:t>&amp;</w:t>
      </w:r>
      <w:r w:rsidRPr="00E85147">
        <w:rPr>
          <w:b/>
          <w:color w:val="000000" w:themeColor="text1"/>
          <w:szCs w:val="17"/>
        </w:rPr>
        <w:t xml:space="preserve"> Consulting:</w:t>
      </w:r>
      <w:r w:rsidRPr="00E85147">
        <w:rPr>
          <w:color w:val="000000" w:themeColor="text1"/>
          <w:szCs w:val="17"/>
        </w:rPr>
        <w:t xml:space="preserve"> </w:t>
      </w:r>
      <w:r w:rsidR="00B32C35" w:rsidRPr="00E85147">
        <w:rPr>
          <w:color w:val="000000" w:themeColor="text1"/>
          <w:szCs w:val="17"/>
        </w:rPr>
        <w:t xml:space="preserve">Provide insights and strategic direction towards the adoption of the right cloud service models, platform and deployment model </w:t>
      </w:r>
      <w:r w:rsidRPr="00E85147">
        <w:rPr>
          <w:color w:val="000000" w:themeColor="text1"/>
          <w:szCs w:val="17"/>
        </w:rPr>
        <w:t xml:space="preserve">Azure, Aws, </w:t>
      </w:r>
      <w:r w:rsidRPr="00E85147">
        <w:rPr>
          <w:b/>
          <w:color w:val="000000" w:themeColor="text1"/>
          <w:szCs w:val="17"/>
        </w:rPr>
        <w:t>SaaS,</w:t>
      </w:r>
      <w:r w:rsidRPr="00E85147">
        <w:rPr>
          <w:color w:val="000000" w:themeColor="text1"/>
          <w:szCs w:val="17"/>
        </w:rPr>
        <w:t xml:space="preserve"> </w:t>
      </w:r>
      <w:r w:rsidRPr="00E85147">
        <w:rPr>
          <w:b/>
          <w:color w:val="000000" w:themeColor="text1"/>
          <w:szCs w:val="17"/>
          <w:lang w:eastAsia="en-GB"/>
        </w:rPr>
        <w:t>PaaS</w:t>
      </w:r>
      <w:r w:rsidRPr="00E85147">
        <w:rPr>
          <w:color w:val="000000" w:themeColor="text1"/>
          <w:szCs w:val="17"/>
          <w:lang w:eastAsia="en-GB"/>
        </w:rPr>
        <w:t xml:space="preserve"> (SQL, No SQL, Microservices (e.g. </w:t>
      </w:r>
      <w:r w:rsidRPr="00E85147">
        <w:rPr>
          <w:color w:val="000000" w:themeColor="text1"/>
          <w:szCs w:val="17"/>
          <w:shd w:val="clear" w:color="auto" w:fill="FFFFFF"/>
        </w:rPr>
        <w:t>Container Technology (Kubernetes, Docker)</w:t>
      </w:r>
      <w:r w:rsidRPr="00E85147">
        <w:rPr>
          <w:color w:val="000000" w:themeColor="text1"/>
          <w:szCs w:val="17"/>
          <w:lang w:eastAsia="en-GB"/>
        </w:rPr>
        <w:t xml:space="preserve">, Service Fabric)), </w:t>
      </w:r>
      <w:r w:rsidRPr="00E85147">
        <w:rPr>
          <w:b/>
          <w:color w:val="000000" w:themeColor="text1"/>
          <w:szCs w:val="17"/>
          <w:lang w:eastAsia="en-GB"/>
        </w:rPr>
        <w:t xml:space="preserve">IaaS </w:t>
      </w:r>
      <w:r w:rsidRPr="00E85147">
        <w:rPr>
          <w:color w:val="000000" w:themeColor="text1"/>
          <w:szCs w:val="17"/>
          <w:lang w:eastAsia="en-GB"/>
        </w:rPr>
        <w:t>(</w:t>
      </w:r>
      <w:r w:rsidRPr="00E85147">
        <w:rPr>
          <w:color w:val="000000" w:themeColor="text1"/>
          <w:szCs w:val="17"/>
        </w:rPr>
        <w:t>Cloud Transformation,</w:t>
      </w:r>
      <w:r w:rsidRPr="00E85147">
        <w:rPr>
          <w:color w:val="000000" w:themeColor="text1"/>
          <w:szCs w:val="17"/>
          <w:lang w:eastAsia="en-GB"/>
        </w:rPr>
        <w:t xml:space="preserve"> Automation, Orchestration</w:t>
      </w:r>
      <w:r w:rsidRPr="00E85147">
        <w:rPr>
          <w:color w:val="000000" w:themeColor="text1"/>
          <w:szCs w:val="17"/>
          <w:shd w:val="clear" w:color="auto" w:fill="FFFFFF"/>
        </w:rPr>
        <w:t xml:space="preserve"> &amp; Monitoring</w:t>
      </w:r>
      <w:r w:rsidRPr="00E85147">
        <w:rPr>
          <w:color w:val="000000" w:themeColor="text1"/>
          <w:szCs w:val="17"/>
          <w:lang w:eastAsia="en-GB"/>
        </w:rPr>
        <w:t>)</w:t>
      </w:r>
      <w:r w:rsidRPr="00E85147">
        <w:rPr>
          <w:color w:val="000000" w:themeColor="text1"/>
          <w:szCs w:val="17"/>
        </w:rPr>
        <w:t xml:space="preserve">, Office 365, API, Web Services, Firewalls, </w:t>
      </w:r>
      <w:r w:rsidRPr="00E85147">
        <w:rPr>
          <w:color w:val="000000" w:themeColor="text1"/>
          <w:szCs w:val="17"/>
          <w:shd w:val="clear" w:color="auto" w:fill="FFFFFF"/>
        </w:rPr>
        <w:t>ADFS,</w:t>
      </w:r>
      <w:r w:rsidRPr="00E85147">
        <w:rPr>
          <w:color w:val="000000" w:themeColor="text1"/>
          <w:szCs w:val="17"/>
        </w:rPr>
        <w:t xml:space="preserve"> SSIS, SSAS</w:t>
      </w:r>
      <w:r w:rsidR="0066470E">
        <w:rPr>
          <w:color w:val="000000" w:themeColor="text1"/>
          <w:szCs w:val="17"/>
        </w:rPr>
        <w:t>.</w:t>
      </w:r>
      <w:r w:rsidRPr="00E85147">
        <w:rPr>
          <w:color w:val="000000" w:themeColor="text1"/>
          <w:szCs w:val="17"/>
        </w:rPr>
        <w:t xml:space="preserve"> </w:t>
      </w:r>
    </w:p>
    <w:p w14:paraId="26C1DEAF" w14:textId="53C0F363" w:rsidR="00C223A7" w:rsidRPr="00C63102" w:rsidRDefault="009A5D8D" w:rsidP="00376D83">
      <w:pPr>
        <w:pStyle w:val="ListParagraph"/>
        <w:numPr>
          <w:ilvl w:val="0"/>
          <w:numId w:val="20"/>
        </w:numPr>
        <w:tabs>
          <w:tab w:val="clear" w:pos="720"/>
          <w:tab w:val="num" w:pos="284"/>
        </w:tabs>
        <w:ind w:left="284" w:hanging="284"/>
        <w:jc w:val="both"/>
        <w:rPr>
          <w:color w:val="000000" w:themeColor="text1"/>
          <w:szCs w:val="17"/>
        </w:rPr>
      </w:pPr>
      <w:r w:rsidRPr="00376D83">
        <w:rPr>
          <w:b/>
          <w:color w:val="000000" w:themeColor="text1"/>
          <w:szCs w:val="17"/>
        </w:rPr>
        <w:t xml:space="preserve">Cloud </w:t>
      </w:r>
      <w:r w:rsidR="00C223A7" w:rsidRPr="00376D83">
        <w:rPr>
          <w:b/>
          <w:color w:val="000000" w:themeColor="text1"/>
          <w:szCs w:val="17"/>
        </w:rPr>
        <w:t>Transformation</w:t>
      </w:r>
      <w:r w:rsidR="00C223A7" w:rsidRPr="00376D83">
        <w:rPr>
          <w:color w:val="000000" w:themeColor="text1"/>
          <w:szCs w:val="17"/>
        </w:rPr>
        <w:t xml:space="preserve">: </w:t>
      </w:r>
      <w:r w:rsidR="00BF74A5" w:rsidRPr="00376D83">
        <w:rPr>
          <w:color w:val="000000" w:themeColor="text1"/>
          <w:szCs w:val="17"/>
        </w:rPr>
        <w:t>D</w:t>
      </w:r>
      <w:r w:rsidR="00C223A7" w:rsidRPr="00376D83">
        <w:rPr>
          <w:color w:val="000000" w:themeColor="text1"/>
          <w:szCs w:val="17"/>
        </w:rPr>
        <w:t>efine</w:t>
      </w:r>
      <w:r w:rsidR="004B25A2" w:rsidRPr="00376D83">
        <w:rPr>
          <w:color w:val="000000" w:themeColor="text1"/>
          <w:szCs w:val="17"/>
        </w:rPr>
        <w:t xml:space="preserve"> future state vision (</w:t>
      </w:r>
      <w:r w:rsidR="004B25A2" w:rsidRPr="00376D83">
        <w:rPr>
          <w:rFonts w:cs="Helvetica"/>
          <w:color w:val="000000" w:themeColor="text1"/>
          <w:szCs w:val="17"/>
        </w:rPr>
        <w:t xml:space="preserve">Migration, </w:t>
      </w:r>
      <w:r w:rsidR="004B25A2" w:rsidRPr="00376D83">
        <w:rPr>
          <w:rFonts w:cs="Open Sans"/>
          <w:color w:val="000000" w:themeColor="text1"/>
          <w:szCs w:val="17"/>
        </w:rPr>
        <w:t>blueprints, options, roadmaps and business cases,</w:t>
      </w:r>
      <w:r w:rsidR="004B25A2" w:rsidRPr="00376D83">
        <w:rPr>
          <w:rFonts w:cs="Helvetica"/>
          <w:color w:val="000000" w:themeColor="text1"/>
          <w:szCs w:val="17"/>
        </w:rPr>
        <w:t xml:space="preserve"> Governance, </w:t>
      </w:r>
      <w:r w:rsidR="004B25A2" w:rsidRPr="00C63102">
        <w:rPr>
          <w:rFonts w:cs="Helvetica"/>
          <w:color w:val="000000" w:themeColor="text1"/>
          <w:szCs w:val="17"/>
        </w:rPr>
        <w:t xml:space="preserve">Compliance, Cloud strategy and Ecosystem leveraging strategy) </w:t>
      </w:r>
      <w:r w:rsidR="004B25A2" w:rsidRPr="00C63102">
        <w:rPr>
          <w:color w:val="000000" w:themeColor="text1"/>
          <w:szCs w:val="17"/>
        </w:rPr>
        <w:t>and modernise legacy platforms by transforming monolithic systems to distributed/scalable Microservices based applications</w:t>
      </w:r>
      <w:r w:rsidRPr="00C63102">
        <w:rPr>
          <w:color w:val="000000" w:themeColor="text1"/>
          <w:szCs w:val="17"/>
        </w:rPr>
        <w:t>.</w:t>
      </w:r>
    </w:p>
    <w:p w14:paraId="4ECA9120" w14:textId="16367E8C" w:rsidR="00BA5EB6" w:rsidRPr="00C63102" w:rsidRDefault="00BA5EB6" w:rsidP="00376D83">
      <w:pPr>
        <w:pStyle w:val="ListParagraph"/>
        <w:numPr>
          <w:ilvl w:val="0"/>
          <w:numId w:val="20"/>
        </w:numPr>
        <w:shd w:val="clear" w:color="auto" w:fill="FFFFFF"/>
        <w:tabs>
          <w:tab w:val="clear" w:pos="720"/>
          <w:tab w:val="num" w:pos="284"/>
          <w:tab w:val="num" w:pos="1896"/>
        </w:tabs>
        <w:suppressAutoHyphens w:val="0"/>
        <w:ind w:left="284" w:hanging="284"/>
        <w:jc w:val="both"/>
        <w:textAlignment w:val="baseline"/>
        <w:rPr>
          <w:color w:val="000000" w:themeColor="text1"/>
          <w:szCs w:val="17"/>
          <w:lang w:eastAsia="en-GB"/>
        </w:rPr>
      </w:pPr>
      <w:r w:rsidRPr="00C63102">
        <w:rPr>
          <w:rFonts w:cstheme="minorHAnsi"/>
          <w:b/>
          <w:color w:val="000000" w:themeColor="text1"/>
          <w:szCs w:val="17"/>
          <w:lang w:eastAsia="en-GB"/>
        </w:rPr>
        <w:t xml:space="preserve">Cloud </w:t>
      </w:r>
      <w:r w:rsidR="00376D83" w:rsidRPr="00C63102">
        <w:rPr>
          <w:rFonts w:cstheme="minorHAnsi"/>
          <w:b/>
          <w:color w:val="000000" w:themeColor="text1"/>
          <w:szCs w:val="17"/>
          <w:lang w:eastAsia="en-GB"/>
        </w:rPr>
        <w:t>Deployment:</w:t>
      </w:r>
      <w:r w:rsidRPr="00C63102">
        <w:rPr>
          <w:rFonts w:cstheme="minorHAnsi"/>
          <w:color w:val="000000" w:themeColor="text1"/>
          <w:szCs w:val="17"/>
          <w:lang w:eastAsia="en-GB"/>
        </w:rPr>
        <w:t xml:space="preserve"> Deploy/migrate on-premises systems to </w:t>
      </w:r>
      <w:r w:rsidRPr="00C63102">
        <w:rPr>
          <w:rFonts w:cstheme="minorHAnsi"/>
          <w:color w:val="000000" w:themeColor="text1"/>
          <w:szCs w:val="17"/>
        </w:rPr>
        <w:t xml:space="preserve">Hybrid (Azure, AWS) </w:t>
      </w:r>
      <w:r w:rsidRPr="00C63102">
        <w:rPr>
          <w:rFonts w:cstheme="minorHAnsi"/>
          <w:color w:val="000000" w:themeColor="text1"/>
          <w:szCs w:val="17"/>
          <w:lang w:eastAsia="en-GB"/>
        </w:rPr>
        <w:t>cloud solution</w:t>
      </w:r>
      <w:r w:rsidRPr="00C63102">
        <w:rPr>
          <w:rFonts w:cstheme="minorHAnsi"/>
          <w:color w:val="000000" w:themeColor="text1"/>
          <w:szCs w:val="17"/>
        </w:rPr>
        <w:t xml:space="preserve"> SaaS, PaaS, IaaS (</w:t>
      </w:r>
      <w:r w:rsidRPr="00C63102">
        <w:rPr>
          <w:rFonts w:cstheme="minorHAnsi"/>
          <w:color w:val="000000" w:themeColor="text1"/>
          <w:szCs w:val="17"/>
          <w:lang w:eastAsia="en-GB"/>
        </w:rPr>
        <w:t>Applications, Infrastructure, Networks and Data)</w:t>
      </w:r>
      <w:r w:rsidRPr="00C63102">
        <w:rPr>
          <w:rFonts w:cstheme="minorHAnsi"/>
          <w:color w:val="000000" w:themeColor="text1"/>
          <w:szCs w:val="17"/>
        </w:rPr>
        <w:t xml:space="preserve"> technologies that deliver Data Lake platform, real-time insight, predictive analytics to support Data Science and Lines of Businesses </w:t>
      </w:r>
      <w:r w:rsidRPr="00C63102">
        <w:rPr>
          <w:rFonts w:cstheme="minorHAnsi"/>
          <w:color w:val="000000" w:themeColor="text1"/>
          <w:szCs w:val="17"/>
          <w:lang w:eastAsia="en-GB"/>
        </w:rPr>
        <w:t>alongside legacy IT environments.</w:t>
      </w:r>
    </w:p>
    <w:p w14:paraId="6506E3F1" w14:textId="1C35A7D7" w:rsidR="00904A9C" w:rsidRPr="00C63102" w:rsidRDefault="00C223A7" w:rsidP="00376D83">
      <w:pPr>
        <w:pStyle w:val="NormalWeb"/>
        <w:numPr>
          <w:ilvl w:val="0"/>
          <w:numId w:val="20"/>
        </w:numPr>
        <w:shd w:val="clear" w:color="auto" w:fill="FFFFFF"/>
        <w:tabs>
          <w:tab w:val="clear" w:pos="720"/>
          <w:tab w:val="num" w:pos="284"/>
        </w:tabs>
        <w:suppressAutoHyphens w:val="0"/>
        <w:spacing w:before="0" w:after="0"/>
        <w:ind w:left="284" w:hanging="284"/>
        <w:jc w:val="both"/>
        <w:rPr>
          <w:color w:val="000000" w:themeColor="text1"/>
          <w:szCs w:val="17"/>
        </w:rPr>
      </w:pPr>
      <w:r w:rsidRPr="00C63102">
        <w:rPr>
          <w:b/>
          <w:color w:val="000000" w:themeColor="text1"/>
          <w:szCs w:val="17"/>
          <w:lang w:eastAsia="en-GB"/>
        </w:rPr>
        <w:t xml:space="preserve">Cloud </w:t>
      </w:r>
      <w:r w:rsidR="00904A9C" w:rsidRPr="00C63102">
        <w:rPr>
          <w:b/>
          <w:color w:val="000000" w:themeColor="text1"/>
          <w:szCs w:val="17"/>
        </w:rPr>
        <w:t>Principles Reference Models:</w:t>
      </w:r>
      <w:r w:rsidRPr="00C63102">
        <w:rPr>
          <w:color w:val="000000" w:themeColor="text1"/>
          <w:szCs w:val="17"/>
        </w:rPr>
        <w:t xml:space="preserve"> </w:t>
      </w:r>
      <w:r w:rsidR="00904A9C" w:rsidRPr="00C63102">
        <w:rPr>
          <w:color w:val="000000" w:themeColor="text1"/>
          <w:szCs w:val="17"/>
        </w:rPr>
        <w:t xml:space="preserve">Prepare </w:t>
      </w:r>
      <w:r w:rsidRPr="00C63102">
        <w:rPr>
          <w:color w:val="000000" w:themeColor="text1"/>
          <w:szCs w:val="17"/>
        </w:rPr>
        <w:t>s</w:t>
      </w:r>
      <w:r w:rsidR="00904A9C" w:rsidRPr="00C63102">
        <w:rPr>
          <w:color w:val="000000" w:themeColor="text1"/>
          <w:szCs w:val="17"/>
        </w:rPr>
        <w:t xml:space="preserve">tandards and </w:t>
      </w:r>
      <w:r w:rsidRPr="00C63102">
        <w:rPr>
          <w:color w:val="000000" w:themeColor="text1"/>
          <w:szCs w:val="17"/>
        </w:rPr>
        <w:t>d</w:t>
      </w:r>
      <w:r w:rsidR="00904A9C" w:rsidRPr="00C63102">
        <w:rPr>
          <w:color w:val="000000" w:themeColor="text1"/>
          <w:szCs w:val="17"/>
        </w:rPr>
        <w:t xml:space="preserve">esign </w:t>
      </w:r>
      <w:r w:rsidRPr="00C63102">
        <w:rPr>
          <w:color w:val="000000" w:themeColor="text1"/>
          <w:szCs w:val="17"/>
        </w:rPr>
        <w:t>p</w:t>
      </w:r>
      <w:r w:rsidR="00904A9C" w:rsidRPr="00C63102">
        <w:rPr>
          <w:color w:val="000000" w:themeColor="text1"/>
          <w:szCs w:val="17"/>
        </w:rPr>
        <w:t>atterns to improve Public/Private/Hybrid cloud operations and security ensuring a consistent approach to Cloud deployment, Cloud Orchestration, Cloud Infrastructure, Cloud Integration</w:t>
      </w:r>
      <w:r w:rsidRPr="00C63102">
        <w:rPr>
          <w:color w:val="000000" w:themeColor="text1"/>
          <w:szCs w:val="17"/>
        </w:rPr>
        <w:t>,</w:t>
      </w:r>
      <w:r w:rsidR="00904A9C" w:rsidRPr="00C63102">
        <w:rPr>
          <w:color w:val="000000" w:themeColor="text1"/>
          <w:szCs w:val="17"/>
        </w:rPr>
        <w:t xml:space="preserve"> </w:t>
      </w:r>
      <w:r w:rsidRPr="00C63102">
        <w:rPr>
          <w:color w:val="000000" w:themeColor="text1"/>
          <w:szCs w:val="17"/>
        </w:rPr>
        <w:t>G</w:t>
      </w:r>
      <w:r w:rsidR="00904A9C" w:rsidRPr="00C63102">
        <w:rPr>
          <w:color w:val="000000" w:themeColor="text1"/>
          <w:szCs w:val="17"/>
        </w:rPr>
        <w:t xml:space="preserve">overnance </w:t>
      </w:r>
      <w:r w:rsidRPr="00C63102">
        <w:rPr>
          <w:color w:val="000000" w:themeColor="text1"/>
          <w:szCs w:val="17"/>
        </w:rPr>
        <w:t>controls, Confidentiality</w:t>
      </w:r>
      <w:r w:rsidR="00904A9C" w:rsidRPr="00C63102">
        <w:rPr>
          <w:color w:val="000000" w:themeColor="text1"/>
          <w:szCs w:val="17"/>
        </w:rPr>
        <w:t>, Availability, Integrity and Compliance</w:t>
      </w:r>
    </w:p>
    <w:p w14:paraId="650083EF" w14:textId="0931683F" w:rsidR="004B25A2" w:rsidRPr="00376D83" w:rsidRDefault="004B25A2" w:rsidP="00376D83">
      <w:pPr>
        <w:pStyle w:val="ListParagraph"/>
        <w:numPr>
          <w:ilvl w:val="0"/>
          <w:numId w:val="6"/>
        </w:numPr>
        <w:tabs>
          <w:tab w:val="clear" w:pos="0"/>
          <w:tab w:val="num" w:pos="-76"/>
          <w:tab w:val="num" w:pos="284"/>
        </w:tabs>
        <w:ind w:left="284" w:hanging="284"/>
        <w:jc w:val="both"/>
        <w:rPr>
          <w:color w:val="000000" w:themeColor="text1"/>
          <w:szCs w:val="17"/>
        </w:rPr>
      </w:pPr>
      <w:r w:rsidRPr="00C63102">
        <w:rPr>
          <w:b/>
          <w:color w:val="000000" w:themeColor="text1"/>
          <w:szCs w:val="17"/>
        </w:rPr>
        <w:t xml:space="preserve">Cloud Readiness </w:t>
      </w:r>
      <w:r w:rsidR="003F1076" w:rsidRPr="00C63102">
        <w:rPr>
          <w:b/>
          <w:color w:val="000000" w:themeColor="text1"/>
          <w:szCs w:val="17"/>
        </w:rPr>
        <w:t>&amp;</w:t>
      </w:r>
      <w:r w:rsidRPr="00C63102">
        <w:rPr>
          <w:b/>
          <w:color w:val="000000" w:themeColor="text1"/>
          <w:szCs w:val="17"/>
        </w:rPr>
        <w:t xml:space="preserve"> Suitability Assessment</w:t>
      </w:r>
      <w:r w:rsidRPr="00C63102">
        <w:rPr>
          <w:color w:val="000000" w:themeColor="text1"/>
          <w:szCs w:val="17"/>
        </w:rPr>
        <w:t xml:space="preserve">:  </w:t>
      </w:r>
      <w:r w:rsidR="00E85147" w:rsidRPr="00C63102">
        <w:rPr>
          <w:color w:val="000000" w:themeColor="text1"/>
          <w:szCs w:val="17"/>
        </w:rPr>
        <w:t xml:space="preserve">Undertake </w:t>
      </w:r>
      <w:r w:rsidR="00E85147" w:rsidRPr="00C63102">
        <w:rPr>
          <w:color w:val="000000" w:themeColor="text1"/>
          <w:szCs w:val="17"/>
          <w:lang w:eastAsia="en-GB"/>
        </w:rPr>
        <w:t>Cloud Migration Assessments</w:t>
      </w:r>
      <w:r w:rsidR="00E85147" w:rsidRPr="00376D83">
        <w:rPr>
          <w:color w:val="000000" w:themeColor="text1"/>
          <w:szCs w:val="17"/>
          <w:lang w:eastAsia="en-GB"/>
        </w:rPr>
        <w:t xml:space="preserve">, </w:t>
      </w:r>
      <w:r w:rsidR="00E85147" w:rsidRPr="00376D83">
        <w:rPr>
          <w:color w:val="000000" w:themeColor="text1"/>
          <w:szCs w:val="17"/>
        </w:rPr>
        <w:t xml:space="preserve">and </w:t>
      </w:r>
      <w:r w:rsidRPr="00376D83">
        <w:rPr>
          <w:color w:val="000000" w:themeColor="text1"/>
          <w:szCs w:val="17"/>
        </w:rPr>
        <w:t>determine which business and IT assets most suited for cloud migration and identify business</w:t>
      </w:r>
      <w:r w:rsidRPr="00376D83">
        <w:rPr>
          <w:color w:val="000000" w:themeColor="text1"/>
          <w:szCs w:val="17"/>
        </w:rPr>
        <w:noBreakHyphen/>
        <w:t>relevant cloud services, Subscription and Enrolment Design</w:t>
      </w:r>
      <w:r w:rsidR="006239F2" w:rsidRPr="00376D83">
        <w:rPr>
          <w:color w:val="000000" w:themeColor="text1"/>
          <w:szCs w:val="17"/>
        </w:rPr>
        <w:t>,</w:t>
      </w:r>
      <w:r w:rsidRPr="00376D83">
        <w:rPr>
          <w:color w:val="000000" w:themeColor="text1"/>
          <w:szCs w:val="17"/>
        </w:rPr>
        <w:t xml:space="preserve"> determine cloud value, maturity, assess Operating model and adoption readiness, cloud TCO, Compliance and regulatory implications</w:t>
      </w:r>
    </w:p>
    <w:p w14:paraId="44DA36F6" w14:textId="1E924AD3" w:rsidR="009376CA" w:rsidRPr="00E85147" w:rsidRDefault="009376CA" w:rsidP="00376D83">
      <w:pPr>
        <w:pStyle w:val="NormalWeb"/>
        <w:numPr>
          <w:ilvl w:val="0"/>
          <w:numId w:val="6"/>
        </w:numPr>
        <w:shd w:val="clear" w:color="auto" w:fill="FFFFFF"/>
        <w:tabs>
          <w:tab w:val="num" w:pos="284"/>
        </w:tabs>
        <w:spacing w:before="0" w:after="0"/>
        <w:ind w:left="284" w:hanging="284"/>
        <w:jc w:val="both"/>
        <w:rPr>
          <w:rStyle w:val="Strong"/>
          <w:bCs w:val="0"/>
          <w:color w:val="000000" w:themeColor="text1"/>
          <w:szCs w:val="17"/>
        </w:rPr>
      </w:pPr>
      <w:r w:rsidRPr="00E85147">
        <w:rPr>
          <w:rStyle w:val="Strong"/>
          <w:color w:val="000000" w:themeColor="text1"/>
          <w:szCs w:val="17"/>
        </w:rPr>
        <w:t>Cloud Solution Architecture</w:t>
      </w:r>
      <w:r w:rsidR="00BF74A5" w:rsidRPr="00E85147">
        <w:rPr>
          <w:rStyle w:val="Strong"/>
          <w:color w:val="000000" w:themeColor="text1"/>
          <w:szCs w:val="17"/>
        </w:rPr>
        <w:t xml:space="preserve"> </w:t>
      </w:r>
      <w:r w:rsidRPr="00E85147">
        <w:rPr>
          <w:rStyle w:val="Strong"/>
          <w:color w:val="000000" w:themeColor="text1"/>
          <w:szCs w:val="17"/>
        </w:rPr>
        <w:t>&amp; API Integration:</w:t>
      </w:r>
      <w:r w:rsidRPr="00E85147">
        <w:rPr>
          <w:rStyle w:val="Strong"/>
          <w:b w:val="0"/>
          <w:color w:val="000000" w:themeColor="text1"/>
          <w:szCs w:val="17"/>
        </w:rPr>
        <w:t xml:space="preserve"> </w:t>
      </w:r>
      <w:r w:rsidR="00BF74A5" w:rsidRPr="00E85147">
        <w:rPr>
          <w:rStyle w:val="Strong"/>
          <w:b w:val="0"/>
          <w:color w:val="000000" w:themeColor="text1"/>
          <w:szCs w:val="17"/>
        </w:rPr>
        <w:t>U</w:t>
      </w:r>
      <w:r w:rsidRPr="00E85147">
        <w:rPr>
          <w:rStyle w:val="Strong"/>
          <w:b w:val="0"/>
          <w:color w:val="000000" w:themeColor="text1"/>
          <w:szCs w:val="17"/>
        </w:rPr>
        <w:t xml:space="preserve">sing Azure Data Lake Storage (ADLS), Azure Data Lake Analytics (ADLA), Azure Data Factory (ADF), Azure Data Warehouse (ADW), </w:t>
      </w:r>
      <w:r w:rsidRPr="00E85147">
        <w:rPr>
          <w:color w:val="000000" w:themeColor="text1"/>
          <w:szCs w:val="17"/>
          <w:lang w:eastAsia="en-GB"/>
        </w:rPr>
        <w:t xml:space="preserve">Storage Accounts, Load Balancers, Auto </w:t>
      </w:r>
      <w:r w:rsidR="00BF74A5" w:rsidRPr="00E85147">
        <w:rPr>
          <w:color w:val="000000" w:themeColor="text1"/>
          <w:szCs w:val="17"/>
          <w:lang w:eastAsia="en-GB"/>
        </w:rPr>
        <w:t>scaling, Azure</w:t>
      </w:r>
      <w:r w:rsidRPr="00E85147">
        <w:rPr>
          <w:color w:val="000000" w:themeColor="text1"/>
          <w:szCs w:val="17"/>
          <w:lang w:eastAsia="en-GB"/>
        </w:rPr>
        <w:t xml:space="preserve"> SQL, Resource Groups, Network Security Groups (NSGs), </w:t>
      </w:r>
      <w:r w:rsidRPr="00E85147">
        <w:rPr>
          <w:rStyle w:val="Strong"/>
          <w:b w:val="0"/>
          <w:color w:val="000000" w:themeColor="text1"/>
          <w:szCs w:val="17"/>
        </w:rPr>
        <w:t>HDInsight and Power BI to deliver Data Lake.</w:t>
      </w:r>
    </w:p>
    <w:p w14:paraId="06A3051C" w14:textId="77777777" w:rsidR="00BF74A5" w:rsidRPr="00E85147" w:rsidRDefault="00BF74A5" w:rsidP="00376D83">
      <w:pPr>
        <w:pStyle w:val="ListParagraph"/>
        <w:numPr>
          <w:ilvl w:val="0"/>
          <w:numId w:val="6"/>
        </w:numPr>
        <w:tabs>
          <w:tab w:val="num" w:pos="284"/>
        </w:tabs>
        <w:ind w:left="284" w:hanging="284"/>
        <w:jc w:val="both"/>
        <w:rPr>
          <w:color w:val="000000" w:themeColor="text1"/>
          <w:szCs w:val="17"/>
        </w:rPr>
      </w:pPr>
      <w:r w:rsidRPr="00E85147">
        <w:rPr>
          <w:b/>
          <w:color w:val="000000" w:themeColor="text1"/>
          <w:szCs w:val="17"/>
        </w:rPr>
        <w:t>Cloud Monitoring &amp; Orchestration:</w:t>
      </w:r>
      <w:r w:rsidRPr="00E85147">
        <w:rPr>
          <w:color w:val="000000" w:themeColor="text1"/>
          <w:szCs w:val="17"/>
        </w:rPr>
        <w:t xml:space="preserve">  OMS (Log Analytics, Protection &amp; DR, Security &amp; Compliance), Insights &amp; Analytics, Cloud scripting and automation, ARM Template Deployments (PowerShell, Azure CLI, Azure Portal) </w:t>
      </w:r>
    </w:p>
    <w:p w14:paraId="3E4B2583" w14:textId="082D5883" w:rsidR="004B25A2" w:rsidRPr="00E85147" w:rsidRDefault="005F0E58" w:rsidP="00376D83">
      <w:pPr>
        <w:pStyle w:val="ListParagraph"/>
        <w:numPr>
          <w:ilvl w:val="0"/>
          <w:numId w:val="6"/>
        </w:numPr>
        <w:tabs>
          <w:tab w:val="num" w:pos="284"/>
        </w:tabs>
        <w:ind w:left="284" w:hanging="284"/>
        <w:jc w:val="both"/>
        <w:rPr>
          <w:color w:val="000000" w:themeColor="text1"/>
          <w:szCs w:val="17"/>
        </w:rPr>
      </w:pPr>
      <w:r w:rsidRPr="00E85147">
        <w:rPr>
          <w:b/>
          <w:color w:val="000000" w:themeColor="text1"/>
          <w:szCs w:val="17"/>
        </w:rPr>
        <w:t>Cloud Migratio</w:t>
      </w:r>
      <w:r w:rsidR="00041475" w:rsidRPr="00E85147">
        <w:rPr>
          <w:b/>
          <w:color w:val="000000" w:themeColor="text1"/>
          <w:szCs w:val="17"/>
        </w:rPr>
        <w:t xml:space="preserve">n </w:t>
      </w:r>
      <w:r w:rsidR="003F1076" w:rsidRPr="00E85147">
        <w:rPr>
          <w:b/>
          <w:color w:val="000000" w:themeColor="text1"/>
          <w:szCs w:val="17"/>
        </w:rPr>
        <w:t>&amp;</w:t>
      </w:r>
      <w:r w:rsidR="00041475" w:rsidRPr="00E85147">
        <w:rPr>
          <w:b/>
          <w:color w:val="000000" w:themeColor="text1"/>
          <w:szCs w:val="17"/>
        </w:rPr>
        <w:t xml:space="preserve"> Operating Capability</w:t>
      </w:r>
      <w:r w:rsidR="00881C36" w:rsidRPr="00E85147">
        <w:rPr>
          <w:color w:val="000000" w:themeColor="text1"/>
          <w:szCs w:val="17"/>
        </w:rPr>
        <w:t xml:space="preserve">: </w:t>
      </w:r>
      <w:r w:rsidR="00BF74A5" w:rsidRPr="00E85147">
        <w:rPr>
          <w:color w:val="000000" w:themeColor="text1"/>
          <w:szCs w:val="17"/>
        </w:rPr>
        <w:t>P</w:t>
      </w:r>
      <w:r w:rsidR="00041475" w:rsidRPr="00E85147">
        <w:rPr>
          <w:color w:val="000000" w:themeColor="text1"/>
          <w:szCs w:val="17"/>
        </w:rPr>
        <w:t>rovide the required capabilities for O</w:t>
      </w:r>
      <w:r w:rsidR="00937AE3" w:rsidRPr="00E85147">
        <w:rPr>
          <w:color w:val="000000" w:themeColor="text1"/>
          <w:szCs w:val="17"/>
        </w:rPr>
        <w:t xml:space="preserve">perating </w:t>
      </w:r>
      <w:r w:rsidR="00041475" w:rsidRPr="00E85147">
        <w:rPr>
          <w:color w:val="000000" w:themeColor="text1"/>
          <w:szCs w:val="17"/>
        </w:rPr>
        <w:t>C</w:t>
      </w:r>
      <w:r w:rsidR="00937AE3" w:rsidRPr="00E85147">
        <w:rPr>
          <w:color w:val="000000" w:themeColor="text1"/>
          <w:szCs w:val="17"/>
        </w:rPr>
        <w:t>apability</w:t>
      </w:r>
      <w:r w:rsidR="00041475" w:rsidRPr="00E85147">
        <w:rPr>
          <w:color w:val="000000" w:themeColor="text1"/>
          <w:szCs w:val="17"/>
        </w:rPr>
        <w:t xml:space="preserve"> and d</w:t>
      </w:r>
      <w:r w:rsidR="00125834" w:rsidRPr="00E85147">
        <w:rPr>
          <w:color w:val="000000" w:themeColor="text1"/>
          <w:szCs w:val="17"/>
        </w:rPr>
        <w:t xml:space="preserve">evelop migration plans (using Gartner 6 R's </w:t>
      </w:r>
      <w:r w:rsidR="0041681F" w:rsidRPr="00E85147">
        <w:rPr>
          <w:color w:val="000000" w:themeColor="text1"/>
          <w:szCs w:val="17"/>
        </w:rPr>
        <w:t>migration strategies</w:t>
      </w:r>
      <w:r w:rsidR="0022566E" w:rsidRPr="00E85147">
        <w:rPr>
          <w:rFonts w:cs="Helvetica"/>
          <w:color w:val="000000" w:themeColor="text1"/>
          <w:szCs w:val="17"/>
        </w:rPr>
        <w:t xml:space="preserve"> rehost on infrastructure as a service (IaaS), refactor for platform as a service (PaaS), revise for IaaS or PaaS, rebuild on PaaS, or replace with software as a service (SaaS)</w:t>
      </w:r>
      <w:r w:rsidR="00125834" w:rsidRPr="00E85147">
        <w:rPr>
          <w:color w:val="000000" w:themeColor="text1"/>
          <w:szCs w:val="17"/>
        </w:rPr>
        <w:t>)</w:t>
      </w:r>
      <w:r w:rsidR="004B25A2" w:rsidRPr="00E85147">
        <w:rPr>
          <w:color w:val="000000" w:themeColor="text1"/>
          <w:szCs w:val="17"/>
        </w:rPr>
        <w:t>.</w:t>
      </w:r>
    </w:p>
    <w:p w14:paraId="0E4EC9DD" w14:textId="06526EFA" w:rsidR="00E75703" w:rsidRPr="00E85147" w:rsidRDefault="00E75703" w:rsidP="00376D83">
      <w:pPr>
        <w:pStyle w:val="ListParagraph"/>
        <w:numPr>
          <w:ilvl w:val="0"/>
          <w:numId w:val="6"/>
        </w:numPr>
        <w:tabs>
          <w:tab w:val="num" w:pos="284"/>
        </w:tabs>
        <w:ind w:left="284" w:hanging="284"/>
        <w:jc w:val="both"/>
        <w:rPr>
          <w:color w:val="000000" w:themeColor="text1"/>
          <w:szCs w:val="17"/>
        </w:rPr>
      </w:pPr>
      <w:r w:rsidRPr="00E85147">
        <w:rPr>
          <w:b/>
          <w:color w:val="000000" w:themeColor="text1"/>
          <w:szCs w:val="17"/>
        </w:rPr>
        <w:t>Cloud Delivery:</w:t>
      </w:r>
      <w:r w:rsidRPr="00E85147">
        <w:rPr>
          <w:color w:val="000000" w:themeColor="text1"/>
          <w:szCs w:val="17"/>
        </w:rPr>
        <w:t xml:space="preserve"> Deliver technical leadership and architecture on client engagements, cloud transformation, application migration/modernization, </w:t>
      </w:r>
      <w:r w:rsidR="006239F2" w:rsidRPr="00E85147">
        <w:rPr>
          <w:color w:val="000000" w:themeColor="text1"/>
          <w:szCs w:val="17"/>
        </w:rPr>
        <w:t>security,</w:t>
      </w:r>
      <w:r w:rsidRPr="00E85147">
        <w:rPr>
          <w:color w:val="000000" w:themeColor="text1"/>
          <w:szCs w:val="17"/>
        </w:rPr>
        <w:t xml:space="preserve"> identity, networking assessments and design, and optimization </w:t>
      </w:r>
    </w:p>
    <w:p w14:paraId="2B90D824" w14:textId="7687233A" w:rsidR="00E75703" w:rsidRPr="00E85147" w:rsidRDefault="00E75703" w:rsidP="00376D83">
      <w:pPr>
        <w:pStyle w:val="ListParagraph"/>
        <w:numPr>
          <w:ilvl w:val="0"/>
          <w:numId w:val="6"/>
        </w:numPr>
        <w:tabs>
          <w:tab w:val="num" w:pos="284"/>
        </w:tabs>
        <w:ind w:left="284" w:hanging="284"/>
        <w:jc w:val="both"/>
        <w:rPr>
          <w:color w:val="000000" w:themeColor="text1"/>
          <w:szCs w:val="17"/>
        </w:rPr>
      </w:pPr>
      <w:r w:rsidRPr="00E85147">
        <w:rPr>
          <w:b/>
          <w:color w:val="000000" w:themeColor="text1"/>
          <w:szCs w:val="17"/>
        </w:rPr>
        <w:t>Cloud Security:</w:t>
      </w:r>
      <w:r w:rsidRPr="00E85147">
        <w:rPr>
          <w:color w:val="000000" w:themeColor="text1"/>
          <w:szCs w:val="17"/>
        </w:rPr>
        <w:t xml:space="preserve"> Architect, build and implement security measures, validation procedures, documentation (Azure Cloud Security, Azure Security Centre, DDoS and Application Gateway), IAM,</w:t>
      </w:r>
      <w:r w:rsidR="00B32C35" w:rsidRPr="00E85147">
        <w:rPr>
          <w:color w:val="000000" w:themeColor="text1"/>
          <w:szCs w:val="17"/>
        </w:rPr>
        <w:t xml:space="preserve"> </w:t>
      </w:r>
      <w:r w:rsidRPr="00E85147">
        <w:rPr>
          <w:color w:val="000000" w:themeColor="text1"/>
          <w:szCs w:val="17"/>
        </w:rPr>
        <w:t xml:space="preserve">B2C and B2B identity framework, API Security, Active Directory (AAD) </w:t>
      </w:r>
      <w:r w:rsidRPr="00E85147">
        <w:rPr>
          <w:bCs/>
          <w:color w:val="000000" w:themeColor="text1"/>
          <w:szCs w:val="17"/>
        </w:rPr>
        <w:t xml:space="preserve">integration of existing on-premise AD deployments </w:t>
      </w:r>
      <w:r w:rsidRPr="00E85147">
        <w:rPr>
          <w:color w:val="000000" w:themeColor="text1"/>
          <w:szCs w:val="17"/>
        </w:rPr>
        <w:t xml:space="preserve">using </w:t>
      </w:r>
      <w:r w:rsidRPr="00E85147">
        <w:rPr>
          <w:bCs/>
          <w:color w:val="000000" w:themeColor="text1"/>
          <w:szCs w:val="17"/>
        </w:rPr>
        <w:t>Cloud AD Connect</w:t>
      </w:r>
      <w:r w:rsidR="002C32FE" w:rsidRPr="00E85147">
        <w:rPr>
          <w:bCs/>
          <w:color w:val="000000" w:themeColor="text1"/>
          <w:szCs w:val="17"/>
        </w:rPr>
        <w:t>.</w:t>
      </w:r>
    </w:p>
    <w:p w14:paraId="70A2754C" w14:textId="627C20E6" w:rsidR="00E75703" w:rsidRPr="007907D7" w:rsidRDefault="00E75703" w:rsidP="00376D83">
      <w:pPr>
        <w:pStyle w:val="ListParagraph"/>
        <w:numPr>
          <w:ilvl w:val="0"/>
          <w:numId w:val="6"/>
        </w:numPr>
        <w:tabs>
          <w:tab w:val="num" w:pos="284"/>
        </w:tabs>
        <w:ind w:left="284" w:hanging="284"/>
        <w:jc w:val="both"/>
        <w:rPr>
          <w:color w:val="auto"/>
          <w:szCs w:val="17"/>
        </w:rPr>
      </w:pPr>
      <w:r w:rsidRPr="007907D7">
        <w:rPr>
          <w:b/>
          <w:color w:val="auto"/>
          <w:szCs w:val="17"/>
        </w:rPr>
        <w:lastRenderedPageBreak/>
        <w:t xml:space="preserve">Cloud </w:t>
      </w:r>
      <w:r w:rsidR="000F1607" w:rsidRPr="007907D7">
        <w:rPr>
          <w:b/>
          <w:color w:val="auto"/>
          <w:szCs w:val="17"/>
        </w:rPr>
        <w:t>S</w:t>
      </w:r>
      <w:r w:rsidRPr="007907D7">
        <w:rPr>
          <w:b/>
          <w:color w:val="auto"/>
          <w:szCs w:val="17"/>
        </w:rPr>
        <w:t>torage:</w:t>
      </w:r>
      <w:r w:rsidRPr="007907D7">
        <w:rPr>
          <w:color w:val="auto"/>
          <w:szCs w:val="17"/>
        </w:rPr>
        <w:t xml:space="preserve"> Data Lake (blobs, file, tables), SQL Datawarehouse</w:t>
      </w:r>
      <w:r w:rsidR="003F1076" w:rsidRPr="007907D7">
        <w:rPr>
          <w:color w:val="auto"/>
          <w:szCs w:val="17"/>
        </w:rPr>
        <w:t>, Data Marts,</w:t>
      </w:r>
    </w:p>
    <w:p w14:paraId="009E269C" w14:textId="200F8E76" w:rsidR="00A22941" w:rsidRPr="007907D7" w:rsidRDefault="003F1076" w:rsidP="00376D83">
      <w:pPr>
        <w:pStyle w:val="ListParagraph"/>
        <w:numPr>
          <w:ilvl w:val="0"/>
          <w:numId w:val="6"/>
        </w:numPr>
        <w:tabs>
          <w:tab w:val="num" w:pos="284"/>
        </w:tabs>
        <w:ind w:left="284" w:hanging="284"/>
        <w:jc w:val="both"/>
        <w:rPr>
          <w:color w:val="auto"/>
          <w:szCs w:val="17"/>
        </w:rPr>
      </w:pPr>
      <w:r w:rsidRPr="007907D7">
        <w:rPr>
          <w:rFonts w:cs="Helvetica"/>
          <w:b/>
          <w:color w:val="auto"/>
          <w:szCs w:val="17"/>
        </w:rPr>
        <w:t xml:space="preserve">Cloud </w:t>
      </w:r>
      <w:r w:rsidR="009376CA" w:rsidRPr="007907D7">
        <w:rPr>
          <w:rFonts w:cs="Helvetica"/>
          <w:b/>
          <w:color w:val="auto"/>
          <w:szCs w:val="17"/>
        </w:rPr>
        <w:t xml:space="preserve">Analytics </w:t>
      </w:r>
      <w:r w:rsidRPr="007907D7">
        <w:rPr>
          <w:rFonts w:cs="Helvetica"/>
          <w:b/>
          <w:color w:val="auto"/>
          <w:szCs w:val="17"/>
        </w:rPr>
        <w:t>&amp; D</w:t>
      </w:r>
      <w:r w:rsidR="009376CA" w:rsidRPr="007907D7">
        <w:rPr>
          <w:rFonts w:cs="Helvetica"/>
          <w:b/>
          <w:color w:val="auto"/>
          <w:szCs w:val="17"/>
        </w:rPr>
        <w:t xml:space="preserve">ata </w:t>
      </w:r>
      <w:r w:rsidRPr="007907D7">
        <w:rPr>
          <w:rFonts w:cs="Helvetica"/>
          <w:b/>
          <w:color w:val="auto"/>
          <w:szCs w:val="17"/>
        </w:rPr>
        <w:t>V</w:t>
      </w:r>
      <w:r w:rsidR="009376CA" w:rsidRPr="007907D7">
        <w:rPr>
          <w:rFonts w:cs="Helvetica"/>
          <w:b/>
          <w:color w:val="auto"/>
          <w:szCs w:val="17"/>
        </w:rPr>
        <w:t>isualization</w:t>
      </w:r>
      <w:r w:rsidR="00F00E94" w:rsidRPr="007907D7">
        <w:rPr>
          <w:rFonts w:cs="Helvetica"/>
          <w:b/>
          <w:color w:val="auto"/>
          <w:szCs w:val="17"/>
        </w:rPr>
        <w:t>:</w:t>
      </w:r>
      <w:r w:rsidR="009376CA" w:rsidRPr="007907D7">
        <w:rPr>
          <w:rFonts w:cs="Helvetica"/>
          <w:color w:val="auto"/>
          <w:szCs w:val="17"/>
        </w:rPr>
        <w:t xml:space="preserve"> Analysis</w:t>
      </w:r>
      <w:r w:rsidR="009376CA" w:rsidRPr="007907D7">
        <w:rPr>
          <w:color w:val="auto"/>
          <w:szCs w:val="17"/>
        </w:rPr>
        <w:t xml:space="preserve"> Services (Data Lake Analytics and Power BI, SSRS)</w:t>
      </w:r>
      <w:r w:rsidR="00041475" w:rsidRPr="007907D7">
        <w:rPr>
          <w:color w:val="auto"/>
          <w:szCs w:val="17"/>
        </w:rPr>
        <w:t>, Visual Studio, Azure SDK and Source Control (VSTS/Git</w:t>
      </w:r>
      <w:r w:rsidR="00A22941" w:rsidRPr="007907D7">
        <w:rPr>
          <w:color w:val="auto"/>
          <w:szCs w:val="17"/>
        </w:rPr>
        <w:t xml:space="preserve">), </w:t>
      </w:r>
      <w:r w:rsidR="00A22941" w:rsidRPr="007907D7">
        <w:rPr>
          <w:rFonts w:eastAsia="Century Gothic" w:cs="Century Gothic"/>
          <w:color w:val="auto"/>
          <w:szCs w:val="17"/>
        </w:rPr>
        <w:t xml:space="preserve">Business Objects, Cognos, Crystal </w:t>
      </w:r>
      <w:r w:rsidR="00A22941" w:rsidRPr="007907D7">
        <w:rPr>
          <w:rFonts w:eastAsia="centurty gothic" w:cs="centurty gothic"/>
          <w:color w:val="auto"/>
          <w:szCs w:val="17"/>
        </w:rPr>
        <w:t>Reports</w:t>
      </w:r>
      <w:r w:rsidR="00A22941" w:rsidRPr="007907D7">
        <w:rPr>
          <w:rFonts w:eastAsia="Century Gothic" w:cs="Century Gothic"/>
          <w:color w:val="auto"/>
          <w:szCs w:val="17"/>
        </w:rPr>
        <w:t xml:space="preserve">, </w:t>
      </w:r>
      <w:r w:rsidR="00A22941" w:rsidRPr="007907D7">
        <w:rPr>
          <w:color w:val="auto"/>
          <w:szCs w:val="17"/>
        </w:rPr>
        <w:t xml:space="preserve">QlikView, </w:t>
      </w:r>
      <w:r w:rsidR="00A22941" w:rsidRPr="007907D7">
        <w:rPr>
          <w:rFonts w:eastAsia="Century Gothic" w:cs="Century Gothic"/>
          <w:color w:val="auto"/>
          <w:szCs w:val="17"/>
        </w:rPr>
        <w:t xml:space="preserve">Tableau, </w:t>
      </w:r>
      <w:r w:rsidR="00A22941" w:rsidRPr="007907D7">
        <w:rPr>
          <w:color w:val="auto"/>
          <w:szCs w:val="17"/>
        </w:rPr>
        <w:t>Reporting Services reports, ETL</w:t>
      </w:r>
      <w:r w:rsidR="004B479F" w:rsidRPr="007907D7">
        <w:rPr>
          <w:color w:val="auto"/>
          <w:szCs w:val="17"/>
        </w:rPr>
        <w:t>.</w:t>
      </w:r>
      <w:r w:rsidR="00A22941" w:rsidRPr="007907D7">
        <w:rPr>
          <w:color w:val="auto"/>
          <w:szCs w:val="17"/>
        </w:rPr>
        <w:t> </w:t>
      </w:r>
    </w:p>
    <w:p w14:paraId="3E371A9B" w14:textId="5F6BE302" w:rsidR="009376CA" w:rsidRPr="007907D7" w:rsidRDefault="00EE68E3" w:rsidP="005D18E8">
      <w:pPr>
        <w:pStyle w:val="Heading2"/>
        <w:rPr>
          <w:color w:val="auto"/>
        </w:rPr>
      </w:pPr>
      <w:r w:rsidRPr="007907D7">
        <w:rPr>
          <w:color w:val="auto"/>
        </w:rPr>
        <w:t xml:space="preserve">Enterprise </w:t>
      </w:r>
      <w:r w:rsidR="009376CA" w:rsidRPr="007907D7">
        <w:rPr>
          <w:color w:val="auto"/>
        </w:rPr>
        <w:t>Business Architect / Business Analysis</w:t>
      </w:r>
    </w:p>
    <w:p w14:paraId="620017C9" w14:textId="143B5605" w:rsidR="00996D56" w:rsidRPr="007907D7" w:rsidRDefault="00996D56" w:rsidP="00996D56">
      <w:pPr>
        <w:pStyle w:val="NormalWeb"/>
        <w:shd w:val="clear" w:color="auto" w:fill="FFFFFF"/>
        <w:spacing w:before="0" w:after="0"/>
        <w:jc w:val="both"/>
        <w:rPr>
          <w:rFonts w:ascii="Arial" w:hAnsi="Arial"/>
          <w:color w:val="auto"/>
          <w:sz w:val="16"/>
          <w:szCs w:val="16"/>
        </w:rPr>
      </w:pPr>
      <w:r w:rsidRPr="007907D7">
        <w:rPr>
          <w:rFonts w:ascii="Arial" w:hAnsi="Arial"/>
          <w:color w:val="auto"/>
          <w:sz w:val="16"/>
          <w:szCs w:val="16"/>
        </w:rPr>
        <w:t>A</w:t>
      </w:r>
      <w:r w:rsidR="00C75CF9" w:rsidRPr="007907D7">
        <w:rPr>
          <w:rFonts w:ascii="Arial" w:hAnsi="Arial"/>
          <w:color w:val="auto"/>
          <w:sz w:val="16"/>
          <w:szCs w:val="16"/>
        </w:rPr>
        <w:t>lig</w:t>
      </w:r>
      <w:r w:rsidRPr="007907D7">
        <w:rPr>
          <w:rFonts w:ascii="Arial" w:hAnsi="Arial"/>
          <w:color w:val="auto"/>
          <w:sz w:val="16"/>
          <w:szCs w:val="16"/>
        </w:rPr>
        <w:t>n</w:t>
      </w:r>
      <w:r w:rsidR="00C75CF9" w:rsidRPr="007907D7">
        <w:rPr>
          <w:rFonts w:ascii="Arial" w:hAnsi="Arial"/>
          <w:color w:val="auto"/>
          <w:sz w:val="16"/>
          <w:szCs w:val="16"/>
        </w:rPr>
        <w:t xml:space="preserve"> business </w:t>
      </w:r>
      <w:r w:rsidRPr="007907D7">
        <w:rPr>
          <w:rFonts w:ascii="Arial" w:hAnsi="Arial"/>
          <w:color w:val="auto"/>
          <w:sz w:val="16"/>
          <w:szCs w:val="16"/>
        </w:rPr>
        <w:t>strategy and technology strategy by developing an integrated view of the business using a repeatable approach, cohesive framework, and available industry standard techniques.</w:t>
      </w:r>
    </w:p>
    <w:p w14:paraId="04E33655" w14:textId="4BDD3491" w:rsidR="00295162" w:rsidRPr="007907D7" w:rsidRDefault="00295162" w:rsidP="007907D7">
      <w:pPr>
        <w:numPr>
          <w:ilvl w:val="0"/>
          <w:numId w:val="23"/>
        </w:numPr>
        <w:shd w:val="clear" w:color="auto" w:fill="FFFFFF"/>
        <w:tabs>
          <w:tab w:val="clear" w:pos="720"/>
          <w:tab w:val="num" w:pos="284"/>
        </w:tabs>
        <w:suppressAutoHyphens w:val="0"/>
        <w:ind w:left="284" w:hanging="284"/>
        <w:jc w:val="both"/>
        <w:rPr>
          <w:color w:val="auto"/>
          <w:szCs w:val="17"/>
        </w:rPr>
      </w:pPr>
      <w:r w:rsidRPr="007907D7">
        <w:rPr>
          <w:b/>
          <w:color w:val="auto"/>
          <w:szCs w:val="17"/>
        </w:rPr>
        <w:t xml:space="preserve">Business Architecture Definition: </w:t>
      </w:r>
      <w:r w:rsidRPr="007907D7">
        <w:rPr>
          <w:color w:val="auto"/>
          <w:szCs w:val="17"/>
        </w:rPr>
        <w:t>Define and apply a structured business architecture approach and methodology to create multi-layer target operating models covering processes, capabilities, organisational structure, technologies, resources and controls that best fits tactical and strategic enterprise goals.</w:t>
      </w:r>
    </w:p>
    <w:p w14:paraId="45E95256" w14:textId="3E3A43D5" w:rsidR="00295162" w:rsidRPr="007907D7" w:rsidRDefault="00295162" w:rsidP="007907D7">
      <w:pPr>
        <w:numPr>
          <w:ilvl w:val="0"/>
          <w:numId w:val="23"/>
        </w:numPr>
        <w:shd w:val="clear" w:color="auto" w:fill="FFFFFF"/>
        <w:tabs>
          <w:tab w:val="clear" w:pos="720"/>
          <w:tab w:val="num" w:pos="284"/>
        </w:tabs>
        <w:suppressAutoHyphens w:val="0"/>
        <w:ind w:left="284" w:hanging="284"/>
        <w:jc w:val="both"/>
        <w:rPr>
          <w:color w:val="auto"/>
          <w:szCs w:val="17"/>
        </w:rPr>
      </w:pPr>
      <w:r w:rsidRPr="007907D7">
        <w:rPr>
          <w:b/>
          <w:color w:val="auto"/>
          <w:szCs w:val="17"/>
        </w:rPr>
        <w:t>Business &amp; Technology Alignment</w:t>
      </w:r>
      <w:r w:rsidR="007907D7" w:rsidRPr="007907D7">
        <w:rPr>
          <w:b/>
          <w:color w:val="auto"/>
          <w:szCs w:val="17"/>
        </w:rPr>
        <w:t>:</w:t>
      </w:r>
      <w:r w:rsidR="007907D7" w:rsidRPr="007907D7">
        <w:rPr>
          <w:color w:val="auto"/>
          <w:szCs w:val="17"/>
        </w:rPr>
        <w:t xml:space="preserve"> </w:t>
      </w:r>
      <w:r w:rsidRPr="007907D7">
        <w:rPr>
          <w:color w:val="auto"/>
          <w:szCs w:val="17"/>
        </w:rPr>
        <w:t>Illustrate alignment between strategic goals and key business decisions regarding products and services; partners, suppliers and regulatory bodies; organisation; capabilities; and key business and IT initiatives</w:t>
      </w:r>
    </w:p>
    <w:p w14:paraId="1BA8012B" w14:textId="580932E2" w:rsidR="00295162" w:rsidRPr="007907D7" w:rsidRDefault="007907D7" w:rsidP="007907D7">
      <w:pPr>
        <w:numPr>
          <w:ilvl w:val="0"/>
          <w:numId w:val="23"/>
        </w:numPr>
        <w:shd w:val="clear" w:color="auto" w:fill="FFFFFF"/>
        <w:tabs>
          <w:tab w:val="clear" w:pos="720"/>
          <w:tab w:val="num" w:pos="284"/>
        </w:tabs>
        <w:suppressAutoHyphens w:val="0"/>
        <w:ind w:left="284" w:hanging="284"/>
        <w:jc w:val="both"/>
        <w:rPr>
          <w:color w:val="auto"/>
          <w:szCs w:val="17"/>
        </w:rPr>
      </w:pPr>
      <w:r w:rsidRPr="007907D7">
        <w:rPr>
          <w:b/>
          <w:color w:val="auto"/>
          <w:szCs w:val="17"/>
        </w:rPr>
        <w:t>Business Architecture Governance:</w:t>
      </w:r>
      <w:r w:rsidRPr="007907D7">
        <w:rPr>
          <w:color w:val="auto"/>
          <w:szCs w:val="17"/>
        </w:rPr>
        <w:t xml:space="preserve"> </w:t>
      </w:r>
      <w:r w:rsidR="00295162" w:rsidRPr="007907D7">
        <w:rPr>
          <w:color w:val="auto"/>
          <w:szCs w:val="17"/>
        </w:rPr>
        <w:t>Identify, document and own the business architecture vision, principles, polices, guidelines, standards and deliverables, and ensure these are communicated across the organisation</w:t>
      </w:r>
    </w:p>
    <w:p w14:paraId="63048433" w14:textId="2A73FF5B" w:rsidR="009376CA" w:rsidRPr="007907D7" w:rsidRDefault="009376CA" w:rsidP="007907D7">
      <w:pPr>
        <w:pStyle w:val="ListParagraph"/>
        <w:numPr>
          <w:ilvl w:val="0"/>
          <w:numId w:val="16"/>
        </w:numPr>
        <w:tabs>
          <w:tab w:val="num" w:pos="284"/>
        </w:tabs>
        <w:ind w:left="284" w:hanging="284"/>
        <w:jc w:val="both"/>
        <w:rPr>
          <w:color w:val="auto"/>
          <w:szCs w:val="17"/>
          <w:shd w:val="clear" w:color="auto" w:fill="FFFFFF"/>
        </w:rPr>
      </w:pPr>
      <w:r w:rsidRPr="007907D7">
        <w:rPr>
          <w:b/>
          <w:color w:val="auto"/>
          <w:szCs w:val="17"/>
          <w:shd w:val="clear" w:color="auto" w:fill="FFFFFF"/>
        </w:rPr>
        <w:t xml:space="preserve">Structured </w:t>
      </w:r>
      <w:r w:rsidR="000F1607" w:rsidRPr="007907D7">
        <w:rPr>
          <w:b/>
          <w:color w:val="auto"/>
          <w:szCs w:val="17"/>
          <w:shd w:val="clear" w:color="auto" w:fill="FFFFFF"/>
        </w:rPr>
        <w:t>B</w:t>
      </w:r>
      <w:r w:rsidRPr="007907D7">
        <w:rPr>
          <w:b/>
          <w:color w:val="auto"/>
          <w:szCs w:val="17"/>
          <w:shd w:val="clear" w:color="auto" w:fill="FFFFFF"/>
        </w:rPr>
        <w:t xml:space="preserve">usiness </w:t>
      </w:r>
      <w:r w:rsidR="000F1607" w:rsidRPr="007907D7">
        <w:rPr>
          <w:b/>
          <w:color w:val="auto"/>
          <w:szCs w:val="17"/>
          <w:shd w:val="clear" w:color="auto" w:fill="FFFFFF"/>
        </w:rPr>
        <w:t>A</w:t>
      </w:r>
      <w:r w:rsidRPr="007907D7">
        <w:rPr>
          <w:b/>
          <w:color w:val="auto"/>
          <w:szCs w:val="17"/>
          <w:shd w:val="clear" w:color="auto" w:fill="FFFFFF"/>
        </w:rPr>
        <w:t>nalysis</w:t>
      </w:r>
      <w:r w:rsidR="000F1607" w:rsidRPr="007907D7">
        <w:rPr>
          <w:b/>
          <w:color w:val="auto"/>
          <w:szCs w:val="17"/>
          <w:shd w:val="clear" w:color="auto" w:fill="FFFFFF"/>
        </w:rPr>
        <w:t xml:space="preserve">: </w:t>
      </w:r>
      <w:r w:rsidR="00BF74A5" w:rsidRPr="007907D7">
        <w:rPr>
          <w:color w:val="auto"/>
          <w:szCs w:val="17"/>
          <w:shd w:val="clear" w:color="auto" w:fill="FFFFFF"/>
        </w:rPr>
        <w:t>A</w:t>
      </w:r>
      <w:r w:rsidRPr="007907D7">
        <w:rPr>
          <w:color w:val="auto"/>
          <w:szCs w:val="17"/>
          <w:shd w:val="clear" w:color="auto" w:fill="FFFFFF"/>
        </w:rPr>
        <w:t>pply techniques, in particular: UML, MoSCoW, Stakeholder identification, organisation modelling, preparing and presenting business. cases, defining requirements, analysis, requirements development and modelling. </w:t>
      </w:r>
    </w:p>
    <w:p w14:paraId="1E36107D" w14:textId="1AA3B6B4" w:rsidR="002F7D18" w:rsidRPr="007907D7" w:rsidRDefault="002F7D18" w:rsidP="007907D7">
      <w:pPr>
        <w:pStyle w:val="ListParagraph"/>
        <w:numPr>
          <w:ilvl w:val="0"/>
          <w:numId w:val="16"/>
        </w:numPr>
        <w:tabs>
          <w:tab w:val="num" w:pos="284"/>
        </w:tabs>
        <w:ind w:left="284" w:hanging="284"/>
        <w:jc w:val="both"/>
        <w:rPr>
          <w:color w:val="auto"/>
          <w:szCs w:val="17"/>
          <w:shd w:val="clear" w:color="auto" w:fill="FFFFFF"/>
        </w:rPr>
      </w:pPr>
      <w:r w:rsidRPr="007907D7">
        <w:rPr>
          <w:b/>
          <w:color w:val="auto"/>
          <w:szCs w:val="17"/>
          <w:shd w:val="clear" w:color="auto" w:fill="FFFFFF"/>
        </w:rPr>
        <w:t>Requirements Gathering</w:t>
      </w:r>
      <w:r w:rsidR="000F1607" w:rsidRPr="007907D7">
        <w:rPr>
          <w:b/>
          <w:color w:val="auto"/>
          <w:szCs w:val="17"/>
          <w:shd w:val="clear" w:color="auto" w:fill="FFFFFF"/>
        </w:rPr>
        <w:t>:</w:t>
      </w:r>
      <w:r w:rsidRPr="007907D7">
        <w:rPr>
          <w:color w:val="auto"/>
          <w:szCs w:val="17"/>
        </w:rPr>
        <w:t xml:space="preserve"> </w:t>
      </w:r>
      <w:r w:rsidR="00BF74A5" w:rsidRPr="007907D7">
        <w:rPr>
          <w:color w:val="auto"/>
          <w:szCs w:val="17"/>
          <w:shd w:val="clear" w:color="auto" w:fill="FFFFFF"/>
        </w:rPr>
        <w:t>E</w:t>
      </w:r>
      <w:r w:rsidRPr="007907D7">
        <w:rPr>
          <w:color w:val="auto"/>
          <w:szCs w:val="17"/>
          <w:shd w:val="clear" w:color="auto" w:fill="FFFFFF"/>
        </w:rPr>
        <w:t>xecution of requirements delivery planning, elicitation/gathering, analysis and documentation, including project plan/milestones, traceability, process flow diagrams, and support of cross-assets Markets Execution Technology, equity and non-equity capital markets</w:t>
      </w:r>
    </w:p>
    <w:p w14:paraId="31E3BAB6" w14:textId="31374616" w:rsidR="00F868C9" w:rsidRPr="00C63102" w:rsidRDefault="009376CA" w:rsidP="007907D7">
      <w:pPr>
        <w:numPr>
          <w:ilvl w:val="0"/>
          <w:numId w:val="12"/>
        </w:numPr>
        <w:shd w:val="clear" w:color="auto" w:fill="FFFFFF"/>
        <w:tabs>
          <w:tab w:val="num" w:pos="284"/>
        </w:tabs>
        <w:suppressAutoHyphens w:val="0"/>
        <w:ind w:left="284" w:hanging="284"/>
        <w:jc w:val="both"/>
        <w:rPr>
          <w:color w:val="000000" w:themeColor="text1"/>
          <w:szCs w:val="17"/>
          <w:lang w:eastAsia="en-GB"/>
        </w:rPr>
      </w:pPr>
      <w:r w:rsidRPr="007907D7">
        <w:rPr>
          <w:b/>
          <w:color w:val="auto"/>
          <w:szCs w:val="17"/>
          <w:lang w:eastAsia="en-GB"/>
        </w:rPr>
        <w:t>Requirements Documentation</w:t>
      </w:r>
      <w:r w:rsidR="000F1607" w:rsidRPr="007907D7">
        <w:rPr>
          <w:b/>
          <w:color w:val="auto"/>
          <w:szCs w:val="17"/>
          <w:lang w:eastAsia="en-GB"/>
        </w:rPr>
        <w:t>:</w:t>
      </w:r>
      <w:r w:rsidRPr="007907D7">
        <w:rPr>
          <w:b/>
          <w:color w:val="auto"/>
          <w:szCs w:val="17"/>
          <w:lang w:eastAsia="en-GB"/>
        </w:rPr>
        <w:t xml:space="preserve"> </w:t>
      </w:r>
      <w:r w:rsidR="00BF74A5" w:rsidRPr="007907D7">
        <w:rPr>
          <w:color w:val="auto"/>
          <w:szCs w:val="17"/>
          <w:lang w:eastAsia="en-GB"/>
        </w:rPr>
        <w:t>C</w:t>
      </w:r>
      <w:r w:rsidRPr="007907D7">
        <w:rPr>
          <w:color w:val="auto"/>
          <w:szCs w:val="17"/>
          <w:lang w:eastAsia="en-GB"/>
        </w:rPr>
        <w:t xml:space="preserve">apture and elaborate </w:t>
      </w:r>
      <w:r w:rsidRPr="00C63102">
        <w:rPr>
          <w:color w:val="000000" w:themeColor="text1"/>
          <w:szCs w:val="17"/>
          <w:lang w:eastAsia="en-GB"/>
        </w:rPr>
        <w:t xml:space="preserve">Epics and Stories to produce project design </w:t>
      </w:r>
      <w:r w:rsidR="00C42CC0" w:rsidRPr="00C63102">
        <w:rPr>
          <w:color w:val="000000" w:themeColor="text1"/>
          <w:szCs w:val="17"/>
          <w:lang w:eastAsia="en-GB"/>
        </w:rPr>
        <w:t>artefacts as required by the project including High Level Designs (HLD), Solution Architecture Designs (SAD), Data Models (Conceptual, Logical, Physical</w:t>
      </w:r>
      <w:r w:rsidR="00F868C9" w:rsidRPr="00C63102">
        <w:rPr>
          <w:color w:val="000000" w:themeColor="text1"/>
          <w:szCs w:val="17"/>
          <w:lang w:eastAsia="en-GB"/>
        </w:rPr>
        <w:t>)</w:t>
      </w:r>
      <w:r w:rsidR="00C42CC0" w:rsidRPr="00C63102">
        <w:rPr>
          <w:color w:val="000000" w:themeColor="text1"/>
          <w:szCs w:val="17"/>
          <w:lang w:eastAsia="en-GB"/>
        </w:rPr>
        <w:t xml:space="preserve"> and Source to Target Data Mappings.</w:t>
      </w:r>
      <w:r w:rsidR="00F868C9" w:rsidRPr="00C63102">
        <w:rPr>
          <w:color w:val="000000" w:themeColor="text1"/>
          <w:szCs w:val="17"/>
          <w:lang w:eastAsia="en-GB"/>
        </w:rPr>
        <w:t xml:space="preserve"> Analyse</w:t>
      </w:r>
      <w:r w:rsidR="00F868C9" w:rsidRPr="00C63102">
        <w:rPr>
          <w:color w:val="000000" w:themeColor="text1"/>
          <w:szCs w:val="17"/>
        </w:rPr>
        <w:t xml:space="preserve"> gaps of the baseline and target business architecture</w:t>
      </w:r>
      <w:r w:rsidR="00C63102" w:rsidRPr="00C63102">
        <w:rPr>
          <w:color w:val="000000" w:themeColor="text1"/>
          <w:szCs w:val="17"/>
        </w:rPr>
        <w:t>.</w:t>
      </w:r>
    </w:p>
    <w:p w14:paraId="09700C83" w14:textId="08AC4B4E" w:rsidR="00F758FC" w:rsidRPr="00376D83" w:rsidRDefault="00EF1E2D" w:rsidP="007907D7">
      <w:pPr>
        <w:pStyle w:val="ListParagraph"/>
        <w:numPr>
          <w:ilvl w:val="0"/>
          <w:numId w:val="16"/>
        </w:numPr>
        <w:shd w:val="clear" w:color="auto" w:fill="FFFFFF"/>
        <w:tabs>
          <w:tab w:val="num" w:pos="284"/>
        </w:tabs>
        <w:ind w:left="284" w:hanging="284"/>
        <w:jc w:val="both"/>
        <w:rPr>
          <w:color w:val="000000" w:themeColor="text1"/>
          <w:szCs w:val="17"/>
          <w:lang w:eastAsia="en-GB"/>
        </w:rPr>
      </w:pPr>
      <w:r w:rsidRPr="00376D83">
        <w:rPr>
          <w:b/>
          <w:color w:val="000000" w:themeColor="text1"/>
          <w:szCs w:val="17"/>
          <w:lang w:eastAsia="en-GB"/>
        </w:rPr>
        <w:t xml:space="preserve">Scope </w:t>
      </w:r>
      <w:r w:rsidR="000F1607" w:rsidRPr="00376D83">
        <w:rPr>
          <w:b/>
          <w:color w:val="000000" w:themeColor="text1"/>
          <w:szCs w:val="17"/>
          <w:lang w:eastAsia="en-GB"/>
        </w:rPr>
        <w:t>&amp;</w:t>
      </w:r>
      <w:r w:rsidRPr="00376D83">
        <w:rPr>
          <w:b/>
          <w:color w:val="000000" w:themeColor="text1"/>
          <w:szCs w:val="17"/>
          <w:lang w:eastAsia="en-GB"/>
        </w:rPr>
        <w:t xml:space="preserve"> </w:t>
      </w:r>
      <w:r w:rsidR="00746C47" w:rsidRPr="00376D83">
        <w:rPr>
          <w:b/>
          <w:color w:val="000000" w:themeColor="text1"/>
          <w:szCs w:val="17"/>
          <w:lang w:eastAsia="en-GB"/>
        </w:rPr>
        <w:t>P</w:t>
      </w:r>
      <w:r w:rsidR="00F758FC" w:rsidRPr="00376D83">
        <w:rPr>
          <w:b/>
          <w:color w:val="000000" w:themeColor="text1"/>
          <w:szCs w:val="17"/>
          <w:lang w:eastAsia="en-GB"/>
        </w:rPr>
        <w:t xml:space="preserve">roduct </w:t>
      </w:r>
      <w:r w:rsidR="000F1607" w:rsidRPr="00376D83">
        <w:rPr>
          <w:b/>
          <w:color w:val="000000" w:themeColor="text1"/>
          <w:szCs w:val="17"/>
          <w:lang w:eastAsia="en-GB"/>
        </w:rPr>
        <w:t>B</w:t>
      </w:r>
      <w:r w:rsidR="00F758FC" w:rsidRPr="00376D83">
        <w:rPr>
          <w:b/>
          <w:color w:val="000000" w:themeColor="text1"/>
          <w:szCs w:val="17"/>
          <w:lang w:eastAsia="en-GB"/>
        </w:rPr>
        <w:t>acklog</w:t>
      </w:r>
      <w:r w:rsidR="00746C47" w:rsidRPr="00376D83">
        <w:rPr>
          <w:b/>
          <w:color w:val="000000" w:themeColor="text1"/>
          <w:szCs w:val="17"/>
          <w:lang w:eastAsia="en-GB"/>
        </w:rPr>
        <w:t xml:space="preserve"> </w:t>
      </w:r>
      <w:r w:rsidR="000F1607" w:rsidRPr="00376D83">
        <w:rPr>
          <w:b/>
          <w:color w:val="000000" w:themeColor="text1"/>
          <w:szCs w:val="17"/>
          <w:lang w:eastAsia="en-GB"/>
        </w:rPr>
        <w:t>M</w:t>
      </w:r>
      <w:r w:rsidR="00746C47" w:rsidRPr="00376D83">
        <w:rPr>
          <w:b/>
          <w:color w:val="000000" w:themeColor="text1"/>
          <w:szCs w:val="17"/>
          <w:lang w:eastAsia="en-GB"/>
        </w:rPr>
        <w:t>anagement</w:t>
      </w:r>
      <w:r w:rsidR="000F1607" w:rsidRPr="00376D83">
        <w:rPr>
          <w:b/>
          <w:color w:val="000000" w:themeColor="text1"/>
          <w:szCs w:val="17"/>
          <w:lang w:eastAsia="en-GB"/>
        </w:rPr>
        <w:t>:</w:t>
      </w:r>
      <w:r w:rsidR="00F758FC" w:rsidRPr="00376D83">
        <w:rPr>
          <w:color w:val="000000" w:themeColor="text1"/>
          <w:szCs w:val="17"/>
          <w:lang w:eastAsia="en-GB"/>
        </w:rPr>
        <w:t xml:space="preserve"> </w:t>
      </w:r>
      <w:r w:rsidR="00BF74A5" w:rsidRPr="00376D83">
        <w:rPr>
          <w:color w:val="000000" w:themeColor="text1"/>
          <w:szCs w:val="17"/>
          <w:lang w:eastAsia="en-GB"/>
        </w:rPr>
        <w:t>C</w:t>
      </w:r>
      <w:r w:rsidRPr="00376D83">
        <w:rPr>
          <w:color w:val="000000" w:themeColor="text1"/>
          <w:szCs w:val="17"/>
          <w:lang w:eastAsia="en-GB"/>
        </w:rPr>
        <w:t>ollaborate and elaborate sprint</w:t>
      </w:r>
      <w:r w:rsidR="00F758FC" w:rsidRPr="00376D83">
        <w:rPr>
          <w:color w:val="000000" w:themeColor="text1"/>
          <w:szCs w:val="17"/>
          <w:lang w:eastAsia="en-GB"/>
        </w:rPr>
        <w:t xml:space="preserve"> planning </w:t>
      </w:r>
      <w:r w:rsidR="00437235" w:rsidRPr="00376D83">
        <w:rPr>
          <w:color w:val="000000" w:themeColor="text1"/>
          <w:szCs w:val="17"/>
          <w:lang w:eastAsia="en-GB"/>
        </w:rPr>
        <w:t>activities and</w:t>
      </w:r>
      <w:r w:rsidR="0023213F" w:rsidRPr="00376D83">
        <w:rPr>
          <w:color w:val="000000" w:themeColor="text1"/>
          <w:szCs w:val="17"/>
          <w:lang w:eastAsia="en-GB"/>
        </w:rPr>
        <w:t xml:space="preserve"> proposed solution in </w:t>
      </w:r>
      <w:r w:rsidR="0023213F" w:rsidRPr="00376D83">
        <w:rPr>
          <w:rFonts w:eastAsia="Century Gothic" w:cs="Century Gothic"/>
          <w:color w:val="000000" w:themeColor="text1"/>
          <w:szCs w:val="17"/>
        </w:rPr>
        <w:t xml:space="preserve">JIRA, </w:t>
      </w:r>
      <w:r w:rsidR="00677ECC" w:rsidRPr="00376D83">
        <w:rPr>
          <w:rFonts w:eastAsia="Century Gothic" w:cs="Century Gothic"/>
          <w:color w:val="000000" w:themeColor="text1"/>
          <w:szCs w:val="17"/>
        </w:rPr>
        <w:t>Confluence, MS Teams and VSTS</w:t>
      </w:r>
    </w:p>
    <w:p w14:paraId="3DF580A2" w14:textId="22601144" w:rsidR="00EF1E2D" w:rsidRPr="00376D83" w:rsidRDefault="00EF1E2D" w:rsidP="007907D7">
      <w:pPr>
        <w:pStyle w:val="ListParagraph"/>
        <w:numPr>
          <w:ilvl w:val="0"/>
          <w:numId w:val="16"/>
        </w:numPr>
        <w:tabs>
          <w:tab w:val="num" w:pos="284"/>
        </w:tabs>
        <w:ind w:left="284" w:hanging="284"/>
        <w:jc w:val="both"/>
        <w:rPr>
          <w:color w:val="000000" w:themeColor="text1"/>
          <w:szCs w:val="17"/>
        </w:rPr>
      </w:pPr>
      <w:r w:rsidRPr="00376D83">
        <w:rPr>
          <w:b/>
          <w:color w:val="000000" w:themeColor="text1"/>
          <w:szCs w:val="17"/>
        </w:rPr>
        <w:t>Stakeholder &amp; Communication/ Collaboration Management</w:t>
      </w:r>
      <w:r w:rsidR="000F1607" w:rsidRPr="00376D83">
        <w:rPr>
          <w:color w:val="000000" w:themeColor="text1"/>
          <w:szCs w:val="17"/>
        </w:rPr>
        <w:t>:</w:t>
      </w:r>
      <w:r w:rsidRPr="00376D83">
        <w:rPr>
          <w:color w:val="000000" w:themeColor="text1"/>
          <w:szCs w:val="17"/>
        </w:rPr>
        <w:t xml:space="preserve"> </w:t>
      </w:r>
      <w:r w:rsidR="00BF74A5" w:rsidRPr="00376D83">
        <w:rPr>
          <w:color w:val="000000" w:themeColor="text1"/>
          <w:szCs w:val="17"/>
        </w:rPr>
        <w:t>B</w:t>
      </w:r>
      <w:r w:rsidRPr="00376D83">
        <w:rPr>
          <w:color w:val="000000" w:themeColor="text1"/>
          <w:szCs w:val="17"/>
        </w:rPr>
        <w:t xml:space="preserve">ridge gap between </w:t>
      </w:r>
      <w:r w:rsidR="0005269F" w:rsidRPr="00376D83">
        <w:rPr>
          <w:color w:val="000000" w:themeColor="text1"/>
          <w:szCs w:val="17"/>
        </w:rPr>
        <w:t xml:space="preserve">off-shore/near-shore </w:t>
      </w:r>
      <w:r w:rsidRPr="00376D83">
        <w:rPr>
          <w:color w:val="000000" w:themeColor="text1"/>
          <w:szCs w:val="17"/>
        </w:rPr>
        <w:t>technical and non-technical</w:t>
      </w:r>
      <w:r w:rsidR="0005269F" w:rsidRPr="00376D83">
        <w:rPr>
          <w:color w:val="000000" w:themeColor="text1"/>
          <w:szCs w:val="17"/>
        </w:rPr>
        <w:t xml:space="preserve"> practice </w:t>
      </w:r>
      <w:r w:rsidR="000C2031" w:rsidRPr="00376D83">
        <w:rPr>
          <w:color w:val="000000" w:themeColor="text1"/>
          <w:szCs w:val="17"/>
        </w:rPr>
        <w:t>stakeholders up</w:t>
      </w:r>
      <w:r w:rsidRPr="00376D83">
        <w:rPr>
          <w:color w:val="000000" w:themeColor="text1"/>
          <w:szCs w:val="17"/>
        </w:rPr>
        <w:t xml:space="preserve"> to C-level communicating</w:t>
      </w:r>
      <w:r w:rsidR="004D21EC" w:rsidRPr="00376D83">
        <w:rPr>
          <w:color w:val="000000" w:themeColor="text1"/>
          <w:szCs w:val="17"/>
        </w:rPr>
        <w:t xml:space="preserve"> and presenting</w:t>
      </w:r>
      <w:r w:rsidRPr="00376D83">
        <w:rPr>
          <w:color w:val="000000" w:themeColor="text1"/>
          <w:szCs w:val="17"/>
        </w:rPr>
        <w:t xml:space="preserve"> </w:t>
      </w:r>
      <w:r w:rsidR="004D21EC" w:rsidRPr="00376D83">
        <w:rPr>
          <w:color w:val="000000" w:themeColor="text1"/>
          <w:szCs w:val="17"/>
        </w:rPr>
        <w:t>solution strategies</w:t>
      </w:r>
      <w:r w:rsidRPr="00376D83">
        <w:rPr>
          <w:color w:val="000000" w:themeColor="text1"/>
          <w:szCs w:val="17"/>
        </w:rPr>
        <w:t>.</w:t>
      </w:r>
    </w:p>
    <w:p w14:paraId="0CAC7BD0" w14:textId="15D8346E" w:rsidR="00F508FB" w:rsidRPr="00376D83" w:rsidRDefault="00F508FB" w:rsidP="007907D7">
      <w:pPr>
        <w:pStyle w:val="ListParagraph"/>
        <w:numPr>
          <w:ilvl w:val="0"/>
          <w:numId w:val="14"/>
        </w:numPr>
        <w:shd w:val="clear" w:color="auto" w:fill="FFFFFF"/>
        <w:tabs>
          <w:tab w:val="num" w:pos="284"/>
          <w:tab w:val="left" w:pos="426"/>
        </w:tabs>
        <w:suppressAutoHyphens w:val="0"/>
        <w:ind w:left="284" w:hanging="284"/>
        <w:jc w:val="both"/>
        <w:rPr>
          <w:color w:val="000000" w:themeColor="text1"/>
          <w:szCs w:val="17"/>
        </w:rPr>
      </w:pPr>
      <w:r w:rsidRPr="00376D83">
        <w:rPr>
          <w:b/>
          <w:color w:val="000000" w:themeColor="text1"/>
          <w:szCs w:val="17"/>
        </w:rPr>
        <w:t>Testing</w:t>
      </w:r>
      <w:r w:rsidR="000F1607" w:rsidRPr="00376D83">
        <w:rPr>
          <w:b/>
          <w:color w:val="000000" w:themeColor="text1"/>
          <w:szCs w:val="17"/>
        </w:rPr>
        <w:t>:</w:t>
      </w:r>
      <w:r w:rsidRPr="00376D83">
        <w:rPr>
          <w:color w:val="000000" w:themeColor="text1"/>
          <w:szCs w:val="17"/>
        </w:rPr>
        <w:t xml:space="preserve"> </w:t>
      </w:r>
      <w:r w:rsidR="003B7F0C" w:rsidRPr="00376D83">
        <w:rPr>
          <w:color w:val="000000" w:themeColor="text1"/>
          <w:szCs w:val="17"/>
        </w:rPr>
        <w:t>D</w:t>
      </w:r>
      <w:r w:rsidRPr="00376D83">
        <w:rPr>
          <w:color w:val="000000" w:themeColor="text1"/>
          <w:szCs w:val="17"/>
        </w:rPr>
        <w:t>evelop functional testing strategy, scripts and test data during the development process ahead of QA and UAT</w:t>
      </w:r>
    </w:p>
    <w:p w14:paraId="6365FC3F" w14:textId="69423345" w:rsidR="00E553F1" w:rsidRPr="00E85147" w:rsidRDefault="009046EE" w:rsidP="005D18E8">
      <w:pPr>
        <w:pStyle w:val="Heading2"/>
      </w:pPr>
      <w:r w:rsidRPr="00E85147">
        <w:t>Data Architect/Information Architect</w:t>
      </w:r>
      <w:r w:rsidR="00E553F1" w:rsidRPr="00E85147">
        <w:t xml:space="preserve"> - Big Data, Data Lakes, Hadoop, BI, DWH &amp; Analytics</w:t>
      </w:r>
    </w:p>
    <w:p w14:paraId="1D96EE53" w14:textId="30B5834A" w:rsidR="00CF0AB8" w:rsidRPr="0066470E" w:rsidRDefault="00334C88" w:rsidP="00CF0AB8">
      <w:pPr>
        <w:shd w:val="clear" w:color="auto" w:fill="FFFFFF"/>
        <w:tabs>
          <w:tab w:val="left" w:pos="284"/>
        </w:tabs>
        <w:suppressAutoHyphens w:val="0"/>
        <w:jc w:val="both"/>
        <w:rPr>
          <w:color w:val="000000" w:themeColor="text1"/>
          <w:sz w:val="16"/>
          <w:szCs w:val="16"/>
        </w:rPr>
      </w:pPr>
      <w:r w:rsidRPr="0066470E">
        <w:rPr>
          <w:rFonts w:ascii="Arial" w:hAnsi="Arial"/>
          <w:color w:val="000000" w:themeColor="text1"/>
          <w:sz w:val="16"/>
          <w:szCs w:val="16"/>
        </w:rPr>
        <w:t>Designing</w:t>
      </w:r>
      <w:r w:rsidR="00187ABE" w:rsidRPr="0066470E">
        <w:rPr>
          <w:rFonts w:ascii="Arial" w:hAnsi="Arial"/>
          <w:color w:val="000000" w:themeColor="text1"/>
          <w:sz w:val="16"/>
          <w:szCs w:val="16"/>
        </w:rPr>
        <w:t xml:space="preserve"> and modelling of cloud</w:t>
      </w:r>
      <w:r w:rsidRPr="0066470E">
        <w:rPr>
          <w:rFonts w:ascii="Arial" w:hAnsi="Arial"/>
          <w:color w:val="000000" w:themeColor="text1"/>
          <w:sz w:val="16"/>
          <w:szCs w:val="16"/>
        </w:rPr>
        <w:t xml:space="preserve">-based </w:t>
      </w:r>
      <w:r w:rsidR="008E0018" w:rsidRPr="0066470E">
        <w:rPr>
          <w:rFonts w:ascii="Arial" w:hAnsi="Arial"/>
          <w:color w:val="000000" w:themeColor="text1"/>
          <w:sz w:val="16"/>
          <w:szCs w:val="16"/>
        </w:rPr>
        <w:t>data</w:t>
      </w:r>
      <w:r w:rsidRPr="0066470E">
        <w:rPr>
          <w:rFonts w:ascii="Arial" w:hAnsi="Arial"/>
          <w:color w:val="000000" w:themeColor="text1"/>
          <w:sz w:val="16"/>
          <w:szCs w:val="16"/>
        </w:rPr>
        <w:t xml:space="preserve"> architectures</w:t>
      </w:r>
      <w:r w:rsidR="00F26EB8" w:rsidRPr="0066470E">
        <w:rPr>
          <w:rFonts w:ascii="Arial" w:hAnsi="Arial"/>
          <w:color w:val="000000" w:themeColor="text1"/>
          <w:sz w:val="16"/>
          <w:szCs w:val="16"/>
        </w:rPr>
        <w:t xml:space="preserve">, data </w:t>
      </w:r>
      <w:r w:rsidR="008523B2" w:rsidRPr="0066470E">
        <w:rPr>
          <w:rFonts w:ascii="Arial" w:hAnsi="Arial"/>
          <w:color w:val="000000" w:themeColor="text1"/>
          <w:sz w:val="16"/>
          <w:szCs w:val="16"/>
        </w:rPr>
        <w:t>models to</w:t>
      </w:r>
      <w:r w:rsidRPr="0066470E">
        <w:rPr>
          <w:rFonts w:ascii="Arial" w:hAnsi="Arial"/>
          <w:color w:val="000000" w:themeColor="text1"/>
          <w:sz w:val="16"/>
          <w:szCs w:val="16"/>
        </w:rPr>
        <w:t xml:space="preserve"> support business, including setup of </w:t>
      </w:r>
      <w:r w:rsidR="00187ABE" w:rsidRPr="0066470E">
        <w:rPr>
          <w:rFonts w:ascii="Arial" w:hAnsi="Arial"/>
          <w:color w:val="000000" w:themeColor="text1"/>
          <w:sz w:val="16"/>
          <w:szCs w:val="16"/>
        </w:rPr>
        <w:t>data</w:t>
      </w:r>
      <w:r w:rsidR="006A50D9" w:rsidRPr="0066470E">
        <w:rPr>
          <w:rFonts w:ascii="Arial" w:hAnsi="Arial"/>
          <w:color w:val="000000" w:themeColor="text1"/>
          <w:sz w:val="16"/>
          <w:szCs w:val="16"/>
        </w:rPr>
        <w:t>-lak</w:t>
      </w:r>
      <w:r w:rsidR="00187ABE" w:rsidRPr="0066470E">
        <w:rPr>
          <w:rFonts w:ascii="Arial" w:hAnsi="Arial"/>
          <w:color w:val="000000" w:themeColor="text1"/>
          <w:sz w:val="16"/>
          <w:szCs w:val="16"/>
        </w:rPr>
        <w:t xml:space="preserve">es, </w:t>
      </w:r>
      <w:r w:rsidRPr="0066470E">
        <w:rPr>
          <w:rFonts w:ascii="Arial" w:hAnsi="Arial"/>
          <w:color w:val="000000" w:themeColor="text1"/>
          <w:sz w:val="16"/>
          <w:szCs w:val="16"/>
        </w:rPr>
        <w:t>data warehouses and productionisation of machine learning models</w:t>
      </w:r>
      <w:r w:rsidR="008E0018" w:rsidRPr="0066470E">
        <w:rPr>
          <w:rFonts w:ascii="Arial" w:hAnsi="Arial"/>
          <w:color w:val="000000" w:themeColor="text1"/>
          <w:sz w:val="16"/>
          <w:szCs w:val="16"/>
        </w:rPr>
        <w:t>.</w:t>
      </w:r>
    </w:p>
    <w:p w14:paraId="5A1EE86E" w14:textId="77777777" w:rsidR="00D32ECA" w:rsidRPr="00E85147" w:rsidRDefault="00071A70" w:rsidP="003F0FAF">
      <w:pPr>
        <w:pStyle w:val="ListParagraph"/>
        <w:numPr>
          <w:ilvl w:val="0"/>
          <w:numId w:val="18"/>
        </w:numPr>
        <w:shd w:val="clear" w:color="auto" w:fill="FFFFFF"/>
        <w:suppressAutoHyphens w:val="0"/>
        <w:ind w:left="284" w:hanging="284"/>
        <w:jc w:val="both"/>
        <w:rPr>
          <w:color w:val="000000" w:themeColor="text1"/>
          <w:szCs w:val="17"/>
        </w:rPr>
      </w:pPr>
      <w:r w:rsidRPr="00E85147">
        <w:rPr>
          <w:b/>
          <w:color w:val="000000" w:themeColor="text1"/>
          <w:szCs w:val="17"/>
        </w:rPr>
        <w:t>Data architecture / Information strategy:</w:t>
      </w:r>
      <w:r w:rsidRPr="00E85147">
        <w:rPr>
          <w:color w:val="000000" w:themeColor="text1"/>
          <w:szCs w:val="17"/>
        </w:rPr>
        <w:t xml:space="preserve"> Ensure architecture is used as a lens and a filter to identify, prioritise and execute the data and analytic initiatives with clear line of sight to enterprise strategies and business outcomes</w:t>
      </w:r>
      <w:r w:rsidR="00D32ECA" w:rsidRPr="00E85147">
        <w:rPr>
          <w:color w:val="000000" w:themeColor="text1"/>
          <w:szCs w:val="17"/>
        </w:rPr>
        <w:t xml:space="preserve"> as well as enabling forms of business outcomes through analytics, data and analytics governance, and enterprise information policy.</w:t>
      </w:r>
    </w:p>
    <w:p w14:paraId="5A8AD66D" w14:textId="5FBBBB4A" w:rsidR="00E553F1" w:rsidRPr="00E85147" w:rsidRDefault="00E553F1" w:rsidP="003F0FAF">
      <w:pPr>
        <w:pStyle w:val="ListParagraph"/>
        <w:numPr>
          <w:ilvl w:val="0"/>
          <w:numId w:val="18"/>
        </w:numPr>
        <w:shd w:val="clear" w:color="auto" w:fill="FFFFFF"/>
        <w:tabs>
          <w:tab w:val="left" w:pos="284"/>
        </w:tabs>
        <w:suppressAutoHyphens w:val="0"/>
        <w:ind w:left="284" w:hanging="284"/>
        <w:jc w:val="both"/>
        <w:rPr>
          <w:color w:val="000000" w:themeColor="text1"/>
          <w:szCs w:val="17"/>
        </w:rPr>
      </w:pPr>
      <w:r w:rsidRPr="00E85147">
        <w:rPr>
          <w:b/>
          <w:color w:val="000000" w:themeColor="text1"/>
          <w:szCs w:val="17"/>
        </w:rPr>
        <w:t>Data</w:t>
      </w:r>
      <w:r w:rsidR="00EA4F9D" w:rsidRPr="00E85147">
        <w:rPr>
          <w:b/>
          <w:color w:val="000000" w:themeColor="text1"/>
          <w:szCs w:val="17"/>
        </w:rPr>
        <w:t xml:space="preserve"> and Analytics</w:t>
      </w:r>
      <w:r w:rsidRPr="00E85147">
        <w:rPr>
          <w:b/>
          <w:color w:val="000000" w:themeColor="text1"/>
          <w:szCs w:val="17"/>
        </w:rPr>
        <w:t xml:space="preserve"> stewardship </w:t>
      </w:r>
      <w:r w:rsidR="00EA4F9D" w:rsidRPr="00E85147">
        <w:rPr>
          <w:b/>
          <w:color w:val="000000" w:themeColor="text1"/>
          <w:szCs w:val="17"/>
        </w:rPr>
        <w:t>Governance</w:t>
      </w:r>
      <w:r w:rsidRPr="00E85147">
        <w:rPr>
          <w:b/>
          <w:color w:val="000000" w:themeColor="text1"/>
          <w:szCs w:val="17"/>
        </w:rPr>
        <w:t xml:space="preserve">: </w:t>
      </w:r>
      <w:r w:rsidRPr="00E85147">
        <w:rPr>
          <w:color w:val="000000" w:themeColor="text1"/>
          <w:szCs w:val="17"/>
        </w:rPr>
        <w:t xml:space="preserve">Architecting, delivering reference architectures, roadmaps, data modelling, data governance methods and migrating critical enterprise Big data-centric Architecture that enable data users (people and things) to </w:t>
      </w:r>
      <w:r w:rsidRPr="00E85147">
        <w:rPr>
          <w:rStyle w:val="Emphasis"/>
          <w:i w:val="0"/>
          <w:color w:val="000000" w:themeColor="text1"/>
          <w:szCs w:val="17"/>
        </w:rPr>
        <w:t>apply an ownership model to ensure accountability</w:t>
      </w:r>
      <w:r w:rsidRPr="00E85147">
        <w:rPr>
          <w:color w:val="000000" w:themeColor="text1"/>
          <w:szCs w:val="17"/>
        </w:rPr>
        <w:t xml:space="preserve"> and alignment to Business Strategies.</w:t>
      </w:r>
    </w:p>
    <w:p w14:paraId="11A1F24D" w14:textId="0D04C1B3" w:rsidR="0006120F" w:rsidRPr="00E85147" w:rsidRDefault="0006120F" w:rsidP="003F0FAF">
      <w:pPr>
        <w:pStyle w:val="ListParagraph"/>
        <w:numPr>
          <w:ilvl w:val="0"/>
          <w:numId w:val="18"/>
        </w:numPr>
        <w:shd w:val="clear" w:color="auto" w:fill="FFFFFF"/>
        <w:suppressAutoHyphens w:val="0"/>
        <w:ind w:left="284" w:hanging="284"/>
        <w:jc w:val="both"/>
        <w:rPr>
          <w:color w:val="000000" w:themeColor="text1"/>
          <w:szCs w:val="17"/>
        </w:rPr>
      </w:pPr>
      <w:r w:rsidRPr="00E85147">
        <w:rPr>
          <w:b/>
          <w:color w:val="000000" w:themeColor="text1"/>
          <w:szCs w:val="17"/>
        </w:rPr>
        <w:t>Secure data and analytic assets:</w:t>
      </w:r>
      <w:r w:rsidRPr="00E85147">
        <w:rPr>
          <w:color w:val="000000" w:themeColor="text1"/>
          <w:szCs w:val="17"/>
        </w:rPr>
        <w:t xml:space="preserve"> Aid in the analysis of data and analytics security requirements and solutions, and work with the chief information security officer (CISO) to ensure enterprise data and analytics assets are treated as protected assets.</w:t>
      </w:r>
    </w:p>
    <w:p w14:paraId="593DA6B9" w14:textId="7967CD77" w:rsidR="00071A70" w:rsidRPr="00E85147" w:rsidRDefault="00071A70" w:rsidP="003F0FAF">
      <w:pPr>
        <w:pStyle w:val="ListParagraph"/>
        <w:numPr>
          <w:ilvl w:val="0"/>
          <w:numId w:val="18"/>
        </w:numPr>
        <w:tabs>
          <w:tab w:val="left" w:pos="284"/>
        </w:tabs>
        <w:ind w:left="284" w:hanging="284"/>
        <w:jc w:val="both"/>
        <w:rPr>
          <w:color w:val="000000" w:themeColor="text1"/>
          <w:szCs w:val="17"/>
          <w:shd w:val="clear" w:color="auto" w:fill="FFFFFF"/>
          <w:lang w:eastAsia="en-GB"/>
        </w:rPr>
      </w:pPr>
      <w:r w:rsidRPr="00E85147">
        <w:rPr>
          <w:rFonts w:cs="Open Sans"/>
          <w:b/>
          <w:color w:val="000000" w:themeColor="text1"/>
          <w:szCs w:val="17"/>
        </w:rPr>
        <w:t xml:space="preserve">Data-Lake   &amp; </w:t>
      </w:r>
      <w:r w:rsidRPr="00E85147">
        <w:rPr>
          <w:b/>
          <w:color w:val="000000" w:themeColor="text1"/>
          <w:szCs w:val="17"/>
        </w:rPr>
        <w:t>Warehousing, BI and Data Analytics</w:t>
      </w:r>
      <w:r w:rsidRPr="00E85147">
        <w:rPr>
          <w:rFonts w:cs="Open Sans"/>
          <w:b/>
          <w:color w:val="000000" w:themeColor="text1"/>
          <w:szCs w:val="17"/>
        </w:rPr>
        <w:t>:</w:t>
      </w:r>
      <w:r w:rsidRPr="00E85147">
        <w:rPr>
          <w:rFonts w:cs="Open Sans"/>
          <w:color w:val="000000" w:themeColor="text1"/>
          <w:szCs w:val="17"/>
        </w:rPr>
        <w:t xml:space="preserve"> </w:t>
      </w:r>
      <w:r w:rsidRPr="00E85147">
        <w:rPr>
          <w:color w:val="000000" w:themeColor="text1"/>
          <w:szCs w:val="17"/>
        </w:rPr>
        <w:t>Create and manage business information models including Data</w:t>
      </w:r>
      <w:r w:rsidR="00662F49" w:rsidRPr="00E85147">
        <w:rPr>
          <w:color w:val="000000" w:themeColor="text1"/>
          <w:szCs w:val="17"/>
        </w:rPr>
        <w:t>-</w:t>
      </w:r>
      <w:r w:rsidRPr="00E85147">
        <w:rPr>
          <w:color w:val="000000" w:themeColor="text1"/>
          <w:szCs w:val="17"/>
        </w:rPr>
        <w:t xml:space="preserve">lake, </w:t>
      </w:r>
      <w:r w:rsidR="00CB749B" w:rsidRPr="00E85147">
        <w:rPr>
          <w:color w:val="000000" w:themeColor="text1"/>
          <w:szCs w:val="17"/>
        </w:rPr>
        <w:t>Datawarehouse,</w:t>
      </w:r>
      <w:r w:rsidRPr="00E85147">
        <w:rPr>
          <w:color w:val="000000" w:themeColor="text1"/>
          <w:szCs w:val="17"/>
        </w:rPr>
        <w:t xml:space="preserve"> conceptual models, relational database designs, message models,</w:t>
      </w:r>
      <w:r w:rsidRPr="00E85147">
        <w:rPr>
          <w:color w:val="000000" w:themeColor="text1"/>
          <w:szCs w:val="17"/>
          <w:shd w:val="clear" w:color="auto" w:fill="FFFFFF"/>
        </w:rPr>
        <w:t xml:space="preserve"> ETL on large Azure migrations </w:t>
      </w:r>
      <w:r w:rsidRPr="00E85147">
        <w:rPr>
          <w:rFonts w:cs="Open Sans"/>
          <w:color w:val="000000" w:themeColor="text1"/>
          <w:szCs w:val="17"/>
        </w:rPr>
        <w:t>covering traditional and cloud based ETL/ELT &amp; streaming offerings</w:t>
      </w:r>
      <w:r w:rsidR="007332F4" w:rsidRPr="00E85147">
        <w:rPr>
          <w:rFonts w:cs="Open Sans"/>
          <w:color w:val="000000" w:themeColor="text1"/>
          <w:szCs w:val="17"/>
        </w:rPr>
        <w:t xml:space="preserve">, </w:t>
      </w:r>
      <w:r w:rsidR="007332F4" w:rsidRPr="00E85147">
        <w:rPr>
          <w:color w:val="000000" w:themeColor="text1"/>
          <w:szCs w:val="17"/>
          <w:shd w:val="clear" w:color="auto" w:fill="FFFFFF"/>
        </w:rPr>
        <w:t>MS SQL Server BI suite (SQL RDMS, SQL, SSIS, SSAS, SSRS)</w:t>
      </w:r>
    </w:p>
    <w:p w14:paraId="71CF1512" w14:textId="4143A535" w:rsidR="00E553F1" w:rsidRPr="00E85147" w:rsidRDefault="00E553F1" w:rsidP="003F0FAF">
      <w:pPr>
        <w:pStyle w:val="ListParagraph"/>
        <w:numPr>
          <w:ilvl w:val="0"/>
          <w:numId w:val="18"/>
        </w:numPr>
        <w:shd w:val="clear" w:color="auto" w:fill="FFFFFF"/>
        <w:tabs>
          <w:tab w:val="left" w:pos="284"/>
        </w:tabs>
        <w:suppressAutoHyphens w:val="0"/>
        <w:ind w:left="284" w:hanging="284"/>
        <w:jc w:val="both"/>
        <w:rPr>
          <w:color w:val="000000" w:themeColor="text1"/>
          <w:szCs w:val="17"/>
        </w:rPr>
      </w:pPr>
      <w:r w:rsidRPr="00E85147">
        <w:rPr>
          <w:rStyle w:val="Strong"/>
          <w:color w:val="000000" w:themeColor="text1"/>
          <w:szCs w:val="17"/>
        </w:rPr>
        <w:t>Enterprise information management (EIM):</w:t>
      </w:r>
      <w:r w:rsidRPr="00E85147">
        <w:rPr>
          <w:color w:val="000000" w:themeColor="text1"/>
          <w:szCs w:val="17"/>
        </w:rPr>
        <w:t> Improve business performance through enterprise information solutions and capabilities, such as master data management (MDM), metadata management, analytics, content management, data integration, and related information management</w:t>
      </w:r>
      <w:r w:rsidR="007207BE" w:rsidRPr="00E85147">
        <w:rPr>
          <w:color w:val="000000" w:themeColor="text1"/>
          <w:szCs w:val="17"/>
        </w:rPr>
        <w:t xml:space="preserve"> infrastructure components with</w:t>
      </w:r>
      <w:r w:rsidRPr="00E85147">
        <w:rPr>
          <w:color w:val="000000" w:themeColor="text1"/>
          <w:szCs w:val="17"/>
        </w:rPr>
        <w:t xml:space="preserve"> clear line of sight to enterprise strategies and business outcomes.</w:t>
      </w:r>
    </w:p>
    <w:p w14:paraId="5A1D231B" w14:textId="77777777" w:rsidR="005D18E8" w:rsidRDefault="0006083E" w:rsidP="005D18E8">
      <w:pPr>
        <w:pStyle w:val="Heading2"/>
        <w:rPr>
          <w:lang w:eastAsia="en-GB"/>
        </w:rPr>
      </w:pPr>
      <w:r w:rsidRPr="00E85147">
        <w:t>Network</w:t>
      </w:r>
      <w:r w:rsidR="002B3D9A" w:rsidRPr="00E85147">
        <w:t>s</w:t>
      </w:r>
      <w:r w:rsidRPr="00E85147">
        <w:t xml:space="preserve"> and </w:t>
      </w:r>
      <w:r w:rsidR="00AA39AC" w:rsidRPr="00E85147">
        <w:t>S</w:t>
      </w:r>
      <w:r w:rsidR="00D61D7B" w:rsidRPr="00E85147">
        <w:t>ecurity</w:t>
      </w:r>
    </w:p>
    <w:p w14:paraId="22364F9F" w14:textId="4219F23B" w:rsidR="006827D0" w:rsidRPr="00C335DC" w:rsidRDefault="00C31962" w:rsidP="00C335DC">
      <w:pPr>
        <w:rPr>
          <w:rFonts w:ascii="Arial" w:hAnsi="Arial"/>
          <w:sz w:val="16"/>
          <w:szCs w:val="16"/>
          <w:lang w:eastAsia="en-GB"/>
        </w:rPr>
      </w:pPr>
      <w:r w:rsidRPr="00C335DC">
        <w:rPr>
          <w:rFonts w:ascii="Arial" w:hAnsi="Arial"/>
          <w:sz w:val="16"/>
          <w:szCs w:val="16"/>
        </w:rPr>
        <w:t xml:space="preserve">Assist </w:t>
      </w:r>
      <w:r w:rsidRPr="00C335DC">
        <w:rPr>
          <w:rFonts w:ascii="Arial" w:hAnsi="Arial"/>
          <w:iCs/>
          <w:sz w:val="16"/>
          <w:szCs w:val="16"/>
        </w:rPr>
        <w:t>business, security architects</w:t>
      </w:r>
      <w:r w:rsidR="00C4060E" w:rsidRPr="00C335DC">
        <w:rPr>
          <w:rFonts w:ascii="Arial" w:hAnsi="Arial"/>
          <w:b/>
          <w:iCs/>
          <w:sz w:val="16"/>
          <w:szCs w:val="16"/>
        </w:rPr>
        <w:t xml:space="preserve"> </w:t>
      </w:r>
      <w:r w:rsidRPr="00C335DC">
        <w:rPr>
          <w:rFonts w:ascii="Arial" w:hAnsi="Arial"/>
          <w:iCs/>
          <w:sz w:val="16"/>
          <w:szCs w:val="16"/>
        </w:rPr>
        <w:t xml:space="preserve">and security specialists </w:t>
      </w:r>
      <w:r w:rsidRPr="00C335DC">
        <w:rPr>
          <w:rFonts w:ascii="Arial" w:hAnsi="Arial"/>
          <w:sz w:val="16"/>
          <w:szCs w:val="16"/>
        </w:rPr>
        <w:t xml:space="preserve">in designing network architecture, implementing hybrid connectivity between Azure and on-premise while ensuring </w:t>
      </w:r>
      <w:r w:rsidRPr="00C335DC">
        <w:rPr>
          <w:rFonts w:ascii="Arial" w:hAnsi="Arial"/>
          <w:iCs/>
          <w:sz w:val="16"/>
          <w:szCs w:val="16"/>
        </w:rPr>
        <w:t>adequate</w:t>
      </w:r>
      <w:r w:rsidR="006827D0" w:rsidRPr="00C335DC">
        <w:rPr>
          <w:rFonts w:ascii="Arial" w:hAnsi="Arial"/>
          <w:iCs/>
          <w:sz w:val="16"/>
          <w:szCs w:val="16"/>
        </w:rPr>
        <w:t xml:space="preserve"> security and controls</w:t>
      </w:r>
      <w:r w:rsidR="00984024" w:rsidRPr="00C335DC">
        <w:rPr>
          <w:rFonts w:ascii="Arial" w:hAnsi="Arial"/>
          <w:sz w:val="16"/>
          <w:szCs w:val="16"/>
        </w:rPr>
        <w:t xml:space="preserve"> across vendor products, infrastructure, application</w:t>
      </w:r>
      <w:r w:rsidR="00C4060E" w:rsidRPr="00C335DC">
        <w:rPr>
          <w:rFonts w:ascii="Arial" w:hAnsi="Arial"/>
          <w:b/>
          <w:sz w:val="16"/>
          <w:szCs w:val="16"/>
        </w:rPr>
        <w:t>.</w:t>
      </w:r>
    </w:p>
    <w:p w14:paraId="49D814B3" w14:textId="5C08563A" w:rsidR="00172E0C" w:rsidRPr="00C63102" w:rsidRDefault="00172E0C" w:rsidP="005D18E8">
      <w:pPr>
        <w:pStyle w:val="ListParagraph"/>
        <w:numPr>
          <w:ilvl w:val="0"/>
          <w:numId w:val="21"/>
        </w:numPr>
        <w:ind w:left="357" w:hanging="357"/>
        <w:jc w:val="both"/>
        <w:rPr>
          <w:color w:val="000000" w:themeColor="text1"/>
          <w:szCs w:val="17"/>
        </w:rPr>
      </w:pPr>
      <w:r w:rsidRPr="00C63102">
        <w:rPr>
          <w:b/>
          <w:color w:val="000000" w:themeColor="text1"/>
          <w:szCs w:val="17"/>
        </w:rPr>
        <w:t>Hybrid Cloud security architecture:</w:t>
      </w:r>
      <w:r w:rsidRPr="00C63102">
        <w:rPr>
          <w:color w:val="000000" w:themeColor="text1"/>
          <w:szCs w:val="17"/>
        </w:rPr>
        <w:t xml:space="preserve"> provide a mix of security consulting, professional services and managed services around identity management, protective monitoring, encryption, cloud security, network security and application security.</w:t>
      </w:r>
    </w:p>
    <w:p w14:paraId="33C81A03" w14:textId="771BA0A0" w:rsidR="00984024" w:rsidRPr="00C63102" w:rsidRDefault="00984024" w:rsidP="005D18E8">
      <w:pPr>
        <w:numPr>
          <w:ilvl w:val="0"/>
          <w:numId w:val="21"/>
        </w:numPr>
        <w:shd w:val="clear" w:color="auto" w:fill="FFFFFF"/>
        <w:suppressAutoHyphens w:val="0"/>
        <w:ind w:left="357" w:hanging="357"/>
        <w:jc w:val="both"/>
        <w:rPr>
          <w:color w:val="000000" w:themeColor="text1"/>
          <w:szCs w:val="17"/>
        </w:rPr>
      </w:pPr>
      <w:r w:rsidRPr="00C63102">
        <w:rPr>
          <w:b/>
          <w:color w:val="000000" w:themeColor="text1"/>
          <w:szCs w:val="17"/>
        </w:rPr>
        <w:lastRenderedPageBreak/>
        <w:t>Build security architecture:</w:t>
      </w:r>
      <w:r w:rsidRPr="00C63102">
        <w:rPr>
          <w:color w:val="000000" w:themeColor="text1"/>
          <w:szCs w:val="17"/>
        </w:rPr>
        <w:t xml:space="preserve"> </w:t>
      </w:r>
      <w:r w:rsidR="00C63102" w:rsidRPr="00C63102">
        <w:rPr>
          <w:color w:val="000000" w:themeColor="text1"/>
          <w:szCs w:val="17"/>
        </w:rPr>
        <w:t>L</w:t>
      </w:r>
      <w:r w:rsidRPr="00C63102">
        <w:rPr>
          <w:color w:val="000000" w:themeColor="text1"/>
          <w:szCs w:val="17"/>
        </w:rPr>
        <w:t xml:space="preserve">ead in building security architecture </w:t>
      </w:r>
      <w:r w:rsidR="00C63102" w:rsidRPr="00C63102">
        <w:rPr>
          <w:color w:val="000000" w:themeColor="text1"/>
          <w:szCs w:val="17"/>
        </w:rPr>
        <w:t>artefacts</w:t>
      </w:r>
      <w:r w:rsidRPr="00C63102">
        <w:rPr>
          <w:color w:val="000000" w:themeColor="text1"/>
          <w:szCs w:val="17"/>
        </w:rPr>
        <w:t xml:space="preserve"> (capability maps, Logical application views, reference architectures) used for providing guidance to solution architects in their business solution design activities.</w:t>
      </w:r>
    </w:p>
    <w:p w14:paraId="07EE0300" w14:textId="071F4E81" w:rsidR="00172E0C" w:rsidRPr="00E85147" w:rsidRDefault="00172E0C" w:rsidP="005D18E8">
      <w:pPr>
        <w:pStyle w:val="ListParagraph"/>
        <w:numPr>
          <w:ilvl w:val="0"/>
          <w:numId w:val="21"/>
        </w:numPr>
        <w:ind w:left="357" w:hanging="357"/>
        <w:jc w:val="both"/>
        <w:rPr>
          <w:color w:val="000000" w:themeColor="text1"/>
          <w:szCs w:val="17"/>
        </w:rPr>
      </w:pPr>
      <w:r w:rsidRPr="00AB789B">
        <w:rPr>
          <w:b/>
          <w:color w:val="000000" w:themeColor="text1"/>
          <w:szCs w:val="17"/>
        </w:rPr>
        <w:t>Cybersecurity and Operational Risk Management:</w:t>
      </w:r>
      <w:r w:rsidRPr="00AB789B">
        <w:rPr>
          <w:color w:val="000000" w:themeColor="text1"/>
          <w:szCs w:val="17"/>
        </w:rPr>
        <w:t xml:space="preserve"> defining current and target standards, reference architectures for Cloud Security, Identity and Access Management (IAM) Solutions offered as services, Authentication, Federation, Identity Governance and Administration, Access Control including Data Protection</w:t>
      </w:r>
      <w:r w:rsidRPr="00E85147">
        <w:rPr>
          <w:color w:val="000000" w:themeColor="text1"/>
          <w:szCs w:val="17"/>
        </w:rPr>
        <w:t xml:space="preserve"> &amp; Privacy, Disaster Recovery &amp; Business Continuity, Active Directory, DMZ, UDR using AD, ADFS, Azure AD Connect, Conditional Access, Azure AD Proxy, SAML and Active Directory Domain Services.</w:t>
      </w:r>
    </w:p>
    <w:p w14:paraId="12AE1A5B" w14:textId="43EB7E7A" w:rsidR="00F003A4" w:rsidRPr="00E85147" w:rsidRDefault="00F003A4" w:rsidP="005D18E8">
      <w:pPr>
        <w:pStyle w:val="ListParagraph"/>
        <w:numPr>
          <w:ilvl w:val="0"/>
          <w:numId w:val="21"/>
        </w:numPr>
        <w:ind w:left="357" w:hanging="357"/>
        <w:jc w:val="both"/>
        <w:rPr>
          <w:color w:val="000000" w:themeColor="text1"/>
          <w:szCs w:val="17"/>
          <w:lang w:eastAsia="en-GB"/>
        </w:rPr>
      </w:pPr>
      <w:r w:rsidRPr="00E85147">
        <w:rPr>
          <w:rFonts w:cs="Calibri Light"/>
          <w:b/>
          <w:iCs/>
          <w:color w:val="000000" w:themeColor="text1"/>
          <w:szCs w:val="17"/>
        </w:rPr>
        <w:t>Information Security Operations:</w:t>
      </w:r>
      <w:r w:rsidRPr="00E85147">
        <w:rPr>
          <w:rFonts w:cs="Calibri Light"/>
          <w:iCs/>
          <w:color w:val="000000" w:themeColor="text1"/>
          <w:szCs w:val="17"/>
        </w:rPr>
        <w:t xml:space="preserve"> risk management, threat modelling, security patterns, policy &amp; standard development &amp; maintenance, information classification, security control objectives, log monitoring, security frameworks, incident management, threat intelligence, security reporting &amp; operations </w:t>
      </w:r>
    </w:p>
    <w:p w14:paraId="5382997D" w14:textId="75602428" w:rsidR="00172E0C" w:rsidRPr="00E85147" w:rsidRDefault="00172E0C" w:rsidP="005D18E8">
      <w:pPr>
        <w:pStyle w:val="ListParagraph"/>
        <w:numPr>
          <w:ilvl w:val="0"/>
          <w:numId w:val="21"/>
        </w:numPr>
        <w:ind w:left="357" w:hanging="357"/>
        <w:jc w:val="both"/>
        <w:rPr>
          <w:color w:val="000000" w:themeColor="text1"/>
        </w:rPr>
      </w:pPr>
      <w:r w:rsidRPr="00E85147">
        <w:rPr>
          <w:b/>
          <w:color w:val="000000" w:themeColor="text1"/>
          <w:szCs w:val="17"/>
        </w:rPr>
        <w:t>Cloud Networking:</w:t>
      </w:r>
      <w:r w:rsidRPr="00E85147">
        <w:rPr>
          <w:color w:val="000000" w:themeColor="text1"/>
          <w:szCs w:val="17"/>
        </w:rPr>
        <w:t xml:space="preserve"> LAN/WAN, Switching, Routing, VPN, DNS, load balancing, Firewalling &amp; Direct Connections (e.g. ExpressRoute), ASP, PowerShell, ARM, SDK, Source Control (VSTS/Git), JSON, Visual Studio, Nimbus, Splunk, Cloud Services / APIs / Microservice</w:t>
      </w:r>
      <w:r w:rsidRPr="00E85147">
        <w:rPr>
          <w:color w:val="000000" w:themeColor="text1"/>
        </w:rPr>
        <w:t>.</w:t>
      </w:r>
    </w:p>
    <w:p w14:paraId="753F05C8" w14:textId="027B6948" w:rsidR="00702E8F" w:rsidRPr="00E85147" w:rsidRDefault="00AB5A8B" w:rsidP="00CB43C0">
      <w:pPr>
        <w:pStyle w:val="Heading2"/>
        <w:rPr>
          <w:color w:val="000000" w:themeColor="text1"/>
        </w:rPr>
      </w:pPr>
      <w:r w:rsidRPr="00E85147">
        <w:rPr>
          <w:color w:val="000000" w:themeColor="text1"/>
        </w:rPr>
        <w:t xml:space="preserve">Financial </w:t>
      </w:r>
      <w:r w:rsidR="00B873EE" w:rsidRPr="00E85147">
        <w:rPr>
          <w:color w:val="000000" w:themeColor="text1"/>
        </w:rPr>
        <w:t>Products, Regulations</w:t>
      </w:r>
      <w:r w:rsidRPr="00E85147">
        <w:rPr>
          <w:color w:val="000000" w:themeColor="text1"/>
        </w:rPr>
        <w:t>,</w:t>
      </w:r>
      <w:r w:rsidR="00B873EE" w:rsidRPr="00E85147">
        <w:rPr>
          <w:color w:val="000000" w:themeColor="text1"/>
        </w:rPr>
        <w:t xml:space="preserve"> Front, Middle &amp; Back Office Technology Hub Integration</w:t>
      </w:r>
    </w:p>
    <w:p w14:paraId="0DE495D1" w14:textId="16C5253B" w:rsidR="00B873EE" w:rsidRPr="00E85147" w:rsidRDefault="00702E8F" w:rsidP="00AF275C">
      <w:pPr>
        <w:pStyle w:val="ListParagraph"/>
        <w:numPr>
          <w:ilvl w:val="0"/>
          <w:numId w:val="13"/>
        </w:numPr>
        <w:shd w:val="clear" w:color="auto" w:fill="FFFFFF" w:themeFill="background1"/>
        <w:tabs>
          <w:tab w:val="left" w:pos="284"/>
        </w:tabs>
        <w:autoSpaceDE w:val="0"/>
        <w:ind w:left="284" w:hanging="284"/>
        <w:jc w:val="both"/>
        <w:rPr>
          <w:rFonts w:eastAsia="Century Gothic" w:cs="Century Gothic"/>
          <w:color w:val="000000" w:themeColor="text1"/>
          <w:szCs w:val="17"/>
        </w:rPr>
      </w:pPr>
      <w:r w:rsidRPr="00E85147">
        <w:rPr>
          <w:rFonts w:eastAsia="Century Gothic" w:cs="Century Gothic"/>
          <w:b/>
          <w:color w:val="000000" w:themeColor="text1"/>
          <w:szCs w:val="17"/>
        </w:rPr>
        <w:t xml:space="preserve">Financial </w:t>
      </w:r>
      <w:r w:rsidR="00AB5A8B" w:rsidRPr="00E85147">
        <w:rPr>
          <w:rFonts w:eastAsia="Century Gothic" w:cs="Century Gothic"/>
          <w:b/>
          <w:color w:val="000000" w:themeColor="text1"/>
          <w:szCs w:val="17"/>
        </w:rPr>
        <w:t xml:space="preserve">Cross </w:t>
      </w:r>
      <w:r w:rsidR="000A257F" w:rsidRPr="00E85147">
        <w:rPr>
          <w:rFonts w:eastAsia="Century Gothic" w:cs="Century Gothic"/>
          <w:b/>
          <w:color w:val="000000" w:themeColor="text1"/>
          <w:szCs w:val="17"/>
        </w:rPr>
        <w:t>Products</w:t>
      </w:r>
      <w:r w:rsidR="000A257F" w:rsidRPr="00E85147">
        <w:rPr>
          <w:rFonts w:eastAsia="Century Gothic" w:cs="Century Gothic"/>
          <w:smallCaps/>
          <w:color w:val="000000" w:themeColor="text1"/>
          <w:szCs w:val="17"/>
        </w:rPr>
        <w:t>:</w:t>
      </w:r>
      <w:r w:rsidRPr="00E85147">
        <w:rPr>
          <w:rFonts w:eastAsia="Century Gothic" w:cs="Century Gothic"/>
          <w:smallCaps/>
          <w:color w:val="000000" w:themeColor="text1"/>
          <w:szCs w:val="17"/>
        </w:rPr>
        <w:t xml:space="preserve"> </w:t>
      </w:r>
      <w:r w:rsidR="00B873EE" w:rsidRPr="00E85147">
        <w:rPr>
          <w:rFonts w:eastAsia="Century Gothic" w:cs="Century Gothic"/>
          <w:smallCaps/>
          <w:color w:val="000000" w:themeColor="text1"/>
          <w:szCs w:val="17"/>
        </w:rPr>
        <w:t>Equity, Cash Equities, Equity Derivative (</w:t>
      </w:r>
      <w:r w:rsidR="00B873EE" w:rsidRPr="00E85147">
        <w:rPr>
          <w:rFonts w:eastAsia="Century Gothic" w:cs="Century Gothic"/>
          <w:color w:val="000000" w:themeColor="text1"/>
          <w:szCs w:val="17"/>
        </w:rPr>
        <w:t>Exotics and Vanillas</w:t>
      </w:r>
      <w:r w:rsidR="00B873EE" w:rsidRPr="00E85147">
        <w:rPr>
          <w:rFonts w:eastAsia="Century Gothic" w:cs="Century Gothic"/>
          <w:smallCaps/>
          <w:color w:val="000000" w:themeColor="text1"/>
          <w:szCs w:val="17"/>
        </w:rPr>
        <w:t xml:space="preserve">), </w:t>
      </w:r>
      <w:r w:rsidR="00B873EE" w:rsidRPr="00E85147">
        <w:rPr>
          <w:rFonts w:eastAsia="Century Gothic" w:cs="Century Gothic"/>
          <w:smallCaps/>
          <w:color w:val="000000" w:themeColor="text1"/>
          <w:szCs w:val="17"/>
          <w:lang w:val="en"/>
        </w:rPr>
        <w:t>Securities, Fixed income, Bonds, Futures,</w:t>
      </w:r>
      <w:r w:rsidR="00B873EE" w:rsidRPr="00E85147">
        <w:rPr>
          <w:rFonts w:eastAsia="Century Gothic" w:cs="Century Gothic"/>
          <w:smallCaps/>
          <w:color w:val="000000" w:themeColor="text1"/>
          <w:szCs w:val="17"/>
          <w:shd w:val="clear" w:color="auto" w:fill="FFFFFF"/>
        </w:rPr>
        <w:t xml:space="preserve"> Options, Indices, CDS, FX Options/Structured Derivatives, Interest Rate Swaps</w:t>
      </w:r>
      <w:r w:rsidR="00B873EE" w:rsidRPr="00E85147">
        <w:rPr>
          <w:rFonts w:eastAsia="Century Gothic" w:cs="Century Gothic"/>
          <w:color w:val="000000" w:themeColor="text1"/>
          <w:szCs w:val="17"/>
        </w:rPr>
        <w:t xml:space="preserve">. </w:t>
      </w:r>
    </w:p>
    <w:p w14:paraId="486AD6C8" w14:textId="78CC0FCF" w:rsidR="002E6896" w:rsidRPr="00E85147" w:rsidRDefault="00702E8F" w:rsidP="003F0FAF">
      <w:pPr>
        <w:numPr>
          <w:ilvl w:val="0"/>
          <w:numId w:val="17"/>
        </w:numPr>
        <w:shd w:val="clear" w:color="auto" w:fill="FFFFFF"/>
        <w:suppressAutoHyphens w:val="0"/>
        <w:ind w:left="284" w:hanging="284"/>
        <w:jc w:val="both"/>
        <w:rPr>
          <w:rFonts w:eastAsia="Century Gothic" w:cs="Century Gothic"/>
          <w:b/>
          <w:smallCaps/>
          <w:color w:val="000000" w:themeColor="text1"/>
          <w:szCs w:val="17"/>
        </w:rPr>
      </w:pPr>
      <w:r w:rsidRPr="00E85147">
        <w:rPr>
          <w:rFonts w:eastAsia="Century Gothic" w:cs="Century Gothic"/>
          <w:b/>
          <w:color w:val="000000" w:themeColor="text1"/>
          <w:szCs w:val="17"/>
        </w:rPr>
        <w:t xml:space="preserve">Trading &amp; </w:t>
      </w:r>
      <w:r w:rsidR="00B873EE" w:rsidRPr="00E85147">
        <w:rPr>
          <w:rFonts w:eastAsia="Century Gothic" w:cs="Century Gothic"/>
          <w:b/>
          <w:color w:val="000000" w:themeColor="text1"/>
          <w:szCs w:val="17"/>
        </w:rPr>
        <w:t>Order</w:t>
      </w:r>
      <w:r w:rsidRPr="00E85147">
        <w:rPr>
          <w:rFonts w:eastAsia="Century Gothic" w:cs="Century Gothic"/>
          <w:b/>
          <w:color w:val="000000" w:themeColor="text1"/>
          <w:szCs w:val="17"/>
        </w:rPr>
        <w:t xml:space="preserve"> Management Systems</w:t>
      </w:r>
      <w:r w:rsidR="00B873EE" w:rsidRPr="00E85147">
        <w:rPr>
          <w:rFonts w:eastAsia="Century Gothic" w:cs="Century Gothic"/>
          <w:b/>
          <w:smallCaps/>
          <w:color w:val="000000" w:themeColor="text1"/>
          <w:szCs w:val="17"/>
        </w:rPr>
        <w:t xml:space="preserve"> (OMS / EMS</w:t>
      </w:r>
      <w:r w:rsidR="000C2031" w:rsidRPr="00E85147">
        <w:rPr>
          <w:rFonts w:eastAsia="Century Gothic" w:cs="Century Gothic"/>
          <w:b/>
          <w:smallCaps/>
          <w:color w:val="000000" w:themeColor="text1"/>
          <w:szCs w:val="17"/>
        </w:rPr>
        <w:t>):</w:t>
      </w:r>
      <w:r w:rsidR="002D7CF9" w:rsidRPr="00E85147">
        <w:rPr>
          <w:rFonts w:eastAsia="Century Gothic" w:cs="Century Gothic"/>
          <w:b/>
          <w:smallCaps/>
          <w:color w:val="000000" w:themeColor="text1"/>
          <w:szCs w:val="17"/>
        </w:rPr>
        <w:t xml:space="preserve"> </w:t>
      </w:r>
      <w:r w:rsidR="00B65C0E" w:rsidRPr="00E85147">
        <w:rPr>
          <w:color w:val="000000" w:themeColor="text1"/>
          <w:szCs w:val="17"/>
          <w:lang w:eastAsia="en-GB"/>
        </w:rPr>
        <w:t xml:space="preserve">Electronic Trading, </w:t>
      </w:r>
      <w:r w:rsidR="002E6896" w:rsidRPr="00E85147">
        <w:rPr>
          <w:color w:val="000000" w:themeColor="text1"/>
          <w:szCs w:val="17"/>
          <w:lang w:eastAsia="en-GB"/>
        </w:rPr>
        <w:t xml:space="preserve">Exchange </w:t>
      </w:r>
      <w:r w:rsidR="000C2031" w:rsidRPr="00E85147">
        <w:rPr>
          <w:color w:val="000000" w:themeColor="text1"/>
          <w:szCs w:val="17"/>
          <w:lang w:eastAsia="en-GB"/>
        </w:rPr>
        <w:t>Connectivity,</w:t>
      </w:r>
      <w:r w:rsidR="002D7CF9" w:rsidRPr="00E85147">
        <w:rPr>
          <w:rFonts w:eastAsia="Century Gothic" w:cs="Century Gothic"/>
          <w:color w:val="000000" w:themeColor="text1"/>
          <w:szCs w:val="17"/>
        </w:rPr>
        <w:t xml:space="preserve"> FIX </w:t>
      </w:r>
      <w:r w:rsidR="000C2031" w:rsidRPr="00E85147">
        <w:rPr>
          <w:rFonts w:eastAsia="Century Gothic" w:cs="Century Gothic"/>
          <w:color w:val="000000" w:themeColor="text1"/>
          <w:szCs w:val="17"/>
        </w:rPr>
        <w:t>STP</w:t>
      </w:r>
      <w:r w:rsidR="000C2031" w:rsidRPr="00E85147">
        <w:rPr>
          <w:color w:val="000000" w:themeColor="text1"/>
          <w:szCs w:val="17"/>
        </w:rPr>
        <w:t xml:space="preserve">, </w:t>
      </w:r>
      <w:r w:rsidR="000C2031" w:rsidRPr="00E85147">
        <w:rPr>
          <w:rFonts w:eastAsia="Century Gothic" w:cs="Century Gothic"/>
          <w:color w:val="000000" w:themeColor="text1"/>
          <w:szCs w:val="17"/>
        </w:rPr>
        <w:t>APIs</w:t>
      </w:r>
      <w:r w:rsidR="002D7CF9" w:rsidRPr="00E85147">
        <w:rPr>
          <w:rFonts w:eastAsia="Century Gothic" w:cs="Century Gothic"/>
          <w:b/>
          <w:smallCaps/>
          <w:color w:val="000000" w:themeColor="text1"/>
          <w:szCs w:val="17"/>
        </w:rPr>
        <w:t xml:space="preserve">, </w:t>
      </w:r>
      <w:r w:rsidR="00B873EE" w:rsidRPr="00E85147">
        <w:rPr>
          <w:rFonts w:cs="Open Sans"/>
          <w:color w:val="000000" w:themeColor="text1"/>
          <w:szCs w:val="17"/>
          <w:lang w:eastAsia="en-GB"/>
        </w:rPr>
        <w:t>Murex</w:t>
      </w:r>
      <w:r w:rsidR="00B873EE" w:rsidRPr="00E85147">
        <w:rPr>
          <w:rFonts w:eastAsia="Century Gothic" w:cs="Century Gothic"/>
          <w:color w:val="000000" w:themeColor="text1"/>
          <w:szCs w:val="17"/>
        </w:rPr>
        <w:t>, Calypso,</w:t>
      </w:r>
      <w:r w:rsidR="00B873EE" w:rsidRPr="00E85147">
        <w:rPr>
          <w:rStyle w:val="Emphasis"/>
          <w:color w:val="000000" w:themeColor="text1"/>
          <w:szCs w:val="17"/>
          <w:shd w:val="clear" w:color="auto" w:fill="FFFFFF"/>
        </w:rPr>
        <w:t xml:space="preserve"> </w:t>
      </w:r>
      <w:r w:rsidR="00B873EE" w:rsidRPr="00E85147">
        <w:rPr>
          <w:rStyle w:val="Emphasis"/>
          <w:i w:val="0"/>
          <w:color w:val="000000" w:themeColor="text1"/>
          <w:szCs w:val="17"/>
          <w:shd w:val="clear" w:color="auto" w:fill="FFFFFF"/>
        </w:rPr>
        <w:t>Charles River, AIM,</w:t>
      </w:r>
      <w:r w:rsidR="00B873EE" w:rsidRPr="00E85147">
        <w:rPr>
          <w:rFonts w:eastAsia="Century Gothic" w:cs="Century Gothic"/>
          <w:color w:val="000000" w:themeColor="text1"/>
          <w:szCs w:val="17"/>
        </w:rPr>
        <w:t xml:space="preserve"> MIDAS, SunGard, MISYS, Market data (Bloomberg, Reuters)</w:t>
      </w:r>
      <w:r w:rsidR="002D7CF9" w:rsidRPr="00E85147">
        <w:rPr>
          <w:rFonts w:eastAsia="Century Gothic" w:cs="Century Gothic"/>
          <w:color w:val="000000" w:themeColor="text1"/>
          <w:szCs w:val="17"/>
        </w:rPr>
        <w:t>.</w:t>
      </w:r>
    </w:p>
    <w:p w14:paraId="139E7A93" w14:textId="05772FA1" w:rsidR="00702E8F" w:rsidRPr="00E85147" w:rsidRDefault="00702E8F" w:rsidP="003F0FAF">
      <w:pPr>
        <w:numPr>
          <w:ilvl w:val="0"/>
          <w:numId w:val="17"/>
        </w:numPr>
        <w:shd w:val="clear" w:color="auto" w:fill="FFFFFF"/>
        <w:suppressAutoHyphens w:val="0"/>
        <w:ind w:left="284" w:hanging="284"/>
        <w:jc w:val="both"/>
        <w:rPr>
          <w:rFonts w:eastAsia="Century Gothic" w:cs="Century Gothic"/>
          <w:b/>
          <w:smallCaps/>
          <w:color w:val="000000" w:themeColor="text1"/>
          <w:szCs w:val="17"/>
        </w:rPr>
      </w:pPr>
      <w:r w:rsidRPr="00E85147">
        <w:rPr>
          <w:rFonts w:eastAsia="Century Gothic" w:cs="Century Gothic"/>
          <w:b/>
          <w:color w:val="000000" w:themeColor="text1"/>
          <w:szCs w:val="17"/>
        </w:rPr>
        <w:t>Enterprise Risk Architecture (Risk Process &amp; Management)</w:t>
      </w:r>
      <w:r w:rsidR="00B873EE" w:rsidRPr="00E85147">
        <w:rPr>
          <w:rFonts w:eastAsia="Century Gothic" w:cs="Century Gothic"/>
          <w:b/>
          <w:bCs/>
          <w:smallCaps/>
          <w:color w:val="000000" w:themeColor="text1"/>
          <w:szCs w:val="17"/>
        </w:rPr>
        <w:t>:</w:t>
      </w:r>
      <w:r w:rsidR="00B873EE" w:rsidRPr="00E85147">
        <w:rPr>
          <w:rFonts w:eastAsia="Century Gothic" w:cs="Century Gothic"/>
          <w:color w:val="000000" w:themeColor="text1"/>
          <w:szCs w:val="17"/>
        </w:rPr>
        <w:t xml:space="preserve"> Market Risk, Credit Risk, Operational Risk</w:t>
      </w:r>
    </w:p>
    <w:p w14:paraId="39433A09" w14:textId="57D0D395" w:rsidR="00B873EE" w:rsidRPr="00E85147" w:rsidRDefault="00AB5A8B" w:rsidP="00AF275C">
      <w:pPr>
        <w:pStyle w:val="ListParagraph"/>
        <w:numPr>
          <w:ilvl w:val="0"/>
          <w:numId w:val="6"/>
        </w:numPr>
        <w:shd w:val="clear" w:color="auto" w:fill="FFFFFF" w:themeFill="background1"/>
        <w:autoSpaceDE w:val="0"/>
        <w:ind w:left="284" w:hanging="284"/>
        <w:jc w:val="both"/>
        <w:textAlignment w:val="baseline"/>
        <w:rPr>
          <w:rFonts w:eastAsia="Arial Unicode MS" w:cs="Century Gothic"/>
          <w:b/>
          <w:bCs/>
          <w:smallCaps/>
          <w:color w:val="000000" w:themeColor="text1"/>
          <w:szCs w:val="17"/>
        </w:rPr>
      </w:pPr>
      <w:r w:rsidRPr="00E85147">
        <w:rPr>
          <w:rFonts w:eastAsia="Century Gothic" w:cs="Century Gothic"/>
          <w:b/>
          <w:color w:val="000000" w:themeColor="text1"/>
          <w:szCs w:val="17"/>
        </w:rPr>
        <w:t xml:space="preserve">Inter-regional </w:t>
      </w:r>
      <w:r w:rsidR="00702E8F" w:rsidRPr="00E85147">
        <w:rPr>
          <w:rFonts w:eastAsia="Century Gothic" w:cs="Century Gothic"/>
          <w:b/>
          <w:color w:val="000000" w:themeColor="text1"/>
          <w:szCs w:val="17"/>
        </w:rPr>
        <w:t>Regulatory Reporting</w:t>
      </w:r>
      <w:r w:rsidR="00B873EE" w:rsidRPr="00E85147">
        <w:rPr>
          <w:rFonts w:eastAsia="Century Gothic" w:cs="Century Gothic"/>
          <w:b/>
          <w:smallCaps/>
          <w:color w:val="000000" w:themeColor="text1"/>
          <w:szCs w:val="17"/>
        </w:rPr>
        <w:t>:</w:t>
      </w:r>
      <w:r w:rsidR="00B873EE" w:rsidRPr="00E85147">
        <w:rPr>
          <w:rFonts w:eastAsia="Century Gothic" w:cs="Century Gothic"/>
          <w:color w:val="000000" w:themeColor="text1"/>
          <w:szCs w:val="17"/>
        </w:rPr>
        <w:t xml:space="preserve"> </w:t>
      </w:r>
      <w:r w:rsidR="00B873EE" w:rsidRPr="00E85147">
        <w:rPr>
          <w:rFonts w:eastAsia="Zurich BT" w:cs="Zurich BT"/>
          <w:color w:val="000000" w:themeColor="text1"/>
          <w:szCs w:val="17"/>
          <w:shd w:val="clear" w:color="auto" w:fill="FFFFFF"/>
        </w:rPr>
        <w:t>FRTB, MiFID II, Basel, Dodd Frank, Volcker, EMIR, COREP, FCA, CRD IV, CCAR, GDPR, DPA,</w:t>
      </w:r>
      <w:r w:rsidR="00B873EE" w:rsidRPr="00E85147">
        <w:rPr>
          <w:rFonts w:eastAsia="Century Gothic" w:cs="Century Gothic"/>
          <w:color w:val="000000" w:themeColor="text1"/>
          <w:szCs w:val="17"/>
        </w:rPr>
        <w:t xml:space="preserve"> BCBS239, BCBS261, ISO27001, PCI DSS.</w:t>
      </w:r>
    </w:p>
    <w:p w14:paraId="3DF50365" w14:textId="4914ABC0" w:rsidR="00E95825" w:rsidRPr="00E85147" w:rsidRDefault="00450C2F" w:rsidP="00AF275C">
      <w:pPr>
        <w:pStyle w:val="ListParagraph"/>
        <w:numPr>
          <w:ilvl w:val="0"/>
          <w:numId w:val="6"/>
        </w:numPr>
        <w:shd w:val="clear" w:color="auto" w:fill="FFFFFF" w:themeFill="background1"/>
        <w:autoSpaceDE w:val="0"/>
        <w:ind w:left="284" w:hanging="284"/>
        <w:jc w:val="both"/>
        <w:textAlignment w:val="baseline"/>
        <w:rPr>
          <w:rFonts w:eastAsia="Arial Unicode MS" w:cs="Century Gothic"/>
          <w:b/>
          <w:bCs/>
          <w:smallCaps/>
          <w:color w:val="000000" w:themeColor="text1"/>
          <w:szCs w:val="17"/>
        </w:rPr>
      </w:pPr>
      <w:r w:rsidRPr="00E85147">
        <w:rPr>
          <w:rFonts w:eastAsia="Century Gothic" w:cs="Century Gothic"/>
          <w:b/>
          <w:color w:val="000000" w:themeColor="text1"/>
          <w:szCs w:val="17"/>
        </w:rPr>
        <w:t>Technology Platforms:</w:t>
      </w:r>
      <w:r w:rsidRPr="00E85147">
        <w:rPr>
          <w:rFonts w:eastAsia="Century Gothic" w:cs="Century Gothic"/>
          <w:color w:val="000000" w:themeColor="text1"/>
          <w:szCs w:val="17"/>
        </w:rPr>
        <w:t xml:space="preserve"> </w:t>
      </w:r>
      <w:r w:rsidR="00CC0AEE" w:rsidRPr="00E85147">
        <w:rPr>
          <w:rFonts w:ascii="Arial" w:hAnsi="Arial"/>
          <w:color w:val="000000" w:themeColor="text1"/>
          <w:szCs w:val="17"/>
          <w:shd w:val="clear" w:color="auto" w:fill="FFFFFF"/>
        </w:rPr>
        <w:t xml:space="preserve"> </w:t>
      </w:r>
      <w:r w:rsidR="00702E8F" w:rsidRPr="00E85147">
        <w:rPr>
          <w:rFonts w:eastAsia="Century Gothic" w:cs="Century Gothic"/>
          <w:color w:val="000000" w:themeColor="text1"/>
          <w:szCs w:val="17"/>
        </w:rPr>
        <w:t xml:space="preserve">Microsoft Office applications (Outlook, Word, PowerPoint, Excel, Visio, MS Project), UML, XML, </w:t>
      </w:r>
      <w:r w:rsidR="002226AC" w:rsidRPr="00E85147">
        <w:rPr>
          <w:rFonts w:eastAsia="Century Gothic" w:cs="Century Gothic"/>
          <w:color w:val="000000" w:themeColor="text1"/>
          <w:szCs w:val="17"/>
        </w:rPr>
        <w:t xml:space="preserve">XBRL, FpML, </w:t>
      </w:r>
      <w:r w:rsidR="00702E8F" w:rsidRPr="00E85147">
        <w:rPr>
          <w:rFonts w:eastAsia="Century Gothic" w:cs="Century Gothic"/>
          <w:color w:val="000000" w:themeColor="text1"/>
          <w:szCs w:val="17"/>
        </w:rPr>
        <w:t>BPMN, UNIX, Linux, .Net. Scripting, SharePoint</w:t>
      </w:r>
      <w:r w:rsidR="002226AC" w:rsidRPr="00E85147">
        <w:rPr>
          <w:rFonts w:eastAsia="Century Gothic" w:cs="Century Gothic"/>
          <w:color w:val="000000" w:themeColor="text1"/>
          <w:szCs w:val="17"/>
        </w:rPr>
        <w:t xml:space="preserve">. </w:t>
      </w:r>
      <w:r w:rsidR="00702E8F" w:rsidRPr="00E85147">
        <w:rPr>
          <w:rFonts w:eastAsia="Century Gothic" w:cs="Century Gothic"/>
          <w:color w:val="000000" w:themeColor="text1"/>
          <w:szCs w:val="17"/>
        </w:rPr>
        <w:t>Liquidity Stress Testing, JAVA and .Net Technology Architectures</w:t>
      </w:r>
      <w:r w:rsidR="00702E8F" w:rsidRPr="00E85147">
        <w:rPr>
          <w:rFonts w:eastAsia="Century Gothic" w:cs="Century Gothic"/>
          <w:color w:val="000000" w:themeColor="text1"/>
          <w:szCs w:val="17"/>
          <w:lang w:val="en"/>
        </w:rPr>
        <w:t>.</w:t>
      </w:r>
      <w:r w:rsidR="00702E8F" w:rsidRPr="00E85147">
        <w:rPr>
          <w:rFonts w:eastAsia="Century Gothic" w:cs="Century Gothic"/>
          <w:color w:val="000000" w:themeColor="text1"/>
          <w:szCs w:val="17"/>
        </w:rPr>
        <w:t xml:space="preserve"> </w:t>
      </w:r>
      <w:r w:rsidR="00E95825" w:rsidRPr="00E85147">
        <w:rPr>
          <w:rFonts w:eastAsia="Century Gothic"/>
          <w:b/>
          <w:bCs/>
          <w:color w:val="000000" w:themeColor="text1"/>
          <w:szCs w:val="17"/>
        </w:rPr>
        <w:t>Development</w:t>
      </w:r>
      <w:r w:rsidR="00702A03" w:rsidRPr="00E85147">
        <w:rPr>
          <w:rFonts w:eastAsia="Century Gothic"/>
          <w:b/>
          <w:bCs/>
          <w:color w:val="000000" w:themeColor="text1"/>
          <w:szCs w:val="17"/>
        </w:rPr>
        <w:t xml:space="preserve"> </w:t>
      </w:r>
      <w:r w:rsidR="00702A03" w:rsidRPr="00E85147">
        <w:rPr>
          <w:rFonts w:eastAsia="Century Gothic"/>
          <w:bCs/>
          <w:color w:val="000000" w:themeColor="text1"/>
          <w:szCs w:val="17"/>
        </w:rPr>
        <w:t>.Net,</w:t>
      </w:r>
      <w:r w:rsidR="00E95825" w:rsidRPr="00E85147">
        <w:rPr>
          <w:rFonts w:eastAsia="Century Gothic"/>
          <w:color w:val="000000" w:themeColor="text1"/>
          <w:szCs w:val="17"/>
        </w:rPr>
        <w:t xml:space="preserve"> Java, COBOL,</w:t>
      </w:r>
      <w:r w:rsidR="00E95825" w:rsidRPr="00E85147">
        <w:rPr>
          <w:rFonts w:eastAsia="Century Gothic"/>
          <w:color w:val="000000" w:themeColor="text1"/>
          <w:spacing w:val="24"/>
          <w:szCs w:val="17"/>
        </w:rPr>
        <w:t xml:space="preserve"> VBA</w:t>
      </w:r>
      <w:r w:rsidR="00E95825" w:rsidRPr="00E85147">
        <w:rPr>
          <w:rFonts w:eastAsia="Century Gothic"/>
          <w:color w:val="000000" w:themeColor="text1"/>
          <w:szCs w:val="17"/>
        </w:rPr>
        <w:t xml:space="preserve">, </w:t>
      </w:r>
      <w:r w:rsidR="00E95825" w:rsidRPr="00E85147">
        <w:rPr>
          <w:rFonts w:eastAsia="Century Gothic"/>
          <w:b/>
          <w:bCs/>
          <w:color w:val="000000" w:themeColor="text1"/>
          <w:szCs w:val="17"/>
        </w:rPr>
        <w:t>ETL tools:</w:t>
      </w:r>
      <w:r w:rsidR="00E95825" w:rsidRPr="00E85147">
        <w:rPr>
          <w:rFonts w:eastAsia="Century Gothic"/>
          <w:color w:val="000000" w:themeColor="text1"/>
          <w:szCs w:val="17"/>
        </w:rPr>
        <w:t xml:space="preserve"> </w:t>
      </w:r>
      <w:r w:rsidR="008A101A" w:rsidRPr="00E85147">
        <w:rPr>
          <w:rFonts w:eastAsia="Century Gothic"/>
          <w:color w:val="000000" w:themeColor="text1"/>
          <w:szCs w:val="17"/>
        </w:rPr>
        <w:t>Studio, Abinitio</w:t>
      </w:r>
      <w:r w:rsidR="00354C06" w:rsidRPr="00E85147">
        <w:rPr>
          <w:rFonts w:eastAsia="Century Gothic"/>
          <w:color w:val="000000" w:themeColor="text1"/>
          <w:szCs w:val="17"/>
        </w:rPr>
        <w:t>,</w:t>
      </w:r>
      <w:r w:rsidR="00354C06" w:rsidRPr="00E85147">
        <w:rPr>
          <w:color w:val="000000" w:themeColor="text1"/>
          <w:szCs w:val="17"/>
        </w:rPr>
        <w:t xml:space="preserve"> </w:t>
      </w:r>
      <w:r w:rsidR="00565DFC" w:rsidRPr="00E85147">
        <w:rPr>
          <w:color w:val="000000" w:themeColor="text1"/>
          <w:szCs w:val="17"/>
        </w:rPr>
        <w:t>IoT,</w:t>
      </w:r>
      <w:r w:rsidR="00354C06" w:rsidRPr="00E85147">
        <w:rPr>
          <w:color w:val="000000" w:themeColor="text1"/>
          <w:szCs w:val="17"/>
        </w:rPr>
        <w:t xml:space="preserve"> </w:t>
      </w:r>
    </w:p>
    <w:p w14:paraId="704EEF32" w14:textId="73612D0E" w:rsidR="00D84D13" w:rsidRPr="00E85147" w:rsidRDefault="612599AA" w:rsidP="00BC65A5">
      <w:pPr>
        <w:pStyle w:val="Heading1"/>
        <w:rPr>
          <w:rFonts w:eastAsia="Zurich BT"/>
          <w:color w:val="000000" w:themeColor="text1"/>
        </w:rPr>
      </w:pPr>
      <w:r w:rsidRPr="00E85147">
        <w:rPr>
          <w:rFonts w:eastAsia="Zurich BT"/>
          <w:color w:val="000000" w:themeColor="text1"/>
        </w:rPr>
        <w:t>Career Role Summaries (</w:t>
      </w:r>
      <w:r w:rsidR="00030F18" w:rsidRPr="00E85147">
        <w:rPr>
          <w:rFonts w:eastAsia="Zurich BT"/>
          <w:color w:val="000000" w:themeColor="text1"/>
        </w:rPr>
        <w:t xml:space="preserve">From </w:t>
      </w:r>
      <w:r w:rsidRPr="00E85147">
        <w:rPr>
          <w:rFonts w:eastAsia="Zurich BT"/>
          <w:color w:val="000000" w:themeColor="text1"/>
        </w:rPr>
        <w:t>1990 To Current)</w:t>
      </w:r>
      <w:r w:rsidR="005A41A4">
        <w:rPr>
          <w:rFonts w:eastAsia="Arial Unicode MS" w:cs="Helvetica"/>
          <w:color w:val="000000" w:themeColor="text1"/>
          <w:sz w:val="17"/>
          <w:szCs w:val="17"/>
        </w:rPr>
        <w:pict w14:anchorId="1F3B33D9">
          <v:rect id="_x0000_i1028" style="width:372pt;height:1.5pt" o:hrpct="712" o:hralign="center" o:hrstd="t" o:hrnoshade="t" o:hr="t" fillcolor="#036" stroked="f">
            <v:imagedata r:id="rId9" o:title=""/>
          </v:rect>
        </w:pict>
      </w:r>
    </w:p>
    <w:p w14:paraId="65861A89" w14:textId="77777777" w:rsidR="0012092E" w:rsidRPr="00E85147" w:rsidRDefault="0012092E" w:rsidP="00AF275C">
      <w:pPr>
        <w:pStyle w:val="ListParagraph"/>
        <w:numPr>
          <w:ilvl w:val="0"/>
          <w:numId w:val="10"/>
        </w:numPr>
        <w:shd w:val="clear" w:color="auto" w:fill="FFFFFF"/>
        <w:suppressAutoHyphens w:val="0"/>
        <w:jc w:val="both"/>
        <w:rPr>
          <w:color w:val="000000" w:themeColor="text1"/>
          <w:sz w:val="2"/>
          <w:szCs w:val="2"/>
          <w:lang w:eastAsia="en-GB"/>
        </w:rPr>
      </w:pPr>
    </w:p>
    <w:p w14:paraId="0D59BD78" w14:textId="77777777" w:rsidR="0012092E" w:rsidRPr="00E85147" w:rsidRDefault="0012092E" w:rsidP="00AF275C">
      <w:pPr>
        <w:pStyle w:val="ListParagraph"/>
        <w:numPr>
          <w:ilvl w:val="0"/>
          <w:numId w:val="10"/>
        </w:numPr>
        <w:shd w:val="clear" w:color="auto" w:fill="FFFFFF"/>
        <w:suppressAutoHyphens w:val="0"/>
        <w:jc w:val="both"/>
        <w:rPr>
          <w:color w:val="000000" w:themeColor="text1"/>
          <w:sz w:val="2"/>
          <w:szCs w:val="2"/>
          <w:lang w:eastAsia="en-GB"/>
        </w:rPr>
      </w:pPr>
    </w:p>
    <w:p w14:paraId="448844A2" w14:textId="40644681" w:rsidR="00333296" w:rsidRPr="00E85147" w:rsidRDefault="00333296" w:rsidP="0066470E">
      <w:pPr>
        <w:pStyle w:val="Heading2"/>
      </w:pPr>
      <w:r w:rsidRPr="00E85147">
        <w:t>Lead Azure Cloud Architect / DevOps Architect Contractor</w:t>
      </w:r>
      <w:r w:rsidR="00B20A43" w:rsidRPr="00E85147">
        <w:t xml:space="preserve"> at</w:t>
      </w:r>
      <w:r w:rsidRPr="00E85147">
        <w:t xml:space="preserve"> Evolve Azure Services Oct 2018 - </w:t>
      </w:r>
      <w:r w:rsidR="00C252AC" w:rsidRPr="00E85147">
        <w:t>C</w:t>
      </w:r>
      <w:r w:rsidRPr="00E85147">
        <w:t>urrent</w:t>
      </w:r>
    </w:p>
    <w:p w14:paraId="1DA6F238" w14:textId="6D84EF08" w:rsidR="00333296" w:rsidRPr="0066470E" w:rsidRDefault="00333296" w:rsidP="0087096F">
      <w:pPr>
        <w:jc w:val="both"/>
        <w:rPr>
          <w:rFonts w:ascii="Arial" w:hAnsi="Arial"/>
          <w:color w:val="000000" w:themeColor="text1"/>
          <w:sz w:val="16"/>
          <w:szCs w:val="16"/>
        </w:rPr>
      </w:pPr>
      <w:r w:rsidRPr="0066470E">
        <w:rPr>
          <w:rFonts w:ascii="Arial" w:hAnsi="Arial"/>
          <w:b/>
          <w:i/>
          <w:color w:val="000000" w:themeColor="text1"/>
          <w:sz w:val="16"/>
          <w:szCs w:val="16"/>
        </w:rPr>
        <w:t>Evolve Azure Services (EAS)</w:t>
      </w:r>
      <w:r w:rsidRPr="0066470E">
        <w:rPr>
          <w:rFonts w:ascii="Arial" w:hAnsi="Arial"/>
          <w:color w:val="000000" w:themeColor="text1"/>
          <w:sz w:val="16"/>
          <w:szCs w:val="16"/>
        </w:rPr>
        <w:t xml:space="preserve"> is a Microsoft partner consultancy providing </w:t>
      </w:r>
      <w:r w:rsidR="00030F18" w:rsidRPr="0066470E">
        <w:rPr>
          <w:rFonts w:ascii="Arial" w:hAnsi="Arial"/>
          <w:color w:val="000000" w:themeColor="text1"/>
          <w:sz w:val="16"/>
          <w:szCs w:val="16"/>
        </w:rPr>
        <w:t xml:space="preserve">Hybrid </w:t>
      </w:r>
      <w:r w:rsidRPr="0066470E">
        <w:rPr>
          <w:rFonts w:ascii="Arial" w:hAnsi="Arial"/>
          <w:color w:val="000000" w:themeColor="text1"/>
          <w:sz w:val="16"/>
          <w:szCs w:val="16"/>
        </w:rPr>
        <w:t xml:space="preserve">Cloud Delivery, </w:t>
      </w:r>
      <w:r w:rsidR="00030F18" w:rsidRPr="0066470E">
        <w:rPr>
          <w:rFonts w:ascii="Arial" w:hAnsi="Arial"/>
          <w:color w:val="000000" w:themeColor="text1"/>
          <w:sz w:val="16"/>
          <w:szCs w:val="16"/>
        </w:rPr>
        <w:t xml:space="preserve">Strategic Digital &amp; </w:t>
      </w:r>
      <w:r w:rsidR="00EB73FE" w:rsidRPr="0066470E">
        <w:rPr>
          <w:rFonts w:ascii="Arial" w:hAnsi="Arial"/>
          <w:color w:val="000000" w:themeColor="text1"/>
          <w:sz w:val="16"/>
          <w:szCs w:val="16"/>
        </w:rPr>
        <w:t>IT, Architecture</w:t>
      </w:r>
      <w:r w:rsidRPr="0066470E">
        <w:rPr>
          <w:rFonts w:ascii="Arial" w:hAnsi="Arial"/>
          <w:color w:val="000000" w:themeColor="text1"/>
          <w:sz w:val="16"/>
          <w:szCs w:val="16"/>
        </w:rPr>
        <w:t xml:space="preserve">, </w:t>
      </w:r>
      <w:r w:rsidR="00EB73FE" w:rsidRPr="0066470E">
        <w:rPr>
          <w:rFonts w:ascii="Arial" w:hAnsi="Arial"/>
          <w:color w:val="000000" w:themeColor="text1"/>
          <w:sz w:val="16"/>
          <w:szCs w:val="16"/>
        </w:rPr>
        <w:t>Transformation, Outsourcing</w:t>
      </w:r>
      <w:r w:rsidRPr="0066470E">
        <w:rPr>
          <w:rFonts w:ascii="Arial" w:hAnsi="Arial"/>
          <w:color w:val="000000" w:themeColor="text1"/>
          <w:sz w:val="16"/>
          <w:szCs w:val="16"/>
        </w:rPr>
        <w:t xml:space="preserve"> services &amp; Cloud Operations</w:t>
      </w:r>
      <w:r w:rsidR="00030F18" w:rsidRPr="0066470E">
        <w:rPr>
          <w:rFonts w:ascii="Arial" w:hAnsi="Arial"/>
          <w:color w:val="000000" w:themeColor="text1"/>
          <w:sz w:val="16"/>
          <w:szCs w:val="16"/>
        </w:rPr>
        <w:t xml:space="preserve"> across government and private sector.</w:t>
      </w:r>
      <w:r w:rsidRPr="0066470E">
        <w:rPr>
          <w:rFonts w:ascii="Arial" w:hAnsi="Arial"/>
          <w:color w:val="000000" w:themeColor="text1"/>
          <w:sz w:val="16"/>
          <w:szCs w:val="16"/>
        </w:rPr>
        <w:t xml:space="preserve"> </w:t>
      </w:r>
    </w:p>
    <w:p w14:paraId="2CA9C82F" w14:textId="5C3D5828" w:rsidR="00333296" w:rsidRPr="00E85147" w:rsidRDefault="00333296" w:rsidP="0087096F">
      <w:pPr>
        <w:jc w:val="both"/>
        <w:rPr>
          <w:rFonts w:ascii="Arial" w:hAnsi="Arial"/>
          <w:color w:val="000000" w:themeColor="text1"/>
          <w:szCs w:val="17"/>
        </w:rPr>
      </w:pPr>
      <w:r w:rsidRPr="0066470E">
        <w:rPr>
          <w:rFonts w:ascii="Arial" w:hAnsi="Arial"/>
          <w:b/>
          <w:color w:val="000000" w:themeColor="text1"/>
          <w:sz w:val="16"/>
          <w:szCs w:val="16"/>
        </w:rPr>
        <w:t>Projects</w:t>
      </w:r>
      <w:r w:rsidR="00EB73FE" w:rsidRPr="0066470E">
        <w:rPr>
          <w:rFonts w:ascii="Arial" w:hAnsi="Arial"/>
          <w:b/>
          <w:color w:val="000000" w:themeColor="text1"/>
          <w:sz w:val="16"/>
          <w:szCs w:val="16"/>
        </w:rPr>
        <w:t xml:space="preserve"> Summary</w:t>
      </w:r>
      <w:r w:rsidRPr="0066470E">
        <w:rPr>
          <w:rFonts w:ascii="Arial" w:hAnsi="Arial"/>
          <w:b/>
          <w:color w:val="000000" w:themeColor="text1"/>
          <w:sz w:val="16"/>
          <w:szCs w:val="16"/>
        </w:rPr>
        <w:t>:</w:t>
      </w:r>
      <w:r w:rsidRPr="0066470E">
        <w:rPr>
          <w:rFonts w:ascii="Arial" w:hAnsi="Arial"/>
          <w:color w:val="000000" w:themeColor="text1"/>
          <w:sz w:val="16"/>
          <w:szCs w:val="16"/>
        </w:rPr>
        <w:t xml:space="preserve"> Within greenfield</w:t>
      </w:r>
      <w:r w:rsidR="00C252AC" w:rsidRPr="0066470E">
        <w:rPr>
          <w:rFonts w:ascii="Arial" w:hAnsi="Arial"/>
          <w:color w:val="000000" w:themeColor="text1"/>
          <w:sz w:val="16"/>
          <w:szCs w:val="16"/>
        </w:rPr>
        <w:t>, presales</w:t>
      </w:r>
      <w:r w:rsidRPr="0066470E">
        <w:rPr>
          <w:rFonts w:ascii="Arial" w:hAnsi="Arial"/>
          <w:color w:val="000000" w:themeColor="text1"/>
          <w:sz w:val="16"/>
          <w:szCs w:val="16"/>
        </w:rPr>
        <w:t xml:space="preserve"> </w:t>
      </w:r>
      <w:r w:rsidR="00030F18" w:rsidRPr="0066470E">
        <w:rPr>
          <w:rFonts w:ascii="Arial" w:hAnsi="Arial"/>
          <w:color w:val="000000" w:themeColor="text1"/>
          <w:sz w:val="16"/>
          <w:szCs w:val="16"/>
        </w:rPr>
        <w:t>,</w:t>
      </w:r>
      <w:r w:rsidRPr="0066470E">
        <w:rPr>
          <w:rFonts w:ascii="Arial" w:hAnsi="Arial"/>
          <w:color w:val="000000" w:themeColor="text1"/>
          <w:sz w:val="16"/>
          <w:szCs w:val="16"/>
        </w:rPr>
        <w:t xml:space="preserve"> cloud </w:t>
      </w:r>
      <w:r w:rsidR="00030F18" w:rsidRPr="0066470E">
        <w:rPr>
          <w:rFonts w:ascii="Arial" w:hAnsi="Arial"/>
          <w:color w:val="000000" w:themeColor="text1"/>
          <w:sz w:val="16"/>
          <w:szCs w:val="16"/>
        </w:rPr>
        <w:t xml:space="preserve"> delivery  and </w:t>
      </w:r>
      <w:r w:rsidRPr="0066470E">
        <w:rPr>
          <w:rFonts w:ascii="Arial" w:hAnsi="Arial"/>
          <w:color w:val="000000" w:themeColor="text1"/>
          <w:sz w:val="16"/>
          <w:szCs w:val="16"/>
        </w:rPr>
        <w:t xml:space="preserve">migration </w:t>
      </w:r>
      <w:r w:rsidR="007F7B28" w:rsidRPr="0066470E">
        <w:rPr>
          <w:rFonts w:ascii="Arial" w:hAnsi="Arial"/>
          <w:color w:val="000000" w:themeColor="text1"/>
          <w:sz w:val="16"/>
          <w:szCs w:val="16"/>
        </w:rPr>
        <w:t xml:space="preserve">apply Agile , DevOps , SecOps and SOA, </w:t>
      </w:r>
      <w:r w:rsidRPr="0066470E">
        <w:rPr>
          <w:rFonts w:ascii="Arial" w:hAnsi="Arial"/>
          <w:color w:val="000000" w:themeColor="text1"/>
          <w:sz w:val="16"/>
          <w:szCs w:val="16"/>
        </w:rPr>
        <w:t xml:space="preserve">in defining federated networks, IAM, Security, API reference architectures, services and roadmaps related to envisaged Azure-based infrastructure (IaaS) and Platform as a service (PaaS) implementations using  Azure Data Analytics </w:t>
      </w:r>
      <w:r w:rsidR="00C252AC" w:rsidRPr="0066470E">
        <w:rPr>
          <w:rFonts w:ascii="Arial" w:hAnsi="Arial"/>
          <w:color w:val="000000" w:themeColor="text1"/>
          <w:sz w:val="16"/>
          <w:szCs w:val="16"/>
        </w:rPr>
        <w:t>,</w:t>
      </w:r>
      <w:r w:rsidRPr="0066470E">
        <w:rPr>
          <w:rFonts w:ascii="Arial" w:hAnsi="Arial"/>
          <w:color w:val="000000" w:themeColor="text1"/>
          <w:sz w:val="16"/>
          <w:szCs w:val="16"/>
        </w:rPr>
        <w:t xml:space="preserve"> Azure Storage, Azure HDInsight (Hadoop, Spark, Kafka) Azure SQL Data Warehouse, Azure Data Lake, Azure Cosmos DB, Azure Search, Azure Databricks, Active Directory and ADFS</w:t>
      </w:r>
      <w:r w:rsidRPr="00E85147">
        <w:rPr>
          <w:rFonts w:ascii="Arial" w:hAnsi="Arial"/>
          <w:color w:val="000000" w:themeColor="text1"/>
          <w:szCs w:val="17"/>
        </w:rPr>
        <w:t>.</w:t>
      </w:r>
    </w:p>
    <w:p w14:paraId="03E4E4F7" w14:textId="3CB92209" w:rsidR="00333296" w:rsidRPr="00E85147" w:rsidRDefault="00333296" w:rsidP="0088043A">
      <w:pPr>
        <w:shd w:val="clear" w:color="auto" w:fill="FFFFFF"/>
        <w:jc w:val="both"/>
        <w:rPr>
          <w:color w:val="000000" w:themeColor="text1"/>
          <w:sz w:val="2"/>
          <w:szCs w:val="2"/>
        </w:rPr>
      </w:pPr>
      <w:bookmarkStart w:id="5" w:name="JIB5CFD338779FCF01A"/>
      <w:bookmarkEnd w:id="5"/>
    </w:p>
    <w:p w14:paraId="031D1028" w14:textId="0715F5DA" w:rsidR="00333296" w:rsidRPr="00E85147" w:rsidRDefault="00333296" w:rsidP="003F0FAF">
      <w:pPr>
        <w:pStyle w:val="ListParagraph"/>
        <w:numPr>
          <w:ilvl w:val="0"/>
          <w:numId w:val="22"/>
        </w:numPr>
        <w:tabs>
          <w:tab w:val="clear" w:pos="0"/>
          <w:tab w:val="num" w:pos="-360"/>
        </w:tabs>
        <w:ind w:left="360"/>
        <w:jc w:val="both"/>
        <w:rPr>
          <w:color w:val="000000" w:themeColor="text1"/>
        </w:rPr>
      </w:pPr>
      <w:r w:rsidRPr="00E85147">
        <w:rPr>
          <w:rFonts w:cs="Open Sans"/>
          <w:b/>
          <w:color w:val="000000" w:themeColor="text1"/>
        </w:rPr>
        <w:t xml:space="preserve">Cloud </w:t>
      </w:r>
      <w:r w:rsidR="00F470A2">
        <w:rPr>
          <w:rFonts w:cs="Open Sans"/>
          <w:b/>
          <w:color w:val="000000" w:themeColor="text1"/>
        </w:rPr>
        <w:t>T</w:t>
      </w:r>
      <w:r w:rsidRPr="00E85147">
        <w:rPr>
          <w:rFonts w:cs="Open Sans"/>
          <w:b/>
          <w:color w:val="000000" w:themeColor="text1"/>
        </w:rPr>
        <w:t>echnology (Azure)</w:t>
      </w:r>
      <w:r w:rsidRPr="00E85147">
        <w:rPr>
          <w:rFonts w:cs="Open Sans"/>
          <w:color w:val="000000" w:themeColor="text1"/>
        </w:rPr>
        <w:t xml:space="preserve"> </w:t>
      </w:r>
      <w:r w:rsidR="00EB73FE" w:rsidRPr="00E85147">
        <w:rPr>
          <w:rFonts w:cs="Open Sans"/>
          <w:color w:val="000000" w:themeColor="text1"/>
        </w:rPr>
        <w:t>:</w:t>
      </w:r>
      <w:r w:rsidRPr="00E85147">
        <w:rPr>
          <w:rFonts w:cs="Open Sans"/>
          <w:color w:val="000000" w:themeColor="text1"/>
        </w:rPr>
        <w:t xml:space="preserve"> Assemble a broad set of technologies and services </w:t>
      </w:r>
      <w:r w:rsidRPr="00E85147">
        <w:rPr>
          <w:color w:val="000000" w:themeColor="text1"/>
        </w:rPr>
        <w:t xml:space="preserve">architectural oversight </w:t>
      </w:r>
      <w:r w:rsidRPr="00E85147">
        <w:rPr>
          <w:rFonts w:cs="Open Sans"/>
          <w:color w:val="000000" w:themeColor="text1"/>
        </w:rPr>
        <w:t xml:space="preserve">to create an end-to-end solution </w:t>
      </w:r>
      <w:r w:rsidRPr="00E85147">
        <w:rPr>
          <w:color w:val="000000" w:themeColor="text1"/>
        </w:rPr>
        <w:t xml:space="preserve">from high level solution </w:t>
      </w:r>
      <w:r w:rsidR="00F33459" w:rsidRPr="00E85147">
        <w:rPr>
          <w:color w:val="000000" w:themeColor="text1"/>
          <w:shd w:val="clear" w:color="auto" w:fill="FFFFFF"/>
        </w:rPr>
        <w:t>design, deployment, migration, upgrade, and implementation of Microsoft technology solutions</w:t>
      </w:r>
      <w:r w:rsidR="0088043A" w:rsidRPr="00E85147">
        <w:rPr>
          <w:color w:val="000000" w:themeColor="text1"/>
          <w:shd w:val="clear" w:color="auto" w:fill="FFFFFF"/>
        </w:rPr>
        <w:t xml:space="preserve"> </w:t>
      </w:r>
      <w:r w:rsidRPr="00E85147">
        <w:rPr>
          <w:color w:val="000000" w:themeColor="text1"/>
        </w:rPr>
        <w:t xml:space="preserve"> based on an analysis of the customer's environment and requirements </w:t>
      </w:r>
      <w:r w:rsidRPr="00E85147">
        <w:rPr>
          <w:rFonts w:cs="Open Sans"/>
          <w:color w:val="000000" w:themeColor="text1"/>
        </w:rPr>
        <w:t>covering application software, Middleware, database, hardware, storage, network, and integration leveraging appropriate cloud technologies (</w:t>
      </w:r>
      <w:r w:rsidRPr="00E85147">
        <w:rPr>
          <w:color w:val="000000" w:themeColor="text1"/>
        </w:rPr>
        <w:t>ADF, ADLS, Azure SQL Warehouse, ADLA, Analysis Services, Streaming Analytics).</w:t>
      </w:r>
    </w:p>
    <w:p w14:paraId="0D017A85" w14:textId="46CB45A2" w:rsidR="00333296" w:rsidRPr="00E85147" w:rsidRDefault="00333296" w:rsidP="003F0FAF">
      <w:pPr>
        <w:pStyle w:val="ListParagraph"/>
        <w:numPr>
          <w:ilvl w:val="0"/>
          <w:numId w:val="22"/>
        </w:numPr>
        <w:tabs>
          <w:tab w:val="clear" w:pos="0"/>
          <w:tab w:val="num" w:pos="-360"/>
        </w:tabs>
        <w:ind w:left="360"/>
        <w:jc w:val="both"/>
        <w:rPr>
          <w:color w:val="000000" w:themeColor="text1"/>
        </w:rPr>
      </w:pPr>
      <w:r w:rsidRPr="00E85147">
        <w:rPr>
          <w:b/>
          <w:color w:val="000000" w:themeColor="text1"/>
        </w:rPr>
        <w:t xml:space="preserve">Management, Executive </w:t>
      </w:r>
      <w:r w:rsidR="00F470A2">
        <w:rPr>
          <w:b/>
          <w:color w:val="000000" w:themeColor="text1"/>
        </w:rPr>
        <w:t>I</w:t>
      </w:r>
      <w:r w:rsidRPr="00E85147">
        <w:rPr>
          <w:b/>
          <w:color w:val="000000" w:themeColor="text1"/>
        </w:rPr>
        <w:t xml:space="preserve">nsight &amp; Technical Consulting </w:t>
      </w:r>
      <w:r w:rsidR="00EB73FE" w:rsidRPr="00E85147">
        <w:rPr>
          <w:b/>
          <w:color w:val="000000" w:themeColor="text1"/>
        </w:rPr>
        <w:t>:</w:t>
      </w:r>
      <w:r w:rsidRPr="00E85147">
        <w:rPr>
          <w:color w:val="000000" w:themeColor="text1"/>
        </w:rPr>
        <w:t xml:space="preserve"> Lead cultural change ,deliver and coordinate expertise adoption around Cloud, Digital and Technology strategy, Product strategy and innovation, IT operating model, organization &amp; governance, IT cost reduction, IT strategic sourcing, turnaround of large scale 'troubled' projects, operational due diligence, integration (Merger) projects, IT complexity reduction, platforms/infrastructure consolidation to ultimately improve business performance.</w:t>
      </w:r>
    </w:p>
    <w:p w14:paraId="0CC5E556" w14:textId="3321FC82" w:rsidR="00333296" w:rsidRPr="00E85147" w:rsidRDefault="00333296" w:rsidP="003F0FAF">
      <w:pPr>
        <w:pStyle w:val="ListParagraph"/>
        <w:numPr>
          <w:ilvl w:val="0"/>
          <w:numId w:val="22"/>
        </w:numPr>
        <w:tabs>
          <w:tab w:val="clear" w:pos="0"/>
          <w:tab w:val="num" w:pos="-360"/>
        </w:tabs>
        <w:ind w:left="360"/>
        <w:jc w:val="both"/>
        <w:rPr>
          <w:color w:val="000000" w:themeColor="text1"/>
        </w:rPr>
      </w:pPr>
      <w:r w:rsidRPr="00E85147">
        <w:rPr>
          <w:b/>
          <w:color w:val="000000" w:themeColor="text1"/>
        </w:rPr>
        <w:t xml:space="preserve">Cloud Strategy </w:t>
      </w:r>
      <w:r w:rsidR="00B52BF8" w:rsidRPr="00E85147">
        <w:rPr>
          <w:b/>
          <w:color w:val="000000" w:themeColor="text1"/>
        </w:rPr>
        <w:t>&amp;</w:t>
      </w:r>
      <w:r w:rsidRPr="00E85147">
        <w:rPr>
          <w:b/>
          <w:color w:val="000000" w:themeColor="text1"/>
        </w:rPr>
        <w:t xml:space="preserve"> Architecture</w:t>
      </w:r>
      <w:r w:rsidR="00EB73FE" w:rsidRPr="00E85147">
        <w:rPr>
          <w:b/>
          <w:color w:val="000000" w:themeColor="text1"/>
        </w:rPr>
        <w:t>:</w:t>
      </w:r>
      <w:r w:rsidRPr="00E85147">
        <w:rPr>
          <w:color w:val="000000" w:themeColor="text1"/>
        </w:rPr>
        <w:t xml:space="preserve"> Collaborate in architecture strategy definition, enterprise architecture approach, IT architecture governance framework, architecture delivery, architecture management, architecture governance and development of enterprise-level models and other artefacts used in future analysis to extend, mature the enterprise architecture and alignment between business and IT while, mapping out solution architecture blueprints and technology product management. </w:t>
      </w:r>
    </w:p>
    <w:p w14:paraId="1EFBD460" w14:textId="59C10DDE" w:rsidR="00333296" w:rsidRPr="00E85147" w:rsidRDefault="00333296" w:rsidP="003F0FAF">
      <w:pPr>
        <w:pStyle w:val="ListParagraph"/>
        <w:numPr>
          <w:ilvl w:val="0"/>
          <w:numId w:val="22"/>
        </w:numPr>
        <w:tabs>
          <w:tab w:val="clear" w:pos="0"/>
          <w:tab w:val="num" w:pos="-360"/>
        </w:tabs>
        <w:ind w:left="360"/>
        <w:jc w:val="both"/>
        <w:rPr>
          <w:color w:val="000000" w:themeColor="text1"/>
        </w:rPr>
      </w:pPr>
      <w:r w:rsidRPr="00E85147">
        <w:rPr>
          <w:rFonts w:cs="Open Sans"/>
          <w:b/>
          <w:color w:val="000000" w:themeColor="text1"/>
        </w:rPr>
        <w:t xml:space="preserve">Cloud </w:t>
      </w:r>
      <w:r w:rsidR="00F470A2">
        <w:rPr>
          <w:rFonts w:cs="Open Sans"/>
          <w:b/>
          <w:color w:val="000000" w:themeColor="text1"/>
        </w:rPr>
        <w:t>N</w:t>
      </w:r>
      <w:r w:rsidR="00FB5451" w:rsidRPr="00E85147">
        <w:rPr>
          <w:rFonts w:cs="Open Sans"/>
          <w:b/>
          <w:color w:val="000000" w:themeColor="text1"/>
        </w:rPr>
        <w:t>etwork</w:t>
      </w:r>
      <w:r w:rsidR="00EB73FE" w:rsidRPr="00E85147">
        <w:rPr>
          <w:rFonts w:cs="Open Sans"/>
          <w:color w:val="000000" w:themeColor="text1"/>
        </w:rPr>
        <w:t>:</w:t>
      </w:r>
      <w:r w:rsidRPr="00E85147">
        <w:rPr>
          <w:rFonts w:cs="Open Sans"/>
          <w:color w:val="000000" w:themeColor="text1"/>
        </w:rPr>
        <w:t xml:space="preserve"> </w:t>
      </w:r>
      <w:r w:rsidRPr="00E85147">
        <w:rPr>
          <w:color w:val="000000" w:themeColor="text1"/>
        </w:rPr>
        <w:t>Responsible for high level design, testing, documenting and supporting complex cloud enabled solutions while ensuring the technical direction of applications and solutions both within and across infrastructure silos using</w:t>
      </w:r>
      <w:r w:rsidRPr="00E85147">
        <w:rPr>
          <w:strike/>
          <w:color w:val="000000" w:themeColor="text1"/>
        </w:rPr>
        <w:t xml:space="preserve"> </w:t>
      </w:r>
      <w:r w:rsidRPr="00E85147">
        <w:rPr>
          <w:color w:val="000000" w:themeColor="text1"/>
        </w:rPr>
        <w:t xml:space="preserve">architecture modelling </w:t>
      </w:r>
      <w:r w:rsidRPr="00E85147">
        <w:rPr>
          <w:color w:val="000000" w:themeColor="text1"/>
        </w:rPr>
        <w:lastRenderedPageBreak/>
        <w:t xml:space="preserve">that are strongly aligned with the business strategy in an inclusive and participatory manner using tools such as Enterprise Architect, </w:t>
      </w:r>
      <w:r w:rsidR="007F32B7" w:rsidRPr="00E85147">
        <w:rPr>
          <w:color w:val="000000" w:themeColor="text1"/>
        </w:rPr>
        <w:t>Visio,</w:t>
      </w:r>
      <w:r w:rsidRPr="00E85147">
        <w:rPr>
          <w:color w:val="000000" w:themeColor="text1"/>
        </w:rPr>
        <w:t xml:space="preserve"> TOGAF, DevOps, DevSecOps, Agile</w:t>
      </w:r>
    </w:p>
    <w:p w14:paraId="3E0F1DAD" w14:textId="7758987D" w:rsidR="00333296" w:rsidRPr="00E85147" w:rsidRDefault="00333296" w:rsidP="003F0FAF">
      <w:pPr>
        <w:pStyle w:val="ListParagraph"/>
        <w:numPr>
          <w:ilvl w:val="0"/>
          <w:numId w:val="22"/>
        </w:numPr>
        <w:tabs>
          <w:tab w:val="clear" w:pos="0"/>
          <w:tab w:val="num" w:pos="-360"/>
        </w:tabs>
        <w:ind w:left="360"/>
        <w:jc w:val="both"/>
        <w:rPr>
          <w:color w:val="000000" w:themeColor="text1"/>
        </w:rPr>
      </w:pPr>
      <w:r w:rsidRPr="00E85147">
        <w:rPr>
          <w:b/>
          <w:color w:val="000000" w:themeColor="text1"/>
        </w:rPr>
        <w:t>EA Team Lead</w:t>
      </w:r>
      <w:r w:rsidR="00EB73FE" w:rsidRPr="00E85147">
        <w:rPr>
          <w:b/>
          <w:color w:val="000000" w:themeColor="text1"/>
        </w:rPr>
        <w:t>:</w:t>
      </w:r>
      <w:r w:rsidRPr="00E85147">
        <w:rPr>
          <w:color w:val="000000" w:themeColor="text1"/>
        </w:rPr>
        <w:t xml:space="preserve"> Coach and train technical consultants, whilst also providing guidance to local teams or 3rd party partners, building mutual support and understanding with colleagues</w:t>
      </w:r>
    </w:p>
    <w:p w14:paraId="64F24EA3" w14:textId="209AB0C4" w:rsidR="00333296" w:rsidRPr="00E85147" w:rsidRDefault="00333296" w:rsidP="003F0FAF">
      <w:pPr>
        <w:pStyle w:val="ListParagraph"/>
        <w:numPr>
          <w:ilvl w:val="0"/>
          <w:numId w:val="22"/>
        </w:numPr>
        <w:tabs>
          <w:tab w:val="clear" w:pos="0"/>
          <w:tab w:val="num" w:pos="-360"/>
        </w:tabs>
        <w:ind w:left="360"/>
        <w:jc w:val="both"/>
        <w:rPr>
          <w:b/>
          <w:color w:val="000000" w:themeColor="text1"/>
        </w:rPr>
      </w:pPr>
      <w:bookmarkStart w:id="6" w:name="JIBED70FA7EB273FF3E"/>
      <w:bookmarkEnd w:id="6"/>
      <w:r w:rsidRPr="00E85147">
        <w:rPr>
          <w:b/>
          <w:color w:val="000000" w:themeColor="text1"/>
        </w:rPr>
        <w:t xml:space="preserve">Programme/Project </w:t>
      </w:r>
      <w:r w:rsidR="00F470A2">
        <w:rPr>
          <w:b/>
          <w:color w:val="000000" w:themeColor="text1"/>
        </w:rPr>
        <w:t>D</w:t>
      </w:r>
      <w:r w:rsidRPr="00E85147">
        <w:rPr>
          <w:b/>
          <w:color w:val="000000" w:themeColor="text1"/>
        </w:rPr>
        <w:t>irection</w:t>
      </w:r>
      <w:r w:rsidR="00EB73FE" w:rsidRPr="00E85147">
        <w:rPr>
          <w:b/>
          <w:color w:val="000000" w:themeColor="text1"/>
        </w:rPr>
        <w:t>:</w:t>
      </w:r>
      <w:r w:rsidRPr="00E85147">
        <w:rPr>
          <w:color w:val="000000" w:themeColor="text1"/>
        </w:rPr>
        <w:t xml:space="preserve"> Engage with stakeholders to understand and challenge business objectives of programme or project, translating these into scope statements, and potential change initiatives, presenting a coherent case for the proposed change and map the impacts of planned change along with change impacts, change options and design documentation.</w:t>
      </w:r>
      <w:r w:rsidRPr="00E85147">
        <w:rPr>
          <w:b/>
          <w:color w:val="000000" w:themeColor="text1"/>
        </w:rPr>
        <w:t xml:space="preserve"> </w:t>
      </w:r>
    </w:p>
    <w:p w14:paraId="3EBFA66C" w14:textId="3201634D" w:rsidR="00333296" w:rsidRPr="00E85147" w:rsidRDefault="00333296" w:rsidP="003F0FAF">
      <w:pPr>
        <w:pStyle w:val="ListParagraph"/>
        <w:numPr>
          <w:ilvl w:val="0"/>
          <w:numId w:val="22"/>
        </w:numPr>
        <w:tabs>
          <w:tab w:val="clear" w:pos="0"/>
          <w:tab w:val="num" w:pos="-360"/>
        </w:tabs>
        <w:ind w:left="360"/>
        <w:jc w:val="both"/>
        <w:rPr>
          <w:b/>
          <w:color w:val="000000" w:themeColor="text1"/>
        </w:rPr>
      </w:pPr>
      <w:r w:rsidRPr="00E85147">
        <w:rPr>
          <w:b/>
          <w:color w:val="000000" w:themeColor="text1"/>
        </w:rPr>
        <w:t xml:space="preserve">Solve </w:t>
      </w:r>
      <w:r w:rsidR="00B52BF8" w:rsidRPr="00E85147">
        <w:rPr>
          <w:b/>
          <w:color w:val="000000" w:themeColor="text1"/>
        </w:rPr>
        <w:t>D</w:t>
      </w:r>
      <w:r w:rsidRPr="00E85147">
        <w:rPr>
          <w:b/>
          <w:color w:val="000000" w:themeColor="text1"/>
        </w:rPr>
        <w:t xml:space="preserve">esign </w:t>
      </w:r>
      <w:r w:rsidR="00B52BF8" w:rsidRPr="00E85147">
        <w:rPr>
          <w:b/>
          <w:color w:val="000000" w:themeColor="text1"/>
        </w:rPr>
        <w:t>I</w:t>
      </w:r>
      <w:r w:rsidRPr="00E85147">
        <w:rPr>
          <w:b/>
          <w:color w:val="000000" w:themeColor="text1"/>
        </w:rPr>
        <w:t xml:space="preserve">ssues </w:t>
      </w:r>
      <w:r w:rsidR="00B52BF8" w:rsidRPr="00E85147">
        <w:rPr>
          <w:b/>
          <w:color w:val="000000" w:themeColor="text1"/>
        </w:rPr>
        <w:t>&amp;</w:t>
      </w:r>
      <w:r w:rsidRPr="00E85147">
        <w:rPr>
          <w:b/>
          <w:color w:val="000000" w:themeColor="text1"/>
        </w:rPr>
        <w:t xml:space="preserve"> </w:t>
      </w:r>
      <w:r w:rsidR="00B52BF8" w:rsidRPr="00E85147">
        <w:rPr>
          <w:b/>
          <w:color w:val="000000" w:themeColor="text1"/>
        </w:rPr>
        <w:t>C</w:t>
      </w:r>
      <w:r w:rsidRPr="00E85147">
        <w:rPr>
          <w:b/>
          <w:color w:val="000000" w:themeColor="text1"/>
        </w:rPr>
        <w:t xml:space="preserve">hallenges </w:t>
      </w:r>
      <w:r w:rsidR="00EB73FE" w:rsidRPr="00E85147">
        <w:rPr>
          <w:b/>
          <w:color w:val="000000" w:themeColor="text1"/>
        </w:rPr>
        <w:t>:</w:t>
      </w:r>
      <w:r w:rsidRPr="00E85147">
        <w:rPr>
          <w:color w:val="000000" w:themeColor="text1"/>
        </w:rPr>
        <w:t xml:space="preserve"> Works within assigned programme/project(s) to deliver project Business Solution Designs for portfolio projects/programmes that are in line with the agreed Target Operating Model (TOM) and address scope or design issues, identifying key design decisions and progressing them to resolution, working collaboratively with business and IT colleagues and supports the translation of elements of the strategy into an implementation blueprint.</w:t>
      </w:r>
    </w:p>
    <w:p w14:paraId="59604397" w14:textId="6797E31F" w:rsidR="00333296" w:rsidRPr="00E85147" w:rsidRDefault="00333296" w:rsidP="003F0FAF">
      <w:pPr>
        <w:pStyle w:val="ListParagraph"/>
        <w:numPr>
          <w:ilvl w:val="0"/>
          <w:numId w:val="22"/>
        </w:numPr>
        <w:tabs>
          <w:tab w:val="clear" w:pos="0"/>
          <w:tab w:val="num" w:pos="-360"/>
        </w:tabs>
        <w:ind w:left="360"/>
        <w:jc w:val="both"/>
        <w:rPr>
          <w:b/>
          <w:color w:val="000000" w:themeColor="text1"/>
        </w:rPr>
      </w:pPr>
      <w:r w:rsidRPr="00E85147">
        <w:rPr>
          <w:b/>
          <w:color w:val="000000" w:themeColor="text1"/>
        </w:rPr>
        <w:t xml:space="preserve">Govern </w:t>
      </w:r>
      <w:r w:rsidR="00B52BF8" w:rsidRPr="00E85147">
        <w:rPr>
          <w:b/>
          <w:color w:val="000000" w:themeColor="text1"/>
        </w:rPr>
        <w:t>B</w:t>
      </w:r>
      <w:r w:rsidRPr="00E85147">
        <w:rPr>
          <w:b/>
          <w:color w:val="000000" w:themeColor="text1"/>
        </w:rPr>
        <w:t xml:space="preserve">usiness </w:t>
      </w:r>
      <w:r w:rsidR="00F470A2" w:rsidRPr="00E85147">
        <w:rPr>
          <w:b/>
          <w:color w:val="000000" w:themeColor="text1"/>
        </w:rPr>
        <w:t>Design:</w:t>
      </w:r>
      <w:r w:rsidRPr="00E85147">
        <w:rPr>
          <w:color w:val="000000" w:themeColor="text1"/>
        </w:rPr>
        <w:t xml:space="preserve"> Produces required documentation and artefacts, including design impact assessment, by working closely with Architects, Analysts, programme and business stakeholders, ensuring deliverables into design governance forums are produced on time and highlighting any related business design risks, issues or dependencies. Validates that delivered solution meets target and ensure appropriate escalation where this is not achieved.</w:t>
      </w:r>
    </w:p>
    <w:p w14:paraId="5D0DE733" w14:textId="48A9B3D6" w:rsidR="00333296" w:rsidRPr="00E85147" w:rsidRDefault="00333296" w:rsidP="003F0FAF">
      <w:pPr>
        <w:pStyle w:val="ListParagraph"/>
        <w:numPr>
          <w:ilvl w:val="0"/>
          <w:numId w:val="22"/>
        </w:numPr>
        <w:tabs>
          <w:tab w:val="clear" w:pos="0"/>
          <w:tab w:val="num" w:pos="-360"/>
        </w:tabs>
        <w:ind w:left="360"/>
        <w:jc w:val="both"/>
        <w:rPr>
          <w:color w:val="000000" w:themeColor="text1"/>
        </w:rPr>
      </w:pPr>
      <w:r w:rsidRPr="00E85147">
        <w:rPr>
          <w:b/>
          <w:color w:val="000000" w:themeColor="text1"/>
        </w:rPr>
        <w:t>Requirements Development</w:t>
      </w:r>
      <w:r w:rsidR="00EB73FE" w:rsidRPr="00E85147">
        <w:rPr>
          <w:b/>
          <w:color w:val="000000" w:themeColor="text1"/>
        </w:rPr>
        <w:t xml:space="preserve">: </w:t>
      </w:r>
      <w:r w:rsidRPr="00E85147">
        <w:rPr>
          <w:color w:val="000000" w:themeColor="text1"/>
        </w:rPr>
        <w:t xml:space="preserve"> Assist in designing, developing and implementing hardware and infrastructure enhancements including maintaining Non-Functional Requirements aspects such as Capacity planning, availability, usability, accessibility, quality, security, performance, availability, scalability, and integrity performance, house-keeping, monitoring to agreed standards utilizing standard processes, procedures.</w:t>
      </w:r>
    </w:p>
    <w:p w14:paraId="796B6637" w14:textId="77777777" w:rsidR="00333296" w:rsidRPr="00E85147" w:rsidRDefault="00333296" w:rsidP="00206888">
      <w:pPr>
        <w:jc w:val="both"/>
        <w:rPr>
          <w:rFonts w:cs="Calibri"/>
          <w:b/>
          <w:vanish/>
          <w:color w:val="000000" w:themeColor="text1"/>
        </w:rPr>
      </w:pPr>
    </w:p>
    <w:p w14:paraId="283D5241" w14:textId="7943176E" w:rsidR="00333296" w:rsidRPr="00E85147" w:rsidRDefault="00333296" w:rsidP="003F0FAF">
      <w:pPr>
        <w:pStyle w:val="ListParagraph"/>
        <w:numPr>
          <w:ilvl w:val="0"/>
          <w:numId w:val="22"/>
        </w:numPr>
        <w:tabs>
          <w:tab w:val="clear" w:pos="0"/>
          <w:tab w:val="num" w:pos="-360"/>
        </w:tabs>
        <w:ind w:left="360"/>
        <w:jc w:val="both"/>
        <w:rPr>
          <w:rFonts w:cs="Open Sans"/>
          <w:color w:val="000000" w:themeColor="text1"/>
          <w:lang w:eastAsia="en-GB"/>
        </w:rPr>
      </w:pPr>
      <w:r w:rsidRPr="00E85147">
        <w:rPr>
          <w:b/>
          <w:color w:val="000000" w:themeColor="text1"/>
          <w:lang w:eastAsia="en-GB"/>
        </w:rPr>
        <w:t>DevOps Architect</w:t>
      </w:r>
      <w:r w:rsidR="00EB73FE" w:rsidRPr="00E85147">
        <w:rPr>
          <w:b/>
          <w:color w:val="000000" w:themeColor="text1"/>
          <w:lang w:eastAsia="en-GB"/>
        </w:rPr>
        <w:t>:</w:t>
      </w:r>
      <w:r w:rsidRPr="00E85147">
        <w:rPr>
          <w:color w:val="000000" w:themeColor="text1"/>
          <w:lang w:eastAsia="en-GB"/>
        </w:rPr>
        <w:t xml:space="preserve"> Support the delivery of Agile and DevOps offerings from clients’ maturity and capability assessments, developing road maps </w:t>
      </w:r>
      <w:r w:rsidRPr="00E85147">
        <w:rPr>
          <w:color w:val="000000" w:themeColor="text1"/>
        </w:rPr>
        <w:t>describing solution evolution from current landscape</w:t>
      </w:r>
      <w:r w:rsidRPr="00E85147">
        <w:rPr>
          <w:rStyle w:val="Strong"/>
          <w:color w:val="000000" w:themeColor="text1"/>
          <w:szCs w:val="17"/>
        </w:rPr>
        <w:t xml:space="preserve"> </w:t>
      </w:r>
      <w:r w:rsidRPr="00E85147">
        <w:rPr>
          <w:rStyle w:val="Strong"/>
          <w:b w:val="0"/>
          <w:color w:val="000000" w:themeColor="text1"/>
          <w:szCs w:val="17"/>
        </w:rPr>
        <w:t>toward the future-state architecture</w:t>
      </w:r>
      <w:r w:rsidRPr="00E85147">
        <w:rPr>
          <w:b/>
          <w:color w:val="000000" w:themeColor="text1"/>
        </w:rPr>
        <w:t>,</w:t>
      </w:r>
      <w:r w:rsidRPr="00E85147">
        <w:rPr>
          <w:color w:val="000000" w:themeColor="text1"/>
        </w:rPr>
        <w:t xml:space="preserve"> continuous integration (CI) and continuous delivery (CD) pipelines to build, test, and deploy using solutions </w:t>
      </w:r>
      <w:r w:rsidRPr="00E85147">
        <w:rPr>
          <w:rFonts w:cs="Open Sans"/>
          <w:color w:val="000000" w:themeColor="text1"/>
          <w:lang w:eastAsia="en-GB"/>
        </w:rPr>
        <w:t>DevOps tool set (Jenkins, Jira, Git.)</w:t>
      </w:r>
    </w:p>
    <w:p w14:paraId="53894E45" w14:textId="5E872E9B" w:rsidR="00333296" w:rsidRPr="00E85147" w:rsidRDefault="00333296" w:rsidP="003F0FAF">
      <w:pPr>
        <w:pStyle w:val="ListParagraph"/>
        <w:numPr>
          <w:ilvl w:val="0"/>
          <w:numId w:val="22"/>
        </w:numPr>
        <w:tabs>
          <w:tab w:val="clear" w:pos="0"/>
          <w:tab w:val="num" w:pos="-360"/>
        </w:tabs>
        <w:ind w:left="360"/>
        <w:jc w:val="both"/>
        <w:rPr>
          <w:rFonts w:cs="Open Sans"/>
          <w:color w:val="000000" w:themeColor="text1"/>
        </w:rPr>
      </w:pPr>
      <w:r w:rsidRPr="00E85147">
        <w:rPr>
          <w:rFonts w:cs="Open Sans"/>
          <w:b/>
          <w:color w:val="000000" w:themeColor="text1"/>
        </w:rPr>
        <w:t>SecOps</w:t>
      </w:r>
      <w:r w:rsidR="00EB73FE" w:rsidRPr="00E85147">
        <w:rPr>
          <w:rFonts w:cs="Open Sans"/>
          <w:b/>
          <w:color w:val="000000" w:themeColor="text1"/>
        </w:rPr>
        <w:t>:</w:t>
      </w:r>
      <w:r w:rsidRPr="00E85147">
        <w:rPr>
          <w:rFonts w:cs="Open Sans"/>
          <w:color w:val="000000" w:themeColor="text1"/>
        </w:rPr>
        <w:t xml:space="preserve"> </w:t>
      </w:r>
      <w:r w:rsidRPr="00E85147">
        <w:rPr>
          <w:color w:val="000000" w:themeColor="text1"/>
        </w:rPr>
        <w:t>Architect/design/document/maintain strategic cross-discipline security solutions and security reference architecture for security technology domains (e.g. Authentication, Authorization, Monitoring, Identity and Access Management, Data Security, Security Monitoring, Assurance and incident response) to deliver core security capabilities across cloud, infrastructure and application environments.</w:t>
      </w:r>
      <w:r w:rsidRPr="00E85147">
        <w:rPr>
          <w:rFonts w:cs="Open Sans"/>
          <w:color w:val="000000" w:themeColor="text1"/>
        </w:rPr>
        <w:t xml:space="preserve"> </w:t>
      </w:r>
    </w:p>
    <w:p w14:paraId="2A014EA8" w14:textId="0BFD5362" w:rsidR="00F61852" w:rsidRPr="00E85147" w:rsidRDefault="004E7121" w:rsidP="003F0FAF">
      <w:pPr>
        <w:pStyle w:val="ListParagraph"/>
        <w:numPr>
          <w:ilvl w:val="0"/>
          <w:numId w:val="22"/>
        </w:numPr>
        <w:tabs>
          <w:tab w:val="clear" w:pos="0"/>
          <w:tab w:val="num" w:pos="-360"/>
        </w:tabs>
        <w:ind w:left="360"/>
        <w:jc w:val="both"/>
        <w:rPr>
          <w:color w:val="000000" w:themeColor="text1"/>
          <w:lang w:eastAsia="en-GB"/>
        </w:rPr>
      </w:pPr>
      <w:r w:rsidRPr="00E85147">
        <w:rPr>
          <w:rFonts w:eastAsia="Zurich BT" w:cs="Open Sans"/>
          <w:b/>
          <w:bCs/>
          <w:color w:val="000000" w:themeColor="text1"/>
          <w:shd w:val="clear" w:color="auto" w:fill="FFFFFF"/>
          <w:lang w:eastAsia="en-GB"/>
        </w:rPr>
        <w:t>Service</w:t>
      </w:r>
      <w:r w:rsidR="006662F2" w:rsidRPr="00E85147">
        <w:rPr>
          <w:rFonts w:eastAsia="Zurich BT" w:cs="Open Sans"/>
          <w:b/>
          <w:bCs/>
          <w:color w:val="000000" w:themeColor="text1"/>
          <w:shd w:val="clear" w:color="auto" w:fill="FFFFFF"/>
          <w:lang w:eastAsia="en-GB"/>
        </w:rPr>
        <w:t xml:space="preserve"> </w:t>
      </w:r>
      <w:r w:rsidR="00EB73FE" w:rsidRPr="00E85147">
        <w:rPr>
          <w:rFonts w:eastAsia="Zurich BT" w:cs="Open Sans"/>
          <w:b/>
          <w:bCs/>
          <w:color w:val="000000" w:themeColor="text1"/>
          <w:shd w:val="clear" w:color="auto" w:fill="FFFFFF"/>
          <w:lang w:eastAsia="en-GB"/>
        </w:rPr>
        <w:t>Architect:</w:t>
      </w:r>
      <w:r w:rsidR="00A96292" w:rsidRPr="00E85147">
        <w:rPr>
          <w:rFonts w:eastAsia="Zurich BT" w:cs="Open Sans"/>
          <w:b/>
          <w:bCs/>
          <w:color w:val="000000" w:themeColor="text1"/>
          <w:shd w:val="clear" w:color="auto" w:fill="FFFFFF"/>
          <w:lang w:eastAsia="en-GB"/>
        </w:rPr>
        <w:t xml:space="preserve"> </w:t>
      </w:r>
      <w:r w:rsidR="00F61852" w:rsidRPr="00E85147">
        <w:rPr>
          <w:color w:val="000000" w:themeColor="text1"/>
          <w:lang w:eastAsia="en-GB"/>
        </w:rPr>
        <w:t xml:space="preserve">Assist in </w:t>
      </w:r>
      <w:r w:rsidR="0087096F" w:rsidRPr="00E85147">
        <w:rPr>
          <w:color w:val="000000" w:themeColor="text1"/>
          <w:lang w:eastAsia="en-GB"/>
        </w:rPr>
        <w:t>devising service</w:t>
      </w:r>
      <w:r w:rsidR="00F61852" w:rsidRPr="00E85147">
        <w:rPr>
          <w:color w:val="000000" w:themeColor="text1"/>
          <w:lang w:eastAsia="en-GB"/>
        </w:rPr>
        <w:t xml:space="preserve"> </w:t>
      </w:r>
      <w:r w:rsidR="00AC3CD4" w:rsidRPr="00E85147">
        <w:rPr>
          <w:color w:val="000000" w:themeColor="text1"/>
          <w:lang w:eastAsia="en-GB"/>
        </w:rPr>
        <w:t>catalogue</w:t>
      </w:r>
      <w:r w:rsidR="00F61852" w:rsidRPr="00E85147">
        <w:rPr>
          <w:color w:val="000000" w:themeColor="text1"/>
          <w:lang w:eastAsia="en-GB"/>
        </w:rPr>
        <w:t xml:space="preserve"> </w:t>
      </w:r>
      <w:r w:rsidR="0087096F" w:rsidRPr="00E85147">
        <w:rPr>
          <w:color w:val="000000" w:themeColor="text1"/>
          <w:lang w:eastAsia="en-GB"/>
        </w:rPr>
        <w:t>strategy, design</w:t>
      </w:r>
      <w:r w:rsidR="00F61852" w:rsidRPr="00E85147">
        <w:rPr>
          <w:color w:val="000000" w:themeColor="text1"/>
          <w:lang w:eastAsia="en-GB"/>
        </w:rPr>
        <w:t xml:space="preserve"> and implement a service </w:t>
      </w:r>
      <w:r w:rsidR="00EB73FE" w:rsidRPr="00E85147">
        <w:rPr>
          <w:color w:val="000000" w:themeColor="text1"/>
          <w:lang w:eastAsia="en-GB"/>
        </w:rPr>
        <w:t>catalogue</w:t>
      </w:r>
      <w:r w:rsidR="00F61852" w:rsidRPr="00E85147">
        <w:rPr>
          <w:color w:val="000000" w:themeColor="text1"/>
          <w:lang w:eastAsia="en-GB"/>
        </w:rPr>
        <w:t xml:space="preserve"> portal that supports the underlying cloud infrastructure including IT Service Desk/Operations Desk, Incident/Problem Management Expertise, Service Introduction/Service Delivery, Root Cause Analysis, Change Management</w:t>
      </w:r>
      <w:r w:rsidR="0087096F" w:rsidRPr="00E85147">
        <w:rPr>
          <w:color w:val="000000" w:themeColor="text1"/>
          <w:lang w:eastAsia="en-GB"/>
        </w:rPr>
        <w:t>.</w:t>
      </w:r>
    </w:p>
    <w:p w14:paraId="5FFE267A" w14:textId="44D5F12A" w:rsidR="00976F71" w:rsidRPr="00E85147" w:rsidRDefault="008357F8" w:rsidP="0066470E">
      <w:pPr>
        <w:pStyle w:val="Heading2"/>
        <w:rPr>
          <w:rStyle w:val="titlepage"/>
          <w:rFonts w:eastAsia="Zurich BT"/>
          <w:color w:val="000000" w:themeColor="text1"/>
        </w:rPr>
      </w:pPr>
      <w:r w:rsidRPr="00E85147">
        <w:rPr>
          <w:rStyle w:val="titlepage"/>
          <w:rFonts w:eastAsia="Zurich BT"/>
          <w:color w:val="000000" w:themeColor="text1"/>
        </w:rPr>
        <w:t xml:space="preserve">Hybrid Cloud Solution Architect &amp; Lead Big Data Business </w:t>
      </w:r>
      <w:r w:rsidR="00760AAE" w:rsidRPr="00E85147">
        <w:rPr>
          <w:rStyle w:val="titlepage"/>
          <w:rFonts w:eastAsia="Zurich BT"/>
          <w:color w:val="000000" w:themeColor="text1"/>
        </w:rPr>
        <w:t>A</w:t>
      </w:r>
      <w:r w:rsidR="00C66195">
        <w:rPr>
          <w:rStyle w:val="titlepage"/>
          <w:rFonts w:eastAsia="Zurich BT"/>
          <w:color w:val="000000" w:themeColor="text1"/>
          <w:lang w:val="en-GB"/>
        </w:rPr>
        <w:t>nalyst</w:t>
      </w:r>
      <w:r w:rsidR="00760AAE" w:rsidRPr="00E85147">
        <w:rPr>
          <w:rStyle w:val="titlepage"/>
          <w:rFonts w:eastAsia="Zurich BT"/>
          <w:color w:val="000000" w:themeColor="text1"/>
        </w:rPr>
        <w:t xml:space="preserve"> -</w:t>
      </w:r>
      <w:r w:rsidR="00A61A18" w:rsidRPr="00E85147">
        <w:rPr>
          <w:rStyle w:val="titlepage"/>
          <w:rFonts w:eastAsia="Zurich BT"/>
          <w:color w:val="000000" w:themeColor="text1"/>
        </w:rPr>
        <w:t xml:space="preserve"> </w:t>
      </w:r>
      <w:r w:rsidRPr="00E85147">
        <w:rPr>
          <w:rStyle w:val="titlepage"/>
          <w:rFonts w:eastAsia="Zurich BT"/>
          <w:color w:val="000000" w:themeColor="text1"/>
        </w:rPr>
        <w:t>Contractor</w:t>
      </w:r>
      <w:r w:rsidR="00A61A18" w:rsidRPr="00E85147">
        <w:rPr>
          <w:rStyle w:val="titlepage"/>
          <w:rFonts w:eastAsia="Zurich BT"/>
          <w:color w:val="000000" w:themeColor="text1"/>
        </w:rPr>
        <w:t xml:space="preserve"> at Volvo</w:t>
      </w:r>
      <w:r w:rsidRPr="00E85147">
        <w:rPr>
          <w:rStyle w:val="titlepage"/>
          <w:rFonts w:eastAsia="Zurich BT"/>
          <w:color w:val="000000" w:themeColor="text1"/>
        </w:rPr>
        <w:t xml:space="preserve">    Nov 17 to July 2018</w:t>
      </w:r>
    </w:p>
    <w:p w14:paraId="52016346" w14:textId="634D83B8" w:rsidR="00B66895" w:rsidRPr="00E85147" w:rsidRDefault="00B66895" w:rsidP="00D81669">
      <w:pPr>
        <w:shd w:val="clear" w:color="auto" w:fill="FFFFFF"/>
        <w:suppressAutoHyphens w:val="0"/>
        <w:jc w:val="both"/>
        <w:rPr>
          <w:rFonts w:ascii="Arial" w:hAnsi="Arial"/>
          <w:color w:val="000000" w:themeColor="text1"/>
          <w:szCs w:val="17"/>
        </w:rPr>
      </w:pPr>
      <w:r w:rsidRPr="0066470E">
        <w:rPr>
          <w:rFonts w:ascii="Arial" w:hAnsi="Arial"/>
          <w:b/>
          <w:color w:val="000000" w:themeColor="text1"/>
          <w:sz w:val="16"/>
          <w:szCs w:val="16"/>
        </w:rPr>
        <w:t>Project Summary:</w:t>
      </w:r>
      <w:r w:rsidRPr="0066470E">
        <w:rPr>
          <w:rFonts w:ascii="Arial" w:hAnsi="Arial"/>
          <w:color w:val="000000" w:themeColor="text1"/>
          <w:sz w:val="16"/>
          <w:szCs w:val="16"/>
        </w:rPr>
        <w:t xml:space="preserve"> </w:t>
      </w:r>
      <w:r w:rsidR="00D81669" w:rsidRPr="0066470E">
        <w:rPr>
          <w:rFonts w:ascii="Arial" w:hAnsi="Arial"/>
          <w:color w:val="000000" w:themeColor="text1"/>
          <w:sz w:val="16"/>
          <w:szCs w:val="16"/>
        </w:rPr>
        <w:t xml:space="preserve">Work with Microsoft Professional Services team to contribute to the analysis, design, development, </w:t>
      </w:r>
      <w:r w:rsidRPr="0066470E">
        <w:rPr>
          <w:rFonts w:ascii="Arial" w:hAnsi="Arial"/>
          <w:color w:val="000000" w:themeColor="text1"/>
          <w:sz w:val="16"/>
          <w:szCs w:val="16"/>
        </w:rPr>
        <w:t>implementation, migration</w:t>
      </w:r>
      <w:r w:rsidR="00D81669" w:rsidRPr="0066470E">
        <w:rPr>
          <w:rFonts w:ascii="Arial" w:hAnsi="Arial"/>
          <w:color w:val="000000" w:themeColor="text1"/>
          <w:sz w:val="16"/>
          <w:szCs w:val="16"/>
        </w:rPr>
        <w:t xml:space="preserve"> and testing of Azure Platform</w:t>
      </w:r>
      <w:r w:rsidRPr="0066470E">
        <w:rPr>
          <w:rFonts w:ascii="Arial" w:hAnsi="Arial"/>
          <w:color w:val="000000" w:themeColor="text1"/>
          <w:sz w:val="16"/>
          <w:szCs w:val="16"/>
        </w:rPr>
        <w:t xml:space="preserve"> around Data Science Lab, Machine Learning, Migrate on-premises systems, processes and data onto a hybrid cloud system. Took ownership of multiple </w:t>
      </w:r>
      <w:r w:rsidR="00423BC9" w:rsidRPr="0066470E">
        <w:rPr>
          <w:rFonts w:ascii="Arial" w:hAnsi="Arial"/>
          <w:color w:val="000000" w:themeColor="text1"/>
          <w:sz w:val="16"/>
          <w:szCs w:val="16"/>
        </w:rPr>
        <w:t>streams</w:t>
      </w:r>
      <w:r w:rsidRPr="0066470E">
        <w:rPr>
          <w:rFonts w:ascii="Arial" w:hAnsi="Arial"/>
          <w:color w:val="000000" w:themeColor="text1"/>
          <w:sz w:val="16"/>
          <w:szCs w:val="16"/>
        </w:rPr>
        <w:t xml:space="preserve"> including</w:t>
      </w:r>
      <w:r w:rsidRPr="00E85147">
        <w:rPr>
          <w:rFonts w:ascii="Arial" w:hAnsi="Arial"/>
          <w:color w:val="000000" w:themeColor="text1"/>
          <w:szCs w:val="17"/>
        </w:rPr>
        <w:t>:</w:t>
      </w:r>
    </w:p>
    <w:p w14:paraId="2EFE649E" w14:textId="6C45FA9E" w:rsidR="00D026CD" w:rsidRPr="0066470E" w:rsidRDefault="00FF3238" w:rsidP="0066470E">
      <w:pPr>
        <w:pStyle w:val="Heading3"/>
      </w:pPr>
      <w:r w:rsidRPr="0066470E">
        <w:t>C</w:t>
      </w:r>
      <w:r w:rsidR="00F61DF8" w:rsidRPr="0066470E">
        <w:t>loud Solution Architect (</w:t>
      </w:r>
      <w:r w:rsidR="00D026CD" w:rsidRPr="0066470E">
        <w:t>Azure | AWS | IaaS | PaaS | SaaS)</w:t>
      </w:r>
      <w:r w:rsidR="0021233E" w:rsidRPr="0066470E">
        <w:t xml:space="preserve"> </w:t>
      </w:r>
      <w:r w:rsidR="00F61DF8" w:rsidRPr="0066470E">
        <w:t>Development and Migration</w:t>
      </w:r>
    </w:p>
    <w:p w14:paraId="1AAA4ABD" w14:textId="48F0FC05" w:rsidR="00C53720" w:rsidRPr="00E85147" w:rsidRDefault="00CC10AD" w:rsidP="00941DF8">
      <w:pPr>
        <w:pStyle w:val="ListParagraph"/>
        <w:numPr>
          <w:ilvl w:val="0"/>
          <w:numId w:val="25"/>
        </w:numPr>
        <w:ind w:left="284" w:hanging="284"/>
        <w:jc w:val="both"/>
        <w:rPr>
          <w:color w:val="000000" w:themeColor="text1"/>
        </w:rPr>
      </w:pPr>
      <w:r w:rsidRPr="00E85147">
        <w:rPr>
          <w:b/>
          <w:color w:val="000000" w:themeColor="text1"/>
        </w:rPr>
        <w:t>Cloud Strategy:</w:t>
      </w:r>
      <w:r w:rsidR="00C53720" w:rsidRPr="00E85147">
        <w:rPr>
          <w:color w:val="000000" w:themeColor="text1"/>
        </w:rPr>
        <w:t xml:space="preserve"> </w:t>
      </w:r>
      <w:r w:rsidR="00423BC9" w:rsidRPr="00E85147">
        <w:rPr>
          <w:color w:val="000000" w:themeColor="text1"/>
        </w:rPr>
        <w:t>Assist in s</w:t>
      </w:r>
      <w:r w:rsidR="00C53720" w:rsidRPr="00E85147">
        <w:rPr>
          <w:color w:val="000000" w:themeColor="text1"/>
        </w:rPr>
        <w:t>hap</w:t>
      </w:r>
      <w:r w:rsidR="00206888" w:rsidRPr="00E85147">
        <w:rPr>
          <w:color w:val="000000" w:themeColor="text1"/>
        </w:rPr>
        <w:t>ing</w:t>
      </w:r>
      <w:r w:rsidR="00C53720" w:rsidRPr="00E85147">
        <w:rPr>
          <w:color w:val="000000" w:themeColor="text1"/>
        </w:rPr>
        <w:t xml:space="preserve"> end-to-</w:t>
      </w:r>
      <w:r w:rsidR="00206888" w:rsidRPr="00E85147">
        <w:rPr>
          <w:color w:val="000000" w:themeColor="text1"/>
        </w:rPr>
        <w:t xml:space="preserve">end strategy </w:t>
      </w:r>
      <w:r w:rsidR="00C53720" w:rsidRPr="00E85147">
        <w:rPr>
          <w:color w:val="000000" w:themeColor="text1"/>
        </w:rPr>
        <w:t xml:space="preserve">and solution architectures for cloud transformation and modernization, including high-level solution development, estimation, solution </w:t>
      </w:r>
      <w:r w:rsidR="004E2CE6" w:rsidRPr="00E85147">
        <w:rPr>
          <w:color w:val="000000" w:themeColor="text1"/>
        </w:rPr>
        <w:t>planning, workshop</w:t>
      </w:r>
      <w:r w:rsidR="00C53720" w:rsidRPr="00E85147">
        <w:rPr>
          <w:color w:val="000000" w:themeColor="text1"/>
        </w:rPr>
        <w:t xml:space="preserve"> delivery and author</w:t>
      </w:r>
      <w:r w:rsidR="00206888" w:rsidRPr="00E85147">
        <w:rPr>
          <w:color w:val="000000" w:themeColor="text1"/>
        </w:rPr>
        <w:t>ed</w:t>
      </w:r>
      <w:r w:rsidR="00C53720" w:rsidRPr="00E85147">
        <w:rPr>
          <w:color w:val="000000" w:themeColor="text1"/>
        </w:rPr>
        <w:t xml:space="preserve"> internal</w:t>
      </w:r>
      <w:r w:rsidR="00206888" w:rsidRPr="00E85147">
        <w:rPr>
          <w:color w:val="000000" w:themeColor="text1"/>
        </w:rPr>
        <w:t xml:space="preserve"> </w:t>
      </w:r>
      <w:r w:rsidR="00C53720" w:rsidRPr="00E85147">
        <w:rPr>
          <w:color w:val="000000" w:themeColor="text1"/>
        </w:rPr>
        <w:t>posts</w:t>
      </w:r>
      <w:r w:rsidR="004E2CE6" w:rsidRPr="00E85147">
        <w:rPr>
          <w:color w:val="000000" w:themeColor="text1"/>
        </w:rPr>
        <w:t xml:space="preserve"> used as user support and service catalogue</w:t>
      </w:r>
      <w:r w:rsidR="00C53720" w:rsidRPr="00E85147">
        <w:rPr>
          <w:color w:val="000000" w:themeColor="text1"/>
        </w:rPr>
        <w:t>.</w:t>
      </w:r>
    </w:p>
    <w:p w14:paraId="4C080B3A" w14:textId="77777777" w:rsidR="00161C20" w:rsidRDefault="00CC10AD" w:rsidP="00941DF8">
      <w:pPr>
        <w:pStyle w:val="ListParagraph"/>
        <w:numPr>
          <w:ilvl w:val="0"/>
          <w:numId w:val="25"/>
        </w:numPr>
        <w:ind w:left="284" w:hanging="284"/>
        <w:jc w:val="both"/>
        <w:rPr>
          <w:b/>
          <w:color w:val="000000" w:themeColor="text1"/>
        </w:rPr>
      </w:pPr>
      <w:r w:rsidRPr="00E85147">
        <w:rPr>
          <w:b/>
          <w:color w:val="000000" w:themeColor="text1"/>
        </w:rPr>
        <w:t>Azure and cloud pre-sales support:</w:t>
      </w:r>
      <w:r w:rsidRPr="00E85147">
        <w:rPr>
          <w:color w:val="000000" w:themeColor="text1"/>
        </w:rPr>
        <w:t xml:space="preserve"> </w:t>
      </w:r>
      <w:r w:rsidR="00EE0003" w:rsidRPr="00E85147">
        <w:rPr>
          <w:color w:val="000000" w:themeColor="text1"/>
        </w:rPr>
        <w:t xml:space="preserve"> Manage proof of concepts (PoC), contribute to bid responses, exploratory projects to identify, write Proposals and Statements of Work (SOW), evaluate and eventually adopt most suitable Cloud Computing (Public &amp; Private Clouds, IaaS, PaaS and SaaS)</w:t>
      </w:r>
      <w:r w:rsidR="00206888" w:rsidRPr="00E85147">
        <w:rPr>
          <w:color w:val="000000" w:themeColor="text1"/>
        </w:rPr>
        <w:t xml:space="preserve"> model</w:t>
      </w:r>
    </w:p>
    <w:p w14:paraId="1201FB05" w14:textId="515F31D8" w:rsidR="00C53720" w:rsidRPr="00161C20" w:rsidRDefault="00C53720" w:rsidP="00941DF8">
      <w:pPr>
        <w:pStyle w:val="ListParagraph"/>
        <w:numPr>
          <w:ilvl w:val="0"/>
          <w:numId w:val="25"/>
        </w:numPr>
        <w:ind w:left="284" w:hanging="284"/>
        <w:jc w:val="both"/>
        <w:rPr>
          <w:b/>
          <w:color w:val="000000" w:themeColor="text1"/>
        </w:rPr>
      </w:pPr>
      <w:r w:rsidRPr="00161C20">
        <w:rPr>
          <w:b/>
          <w:color w:val="000000" w:themeColor="text1"/>
        </w:rPr>
        <w:t>Cloud Foundation Architecture</w:t>
      </w:r>
      <w:r w:rsidR="004E2CE6" w:rsidRPr="00161C20">
        <w:rPr>
          <w:b/>
          <w:color w:val="000000" w:themeColor="text1"/>
        </w:rPr>
        <w:t>:</w:t>
      </w:r>
      <w:r w:rsidRPr="00161C20">
        <w:rPr>
          <w:color w:val="000000" w:themeColor="text1"/>
        </w:rPr>
        <w:t xml:space="preserve"> </w:t>
      </w:r>
      <w:r w:rsidR="004E2CE6" w:rsidRPr="00161C20">
        <w:rPr>
          <w:color w:val="000000" w:themeColor="text1"/>
        </w:rPr>
        <w:t xml:space="preserve">Create, </w:t>
      </w:r>
      <w:r w:rsidRPr="00161C20">
        <w:rPr>
          <w:color w:val="000000" w:themeColor="text1"/>
        </w:rPr>
        <w:t>design and action plans for</w:t>
      </w:r>
      <w:r w:rsidR="00161C20" w:rsidRPr="00161C20">
        <w:rPr>
          <w:color w:val="000000" w:themeColor="text1"/>
        </w:rPr>
        <w:t xml:space="preserve"> s</w:t>
      </w:r>
      <w:r w:rsidRPr="00161C20">
        <w:rPr>
          <w:color w:val="000000" w:themeColor="text1"/>
        </w:rPr>
        <w:t>hared components</w:t>
      </w:r>
      <w:r w:rsidR="00471CA3" w:rsidRPr="00161C20">
        <w:rPr>
          <w:color w:val="000000" w:themeColor="text1"/>
        </w:rPr>
        <w:t xml:space="preserve">: </w:t>
      </w:r>
      <w:r w:rsidRPr="00161C20">
        <w:rPr>
          <w:color w:val="000000" w:themeColor="text1"/>
        </w:rPr>
        <w:t xml:space="preserve"> Networking, </w:t>
      </w:r>
      <w:r w:rsidR="0061073A" w:rsidRPr="00161C20">
        <w:rPr>
          <w:color w:val="000000" w:themeColor="text1"/>
        </w:rPr>
        <w:t>C</w:t>
      </w:r>
      <w:r w:rsidRPr="00161C20">
        <w:rPr>
          <w:color w:val="000000" w:themeColor="text1"/>
        </w:rPr>
        <w:t xml:space="preserve">onnectivity, </w:t>
      </w:r>
      <w:r w:rsidR="004E2CE6" w:rsidRPr="00161C20">
        <w:rPr>
          <w:color w:val="000000" w:themeColor="text1"/>
        </w:rPr>
        <w:t>Identity, Security</w:t>
      </w:r>
      <w:r w:rsidRPr="00161C20">
        <w:rPr>
          <w:color w:val="000000" w:themeColor="text1"/>
        </w:rPr>
        <w:t xml:space="preserve"> &amp; Monitoring, Azure AD and federated services</w:t>
      </w:r>
    </w:p>
    <w:p w14:paraId="22F9A2B3" w14:textId="77777777" w:rsidR="00206888" w:rsidRPr="00E85147" w:rsidRDefault="00206888" w:rsidP="00941DF8">
      <w:pPr>
        <w:pStyle w:val="ListParagraph"/>
        <w:numPr>
          <w:ilvl w:val="0"/>
          <w:numId w:val="25"/>
        </w:numPr>
        <w:ind w:left="284" w:hanging="284"/>
        <w:jc w:val="both"/>
        <w:rPr>
          <w:rFonts w:cstheme="minorHAnsi"/>
          <w:color w:val="000000" w:themeColor="text1"/>
        </w:rPr>
      </w:pPr>
      <w:r w:rsidRPr="00E85147">
        <w:rPr>
          <w:color w:val="000000" w:themeColor="text1"/>
        </w:rPr>
        <w:t>Undertake client cloud assessments and readiness and make recommendations to the way forward</w:t>
      </w:r>
    </w:p>
    <w:p w14:paraId="38793A15" w14:textId="19D45AF6" w:rsidR="00871674" w:rsidRPr="00E85147" w:rsidRDefault="00871674" w:rsidP="00941DF8">
      <w:pPr>
        <w:pStyle w:val="ListParagraph"/>
        <w:numPr>
          <w:ilvl w:val="0"/>
          <w:numId w:val="25"/>
        </w:numPr>
        <w:ind w:left="284" w:hanging="284"/>
        <w:jc w:val="both"/>
        <w:rPr>
          <w:color w:val="000000" w:themeColor="text1"/>
        </w:rPr>
      </w:pPr>
      <w:r w:rsidRPr="00E85147">
        <w:rPr>
          <w:color w:val="000000" w:themeColor="text1"/>
        </w:rPr>
        <w:t>Collaborate with (business stakeholders, technical architects, software developers, third party suppliers), to reconcile technical and business considerations in order to arrive at the optimal solution</w:t>
      </w:r>
    </w:p>
    <w:p w14:paraId="6CD9E4D0" w14:textId="3F251B52" w:rsidR="00871674" w:rsidRPr="00E85147" w:rsidRDefault="005A0E52" w:rsidP="00941DF8">
      <w:pPr>
        <w:pStyle w:val="ListParagraph"/>
        <w:numPr>
          <w:ilvl w:val="0"/>
          <w:numId w:val="25"/>
        </w:numPr>
        <w:ind w:left="284" w:hanging="284"/>
        <w:jc w:val="both"/>
        <w:rPr>
          <w:color w:val="000000" w:themeColor="text1"/>
        </w:rPr>
      </w:pPr>
      <w:r w:rsidRPr="00E85147">
        <w:rPr>
          <w:rFonts w:cstheme="minorHAnsi"/>
          <w:color w:val="000000" w:themeColor="text1"/>
        </w:rPr>
        <w:t xml:space="preserve">Write detailed business requirements documents, guidelines and ways of working </w:t>
      </w:r>
      <w:r w:rsidR="0097341B" w:rsidRPr="00E85147">
        <w:rPr>
          <w:rFonts w:cstheme="minorHAnsi"/>
          <w:color w:val="000000" w:themeColor="text1"/>
        </w:rPr>
        <w:t>in</w:t>
      </w:r>
      <w:r w:rsidRPr="00E85147">
        <w:rPr>
          <w:rFonts w:cstheme="minorHAnsi"/>
          <w:color w:val="000000" w:themeColor="text1"/>
        </w:rPr>
        <w:t xml:space="preserve"> Confluence/Wiki</w:t>
      </w:r>
      <w:r w:rsidR="00206888" w:rsidRPr="00E85147">
        <w:rPr>
          <w:rFonts w:cstheme="minorHAnsi"/>
          <w:color w:val="000000" w:themeColor="text1"/>
        </w:rPr>
        <w:t xml:space="preserve">. </w:t>
      </w:r>
      <w:r w:rsidRPr="00E85147">
        <w:rPr>
          <w:rFonts w:cstheme="minorHAnsi"/>
          <w:color w:val="000000" w:themeColor="text1"/>
        </w:rPr>
        <w:t xml:space="preserve"> </w:t>
      </w:r>
    </w:p>
    <w:p w14:paraId="2505B236" w14:textId="23BB235F" w:rsidR="00B32D6A" w:rsidRPr="00E85147" w:rsidRDefault="00B32D6A" w:rsidP="0066470E">
      <w:pPr>
        <w:pStyle w:val="Heading3"/>
        <w:rPr>
          <w:strike/>
        </w:rPr>
      </w:pPr>
      <w:r w:rsidRPr="00E85147">
        <w:lastRenderedPageBreak/>
        <w:t>Business Architect (</w:t>
      </w:r>
      <w:r w:rsidR="00CB5CEA" w:rsidRPr="00E85147">
        <w:t>L</w:t>
      </w:r>
      <w:r w:rsidR="00F16AAE" w:rsidRPr="00E85147">
        <w:t xml:space="preserve">ead business </w:t>
      </w:r>
      <w:r w:rsidRPr="00E85147">
        <w:t>Analyst)</w:t>
      </w:r>
    </w:p>
    <w:p w14:paraId="3962AE25" w14:textId="77777777" w:rsidR="00423BC9" w:rsidRPr="00E85147" w:rsidRDefault="00423BC9" w:rsidP="00423BC9">
      <w:pPr>
        <w:pStyle w:val="ListParagraph"/>
        <w:numPr>
          <w:ilvl w:val="0"/>
          <w:numId w:val="12"/>
        </w:numPr>
        <w:shd w:val="clear" w:color="auto" w:fill="FFFFFF"/>
        <w:tabs>
          <w:tab w:val="left" w:pos="284"/>
        </w:tabs>
        <w:ind w:left="284" w:hanging="284"/>
        <w:jc w:val="both"/>
        <w:textAlignment w:val="baseline"/>
        <w:rPr>
          <w:rFonts w:cs="Helvetica"/>
          <w:color w:val="000000" w:themeColor="text1"/>
          <w:szCs w:val="17"/>
        </w:rPr>
      </w:pPr>
      <w:r w:rsidRPr="00E85147">
        <w:rPr>
          <w:rFonts w:cs="Helvetica"/>
          <w:color w:val="000000" w:themeColor="text1"/>
          <w:szCs w:val="17"/>
        </w:rPr>
        <w:t xml:space="preserve">Lead the design, development and implementation of an integrated business model, aligned to the organisational strategic goals, governance framework, requirements, business processes and systems that deliver digital solution across the value chain. </w:t>
      </w:r>
    </w:p>
    <w:p w14:paraId="71604748" w14:textId="5A43C9E6" w:rsidR="00747519" w:rsidRPr="00E85147" w:rsidRDefault="00906BA3" w:rsidP="00AF275C">
      <w:pPr>
        <w:numPr>
          <w:ilvl w:val="0"/>
          <w:numId w:val="12"/>
        </w:numPr>
        <w:shd w:val="clear" w:color="auto" w:fill="FFFFFF"/>
        <w:suppressAutoHyphens w:val="0"/>
        <w:ind w:left="284" w:hanging="284"/>
        <w:jc w:val="both"/>
        <w:rPr>
          <w:color w:val="000000" w:themeColor="text1"/>
          <w:szCs w:val="17"/>
          <w:lang w:eastAsia="en-GB"/>
        </w:rPr>
      </w:pPr>
      <w:r w:rsidRPr="00E85147">
        <w:rPr>
          <w:b/>
          <w:color w:val="000000" w:themeColor="text1"/>
          <w:szCs w:val="17"/>
        </w:rPr>
        <w:t xml:space="preserve">Stakeholder </w:t>
      </w:r>
      <w:r w:rsidR="00423BC9" w:rsidRPr="00E85147">
        <w:rPr>
          <w:b/>
          <w:color w:val="000000" w:themeColor="text1"/>
          <w:szCs w:val="17"/>
        </w:rPr>
        <w:t>Management:</w:t>
      </w:r>
      <w:r w:rsidRPr="00E85147">
        <w:rPr>
          <w:color w:val="000000" w:themeColor="text1"/>
          <w:szCs w:val="17"/>
        </w:rPr>
        <w:t xml:space="preserve"> Collaborate with business and technical teams into </w:t>
      </w:r>
      <w:r w:rsidR="00862457" w:rsidRPr="00E85147">
        <w:rPr>
          <w:color w:val="000000" w:themeColor="text1"/>
          <w:szCs w:val="17"/>
          <w:lang w:eastAsia="en-GB"/>
        </w:rPr>
        <w:t xml:space="preserve">translating business strategies, plans and requirements into </w:t>
      </w:r>
      <w:r w:rsidRPr="00E85147">
        <w:rPr>
          <w:color w:val="000000" w:themeColor="text1"/>
          <w:szCs w:val="17"/>
          <w:shd w:val="clear" w:color="auto" w:fill="FFFFFF"/>
        </w:rPr>
        <w:t>Technical, Business Solutions Documentation (SOD),</w:t>
      </w:r>
      <w:r w:rsidRPr="00E85147">
        <w:rPr>
          <w:rFonts w:cstheme="minorHAnsi"/>
          <w:color w:val="000000" w:themeColor="text1"/>
          <w:szCs w:val="17"/>
        </w:rPr>
        <w:t xml:space="preserve"> BRD, FRD, Architectural artefacts</w:t>
      </w:r>
      <w:r w:rsidRPr="00E85147">
        <w:rPr>
          <w:color w:val="000000" w:themeColor="text1"/>
          <w:szCs w:val="17"/>
        </w:rPr>
        <w:t xml:space="preserve">, Technical (High Level Designs and Low-Level Designs), Process Flows, </w:t>
      </w:r>
      <w:r w:rsidR="00862457" w:rsidRPr="00E85147">
        <w:rPr>
          <w:color w:val="000000" w:themeColor="text1"/>
          <w:szCs w:val="17"/>
          <w:lang w:eastAsia="en-GB"/>
        </w:rPr>
        <w:t>enterprise-wide strategies</w:t>
      </w:r>
      <w:r w:rsidR="00862457" w:rsidRPr="00E85147">
        <w:rPr>
          <w:color w:val="000000" w:themeColor="text1"/>
          <w:szCs w:val="17"/>
        </w:rPr>
        <w:t xml:space="preserve">, </w:t>
      </w:r>
      <w:r w:rsidRPr="00E85147">
        <w:rPr>
          <w:color w:val="000000" w:themeColor="text1"/>
          <w:szCs w:val="17"/>
        </w:rPr>
        <w:t>Epics</w:t>
      </w:r>
      <w:r w:rsidR="00862457" w:rsidRPr="00E85147">
        <w:rPr>
          <w:color w:val="000000" w:themeColor="text1"/>
          <w:szCs w:val="17"/>
        </w:rPr>
        <w:t>, User</w:t>
      </w:r>
      <w:r w:rsidRPr="00E85147">
        <w:rPr>
          <w:color w:val="000000" w:themeColor="text1"/>
          <w:szCs w:val="17"/>
        </w:rPr>
        <w:t xml:space="preserve"> Stories, Use Cases, GUI, </w:t>
      </w:r>
      <w:r w:rsidR="00396E97" w:rsidRPr="00E85147">
        <w:rPr>
          <w:color w:val="000000" w:themeColor="text1"/>
          <w:szCs w:val="17"/>
        </w:rPr>
        <w:t>Screens,</w:t>
      </w:r>
      <w:r w:rsidRPr="00E85147">
        <w:rPr>
          <w:color w:val="000000" w:themeColor="text1"/>
          <w:szCs w:val="17"/>
        </w:rPr>
        <w:t xml:space="preserve"> Interface designs</w:t>
      </w:r>
      <w:r w:rsidR="00862457" w:rsidRPr="00E85147">
        <w:rPr>
          <w:color w:val="000000" w:themeColor="text1"/>
          <w:szCs w:val="17"/>
        </w:rPr>
        <w:t xml:space="preserve"> </w:t>
      </w:r>
      <w:r w:rsidR="00E25B40" w:rsidRPr="00E85147">
        <w:rPr>
          <w:color w:val="000000" w:themeColor="text1"/>
          <w:szCs w:val="17"/>
        </w:rPr>
        <w:t>and capabilities</w:t>
      </w:r>
      <w:r w:rsidR="00862457" w:rsidRPr="00E85147">
        <w:rPr>
          <w:color w:val="000000" w:themeColor="text1"/>
          <w:szCs w:val="17"/>
        </w:rPr>
        <w:t>.</w:t>
      </w:r>
    </w:p>
    <w:p w14:paraId="4026BAB6" w14:textId="535DA50A" w:rsidR="00B06542" w:rsidRPr="00E85147" w:rsidRDefault="00B136F9" w:rsidP="00AF275C">
      <w:pPr>
        <w:numPr>
          <w:ilvl w:val="0"/>
          <w:numId w:val="12"/>
        </w:numPr>
        <w:shd w:val="clear" w:color="auto" w:fill="FFFFFF"/>
        <w:suppressAutoHyphens w:val="0"/>
        <w:ind w:left="284" w:hanging="284"/>
        <w:jc w:val="both"/>
        <w:rPr>
          <w:color w:val="000000" w:themeColor="text1"/>
          <w:szCs w:val="17"/>
          <w:lang w:eastAsia="en-GB"/>
        </w:rPr>
      </w:pPr>
      <w:r w:rsidRPr="00E85147">
        <w:rPr>
          <w:b/>
          <w:color w:val="000000" w:themeColor="text1"/>
          <w:szCs w:val="17"/>
          <w:lang w:eastAsia="en-GB"/>
        </w:rPr>
        <w:t xml:space="preserve">Requirements </w:t>
      </w:r>
      <w:r w:rsidR="00423BC9" w:rsidRPr="00E85147">
        <w:rPr>
          <w:b/>
          <w:color w:val="000000" w:themeColor="text1"/>
          <w:szCs w:val="17"/>
          <w:lang w:eastAsia="en-GB"/>
        </w:rPr>
        <w:t>Management:</w:t>
      </w:r>
      <w:r w:rsidR="00423BC9" w:rsidRPr="00E85147">
        <w:rPr>
          <w:color w:val="000000" w:themeColor="text1"/>
          <w:szCs w:val="17"/>
          <w:lang w:eastAsia="en-GB"/>
        </w:rPr>
        <w:t xml:space="preserve"> </w:t>
      </w:r>
      <w:r w:rsidR="00906BA3" w:rsidRPr="00E85147">
        <w:rPr>
          <w:color w:val="000000" w:themeColor="text1"/>
          <w:szCs w:val="17"/>
          <w:lang w:eastAsia="en-GB"/>
        </w:rPr>
        <w:t>Engineering,</w:t>
      </w:r>
      <w:r w:rsidRPr="00E85147">
        <w:rPr>
          <w:color w:val="000000" w:themeColor="text1"/>
          <w:szCs w:val="17"/>
          <w:lang w:eastAsia="en-GB"/>
        </w:rPr>
        <w:t xml:space="preserve"> elicitation and creating </w:t>
      </w:r>
      <w:r w:rsidR="00624D5C" w:rsidRPr="00E85147">
        <w:rPr>
          <w:rFonts w:eastAsia="Yu Gothic UI Semibold"/>
          <w:color w:val="000000" w:themeColor="text1"/>
          <w:szCs w:val="17"/>
        </w:rPr>
        <w:t xml:space="preserve">User </w:t>
      </w:r>
      <w:r w:rsidR="00624D5C" w:rsidRPr="00E85147">
        <w:rPr>
          <w:color w:val="000000" w:themeColor="text1"/>
          <w:szCs w:val="17"/>
        </w:rPr>
        <w:t>Stories</w:t>
      </w:r>
      <w:r w:rsidR="00624D5C" w:rsidRPr="00E85147">
        <w:rPr>
          <w:rFonts w:eastAsia="Yu Gothic UI Semibold"/>
          <w:color w:val="000000" w:themeColor="text1"/>
          <w:szCs w:val="17"/>
        </w:rPr>
        <w:t xml:space="preserve">/Use Cases, </w:t>
      </w:r>
      <w:r w:rsidR="00F1623F" w:rsidRPr="00E85147">
        <w:rPr>
          <w:rFonts w:eastAsia="Yu Gothic UI Semibold"/>
          <w:color w:val="000000" w:themeColor="text1"/>
          <w:szCs w:val="17"/>
        </w:rPr>
        <w:t>BRD, FSD</w:t>
      </w:r>
      <w:r w:rsidR="00624D5C" w:rsidRPr="00E85147">
        <w:rPr>
          <w:rFonts w:eastAsia="Yu Gothic UI Semibold"/>
          <w:color w:val="000000" w:themeColor="text1"/>
          <w:szCs w:val="17"/>
        </w:rPr>
        <w:t xml:space="preserve">, </w:t>
      </w:r>
      <w:r w:rsidR="00747519" w:rsidRPr="00E85147">
        <w:rPr>
          <w:rFonts w:eastAsia="Yu Gothic UI Semibold"/>
          <w:color w:val="000000" w:themeColor="text1"/>
          <w:szCs w:val="17"/>
        </w:rPr>
        <w:t xml:space="preserve">impact analysis, </w:t>
      </w:r>
      <w:r w:rsidR="00B06542" w:rsidRPr="00E85147">
        <w:rPr>
          <w:rFonts w:cstheme="minorHAnsi"/>
          <w:color w:val="000000" w:themeColor="text1"/>
          <w:szCs w:val="17"/>
        </w:rPr>
        <w:t>integrating disparate systems migrating onto an Azure hybrid cloud connected to AWS and Enterprise Data Warehouses on premises</w:t>
      </w:r>
      <w:r w:rsidR="00B06542" w:rsidRPr="00E85147">
        <w:rPr>
          <w:color w:val="000000" w:themeColor="text1"/>
          <w:szCs w:val="17"/>
          <w:lang w:eastAsia="en-GB"/>
        </w:rPr>
        <w:t>.</w:t>
      </w:r>
    </w:p>
    <w:p w14:paraId="304AFDE1" w14:textId="1ADB4A3E" w:rsidR="00906BA3" w:rsidRPr="00E85147" w:rsidRDefault="00423BC9" w:rsidP="00AF275C">
      <w:pPr>
        <w:pStyle w:val="ListParagraph"/>
        <w:numPr>
          <w:ilvl w:val="0"/>
          <w:numId w:val="12"/>
        </w:numPr>
        <w:shd w:val="clear" w:color="auto" w:fill="FFFFFF"/>
        <w:suppressAutoHyphens w:val="0"/>
        <w:ind w:left="284" w:hanging="284"/>
        <w:jc w:val="both"/>
        <w:rPr>
          <w:color w:val="000000" w:themeColor="text1"/>
          <w:szCs w:val="17"/>
          <w:lang w:eastAsia="en-GB"/>
        </w:rPr>
      </w:pPr>
      <w:r w:rsidRPr="00E85147">
        <w:rPr>
          <w:rFonts w:cstheme="minorHAnsi"/>
          <w:b/>
          <w:color w:val="000000" w:themeColor="text1"/>
          <w:szCs w:val="17"/>
        </w:rPr>
        <w:t>Workshops &amp; Presentations:</w:t>
      </w:r>
      <w:r w:rsidRPr="00E85147">
        <w:rPr>
          <w:rFonts w:cstheme="minorHAnsi"/>
          <w:color w:val="000000" w:themeColor="text1"/>
          <w:szCs w:val="17"/>
        </w:rPr>
        <w:t xml:space="preserve"> </w:t>
      </w:r>
      <w:r w:rsidR="00906BA3" w:rsidRPr="00E85147">
        <w:rPr>
          <w:rFonts w:cstheme="minorHAnsi"/>
          <w:color w:val="000000" w:themeColor="text1"/>
          <w:szCs w:val="17"/>
        </w:rPr>
        <w:t>Lead and facilitate technology cloud strategy workshops to gather, define and document business, functional, non-functional (security, performance, quality) and technical requirements.</w:t>
      </w:r>
    </w:p>
    <w:p w14:paraId="7A3ADD1A" w14:textId="4497C1F9" w:rsidR="00483E38" w:rsidRPr="00E85147" w:rsidRDefault="001976BB" w:rsidP="00AF275C">
      <w:pPr>
        <w:pStyle w:val="NormalWeb"/>
        <w:numPr>
          <w:ilvl w:val="0"/>
          <w:numId w:val="12"/>
        </w:numPr>
        <w:shd w:val="clear" w:color="auto" w:fill="FFFFFF"/>
        <w:tabs>
          <w:tab w:val="left" w:pos="284"/>
        </w:tabs>
        <w:spacing w:before="0" w:after="0"/>
        <w:ind w:left="284" w:hanging="284"/>
        <w:jc w:val="both"/>
        <w:rPr>
          <w:color w:val="000000" w:themeColor="text1"/>
          <w:szCs w:val="17"/>
        </w:rPr>
      </w:pPr>
      <w:r w:rsidRPr="00E85147">
        <w:rPr>
          <w:b/>
          <w:color w:val="000000" w:themeColor="text1"/>
          <w:szCs w:val="17"/>
          <w:lang w:eastAsia="en-GB"/>
        </w:rPr>
        <w:t xml:space="preserve">Manage </w:t>
      </w:r>
      <w:r w:rsidR="00CB2335">
        <w:rPr>
          <w:b/>
          <w:color w:val="000000" w:themeColor="text1"/>
          <w:szCs w:val="17"/>
          <w:lang w:eastAsia="en-GB"/>
        </w:rPr>
        <w:t>P</w:t>
      </w:r>
      <w:r w:rsidRPr="00E85147">
        <w:rPr>
          <w:b/>
          <w:color w:val="000000" w:themeColor="text1"/>
          <w:szCs w:val="17"/>
          <w:lang w:eastAsia="en-GB"/>
        </w:rPr>
        <w:t xml:space="preserve">roduct </w:t>
      </w:r>
      <w:r w:rsidR="00CB2335">
        <w:rPr>
          <w:b/>
          <w:color w:val="000000" w:themeColor="text1"/>
          <w:szCs w:val="17"/>
          <w:lang w:eastAsia="en-GB"/>
        </w:rPr>
        <w:t>R</w:t>
      </w:r>
      <w:r w:rsidRPr="00E85147">
        <w:rPr>
          <w:b/>
          <w:color w:val="000000" w:themeColor="text1"/>
          <w:szCs w:val="17"/>
          <w:lang w:eastAsia="en-GB"/>
        </w:rPr>
        <w:t>oadmap/</w:t>
      </w:r>
      <w:r w:rsidR="00CB2335">
        <w:rPr>
          <w:b/>
          <w:color w:val="000000" w:themeColor="text1"/>
          <w:szCs w:val="17"/>
          <w:lang w:eastAsia="en-GB"/>
        </w:rPr>
        <w:t>B</w:t>
      </w:r>
      <w:r w:rsidR="00423BC9" w:rsidRPr="00E85147">
        <w:rPr>
          <w:b/>
          <w:color w:val="000000" w:themeColor="text1"/>
          <w:szCs w:val="17"/>
          <w:lang w:eastAsia="en-GB"/>
        </w:rPr>
        <w:t>acklog</w:t>
      </w:r>
      <w:r w:rsidR="00423BC9" w:rsidRPr="00E85147">
        <w:rPr>
          <w:color w:val="000000" w:themeColor="text1"/>
          <w:szCs w:val="17"/>
          <w:lang w:eastAsia="en-GB"/>
        </w:rPr>
        <w:t>: Within Agile</w:t>
      </w:r>
      <w:r w:rsidRPr="00E85147">
        <w:rPr>
          <w:color w:val="000000" w:themeColor="text1"/>
          <w:szCs w:val="17"/>
          <w:lang w:eastAsia="en-GB"/>
        </w:rPr>
        <w:t xml:space="preserve"> drive</w:t>
      </w:r>
      <w:r w:rsidR="00483E38" w:rsidRPr="00E85147">
        <w:rPr>
          <w:color w:val="000000" w:themeColor="text1"/>
          <w:szCs w:val="17"/>
        </w:rPr>
        <w:t xml:space="preserve"> </w:t>
      </w:r>
      <w:r w:rsidRPr="00E85147">
        <w:rPr>
          <w:color w:val="000000" w:themeColor="text1"/>
          <w:szCs w:val="17"/>
          <w:lang w:eastAsia="en-GB"/>
        </w:rPr>
        <w:t>team sprint and iteration deliverables</w:t>
      </w:r>
      <w:r w:rsidRPr="00E85147">
        <w:rPr>
          <w:color w:val="000000" w:themeColor="text1"/>
          <w:szCs w:val="17"/>
        </w:rPr>
        <w:t xml:space="preserve"> influencing </w:t>
      </w:r>
      <w:r w:rsidR="00483E38" w:rsidRPr="00E85147">
        <w:rPr>
          <w:color w:val="000000" w:themeColor="text1"/>
          <w:szCs w:val="17"/>
        </w:rPr>
        <w:t xml:space="preserve">the implementation and evolution of tactical and strategic enterprise architecture </w:t>
      </w:r>
      <w:r w:rsidR="00F1623F" w:rsidRPr="00E85147">
        <w:rPr>
          <w:color w:val="000000" w:themeColor="text1"/>
          <w:szCs w:val="17"/>
        </w:rPr>
        <w:t>goals,</w:t>
      </w:r>
      <w:r w:rsidR="00F86A42" w:rsidRPr="00E85147">
        <w:rPr>
          <w:color w:val="000000" w:themeColor="text1"/>
          <w:szCs w:val="17"/>
        </w:rPr>
        <w:t xml:space="preserve"> </w:t>
      </w:r>
      <w:r w:rsidR="00483E38" w:rsidRPr="00E85147">
        <w:rPr>
          <w:color w:val="000000" w:themeColor="text1"/>
          <w:szCs w:val="17"/>
        </w:rPr>
        <w:t>shared components in crucial data-centric areas such as big data, data analytics, data integration, business intelligence, enterprise content management, portals and collaboration, and ERP. </w:t>
      </w:r>
    </w:p>
    <w:p w14:paraId="24D6E97B" w14:textId="45C1A6B6" w:rsidR="00C53720" w:rsidRPr="00E85147" w:rsidRDefault="00C53720" w:rsidP="0066470E">
      <w:pPr>
        <w:pStyle w:val="Heading3"/>
      </w:pPr>
      <w:r w:rsidRPr="00E85147">
        <w:rPr>
          <w:sz w:val="26"/>
          <w:szCs w:val="26"/>
        </w:rPr>
        <w:t xml:space="preserve"> </w:t>
      </w:r>
      <w:r w:rsidR="001C61D0" w:rsidRPr="00E85147">
        <w:t>Data and Analytics - Architecture</w:t>
      </w:r>
    </w:p>
    <w:p w14:paraId="44821BD4" w14:textId="1FD56243" w:rsidR="00DC7980" w:rsidRPr="00E85147" w:rsidRDefault="00DC7980" w:rsidP="003F0FAF">
      <w:pPr>
        <w:pStyle w:val="NormalWeb"/>
        <w:numPr>
          <w:ilvl w:val="0"/>
          <w:numId w:val="19"/>
        </w:numPr>
        <w:shd w:val="clear" w:color="auto" w:fill="FFFFFF"/>
        <w:spacing w:before="0" w:after="0"/>
        <w:ind w:left="284" w:hanging="284"/>
        <w:jc w:val="both"/>
        <w:rPr>
          <w:color w:val="000000" w:themeColor="text1"/>
          <w:szCs w:val="17"/>
          <w:shd w:val="clear" w:color="auto" w:fill="FFFFFF"/>
        </w:rPr>
      </w:pPr>
      <w:r w:rsidRPr="00E85147">
        <w:rPr>
          <w:b/>
          <w:color w:val="000000" w:themeColor="text1"/>
          <w:szCs w:val="17"/>
          <w:shd w:val="clear" w:color="auto" w:fill="FFFFFF"/>
        </w:rPr>
        <w:t xml:space="preserve">Data </w:t>
      </w:r>
      <w:r w:rsidR="00206888" w:rsidRPr="00E85147">
        <w:rPr>
          <w:b/>
          <w:color w:val="000000" w:themeColor="text1"/>
          <w:szCs w:val="17"/>
          <w:shd w:val="clear" w:color="auto" w:fill="FFFFFF"/>
        </w:rPr>
        <w:t>Strategy:</w:t>
      </w:r>
      <w:r w:rsidRPr="00E85147">
        <w:rPr>
          <w:color w:val="000000" w:themeColor="text1"/>
          <w:szCs w:val="17"/>
          <w:shd w:val="clear" w:color="auto" w:fill="FFFFFF"/>
        </w:rPr>
        <w:t xml:space="preserve"> </w:t>
      </w:r>
      <w:r w:rsidR="00423BC9" w:rsidRPr="00E85147">
        <w:rPr>
          <w:color w:val="000000" w:themeColor="text1"/>
          <w:szCs w:val="17"/>
          <w:shd w:val="clear" w:color="auto" w:fill="FFFFFF"/>
        </w:rPr>
        <w:t>D</w:t>
      </w:r>
      <w:r w:rsidRPr="00E85147">
        <w:rPr>
          <w:color w:val="000000" w:themeColor="text1"/>
          <w:szCs w:val="17"/>
          <w:shd w:val="clear" w:color="auto" w:fill="FFFFFF"/>
        </w:rPr>
        <w:t>elivering presentations and influencing stakeholders to the new data strategy, models, Master Data Management, data standards, Data</w:t>
      </w:r>
      <w:r w:rsidR="003B7F0C">
        <w:rPr>
          <w:color w:val="000000" w:themeColor="text1"/>
          <w:szCs w:val="17"/>
          <w:shd w:val="clear" w:color="auto" w:fill="FFFFFF"/>
        </w:rPr>
        <w:t xml:space="preserve"> </w:t>
      </w:r>
      <w:r w:rsidRPr="00E85147">
        <w:rPr>
          <w:color w:val="000000" w:themeColor="text1"/>
          <w:szCs w:val="17"/>
          <w:shd w:val="clear" w:color="auto" w:fill="FFFFFF"/>
        </w:rPr>
        <w:t>modelling &amp; best practices</w:t>
      </w:r>
    </w:p>
    <w:p w14:paraId="47068023" w14:textId="7C9EED20" w:rsidR="00C53720" w:rsidRPr="00E85147" w:rsidRDefault="00C53720" w:rsidP="003F0FAF">
      <w:pPr>
        <w:pStyle w:val="NormalWeb"/>
        <w:numPr>
          <w:ilvl w:val="0"/>
          <w:numId w:val="19"/>
        </w:numPr>
        <w:shd w:val="clear" w:color="auto" w:fill="FFFFFF"/>
        <w:spacing w:before="0" w:after="0"/>
        <w:ind w:left="284" w:hanging="284"/>
        <w:jc w:val="both"/>
        <w:rPr>
          <w:color w:val="000000" w:themeColor="text1"/>
          <w:szCs w:val="17"/>
        </w:rPr>
      </w:pPr>
      <w:r w:rsidRPr="00E85147">
        <w:rPr>
          <w:b/>
          <w:bCs/>
          <w:color w:val="000000" w:themeColor="text1"/>
          <w:szCs w:val="17"/>
        </w:rPr>
        <w:t>MI and Reporting (Data Warehouse exploitation)</w:t>
      </w:r>
      <w:r w:rsidR="00937AE3" w:rsidRPr="00E85147">
        <w:rPr>
          <w:color w:val="000000" w:themeColor="text1"/>
          <w:szCs w:val="17"/>
        </w:rPr>
        <w:t>:</w:t>
      </w:r>
      <w:r w:rsidR="00DC7980" w:rsidRPr="00E85147">
        <w:rPr>
          <w:color w:val="000000" w:themeColor="text1"/>
          <w:szCs w:val="17"/>
        </w:rPr>
        <w:t xml:space="preserve"> </w:t>
      </w:r>
      <w:r w:rsidRPr="00E85147">
        <w:rPr>
          <w:color w:val="000000" w:themeColor="text1"/>
          <w:szCs w:val="17"/>
        </w:rPr>
        <w:t xml:space="preserve">Provide tactical resources to take ownership for the delivery of specific MI and reporting </w:t>
      </w:r>
      <w:r w:rsidR="00041475" w:rsidRPr="00E85147">
        <w:rPr>
          <w:color w:val="000000" w:themeColor="text1"/>
          <w:szCs w:val="17"/>
        </w:rPr>
        <w:t>requirements, accelerating</w:t>
      </w:r>
      <w:r w:rsidRPr="00E85147">
        <w:rPr>
          <w:color w:val="000000" w:themeColor="text1"/>
          <w:szCs w:val="17"/>
        </w:rPr>
        <w:t xml:space="preserve"> the overall provision of MI and reports.</w:t>
      </w:r>
    </w:p>
    <w:p w14:paraId="7EEEEE76" w14:textId="516CFF8B" w:rsidR="00C53720" w:rsidRPr="00E85147" w:rsidRDefault="00C53720" w:rsidP="003F0FAF">
      <w:pPr>
        <w:pStyle w:val="NormalWeb"/>
        <w:numPr>
          <w:ilvl w:val="0"/>
          <w:numId w:val="19"/>
        </w:numPr>
        <w:shd w:val="clear" w:color="auto" w:fill="FFFFFF"/>
        <w:spacing w:before="0" w:after="0"/>
        <w:ind w:left="284" w:hanging="284"/>
        <w:jc w:val="both"/>
        <w:rPr>
          <w:color w:val="000000" w:themeColor="text1"/>
          <w:szCs w:val="17"/>
        </w:rPr>
      </w:pPr>
      <w:r w:rsidRPr="00E85147">
        <w:rPr>
          <w:b/>
          <w:bCs/>
          <w:color w:val="000000" w:themeColor="text1"/>
          <w:szCs w:val="17"/>
        </w:rPr>
        <w:t>Data Insights, AI and Exploitation</w:t>
      </w:r>
      <w:r w:rsidR="00937AE3" w:rsidRPr="00E85147">
        <w:rPr>
          <w:color w:val="000000" w:themeColor="text1"/>
          <w:szCs w:val="17"/>
        </w:rPr>
        <w:t>:</w:t>
      </w:r>
      <w:r w:rsidRPr="00E85147">
        <w:rPr>
          <w:color w:val="000000" w:themeColor="text1"/>
          <w:szCs w:val="17"/>
        </w:rPr>
        <w:t xml:space="preserve"> Provide a team to work alongside Customer (and partner) resources to implement analytics (and frameworks to support them) to accelerate the production of new insights (and patterns to repeat them) from the existing data.</w:t>
      </w:r>
    </w:p>
    <w:p w14:paraId="2F3F2D3D" w14:textId="3315FE5B" w:rsidR="00C53720" w:rsidRPr="00E85147" w:rsidRDefault="00C53720" w:rsidP="003F0FAF">
      <w:pPr>
        <w:pStyle w:val="NormalWeb"/>
        <w:numPr>
          <w:ilvl w:val="0"/>
          <w:numId w:val="19"/>
        </w:numPr>
        <w:shd w:val="clear" w:color="auto" w:fill="FFFFFF"/>
        <w:spacing w:before="0" w:after="0"/>
        <w:ind w:left="284" w:hanging="284"/>
        <w:jc w:val="both"/>
        <w:rPr>
          <w:color w:val="000000" w:themeColor="text1"/>
          <w:szCs w:val="17"/>
        </w:rPr>
      </w:pPr>
      <w:r w:rsidRPr="00E85147">
        <w:rPr>
          <w:b/>
          <w:bCs/>
          <w:color w:val="000000" w:themeColor="text1"/>
          <w:szCs w:val="17"/>
        </w:rPr>
        <w:t xml:space="preserve">Data Platform </w:t>
      </w:r>
      <w:r w:rsidR="005B69D7" w:rsidRPr="00E85147">
        <w:rPr>
          <w:b/>
          <w:bCs/>
          <w:color w:val="000000" w:themeColor="text1"/>
          <w:szCs w:val="17"/>
        </w:rPr>
        <w:t>Investigation:</w:t>
      </w:r>
      <w:r w:rsidRPr="00E85147">
        <w:rPr>
          <w:color w:val="000000" w:themeColor="text1"/>
          <w:szCs w:val="17"/>
        </w:rPr>
        <w:t xml:space="preserve"> As part of other activities, investigate how the data platform is currently architected and implemented in order to identify and log tactical decisions that should be reworked in order to provide a future-proofed strategic platform.</w:t>
      </w:r>
    </w:p>
    <w:p w14:paraId="67C36512" w14:textId="2D854307" w:rsidR="00EB599B" w:rsidRPr="00E85147" w:rsidRDefault="00C53720" w:rsidP="003F0FAF">
      <w:pPr>
        <w:pStyle w:val="NormalWeb"/>
        <w:numPr>
          <w:ilvl w:val="0"/>
          <w:numId w:val="19"/>
        </w:numPr>
        <w:shd w:val="clear" w:color="auto" w:fill="FFFFFF"/>
        <w:spacing w:before="0" w:after="0"/>
        <w:ind w:left="284" w:hanging="284"/>
        <w:jc w:val="both"/>
        <w:rPr>
          <w:color w:val="000000" w:themeColor="text1"/>
          <w:szCs w:val="17"/>
        </w:rPr>
      </w:pPr>
      <w:r w:rsidRPr="00E85147">
        <w:rPr>
          <w:b/>
          <w:bCs/>
          <w:color w:val="000000" w:themeColor="text1"/>
          <w:szCs w:val="17"/>
        </w:rPr>
        <w:t xml:space="preserve">Data Platform and Warehouse </w:t>
      </w:r>
      <w:r w:rsidR="005B69D7" w:rsidRPr="00E85147">
        <w:rPr>
          <w:b/>
          <w:bCs/>
          <w:color w:val="000000" w:themeColor="text1"/>
          <w:szCs w:val="17"/>
        </w:rPr>
        <w:t>Security:</w:t>
      </w:r>
      <w:r w:rsidRPr="00E85147">
        <w:rPr>
          <w:color w:val="000000" w:themeColor="text1"/>
          <w:szCs w:val="17"/>
        </w:rPr>
        <w:t xml:space="preserve"> Ongoing definition and implementation of security standards and approaches for the data platform, with reference to both the Data Warehouse used for reporting </w:t>
      </w:r>
      <w:r w:rsidR="00AC3CD4" w:rsidRPr="00E85147">
        <w:rPr>
          <w:color w:val="000000" w:themeColor="text1"/>
          <w:szCs w:val="17"/>
        </w:rPr>
        <w:t>and</w:t>
      </w:r>
      <w:r w:rsidRPr="00E85147">
        <w:rPr>
          <w:color w:val="000000" w:themeColor="text1"/>
          <w:szCs w:val="17"/>
        </w:rPr>
        <w:t xml:space="preserve"> data stores used for </w:t>
      </w:r>
      <w:r w:rsidR="00041475" w:rsidRPr="00E85147">
        <w:rPr>
          <w:color w:val="000000" w:themeColor="text1"/>
          <w:szCs w:val="17"/>
        </w:rPr>
        <w:t>applications.</w:t>
      </w:r>
    </w:p>
    <w:p w14:paraId="78ECFABE" w14:textId="1151EA1C" w:rsidR="00423BC9" w:rsidRPr="00E85147" w:rsidRDefault="00423BC9" w:rsidP="003F0FAF">
      <w:pPr>
        <w:pStyle w:val="BodyText"/>
        <w:numPr>
          <w:ilvl w:val="0"/>
          <w:numId w:val="19"/>
        </w:numPr>
        <w:shd w:val="clear" w:color="auto" w:fill="FFFFFF"/>
        <w:tabs>
          <w:tab w:val="left" w:pos="284"/>
        </w:tabs>
        <w:suppressAutoHyphens w:val="0"/>
        <w:spacing w:after="0"/>
        <w:ind w:left="284"/>
        <w:jc w:val="both"/>
        <w:textAlignment w:val="baseline"/>
        <w:rPr>
          <w:b/>
          <w:smallCaps/>
          <w:color w:val="000000" w:themeColor="text1"/>
          <w:szCs w:val="17"/>
        </w:rPr>
      </w:pPr>
      <w:r w:rsidRPr="00E85147">
        <w:rPr>
          <w:color w:val="000000" w:themeColor="text1"/>
          <w:szCs w:val="17"/>
        </w:rPr>
        <w:t>Define data architecture to operationalize Big Data management tools</w:t>
      </w:r>
      <w:r w:rsidR="00677ECC">
        <w:rPr>
          <w:color w:val="000000" w:themeColor="text1"/>
          <w:szCs w:val="17"/>
        </w:rPr>
        <w:t xml:space="preserve"> (ERWIN)</w:t>
      </w:r>
      <w:r w:rsidRPr="00E85147">
        <w:rPr>
          <w:color w:val="000000" w:themeColor="text1"/>
          <w:szCs w:val="17"/>
        </w:rPr>
        <w:t>, assisted with data modelling, data acquisition, data mapping, database archiving design, and data integration to generate insights of big data into real, tangible business value.</w:t>
      </w:r>
    </w:p>
    <w:p w14:paraId="48876034" w14:textId="7AFE7BF0" w:rsidR="00E95825" w:rsidRPr="00E85147" w:rsidRDefault="00CB5CEA" w:rsidP="0066470E">
      <w:pPr>
        <w:pStyle w:val="Heading3"/>
        <w:rPr>
          <w:rStyle w:val="titlepage"/>
        </w:rPr>
      </w:pPr>
      <w:r w:rsidRPr="00E85147">
        <w:t>L</w:t>
      </w:r>
      <w:r w:rsidR="006A50D9" w:rsidRPr="00E85147">
        <w:t xml:space="preserve">ead regulatory </w:t>
      </w:r>
      <w:r w:rsidR="612599AA" w:rsidRPr="00E85147">
        <w:t>Bu</w:t>
      </w:r>
      <w:r w:rsidR="00774C0F" w:rsidRPr="00E85147">
        <w:t>siness Analyst (Contractor) At UBS Investment Bank</w:t>
      </w:r>
      <w:r w:rsidR="612599AA" w:rsidRPr="00E85147">
        <w:t xml:space="preserve"> </w:t>
      </w:r>
      <w:r w:rsidR="00AE5854">
        <w:t xml:space="preserve">                      </w:t>
      </w:r>
      <w:r w:rsidR="612599AA" w:rsidRPr="00E85147">
        <w:t xml:space="preserve">May 2017 – </w:t>
      </w:r>
      <w:r w:rsidR="001E6A3E" w:rsidRPr="00E85147">
        <w:t>Oct 2017</w:t>
      </w:r>
      <w:r w:rsidR="612599AA" w:rsidRPr="00E85147">
        <w:t xml:space="preserve"> </w:t>
      </w:r>
    </w:p>
    <w:p w14:paraId="337CE658" w14:textId="4B6032E6" w:rsidR="00E95825" w:rsidRPr="0066470E" w:rsidRDefault="00987587" w:rsidP="00AF275C">
      <w:pPr>
        <w:shd w:val="clear" w:color="auto" w:fill="FFFFFF" w:themeFill="background1"/>
        <w:spacing w:after="60"/>
        <w:jc w:val="both"/>
        <w:textAlignment w:val="baseline"/>
        <w:rPr>
          <w:rStyle w:val="titlepage"/>
          <w:rFonts w:eastAsia="Zurich BT" w:cs="Zurich BT"/>
          <w:color w:val="000000" w:themeColor="text1"/>
          <w:sz w:val="16"/>
          <w:szCs w:val="16"/>
        </w:rPr>
      </w:pPr>
      <w:r w:rsidRPr="0066470E">
        <w:rPr>
          <w:rStyle w:val="titlepage"/>
          <w:rFonts w:eastAsia="Zurich BT" w:cs="Zurich BT"/>
          <w:b/>
          <w:smallCaps/>
          <w:color w:val="000000" w:themeColor="text1"/>
          <w:sz w:val="16"/>
          <w:szCs w:val="16"/>
        </w:rPr>
        <w:t>Project:</w:t>
      </w:r>
      <w:r w:rsidRPr="0066470E">
        <w:rPr>
          <w:rStyle w:val="titlepage"/>
          <w:rFonts w:eastAsia="Zurich BT" w:cs="Zurich BT"/>
          <w:i/>
          <w:color w:val="000000" w:themeColor="text1"/>
          <w:sz w:val="16"/>
          <w:szCs w:val="16"/>
        </w:rPr>
        <w:t xml:space="preserve"> </w:t>
      </w:r>
      <w:r w:rsidR="612599AA" w:rsidRPr="0066470E">
        <w:rPr>
          <w:rStyle w:val="titlepage"/>
          <w:rFonts w:eastAsia="Zurich BT" w:cs="Zurich BT"/>
          <w:smallCaps/>
          <w:color w:val="000000" w:themeColor="text1"/>
          <w:sz w:val="16"/>
          <w:szCs w:val="16"/>
        </w:rPr>
        <w:t>UB</w:t>
      </w:r>
      <w:r w:rsidR="612599AA" w:rsidRPr="0066470E">
        <w:rPr>
          <w:rStyle w:val="titlepage"/>
          <w:rFonts w:eastAsia="Zurich BT" w:cs="Zurich BT"/>
          <w:color w:val="000000" w:themeColor="text1"/>
          <w:sz w:val="16"/>
          <w:szCs w:val="16"/>
        </w:rPr>
        <w:t>S Investment Bank &amp; Wealth</w:t>
      </w:r>
      <w:r w:rsidR="00111656" w:rsidRPr="0066470E">
        <w:rPr>
          <w:rStyle w:val="titlepage"/>
          <w:rFonts w:eastAsia="Zurich BT" w:cs="Zurich BT"/>
          <w:color w:val="000000" w:themeColor="text1"/>
          <w:sz w:val="16"/>
          <w:szCs w:val="16"/>
        </w:rPr>
        <w:t xml:space="preserve"> / Asset</w:t>
      </w:r>
      <w:r w:rsidR="612599AA" w:rsidRPr="0066470E">
        <w:rPr>
          <w:rStyle w:val="titlepage"/>
          <w:rFonts w:eastAsia="Zurich BT" w:cs="Zurich BT"/>
          <w:color w:val="000000" w:themeColor="text1"/>
          <w:sz w:val="16"/>
          <w:szCs w:val="16"/>
        </w:rPr>
        <w:t xml:space="preserve"> Management MiFID 2 </w:t>
      </w:r>
      <w:r w:rsidR="612599AA" w:rsidRPr="0066470E">
        <w:rPr>
          <w:rFonts w:eastAsia="Zurich BT" w:cs="Zurich BT"/>
          <w:color w:val="000000" w:themeColor="text1"/>
          <w:sz w:val="16"/>
          <w:szCs w:val="16"/>
        </w:rPr>
        <w:t>(</w:t>
      </w:r>
      <w:r w:rsidR="612599AA" w:rsidRPr="0066470E">
        <w:rPr>
          <w:rStyle w:val="titlepage"/>
          <w:rFonts w:eastAsia="Zurich BT" w:cs="Zurich BT"/>
          <w:color w:val="000000" w:themeColor="text1"/>
          <w:sz w:val="16"/>
          <w:szCs w:val="16"/>
        </w:rPr>
        <w:t>Front Office, Middle Office and Back Office) project</w:t>
      </w:r>
    </w:p>
    <w:p w14:paraId="228BBFED" w14:textId="74C70933" w:rsidR="00C02B5B" w:rsidRPr="0066470E" w:rsidRDefault="00C02B5B" w:rsidP="00AF275C">
      <w:pPr>
        <w:pStyle w:val="BodyText"/>
        <w:spacing w:after="0"/>
        <w:jc w:val="both"/>
        <w:textAlignment w:val="baseline"/>
        <w:rPr>
          <w:rStyle w:val="titlepage"/>
          <w:rFonts w:eastAsia="Century Gothic" w:cs="Century Gothic"/>
          <w:color w:val="000000" w:themeColor="text1"/>
          <w:sz w:val="16"/>
          <w:szCs w:val="16"/>
        </w:rPr>
      </w:pPr>
      <w:r w:rsidRPr="0066470E">
        <w:rPr>
          <w:rStyle w:val="titlepage"/>
          <w:rFonts w:eastAsia="Century Gothic" w:cs="Century Gothic"/>
          <w:b/>
          <w:smallCaps/>
          <w:color w:val="000000" w:themeColor="text1"/>
          <w:sz w:val="16"/>
          <w:szCs w:val="16"/>
        </w:rPr>
        <w:t>Products:</w:t>
      </w:r>
      <w:r w:rsidRPr="0066470E">
        <w:rPr>
          <w:rStyle w:val="titlepage"/>
          <w:rFonts w:eastAsia="Century Gothic" w:cs="Century Gothic"/>
          <w:color w:val="000000" w:themeColor="text1"/>
          <w:sz w:val="16"/>
          <w:szCs w:val="16"/>
        </w:rPr>
        <w:t xml:space="preserve"> Equities Business Analyst - Equity, Cash Equity, Equity Derivative.</w:t>
      </w:r>
      <w:r w:rsidRPr="0066470E">
        <w:rPr>
          <w:noProof/>
          <w:color w:val="000000" w:themeColor="text1"/>
          <w:sz w:val="16"/>
          <w:szCs w:val="16"/>
        </w:rPr>
        <w:drawing>
          <wp:inline distT="0" distB="0" distL="0" distR="0" wp14:anchorId="664EB625" wp14:editId="74AE9B7B">
            <wp:extent cx="6350" cy="6350"/>
            <wp:effectExtent l="0" t="0" r="0" b="0"/>
            <wp:docPr id="3" name="Picture 3" descr="https://counter.adcourier.com/ZHNoLjA4MjY1LjU2N0BvbGl2ZXJqYW1lc2Fzc29jaWF0ZXMuYXBsaXRyYWsuY29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unter.adcourier.com/ZHNoLjA4MjY1LjU2N0BvbGl2ZXJqYW1lc2Fzc29jaWF0ZXMuYXBsaXRyYWsuY29t.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p>
    <w:p w14:paraId="4AEC7B46" w14:textId="3E955131" w:rsidR="00B740B4" w:rsidRPr="00E85147" w:rsidRDefault="000E002C" w:rsidP="00AF275C">
      <w:pPr>
        <w:pStyle w:val="ListParagraph"/>
        <w:numPr>
          <w:ilvl w:val="0"/>
          <w:numId w:val="3"/>
        </w:numPr>
        <w:shd w:val="clear" w:color="auto" w:fill="FFFFFF"/>
        <w:tabs>
          <w:tab w:val="clear" w:pos="0"/>
          <w:tab w:val="num" w:pos="284"/>
        </w:tabs>
        <w:suppressAutoHyphens w:val="0"/>
        <w:ind w:left="284" w:hanging="284"/>
        <w:jc w:val="both"/>
        <w:textAlignment w:val="baseline"/>
        <w:rPr>
          <w:color w:val="000000" w:themeColor="text1"/>
          <w:szCs w:val="17"/>
          <w:lang w:eastAsia="en-GB"/>
        </w:rPr>
      </w:pPr>
      <w:r w:rsidRPr="00E85147">
        <w:rPr>
          <w:color w:val="000000" w:themeColor="text1"/>
          <w:szCs w:val="17"/>
          <w:lang w:eastAsia="en-GB"/>
        </w:rPr>
        <w:t xml:space="preserve">Requirements </w:t>
      </w:r>
      <w:r w:rsidR="00C02B5B" w:rsidRPr="00E85147">
        <w:rPr>
          <w:color w:val="000000" w:themeColor="text1"/>
          <w:szCs w:val="17"/>
          <w:lang w:eastAsia="en-GB"/>
        </w:rPr>
        <w:t xml:space="preserve">‘traceability’ of end to end </w:t>
      </w:r>
      <w:r w:rsidR="00C02B5B" w:rsidRPr="00E85147">
        <w:rPr>
          <w:rFonts w:eastAsia="Century Gothic" w:cs="Century Gothic"/>
          <w:color w:val="000000" w:themeColor="text1"/>
          <w:szCs w:val="17"/>
        </w:rPr>
        <w:t xml:space="preserve">MiFID2 covering Investor protection (inducements rules, product governance, best execution, disclosures), Pre- and post-trade </w:t>
      </w:r>
      <w:r w:rsidR="007A1B45" w:rsidRPr="00E85147">
        <w:rPr>
          <w:rFonts w:eastAsia="Century Gothic" w:cs="Century Gothic"/>
          <w:color w:val="000000" w:themeColor="text1"/>
          <w:szCs w:val="17"/>
        </w:rPr>
        <w:t>transparency,</w:t>
      </w:r>
      <w:r w:rsidR="00C02B5B" w:rsidRPr="00E85147">
        <w:rPr>
          <w:color w:val="000000" w:themeColor="text1"/>
          <w:szCs w:val="17"/>
          <w:lang w:eastAsia="en-GB"/>
        </w:rPr>
        <w:t xml:space="preserve"> </w:t>
      </w:r>
      <w:r w:rsidR="006138B5" w:rsidRPr="00E85147">
        <w:rPr>
          <w:rFonts w:eastAsia="Century Gothic" w:cs="Century Gothic"/>
          <w:color w:val="000000" w:themeColor="text1"/>
          <w:szCs w:val="17"/>
        </w:rPr>
        <w:t>e</w:t>
      </w:r>
      <w:r w:rsidR="00C02B5B" w:rsidRPr="00E85147">
        <w:rPr>
          <w:rFonts w:eastAsia="Century Gothic" w:cs="Century Gothic"/>
          <w:color w:val="000000" w:themeColor="text1"/>
          <w:szCs w:val="17"/>
        </w:rPr>
        <w:t>nd to end Architecture and Solution</w:t>
      </w:r>
      <w:r w:rsidR="00C02B5B" w:rsidRPr="00E85147">
        <w:rPr>
          <w:color w:val="000000" w:themeColor="text1"/>
          <w:szCs w:val="17"/>
          <w:lang w:eastAsia="en-GB"/>
        </w:rPr>
        <w:t xml:space="preserve"> Target Operating Models (TOMs)</w:t>
      </w:r>
      <w:r w:rsidR="00E11BF2" w:rsidRPr="00E85147">
        <w:rPr>
          <w:color w:val="000000" w:themeColor="text1"/>
          <w:szCs w:val="17"/>
          <w:lang w:eastAsia="en-GB"/>
        </w:rPr>
        <w:t>.</w:t>
      </w:r>
    </w:p>
    <w:p w14:paraId="0CB1C6CA" w14:textId="66DD9C04" w:rsidR="00C02B5B" w:rsidRPr="00E85147" w:rsidRDefault="00B740B4" w:rsidP="00AF275C">
      <w:pPr>
        <w:pStyle w:val="ListParagraph"/>
        <w:numPr>
          <w:ilvl w:val="0"/>
          <w:numId w:val="3"/>
        </w:numPr>
        <w:shd w:val="clear" w:color="auto" w:fill="FFFFFF"/>
        <w:tabs>
          <w:tab w:val="clear" w:pos="0"/>
          <w:tab w:val="num" w:pos="284"/>
        </w:tabs>
        <w:suppressAutoHyphens w:val="0"/>
        <w:ind w:left="284" w:hanging="284"/>
        <w:jc w:val="both"/>
        <w:textAlignment w:val="baseline"/>
        <w:rPr>
          <w:color w:val="000000" w:themeColor="text1"/>
          <w:szCs w:val="17"/>
          <w:lang w:eastAsia="en-GB"/>
        </w:rPr>
      </w:pPr>
      <w:r w:rsidRPr="00E85147">
        <w:rPr>
          <w:color w:val="000000" w:themeColor="text1"/>
          <w:szCs w:val="17"/>
          <w:lang w:eastAsia="en-GB"/>
        </w:rPr>
        <w:t>D</w:t>
      </w:r>
      <w:r w:rsidR="00C02B5B" w:rsidRPr="00E85147">
        <w:rPr>
          <w:color w:val="000000" w:themeColor="text1"/>
          <w:szCs w:val="17"/>
          <w:lang w:eastAsia="en-GB"/>
        </w:rPr>
        <w:t>eliver Front, Middle and Back Office control systems, workstreams, analysing the impact of regulations on Current/Future states</w:t>
      </w:r>
      <w:r w:rsidR="00C02B5B" w:rsidRPr="00E85147">
        <w:rPr>
          <w:rStyle w:val="Strong"/>
          <w:rFonts w:eastAsia="Century Gothic" w:cs="Century Gothic"/>
          <w:b w:val="0"/>
          <w:bCs w:val="0"/>
          <w:color w:val="000000" w:themeColor="text1"/>
          <w:szCs w:val="17"/>
        </w:rPr>
        <w:t xml:space="preserve">, </w:t>
      </w:r>
      <w:r w:rsidR="00C02B5B" w:rsidRPr="00E85147">
        <w:rPr>
          <w:rFonts w:eastAsia="Century Gothic" w:cs="Century Gothic"/>
          <w:color w:val="000000" w:themeColor="text1"/>
          <w:szCs w:val="17"/>
        </w:rPr>
        <w:t>Microstructure issues (HFT</w:t>
      </w:r>
      <w:r w:rsidR="007A1B45" w:rsidRPr="00E85147">
        <w:rPr>
          <w:rFonts w:eastAsia="Century Gothic" w:cs="Century Gothic"/>
          <w:color w:val="000000" w:themeColor="text1"/>
          <w:szCs w:val="17"/>
        </w:rPr>
        <w:t xml:space="preserve"> </w:t>
      </w:r>
      <w:r w:rsidR="00C02B5B" w:rsidRPr="00E85147">
        <w:rPr>
          <w:rFonts w:eastAsia="Century Gothic" w:cs="Century Gothic"/>
          <w:color w:val="000000" w:themeColor="text1"/>
          <w:szCs w:val="17"/>
        </w:rPr>
        <w:t xml:space="preserve">requirements, order-to-transaction ratios (OTRs), trading venue fees, tick </w:t>
      </w:r>
      <w:r w:rsidR="007A1B45" w:rsidRPr="00E85147">
        <w:rPr>
          <w:rFonts w:eastAsia="Century Gothic" w:cs="Century Gothic"/>
          <w:color w:val="000000" w:themeColor="text1"/>
          <w:szCs w:val="17"/>
        </w:rPr>
        <w:t>sizes</w:t>
      </w:r>
      <w:r w:rsidR="00C02B5B" w:rsidRPr="00E85147">
        <w:rPr>
          <w:color w:val="000000" w:themeColor="text1"/>
          <w:szCs w:val="17"/>
          <w:lang w:eastAsia="en-GB"/>
        </w:rPr>
        <w:t xml:space="preserve">. </w:t>
      </w:r>
    </w:p>
    <w:p w14:paraId="113E3C09" w14:textId="6E73BC49" w:rsidR="00C02B5B" w:rsidRPr="00E85147" w:rsidRDefault="00C02B5B" w:rsidP="00AF275C">
      <w:pPr>
        <w:pStyle w:val="BodyText"/>
        <w:numPr>
          <w:ilvl w:val="0"/>
          <w:numId w:val="11"/>
        </w:numPr>
        <w:tabs>
          <w:tab w:val="num" w:pos="284"/>
        </w:tabs>
        <w:spacing w:after="0"/>
        <w:ind w:left="284" w:hanging="284"/>
        <w:jc w:val="both"/>
        <w:textAlignment w:val="baseline"/>
        <w:rPr>
          <w:rStyle w:val="titlepage"/>
          <w:color w:val="000000" w:themeColor="text1"/>
          <w:szCs w:val="17"/>
        </w:rPr>
      </w:pPr>
      <w:r w:rsidRPr="00E85147">
        <w:rPr>
          <w:rStyle w:val="titlepage"/>
          <w:rFonts w:eastAsia="Century Gothic" w:cs="Century Gothic"/>
          <w:color w:val="000000" w:themeColor="text1"/>
          <w:szCs w:val="17"/>
        </w:rPr>
        <w:t xml:space="preserve">Apply AGILE methodology in translating regulatory requirements into </w:t>
      </w:r>
      <w:r w:rsidRPr="00E85147">
        <w:rPr>
          <w:rFonts w:eastAsia="Century Gothic" w:cs="Century Gothic"/>
          <w:color w:val="000000" w:themeColor="text1"/>
          <w:szCs w:val="17"/>
        </w:rPr>
        <w:t>artefacts (</w:t>
      </w:r>
      <w:r w:rsidRPr="00E85147">
        <w:rPr>
          <w:rStyle w:val="titlepage"/>
          <w:rFonts w:eastAsia="Century Gothic" w:cs="Century Gothic"/>
          <w:color w:val="000000" w:themeColor="text1"/>
          <w:szCs w:val="17"/>
        </w:rPr>
        <w:t>Epics, Users Stories and Test Plans, Context</w:t>
      </w:r>
      <w:r w:rsidRPr="00E85147">
        <w:rPr>
          <w:rFonts w:eastAsia="Century Gothic" w:cs="Century Gothic"/>
          <w:color w:val="000000" w:themeColor="text1"/>
          <w:szCs w:val="17"/>
        </w:rPr>
        <w:t xml:space="preserve"> Diagrams, Use Case</w:t>
      </w:r>
      <w:r w:rsidR="007E192C" w:rsidRPr="00E85147">
        <w:rPr>
          <w:rFonts w:eastAsia="Century Gothic" w:cs="Century Gothic"/>
          <w:color w:val="000000" w:themeColor="text1"/>
          <w:szCs w:val="17"/>
        </w:rPr>
        <w:t>,</w:t>
      </w:r>
      <w:r w:rsidRPr="00E85147">
        <w:rPr>
          <w:rFonts w:eastAsia="Century Gothic" w:cs="Century Gothic"/>
          <w:color w:val="000000" w:themeColor="text1"/>
          <w:szCs w:val="17"/>
        </w:rPr>
        <w:t xml:space="preserve"> Wireframes, Process Models and Business Rules) including Document Process Flows, Gap Analysis, Traceability Matrix (prioritising e.g. MoSCoW</w:t>
      </w:r>
      <w:r w:rsidR="000E1B5C" w:rsidRPr="00E85147">
        <w:rPr>
          <w:rFonts w:eastAsia="Century Gothic" w:cs="Century Gothic"/>
          <w:color w:val="000000" w:themeColor="text1"/>
          <w:szCs w:val="17"/>
        </w:rPr>
        <w:t>), BPMN</w:t>
      </w:r>
      <w:r w:rsidRPr="00E85147">
        <w:rPr>
          <w:rFonts w:eastAsia="Century Gothic" w:cs="Century Gothic"/>
          <w:color w:val="000000" w:themeColor="text1"/>
          <w:szCs w:val="17"/>
        </w:rPr>
        <w:t>, UML, Functional / non-functional Requirement Documents (BRD), Solution Description Document (SDD)</w:t>
      </w:r>
      <w:r w:rsidRPr="00E85147">
        <w:rPr>
          <w:rFonts w:eastAsia="Century Gothic" w:cs="Century Gothic"/>
          <w:color w:val="000000" w:themeColor="text1"/>
          <w:szCs w:val="17"/>
          <w:lang w:val="en-US"/>
        </w:rPr>
        <w:t xml:space="preserve">, Business architecture </w:t>
      </w:r>
      <w:r w:rsidR="00ED4E3A" w:rsidRPr="00E85147">
        <w:rPr>
          <w:rFonts w:eastAsia="Century Gothic" w:cs="Century Gothic"/>
          <w:color w:val="000000" w:themeColor="text1"/>
          <w:szCs w:val="17"/>
          <w:lang w:val="en-US"/>
        </w:rPr>
        <w:t xml:space="preserve">artefacts </w:t>
      </w:r>
      <w:r w:rsidRPr="00E85147">
        <w:rPr>
          <w:rFonts w:eastAsia="Century Gothic" w:cs="Century Gothic"/>
          <w:color w:val="000000" w:themeColor="text1"/>
          <w:szCs w:val="17"/>
        </w:rPr>
        <w:t>in JIRA / Confluence</w:t>
      </w:r>
      <w:r w:rsidRPr="00E85147">
        <w:rPr>
          <w:rStyle w:val="titlepage"/>
          <w:rFonts w:eastAsia="Century Gothic" w:cs="Century Gothic"/>
          <w:color w:val="000000" w:themeColor="text1"/>
          <w:szCs w:val="17"/>
        </w:rPr>
        <w:t>.</w:t>
      </w:r>
    </w:p>
    <w:p w14:paraId="3C7F2896" w14:textId="7FAA2224" w:rsidR="00C02B5B" w:rsidRPr="00E85147" w:rsidRDefault="00C02B5B" w:rsidP="00AF275C">
      <w:pPr>
        <w:pStyle w:val="BodyText"/>
        <w:numPr>
          <w:ilvl w:val="0"/>
          <w:numId w:val="11"/>
        </w:numPr>
        <w:tabs>
          <w:tab w:val="num" w:pos="284"/>
        </w:tabs>
        <w:spacing w:after="0"/>
        <w:ind w:left="284" w:hanging="284"/>
        <w:jc w:val="both"/>
        <w:rPr>
          <w:color w:val="000000" w:themeColor="text1"/>
          <w:szCs w:val="17"/>
        </w:rPr>
      </w:pPr>
      <w:r w:rsidRPr="00E85147">
        <w:rPr>
          <w:rFonts w:eastAsia="Century Gothic" w:cs="Century Gothic"/>
          <w:color w:val="000000" w:themeColor="text1"/>
          <w:szCs w:val="17"/>
        </w:rPr>
        <w:t xml:space="preserve">Collaborate with </w:t>
      </w:r>
      <w:r w:rsidR="007E192C" w:rsidRPr="00E85147">
        <w:rPr>
          <w:rFonts w:eastAsia="Century Gothic" w:cs="Century Gothic"/>
          <w:color w:val="000000" w:themeColor="text1"/>
          <w:szCs w:val="17"/>
        </w:rPr>
        <w:t>business</w:t>
      </w:r>
      <w:r w:rsidRPr="00E85147">
        <w:rPr>
          <w:rFonts w:eastAsia="Century Gothic" w:cs="Century Gothic"/>
          <w:color w:val="000000" w:themeColor="text1"/>
          <w:szCs w:val="17"/>
        </w:rPr>
        <w:t xml:space="preserve"> </w:t>
      </w:r>
      <w:r w:rsidR="00E07421" w:rsidRPr="00E85147">
        <w:rPr>
          <w:rFonts w:eastAsia="Century Gothic" w:cs="Century Gothic"/>
          <w:color w:val="000000" w:themeColor="text1"/>
          <w:szCs w:val="17"/>
        </w:rPr>
        <w:t>to flesh</w:t>
      </w:r>
      <w:r w:rsidRPr="00E85147">
        <w:rPr>
          <w:rFonts w:eastAsia="Century Gothic" w:cs="Century Gothic"/>
          <w:color w:val="000000" w:themeColor="text1"/>
          <w:szCs w:val="17"/>
        </w:rPr>
        <w:t xml:space="preserve"> out Enterprise Business</w:t>
      </w:r>
      <w:r w:rsidR="007E192C" w:rsidRPr="00E85147">
        <w:rPr>
          <w:rFonts w:eastAsia="Century Gothic" w:cs="Century Gothic"/>
          <w:color w:val="000000" w:themeColor="text1"/>
          <w:szCs w:val="17"/>
        </w:rPr>
        <w:t xml:space="preserve"> and</w:t>
      </w:r>
      <w:r w:rsidRPr="00E85147">
        <w:rPr>
          <w:rFonts w:eastAsia="Century Gothic" w:cs="Century Gothic"/>
          <w:color w:val="000000" w:themeColor="text1"/>
          <w:szCs w:val="17"/>
        </w:rPr>
        <w:t xml:space="preserve"> Data </w:t>
      </w:r>
      <w:r w:rsidR="006138B5" w:rsidRPr="00E85147">
        <w:rPr>
          <w:rFonts w:eastAsia="Century Gothic" w:cs="Century Gothic"/>
          <w:color w:val="000000" w:themeColor="text1"/>
          <w:szCs w:val="17"/>
        </w:rPr>
        <w:t>architecture requirements, blueprints</w:t>
      </w:r>
      <w:r w:rsidRPr="00E85147">
        <w:rPr>
          <w:rFonts w:eastAsia="Century Gothic" w:cs="Century Gothic"/>
          <w:color w:val="000000" w:themeColor="text1"/>
          <w:szCs w:val="17"/>
        </w:rPr>
        <w:t>, artefacts</w:t>
      </w:r>
      <w:r w:rsidR="007E192C" w:rsidRPr="00E85147">
        <w:rPr>
          <w:rFonts w:eastAsia="Century Gothic" w:cs="Century Gothic"/>
          <w:color w:val="000000" w:themeColor="text1"/>
          <w:szCs w:val="17"/>
        </w:rPr>
        <w:t>,</w:t>
      </w:r>
      <w:r w:rsidRPr="00E85147">
        <w:rPr>
          <w:rFonts w:eastAsia="Century Gothic" w:cs="Century Gothic"/>
          <w:color w:val="000000" w:themeColor="text1"/>
          <w:szCs w:val="17"/>
        </w:rPr>
        <w:t xml:space="preserve"> IT transformation roadmap(s</w:t>
      </w:r>
      <w:r w:rsidR="006C5062" w:rsidRPr="00E85147">
        <w:rPr>
          <w:rFonts w:eastAsia="Century Gothic" w:cs="Century Gothic"/>
          <w:color w:val="000000" w:themeColor="text1"/>
          <w:szCs w:val="17"/>
        </w:rPr>
        <w:t>),</w:t>
      </w:r>
      <w:r w:rsidRPr="00E85147">
        <w:rPr>
          <w:rFonts w:eastAsia="Century Gothic" w:cs="Century Gothic"/>
          <w:color w:val="000000" w:themeColor="text1"/>
          <w:szCs w:val="17"/>
        </w:rPr>
        <w:t xml:space="preserve"> </w:t>
      </w:r>
      <w:r w:rsidR="007A1B45" w:rsidRPr="00E85147">
        <w:rPr>
          <w:rFonts w:eastAsia="Century Gothic" w:cs="Century Gothic"/>
          <w:color w:val="000000" w:themeColor="text1"/>
          <w:szCs w:val="17"/>
        </w:rPr>
        <w:t>TOM</w:t>
      </w:r>
      <w:r w:rsidRPr="00E85147">
        <w:rPr>
          <w:rFonts w:eastAsia="Century Gothic" w:cs="Century Gothic"/>
          <w:color w:val="000000" w:themeColor="text1"/>
          <w:szCs w:val="17"/>
        </w:rPr>
        <w:t>, Reference models</w:t>
      </w:r>
      <w:r w:rsidR="007E192C" w:rsidRPr="00E85147">
        <w:rPr>
          <w:rFonts w:eastAsia="Century Gothic" w:cs="Century Gothic"/>
          <w:color w:val="000000" w:themeColor="text1"/>
          <w:szCs w:val="17"/>
        </w:rPr>
        <w:t>,</w:t>
      </w:r>
      <w:r w:rsidRPr="00E85147">
        <w:rPr>
          <w:rFonts w:eastAsia="Century Gothic" w:cs="Century Gothic"/>
          <w:color w:val="000000" w:themeColor="text1"/>
          <w:szCs w:val="17"/>
        </w:rPr>
        <w:t xml:space="preserve"> align</w:t>
      </w:r>
      <w:r w:rsidR="007E192C" w:rsidRPr="00E85147">
        <w:rPr>
          <w:rFonts w:eastAsia="Century Gothic" w:cs="Century Gothic"/>
          <w:color w:val="000000" w:themeColor="text1"/>
          <w:szCs w:val="17"/>
        </w:rPr>
        <w:t>ed</w:t>
      </w:r>
      <w:r w:rsidRPr="00E85147">
        <w:rPr>
          <w:rFonts w:eastAsia="Century Gothic" w:cs="Century Gothic"/>
          <w:color w:val="000000" w:themeColor="text1"/>
          <w:szCs w:val="17"/>
        </w:rPr>
        <w:t xml:space="preserve"> with operational and strategic Enterprise Architecture, Service-oriented Architectures, Event-Driven Architectures in support of front to back trade-lifecycles, Analytics and Business </w:t>
      </w:r>
      <w:r w:rsidR="006C5062" w:rsidRPr="00E85147">
        <w:rPr>
          <w:rFonts w:eastAsia="Century Gothic" w:cs="Century Gothic"/>
          <w:color w:val="000000" w:themeColor="text1"/>
          <w:szCs w:val="17"/>
        </w:rPr>
        <w:t>Intelligence,</w:t>
      </w:r>
      <w:r w:rsidRPr="00E85147">
        <w:rPr>
          <w:rFonts w:eastAsia="Century Gothic" w:cs="Century Gothic"/>
          <w:color w:val="000000" w:themeColor="text1"/>
          <w:szCs w:val="17"/>
        </w:rPr>
        <w:t xml:space="preserve"> GDPR, DPA and Security</w:t>
      </w:r>
      <w:r w:rsidRPr="00E85147">
        <w:rPr>
          <w:rFonts w:eastAsia="Century Gothic" w:cs="Century Gothic"/>
          <w:b/>
          <w:bCs/>
          <w:color w:val="000000" w:themeColor="text1"/>
          <w:szCs w:val="17"/>
        </w:rPr>
        <w:t>.</w:t>
      </w:r>
    </w:p>
    <w:p w14:paraId="646DA758" w14:textId="43649413" w:rsidR="00C02B5B" w:rsidRPr="00E85147" w:rsidRDefault="00C02B5B" w:rsidP="00AF275C">
      <w:pPr>
        <w:pStyle w:val="BodyText"/>
        <w:numPr>
          <w:ilvl w:val="0"/>
          <w:numId w:val="11"/>
        </w:numPr>
        <w:tabs>
          <w:tab w:val="num" w:pos="284"/>
        </w:tabs>
        <w:spacing w:after="0"/>
        <w:ind w:left="284" w:hanging="284"/>
        <w:jc w:val="both"/>
        <w:rPr>
          <w:color w:val="000000" w:themeColor="text1"/>
          <w:szCs w:val="17"/>
        </w:rPr>
      </w:pPr>
      <w:r w:rsidRPr="00E85147">
        <w:rPr>
          <w:rFonts w:eastAsia="Open Sans" w:cs="Open Sans"/>
          <w:color w:val="000000" w:themeColor="text1"/>
          <w:szCs w:val="17"/>
        </w:rPr>
        <w:t>Create test strategy (test scope, test approach) detailed working plan, resource plan, manual/automated scripts and identify risks/dependencies for Release Acceptance Testing, UAT, System Integration Testing (SIT) involving multiple applications/interfaces on MiFID 2 programme in Investment Banking and Wealth Management across Front Office.</w:t>
      </w:r>
    </w:p>
    <w:p w14:paraId="1662C18D" w14:textId="2DD99D25" w:rsidR="00E95825" w:rsidRPr="00E85147" w:rsidRDefault="612599AA" w:rsidP="00CB43C0">
      <w:pPr>
        <w:pStyle w:val="Heading2"/>
        <w:rPr>
          <w:rStyle w:val="titlepage"/>
          <w:color w:val="000000" w:themeColor="text1"/>
        </w:rPr>
      </w:pPr>
      <w:r w:rsidRPr="00E85147">
        <w:rPr>
          <w:rStyle w:val="titlepage"/>
          <w:color w:val="000000" w:themeColor="text1"/>
        </w:rPr>
        <w:t xml:space="preserve">Risk &amp; Regulatory Reporting </w:t>
      </w:r>
      <w:r w:rsidR="00B36FF0" w:rsidRPr="00E85147">
        <w:rPr>
          <w:rStyle w:val="titlepage"/>
          <w:color w:val="000000" w:themeColor="text1"/>
          <w:lang w:val="en-GB"/>
        </w:rPr>
        <w:t xml:space="preserve"> Lead </w:t>
      </w:r>
      <w:r w:rsidRPr="00E85147">
        <w:rPr>
          <w:rStyle w:val="titlepage"/>
          <w:color w:val="000000" w:themeColor="text1"/>
        </w:rPr>
        <w:t>Business Analyst</w:t>
      </w:r>
      <w:r w:rsidR="00B36FF0" w:rsidRPr="00E85147">
        <w:rPr>
          <w:rStyle w:val="titlepage"/>
          <w:color w:val="000000" w:themeColor="text1"/>
          <w:lang w:val="en-GB"/>
        </w:rPr>
        <w:t xml:space="preserve">/ </w:t>
      </w:r>
      <w:r w:rsidR="0066470E">
        <w:rPr>
          <w:rStyle w:val="titlepage"/>
          <w:b w:val="0"/>
          <w:color w:val="000000" w:themeColor="text1"/>
          <w:lang w:val="en-GB"/>
        </w:rPr>
        <w:t>B</w:t>
      </w:r>
      <w:r w:rsidR="00B36FF0" w:rsidRPr="00E85147">
        <w:rPr>
          <w:rStyle w:val="titlepage"/>
          <w:color w:val="000000" w:themeColor="text1"/>
          <w:lang w:val="en-GB"/>
        </w:rPr>
        <w:t>usiness architect</w:t>
      </w:r>
      <w:r w:rsidRPr="00E85147">
        <w:rPr>
          <w:rStyle w:val="titlepage"/>
          <w:color w:val="000000" w:themeColor="text1"/>
        </w:rPr>
        <w:t xml:space="preserve"> at Lombard Risk - May 15 to Apr 2017</w:t>
      </w:r>
    </w:p>
    <w:p w14:paraId="54351DF9" w14:textId="7D39C4B7" w:rsidR="00BC1817" w:rsidRPr="00E85147" w:rsidRDefault="00BC1817" w:rsidP="002E306A">
      <w:pPr>
        <w:pStyle w:val="NormalWeb"/>
        <w:shd w:val="clear" w:color="auto" w:fill="FFFFFF"/>
        <w:spacing w:before="0" w:after="0"/>
        <w:jc w:val="both"/>
        <w:rPr>
          <w:rFonts w:ascii="Arial" w:hAnsi="Arial"/>
          <w:color w:val="000000" w:themeColor="text1"/>
          <w:szCs w:val="17"/>
        </w:rPr>
      </w:pPr>
      <w:r w:rsidRPr="0066470E">
        <w:rPr>
          <w:rFonts w:ascii="Arial" w:hAnsi="Arial"/>
          <w:color w:val="000000" w:themeColor="text1"/>
          <w:sz w:val="16"/>
          <w:szCs w:val="16"/>
        </w:rPr>
        <w:t xml:space="preserve">FinTech consultancy providing </w:t>
      </w:r>
      <w:r w:rsidR="00F820E6" w:rsidRPr="0066470E">
        <w:rPr>
          <w:rFonts w:ascii="Arial" w:hAnsi="Arial"/>
          <w:color w:val="000000" w:themeColor="text1"/>
          <w:sz w:val="16"/>
          <w:szCs w:val="16"/>
        </w:rPr>
        <w:t xml:space="preserve">on-premise and Cloud Services based </w:t>
      </w:r>
      <w:r w:rsidRPr="0066470E">
        <w:rPr>
          <w:rFonts w:ascii="Arial" w:hAnsi="Arial"/>
          <w:color w:val="000000" w:themeColor="text1"/>
          <w:sz w:val="16"/>
          <w:szCs w:val="16"/>
        </w:rPr>
        <w:t xml:space="preserve">Financial Risk and Regulatory Cloud Delivery, and Reporting to Financial services </w:t>
      </w:r>
      <w:r w:rsidR="00F820E6" w:rsidRPr="0066470E">
        <w:rPr>
          <w:rFonts w:ascii="Arial" w:hAnsi="Arial"/>
          <w:color w:val="000000" w:themeColor="text1"/>
          <w:sz w:val="16"/>
          <w:szCs w:val="16"/>
        </w:rPr>
        <w:t>organizations</w:t>
      </w:r>
      <w:r w:rsidRPr="00E85147">
        <w:rPr>
          <w:rFonts w:ascii="Arial" w:hAnsi="Arial"/>
          <w:color w:val="000000" w:themeColor="text1"/>
          <w:szCs w:val="17"/>
        </w:rPr>
        <w:t xml:space="preserve">. </w:t>
      </w:r>
    </w:p>
    <w:p w14:paraId="23716C4D" w14:textId="21CABF13" w:rsidR="00160B6F" w:rsidRPr="00E85147" w:rsidRDefault="00561DB2" w:rsidP="000D3165">
      <w:pPr>
        <w:numPr>
          <w:ilvl w:val="0"/>
          <w:numId w:val="3"/>
        </w:numPr>
        <w:suppressAutoHyphens w:val="0"/>
        <w:ind w:left="284" w:hanging="284"/>
        <w:jc w:val="both"/>
        <w:rPr>
          <w:rFonts w:cs="Helvetica"/>
          <w:color w:val="000000" w:themeColor="text1"/>
          <w:szCs w:val="17"/>
        </w:rPr>
      </w:pPr>
      <w:r w:rsidRPr="00E85147">
        <w:rPr>
          <w:rFonts w:cs="Helvetica"/>
          <w:b/>
          <w:color w:val="000000" w:themeColor="text1"/>
          <w:szCs w:val="17"/>
        </w:rPr>
        <w:lastRenderedPageBreak/>
        <w:t>S</w:t>
      </w:r>
      <w:r w:rsidR="00160B6F" w:rsidRPr="00E85147">
        <w:rPr>
          <w:rFonts w:cs="Helvetica"/>
          <w:b/>
          <w:color w:val="000000" w:themeColor="text1"/>
          <w:szCs w:val="17"/>
        </w:rPr>
        <w:t>olutions</w:t>
      </w:r>
      <w:r w:rsidR="000D3165" w:rsidRPr="00E85147">
        <w:rPr>
          <w:rFonts w:cs="Helvetica"/>
          <w:b/>
          <w:color w:val="000000" w:themeColor="text1"/>
          <w:szCs w:val="17"/>
        </w:rPr>
        <w:t xml:space="preserve"> Migration</w:t>
      </w:r>
      <w:r w:rsidR="00DB73C0" w:rsidRPr="00E85147">
        <w:rPr>
          <w:rFonts w:cs="Helvetica"/>
          <w:b/>
          <w:color w:val="000000" w:themeColor="text1"/>
          <w:szCs w:val="17"/>
        </w:rPr>
        <w:t>:</w:t>
      </w:r>
      <w:r w:rsidR="00160B6F" w:rsidRPr="00E85147">
        <w:rPr>
          <w:rFonts w:cs="Helvetica"/>
          <w:color w:val="000000" w:themeColor="text1"/>
          <w:szCs w:val="17"/>
        </w:rPr>
        <w:t xml:space="preserve"> Define and deliver on-site </w:t>
      </w:r>
      <w:r w:rsidR="006C0DFE" w:rsidRPr="00E85147">
        <w:rPr>
          <w:rFonts w:cs="Helvetica"/>
          <w:color w:val="000000" w:themeColor="text1"/>
          <w:szCs w:val="17"/>
        </w:rPr>
        <w:t xml:space="preserve">risk and regulatory </w:t>
      </w:r>
      <w:r w:rsidR="00160B6F" w:rsidRPr="00E85147">
        <w:rPr>
          <w:rFonts w:cs="Helvetica"/>
          <w:color w:val="000000" w:themeColor="text1"/>
          <w:szCs w:val="17"/>
        </w:rPr>
        <w:t>technical engagements with partners and customers</w:t>
      </w:r>
      <w:r w:rsidR="006C0DFE" w:rsidRPr="00E85147">
        <w:rPr>
          <w:rFonts w:cs="Helvetica"/>
          <w:color w:val="000000" w:themeColor="text1"/>
          <w:szCs w:val="17"/>
        </w:rPr>
        <w:t xml:space="preserve"> including</w:t>
      </w:r>
      <w:r w:rsidR="00160B6F" w:rsidRPr="00E85147">
        <w:rPr>
          <w:rFonts w:cs="Helvetica"/>
          <w:color w:val="000000" w:themeColor="text1"/>
          <w:szCs w:val="17"/>
        </w:rPr>
        <w:t xml:space="preserve"> participating in on-site visits, understanding customer DevOps requirements, proposing and delivering packaged offerings, and delivering </w:t>
      </w:r>
      <w:r w:rsidR="000D3165" w:rsidRPr="00E85147">
        <w:rPr>
          <w:rFonts w:cs="Helvetica"/>
          <w:color w:val="000000" w:themeColor="text1"/>
          <w:szCs w:val="17"/>
        </w:rPr>
        <w:t xml:space="preserve">AWS and Azure cloud services </w:t>
      </w:r>
      <w:r w:rsidR="00160B6F" w:rsidRPr="00E85147">
        <w:rPr>
          <w:rFonts w:cs="Helvetica"/>
          <w:color w:val="000000" w:themeColor="text1"/>
          <w:szCs w:val="17"/>
        </w:rPr>
        <w:t>solution engagements.</w:t>
      </w:r>
    </w:p>
    <w:p w14:paraId="51548AC2" w14:textId="3962759A" w:rsidR="00160B6F" w:rsidRPr="00E85147" w:rsidRDefault="00160B6F" w:rsidP="00F3314B">
      <w:pPr>
        <w:numPr>
          <w:ilvl w:val="0"/>
          <w:numId w:val="3"/>
        </w:numPr>
        <w:suppressAutoHyphens w:val="0"/>
        <w:ind w:left="284" w:hanging="284"/>
        <w:jc w:val="both"/>
        <w:rPr>
          <w:rFonts w:cs="Helvetica"/>
          <w:color w:val="000000" w:themeColor="text1"/>
          <w:szCs w:val="17"/>
        </w:rPr>
      </w:pPr>
      <w:r w:rsidRPr="00E85147">
        <w:rPr>
          <w:rFonts w:cs="Helvetica"/>
          <w:b/>
          <w:color w:val="000000" w:themeColor="text1"/>
          <w:szCs w:val="17"/>
        </w:rPr>
        <w:t>Collaborate</w:t>
      </w:r>
      <w:r w:rsidRPr="00E85147">
        <w:rPr>
          <w:rFonts w:cs="Helvetica"/>
          <w:color w:val="000000" w:themeColor="text1"/>
          <w:szCs w:val="17"/>
        </w:rPr>
        <w:t xml:space="preserve"> with </w:t>
      </w:r>
      <w:r w:rsidR="006C0DFE" w:rsidRPr="00E85147">
        <w:rPr>
          <w:color w:val="000000" w:themeColor="text1"/>
          <w:szCs w:val="17"/>
          <w:shd w:val="clear" w:color="auto" w:fill="FFFFFF"/>
        </w:rPr>
        <w:t xml:space="preserve">technical </w:t>
      </w:r>
      <w:r w:rsidR="000D3165" w:rsidRPr="00E85147">
        <w:rPr>
          <w:color w:val="000000" w:themeColor="text1"/>
          <w:szCs w:val="17"/>
          <w:shd w:val="clear" w:color="auto" w:fill="FFFFFF"/>
        </w:rPr>
        <w:t>teams,</w:t>
      </w:r>
      <w:r w:rsidR="006C0DFE" w:rsidRPr="00E85147">
        <w:rPr>
          <w:color w:val="000000" w:themeColor="text1"/>
          <w:szCs w:val="17"/>
          <w:shd w:val="clear" w:color="auto" w:fill="FFFFFF"/>
        </w:rPr>
        <w:t xml:space="preserve"> Azure, AWS Cloud</w:t>
      </w:r>
      <w:r w:rsidRPr="00E85147">
        <w:rPr>
          <w:rFonts w:cs="Helvetica"/>
          <w:color w:val="000000" w:themeColor="text1"/>
          <w:szCs w:val="17"/>
        </w:rPr>
        <w:t xml:space="preserve"> architecture, product, training and support teams to help partners and customers learn and use </w:t>
      </w:r>
      <w:r w:rsidR="006C0DFE" w:rsidRPr="00E85147">
        <w:rPr>
          <w:rFonts w:cs="Helvetica"/>
          <w:color w:val="000000" w:themeColor="text1"/>
          <w:szCs w:val="17"/>
        </w:rPr>
        <w:t xml:space="preserve">cloud </w:t>
      </w:r>
      <w:r w:rsidRPr="00E85147">
        <w:rPr>
          <w:rFonts w:cs="Helvetica"/>
          <w:color w:val="000000" w:themeColor="text1"/>
          <w:szCs w:val="17"/>
        </w:rPr>
        <w:t xml:space="preserve">services in key market verticals </w:t>
      </w:r>
      <w:r w:rsidR="006C0DFE" w:rsidRPr="00E85147">
        <w:rPr>
          <w:rFonts w:cs="Helvetica"/>
          <w:color w:val="000000" w:themeColor="text1"/>
          <w:szCs w:val="17"/>
        </w:rPr>
        <w:t>and</w:t>
      </w:r>
      <w:r w:rsidRPr="00E85147">
        <w:rPr>
          <w:rFonts w:cs="Helvetica"/>
          <w:color w:val="000000" w:themeColor="text1"/>
          <w:szCs w:val="17"/>
        </w:rPr>
        <w:t xml:space="preserve"> regulated industries such as financial services, healthcare, life sciences, and energy</w:t>
      </w:r>
    </w:p>
    <w:p w14:paraId="063C8EF2" w14:textId="7340F381" w:rsidR="752C4C29" w:rsidRPr="00E85147" w:rsidRDefault="000D3165" w:rsidP="00F3314B">
      <w:pPr>
        <w:pStyle w:val="ListParagraph"/>
        <w:numPr>
          <w:ilvl w:val="0"/>
          <w:numId w:val="3"/>
        </w:numPr>
        <w:shd w:val="clear" w:color="auto" w:fill="FFFFFF" w:themeFill="background1"/>
        <w:tabs>
          <w:tab w:val="clear" w:pos="0"/>
          <w:tab w:val="num" w:pos="284"/>
        </w:tabs>
        <w:ind w:left="284" w:hanging="284"/>
        <w:jc w:val="both"/>
        <w:rPr>
          <w:rStyle w:val="titlepage"/>
          <w:color w:val="000000" w:themeColor="text1"/>
          <w:szCs w:val="17"/>
        </w:rPr>
      </w:pPr>
      <w:r w:rsidRPr="00E85147">
        <w:rPr>
          <w:rFonts w:eastAsia="Century Gothic" w:cs="Century Gothic"/>
          <w:b/>
          <w:color w:val="000000" w:themeColor="text1"/>
          <w:szCs w:val="17"/>
        </w:rPr>
        <w:t>System and Cloud Delivery :</w:t>
      </w:r>
      <w:r w:rsidRPr="00E85147">
        <w:rPr>
          <w:rFonts w:eastAsia="Century Gothic" w:cs="Century Gothic"/>
          <w:color w:val="000000" w:themeColor="text1"/>
          <w:szCs w:val="17"/>
        </w:rPr>
        <w:t xml:space="preserve"> </w:t>
      </w:r>
      <w:r w:rsidR="003E5670" w:rsidRPr="00E85147">
        <w:rPr>
          <w:rFonts w:eastAsia="Century Gothic" w:cs="Century Gothic"/>
          <w:color w:val="000000" w:themeColor="text1"/>
          <w:szCs w:val="17"/>
        </w:rPr>
        <w:t xml:space="preserve">Within </w:t>
      </w:r>
      <w:r w:rsidR="00A46544" w:rsidRPr="00E85147">
        <w:rPr>
          <w:rFonts w:eastAsia="Century Gothic" w:cs="Century Gothic"/>
          <w:color w:val="000000" w:themeColor="text1"/>
          <w:szCs w:val="17"/>
        </w:rPr>
        <w:t>SaaS</w:t>
      </w:r>
      <w:r w:rsidR="003E5670" w:rsidRPr="00E85147">
        <w:rPr>
          <w:rFonts w:eastAsia="Century Gothic" w:cs="Century Gothic"/>
          <w:color w:val="000000" w:themeColor="text1"/>
          <w:szCs w:val="17"/>
        </w:rPr>
        <w:t xml:space="preserve"> </w:t>
      </w:r>
      <w:r w:rsidR="003E5670" w:rsidRPr="00E85147">
        <w:rPr>
          <w:color w:val="000000" w:themeColor="text1"/>
          <w:szCs w:val="17"/>
        </w:rPr>
        <w:t xml:space="preserve">Cloud Digital Analytics </w:t>
      </w:r>
      <w:r w:rsidR="003E5670" w:rsidRPr="00E85147">
        <w:rPr>
          <w:rFonts w:eastAsia="Century Gothic" w:cs="Century Gothic"/>
          <w:color w:val="000000" w:themeColor="text1"/>
          <w:szCs w:val="17"/>
        </w:rPr>
        <w:t>Risk Change Architecture &amp; Analysis g</w:t>
      </w:r>
      <w:r w:rsidR="612599AA" w:rsidRPr="00E85147">
        <w:rPr>
          <w:rFonts w:eastAsia="Century Gothic" w:cs="Century Gothic"/>
          <w:color w:val="000000" w:themeColor="text1"/>
          <w:szCs w:val="17"/>
        </w:rPr>
        <w:t xml:space="preserve">athered Risk and Regulatory </w:t>
      </w:r>
      <w:r w:rsidR="00D505F5" w:rsidRPr="00E85147">
        <w:rPr>
          <w:rFonts w:eastAsia="Century Gothic" w:cs="Century Gothic"/>
          <w:color w:val="000000" w:themeColor="text1"/>
          <w:szCs w:val="17"/>
        </w:rPr>
        <w:t xml:space="preserve">(FCA, DODD-Frank, MiFID, Emir, JFSA and HKMA) </w:t>
      </w:r>
      <w:r w:rsidR="612599AA" w:rsidRPr="00E85147">
        <w:rPr>
          <w:rFonts w:eastAsia="Century Gothic" w:cs="Century Gothic"/>
          <w:color w:val="000000" w:themeColor="text1"/>
          <w:szCs w:val="17"/>
        </w:rPr>
        <w:t>requirements through interviews, workshops, document analysis, surveys, site visits, business process descriptions, scenarios, business analysis, task and workflow analysis to support</w:t>
      </w:r>
      <w:r w:rsidR="00D505F5" w:rsidRPr="00E85147">
        <w:rPr>
          <w:rFonts w:eastAsia="Century Gothic" w:cs="Century Gothic"/>
          <w:color w:val="000000" w:themeColor="text1"/>
          <w:szCs w:val="17"/>
        </w:rPr>
        <w:t xml:space="preserve"> OTC derivatives, listed derivatives, cash products,</w:t>
      </w:r>
      <w:r w:rsidR="612599AA" w:rsidRPr="00E85147">
        <w:rPr>
          <w:rFonts w:eastAsia="Century Gothic" w:cs="Century Gothic"/>
          <w:color w:val="000000" w:themeColor="text1"/>
          <w:szCs w:val="17"/>
        </w:rPr>
        <w:t xml:space="preserve"> Risk (Market, Credit Operational), </w:t>
      </w:r>
      <w:r w:rsidR="612599AA" w:rsidRPr="00E85147">
        <w:rPr>
          <w:rFonts w:eastAsia="Century Gothic" w:cs="Century Gothic"/>
          <w:color w:val="000000" w:themeColor="text1"/>
          <w:szCs w:val="17"/>
          <w:lang w:val="en-US"/>
        </w:rPr>
        <w:t xml:space="preserve">Analytics Reporting and </w:t>
      </w:r>
      <w:r w:rsidR="612599AA" w:rsidRPr="00E85147">
        <w:rPr>
          <w:rStyle w:val="titlepage"/>
          <w:rFonts w:eastAsia="Century Gothic" w:cs="Century Gothic"/>
          <w:color w:val="000000" w:themeColor="text1"/>
          <w:szCs w:val="17"/>
        </w:rPr>
        <w:t xml:space="preserve">Elaborate on Epics </w:t>
      </w:r>
      <w:r w:rsidR="0044378E" w:rsidRPr="00E85147">
        <w:rPr>
          <w:rStyle w:val="titlepage"/>
          <w:rFonts w:eastAsia="Century Gothic" w:cs="Century Gothic"/>
          <w:color w:val="000000" w:themeColor="text1"/>
          <w:szCs w:val="17"/>
        </w:rPr>
        <w:t>,</w:t>
      </w:r>
      <w:r w:rsidR="612599AA" w:rsidRPr="00E85147">
        <w:rPr>
          <w:rStyle w:val="titlepage"/>
          <w:rFonts w:eastAsia="Century Gothic" w:cs="Century Gothic"/>
          <w:color w:val="000000" w:themeColor="text1"/>
          <w:szCs w:val="17"/>
        </w:rPr>
        <w:t xml:space="preserve"> stories and UI Wireframes.</w:t>
      </w:r>
    </w:p>
    <w:p w14:paraId="4C933275" w14:textId="671899BE" w:rsidR="007324DE" w:rsidRPr="00E85147" w:rsidRDefault="007324DE" w:rsidP="00AF275C">
      <w:pPr>
        <w:pStyle w:val="ListParagraph"/>
        <w:numPr>
          <w:ilvl w:val="0"/>
          <w:numId w:val="3"/>
        </w:numPr>
        <w:shd w:val="clear" w:color="auto" w:fill="FFFFFF"/>
        <w:tabs>
          <w:tab w:val="num" w:pos="284"/>
        </w:tabs>
        <w:suppressAutoHyphens w:val="0"/>
        <w:ind w:left="284" w:hanging="284"/>
        <w:jc w:val="both"/>
        <w:rPr>
          <w:color w:val="000000" w:themeColor="text1"/>
          <w:szCs w:val="17"/>
          <w:lang w:eastAsia="en-GB"/>
        </w:rPr>
      </w:pPr>
      <w:r w:rsidRPr="00E85147">
        <w:rPr>
          <w:b/>
          <w:color w:val="000000" w:themeColor="text1"/>
          <w:szCs w:val="17"/>
          <w:lang w:eastAsia="en-GB"/>
        </w:rPr>
        <w:t>Requirements Elicitation:</w:t>
      </w:r>
      <w:r w:rsidRPr="00E85147">
        <w:rPr>
          <w:color w:val="000000" w:themeColor="text1"/>
          <w:szCs w:val="17"/>
          <w:lang w:eastAsia="en-GB"/>
        </w:rPr>
        <w:t xml:space="preserve"> Le</w:t>
      </w:r>
      <w:r w:rsidR="00483F8B" w:rsidRPr="00E85147">
        <w:rPr>
          <w:color w:val="000000" w:themeColor="text1"/>
          <w:szCs w:val="17"/>
          <w:lang w:eastAsia="en-GB"/>
        </w:rPr>
        <w:t>d</w:t>
      </w:r>
      <w:r w:rsidRPr="00E85147">
        <w:rPr>
          <w:color w:val="000000" w:themeColor="text1"/>
          <w:szCs w:val="17"/>
          <w:lang w:eastAsia="en-GB"/>
        </w:rPr>
        <w:t>, design</w:t>
      </w:r>
      <w:r w:rsidR="00483F8B" w:rsidRPr="00E85147">
        <w:rPr>
          <w:color w:val="000000" w:themeColor="text1"/>
          <w:szCs w:val="17"/>
          <w:lang w:eastAsia="en-GB"/>
        </w:rPr>
        <w:t>ed</w:t>
      </w:r>
      <w:r w:rsidRPr="00E85147">
        <w:rPr>
          <w:color w:val="000000" w:themeColor="text1"/>
          <w:szCs w:val="17"/>
          <w:lang w:eastAsia="en-GB"/>
        </w:rPr>
        <w:t xml:space="preserve"> and facilitate</w:t>
      </w:r>
      <w:r w:rsidR="00483F8B" w:rsidRPr="00E85147">
        <w:rPr>
          <w:color w:val="000000" w:themeColor="text1"/>
          <w:szCs w:val="17"/>
          <w:lang w:eastAsia="en-GB"/>
        </w:rPr>
        <w:t>d</w:t>
      </w:r>
      <w:r w:rsidRPr="00E85147">
        <w:rPr>
          <w:color w:val="000000" w:themeColor="text1"/>
          <w:szCs w:val="17"/>
          <w:lang w:eastAsia="en-GB"/>
        </w:rPr>
        <w:t xml:space="preserve"> business engagements to establish scope, business needs, project objectives, outcomes </w:t>
      </w:r>
      <w:r w:rsidR="006138B5" w:rsidRPr="00E85147">
        <w:rPr>
          <w:color w:val="000000" w:themeColor="text1"/>
          <w:szCs w:val="17"/>
          <w:lang w:eastAsia="en-GB"/>
        </w:rPr>
        <w:t>,</w:t>
      </w:r>
      <w:r w:rsidRPr="00E85147">
        <w:rPr>
          <w:color w:val="000000" w:themeColor="text1"/>
          <w:szCs w:val="17"/>
          <w:lang w:eastAsia="en-GB"/>
        </w:rPr>
        <w:t xml:space="preserve"> </w:t>
      </w:r>
      <w:r w:rsidR="003F544A" w:rsidRPr="00E85147">
        <w:rPr>
          <w:color w:val="000000" w:themeColor="text1"/>
          <w:szCs w:val="17"/>
          <w:lang w:eastAsia="en-GB"/>
        </w:rPr>
        <w:t>catalogues</w:t>
      </w:r>
      <w:r w:rsidR="00483F8B" w:rsidRPr="00E85147">
        <w:rPr>
          <w:color w:val="000000" w:themeColor="text1"/>
          <w:szCs w:val="17"/>
          <w:lang w:eastAsia="en-GB"/>
        </w:rPr>
        <w:t xml:space="preserve"> </w:t>
      </w:r>
      <w:r w:rsidR="006138B5" w:rsidRPr="00E85147">
        <w:rPr>
          <w:color w:val="000000" w:themeColor="text1"/>
          <w:szCs w:val="17"/>
          <w:lang w:eastAsia="en-GB"/>
        </w:rPr>
        <w:t xml:space="preserve">and </w:t>
      </w:r>
      <w:r w:rsidR="00483F8B" w:rsidRPr="00E85147">
        <w:rPr>
          <w:color w:val="000000" w:themeColor="text1"/>
          <w:szCs w:val="17"/>
          <w:lang w:eastAsia="en-GB"/>
        </w:rPr>
        <w:t xml:space="preserve"> business processes </w:t>
      </w:r>
      <w:r w:rsidR="00483F8B" w:rsidRPr="00E85147">
        <w:rPr>
          <w:rFonts w:eastAsia="Century Gothic" w:cs="Century Gothic"/>
          <w:color w:val="000000" w:themeColor="text1"/>
          <w:szCs w:val="17"/>
        </w:rPr>
        <w:t>translating regulatory (MiFID II, GDPR, FED, FCA, Dodd Frank, EMIR, COREP, CRDIV, CCAR</w:t>
      </w:r>
      <w:r w:rsidR="00483F8B" w:rsidRPr="00E85147">
        <w:rPr>
          <w:rFonts w:eastAsia="Century Gothic" w:cs="Century Gothic"/>
          <w:color w:val="000000" w:themeColor="text1"/>
          <w:szCs w:val="17"/>
          <w:lang w:val="en"/>
        </w:rPr>
        <w:t>, Basel III, FRTB (BCBS 265, 239</w:t>
      </w:r>
      <w:r w:rsidR="00483F8B" w:rsidRPr="00E85147">
        <w:rPr>
          <w:rFonts w:eastAsia="Century Gothic" w:cs="Century Gothic"/>
          <w:color w:val="000000" w:themeColor="text1"/>
          <w:szCs w:val="17"/>
        </w:rPr>
        <w:t xml:space="preserve">) requirements into business, functional and technical user stories, </w:t>
      </w:r>
      <w:r w:rsidR="00483F8B" w:rsidRPr="00E85147">
        <w:rPr>
          <w:rFonts w:eastAsia="Zurich BT" w:cs="Zurich BT"/>
          <w:color w:val="000000" w:themeColor="text1"/>
          <w:szCs w:val="17"/>
        </w:rPr>
        <w:t>use cases, process models</w:t>
      </w:r>
      <w:r w:rsidR="00154641" w:rsidRPr="00E85147">
        <w:rPr>
          <w:rFonts w:eastAsia="Zurich BT" w:cs="Zurich BT"/>
          <w:color w:val="000000" w:themeColor="text1"/>
          <w:szCs w:val="17"/>
        </w:rPr>
        <w:t xml:space="preserve"> including requirements gathering tools e.g. Jira, Aris</w:t>
      </w:r>
    </w:p>
    <w:p w14:paraId="32DE6BE6" w14:textId="4E80B49B" w:rsidR="00483F8B" w:rsidRPr="00E85147" w:rsidRDefault="007324DE" w:rsidP="00AF275C">
      <w:pPr>
        <w:pStyle w:val="ListParagraph"/>
        <w:numPr>
          <w:ilvl w:val="0"/>
          <w:numId w:val="3"/>
        </w:numPr>
        <w:shd w:val="clear" w:color="auto" w:fill="FFFFFF" w:themeFill="background1"/>
        <w:tabs>
          <w:tab w:val="num" w:pos="284"/>
        </w:tabs>
        <w:suppressAutoHyphens w:val="0"/>
        <w:ind w:left="284" w:hanging="284"/>
        <w:jc w:val="both"/>
        <w:rPr>
          <w:color w:val="000000" w:themeColor="text1"/>
          <w:szCs w:val="17"/>
        </w:rPr>
      </w:pPr>
      <w:r w:rsidRPr="00E85147">
        <w:rPr>
          <w:b/>
          <w:color w:val="000000" w:themeColor="text1"/>
          <w:szCs w:val="17"/>
          <w:lang w:eastAsia="en-GB"/>
        </w:rPr>
        <w:t>Requirements Development:</w:t>
      </w:r>
      <w:r w:rsidRPr="00E85147">
        <w:rPr>
          <w:color w:val="000000" w:themeColor="text1"/>
          <w:szCs w:val="17"/>
          <w:lang w:eastAsia="en-GB"/>
        </w:rPr>
        <w:t xml:space="preserve"> </w:t>
      </w:r>
      <w:r w:rsidR="00483F8B" w:rsidRPr="00E85147">
        <w:rPr>
          <w:color w:val="000000" w:themeColor="text1"/>
          <w:szCs w:val="17"/>
          <w:lang w:eastAsia="en-GB"/>
        </w:rPr>
        <w:t xml:space="preserve">Collaborated with business, </w:t>
      </w:r>
      <w:r w:rsidR="00483F8B" w:rsidRPr="00E85147">
        <w:rPr>
          <w:rFonts w:eastAsia="Century Gothic" w:cs="Century Gothic"/>
          <w:color w:val="000000" w:themeColor="text1"/>
          <w:szCs w:val="17"/>
        </w:rPr>
        <w:t xml:space="preserve">product </w:t>
      </w:r>
      <w:r w:rsidR="00014F5B" w:rsidRPr="00E85147">
        <w:rPr>
          <w:rFonts w:eastAsia="Century Gothic" w:cs="Century Gothic"/>
          <w:color w:val="000000" w:themeColor="text1"/>
          <w:szCs w:val="17"/>
        </w:rPr>
        <w:t>owners,</w:t>
      </w:r>
      <w:r w:rsidR="00483F8B" w:rsidRPr="00E85147">
        <w:rPr>
          <w:rFonts w:eastAsia="Century Gothic" w:cs="Century Gothic"/>
          <w:color w:val="000000" w:themeColor="text1"/>
          <w:szCs w:val="17"/>
        </w:rPr>
        <w:t xml:space="preserve"> </w:t>
      </w:r>
      <w:r w:rsidR="00483F8B" w:rsidRPr="00E85147">
        <w:rPr>
          <w:rFonts w:eastAsia="Zurich BT" w:cs="Zurich BT"/>
          <w:color w:val="000000" w:themeColor="text1"/>
          <w:szCs w:val="17"/>
        </w:rPr>
        <w:t>mapping out current state and to</w:t>
      </w:r>
      <w:r w:rsidR="007D5395" w:rsidRPr="00E85147">
        <w:rPr>
          <w:rFonts w:eastAsia="Zurich BT" w:cs="Zurich BT"/>
          <w:color w:val="000000" w:themeColor="text1"/>
          <w:szCs w:val="17"/>
        </w:rPr>
        <w:t>-</w:t>
      </w:r>
      <w:r w:rsidR="00483F8B" w:rsidRPr="00E85147">
        <w:rPr>
          <w:rFonts w:eastAsia="Zurich BT" w:cs="Zurich BT"/>
          <w:color w:val="000000" w:themeColor="text1"/>
          <w:szCs w:val="17"/>
        </w:rPr>
        <w:t>be processes, Gap analysis and ensuring</w:t>
      </w:r>
      <w:r w:rsidRPr="00E85147">
        <w:rPr>
          <w:color w:val="000000" w:themeColor="text1"/>
          <w:szCs w:val="17"/>
          <w:lang w:eastAsia="en-GB"/>
        </w:rPr>
        <w:t xml:space="preserve"> that quality business requirements are produced, accepted and approved by key </w:t>
      </w:r>
      <w:r w:rsidR="00F6109C" w:rsidRPr="00E85147">
        <w:rPr>
          <w:color w:val="000000" w:themeColor="text1"/>
          <w:szCs w:val="17"/>
          <w:lang w:eastAsia="en-GB"/>
        </w:rPr>
        <w:t>stakeholder</w:t>
      </w:r>
      <w:r w:rsidR="00D60CB6" w:rsidRPr="00E85147">
        <w:rPr>
          <w:color w:val="000000" w:themeColor="text1"/>
          <w:szCs w:val="17"/>
          <w:lang w:eastAsia="en-GB"/>
        </w:rPr>
        <w:t>s</w:t>
      </w:r>
      <w:r w:rsidR="00483F8B" w:rsidRPr="00E85147">
        <w:rPr>
          <w:rFonts w:eastAsia="Century Gothic" w:cs="Century Gothic"/>
          <w:color w:val="000000" w:themeColor="text1"/>
          <w:szCs w:val="17"/>
        </w:rPr>
        <w:t>.</w:t>
      </w:r>
    </w:p>
    <w:p w14:paraId="5299186A" w14:textId="694CD9F0" w:rsidR="001A699F" w:rsidRPr="00E85147" w:rsidRDefault="00F470A2" w:rsidP="00AF275C">
      <w:pPr>
        <w:pStyle w:val="ListParagraph"/>
        <w:numPr>
          <w:ilvl w:val="0"/>
          <w:numId w:val="1"/>
        </w:numPr>
        <w:shd w:val="clear" w:color="auto" w:fill="FFFFFF" w:themeFill="background1"/>
        <w:tabs>
          <w:tab w:val="num" w:pos="284"/>
        </w:tabs>
        <w:ind w:left="284" w:hanging="284"/>
        <w:jc w:val="both"/>
        <w:rPr>
          <w:rFonts w:eastAsia="Arial Unicode MS" w:cs="Century Gothic"/>
          <w:color w:val="000000" w:themeColor="text1"/>
          <w:sz w:val="18"/>
          <w:szCs w:val="18"/>
        </w:rPr>
      </w:pPr>
      <w:r w:rsidRPr="00F470A2">
        <w:rPr>
          <w:rFonts w:eastAsia="Century Gothic" w:cs="Century Gothic"/>
          <w:b/>
          <w:color w:val="000000" w:themeColor="text1"/>
          <w:szCs w:val="17"/>
        </w:rPr>
        <w:t>AGILE Team Management:</w:t>
      </w:r>
      <w:r>
        <w:rPr>
          <w:rFonts w:eastAsia="Century Gothic" w:cs="Century Gothic"/>
          <w:color w:val="000000" w:themeColor="text1"/>
          <w:szCs w:val="17"/>
        </w:rPr>
        <w:t xml:space="preserve"> </w:t>
      </w:r>
      <w:r w:rsidR="00483F8B" w:rsidRPr="00E85147">
        <w:rPr>
          <w:rFonts w:eastAsia="Century Gothic" w:cs="Century Gothic"/>
          <w:color w:val="000000" w:themeColor="text1"/>
          <w:szCs w:val="17"/>
        </w:rPr>
        <w:t xml:space="preserve">Concurrently </w:t>
      </w:r>
      <w:r w:rsidR="00E95825" w:rsidRPr="00E85147">
        <w:rPr>
          <w:rFonts w:eastAsia="Century Gothic" w:cs="Century Gothic"/>
          <w:color w:val="000000" w:themeColor="text1"/>
          <w:szCs w:val="17"/>
        </w:rPr>
        <w:t xml:space="preserve">led </w:t>
      </w:r>
      <w:r w:rsidR="00483F8B" w:rsidRPr="00E85147">
        <w:rPr>
          <w:rFonts w:eastAsia="Century Gothic" w:cs="Century Gothic"/>
          <w:color w:val="000000" w:themeColor="text1"/>
          <w:szCs w:val="17"/>
        </w:rPr>
        <w:t xml:space="preserve">delivery of </w:t>
      </w:r>
      <w:r w:rsidRPr="00E85147">
        <w:rPr>
          <w:rFonts w:eastAsia="Century Gothic" w:cs="Century Gothic"/>
          <w:color w:val="000000" w:themeColor="text1"/>
          <w:szCs w:val="17"/>
        </w:rPr>
        <w:t xml:space="preserve">multiple </w:t>
      </w:r>
      <w:r>
        <w:rPr>
          <w:rFonts w:eastAsia="Century Gothic" w:cs="Century Gothic"/>
          <w:color w:val="000000" w:themeColor="text1"/>
          <w:szCs w:val="17"/>
        </w:rPr>
        <w:t>AGILE</w:t>
      </w:r>
      <w:r w:rsidR="00E95825" w:rsidRPr="00E85147">
        <w:rPr>
          <w:rFonts w:eastAsia="Century Gothic" w:cs="Century Gothic"/>
          <w:color w:val="000000" w:themeColor="text1"/>
          <w:szCs w:val="17"/>
        </w:rPr>
        <w:t xml:space="preserve"> (Stand-ups, Sprint Planning, Sprint Reviews, Scrum Meetings) through scope negotiations, managing and validating prioritised Product backlog</w:t>
      </w:r>
      <w:r>
        <w:rPr>
          <w:rFonts w:eastAsia="Century Gothic" w:cs="Century Gothic"/>
          <w:color w:val="000000" w:themeColor="text1"/>
          <w:szCs w:val="17"/>
        </w:rPr>
        <w:t>.</w:t>
      </w:r>
      <w:r w:rsidR="005A41A4">
        <w:rPr>
          <w:rFonts w:eastAsia="Arial Unicode MS" w:cs="Helvetica"/>
          <w:color w:val="000000" w:themeColor="text1"/>
          <w:szCs w:val="17"/>
        </w:rPr>
        <w:pict w14:anchorId="564A6D3A">
          <v:rect id="_x0000_i1029" style="width:372pt;height:1.5pt" o:hrpct="712" o:hralign="center" o:hrstd="t" o:hrnoshade="t" o:hr="t" fillcolor="#036" stroked="f">
            <v:imagedata r:id="rId9" o:title=""/>
          </v:rect>
        </w:pict>
      </w:r>
    </w:p>
    <w:p w14:paraId="4FE73E73" w14:textId="2335B2DC" w:rsidR="001A699F" w:rsidRPr="00E85147" w:rsidRDefault="001A699F" w:rsidP="00BC65A5">
      <w:pPr>
        <w:pStyle w:val="Heading1"/>
        <w:rPr>
          <w:rFonts w:eastAsia="Zurich BT"/>
          <w:color w:val="000000" w:themeColor="text1"/>
        </w:rPr>
      </w:pPr>
      <w:r w:rsidRPr="00E85147">
        <w:rPr>
          <w:rFonts w:eastAsia="Zurich BT"/>
          <w:color w:val="000000" w:themeColor="text1"/>
        </w:rPr>
        <w:t>Early Career (U.K.) Jul 2002 - Dec 20</w:t>
      </w:r>
      <w:r w:rsidR="00442580" w:rsidRPr="00E85147">
        <w:rPr>
          <w:rFonts w:eastAsia="Zurich BT"/>
          <w:color w:val="000000" w:themeColor="text1"/>
        </w:rPr>
        <w:t>14</w:t>
      </w:r>
    </w:p>
    <w:p w14:paraId="21C9BEC8" w14:textId="77777777" w:rsidR="002A5B8C" w:rsidRPr="00E85147" w:rsidRDefault="002A5B8C" w:rsidP="00027B23">
      <w:pPr>
        <w:pStyle w:val="Heading5"/>
        <w:spacing w:after="0"/>
        <w:ind w:left="284" w:hanging="284"/>
        <w:jc w:val="both"/>
        <w:rPr>
          <w:color w:val="000000" w:themeColor="text1"/>
          <w:sz w:val="16"/>
          <w:szCs w:val="16"/>
        </w:rPr>
      </w:pPr>
      <w:r w:rsidRPr="00E85147">
        <w:rPr>
          <w:color w:val="000000" w:themeColor="text1"/>
          <w:sz w:val="16"/>
          <w:szCs w:val="16"/>
        </w:rPr>
        <w:t>Business Architect / Lead Risk Business Analyst (Contractor) At RiskTech Jul 2013 – Feb 2014</w:t>
      </w:r>
    </w:p>
    <w:p w14:paraId="53A8BC8C" w14:textId="32F3E9AC" w:rsidR="002A5B8C" w:rsidRPr="00E85147" w:rsidRDefault="002A5B8C" w:rsidP="00027B23">
      <w:pPr>
        <w:shd w:val="clear" w:color="auto" w:fill="FFFFFF" w:themeFill="background1"/>
        <w:ind w:left="284"/>
        <w:jc w:val="both"/>
        <w:rPr>
          <w:rFonts w:eastAsia="Arial Unicode MS" w:cs="Century Gothic"/>
          <w:color w:val="000000" w:themeColor="text1"/>
          <w:sz w:val="16"/>
          <w:szCs w:val="16"/>
        </w:rPr>
      </w:pPr>
      <w:r w:rsidRPr="00E85147">
        <w:rPr>
          <w:rFonts w:eastAsia="Century Gothic" w:cs="Century Gothic"/>
          <w:color w:val="000000" w:themeColor="text1"/>
          <w:sz w:val="16"/>
          <w:szCs w:val="16"/>
        </w:rPr>
        <w:t xml:space="preserve">Accountable for defining </w:t>
      </w:r>
      <w:r w:rsidRPr="00E85147">
        <w:rPr>
          <w:rFonts w:eastAsia="Century Gothic" w:cs="Century Gothic"/>
          <w:color w:val="000000" w:themeColor="text1"/>
          <w:sz w:val="16"/>
          <w:szCs w:val="16"/>
          <w:shd w:val="clear" w:color="auto" w:fill="FFFFFF"/>
        </w:rPr>
        <w:t>development and management of re-usable</w:t>
      </w:r>
      <w:r w:rsidRPr="00E85147">
        <w:rPr>
          <w:rFonts w:eastAsia="Century Gothic" w:cs="Century Gothic"/>
          <w:color w:val="000000" w:themeColor="text1"/>
          <w:sz w:val="16"/>
          <w:szCs w:val="16"/>
        </w:rPr>
        <w:t xml:space="preserve"> Business, Solution/Application, Technology and Data </w:t>
      </w:r>
      <w:r w:rsidRPr="00E85147">
        <w:rPr>
          <w:rFonts w:eastAsia="Century Gothic" w:cs="Century Gothic"/>
          <w:color w:val="000000" w:themeColor="text1"/>
          <w:sz w:val="16"/>
          <w:szCs w:val="16"/>
          <w:shd w:val="clear" w:color="auto" w:fill="FFFFFF"/>
        </w:rPr>
        <w:t>Architecture Definition Documents artefacts</w:t>
      </w:r>
      <w:r w:rsidRPr="00E85147">
        <w:rPr>
          <w:rFonts w:eastAsia="Century Gothic" w:cs="Century Gothic"/>
          <w:color w:val="000000" w:themeColor="text1"/>
          <w:sz w:val="16"/>
          <w:szCs w:val="16"/>
        </w:rPr>
        <w:t>.</w:t>
      </w:r>
    </w:p>
    <w:p w14:paraId="0B56220D" w14:textId="77777777" w:rsidR="002A5B8C" w:rsidRPr="00E85147" w:rsidRDefault="002A5B8C" w:rsidP="00027B23">
      <w:pPr>
        <w:pStyle w:val="Heading5"/>
        <w:spacing w:after="0"/>
        <w:ind w:left="284" w:hanging="284"/>
        <w:jc w:val="both"/>
        <w:rPr>
          <w:color w:val="000000" w:themeColor="text1"/>
          <w:sz w:val="16"/>
          <w:szCs w:val="16"/>
        </w:rPr>
      </w:pPr>
      <w:r w:rsidRPr="00E85147">
        <w:rPr>
          <w:color w:val="000000" w:themeColor="text1"/>
          <w:sz w:val="16"/>
          <w:szCs w:val="16"/>
        </w:rPr>
        <w:t>Trading &amp; Risk Lead Business Analyst / Architect (Contractor) at FinMktech – Nov 2012 – Mar 2013</w:t>
      </w:r>
    </w:p>
    <w:p w14:paraId="6B4E5ABF" w14:textId="69B2BAB8" w:rsidR="002A5B8C" w:rsidRPr="00E85147" w:rsidRDefault="002A5B8C" w:rsidP="00027B23">
      <w:pPr>
        <w:shd w:val="clear" w:color="auto" w:fill="FFFFFF" w:themeFill="background1"/>
        <w:tabs>
          <w:tab w:val="left" w:pos="1134"/>
          <w:tab w:val="left" w:pos="8467"/>
        </w:tabs>
        <w:ind w:left="284"/>
        <w:jc w:val="both"/>
        <w:rPr>
          <w:color w:val="000000" w:themeColor="text1"/>
          <w:sz w:val="16"/>
          <w:szCs w:val="16"/>
        </w:rPr>
      </w:pPr>
      <w:r w:rsidRPr="00E85147">
        <w:rPr>
          <w:rFonts w:eastAsia="Century Gothic" w:cs="Century Gothic"/>
          <w:color w:val="000000" w:themeColor="text1"/>
          <w:sz w:val="16"/>
          <w:szCs w:val="16"/>
        </w:rPr>
        <w:t xml:space="preserve">Developed FIX </w:t>
      </w:r>
      <w:r w:rsidRPr="00E85147">
        <w:rPr>
          <w:rFonts w:eastAsia="Century Gothic" w:cs="Century Gothic"/>
          <w:color w:val="000000" w:themeColor="text1"/>
          <w:sz w:val="16"/>
          <w:szCs w:val="16"/>
          <w:shd w:val="clear" w:color="auto" w:fill="FFFFFF"/>
        </w:rPr>
        <w:t>protocol</w:t>
      </w:r>
      <w:r w:rsidRPr="00E85147">
        <w:rPr>
          <w:rFonts w:eastAsia="Century Gothic" w:cs="Century Gothic"/>
          <w:color w:val="000000" w:themeColor="text1"/>
          <w:sz w:val="16"/>
          <w:szCs w:val="16"/>
        </w:rPr>
        <w:t xml:space="preserve"> STP to integrate Front Office </w:t>
      </w:r>
      <w:r w:rsidR="002169DD" w:rsidRPr="00E85147">
        <w:rPr>
          <w:rFonts w:eastAsia="Century Gothic" w:cs="Century Gothic"/>
          <w:color w:val="000000" w:themeColor="text1"/>
          <w:sz w:val="16"/>
          <w:szCs w:val="16"/>
        </w:rPr>
        <w:t>Trading,</w:t>
      </w:r>
      <w:r w:rsidRPr="00E85147">
        <w:rPr>
          <w:rFonts w:eastAsia="Century Gothic" w:cs="Century Gothic"/>
          <w:color w:val="000000" w:themeColor="text1"/>
          <w:sz w:val="16"/>
          <w:szCs w:val="16"/>
        </w:rPr>
        <w:t xml:space="preserve"> Order management system (</w:t>
      </w:r>
      <w:r w:rsidR="00747519" w:rsidRPr="00E85147">
        <w:rPr>
          <w:rFonts w:eastAsia="Century Gothic" w:cs="Century Gothic"/>
          <w:color w:val="000000" w:themeColor="text1"/>
          <w:sz w:val="16"/>
          <w:szCs w:val="16"/>
        </w:rPr>
        <w:t>OMS) architecture</w:t>
      </w:r>
      <w:r w:rsidRPr="00E85147">
        <w:rPr>
          <w:rFonts w:eastAsia="Century Gothic" w:cs="Century Gothic"/>
          <w:color w:val="000000" w:themeColor="text1"/>
          <w:sz w:val="16"/>
          <w:szCs w:val="16"/>
        </w:rPr>
        <w:t>, Reference and Market data feeds with Ris</w:t>
      </w:r>
      <w:r w:rsidR="000129E9" w:rsidRPr="00E85147">
        <w:rPr>
          <w:rFonts w:eastAsia="Century Gothic" w:cs="Century Gothic"/>
          <w:color w:val="000000" w:themeColor="text1"/>
          <w:sz w:val="16"/>
          <w:szCs w:val="16"/>
        </w:rPr>
        <w:t>k</w:t>
      </w:r>
      <w:r w:rsidRPr="00E85147">
        <w:rPr>
          <w:rFonts w:eastAsia="Century Gothic" w:cs="Century Gothic"/>
          <w:color w:val="000000" w:themeColor="text1"/>
          <w:sz w:val="16"/>
          <w:szCs w:val="16"/>
        </w:rPr>
        <w:t xml:space="preserve"> </w:t>
      </w:r>
    </w:p>
    <w:p w14:paraId="6D92841A" w14:textId="081E31C4" w:rsidR="002A5B8C" w:rsidRPr="00E85147" w:rsidRDefault="612599AA" w:rsidP="00027B23">
      <w:pPr>
        <w:pStyle w:val="ListParagraph"/>
        <w:numPr>
          <w:ilvl w:val="0"/>
          <w:numId w:val="4"/>
        </w:numPr>
        <w:shd w:val="clear" w:color="auto" w:fill="FFFFFF" w:themeFill="background1"/>
        <w:tabs>
          <w:tab w:val="left" w:pos="1134"/>
          <w:tab w:val="left" w:pos="8467"/>
        </w:tabs>
        <w:ind w:left="284" w:hanging="284"/>
        <w:jc w:val="both"/>
        <w:rPr>
          <w:color w:val="000000" w:themeColor="text1"/>
          <w:sz w:val="16"/>
          <w:szCs w:val="16"/>
        </w:rPr>
      </w:pPr>
      <w:r w:rsidRPr="00E85147">
        <w:rPr>
          <w:rFonts w:eastAsia="Century Gothic" w:cs="Century Gothic"/>
          <w:b/>
          <w:bCs/>
          <w:smallCaps/>
          <w:color w:val="000000" w:themeColor="text1"/>
          <w:sz w:val="16"/>
          <w:szCs w:val="16"/>
        </w:rPr>
        <w:t xml:space="preserve">Lead Business Analyst (Contractor) AT RISKTECH </w:t>
      </w:r>
      <w:r w:rsidR="00D26BA2" w:rsidRPr="00E85147">
        <w:rPr>
          <w:rFonts w:eastAsia="Century Gothic" w:cs="Century Gothic"/>
          <w:b/>
          <w:bCs/>
          <w:smallCaps/>
          <w:color w:val="000000" w:themeColor="text1"/>
          <w:sz w:val="16"/>
          <w:szCs w:val="16"/>
        </w:rPr>
        <w:t>- SEPT</w:t>
      </w:r>
      <w:r w:rsidRPr="00E85147">
        <w:rPr>
          <w:rFonts w:eastAsia="Century Gothic" w:cs="Century Gothic"/>
          <w:b/>
          <w:bCs/>
          <w:smallCaps/>
          <w:color w:val="000000" w:themeColor="text1"/>
          <w:sz w:val="16"/>
          <w:szCs w:val="16"/>
        </w:rPr>
        <w:t xml:space="preserve"> 2011 – Sept 2012</w:t>
      </w:r>
    </w:p>
    <w:p w14:paraId="0F677CEF" w14:textId="62476EA8" w:rsidR="00E95825" w:rsidRPr="00E85147" w:rsidRDefault="00E61285" w:rsidP="00027B23">
      <w:pPr>
        <w:pStyle w:val="ListParagraph"/>
        <w:shd w:val="clear" w:color="auto" w:fill="FFFFFF" w:themeFill="background1"/>
        <w:tabs>
          <w:tab w:val="left" w:pos="1134"/>
          <w:tab w:val="left" w:pos="8467"/>
        </w:tabs>
        <w:ind w:left="284"/>
        <w:jc w:val="both"/>
        <w:rPr>
          <w:color w:val="000000" w:themeColor="text1"/>
          <w:sz w:val="16"/>
          <w:szCs w:val="16"/>
        </w:rPr>
      </w:pPr>
      <w:r w:rsidRPr="00E85147">
        <w:rPr>
          <w:rFonts w:eastAsia="Century Gothic" w:cs="Century Gothic"/>
          <w:color w:val="000000" w:themeColor="text1"/>
          <w:sz w:val="16"/>
          <w:szCs w:val="16"/>
        </w:rPr>
        <w:t>M</w:t>
      </w:r>
      <w:r w:rsidR="00E95825" w:rsidRPr="00E85147">
        <w:rPr>
          <w:rFonts w:eastAsia="Century Gothic" w:cs="Century Gothic"/>
          <w:color w:val="000000" w:themeColor="text1"/>
          <w:sz w:val="16"/>
          <w:szCs w:val="16"/>
        </w:rPr>
        <w:t xml:space="preserve">anaged </w:t>
      </w:r>
      <w:r w:rsidR="00E95825" w:rsidRPr="00E85147">
        <w:rPr>
          <w:rFonts w:eastAsia="Century Gothic" w:cs="Century Gothic"/>
          <w:color w:val="000000" w:themeColor="text1"/>
          <w:sz w:val="16"/>
          <w:szCs w:val="16"/>
          <w:shd w:val="clear" w:color="auto" w:fill="FFFFFF"/>
        </w:rPr>
        <w:t xml:space="preserve">project </w:t>
      </w:r>
      <w:r w:rsidR="00E95825" w:rsidRPr="00E85147">
        <w:rPr>
          <w:rFonts w:eastAsia="Century Gothic" w:cs="Century Gothic"/>
          <w:color w:val="000000" w:themeColor="text1"/>
          <w:sz w:val="16"/>
          <w:szCs w:val="16"/>
        </w:rPr>
        <w:t xml:space="preserve">lifecycle including project teams, stakeholders, project risk, Gap Analysis, </w:t>
      </w:r>
      <w:r w:rsidRPr="00E85147">
        <w:rPr>
          <w:rFonts w:eastAsia="Century Gothic" w:cs="Century Gothic"/>
          <w:color w:val="000000" w:themeColor="text1"/>
          <w:sz w:val="16"/>
          <w:szCs w:val="16"/>
        </w:rPr>
        <w:t>management</w:t>
      </w:r>
      <w:r w:rsidR="00E95825" w:rsidRPr="00E85147">
        <w:rPr>
          <w:rFonts w:eastAsia="Century Gothic" w:cs="Century Gothic"/>
          <w:color w:val="000000" w:themeColor="text1"/>
          <w:sz w:val="16"/>
          <w:szCs w:val="16"/>
        </w:rPr>
        <w:t xml:space="preserve"> of business requirements, </w:t>
      </w:r>
      <w:r w:rsidR="00E95825" w:rsidRPr="00E85147">
        <w:rPr>
          <w:rStyle w:val="apple-converted-space"/>
          <w:rFonts w:eastAsia="Century Gothic" w:cs="Century Gothic"/>
          <w:color w:val="000000" w:themeColor="text1"/>
          <w:sz w:val="16"/>
          <w:szCs w:val="16"/>
        </w:rPr>
        <w:t xml:space="preserve">covering </w:t>
      </w:r>
      <w:r w:rsidR="5901FD5E" w:rsidRPr="00E85147">
        <w:rPr>
          <w:rFonts w:eastAsia="Century Gothic" w:cs="Century Gothic"/>
          <w:color w:val="000000" w:themeColor="text1"/>
          <w:sz w:val="16"/>
          <w:szCs w:val="16"/>
        </w:rPr>
        <w:t xml:space="preserve">Value-at-Risk (VaR), </w:t>
      </w:r>
      <w:r w:rsidR="00747519" w:rsidRPr="00E85147">
        <w:rPr>
          <w:rFonts w:eastAsia="Century Gothic" w:cs="Century Gothic"/>
          <w:color w:val="000000" w:themeColor="text1"/>
          <w:sz w:val="16"/>
          <w:szCs w:val="16"/>
        </w:rPr>
        <w:t>CCAR Risk</w:t>
      </w:r>
      <w:r w:rsidRPr="00E85147">
        <w:rPr>
          <w:rFonts w:eastAsia="Century Gothic" w:cs="Century Gothic"/>
          <w:color w:val="000000" w:themeColor="text1"/>
          <w:sz w:val="16"/>
          <w:szCs w:val="16"/>
        </w:rPr>
        <w:t xml:space="preserve"> and Regulatory</w:t>
      </w:r>
      <w:r w:rsidR="00E95825" w:rsidRPr="00E85147">
        <w:rPr>
          <w:rFonts w:eastAsia="Century Gothic" w:cs="Century Gothic"/>
          <w:color w:val="000000" w:themeColor="text1"/>
          <w:sz w:val="16"/>
          <w:szCs w:val="16"/>
        </w:rPr>
        <w:t xml:space="preserve"> Analytics</w:t>
      </w:r>
      <w:r w:rsidRPr="00E85147">
        <w:rPr>
          <w:rFonts w:eastAsia="Century Gothic" w:cs="Century Gothic"/>
          <w:color w:val="000000" w:themeColor="text1"/>
          <w:sz w:val="16"/>
          <w:szCs w:val="16"/>
        </w:rPr>
        <w:t xml:space="preserve"> migrations</w:t>
      </w:r>
      <w:r w:rsidR="00E95825" w:rsidRPr="00E85147">
        <w:rPr>
          <w:rFonts w:eastAsia="Century Gothic" w:cs="Century Gothic"/>
          <w:color w:val="000000" w:themeColor="text1"/>
          <w:sz w:val="16"/>
          <w:szCs w:val="16"/>
          <w:shd w:val="clear" w:color="auto" w:fill="FFFFFF"/>
        </w:rPr>
        <w:t>.</w:t>
      </w:r>
      <w:r w:rsidR="00E95825" w:rsidRPr="00E85147">
        <w:rPr>
          <w:rFonts w:eastAsia="Century Gothic" w:cs="Century Gothic"/>
          <w:color w:val="000000" w:themeColor="text1"/>
          <w:sz w:val="16"/>
          <w:szCs w:val="16"/>
        </w:rPr>
        <w:t xml:space="preserve"> </w:t>
      </w:r>
    </w:p>
    <w:p w14:paraId="126ECCAB" w14:textId="77777777" w:rsidR="002A5B8C" w:rsidRPr="00E85147" w:rsidRDefault="612599AA" w:rsidP="00027B23">
      <w:pPr>
        <w:pStyle w:val="ListParagraph"/>
        <w:numPr>
          <w:ilvl w:val="0"/>
          <w:numId w:val="4"/>
        </w:numPr>
        <w:shd w:val="clear" w:color="auto" w:fill="FFFFFF" w:themeFill="background1"/>
        <w:tabs>
          <w:tab w:val="left" w:pos="284"/>
          <w:tab w:val="left" w:pos="1134"/>
          <w:tab w:val="num" w:pos="1460"/>
        </w:tabs>
        <w:ind w:left="284" w:hanging="284"/>
        <w:jc w:val="both"/>
        <w:rPr>
          <w:rFonts w:eastAsia="Arial Unicode MS" w:cs="Century Gothic"/>
          <w:color w:val="000000" w:themeColor="text1"/>
          <w:sz w:val="16"/>
          <w:szCs w:val="16"/>
        </w:rPr>
      </w:pPr>
      <w:r w:rsidRPr="00E85147">
        <w:rPr>
          <w:rFonts w:eastAsia="Century Gothic" w:cs="Century Gothic"/>
          <w:b/>
          <w:bCs/>
          <w:smallCaps/>
          <w:color w:val="000000" w:themeColor="text1"/>
          <w:sz w:val="16"/>
          <w:szCs w:val="16"/>
        </w:rPr>
        <w:t>Trading &amp; Risk Business Analyst (Contractor) At CFS (CO-OP) – Apr 2010 – Jul 2010</w:t>
      </w:r>
    </w:p>
    <w:p w14:paraId="276FE6B5" w14:textId="6D4E7D1B" w:rsidR="00E95825" w:rsidRPr="00E85147" w:rsidRDefault="00E95825" w:rsidP="00027B23">
      <w:pPr>
        <w:pStyle w:val="ListParagraph"/>
        <w:shd w:val="clear" w:color="auto" w:fill="FFFFFF" w:themeFill="background1"/>
        <w:tabs>
          <w:tab w:val="left" w:pos="284"/>
          <w:tab w:val="left" w:pos="1134"/>
        </w:tabs>
        <w:ind w:left="284"/>
        <w:jc w:val="both"/>
        <w:rPr>
          <w:rFonts w:eastAsia="Arial Unicode MS" w:cs="Century Gothic"/>
          <w:color w:val="000000" w:themeColor="text1"/>
          <w:sz w:val="16"/>
          <w:szCs w:val="16"/>
        </w:rPr>
      </w:pPr>
      <w:r w:rsidRPr="00E85147">
        <w:rPr>
          <w:rFonts w:eastAsia="Century Gothic" w:cs="Century Gothic"/>
          <w:color w:val="000000" w:themeColor="text1"/>
          <w:sz w:val="16"/>
          <w:szCs w:val="16"/>
          <w:lang w:val="en-US"/>
        </w:rPr>
        <w:t>Within Treasury Change responsible for Front Office, Market and Credit Risk,</w:t>
      </w:r>
      <w:r w:rsidRPr="00E85147">
        <w:rPr>
          <w:rFonts w:eastAsia="Century Gothic" w:cs="Century Gothic"/>
          <w:color w:val="000000" w:themeColor="text1"/>
          <w:sz w:val="16"/>
          <w:szCs w:val="16"/>
        </w:rPr>
        <w:t xml:space="preserve"> </w:t>
      </w:r>
      <w:r w:rsidR="00CB4FE4" w:rsidRPr="00E85147">
        <w:rPr>
          <w:rFonts w:eastAsia="Century Gothic" w:cs="Century Gothic"/>
          <w:color w:val="000000" w:themeColor="text1"/>
          <w:sz w:val="16"/>
          <w:szCs w:val="16"/>
          <w:shd w:val="clear" w:color="auto" w:fill="FFFFFF"/>
        </w:rPr>
        <w:t>Compliance,</w:t>
      </w:r>
      <w:r w:rsidRPr="00E85147">
        <w:rPr>
          <w:rFonts w:eastAsia="Century Gothic" w:cs="Century Gothic"/>
          <w:color w:val="000000" w:themeColor="text1"/>
          <w:sz w:val="16"/>
          <w:szCs w:val="16"/>
          <w:shd w:val="clear" w:color="auto" w:fill="FFFFFF"/>
        </w:rPr>
        <w:t xml:space="preserve"> </w:t>
      </w:r>
      <w:r w:rsidRPr="00E85147">
        <w:rPr>
          <w:rFonts w:eastAsia="Century Gothic" w:cs="Century Gothic"/>
          <w:color w:val="000000" w:themeColor="text1"/>
          <w:sz w:val="16"/>
          <w:szCs w:val="16"/>
        </w:rPr>
        <w:t>Financial Crime (Anti-money laundering, Sanctions and Fraud),</w:t>
      </w:r>
      <w:r w:rsidRPr="00E85147">
        <w:rPr>
          <w:rFonts w:eastAsia="Century Gothic" w:cs="Century Gothic"/>
          <w:color w:val="000000" w:themeColor="text1"/>
          <w:sz w:val="16"/>
          <w:szCs w:val="16"/>
          <w:lang w:val="en-US"/>
        </w:rPr>
        <w:t xml:space="preserve"> Payments </w:t>
      </w:r>
      <w:r w:rsidR="002938E0" w:rsidRPr="00E85147">
        <w:rPr>
          <w:rStyle w:val="Strong"/>
          <w:rFonts w:eastAsia="Century Gothic" w:cs="Century Gothic"/>
          <w:b w:val="0"/>
          <w:bCs w:val="0"/>
          <w:color w:val="000000" w:themeColor="text1"/>
          <w:sz w:val="16"/>
          <w:szCs w:val="16"/>
          <w:shd w:val="clear" w:color="auto" w:fill="FFFFFF"/>
        </w:rPr>
        <w:t>TOM</w:t>
      </w:r>
      <w:r w:rsidRPr="00E85147">
        <w:rPr>
          <w:rStyle w:val="Strong"/>
          <w:rFonts w:eastAsia="Century Gothic" w:cs="Century Gothic"/>
          <w:b w:val="0"/>
          <w:bCs w:val="0"/>
          <w:color w:val="000000" w:themeColor="text1"/>
          <w:sz w:val="16"/>
          <w:szCs w:val="16"/>
          <w:shd w:val="clear" w:color="auto" w:fill="FFFFFF"/>
        </w:rPr>
        <w:t xml:space="preserve"> Design and Implementation, Project Delivery</w:t>
      </w:r>
      <w:r w:rsidRPr="00E85147">
        <w:rPr>
          <w:rFonts w:eastAsia="Century Gothic" w:cs="Century Gothic"/>
          <w:color w:val="000000" w:themeColor="text1"/>
          <w:sz w:val="16"/>
          <w:szCs w:val="16"/>
          <w:shd w:val="clear" w:color="auto" w:fill="FFFFFF"/>
        </w:rPr>
        <w:t>.</w:t>
      </w:r>
    </w:p>
    <w:p w14:paraId="6A472EEC" w14:textId="6F3F36B4" w:rsidR="00E95825" w:rsidRPr="00E85147" w:rsidRDefault="612599AA" w:rsidP="00027B23">
      <w:pPr>
        <w:numPr>
          <w:ilvl w:val="0"/>
          <w:numId w:val="5"/>
        </w:numPr>
        <w:tabs>
          <w:tab w:val="left" w:pos="284"/>
          <w:tab w:val="left" w:pos="1134"/>
        </w:tabs>
        <w:ind w:left="284" w:hanging="284"/>
        <w:jc w:val="both"/>
        <w:rPr>
          <w:rStyle w:val="Strong"/>
          <w:rFonts w:eastAsia="Arial Unicode MS" w:cs="Century Gothic"/>
          <w:color w:val="000000" w:themeColor="text1"/>
          <w:sz w:val="16"/>
          <w:szCs w:val="16"/>
        </w:rPr>
      </w:pPr>
      <w:r w:rsidRPr="00E85147">
        <w:rPr>
          <w:rFonts w:eastAsia="Century Gothic" w:cs="Century Gothic"/>
          <w:b/>
          <w:bCs/>
          <w:color w:val="000000" w:themeColor="text1"/>
          <w:sz w:val="16"/>
          <w:szCs w:val="16"/>
        </w:rPr>
        <w:t xml:space="preserve">Risk Business Analyst Feb 2009 – Dec 2009 Contractor at Global Strategies – </w:t>
      </w:r>
      <w:r w:rsidRPr="00E85147">
        <w:rPr>
          <w:rFonts w:eastAsia="Century Gothic" w:cs="Century Gothic"/>
          <w:color w:val="000000" w:themeColor="text1"/>
          <w:sz w:val="16"/>
          <w:szCs w:val="16"/>
        </w:rPr>
        <w:t xml:space="preserve">Responsible for </w:t>
      </w:r>
      <w:r w:rsidR="002938E0" w:rsidRPr="00E85147">
        <w:rPr>
          <w:rStyle w:val="LO-normal"/>
          <w:rFonts w:eastAsia="Century Gothic" w:cs="Century Gothic"/>
          <w:color w:val="000000" w:themeColor="text1"/>
          <w:sz w:val="16"/>
          <w:szCs w:val="16"/>
        </w:rPr>
        <w:t>Bank Transformation Programme</w:t>
      </w:r>
      <w:r w:rsidR="00BB3EE8" w:rsidRPr="00E85147">
        <w:rPr>
          <w:rFonts w:eastAsia="Century Gothic" w:cs="Century Gothic"/>
          <w:color w:val="000000" w:themeColor="text1"/>
          <w:sz w:val="16"/>
          <w:szCs w:val="16"/>
        </w:rPr>
        <w:t xml:space="preserve"> </w:t>
      </w:r>
      <w:r w:rsidRPr="00E85147">
        <w:rPr>
          <w:rFonts w:eastAsia="Century Gothic" w:cs="Century Gothic"/>
          <w:color w:val="000000" w:themeColor="text1"/>
          <w:sz w:val="16"/>
          <w:szCs w:val="16"/>
        </w:rPr>
        <w:t>and architecture on Trading, Risk technology, Credit, Market</w:t>
      </w:r>
      <w:r w:rsidR="002938E0" w:rsidRPr="00E85147">
        <w:rPr>
          <w:rStyle w:val="LO-normal"/>
          <w:rFonts w:eastAsia="Century Gothic" w:cs="Century Gothic"/>
          <w:color w:val="000000" w:themeColor="text1"/>
          <w:sz w:val="16"/>
          <w:szCs w:val="16"/>
        </w:rPr>
        <w:t>.</w:t>
      </w:r>
    </w:p>
    <w:p w14:paraId="78AE12D1" w14:textId="4A0E0C06" w:rsidR="00E95825" w:rsidRPr="00E85147" w:rsidRDefault="612599AA" w:rsidP="00027B23">
      <w:pPr>
        <w:numPr>
          <w:ilvl w:val="0"/>
          <w:numId w:val="5"/>
        </w:numPr>
        <w:tabs>
          <w:tab w:val="left" w:pos="0"/>
          <w:tab w:val="left" w:pos="284"/>
          <w:tab w:val="left" w:pos="1134"/>
        </w:tabs>
        <w:ind w:left="284" w:hanging="284"/>
        <w:jc w:val="both"/>
        <w:rPr>
          <w:rStyle w:val="Strong"/>
          <w:color w:val="000000" w:themeColor="text1"/>
          <w:sz w:val="16"/>
          <w:szCs w:val="16"/>
        </w:rPr>
      </w:pPr>
      <w:r w:rsidRPr="00E85147">
        <w:rPr>
          <w:rFonts w:eastAsia="Century Gothic" w:cs="Century Gothic"/>
          <w:b/>
          <w:bCs/>
          <w:color w:val="000000" w:themeColor="text1"/>
          <w:sz w:val="16"/>
          <w:szCs w:val="16"/>
        </w:rPr>
        <w:t>Trading Exchange Connectivity Business Analyst / TAM Apr 2008 – Aug 2008</w:t>
      </w:r>
      <w:r w:rsidRPr="00E85147">
        <w:rPr>
          <w:rFonts w:eastAsia="Century Gothic" w:cs="Century Gothic"/>
          <w:color w:val="000000" w:themeColor="text1"/>
          <w:sz w:val="16"/>
          <w:szCs w:val="16"/>
        </w:rPr>
        <w:t xml:space="preserve"> contractor at SunGard – Provided </w:t>
      </w:r>
      <w:r w:rsidR="00BB3EE8" w:rsidRPr="00E85147">
        <w:rPr>
          <w:rFonts w:eastAsia="Century Gothic" w:cs="Century Gothic"/>
          <w:color w:val="000000" w:themeColor="text1"/>
          <w:sz w:val="16"/>
          <w:szCs w:val="16"/>
        </w:rPr>
        <w:t>Technical Management (TAM) covering</w:t>
      </w:r>
      <w:r w:rsidRPr="00E85147">
        <w:rPr>
          <w:rFonts w:eastAsia="Century Gothic" w:cs="Century Gothic"/>
          <w:color w:val="000000" w:themeColor="text1"/>
          <w:sz w:val="16"/>
          <w:szCs w:val="16"/>
        </w:rPr>
        <w:t xml:space="preserve"> Electronic Trading</w:t>
      </w:r>
      <w:r w:rsidR="000129E9" w:rsidRPr="00E85147">
        <w:rPr>
          <w:rFonts w:eastAsia="Century Gothic" w:cs="Century Gothic"/>
          <w:color w:val="000000" w:themeColor="text1"/>
          <w:sz w:val="16"/>
          <w:szCs w:val="16"/>
        </w:rPr>
        <w:t>.</w:t>
      </w:r>
    </w:p>
    <w:p w14:paraId="56EEF513" w14:textId="0657614C" w:rsidR="00E95825" w:rsidRPr="00E85147" w:rsidRDefault="00E95825" w:rsidP="00027B23">
      <w:pPr>
        <w:numPr>
          <w:ilvl w:val="0"/>
          <w:numId w:val="5"/>
        </w:numPr>
        <w:tabs>
          <w:tab w:val="left" w:pos="0"/>
          <w:tab w:val="left" w:pos="284"/>
          <w:tab w:val="left" w:pos="1134"/>
        </w:tabs>
        <w:ind w:left="284" w:hanging="284"/>
        <w:jc w:val="both"/>
        <w:rPr>
          <w:rStyle w:val="LO-normal"/>
          <w:rFonts w:eastAsia="Arial Unicode MS" w:cs="Century Gothic"/>
          <w:b/>
          <w:bCs/>
          <w:color w:val="000000" w:themeColor="text1"/>
          <w:sz w:val="16"/>
          <w:szCs w:val="16"/>
        </w:rPr>
      </w:pPr>
      <w:r w:rsidRPr="00E85147">
        <w:rPr>
          <w:rStyle w:val="Strong"/>
          <w:rFonts w:eastAsia="Century Gothic" w:cs="Century Gothic"/>
          <w:color w:val="000000" w:themeColor="text1"/>
          <w:sz w:val="16"/>
          <w:szCs w:val="16"/>
        </w:rPr>
        <w:t>Business / Data Analyst</w:t>
      </w:r>
      <w:r w:rsidRPr="00E85147">
        <w:rPr>
          <w:rStyle w:val="apple-converted-space"/>
          <w:rFonts w:eastAsia="Century Gothic" w:cs="Century Gothic"/>
          <w:color w:val="000000" w:themeColor="text1"/>
          <w:sz w:val="16"/>
          <w:szCs w:val="16"/>
        </w:rPr>
        <w:t> (</w:t>
      </w:r>
      <w:r w:rsidRPr="00E85147">
        <w:rPr>
          <w:rStyle w:val="Strong"/>
          <w:rFonts w:eastAsia="Century Gothic" w:cs="Century Gothic"/>
          <w:color w:val="000000" w:themeColor="text1"/>
          <w:sz w:val="16"/>
          <w:szCs w:val="16"/>
        </w:rPr>
        <w:t>Data Governance and Risk) Apr</w:t>
      </w:r>
      <w:r w:rsidRPr="00E85147">
        <w:rPr>
          <w:rFonts w:eastAsia="Century Gothic" w:cs="Century Gothic"/>
          <w:b/>
          <w:bCs/>
          <w:color w:val="000000" w:themeColor="text1"/>
          <w:sz w:val="16"/>
          <w:szCs w:val="16"/>
        </w:rPr>
        <w:t xml:space="preserve"> 2006 – Apr 2008 at Experian (EIM) –</w:t>
      </w:r>
      <w:r w:rsidR="000129E9" w:rsidRPr="00E85147">
        <w:rPr>
          <w:rFonts w:eastAsia="Century Gothic" w:cs="Century Gothic"/>
          <w:b/>
          <w:bCs/>
          <w:color w:val="000000" w:themeColor="text1"/>
          <w:sz w:val="16"/>
          <w:szCs w:val="16"/>
        </w:rPr>
        <w:t xml:space="preserve"> </w:t>
      </w:r>
      <w:r w:rsidR="000129E9" w:rsidRPr="00E85147">
        <w:rPr>
          <w:rFonts w:eastAsia="Century Gothic" w:cs="Century Gothic"/>
          <w:color w:val="000000" w:themeColor="text1"/>
          <w:sz w:val="16"/>
          <w:szCs w:val="16"/>
          <w:shd w:val="clear" w:color="auto" w:fill="FFFFFF"/>
        </w:rPr>
        <w:t>C</w:t>
      </w:r>
      <w:r w:rsidRPr="00E85147">
        <w:rPr>
          <w:rFonts w:eastAsia="Century Gothic" w:cs="Century Gothic"/>
          <w:color w:val="000000" w:themeColor="text1"/>
          <w:sz w:val="16"/>
          <w:szCs w:val="16"/>
          <w:shd w:val="clear" w:color="auto" w:fill="FFFFFF"/>
        </w:rPr>
        <w:t xml:space="preserve">redit risk systems, methodologies, models and </w:t>
      </w:r>
      <w:r w:rsidRPr="00E85147">
        <w:rPr>
          <w:rFonts w:eastAsia="Century Gothic" w:cs="Century Gothic"/>
          <w:color w:val="000000" w:themeColor="text1"/>
          <w:sz w:val="16"/>
          <w:szCs w:val="16"/>
        </w:rPr>
        <w:t>data governance processes</w:t>
      </w:r>
      <w:r w:rsidR="00BB3EE8" w:rsidRPr="00E85147">
        <w:rPr>
          <w:rFonts w:eastAsia="Century Gothic" w:cs="Century Gothic"/>
          <w:color w:val="000000" w:themeColor="text1"/>
          <w:sz w:val="16"/>
          <w:szCs w:val="16"/>
        </w:rPr>
        <w:t>.</w:t>
      </w:r>
      <w:r w:rsidRPr="00E85147">
        <w:rPr>
          <w:rFonts w:eastAsia="Century Gothic" w:cs="Century Gothic"/>
          <w:color w:val="000000" w:themeColor="text1"/>
          <w:sz w:val="16"/>
          <w:szCs w:val="16"/>
        </w:rPr>
        <w:t xml:space="preserve"> </w:t>
      </w:r>
    </w:p>
    <w:p w14:paraId="2E658371" w14:textId="5A35F1C5" w:rsidR="00E95825" w:rsidRPr="00E85147" w:rsidRDefault="612599AA" w:rsidP="00027B23">
      <w:pPr>
        <w:pStyle w:val="ListParagraph"/>
        <w:numPr>
          <w:ilvl w:val="0"/>
          <w:numId w:val="5"/>
        </w:numPr>
        <w:tabs>
          <w:tab w:val="left" w:pos="0"/>
          <w:tab w:val="left" w:pos="284"/>
          <w:tab w:val="left" w:pos="1134"/>
        </w:tabs>
        <w:ind w:left="284" w:hanging="284"/>
        <w:jc w:val="both"/>
        <w:rPr>
          <w:color w:val="000000" w:themeColor="text1"/>
          <w:sz w:val="16"/>
          <w:szCs w:val="16"/>
        </w:rPr>
      </w:pPr>
      <w:r w:rsidRPr="00E85147">
        <w:rPr>
          <w:rStyle w:val="LO-normal"/>
          <w:rFonts w:eastAsia="Century Gothic" w:cs="Century Gothic"/>
          <w:b/>
          <w:bCs/>
          <w:color w:val="000000" w:themeColor="text1"/>
          <w:sz w:val="16"/>
          <w:szCs w:val="16"/>
        </w:rPr>
        <w:t>Fund Business Analyst Oct 2004 - Nov 200</w:t>
      </w:r>
      <w:r w:rsidRPr="00E85147">
        <w:rPr>
          <w:rStyle w:val="LO-normal"/>
          <w:rFonts w:eastAsia="Century Gothic" w:cs="Century Gothic"/>
          <w:b/>
          <w:bCs/>
          <w:caps/>
          <w:color w:val="000000" w:themeColor="text1"/>
          <w:sz w:val="16"/>
          <w:szCs w:val="16"/>
        </w:rPr>
        <w:t xml:space="preserve">5 </w:t>
      </w:r>
      <w:r w:rsidRPr="00E85147">
        <w:rPr>
          <w:rStyle w:val="LO-normal"/>
          <w:rFonts w:eastAsia="Century Gothic" w:cs="Century Gothic"/>
          <w:b/>
          <w:bCs/>
          <w:color w:val="000000" w:themeColor="text1"/>
          <w:sz w:val="16"/>
          <w:szCs w:val="16"/>
        </w:rPr>
        <w:t xml:space="preserve">Contractor at </w:t>
      </w:r>
      <w:r w:rsidRPr="00E85147">
        <w:rPr>
          <w:rFonts w:eastAsia="Century Gothic" w:cs="Century Gothic"/>
          <w:b/>
          <w:bCs/>
          <w:color w:val="000000" w:themeColor="text1"/>
          <w:sz w:val="16"/>
          <w:szCs w:val="16"/>
          <w:lang w:val="en-US"/>
        </w:rPr>
        <w:t>GEAM (GE Asset Management)</w:t>
      </w:r>
      <w:r w:rsidRPr="00E85147">
        <w:rPr>
          <w:rFonts w:eastAsia="Century Gothic" w:cs="Century Gothic"/>
          <w:color w:val="000000" w:themeColor="text1"/>
          <w:sz w:val="16"/>
          <w:szCs w:val="16"/>
        </w:rPr>
        <w:t xml:space="preserve"> </w:t>
      </w:r>
      <w:r w:rsidRPr="00E85147">
        <w:rPr>
          <w:rFonts w:eastAsia="Century Gothic" w:cs="Century Gothic"/>
          <w:b/>
          <w:bCs/>
          <w:color w:val="000000" w:themeColor="text1"/>
          <w:sz w:val="16"/>
          <w:szCs w:val="16"/>
        </w:rPr>
        <w:t>–</w:t>
      </w:r>
      <w:r w:rsidRPr="00E85147">
        <w:rPr>
          <w:rFonts w:eastAsia="Century Gothic" w:cs="Century Gothic"/>
          <w:color w:val="000000" w:themeColor="text1"/>
          <w:sz w:val="16"/>
          <w:szCs w:val="16"/>
        </w:rPr>
        <w:t xml:space="preserve"> Front to back Fund Administration/Accounting Business Analysis around the Fund Processing</w:t>
      </w:r>
      <w:r w:rsidR="000129E9" w:rsidRPr="00E85147">
        <w:rPr>
          <w:rFonts w:eastAsia="Century Gothic" w:cs="Century Gothic"/>
          <w:color w:val="000000" w:themeColor="text1"/>
          <w:sz w:val="16"/>
          <w:szCs w:val="16"/>
        </w:rPr>
        <w:t xml:space="preserve"> and Client Reporting</w:t>
      </w:r>
    </w:p>
    <w:p w14:paraId="71541ADE" w14:textId="37EAF8AE" w:rsidR="00E95825" w:rsidRPr="00E85147" w:rsidRDefault="612599AA" w:rsidP="00027B23">
      <w:pPr>
        <w:pStyle w:val="ListParagraph"/>
        <w:numPr>
          <w:ilvl w:val="0"/>
          <w:numId w:val="5"/>
        </w:numPr>
        <w:tabs>
          <w:tab w:val="left" w:pos="0"/>
          <w:tab w:val="left" w:pos="284"/>
          <w:tab w:val="left" w:pos="1134"/>
        </w:tabs>
        <w:ind w:left="284" w:hanging="284"/>
        <w:jc w:val="both"/>
        <w:rPr>
          <w:smallCaps/>
          <w:color w:val="000000" w:themeColor="text1"/>
          <w:sz w:val="16"/>
          <w:szCs w:val="16"/>
        </w:rPr>
      </w:pPr>
      <w:r w:rsidRPr="00E85147">
        <w:rPr>
          <w:rFonts w:eastAsia="Century Gothic" w:cs="Century Gothic"/>
          <w:b/>
          <w:bCs/>
          <w:color w:val="000000" w:themeColor="text1"/>
          <w:sz w:val="16"/>
          <w:szCs w:val="16"/>
        </w:rPr>
        <w:t xml:space="preserve">Business Analyst   Sept 2002 – Aug 2004 at Business Operations Consultants – </w:t>
      </w:r>
      <w:r w:rsidRPr="00E85147">
        <w:rPr>
          <w:rFonts w:eastAsia="Century Gothic" w:cs="Century Gothic"/>
          <w:color w:val="000000" w:themeColor="text1"/>
          <w:sz w:val="16"/>
          <w:szCs w:val="16"/>
        </w:rPr>
        <w:t>Change Management, Technology strategy &amp; Architecture</w:t>
      </w:r>
      <w:r w:rsidR="004514F6" w:rsidRPr="00E85147">
        <w:rPr>
          <w:rFonts w:eastAsia="Century Gothic" w:cs="Century Gothic"/>
          <w:color w:val="000000" w:themeColor="text1"/>
          <w:sz w:val="16"/>
          <w:szCs w:val="16"/>
        </w:rPr>
        <w:t xml:space="preserve"> on</w:t>
      </w:r>
      <w:r w:rsidRPr="00E85147">
        <w:rPr>
          <w:rFonts w:eastAsia="Century Gothic" w:cs="Century Gothic"/>
          <w:color w:val="000000" w:themeColor="text1"/>
          <w:sz w:val="16"/>
          <w:szCs w:val="16"/>
        </w:rPr>
        <w:t xml:space="preserve"> capital markets and investment banking </w:t>
      </w:r>
      <w:r w:rsidR="004514F6" w:rsidRPr="00E85147">
        <w:rPr>
          <w:rFonts w:eastAsia="Century Gothic" w:cs="Century Gothic"/>
          <w:color w:val="000000" w:themeColor="text1"/>
          <w:sz w:val="16"/>
          <w:szCs w:val="16"/>
        </w:rPr>
        <w:t>projects</w:t>
      </w:r>
      <w:r w:rsidR="000129E9" w:rsidRPr="00E85147">
        <w:rPr>
          <w:rFonts w:eastAsia="Century Gothic" w:cs="Century Gothic"/>
          <w:color w:val="000000" w:themeColor="text1"/>
          <w:sz w:val="16"/>
          <w:szCs w:val="16"/>
        </w:rPr>
        <w:t>.</w:t>
      </w:r>
    </w:p>
    <w:p w14:paraId="21B9643F" w14:textId="4F75D489" w:rsidR="00E95825" w:rsidRPr="00E85147" w:rsidRDefault="005A41A4" w:rsidP="00BC65A5">
      <w:pPr>
        <w:pStyle w:val="Heading1"/>
        <w:rPr>
          <w:rFonts w:eastAsia="Zurich BT"/>
          <w:color w:val="000000" w:themeColor="text1"/>
        </w:rPr>
      </w:pPr>
      <w:r>
        <w:rPr>
          <w:rFonts w:eastAsia="Arial Unicode MS" w:cs="Helvetica"/>
          <w:color w:val="000000" w:themeColor="text1"/>
          <w:sz w:val="17"/>
          <w:szCs w:val="17"/>
        </w:rPr>
        <w:pict w14:anchorId="79F472D0">
          <v:rect id="_x0000_i1030" style="width:372pt;height:1.5pt" o:hrpct="712" o:hralign="center" o:hrstd="t" o:hrnoshade="t" o:hr="t" fillcolor="#036" stroked="f">
            <v:imagedata r:id="rId9" o:title=""/>
          </v:rect>
        </w:pict>
      </w:r>
      <w:r w:rsidR="612599AA" w:rsidRPr="00E85147">
        <w:rPr>
          <w:rFonts w:eastAsia="Zurich BT"/>
          <w:color w:val="000000" w:themeColor="text1"/>
        </w:rPr>
        <w:t>Education, Training &amp; Professional Memberships</w:t>
      </w:r>
    </w:p>
    <w:p w14:paraId="76F5FE28" w14:textId="50BAE601" w:rsidR="00A5054C" w:rsidRPr="00E85147" w:rsidRDefault="00A5054C" w:rsidP="00C96CC2">
      <w:pPr>
        <w:tabs>
          <w:tab w:val="left" w:pos="4360"/>
        </w:tabs>
        <w:jc w:val="both"/>
        <w:rPr>
          <w:color w:val="000000" w:themeColor="text1"/>
          <w:sz w:val="19"/>
        </w:rPr>
      </w:pPr>
      <w:r w:rsidRPr="00E85147">
        <w:rPr>
          <w:rFonts w:eastAsia="Arial"/>
          <w:b/>
          <w:color w:val="000000" w:themeColor="text1"/>
        </w:rPr>
        <w:t>Oxford Brookes University (U.K)</w:t>
      </w:r>
      <w:r w:rsidRPr="00E85147">
        <w:rPr>
          <w:color w:val="000000" w:themeColor="text1"/>
        </w:rPr>
        <w:tab/>
      </w:r>
      <w:r w:rsidRPr="00E85147">
        <w:rPr>
          <w:color w:val="000000" w:themeColor="text1"/>
          <w:szCs w:val="17"/>
        </w:rPr>
        <w:t>MBA Technology Change Management</w:t>
      </w:r>
    </w:p>
    <w:p w14:paraId="2BF47EC3" w14:textId="5C716099" w:rsidR="00C021DC" w:rsidRPr="00C021DC" w:rsidRDefault="006D5F47" w:rsidP="007907D7">
      <w:pPr>
        <w:pStyle w:val="Heading6"/>
        <w:numPr>
          <w:ilvl w:val="5"/>
          <w:numId w:val="0"/>
        </w:numPr>
        <w:pBdr>
          <w:bottom w:val="none" w:sz="0" w:space="0" w:color="auto"/>
        </w:pBdr>
        <w:jc w:val="both"/>
        <w:rPr>
          <w:rFonts w:ascii="Arial" w:hAnsi="Arial"/>
          <w:color w:val="FF0000"/>
          <w:sz w:val="23"/>
          <w:szCs w:val="23"/>
        </w:rPr>
      </w:pPr>
      <w:r w:rsidRPr="00E85147">
        <w:rPr>
          <w:rFonts w:eastAsia="Arial"/>
          <w:color w:val="000000" w:themeColor="text1"/>
        </w:rPr>
        <w:t>Professional qualifications</w:t>
      </w:r>
      <w:r w:rsidR="612599AA" w:rsidRPr="00E85147">
        <w:rPr>
          <w:rFonts w:eastAsia="Century Gothic" w:cs="Century Gothic"/>
          <w:smallCaps/>
          <w:color w:val="000000" w:themeColor="text1"/>
        </w:rPr>
        <w:t>:</w:t>
      </w:r>
      <w:r w:rsidR="612599AA" w:rsidRPr="00E85147">
        <w:rPr>
          <w:rFonts w:eastAsia="Century Gothic" w:cs="Century Gothic"/>
          <w:b w:val="0"/>
          <w:color w:val="000000" w:themeColor="text1"/>
          <w:szCs w:val="17"/>
        </w:rPr>
        <w:t xml:space="preserve"> Diploma Systems Analysis, Certificate Computer Programming, Diploma Information Processing</w:t>
      </w:r>
      <w:r w:rsidR="00FC51F0">
        <w:rPr>
          <w:rFonts w:eastAsia="Century Gothic" w:cs="Century Gothic"/>
          <w:b w:val="0"/>
          <w:color w:val="000000" w:themeColor="text1"/>
          <w:szCs w:val="17"/>
        </w:rPr>
        <w:t xml:space="preserve"> Management</w:t>
      </w:r>
      <w:r w:rsidR="612599AA" w:rsidRPr="00E85147">
        <w:rPr>
          <w:rFonts w:eastAsia="Century Gothic" w:cs="Century Gothic"/>
          <w:b w:val="0"/>
          <w:color w:val="000000" w:themeColor="text1"/>
          <w:szCs w:val="17"/>
        </w:rPr>
        <w:t>, Capital Markets Diploma (SunGard), Prince 2 (Foundation), FIX &amp; Exchange Connectivity (certificate</w:t>
      </w:r>
      <w:r w:rsidR="00AC3CD4" w:rsidRPr="00E85147">
        <w:rPr>
          <w:rFonts w:eastAsia="Century Gothic" w:cs="Century Gothic"/>
          <w:b w:val="0"/>
          <w:color w:val="000000" w:themeColor="text1"/>
          <w:szCs w:val="17"/>
        </w:rPr>
        <w:t>)</w:t>
      </w:r>
      <w:r w:rsidR="00AC3CD4" w:rsidRPr="00E85147">
        <w:rPr>
          <w:rFonts w:ascii="Calibri" w:hAnsi="Calibri" w:cs="Calibri"/>
          <w:b w:val="0"/>
          <w:bCs/>
          <w:color w:val="000000" w:themeColor="text1"/>
          <w:lang w:eastAsia="en-US"/>
        </w:rPr>
        <w:t>,</w:t>
      </w:r>
      <w:r w:rsidR="00FC51F0">
        <w:rPr>
          <w:rFonts w:ascii="Calibri" w:hAnsi="Calibri" w:cs="Calibri"/>
          <w:b w:val="0"/>
          <w:bCs/>
          <w:color w:val="000000" w:themeColor="text1"/>
          <w:lang w:eastAsia="en-US"/>
        </w:rPr>
        <w:t xml:space="preserve"> Certification in Computer Networking,</w:t>
      </w:r>
      <w:r w:rsidR="007A5A4B">
        <w:rPr>
          <w:rFonts w:ascii="Calibri" w:hAnsi="Calibri" w:cs="Calibri"/>
          <w:b w:val="0"/>
          <w:bCs/>
          <w:color w:val="000000" w:themeColor="text1"/>
          <w:lang w:eastAsia="en-US"/>
        </w:rPr>
        <w:t xml:space="preserve"> </w:t>
      </w:r>
      <w:r w:rsidR="00AC3CD4">
        <w:rPr>
          <w:rFonts w:ascii="Calibri" w:hAnsi="Calibri" w:cs="Calibri"/>
          <w:b w:val="0"/>
          <w:bCs/>
          <w:color w:val="000000" w:themeColor="text1"/>
          <w:lang w:eastAsia="en-US"/>
        </w:rPr>
        <w:t>TOGAF</w:t>
      </w:r>
      <w:r w:rsidR="007A5A4B">
        <w:rPr>
          <w:rFonts w:ascii="Calibri" w:hAnsi="Calibri" w:cs="Calibri"/>
          <w:b w:val="0"/>
          <w:bCs/>
          <w:color w:val="000000" w:themeColor="text1"/>
          <w:lang w:eastAsia="en-US"/>
        </w:rPr>
        <w:t xml:space="preserve"> certified</w:t>
      </w:r>
    </w:p>
    <w:sectPr w:rsidR="00C021DC" w:rsidRPr="00C021DC" w:rsidSect="008468AA">
      <w:headerReference w:type="default" r:id="rId11"/>
      <w:footerReference w:type="default" r:id="rId12"/>
      <w:type w:val="continuous"/>
      <w:pgSz w:w="11900" w:h="16836"/>
      <w:pgMar w:top="284" w:right="0" w:bottom="567" w:left="567" w:header="0" w:footer="0" w:gutter="0"/>
      <w:cols w:space="0" w:equalWidth="0">
        <w:col w:w="10136"/>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44700C" w14:textId="77777777" w:rsidR="005A41A4" w:rsidRDefault="005A41A4">
      <w:r>
        <w:separator/>
      </w:r>
    </w:p>
  </w:endnote>
  <w:endnote w:type="continuationSeparator" w:id="0">
    <w:p w14:paraId="71825F30" w14:textId="77777777" w:rsidR="005A41A4" w:rsidRDefault="005A4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ypographic Ext">
    <w:altName w:val="Symbol"/>
    <w:charset w:val="02"/>
    <w:family w:val="swiss"/>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2000028F" w:usb1="00000002" w:usb2="00000000" w:usb3="00000000" w:csb0="0000019F" w:csb1="00000000"/>
  </w:font>
  <w:font w:name="Zurich BT">
    <w:altName w:val="Calibri"/>
    <w:charset w:val="00"/>
    <w:family w:val="swiss"/>
    <w:pitch w:val="variable"/>
    <w:sig w:usb0="00000007" w:usb1="00000000" w:usb2="00000000" w:usb3="00000000" w:csb0="0000001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NEX">
    <w:altName w:val="Times New Roman"/>
    <w:charset w:val="00"/>
    <w:family w:val="roman"/>
    <w:pitch w:val="variable"/>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Narrow">
    <w:panose1 w:val="020B0606020202030204"/>
    <w:charset w:val="00"/>
    <w:family w:val="swiss"/>
    <w:pitch w:val="variable"/>
    <w:sig w:usb0="00000287" w:usb1="00000800" w:usb2="00000000" w:usb3="00000000" w:csb0="0000009F" w:csb1="00000000"/>
  </w:font>
  <w:font w:name="Lydian BT">
    <w:altName w:val="Cambria"/>
    <w:panose1 w:val="00000000000000000000"/>
    <w:charset w:val="00"/>
    <w:family w:val="roman"/>
    <w:notTrueType/>
    <w:pitch w:val="default"/>
    <w:sig w:usb0="00000003" w:usb1="00000000" w:usb2="00000000" w:usb3="00000000" w:csb0="00000001" w:csb1="00000000"/>
  </w:font>
  <w:font w:name="The Sans Bold">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badi">
    <w:charset w:val="00"/>
    <w:family w:val="swiss"/>
    <w:pitch w:val="variable"/>
    <w:sig w:usb0="8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Open Sans">
    <w:panose1 w:val="020B0606030504020204"/>
    <w:charset w:val="00"/>
    <w:family w:val="swiss"/>
    <w:pitch w:val="variable"/>
    <w:sig w:usb0="E00002EF" w:usb1="4000205B" w:usb2="00000028" w:usb3="00000000" w:csb0="0000019F" w:csb1="00000000"/>
  </w:font>
  <w:font w:name="centurty gothic">
    <w:altName w:val="Times New Roman"/>
    <w:panose1 w:val="00000000000000000000"/>
    <w:charset w:val="00"/>
    <w:family w:val="roman"/>
    <w:notTrueType/>
    <w:pitch w:val="default"/>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E7B6E1" w14:textId="20701F46" w:rsidR="00866728" w:rsidRPr="00DA0E92" w:rsidRDefault="005A41A4" w:rsidP="00EE441D">
    <w:pPr>
      <w:tabs>
        <w:tab w:val="left" w:pos="-567"/>
      </w:tabs>
      <w:ind w:left="-425" w:right="-462" w:hanging="142"/>
      <w:rPr>
        <w:rStyle w:val="Strong"/>
        <w:rFonts w:ascii="Abadi" w:eastAsia="Yu Gothic UI Semibold" w:hAnsi="Abadi"/>
        <w:b w:val="0"/>
        <w:color w:val="000000" w:themeColor="text1"/>
        <w:sz w:val="15"/>
        <w:szCs w:val="15"/>
        <w:shd w:val="clear" w:color="auto" w:fill="FFFFFF"/>
      </w:rPr>
    </w:pPr>
    <w:r>
      <w:rPr>
        <w:rFonts w:ascii="Yu Gothic UI Semibold" w:eastAsia="Yu Gothic UI Semibold" w:hAnsi="Yu Gothic UI Semibold" w:cs="Helvetica"/>
        <w:color w:val="000000" w:themeColor="text1"/>
        <w:sz w:val="16"/>
        <w:szCs w:val="16"/>
      </w:rPr>
      <w:pict w14:anchorId="4689E465">
        <v:rect id="_x0000_i1031" style="width:502.65pt;height:1.7pt" o:hrpct="980" o:hrstd="t" o:hrnoshade="t" o:hr="t" fillcolor="#036" stroked="f">
          <v:imagedata r:id="rId1" o:title=""/>
        </v:rect>
      </w:pict>
    </w:r>
    <w:r w:rsidR="00866728" w:rsidRPr="00DA0E92">
      <w:rPr>
        <w:b/>
        <w:sz w:val="15"/>
        <w:szCs w:val="15"/>
      </w:rPr>
      <w:t>M. Pasinawako CV:</w:t>
    </w:r>
    <w:r w:rsidR="00866728" w:rsidRPr="00D923DD">
      <w:rPr>
        <w:sz w:val="15"/>
        <w:szCs w:val="15"/>
      </w:rPr>
      <w:t xml:space="preserve"> </w:t>
    </w:r>
    <w:r w:rsidR="00866728">
      <w:rPr>
        <w:sz w:val="15"/>
        <w:szCs w:val="15"/>
      </w:rPr>
      <w:t xml:space="preserve">         </w:t>
    </w:r>
    <w:r w:rsidR="00866728" w:rsidRPr="00DA0E92">
      <w:rPr>
        <w:rStyle w:val="Strong"/>
        <w:rFonts w:eastAsia="Yu Gothic UI Semibold"/>
        <w:b w:val="0"/>
        <w:i/>
        <w:color w:val="000000" w:themeColor="text1"/>
        <w:sz w:val="15"/>
        <w:szCs w:val="15"/>
        <w:shd w:val="clear" w:color="auto" w:fill="FFFFFF"/>
      </w:rPr>
      <w:t>Enterprise Architect (Cloud Architect, Data Architect, Business Architect, Cloud Security Architect) &amp; Lead Business Analyst</w:t>
    </w:r>
    <w:r w:rsidR="00866728">
      <w:rPr>
        <w:rStyle w:val="Strong"/>
        <w:rFonts w:eastAsia="Yu Gothic UI Semibold"/>
        <w:b w:val="0"/>
        <w:color w:val="000000" w:themeColor="text1"/>
        <w:sz w:val="15"/>
        <w:szCs w:val="15"/>
        <w:shd w:val="clear" w:color="auto" w:fill="FFFFFF"/>
      </w:rPr>
      <w:t xml:space="preserve"> </w:t>
    </w:r>
    <w:r w:rsidR="00866728">
      <w:rPr>
        <w:rStyle w:val="Strong"/>
        <w:rFonts w:eastAsia="Yu Gothic UI Semibold"/>
        <w:b w:val="0"/>
        <w:color w:val="000000" w:themeColor="text1"/>
        <w:sz w:val="15"/>
        <w:szCs w:val="15"/>
        <w:shd w:val="clear" w:color="auto" w:fill="FFFFFF"/>
      </w:rPr>
      <w:tab/>
    </w:r>
    <w:r w:rsidR="00866728" w:rsidRPr="00DA0E92">
      <w:rPr>
        <w:rStyle w:val="Strong"/>
        <w:rFonts w:eastAsia="Yu Gothic UI Semibold"/>
        <w:b w:val="0"/>
        <w:color w:val="000000" w:themeColor="text1"/>
        <w:sz w:val="15"/>
        <w:szCs w:val="15"/>
        <w:shd w:val="clear" w:color="auto" w:fill="FFFFFF"/>
      </w:rPr>
      <w:t xml:space="preserve">Page </w:t>
    </w:r>
    <w:r w:rsidR="00866728" w:rsidRPr="00DA0E92">
      <w:rPr>
        <w:rStyle w:val="Strong"/>
        <w:rFonts w:eastAsia="Yu Gothic UI Semibold"/>
        <w:b w:val="0"/>
        <w:bCs w:val="0"/>
        <w:color w:val="000000" w:themeColor="text1"/>
        <w:sz w:val="15"/>
        <w:szCs w:val="15"/>
        <w:shd w:val="clear" w:color="auto" w:fill="FFFFFF"/>
      </w:rPr>
      <w:fldChar w:fldCharType="begin"/>
    </w:r>
    <w:r w:rsidR="00866728" w:rsidRPr="00DA0E92">
      <w:rPr>
        <w:rStyle w:val="Strong"/>
        <w:rFonts w:eastAsia="Yu Gothic UI Semibold"/>
        <w:b w:val="0"/>
        <w:bCs w:val="0"/>
        <w:color w:val="000000" w:themeColor="text1"/>
        <w:sz w:val="15"/>
        <w:szCs w:val="15"/>
        <w:shd w:val="clear" w:color="auto" w:fill="FFFFFF"/>
      </w:rPr>
      <w:instrText xml:space="preserve"> PAGE  \* Arabic  \* MERGEFORMAT </w:instrText>
    </w:r>
    <w:r w:rsidR="00866728" w:rsidRPr="00DA0E92">
      <w:rPr>
        <w:rStyle w:val="Strong"/>
        <w:rFonts w:eastAsia="Yu Gothic UI Semibold"/>
        <w:b w:val="0"/>
        <w:bCs w:val="0"/>
        <w:color w:val="000000" w:themeColor="text1"/>
        <w:sz w:val="15"/>
        <w:szCs w:val="15"/>
        <w:shd w:val="clear" w:color="auto" w:fill="FFFFFF"/>
      </w:rPr>
      <w:fldChar w:fldCharType="separate"/>
    </w:r>
    <w:r w:rsidR="00866728" w:rsidRPr="00DA0E92">
      <w:rPr>
        <w:rStyle w:val="Strong"/>
        <w:rFonts w:eastAsia="Yu Gothic UI Semibold"/>
        <w:b w:val="0"/>
        <w:bCs w:val="0"/>
        <w:noProof/>
        <w:color w:val="000000" w:themeColor="text1"/>
        <w:sz w:val="15"/>
        <w:szCs w:val="15"/>
        <w:shd w:val="clear" w:color="auto" w:fill="FFFFFF"/>
      </w:rPr>
      <w:t>1</w:t>
    </w:r>
    <w:r w:rsidR="00866728" w:rsidRPr="00DA0E92">
      <w:rPr>
        <w:rStyle w:val="Strong"/>
        <w:rFonts w:eastAsia="Yu Gothic UI Semibold"/>
        <w:b w:val="0"/>
        <w:bCs w:val="0"/>
        <w:color w:val="000000" w:themeColor="text1"/>
        <w:sz w:val="15"/>
        <w:szCs w:val="15"/>
        <w:shd w:val="clear" w:color="auto" w:fill="FFFFFF"/>
      </w:rPr>
      <w:fldChar w:fldCharType="end"/>
    </w:r>
    <w:r w:rsidR="00866728" w:rsidRPr="00DA0E92">
      <w:rPr>
        <w:rStyle w:val="Strong"/>
        <w:rFonts w:eastAsia="Yu Gothic UI Semibold"/>
        <w:b w:val="0"/>
        <w:color w:val="000000" w:themeColor="text1"/>
        <w:sz w:val="15"/>
        <w:szCs w:val="15"/>
        <w:shd w:val="clear" w:color="auto" w:fill="FFFFFF"/>
      </w:rPr>
      <w:t xml:space="preserve"> of </w:t>
    </w:r>
    <w:r w:rsidR="00866728" w:rsidRPr="007E4B1C">
      <w:rPr>
        <w:rStyle w:val="Strong"/>
        <w:rFonts w:eastAsia="Yu Gothic UI Semibold"/>
        <w:b w:val="0"/>
        <w:bCs w:val="0"/>
        <w:color w:val="000000" w:themeColor="text1"/>
        <w:sz w:val="15"/>
        <w:szCs w:val="15"/>
        <w:shd w:val="clear" w:color="auto" w:fill="FFFFFF"/>
      </w:rPr>
      <w:fldChar w:fldCharType="begin"/>
    </w:r>
    <w:r w:rsidR="00866728" w:rsidRPr="007E4B1C">
      <w:rPr>
        <w:rStyle w:val="Strong"/>
        <w:rFonts w:eastAsia="Yu Gothic UI Semibold"/>
        <w:b w:val="0"/>
        <w:bCs w:val="0"/>
        <w:color w:val="000000" w:themeColor="text1"/>
        <w:sz w:val="15"/>
        <w:szCs w:val="15"/>
        <w:shd w:val="clear" w:color="auto" w:fill="FFFFFF"/>
      </w:rPr>
      <w:instrText xml:space="preserve"> NUMPAGES  \* Arabic  \* MERGEFORMAT </w:instrText>
    </w:r>
    <w:r w:rsidR="00866728" w:rsidRPr="007E4B1C">
      <w:rPr>
        <w:rStyle w:val="Strong"/>
        <w:rFonts w:eastAsia="Yu Gothic UI Semibold"/>
        <w:b w:val="0"/>
        <w:bCs w:val="0"/>
        <w:color w:val="000000" w:themeColor="text1"/>
        <w:sz w:val="15"/>
        <w:szCs w:val="15"/>
        <w:shd w:val="clear" w:color="auto" w:fill="FFFFFF"/>
      </w:rPr>
      <w:fldChar w:fldCharType="separate"/>
    </w:r>
    <w:r w:rsidR="00866728" w:rsidRPr="007E4B1C">
      <w:rPr>
        <w:rStyle w:val="Strong"/>
        <w:rFonts w:eastAsia="Yu Gothic UI Semibold"/>
        <w:b w:val="0"/>
        <w:bCs w:val="0"/>
        <w:noProof/>
        <w:color w:val="000000" w:themeColor="text1"/>
        <w:sz w:val="15"/>
        <w:szCs w:val="15"/>
        <w:shd w:val="clear" w:color="auto" w:fill="FFFFFF"/>
      </w:rPr>
      <w:t>2</w:t>
    </w:r>
    <w:r w:rsidR="00866728" w:rsidRPr="007E4B1C">
      <w:rPr>
        <w:rStyle w:val="Strong"/>
        <w:rFonts w:eastAsia="Yu Gothic UI Semibold"/>
        <w:b w:val="0"/>
        <w:bCs w:val="0"/>
        <w:color w:val="000000" w:themeColor="text1"/>
        <w:sz w:val="15"/>
        <w:szCs w:val="15"/>
        <w:shd w:val="clear" w:color="auto" w:fill="FFFFFF"/>
      </w:rPr>
      <w:fldChar w:fldCharType="end"/>
    </w:r>
  </w:p>
  <w:p w14:paraId="6994ECBD" w14:textId="2CFE365F" w:rsidR="00866728" w:rsidRDefault="00866728">
    <w:pPr>
      <w:pStyle w:val="Footer"/>
    </w:pPr>
  </w:p>
  <w:p w14:paraId="58494CC4" w14:textId="33B44C6A" w:rsidR="00866728" w:rsidRDefault="00866728" w:rsidP="0DB0D3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BF515" w14:textId="77777777" w:rsidR="005A41A4" w:rsidRDefault="005A41A4">
      <w:r>
        <w:separator/>
      </w:r>
    </w:p>
  </w:footnote>
  <w:footnote w:type="continuationSeparator" w:id="0">
    <w:p w14:paraId="6CD5AD31" w14:textId="77777777" w:rsidR="005A41A4" w:rsidRDefault="005A4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3483"/>
      <w:gridCol w:w="3483"/>
      <w:gridCol w:w="3483"/>
    </w:tblGrid>
    <w:tr w:rsidR="00866728" w14:paraId="1FCC03D0" w14:textId="77777777" w:rsidTr="0DB0D3D8">
      <w:tc>
        <w:tcPr>
          <w:tcW w:w="3483" w:type="dxa"/>
        </w:tcPr>
        <w:p w14:paraId="11F42409" w14:textId="3545998C" w:rsidR="00866728" w:rsidRDefault="00866728" w:rsidP="0DB0D3D8">
          <w:pPr>
            <w:pStyle w:val="Header"/>
            <w:ind w:left="-115"/>
          </w:pPr>
        </w:p>
      </w:tc>
      <w:tc>
        <w:tcPr>
          <w:tcW w:w="3483" w:type="dxa"/>
        </w:tcPr>
        <w:p w14:paraId="79B59406" w14:textId="14F1BA66" w:rsidR="00866728" w:rsidRDefault="00866728" w:rsidP="0DB0D3D8">
          <w:pPr>
            <w:pStyle w:val="Header"/>
            <w:jc w:val="center"/>
          </w:pPr>
        </w:p>
      </w:tc>
      <w:tc>
        <w:tcPr>
          <w:tcW w:w="3483" w:type="dxa"/>
        </w:tcPr>
        <w:p w14:paraId="3429DC8A" w14:textId="451E8B4C" w:rsidR="00866728" w:rsidRDefault="00866728" w:rsidP="0DB0D3D8">
          <w:pPr>
            <w:pStyle w:val="Header"/>
            <w:ind w:right="-115"/>
            <w:jc w:val="right"/>
          </w:pPr>
        </w:p>
      </w:tc>
    </w:tr>
  </w:tbl>
  <w:p w14:paraId="7B573D94" w14:textId="68E34A52" w:rsidR="00866728" w:rsidRDefault="00866728" w:rsidP="0DB0D3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DE65484"/>
    <w:lvl w:ilvl="0">
      <w:start w:val="1"/>
      <w:numFmt w:val="none"/>
      <w:pStyle w:val="Heading1"/>
      <w:suff w:val="nothing"/>
      <w:lvlText w:val=""/>
      <w:lvlJc w:val="left"/>
      <w:pPr>
        <w:tabs>
          <w:tab w:val="num" w:pos="208"/>
        </w:tabs>
        <w:ind w:left="208" w:firstLine="0"/>
      </w:pPr>
    </w:lvl>
    <w:lvl w:ilvl="1">
      <w:start w:val="1"/>
      <w:numFmt w:val="none"/>
      <w:pStyle w:val="Heading2"/>
      <w:suff w:val="nothing"/>
      <w:lvlText w:val=""/>
      <w:lvlJc w:val="left"/>
      <w:pPr>
        <w:tabs>
          <w:tab w:val="num" w:pos="208"/>
        </w:tabs>
        <w:ind w:left="208" w:firstLine="0"/>
      </w:pPr>
    </w:lvl>
    <w:lvl w:ilvl="2">
      <w:start w:val="1"/>
      <w:numFmt w:val="none"/>
      <w:suff w:val="nothing"/>
      <w:lvlText w:val=""/>
      <w:lvlJc w:val="left"/>
      <w:pPr>
        <w:tabs>
          <w:tab w:val="num" w:pos="208"/>
        </w:tabs>
        <w:ind w:left="208" w:firstLine="0"/>
      </w:pPr>
    </w:lvl>
    <w:lvl w:ilvl="3">
      <w:start w:val="1"/>
      <w:numFmt w:val="none"/>
      <w:pStyle w:val="Heading4"/>
      <w:suff w:val="nothing"/>
      <w:lvlText w:val=""/>
      <w:lvlJc w:val="left"/>
      <w:pPr>
        <w:tabs>
          <w:tab w:val="num" w:pos="208"/>
        </w:tabs>
        <w:ind w:left="208" w:firstLine="0"/>
      </w:pPr>
    </w:lvl>
    <w:lvl w:ilvl="4">
      <w:start w:val="1"/>
      <w:numFmt w:val="none"/>
      <w:suff w:val="nothing"/>
      <w:lvlText w:val=""/>
      <w:lvlJc w:val="left"/>
      <w:pPr>
        <w:tabs>
          <w:tab w:val="num" w:pos="208"/>
        </w:tabs>
        <w:ind w:left="208" w:firstLine="0"/>
      </w:pPr>
    </w:lvl>
    <w:lvl w:ilvl="5">
      <w:start w:val="1"/>
      <w:numFmt w:val="none"/>
      <w:pStyle w:val="Heading6"/>
      <w:suff w:val="nothing"/>
      <w:lvlText w:val=""/>
      <w:lvlJc w:val="left"/>
      <w:pPr>
        <w:tabs>
          <w:tab w:val="num" w:pos="208"/>
        </w:tabs>
        <w:ind w:left="208" w:firstLine="0"/>
      </w:pPr>
    </w:lvl>
    <w:lvl w:ilvl="6">
      <w:start w:val="1"/>
      <w:numFmt w:val="none"/>
      <w:suff w:val="nothing"/>
      <w:lvlText w:val=""/>
      <w:lvlJc w:val="left"/>
      <w:pPr>
        <w:tabs>
          <w:tab w:val="num" w:pos="1504"/>
        </w:tabs>
        <w:ind w:left="1504" w:hanging="1296"/>
      </w:pPr>
    </w:lvl>
    <w:lvl w:ilvl="7">
      <w:start w:val="1"/>
      <w:numFmt w:val="none"/>
      <w:suff w:val="nothing"/>
      <w:lvlText w:val=""/>
      <w:lvlJc w:val="left"/>
      <w:pPr>
        <w:tabs>
          <w:tab w:val="num" w:pos="1648"/>
        </w:tabs>
        <w:ind w:left="1648" w:hanging="1440"/>
      </w:pPr>
    </w:lvl>
    <w:lvl w:ilvl="8">
      <w:start w:val="1"/>
      <w:numFmt w:val="none"/>
      <w:suff w:val="nothing"/>
      <w:lvlText w:val=""/>
      <w:lvlJc w:val="left"/>
      <w:pPr>
        <w:tabs>
          <w:tab w:val="num" w:pos="1792"/>
        </w:tabs>
        <w:ind w:left="1792" w:hanging="1584"/>
      </w:pPr>
    </w:lvl>
  </w:abstractNum>
  <w:abstractNum w:abstractNumId="1" w15:restartNumberingAfterBreak="0">
    <w:nsid w:val="00000002"/>
    <w:multiLevelType w:val="singleLevel"/>
    <w:tmpl w:val="00000002"/>
    <w:name w:val="WW8Num2"/>
    <w:lvl w:ilvl="0">
      <w:start w:val="1"/>
      <w:numFmt w:val="bullet"/>
      <w:lvlText w:val=""/>
      <w:lvlJc w:val="left"/>
      <w:pPr>
        <w:tabs>
          <w:tab w:val="num" w:pos="0"/>
        </w:tabs>
        <w:ind w:left="780" w:hanging="360"/>
      </w:pPr>
      <w:rPr>
        <w:rFonts w:ascii="Symbol" w:hAnsi="Symbol" w:cs="Symbol" w:hint="default"/>
      </w:rPr>
    </w:lvl>
  </w:abstractNum>
  <w:abstractNum w:abstractNumId="2" w15:restartNumberingAfterBreak="0">
    <w:nsid w:val="00000003"/>
    <w:multiLevelType w:val="singleLevel"/>
    <w:tmpl w:val="00000003"/>
    <w:name w:val="WW8Num3"/>
    <w:lvl w:ilvl="0">
      <w:start w:val="1"/>
      <w:numFmt w:val="bullet"/>
      <w:lvlText w:val=""/>
      <w:lvlJc w:val="left"/>
      <w:pPr>
        <w:tabs>
          <w:tab w:val="num" w:pos="0"/>
        </w:tabs>
        <w:ind w:left="720" w:hanging="360"/>
      </w:pPr>
      <w:rPr>
        <w:rFonts w:ascii="Symbol" w:hAnsi="Symbol" w:hint="default"/>
        <w:color w:val="auto"/>
        <w:sz w:val="17"/>
        <w:szCs w:val="17"/>
      </w:rPr>
    </w:lvl>
  </w:abstractNum>
  <w:abstractNum w:abstractNumId="3" w15:restartNumberingAfterBreak="0">
    <w:nsid w:val="00000004"/>
    <w:multiLevelType w:val="singleLevel"/>
    <w:tmpl w:val="00000004"/>
    <w:lvl w:ilvl="0">
      <w:start w:val="1"/>
      <w:numFmt w:val="bullet"/>
      <w:lvlText w:val=""/>
      <w:lvlJc w:val="left"/>
      <w:pPr>
        <w:tabs>
          <w:tab w:val="num" w:pos="0"/>
        </w:tabs>
        <w:ind w:left="720" w:hanging="360"/>
      </w:pPr>
      <w:rPr>
        <w:rFonts w:ascii="Symbol" w:hAnsi="Symbol" w:hint="default"/>
        <w:color w:val="auto"/>
        <w:sz w:val="17"/>
        <w:szCs w:val="17"/>
      </w:rPr>
    </w:lvl>
  </w:abstractNum>
  <w:abstractNum w:abstractNumId="4" w15:restartNumberingAfterBreak="0">
    <w:nsid w:val="00000005"/>
    <w:multiLevelType w:val="multilevel"/>
    <w:tmpl w:val="00000005"/>
    <w:name w:val="WW8Num5"/>
    <w:lvl w:ilvl="0">
      <w:start w:val="1"/>
      <w:numFmt w:val="bullet"/>
      <w:lvlText w:val=""/>
      <w:lvlJc w:val="left"/>
      <w:pPr>
        <w:tabs>
          <w:tab w:val="num" w:pos="720"/>
        </w:tabs>
        <w:ind w:left="720" w:hanging="360"/>
      </w:pPr>
      <w:rPr>
        <w:rFonts w:ascii="Symbol" w:hAnsi="Symbol" w:cs="Symbol" w:hint="default"/>
        <w:color w:val="auto"/>
        <w:sz w:val="20"/>
        <w:szCs w:val="17"/>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15:restartNumberingAfterBreak="0">
    <w:nsid w:val="00000006"/>
    <w:multiLevelType w:val="singleLevel"/>
    <w:tmpl w:val="00000006"/>
    <w:name w:val="WW8Num6"/>
    <w:lvl w:ilvl="0">
      <w:start w:val="1"/>
      <w:numFmt w:val="bullet"/>
      <w:lvlText w:val=""/>
      <w:lvlJc w:val="left"/>
      <w:pPr>
        <w:tabs>
          <w:tab w:val="num" w:pos="0"/>
        </w:tabs>
        <w:ind w:left="1146" w:hanging="360"/>
      </w:pPr>
      <w:rPr>
        <w:rFonts w:ascii="Symbol" w:hAnsi="Symbol" w:hint="default"/>
        <w:color w:val="auto"/>
        <w:sz w:val="17"/>
        <w:szCs w:val="17"/>
      </w:rPr>
    </w:lvl>
  </w:abstractNum>
  <w:abstractNum w:abstractNumId="6" w15:restartNumberingAfterBreak="0">
    <w:nsid w:val="00000007"/>
    <w:multiLevelType w:val="singleLevel"/>
    <w:tmpl w:val="00000007"/>
    <w:lvl w:ilvl="0">
      <w:start w:val="1"/>
      <w:numFmt w:val="bullet"/>
      <w:lvlText w:val=""/>
      <w:lvlJc w:val="left"/>
      <w:pPr>
        <w:tabs>
          <w:tab w:val="num" w:pos="0"/>
        </w:tabs>
        <w:ind w:left="720" w:hanging="360"/>
      </w:pPr>
      <w:rPr>
        <w:rFonts w:ascii="Symbol" w:hAnsi="Symbol" w:hint="default"/>
        <w:color w:val="auto"/>
        <w:sz w:val="17"/>
        <w:szCs w:val="17"/>
      </w:rPr>
    </w:lvl>
  </w:abstractNum>
  <w:abstractNum w:abstractNumId="7" w15:restartNumberingAfterBreak="0">
    <w:nsid w:val="00000008"/>
    <w:multiLevelType w:val="singleLevel"/>
    <w:tmpl w:val="00000008"/>
    <w:name w:val="WW8Num8"/>
    <w:lvl w:ilvl="0">
      <w:start w:val="1"/>
      <w:numFmt w:val="bullet"/>
      <w:lvlText w:val=""/>
      <w:lvlJc w:val="left"/>
      <w:pPr>
        <w:tabs>
          <w:tab w:val="num" w:pos="0"/>
        </w:tabs>
        <w:ind w:left="360" w:hanging="360"/>
      </w:pPr>
      <w:rPr>
        <w:rFonts w:ascii="Symbol" w:hAnsi="Symbol" w:cs="Symbol" w:hint="default"/>
        <w:color w:val="auto"/>
        <w:sz w:val="17"/>
        <w:szCs w:val="17"/>
      </w:rPr>
    </w:lvl>
  </w:abstractNum>
  <w:abstractNum w:abstractNumId="8" w15:restartNumberingAfterBreak="0">
    <w:nsid w:val="00000009"/>
    <w:multiLevelType w:val="singleLevel"/>
    <w:tmpl w:val="00000009"/>
    <w:name w:val="WW8Num9"/>
    <w:lvl w:ilvl="0">
      <w:start w:val="1"/>
      <w:numFmt w:val="bullet"/>
      <w:lvlText w:val=""/>
      <w:lvlJc w:val="left"/>
      <w:pPr>
        <w:tabs>
          <w:tab w:val="num" w:pos="0"/>
        </w:tabs>
        <w:ind w:left="720" w:hanging="360"/>
      </w:pPr>
      <w:rPr>
        <w:rFonts w:ascii="Symbol" w:hAnsi="Symbol" w:hint="default"/>
        <w:color w:val="auto"/>
        <w:sz w:val="17"/>
        <w:szCs w:val="17"/>
        <w:shd w:val="clear" w:color="auto" w:fill="FFFFFF"/>
        <w:lang w:val="en-US"/>
      </w:rPr>
    </w:lvl>
  </w:abstractNum>
  <w:abstractNum w:abstractNumId="9" w15:restartNumberingAfterBreak="0">
    <w:nsid w:val="0000000A"/>
    <w:multiLevelType w:val="singleLevel"/>
    <w:tmpl w:val="0000000A"/>
    <w:name w:val="WW8Num10"/>
    <w:lvl w:ilvl="0">
      <w:start w:val="1"/>
      <w:numFmt w:val="bullet"/>
      <w:lvlText w:val=""/>
      <w:lvlJc w:val="left"/>
      <w:pPr>
        <w:tabs>
          <w:tab w:val="num" w:pos="0"/>
        </w:tabs>
        <w:ind w:left="360" w:hanging="360"/>
      </w:pPr>
      <w:rPr>
        <w:rFonts w:ascii="Symbol" w:hAnsi="Symbol" w:cs="Symbol" w:hint="default"/>
        <w:color w:val="auto"/>
        <w:sz w:val="17"/>
        <w:szCs w:val="17"/>
      </w:rPr>
    </w:lvl>
  </w:abstractNum>
  <w:abstractNum w:abstractNumId="10" w15:restartNumberingAfterBreak="0">
    <w:nsid w:val="0000000B"/>
    <w:multiLevelType w:val="singleLevel"/>
    <w:tmpl w:val="0000000B"/>
    <w:name w:val="WW8Num11"/>
    <w:lvl w:ilvl="0">
      <w:start w:val="1"/>
      <w:numFmt w:val="bullet"/>
      <w:lvlText w:val=""/>
      <w:lvlJc w:val="left"/>
      <w:pPr>
        <w:tabs>
          <w:tab w:val="num" w:pos="0"/>
        </w:tabs>
        <w:ind w:left="720" w:hanging="360"/>
      </w:pPr>
      <w:rPr>
        <w:rFonts w:ascii="Symbol" w:hAnsi="Symbol" w:hint="default"/>
        <w:caps w:val="0"/>
        <w:smallCaps w:val="0"/>
        <w:color w:val="auto"/>
        <w:spacing w:val="0"/>
        <w:sz w:val="17"/>
        <w:szCs w:val="17"/>
        <w:shd w:val="clear" w:color="auto" w:fill="FFFFFF"/>
      </w:rPr>
    </w:lvl>
  </w:abstractNum>
  <w:abstractNum w:abstractNumId="11" w15:restartNumberingAfterBreak="0">
    <w:nsid w:val="0000000C"/>
    <w:multiLevelType w:val="singleLevel"/>
    <w:tmpl w:val="0000000C"/>
    <w:name w:val="WW8Num12"/>
    <w:lvl w:ilvl="0">
      <w:start w:val="1"/>
      <w:numFmt w:val="bullet"/>
      <w:lvlText w:val=""/>
      <w:lvlJc w:val="left"/>
      <w:pPr>
        <w:tabs>
          <w:tab w:val="num" w:pos="1276"/>
        </w:tabs>
        <w:ind w:left="2346" w:hanging="360"/>
      </w:pPr>
      <w:rPr>
        <w:rFonts w:ascii="Symbol" w:hAnsi="Symbol" w:hint="default"/>
        <w:color w:val="auto"/>
        <w:sz w:val="17"/>
        <w:szCs w:val="17"/>
        <w:shd w:val="clear" w:color="auto" w:fill="FFFFFF"/>
        <w:lang w:val="en-US"/>
      </w:rPr>
    </w:lvl>
  </w:abstractNum>
  <w:abstractNum w:abstractNumId="12" w15:restartNumberingAfterBreak="0">
    <w:nsid w:val="0000000D"/>
    <w:multiLevelType w:val="singleLevel"/>
    <w:tmpl w:val="9C8063EA"/>
    <w:lvl w:ilvl="0">
      <w:start w:val="1"/>
      <w:numFmt w:val="bullet"/>
      <w:lvlText w:val=""/>
      <w:lvlJc w:val="left"/>
      <w:pPr>
        <w:tabs>
          <w:tab w:val="num" w:pos="0"/>
        </w:tabs>
        <w:ind w:left="720" w:hanging="360"/>
      </w:pPr>
      <w:rPr>
        <w:rFonts w:ascii="Symbol" w:hAnsi="Symbol" w:hint="default"/>
        <w:smallCaps/>
        <w:color w:val="auto"/>
        <w:sz w:val="17"/>
        <w:szCs w:val="17"/>
        <w:shd w:val="clear" w:color="auto" w:fill="FFFFFF"/>
        <w:lang w:val="en-US"/>
      </w:rPr>
    </w:lvl>
  </w:abstractNum>
  <w:abstractNum w:abstractNumId="13" w15:restartNumberingAfterBreak="0">
    <w:nsid w:val="0000000E"/>
    <w:multiLevelType w:val="singleLevel"/>
    <w:tmpl w:val="0000000E"/>
    <w:name w:val="WW8Num14"/>
    <w:lvl w:ilvl="0">
      <w:start w:val="1"/>
      <w:numFmt w:val="bullet"/>
      <w:pStyle w:val="KeySkillsBulletPoints"/>
      <w:lvlText w:val=""/>
      <w:lvlJc w:val="left"/>
      <w:pPr>
        <w:tabs>
          <w:tab w:val="num" w:pos="0"/>
        </w:tabs>
        <w:ind w:left="360" w:hanging="360"/>
      </w:pPr>
      <w:rPr>
        <w:rFonts w:ascii="Symbol" w:hAnsi="Symbol" w:cs="Symbol" w:hint="default"/>
        <w:color w:val="auto"/>
      </w:rPr>
    </w:lvl>
  </w:abstractNum>
  <w:abstractNum w:abstractNumId="14" w15:restartNumberingAfterBreak="0">
    <w:nsid w:val="0000000F"/>
    <w:multiLevelType w:val="singleLevel"/>
    <w:tmpl w:val="0000000F"/>
    <w:name w:val="WW8Num15"/>
    <w:lvl w:ilvl="0">
      <w:start w:val="1"/>
      <w:numFmt w:val="bullet"/>
      <w:pStyle w:val="ContinuousSquareBullet"/>
      <w:lvlText w:val=""/>
      <w:lvlJc w:val="left"/>
      <w:pPr>
        <w:tabs>
          <w:tab w:val="num" w:pos="360"/>
        </w:tabs>
        <w:ind w:left="360" w:hanging="360"/>
      </w:pPr>
      <w:rPr>
        <w:rFonts w:ascii="Typographic Ext" w:hAnsi="Typographic Ext" w:cs="Typographic Ext" w:hint="default"/>
      </w:rPr>
    </w:lvl>
  </w:abstractNum>
  <w:abstractNum w:abstractNumId="15" w15:restartNumberingAfterBreak="0">
    <w:nsid w:val="00000010"/>
    <w:multiLevelType w:val="singleLevel"/>
    <w:tmpl w:val="00000010"/>
    <w:name w:val="WW8Num16"/>
    <w:lvl w:ilvl="0">
      <w:start w:val="1"/>
      <w:numFmt w:val="bullet"/>
      <w:lvlText w:val=""/>
      <w:lvlJc w:val="left"/>
      <w:pPr>
        <w:tabs>
          <w:tab w:val="num" w:pos="0"/>
        </w:tabs>
        <w:ind w:left="720" w:hanging="360"/>
      </w:pPr>
      <w:rPr>
        <w:rFonts w:ascii="Symbol" w:hAnsi="Symbol" w:hint="default"/>
        <w:color w:val="auto"/>
        <w:sz w:val="17"/>
        <w:szCs w:val="17"/>
        <w:shd w:val="clear" w:color="auto" w:fill="FFFFFF"/>
      </w:rPr>
    </w:lvl>
  </w:abstractNum>
  <w:abstractNum w:abstractNumId="16" w15:restartNumberingAfterBreak="0">
    <w:nsid w:val="00000011"/>
    <w:multiLevelType w:val="multilevel"/>
    <w:tmpl w:val="00000011"/>
    <w:name w:val="WW8Num17"/>
    <w:lvl w:ilvl="0">
      <w:numFmt w:val="decimal"/>
      <w:pStyle w:val="Bullet1"/>
      <w:lvlText w:val="{%1"/>
      <w:lvlJc w:val="left"/>
      <w:pPr>
        <w:tabs>
          <w:tab w:val="num" w:pos="288"/>
        </w:tabs>
        <w:ind w:left="288" w:hanging="288"/>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15:restartNumberingAfterBreak="0">
    <w:nsid w:val="00000012"/>
    <w:multiLevelType w:val="multilevel"/>
    <w:tmpl w:val="00000012"/>
    <w:name w:val="WW8Num18"/>
    <w:lvl w:ilvl="0">
      <w:start w:val="1"/>
      <w:numFmt w:val="bullet"/>
      <w:lvlText w:val=""/>
      <w:lvlJc w:val="left"/>
      <w:pPr>
        <w:tabs>
          <w:tab w:val="num" w:pos="0"/>
        </w:tabs>
        <w:ind w:left="0" w:hanging="283"/>
      </w:pPr>
      <w:rPr>
        <w:rFonts w:ascii="Symbol" w:hAnsi="Symbol" w:hint="default"/>
        <w:color w:val="ED1C24"/>
      </w:rPr>
    </w:lvl>
    <w:lvl w:ilvl="1">
      <w:start w:val="1"/>
      <w:numFmt w:val="bullet"/>
      <w:lvlText w:val=""/>
      <w:lvlJc w:val="left"/>
      <w:pPr>
        <w:tabs>
          <w:tab w:val="num" w:pos="1414"/>
        </w:tabs>
        <w:ind w:left="1414" w:hanging="283"/>
      </w:pPr>
      <w:rPr>
        <w:rFonts w:ascii="Symbol" w:hAnsi="Symbol" w:cs="OpenSymbol"/>
        <w:color w:val="ED1C24"/>
      </w:rPr>
    </w:lvl>
    <w:lvl w:ilvl="2">
      <w:start w:val="1"/>
      <w:numFmt w:val="bullet"/>
      <w:lvlText w:val=""/>
      <w:lvlJc w:val="left"/>
      <w:pPr>
        <w:tabs>
          <w:tab w:val="num" w:pos="2121"/>
        </w:tabs>
        <w:ind w:left="2121" w:hanging="283"/>
      </w:pPr>
      <w:rPr>
        <w:rFonts w:ascii="Symbol" w:hAnsi="Symbol" w:cs="OpenSymbol"/>
        <w:color w:val="ED1C24"/>
      </w:rPr>
    </w:lvl>
    <w:lvl w:ilvl="3">
      <w:start w:val="1"/>
      <w:numFmt w:val="bullet"/>
      <w:lvlText w:val=""/>
      <w:lvlJc w:val="left"/>
      <w:pPr>
        <w:tabs>
          <w:tab w:val="num" w:pos="2828"/>
        </w:tabs>
        <w:ind w:left="2828" w:hanging="283"/>
      </w:pPr>
      <w:rPr>
        <w:rFonts w:ascii="Symbol" w:hAnsi="Symbol" w:cs="OpenSymbol"/>
        <w:color w:val="ED1C24"/>
      </w:rPr>
    </w:lvl>
    <w:lvl w:ilvl="4">
      <w:start w:val="1"/>
      <w:numFmt w:val="bullet"/>
      <w:lvlText w:val=""/>
      <w:lvlJc w:val="left"/>
      <w:pPr>
        <w:tabs>
          <w:tab w:val="num" w:pos="3535"/>
        </w:tabs>
        <w:ind w:left="3535" w:hanging="283"/>
      </w:pPr>
      <w:rPr>
        <w:rFonts w:ascii="Symbol" w:hAnsi="Symbol" w:cs="OpenSymbol"/>
        <w:color w:val="ED1C24"/>
      </w:rPr>
    </w:lvl>
    <w:lvl w:ilvl="5">
      <w:start w:val="1"/>
      <w:numFmt w:val="bullet"/>
      <w:lvlText w:val=""/>
      <w:lvlJc w:val="left"/>
      <w:pPr>
        <w:tabs>
          <w:tab w:val="num" w:pos="4242"/>
        </w:tabs>
        <w:ind w:left="4242" w:hanging="283"/>
      </w:pPr>
      <w:rPr>
        <w:rFonts w:ascii="Symbol" w:hAnsi="Symbol" w:cs="OpenSymbol"/>
        <w:color w:val="ED1C24"/>
      </w:rPr>
    </w:lvl>
    <w:lvl w:ilvl="6">
      <w:start w:val="1"/>
      <w:numFmt w:val="bullet"/>
      <w:lvlText w:val=""/>
      <w:lvlJc w:val="left"/>
      <w:pPr>
        <w:tabs>
          <w:tab w:val="num" w:pos="4949"/>
        </w:tabs>
        <w:ind w:left="4949" w:hanging="283"/>
      </w:pPr>
      <w:rPr>
        <w:rFonts w:ascii="Symbol" w:hAnsi="Symbol" w:cs="OpenSymbol"/>
        <w:color w:val="ED1C24"/>
      </w:rPr>
    </w:lvl>
    <w:lvl w:ilvl="7">
      <w:start w:val="1"/>
      <w:numFmt w:val="bullet"/>
      <w:lvlText w:val=""/>
      <w:lvlJc w:val="left"/>
      <w:pPr>
        <w:tabs>
          <w:tab w:val="num" w:pos="5656"/>
        </w:tabs>
        <w:ind w:left="5656" w:hanging="283"/>
      </w:pPr>
      <w:rPr>
        <w:rFonts w:ascii="Symbol" w:hAnsi="Symbol" w:cs="OpenSymbol"/>
        <w:color w:val="ED1C24"/>
      </w:rPr>
    </w:lvl>
    <w:lvl w:ilvl="8">
      <w:start w:val="1"/>
      <w:numFmt w:val="bullet"/>
      <w:lvlText w:val=""/>
      <w:lvlJc w:val="left"/>
      <w:pPr>
        <w:tabs>
          <w:tab w:val="num" w:pos="6363"/>
        </w:tabs>
        <w:ind w:left="6363" w:hanging="283"/>
      </w:pPr>
      <w:rPr>
        <w:rFonts w:ascii="Symbol" w:hAnsi="Symbol" w:cs="OpenSymbol"/>
        <w:color w:val="ED1C24"/>
      </w:rPr>
    </w:lvl>
  </w:abstractNum>
  <w:abstractNum w:abstractNumId="18" w15:restartNumberingAfterBreak="0">
    <w:nsid w:val="00000013"/>
    <w:multiLevelType w:val="multilevel"/>
    <w:tmpl w:val="00000013"/>
    <w:name w:val="WW8Num19"/>
    <w:lvl w:ilvl="0">
      <w:start w:val="1"/>
      <w:numFmt w:val="bullet"/>
      <w:lvlText w:val=""/>
      <w:lvlJc w:val="left"/>
      <w:pPr>
        <w:tabs>
          <w:tab w:val="num" w:pos="0"/>
        </w:tabs>
        <w:ind w:left="0" w:hanging="283"/>
      </w:pPr>
      <w:rPr>
        <w:rFonts w:ascii="Symbol" w:hAnsi="Symbol" w:cs="OpenSymbol"/>
        <w:color w:val="ED1C24"/>
      </w:rPr>
    </w:lvl>
    <w:lvl w:ilvl="1">
      <w:start w:val="1"/>
      <w:numFmt w:val="bullet"/>
      <w:lvlText w:val=""/>
      <w:lvlJc w:val="left"/>
      <w:pPr>
        <w:tabs>
          <w:tab w:val="num" w:pos="1414"/>
        </w:tabs>
        <w:ind w:left="1414" w:hanging="283"/>
      </w:pPr>
      <w:rPr>
        <w:rFonts w:ascii="Symbol" w:hAnsi="Symbol" w:cs="OpenSymbol"/>
        <w:color w:val="ED1C24"/>
      </w:rPr>
    </w:lvl>
    <w:lvl w:ilvl="2">
      <w:start w:val="1"/>
      <w:numFmt w:val="bullet"/>
      <w:lvlText w:val=""/>
      <w:lvlJc w:val="left"/>
      <w:pPr>
        <w:tabs>
          <w:tab w:val="num" w:pos="2121"/>
        </w:tabs>
        <w:ind w:left="2121" w:hanging="283"/>
      </w:pPr>
      <w:rPr>
        <w:rFonts w:ascii="Symbol" w:hAnsi="Symbol" w:cs="OpenSymbol"/>
        <w:color w:val="ED1C24"/>
      </w:rPr>
    </w:lvl>
    <w:lvl w:ilvl="3">
      <w:start w:val="1"/>
      <w:numFmt w:val="bullet"/>
      <w:lvlText w:val=""/>
      <w:lvlJc w:val="left"/>
      <w:pPr>
        <w:tabs>
          <w:tab w:val="num" w:pos="2828"/>
        </w:tabs>
        <w:ind w:left="2828" w:hanging="283"/>
      </w:pPr>
      <w:rPr>
        <w:rFonts w:ascii="Symbol" w:hAnsi="Symbol" w:cs="OpenSymbol"/>
        <w:color w:val="ED1C24"/>
      </w:rPr>
    </w:lvl>
    <w:lvl w:ilvl="4">
      <w:start w:val="1"/>
      <w:numFmt w:val="bullet"/>
      <w:lvlText w:val=""/>
      <w:lvlJc w:val="left"/>
      <w:pPr>
        <w:tabs>
          <w:tab w:val="num" w:pos="3535"/>
        </w:tabs>
        <w:ind w:left="3535" w:hanging="283"/>
      </w:pPr>
      <w:rPr>
        <w:rFonts w:ascii="Symbol" w:hAnsi="Symbol" w:cs="OpenSymbol"/>
        <w:color w:val="ED1C24"/>
      </w:rPr>
    </w:lvl>
    <w:lvl w:ilvl="5">
      <w:start w:val="1"/>
      <w:numFmt w:val="bullet"/>
      <w:lvlText w:val=""/>
      <w:lvlJc w:val="left"/>
      <w:pPr>
        <w:tabs>
          <w:tab w:val="num" w:pos="4242"/>
        </w:tabs>
        <w:ind w:left="4242" w:hanging="283"/>
      </w:pPr>
      <w:rPr>
        <w:rFonts w:ascii="Symbol" w:hAnsi="Symbol" w:cs="OpenSymbol"/>
        <w:color w:val="ED1C24"/>
      </w:rPr>
    </w:lvl>
    <w:lvl w:ilvl="6">
      <w:start w:val="1"/>
      <w:numFmt w:val="bullet"/>
      <w:lvlText w:val=""/>
      <w:lvlJc w:val="left"/>
      <w:pPr>
        <w:tabs>
          <w:tab w:val="num" w:pos="4949"/>
        </w:tabs>
        <w:ind w:left="4949" w:hanging="283"/>
      </w:pPr>
      <w:rPr>
        <w:rFonts w:ascii="Symbol" w:hAnsi="Symbol" w:cs="OpenSymbol"/>
        <w:color w:val="ED1C24"/>
      </w:rPr>
    </w:lvl>
    <w:lvl w:ilvl="7">
      <w:start w:val="1"/>
      <w:numFmt w:val="bullet"/>
      <w:lvlText w:val=""/>
      <w:lvlJc w:val="left"/>
      <w:pPr>
        <w:tabs>
          <w:tab w:val="num" w:pos="5656"/>
        </w:tabs>
        <w:ind w:left="5656" w:hanging="283"/>
      </w:pPr>
      <w:rPr>
        <w:rFonts w:ascii="Symbol" w:hAnsi="Symbol" w:cs="OpenSymbol"/>
        <w:color w:val="ED1C24"/>
      </w:rPr>
    </w:lvl>
    <w:lvl w:ilvl="8">
      <w:start w:val="1"/>
      <w:numFmt w:val="bullet"/>
      <w:lvlText w:val=""/>
      <w:lvlJc w:val="left"/>
      <w:pPr>
        <w:tabs>
          <w:tab w:val="num" w:pos="6363"/>
        </w:tabs>
        <w:ind w:left="6363" w:hanging="283"/>
      </w:pPr>
      <w:rPr>
        <w:rFonts w:ascii="Symbol" w:hAnsi="Symbol" w:cs="OpenSymbol"/>
        <w:color w:val="ED1C24"/>
      </w:rPr>
    </w:lvl>
  </w:abstractNum>
  <w:abstractNum w:abstractNumId="19" w15:restartNumberingAfterBreak="0">
    <w:nsid w:val="00000014"/>
    <w:multiLevelType w:val="multilevel"/>
    <w:tmpl w:val="00000014"/>
    <w:name w:val="WW8Num20"/>
    <w:lvl w:ilvl="0">
      <w:start w:val="1"/>
      <w:numFmt w:val="bullet"/>
      <w:lvlText w:val=""/>
      <w:lvlJc w:val="left"/>
      <w:pPr>
        <w:tabs>
          <w:tab w:val="num" w:pos="0"/>
        </w:tabs>
        <w:ind w:left="0" w:hanging="283"/>
      </w:pPr>
      <w:rPr>
        <w:rFonts w:ascii="Symbol" w:hAnsi="Symbol" w:cs="OpenSymbol"/>
        <w:color w:val="ED1C24"/>
      </w:rPr>
    </w:lvl>
    <w:lvl w:ilvl="1">
      <w:start w:val="1"/>
      <w:numFmt w:val="bullet"/>
      <w:lvlText w:val=""/>
      <w:lvlJc w:val="left"/>
      <w:pPr>
        <w:tabs>
          <w:tab w:val="num" w:pos="1414"/>
        </w:tabs>
        <w:ind w:left="1414" w:hanging="283"/>
      </w:pPr>
      <w:rPr>
        <w:rFonts w:ascii="Symbol" w:hAnsi="Symbol" w:cs="OpenSymbol"/>
        <w:color w:val="ED1C24"/>
      </w:rPr>
    </w:lvl>
    <w:lvl w:ilvl="2">
      <w:start w:val="1"/>
      <w:numFmt w:val="bullet"/>
      <w:lvlText w:val=""/>
      <w:lvlJc w:val="left"/>
      <w:pPr>
        <w:tabs>
          <w:tab w:val="num" w:pos="2121"/>
        </w:tabs>
        <w:ind w:left="2121" w:hanging="283"/>
      </w:pPr>
      <w:rPr>
        <w:rFonts w:ascii="Symbol" w:hAnsi="Symbol" w:cs="OpenSymbol"/>
        <w:color w:val="ED1C24"/>
      </w:rPr>
    </w:lvl>
    <w:lvl w:ilvl="3">
      <w:start w:val="1"/>
      <w:numFmt w:val="bullet"/>
      <w:lvlText w:val=""/>
      <w:lvlJc w:val="left"/>
      <w:pPr>
        <w:tabs>
          <w:tab w:val="num" w:pos="2828"/>
        </w:tabs>
        <w:ind w:left="2828" w:hanging="283"/>
      </w:pPr>
      <w:rPr>
        <w:rFonts w:ascii="Symbol" w:hAnsi="Symbol" w:cs="OpenSymbol"/>
        <w:color w:val="ED1C24"/>
      </w:rPr>
    </w:lvl>
    <w:lvl w:ilvl="4">
      <w:start w:val="1"/>
      <w:numFmt w:val="bullet"/>
      <w:lvlText w:val=""/>
      <w:lvlJc w:val="left"/>
      <w:pPr>
        <w:tabs>
          <w:tab w:val="num" w:pos="3535"/>
        </w:tabs>
        <w:ind w:left="3535" w:hanging="283"/>
      </w:pPr>
      <w:rPr>
        <w:rFonts w:ascii="Symbol" w:hAnsi="Symbol" w:cs="OpenSymbol"/>
        <w:color w:val="ED1C24"/>
      </w:rPr>
    </w:lvl>
    <w:lvl w:ilvl="5">
      <w:start w:val="1"/>
      <w:numFmt w:val="bullet"/>
      <w:lvlText w:val=""/>
      <w:lvlJc w:val="left"/>
      <w:pPr>
        <w:tabs>
          <w:tab w:val="num" w:pos="4242"/>
        </w:tabs>
        <w:ind w:left="4242" w:hanging="283"/>
      </w:pPr>
      <w:rPr>
        <w:rFonts w:ascii="Symbol" w:hAnsi="Symbol" w:cs="OpenSymbol"/>
        <w:color w:val="ED1C24"/>
      </w:rPr>
    </w:lvl>
    <w:lvl w:ilvl="6">
      <w:start w:val="1"/>
      <w:numFmt w:val="bullet"/>
      <w:lvlText w:val=""/>
      <w:lvlJc w:val="left"/>
      <w:pPr>
        <w:tabs>
          <w:tab w:val="num" w:pos="4949"/>
        </w:tabs>
        <w:ind w:left="4949" w:hanging="283"/>
      </w:pPr>
      <w:rPr>
        <w:rFonts w:ascii="Symbol" w:hAnsi="Symbol" w:cs="OpenSymbol"/>
        <w:color w:val="ED1C24"/>
      </w:rPr>
    </w:lvl>
    <w:lvl w:ilvl="7">
      <w:start w:val="1"/>
      <w:numFmt w:val="bullet"/>
      <w:lvlText w:val=""/>
      <w:lvlJc w:val="left"/>
      <w:pPr>
        <w:tabs>
          <w:tab w:val="num" w:pos="5656"/>
        </w:tabs>
        <w:ind w:left="5656" w:hanging="283"/>
      </w:pPr>
      <w:rPr>
        <w:rFonts w:ascii="Symbol" w:hAnsi="Symbol" w:cs="OpenSymbol"/>
        <w:color w:val="ED1C24"/>
      </w:rPr>
    </w:lvl>
    <w:lvl w:ilvl="8">
      <w:start w:val="1"/>
      <w:numFmt w:val="bullet"/>
      <w:lvlText w:val=""/>
      <w:lvlJc w:val="left"/>
      <w:pPr>
        <w:tabs>
          <w:tab w:val="num" w:pos="6363"/>
        </w:tabs>
        <w:ind w:left="6363" w:hanging="283"/>
      </w:pPr>
      <w:rPr>
        <w:rFonts w:ascii="Symbol" w:hAnsi="Symbol" w:cs="OpenSymbol"/>
        <w:color w:val="ED1C24"/>
      </w:rPr>
    </w:lvl>
  </w:abstractNum>
  <w:abstractNum w:abstractNumId="20" w15:restartNumberingAfterBreak="0">
    <w:nsid w:val="00000015"/>
    <w:multiLevelType w:val="multilevel"/>
    <w:tmpl w:val="00000015"/>
    <w:name w:val="WW8Num21"/>
    <w:lvl w:ilvl="0">
      <w:start w:val="1"/>
      <w:numFmt w:val="bullet"/>
      <w:lvlText w:val=""/>
      <w:lvlJc w:val="left"/>
      <w:pPr>
        <w:tabs>
          <w:tab w:val="num" w:pos="0"/>
        </w:tabs>
        <w:ind w:left="0" w:hanging="283"/>
      </w:pPr>
      <w:rPr>
        <w:rFonts w:ascii="Symbol" w:hAnsi="Symbol" w:cs="OpenSymbol"/>
        <w:color w:val="ED1C24"/>
      </w:rPr>
    </w:lvl>
    <w:lvl w:ilvl="1">
      <w:start w:val="1"/>
      <w:numFmt w:val="bullet"/>
      <w:lvlText w:val=""/>
      <w:lvlJc w:val="left"/>
      <w:pPr>
        <w:tabs>
          <w:tab w:val="num" w:pos="1414"/>
        </w:tabs>
        <w:ind w:left="1414" w:hanging="283"/>
      </w:pPr>
      <w:rPr>
        <w:rFonts w:ascii="Symbol" w:hAnsi="Symbol" w:cs="OpenSymbol"/>
        <w:color w:val="ED1C24"/>
      </w:rPr>
    </w:lvl>
    <w:lvl w:ilvl="2">
      <w:start w:val="1"/>
      <w:numFmt w:val="bullet"/>
      <w:lvlText w:val=""/>
      <w:lvlJc w:val="left"/>
      <w:pPr>
        <w:tabs>
          <w:tab w:val="num" w:pos="2121"/>
        </w:tabs>
        <w:ind w:left="2121" w:hanging="283"/>
      </w:pPr>
      <w:rPr>
        <w:rFonts w:ascii="Symbol" w:hAnsi="Symbol" w:cs="OpenSymbol"/>
        <w:color w:val="ED1C24"/>
      </w:rPr>
    </w:lvl>
    <w:lvl w:ilvl="3">
      <w:start w:val="1"/>
      <w:numFmt w:val="bullet"/>
      <w:lvlText w:val=""/>
      <w:lvlJc w:val="left"/>
      <w:pPr>
        <w:tabs>
          <w:tab w:val="num" w:pos="2828"/>
        </w:tabs>
        <w:ind w:left="2828" w:hanging="283"/>
      </w:pPr>
      <w:rPr>
        <w:rFonts w:ascii="Symbol" w:hAnsi="Symbol" w:cs="OpenSymbol"/>
        <w:color w:val="ED1C24"/>
      </w:rPr>
    </w:lvl>
    <w:lvl w:ilvl="4">
      <w:start w:val="1"/>
      <w:numFmt w:val="bullet"/>
      <w:lvlText w:val=""/>
      <w:lvlJc w:val="left"/>
      <w:pPr>
        <w:tabs>
          <w:tab w:val="num" w:pos="3535"/>
        </w:tabs>
        <w:ind w:left="3535" w:hanging="283"/>
      </w:pPr>
      <w:rPr>
        <w:rFonts w:ascii="Symbol" w:hAnsi="Symbol" w:cs="OpenSymbol"/>
        <w:color w:val="ED1C24"/>
      </w:rPr>
    </w:lvl>
    <w:lvl w:ilvl="5">
      <w:start w:val="1"/>
      <w:numFmt w:val="bullet"/>
      <w:lvlText w:val=""/>
      <w:lvlJc w:val="left"/>
      <w:pPr>
        <w:tabs>
          <w:tab w:val="num" w:pos="4242"/>
        </w:tabs>
        <w:ind w:left="4242" w:hanging="283"/>
      </w:pPr>
      <w:rPr>
        <w:rFonts w:ascii="Symbol" w:hAnsi="Symbol" w:cs="OpenSymbol"/>
        <w:color w:val="ED1C24"/>
      </w:rPr>
    </w:lvl>
    <w:lvl w:ilvl="6">
      <w:start w:val="1"/>
      <w:numFmt w:val="bullet"/>
      <w:lvlText w:val=""/>
      <w:lvlJc w:val="left"/>
      <w:pPr>
        <w:tabs>
          <w:tab w:val="num" w:pos="4949"/>
        </w:tabs>
        <w:ind w:left="4949" w:hanging="283"/>
      </w:pPr>
      <w:rPr>
        <w:rFonts w:ascii="Symbol" w:hAnsi="Symbol" w:cs="OpenSymbol"/>
        <w:color w:val="ED1C24"/>
      </w:rPr>
    </w:lvl>
    <w:lvl w:ilvl="7">
      <w:start w:val="1"/>
      <w:numFmt w:val="bullet"/>
      <w:lvlText w:val=""/>
      <w:lvlJc w:val="left"/>
      <w:pPr>
        <w:tabs>
          <w:tab w:val="num" w:pos="5656"/>
        </w:tabs>
        <w:ind w:left="5656" w:hanging="283"/>
      </w:pPr>
      <w:rPr>
        <w:rFonts w:ascii="Symbol" w:hAnsi="Symbol" w:cs="OpenSymbol"/>
        <w:color w:val="ED1C24"/>
      </w:rPr>
    </w:lvl>
    <w:lvl w:ilvl="8">
      <w:start w:val="1"/>
      <w:numFmt w:val="bullet"/>
      <w:lvlText w:val=""/>
      <w:lvlJc w:val="left"/>
      <w:pPr>
        <w:tabs>
          <w:tab w:val="num" w:pos="6363"/>
        </w:tabs>
        <w:ind w:left="6363" w:hanging="283"/>
      </w:pPr>
      <w:rPr>
        <w:rFonts w:ascii="Symbol" w:hAnsi="Symbol" w:cs="OpenSymbol"/>
        <w:color w:val="ED1C24"/>
      </w:rPr>
    </w:lvl>
  </w:abstractNum>
  <w:abstractNum w:abstractNumId="21" w15:restartNumberingAfterBreak="0">
    <w:nsid w:val="00000016"/>
    <w:multiLevelType w:val="multilevel"/>
    <w:tmpl w:val="00000016"/>
    <w:name w:val="WW8Num22"/>
    <w:lvl w:ilvl="0">
      <w:start w:val="1"/>
      <w:numFmt w:val="bullet"/>
      <w:lvlText w:val=""/>
      <w:lvlJc w:val="left"/>
      <w:pPr>
        <w:tabs>
          <w:tab w:val="num" w:pos="0"/>
        </w:tabs>
        <w:ind w:left="0" w:hanging="283"/>
      </w:pPr>
      <w:rPr>
        <w:rFonts w:ascii="Symbol" w:hAnsi="Symbol" w:cs="OpenSymbol"/>
        <w:color w:val="ED1C24"/>
      </w:rPr>
    </w:lvl>
    <w:lvl w:ilvl="1">
      <w:start w:val="1"/>
      <w:numFmt w:val="bullet"/>
      <w:lvlText w:val=""/>
      <w:lvlJc w:val="left"/>
      <w:pPr>
        <w:tabs>
          <w:tab w:val="num" w:pos="1414"/>
        </w:tabs>
        <w:ind w:left="1414" w:hanging="283"/>
      </w:pPr>
      <w:rPr>
        <w:rFonts w:ascii="Symbol" w:hAnsi="Symbol" w:cs="OpenSymbol"/>
        <w:color w:val="ED1C24"/>
      </w:rPr>
    </w:lvl>
    <w:lvl w:ilvl="2">
      <w:start w:val="1"/>
      <w:numFmt w:val="bullet"/>
      <w:lvlText w:val=""/>
      <w:lvlJc w:val="left"/>
      <w:pPr>
        <w:tabs>
          <w:tab w:val="num" w:pos="2121"/>
        </w:tabs>
        <w:ind w:left="2121" w:hanging="283"/>
      </w:pPr>
      <w:rPr>
        <w:rFonts w:ascii="Symbol" w:hAnsi="Symbol" w:cs="OpenSymbol"/>
        <w:color w:val="ED1C24"/>
      </w:rPr>
    </w:lvl>
    <w:lvl w:ilvl="3">
      <w:start w:val="1"/>
      <w:numFmt w:val="bullet"/>
      <w:lvlText w:val=""/>
      <w:lvlJc w:val="left"/>
      <w:pPr>
        <w:tabs>
          <w:tab w:val="num" w:pos="2828"/>
        </w:tabs>
        <w:ind w:left="2828" w:hanging="283"/>
      </w:pPr>
      <w:rPr>
        <w:rFonts w:ascii="Symbol" w:hAnsi="Symbol" w:cs="OpenSymbol"/>
        <w:color w:val="ED1C24"/>
      </w:rPr>
    </w:lvl>
    <w:lvl w:ilvl="4">
      <w:start w:val="1"/>
      <w:numFmt w:val="bullet"/>
      <w:lvlText w:val=""/>
      <w:lvlJc w:val="left"/>
      <w:pPr>
        <w:tabs>
          <w:tab w:val="num" w:pos="3535"/>
        </w:tabs>
        <w:ind w:left="3535" w:hanging="283"/>
      </w:pPr>
      <w:rPr>
        <w:rFonts w:ascii="Symbol" w:hAnsi="Symbol" w:cs="OpenSymbol"/>
        <w:color w:val="ED1C24"/>
      </w:rPr>
    </w:lvl>
    <w:lvl w:ilvl="5">
      <w:start w:val="1"/>
      <w:numFmt w:val="bullet"/>
      <w:lvlText w:val=""/>
      <w:lvlJc w:val="left"/>
      <w:pPr>
        <w:tabs>
          <w:tab w:val="num" w:pos="4242"/>
        </w:tabs>
        <w:ind w:left="4242" w:hanging="283"/>
      </w:pPr>
      <w:rPr>
        <w:rFonts w:ascii="Symbol" w:hAnsi="Symbol" w:cs="OpenSymbol"/>
        <w:color w:val="ED1C24"/>
      </w:rPr>
    </w:lvl>
    <w:lvl w:ilvl="6">
      <w:start w:val="1"/>
      <w:numFmt w:val="bullet"/>
      <w:lvlText w:val=""/>
      <w:lvlJc w:val="left"/>
      <w:pPr>
        <w:tabs>
          <w:tab w:val="num" w:pos="4949"/>
        </w:tabs>
        <w:ind w:left="4949" w:hanging="283"/>
      </w:pPr>
      <w:rPr>
        <w:rFonts w:ascii="Symbol" w:hAnsi="Symbol" w:cs="OpenSymbol"/>
        <w:color w:val="ED1C24"/>
      </w:rPr>
    </w:lvl>
    <w:lvl w:ilvl="7">
      <w:start w:val="1"/>
      <w:numFmt w:val="bullet"/>
      <w:lvlText w:val=""/>
      <w:lvlJc w:val="left"/>
      <w:pPr>
        <w:tabs>
          <w:tab w:val="num" w:pos="5656"/>
        </w:tabs>
        <w:ind w:left="5656" w:hanging="283"/>
      </w:pPr>
      <w:rPr>
        <w:rFonts w:ascii="Symbol" w:hAnsi="Symbol" w:cs="OpenSymbol"/>
        <w:color w:val="ED1C24"/>
      </w:rPr>
    </w:lvl>
    <w:lvl w:ilvl="8">
      <w:start w:val="1"/>
      <w:numFmt w:val="bullet"/>
      <w:lvlText w:val=""/>
      <w:lvlJc w:val="left"/>
      <w:pPr>
        <w:tabs>
          <w:tab w:val="num" w:pos="6363"/>
        </w:tabs>
        <w:ind w:left="6363" w:hanging="283"/>
      </w:pPr>
      <w:rPr>
        <w:rFonts w:ascii="Symbol" w:hAnsi="Symbol" w:cs="OpenSymbol"/>
        <w:color w:val="ED1C24"/>
      </w:rPr>
    </w:lvl>
  </w:abstractNum>
  <w:abstractNum w:abstractNumId="22" w15:restartNumberingAfterBreak="0">
    <w:nsid w:val="00000017"/>
    <w:multiLevelType w:val="multilevel"/>
    <w:tmpl w:val="00000017"/>
    <w:name w:val="WW8Num24"/>
    <w:lvl w:ilvl="0">
      <w:start w:val="1"/>
      <w:numFmt w:val="bullet"/>
      <w:lvlText w:val=""/>
      <w:lvlJc w:val="left"/>
      <w:pPr>
        <w:tabs>
          <w:tab w:val="num" w:pos="0"/>
        </w:tabs>
        <w:ind w:left="0" w:hanging="283"/>
      </w:pPr>
      <w:rPr>
        <w:rFonts w:ascii="Symbol" w:hAnsi="Symbol" w:cs="OpenSymbol"/>
        <w:color w:val="ED1C24"/>
      </w:rPr>
    </w:lvl>
    <w:lvl w:ilvl="1">
      <w:start w:val="1"/>
      <w:numFmt w:val="bullet"/>
      <w:lvlText w:val=""/>
      <w:lvlJc w:val="left"/>
      <w:pPr>
        <w:tabs>
          <w:tab w:val="num" w:pos="1414"/>
        </w:tabs>
        <w:ind w:left="1414" w:hanging="283"/>
      </w:pPr>
      <w:rPr>
        <w:rFonts w:ascii="Symbol" w:hAnsi="Symbol" w:cs="OpenSymbol"/>
        <w:color w:val="ED1C24"/>
      </w:rPr>
    </w:lvl>
    <w:lvl w:ilvl="2">
      <w:start w:val="1"/>
      <w:numFmt w:val="bullet"/>
      <w:lvlText w:val=""/>
      <w:lvlJc w:val="left"/>
      <w:pPr>
        <w:tabs>
          <w:tab w:val="num" w:pos="2121"/>
        </w:tabs>
        <w:ind w:left="2121" w:hanging="283"/>
      </w:pPr>
      <w:rPr>
        <w:rFonts w:ascii="Symbol" w:hAnsi="Symbol" w:cs="OpenSymbol"/>
        <w:color w:val="ED1C24"/>
      </w:rPr>
    </w:lvl>
    <w:lvl w:ilvl="3">
      <w:start w:val="1"/>
      <w:numFmt w:val="bullet"/>
      <w:lvlText w:val=""/>
      <w:lvlJc w:val="left"/>
      <w:pPr>
        <w:tabs>
          <w:tab w:val="num" w:pos="2828"/>
        </w:tabs>
        <w:ind w:left="2828" w:hanging="283"/>
      </w:pPr>
      <w:rPr>
        <w:rFonts w:ascii="Symbol" w:hAnsi="Symbol" w:cs="OpenSymbol"/>
        <w:color w:val="ED1C24"/>
      </w:rPr>
    </w:lvl>
    <w:lvl w:ilvl="4">
      <w:start w:val="1"/>
      <w:numFmt w:val="bullet"/>
      <w:lvlText w:val=""/>
      <w:lvlJc w:val="left"/>
      <w:pPr>
        <w:tabs>
          <w:tab w:val="num" w:pos="3535"/>
        </w:tabs>
        <w:ind w:left="3535" w:hanging="283"/>
      </w:pPr>
      <w:rPr>
        <w:rFonts w:ascii="Symbol" w:hAnsi="Symbol" w:cs="OpenSymbol"/>
        <w:color w:val="ED1C24"/>
      </w:rPr>
    </w:lvl>
    <w:lvl w:ilvl="5">
      <w:start w:val="1"/>
      <w:numFmt w:val="bullet"/>
      <w:lvlText w:val=""/>
      <w:lvlJc w:val="left"/>
      <w:pPr>
        <w:tabs>
          <w:tab w:val="num" w:pos="4242"/>
        </w:tabs>
        <w:ind w:left="4242" w:hanging="283"/>
      </w:pPr>
      <w:rPr>
        <w:rFonts w:ascii="Symbol" w:hAnsi="Symbol" w:cs="OpenSymbol"/>
        <w:color w:val="ED1C24"/>
      </w:rPr>
    </w:lvl>
    <w:lvl w:ilvl="6">
      <w:start w:val="1"/>
      <w:numFmt w:val="bullet"/>
      <w:lvlText w:val=""/>
      <w:lvlJc w:val="left"/>
      <w:pPr>
        <w:tabs>
          <w:tab w:val="num" w:pos="4949"/>
        </w:tabs>
        <w:ind w:left="4949" w:hanging="283"/>
      </w:pPr>
      <w:rPr>
        <w:rFonts w:ascii="Symbol" w:hAnsi="Symbol" w:cs="OpenSymbol"/>
        <w:color w:val="ED1C24"/>
      </w:rPr>
    </w:lvl>
    <w:lvl w:ilvl="7">
      <w:start w:val="1"/>
      <w:numFmt w:val="bullet"/>
      <w:lvlText w:val=""/>
      <w:lvlJc w:val="left"/>
      <w:pPr>
        <w:tabs>
          <w:tab w:val="num" w:pos="5656"/>
        </w:tabs>
        <w:ind w:left="5656" w:hanging="283"/>
      </w:pPr>
      <w:rPr>
        <w:rFonts w:ascii="Symbol" w:hAnsi="Symbol" w:cs="OpenSymbol"/>
        <w:color w:val="ED1C24"/>
      </w:rPr>
    </w:lvl>
    <w:lvl w:ilvl="8">
      <w:start w:val="1"/>
      <w:numFmt w:val="bullet"/>
      <w:lvlText w:val=""/>
      <w:lvlJc w:val="left"/>
      <w:pPr>
        <w:tabs>
          <w:tab w:val="num" w:pos="6363"/>
        </w:tabs>
        <w:ind w:left="6363" w:hanging="283"/>
      </w:pPr>
      <w:rPr>
        <w:rFonts w:ascii="Symbol" w:hAnsi="Symbol" w:cs="OpenSymbol"/>
        <w:color w:val="ED1C24"/>
      </w:rPr>
    </w:lvl>
  </w:abstractNum>
  <w:abstractNum w:abstractNumId="23" w15:restartNumberingAfterBreak="0">
    <w:nsid w:val="00000018"/>
    <w:multiLevelType w:val="multilevel"/>
    <w:tmpl w:val="00000018"/>
    <w:name w:val="WW8Num25"/>
    <w:lvl w:ilvl="0">
      <w:start w:val="1"/>
      <w:numFmt w:val="bullet"/>
      <w:lvlText w:val=""/>
      <w:lvlJc w:val="left"/>
      <w:pPr>
        <w:tabs>
          <w:tab w:val="num" w:pos="0"/>
        </w:tabs>
        <w:ind w:left="0" w:hanging="283"/>
      </w:pPr>
      <w:rPr>
        <w:rFonts w:ascii="Symbol" w:hAnsi="Symbol" w:cs="OpenSymbol"/>
        <w:color w:val="ED1C24"/>
      </w:rPr>
    </w:lvl>
    <w:lvl w:ilvl="1">
      <w:start w:val="1"/>
      <w:numFmt w:val="bullet"/>
      <w:lvlText w:val=""/>
      <w:lvlJc w:val="left"/>
      <w:pPr>
        <w:tabs>
          <w:tab w:val="num" w:pos="1414"/>
        </w:tabs>
        <w:ind w:left="1414" w:hanging="283"/>
      </w:pPr>
      <w:rPr>
        <w:rFonts w:ascii="Symbol" w:hAnsi="Symbol" w:cs="OpenSymbol"/>
        <w:color w:val="ED1C24"/>
      </w:rPr>
    </w:lvl>
    <w:lvl w:ilvl="2">
      <w:start w:val="1"/>
      <w:numFmt w:val="bullet"/>
      <w:lvlText w:val=""/>
      <w:lvlJc w:val="left"/>
      <w:pPr>
        <w:tabs>
          <w:tab w:val="num" w:pos="2121"/>
        </w:tabs>
        <w:ind w:left="2121" w:hanging="283"/>
      </w:pPr>
      <w:rPr>
        <w:rFonts w:ascii="Symbol" w:hAnsi="Symbol" w:cs="OpenSymbol"/>
        <w:color w:val="ED1C24"/>
      </w:rPr>
    </w:lvl>
    <w:lvl w:ilvl="3">
      <w:start w:val="1"/>
      <w:numFmt w:val="bullet"/>
      <w:lvlText w:val=""/>
      <w:lvlJc w:val="left"/>
      <w:pPr>
        <w:tabs>
          <w:tab w:val="num" w:pos="2828"/>
        </w:tabs>
        <w:ind w:left="2828" w:hanging="283"/>
      </w:pPr>
      <w:rPr>
        <w:rFonts w:ascii="Symbol" w:hAnsi="Symbol" w:cs="OpenSymbol"/>
        <w:color w:val="ED1C24"/>
      </w:rPr>
    </w:lvl>
    <w:lvl w:ilvl="4">
      <w:start w:val="1"/>
      <w:numFmt w:val="bullet"/>
      <w:lvlText w:val=""/>
      <w:lvlJc w:val="left"/>
      <w:pPr>
        <w:tabs>
          <w:tab w:val="num" w:pos="3535"/>
        </w:tabs>
        <w:ind w:left="3535" w:hanging="283"/>
      </w:pPr>
      <w:rPr>
        <w:rFonts w:ascii="Symbol" w:hAnsi="Symbol" w:cs="OpenSymbol"/>
        <w:color w:val="ED1C24"/>
      </w:rPr>
    </w:lvl>
    <w:lvl w:ilvl="5">
      <w:start w:val="1"/>
      <w:numFmt w:val="bullet"/>
      <w:lvlText w:val=""/>
      <w:lvlJc w:val="left"/>
      <w:pPr>
        <w:tabs>
          <w:tab w:val="num" w:pos="4242"/>
        </w:tabs>
        <w:ind w:left="4242" w:hanging="283"/>
      </w:pPr>
      <w:rPr>
        <w:rFonts w:ascii="Symbol" w:hAnsi="Symbol" w:cs="OpenSymbol"/>
        <w:color w:val="ED1C24"/>
      </w:rPr>
    </w:lvl>
    <w:lvl w:ilvl="6">
      <w:start w:val="1"/>
      <w:numFmt w:val="bullet"/>
      <w:lvlText w:val=""/>
      <w:lvlJc w:val="left"/>
      <w:pPr>
        <w:tabs>
          <w:tab w:val="num" w:pos="4949"/>
        </w:tabs>
        <w:ind w:left="4949" w:hanging="283"/>
      </w:pPr>
      <w:rPr>
        <w:rFonts w:ascii="Symbol" w:hAnsi="Symbol" w:cs="OpenSymbol"/>
        <w:color w:val="ED1C24"/>
      </w:rPr>
    </w:lvl>
    <w:lvl w:ilvl="7">
      <w:start w:val="1"/>
      <w:numFmt w:val="bullet"/>
      <w:lvlText w:val=""/>
      <w:lvlJc w:val="left"/>
      <w:pPr>
        <w:tabs>
          <w:tab w:val="num" w:pos="5656"/>
        </w:tabs>
        <w:ind w:left="5656" w:hanging="283"/>
      </w:pPr>
      <w:rPr>
        <w:rFonts w:ascii="Symbol" w:hAnsi="Symbol" w:cs="OpenSymbol"/>
        <w:color w:val="ED1C24"/>
      </w:rPr>
    </w:lvl>
    <w:lvl w:ilvl="8">
      <w:start w:val="1"/>
      <w:numFmt w:val="bullet"/>
      <w:lvlText w:val=""/>
      <w:lvlJc w:val="left"/>
      <w:pPr>
        <w:tabs>
          <w:tab w:val="num" w:pos="6363"/>
        </w:tabs>
        <w:ind w:left="6363" w:hanging="283"/>
      </w:pPr>
      <w:rPr>
        <w:rFonts w:ascii="Symbol" w:hAnsi="Symbol" w:cs="OpenSymbol"/>
        <w:color w:val="ED1C24"/>
      </w:rPr>
    </w:lvl>
  </w:abstractNum>
  <w:abstractNum w:abstractNumId="24" w15:restartNumberingAfterBreak="0">
    <w:nsid w:val="00000019"/>
    <w:multiLevelType w:val="multilevel"/>
    <w:tmpl w:val="00000019"/>
    <w:name w:val="WW8Num26"/>
    <w:lvl w:ilvl="0">
      <w:start w:val="1"/>
      <w:numFmt w:val="bullet"/>
      <w:lvlText w:val=""/>
      <w:lvlJc w:val="left"/>
      <w:pPr>
        <w:tabs>
          <w:tab w:val="num" w:pos="0"/>
        </w:tabs>
        <w:ind w:left="0" w:hanging="283"/>
      </w:pPr>
      <w:rPr>
        <w:rFonts w:ascii="Symbol" w:hAnsi="Symbol" w:hint="default"/>
        <w:color w:val="ED1C24"/>
      </w:rPr>
    </w:lvl>
    <w:lvl w:ilvl="1">
      <w:start w:val="1"/>
      <w:numFmt w:val="bullet"/>
      <w:lvlText w:val=""/>
      <w:lvlJc w:val="left"/>
      <w:pPr>
        <w:tabs>
          <w:tab w:val="num" w:pos="1414"/>
        </w:tabs>
        <w:ind w:left="1414" w:hanging="283"/>
      </w:pPr>
      <w:rPr>
        <w:rFonts w:ascii="Symbol" w:hAnsi="Symbol" w:cs="OpenSymbol"/>
        <w:color w:val="ED1C24"/>
      </w:rPr>
    </w:lvl>
    <w:lvl w:ilvl="2">
      <w:start w:val="1"/>
      <w:numFmt w:val="bullet"/>
      <w:lvlText w:val=""/>
      <w:lvlJc w:val="left"/>
      <w:pPr>
        <w:tabs>
          <w:tab w:val="num" w:pos="2121"/>
        </w:tabs>
        <w:ind w:left="2121" w:hanging="283"/>
      </w:pPr>
      <w:rPr>
        <w:rFonts w:ascii="Symbol" w:hAnsi="Symbol" w:cs="OpenSymbol"/>
        <w:color w:val="ED1C24"/>
      </w:rPr>
    </w:lvl>
    <w:lvl w:ilvl="3">
      <w:start w:val="1"/>
      <w:numFmt w:val="bullet"/>
      <w:lvlText w:val=""/>
      <w:lvlJc w:val="left"/>
      <w:pPr>
        <w:tabs>
          <w:tab w:val="num" w:pos="2828"/>
        </w:tabs>
        <w:ind w:left="2828" w:hanging="283"/>
      </w:pPr>
      <w:rPr>
        <w:rFonts w:ascii="Symbol" w:hAnsi="Symbol" w:cs="OpenSymbol"/>
        <w:color w:val="ED1C24"/>
      </w:rPr>
    </w:lvl>
    <w:lvl w:ilvl="4">
      <w:start w:val="1"/>
      <w:numFmt w:val="bullet"/>
      <w:lvlText w:val=""/>
      <w:lvlJc w:val="left"/>
      <w:pPr>
        <w:tabs>
          <w:tab w:val="num" w:pos="3535"/>
        </w:tabs>
        <w:ind w:left="3535" w:hanging="283"/>
      </w:pPr>
      <w:rPr>
        <w:rFonts w:ascii="Symbol" w:hAnsi="Symbol" w:cs="OpenSymbol"/>
        <w:color w:val="ED1C24"/>
      </w:rPr>
    </w:lvl>
    <w:lvl w:ilvl="5">
      <w:start w:val="1"/>
      <w:numFmt w:val="bullet"/>
      <w:lvlText w:val=""/>
      <w:lvlJc w:val="left"/>
      <w:pPr>
        <w:tabs>
          <w:tab w:val="num" w:pos="4242"/>
        </w:tabs>
        <w:ind w:left="4242" w:hanging="283"/>
      </w:pPr>
      <w:rPr>
        <w:rFonts w:ascii="Symbol" w:hAnsi="Symbol" w:cs="OpenSymbol"/>
        <w:color w:val="ED1C24"/>
      </w:rPr>
    </w:lvl>
    <w:lvl w:ilvl="6">
      <w:start w:val="1"/>
      <w:numFmt w:val="bullet"/>
      <w:lvlText w:val=""/>
      <w:lvlJc w:val="left"/>
      <w:pPr>
        <w:tabs>
          <w:tab w:val="num" w:pos="4949"/>
        </w:tabs>
        <w:ind w:left="4949" w:hanging="283"/>
      </w:pPr>
      <w:rPr>
        <w:rFonts w:ascii="Symbol" w:hAnsi="Symbol" w:cs="OpenSymbol"/>
        <w:color w:val="ED1C24"/>
      </w:rPr>
    </w:lvl>
    <w:lvl w:ilvl="7">
      <w:start w:val="1"/>
      <w:numFmt w:val="bullet"/>
      <w:lvlText w:val=""/>
      <w:lvlJc w:val="left"/>
      <w:pPr>
        <w:tabs>
          <w:tab w:val="num" w:pos="5656"/>
        </w:tabs>
        <w:ind w:left="5656" w:hanging="283"/>
      </w:pPr>
      <w:rPr>
        <w:rFonts w:ascii="Symbol" w:hAnsi="Symbol" w:cs="OpenSymbol"/>
        <w:color w:val="ED1C24"/>
      </w:rPr>
    </w:lvl>
    <w:lvl w:ilvl="8">
      <w:start w:val="1"/>
      <w:numFmt w:val="bullet"/>
      <w:lvlText w:val=""/>
      <w:lvlJc w:val="left"/>
      <w:pPr>
        <w:tabs>
          <w:tab w:val="num" w:pos="6363"/>
        </w:tabs>
        <w:ind w:left="6363" w:hanging="283"/>
      </w:pPr>
      <w:rPr>
        <w:rFonts w:ascii="Symbol" w:hAnsi="Symbol" w:cs="OpenSymbol"/>
        <w:color w:val="ED1C24"/>
      </w:rPr>
    </w:lvl>
  </w:abstractNum>
  <w:abstractNum w:abstractNumId="25" w15:restartNumberingAfterBreak="0">
    <w:nsid w:val="0000001A"/>
    <w:multiLevelType w:val="multilevel"/>
    <w:tmpl w:val="0000001A"/>
    <w:name w:val="WW8Num27"/>
    <w:lvl w:ilvl="0">
      <w:start w:val="1"/>
      <w:numFmt w:val="bullet"/>
      <w:lvlText w:val=""/>
      <w:lvlJc w:val="left"/>
      <w:pPr>
        <w:tabs>
          <w:tab w:val="num" w:pos="0"/>
        </w:tabs>
        <w:ind w:left="0" w:hanging="283"/>
      </w:pPr>
      <w:rPr>
        <w:rFonts w:ascii="Symbol" w:hAnsi="Symbol" w:cs="OpenSymbol"/>
        <w:color w:val="ED1C24"/>
      </w:rPr>
    </w:lvl>
    <w:lvl w:ilvl="1">
      <w:start w:val="1"/>
      <w:numFmt w:val="bullet"/>
      <w:lvlText w:val=""/>
      <w:lvlJc w:val="left"/>
      <w:pPr>
        <w:tabs>
          <w:tab w:val="num" w:pos="1414"/>
        </w:tabs>
        <w:ind w:left="1414" w:hanging="283"/>
      </w:pPr>
      <w:rPr>
        <w:rFonts w:ascii="Symbol" w:hAnsi="Symbol" w:cs="OpenSymbol"/>
        <w:color w:val="ED1C24"/>
      </w:rPr>
    </w:lvl>
    <w:lvl w:ilvl="2">
      <w:start w:val="1"/>
      <w:numFmt w:val="bullet"/>
      <w:lvlText w:val=""/>
      <w:lvlJc w:val="left"/>
      <w:pPr>
        <w:tabs>
          <w:tab w:val="num" w:pos="2121"/>
        </w:tabs>
        <w:ind w:left="2121" w:hanging="283"/>
      </w:pPr>
      <w:rPr>
        <w:rFonts w:ascii="Symbol" w:hAnsi="Symbol" w:cs="OpenSymbol"/>
        <w:color w:val="ED1C24"/>
      </w:rPr>
    </w:lvl>
    <w:lvl w:ilvl="3">
      <w:start w:val="1"/>
      <w:numFmt w:val="bullet"/>
      <w:lvlText w:val=""/>
      <w:lvlJc w:val="left"/>
      <w:pPr>
        <w:tabs>
          <w:tab w:val="num" w:pos="2828"/>
        </w:tabs>
        <w:ind w:left="2828" w:hanging="283"/>
      </w:pPr>
      <w:rPr>
        <w:rFonts w:ascii="Symbol" w:hAnsi="Symbol" w:cs="OpenSymbol"/>
        <w:color w:val="ED1C24"/>
      </w:rPr>
    </w:lvl>
    <w:lvl w:ilvl="4">
      <w:start w:val="1"/>
      <w:numFmt w:val="bullet"/>
      <w:lvlText w:val=""/>
      <w:lvlJc w:val="left"/>
      <w:pPr>
        <w:tabs>
          <w:tab w:val="num" w:pos="3535"/>
        </w:tabs>
        <w:ind w:left="3535" w:hanging="283"/>
      </w:pPr>
      <w:rPr>
        <w:rFonts w:ascii="Symbol" w:hAnsi="Symbol" w:cs="OpenSymbol"/>
        <w:color w:val="ED1C24"/>
      </w:rPr>
    </w:lvl>
    <w:lvl w:ilvl="5">
      <w:start w:val="1"/>
      <w:numFmt w:val="bullet"/>
      <w:lvlText w:val=""/>
      <w:lvlJc w:val="left"/>
      <w:pPr>
        <w:tabs>
          <w:tab w:val="num" w:pos="4242"/>
        </w:tabs>
        <w:ind w:left="4242" w:hanging="283"/>
      </w:pPr>
      <w:rPr>
        <w:rFonts w:ascii="Symbol" w:hAnsi="Symbol" w:cs="OpenSymbol"/>
        <w:color w:val="ED1C24"/>
      </w:rPr>
    </w:lvl>
    <w:lvl w:ilvl="6">
      <w:start w:val="1"/>
      <w:numFmt w:val="bullet"/>
      <w:lvlText w:val=""/>
      <w:lvlJc w:val="left"/>
      <w:pPr>
        <w:tabs>
          <w:tab w:val="num" w:pos="4949"/>
        </w:tabs>
        <w:ind w:left="4949" w:hanging="283"/>
      </w:pPr>
      <w:rPr>
        <w:rFonts w:ascii="Symbol" w:hAnsi="Symbol" w:cs="OpenSymbol"/>
        <w:color w:val="ED1C24"/>
      </w:rPr>
    </w:lvl>
    <w:lvl w:ilvl="7">
      <w:start w:val="1"/>
      <w:numFmt w:val="bullet"/>
      <w:lvlText w:val=""/>
      <w:lvlJc w:val="left"/>
      <w:pPr>
        <w:tabs>
          <w:tab w:val="num" w:pos="5656"/>
        </w:tabs>
        <w:ind w:left="5656" w:hanging="283"/>
      </w:pPr>
      <w:rPr>
        <w:rFonts w:ascii="Symbol" w:hAnsi="Symbol" w:cs="OpenSymbol"/>
        <w:color w:val="ED1C24"/>
      </w:rPr>
    </w:lvl>
    <w:lvl w:ilvl="8">
      <w:start w:val="1"/>
      <w:numFmt w:val="bullet"/>
      <w:lvlText w:val=""/>
      <w:lvlJc w:val="left"/>
      <w:pPr>
        <w:tabs>
          <w:tab w:val="num" w:pos="6363"/>
        </w:tabs>
        <w:ind w:left="6363" w:hanging="283"/>
      </w:pPr>
      <w:rPr>
        <w:rFonts w:ascii="Symbol" w:hAnsi="Symbol" w:cs="OpenSymbol"/>
        <w:color w:val="ED1C24"/>
      </w:rPr>
    </w:lvl>
  </w:abstractNum>
  <w:abstractNum w:abstractNumId="26" w15:restartNumberingAfterBreak="0">
    <w:nsid w:val="0000001B"/>
    <w:multiLevelType w:val="multilevel"/>
    <w:tmpl w:val="0000001B"/>
    <w:name w:val="WW8Num28"/>
    <w:lvl w:ilvl="0">
      <w:start w:val="1"/>
      <w:numFmt w:val="bullet"/>
      <w:lvlText w:val=""/>
      <w:lvlJc w:val="left"/>
      <w:pPr>
        <w:tabs>
          <w:tab w:val="num" w:pos="0"/>
        </w:tabs>
        <w:ind w:left="0" w:hanging="283"/>
      </w:pPr>
      <w:rPr>
        <w:rFonts w:ascii="Symbol" w:hAnsi="Symbol" w:cs="OpenSymbol"/>
        <w:color w:val="ED1C24"/>
      </w:rPr>
    </w:lvl>
    <w:lvl w:ilvl="1">
      <w:start w:val="1"/>
      <w:numFmt w:val="bullet"/>
      <w:lvlText w:val=""/>
      <w:lvlJc w:val="left"/>
      <w:pPr>
        <w:tabs>
          <w:tab w:val="num" w:pos="1414"/>
        </w:tabs>
        <w:ind w:left="1414" w:hanging="283"/>
      </w:pPr>
      <w:rPr>
        <w:rFonts w:ascii="Symbol" w:hAnsi="Symbol" w:cs="OpenSymbol"/>
        <w:color w:val="ED1C24"/>
      </w:rPr>
    </w:lvl>
    <w:lvl w:ilvl="2">
      <w:start w:val="1"/>
      <w:numFmt w:val="bullet"/>
      <w:lvlText w:val=""/>
      <w:lvlJc w:val="left"/>
      <w:pPr>
        <w:tabs>
          <w:tab w:val="num" w:pos="2121"/>
        </w:tabs>
        <w:ind w:left="2121" w:hanging="283"/>
      </w:pPr>
      <w:rPr>
        <w:rFonts w:ascii="Symbol" w:hAnsi="Symbol" w:cs="OpenSymbol"/>
        <w:color w:val="ED1C24"/>
      </w:rPr>
    </w:lvl>
    <w:lvl w:ilvl="3">
      <w:start w:val="1"/>
      <w:numFmt w:val="bullet"/>
      <w:lvlText w:val=""/>
      <w:lvlJc w:val="left"/>
      <w:pPr>
        <w:tabs>
          <w:tab w:val="num" w:pos="2828"/>
        </w:tabs>
        <w:ind w:left="2828" w:hanging="283"/>
      </w:pPr>
      <w:rPr>
        <w:rFonts w:ascii="Symbol" w:hAnsi="Symbol" w:cs="OpenSymbol"/>
        <w:color w:val="ED1C24"/>
      </w:rPr>
    </w:lvl>
    <w:lvl w:ilvl="4">
      <w:start w:val="1"/>
      <w:numFmt w:val="bullet"/>
      <w:lvlText w:val=""/>
      <w:lvlJc w:val="left"/>
      <w:pPr>
        <w:tabs>
          <w:tab w:val="num" w:pos="3535"/>
        </w:tabs>
        <w:ind w:left="3535" w:hanging="283"/>
      </w:pPr>
      <w:rPr>
        <w:rFonts w:ascii="Symbol" w:hAnsi="Symbol" w:cs="OpenSymbol"/>
        <w:color w:val="ED1C24"/>
      </w:rPr>
    </w:lvl>
    <w:lvl w:ilvl="5">
      <w:start w:val="1"/>
      <w:numFmt w:val="bullet"/>
      <w:lvlText w:val=""/>
      <w:lvlJc w:val="left"/>
      <w:pPr>
        <w:tabs>
          <w:tab w:val="num" w:pos="4242"/>
        </w:tabs>
        <w:ind w:left="4242" w:hanging="283"/>
      </w:pPr>
      <w:rPr>
        <w:rFonts w:ascii="Symbol" w:hAnsi="Symbol" w:cs="OpenSymbol"/>
        <w:color w:val="ED1C24"/>
      </w:rPr>
    </w:lvl>
    <w:lvl w:ilvl="6">
      <w:start w:val="1"/>
      <w:numFmt w:val="bullet"/>
      <w:lvlText w:val=""/>
      <w:lvlJc w:val="left"/>
      <w:pPr>
        <w:tabs>
          <w:tab w:val="num" w:pos="4949"/>
        </w:tabs>
        <w:ind w:left="4949" w:hanging="283"/>
      </w:pPr>
      <w:rPr>
        <w:rFonts w:ascii="Symbol" w:hAnsi="Symbol" w:cs="OpenSymbol"/>
        <w:color w:val="ED1C24"/>
      </w:rPr>
    </w:lvl>
    <w:lvl w:ilvl="7">
      <w:start w:val="1"/>
      <w:numFmt w:val="bullet"/>
      <w:lvlText w:val=""/>
      <w:lvlJc w:val="left"/>
      <w:pPr>
        <w:tabs>
          <w:tab w:val="num" w:pos="5656"/>
        </w:tabs>
        <w:ind w:left="5656" w:hanging="283"/>
      </w:pPr>
      <w:rPr>
        <w:rFonts w:ascii="Symbol" w:hAnsi="Symbol" w:cs="OpenSymbol"/>
        <w:color w:val="ED1C24"/>
      </w:rPr>
    </w:lvl>
    <w:lvl w:ilvl="8">
      <w:start w:val="1"/>
      <w:numFmt w:val="bullet"/>
      <w:lvlText w:val=""/>
      <w:lvlJc w:val="left"/>
      <w:pPr>
        <w:tabs>
          <w:tab w:val="num" w:pos="6363"/>
        </w:tabs>
        <w:ind w:left="6363" w:hanging="283"/>
      </w:pPr>
      <w:rPr>
        <w:rFonts w:ascii="Symbol" w:hAnsi="Symbol" w:cs="OpenSymbol"/>
        <w:color w:val="ED1C24"/>
      </w:rPr>
    </w:lvl>
  </w:abstractNum>
  <w:abstractNum w:abstractNumId="27" w15:restartNumberingAfterBreak="0">
    <w:nsid w:val="0000001C"/>
    <w:multiLevelType w:val="multilevel"/>
    <w:tmpl w:val="0000001C"/>
    <w:name w:val="WW8Num29"/>
    <w:lvl w:ilvl="0">
      <w:start w:val="1"/>
      <w:numFmt w:val="bullet"/>
      <w:lvlText w:val=""/>
      <w:lvlJc w:val="left"/>
      <w:pPr>
        <w:tabs>
          <w:tab w:val="num" w:pos="0"/>
        </w:tabs>
        <w:ind w:left="0" w:hanging="283"/>
      </w:pPr>
      <w:rPr>
        <w:rFonts w:ascii="Symbol" w:hAnsi="Symbol" w:cs="OpenSymbol"/>
        <w:color w:val="ED1C24"/>
      </w:rPr>
    </w:lvl>
    <w:lvl w:ilvl="1">
      <w:start w:val="1"/>
      <w:numFmt w:val="bullet"/>
      <w:lvlText w:val=""/>
      <w:lvlJc w:val="left"/>
      <w:pPr>
        <w:tabs>
          <w:tab w:val="num" w:pos="1414"/>
        </w:tabs>
        <w:ind w:left="1414" w:hanging="283"/>
      </w:pPr>
      <w:rPr>
        <w:rFonts w:ascii="Symbol" w:hAnsi="Symbol" w:cs="OpenSymbol"/>
        <w:color w:val="ED1C24"/>
      </w:rPr>
    </w:lvl>
    <w:lvl w:ilvl="2">
      <w:start w:val="1"/>
      <w:numFmt w:val="bullet"/>
      <w:lvlText w:val=""/>
      <w:lvlJc w:val="left"/>
      <w:pPr>
        <w:tabs>
          <w:tab w:val="num" w:pos="2121"/>
        </w:tabs>
        <w:ind w:left="2121" w:hanging="283"/>
      </w:pPr>
      <w:rPr>
        <w:rFonts w:ascii="Symbol" w:hAnsi="Symbol" w:cs="OpenSymbol"/>
        <w:color w:val="ED1C24"/>
      </w:rPr>
    </w:lvl>
    <w:lvl w:ilvl="3">
      <w:start w:val="1"/>
      <w:numFmt w:val="bullet"/>
      <w:lvlText w:val=""/>
      <w:lvlJc w:val="left"/>
      <w:pPr>
        <w:tabs>
          <w:tab w:val="num" w:pos="2828"/>
        </w:tabs>
        <w:ind w:left="2828" w:hanging="283"/>
      </w:pPr>
      <w:rPr>
        <w:rFonts w:ascii="Symbol" w:hAnsi="Symbol" w:cs="OpenSymbol"/>
        <w:color w:val="ED1C24"/>
      </w:rPr>
    </w:lvl>
    <w:lvl w:ilvl="4">
      <w:start w:val="1"/>
      <w:numFmt w:val="bullet"/>
      <w:lvlText w:val=""/>
      <w:lvlJc w:val="left"/>
      <w:pPr>
        <w:tabs>
          <w:tab w:val="num" w:pos="3535"/>
        </w:tabs>
        <w:ind w:left="3535" w:hanging="283"/>
      </w:pPr>
      <w:rPr>
        <w:rFonts w:ascii="Symbol" w:hAnsi="Symbol" w:cs="OpenSymbol"/>
        <w:color w:val="ED1C24"/>
      </w:rPr>
    </w:lvl>
    <w:lvl w:ilvl="5">
      <w:start w:val="1"/>
      <w:numFmt w:val="bullet"/>
      <w:lvlText w:val=""/>
      <w:lvlJc w:val="left"/>
      <w:pPr>
        <w:tabs>
          <w:tab w:val="num" w:pos="4242"/>
        </w:tabs>
        <w:ind w:left="4242" w:hanging="283"/>
      </w:pPr>
      <w:rPr>
        <w:rFonts w:ascii="Symbol" w:hAnsi="Symbol" w:cs="OpenSymbol"/>
        <w:color w:val="ED1C24"/>
      </w:rPr>
    </w:lvl>
    <w:lvl w:ilvl="6">
      <w:start w:val="1"/>
      <w:numFmt w:val="bullet"/>
      <w:lvlText w:val=""/>
      <w:lvlJc w:val="left"/>
      <w:pPr>
        <w:tabs>
          <w:tab w:val="num" w:pos="4949"/>
        </w:tabs>
        <w:ind w:left="4949" w:hanging="283"/>
      </w:pPr>
      <w:rPr>
        <w:rFonts w:ascii="Symbol" w:hAnsi="Symbol" w:cs="OpenSymbol"/>
        <w:color w:val="ED1C24"/>
      </w:rPr>
    </w:lvl>
    <w:lvl w:ilvl="7">
      <w:start w:val="1"/>
      <w:numFmt w:val="bullet"/>
      <w:lvlText w:val=""/>
      <w:lvlJc w:val="left"/>
      <w:pPr>
        <w:tabs>
          <w:tab w:val="num" w:pos="5656"/>
        </w:tabs>
        <w:ind w:left="5656" w:hanging="283"/>
      </w:pPr>
      <w:rPr>
        <w:rFonts w:ascii="Symbol" w:hAnsi="Symbol" w:cs="OpenSymbol"/>
        <w:color w:val="ED1C24"/>
      </w:rPr>
    </w:lvl>
    <w:lvl w:ilvl="8">
      <w:start w:val="1"/>
      <w:numFmt w:val="bullet"/>
      <w:lvlText w:val=""/>
      <w:lvlJc w:val="left"/>
      <w:pPr>
        <w:tabs>
          <w:tab w:val="num" w:pos="6363"/>
        </w:tabs>
        <w:ind w:left="6363" w:hanging="283"/>
      </w:pPr>
      <w:rPr>
        <w:rFonts w:ascii="Symbol" w:hAnsi="Symbol" w:cs="OpenSymbol"/>
        <w:color w:val="ED1C24"/>
      </w:rPr>
    </w:lvl>
  </w:abstractNum>
  <w:abstractNum w:abstractNumId="28" w15:restartNumberingAfterBreak="0">
    <w:nsid w:val="0000001D"/>
    <w:multiLevelType w:val="multilevel"/>
    <w:tmpl w:val="0000001D"/>
    <w:name w:val="WW8Num30"/>
    <w:lvl w:ilvl="0">
      <w:start w:val="1"/>
      <w:numFmt w:val="bullet"/>
      <w:lvlText w:val=""/>
      <w:lvlJc w:val="left"/>
      <w:pPr>
        <w:tabs>
          <w:tab w:val="num" w:pos="0"/>
        </w:tabs>
        <w:ind w:left="0" w:hanging="283"/>
      </w:pPr>
      <w:rPr>
        <w:rFonts w:ascii="Symbol" w:hAnsi="Symbol" w:cs="OpenSymbol"/>
        <w:color w:val="ED1C24"/>
      </w:rPr>
    </w:lvl>
    <w:lvl w:ilvl="1">
      <w:start w:val="1"/>
      <w:numFmt w:val="bullet"/>
      <w:lvlText w:val=""/>
      <w:lvlJc w:val="left"/>
      <w:pPr>
        <w:tabs>
          <w:tab w:val="num" w:pos="1414"/>
        </w:tabs>
        <w:ind w:left="1414" w:hanging="283"/>
      </w:pPr>
      <w:rPr>
        <w:rFonts w:ascii="Symbol" w:hAnsi="Symbol" w:cs="OpenSymbol"/>
        <w:color w:val="ED1C24"/>
      </w:rPr>
    </w:lvl>
    <w:lvl w:ilvl="2">
      <w:start w:val="1"/>
      <w:numFmt w:val="bullet"/>
      <w:lvlText w:val=""/>
      <w:lvlJc w:val="left"/>
      <w:pPr>
        <w:tabs>
          <w:tab w:val="num" w:pos="2121"/>
        </w:tabs>
        <w:ind w:left="2121" w:hanging="283"/>
      </w:pPr>
      <w:rPr>
        <w:rFonts w:ascii="Symbol" w:hAnsi="Symbol" w:cs="OpenSymbol"/>
        <w:color w:val="ED1C24"/>
      </w:rPr>
    </w:lvl>
    <w:lvl w:ilvl="3">
      <w:start w:val="1"/>
      <w:numFmt w:val="bullet"/>
      <w:lvlText w:val=""/>
      <w:lvlJc w:val="left"/>
      <w:pPr>
        <w:tabs>
          <w:tab w:val="num" w:pos="2828"/>
        </w:tabs>
        <w:ind w:left="2828" w:hanging="283"/>
      </w:pPr>
      <w:rPr>
        <w:rFonts w:ascii="Symbol" w:hAnsi="Symbol" w:cs="OpenSymbol"/>
        <w:color w:val="ED1C24"/>
      </w:rPr>
    </w:lvl>
    <w:lvl w:ilvl="4">
      <w:start w:val="1"/>
      <w:numFmt w:val="bullet"/>
      <w:lvlText w:val=""/>
      <w:lvlJc w:val="left"/>
      <w:pPr>
        <w:tabs>
          <w:tab w:val="num" w:pos="3535"/>
        </w:tabs>
        <w:ind w:left="3535" w:hanging="283"/>
      </w:pPr>
      <w:rPr>
        <w:rFonts w:ascii="Symbol" w:hAnsi="Symbol" w:cs="OpenSymbol"/>
        <w:color w:val="ED1C24"/>
      </w:rPr>
    </w:lvl>
    <w:lvl w:ilvl="5">
      <w:start w:val="1"/>
      <w:numFmt w:val="bullet"/>
      <w:lvlText w:val=""/>
      <w:lvlJc w:val="left"/>
      <w:pPr>
        <w:tabs>
          <w:tab w:val="num" w:pos="4242"/>
        </w:tabs>
        <w:ind w:left="4242" w:hanging="283"/>
      </w:pPr>
      <w:rPr>
        <w:rFonts w:ascii="Symbol" w:hAnsi="Symbol" w:cs="OpenSymbol"/>
        <w:color w:val="ED1C24"/>
      </w:rPr>
    </w:lvl>
    <w:lvl w:ilvl="6">
      <w:start w:val="1"/>
      <w:numFmt w:val="bullet"/>
      <w:lvlText w:val=""/>
      <w:lvlJc w:val="left"/>
      <w:pPr>
        <w:tabs>
          <w:tab w:val="num" w:pos="4949"/>
        </w:tabs>
        <w:ind w:left="4949" w:hanging="283"/>
      </w:pPr>
      <w:rPr>
        <w:rFonts w:ascii="Symbol" w:hAnsi="Symbol" w:cs="OpenSymbol"/>
        <w:color w:val="ED1C24"/>
      </w:rPr>
    </w:lvl>
    <w:lvl w:ilvl="7">
      <w:start w:val="1"/>
      <w:numFmt w:val="bullet"/>
      <w:lvlText w:val=""/>
      <w:lvlJc w:val="left"/>
      <w:pPr>
        <w:tabs>
          <w:tab w:val="num" w:pos="5656"/>
        </w:tabs>
        <w:ind w:left="5656" w:hanging="283"/>
      </w:pPr>
      <w:rPr>
        <w:rFonts w:ascii="Symbol" w:hAnsi="Symbol" w:cs="OpenSymbol"/>
        <w:color w:val="ED1C24"/>
      </w:rPr>
    </w:lvl>
    <w:lvl w:ilvl="8">
      <w:start w:val="1"/>
      <w:numFmt w:val="bullet"/>
      <w:lvlText w:val=""/>
      <w:lvlJc w:val="left"/>
      <w:pPr>
        <w:tabs>
          <w:tab w:val="num" w:pos="6363"/>
        </w:tabs>
        <w:ind w:left="6363" w:hanging="283"/>
      </w:pPr>
      <w:rPr>
        <w:rFonts w:ascii="Symbol" w:hAnsi="Symbol" w:cs="OpenSymbol"/>
        <w:color w:val="ED1C24"/>
      </w:rPr>
    </w:lvl>
  </w:abstractNum>
  <w:abstractNum w:abstractNumId="29" w15:restartNumberingAfterBreak="0">
    <w:nsid w:val="0000001E"/>
    <w:multiLevelType w:val="multilevel"/>
    <w:tmpl w:val="0000001E"/>
    <w:name w:val="WW8Num31"/>
    <w:lvl w:ilvl="0">
      <w:start w:val="1"/>
      <w:numFmt w:val="bullet"/>
      <w:lvlText w:val=""/>
      <w:lvlJc w:val="left"/>
      <w:pPr>
        <w:tabs>
          <w:tab w:val="num" w:pos="0"/>
        </w:tabs>
        <w:ind w:left="0" w:hanging="283"/>
      </w:pPr>
      <w:rPr>
        <w:rFonts w:ascii="Symbol" w:hAnsi="Symbol" w:cs="OpenSymbol"/>
        <w:color w:val="ED1C24"/>
      </w:rPr>
    </w:lvl>
    <w:lvl w:ilvl="1">
      <w:start w:val="1"/>
      <w:numFmt w:val="bullet"/>
      <w:lvlText w:val=""/>
      <w:lvlJc w:val="left"/>
      <w:pPr>
        <w:tabs>
          <w:tab w:val="num" w:pos="1414"/>
        </w:tabs>
        <w:ind w:left="1414" w:hanging="283"/>
      </w:pPr>
      <w:rPr>
        <w:rFonts w:ascii="Symbol" w:hAnsi="Symbol" w:cs="OpenSymbol"/>
        <w:color w:val="ED1C24"/>
      </w:rPr>
    </w:lvl>
    <w:lvl w:ilvl="2">
      <w:start w:val="1"/>
      <w:numFmt w:val="bullet"/>
      <w:lvlText w:val=""/>
      <w:lvlJc w:val="left"/>
      <w:pPr>
        <w:tabs>
          <w:tab w:val="num" w:pos="2121"/>
        </w:tabs>
        <w:ind w:left="2121" w:hanging="283"/>
      </w:pPr>
      <w:rPr>
        <w:rFonts w:ascii="Symbol" w:hAnsi="Symbol" w:cs="OpenSymbol"/>
        <w:color w:val="ED1C24"/>
      </w:rPr>
    </w:lvl>
    <w:lvl w:ilvl="3">
      <w:start w:val="1"/>
      <w:numFmt w:val="bullet"/>
      <w:lvlText w:val=""/>
      <w:lvlJc w:val="left"/>
      <w:pPr>
        <w:tabs>
          <w:tab w:val="num" w:pos="2828"/>
        </w:tabs>
        <w:ind w:left="2828" w:hanging="283"/>
      </w:pPr>
      <w:rPr>
        <w:rFonts w:ascii="Symbol" w:hAnsi="Symbol" w:cs="OpenSymbol"/>
        <w:color w:val="ED1C24"/>
      </w:rPr>
    </w:lvl>
    <w:lvl w:ilvl="4">
      <w:start w:val="1"/>
      <w:numFmt w:val="bullet"/>
      <w:lvlText w:val=""/>
      <w:lvlJc w:val="left"/>
      <w:pPr>
        <w:tabs>
          <w:tab w:val="num" w:pos="3535"/>
        </w:tabs>
        <w:ind w:left="3535" w:hanging="283"/>
      </w:pPr>
      <w:rPr>
        <w:rFonts w:ascii="Symbol" w:hAnsi="Symbol" w:cs="OpenSymbol"/>
        <w:color w:val="ED1C24"/>
      </w:rPr>
    </w:lvl>
    <w:lvl w:ilvl="5">
      <w:start w:val="1"/>
      <w:numFmt w:val="bullet"/>
      <w:lvlText w:val=""/>
      <w:lvlJc w:val="left"/>
      <w:pPr>
        <w:tabs>
          <w:tab w:val="num" w:pos="4242"/>
        </w:tabs>
        <w:ind w:left="4242" w:hanging="283"/>
      </w:pPr>
      <w:rPr>
        <w:rFonts w:ascii="Symbol" w:hAnsi="Symbol" w:cs="OpenSymbol"/>
        <w:color w:val="ED1C24"/>
      </w:rPr>
    </w:lvl>
    <w:lvl w:ilvl="6">
      <w:start w:val="1"/>
      <w:numFmt w:val="bullet"/>
      <w:lvlText w:val=""/>
      <w:lvlJc w:val="left"/>
      <w:pPr>
        <w:tabs>
          <w:tab w:val="num" w:pos="4949"/>
        </w:tabs>
        <w:ind w:left="4949" w:hanging="283"/>
      </w:pPr>
      <w:rPr>
        <w:rFonts w:ascii="Symbol" w:hAnsi="Symbol" w:cs="OpenSymbol"/>
        <w:color w:val="ED1C24"/>
      </w:rPr>
    </w:lvl>
    <w:lvl w:ilvl="7">
      <w:start w:val="1"/>
      <w:numFmt w:val="bullet"/>
      <w:lvlText w:val=""/>
      <w:lvlJc w:val="left"/>
      <w:pPr>
        <w:tabs>
          <w:tab w:val="num" w:pos="5656"/>
        </w:tabs>
        <w:ind w:left="5656" w:hanging="283"/>
      </w:pPr>
      <w:rPr>
        <w:rFonts w:ascii="Symbol" w:hAnsi="Symbol" w:cs="OpenSymbol"/>
        <w:color w:val="ED1C24"/>
      </w:rPr>
    </w:lvl>
    <w:lvl w:ilvl="8">
      <w:start w:val="1"/>
      <w:numFmt w:val="bullet"/>
      <w:lvlText w:val=""/>
      <w:lvlJc w:val="left"/>
      <w:pPr>
        <w:tabs>
          <w:tab w:val="num" w:pos="6363"/>
        </w:tabs>
        <w:ind w:left="6363" w:hanging="283"/>
      </w:pPr>
      <w:rPr>
        <w:rFonts w:ascii="Symbol" w:hAnsi="Symbol" w:cs="OpenSymbol"/>
        <w:color w:val="ED1C24"/>
      </w:rPr>
    </w:lvl>
  </w:abstractNum>
  <w:abstractNum w:abstractNumId="30" w15:restartNumberingAfterBreak="0">
    <w:nsid w:val="0000001F"/>
    <w:multiLevelType w:val="multilevel"/>
    <w:tmpl w:val="0000001F"/>
    <w:name w:val="WW8Num32"/>
    <w:lvl w:ilvl="0">
      <w:start w:val="1"/>
      <w:numFmt w:val="bullet"/>
      <w:lvlText w:val=""/>
      <w:lvlJc w:val="left"/>
      <w:pPr>
        <w:tabs>
          <w:tab w:val="num" w:pos="0"/>
        </w:tabs>
        <w:ind w:left="0" w:hanging="283"/>
      </w:pPr>
      <w:rPr>
        <w:rFonts w:ascii="Symbol" w:hAnsi="Symbol" w:hint="default"/>
        <w:color w:val="ED1C24"/>
      </w:rPr>
    </w:lvl>
    <w:lvl w:ilvl="1">
      <w:start w:val="1"/>
      <w:numFmt w:val="bullet"/>
      <w:lvlText w:val=""/>
      <w:lvlJc w:val="left"/>
      <w:pPr>
        <w:tabs>
          <w:tab w:val="num" w:pos="1414"/>
        </w:tabs>
        <w:ind w:left="1414" w:hanging="283"/>
      </w:pPr>
      <w:rPr>
        <w:rFonts w:ascii="Symbol" w:hAnsi="Symbol" w:cs="OpenSymbol"/>
        <w:color w:val="ED1C24"/>
      </w:rPr>
    </w:lvl>
    <w:lvl w:ilvl="2">
      <w:start w:val="1"/>
      <w:numFmt w:val="bullet"/>
      <w:lvlText w:val=""/>
      <w:lvlJc w:val="left"/>
      <w:pPr>
        <w:tabs>
          <w:tab w:val="num" w:pos="2121"/>
        </w:tabs>
        <w:ind w:left="2121" w:hanging="283"/>
      </w:pPr>
      <w:rPr>
        <w:rFonts w:ascii="Symbol" w:hAnsi="Symbol" w:cs="OpenSymbol"/>
        <w:color w:val="ED1C24"/>
      </w:rPr>
    </w:lvl>
    <w:lvl w:ilvl="3">
      <w:start w:val="1"/>
      <w:numFmt w:val="bullet"/>
      <w:lvlText w:val=""/>
      <w:lvlJc w:val="left"/>
      <w:pPr>
        <w:tabs>
          <w:tab w:val="num" w:pos="2828"/>
        </w:tabs>
        <w:ind w:left="2828" w:hanging="283"/>
      </w:pPr>
      <w:rPr>
        <w:rFonts w:ascii="Symbol" w:hAnsi="Symbol" w:cs="OpenSymbol"/>
        <w:color w:val="ED1C24"/>
      </w:rPr>
    </w:lvl>
    <w:lvl w:ilvl="4">
      <w:start w:val="1"/>
      <w:numFmt w:val="bullet"/>
      <w:lvlText w:val=""/>
      <w:lvlJc w:val="left"/>
      <w:pPr>
        <w:tabs>
          <w:tab w:val="num" w:pos="3535"/>
        </w:tabs>
        <w:ind w:left="3535" w:hanging="283"/>
      </w:pPr>
      <w:rPr>
        <w:rFonts w:ascii="Symbol" w:hAnsi="Symbol" w:cs="OpenSymbol"/>
        <w:color w:val="ED1C24"/>
      </w:rPr>
    </w:lvl>
    <w:lvl w:ilvl="5">
      <w:start w:val="1"/>
      <w:numFmt w:val="bullet"/>
      <w:lvlText w:val=""/>
      <w:lvlJc w:val="left"/>
      <w:pPr>
        <w:tabs>
          <w:tab w:val="num" w:pos="4242"/>
        </w:tabs>
        <w:ind w:left="4242" w:hanging="283"/>
      </w:pPr>
      <w:rPr>
        <w:rFonts w:ascii="Symbol" w:hAnsi="Symbol" w:cs="OpenSymbol"/>
        <w:color w:val="ED1C24"/>
      </w:rPr>
    </w:lvl>
    <w:lvl w:ilvl="6">
      <w:start w:val="1"/>
      <w:numFmt w:val="bullet"/>
      <w:lvlText w:val=""/>
      <w:lvlJc w:val="left"/>
      <w:pPr>
        <w:tabs>
          <w:tab w:val="num" w:pos="4949"/>
        </w:tabs>
        <w:ind w:left="4949" w:hanging="283"/>
      </w:pPr>
      <w:rPr>
        <w:rFonts w:ascii="Symbol" w:hAnsi="Symbol" w:cs="OpenSymbol"/>
        <w:color w:val="ED1C24"/>
      </w:rPr>
    </w:lvl>
    <w:lvl w:ilvl="7">
      <w:start w:val="1"/>
      <w:numFmt w:val="bullet"/>
      <w:lvlText w:val=""/>
      <w:lvlJc w:val="left"/>
      <w:pPr>
        <w:tabs>
          <w:tab w:val="num" w:pos="5656"/>
        </w:tabs>
        <w:ind w:left="5656" w:hanging="283"/>
      </w:pPr>
      <w:rPr>
        <w:rFonts w:ascii="Symbol" w:hAnsi="Symbol" w:cs="OpenSymbol"/>
        <w:color w:val="ED1C24"/>
      </w:rPr>
    </w:lvl>
    <w:lvl w:ilvl="8">
      <w:start w:val="1"/>
      <w:numFmt w:val="bullet"/>
      <w:lvlText w:val=""/>
      <w:lvlJc w:val="left"/>
      <w:pPr>
        <w:tabs>
          <w:tab w:val="num" w:pos="6363"/>
        </w:tabs>
        <w:ind w:left="6363" w:hanging="283"/>
      </w:pPr>
      <w:rPr>
        <w:rFonts w:ascii="Symbol" w:hAnsi="Symbol" w:cs="OpenSymbol"/>
        <w:color w:val="ED1C24"/>
      </w:rPr>
    </w:lvl>
  </w:abstractNum>
  <w:abstractNum w:abstractNumId="31" w15:restartNumberingAfterBreak="0">
    <w:nsid w:val="00000020"/>
    <w:multiLevelType w:val="multilevel"/>
    <w:tmpl w:val="00000020"/>
    <w:name w:val="WW8Num33"/>
    <w:lvl w:ilvl="0">
      <w:start w:val="1"/>
      <w:numFmt w:val="bullet"/>
      <w:lvlText w:val=""/>
      <w:lvlJc w:val="left"/>
      <w:pPr>
        <w:tabs>
          <w:tab w:val="num" w:pos="0"/>
        </w:tabs>
        <w:ind w:left="0" w:hanging="283"/>
      </w:pPr>
      <w:rPr>
        <w:rFonts w:ascii="Symbol" w:hAnsi="Symbol" w:cs="OpenSymbol"/>
        <w:color w:val="ED1C24"/>
      </w:rPr>
    </w:lvl>
    <w:lvl w:ilvl="1">
      <w:start w:val="1"/>
      <w:numFmt w:val="bullet"/>
      <w:lvlText w:val=""/>
      <w:lvlJc w:val="left"/>
      <w:pPr>
        <w:tabs>
          <w:tab w:val="num" w:pos="1414"/>
        </w:tabs>
        <w:ind w:left="1414" w:hanging="283"/>
      </w:pPr>
      <w:rPr>
        <w:rFonts w:ascii="Symbol" w:hAnsi="Symbol" w:cs="OpenSymbol"/>
        <w:color w:val="ED1C24"/>
      </w:rPr>
    </w:lvl>
    <w:lvl w:ilvl="2">
      <w:start w:val="1"/>
      <w:numFmt w:val="bullet"/>
      <w:lvlText w:val=""/>
      <w:lvlJc w:val="left"/>
      <w:pPr>
        <w:tabs>
          <w:tab w:val="num" w:pos="2121"/>
        </w:tabs>
        <w:ind w:left="2121" w:hanging="283"/>
      </w:pPr>
      <w:rPr>
        <w:rFonts w:ascii="Symbol" w:hAnsi="Symbol" w:cs="OpenSymbol"/>
        <w:color w:val="ED1C24"/>
      </w:rPr>
    </w:lvl>
    <w:lvl w:ilvl="3">
      <w:start w:val="1"/>
      <w:numFmt w:val="bullet"/>
      <w:lvlText w:val=""/>
      <w:lvlJc w:val="left"/>
      <w:pPr>
        <w:tabs>
          <w:tab w:val="num" w:pos="2828"/>
        </w:tabs>
        <w:ind w:left="2828" w:hanging="283"/>
      </w:pPr>
      <w:rPr>
        <w:rFonts w:ascii="Symbol" w:hAnsi="Symbol" w:cs="OpenSymbol"/>
        <w:color w:val="ED1C24"/>
      </w:rPr>
    </w:lvl>
    <w:lvl w:ilvl="4">
      <w:start w:val="1"/>
      <w:numFmt w:val="bullet"/>
      <w:lvlText w:val=""/>
      <w:lvlJc w:val="left"/>
      <w:pPr>
        <w:tabs>
          <w:tab w:val="num" w:pos="3535"/>
        </w:tabs>
        <w:ind w:left="3535" w:hanging="283"/>
      </w:pPr>
      <w:rPr>
        <w:rFonts w:ascii="Symbol" w:hAnsi="Symbol" w:cs="OpenSymbol"/>
        <w:color w:val="ED1C24"/>
      </w:rPr>
    </w:lvl>
    <w:lvl w:ilvl="5">
      <w:start w:val="1"/>
      <w:numFmt w:val="bullet"/>
      <w:lvlText w:val=""/>
      <w:lvlJc w:val="left"/>
      <w:pPr>
        <w:tabs>
          <w:tab w:val="num" w:pos="4242"/>
        </w:tabs>
        <w:ind w:left="4242" w:hanging="283"/>
      </w:pPr>
      <w:rPr>
        <w:rFonts w:ascii="Symbol" w:hAnsi="Symbol" w:cs="OpenSymbol"/>
        <w:color w:val="ED1C24"/>
      </w:rPr>
    </w:lvl>
    <w:lvl w:ilvl="6">
      <w:start w:val="1"/>
      <w:numFmt w:val="bullet"/>
      <w:lvlText w:val=""/>
      <w:lvlJc w:val="left"/>
      <w:pPr>
        <w:tabs>
          <w:tab w:val="num" w:pos="4949"/>
        </w:tabs>
        <w:ind w:left="4949" w:hanging="283"/>
      </w:pPr>
      <w:rPr>
        <w:rFonts w:ascii="Symbol" w:hAnsi="Symbol" w:cs="OpenSymbol"/>
        <w:color w:val="ED1C24"/>
      </w:rPr>
    </w:lvl>
    <w:lvl w:ilvl="7">
      <w:start w:val="1"/>
      <w:numFmt w:val="bullet"/>
      <w:lvlText w:val=""/>
      <w:lvlJc w:val="left"/>
      <w:pPr>
        <w:tabs>
          <w:tab w:val="num" w:pos="5656"/>
        </w:tabs>
        <w:ind w:left="5656" w:hanging="283"/>
      </w:pPr>
      <w:rPr>
        <w:rFonts w:ascii="Symbol" w:hAnsi="Symbol" w:cs="OpenSymbol"/>
        <w:color w:val="ED1C24"/>
      </w:rPr>
    </w:lvl>
    <w:lvl w:ilvl="8">
      <w:start w:val="1"/>
      <w:numFmt w:val="bullet"/>
      <w:lvlText w:val=""/>
      <w:lvlJc w:val="left"/>
      <w:pPr>
        <w:tabs>
          <w:tab w:val="num" w:pos="6363"/>
        </w:tabs>
        <w:ind w:left="6363" w:hanging="283"/>
      </w:pPr>
      <w:rPr>
        <w:rFonts w:ascii="Symbol" w:hAnsi="Symbol" w:cs="OpenSymbol"/>
        <w:color w:val="ED1C24"/>
      </w:rPr>
    </w:lvl>
  </w:abstractNum>
  <w:abstractNum w:abstractNumId="32" w15:restartNumberingAfterBreak="0">
    <w:nsid w:val="00000021"/>
    <w:multiLevelType w:val="multilevel"/>
    <w:tmpl w:val="00000021"/>
    <w:name w:val="WW8Num34"/>
    <w:lvl w:ilvl="0">
      <w:start w:val="1"/>
      <w:numFmt w:val="bullet"/>
      <w:lvlText w:val=""/>
      <w:lvlJc w:val="left"/>
      <w:pPr>
        <w:tabs>
          <w:tab w:val="num" w:pos="0"/>
        </w:tabs>
        <w:ind w:left="0" w:hanging="283"/>
      </w:pPr>
      <w:rPr>
        <w:rFonts w:ascii="Symbol" w:hAnsi="Symbol" w:cs="OpenSymbol"/>
        <w:color w:val="ED1C24"/>
      </w:rPr>
    </w:lvl>
    <w:lvl w:ilvl="1">
      <w:start w:val="1"/>
      <w:numFmt w:val="bullet"/>
      <w:lvlText w:val=""/>
      <w:lvlJc w:val="left"/>
      <w:pPr>
        <w:tabs>
          <w:tab w:val="num" w:pos="1414"/>
        </w:tabs>
        <w:ind w:left="1414" w:hanging="283"/>
      </w:pPr>
      <w:rPr>
        <w:rFonts w:ascii="Symbol" w:hAnsi="Symbol" w:cs="OpenSymbol"/>
        <w:color w:val="ED1C24"/>
      </w:rPr>
    </w:lvl>
    <w:lvl w:ilvl="2">
      <w:start w:val="1"/>
      <w:numFmt w:val="bullet"/>
      <w:lvlText w:val=""/>
      <w:lvlJc w:val="left"/>
      <w:pPr>
        <w:tabs>
          <w:tab w:val="num" w:pos="2121"/>
        </w:tabs>
        <w:ind w:left="2121" w:hanging="283"/>
      </w:pPr>
      <w:rPr>
        <w:rFonts w:ascii="Symbol" w:hAnsi="Symbol" w:cs="OpenSymbol"/>
        <w:color w:val="ED1C24"/>
      </w:rPr>
    </w:lvl>
    <w:lvl w:ilvl="3">
      <w:start w:val="1"/>
      <w:numFmt w:val="bullet"/>
      <w:lvlText w:val=""/>
      <w:lvlJc w:val="left"/>
      <w:pPr>
        <w:tabs>
          <w:tab w:val="num" w:pos="2828"/>
        </w:tabs>
        <w:ind w:left="2828" w:hanging="283"/>
      </w:pPr>
      <w:rPr>
        <w:rFonts w:ascii="Symbol" w:hAnsi="Symbol" w:cs="OpenSymbol"/>
        <w:color w:val="ED1C24"/>
      </w:rPr>
    </w:lvl>
    <w:lvl w:ilvl="4">
      <w:start w:val="1"/>
      <w:numFmt w:val="bullet"/>
      <w:lvlText w:val=""/>
      <w:lvlJc w:val="left"/>
      <w:pPr>
        <w:tabs>
          <w:tab w:val="num" w:pos="3535"/>
        </w:tabs>
        <w:ind w:left="3535" w:hanging="283"/>
      </w:pPr>
      <w:rPr>
        <w:rFonts w:ascii="Symbol" w:hAnsi="Symbol" w:cs="OpenSymbol"/>
        <w:color w:val="ED1C24"/>
      </w:rPr>
    </w:lvl>
    <w:lvl w:ilvl="5">
      <w:start w:val="1"/>
      <w:numFmt w:val="bullet"/>
      <w:lvlText w:val=""/>
      <w:lvlJc w:val="left"/>
      <w:pPr>
        <w:tabs>
          <w:tab w:val="num" w:pos="4242"/>
        </w:tabs>
        <w:ind w:left="4242" w:hanging="283"/>
      </w:pPr>
      <w:rPr>
        <w:rFonts w:ascii="Symbol" w:hAnsi="Symbol" w:cs="OpenSymbol"/>
        <w:color w:val="ED1C24"/>
      </w:rPr>
    </w:lvl>
    <w:lvl w:ilvl="6">
      <w:start w:val="1"/>
      <w:numFmt w:val="bullet"/>
      <w:lvlText w:val=""/>
      <w:lvlJc w:val="left"/>
      <w:pPr>
        <w:tabs>
          <w:tab w:val="num" w:pos="4949"/>
        </w:tabs>
        <w:ind w:left="4949" w:hanging="283"/>
      </w:pPr>
      <w:rPr>
        <w:rFonts w:ascii="Symbol" w:hAnsi="Symbol" w:cs="OpenSymbol"/>
        <w:color w:val="ED1C24"/>
      </w:rPr>
    </w:lvl>
    <w:lvl w:ilvl="7">
      <w:start w:val="1"/>
      <w:numFmt w:val="bullet"/>
      <w:lvlText w:val=""/>
      <w:lvlJc w:val="left"/>
      <w:pPr>
        <w:tabs>
          <w:tab w:val="num" w:pos="5656"/>
        </w:tabs>
        <w:ind w:left="5656" w:hanging="283"/>
      </w:pPr>
      <w:rPr>
        <w:rFonts w:ascii="Symbol" w:hAnsi="Symbol" w:cs="OpenSymbol"/>
        <w:color w:val="ED1C24"/>
      </w:rPr>
    </w:lvl>
    <w:lvl w:ilvl="8">
      <w:start w:val="1"/>
      <w:numFmt w:val="bullet"/>
      <w:lvlText w:val=""/>
      <w:lvlJc w:val="left"/>
      <w:pPr>
        <w:tabs>
          <w:tab w:val="num" w:pos="6363"/>
        </w:tabs>
        <w:ind w:left="6363" w:hanging="283"/>
      </w:pPr>
      <w:rPr>
        <w:rFonts w:ascii="Symbol" w:hAnsi="Symbol" w:cs="OpenSymbol"/>
        <w:color w:val="ED1C24"/>
      </w:rPr>
    </w:lvl>
  </w:abstractNum>
  <w:abstractNum w:abstractNumId="33" w15:restartNumberingAfterBreak="0">
    <w:nsid w:val="00000022"/>
    <w:multiLevelType w:val="multilevel"/>
    <w:tmpl w:val="00000022"/>
    <w:name w:val="WW8Num35"/>
    <w:lvl w:ilvl="0">
      <w:start w:val="1"/>
      <w:numFmt w:val="bullet"/>
      <w:lvlText w:val=""/>
      <w:lvlJc w:val="left"/>
      <w:pPr>
        <w:tabs>
          <w:tab w:val="num" w:pos="0"/>
        </w:tabs>
        <w:ind w:left="0" w:hanging="283"/>
      </w:pPr>
      <w:rPr>
        <w:rFonts w:ascii="Symbol" w:hAnsi="Symbol" w:hint="default"/>
        <w:color w:val="ED1C24"/>
      </w:rPr>
    </w:lvl>
    <w:lvl w:ilvl="1">
      <w:start w:val="1"/>
      <w:numFmt w:val="bullet"/>
      <w:lvlText w:val=""/>
      <w:lvlJc w:val="left"/>
      <w:pPr>
        <w:tabs>
          <w:tab w:val="num" w:pos="1414"/>
        </w:tabs>
        <w:ind w:left="1414" w:hanging="283"/>
      </w:pPr>
      <w:rPr>
        <w:rFonts w:ascii="Symbol" w:hAnsi="Symbol" w:cs="OpenSymbol"/>
        <w:color w:val="ED1C24"/>
      </w:rPr>
    </w:lvl>
    <w:lvl w:ilvl="2">
      <w:start w:val="1"/>
      <w:numFmt w:val="bullet"/>
      <w:lvlText w:val=""/>
      <w:lvlJc w:val="left"/>
      <w:pPr>
        <w:tabs>
          <w:tab w:val="num" w:pos="2121"/>
        </w:tabs>
        <w:ind w:left="2121" w:hanging="283"/>
      </w:pPr>
      <w:rPr>
        <w:rFonts w:ascii="Symbol" w:hAnsi="Symbol" w:cs="OpenSymbol"/>
        <w:color w:val="ED1C24"/>
      </w:rPr>
    </w:lvl>
    <w:lvl w:ilvl="3">
      <w:start w:val="1"/>
      <w:numFmt w:val="bullet"/>
      <w:lvlText w:val=""/>
      <w:lvlJc w:val="left"/>
      <w:pPr>
        <w:tabs>
          <w:tab w:val="num" w:pos="2828"/>
        </w:tabs>
        <w:ind w:left="2828" w:hanging="283"/>
      </w:pPr>
      <w:rPr>
        <w:rFonts w:ascii="Symbol" w:hAnsi="Symbol" w:cs="OpenSymbol"/>
        <w:color w:val="ED1C24"/>
      </w:rPr>
    </w:lvl>
    <w:lvl w:ilvl="4">
      <w:start w:val="1"/>
      <w:numFmt w:val="bullet"/>
      <w:lvlText w:val=""/>
      <w:lvlJc w:val="left"/>
      <w:pPr>
        <w:tabs>
          <w:tab w:val="num" w:pos="3535"/>
        </w:tabs>
        <w:ind w:left="3535" w:hanging="283"/>
      </w:pPr>
      <w:rPr>
        <w:rFonts w:ascii="Symbol" w:hAnsi="Symbol" w:cs="OpenSymbol"/>
        <w:color w:val="ED1C24"/>
      </w:rPr>
    </w:lvl>
    <w:lvl w:ilvl="5">
      <w:start w:val="1"/>
      <w:numFmt w:val="bullet"/>
      <w:lvlText w:val=""/>
      <w:lvlJc w:val="left"/>
      <w:pPr>
        <w:tabs>
          <w:tab w:val="num" w:pos="4242"/>
        </w:tabs>
        <w:ind w:left="4242" w:hanging="283"/>
      </w:pPr>
      <w:rPr>
        <w:rFonts w:ascii="Symbol" w:hAnsi="Symbol" w:cs="OpenSymbol"/>
        <w:color w:val="ED1C24"/>
      </w:rPr>
    </w:lvl>
    <w:lvl w:ilvl="6">
      <w:start w:val="1"/>
      <w:numFmt w:val="bullet"/>
      <w:lvlText w:val=""/>
      <w:lvlJc w:val="left"/>
      <w:pPr>
        <w:tabs>
          <w:tab w:val="num" w:pos="4949"/>
        </w:tabs>
        <w:ind w:left="4949" w:hanging="283"/>
      </w:pPr>
      <w:rPr>
        <w:rFonts w:ascii="Symbol" w:hAnsi="Symbol" w:cs="OpenSymbol"/>
        <w:color w:val="ED1C24"/>
      </w:rPr>
    </w:lvl>
    <w:lvl w:ilvl="7">
      <w:start w:val="1"/>
      <w:numFmt w:val="bullet"/>
      <w:lvlText w:val=""/>
      <w:lvlJc w:val="left"/>
      <w:pPr>
        <w:tabs>
          <w:tab w:val="num" w:pos="5656"/>
        </w:tabs>
        <w:ind w:left="5656" w:hanging="283"/>
      </w:pPr>
      <w:rPr>
        <w:rFonts w:ascii="Symbol" w:hAnsi="Symbol" w:cs="OpenSymbol"/>
        <w:color w:val="ED1C24"/>
      </w:rPr>
    </w:lvl>
    <w:lvl w:ilvl="8">
      <w:start w:val="1"/>
      <w:numFmt w:val="bullet"/>
      <w:lvlText w:val=""/>
      <w:lvlJc w:val="left"/>
      <w:pPr>
        <w:tabs>
          <w:tab w:val="num" w:pos="6363"/>
        </w:tabs>
        <w:ind w:left="6363" w:hanging="283"/>
      </w:pPr>
      <w:rPr>
        <w:rFonts w:ascii="Symbol" w:hAnsi="Symbol" w:cs="OpenSymbol"/>
        <w:color w:val="ED1C24"/>
      </w:rPr>
    </w:lvl>
  </w:abstractNum>
  <w:abstractNum w:abstractNumId="34" w15:restartNumberingAfterBreak="0">
    <w:nsid w:val="00000023"/>
    <w:multiLevelType w:val="multilevel"/>
    <w:tmpl w:val="00000023"/>
    <w:name w:val="WW8Num36"/>
    <w:lvl w:ilvl="0">
      <w:start w:val="1"/>
      <w:numFmt w:val="bullet"/>
      <w:lvlText w:val=""/>
      <w:lvlJc w:val="left"/>
      <w:pPr>
        <w:tabs>
          <w:tab w:val="num" w:pos="0"/>
        </w:tabs>
        <w:ind w:left="0" w:hanging="283"/>
      </w:pPr>
      <w:rPr>
        <w:rFonts w:ascii="Symbol" w:hAnsi="Symbol" w:cs="OpenSymbol"/>
        <w:color w:val="ED1C24"/>
      </w:rPr>
    </w:lvl>
    <w:lvl w:ilvl="1">
      <w:start w:val="1"/>
      <w:numFmt w:val="bullet"/>
      <w:lvlText w:val=""/>
      <w:lvlJc w:val="left"/>
      <w:pPr>
        <w:tabs>
          <w:tab w:val="num" w:pos="1414"/>
        </w:tabs>
        <w:ind w:left="1414" w:hanging="283"/>
      </w:pPr>
      <w:rPr>
        <w:rFonts w:ascii="Symbol" w:hAnsi="Symbol" w:cs="OpenSymbol"/>
        <w:color w:val="ED1C24"/>
      </w:rPr>
    </w:lvl>
    <w:lvl w:ilvl="2">
      <w:start w:val="1"/>
      <w:numFmt w:val="bullet"/>
      <w:lvlText w:val=""/>
      <w:lvlJc w:val="left"/>
      <w:pPr>
        <w:tabs>
          <w:tab w:val="num" w:pos="2121"/>
        </w:tabs>
        <w:ind w:left="2121" w:hanging="283"/>
      </w:pPr>
      <w:rPr>
        <w:rFonts w:ascii="Symbol" w:hAnsi="Symbol" w:cs="OpenSymbol"/>
        <w:color w:val="ED1C24"/>
      </w:rPr>
    </w:lvl>
    <w:lvl w:ilvl="3">
      <w:start w:val="1"/>
      <w:numFmt w:val="bullet"/>
      <w:lvlText w:val=""/>
      <w:lvlJc w:val="left"/>
      <w:pPr>
        <w:tabs>
          <w:tab w:val="num" w:pos="2828"/>
        </w:tabs>
        <w:ind w:left="2828" w:hanging="283"/>
      </w:pPr>
      <w:rPr>
        <w:rFonts w:ascii="Symbol" w:hAnsi="Symbol" w:cs="OpenSymbol"/>
        <w:color w:val="ED1C24"/>
      </w:rPr>
    </w:lvl>
    <w:lvl w:ilvl="4">
      <w:start w:val="1"/>
      <w:numFmt w:val="bullet"/>
      <w:lvlText w:val=""/>
      <w:lvlJc w:val="left"/>
      <w:pPr>
        <w:tabs>
          <w:tab w:val="num" w:pos="3535"/>
        </w:tabs>
        <w:ind w:left="3535" w:hanging="283"/>
      </w:pPr>
      <w:rPr>
        <w:rFonts w:ascii="Symbol" w:hAnsi="Symbol" w:cs="OpenSymbol"/>
        <w:color w:val="ED1C24"/>
      </w:rPr>
    </w:lvl>
    <w:lvl w:ilvl="5">
      <w:start w:val="1"/>
      <w:numFmt w:val="bullet"/>
      <w:lvlText w:val=""/>
      <w:lvlJc w:val="left"/>
      <w:pPr>
        <w:tabs>
          <w:tab w:val="num" w:pos="4242"/>
        </w:tabs>
        <w:ind w:left="4242" w:hanging="283"/>
      </w:pPr>
      <w:rPr>
        <w:rFonts w:ascii="Symbol" w:hAnsi="Symbol" w:cs="OpenSymbol"/>
        <w:color w:val="ED1C24"/>
      </w:rPr>
    </w:lvl>
    <w:lvl w:ilvl="6">
      <w:start w:val="1"/>
      <w:numFmt w:val="bullet"/>
      <w:lvlText w:val=""/>
      <w:lvlJc w:val="left"/>
      <w:pPr>
        <w:tabs>
          <w:tab w:val="num" w:pos="4949"/>
        </w:tabs>
        <w:ind w:left="4949" w:hanging="283"/>
      </w:pPr>
      <w:rPr>
        <w:rFonts w:ascii="Symbol" w:hAnsi="Symbol" w:cs="OpenSymbol"/>
        <w:color w:val="ED1C24"/>
      </w:rPr>
    </w:lvl>
    <w:lvl w:ilvl="7">
      <w:start w:val="1"/>
      <w:numFmt w:val="bullet"/>
      <w:lvlText w:val=""/>
      <w:lvlJc w:val="left"/>
      <w:pPr>
        <w:tabs>
          <w:tab w:val="num" w:pos="5656"/>
        </w:tabs>
        <w:ind w:left="5656" w:hanging="283"/>
      </w:pPr>
      <w:rPr>
        <w:rFonts w:ascii="Symbol" w:hAnsi="Symbol" w:cs="OpenSymbol"/>
        <w:color w:val="ED1C24"/>
      </w:rPr>
    </w:lvl>
    <w:lvl w:ilvl="8">
      <w:start w:val="1"/>
      <w:numFmt w:val="bullet"/>
      <w:lvlText w:val=""/>
      <w:lvlJc w:val="left"/>
      <w:pPr>
        <w:tabs>
          <w:tab w:val="num" w:pos="6363"/>
        </w:tabs>
        <w:ind w:left="6363" w:hanging="283"/>
      </w:pPr>
      <w:rPr>
        <w:rFonts w:ascii="Symbol" w:hAnsi="Symbol" w:cs="OpenSymbol"/>
        <w:color w:val="ED1C24"/>
      </w:rPr>
    </w:lvl>
  </w:abstractNum>
  <w:abstractNum w:abstractNumId="35" w15:restartNumberingAfterBreak="0">
    <w:nsid w:val="00000024"/>
    <w:multiLevelType w:val="multilevel"/>
    <w:tmpl w:val="00000024"/>
    <w:name w:val="WW8Num37"/>
    <w:lvl w:ilvl="0">
      <w:start w:val="1"/>
      <w:numFmt w:val="bullet"/>
      <w:lvlText w:val=""/>
      <w:lvlJc w:val="left"/>
      <w:pPr>
        <w:tabs>
          <w:tab w:val="num" w:pos="0"/>
        </w:tabs>
        <w:ind w:left="0" w:hanging="283"/>
      </w:pPr>
      <w:rPr>
        <w:rFonts w:ascii="Symbol" w:hAnsi="Symbol" w:cs="OpenSymbol"/>
        <w:color w:val="ED1C24"/>
      </w:rPr>
    </w:lvl>
    <w:lvl w:ilvl="1">
      <w:start w:val="1"/>
      <w:numFmt w:val="bullet"/>
      <w:lvlText w:val=""/>
      <w:lvlJc w:val="left"/>
      <w:pPr>
        <w:tabs>
          <w:tab w:val="num" w:pos="1414"/>
        </w:tabs>
        <w:ind w:left="1414" w:hanging="283"/>
      </w:pPr>
      <w:rPr>
        <w:rFonts w:ascii="Symbol" w:hAnsi="Symbol" w:cs="OpenSymbol"/>
        <w:color w:val="ED1C24"/>
      </w:rPr>
    </w:lvl>
    <w:lvl w:ilvl="2">
      <w:start w:val="1"/>
      <w:numFmt w:val="bullet"/>
      <w:lvlText w:val=""/>
      <w:lvlJc w:val="left"/>
      <w:pPr>
        <w:tabs>
          <w:tab w:val="num" w:pos="2121"/>
        </w:tabs>
        <w:ind w:left="2121" w:hanging="283"/>
      </w:pPr>
      <w:rPr>
        <w:rFonts w:ascii="Symbol" w:hAnsi="Symbol" w:cs="OpenSymbol"/>
        <w:color w:val="ED1C24"/>
      </w:rPr>
    </w:lvl>
    <w:lvl w:ilvl="3">
      <w:start w:val="1"/>
      <w:numFmt w:val="bullet"/>
      <w:lvlText w:val=""/>
      <w:lvlJc w:val="left"/>
      <w:pPr>
        <w:tabs>
          <w:tab w:val="num" w:pos="2828"/>
        </w:tabs>
        <w:ind w:left="2828" w:hanging="283"/>
      </w:pPr>
      <w:rPr>
        <w:rFonts w:ascii="Symbol" w:hAnsi="Symbol" w:cs="OpenSymbol"/>
        <w:color w:val="ED1C24"/>
      </w:rPr>
    </w:lvl>
    <w:lvl w:ilvl="4">
      <w:start w:val="1"/>
      <w:numFmt w:val="bullet"/>
      <w:lvlText w:val=""/>
      <w:lvlJc w:val="left"/>
      <w:pPr>
        <w:tabs>
          <w:tab w:val="num" w:pos="3535"/>
        </w:tabs>
        <w:ind w:left="3535" w:hanging="283"/>
      </w:pPr>
      <w:rPr>
        <w:rFonts w:ascii="Symbol" w:hAnsi="Symbol" w:cs="OpenSymbol"/>
        <w:color w:val="ED1C24"/>
      </w:rPr>
    </w:lvl>
    <w:lvl w:ilvl="5">
      <w:start w:val="1"/>
      <w:numFmt w:val="bullet"/>
      <w:lvlText w:val=""/>
      <w:lvlJc w:val="left"/>
      <w:pPr>
        <w:tabs>
          <w:tab w:val="num" w:pos="4242"/>
        </w:tabs>
        <w:ind w:left="4242" w:hanging="283"/>
      </w:pPr>
      <w:rPr>
        <w:rFonts w:ascii="Symbol" w:hAnsi="Symbol" w:cs="OpenSymbol"/>
        <w:color w:val="ED1C24"/>
      </w:rPr>
    </w:lvl>
    <w:lvl w:ilvl="6">
      <w:start w:val="1"/>
      <w:numFmt w:val="bullet"/>
      <w:lvlText w:val=""/>
      <w:lvlJc w:val="left"/>
      <w:pPr>
        <w:tabs>
          <w:tab w:val="num" w:pos="4949"/>
        </w:tabs>
        <w:ind w:left="4949" w:hanging="283"/>
      </w:pPr>
      <w:rPr>
        <w:rFonts w:ascii="Symbol" w:hAnsi="Symbol" w:cs="OpenSymbol"/>
        <w:color w:val="ED1C24"/>
      </w:rPr>
    </w:lvl>
    <w:lvl w:ilvl="7">
      <w:start w:val="1"/>
      <w:numFmt w:val="bullet"/>
      <w:lvlText w:val=""/>
      <w:lvlJc w:val="left"/>
      <w:pPr>
        <w:tabs>
          <w:tab w:val="num" w:pos="5656"/>
        </w:tabs>
        <w:ind w:left="5656" w:hanging="283"/>
      </w:pPr>
      <w:rPr>
        <w:rFonts w:ascii="Symbol" w:hAnsi="Symbol" w:cs="OpenSymbol"/>
        <w:color w:val="ED1C24"/>
      </w:rPr>
    </w:lvl>
    <w:lvl w:ilvl="8">
      <w:start w:val="1"/>
      <w:numFmt w:val="bullet"/>
      <w:lvlText w:val=""/>
      <w:lvlJc w:val="left"/>
      <w:pPr>
        <w:tabs>
          <w:tab w:val="num" w:pos="6363"/>
        </w:tabs>
        <w:ind w:left="6363" w:hanging="283"/>
      </w:pPr>
      <w:rPr>
        <w:rFonts w:ascii="Symbol" w:hAnsi="Symbol" w:cs="OpenSymbol"/>
        <w:color w:val="ED1C24"/>
      </w:rPr>
    </w:lvl>
  </w:abstractNum>
  <w:abstractNum w:abstractNumId="36" w15:restartNumberingAfterBreak="0">
    <w:nsid w:val="00000025"/>
    <w:multiLevelType w:val="multilevel"/>
    <w:tmpl w:val="00000025"/>
    <w:name w:val="WW8Num38"/>
    <w:lvl w:ilvl="0">
      <w:start w:val="1"/>
      <w:numFmt w:val="bullet"/>
      <w:lvlText w:val=""/>
      <w:lvlJc w:val="left"/>
      <w:pPr>
        <w:tabs>
          <w:tab w:val="num" w:pos="0"/>
        </w:tabs>
        <w:ind w:left="0" w:hanging="283"/>
      </w:pPr>
      <w:rPr>
        <w:rFonts w:ascii="Symbol" w:hAnsi="Symbol" w:cs="OpenSymbol"/>
        <w:color w:val="ED1C24"/>
      </w:rPr>
    </w:lvl>
    <w:lvl w:ilvl="1">
      <w:start w:val="1"/>
      <w:numFmt w:val="bullet"/>
      <w:lvlText w:val=""/>
      <w:lvlJc w:val="left"/>
      <w:pPr>
        <w:tabs>
          <w:tab w:val="num" w:pos="1414"/>
        </w:tabs>
        <w:ind w:left="1414" w:hanging="283"/>
      </w:pPr>
      <w:rPr>
        <w:rFonts w:ascii="Symbol" w:hAnsi="Symbol" w:cs="OpenSymbol"/>
        <w:color w:val="ED1C24"/>
      </w:rPr>
    </w:lvl>
    <w:lvl w:ilvl="2">
      <w:start w:val="1"/>
      <w:numFmt w:val="bullet"/>
      <w:lvlText w:val=""/>
      <w:lvlJc w:val="left"/>
      <w:pPr>
        <w:tabs>
          <w:tab w:val="num" w:pos="2121"/>
        </w:tabs>
        <w:ind w:left="2121" w:hanging="283"/>
      </w:pPr>
      <w:rPr>
        <w:rFonts w:ascii="Symbol" w:hAnsi="Symbol" w:cs="OpenSymbol"/>
        <w:color w:val="ED1C24"/>
      </w:rPr>
    </w:lvl>
    <w:lvl w:ilvl="3">
      <w:start w:val="1"/>
      <w:numFmt w:val="bullet"/>
      <w:lvlText w:val=""/>
      <w:lvlJc w:val="left"/>
      <w:pPr>
        <w:tabs>
          <w:tab w:val="num" w:pos="2828"/>
        </w:tabs>
        <w:ind w:left="2828" w:hanging="283"/>
      </w:pPr>
      <w:rPr>
        <w:rFonts w:ascii="Symbol" w:hAnsi="Symbol" w:cs="OpenSymbol"/>
        <w:color w:val="ED1C24"/>
      </w:rPr>
    </w:lvl>
    <w:lvl w:ilvl="4">
      <w:start w:val="1"/>
      <w:numFmt w:val="bullet"/>
      <w:lvlText w:val=""/>
      <w:lvlJc w:val="left"/>
      <w:pPr>
        <w:tabs>
          <w:tab w:val="num" w:pos="3535"/>
        </w:tabs>
        <w:ind w:left="3535" w:hanging="283"/>
      </w:pPr>
      <w:rPr>
        <w:rFonts w:ascii="Symbol" w:hAnsi="Symbol" w:cs="OpenSymbol"/>
        <w:color w:val="ED1C24"/>
      </w:rPr>
    </w:lvl>
    <w:lvl w:ilvl="5">
      <w:start w:val="1"/>
      <w:numFmt w:val="bullet"/>
      <w:lvlText w:val=""/>
      <w:lvlJc w:val="left"/>
      <w:pPr>
        <w:tabs>
          <w:tab w:val="num" w:pos="4242"/>
        </w:tabs>
        <w:ind w:left="4242" w:hanging="283"/>
      </w:pPr>
      <w:rPr>
        <w:rFonts w:ascii="Symbol" w:hAnsi="Symbol" w:cs="OpenSymbol"/>
        <w:color w:val="ED1C24"/>
      </w:rPr>
    </w:lvl>
    <w:lvl w:ilvl="6">
      <w:start w:val="1"/>
      <w:numFmt w:val="bullet"/>
      <w:lvlText w:val=""/>
      <w:lvlJc w:val="left"/>
      <w:pPr>
        <w:tabs>
          <w:tab w:val="num" w:pos="4949"/>
        </w:tabs>
        <w:ind w:left="4949" w:hanging="283"/>
      </w:pPr>
      <w:rPr>
        <w:rFonts w:ascii="Symbol" w:hAnsi="Symbol" w:cs="OpenSymbol"/>
        <w:color w:val="ED1C24"/>
      </w:rPr>
    </w:lvl>
    <w:lvl w:ilvl="7">
      <w:start w:val="1"/>
      <w:numFmt w:val="bullet"/>
      <w:lvlText w:val=""/>
      <w:lvlJc w:val="left"/>
      <w:pPr>
        <w:tabs>
          <w:tab w:val="num" w:pos="5656"/>
        </w:tabs>
        <w:ind w:left="5656" w:hanging="283"/>
      </w:pPr>
      <w:rPr>
        <w:rFonts w:ascii="Symbol" w:hAnsi="Symbol" w:cs="OpenSymbol"/>
        <w:color w:val="ED1C24"/>
      </w:rPr>
    </w:lvl>
    <w:lvl w:ilvl="8">
      <w:start w:val="1"/>
      <w:numFmt w:val="bullet"/>
      <w:lvlText w:val=""/>
      <w:lvlJc w:val="left"/>
      <w:pPr>
        <w:tabs>
          <w:tab w:val="num" w:pos="6363"/>
        </w:tabs>
        <w:ind w:left="6363" w:hanging="283"/>
      </w:pPr>
      <w:rPr>
        <w:rFonts w:ascii="Symbol" w:hAnsi="Symbol" w:cs="OpenSymbol"/>
        <w:color w:val="ED1C24"/>
      </w:rPr>
    </w:lvl>
  </w:abstractNum>
  <w:abstractNum w:abstractNumId="37" w15:restartNumberingAfterBreak="0">
    <w:nsid w:val="00000026"/>
    <w:multiLevelType w:val="multilevel"/>
    <w:tmpl w:val="00000026"/>
    <w:name w:val="WW8Num39"/>
    <w:lvl w:ilvl="0">
      <w:start w:val="1"/>
      <w:numFmt w:val="bullet"/>
      <w:lvlText w:val=""/>
      <w:lvlJc w:val="left"/>
      <w:pPr>
        <w:tabs>
          <w:tab w:val="num" w:pos="0"/>
        </w:tabs>
        <w:ind w:left="0" w:hanging="283"/>
      </w:pPr>
      <w:rPr>
        <w:rFonts w:ascii="Symbol" w:hAnsi="Symbol" w:hint="default"/>
        <w:color w:val="ED1C24"/>
      </w:rPr>
    </w:lvl>
    <w:lvl w:ilvl="1">
      <w:start w:val="1"/>
      <w:numFmt w:val="bullet"/>
      <w:lvlText w:val=""/>
      <w:lvlJc w:val="left"/>
      <w:pPr>
        <w:tabs>
          <w:tab w:val="num" w:pos="1414"/>
        </w:tabs>
        <w:ind w:left="1414" w:hanging="283"/>
      </w:pPr>
      <w:rPr>
        <w:rFonts w:ascii="Symbol" w:hAnsi="Symbol" w:cs="OpenSymbol"/>
        <w:color w:val="ED1C24"/>
      </w:rPr>
    </w:lvl>
    <w:lvl w:ilvl="2">
      <w:start w:val="1"/>
      <w:numFmt w:val="bullet"/>
      <w:lvlText w:val=""/>
      <w:lvlJc w:val="left"/>
      <w:pPr>
        <w:tabs>
          <w:tab w:val="num" w:pos="2121"/>
        </w:tabs>
        <w:ind w:left="2121" w:hanging="283"/>
      </w:pPr>
      <w:rPr>
        <w:rFonts w:ascii="Symbol" w:hAnsi="Symbol" w:cs="OpenSymbol"/>
        <w:color w:val="ED1C24"/>
      </w:rPr>
    </w:lvl>
    <w:lvl w:ilvl="3">
      <w:start w:val="1"/>
      <w:numFmt w:val="bullet"/>
      <w:lvlText w:val=""/>
      <w:lvlJc w:val="left"/>
      <w:pPr>
        <w:tabs>
          <w:tab w:val="num" w:pos="2828"/>
        </w:tabs>
        <w:ind w:left="2828" w:hanging="283"/>
      </w:pPr>
      <w:rPr>
        <w:rFonts w:ascii="Symbol" w:hAnsi="Symbol" w:cs="OpenSymbol"/>
        <w:color w:val="ED1C24"/>
      </w:rPr>
    </w:lvl>
    <w:lvl w:ilvl="4">
      <w:start w:val="1"/>
      <w:numFmt w:val="bullet"/>
      <w:lvlText w:val=""/>
      <w:lvlJc w:val="left"/>
      <w:pPr>
        <w:tabs>
          <w:tab w:val="num" w:pos="3535"/>
        </w:tabs>
        <w:ind w:left="3535" w:hanging="283"/>
      </w:pPr>
      <w:rPr>
        <w:rFonts w:ascii="Symbol" w:hAnsi="Symbol" w:cs="OpenSymbol"/>
        <w:color w:val="ED1C24"/>
      </w:rPr>
    </w:lvl>
    <w:lvl w:ilvl="5">
      <w:start w:val="1"/>
      <w:numFmt w:val="bullet"/>
      <w:lvlText w:val=""/>
      <w:lvlJc w:val="left"/>
      <w:pPr>
        <w:tabs>
          <w:tab w:val="num" w:pos="4242"/>
        </w:tabs>
        <w:ind w:left="4242" w:hanging="283"/>
      </w:pPr>
      <w:rPr>
        <w:rFonts w:ascii="Symbol" w:hAnsi="Symbol" w:cs="OpenSymbol"/>
        <w:color w:val="ED1C24"/>
      </w:rPr>
    </w:lvl>
    <w:lvl w:ilvl="6">
      <w:start w:val="1"/>
      <w:numFmt w:val="bullet"/>
      <w:lvlText w:val=""/>
      <w:lvlJc w:val="left"/>
      <w:pPr>
        <w:tabs>
          <w:tab w:val="num" w:pos="4949"/>
        </w:tabs>
        <w:ind w:left="4949" w:hanging="283"/>
      </w:pPr>
      <w:rPr>
        <w:rFonts w:ascii="Symbol" w:hAnsi="Symbol" w:cs="OpenSymbol"/>
        <w:color w:val="ED1C24"/>
      </w:rPr>
    </w:lvl>
    <w:lvl w:ilvl="7">
      <w:start w:val="1"/>
      <w:numFmt w:val="bullet"/>
      <w:lvlText w:val=""/>
      <w:lvlJc w:val="left"/>
      <w:pPr>
        <w:tabs>
          <w:tab w:val="num" w:pos="5656"/>
        </w:tabs>
        <w:ind w:left="5656" w:hanging="283"/>
      </w:pPr>
      <w:rPr>
        <w:rFonts w:ascii="Symbol" w:hAnsi="Symbol" w:cs="OpenSymbol"/>
        <w:color w:val="ED1C24"/>
      </w:rPr>
    </w:lvl>
    <w:lvl w:ilvl="8">
      <w:start w:val="1"/>
      <w:numFmt w:val="bullet"/>
      <w:lvlText w:val=""/>
      <w:lvlJc w:val="left"/>
      <w:pPr>
        <w:tabs>
          <w:tab w:val="num" w:pos="6363"/>
        </w:tabs>
        <w:ind w:left="6363" w:hanging="283"/>
      </w:pPr>
      <w:rPr>
        <w:rFonts w:ascii="Symbol" w:hAnsi="Symbol" w:cs="OpenSymbol"/>
        <w:color w:val="ED1C24"/>
      </w:rPr>
    </w:lvl>
  </w:abstractNum>
  <w:abstractNum w:abstractNumId="38" w15:restartNumberingAfterBreak="0">
    <w:nsid w:val="00000027"/>
    <w:multiLevelType w:val="multilevel"/>
    <w:tmpl w:val="00000027"/>
    <w:name w:val="WW8Num40"/>
    <w:lvl w:ilvl="0">
      <w:start w:val="1"/>
      <w:numFmt w:val="bullet"/>
      <w:lvlText w:val=""/>
      <w:lvlJc w:val="left"/>
      <w:pPr>
        <w:tabs>
          <w:tab w:val="num" w:pos="0"/>
        </w:tabs>
        <w:ind w:left="0" w:hanging="283"/>
      </w:pPr>
      <w:rPr>
        <w:rFonts w:ascii="Symbol" w:hAnsi="Symbol" w:hint="default"/>
        <w:color w:val="ED1C24"/>
      </w:rPr>
    </w:lvl>
    <w:lvl w:ilvl="1">
      <w:start w:val="1"/>
      <w:numFmt w:val="bullet"/>
      <w:lvlText w:val=""/>
      <w:lvlJc w:val="left"/>
      <w:pPr>
        <w:tabs>
          <w:tab w:val="num" w:pos="1414"/>
        </w:tabs>
        <w:ind w:left="1414" w:hanging="283"/>
      </w:pPr>
      <w:rPr>
        <w:rFonts w:ascii="Symbol" w:hAnsi="Symbol" w:cs="OpenSymbol"/>
        <w:color w:val="ED1C24"/>
      </w:rPr>
    </w:lvl>
    <w:lvl w:ilvl="2">
      <w:start w:val="1"/>
      <w:numFmt w:val="bullet"/>
      <w:lvlText w:val=""/>
      <w:lvlJc w:val="left"/>
      <w:pPr>
        <w:tabs>
          <w:tab w:val="num" w:pos="2121"/>
        </w:tabs>
        <w:ind w:left="2121" w:hanging="283"/>
      </w:pPr>
      <w:rPr>
        <w:rFonts w:ascii="Symbol" w:hAnsi="Symbol" w:cs="OpenSymbol"/>
        <w:color w:val="ED1C24"/>
      </w:rPr>
    </w:lvl>
    <w:lvl w:ilvl="3">
      <w:start w:val="1"/>
      <w:numFmt w:val="bullet"/>
      <w:lvlText w:val=""/>
      <w:lvlJc w:val="left"/>
      <w:pPr>
        <w:tabs>
          <w:tab w:val="num" w:pos="2828"/>
        </w:tabs>
        <w:ind w:left="2828" w:hanging="283"/>
      </w:pPr>
      <w:rPr>
        <w:rFonts w:ascii="Symbol" w:hAnsi="Symbol" w:cs="OpenSymbol"/>
        <w:color w:val="ED1C24"/>
      </w:rPr>
    </w:lvl>
    <w:lvl w:ilvl="4">
      <w:start w:val="1"/>
      <w:numFmt w:val="bullet"/>
      <w:lvlText w:val=""/>
      <w:lvlJc w:val="left"/>
      <w:pPr>
        <w:tabs>
          <w:tab w:val="num" w:pos="3535"/>
        </w:tabs>
        <w:ind w:left="3535" w:hanging="283"/>
      </w:pPr>
      <w:rPr>
        <w:rFonts w:ascii="Symbol" w:hAnsi="Symbol" w:cs="OpenSymbol"/>
        <w:color w:val="ED1C24"/>
      </w:rPr>
    </w:lvl>
    <w:lvl w:ilvl="5">
      <w:start w:val="1"/>
      <w:numFmt w:val="bullet"/>
      <w:lvlText w:val=""/>
      <w:lvlJc w:val="left"/>
      <w:pPr>
        <w:tabs>
          <w:tab w:val="num" w:pos="4242"/>
        </w:tabs>
        <w:ind w:left="4242" w:hanging="283"/>
      </w:pPr>
      <w:rPr>
        <w:rFonts w:ascii="Symbol" w:hAnsi="Symbol" w:cs="OpenSymbol"/>
        <w:color w:val="ED1C24"/>
      </w:rPr>
    </w:lvl>
    <w:lvl w:ilvl="6">
      <w:start w:val="1"/>
      <w:numFmt w:val="bullet"/>
      <w:lvlText w:val=""/>
      <w:lvlJc w:val="left"/>
      <w:pPr>
        <w:tabs>
          <w:tab w:val="num" w:pos="4949"/>
        </w:tabs>
        <w:ind w:left="4949" w:hanging="283"/>
      </w:pPr>
      <w:rPr>
        <w:rFonts w:ascii="Symbol" w:hAnsi="Symbol" w:cs="OpenSymbol"/>
        <w:color w:val="ED1C24"/>
      </w:rPr>
    </w:lvl>
    <w:lvl w:ilvl="7">
      <w:start w:val="1"/>
      <w:numFmt w:val="bullet"/>
      <w:lvlText w:val=""/>
      <w:lvlJc w:val="left"/>
      <w:pPr>
        <w:tabs>
          <w:tab w:val="num" w:pos="5656"/>
        </w:tabs>
        <w:ind w:left="5656" w:hanging="283"/>
      </w:pPr>
      <w:rPr>
        <w:rFonts w:ascii="Symbol" w:hAnsi="Symbol" w:cs="OpenSymbol"/>
        <w:color w:val="ED1C24"/>
      </w:rPr>
    </w:lvl>
    <w:lvl w:ilvl="8">
      <w:start w:val="1"/>
      <w:numFmt w:val="bullet"/>
      <w:lvlText w:val=""/>
      <w:lvlJc w:val="left"/>
      <w:pPr>
        <w:tabs>
          <w:tab w:val="num" w:pos="6363"/>
        </w:tabs>
        <w:ind w:left="6363" w:hanging="283"/>
      </w:pPr>
      <w:rPr>
        <w:rFonts w:ascii="Symbol" w:hAnsi="Symbol" w:cs="OpenSymbol"/>
        <w:color w:val="ED1C24"/>
      </w:rPr>
    </w:lvl>
  </w:abstractNum>
  <w:abstractNum w:abstractNumId="39" w15:restartNumberingAfterBreak="0">
    <w:nsid w:val="00000028"/>
    <w:multiLevelType w:val="multilevel"/>
    <w:tmpl w:val="00000028"/>
    <w:name w:val="WW8Num41"/>
    <w:lvl w:ilvl="0">
      <w:start w:val="1"/>
      <w:numFmt w:val="bullet"/>
      <w:lvlText w:val=""/>
      <w:lvlJc w:val="left"/>
      <w:pPr>
        <w:tabs>
          <w:tab w:val="num" w:pos="0"/>
        </w:tabs>
        <w:ind w:left="0" w:hanging="283"/>
      </w:pPr>
      <w:rPr>
        <w:rFonts w:ascii="Symbol" w:hAnsi="Symbol" w:hint="default"/>
        <w:color w:val="ED1C24"/>
        <w:lang w:val="en-US"/>
      </w:rPr>
    </w:lvl>
    <w:lvl w:ilvl="1">
      <w:start w:val="1"/>
      <w:numFmt w:val="bullet"/>
      <w:lvlText w:val=""/>
      <w:lvlJc w:val="left"/>
      <w:pPr>
        <w:tabs>
          <w:tab w:val="num" w:pos="1414"/>
        </w:tabs>
        <w:ind w:left="1414" w:hanging="283"/>
      </w:pPr>
      <w:rPr>
        <w:rFonts w:ascii="Symbol" w:hAnsi="Symbol" w:cs="OpenSymbol"/>
        <w:color w:val="ED1C24"/>
        <w:lang w:val="en-US"/>
      </w:rPr>
    </w:lvl>
    <w:lvl w:ilvl="2">
      <w:start w:val="1"/>
      <w:numFmt w:val="bullet"/>
      <w:lvlText w:val=""/>
      <w:lvlJc w:val="left"/>
      <w:pPr>
        <w:tabs>
          <w:tab w:val="num" w:pos="2121"/>
        </w:tabs>
        <w:ind w:left="2121" w:hanging="283"/>
      </w:pPr>
      <w:rPr>
        <w:rFonts w:ascii="Symbol" w:hAnsi="Symbol" w:cs="OpenSymbol"/>
        <w:color w:val="ED1C24"/>
        <w:lang w:val="en-US"/>
      </w:rPr>
    </w:lvl>
    <w:lvl w:ilvl="3">
      <w:start w:val="1"/>
      <w:numFmt w:val="bullet"/>
      <w:lvlText w:val=""/>
      <w:lvlJc w:val="left"/>
      <w:pPr>
        <w:tabs>
          <w:tab w:val="num" w:pos="2828"/>
        </w:tabs>
        <w:ind w:left="2828" w:hanging="283"/>
      </w:pPr>
      <w:rPr>
        <w:rFonts w:ascii="Symbol" w:hAnsi="Symbol" w:cs="OpenSymbol"/>
        <w:color w:val="ED1C24"/>
        <w:lang w:val="en-US"/>
      </w:rPr>
    </w:lvl>
    <w:lvl w:ilvl="4">
      <w:start w:val="1"/>
      <w:numFmt w:val="bullet"/>
      <w:lvlText w:val=""/>
      <w:lvlJc w:val="left"/>
      <w:pPr>
        <w:tabs>
          <w:tab w:val="num" w:pos="3535"/>
        </w:tabs>
        <w:ind w:left="3535" w:hanging="283"/>
      </w:pPr>
      <w:rPr>
        <w:rFonts w:ascii="Symbol" w:hAnsi="Symbol" w:cs="OpenSymbol"/>
        <w:color w:val="ED1C24"/>
        <w:lang w:val="en-US"/>
      </w:rPr>
    </w:lvl>
    <w:lvl w:ilvl="5">
      <w:start w:val="1"/>
      <w:numFmt w:val="bullet"/>
      <w:lvlText w:val=""/>
      <w:lvlJc w:val="left"/>
      <w:pPr>
        <w:tabs>
          <w:tab w:val="num" w:pos="4242"/>
        </w:tabs>
        <w:ind w:left="4242" w:hanging="283"/>
      </w:pPr>
      <w:rPr>
        <w:rFonts w:ascii="Symbol" w:hAnsi="Symbol" w:cs="OpenSymbol"/>
        <w:color w:val="ED1C24"/>
        <w:lang w:val="en-US"/>
      </w:rPr>
    </w:lvl>
    <w:lvl w:ilvl="6">
      <w:start w:val="1"/>
      <w:numFmt w:val="bullet"/>
      <w:lvlText w:val=""/>
      <w:lvlJc w:val="left"/>
      <w:pPr>
        <w:tabs>
          <w:tab w:val="num" w:pos="4949"/>
        </w:tabs>
        <w:ind w:left="4949" w:hanging="283"/>
      </w:pPr>
      <w:rPr>
        <w:rFonts w:ascii="Symbol" w:hAnsi="Symbol" w:cs="OpenSymbol"/>
        <w:color w:val="ED1C24"/>
        <w:lang w:val="en-US"/>
      </w:rPr>
    </w:lvl>
    <w:lvl w:ilvl="7">
      <w:start w:val="1"/>
      <w:numFmt w:val="bullet"/>
      <w:lvlText w:val=""/>
      <w:lvlJc w:val="left"/>
      <w:pPr>
        <w:tabs>
          <w:tab w:val="num" w:pos="5656"/>
        </w:tabs>
        <w:ind w:left="5656" w:hanging="283"/>
      </w:pPr>
      <w:rPr>
        <w:rFonts w:ascii="Symbol" w:hAnsi="Symbol" w:cs="OpenSymbol"/>
        <w:color w:val="ED1C24"/>
        <w:lang w:val="en-US"/>
      </w:rPr>
    </w:lvl>
    <w:lvl w:ilvl="8">
      <w:start w:val="1"/>
      <w:numFmt w:val="bullet"/>
      <w:lvlText w:val=""/>
      <w:lvlJc w:val="left"/>
      <w:pPr>
        <w:tabs>
          <w:tab w:val="num" w:pos="6363"/>
        </w:tabs>
        <w:ind w:left="6363" w:hanging="283"/>
      </w:pPr>
      <w:rPr>
        <w:rFonts w:ascii="Symbol" w:hAnsi="Symbol" w:cs="OpenSymbol"/>
        <w:color w:val="ED1C24"/>
        <w:lang w:val="en-US"/>
      </w:rPr>
    </w:lvl>
  </w:abstractNum>
  <w:abstractNum w:abstractNumId="40" w15:restartNumberingAfterBreak="0">
    <w:nsid w:val="00000029"/>
    <w:multiLevelType w:val="multilevel"/>
    <w:tmpl w:val="00000029"/>
    <w:name w:val="WW8Num42"/>
    <w:lvl w:ilvl="0">
      <w:start w:val="1"/>
      <w:numFmt w:val="bullet"/>
      <w:suff w:val="nothing"/>
      <w:lvlText w:val=""/>
      <w:lvlJc w:val="left"/>
      <w:pPr>
        <w:tabs>
          <w:tab w:val="num" w:pos="0"/>
        </w:tabs>
        <w:ind w:left="0" w:firstLine="0"/>
      </w:pPr>
      <w:rPr>
        <w:rFonts w:ascii="Symbol" w:hAnsi="Symbol" w:hint="default"/>
        <w:smallCaps/>
        <w:color w:val="ED1C24"/>
        <w:spacing w:val="0"/>
        <w:sz w:val="22"/>
        <w:szCs w:val="22"/>
        <w:shd w:val="clear" w:color="auto" w:fill="FFFFFF"/>
      </w:rPr>
    </w:lvl>
    <w:lvl w:ilvl="1">
      <w:start w:val="1"/>
      <w:numFmt w:val="bullet"/>
      <w:lvlText w:val=""/>
      <w:lvlJc w:val="left"/>
      <w:pPr>
        <w:tabs>
          <w:tab w:val="num" w:pos="1414"/>
        </w:tabs>
        <w:ind w:left="1414" w:hanging="283"/>
      </w:pPr>
      <w:rPr>
        <w:rFonts w:ascii="Symbol" w:hAnsi="Symbol" w:cs="OpenSymbol"/>
        <w:smallCaps/>
        <w:color w:val="ED1C24"/>
        <w:spacing w:val="0"/>
        <w:sz w:val="22"/>
        <w:szCs w:val="22"/>
        <w:shd w:val="clear" w:color="auto" w:fill="FFFFFF"/>
      </w:rPr>
    </w:lvl>
    <w:lvl w:ilvl="2">
      <w:start w:val="1"/>
      <w:numFmt w:val="bullet"/>
      <w:lvlText w:val=""/>
      <w:lvlJc w:val="left"/>
      <w:pPr>
        <w:tabs>
          <w:tab w:val="num" w:pos="2121"/>
        </w:tabs>
        <w:ind w:left="2121" w:hanging="283"/>
      </w:pPr>
      <w:rPr>
        <w:rFonts w:ascii="Symbol" w:hAnsi="Symbol" w:cs="OpenSymbol"/>
        <w:smallCaps/>
        <w:color w:val="ED1C24"/>
        <w:spacing w:val="0"/>
        <w:sz w:val="22"/>
        <w:szCs w:val="22"/>
        <w:shd w:val="clear" w:color="auto" w:fill="FFFFFF"/>
      </w:rPr>
    </w:lvl>
    <w:lvl w:ilvl="3">
      <w:start w:val="1"/>
      <w:numFmt w:val="bullet"/>
      <w:lvlText w:val=""/>
      <w:lvlJc w:val="left"/>
      <w:pPr>
        <w:tabs>
          <w:tab w:val="num" w:pos="2828"/>
        </w:tabs>
        <w:ind w:left="2828" w:hanging="283"/>
      </w:pPr>
      <w:rPr>
        <w:rFonts w:ascii="Symbol" w:hAnsi="Symbol" w:cs="OpenSymbol"/>
        <w:smallCaps/>
        <w:color w:val="ED1C24"/>
        <w:spacing w:val="0"/>
        <w:sz w:val="22"/>
        <w:szCs w:val="22"/>
        <w:shd w:val="clear" w:color="auto" w:fill="FFFFFF"/>
      </w:rPr>
    </w:lvl>
    <w:lvl w:ilvl="4">
      <w:start w:val="1"/>
      <w:numFmt w:val="bullet"/>
      <w:lvlText w:val=""/>
      <w:lvlJc w:val="left"/>
      <w:pPr>
        <w:tabs>
          <w:tab w:val="num" w:pos="3535"/>
        </w:tabs>
        <w:ind w:left="3535" w:hanging="283"/>
      </w:pPr>
      <w:rPr>
        <w:rFonts w:ascii="Symbol" w:hAnsi="Symbol" w:cs="OpenSymbol"/>
        <w:smallCaps/>
        <w:color w:val="ED1C24"/>
        <w:spacing w:val="0"/>
        <w:sz w:val="22"/>
        <w:szCs w:val="22"/>
        <w:shd w:val="clear" w:color="auto" w:fill="FFFFFF"/>
      </w:rPr>
    </w:lvl>
    <w:lvl w:ilvl="5">
      <w:start w:val="1"/>
      <w:numFmt w:val="bullet"/>
      <w:lvlText w:val=""/>
      <w:lvlJc w:val="left"/>
      <w:pPr>
        <w:tabs>
          <w:tab w:val="num" w:pos="4242"/>
        </w:tabs>
        <w:ind w:left="4242" w:hanging="283"/>
      </w:pPr>
      <w:rPr>
        <w:rFonts w:ascii="Symbol" w:hAnsi="Symbol" w:cs="OpenSymbol"/>
        <w:smallCaps/>
        <w:color w:val="ED1C24"/>
        <w:spacing w:val="0"/>
        <w:sz w:val="22"/>
        <w:szCs w:val="22"/>
        <w:shd w:val="clear" w:color="auto" w:fill="FFFFFF"/>
      </w:rPr>
    </w:lvl>
    <w:lvl w:ilvl="6">
      <w:start w:val="1"/>
      <w:numFmt w:val="bullet"/>
      <w:lvlText w:val=""/>
      <w:lvlJc w:val="left"/>
      <w:pPr>
        <w:tabs>
          <w:tab w:val="num" w:pos="4949"/>
        </w:tabs>
        <w:ind w:left="4949" w:hanging="283"/>
      </w:pPr>
      <w:rPr>
        <w:rFonts w:ascii="Symbol" w:hAnsi="Symbol" w:cs="OpenSymbol"/>
        <w:smallCaps/>
        <w:color w:val="ED1C24"/>
        <w:spacing w:val="0"/>
        <w:sz w:val="22"/>
        <w:szCs w:val="22"/>
        <w:shd w:val="clear" w:color="auto" w:fill="FFFFFF"/>
      </w:rPr>
    </w:lvl>
    <w:lvl w:ilvl="7">
      <w:start w:val="1"/>
      <w:numFmt w:val="bullet"/>
      <w:lvlText w:val=""/>
      <w:lvlJc w:val="left"/>
      <w:pPr>
        <w:tabs>
          <w:tab w:val="num" w:pos="5656"/>
        </w:tabs>
        <w:ind w:left="5656" w:hanging="283"/>
      </w:pPr>
      <w:rPr>
        <w:rFonts w:ascii="Symbol" w:hAnsi="Symbol" w:cs="OpenSymbol"/>
        <w:smallCaps/>
        <w:color w:val="ED1C24"/>
        <w:spacing w:val="0"/>
        <w:sz w:val="22"/>
        <w:szCs w:val="22"/>
        <w:shd w:val="clear" w:color="auto" w:fill="FFFFFF"/>
      </w:rPr>
    </w:lvl>
    <w:lvl w:ilvl="8">
      <w:start w:val="1"/>
      <w:numFmt w:val="bullet"/>
      <w:lvlText w:val=""/>
      <w:lvlJc w:val="left"/>
      <w:pPr>
        <w:tabs>
          <w:tab w:val="num" w:pos="6363"/>
        </w:tabs>
        <w:ind w:left="6363" w:hanging="283"/>
      </w:pPr>
      <w:rPr>
        <w:rFonts w:ascii="Symbol" w:hAnsi="Symbol" w:cs="OpenSymbol"/>
        <w:smallCaps/>
        <w:color w:val="ED1C24"/>
        <w:spacing w:val="0"/>
        <w:sz w:val="22"/>
        <w:szCs w:val="22"/>
        <w:shd w:val="clear" w:color="auto" w:fill="FFFFFF"/>
      </w:rPr>
    </w:lvl>
  </w:abstractNum>
  <w:abstractNum w:abstractNumId="41" w15:restartNumberingAfterBreak="0">
    <w:nsid w:val="0000002A"/>
    <w:multiLevelType w:val="multilevel"/>
    <w:tmpl w:val="0000002A"/>
    <w:name w:val="WW8Num43"/>
    <w:lvl w:ilvl="0">
      <w:start w:val="1"/>
      <w:numFmt w:val="bullet"/>
      <w:suff w:val="nothing"/>
      <w:lvlText w:val=""/>
      <w:lvlJc w:val="left"/>
      <w:pPr>
        <w:tabs>
          <w:tab w:val="num" w:pos="0"/>
        </w:tabs>
        <w:ind w:left="0" w:firstLine="0"/>
      </w:pPr>
      <w:rPr>
        <w:rFonts w:ascii="Symbol" w:hAnsi="Symbol" w:cs="OpenSymbol"/>
        <w:color w:val="ED1C24"/>
        <w:lang w:val="en-US"/>
      </w:rPr>
    </w:lvl>
    <w:lvl w:ilvl="1">
      <w:start w:val="1"/>
      <w:numFmt w:val="bullet"/>
      <w:lvlText w:val=""/>
      <w:lvlJc w:val="left"/>
      <w:pPr>
        <w:tabs>
          <w:tab w:val="num" w:pos="1414"/>
        </w:tabs>
        <w:ind w:left="1414" w:hanging="283"/>
      </w:pPr>
      <w:rPr>
        <w:rFonts w:ascii="Symbol" w:hAnsi="Symbol" w:cs="OpenSymbol"/>
        <w:color w:val="ED1C24"/>
        <w:lang w:val="en-US"/>
      </w:rPr>
    </w:lvl>
    <w:lvl w:ilvl="2">
      <w:start w:val="1"/>
      <w:numFmt w:val="bullet"/>
      <w:lvlText w:val=""/>
      <w:lvlJc w:val="left"/>
      <w:pPr>
        <w:tabs>
          <w:tab w:val="num" w:pos="2121"/>
        </w:tabs>
        <w:ind w:left="2121" w:hanging="283"/>
      </w:pPr>
      <w:rPr>
        <w:rFonts w:ascii="Symbol" w:hAnsi="Symbol" w:cs="OpenSymbol"/>
        <w:color w:val="ED1C24"/>
        <w:lang w:val="en-US"/>
      </w:rPr>
    </w:lvl>
    <w:lvl w:ilvl="3">
      <w:start w:val="1"/>
      <w:numFmt w:val="bullet"/>
      <w:lvlText w:val=""/>
      <w:lvlJc w:val="left"/>
      <w:pPr>
        <w:tabs>
          <w:tab w:val="num" w:pos="2828"/>
        </w:tabs>
        <w:ind w:left="2828" w:hanging="283"/>
      </w:pPr>
      <w:rPr>
        <w:rFonts w:ascii="Symbol" w:hAnsi="Symbol" w:cs="OpenSymbol"/>
        <w:color w:val="ED1C24"/>
        <w:lang w:val="en-US"/>
      </w:rPr>
    </w:lvl>
    <w:lvl w:ilvl="4">
      <w:start w:val="1"/>
      <w:numFmt w:val="bullet"/>
      <w:lvlText w:val=""/>
      <w:lvlJc w:val="left"/>
      <w:pPr>
        <w:tabs>
          <w:tab w:val="num" w:pos="3535"/>
        </w:tabs>
        <w:ind w:left="3535" w:hanging="283"/>
      </w:pPr>
      <w:rPr>
        <w:rFonts w:ascii="Symbol" w:hAnsi="Symbol" w:cs="OpenSymbol"/>
        <w:color w:val="ED1C24"/>
        <w:lang w:val="en-US"/>
      </w:rPr>
    </w:lvl>
    <w:lvl w:ilvl="5">
      <w:start w:val="1"/>
      <w:numFmt w:val="bullet"/>
      <w:lvlText w:val=""/>
      <w:lvlJc w:val="left"/>
      <w:pPr>
        <w:tabs>
          <w:tab w:val="num" w:pos="4242"/>
        </w:tabs>
        <w:ind w:left="4242" w:hanging="283"/>
      </w:pPr>
      <w:rPr>
        <w:rFonts w:ascii="Symbol" w:hAnsi="Symbol" w:cs="OpenSymbol"/>
        <w:color w:val="ED1C24"/>
        <w:lang w:val="en-US"/>
      </w:rPr>
    </w:lvl>
    <w:lvl w:ilvl="6">
      <w:start w:val="1"/>
      <w:numFmt w:val="bullet"/>
      <w:lvlText w:val=""/>
      <w:lvlJc w:val="left"/>
      <w:pPr>
        <w:tabs>
          <w:tab w:val="num" w:pos="4949"/>
        </w:tabs>
        <w:ind w:left="4949" w:hanging="283"/>
      </w:pPr>
      <w:rPr>
        <w:rFonts w:ascii="Symbol" w:hAnsi="Symbol" w:cs="OpenSymbol"/>
        <w:color w:val="ED1C24"/>
        <w:lang w:val="en-US"/>
      </w:rPr>
    </w:lvl>
    <w:lvl w:ilvl="7">
      <w:start w:val="1"/>
      <w:numFmt w:val="bullet"/>
      <w:lvlText w:val=""/>
      <w:lvlJc w:val="left"/>
      <w:pPr>
        <w:tabs>
          <w:tab w:val="num" w:pos="5656"/>
        </w:tabs>
        <w:ind w:left="5656" w:hanging="283"/>
      </w:pPr>
      <w:rPr>
        <w:rFonts w:ascii="Symbol" w:hAnsi="Symbol" w:cs="OpenSymbol"/>
        <w:color w:val="ED1C24"/>
        <w:lang w:val="en-US"/>
      </w:rPr>
    </w:lvl>
    <w:lvl w:ilvl="8">
      <w:start w:val="1"/>
      <w:numFmt w:val="bullet"/>
      <w:lvlText w:val=""/>
      <w:lvlJc w:val="left"/>
      <w:pPr>
        <w:tabs>
          <w:tab w:val="num" w:pos="6363"/>
        </w:tabs>
        <w:ind w:left="6363" w:hanging="283"/>
      </w:pPr>
      <w:rPr>
        <w:rFonts w:ascii="Symbol" w:hAnsi="Symbol" w:cs="OpenSymbol"/>
        <w:color w:val="ED1C24"/>
        <w:lang w:val="en-US"/>
      </w:rPr>
    </w:lvl>
  </w:abstractNum>
  <w:abstractNum w:abstractNumId="42" w15:restartNumberingAfterBreak="0">
    <w:nsid w:val="0000002B"/>
    <w:multiLevelType w:val="multilevel"/>
    <w:tmpl w:val="0000002B"/>
    <w:name w:val="WW8Num44"/>
    <w:lvl w:ilvl="0">
      <w:start w:val="1"/>
      <w:numFmt w:val="bullet"/>
      <w:suff w:val="nothing"/>
      <w:lvlText w:val=""/>
      <w:lvlJc w:val="left"/>
      <w:pPr>
        <w:tabs>
          <w:tab w:val="num" w:pos="0"/>
        </w:tabs>
        <w:ind w:left="0"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3" w15:restartNumberingAfterBreak="0">
    <w:nsid w:val="0000002C"/>
    <w:multiLevelType w:val="multilevel"/>
    <w:tmpl w:val="0000002C"/>
    <w:name w:val="WW8Num45"/>
    <w:lvl w:ilvl="0">
      <w:start w:val="1"/>
      <w:numFmt w:val="bullet"/>
      <w:suff w:val="nothing"/>
      <w:lvlText w:val=""/>
      <w:lvlJc w:val="left"/>
      <w:pPr>
        <w:tabs>
          <w:tab w:val="num" w:pos="0"/>
        </w:tabs>
        <w:ind w:left="0" w:firstLine="0"/>
      </w:pPr>
      <w:rPr>
        <w:rFonts w:ascii="Symbol" w:hAnsi="Symbol" w:hint="default"/>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4" w15:restartNumberingAfterBreak="0">
    <w:nsid w:val="0000002D"/>
    <w:multiLevelType w:val="multilevel"/>
    <w:tmpl w:val="0000002D"/>
    <w:name w:val="WW8Num46"/>
    <w:lvl w:ilvl="0">
      <w:start w:val="1"/>
      <w:numFmt w:val="bullet"/>
      <w:suff w:val="nothing"/>
      <w:lvlText w:val=""/>
      <w:lvlJc w:val="left"/>
      <w:pPr>
        <w:tabs>
          <w:tab w:val="num" w:pos="0"/>
        </w:tabs>
        <w:ind w:left="0"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5" w15:restartNumberingAfterBreak="0">
    <w:nsid w:val="0000002E"/>
    <w:multiLevelType w:val="multilevel"/>
    <w:tmpl w:val="0000002E"/>
    <w:name w:val="WW8Num47"/>
    <w:lvl w:ilvl="0">
      <w:start w:val="1"/>
      <w:numFmt w:val="bullet"/>
      <w:suff w:val="nothing"/>
      <w:lvlText w:val=""/>
      <w:lvlJc w:val="left"/>
      <w:pPr>
        <w:tabs>
          <w:tab w:val="num" w:pos="0"/>
        </w:tabs>
        <w:ind w:left="0" w:firstLine="0"/>
      </w:pPr>
      <w:rPr>
        <w:rFonts w:ascii="Symbol" w:hAnsi="Symbol" w:cs="OpenSymbol"/>
        <w:caps w:val="0"/>
        <w:smallCaps w:val="0"/>
        <w:color w:val="ED1C24"/>
        <w:spacing w:val="0"/>
        <w:sz w:val="16"/>
      </w:rPr>
    </w:lvl>
    <w:lvl w:ilvl="1">
      <w:start w:val="1"/>
      <w:numFmt w:val="bullet"/>
      <w:suff w:val="nothing"/>
      <w:lvlText w:val=""/>
      <w:lvlJc w:val="left"/>
      <w:pPr>
        <w:tabs>
          <w:tab w:val="num" w:pos="0"/>
        </w:tabs>
        <w:ind w:left="0" w:firstLine="0"/>
      </w:pPr>
      <w:rPr>
        <w:rFonts w:ascii="Symbol" w:hAnsi="Symbol" w:cs="OpenSymbol"/>
        <w:caps w:val="0"/>
        <w:smallCaps w:val="0"/>
        <w:color w:val="ED1C24"/>
        <w:spacing w:val="0"/>
        <w:sz w:val="16"/>
      </w:rPr>
    </w:lvl>
    <w:lvl w:ilvl="2">
      <w:start w:val="1"/>
      <w:numFmt w:val="bullet"/>
      <w:suff w:val="nothing"/>
      <w:lvlText w:val=""/>
      <w:lvlJc w:val="left"/>
      <w:pPr>
        <w:tabs>
          <w:tab w:val="num" w:pos="0"/>
        </w:tabs>
        <w:ind w:left="0" w:firstLine="0"/>
      </w:pPr>
      <w:rPr>
        <w:rFonts w:ascii="Symbol" w:hAnsi="Symbol" w:hint="default"/>
        <w:caps w:val="0"/>
        <w:smallCaps w:val="0"/>
        <w:color w:val="ED1C24"/>
        <w:spacing w:val="0"/>
        <w:sz w:val="16"/>
      </w:rPr>
    </w:lvl>
    <w:lvl w:ilvl="3">
      <w:start w:val="1"/>
      <w:numFmt w:val="bullet"/>
      <w:lvlText w:val=""/>
      <w:lvlJc w:val="left"/>
      <w:pPr>
        <w:tabs>
          <w:tab w:val="num" w:pos="2828"/>
        </w:tabs>
        <w:ind w:left="2828" w:hanging="283"/>
      </w:pPr>
      <w:rPr>
        <w:rFonts w:ascii="Symbol" w:hAnsi="Symbol" w:cs="OpenSymbol"/>
        <w:caps w:val="0"/>
        <w:smallCaps w:val="0"/>
        <w:color w:val="ED1C24"/>
        <w:spacing w:val="0"/>
        <w:sz w:val="16"/>
      </w:rPr>
    </w:lvl>
    <w:lvl w:ilvl="4">
      <w:start w:val="1"/>
      <w:numFmt w:val="bullet"/>
      <w:lvlText w:val=""/>
      <w:lvlJc w:val="left"/>
      <w:pPr>
        <w:tabs>
          <w:tab w:val="num" w:pos="3535"/>
        </w:tabs>
        <w:ind w:left="3535" w:hanging="283"/>
      </w:pPr>
      <w:rPr>
        <w:rFonts w:ascii="Symbol" w:hAnsi="Symbol" w:cs="OpenSymbol"/>
        <w:caps w:val="0"/>
        <w:smallCaps w:val="0"/>
        <w:color w:val="ED1C24"/>
        <w:spacing w:val="0"/>
        <w:sz w:val="16"/>
      </w:rPr>
    </w:lvl>
    <w:lvl w:ilvl="5">
      <w:start w:val="1"/>
      <w:numFmt w:val="bullet"/>
      <w:lvlText w:val=""/>
      <w:lvlJc w:val="left"/>
      <w:pPr>
        <w:tabs>
          <w:tab w:val="num" w:pos="4242"/>
        </w:tabs>
        <w:ind w:left="4242" w:hanging="283"/>
      </w:pPr>
      <w:rPr>
        <w:rFonts w:ascii="Symbol" w:hAnsi="Symbol" w:cs="OpenSymbol"/>
        <w:caps w:val="0"/>
        <w:smallCaps w:val="0"/>
        <w:color w:val="ED1C24"/>
        <w:spacing w:val="0"/>
        <w:sz w:val="16"/>
      </w:rPr>
    </w:lvl>
    <w:lvl w:ilvl="6">
      <w:start w:val="1"/>
      <w:numFmt w:val="bullet"/>
      <w:lvlText w:val=""/>
      <w:lvlJc w:val="left"/>
      <w:pPr>
        <w:tabs>
          <w:tab w:val="num" w:pos="4949"/>
        </w:tabs>
        <w:ind w:left="4949" w:hanging="283"/>
      </w:pPr>
      <w:rPr>
        <w:rFonts w:ascii="Symbol" w:hAnsi="Symbol" w:cs="OpenSymbol"/>
        <w:caps w:val="0"/>
        <w:smallCaps w:val="0"/>
        <w:color w:val="ED1C24"/>
        <w:spacing w:val="0"/>
        <w:sz w:val="16"/>
      </w:rPr>
    </w:lvl>
    <w:lvl w:ilvl="7">
      <w:start w:val="1"/>
      <w:numFmt w:val="bullet"/>
      <w:lvlText w:val=""/>
      <w:lvlJc w:val="left"/>
      <w:pPr>
        <w:tabs>
          <w:tab w:val="num" w:pos="5656"/>
        </w:tabs>
        <w:ind w:left="5656" w:hanging="283"/>
      </w:pPr>
      <w:rPr>
        <w:rFonts w:ascii="Symbol" w:hAnsi="Symbol" w:cs="OpenSymbol"/>
        <w:caps w:val="0"/>
        <w:smallCaps w:val="0"/>
        <w:color w:val="ED1C24"/>
        <w:spacing w:val="0"/>
        <w:sz w:val="16"/>
      </w:rPr>
    </w:lvl>
    <w:lvl w:ilvl="8">
      <w:start w:val="1"/>
      <w:numFmt w:val="bullet"/>
      <w:lvlText w:val=""/>
      <w:lvlJc w:val="left"/>
      <w:pPr>
        <w:tabs>
          <w:tab w:val="num" w:pos="6363"/>
        </w:tabs>
        <w:ind w:left="6363" w:hanging="283"/>
      </w:pPr>
      <w:rPr>
        <w:rFonts w:ascii="Symbol" w:hAnsi="Symbol" w:cs="OpenSymbol"/>
        <w:caps w:val="0"/>
        <w:smallCaps w:val="0"/>
        <w:color w:val="ED1C24"/>
        <w:spacing w:val="0"/>
        <w:sz w:val="16"/>
      </w:rPr>
    </w:lvl>
  </w:abstractNum>
  <w:abstractNum w:abstractNumId="46" w15:restartNumberingAfterBreak="0">
    <w:nsid w:val="0000002F"/>
    <w:multiLevelType w:val="multilevel"/>
    <w:tmpl w:val="0000002F"/>
    <w:name w:val="WW8Num48"/>
    <w:lvl w:ilvl="0">
      <w:start w:val="1"/>
      <w:numFmt w:val="bullet"/>
      <w:suff w:val="nothing"/>
      <w:lvlText w:val=""/>
      <w:lvlJc w:val="left"/>
      <w:pPr>
        <w:tabs>
          <w:tab w:val="num" w:pos="0"/>
        </w:tabs>
        <w:ind w:left="0" w:firstLine="0"/>
      </w:pPr>
      <w:rPr>
        <w:rFonts w:ascii="Symbol" w:hAnsi="Symbol" w:hint="default"/>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7" w15:restartNumberingAfterBreak="0">
    <w:nsid w:val="00000030"/>
    <w:multiLevelType w:val="multilevel"/>
    <w:tmpl w:val="00000030"/>
    <w:name w:val="WW8Num49"/>
    <w:lvl w:ilvl="0">
      <w:start w:val="1"/>
      <w:numFmt w:val="bullet"/>
      <w:suff w:val="nothing"/>
      <w:lvlText w:val=""/>
      <w:lvlJc w:val="left"/>
      <w:pPr>
        <w:tabs>
          <w:tab w:val="num" w:pos="0"/>
        </w:tabs>
        <w:ind w:left="0" w:firstLine="0"/>
      </w:pPr>
      <w:rPr>
        <w:rFonts w:ascii="Symbol" w:hAnsi="Symbol" w:hint="default"/>
        <w:caps w:val="0"/>
        <w:smallCaps w:val="0"/>
        <w:color w:val="ED1C24"/>
        <w:spacing w:val="0"/>
        <w:sz w:val="16"/>
      </w:rPr>
    </w:lvl>
    <w:lvl w:ilvl="1">
      <w:start w:val="1"/>
      <w:numFmt w:val="bullet"/>
      <w:lvlText w:val=""/>
      <w:lvlJc w:val="left"/>
      <w:pPr>
        <w:tabs>
          <w:tab w:val="num" w:pos="1414"/>
        </w:tabs>
        <w:ind w:left="1414" w:hanging="283"/>
      </w:pPr>
      <w:rPr>
        <w:rFonts w:ascii="Symbol" w:hAnsi="Symbol" w:cs="OpenSymbol"/>
        <w:caps w:val="0"/>
        <w:smallCaps w:val="0"/>
        <w:color w:val="ED1C24"/>
        <w:spacing w:val="0"/>
        <w:sz w:val="16"/>
      </w:rPr>
    </w:lvl>
    <w:lvl w:ilvl="2">
      <w:start w:val="1"/>
      <w:numFmt w:val="bullet"/>
      <w:lvlText w:val=""/>
      <w:lvlJc w:val="left"/>
      <w:pPr>
        <w:tabs>
          <w:tab w:val="num" w:pos="2121"/>
        </w:tabs>
        <w:ind w:left="2121" w:hanging="283"/>
      </w:pPr>
      <w:rPr>
        <w:rFonts w:ascii="Symbol" w:hAnsi="Symbol" w:cs="OpenSymbol"/>
        <w:caps w:val="0"/>
        <w:smallCaps w:val="0"/>
        <w:color w:val="ED1C24"/>
        <w:spacing w:val="0"/>
        <w:sz w:val="16"/>
      </w:rPr>
    </w:lvl>
    <w:lvl w:ilvl="3">
      <w:start w:val="1"/>
      <w:numFmt w:val="bullet"/>
      <w:lvlText w:val=""/>
      <w:lvlJc w:val="left"/>
      <w:pPr>
        <w:tabs>
          <w:tab w:val="num" w:pos="2828"/>
        </w:tabs>
        <w:ind w:left="2828" w:hanging="283"/>
      </w:pPr>
      <w:rPr>
        <w:rFonts w:ascii="Symbol" w:hAnsi="Symbol" w:cs="OpenSymbol"/>
        <w:caps w:val="0"/>
        <w:smallCaps w:val="0"/>
        <w:color w:val="ED1C24"/>
        <w:spacing w:val="0"/>
        <w:sz w:val="16"/>
      </w:rPr>
    </w:lvl>
    <w:lvl w:ilvl="4">
      <w:start w:val="1"/>
      <w:numFmt w:val="bullet"/>
      <w:lvlText w:val=""/>
      <w:lvlJc w:val="left"/>
      <w:pPr>
        <w:tabs>
          <w:tab w:val="num" w:pos="3535"/>
        </w:tabs>
        <w:ind w:left="3535" w:hanging="283"/>
      </w:pPr>
      <w:rPr>
        <w:rFonts w:ascii="Symbol" w:hAnsi="Symbol" w:cs="OpenSymbol"/>
        <w:caps w:val="0"/>
        <w:smallCaps w:val="0"/>
        <w:color w:val="ED1C24"/>
        <w:spacing w:val="0"/>
        <w:sz w:val="16"/>
      </w:rPr>
    </w:lvl>
    <w:lvl w:ilvl="5">
      <w:start w:val="1"/>
      <w:numFmt w:val="bullet"/>
      <w:lvlText w:val=""/>
      <w:lvlJc w:val="left"/>
      <w:pPr>
        <w:tabs>
          <w:tab w:val="num" w:pos="4242"/>
        </w:tabs>
        <w:ind w:left="4242" w:hanging="283"/>
      </w:pPr>
      <w:rPr>
        <w:rFonts w:ascii="Symbol" w:hAnsi="Symbol" w:cs="OpenSymbol"/>
        <w:caps w:val="0"/>
        <w:smallCaps w:val="0"/>
        <w:color w:val="ED1C24"/>
        <w:spacing w:val="0"/>
        <w:sz w:val="16"/>
      </w:rPr>
    </w:lvl>
    <w:lvl w:ilvl="6">
      <w:start w:val="1"/>
      <w:numFmt w:val="bullet"/>
      <w:lvlText w:val=""/>
      <w:lvlJc w:val="left"/>
      <w:pPr>
        <w:tabs>
          <w:tab w:val="num" w:pos="4949"/>
        </w:tabs>
        <w:ind w:left="4949" w:hanging="283"/>
      </w:pPr>
      <w:rPr>
        <w:rFonts w:ascii="Symbol" w:hAnsi="Symbol" w:cs="OpenSymbol"/>
        <w:caps w:val="0"/>
        <w:smallCaps w:val="0"/>
        <w:color w:val="ED1C24"/>
        <w:spacing w:val="0"/>
        <w:sz w:val="16"/>
      </w:rPr>
    </w:lvl>
    <w:lvl w:ilvl="7">
      <w:start w:val="1"/>
      <w:numFmt w:val="bullet"/>
      <w:lvlText w:val=""/>
      <w:lvlJc w:val="left"/>
      <w:pPr>
        <w:tabs>
          <w:tab w:val="num" w:pos="5656"/>
        </w:tabs>
        <w:ind w:left="5656" w:hanging="283"/>
      </w:pPr>
      <w:rPr>
        <w:rFonts w:ascii="Symbol" w:hAnsi="Symbol" w:cs="OpenSymbol"/>
        <w:caps w:val="0"/>
        <w:smallCaps w:val="0"/>
        <w:color w:val="ED1C24"/>
        <w:spacing w:val="0"/>
        <w:sz w:val="16"/>
      </w:rPr>
    </w:lvl>
    <w:lvl w:ilvl="8">
      <w:start w:val="1"/>
      <w:numFmt w:val="bullet"/>
      <w:lvlText w:val=""/>
      <w:lvlJc w:val="left"/>
      <w:pPr>
        <w:tabs>
          <w:tab w:val="num" w:pos="6363"/>
        </w:tabs>
        <w:ind w:left="6363" w:hanging="283"/>
      </w:pPr>
      <w:rPr>
        <w:rFonts w:ascii="Symbol" w:hAnsi="Symbol" w:cs="OpenSymbol"/>
        <w:caps w:val="0"/>
        <w:smallCaps w:val="0"/>
        <w:color w:val="ED1C24"/>
        <w:spacing w:val="0"/>
        <w:sz w:val="16"/>
      </w:rPr>
    </w:lvl>
  </w:abstractNum>
  <w:abstractNum w:abstractNumId="48" w15:restartNumberingAfterBreak="0">
    <w:nsid w:val="00000031"/>
    <w:multiLevelType w:val="multilevel"/>
    <w:tmpl w:val="00000031"/>
    <w:name w:val="WW8Num50"/>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49" w15:restartNumberingAfterBreak="0">
    <w:nsid w:val="00000032"/>
    <w:multiLevelType w:val="multilevel"/>
    <w:tmpl w:val="00000032"/>
    <w:name w:val="WW8Num51"/>
    <w:lvl w:ilvl="0">
      <w:start w:val="1"/>
      <w:numFmt w:val="bullet"/>
      <w:lvlText w:val=""/>
      <w:lvlJc w:val="left"/>
      <w:pPr>
        <w:tabs>
          <w:tab w:val="num" w:pos="0"/>
        </w:tabs>
        <w:ind w:left="0" w:hanging="283"/>
      </w:pPr>
      <w:rPr>
        <w:rFonts w:ascii="Symbol" w:hAnsi="Symbol" w:cs="OpenSymbol"/>
        <w:caps w:val="0"/>
        <w:smallCaps w:val="0"/>
        <w:color w:val="ED1C24"/>
        <w:spacing w:val="0"/>
        <w:sz w:val="16"/>
      </w:rPr>
    </w:lvl>
    <w:lvl w:ilvl="1">
      <w:start w:val="1"/>
      <w:numFmt w:val="bullet"/>
      <w:lvlText w:val=""/>
      <w:lvlJc w:val="left"/>
      <w:pPr>
        <w:tabs>
          <w:tab w:val="num" w:pos="1414"/>
        </w:tabs>
        <w:ind w:left="1414" w:hanging="283"/>
      </w:pPr>
      <w:rPr>
        <w:rFonts w:ascii="Symbol" w:hAnsi="Symbol" w:cs="OpenSymbol"/>
        <w:caps w:val="0"/>
        <w:smallCaps w:val="0"/>
        <w:color w:val="ED1C24"/>
        <w:spacing w:val="0"/>
        <w:sz w:val="16"/>
      </w:rPr>
    </w:lvl>
    <w:lvl w:ilvl="2">
      <w:start w:val="1"/>
      <w:numFmt w:val="bullet"/>
      <w:lvlText w:val=""/>
      <w:lvlJc w:val="left"/>
      <w:pPr>
        <w:tabs>
          <w:tab w:val="num" w:pos="2121"/>
        </w:tabs>
        <w:ind w:left="2121" w:hanging="283"/>
      </w:pPr>
      <w:rPr>
        <w:rFonts w:ascii="Symbol" w:hAnsi="Symbol" w:cs="OpenSymbol"/>
        <w:caps w:val="0"/>
        <w:smallCaps w:val="0"/>
        <w:color w:val="ED1C24"/>
        <w:spacing w:val="0"/>
        <w:sz w:val="16"/>
      </w:rPr>
    </w:lvl>
    <w:lvl w:ilvl="3">
      <w:start w:val="1"/>
      <w:numFmt w:val="bullet"/>
      <w:lvlText w:val=""/>
      <w:lvlJc w:val="left"/>
      <w:pPr>
        <w:tabs>
          <w:tab w:val="num" w:pos="2828"/>
        </w:tabs>
        <w:ind w:left="2828" w:hanging="283"/>
      </w:pPr>
      <w:rPr>
        <w:rFonts w:ascii="Symbol" w:hAnsi="Symbol" w:cs="OpenSymbol"/>
        <w:caps w:val="0"/>
        <w:smallCaps w:val="0"/>
        <w:color w:val="ED1C24"/>
        <w:spacing w:val="0"/>
        <w:sz w:val="16"/>
      </w:rPr>
    </w:lvl>
    <w:lvl w:ilvl="4">
      <w:start w:val="1"/>
      <w:numFmt w:val="bullet"/>
      <w:lvlText w:val=""/>
      <w:lvlJc w:val="left"/>
      <w:pPr>
        <w:tabs>
          <w:tab w:val="num" w:pos="3535"/>
        </w:tabs>
        <w:ind w:left="3535" w:hanging="283"/>
      </w:pPr>
      <w:rPr>
        <w:rFonts w:ascii="Symbol" w:hAnsi="Symbol" w:cs="OpenSymbol"/>
        <w:caps w:val="0"/>
        <w:smallCaps w:val="0"/>
        <w:color w:val="ED1C24"/>
        <w:spacing w:val="0"/>
        <w:sz w:val="16"/>
      </w:rPr>
    </w:lvl>
    <w:lvl w:ilvl="5">
      <w:start w:val="1"/>
      <w:numFmt w:val="bullet"/>
      <w:lvlText w:val=""/>
      <w:lvlJc w:val="left"/>
      <w:pPr>
        <w:tabs>
          <w:tab w:val="num" w:pos="4242"/>
        </w:tabs>
        <w:ind w:left="4242" w:hanging="283"/>
      </w:pPr>
      <w:rPr>
        <w:rFonts w:ascii="Symbol" w:hAnsi="Symbol" w:cs="OpenSymbol"/>
        <w:caps w:val="0"/>
        <w:smallCaps w:val="0"/>
        <w:color w:val="ED1C24"/>
        <w:spacing w:val="0"/>
        <w:sz w:val="16"/>
      </w:rPr>
    </w:lvl>
    <w:lvl w:ilvl="6">
      <w:start w:val="1"/>
      <w:numFmt w:val="bullet"/>
      <w:lvlText w:val=""/>
      <w:lvlJc w:val="left"/>
      <w:pPr>
        <w:tabs>
          <w:tab w:val="num" w:pos="4949"/>
        </w:tabs>
        <w:ind w:left="4949" w:hanging="283"/>
      </w:pPr>
      <w:rPr>
        <w:rFonts w:ascii="Symbol" w:hAnsi="Symbol" w:cs="OpenSymbol"/>
        <w:caps w:val="0"/>
        <w:smallCaps w:val="0"/>
        <w:color w:val="ED1C24"/>
        <w:spacing w:val="0"/>
        <w:sz w:val="16"/>
      </w:rPr>
    </w:lvl>
    <w:lvl w:ilvl="7">
      <w:start w:val="1"/>
      <w:numFmt w:val="bullet"/>
      <w:lvlText w:val=""/>
      <w:lvlJc w:val="left"/>
      <w:pPr>
        <w:tabs>
          <w:tab w:val="num" w:pos="5656"/>
        </w:tabs>
        <w:ind w:left="5656" w:hanging="283"/>
      </w:pPr>
      <w:rPr>
        <w:rFonts w:ascii="Symbol" w:hAnsi="Symbol" w:cs="OpenSymbol"/>
        <w:caps w:val="0"/>
        <w:smallCaps w:val="0"/>
        <w:color w:val="ED1C24"/>
        <w:spacing w:val="0"/>
        <w:sz w:val="16"/>
      </w:rPr>
    </w:lvl>
    <w:lvl w:ilvl="8">
      <w:start w:val="1"/>
      <w:numFmt w:val="bullet"/>
      <w:lvlText w:val=""/>
      <w:lvlJc w:val="left"/>
      <w:pPr>
        <w:tabs>
          <w:tab w:val="num" w:pos="6363"/>
        </w:tabs>
        <w:ind w:left="6363" w:hanging="283"/>
      </w:pPr>
      <w:rPr>
        <w:rFonts w:ascii="Symbol" w:hAnsi="Symbol" w:cs="OpenSymbol"/>
        <w:caps w:val="0"/>
        <w:smallCaps w:val="0"/>
        <w:color w:val="ED1C24"/>
        <w:spacing w:val="0"/>
        <w:sz w:val="16"/>
      </w:rPr>
    </w:lvl>
  </w:abstractNum>
  <w:abstractNum w:abstractNumId="50" w15:restartNumberingAfterBreak="0">
    <w:nsid w:val="00000033"/>
    <w:multiLevelType w:val="multilevel"/>
    <w:tmpl w:val="00000033"/>
    <w:name w:val="WW8Num52"/>
    <w:lvl w:ilvl="0">
      <w:start w:val="1"/>
      <w:numFmt w:val="bullet"/>
      <w:suff w:val="nothing"/>
      <w:lvlText w:val=""/>
      <w:lvlJc w:val="left"/>
      <w:pPr>
        <w:tabs>
          <w:tab w:val="num" w:pos="0"/>
        </w:tabs>
        <w:ind w:left="0"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1" w15:restartNumberingAfterBreak="0">
    <w:nsid w:val="00000034"/>
    <w:multiLevelType w:val="multilevel"/>
    <w:tmpl w:val="00000034"/>
    <w:name w:val="WW8Num53"/>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2" w15:restartNumberingAfterBreak="0">
    <w:nsid w:val="00000035"/>
    <w:multiLevelType w:val="multilevel"/>
    <w:tmpl w:val="00000035"/>
    <w:name w:val="WW8Num54"/>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3" w15:restartNumberingAfterBreak="0">
    <w:nsid w:val="00000036"/>
    <w:multiLevelType w:val="multilevel"/>
    <w:tmpl w:val="00000036"/>
    <w:name w:val="WW8Num55"/>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4" w15:restartNumberingAfterBreak="0">
    <w:nsid w:val="00000037"/>
    <w:multiLevelType w:val="multilevel"/>
    <w:tmpl w:val="00000037"/>
    <w:name w:val="WW8Num56"/>
    <w:lvl w:ilvl="0">
      <w:start w:val="1"/>
      <w:numFmt w:val="bullet"/>
      <w:suff w:val="nothing"/>
      <w:lvlText w:val=""/>
      <w:lvlJc w:val="left"/>
      <w:pPr>
        <w:tabs>
          <w:tab w:val="num" w:pos="0"/>
        </w:tabs>
        <w:ind w:left="0"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5" w15:restartNumberingAfterBreak="0">
    <w:nsid w:val="00000038"/>
    <w:multiLevelType w:val="multilevel"/>
    <w:tmpl w:val="00000038"/>
    <w:name w:val="WW8Num57"/>
    <w:lvl w:ilvl="0">
      <w:start w:val="1"/>
      <w:numFmt w:val="bullet"/>
      <w:suff w:val="nothing"/>
      <w:lvlText w:val=""/>
      <w:lvlJc w:val="left"/>
      <w:pPr>
        <w:tabs>
          <w:tab w:val="num" w:pos="0"/>
        </w:tabs>
        <w:ind w:left="0"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6" w15:restartNumberingAfterBreak="0">
    <w:nsid w:val="00000039"/>
    <w:multiLevelType w:val="multilevel"/>
    <w:tmpl w:val="00000039"/>
    <w:name w:val="WW8Num59"/>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7" w15:restartNumberingAfterBreak="0">
    <w:nsid w:val="0000003A"/>
    <w:multiLevelType w:val="multilevel"/>
    <w:tmpl w:val="0000003A"/>
    <w:name w:val="WW8Num60"/>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8" w15:restartNumberingAfterBreak="0">
    <w:nsid w:val="0000003B"/>
    <w:multiLevelType w:val="multilevel"/>
    <w:tmpl w:val="0000003B"/>
    <w:name w:val="WW8Num61"/>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59" w15:restartNumberingAfterBreak="0">
    <w:nsid w:val="0000003C"/>
    <w:multiLevelType w:val="multilevel"/>
    <w:tmpl w:val="0000003C"/>
    <w:name w:val="WW8Num62"/>
    <w:lvl w:ilvl="0">
      <w:start w:val="1"/>
      <w:numFmt w:val="bullet"/>
      <w:lvlText w:val=""/>
      <w:lvlJc w:val="left"/>
      <w:pPr>
        <w:tabs>
          <w:tab w:val="num" w:pos="0"/>
        </w:tabs>
        <w:ind w:left="0" w:hanging="283"/>
      </w:pPr>
      <w:rPr>
        <w:rFonts w:ascii="Symbol" w:hAnsi="Symbol" w:cs="OpenSymbol"/>
        <w:caps w:val="0"/>
        <w:smallCaps w:val="0"/>
        <w:color w:val="ED1C24"/>
        <w:spacing w:val="0"/>
        <w:sz w:val="15"/>
      </w:rPr>
    </w:lvl>
    <w:lvl w:ilvl="1">
      <w:start w:val="1"/>
      <w:numFmt w:val="bullet"/>
      <w:lvlText w:val=""/>
      <w:lvlJc w:val="left"/>
      <w:pPr>
        <w:tabs>
          <w:tab w:val="num" w:pos="1414"/>
        </w:tabs>
        <w:ind w:left="1414" w:hanging="283"/>
      </w:pPr>
      <w:rPr>
        <w:rFonts w:ascii="Symbol" w:hAnsi="Symbol" w:cs="OpenSymbol"/>
        <w:caps w:val="0"/>
        <w:smallCaps w:val="0"/>
        <w:color w:val="ED1C24"/>
        <w:spacing w:val="0"/>
        <w:sz w:val="15"/>
      </w:rPr>
    </w:lvl>
    <w:lvl w:ilvl="2">
      <w:start w:val="1"/>
      <w:numFmt w:val="bullet"/>
      <w:lvlText w:val=""/>
      <w:lvlJc w:val="left"/>
      <w:pPr>
        <w:tabs>
          <w:tab w:val="num" w:pos="2121"/>
        </w:tabs>
        <w:ind w:left="2121" w:hanging="283"/>
      </w:pPr>
      <w:rPr>
        <w:rFonts w:ascii="Symbol" w:hAnsi="Symbol" w:cs="OpenSymbol"/>
        <w:caps w:val="0"/>
        <w:smallCaps w:val="0"/>
        <w:color w:val="ED1C24"/>
        <w:spacing w:val="0"/>
        <w:sz w:val="15"/>
      </w:rPr>
    </w:lvl>
    <w:lvl w:ilvl="3">
      <w:start w:val="1"/>
      <w:numFmt w:val="bullet"/>
      <w:lvlText w:val=""/>
      <w:lvlJc w:val="left"/>
      <w:pPr>
        <w:tabs>
          <w:tab w:val="num" w:pos="2828"/>
        </w:tabs>
        <w:ind w:left="2828" w:hanging="283"/>
      </w:pPr>
      <w:rPr>
        <w:rFonts w:ascii="Symbol" w:hAnsi="Symbol" w:cs="OpenSymbol"/>
        <w:caps w:val="0"/>
        <w:smallCaps w:val="0"/>
        <w:color w:val="ED1C24"/>
        <w:spacing w:val="0"/>
        <w:sz w:val="15"/>
      </w:rPr>
    </w:lvl>
    <w:lvl w:ilvl="4">
      <w:start w:val="1"/>
      <w:numFmt w:val="bullet"/>
      <w:lvlText w:val=""/>
      <w:lvlJc w:val="left"/>
      <w:pPr>
        <w:tabs>
          <w:tab w:val="num" w:pos="3535"/>
        </w:tabs>
        <w:ind w:left="3535" w:hanging="283"/>
      </w:pPr>
      <w:rPr>
        <w:rFonts w:ascii="Symbol" w:hAnsi="Symbol" w:cs="OpenSymbol"/>
        <w:caps w:val="0"/>
        <w:smallCaps w:val="0"/>
        <w:color w:val="ED1C24"/>
        <w:spacing w:val="0"/>
        <w:sz w:val="15"/>
      </w:rPr>
    </w:lvl>
    <w:lvl w:ilvl="5">
      <w:start w:val="1"/>
      <w:numFmt w:val="bullet"/>
      <w:lvlText w:val=""/>
      <w:lvlJc w:val="left"/>
      <w:pPr>
        <w:tabs>
          <w:tab w:val="num" w:pos="4242"/>
        </w:tabs>
        <w:ind w:left="4242" w:hanging="283"/>
      </w:pPr>
      <w:rPr>
        <w:rFonts w:ascii="Symbol" w:hAnsi="Symbol" w:cs="OpenSymbol"/>
        <w:caps w:val="0"/>
        <w:smallCaps w:val="0"/>
        <w:color w:val="ED1C24"/>
        <w:spacing w:val="0"/>
        <w:sz w:val="15"/>
      </w:rPr>
    </w:lvl>
    <w:lvl w:ilvl="6">
      <w:start w:val="1"/>
      <w:numFmt w:val="bullet"/>
      <w:lvlText w:val=""/>
      <w:lvlJc w:val="left"/>
      <w:pPr>
        <w:tabs>
          <w:tab w:val="num" w:pos="4949"/>
        </w:tabs>
        <w:ind w:left="4949" w:hanging="283"/>
      </w:pPr>
      <w:rPr>
        <w:rFonts w:ascii="Symbol" w:hAnsi="Symbol" w:cs="OpenSymbol"/>
        <w:caps w:val="0"/>
        <w:smallCaps w:val="0"/>
        <w:color w:val="ED1C24"/>
        <w:spacing w:val="0"/>
        <w:sz w:val="15"/>
      </w:rPr>
    </w:lvl>
    <w:lvl w:ilvl="7">
      <w:start w:val="1"/>
      <w:numFmt w:val="bullet"/>
      <w:lvlText w:val=""/>
      <w:lvlJc w:val="left"/>
      <w:pPr>
        <w:tabs>
          <w:tab w:val="num" w:pos="5656"/>
        </w:tabs>
        <w:ind w:left="5656" w:hanging="283"/>
      </w:pPr>
      <w:rPr>
        <w:rFonts w:ascii="Symbol" w:hAnsi="Symbol" w:cs="OpenSymbol"/>
        <w:caps w:val="0"/>
        <w:smallCaps w:val="0"/>
        <w:color w:val="ED1C24"/>
        <w:spacing w:val="0"/>
        <w:sz w:val="15"/>
      </w:rPr>
    </w:lvl>
    <w:lvl w:ilvl="8">
      <w:start w:val="1"/>
      <w:numFmt w:val="bullet"/>
      <w:lvlText w:val=""/>
      <w:lvlJc w:val="left"/>
      <w:pPr>
        <w:tabs>
          <w:tab w:val="num" w:pos="6363"/>
        </w:tabs>
        <w:ind w:left="6363" w:hanging="283"/>
      </w:pPr>
      <w:rPr>
        <w:rFonts w:ascii="Symbol" w:hAnsi="Symbol" w:cs="OpenSymbol"/>
        <w:caps w:val="0"/>
        <w:smallCaps w:val="0"/>
        <w:color w:val="ED1C24"/>
        <w:spacing w:val="0"/>
        <w:sz w:val="15"/>
      </w:rPr>
    </w:lvl>
  </w:abstractNum>
  <w:abstractNum w:abstractNumId="60" w15:restartNumberingAfterBreak="0">
    <w:nsid w:val="0000003D"/>
    <w:multiLevelType w:val="multilevel"/>
    <w:tmpl w:val="0000003D"/>
    <w:name w:val="WW8Num63"/>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1" w15:restartNumberingAfterBreak="0">
    <w:nsid w:val="0000003E"/>
    <w:multiLevelType w:val="multilevel"/>
    <w:tmpl w:val="0000003E"/>
    <w:name w:val="WW8Num64"/>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0"/>
        </w:tabs>
        <w:ind w:left="0"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2" w15:restartNumberingAfterBreak="0">
    <w:nsid w:val="0000003F"/>
    <w:multiLevelType w:val="multilevel"/>
    <w:tmpl w:val="0000003F"/>
    <w:name w:val="WW8Num65"/>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3" w15:restartNumberingAfterBreak="0">
    <w:nsid w:val="00000040"/>
    <w:multiLevelType w:val="multilevel"/>
    <w:tmpl w:val="00000040"/>
    <w:name w:val="WW8Num66"/>
    <w:lvl w:ilvl="0">
      <w:start w:val="1"/>
      <w:numFmt w:val="bullet"/>
      <w:lvlText w:val=""/>
      <w:lvlJc w:val="left"/>
      <w:pPr>
        <w:tabs>
          <w:tab w:val="num" w:pos="0"/>
        </w:tabs>
        <w:ind w:left="0" w:hanging="283"/>
      </w:pPr>
      <w:rPr>
        <w:rFonts w:ascii="Symbol" w:hAnsi="Symbol" w:cs="OpenSymbol"/>
        <w:caps w:val="0"/>
        <w:smallCaps w:val="0"/>
        <w:color w:val="ED1C24"/>
        <w:spacing w:val="0"/>
        <w:sz w:val="14"/>
      </w:rPr>
    </w:lvl>
    <w:lvl w:ilvl="1">
      <w:start w:val="1"/>
      <w:numFmt w:val="bullet"/>
      <w:lvlText w:val=""/>
      <w:lvlJc w:val="left"/>
      <w:pPr>
        <w:tabs>
          <w:tab w:val="num" w:pos="0"/>
        </w:tabs>
        <w:ind w:left="0" w:hanging="283"/>
      </w:pPr>
      <w:rPr>
        <w:rFonts w:ascii="Symbol" w:hAnsi="Symbol" w:cs="OpenSymbol"/>
        <w:caps w:val="0"/>
        <w:smallCaps w:val="0"/>
        <w:color w:val="ED1C24"/>
        <w:spacing w:val="0"/>
        <w:sz w:val="14"/>
      </w:rPr>
    </w:lvl>
    <w:lvl w:ilvl="2">
      <w:start w:val="1"/>
      <w:numFmt w:val="bullet"/>
      <w:lvlText w:val=""/>
      <w:lvlJc w:val="left"/>
      <w:pPr>
        <w:tabs>
          <w:tab w:val="num" w:pos="2121"/>
        </w:tabs>
        <w:ind w:left="2121" w:hanging="283"/>
      </w:pPr>
      <w:rPr>
        <w:rFonts w:ascii="Symbol" w:hAnsi="Symbol" w:cs="OpenSymbol"/>
        <w:caps w:val="0"/>
        <w:smallCaps w:val="0"/>
        <w:color w:val="ED1C24"/>
        <w:spacing w:val="0"/>
        <w:sz w:val="14"/>
      </w:rPr>
    </w:lvl>
    <w:lvl w:ilvl="3">
      <w:start w:val="1"/>
      <w:numFmt w:val="bullet"/>
      <w:lvlText w:val=""/>
      <w:lvlJc w:val="left"/>
      <w:pPr>
        <w:tabs>
          <w:tab w:val="num" w:pos="2828"/>
        </w:tabs>
        <w:ind w:left="2828" w:hanging="283"/>
      </w:pPr>
      <w:rPr>
        <w:rFonts w:ascii="Symbol" w:hAnsi="Symbol" w:cs="OpenSymbol"/>
        <w:caps w:val="0"/>
        <w:smallCaps w:val="0"/>
        <w:color w:val="ED1C24"/>
        <w:spacing w:val="0"/>
        <w:sz w:val="14"/>
      </w:rPr>
    </w:lvl>
    <w:lvl w:ilvl="4">
      <w:start w:val="1"/>
      <w:numFmt w:val="bullet"/>
      <w:lvlText w:val=""/>
      <w:lvlJc w:val="left"/>
      <w:pPr>
        <w:tabs>
          <w:tab w:val="num" w:pos="3535"/>
        </w:tabs>
        <w:ind w:left="3535" w:hanging="283"/>
      </w:pPr>
      <w:rPr>
        <w:rFonts w:ascii="Symbol" w:hAnsi="Symbol" w:cs="OpenSymbol"/>
        <w:caps w:val="0"/>
        <w:smallCaps w:val="0"/>
        <w:color w:val="ED1C24"/>
        <w:spacing w:val="0"/>
        <w:sz w:val="14"/>
      </w:rPr>
    </w:lvl>
    <w:lvl w:ilvl="5">
      <w:start w:val="1"/>
      <w:numFmt w:val="bullet"/>
      <w:lvlText w:val=""/>
      <w:lvlJc w:val="left"/>
      <w:pPr>
        <w:tabs>
          <w:tab w:val="num" w:pos="4242"/>
        </w:tabs>
        <w:ind w:left="4242" w:hanging="283"/>
      </w:pPr>
      <w:rPr>
        <w:rFonts w:ascii="Symbol" w:hAnsi="Symbol" w:cs="OpenSymbol"/>
        <w:caps w:val="0"/>
        <w:smallCaps w:val="0"/>
        <w:color w:val="ED1C24"/>
        <w:spacing w:val="0"/>
        <w:sz w:val="14"/>
      </w:rPr>
    </w:lvl>
    <w:lvl w:ilvl="6">
      <w:start w:val="1"/>
      <w:numFmt w:val="bullet"/>
      <w:lvlText w:val=""/>
      <w:lvlJc w:val="left"/>
      <w:pPr>
        <w:tabs>
          <w:tab w:val="num" w:pos="4949"/>
        </w:tabs>
        <w:ind w:left="4949" w:hanging="283"/>
      </w:pPr>
      <w:rPr>
        <w:rFonts w:ascii="Symbol" w:hAnsi="Symbol" w:cs="OpenSymbol"/>
        <w:caps w:val="0"/>
        <w:smallCaps w:val="0"/>
        <w:color w:val="ED1C24"/>
        <w:spacing w:val="0"/>
        <w:sz w:val="14"/>
      </w:rPr>
    </w:lvl>
    <w:lvl w:ilvl="7">
      <w:start w:val="1"/>
      <w:numFmt w:val="bullet"/>
      <w:lvlText w:val=""/>
      <w:lvlJc w:val="left"/>
      <w:pPr>
        <w:tabs>
          <w:tab w:val="num" w:pos="5656"/>
        </w:tabs>
        <w:ind w:left="5656" w:hanging="283"/>
      </w:pPr>
      <w:rPr>
        <w:rFonts w:ascii="Symbol" w:hAnsi="Symbol" w:cs="OpenSymbol"/>
        <w:caps w:val="0"/>
        <w:smallCaps w:val="0"/>
        <w:color w:val="ED1C24"/>
        <w:spacing w:val="0"/>
        <w:sz w:val="14"/>
      </w:rPr>
    </w:lvl>
    <w:lvl w:ilvl="8">
      <w:start w:val="1"/>
      <w:numFmt w:val="bullet"/>
      <w:lvlText w:val=""/>
      <w:lvlJc w:val="left"/>
      <w:pPr>
        <w:tabs>
          <w:tab w:val="num" w:pos="6363"/>
        </w:tabs>
        <w:ind w:left="6363" w:hanging="283"/>
      </w:pPr>
      <w:rPr>
        <w:rFonts w:ascii="Symbol" w:hAnsi="Symbol" w:cs="OpenSymbol"/>
        <w:caps w:val="0"/>
        <w:smallCaps w:val="0"/>
        <w:color w:val="ED1C24"/>
        <w:spacing w:val="0"/>
        <w:sz w:val="14"/>
      </w:rPr>
    </w:lvl>
  </w:abstractNum>
  <w:abstractNum w:abstractNumId="64" w15:restartNumberingAfterBreak="0">
    <w:nsid w:val="00000041"/>
    <w:multiLevelType w:val="multilevel"/>
    <w:tmpl w:val="00000041"/>
    <w:name w:val="WW8Num67"/>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5" w15:restartNumberingAfterBreak="0">
    <w:nsid w:val="00000042"/>
    <w:multiLevelType w:val="multilevel"/>
    <w:tmpl w:val="00000042"/>
    <w:name w:val="WW8Num68"/>
    <w:lvl w:ilvl="0">
      <w:start w:val="1"/>
      <w:numFmt w:val="bullet"/>
      <w:suff w:val="nothing"/>
      <w:lvlText w:val=""/>
      <w:lvlJc w:val="left"/>
      <w:pPr>
        <w:tabs>
          <w:tab w:val="num" w:pos="0"/>
        </w:tabs>
        <w:ind w:left="0" w:firstLine="0"/>
      </w:pPr>
      <w:rPr>
        <w:rFonts w:ascii="Symbol" w:hAnsi="Symbol" w:cs="OpenSymbol"/>
        <w:caps w:val="0"/>
        <w:smallCaps w:val="0"/>
        <w:color w:val="CE181E"/>
        <w:spacing w:val="0"/>
        <w:sz w:val="24"/>
        <w:szCs w:val="24"/>
      </w:rPr>
    </w:lvl>
    <w:lvl w:ilvl="1">
      <w:start w:val="1"/>
      <w:numFmt w:val="bullet"/>
      <w:lvlText w:val=""/>
      <w:lvlJc w:val="left"/>
      <w:pPr>
        <w:tabs>
          <w:tab w:val="num" w:pos="1414"/>
        </w:tabs>
        <w:ind w:left="1414" w:hanging="283"/>
      </w:pPr>
      <w:rPr>
        <w:rFonts w:ascii="Symbol" w:hAnsi="Symbol" w:cs="OpenSymbol"/>
        <w:caps w:val="0"/>
        <w:smallCaps w:val="0"/>
        <w:color w:val="CE181E"/>
        <w:spacing w:val="0"/>
        <w:sz w:val="24"/>
        <w:szCs w:val="24"/>
      </w:rPr>
    </w:lvl>
    <w:lvl w:ilvl="2">
      <w:start w:val="1"/>
      <w:numFmt w:val="bullet"/>
      <w:lvlText w:val=""/>
      <w:lvlJc w:val="left"/>
      <w:pPr>
        <w:tabs>
          <w:tab w:val="num" w:pos="2121"/>
        </w:tabs>
        <w:ind w:left="2121" w:hanging="283"/>
      </w:pPr>
      <w:rPr>
        <w:rFonts w:ascii="Symbol" w:hAnsi="Symbol" w:cs="OpenSymbol"/>
        <w:caps w:val="0"/>
        <w:smallCaps w:val="0"/>
        <w:color w:val="CE181E"/>
        <w:spacing w:val="0"/>
        <w:sz w:val="24"/>
        <w:szCs w:val="24"/>
      </w:rPr>
    </w:lvl>
    <w:lvl w:ilvl="3">
      <w:start w:val="1"/>
      <w:numFmt w:val="bullet"/>
      <w:lvlText w:val=""/>
      <w:lvlJc w:val="left"/>
      <w:pPr>
        <w:tabs>
          <w:tab w:val="num" w:pos="2828"/>
        </w:tabs>
        <w:ind w:left="2828" w:hanging="283"/>
      </w:pPr>
      <w:rPr>
        <w:rFonts w:ascii="Symbol" w:hAnsi="Symbol" w:cs="OpenSymbol"/>
        <w:caps w:val="0"/>
        <w:smallCaps w:val="0"/>
        <w:color w:val="CE181E"/>
        <w:spacing w:val="0"/>
        <w:sz w:val="24"/>
        <w:szCs w:val="24"/>
      </w:rPr>
    </w:lvl>
    <w:lvl w:ilvl="4">
      <w:start w:val="1"/>
      <w:numFmt w:val="bullet"/>
      <w:lvlText w:val=""/>
      <w:lvlJc w:val="left"/>
      <w:pPr>
        <w:tabs>
          <w:tab w:val="num" w:pos="3535"/>
        </w:tabs>
        <w:ind w:left="3535" w:hanging="283"/>
      </w:pPr>
      <w:rPr>
        <w:rFonts w:ascii="Symbol" w:hAnsi="Symbol" w:cs="OpenSymbol"/>
        <w:caps w:val="0"/>
        <w:smallCaps w:val="0"/>
        <w:color w:val="CE181E"/>
        <w:spacing w:val="0"/>
        <w:sz w:val="24"/>
        <w:szCs w:val="24"/>
      </w:rPr>
    </w:lvl>
    <w:lvl w:ilvl="5">
      <w:start w:val="1"/>
      <w:numFmt w:val="bullet"/>
      <w:lvlText w:val=""/>
      <w:lvlJc w:val="left"/>
      <w:pPr>
        <w:tabs>
          <w:tab w:val="num" w:pos="4242"/>
        </w:tabs>
        <w:ind w:left="4242" w:hanging="283"/>
      </w:pPr>
      <w:rPr>
        <w:rFonts w:ascii="Symbol" w:hAnsi="Symbol" w:cs="OpenSymbol"/>
        <w:caps w:val="0"/>
        <w:smallCaps w:val="0"/>
        <w:color w:val="CE181E"/>
        <w:spacing w:val="0"/>
        <w:sz w:val="24"/>
        <w:szCs w:val="24"/>
      </w:rPr>
    </w:lvl>
    <w:lvl w:ilvl="6">
      <w:start w:val="1"/>
      <w:numFmt w:val="bullet"/>
      <w:lvlText w:val=""/>
      <w:lvlJc w:val="left"/>
      <w:pPr>
        <w:tabs>
          <w:tab w:val="num" w:pos="4949"/>
        </w:tabs>
        <w:ind w:left="4949" w:hanging="283"/>
      </w:pPr>
      <w:rPr>
        <w:rFonts w:ascii="Symbol" w:hAnsi="Symbol" w:cs="OpenSymbol"/>
        <w:caps w:val="0"/>
        <w:smallCaps w:val="0"/>
        <w:color w:val="CE181E"/>
        <w:spacing w:val="0"/>
        <w:sz w:val="24"/>
        <w:szCs w:val="24"/>
      </w:rPr>
    </w:lvl>
    <w:lvl w:ilvl="7">
      <w:start w:val="1"/>
      <w:numFmt w:val="bullet"/>
      <w:lvlText w:val=""/>
      <w:lvlJc w:val="left"/>
      <w:pPr>
        <w:tabs>
          <w:tab w:val="num" w:pos="5656"/>
        </w:tabs>
        <w:ind w:left="5656" w:hanging="283"/>
      </w:pPr>
      <w:rPr>
        <w:rFonts w:ascii="Symbol" w:hAnsi="Symbol" w:cs="OpenSymbol"/>
        <w:caps w:val="0"/>
        <w:smallCaps w:val="0"/>
        <w:color w:val="CE181E"/>
        <w:spacing w:val="0"/>
        <w:sz w:val="24"/>
        <w:szCs w:val="24"/>
      </w:rPr>
    </w:lvl>
    <w:lvl w:ilvl="8">
      <w:start w:val="1"/>
      <w:numFmt w:val="bullet"/>
      <w:lvlText w:val=""/>
      <w:lvlJc w:val="left"/>
      <w:pPr>
        <w:tabs>
          <w:tab w:val="num" w:pos="6363"/>
        </w:tabs>
        <w:ind w:left="6363" w:hanging="283"/>
      </w:pPr>
      <w:rPr>
        <w:rFonts w:ascii="Symbol" w:hAnsi="Symbol" w:cs="OpenSymbol"/>
        <w:caps w:val="0"/>
        <w:smallCaps w:val="0"/>
        <w:color w:val="CE181E"/>
        <w:spacing w:val="0"/>
        <w:sz w:val="24"/>
        <w:szCs w:val="24"/>
      </w:rPr>
    </w:lvl>
  </w:abstractNum>
  <w:abstractNum w:abstractNumId="66" w15:restartNumberingAfterBreak="0">
    <w:nsid w:val="00000043"/>
    <w:multiLevelType w:val="multilevel"/>
    <w:tmpl w:val="00000043"/>
    <w:name w:val="WW8Num69"/>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7" w15:restartNumberingAfterBreak="0">
    <w:nsid w:val="00000044"/>
    <w:multiLevelType w:val="multilevel"/>
    <w:tmpl w:val="00000044"/>
    <w:name w:val="WW8Num70"/>
    <w:lvl w:ilvl="0">
      <w:start w:val="1"/>
      <w:numFmt w:val="bullet"/>
      <w:lvlText w:val=""/>
      <w:lvlJc w:val="left"/>
      <w:pPr>
        <w:tabs>
          <w:tab w:val="num" w:pos="0"/>
        </w:tabs>
        <w:ind w:left="0" w:hanging="283"/>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68" w15:restartNumberingAfterBreak="0">
    <w:nsid w:val="00000045"/>
    <w:multiLevelType w:val="multilevel"/>
    <w:tmpl w:val="00000045"/>
    <w:name w:val="WW8Num71"/>
    <w:lvl w:ilvl="0">
      <w:start w:val="1"/>
      <w:numFmt w:val="bullet"/>
      <w:lvlText w:val=""/>
      <w:lvlJc w:val="left"/>
      <w:pPr>
        <w:tabs>
          <w:tab w:val="num" w:pos="720"/>
        </w:tabs>
        <w:ind w:left="720" w:hanging="360"/>
      </w:pPr>
      <w:rPr>
        <w:rFonts w:ascii="Symbol" w:hAnsi="Symbol" w:hint="default"/>
        <w:caps w:val="0"/>
        <w:smallCaps w:val="0"/>
        <w:color w:val="CE181E"/>
        <w:spacing w:val="0"/>
        <w:sz w:val="22"/>
        <w:szCs w:val="22"/>
        <w:shd w:val="clear" w:color="auto" w:fill="FFFFFF"/>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caps w:val="0"/>
        <w:smallCaps w:val="0"/>
        <w:color w:val="CE181E"/>
        <w:spacing w:val="0"/>
        <w:sz w:val="22"/>
        <w:szCs w:val="22"/>
        <w:shd w:val="clear" w:color="auto" w:fill="FFFFFF"/>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caps w:val="0"/>
        <w:smallCaps w:val="0"/>
        <w:color w:val="CE181E"/>
        <w:spacing w:val="0"/>
        <w:sz w:val="22"/>
        <w:szCs w:val="22"/>
        <w:shd w:val="clear" w:color="auto" w:fill="FFFFFF"/>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69" w15:restartNumberingAfterBreak="0">
    <w:nsid w:val="00000046"/>
    <w:multiLevelType w:val="multilevel"/>
    <w:tmpl w:val="00000046"/>
    <w:name w:val="WW8Num72"/>
    <w:lvl w:ilvl="0">
      <w:start w:val="1"/>
      <w:numFmt w:val="bullet"/>
      <w:suff w:val="nothing"/>
      <w:lvlText w:val=""/>
      <w:lvlJc w:val="left"/>
      <w:pPr>
        <w:tabs>
          <w:tab w:val="num" w:pos="0"/>
        </w:tabs>
        <w:ind w:left="0" w:firstLine="0"/>
      </w:pPr>
      <w:rPr>
        <w:rFonts w:ascii="Symbol" w:hAnsi="Symbol" w:cs="OpenSymbol"/>
      </w:rPr>
    </w:lvl>
    <w:lvl w:ilvl="1">
      <w:start w:val="1"/>
      <w:numFmt w:val="bullet"/>
      <w:lvlText w:val=""/>
      <w:lvlJc w:val="left"/>
      <w:pPr>
        <w:tabs>
          <w:tab w:val="num" w:pos="1414"/>
        </w:tabs>
        <w:ind w:left="1414" w:hanging="283"/>
      </w:pPr>
      <w:rPr>
        <w:rFonts w:ascii="Symbol" w:hAnsi="Symbol" w:cs="OpenSymbol"/>
      </w:rPr>
    </w:lvl>
    <w:lvl w:ilvl="2">
      <w:start w:val="1"/>
      <w:numFmt w:val="bullet"/>
      <w:lvlText w:val=""/>
      <w:lvlJc w:val="left"/>
      <w:pPr>
        <w:tabs>
          <w:tab w:val="num" w:pos="2121"/>
        </w:tabs>
        <w:ind w:left="2121" w:hanging="283"/>
      </w:pPr>
      <w:rPr>
        <w:rFonts w:ascii="Symbol" w:hAnsi="Symbol" w:cs="OpenSymbol"/>
      </w:rPr>
    </w:lvl>
    <w:lvl w:ilvl="3">
      <w:start w:val="1"/>
      <w:numFmt w:val="bullet"/>
      <w:lvlText w:val=""/>
      <w:lvlJc w:val="left"/>
      <w:pPr>
        <w:tabs>
          <w:tab w:val="num" w:pos="2828"/>
        </w:tabs>
        <w:ind w:left="2828" w:hanging="283"/>
      </w:pPr>
      <w:rPr>
        <w:rFonts w:ascii="Symbol" w:hAnsi="Symbol" w:cs="OpenSymbol"/>
      </w:rPr>
    </w:lvl>
    <w:lvl w:ilvl="4">
      <w:start w:val="1"/>
      <w:numFmt w:val="bullet"/>
      <w:lvlText w:val=""/>
      <w:lvlJc w:val="left"/>
      <w:pPr>
        <w:tabs>
          <w:tab w:val="num" w:pos="3535"/>
        </w:tabs>
        <w:ind w:left="3535" w:hanging="283"/>
      </w:pPr>
      <w:rPr>
        <w:rFonts w:ascii="Symbol" w:hAnsi="Symbol" w:cs="OpenSymbol"/>
      </w:rPr>
    </w:lvl>
    <w:lvl w:ilvl="5">
      <w:start w:val="1"/>
      <w:numFmt w:val="bullet"/>
      <w:lvlText w:val=""/>
      <w:lvlJc w:val="left"/>
      <w:pPr>
        <w:tabs>
          <w:tab w:val="num" w:pos="4242"/>
        </w:tabs>
        <w:ind w:left="4242" w:hanging="283"/>
      </w:pPr>
      <w:rPr>
        <w:rFonts w:ascii="Symbol" w:hAnsi="Symbol" w:cs="OpenSymbol"/>
      </w:rPr>
    </w:lvl>
    <w:lvl w:ilvl="6">
      <w:start w:val="1"/>
      <w:numFmt w:val="bullet"/>
      <w:lvlText w:val=""/>
      <w:lvlJc w:val="left"/>
      <w:pPr>
        <w:tabs>
          <w:tab w:val="num" w:pos="4949"/>
        </w:tabs>
        <w:ind w:left="4949" w:hanging="283"/>
      </w:pPr>
      <w:rPr>
        <w:rFonts w:ascii="Symbol" w:hAnsi="Symbol" w:cs="OpenSymbol"/>
      </w:rPr>
    </w:lvl>
    <w:lvl w:ilvl="7">
      <w:start w:val="1"/>
      <w:numFmt w:val="bullet"/>
      <w:lvlText w:val=""/>
      <w:lvlJc w:val="left"/>
      <w:pPr>
        <w:tabs>
          <w:tab w:val="num" w:pos="5656"/>
        </w:tabs>
        <w:ind w:left="5656" w:hanging="283"/>
      </w:pPr>
      <w:rPr>
        <w:rFonts w:ascii="Symbol" w:hAnsi="Symbol" w:cs="OpenSymbol"/>
      </w:rPr>
    </w:lvl>
    <w:lvl w:ilvl="8">
      <w:start w:val="1"/>
      <w:numFmt w:val="bullet"/>
      <w:lvlText w:val=""/>
      <w:lvlJc w:val="left"/>
      <w:pPr>
        <w:tabs>
          <w:tab w:val="num" w:pos="6363"/>
        </w:tabs>
        <w:ind w:left="6363" w:hanging="283"/>
      </w:pPr>
      <w:rPr>
        <w:rFonts w:ascii="Symbol" w:hAnsi="Symbol" w:cs="OpenSymbol"/>
      </w:rPr>
    </w:lvl>
  </w:abstractNum>
  <w:abstractNum w:abstractNumId="70" w15:restartNumberingAfterBreak="0">
    <w:nsid w:val="04AF511C"/>
    <w:multiLevelType w:val="hybridMultilevel"/>
    <w:tmpl w:val="E0FCC916"/>
    <w:lvl w:ilvl="0" w:tplc="0000000D">
      <w:start w:val="1"/>
      <w:numFmt w:val="bullet"/>
      <w:lvlText w:val=""/>
      <w:lvlJc w:val="left"/>
      <w:pPr>
        <w:tabs>
          <w:tab w:val="num" w:pos="0"/>
        </w:tabs>
        <w:ind w:left="720" w:hanging="360"/>
      </w:pPr>
      <w:rPr>
        <w:rFonts w:ascii="Symbol" w:hAnsi="Symbol" w:hint="default"/>
        <w:smallCaps/>
        <w:color w:val="auto"/>
        <w:sz w:val="17"/>
        <w:szCs w:val="17"/>
        <w:shd w:val="clear" w:color="auto" w:fill="FFFFFF"/>
        <w:lang w:val="en-U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15:restartNumberingAfterBreak="0">
    <w:nsid w:val="0BDE7852"/>
    <w:multiLevelType w:val="hybridMultilevel"/>
    <w:tmpl w:val="6E1CB996"/>
    <w:lvl w:ilvl="0" w:tplc="0000000D">
      <w:start w:val="1"/>
      <w:numFmt w:val="bullet"/>
      <w:lvlText w:val=""/>
      <w:lvlJc w:val="left"/>
      <w:pPr>
        <w:tabs>
          <w:tab w:val="num" w:pos="0"/>
        </w:tabs>
        <w:ind w:left="720" w:hanging="360"/>
      </w:pPr>
      <w:rPr>
        <w:rFonts w:ascii="Symbol" w:hAnsi="Symbol" w:hint="default"/>
        <w:smallCaps/>
        <w:color w:val="auto"/>
        <w:sz w:val="17"/>
        <w:szCs w:val="17"/>
        <w:shd w:val="clear" w:color="auto" w:fill="FFFFFF"/>
        <w:lang w:val="en-US"/>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12021BC7"/>
    <w:multiLevelType w:val="multilevel"/>
    <w:tmpl w:val="BF92C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127D011E"/>
    <w:multiLevelType w:val="multilevel"/>
    <w:tmpl w:val="0EC4D5B2"/>
    <w:lvl w:ilvl="0">
      <w:start w:val="1"/>
      <w:numFmt w:val="bullet"/>
      <w:lvlText w:val=""/>
      <w:lvlJc w:val="left"/>
      <w:pPr>
        <w:tabs>
          <w:tab w:val="num" w:pos="2345"/>
        </w:tabs>
        <w:ind w:left="2345"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4" w15:restartNumberingAfterBreak="0">
    <w:nsid w:val="165D21A5"/>
    <w:multiLevelType w:val="hybridMultilevel"/>
    <w:tmpl w:val="F8242B9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21A1664A"/>
    <w:multiLevelType w:val="multilevel"/>
    <w:tmpl w:val="FFEA5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22195636"/>
    <w:multiLevelType w:val="hybridMultilevel"/>
    <w:tmpl w:val="30464A30"/>
    <w:lvl w:ilvl="0" w:tplc="0000000D">
      <w:start w:val="1"/>
      <w:numFmt w:val="bullet"/>
      <w:lvlText w:val=""/>
      <w:lvlJc w:val="left"/>
      <w:pPr>
        <w:tabs>
          <w:tab w:val="num" w:pos="-360"/>
        </w:tabs>
        <w:ind w:left="360" w:hanging="360"/>
      </w:pPr>
      <w:rPr>
        <w:rFonts w:ascii="Symbol" w:hAnsi="Symbol" w:hint="default"/>
        <w:smallCaps/>
        <w:color w:val="auto"/>
        <w:sz w:val="17"/>
        <w:szCs w:val="17"/>
        <w:shd w:val="clear" w:color="auto" w:fill="FFFFFF"/>
        <w:lang w:val="en-US"/>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7" w15:restartNumberingAfterBreak="0">
    <w:nsid w:val="29196376"/>
    <w:multiLevelType w:val="hybridMultilevel"/>
    <w:tmpl w:val="B218CC8C"/>
    <w:lvl w:ilvl="0" w:tplc="991EBF96">
      <w:start w:val="1"/>
      <w:numFmt w:val="bullet"/>
      <w:pStyle w:val="Heading5"/>
      <w:lvlText w:val=""/>
      <w:lvlJc w:val="left"/>
      <w:pPr>
        <w:tabs>
          <w:tab w:val="num" w:pos="0"/>
        </w:tabs>
        <w:ind w:left="720" w:hanging="360"/>
      </w:pPr>
      <w:rPr>
        <w:rFonts w:ascii="Symbol" w:hAnsi="Symbol" w:hint="default"/>
        <w:color w:val="auto"/>
        <w:sz w:val="17"/>
        <w:szCs w:val="17"/>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2A2E5B74"/>
    <w:multiLevelType w:val="hybridMultilevel"/>
    <w:tmpl w:val="52249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2A775734"/>
    <w:multiLevelType w:val="multilevel"/>
    <w:tmpl w:val="7CAC6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2F5A3CD8"/>
    <w:multiLevelType w:val="hybridMultilevel"/>
    <w:tmpl w:val="0860A974"/>
    <w:lvl w:ilvl="0" w:tplc="54A46B58">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1" w15:restartNumberingAfterBreak="0">
    <w:nsid w:val="300C779B"/>
    <w:multiLevelType w:val="hybridMultilevel"/>
    <w:tmpl w:val="8ADC7BE2"/>
    <w:lvl w:ilvl="0" w:tplc="9C8063EA">
      <w:start w:val="1"/>
      <w:numFmt w:val="bullet"/>
      <w:lvlText w:val=""/>
      <w:lvlJc w:val="left"/>
      <w:pPr>
        <w:tabs>
          <w:tab w:val="num" w:pos="0"/>
        </w:tabs>
        <w:ind w:left="720" w:hanging="360"/>
      </w:pPr>
      <w:rPr>
        <w:rFonts w:ascii="Symbol" w:hAnsi="Symbol" w:hint="default"/>
        <w:smallCaps/>
        <w:color w:val="auto"/>
        <w:sz w:val="17"/>
        <w:szCs w:val="17"/>
        <w:shd w:val="clear" w:color="auto" w:fill="FFFFFF"/>
        <w:lang w:val="en-U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2" w15:restartNumberingAfterBreak="0">
    <w:nsid w:val="31B534ED"/>
    <w:multiLevelType w:val="multilevel"/>
    <w:tmpl w:val="38A45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38C36DC"/>
    <w:multiLevelType w:val="multilevel"/>
    <w:tmpl w:val="9F08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34C93FD5"/>
    <w:multiLevelType w:val="hybridMultilevel"/>
    <w:tmpl w:val="13BA4B64"/>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85" w15:restartNumberingAfterBreak="0">
    <w:nsid w:val="3A1F051F"/>
    <w:multiLevelType w:val="hybridMultilevel"/>
    <w:tmpl w:val="70B6668C"/>
    <w:lvl w:ilvl="0" w:tplc="0000000D">
      <w:start w:val="1"/>
      <w:numFmt w:val="bullet"/>
      <w:lvlText w:val=""/>
      <w:lvlJc w:val="left"/>
      <w:pPr>
        <w:tabs>
          <w:tab w:val="num" w:pos="0"/>
        </w:tabs>
        <w:ind w:left="720" w:hanging="360"/>
      </w:pPr>
      <w:rPr>
        <w:rFonts w:ascii="Symbol" w:hAnsi="Symbol" w:hint="default"/>
        <w:smallCaps/>
        <w:color w:val="auto"/>
        <w:sz w:val="17"/>
        <w:szCs w:val="17"/>
        <w:shd w:val="clear" w:color="auto" w:fill="FFFFFF"/>
        <w:lang w:val="en-US"/>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6" w15:restartNumberingAfterBreak="0">
    <w:nsid w:val="4C1A45F5"/>
    <w:multiLevelType w:val="multilevel"/>
    <w:tmpl w:val="07FCAE3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hint="default"/>
        <w:sz w:val="20"/>
        <w:lang w:val="en-US" w:eastAsia="en-US" w:bidi="en-US"/>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0EB03FE"/>
    <w:multiLevelType w:val="multilevel"/>
    <w:tmpl w:val="C2E08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4881D48"/>
    <w:multiLevelType w:val="multilevel"/>
    <w:tmpl w:val="F43E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6F006F0"/>
    <w:multiLevelType w:val="multilevel"/>
    <w:tmpl w:val="92CCF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95E351C"/>
    <w:multiLevelType w:val="multilevel"/>
    <w:tmpl w:val="6EE23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251795F"/>
    <w:multiLevelType w:val="hybridMultilevel"/>
    <w:tmpl w:val="2D4C0994"/>
    <w:lvl w:ilvl="0" w:tplc="FFFFFFFF">
      <w:start w:val="1"/>
      <w:numFmt w:val="bullet"/>
      <w:lvlText w:val=""/>
      <w:lvlJc w:val="left"/>
      <w:pPr>
        <w:ind w:left="720" w:hanging="360"/>
      </w:pPr>
      <w:rPr>
        <w:rFonts w:ascii="Symbol" w:hAnsi="Symbol" w:hint="default"/>
      </w:rPr>
    </w:lvl>
    <w:lvl w:ilvl="1" w:tplc="745679D2">
      <w:start w:val="1"/>
      <w:numFmt w:val="bullet"/>
      <w:lvlText w:val="o"/>
      <w:lvlJc w:val="left"/>
      <w:pPr>
        <w:ind w:left="1440" w:hanging="360"/>
      </w:pPr>
      <w:rPr>
        <w:rFonts w:ascii="Courier New" w:hAnsi="Courier New" w:hint="default"/>
      </w:rPr>
    </w:lvl>
    <w:lvl w:ilvl="2" w:tplc="064604B8">
      <w:start w:val="1"/>
      <w:numFmt w:val="bullet"/>
      <w:lvlText w:val=""/>
      <w:lvlJc w:val="left"/>
      <w:pPr>
        <w:ind w:left="2160" w:hanging="360"/>
      </w:pPr>
      <w:rPr>
        <w:rFonts w:ascii="Wingdings" w:hAnsi="Wingdings" w:hint="default"/>
      </w:rPr>
    </w:lvl>
    <w:lvl w:ilvl="3" w:tplc="651C457E">
      <w:start w:val="1"/>
      <w:numFmt w:val="bullet"/>
      <w:lvlText w:val=""/>
      <w:lvlJc w:val="left"/>
      <w:pPr>
        <w:ind w:left="2880" w:hanging="360"/>
      </w:pPr>
      <w:rPr>
        <w:rFonts w:ascii="Symbol" w:hAnsi="Symbol" w:hint="default"/>
      </w:rPr>
    </w:lvl>
    <w:lvl w:ilvl="4" w:tplc="61B85DD8">
      <w:start w:val="1"/>
      <w:numFmt w:val="bullet"/>
      <w:lvlText w:val="o"/>
      <w:lvlJc w:val="left"/>
      <w:pPr>
        <w:ind w:left="3600" w:hanging="360"/>
      </w:pPr>
      <w:rPr>
        <w:rFonts w:ascii="Courier New" w:hAnsi="Courier New" w:hint="default"/>
      </w:rPr>
    </w:lvl>
    <w:lvl w:ilvl="5" w:tplc="C0CE14C8">
      <w:start w:val="1"/>
      <w:numFmt w:val="bullet"/>
      <w:lvlText w:val=""/>
      <w:lvlJc w:val="left"/>
      <w:pPr>
        <w:ind w:left="4320" w:hanging="360"/>
      </w:pPr>
      <w:rPr>
        <w:rFonts w:ascii="Wingdings" w:hAnsi="Wingdings" w:hint="default"/>
      </w:rPr>
    </w:lvl>
    <w:lvl w:ilvl="6" w:tplc="8C643ABA">
      <w:start w:val="1"/>
      <w:numFmt w:val="bullet"/>
      <w:lvlText w:val=""/>
      <w:lvlJc w:val="left"/>
      <w:pPr>
        <w:ind w:left="5040" w:hanging="360"/>
      </w:pPr>
      <w:rPr>
        <w:rFonts w:ascii="Symbol" w:hAnsi="Symbol" w:hint="default"/>
      </w:rPr>
    </w:lvl>
    <w:lvl w:ilvl="7" w:tplc="7E064DD2">
      <w:start w:val="1"/>
      <w:numFmt w:val="bullet"/>
      <w:lvlText w:val="o"/>
      <w:lvlJc w:val="left"/>
      <w:pPr>
        <w:ind w:left="5760" w:hanging="360"/>
      </w:pPr>
      <w:rPr>
        <w:rFonts w:ascii="Courier New" w:hAnsi="Courier New" w:hint="default"/>
      </w:rPr>
    </w:lvl>
    <w:lvl w:ilvl="8" w:tplc="F5706BB2">
      <w:start w:val="1"/>
      <w:numFmt w:val="bullet"/>
      <w:lvlText w:val=""/>
      <w:lvlJc w:val="left"/>
      <w:pPr>
        <w:ind w:left="6480" w:hanging="360"/>
      </w:pPr>
      <w:rPr>
        <w:rFonts w:ascii="Wingdings" w:hAnsi="Wingdings" w:hint="default"/>
      </w:rPr>
    </w:lvl>
  </w:abstractNum>
  <w:abstractNum w:abstractNumId="92" w15:restartNumberingAfterBreak="0">
    <w:nsid w:val="66127D3A"/>
    <w:multiLevelType w:val="hybridMultilevel"/>
    <w:tmpl w:val="D43A75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3" w15:restartNumberingAfterBreak="0">
    <w:nsid w:val="6730734E"/>
    <w:multiLevelType w:val="multilevel"/>
    <w:tmpl w:val="9AA89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86D7D2B"/>
    <w:multiLevelType w:val="multilevel"/>
    <w:tmpl w:val="78D05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8752A77"/>
    <w:multiLevelType w:val="hybridMultilevel"/>
    <w:tmpl w:val="871E1102"/>
    <w:lvl w:ilvl="0" w:tplc="FFFFFFFF">
      <w:start w:val="1"/>
      <w:numFmt w:val="bullet"/>
      <w:lvlText w:val=""/>
      <w:lvlJc w:val="left"/>
      <w:pPr>
        <w:ind w:left="121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6ED35E23"/>
    <w:multiLevelType w:val="multilevel"/>
    <w:tmpl w:val="0672BCE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sz w:val="2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1"/>
  </w:num>
  <w:num w:numId="2">
    <w:abstractNumId w:val="0"/>
  </w:num>
  <w:num w:numId="3">
    <w:abstractNumId w:val="3"/>
  </w:num>
  <w:num w:numId="4">
    <w:abstractNumId w:val="6"/>
  </w:num>
  <w:num w:numId="5">
    <w:abstractNumId w:val="11"/>
  </w:num>
  <w:num w:numId="6">
    <w:abstractNumId w:val="12"/>
  </w:num>
  <w:num w:numId="7">
    <w:abstractNumId w:val="13"/>
  </w:num>
  <w:num w:numId="8">
    <w:abstractNumId w:val="14"/>
  </w:num>
  <w:num w:numId="9">
    <w:abstractNumId w:val="16"/>
  </w:num>
  <w:num w:numId="10">
    <w:abstractNumId w:val="74"/>
  </w:num>
  <w:num w:numId="11">
    <w:abstractNumId w:val="84"/>
  </w:num>
  <w:num w:numId="12">
    <w:abstractNumId w:val="73"/>
  </w:num>
  <w:num w:numId="13">
    <w:abstractNumId w:val="85"/>
  </w:num>
  <w:num w:numId="14">
    <w:abstractNumId w:val="70"/>
  </w:num>
  <w:num w:numId="15">
    <w:abstractNumId w:val="77"/>
  </w:num>
  <w:num w:numId="16">
    <w:abstractNumId w:val="80"/>
  </w:num>
  <w:num w:numId="17">
    <w:abstractNumId w:val="96"/>
  </w:num>
  <w:num w:numId="18">
    <w:abstractNumId w:val="92"/>
  </w:num>
  <w:num w:numId="19">
    <w:abstractNumId w:val="78"/>
  </w:num>
  <w:num w:numId="20">
    <w:abstractNumId w:val="86"/>
  </w:num>
  <w:num w:numId="21">
    <w:abstractNumId w:val="76"/>
  </w:num>
  <w:num w:numId="22">
    <w:abstractNumId w:val="81"/>
  </w:num>
  <w:num w:numId="23">
    <w:abstractNumId w:val="94"/>
  </w:num>
  <w:num w:numId="24">
    <w:abstractNumId w:val="95"/>
  </w:num>
  <w:num w:numId="25">
    <w:abstractNumId w:val="71"/>
  </w:num>
  <w:num w:numId="26">
    <w:abstractNumId w:val="82"/>
  </w:num>
  <w:num w:numId="27">
    <w:abstractNumId w:val="93"/>
  </w:num>
  <w:num w:numId="28">
    <w:abstractNumId w:val="79"/>
  </w:num>
  <w:num w:numId="29">
    <w:abstractNumId w:val="87"/>
  </w:num>
  <w:num w:numId="30">
    <w:abstractNumId w:val="89"/>
  </w:num>
  <w:num w:numId="31">
    <w:abstractNumId w:val="72"/>
  </w:num>
  <w:num w:numId="32">
    <w:abstractNumId w:val="75"/>
  </w:num>
  <w:num w:numId="33">
    <w:abstractNumId w:val="90"/>
  </w:num>
  <w:num w:numId="34">
    <w:abstractNumId w:val="83"/>
  </w:num>
  <w:num w:numId="35">
    <w:abstractNumId w:val="8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7F6"/>
    <w:rsid w:val="00000746"/>
    <w:rsid w:val="00000E78"/>
    <w:rsid w:val="00001431"/>
    <w:rsid w:val="00001665"/>
    <w:rsid w:val="00002DFB"/>
    <w:rsid w:val="00004156"/>
    <w:rsid w:val="00004680"/>
    <w:rsid w:val="00004A64"/>
    <w:rsid w:val="0000543B"/>
    <w:rsid w:val="00005A04"/>
    <w:rsid w:val="00006E56"/>
    <w:rsid w:val="0000709B"/>
    <w:rsid w:val="00007108"/>
    <w:rsid w:val="000101B7"/>
    <w:rsid w:val="0001030C"/>
    <w:rsid w:val="00011716"/>
    <w:rsid w:val="00011A45"/>
    <w:rsid w:val="000129E9"/>
    <w:rsid w:val="0001386A"/>
    <w:rsid w:val="00013A8B"/>
    <w:rsid w:val="00014592"/>
    <w:rsid w:val="00014617"/>
    <w:rsid w:val="00014837"/>
    <w:rsid w:val="00014F5B"/>
    <w:rsid w:val="000151F3"/>
    <w:rsid w:val="00015518"/>
    <w:rsid w:val="0001634E"/>
    <w:rsid w:val="0001684F"/>
    <w:rsid w:val="00016E90"/>
    <w:rsid w:val="00017E20"/>
    <w:rsid w:val="00021952"/>
    <w:rsid w:val="00021B05"/>
    <w:rsid w:val="00022858"/>
    <w:rsid w:val="000229A3"/>
    <w:rsid w:val="00023AB0"/>
    <w:rsid w:val="00023E78"/>
    <w:rsid w:val="00024584"/>
    <w:rsid w:val="00024637"/>
    <w:rsid w:val="000247D5"/>
    <w:rsid w:val="00024965"/>
    <w:rsid w:val="00024E05"/>
    <w:rsid w:val="00026311"/>
    <w:rsid w:val="000264A9"/>
    <w:rsid w:val="00026575"/>
    <w:rsid w:val="00027B23"/>
    <w:rsid w:val="0003057F"/>
    <w:rsid w:val="00030F18"/>
    <w:rsid w:val="00031556"/>
    <w:rsid w:val="00031B37"/>
    <w:rsid w:val="00031BB0"/>
    <w:rsid w:val="00031BF0"/>
    <w:rsid w:val="0003213D"/>
    <w:rsid w:val="000323C4"/>
    <w:rsid w:val="000328CD"/>
    <w:rsid w:val="000332B6"/>
    <w:rsid w:val="00033D43"/>
    <w:rsid w:val="00033F5A"/>
    <w:rsid w:val="000342B9"/>
    <w:rsid w:val="000351D9"/>
    <w:rsid w:val="00035881"/>
    <w:rsid w:val="000360D3"/>
    <w:rsid w:val="00036993"/>
    <w:rsid w:val="0003789E"/>
    <w:rsid w:val="00037956"/>
    <w:rsid w:val="00037EB6"/>
    <w:rsid w:val="0004052E"/>
    <w:rsid w:val="00041172"/>
    <w:rsid w:val="00041475"/>
    <w:rsid w:val="0004255E"/>
    <w:rsid w:val="000445CC"/>
    <w:rsid w:val="0004482B"/>
    <w:rsid w:val="00044C7F"/>
    <w:rsid w:val="0004542C"/>
    <w:rsid w:val="000459EA"/>
    <w:rsid w:val="00046AAD"/>
    <w:rsid w:val="0005269F"/>
    <w:rsid w:val="000534D6"/>
    <w:rsid w:val="000545E1"/>
    <w:rsid w:val="00054A42"/>
    <w:rsid w:val="00054FAA"/>
    <w:rsid w:val="000562D6"/>
    <w:rsid w:val="00056AAF"/>
    <w:rsid w:val="00057427"/>
    <w:rsid w:val="00057667"/>
    <w:rsid w:val="0006083E"/>
    <w:rsid w:val="0006120F"/>
    <w:rsid w:val="000612B8"/>
    <w:rsid w:val="000621CE"/>
    <w:rsid w:val="0006235A"/>
    <w:rsid w:val="00062D88"/>
    <w:rsid w:val="00062E9D"/>
    <w:rsid w:val="000639C5"/>
    <w:rsid w:val="00063EAB"/>
    <w:rsid w:val="0006417A"/>
    <w:rsid w:val="00065395"/>
    <w:rsid w:val="00065DB6"/>
    <w:rsid w:val="00070FF9"/>
    <w:rsid w:val="00071A70"/>
    <w:rsid w:val="000723CD"/>
    <w:rsid w:val="00073FDB"/>
    <w:rsid w:val="0007438C"/>
    <w:rsid w:val="0007641E"/>
    <w:rsid w:val="000765DF"/>
    <w:rsid w:val="000775C3"/>
    <w:rsid w:val="0008026F"/>
    <w:rsid w:val="00080EAA"/>
    <w:rsid w:val="00080F9C"/>
    <w:rsid w:val="00081A18"/>
    <w:rsid w:val="000828FB"/>
    <w:rsid w:val="00083247"/>
    <w:rsid w:val="00085887"/>
    <w:rsid w:val="000864AE"/>
    <w:rsid w:val="00086BDF"/>
    <w:rsid w:val="0008788D"/>
    <w:rsid w:val="00090C3C"/>
    <w:rsid w:val="000914E2"/>
    <w:rsid w:val="000918C1"/>
    <w:rsid w:val="00092814"/>
    <w:rsid w:val="00092ED9"/>
    <w:rsid w:val="00093181"/>
    <w:rsid w:val="0009370F"/>
    <w:rsid w:val="00093C0A"/>
    <w:rsid w:val="00093C52"/>
    <w:rsid w:val="0009424F"/>
    <w:rsid w:val="0009488D"/>
    <w:rsid w:val="00095427"/>
    <w:rsid w:val="000970DE"/>
    <w:rsid w:val="00097468"/>
    <w:rsid w:val="000974ED"/>
    <w:rsid w:val="00097518"/>
    <w:rsid w:val="00097783"/>
    <w:rsid w:val="000A0010"/>
    <w:rsid w:val="000A07AC"/>
    <w:rsid w:val="000A088C"/>
    <w:rsid w:val="000A20E7"/>
    <w:rsid w:val="000A2513"/>
    <w:rsid w:val="000A257F"/>
    <w:rsid w:val="000A2B34"/>
    <w:rsid w:val="000A36F6"/>
    <w:rsid w:val="000A39B6"/>
    <w:rsid w:val="000A4481"/>
    <w:rsid w:val="000A513B"/>
    <w:rsid w:val="000A5FDD"/>
    <w:rsid w:val="000A609B"/>
    <w:rsid w:val="000A699E"/>
    <w:rsid w:val="000A6B68"/>
    <w:rsid w:val="000A6BBB"/>
    <w:rsid w:val="000A6FD7"/>
    <w:rsid w:val="000A75AD"/>
    <w:rsid w:val="000A7868"/>
    <w:rsid w:val="000B0701"/>
    <w:rsid w:val="000B0C2A"/>
    <w:rsid w:val="000B1A0E"/>
    <w:rsid w:val="000B20D7"/>
    <w:rsid w:val="000B3C0B"/>
    <w:rsid w:val="000B4586"/>
    <w:rsid w:val="000B5DE2"/>
    <w:rsid w:val="000B5FED"/>
    <w:rsid w:val="000B632C"/>
    <w:rsid w:val="000B72EE"/>
    <w:rsid w:val="000B7F22"/>
    <w:rsid w:val="000C04DA"/>
    <w:rsid w:val="000C0C9A"/>
    <w:rsid w:val="000C1A34"/>
    <w:rsid w:val="000C2031"/>
    <w:rsid w:val="000C2204"/>
    <w:rsid w:val="000C3383"/>
    <w:rsid w:val="000C359A"/>
    <w:rsid w:val="000C4C33"/>
    <w:rsid w:val="000C5804"/>
    <w:rsid w:val="000C59C7"/>
    <w:rsid w:val="000C5F71"/>
    <w:rsid w:val="000C70DA"/>
    <w:rsid w:val="000C7155"/>
    <w:rsid w:val="000C779A"/>
    <w:rsid w:val="000C7D2F"/>
    <w:rsid w:val="000D0598"/>
    <w:rsid w:val="000D247D"/>
    <w:rsid w:val="000D2D24"/>
    <w:rsid w:val="000D3165"/>
    <w:rsid w:val="000D410F"/>
    <w:rsid w:val="000D49C1"/>
    <w:rsid w:val="000D5036"/>
    <w:rsid w:val="000D53F0"/>
    <w:rsid w:val="000D56FD"/>
    <w:rsid w:val="000D5C06"/>
    <w:rsid w:val="000D7664"/>
    <w:rsid w:val="000D79E6"/>
    <w:rsid w:val="000E002C"/>
    <w:rsid w:val="000E015B"/>
    <w:rsid w:val="000E034B"/>
    <w:rsid w:val="000E05B3"/>
    <w:rsid w:val="000E05F2"/>
    <w:rsid w:val="000E060A"/>
    <w:rsid w:val="000E1B5C"/>
    <w:rsid w:val="000E1C56"/>
    <w:rsid w:val="000E24DC"/>
    <w:rsid w:val="000E2779"/>
    <w:rsid w:val="000E28DF"/>
    <w:rsid w:val="000E2DD9"/>
    <w:rsid w:val="000E2FF1"/>
    <w:rsid w:val="000E44EA"/>
    <w:rsid w:val="000E4DD2"/>
    <w:rsid w:val="000E535F"/>
    <w:rsid w:val="000E5954"/>
    <w:rsid w:val="000E62F6"/>
    <w:rsid w:val="000E6861"/>
    <w:rsid w:val="000E7530"/>
    <w:rsid w:val="000E7AA4"/>
    <w:rsid w:val="000E7EE9"/>
    <w:rsid w:val="000F007B"/>
    <w:rsid w:val="000F086E"/>
    <w:rsid w:val="000F09BC"/>
    <w:rsid w:val="000F0B68"/>
    <w:rsid w:val="000F15D9"/>
    <w:rsid w:val="000F1607"/>
    <w:rsid w:val="000F25E2"/>
    <w:rsid w:val="000F2789"/>
    <w:rsid w:val="000F2C03"/>
    <w:rsid w:val="000F3246"/>
    <w:rsid w:val="000F3DB7"/>
    <w:rsid w:val="000F431C"/>
    <w:rsid w:val="000F4D7C"/>
    <w:rsid w:val="000F69E9"/>
    <w:rsid w:val="000F7495"/>
    <w:rsid w:val="000F7594"/>
    <w:rsid w:val="000F769B"/>
    <w:rsid w:val="000F7947"/>
    <w:rsid w:val="001000D5"/>
    <w:rsid w:val="00100AB6"/>
    <w:rsid w:val="001010D5"/>
    <w:rsid w:val="00101639"/>
    <w:rsid w:val="00101661"/>
    <w:rsid w:val="00101D94"/>
    <w:rsid w:val="0010208E"/>
    <w:rsid w:val="001022E4"/>
    <w:rsid w:val="00102F67"/>
    <w:rsid w:val="001037D5"/>
    <w:rsid w:val="001052C1"/>
    <w:rsid w:val="00105624"/>
    <w:rsid w:val="0010586F"/>
    <w:rsid w:val="00106F5B"/>
    <w:rsid w:val="00106F6F"/>
    <w:rsid w:val="0010714B"/>
    <w:rsid w:val="00107E46"/>
    <w:rsid w:val="00110319"/>
    <w:rsid w:val="001103B8"/>
    <w:rsid w:val="001109F4"/>
    <w:rsid w:val="00111656"/>
    <w:rsid w:val="00111F83"/>
    <w:rsid w:val="00111FCE"/>
    <w:rsid w:val="0011265E"/>
    <w:rsid w:val="00113CFD"/>
    <w:rsid w:val="00113D3B"/>
    <w:rsid w:val="00113ECB"/>
    <w:rsid w:val="00114E11"/>
    <w:rsid w:val="001157A1"/>
    <w:rsid w:val="00115FBF"/>
    <w:rsid w:val="00116423"/>
    <w:rsid w:val="00117BFA"/>
    <w:rsid w:val="0012009A"/>
    <w:rsid w:val="0012092E"/>
    <w:rsid w:val="00121886"/>
    <w:rsid w:val="00121B36"/>
    <w:rsid w:val="00121ECD"/>
    <w:rsid w:val="001222C1"/>
    <w:rsid w:val="00122403"/>
    <w:rsid w:val="00124B18"/>
    <w:rsid w:val="00125771"/>
    <w:rsid w:val="00125834"/>
    <w:rsid w:val="001268CE"/>
    <w:rsid w:val="00130429"/>
    <w:rsid w:val="00130E76"/>
    <w:rsid w:val="0013285C"/>
    <w:rsid w:val="00132E49"/>
    <w:rsid w:val="00133ED6"/>
    <w:rsid w:val="001344B4"/>
    <w:rsid w:val="0013452E"/>
    <w:rsid w:val="001345B1"/>
    <w:rsid w:val="00134652"/>
    <w:rsid w:val="0013474B"/>
    <w:rsid w:val="0013526D"/>
    <w:rsid w:val="001366F5"/>
    <w:rsid w:val="001369D8"/>
    <w:rsid w:val="00137F0E"/>
    <w:rsid w:val="00142695"/>
    <w:rsid w:val="001449B3"/>
    <w:rsid w:val="00144FFE"/>
    <w:rsid w:val="00145A4A"/>
    <w:rsid w:val="00146D85"/>
    <w:rsid w:val="00147602"/>
    <w:rsid w:val="00147BB6"/>
    <w:rsid w:val="001502BA"/>
    <w:rsid w:val="00150772"/>
    <w:rsid w:val="001509E5"/>
    <w:rsid w:val="001511EE"/>
    <w:rsid w:val="00151438"/>
    <w:rsid w:val="001523F9"/>
    <w:rsid w:val="00152850"/>
    <w:rsid w:val="00152BF8"/>
    <w:rsid w:val="00152CC7"/>
    <w:rsid w:val="00152D68"/>
    <w:rsid w:val="00154641"/>
    <w:rsid w:val="00154A30"/>
    <w:rsid w:val="00154C33"/>
    <w:rsid w:val="00155131"/>
    <w:rsid w:val="001556EA"/>
    <w:rsid w:val="00155A99"/>
    <w:rsid w:val="00155D67"/>
    <w:rsid w:val="00156BD3"/>
    <w:rsid w:val="00156D4B"/>
    <w:rsid w:val="00157251"/>
    <w:rsid w:val="00160B6F"/>
    <w:rsid w:val="00161928"/>
    <w:rsid w:val="00161B29"/>
    <w:rsid w:val="00161C20"/>
    <w:rsid w:val="00162530"/>
    <w:rsid w:val="001637E4"/>
    <w:rsid w:val="00163B16"/>
    <w:rsid w:val="00164724"/>
    <w:rsid w:val="00164844"/>
    <w:rsid w:val="00165930"/>
    <w:rsid w:val="00166614"/>
    <w:rsid w:val="00170AE2"/>
    <w:rsid w:val="00171C9D"/>
    <w:rsid w:val="00171EEE"/>
    <w:rsid w:val="00172292"/>
    <w:rsid w:val="00172E0C"/>
    <w:rsid w:val="00173880"/>
    <w:rsid w:val="001741A5"/>
    <w:rsid w:val="0017431B"/>
    <w:rsid w:val="0017536F"/>
    <w:rsid w:val="001757D9"/>
    <w:rsid w:val="0017594E"/>
    <w:rsid w:val="00180462"/>
    <w:rsid w:val="001809FE"/>
    <w:rsid w:val="00180DA4"/>
    <w:rsid w:val="00182556"/>
    <w:rsid w:val="00182711"/>
    <w:rsid w:val="00182775"/>
    <w:rsid w:val="00182DD5"/>
    <w:rsid w:val="00183608"/>
    <w:rsid w:val="001836C9"/>
    <w:rsid w:val="00184336"/>
    <w:rsid w:val="00185645"/>
    <w:rsid w:val="00186ABB"/>
    <w:rsid w:val="00187691"/>
    <w:rsid w:val="00187ABC"/>
    <w:rsid w:val="00187ABE"/>
    <w:rsid w:val="00187BFC"/>
    <w:rsid w:val="00187E65"/>
    <w:rsid w:val="00194450"/>
    <w:rsid w:val="00194BA3"/>
    <w:rsid w:val="00194EB4"/>
    <w:rsid w:val="001962CF"/>
    <w:rsid w:val="001972AB"/>
    <w:rsid w:val="00197344"/>
    <w:rsid w:val="001976BB"/>
    <w:rsid w:val="00197E33"/>
    <w:rsid w:val="001A132A"/>
    <w:rsid w:val="001A2629"/>
    <w:rsid w:val="001A286E"/>
    <w:rsid w:val="001A2B98"/>
    <w:rsid w:val="001A4761"/>
    <w:rsid w:val="001A5416"/>
    <w:rsid w:val="001A5538"/>
    <w:rsid w:val="001A5E69"/>
    <w:rsid w:val="001A684F"/>
    <w:rsid w:val="001A699F"/>
    <w:rsid w:val="001B325C"/>
    <w:rsid w:val="001B5E1D"/>
    <w:rsid w:val="001B643E"/>
    <w:rsid w:val="001B6E71"/>
    <w:rsid w:val="001B7006"/>
    <w:rsid w:val="001C0A15"/>
    <w:rsid w:val="001C0E1C"/>
    <w:rsid w:val="001C0F04"/>
    <w:rsid w:val="001C2534"/>
    <w:rsid w:val="001C2AD1"/>
    <w:rsid w:val="001C2DBE"/>
    <w:rsid w:val="001C39B0"/>
    <w:rsid w:val="001C406D"/>
    <w:rsid w:val="001C5FD5"/>
    <w:rsid w:val="001C614E"/>
    <w:rsid w:val="001C61D0"/>
    <w:rsid w:val="001C6406"/>
    <w:rsid w:val="001C74AE"/>
    <w:rsid w:val="001C766A"/>
    <w:rsid w:val="001D05D0"/>
    <w:rsid w:val="001D0A2C"/>
    <w:rsid w:val="001D1FC0"/>
    <w:rsid w:val="001D3A5C"/>
    <w:rsid w:val="001D4179"/>
    <w:rsid w:val="001D4A2A"/>
    <w:rsid w:val="001D6F33"/>
    <w:rsid w:val="001D6FD5"/>
    <w:rsid w:val="001D7E36"/>
    <w:rsid w:val="001E011C"/>
    <w:rsid w:val="001E0906"/>
    <w:rsid w:val="001E1104"/>
    <w:rsid w:val="001E1AEF"/>
    <w:rsid w:val="001E1BD7"/>
    <w:rsid w:val="001E1C15"/>
    <w:rsid w:val="001E1E0A"/>
    <w:rsid w:val="001E20D2"/>
    <w:rsid w:val="001E2964"/>
    <w:rsid w:val="001E32B7"/>
    <w:rsid w:val="001E35EF"/>
    <w:rsid w:val="001E4BEA"/>
    <w:rsid w:val="001E51A5"/>
    <w:rsid w:val="001E6A3E"/>
    <w:rsid w:val="001E6E61"/>
    <w:rsid w:val="001E6F72"/>
    <w:rsid w:val="001E7380"/>
    <w:rsid w:val="001F0473"/>
    <w:rsid w:val="001F05AA"/>
    <w:rsid w:val="001F0DC4"/>
    <w:rsid w:val="001F2885"/>
    <w:rsid w:val="001F2CF3"/>
    <w:rsid w:val="001F3068"/>
    <w:rsid w:val="001F3217"/>
    <w:rsid w:val="001F34C7"/>
    <w:rsid w:val="001F3FA1"/>
    <w:rsid w:val="001F4A50"/>
    <w:rsid w:val="001F4C51"/>
    <w:rsid w:val="001F61E7"/>
    <w:rsid w:val="001F625E"/>
    <w:rsid w:val="001F7685"/>
    <w:rsid w:val="002008A7"/>
    <w:rsid w:val="00201E26"/>
    <w:rsid w:val="00203071"/>
    <w:rsid w:val="00203B50"/>
    <w:rsid w:val="00203F8D"/>
    <w:rsid w:val="0020419B"/>
    <w:rsid w:val="00204296"/>
    <w:rsid w:val="00204F66"/>
    <w:rsid w:val="00205DB3"/>
    <w:rsid w:val="0020661F"/>
    <w:rsid w:val="00206888"/>
    <w:rsid w:val="00206940"/>
    <w:rsid w:val="00207611"/>
    <w:rsid w:val="00207F4E"/>
    <w:rsid w:val="002101BE"/>
    <w:rsid w:val="002107D2"/>
    <w:rsid w:val="00210ABB"/>
    <w:rsid w:val="002119D9"/>
    <w:rsid w:val="00211FFE"/>
    <w:rsid w:val="0021233E"/>
    <w:rsid w:val="002125EA"/>
    <w:rsid w:val="002126CF"/>
    <w:rsid w:val="00212725"/>
    <w:rsid w:val="002135CE"/>
    <w:rsid w:val="00213E39"/>
    <w:rsid w:val="00214152"/>
    <w:rsid w:val="00214367"/>
    <w:rsid w:val="00215A30"/>
    <w:rsid w:val="00215FA2"/>
    <w:rsid w:val="002169DD"/>
    <w:rsid w:val="002205CF"/>
    <w:rsid w:val="00220A47"/>
    <w:rsid w:val="00220C52"/>
    <w:rsid w:val="00220DCA"/>
    <w:rsid w:val="002226AC"/>
    <w:rsid w:val="00222D2D"/>
    <w:rsid w:val="0022309E"/>
    <w:rsid w:val="0022365F"/>
    <w:rsid w:val="002236BE"/>
    <w:rsid w:val="00224DE2"/>
    <w:rsid w:val="00225391"/>
    <w:rsid w:val="0022566E"/>
    <w:rsid w:val="002256DF"/>
    <w:rsid w:val="00225A44"/>
    <w:rsid w:val="00226FAC"/>
    <w:rsid w:val="00230267"/>
    <w:rsid w:val="0023068F"/>
    <w:rsid w:val="0023125F"/>
    <w:rsid w:val="002317F0"/>
    <w:rsid w:val="00231BDE"/>
    <w:rsid w:val="0023213F"/>
    <w:rsid w:val="002323B9"/>
    <w:rsid w:val="00232825"/>
    <w:rsid w:val="00232C4B"/>
    <w:rsid w:val="002332C1"/>
    <w:rsid w:val="00233410"/>
    <w:rsid w:val="0023442A"/>
    <w:rsid w:val="002347B3"/>
    <w:rsid w:val="00234D4F"/>
    <w:rsid w:val="002351A0"/>
    <w:rsid w:val="0023571A"/>
    <w:rsid w:val="00235E84"/>
    <w:rsid w:val="00236326"/>
    <w:rsid w:val="00236F04"/>
    <w:rsid w:val="0024174D"/>
    <w:rsid w:val="002439F2"/>
    <w:rsid w:val="00244C4A"/>
    <w:rsid w:val="00244F01"/>
    <w:rsid w:val="00245434"/>
    <w:rsid w:val="0024675D"/>
    <w:rsid w:val="00247306"/>
    <w:rsid w:val="00247799"/>
    <w:rsid w:val="00250C86"/>
    <w:rsid w:val="00251B05"/>
    <w:rsid w:val="00253535"/>
    <w:rsid w:val="00255F8B"/>
    <w:rsid w:val="00256082"/>
    <w:rsid w:val="00256DBA"/>
    <w:rsid w:val="00260250"/>
    <w:rsid w:val="00262551"/>
    <w:rsid w:val="00262E8F"/>
    <w:rsid w:val="0026317F"/>
    <w:rsid w:val="00263FFA"/>
    <w:rsid w:val="0026495A"/>
    <w:rsid w:val="00265064"/>
    <w:rsid w:val="00266018"/>
    <w:rsid w:val="0026702A"/>
    <w:rsid w:val="00267560"/>
    <w:rsid w:val="0026773A"/>
    <w:rsid w:val="00270437"/>
    <w:rsid w:val="002739DC"/>
    <w:rsid w:val="00274D48"/>
    <w:rsid w:val="00275137"/>
    <w:rsid w:val="002752B4"/>
    <w:rsid w:val="00275902"/>
    <w:rsid w:val="00275D04"/>
    <w:rsid w:val="00277F62"/>
    <w:rsid w:val="002801DF"/>
    <w:rsid w:val="002803BF"/>
    <w:rsid w:val="00280A37"/>
    <w:rsid w:val="0028136B"/>
    <w:rsid w:val="0028167F"/>
    <w:rsid w:val="00281BDF"/>
    <w:rsid w:val="002834F5"/>
    <w:rsid w:val="00284639"/>
    <w:rsid w:val="00284771"/>
    <w:rsid w:val="00285198"/>
    <w:rsid w:val="00285222"/>
    <w:rsid w:val="00285D81"/>
    <w:rsid w:val="00286155"/>
    <w:rsid w:val="0028625D"/>
    <w:rsid w:val="00286D9C"/>
    <w:rsid w:val="0029214D"/>
    <w:rsid w:val="00292755"/>
    <w:rsid w:val="002938E0"/>
    <w:rsid w:val="00293CE3"/>
    <w:rsid w:val="00293F8F"/>
    <w:rsid w:val="00294ACE"/>
    <w:rsid w:val="00294E2A"/>
    <w:rsid w:val="00295162"/>
    <w:rsid w:val="00295264"/>
    <w:rsid w:val="0029599E"/>
    <w:rsid w:val="00296794"/>
    <w:rsid w:val="00297601"/>
    <w:rsid w:val="002A0D2A"/>
    <w:rsid w:val="002A14E0"/>
    <w:rsid w:val="002A1791"/>
    <w:rsid w:val="002A1EC1"/>
    <w:rsid w:val="002A229A"/>
    <w:rsid w:val="002A268C"/>
    <w:rsid w:val="002A2769"/>
    <w:rsid w:val="002A3209"/>
    <w:rsid w:val="002A4603"/>
    <w:rsid w:val="002A4F56"/>
    <w:rsid w:val="002A5212"/>
    <w:rsid w:val="002A55B6"/>
    <w:rsid w:val="002A5B8C"/>
    <w:rsid w:val="002A62F8"/>
    <w:rsid w:val="002A6550"/>
    <w:rsid w:val="002B03E7"/>
    <w:rsid w:val="002B0FDC"/>
    <w:rsid w:val="002B1D53"/>
    <w:rsid w:val="002B2342"/>
    <w:rsid w:val="002B2AC7"/>
    <w:rsid w:val="002B2D27"/>
    <w:rsid w:val="002B3D9A"/>
    <w:rsid w:val="002B4080"/>
    <w:rsid w:val="002B42C8"/>
    <w:rsid w:val="002B4969"/>
    <w:rsid w:val="002B4E17"/>
    <w:rsid w:val="002B5881"/>
    <w:rsid w:val="002B62A3"/>
    <w:rsid w:val="002B6698"/>
    <w:rsid w:val="002B67A9"/>
    <w:rsid w:val="002B6B40"/>
    <w:rsid w:val="002B7EC5"/>
    <w:rsid w:val="002C02C9"/>
    <w:rsid w:val="002C1930"/>
    <w:rsid w:val="002C1C63"/>
    <w:rsid w:val="002C24EB"/>
    <w:rsid w:val="002C2BAC"/>
    <w:rsid w:val="002C32FE"/>
    <w:rsid w:val="002C3D15"/>
    <w:rsid w:val="002C3F7C"/>
    <w:rsid w:val="002C6414"/>
    <w:rsid w:val="002C74A9"/>
    <w:rsid w:val="002D08E9"/>
    <w:rsid w:val="002D30FD"/>
    <w:rsid w:val="002D3F3E"/>
    <w:rsid w:val="002D4293"/>
    <w:rsid w:val="002D4DB7"/>
    <w:rsid w:val="002D5527"/>
    <w:rsid w:val="002D5C73"/>
    <w:rsid w:val="002D7064"/>
    <w:rsid w:val="002D760E"/>
    <w:rsid w:val="002D790D"/>
    <w:rsid w:val="002D7CF9"/>
    <w:rsid w:val="002E030A"/>
    <w:rsid w:val="002E0CA6"/>
    <w:rsid w:val="002E0D16"/>
    <w:rsid w:val="002E130A"/>
    <w:rsid w:val="002E13E6"/>
    <w:rsid w:val="002E1499"/>
    <w:rsid w:val="002E21D6"/>
    <w:rsid w:val="002E2677"/>
    <w:rsid w:val="002E2BFE"/>
    <w:rsid w:val="002E2DF2"/>
    <w:rsid w:val="002E306A"/>
    <w:rsid w:val="002E4005"/>
    <w:rsid w:val="002E4885"/>
    <w:rsid w:val="002E5828"/>
    <w:rsid w:val="002E58CD"/>
    <w:rsid w:val="002E5D6F"/>
    <w:rsid w:val="002E6896"/>
    <w:rsid w:val="002E6C7C"/>
    <w:rsid w:val="002E72A1"/>
    <w:rsid w:val="002E758D"/>
    <w:rsid w:val="002E7DF5"/>
    <w:rsid w:val="002F02E9"/>
    <w:rsid w:val="002F06D4"/>
    <w:rsid w:val="002F0E20"/>
    <w:rsid w:val="002F1482"/>
    <w:rsid w:val="002F3E91"/>
    <w:rsid w:val="002F4F8D"/>
    <w:rsid w:val="002F57AC"/>
    <w:rsid w:val="002F73D7"/>
    <w:rsid w:val="002F7D18"/>
    <w:rsid w:val="0030048A"/>
    <w:rsid w:val="003010A1"/>
    <w:rsid w:val="00301738"/>
    <w:rsid w:val="00301C9D"/>
    <w:rsid w:val="00302A4A"/>
    <w:rsid w:val="003035B0"/>
    <w:rsid w:val="00303D64"/>
    <w:rsid w:val="00303FF1"/>
    <w:rsid w:val="003050C5"/>
    <w:rsid w:val="00305A48"/>
    <w:rsid w:val="003062EE"/>
    <w:rsid w:val="00306567"/>
    <w:rsid w:val="003071EB"/>
    <w:rsid w:val="00307621"/>
    <w:rsid w:val="00307AFE"/>
    <w:rsid w:val="00307E36"/>
    <w:rsid w:val="00307F15"/>
    <w:rsid w:val="0031086B"/>
    <w:rsid w:val="00310B71"/>
    <w:rsid w:val="00312205"/>
    <w:rsid w:val="00312A85"/>
    <w:rsid w:val="003130AE"/>
    <w:rsid w:val="003130AF"/>
    <w:rsid w:val="003142D9"/>
    <w:rsid w:val="00315A66"/>
    <w:rsid w:val="00316225"/>
    <w:rsid w:val="00316C84"/>
    <w:rsid w:val="00317530"/>
    <w:rsid w:val="003208AF"/>
    <w:rsid w:val="00320E84"/>
    <w:rsid w:val="003210CA"/>
    <w:rsid w:val="00324B38"/>
    <w:rsid w:val="003250C9"/>
    <w:rsid w:val="00326469"/>
    <w:rsid w:val="00327232"/>
    <w:rsid w:val="003278E8"/>
    <w:rsid w:val="00330F37"/>
    <w:rsid w:val="00331ECE"/>
    <w:rsid w:val="003325F3"/>
    <w:rsid w:val="00332635"/>
    <w:rsid w:val="00332C9C"/>
    <w:rsid w:val="00333225"/>
    <w:rsid w:val="00333296"/>
    <w:rsid w:val="00333C2E"/>
    <w:rsid w:val="00334345"/>
    <w:rsid w:val="00334782"/>
    <w:rsid w:val="00334820"/>
    <w:rsid w:val="00334C88"/>
    <w:rsid w:val="00335CA4"/>
    <w:rsid w:val="003366DA"/>
    <w:rsid w:val="00337E10"/>
    <w:rsid w:val="00340418"/>
    <w:rsid w:val="00340B1E"/>
    <w:rsid w:val="003419D9"/>
    <w:rsid w:val="00341E6E"/>
    <w:rsid w:val="00342492"/>
    <w:rsid w:val="00342C0C"/>
    <w:rsid w:val="00342DD4"/>
    <w:rsid w:val="003435B7"/>
    <w:rsid w:val="0034386F"/>
    <w:rsid w:val="0034464E"/>
    <w:rsid w:val="003447EE"/>
    <w:rsid w:val="00346393"/>
    <w:rsid w:val="00347617"/>
    <w:rsid w:val="0034772C"/>
    <w:rsid w:val="0035180B"/>
    <w:rsid w:val="00351C3C"/>
    <w:rsid w:val="00351EF3"/>
    <w:rsid w:val="00352076"/>
    <w:rsid w:val="00352265"/>
    <w:rsid w:val="003527AA"/>
    <w:rsid w:val="003530D7"/>
    <w:rsid w:val="00353881"/>
    <w:rsid w:val="0035489C"/>
    <w:rsid w:val="00354C06"/>
    <w:rsid w:val="003557FB"/>
    <w:rsid w:val="003576FF"/>
    <w:rsid w:val="00360245"/>
    <w:rsid w:val="0036043F"/>
    <w:rsid w:val="00360876"/>
    <w:rsid w:val="003613D5"/>
    <w:rsid w:val="003618BD"/>
    <w:rsid w:val="00361FD2"/>
    <w:rsid w:val="003629BF"/>
    <w:rsid w:val="00363418"/>
    <w:rsid w:val="00364588"/>
    <w:rsid w:val="00364B4A"/>
    <w:rsid w:val="00365366"/>
    <w:rsid w:val="00365588"/>
    <w:rsid w:val="00365AB0"/>
    <w:rsid w:val="0036753A"/>
    <w:rsid w:val="00370480"/>
    <w:rsid w:val="003706BF"/>
    <w:rsid w:val="00370ED7"/>
    <w:rsid w:val="003716EA"/>
    <w:rsid w:val="00372990"/>
    <w:rsid w:val="00372C17"/>
    <w:rsid w:val="00372F03"/>
    <w:rsid w:val="003744B8"/>
    <w:rsid w:val="00374F86"/>
    <w:rsid w:val="0037537E"/>
    <w:rsid w:val="003754AF"/>
    <w:rsid w:val="00376842"/>
    <w:rsid w:val="00376D50"/>
    <w:rsid w:val="00376D83"/>
    <w:rsid w:val="0038098F"/>
    <w:rsid w:val="00383587"/>
    <w:rsid w:val="00384CDC"/>
    <w:rsid w:val="00384E58"/>
    <w:rsid w:val="003871C6"/>
    <w:rsid w:val="00390339"/>
    <w:rsid w:val="003913DA"/>
    <w:rsid w:val="0039207A"/>
    <w:rsid w:val="00392BAB"/>
    <w:rsid w:val="00392E37"/>
    <w:rsid w:val="00393923"/>
    <w:rsid w:val="00393930"/>
    <w:rsid w:val="00393CCA"/>
    <w:rsid w:val="00394196"/>
    <w:rsid w:val="00394B06"/>
    <w:rsid w:val="00394B0F"/>
    <w:rsid w:val="00396E97"/>
    <w:rsid w:val="003973FC"/>
    <w:rsid w:val="00397E12"/>
    <w:rsid w:val="003A0027"/>
    <w:rsid w:val="003A0607"/>
    <w:rsid w:val="003A0908"/>
    <w:rsid w:val="003A2B97"/>
    <w:rsid w:val="003A4FDF"/>
    <w:rsid w:val="003A54EA"/>
    <w:rsid w:val="003A60E0"/>
    <w:rsid w:val="003A7F87"/>
    <w:rsid w:val="003B0296"/>
    <w:rsid w:val="003B08AD"/>
    <w:rsid w:val="003B0FC8"/>
    <w:rsid w:val="003B2FD1"/>
    <w:rsid w:val="003B365E"/>
    <w:rsid w:val="003B3DDB"/>
    <w:rsid w:val="003B3ED1"/>
    <w:rsid w:val="003B3F12"/>
    <w:rsid w:val="003B4337"/>
    <w:rsid w:val="003B5C8A"/>
    <w:rsid w:val="003B6D54"/>
    <w:rsid w:val="003B7A49"/>
    <w:rsid w:val="003B7AD7"/>
    <w:rsid w:val="003B7B43"/>
    <w:rsid w:val="003B7E68"/>
    <w:rsid w:val="003B7F0C"/>
    <w:rsid w:val="003C1022"/>
    <w:rsid w:val="003C2B7D"/>
    <w:rsid w:val="003C2F7D"/>
    <w:rsid w:val="003C3331"/>
    <w:rsid w:val="003C40CE"/>
    <w:rsid w:val="003C516C"/>
    <w:rsid w:val="003C5D80"/>
    <w:rsid w:val="003C5DD4"/>
    <w:rsid w:val="003C6EAE"/>
    <w:rsid w:val="003C7801"/>
    <w:rsid w:val="003C7891"/>
    <w:rsid w:val="003C7A38"/>
    <w:rsid w:val="003D0423"/>
    <w:rsid w:val="003D36A7"/>
    <w:rsid w:val="003D46C7"/>
    <w:rsid w:val="003D505A"/>
    <w:rsid w:val="003D5173"/>
    <w:rsid w:val="003D556E"/>
    <w:rsid w:val="003D5711"/>
    <w:rsid w:val="003D5FD7"/>
    <w:rsid w:val="003D659B"/>
    <w:rsid w:val="003D6E4D"/>
    <w:rsid w:val="003E0C2E"/>
    <w:rsid w:val="003E149B"/>
    <w:rsid w:val="003E196B"/>
    <w:rsid w:val="003E1E36"/>
    <w:rsid w:val="003E1EDF"/>
    <w:rsid w:val="003E2431"/>
    <w:rsid w:val="003E29BB"/>
    <w:rsid w:val="003E32F2"/>
    <w:rsid w:val="003E44BE"/>
    <w:rsid w:val="003E46B4"/>
    <w:rsid w:val="003E50DA"/>
    <w:rsid w:val="003E5519"/>
    <w:rsid w:val="003E5670"/>
    <w:rsid w:val="003E57E5"/>
    <w:rsid w:val="003E5A05"/>
    <w:rsid w:val="003E61E8"/>
    <w:rsid w:val="003F019C"/>
    <w:rsid w:val="003F0FAF"/>
    <w:rsid w:val="003F1076"/>
    <w:rsid w:val="003F2471"/>
    <w:rsid w:val="003F249D"/>
    <w:rsid w:val="003F2E71"/>
    <w:rsid w:val="003F2F2F"/>
    <w:rsid w:val="003F3823"/>
    <w:rsid w:val="003F4570"/>
    <w:rsid w:val="003F4FC7"/>
    <w:rsid w:val="003F544A"/>
    <w:rsid w:val="003F6884"/>
    <w:rsid w:val="003F6979"/>
    <w:rsid w:val="003F750C"/>
    <w:rsid w:val="003F7CBF"/>
    <w:rsid w:val="00400DC6"/>
    <w:rsid w:val="00401770"/>
    <w:rsid w:val="00402750"/>
    <w:rsid w:val="00402C3E"/>
    <w:rsid w:val="00404868"/>
    <w:rsid w:val="0040498C"/>
    <w:rsid w:val="004049B5"/>
    <w:rsid w:val="00405FAB"/>
    <w:rsid w:val="00407991"/>
    <w:rsid w:val="004113D8"/>
    <w:rsid w:val="00411E0F"/>
    <w:rsid w:val="00412057"/>
    <w:rsid w:val="004135F8"/>
    <w:rsid w:val="00414C7E"/>
    <w:rsid w:val="0041504B"/>
    <w:rsid w:val="0041656A"/>
    <w:rsid w:val="0041681F"/>
    <w:rsid w:val="00416FBA"/>
    <w:rsid w:val="004170B6"/>
    <w:rsid w:val="00417186"/>
    <w:rsid w:val="00417D92"/>
    <w:rsid w:val="00417EC7"/>
    <w:rsid w:val="004219AF"/>
    <w:rsid w:val="0042213C"/>
    <w:rsid w:val="0042252E"/>
    <w:rsid w:val="00422986"/>
    <w:rsid w:val="00422A2F"/>
    <w:rsid w:val="00423BC9"/>
    <w:rsid w:val="004261CA"/>
    <w:rsid w:val="00427D45"/>
    <w:rsid w:val="00430F4C"/>
    <w:rsid w:val="004312B0"/>
    <w:rsid w:val="0043286D"/>
    <w:rsid w:val="00432A7F"/>
    <w:rsid w:val="00432D95"/>
    <w:rsid w:val="00433EF8"/>
    <w:rsid w:val="00433F19"/>
    <w:rsid w:val="00434302"/>
    <w:rsid w:val="004347F3"/>
    <w:rsid w:val="004348F8"/>
    <w:rsid w:val="00434E68"/>
    <w:rsid w:val="00435236"/>
    <w:rsid w:val="00435E1F"/>
    <w:rsid w:val="00437235"/>
    <w:rsid w:val="00437EAC"/>
    <w:rsid w:val="00441524"/>
    <w:rsid w:val="004415ED"/>
    <w:rsid w:val="0044190E"/>
    <w:rsid w:val="00442140"/>
    <w:rsid w:val="00442580"/>
    <w:rsid w:val="0044378E"/>
    <w:rsid w:val="00443CC4"/>
    <w:rsid w:val="004446A5"/>
    <w:rsid w:val="004452D6"/>
    <w:rsid w:val="00445663"/>
    <w:rsid w:val="0044588D"/>
    <w:rsid w:val="00445FBA"/>
    <w:rsid w:val="004465B3"/>
    <w:rsid w:val="0045010A"/>
    <w:rsid w:val="00450498"/>
    <w:rsid w:val="00450C2F"/>
    <w:rsid w:val="0045100C"/>
    <w:rsid w:val="00451248"/>
    <w:rsid w:val="004514F6"/>
    <w:rsid w:val="00451549"/>
    <w:rsid w:val="00452751"/>
    <w:rsid w:val="0045388C"/>
    <w:rsid w:val="00453D38"/>
    <w:rsid w:val="00454C24"/>
    <w:rsid w:val="004557AA"/>
    <w:rsid w:val="004558C0"/>
    <w:rsid w:val="00457110"/>
    <w:rsid w:val="004575A1"/>
    <w:rsid w:val="00457B8C"/>
    <w:rsid w:val="004606CC"/>
    <w:rsid w:val="00463613"/>
    <w:rsid w:val="004636DE"/>
    <w:rsid w:val="0046419D"/>
    <w:rsid w:val="00464AE7"/>
    <w:rsid w:val="00464D9E"/>
    <w:rsid w:val="004658DA"/>
    <w:rsid w:val="004662F3"/>
    <w:rsid w:val="0046672D"/>
    <w:rsid w:val="00466825"/>
    <w:rsid w:val="00467AA2"/>
    <w:rsid w:val="00470324"/>
    <w:rsid w:val="0047039E"/>
    <w:rsid w:val="00471220"/>
    <w:rsid w:val="004712E5"/>
    <w:rsid w:val="00471CA3"/>
    <w:rsid w:val="00471D5A"/>
    <w:rsid w:val="00473711"/>
    <w:rsid w:val="004737BD"/>
    <w:rsid w:val="00474C34"/>
    <w:rsid w:val="00476322"/>
    <w:rsid w:val="00476659"/>
    <w:rsid w:val="00477165"/>
    <w:rsid w:val="00477D45"/>
    <w:rsid w:val="00477E97"/>
    <w:rsid w:val="0048004C"/>
    <w:rsid w:val="004802EB"/>
    <w:rsid w:val="0048036D"/>
    <w:rsid w:val="00481802"/>
    <w:rsid w:val="004830BF"/>
    <w:rsid w:val="004832FE"/>
    <w:rsid w:val="004839E9"/>
    <w:rsid w:val="00483E38"/>
    <w:rsid w:val="00483F8B"/>
    <w:rsid w:val="00484942"/>
    <w:rsid w:val="0048504E"/>
    <w:rsid w:val="004850A2"/>
    <w:rsid w:val="00485C4D"/>
    <w:rsid w:val="004903F0"/>
    <w:rsid w:val="00490911"/>
    <w:rsid w:val="004909BF"/>
    <w:rsid w:val="004927CE"/>
    <w:rsid w:val="00492EC2"/>
    <w:rsid w:val="00493783"/>
    <w:rsid w:val="00494499"/>
    <w:rsid w:val="004946DE"/>
    <w:rsid w:val="00494DDD"/>
    <w:rsid w:val="00496580"/>
    <w:rsid w:val="00497E29"/>
    <w:rsid w:val="004A099A"/>
    <w:rsid w:val="004A0CD0"/>
    <w:rsid w:val="004A0F2A"/>
    <w:rsid w:val="004A1C89"/>
    <w:rsid w:val="004A21FE"/>
    <w:rsid w:val="004A4E3C"/>
    <w:rsid w:val="004A5083"/>
    <w:rsid w:val="004A6417"/>
    <w:rsid w:val="004A655A"/>
    <w:rsid w:val="004A67E6"/>
    <w:rsid w:val="004A68FA"/>
    <w:rsid w:val="004A7929"/>
    <w:rsid w:val="004B0023"/>
    <w:rsid w:val="004B09FF"/>
    <w:rsid w:val="004B25A2"/>
    <w:rsid w:val="004B2C18"/>
    <w:rsid w:val="004B33A3"/>
    <w:rsid w:val="004B3497"/>
    <w:rsid w:val="004B36E2"/>
    <w:rsid w:val="004B479F"/>
    <w:rsid w:val="004B5063"/>
    <w:rsid w:val="004B5271"/>
    <w:rsid w:val="004B5E9B"/>
    <w:rsid w:val="004B7241"/>
    <w:rsid w:val="004C0460"/>
    <w:rsid w:val="004C115A"/>
    <w:rsid w:val="004C12BD"/>
    <w:rsid w:val="004C15C4"/>
    <w:rsid w:val="004C1C6A"/>
    <w:rsid w:val="004C1C9D"/>
    <w:rsid w:val="004C251E"/>
    <w:rsid w:val="004C2BE3"/>
    <w:rsid w:val="004C3EB4"/>
    <w:rsid w:val="004C3F0A"/>
    <w:rsid w:val="004C4379"/>
    <w:rsid w:val="004C444D"/>
    <w:rsid w:val="004C4F3D"/>
    <w:rsid w:val="004C50F5"/>
    <w:rsid w:val="004C5358"/>
    <w:rsid w:val="004C5A72"/>
    <w:rsid w:val="004C5F38"/>
    <w:rsid w:val="004C6193"/>
    <w:rsid w:val="004C6574"/>
    <w:rsid w:val="004C67E3"/>
    <w:rsid w:val="004C6B7E"/>
    <w:rsid w:val="004C7032"/>
    <w:rsid w:val="004C7870"/>
    <w:rsid w:val="004C7C32"/>
    <w:rsid w:val="004D0537"/>
    <w:rsid w:val="004D073B"/>
    <w:rsid w:val="004D0B27"/>
    <w:rsid w:val="004D21EC"/>
    <w:rsid w:val="004D2729"/>
    <w:rsid w:val="004D273B"/>
    <w:rsid w:val="004D36A7"/>
    <w:rsid w:val="004D412A"/>
    <w:rsid w:val="004D64F7"/>
    <w:rsid w:val="004D74F3"/>
    <w:rsid w:val="004D7F46"/>
    <w:rsid w:val="004E0173"/>
    <w:rsid w:val="004E03C4"/>
    <w:rsid w:val="004E09D8"/>
    <w:rsid w:val="004E1DCC"/>
    <w:rsid w:val="004E2655"/>
    <w:rsid w:val="004E26CC"/>
    <w:rsid w:val="004E2CE6"/>
    <w:rsid w:val="004E3119"/>
    <w:rsid w:val="004E3D69"/>
    <w:rsid w:val="004E5E5B"/>
    <w:rsid w:val="004E6E29"/>
    <w:rsid w:val="004E7121"/>
    <w:rsid w:val="004E745F"/>
    <w:rsid w:val="004E7D8D"/>
    <w:rsid w:val="004F09EC"/>
    <w:rsid w:val="004F0C6F"/>
    <w:rsid w:val="004F2933"/>
    <w:rsid w:val="004F3872"/>
    <w:rsid w:val="004F5190"/>
    <w:rsid w:val="005004C6"/>
    <w:rsid w:val="00502805"/>
    <w:rsid w:val="00502F39"/>
    <w:rsid w:val="00503B08"/>
    <w:rsid w:val="00504E42"/>
    <w:rsid w:val="0050640C"/>
    <w:rsid w:val="00507233"/>
    <w:rsid w:val="00510281"/>
    <w:rsid w:val="00510352"/>
    <w:rsid w:val="00510CDB"/>
    <w:rsid w:val="00510EEA"/>
    <w:rsid w:val="00512028"/>
    <w:rsid w:val="0051301C"/>
    <w:rsid w:val="005138C4"/>
    <w:rsid w:val="00513B45"/>
    <w:rsid w:val="00513D9D"/>
    <w:rsid w:val="0051522C"/>
    <w:rsid w:val="00515AFF"/>
    <w:rsid w:val="0051660D"/>
    <w:rsid w:val="005166C3"/>
    <w:rsid w:val="00517884"/>
    <w:rsid w:val="00517A28"/>
    <w:rsid w:val="005208EC"/>
    <w:rsid w:val="00521324"/>
    <w:rsid w:val="00521480"/>
    <w:rsid w:val="0052238E"/>
    <w:rsid w:val="0052323E"/>
    <w:rsid w:val="00523ADD"/>
    <w:rsid w:val="00526946"/>
    <w:rsid w:val="00526E12"/>
    <w:rsid w:val="0052738A"/>
    <w:rsid w:val="005300FC"/>
    <w:rsid w:val="00530758"/>
    <w:rsid w:val="00531BA2"/>
    <w:rsid w:val="00531E84"/>
    <w:rsid w:val="00533AFD"/>
    <w:rsid w:val="00533DA0"/>
    <w:rsid w:val="00535DBA"/>
    <w:rsid w:val="00536218"/>
    <w:rsid w:val="00536342"/>
    <w:rsid w:val="0054096D"/>
    <w:rsid w:val="00541F02"/>
    <w:rsid w:val="00542C40"/>
    <w:rsid w:val="00542EF3"/>
    <w:rsid w:val="00543559"/>
    <w:rsid w:val="0054361F"/>
    <w:rsid w:val="00543921"/>
    <w:rsid w:val="0054395D"/>
    <w:rsid w:val="00543F60"/>
    <w:rsid w:val="00545E1F"/>
    <w:rsid w:val="005463BF"/>
    <w:rsid w:val="00546B73"/>
    <w:rsid w:val="005475AC"/>
    <w:rsid w:val="0054774D"/>
    <w:rsid w:val="00547E22"/>
    <w:rsid w:val="00547FCE"/>
    <w:rsid w:val="00550A2E"/>
    <w:rsid w:val="00552BEA"/>
    <w:rsid w:val="00553643"/>
    <w:rsid w:val="00553696"/>
    <w:rsid w:val="00553A4C"/>
    <w:rsid w:val="00554071"/>
    <w:rsid w:val="00554C62"/>
    <w:rsid w:val="0055542D"/>
    <w:rsid w:val="0055609D"/>
    <w:rsid w:val="005564E0"/>
    <w:rsid w:val="00556728"/>
    <w:rsid w:val="00557B39"/>
    <w:rsid w:val="00561824"/>
    <w:rsid w:val="00561DB2"/>
    <w:rsid w:val="005629FA"/>
    <w:rsid w:val="00563FE7"/>
    <w:rsid w:val="005644E4"/>
    <w:rsid w:val="00564A03"/>
    <w:rsid w:val="00565DFC"/>
    <w:rsid w:val="00565EBD"/>
    <w:rsid w:val="00565F78"/>
    <w:rsid w:val="0056715F"/>
    <w:rsid w:val="005728D9"/>
    <w:rsid w:val="00573664"/>
    <w:rsid w:val="005739FF"/>
    <w:rsid w:val="00574DE7"/>
    <w:rsid w:val="005752A8"/>
    <w:rsid w:val="00577EB0"/>
    <w:rsid w:val="00580308"/>
    <w:rsid w:val="00580C4F"/>
    <w:rsid w:val="00580DC8"/>
    <w:rsid w:val="0058156F"/>
    <w:rsid w:val="0058159E"/>
    <w:rsid w:val="00582E49"/>
    <w:rsid w:val="00582F12"/>
    <w:rsid w:val="005844E7"/>
    <w:rsid w:val="005852A3"/>
    <w:rsid w:val="00585A3B"/>
    <w:rsid w:val="005869C6"/>
    <w:rsid w:val="005900A3"/>
    <w:rsid w:val="0059036D"/>
    <w:rsid w:val="00590BC5"/>
    <w:rsid w:val="005913B6"/>
    <w:rsid w:val="00591956"/>
    <w:rsid w:val="00592340"/>
    <w:rsid w:val="00592F65"/>
    <w:rsid w:val="005931B5"/>
    <w:rsid w:val="00593367"/>
    <w:rsid w:val="005942D9"/>
    <w:rsid w:val="005955D6"/>
    <w:rsid w:val="00597260"/>
    <w:rsid w:val="0059749A"/>
    <w:rsid w:val="00597A48"/>
    <w:rsid w:val="005A0E52"/>
    <w:rsid w:val="005A19DC"/>
    <w:rsid w:val="005A2350"/>
    <w:rsid w:val="005A3020"/>
    <w:rsid w:val="005A3BEE"/>
    <w:rsid w:val="005A41A4"/>
    <w:rsid w:val="005A5EBF"/>
    <w:rsid w:val="005A600D"/>
    <w:rsid w:val="005A7E81"/>
    <w:rsid w:val="005A7EC3"/>
    <w:rsid w:val="005B0464"/>
    <w:rsid w:val="005B0EA5"/>
    <w:rsid w:val="005B1262"/>
    <w:rsid w:val="005B1309"/>
    <w:rsid w:val="005B1746"/>
    <w:rsid w:val="005B197D"/>
    <w:rsid w:val="005B1985"/>
    <w:rsid w:val="005B23D4"/>
    <w:rsid w:val="005B375C"/>
    <w:rsid w:val="005B42E0"/>
    <w:rsid w:val="005B45F0"/>
    <w:rsid w:val="005B4F36"/>
    <w:rsid w:val="005B523F"/>
    <w:rsid w:val="005B57EB"/>
    <w:rsid w:val="005B5FEF"/>
    <w:rsid w:val="005B67BE"/>
    <w:rsid w:val="005B69D7"/>
    <w:rsid w:val="005B69DB"/>
    <w:rsid w:val="005B77D8"/>
    <w:rsid w:val="005B7A13"/>
    <w:rsid w:val="005C0DA9"/>
    <w:rsid w:val="005C17CD"/>
    <w:rsid w:val="005C437E"/>
    <w:rsid w:val="005C572B"/>
    <w:rsid w:val="005C5A4D"/>
    <w:rsid w:val="005C6752"/>
    <w:rsid w:val="005C6894"/>
    <w:rsid w:val="005C6F6D"/>
    <w:rsid w:val="005C7536"/>
    <w:rsid w:val="005D18E8"/>
    <w:rsid w:val="005D2C32"/>
    <w:rsid w:val="005D30C7"/>
    <w:rsid w:val="005D3DBB"/>
    <w:rsid w:val="005D3E46"/>
    <w:rsid w:val="005D4523"/>
    <w:rsid w:val="005D4FEB"/>
    <w:rsid w:val="005D60BC"/>
    <w:rsid w:val="005D61D4"/>
    <w:rsid w:val="005D6B7D"/>
    <w:rsid w:val="005D7AE7"/>
    <w:rsid w:val="005E042B"/>
    <w:rsid w:val="005E2146"/>
    <w:rsid w:val="005E258F"/>
    <w:rsid w:val="005F0CF1"/>
    <w:rsid w:val="005F0D0F"/>
    <w:rsid w:val="005F0E58"/>
    <w:rsid w:val="005F0F2D"/>
    <w:rsid w:val="005F1250"/>
    <w:rsid w:val="005F21EC"/>
    <w:rsid w:val="005F225F"/>
    <w:rsid w:val="005F2BB9"/>
    <w:rsid w:val="005F34B4"/>
    <w:rsid w:val="005F42C2"/>
    <w:rsid w:val="005F60D0"/>
    <w:rsid w:val="005F63FC"/>
    <w:rsid w:val="005F780A"/>
    <w:rsid w:val="005F7E7A"/>
    <w:rsid w:val="00600ACB"/>
    <w:rsid w:val="00601483"/>
    <w:rsid w:val="0060181B"/>
    <w:rsid w:val="006037E5"/>
    <w:rsid w:val="006045A4"/>
    <w:rsid w:val="00604BD5"/>
    <w:rsid w:val="00605154"/>
    <w:rsid w:val="00606630"/>
    <w:rsid w:val="00606857"/>
    <w:rsid w:val="00606BE2"/>
    <w:rsid w:val="00606C31"/>
    <w:rsid w:val="006074B0"/>
    <w:rsid w:val="00610511"/>
    <w:rsid w:val="0061073A"/>
    <w:rsid w:val="00610C67"/>
    <w:rsid w:val="006113DB"/>
    <w:rsid w:val="00611555"/>
    <w:rsid w:val="00611745"/>
    <w:rsid w:val="006119CA"/>
    <w:rsid w:val="00612174"/>
    <w:rsid w:val="0061349E"/>
    <w:rsid w:val="006138B5"/>
    <w:rsid w:val="0061463F"/>
    <w:rsid w:val="006146D2"/>
    <w:rsid w:val="006167C0"/>
    <w:rsid w:val="0061682A"/>
    <w:rsid w:val="00620822"/>
    <w:rsid w:val="00623176"/>
    <w:rsid w:val="00623499"/>
    <w:rsid w:val="006239F2"/>
    <w:rsid w:val="00623D5D"/>
    <w:rsid w:val="00624069"/>
    <w:rsid w:val="00624CF7"/>
    <w:rsid w:val="00624D5C"/>
    <w:rsid w:val="0062612A"/>
    <w:rsid w:val="006263E3"/>
    <w:rsid w:val="00627370"/>
    <w:rsid w:val="006278AD"/>
    <w:rsid w:val="00630856"/>
    <w:rsid w:val="006312D3"/>
    <w:rsid w:val="006316F8"/>
    <w:rsid w:val="00631D32"/>
    <w:rsid w:val="006333D6"/>
    <w:rsid w:val="00635678"/>
    <w:rsid w:val="0063633D"/>
    <w:rsid w:val="006366CD"/>
    <w:rsid w:val="006410B6"/>
    <w:rsid w:val="006426F8"/>
    <w:rsid w:val="00642B01"/>
    <w:rsid w:val="00643307"/>
    <w:rsid w:val="006440A5"/>
    <w:rsid w:val="006446BB"/>
    <w:rsid w:val="00644984"/>
    <w:rsid w:val="0064569F"/>
    <w:rsid w:val="00646B1F"/>
    <w:rsid w:val="006472A0"/>
    <w:rsid w:val="00647B76"/>
    <w:rsid w:val="00647B8C"/>
    <w:rsid w:val="006500A2"/>
    <w:rsid w:val="00650585"/>
    <w:rsid w:val="00650917"/>
    <w:rsid w:val="00650F4C"/>
    <w:rsid w:val="00653E2A"/>
    <w:rsid w:val="00654FF0"/>
    <w:rsid w:val="0065640D"/>
    <w:rsid w:val="00656A7D"/>
    <w:rsid w:val="00657E44"/>
    <w:rsid w:val="0066047F"/>
    <w:rsid w:val="0066111B"/>
    <w:rsid w:val="006619CA"/>
    <w:rsid w:val="006623FE"/>
    <w:rsid w:val="00662CF5"/>
    <w:rsid w:val="00662D15"/>
    <w:rsid w:val="00662F49"/>
    <w:rsid w:val="00663137"/>
    <w:rsid w:val="0066470E"/>
    <w:rsid w:val="0066565B"/>
    <w:rsid w:val="006659CE"/>
    <w:rsid w:val="006662F2"/>
    <w:rsid w:val="0066636B"/>
    <w:rsid w:val="00666998"/>
    <w:rsid w:val="00666BBF"/>
    <w:rsid w:val="00666EDB"/>
    <w:rsid w:val="006672E0"/>
    <w:rsid w:val="0067126A"/>
    <w:rsid w:val="00672A31"/>
    <w:rsid w:val="00673261"/>
    <w:rsid w:val="00673828"/>
    <w:rsid w:val="00673EB3"/>
    <w:rsid w:val="00674066"/>
    <w:rsid w:val="00675023"/>
    <w:rsid w:val="0067592C"/>
    <w:rsid w:val="006759F6"/>
    <w:rsid w:val="00675CC3"/>
    <w:rsid w:val="00675E54"/>
    <w:rsid w:val="00675EB7"/>
    <w:rsid w:val="00676AB2"/>
    <w:rsid w:val="00677D34"/>
    <w:rsid w:val="00677ECC"/>
    <w:rsid w:val="00680D1F"/>
    <w:rsid w:val="006810EE"/>
    <w:rsid w:val="00681BA8"/>
    <w:rsid w:val="006827D0"/>
    <w:rsid w:val="00683A44"/>
    <w:rsid w:val="006842F3"/>
    <w:rsid w:val="0068492B"/>
    <w:rsid w:val="00685DE5"/>
    <w:rsid w:val="00687AB5"/>
    <w:rsid w:val="00690EFD"/>
    <w:rsid w:val="006910A2"/>
    <w:rsid w:val="006910B1"/>
    <w:rsid w:val="0069177B"/>
    <w:rsid w:val="00691990"/>
    <w:rsid w:val="00692761"/>
    <w:rsid w:val="00692D4D"/>
    <w:rsid w:val="00693756"/>
    <w:rsid w:val="00694378"/>
    <w:rsid w:val="006951C2"/>
    <w:rsid w:val="00695FAA"/>
    <w:rsid w:val="0069706A"/>
    <w:rsid w:val="006973E9"/>
    <w:rsid w:val="006979E1"/>
    <w:rsid w:val="00697BED"/>
    <w:rsid w:val="006A1313"/>
    <w:rsid w:val="006A1A05"/>
    <w:rsid w:val="006A2679"/>
    <w:rsid w:val="006A3EA5"/>
    <w:rsid w:val="006A3F3B"/>
    <w:rsid w:val="006A41B8"/>
    <w:rsid w:val="006A490D"/>
    <w:rsid w:val="006A4DB5"/>
    <w:rsid w:val="006A50D9"/>
    <w:rsid w:val="006A5517"/>
    <w:rsid w:val="006A59D2"/>
    <w:rsid w:val="006A6C26"/>
    <w:rsid w:val="006A6EAB"/>
    <w:rsid w:val="006A7CA4"/>
    <w:rsid w:val="006B046F"/>
    <w:rsid w:val="006B2819"/>
    <w:rsid w:val="006B332B"/>
    <w:rsid w:val="006B3378"/>
    <w:rsid w:val="006B37F6"/>
    <w:rsid w:val="006B4EDC"/>
    <w:rsid w:val="006B6191"/>
    <w:rsid w:val="006B63BD"/>
    <w:rsid w:val="006B66FF"/>
    <w:rsid w:val="006B7DAE"/>
    <w:rsid w:val="006C0B79"/>
    <w:rsid w:val="006C0DFE"/>
    <w:rsid w:val="006C3A7A"/>
    <w:rsid w:val="006C4F1D"/>
    <w:rsid w:val="006C4FC9"/>
    <w:rsid w:val="006C5062"/>
    <w:rsid w:val="006C53C4"/>
    <w:rsid w:val="006C5FA8"/>
    <w:rsid w:val="006C6DDE"/>
    <w:rsid w:val="006C72D0"/>
    <w:rsid w:val="006C7D18"/>
    <w:rsid w:val="006D12FA"/>
    <w:rsid w:val="006D19DE"/>
    <w:rsid w:val="006D21A9"/>
    <w:rsid w:val="006D4254"/>
    <w:rsid w:val="006D4ACD"/>
    <w:rsid w:val="006D4CCE"/>
    <w:rsid w:val="006D517F"/>
    <w:rsid w:val="006D5F47"/>
    <w:rsid w:val="006D606F"/>
    <w:rsid w:val="006D71AC"/>
    <w:rsid w:val="006D7BBB"/>
    <w:rsid w:val="006D7E2D"/>
    <w:rsid w:val="006E0BB9"/>
    <w:rsid w:val="006E2775"/>
    <w:rsid w:val="006E2D17"/>
    <w:rsid w:val="006E345B"/>
    <w:rsid w:val="006E34DE"/>
    <w:rsid w:val="006E3DD5"/>
    <w:rsid w:val="006E4398"/>
    <w:rsid w:val="006E4754"/>
    <w:rsid w:val="006E586B"/>
    <w:rsid w:val="006E5FBB"/>
    <w:rsid w:val="006E659F"/>
    <w:rsid w:val="006E6C1A"/>
    <w:rsid w:val="006F15AD"/>
    <w:rsid w:val="006F36DB"/>
    <w:rsid w:val="006F401F"/>
    <w:rsid w:val="006F41B6"/>
    <w:rsid w:val="006F4606"/>
    <w:rsid w:val="006F4850"/>
    <w:rsid w:val="006F4C64"/>
    <w:rsid w:val="006F52DC"/>
    <w:rsid w:val="006F6B93"/>
    <w:rsid w:val="007002BE"/>
    <w:rsid w:val="0070037A"/>
    <w:rsid w:val="007014A2"/>
    <w:rsid w:val="00701E4F"/>
    <w:rsid w:val="0070271B"/>
    <w:rsid w:val="00702873"/>
    <w:rsid w:val="00702A03"/>
    <w:rsid w:val="00702E8F"/>
    <w:rsid w:val="00703122"/>
    <w:rsid w:val="0070318E"/>
    <w:rsid w:val="007040C6"/>
    <w:rsid w:val="0070757A"/>
    <w:rsid w:val="007075CE"/>
    <w:rsid w:val="00711169"/>
    <w:rsid w:val="0071196E"/>
    <w:rsid w:val="00711F9B"/>
    <w:rsid w:val="0071215B"/>
    <w:rsid w:val="00713393"/>
    <w:rsid w:val="00713607"/>
    <w:rsid w:val="00715495"/>
    <w:rsid w:val="00717036"/>
    <w:rsid w:val="00717723"/>
    <w:rsid w:val="00720360"/>
    <w:rsid w:val="007207BE"/>
    <w:rsid w:val="00722B2D"/>
    <w:rsid w:val="00724130"/>
    <w:rsid w:val="0072416D"/>
    <w:rsid w:val="0072498D"/>
    <w:rsid w:val="00724F95"/>
    <w:rsid w:val="00725405"/>
    <w:rsid w:val="007255D7"/>
    <w:rsid w:val="007258FF"/>
    <w:rsid w:val="00726090"/>
    <w:rsid w:val="0072610B"/>
    <w:rsid w:val="00727870"/>
    <w:rsid w:val="007279EA"/>
    <w:rsid w:val="00731ACC"/>
    <w:rsid w:val="00732178"/>
    <w:rsid w:val="007324DE"/>
    <w:rsid w:val="007332F4"/>
    <w:rsid w:val="00733386"/>
    <w:rsid w:val="00733E2A"/>
    <w:rsid w:val="00734435"/>
    <w:rsid w:val="00734B78"/>
    <w:rsid w:val="00735779"/>
    <w:rsid w:val="00735AE1"/>
    <w:rsid w:val="00735EDD"/>
    <w:rsid w:val="00737017"/>
    <w:rsid w:val="00741C8F"/>
    <w:rsid w:val="00742093"/>
    <w:rsid w:val="0074284B"/>
    <w:rsid w:val="00743808"/>
    <w:rsid w:val="00743F19"/>
    <w:rsid w:val="00743FB1"/>
    <w:rsid w:val="007446BA"/>
    <w:rsid w:val="0074496B"/>
    <w:rsid w:val="00744E8E"/>
    <w:rsid w:val="0074557E"/>
    <w:rsid w:val="00745707"/>
    <w:rsid w:val="007467FF"/>
    <w:rsid w:val="00746C47"/>
    <w:rsid w:val="00747413"/>
    <w:rsid w:val="00747519"/>
    <w:rsid w:val="0074762C"/>
    <w:rsid w:val="00750748"/>
    <w:rsid w:val="00750A7A"/>
    <w:rsid w:val="00750FFD"/>
    <w:rsid w:val="007511B9"/>
    <w:rsid w:val="007515E6"/>
    <w:rsid w:val="00753C94"/>
    <w:rsid w:val="00754A84"/>
    <w:rsid w:val="007553A8"/>
    <w:rsid w:val="00756033"/>
    <w:rsid w:val="00756D7F"/>
    <w:rsid w:val="0075776A"/>
    <w:rsid w:val="00757E8E"/>
    <w:rsid w:val="007608B4"/>
    <w:rsid w:val="007608CF"/>
    <w:rsid w:val="00760AAE"/>
    <w:rsid w:val="00761806"/>
    <w:rsid w:val="007621AA"/>
    <w:rsid w:val="007628EE"/>
    <w:rsid w:val="00762BDC"/>
    <w:rsid w:val="00763271"/>
    <w:rsid w:val="00764BAA"/>
    <w:rsid w:val="00765525"/>
    <w:rsid w:val="0076564A"/>
    <w:rsid w:val="007656E4"/>
    <w:rsid w:val="00765DCC"/>
    <w:rsid w:val="00767EB7"/>
    <w:rsid w:val="007716D5"/>
    <w:rsid w:val="00772900"/>
    <w:rsid w:val="007734FB"/>
    <w:rsid w:val="0077380F"/>
    <w:rsid w:val="00774499"/>
    <w:rsid w:val="00774C0F"/>
    <w:rsid w:val="007757B0"/>
    <w:rsid w:val="00777264"/>
    <w:rsid w:val="00777FC4"/>
    <w:rsid w:val="00781046"/>
    <w:rsid w:val="007816F6"/>
    <w:rsid w:val="00781896"/>
    <w:rsid w:val="007819CE"/>
    <w:rsid w:val="00781A05"/>
    <w:rsid w:val="00781D52"/>
    <w:rsid w:val="00782657"/>
    <w:rsid w:val="007829B4"/>
    <w:rsid w:val="00786FD4"/>
    <w:rsid w:val="007871EF"/>
    <w:rsid w:val="007879CA"/>
    <w:rsid w:val="007907D7"/>
    <w:rsid w:val="007914C5"/>
    <w:rsid w:val="00791BBD"/>
    <w:rsid w:val="007936A5"/>
    <w:rsid w:val="007941DB"/>
    <w:rsid w:val="00794B12"/>
    <w:rsid w:val="007954AA"/>
    <w:rsid w:val="00795902"/>
    <w:rsid w:val="00796491"/>
    <w:rsid w:val="007965C6"/>
    <w:rsid w:val="00796BB1"/>
    <w:rsid w:val="0079724D"/>
    <w:rsid w:val="00797CF5"/>
    <w:rsid w:val="00797E58"/>
    <w:rsid w:val="007A02C5"/>
    <w:rsid w:val="007A068D"/>
    <w:rsid w:val="007A11D2"/>
    <w:rsid w:val="007A1B45"/>
    <w:rsid w:val="007A2BA3"/>
    <w:rsid w:val="007A4096"/>
    <w:rsid w:val="007A4D99"/>
    <w:rsid w:val="007A4DA6"/>
    <w:rsid w:val="007A4F12"/>
    <w:rsid w:val="007A4F6C"/>
    <w:rsid w:val="007A5180"/>
    <w:rsid w:val="007A5A4B"/>
    <w:rsid w:val="007A680F"/>
    <w:rsid w:val="007A7FB3"/>
    <w:rsid w:val="007B104B"/>
    <w:rsid w:val="007B11A2"/>
    <w:rsid w:val="007B12CB"/>
    <w:rsid w:val="007B2B21"/>
    <w:rsid w:val="007B2E67"/>
    <w:rsid w:val="007B301F"/>
    <w:rsid w:val="007B335B"/>
    <w:rsid w:val="007B33FA"/>
    <w:rsid w:val="007B465D"/>
    <w:rsid w:val="007B49D3"/>
    <w:rsid w:val="007B660D"/>
    <w:rsid w:val="007B6F33"/>
    <w:rsid w:val="007B7378"/>
    <w:rsid w:val="007C0ACA"/>
    <w:rsid w:val="007C1ADC"/>
    <w:rsid w:val="007C1CCC"/>
    <w:rsid w:val="007C1EFE"/>
    <w:rsid w:val="007C212A"/>
    <w:rsid w:val="007C46FA"/>
    <w:rsid w:val="007C5759"/>
    <w:rsid w:val="007C6B65"/>
    <w:rsid w:val="007C70FD"/>
    <w:rsid w:val="007D02D2"/>
    <w:rsid w:val="007D1D67"/>
    <w:rsid w:val="007D48A7"/>
    <w:rsid w:val="007D4B42"/>
    <w:rsid w:val="007D5395"/>
    <w:rsid w:val="007D62E2"/>
    <w:rsid w:val="007D6E5D"/>
    <w:rsid w:val="007D71A6"/>
    <w:rsid w:val="007E192C"/>
    <w:rsid w:val="007E24E0"/>
    <w:rsid w:val="007E3444"/>
    <w:rsid w:val="007E349E"/>
    <w:rsid w:val="007E4B19"/>
    <w:rsid w:val="007E4B1C"/>
    <w:rsid w:val="007E5715"/>
    <w:rsid w:val="007E60B0"/>
    <w:rsid w:val="007E6DDB"/>
    <w:rsid w:val="007E771F"/>
    <w:rsid w:val="007E7809"/>
    <w:rsid w:val="007E78D5"/>
    <w:rsid w:val="007E7933"/>
    <w:rsid w:val="007E7D5A"/>
    <w:rsid w:val="007F0709"/>
    <w:rsid w:val="007F27D2"/>
    <w:rsid w:val="007F291B"/>
    <w:rsid w:val="007F32B7"/>
    <w:rsid w:val="007F412C"/>
    <w:rsid w:val="007F4415"/>
    <w:rsid w:val="007F501A"/>
    <w:rsid w:val="007F549D"/>
    <w:rsid w:val="007F5E32"/>
    <w:rsid w:val="007F5E5D"/>
    <w:rsid w:val="007F62DE"/>
    <w:rsid w:val="007F77EA"/>
    <w:rsid w:val="007F79F7"/>
    <w:rsid w:val="007F7B28"/>
    <w:rsid w:val="00801048"/>
    <w:rsid w:val="0080211D"/>
    <w:rsid w:val="0080238D"/>
    <w:rsid w:val="0080366E"/>
    <w:rsid w:val="0080396B"/>
    <w:rsid w:val="00803CFF"/>
    <w:rsid w:val="00805250"/>
    <w:rsid w:val="00805D53"/>
    <w:rsid w:val="00807456"/>
    <w:rsid w:val="0080790E"/>
    <w:rsid w:val="00810849"/>
    <w:rsid w:val="0081164E"/>
    <w:rsid w:val="00811BAE"/>
    <w:rsid w:val="00812B20"/>
    <w:rsid w:val="00812C22"/>
    <w:rsid w:val="0081520A"/>
    <w:rsid w:val="00816A98"/>
    <w:rsid w:val="008171EF"/>
    <w:rsid w:val="00817A2F"/>
    <w:rsid w:val="0082103E"/>
    <w:rsid w:val="00822559"/>
    <w:rsid w:val="00822EFB"/>
    <w:rsid w:val="00823163"/>
    <w:rsid w:val="008232D1"/>
    <w:rsid w:val="0082382F"/>
    <w:rsid w:val="00823EDA"/>
    <w:rsid w:val="008247A6"/>
    <w:rsid w:val="0082520B"/>
    <w:rsid w:val="008268B1"/>
    <w:rsid w:val="00826C71"/>
    <w:rsid w:val="008275B6"/>
    <w:rsid w:val="00830822"/>
    <w:rsid w:val="00831206"/>
    <w:rsid w:val="0083178B"/>
    <w:rsid w:val="00831851"/>
    <w:rsid w:val="00832208"/>
    <w:rsid w:val="00832344"/>
    <w:rsid w:val="00832FD7"/>
    <w:rsid w:val="008331CC"/>
    <w:rsid w:val="008332E4"/>
    <w:rsid w:val="00833CF5"/>
    <w:rsid w:val="00834046"/>
    <w:rsid w:val="00835048"/>
    <w:rsid w:val="008357F8"/>
    <w:rsid w:val="00835A5B"/>
    <w:rsid w:val="00835F30"/>
    <w:rsid w:val="00836390"/>
    <w:rsid w:val="00836B02"/>
    <w:rsid w:val="008375A5"/>
    <w:rsid w:val="00840045"/>
    <w:rsid w:val="00840078"/>
    <w:rsid w:val="0084072D"/>
    <w:rsid w:val="00840AFA"/>
    <w:rsid w:val="0084142F"/>
    <w:rsid w:val="0084354C"/>
    <w:rsid w:val="00843D6B"/>
    <w:rsid w:val="00844B0C"/>
    <w:rsid w:val="00845545"/>
    <w:rsid w:val="0084621F"/>
    <w:rsid w:val="0084651E"/>
    <w:rsid w:val="008468AA"/>
    <w:rsid w:val="008523B2"/>
    <w:rsid w:val="0085305C"/>
    <w:rsid w:val="008532B4"/>
    <w:rsid w:val="00853F25"/>
    <w:rsid w:val="00855710"/>
    <w:rsid w:val="00855C4D"/>
    <w:rsid w:val="00857B26"/>
    <w:rsid w:val="00860901"/>
    <w:rsid w:val="00860E32"/>
    <w:rsid w:val="00861523"/>
    <w:rsid w:val="00861539"/>
    <w:rsid w:val="00861739"/>
    <w:rsid w:val="00861C30"/>
    <w:rsid w:val="00862457"/>
    <w:rsid w:val="00864734"/>
    <w:rsid w:val="008649A9"/>
    <w:rsid w:val="00864E39"/>
    <w:rsid w:val="0086503E"/>
    <w:rsid w:val="00866728"/>
    <w:rsid w:val="00866D57"/>
    <w:rsid w:val="00867686"/>
    <w:rsid w:val="00867757"/>
    <w:rsid w:val="00870151"/>
    <w:rsid w:val="0087096F"/>
    <w:rsid w:val="008713FE"/>
    <w:rsid w:val="00871674"/>
    <w:rsid w:val="00871B8A"/>
    <w:rsid w:val="00871FA1"/>
    <w:rsid w:val="00872AB4"/>
    <w:rsid w:val="00872C4C"/>
    <w:rsid w:val="00873394"/>
    <w:rsid w:val="00873860"/>
    <w:rsid w:val="00873A02"/>
    <w:rsid w:val="008746C5"/>
    <w:rsid w:val="00876AA2"/>
    <w:rsid w:val="0087796E"/>
    <w:rsid w:val="0088035C"/>
    <w:rsid w:val="0088043A"/>
    <w:rsid w:val="00880FCE"/>
    <w:rsid w:val="00881C36"/>
    <w:rsid w:val="0088224C"/>
    <w:rsid w:val="0088274B"/>
    <w:rsid w:val="008836A9"/>
    <w:rsid w:val="008862E3"/>
    <w:rsid w:val="00887331"/>
    <w:rsid w:val="0088789B"/>
    <w:rsid w:val="00887AA8"/>
    <w:rsid w:val="00887D1C"/>
    <w:rsid w:val="00891128"/>
    <w:rsid w:val="008925E4"/>
    <w:rsid w:val="008929E3"/>
    <w:rsid w:val="0089307B"/>
    <w:rsid w:val="0089344C"/>
    <w:rsid w:val="008943C4"/>
    <w:rsid w:val="00894E31"/>
    <w:rsid w:val="00895B8D"/>
    <w:rsid w:val="00897812"/>
    <w:rsid w:val="008A101A"/>
    <w:rsid w:val="008A1176"/>
    <w:rsid w:val="008A2626"/>
    <w:rsid w:val="008A3123"/>
    <w:rsid w:val="008A3F92"/>
    <w:rsid w:val="008A435A"/>
    <w:rsid w:val="008A4470"/>
    <w:rsid w:val="008A464B"/>
    <w:rsid w:val="008A4E8A"/>
    <w:rsid w:val="008A5072"/>
    <w:rsid w:val="008A623E"/>
    <w:rsid w:val="008A6F4D"/>
    <w:rsid w:val="008A7347"/>
    <w:rsid w:val="008A79DC"/>
    <w:rsid w:val="008B20AE"/>
    <w:rsid w:val="008B24CD"/>
    <w:rsid w:val="008B3C77"/>
    <w:rsid w:val="008B3D76"/>
    <w:rsid w:val="008B4248"/>
    <w:rsid w:val="008B4BB6"/>
    <w:rsid w:val="008B5256"/>
    <w:rsid w:val="008B56C2"/>
    <w:rsid w:val="008B5A42"/>
    <w:rsid w:val="008B5D6D"/>
    <w:rsid w:val="008B6084"/>
    <w:rsid w:val="008B6110"/>
    <w:rsid w:val="008B6451"/>
    <w:rsid w:val="008C07FF"/>
    <w:rsid w:val="008C1715"/>
    <w:rsid w:val="008C1874"/>
    <w:rsid w:val="008C19CB"/>
    <w:rsid w:val="008C1B0D"/>
    <w:rsid w:val="008C256B"/>
    <w:rsid w:val="008C299F"/>
    <w:rsid w:val="008C2BBB"/>
    <w:rsid w:val="008C3CA4"/>
    <w:rsid w:val="008C60C2"/>
    <w:rsid w:val="008C7773"/>
    <w:rsid w:val="008D01FF"/>
    <w:rsid w:val="008D12C2"/>
    <w:rsid w:val="008D2DC0"/>
    <w:rsid w:val="008D31D4"/>
    <w:rsid w:val="008D330D"/>
    <w:rsid w:val="008D7CA3"/>
    <w:rsid w:val="008D7ED9"/>
    <w:rsid w:val="008E0018"/>
    <w:rsid w:val="008E02EB"/>
    <w:rsid w:val="008E22F0"/>
    <w:rsid w:val="008E27DC"/>
    <w:rsid w:val="008E304B"/>
    <w:rsid w:val="008E3BC7"/>
    <w:rsid w:val="008E5CEB"/>
    <w:rsid w:val="008E5EB8"/>
    <w:rsid w:val="008E627F"/>
    <w:rsid w:val="008E6A33"/>
    <w:rsid w:val="008E6A71"/>
    <w:rsid w:val="008E6EB1"/>
    <w:rsid w:val="008E7881"/>
    <w:rsid w:val="008F0950"/>
    <w:rsid w:val="008F1E4E"/>
    <w:rsid w:val="008F2AEB"/>
    <w:rsid w:val="008F3B5C"/>
    <w:rsid w:val="008F4F11"/>
    <w:rsid w:val="008F6056"/>
    <w:rsid w:val="008F62F9"/>
    <w:rsid w:val="008F7964"/>
    <w:rsid w:val="009008E0"/>
    <w:rsid w:val="00901B2B"/>
    <w:rsid w:val="00902099"/>
    <w:rsid w:val="0090272A"/>
    <w:rsid w:val="00903113"/>
    <w:rsid w:val="00903C9D"/>
    <w:rsid w:val="00903FD3"/>
    <w:rsid w:val="009046EE"/>
    <w:rsid w:val="00904A9C"/>
    <w:rsid w:val="00904BC6"/>
    <w:rsid w:val="00906BA3"/>
    <w:rsid w:val="009079A3"/>
    <w:rsid w:val="00910381"/>
    <w:rsid w:val="00910670"/>
    <w:rsid w:val="0091090E"/>
    <w:rsid w:val="00911AE0"/>
    <w:rsid w:val="0091237C"/>
    <w:rsid w:val="009128F2"/>
    <w:rsid w:val="00912F7F"/>
    <w:rsid w:val="009137E2"/>
    <w:rsid w:val="00913E19"/>
    <w:rsid w:val="00914789"/>
    <w:rsid w:val="009165F8"/>
    <w:rsid w:val="00917C41"/>
    <w:rsid w:val="00917CD4"/>
    <w:rsid w:val="00921041"/>
    <w:rsid w:val="009214F2"/>
    <w:rsid w:val="00923316"/>
    <w:rsid w:val="00925BC7"/>
    <w:rsid w:val="00925E95"/>
    <w:rsid w:val="00926583"/>
    <w:rsid w:val="00927F57"/>
    <w:rsid w:val="00930608"/>
    <w:rsid w:val="0093190A"/>
    <w:rsid w:val="009331EC"/>
    <w:rsid w:val="0093336B"/>
    <w:rsid w:val="00933829"/>
    <w:rsid w:val="009361C0"/>
    <w:rsid w:val="00936460"/>
    <w:rsid w:val="00936A24"/>
    <w:rsid w:val="0093750B"/>
    <w:rsid w:val="009376CA"/>
    <w:rsid w:val="00937AE3"/>
    <w:rsid w:val="00937D84"/>
    <w:rsid w:val="0094022D"/>
    <w:rsid w:val="00940DF2"/>
    <w:rsid w:val="00941DF8"/>
    <w:rsid w:val="00943439"/>
    <w:rsid w:val="009436BE"/>
    <w:rsid w:val="00943975"/>
    <w:rsid w:val="009455CE"/>
    <w:rsid w:val="00946930"/>
    <w:rsid w:val="00946BB2"/>
    <w:rsid w:val="00946BC8"/>
    <w:rsid w:val="009478CC"/>
    <w:rsid w:val="0095094D"/>
    <w:rsid w:val="00950E36"/>
    <w:rsid w:val="00951E9D"/>
    <w:rsid w:val="00951FB8"/>
    <w:rsid w:val="009522B6"/>
    <w:rsid w:val="00952C1C"/>
    <w:rsid w:val="009552D9"/>
    <w:rsid w:val="00956CB4"/>
    <w:rsid w:val="0095782F"/>
    <w:rsid w:val="00957A8E"/>
    <w:rsid w:val="0096078C"/>
    <w:rsid w:val="0096143D"/>
    <w:rsid w:val="00961FE8"/>
    <w:rsid w:val="009626F2"/>
    <w:rsid w:val="00962A5D"/>
    <w:rsid w:val="00962CF5"/>
    <w:rsid w:val="00963845"/>
    <w:rsid w:val="0096577B"/>
    <w:rsid w:val="00965ACF"/>
    <w:rsid w:val="009669C8"/>
    <w:rsid w:val="00970093"/>
    <w:rsid w:val="009706D4"/>
    <w:rsid w:val="00970989"/>
    <w:rsid w:val="009724DF"/>
    <w:rsid w:val="00972BBF"/>
    <w:rsid w:val="0097341B"/>
    <w:rsid w:val="00973802"/>
    <w:rsid w:val="0097486F"/>
    <w:rsid w:val="00974CD8"/>
    <w:rsid w:val="00975EDB"/>
    <w:rsid w:val="00975F7A"/>
    <w:rsid w:val="009763CA"/>
    <w:rsid w:val="0097672C"/>
    <w:rsid w:val="00976CE3"/>
    <w:rsid w:val="00976F71"/>
    <w:rsid w:val="00980C74"/>
    <w:rsid w:val="00980E78"/>
    <w:rsid w:val="00981747"/>
    <w:rsid w:val="0098246D"/>
    <w:rsid w:val="00982750"/>
    <w:rsid w:val="009831BF"/>
    <w:rsid w:val="0098335C"/>
    <w:rsid w:val="00983476"/>
    <w:rsid w:val="00983CA3"/>
    <w:rsid w:val="00984024"/>
    <w:rsid w:val="0098477F"/>
    <w:rsid w:val="009851A6"/>
    <w:rsid w:val="009858FA"/>
    <w:rsid w:val="00985BBC"/>
    <w:rsid w:val="00986400"/>
    <w:rsid w:val="00987587"/>
    <w:rsid w:val="00987F32"/>
    <w:rsid w:val="00990CB9"/>
    <w:rsid w:val="009915B4"/>
    <w:rsid w:val="00992325"/>
    <w:rsid w:val="0099234D"/>
    <w:rsid w:val="0099305D"/>
    <w:rsid w:val="009939CC"/>
    <w:rsid w:val="00993B92"/>
    <w:rsid w:val="009941B1"/>
    <w:rsid w:val="00994909"/>
    <w:rsid w:val="00996237"/>
    <w:rsid w:val="0099628B"/>
    <w:rsid w:val="00996D56"/>
    <w:rsid w:val="009A0AAE"/>
    <w:rsid w:val="009A16C3"/>
    <w:rsid w:val="009A2051"/>
    <w:rsid w:val="009A30CC"/>
    <w:rsid w:val="009A3AD3"/>
    <w:rsid w:val="009A5549"/>
    <w:rsid w:val="009A5D8D"/>
    <w:rsid w:val="009A6598"/>
    <w:rsid w:val="009A6D55"/>
    <w:rsid w:val="009A7C7F"/>
    <w:rsid w:val="009B0676"/>
    <w:rsid w:val="009B0A84"/>
    <w:rsid w:val="009B1341"/>
    <w:rsid w:val="009B187C"/>
    <w:rsid w:val="009B2B8B"/>
    <w:rsid w:val="009B3502"/>
    <w:rsid w:val="009B5397"/>
    <w:rsid w:val="009B547E"/>
    <w:rsid w:val="009B7578"/>
    <w:rsid w:val="009B7B70"/>
    <w:rsid w:val="009B7E40"/>
    <w:rsid w:val="009C1962"/>
    <w:rsid w:val="009C23DB"/>
    <w:rsid w:val="009C273A"/>
    <w:rsid w:val="009C2F52"/>
    <w:rsid w:val="009C37D5"/>
    <w:rsid w:val="009C3B3D"/>
    <w:rsid w:val="009C3C51"/>
    <w:rsid w:val="009C41C7"/>
    <w:rsid w:val="009C4291"/>
    <w:rsid w:val="009C48B2"/>
    <w:rsid w:val="009C61B0"/>
    <w:rsid w:val="009C76BA"/>
    <w:rsid w:val="009C7990"/>
    <w:rsid w:val="009D16EB"/>
    <w:rsid w:val="009D1DC0"/>
    <w:rsid w:val="009D2F0C"/>
    <w:rsid w:val="009D3A01"/>
    <w:rsid w:val="009D4876"/>
    <w:rsid w:val="009D5F53"/>
    <w:rsid w:val="009D6486"/>
    <w:rsid w:val="009D6811"/>
    <w:rsid w:val="009D6D7B"/>
    <w:rsid w:val="009D6F29"/>
    <w:rsid w:val="009D7B49"/>
    <w:rsid w:val="009D7BD2"/>
    <w:rsid w:val="009D7D68"/>
    <w:rsid w:val="009E08F9"/>
    <w:rsid w:val="009E1246"/>
    <w:rsid w:val="009E1456"/>
    <w:rsid w:val="009E2758"/>
    <w:rsid w:val="009E2D09"/>
    <w:rsid w:val="009E2D33"/>
    <w:rsid w:val="009E5BDC"/>
    <w:rsid w:val="009E6786"/>
    <w:rsid w:val="009E67E2"/>
    <w:rsid w:val="009E6941"/>
    <w:rsid w:val="009E6FBE"/>
    <w:rsid w:val="009E702F"/>
    <w:rsid w:val="009E79D2"/>
    <w:rsid w:val="009E7BDC"/>
    <w:rsid w:val="009F07F8"/>
    <w:rsid w:val="009F0C7A"/>
    <w:rsid w:val="009F0E50"/>
    <w:rsid w:val="009F1877"/>
    <w:rsid w:val="009F231F"/>
    <w:rsid w:val="009F3663"/>
    <w:rsid w:val="009F43DD"/>
    <w:rsid w:val="009F4D14"/>
    <w:rsid w:val="009F501A"/>
    <w:rsid w:val="009F53AF"/>
    <w:rsid w:val="009F5514"/>
    <w:rsid w:val="009F5AF0"/>
    <w:rsid w:val="009F70BC"/>
    <w:rsid w:val="00A00101"/>
    <w:rsid w:val="00A0079B"/>
    <w:rsid w:val="00A01144"/>
    <w:rsid w:val="00A01F8B"/>
    <w:rsid w:val="00A026CD"/>
    <w:rsid w:val="00A02875"/>
    <w:rsid w:val="00A02C2B"/>
    <w:rsid w:val="00A033DD"/>
    <w:rsid w:val="00A04752"/>
    <w:rsid w:val="00A04B12"/>
    <w:rsid w:val="00A052CF"/>
    <w:rsid w:val="00A06767"/>
    <w:rsid w:val="00A0741D"/>
    <w:rsid w:val="00A07665"/>
    <w:rsid w:val="00A0772D"/>
    <w:rsid w:val="00A12B92"/>
    <w:rsid w:val="00A12C57"/>
    <w:rsid w:val="00A1303E"/>
    <w:rsid w:val="00A1340D"/>
    <w:rsid w:val="00A1475A"/>
    <w:rsid w:val="00A160DD"/>
    <w:rsid w:val="00A16394"/>
    <w:rsid w:val="00A16D88"/>
    <w:rsid w:val="00A17109"/>
    <w:rsid w:val="00A204F9"/>
    <w:rsid w:val="00A20810"/>
    <w:rsid w:val="00A225D6"/>
    <w:rsid w:val="00A228E6"/>
    <w:rsid w:val="00A22941"/>
    <w:rsid w:val="00A22B82"/>
    <w:rsid w:val="00A22CB0"/>
    <w:rsid w:val="00A22D8A"/>
    <w:rsid w:val="00A232F4"/>
    <w:rsid w:val="00A25EA4"/>
    <w:rsid w:val="00A26D6B"/>
    <w:rsid w:val="00A26DA5"/>
    <w:rsid w:val="00A2791E"/>
    <w:rsid w:val="00A30005"/>
    <w:rsid w:val="00A30727"/>
    <w:rsid w:val="00A30B2E"/>
    <w:rsid w:val="00A30C20"/>
    <w:rsid w:val="00A31D50"/>
    <w:rsid w:val="00A31FD9"/>
    <w:rsid w:val="00A324D0"/>
    <w:rsid w:val="00A348D9"/>
    <w:rsid w:val="00A35F69"/>
    <w:rsid w:val="00A37062"/>
    <w:rsid w:val="00A3770B"/>
    <w:rsid w:val="00A37E7C"/>
    <w:rsid w:val="00A41422"/>
    <w:rsid w:val="00A41887"/>
    <w:rsid w:val="00A41A84"/>
    <w:rsid w:val="00A41B47"/>
    <w:rsid w:val="00A42739"/>
    <w:rsid w:val="00A42C44"/>
    <w:rsid w:val="00A44733"/>
    <w:rsid w:val="00A45F6F"/>
    <w:rsid w:val="00A461BA"/>
    <w:rsid w:val="00A46544"/>
    <w:rsid w:val="00A46608"/>
    <w:rsid w:val="00A46628"/>
    <w:rsid w:val="00A466D3"/>
    <w:rsid w:val="00A477C3"/>
    <w:rsid w:val="00A50152"/>
    <w:rsid w:val="00A502AC"/>
    <w:rsid w:val="00A5054C"/>
    <w:rsid w:val="00A50781"/>
    <w:rsid w:val="00A51606"/>
    <w:rsid w:val="00A51724"/>
    <w:rsid w:val="00A5189E"/>
    <w:rsid w:val="00A51BAA"/>
    <w:rsid w:val="00A52194"/>
    <w:rsid w:val="00A526E6"/>
    <w:rsid w:val="00A52F3C"/>
    <w:rsid w:val="00A532F9"/>
    <w:rsid w:val="00A53766"/>
    <w:rsid w:val="00A53906"/>
    <w:rsid w:val="00A5421E"/>
    <w:rsid w:val="00A54C2F"/>
    <w:rsid w:val="00A54C5C"/>
    <w:rsid w:val="00A55662"/>
    <w:rsid w:val="00A55FF7"/>
    <w:rsid w:val="00A57A67"/>
    <w:rsid w:val="00A60251"/>
    <w:rsid w:val="00A60B70"/>
    <w:rsid w:val="00A60BD4"/>
    <w:rsid w:val="00A61A18"/>
    <w:rsid w:val="00A62461"/>
    <w:rsid w:val="00A6260D"/>
    <w:rsid w:val="00A62E53"/>
    <w:rsid w:val="00A658C8"/>
    <w:rsid w:val="00A706F4"/>
    <w:rsid w:val="00A71476"/>
    <w:rsid w:val="00A716F3"/>
    <w:rsid w:val="00A72151"/>
    <w:rsid w:val="00A72A30"/>
    <w:rsid w:val="00A73446"/>
    <w:rsid w:val="00A73B28"/>
    <w:rsid w:val="00A746C9"/>
    <w:rsid w:val="00A74F81"/>
    <w:rsid w:val="00A75254"/>
    <w:rsid w:val="00A753FA"/>
    <w:rsid w:val="00A754CF"/>
    <w:rsid w:val="00A754D6"/>
    <w:rsid w:val="00A754EB"/>
    <w:rsid w:val="00A757C5"/>
    <w:rsid w:val="00A75B84"/>
    <w:rsid w:val="00A75F68"/>
    <w:rsid w:val="00A76638"/>
    <w:rsid w:val="00A77053"/>
    <w:rsid w:val="00A77356"/>
    <w:rsid w:val="00A7758E"/>
    <w:rsid w:val="00A804DC"/>
    <w:rsid w:val="00A8090E"/>
    <w:rsid w:val="00A80F4F"/>
    <w:rsid w:val="00A81019"/>
    <w:rsid w:val="00A81342"/>
    <w:rsid w:val="00A82AE2"/>
    <w:rsid w:val="00A867B6"/>
    <w:rsid w:val="00A86D03"/>
    <w:rsid w:val="00A86E46"/>
    <w:rsid w:val="00A87D85"/>
    <w:rsid w:val="00A904A9"/>
    <w:rsid w:val="00A904B2"/>
    <w:rsid w:val="00A904F4"/>
    <w:rsid w:val="00A91212"/>
    <w:rsid w:val="00A919FA"/>
    <w:rsid w:val="00A92349"/>
    <w:rsid w:val="00A9255C"/>
    <w:rsid w:val="00A92D00"/>
    <w:rsid w:val="00A92D34"/>
    <w:rsid w:val="00A94172"/>
    <w:rsid w:val="00A94CE4"/>
    <w:rsid w:val="00A952D3"/>
    <w:rsid w:val="00A9535A"/>
    <w:rsid w:val="00A9572E"/>
    <w:rsid w:val="00A96292"/>
    <w:rsid w:val="00A9737E"/>
    <w:rsid w:val="00A975E2"/>
    <w:rsid w:val="00AA0658"/>
    <w:rsid w:val="00AA09D2"/>
    <w:rsid w:val="00AA0DFA"/>
    <w:rsid w:val="00AA242B"/>
    <w:rsid w:val="00AA2642"/>
    <w:rsid w:val="00AA2A91"/>
    <w:rsid w:val="00AA2DFA"/>
    <w:rsid w:val="00AA3807"/>
    <w:rsid w:val="00AA39AC"/>
    <w:rsid w:val="00AA47F4"/>
    <w:rsid w:val="00AA6C43"/>
    <w:rsid w:val="00AA71C6"/>
    <w:rsid w:val="00AB055C"/>
    <w:rsid w:val="00AB05B9"/>
    <w:rsid w:val="00AB18E5"/>
    <w:rsid w:val="00AB1D29"/>
    <w:rsid w:val="00AB28B0"/>
    <w:rsid w:val="00AB2BFA"/>
    <w:rsid w:val="00AB38A3"/>
    <w:rsid w:val="00AB52CE"/>
    <w:rsid w:val="00AB55C6"/>
    <w:rsid w:val="00AB5A8B"/>
    <w:rsid w:val="00AB5AE4"/>
    <w:rsid w:val="00AB5D81"/>
    <w:rsid w:val="00AB5E74"/>
    <w:rsid w:val="00AB641B"/>
    <w:rsid w:val="00AB677D"/>
    <w:rsid w:val="00AB7006"/>
    <w:rsid w:val="00AB789B"/>
    <w:rsid w:val="00AB79EE"/>
    <w:rsid w:val="00AB7A31"/>
    <w:rsid w:val="00AC383A"/>
    <w:rsid w:val="00AC3CD4"/>
    <w:rsid w:val="00AC48A1"/>
    <w:rsid w:val="00AC4C27"/>
    <w:rsid w:val="00AC6718"/>
    <w:rsid w:val="00AC6C3D"/>
    <w:rsid w:val="00AC720B"/>
    <w:rsid w:val="00AD0218"/>
    <w:rsid w:val="00AD0547"/>
    <w:rsid w:val="00AD1C4D"/>
    <w:rsid w:val="00AD401A"/>
    <w:rsid w:val="00AD47EC"/>
    <w:rsid w:val="00AD5030"/>
    <w:rsid w:val="00AD5B2D"/>
    <w:rsid w:val="00AD687D"/>
    <w:rsid w:val="00AD7329"/>
    <w:rsid w:val="00AD772F"/>
    <w:rsid w:val="00AE00EE"/>
    <w:rsid w:val="00AE0861"/>
    <w:rsid w:val="00AE1124"/>
    <w:rsid w:val="00AE12EE"/>
    <w:rsid w:val="00AE26BE"/>
    <w:rsid w:val="00AE2777"/>
    <w:rsid w:val="00AE2DEE"/>
    <w:rsid w:val="00AE34D4"/>
    <w:rsid w:val="00AE5854"/>
    <w:rsid w:val="00AE600F"/>
    <w:rsid w:val="00AE6402"/>
    <w:rsid w:val="00AE6D95"/>
    <w:rsid w:val="00AE71E6"/>
    <w:rsid w:val="00AE7657"/>
    <w:rsid w:val="00AE76DC"/>
    <w:rsid w:val="00AE788E"/>
    <w:rsid w:val="00AE7A88"/>
    <w:rsid w:val="00AE7D55"/>
    <w:rsid w:val="00AF087B"/>
    <w:rsid w:val="00AF0C1E"/>
    <w:rsid w:val="00AF0CD7"/>
    <w:rsid w:val="00AF1D64"/>
    <w:rsid w:val="00AF1F43"/>
    <w:rsid w:val="00AF1FB8"/>
    <w:rsid w:val="00AF2144"/>
    <w:rsid w:val="00AF2218"/>
    <w:rsid w:val="00AF26BF"/>
    <w:rsid w:val="00AF275C"/>
    <w:rsid w:val="00AF2ADA"/>
    <w:rsid w:val="00AF3F5E"/>
    <w:rsid w:val="00AF4C11"/>
    <w:rsid w:val="00AF57C8"/>
    <w:rsid w:val="00AF5906"/>
    <w:rsid w:val="00AF5E14"/>
    <w:rsid w:val="00AF5F41"/>
    <w:rsid w:val="00AF6B81"/>
    <w:rsid w:val="00AF74D9"/>
    <w:rsid w:val="00B0083E"/>
    <w:rsid w:val="00B016E2"/>
    <w:rsid w:val="00B01A48"/>
    <w:rsid w:val="00B01FDF"/>
    <w:rsid w:val="00B036E6"/>
    <w:rsid w:val="00B04C76"/>
    <w:rsid w:val="00B0559B"/>
    <w:rsid w:val="00B05DBE"/>
    <w:rsid w:val="00B05DE4"/>
    <w:rsid w:val="00B0623F"/>
    <w:rsid w:val="00B06542"/>
    <w:rsid w:val="00B06788"/>
    <w:rsid w:val="00B07062"/>
    <w:rsid w:val="00B0793F"/>
    <w:rsid w:val="00B07B94"/>
    <w:rsid w:val="00B108B1"/>
    <w:rsid w:val="00B1178B"/>
    <w:rsid w:val="00B12A11"/>
    <w:rsid w:val="00B136F9"/>
    <w:rsid w:val="00B139BC"/>
    <w:rsid w:val="00B13C84"/>
    <w:rsid w:val="00B13D62"/>
    <w:rsid w:val="00B145F3"/>
    <w:rsid w:val="00B1513C"/>
    <w:rsid w:val="00B16011"/>
    <w:rsid w:val="00B1682E"/>
    <w:rsid w:val="00B17135"/>
    <w:rsid w:val="00B17513"/>
    <w:rsid w:val="00B17DB1"/>
    <w:rsid w:val="00B20A43"/>
    <w:rsid w:val="00B21708"/>
    <w:rsid w:val="00B21D8A"/>
    <w:rsid w:val="00B21E83"/>
    <w:rsid w:val="00B22611"/>
    <w:rsid w:val="00B22868"/>
    <w:rsid w:val="00B22D5C"/>
    <w:rsid w:val="00B23F7D"/>
    <w:rsid w:val="00B2417A"/>
    <w:rsid w:val="00B2470D"/>
    <w:rsid w:val="00B24C95"/>
    <w:rsid w:val="00B25465"/>
    <w:rsid w:val="00B2554D"/>
    <w:rsid w:val="00B27794"/>
    <w:rsid w:val="00B27E08"/>
    <w:rsid w:val="00B30633"/>
    <w:rsid w:val="00B316C3"/>
    <w:rsid w:val="00B3266B"/>
    <w:rsid w:val="00B32C35"/>
    <w:rsid w:val="00B32D6A"/>
    <w:rsid w:val="00B33540"/>
    <w:rsid w:val="00B33F47"/>
    <w:rsid w:val="00B34286"/>
    <w:rsid w:val="00B3477A"/>
    <w:rsid w:val="00B3547A"/>
    <w:rsid w:val="00B36FF0"/>
    <w:rsid w:val="00B37218"/>
    <w:rsid w:val="00B40653"/>
    <w:rsid w:val="00B431C9"/>
    <w:rsid w:val="00B44124"/>
    <w:rsid w:val="00B44B44"/>
    <w:rsid w:val="00B45009"/>
    <w:rsid w:val="00B45E57"/>
    <w:rsid w:val="00B45EB0"/>
    <w:rsid w:val="00B466E5"/>
    <w:rsid w:val="00B46B0C"/>
    <w:rsid w:val="00B46FE2"/>
    <w:rsid w:val="00B47E81"/>
    <w:rsid w:val="00B50ED7"/>
    <w:rsid w:val="00B51A5F"/>
    <w:rsid w:val="00B52BF8"/>
    <w:rsid w:val="00B5390D"/>
    <w:rsid w:val="00B53D24"/>
    <w:rsid w:val="00B5552B"/>
    <w:rsid w:val="00B5595B"/>
    <w:rsid w:val="00B560DC"/>
    <w:rsid w:val="00B562C6"/>
    <w:rsid w:val="00B56812"/>
    <w:rsid w:val="00B6027C"/>
    <w:rsid w:val="00B6030C"/>
    <w:rsid w:val="00B6140E"/>
    <w:rsid w:val="00B61855"/>
    <w:rsid w:val="00B64730"/>
    <w:rsid w:val="00B6570E"/>
    <w:rsid w:val="00B65B5F"/>
    <w:rsid w:val="00B65C0E"/>
    <w:rsid w:val="00B6632F"/>
    <w:rsid w:val="00B66895"/>
    <w:rsid w:val="00B679EF"/>
    <w:rsid w:val="00B67B9A"/>
    <w:rsid w:val="00B7196B"/>
    <w:rsid w:val="00B72C57"/>
    <w:rsid w:val="00B740B4"/>
    <w:rsid w:val="00B745B5"/>
    <w:rsid w:val="00B7466F"/>
    <w:rsid w:val="00B74BEF"/>
    <w:rsid w:val="00B7515E"/>
    <w:rsid w:val="00B7627C"/>
    <w:rsid w:val="00B76E18"/>
    <w:rsid w:val="00B77681"/>
    <w:rsid w:val="00B77EF8"/>
    <w:rsid w:val="00B8028C"/>
    <w:rsid w:val="00B80E24"/>
    <w:rsid w:val="00B814B6"/>
    <w:rsid w:val="00B81AE6"/>
    <w:rsid w:val="00B82613"/>
    <w:rsid w:val="00B83066"/>
    <w:rsid w:val="00B84638"/>
    <w:rsid w:val="00B86112"/>
    <w:rsid w:val="00B87010"/>
    <w:rsid w:val="00B873EE"/>
    <w:rsid w:val="00B87B01"/>
    <w:rsid w:val="00B87F2E"/>
    <w:rsid w:val="00B908A4"/>
    <w:rsid w:val="00B928FA"/>
    <w:rsid w:val="00B92DF8"/>
    <w:rsid w:val="00B94B69"/>
    <w:rsid w:val="00B95433"/>
    <w:rsid w:val="00B954C4"/>
    <w:rsid w:val="00B9594A"/>
    <w:rsid w:val="00B961DE"/>
    <w:rsid w:val="00B96F3E"/>
    <w:rsid w:val="00B97F1E"/>
    <w:rsid w:val="00BA0080"/>
    <w:rsid w:val="00BA0207"/>
    <w:rsid w:val="00BA09A6"/>
    <w:rsid w:val="00BA0AAE"/>
    <w:rsid w:val="00BA14AE"/>
    <w:rsid w:val="00BA1703"/>
    <w:rsid w:val="00BA1AC6"/>
    <w:rsid w:val="00BA2046"/>
    <w:rsid w:val="00BA44C3"/>
    <w:rsid w:val="00BA4AFC"/>
    <w:rsid w:val="00BA4D29"/>
    <w:rsid w:val="00BA55B1"/>
    <w:rsid w:val="00BA5903"/>
    <w:rsid w:val="00BA5EB6"/>
    <w:rsid w:val="00BA6178"/>
    <w:rsid w:val="00BA6CFF"/>
    <w:rsid w:val="00BA7F86"/>
    <w:rsid w:val="00BB05FB"/>
    <w:rsid w:val="00BB0753"/>
    <w:rsid w:val="00BB118E"/>
    <w:rsid w:val="00BB139E"/>
    <w:rsid w:val="00BB3462"/>
    <w:rsid w:val="00BB3EE8"/>
    <w:rsid w:val="00BB4D6F"/>
    <w:rsid w:val="00BB57BE"/>
    <w:rsid w:val="00BB5A68"/>
    <w:rsid w:val="00BB770E"/>
    <w:rsid w:val="00BB7D9D"/>
    <w:rsid w:val="00BC03DE"/>
    <w:rsid w:val="00BC1817"/>
    <w:rsid w:val="00BC1CBC"/>
    <w:rsid w:val="00BC2E4C"/>
    <w:rsid w:val="00BC30FF"/>
    <w:rsid w:val="00BC3543"/>
    <w:rsid w:val="00BC4851"/>
    <w:rsid w:val="00BC4A97"/>
    <w:rsid w:val="00BC5303"/>
    <w:rsid w:val="00BC540A"/>
    <w:rsid w:val="00BC5CF5"/>
    <w:rsid w:val="00BC65A5"/>
    <w:rsid w:val="00BC6F92"/>
    <w:rsid w:val="00BC7CFA"/>
    <w:rsid w:val="00BD0000"/>
    <w:rsid w:val="00BD0A1B"/>
    <w:rsid w:val="00BD123E"/>
    <w:rsid w:val="00BD200E"/>
    <w:rsid w:val="00BD4372"/>
    <w:rsid w:val="00BD4C76"/>
    <w:rsid w:val="00BD5291"/>
    <w:rsid w:val="00BD5CAC"/>
    <w:rsid w:val="00BD61D9"/>
    <w:rsid w:val="00BD74CA"/>
    <w:rsid w:val="00BD7E62"/>
    <w:rsid w:val="00BD7FCE"/>
    <w:rsid w:val="00BE03E3"/>
    <w:rsid w:val="00BE0568"/>
    <w:rsid w:val="00BE1B7E"/>
    <w:rsid w:val="00BE256A"/>
    <w:rsid w:val="00BE3C1C"/>
    <w:rsid w:val="00BE4A72"/>
    <w:rsid w:val="00BE4B5D"/>
    <w:rsid w:val="00BE56EF"/>
    <w:rsid w:val="00BE69E5"/>
    <w:rsid w:val="00BE7118"/>
    <w:rsid w:val="00BF0BFA"/>
    <w:rsid w:val="00BF1D57"/>
    <w:rsid w:val="00BF27B2"/>
    <w:rsid w:val="00BF33F6"/>
    <w:rsid w:val="00BF4330"/>
    <w:rsid w:val="00BF4839"/>
    <w:rsid w:val="00BF5F63"/>
    <w:rsid w:val="00BF658C"/>
    <w:rsid w:val="00BF6F4C"/>
    <w:rsid w:val="00BF74A5"/>
    <w:rsid w:val="00C004BE"/>
    <w:rsid w:val="00C01797"/>
    <w:rsid w:val="00C021DC"/>
    <w:rsid w:val="00C028A7"/>
    <w:rsid w:val="00C028D7"/>
    <w:rsid w:val="00C02B5B"/>
    <w:rsid w:val="00C0306F"/>
    <w:rsid w:val="00C03291"/>
    <w:rsid w:val="00C0397E"/>
    <w:rsid w:val="00C040DF"/>
    <w:rsid w:val="00C0505A"/>
    <w:rsid w:val="00C05DB9"/>
    <w:rsid w:val="00C05DDA"/>
    <w:rsid w:val="00C0625F"/>
    <w:rsid w:val="00C0629C"/>
    <w:rsid w:val="00C066D5"/>
    <w:rsid w:val="00C074C2"/>
    <w:rsid w:val="00C114E6"/>
    <w:rsid w:val="00C11813"/>
    <w:rsid w:val="00C11CC8"/>
    <w:rsid w:val="00C11D85"/>
    <w:rsid w:val="00C12512"/>
    <w:rsid w:val="00C12979"/>
    <w:rsid w:val="00C142AF"/>
    <w:rsid w:val="00C147CD"/>
    <w:rsid w:val="00C14AD0"/>
    <w:rsid w:val="00C158C2"/>
    <w:rsid w:val="00C16547"/>
    <w:rsid w:val="00C179EE"/>
    <w:rsid w:val="00C21313"/>
    <w:rsid w:val="00C223A7"/>
    <w:rsid w:val="00C223D2"/>
    <w:rsid w:val="00C22409"/>
    <w:rsid w:val="00C22F8A"/>
    <w:rsid w:val="00C2402F"/>
    <w:rsid w:val="00C24784"/>
    <w:rsid w:val="00C248D6"/>
    <w:rsid w:val="00C24B5A"/>
    <w:rsid w:val="00C252AC"/>
    <w:rsid w:val="00C25344"/>
    <w:rsid w:val="00C26004"/>
    <w:rsid w:val="00C260F0"/>
    <w:rsid w:val="00C30D91"/>
    <w:rsid w:val="00C30FB3"/>
    <w:rsid w:val="00C31962"/>
    <w:rsid w:val="00C31F48"/>
    <w:rsid w:val="00C32FD5"/>
    <w:rsid w:val="00C335DC"/>
    <w:rsid w:val="00C34A3F"/>
    <w:rsid w:val="00C35B74"/>
    <w:rsid w:val="00C4060E"/>
    <w:rsid w:val="00C40634"/>
    <w:rsid w:val="00C40E46"/>
    <w:rsid w:val="00C42A27"/>
    <w:rsid w:val="00C42CC0"/>
    <w:rsid w:val="00C4334F"/>
    <w:rsid w:val="00C4472E"/>
    <w:rsid w:val="00C452FE"/>
    <w:rsid w:val="00C454F9"/>
    <w:rsid w:val="00C466E0"/>
    <w:rsid w:val="00C46C92"/>
    <w:rsid w:val="00C46F40"/>
    <w:rsid w:val="00C500E4"/>
    <w:rsid w:val="00C50771"/>
    <w:rsid w:val="00C51178"/>
    <w:rsid w:val="00C51779"/>
    <w:rsid w:val="00C51B81"/>
    <w:rsid w:val="00C52F09"/>
    <w:rsid w:val="00C53282"/>
    <w:rsid w:val="00C53720"/>
    <w:rsid w:val="00C549BD"/>
    <w:rsid w:val="00C55248"/>
    <w:rsid w:val="00C556D5"/>
    <w:rsid w:val="00C57481"/>
    <w:rsid w:val="00C57A6F"/>
    <w:rsid w:val="00C57DB7"/>
    <w:rsid w:val="00C57E0A"/>
    <w:rsid w:val="00C6091B"/>
    <w:rsid w:val="00C611E5"/>
    <w:rsid w:val="00C619D8"/>
    <w:rsid w:val="00C63102"/>
    <w:rsid w:val="00C63287"/>
    <w:rsid w:val="00C6341C"/>
    <w:rsid w:val="00C634D4"/>
    <w:rsid w:val="00C649BE"/>
    <w:rsid w:val="00C655EC"/>
    <w:rsid w:val="00C65AC1"/>
    <w:rsid w:val="00C65F4B"/>
    <w:rsid w:val="00C66195"/>
    <w:rsid w:val="00C66791"/>
    <w:rsid w:val="00C6769F"/>
    <w:rsid w:val="00C676CB"/>
    <w:rsid w:val="00C7133D"/>
    <w:rsid w:val="00C717C4"/>
    <w:rsid w:val="00C736C8"/>
    <w:rsid w:val="00C75CF9"/>
    <w:rsid w:val="00C7648C"/>
    <w:rsid w:val="00C80369"/>
    <w:rsid w:val="00C803A9"/>
    <w:rsid w:val="00C8073B"/>
    <w:rsid w:val="00C80C92"/>
    <w:rsid w:val="00C8566E"/>
    <w:rsid w:val="00C8628B"/>
    <w:rsid w:val="00C90353"/>
    <w:rsid w:val="00C90555"/>
    <w:rsid w:val="00C90BCF"/>
    <w:rsid w:val="00C92674"/>
    <w:rsid w:val="00C938B9"/>
    <w:rsid w:val="00C9463C"/>
    <w:rsid w:val="00C96145"/>
    <w:rsid w:val="00C9640F"/>
    <w:rsid w:val="00C96CC2"/>
    <w:rsid w:val="00C9736F"/>
    <w:rsid w:val="00CA21B6"/>
    <w:rsid w:val="00CA22A0"/>
    <w:rsid w:val="00CA5565"/>
    <w:rsid w:val="00CA5690"/>
    <w:rsid w:val="00CA6037"/>
    <w:rsid w:val="00CA6660"/>
    <w:rsid w:val="00CA687D"/>
    <w:rsid w:val="00CA702F"/>
    <w:rsid w:val="00CA78CC"/>
    <w:rsid w:val="00CA7FB0"/>
    <w:rsid w:val="00CB1E35"/>
    <w:rsid w:val="00CB2335"/>
    <w:rsid w:val="00CB315F"/>
    <w:rsid w:val="00CB39BF"/>
    <w:rsid w:val="00CB43C0"/>
    <w:rsid w:val="00CB4FE4"/>
    <w:rsid w:val="00CB5443"/>
    <w:rsid w:val="00CB5CA9"/>
    <w:rsid w:val="00CB5CEA"/>
    <w:rsid w:val="00CB649F"/>
    <w:rsid w:val="00CB6DA4"/>
    <w:rsid w:val="00CB71B2"/>
    <w:rsid w:val="00CB749B"/>
    <w:rsid w:val="00CB76C8"/>
    <w:rsid w:val="00CB7B84"/>
    <w:rsid w:val="00CB7D1E"/>
    <w:rsid w:val="00CC0290"/>
    <w:rsid w:val="00CC0AEE"/>
    <w:rsid w:val="00CC0CE3"/>
    <w:rsid w:val="00CC10AD"/>
    <w:rsid w:val="00CC14CF"/>
    <w:rsid w:val="00CC3CC2"/>
    <w:rsid w:val="00CC4814"/>
    <w:rsid w:val="00CC495F"/>
    <w:rsid w:val="00CC50E9"/>
    <w:rsid w:val="00CC6245"/>
    <w:rsid w:val="00CC684E"/>
    <w:rsid w:val="00CC6917"/>
    <w:rsid w:val="00CC7851"/>
    <w:rsid w:val="00CD14EF"/>
    <w:rsid w:val="00CD1680"/>
    <w:rsid w:val="00CD1758"/>
    <w:rsid w:val="00CD1D43"/>
    <w:rsid w:val="00CD2781"/>
    <w:rsid w:val="00CD40B2"/>
    <w:rsid w:val="00CD4AEB"/>
    <w:rsid w:val="00CD5894"/>
    <w:rsid w:val="00CD6C7A"/>
    <w:rsid w:val="00CE0E65"/>
    <w:rsid w:val="00CE2200"/>
    <w:rsid w:val="00CE22B9"/>
    <w:rsid w:val="00CE2A79"/>
    <w:rsid w:val="00CE3366"/>
    <w:rsid w:val="00CE34AB"/>
    <w:rsid w:val="00CE3F06"/>
    <w:rsid w:val="00CE4EBF"/>
    <w:rsid w:val="00CE4F51"/>
    <w:rsid w:val="00CE5262"/>
    <w:rsid w:val="00CE53DF"/>
    <w:rsid w:val="00CE543A"/>
    <w:rsid w:val="00CE54EB"/>
    <w:rsid w:val="00CE6014"/>
    <w:rsid w:val="00CE668A"/>
    <w:rsid w:val="00CE6814"/>
    <w:rsid w:val="00CE7882"/>
    <w:rsid w:val="00CF0452"/>
    <w:rsid w:val="00CF0587"/>
    <w:rsid w:val="00CF0AB8"/>
    <w:rsid w:val="00CF0CB8"/>
    <w:rsid w:val="00CF182B"/>
    <w:rsid w:val="00CF1A06"/>
    <w:rsid w:val="00CF1E0E"/>
    <w:rsid w:val="00CF20A9"/>
    <w:rsid w:val="00CF2E3F"/>
    <w:rsid w:val="00CF3CDE"/>
    <w:rsid w:val="00CF3D20"/>
    <w:rsid w:val="00CF40B8"/>
    <w:rsid w:val="00CF4687"/>
    <w:rsid w:val="00CF46F0"/>
    <w:rsid w:val="00CF4DF8"/>
    <w:rsid w:val="00CF656A"/>
    <w:rsid w:val="00CF730F"/>
    <w:rsid w:val="00CF7675"/>
    <w:rsid w:val="00CF774F"/>
    <w:rsid w:val="00D0036C"/>
    <w:rsid w:val="00D007FF"/>
    <w:rsid w:val="00D00E2C"/>
    <w:rsid w:val="00D00FFF"/>
    <w:rsid w:val="00D0106F"/>
    <w:rsid w:val="00D01445"/>
    <w:rsid w:val="00D01940"/>
    <w:rsid w:val="00D0246C"/>
    <w:rsid w:val="00D026CD"/>
    <w:rsid w:val="00D0355C"/>
    <w:rsid w:val="00D04A56"/>
    <w:rsid w:val="00D0634B"/>
    <w:rsid w:val="00D068EE"/>
    <w:rsid w:val="00D069BE"/>
    <w:rsid w:val="00D125D5"/>
    <w:rsid w:val="00D12BFD"/>
    <w:rsid w:val="00D130DE"/>
    <w:rsid w:val="00D13F16"/>
    <w:rsid w:val="00D150A5"/>
    <w:rsid w:val="00D16456"/>
    <w:rsid w:val="00D166DA"/>
    <w:rsid w:val="00D16BC0"/>
    <w:rsid w:val="00D20143"/>
    <w:rsid w:val="00D205BE"/>
    <w:rsid w:val="00D22285"/>
    <w:rsid w:val="00D23B15"/>
    <w:rsid w:val="00D23D20"/>
    <w:rsid w:val="00D25193"/>
    <w:rsid w:val="00D25549"/>
    <w:rsid w:val="00D26BA2"/>
    <w:rsid w:val="00D26DE2"/>
    <w:rsid w:val="00D2712C"/>
    <w:rsid w:val="00D27574"/>
    <w:rsid w:val="00D27C96"/>
    <w:rsid w:val="00D27DE5"/>
    <w:rsid w:val="00D30F93"/>
    <w:rsid w:val="00D30FE7"/>
    <w:rsid w:val="00D3132E"/>
    <w:rsid w:val="00D313B5"/>
    <w:rsid w:val="00D31D22"/>
    <w:rsid w:val="00D32948"/>
    <w:rsid w:val="00D32B25"/>
    <w:rsid w:val="00D32ECA"/>
    <w:rsid w:val="00D333DD"/>
    <w:rsid w:val="00D346D1"/>
    <w:rsid w:val="00D34ADC"/>
    <w:rsid w:val="00D34EDC"/>
    <w:rsid w:val="00D359FF"/>
    <w:rsid w:val="00D35A9B"/>
    <w:rsid w:val="00D377CB"/>
    <w:rsid w:val="00D41A87"/>
    <w:rsid w:val="00D4265C"/>
    <w:rsid w:val="00D42CC1"/>
    <w:rsid w:val="00D44005"/>
    <w:rsid w:val="00D4417B"/>
    <w:rsid w:val="00D44E8C"/>
    <w:rsid w:val="00D458CD"/>
    <w:rsid w:val="00D45F54"/>
    <w:rsid w:val="00D46109"/>
    <w:rsid w:val="00D475F2"/>
    <w:rsid w:val="00D47C04"/>
    <w:rsid w:val="00D505F5"/>
    <w:rsid w:val="00D51021"/>
    <w:rsid w:val="00D524E2"/>
    <w:rsid w:val="00D54910"/>
    <w:rsid w:val="00D54E72"/>
    <w:rsid w:val="00D5588A"/>
    <w:rsid w:val="00D56A30"/>
    <w:rsid w:val="00D56ED5"/>
    <w:rsid w:val="00D5792C"/>
    <w:rsid w:val="00D6047A"/>
    <w:rsid w:val="00D606D8"/>
    <w:rsid w:val="00D6084B"/>
    <w:rsid w:val="00D60BE2"/>
    <w:rsid w:val="00D60CB6"/>
    <w:rsid w:val="00D61433"/>
    <w:rsid w:val="00D616D8"/>
    <w:rsid w:val="00D61ACF"/>
    <w:rsid w:val="00D61D7B"/>
    <w:rsid w:val="00D61E45"/>
    <w:rsid w:val="00D61EB9"/>
    <w:rsid w:val="00D62DF4"/>
    <w:rsid w:val="00D62FB5"/>
    <w:rsid w:val="00D63EDB"/>
    <w:rsid w:val="00D640CD"/>
    <w:rsid w:val="00D64239"/>
    <w:rsid w:val="00D65C00"/>
    <w:rsid w:val="00D66D30"/>
    <w:rsid w:val="00D673A4"/>
    <w:rsid w:val="00D67FEC"/>
    <w:rsid w:val="00D70796"/>
    <w:rsid w:val="00D70892"/>
    <w:rsid w:val="00D71335"/>
    <w:rsid w:val="00D72AA6"/>
    <w:rsid w:val="00D741A8"/>
    <w:rsid w:val="00D741E4"/>
    <w:rsid w:val="00D74742"/>
    <w:rsid w:val="00D7479D"/>
    <w:rsid w:val="00D74A82"/>
    <w:rsid w:val="00D754FA"/>
    <w:rsid w:val="00D75AE3"/>
    <w:rsid w:val="00D76056"/>
    <w:rsid w:val="00D7722A"/>
    <w:rsid w:val="00D776D7"/>
    <w:rsid w:val="00D777B1"/>
    <w:rsid w:val="00D8033D"/>
    <w:rsid w:val="00D80724"/>
    <w:rsid w:val="00D81669"/>
    <w:rsid w:val="00D82336"/>
    <w:rsid w:val="00D82E68"/>
    <w:rsid w:val="00D8374C"/>
    <w:rsid w:val="00D83C40"/>
    <w:rsid w:val="00D83F0A"/>
    <w:rsid w:val="00D84642"/>
    <w:rsid w:val="00D84D13"/>
    <w:rsid w:val="00D850A6"/>
    <w:rsid w:val="00D853F5"/>
    <w:rsid w:val="00D86E75"/>
    <w:rsid w:val="00D87254"/>
    <w:rsid w:val="00D873A6"/>
    <w:rsid w:val="00D87F56"/>
    <w:rsid w:val="00D90CF0"/>
    <w:rsid w:val="00D9137B"/>
    <w:rsid w:val="00D916C8"/>
    <w:rsid w:val="00D91ABF"/>
    <w:rsid w:val="00D91BA7"/>
    <w:rsid w:val="00D91D28"/>
    <w:rsid w:val="00D923DD"/>
    <w:rsid w:val="00D92C2A"/>
    <w:rsid w:val="00D934CB"/>
    <w:rsid w:val="00D94640"/>
    <w:rsid w:val="00D94E3B"/>
    <w:rsid w:val="00D95E9B"/>
    <w:rsid w:val="00D96FE0"/>
    <w:rsid w:val="00D9755F"/>
    <w:rsid w:val="00DA093C"/>
    <w:rsid w:val="00DA0B64"/>
    <w:rsid w:val="00DA0E92"/>
    <w:rsid w:val="00DA1C5A"/>
    <w:rsid w:val="00DA212A"/>
    <w:rsid w:val="00DA2139"/>
    <w:rsid w:val="00DA2CB7"/>
    <w:rsid w:val="00DA36B7"/>
    <w:rsid w:val="00DA374E"/>
    <w:rsid w:val="00DA3768"/>
    <w:rsid w:val="00DA3D1D"/>
    <w:rsid w:val="00DA4CA4"/>
    <w:rsid w:val="00DA5198"/>
    <w:rsid w:val="00DA5779"/>
    <w:rsid w:val="00DA6F02"/>
    <w:rsid w:val="00DA7BC3"/>
    <w:rsid w:val="00DB0556"/>
    <w:rsid w:val="00DB0BF0"/>
    <w:rsid w:val="00DB15FC"/>
    <w:rsid w:val="00DB1CF2"/>
    <w:rsid w:val="00DB3D93"/>
    <w:rsid w:val="00DB418B"/>
    <w:rsid w:val="00DB5AEE"/>
    <w:rsid w:val="00DB5EBE"/>
    <w:rsid w:val="00DB6D58"/>
    <w:rsid w:val="00DB73C0"/>
    <w:rsid w:val="00DB7EED"/>
    <w:rsid w:val="00DC01A2"/>
    <w:rsid w:val="00DC2F33"/>
    <w:rsid w:val="00DC3C15"/>
    <w:rsid w:val="00DC4931"/>
    <w:rsid w:val="00DC5AA0"/>
    <w:rsid w:val="00DC5B46"/>
    <w:rsid w:val="00DC6314"/>
    <w:rsid w:val="00DC635B"/>
    <w:rsid w:val="00DC77DC"/>
    <w:rsid w:val="00DC7980"/>
    <w:rsid w:val="00DC7B69"/>
    <w:rsid w:val="00DC7B9B"/>
    <w:rsid w:val="00DC7C62"/>
    <w:rsid w:val="00DD0130"/>
    <w:rsid w:val="00DD0735"/>
    <w:rsid w:val="00DD0C4E"/>
    <w:rsid w:val="00DD1248"/>
    <w:rsid w:val="00DD1AE4"/>
    <w:rsid w:val="00DD24C3"/>
    <w:rsid w:val="00DD24F9"/>
    <w:rsid w:val="00DD50FE"/>
    <w:rsid w:val="00DD6092"/>
    <w:rsid w:val="00DD6135"/>
    <w:rsid w:val="00DD66E7"/>
    <w:rsid w:val="00DD6FC0"/>
    <w:rsid w:val="00DD7687"/>
    <w:rsid w:val="00DD76C4"/>
    <w:rsid w:val="00DD78D9"/>
    <w:rsid w:val="00DE0AE1"/>
    <w:rsid w:val="00DE0BA0"/>
    <w:rsid w:val="00DE2316"/>
    <w:rsid w:val="00DE456C"/>
    <w:rsid w:val="00DE4589"/>
    <w:rsid w:val="00DE459E"/>
    <w:rsid w:val="00DE6588"/>
    <w:rsid w:val="00DE6A7B"/>
    <w:rsid w:val="00DE6FC3"/>
    <w:rsid w:val="00DE7406"/>
    <w:rsid w:val="00DE7C44"/>
    <w:rsid w:val="00DF0DA1"/>
    <w:rsid w:val="00DF1B9D"/>
    <w:rsid w:val="00DF2F2D"/>
    <w:rsid w:val="00DF3214"/>
    <w:rsid w:val="00DF7D46"/>
    <w:rsid w:val="00E00A0A"/>
    <w:rsid w:val="00E01978"/>
    <w:rsid w:val="00E02BD6"/>
    <w:rsid w:val="00E04C11"/>
    <w:rsid w:val="00E05174"/>
    <w:rsid w:val="00E057E1"/>
    <w:rsid w:val="00E06287"/>
    <w:rsid w:val="00E065CA"/>
    <w:rsid w:val="00E068A2"/>
    <w:rsid w:val="00E0691C"/>
    <w:rsid w:val="00E07421"/>
    <w:rsid w:val="00E10FFA"/>
    <w:rsid w:val="00E11A46"/>
    <w:rsid w:val="00E11BF2"/>
    <w:rsid w:val="00E11D72"/>
    <w:rsid w:val="00E14084"/>
    <w:rsid w:val="00E14EF0"/>
    <w:rsid w:val="00E160B0"/>
    <w:rsid w:val="00E17BAA"/>
    <w:rsid w:val="00E17D84"/>
    <w:rsid w:val="00E17E72"/>
    <w:rsid w:val="00E203E7"/>
    <w:rsid w:val="00E21299"/>
    <w:rsid w:val="00E22E99"/>
    <w:rsid w:val="00E232F5"/>
    <w:rsid w:val="00E2397A"/>
    <w:rsid w:val="00E24948"/>
    <w:rsid w:val="00E24FB8"/>
    <w:rsid w:val="00E25216"/>
    <w:rsid w:val="00E25B40"/>
    <w:rsid w:val="00E26AF3"/>
    <w:rsid w:val="00E26CC5"/>
    <w:rsid w:val="00E271E7"/>
    <w:rsid w:val="00E30919"/>
    <w:rsid w:val="00E31207"/>
    <w:rsid w:val="00E3131F"/>
    <w:rsid w:val="00E319DA"/>
    <w:rsid w:val="00E328B0"/>
    <w:rsid w:val="00E333DF"/>
    <w:rsid w:val="00E35240"/>
    <w:rsid w:val="00E3629D"/>
    <w:rsid w:val="00E364C5"/>
    <w:rsid w:val="00E40A13"/>
    <w:rsid w:val="00E40D02"/>
    <w:rsid w:val="00E41126"/>
    <w:rsid w:val="00E41128"/>
    <w:rsid w:val="00E41596"/>
    <w:rsid w:val="00E41B89"/>
    <w:rsid w:val="00E42A47"/>
    <w:rsid w:val="00E430CD"/>
    <w:rsid w:val="00E4348C"/>
    <w:rsid w:val="00E453D9"/>
    <w:rsid w:val="00E45515"/>
    <w:rsid w:val="00E45868"/>
    <w:rsid w:val="00E45876"/>
    <w:rsid w:val="00E46B74"/>
    <w:rsid w:val="00E46F85"/>
    <w:rsid w:val="00E47994"/>
    <w:rsid w:val="00E5056B"/>
    <w:rsid w:val="00E510FD"/>
    <w:rsid w:val="00E5220C"/>
    <w:rsid w:val="00E5246C"/>
    <w:rsid w:val="00E527B2"/>
    <w:rsid w:val="00E52D2C"/>
    <w:rsid w:val="00E53E0F"/>
    <w:rsid w:val="00E54098"/>
    <w:rsid w:val="00E543E0"/>
    <w:rsid w:val="00E547E1"/>
    <w:rsid w:val="00E54EF5"/>
    <w:rsid w:val="00E550ED"/>
    <w:rsid w:val="00E5529D"/>
    <w:rsid w:val="00E553F1"/>
    <w:rsid w:val="00E55DA7"/>
    <w:rsid w:val="00E600A5"/>
    <w:rsid w:val="00E61143"/>
    <w:rsid w:val="00E61158"/>
    <w:rsid w:val="00E61285"/>
    <w:rsid w:val="00E62769"/>
    <w:rsid w:val="00E62F89"/>
    <w:rsid w:val="00E6315D"/>
    <w:rsid w:val="00E63426"/>
    <w:rsid w:val="00E63705"/>
    <w:rsid w:val="00E641DA"/>
    <w:rsid w:val="00E643EE"/>
    <w:rsid w:val="00E648FD"/>
    <w:rsid w:val="00E65291"/>
    <w:rsid w:val="00E6570E"/>
    <w:rsid w:val="00E65B70"/>
    <w:rsid w:val="00E679D4"/>
    <w:rsid w:val="00E70EB3"/>
    <w:rsid w:val="00E71FAD"/>
    <w:rsid w:val="00E74318"/>
    <w:rsid w:val="00E74399"/>
    <w:rsid w:val="00E74E10"/>
    <w:rsid w:val="00E75703"/>
    <w:rsid w:val="00E7577E"/>
    <w:rsid w:val="00E75DF5"/>
    <w:rsid w:val="00E75F09"/>
    <w:rsid w:val="00E760A1"/>
    <w:rsid w:val="00E80902"/>
    <w:rsid w:val="00E80EE4"/>
    <w:rsid w:val="00E8169B"/>
    <w:rsid w:val="00E81DBC"/>
    <w:rsid w:val="00E82C79"/>
    <w:rsid w:val="00E83963"/>
    <w:rsid w:val="00E842BF"/>
    <w:rsid w:val="00E842F5"/>
    <w:rsid w:val="00E85147"/>
    <w:rsid w:val="00E864B3"/>
    <w:rsid w:val="00E86605"/>
    <w:rsid w:val="00E86CD3"/>
    <w:rsid w:val="00E870AF"/>
    <w:rsid w:val="00E87744"/>
    <w:rsid w:val="00E8774A"/>
    <w:rsid w:val="00E87BD1"/>
    <w:rsid w:val="00E90546"/>
    <w:rsid w:val="00E91597"/>
    <w:rsid w:val="00E91959"/>
    <w:rsid w:val="00E91E4B"/>
    <w:rsid w:val="00E92814"/>
    <w:rsid w:val="00E92D6B"/>
    <w:rsid w:val="00E933E7"/>
    <w:rsid w:val="00E95825"/>
    <w:rsid w:val="00E96B5D"/>
    <w:rsid w:val="00EA0CDC"/>
    <w:rsid w:val="00EA1074"/>
    <w:rsid w:val="00EA10C1"/>
    <w:rsid w:val="00EA1767"/>
    <w:rsid w:val="00EA1CF4"/>
    <w:rsid w:val="00EA2C49"/>
    <w:rsid w:val="00EA3F80"/>
    <w:rsid w:val="00EA4F9D"/>
    <w:rsid w:val="00EA5F31"/>
    <w:rsid w:val="00EA5FDF"/>
    <w:rsid w:val="00EA60E7"/>
    <w:rsid w:val="00EA6BD4"/>
    <w:rsid w:val="00EA6C68"/>
    <w:rsid w:val="00EA6CFB"/>
    <w:rsid w:val="00EA6E35"/>
    <w:rsid w:val="00EA70CE"/>
    <w:rsid w:val="00EA7729"/>
    <w:rsid w:val="00EB0B22"/>
    <w:rsid w:val="00EB0C3E"/>
    <w:rsid w:val="00EB116B"/>
    <w:rsid w:val="00EB1D8F"/>
    <w:rsid w:val="00EB2E26"/>
    <w:rsid w:val="00EB335E"/>
    <w:rsid w:val="00EB599B"/>
    <w:rsid w:val="00EB5FB9"/>
    <w:rsid w:val="00EB6734"/>
    <w:rsid w:val="00EB73FE"/>
    <w:rsid w:val="00EC15D0"/>
    <w:rsid w:val="00EC2D1E"/>
    <w:rsid w:val="00EC3191"/>
    <w:rsid w:val="00EC3EC8"/>
    <w:rsid w:val="00EC4AFC"/>
    <w:rsid w:val="00EC4EC6"/>
    <w:rsid w:val="00EC58E3"/>
    <w:rsid w:val="00EC5A6F"/>
    <w:rsid w:val="00EC6057"/>
    <w:rsid w:val="00EC64B3"/>
    <w:rsid w:val="00EC7573"/>
    <w:rsid w:val="00EC776A"/>
    <w:rsid w:val="00ED049E"/>
    <w:rsid w:val="00ED173D"/>
    <w:rsid w:val="00ED1773"/>
    <w:rsid w:val="00ED1882"/>
    <w:rsid w:val="00ED41D6"/>
    <w:rsid w:val="00ED4280"/>
    <w:rsid w:val="00ED45F3"/>
    <w:rsid w:val="00ED4E3A"/>
    <w:rsid w:val="00ED5F70"/>
    <w:rsid w:val="00ED683A"/>
    <w:rsid w:val="00ED71B2"/>
    <w:rsid w:val="00ED73BE"/>
    <w:rsid w:val="00ED7B4A"/>
    <w:rsid w:val="00EE0003"/>
    <w:rsid w:val="00EE00DC"/>
    <w:rsid w:val="00EE01E3"/>
    <w:rsid w:val="00EE049A"/>
    <w:rsid w:val="00EE05BB"/>
    <w:rsid w:val="00EE0F5E"/>
    <w:rsid w:val="00EE1734"/>
    <w:rsid w:val="00EE1AD5"/>
    <w:rsid w:val="00EE441D"/>
    <w:rsid w:val="00EE501C"/>
    <w:rsid w:val="00EE54BD"/>
    <w:rsid w:val="00EE5751"/>
    <w:rsid w:val="00EE59B7"/>
    <w:rsid w:val="00EE66B5"/>
    <w:rsid w:val="00EE68E3"/>
    <w:rsid w:val="00EE6D3C"/>
    <w:rsid w:val="00EE7328"/>
    <w:rsid w:val="00EE750C"/>
    <w:rsid w:val="00EF13FA"/>
    <w:rsid w:val="00EF162A"/>
    <w:rsid w:val="00EF1CAA"/>
    <w:rsid w:val="00EF1E2D"/>
    <w:rsid w:val="00EF272D"/>
    <w:rsid w:val="00EF4D8C"/>
    <w:rsid w:val="00EF5A1C"/>
    <w:rsid w:val="00EF5BC4"/>
    <w:rsid w:val="00EF60A3"/>
    <w:rsid w:val="00F0027D"/>
    <w:rsid w:val="00F003A4"/>
    <w:rsid w:val="00F00E94"/>
    <w:rsid w:val="00F00FA9"/>
    <w:rsid w:val="00F01215"/>
    <w:rsid w:val="00F01296"/>
    <w:rsid w:val="00F02729"/>
    <w:rsid w:val="00F03F35"/>
    <w:rsid w:val="00F042BB"/>
    <w:rsid w:val="00F0485E"/>
    <w:rsid w:val="00F0496F"/>
    <w:rsid w:val="00F05671"/>
    <w:rsid w:val="00F0659D"/>
    <w:rsid w:val="00F06941"/>
    <w:rsid w:val="00F06F44"/>
    <w:rsid w:val="00F07750"/>
    <w:rsid w:val="00F07D8A"/>
    <w:rsid w:val="00F10329"/>
    <w:rsid w:val="00F10B98"/>
    <w:rsid w:val="00F10D35"/>
    <w:rsid w:val="00F111F4"/>
    <w:rsid w:val="00F11872"/>
    <w:rsid w:val="00F126CC"/>
    <w:rsid w:val="00F12AD7"/>
    <w:rsid w:val="00F12D79"/>
    <w:rsid w:val="00F13EE4"/>
    <w:rsid w:val="00F14FCE"/>
    <w:rsid w:val="00F1583B"/>
    <w:rsid w:val="00F1623F"/>
    <w:rsid w:val="00F16AAE"/>
    <w:rsid w:val="00F1729E"/>
    <w:rsid w:val="00F17468"/>
    <w:rsid w:val="00F21471"/>
    <w:rsid w:val="00F22919"/>
    <w:rsid w:val="00F22A54"/>
    <w:rsid w:val="00F22ADA"/>
    <w:rsid w:val="00F23AC3"/>
    <w:rsid w:val="00F248FC"/>
    <w:rsid w:val="00F24FAF"/>
    <w:rsid w:val="00F256E6"/>
    <w:rsid w:val="00F25F0B"/>
    <w:rsid w:val="00F26C76"/>
    <w:rsid w:val="00F26EB8"/>
    <w:rsid w:val="00F273D4"/>
    <w:rsid w:val="00F27442"/>
    <w:rsid w:val="00F27D53"/>
    <w:rsid w:val="00F27D81"/>
    <w:rsid w:val="00F30BA6"/>
    <w:rsid w:val="00F31379"/>
    <w:rsid w:val="00F31A9A"/>
    <w:rsid w:val="00F321E3"/>
    <w:rsid w:val="00F32279"/>
    <w:rsid w:val="00F3267B"/>
    <w:rsid w:val="00F32AAB"/>
    <w:rsid w:val="00F32E37"/>
    <w:rsid w:val="00F3314B"/>
    <w:rsid w:val="00F33395"/>
    <w:rsid w:val="00F33459"/>
    <w:rsid w:val="00F37488"/>
    <w:rsid w:val="00F374E1"/>
    <w:rsid w:val="00F376F0"/>
    <w:rsid w:val="00F37F4A"/>
    <w:rsid w:val="00F40652"/>
    <w:rsid w:val="00F41954"/>
    <w:rsid w:val="00F422AA"/>
    <w:rsid w:val="00F424DF"/>
    <w:rsid w:val="00F4454A"/>
    <w:rsid w:val="00F4464D"/>
    <w:rsid w:val="00F44DAC"/>
    <w:rsid w:val="00F44E02"/>
    <w:rsid w:val="00F451B3"/>
    <w:rsid w:val="00F460DF"/>
    <w:rsid w:val="00F4663D"/>
    <w:rsid w:val="00F46854"/>
    <w:rsid w:val="00F470A2"/>
    <w:rsid w:val="00F47103"/>
    <w:rsid w:val="00F4749C"/>
    <w:rsid w:val="00F47723"/>
    <w:rsid w:val="00F47F50"/>
    <w:rsid w:val="00F500AA"/>
    <w:rsid w:val="00F508FB"/>
    <w:rsid w:val="00F51523"/>
    <w:rsid w:val="00F51C15"/>
    <w:rsid w:val="00F5261B"/>
    <w:rsid w:val="00F52C61"/>
    <w:rsid w:val="00F53E64"/>
    <w:rsid w:val="00F54918"/>
    <w:rsid w:val="00F55613"/>
    <w:rsid w:val="00F57622"/>
    <w:rsid w:val="00F60672"/>
    <w:rsid w:val="00F6109C"/>
    <w:rsid w:val="00F6165B"/>
    <w:rsid w:val="00F61852"/>
    <w:rsid w:val="00F61DF8"/>
    <w:rsid w:val="00F61EAA"/>
    <w:rsid w:val="00F627CF"/>
    <w:rsid w:val="00F63920"/>
    <w:rsid w:val="00F63AF6"/>
    <w:rsid w:val="00F645B3"/>
    <w:rsid w:val="00F64622"/>
    <w:rsid w:val="00F64A7E"/>
    <w:rsid w:val="00F64B1C"/>
    <w:rsid w:val="00F64B79"/>
    <w:rsid w:val="00F64E7A"/>
    <w:rsid w:val="00F66A0A"/>
    <w:rsid w:val="00F67E89"/>
    <w:rsid w:val="00F70FC7"/>
    <w:rsid w:val="00F71358"/>
    <w:rsid w:val="00F71508"/>
    <w:rsid w:val="00F735F2"/>
    <w:rsid w:val="00F73A37"/>
    <w:rsid w:val="00F7428F"/>
    <w:rsid w:val="00F742C4"/>
    <w:rsid w:val="00F757CF"/>
    <w:rsid w:val="00F758EF"/>
    <w:rsid w:val="00F758FC"/>
    <w:rsid w:val="00F769F0"/>
    <w:rsid w:val="00F773F6"/>
    <w:rsid w:val="00F81BF9"/>
    <w:rsid w:val="00F820E6"/>
    <w:rsid w:val="00F82549"/>
    <w:rsid w:val="00F8309C"/>
    <w:rsid w:val="00F833C2"/>
    <w:rsid w:val="00F83E02"/>
    <w:rsid w:val="00F84315"/>
    <w:rsid w:val="00F84BED"/>
    <w:rsid w:val="00F84C5B"/>
    <w:rsid w:val="00F867D4"/>
    <w:rsid w:val="00F868C9"/>
    <w:rsid w:val="00F86A42"/>
    <w:rsid w:val="00F9021E"/>
    <w:rsid w:val="00F9069B"/>
    <w:rsid w:val="00F90A6B"/>
    <w:rsid w:val="00F90BE5"/>
    <w:rsid w:val="00F9208E"/>
    <w:rsid w:val="00F9332E"/>
    <w:rsid w:val="00F93879"/>
    <w:rsid w:val="00F93B8A"/>
    <w:rsid w:val="00F9402A"/>
    <w:rsid w:val="00F94647"/>
    <w:rsid w:val="00F953F3"/>
    <w:rsid w:val="00F96A14"/>
    <w:rsid w:val="00F97782"/>
    <w:rsid w:val="00F97891"/>
    <w:rsid w:val="00F97D81"/>
    <w:rsid w:val="00F97EFE"/>
    <w:rsid w:val="00FA0D22"/>
    <w:rsid w:val="00FA0F27"/>
    <w:rsid w:val="00FA0F44"/>
    <w:rsid w:val="00FA1302"/>
    <w:rsid w:val="00FA1846"/>
    <w:rsid w:val="00FA1BBB"/>
    <w:rsid w:val="00FA21DB"/>
    <w:rsid w:val="00FA2B81"/>
    <w:rsid w:val="00FA2EE5"/>
    <w:rsid w:val="00FA3CA1"/>
    <w:rsid w:val="00FA3CB3"/>
    <w:rsid w:val="00FA40BB"/>
    <w:rsid w:val="00FA48CA"/>
    <w:rsid w:val="00FA596E"/>
    <w:rsid w:val="00FA6AD9"/>
    <w:rsid w:val="00FA7E6D"/>
    <w:rsid w:val="00FB0663"/>
    <w:rsid w:val="00FB0996"/>
    <w:rsid w:val="00FB0CA0"/>
    <w:rsid w:val="00FB0E4B"/>
    <w:rsid w:val="00FB1614"/>
    <w:rsid w:val="00FB1682"/>
    <w:rsid w:val="00FB18F7"/>
    <w:rsid w:val="00FB1DE7"/>
    <w:rsid w:val="00FB33C4"/>
    <w:rsid w:val="00FB3B5D"/>
    <w:rsid w:val="00FB3C59"/>
    <w:rsid w:val="00FB4077"/>
    <w:rsid w:val="00FB4D27"/>
    <w:rsid w:val="00FB4FF2"/>
    <w:rsid w:val="00FB5161"/>
    <w:rsid w:val="00FB5390"/>
    <w:rsid w:val="00FB5451"/>
    <w:rsid w:val="00FB56DA"/>
    <w:rsid w:val="00FB6110"/>
    <w:rsid w:val="00FB6ACD"/>
    <w:rsid w:val="00FB724C"/>
    <w:rsid w:val="00FB7EA1"/>
    <w:rsid w:val="00FC0B8E"/>
    <w:rsid w:val="00FC1794"/>
    <w:rsid w:val="00FC1C1C"/>
    <w:rsid w:val="00FC22B8"/>
    <w:rsid w:val="00FC2595"/>
    <w:rsid w:val="00FC2A6B"/>
    <w:rsid w:val="00FC3E8C"/>
    <w:rsid w:val="00FC51F0"/>
    <w:rsid w:val="00FC5548"/>
    <w:rsid w:val="00FC58DA"/>
    <w:rsid w:val="00FD07D8"/>
    <w:rsid w:val="00FD085C"/>
    <w:rsid w:val="00FD0BB7"/>
    <w:rsid w:val="00FD13D2"/>
    <w:rsid w:val="00FD1830"/>
    <w:rsid w:val="00FD1EBF"/>
    <w:rsid w:val="00FD265F"/>
    <w:rsid w:val="00FD38AD"/>
    <w:rsid w:val="00FD5651"/>
    <w:rsid w:val="00FD5805"/>
    <w:rsid w:val="00FD5F76"/>
    <w:rsid w:val="00FD74C6"/>
    <w:rsid w:val="00FD79F6"/>
    <w:rsid w:val="00FE0042"/>
    <w:rsid w:val="00FE02E7"/>
    <w:rsid w:val="00FE12EE"/>
    <w:rsid w:val="00FE13E3"/>
    <w:rsid w:val="00FE15E3"/>
    <w:rsid w:val="00FE1D5D"/>
    <w:rsid w:val="00FE2654"/>
    <w:rsid w:val="00FE2E7A"/>
    <w:rsid w:val="00FE3168"/>
    <w:rsid w:val="00FE4511"/>
    <w:rsid w:val="00FE603F"/>
    <w:rsid w:val="00FE69AD"/>
    <w:rsid w:val="00FE6CE2"/>
    <w:rsid w:val="00FF05A3"/>
    <w:rsid w:val="00FF09D0"/>
    <w:rsid w:val="00FF0CA8"/>
    <w:rsid w:val="00FF3238"/>
    <w:rsid w:val="00FF4C6A"/>
    <w:rsid w:val="00FF5594"/>
    <w:rsid w:val="00FF56E4"/>
    <w:rsid w:val="00FF5A07"/>
    <w:rsid w:val="00FF60EF"/>
    <w:rsid w:val="00FF70BB"/>
    <w:rsid w:val="01927ACF"/>
    <w:rsid w:val="0DB0D3D8"/>
    <w:rsid w:val="0E298874"/>
    <w:rsid w:val="117CFE2A"/>
    <w:rsid w:val="127722ED"/>
    <w:rsid w:val="12C55F4C"/>
    <w:rsid w:val="1D57C71E"/>
    <w:rsid w:val="218D545F"/>
    <w:rsid w:val="2D31E713"/>
    <w:rsid w:val="36B6021C"/>
    <w:rsid w:val="374B9FA4"/>
    <w:rsid w:val="3FD6B80B"/>
    <w:rsid w:val="4510B9A9"/>
    <w:rsid w:val="45CF26DC"/>
    <w:rsid w:val="4B1A0971"/>
    <w:rsid w:val="4C99E6B4"/>
    <w:rsid w:val="4DA59B5B"/>
    <w:rsid w:val="577D91D6"/>
    <w:rsid w:val="58FEF991"/>
    <w:rsid w:val="5901FD5E"/>
    <w:rsid w:val="5EB4C9E7"/>
    <w:rsid w:val="600FDD57"/>
    <w:rsid w:val="612599AA"/>
    <w:rsid w:val="66B1F638"/>
    <w:rsid w:val="6C403790"/>
    <w:rsid w:val="727959F6"/>
    <w:rsid w:val="752C4C29"/>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40770B63"/>
  <w15:docId w15:val="{CFA82FE9-C00B-4361-A320-150FA4615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ja-JP"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B73FE"/>
    <w:pPr>
      <w:suppressAutoHyphens/>
      <w:spacing w:line="360" w:lineRule="auto"/>
    </w:pPr>
    <w:rPr>
      <w:rFonts w:ascii="Arial Nova" w:hAnsi="Arial Nova" w:cs="Arial"/>
      <w:color w:val="000000"/>
      <w:sz w:val="17"/>
      <w:lang w:eastAsia="ar-SA"/>
    </w:rPr>
  </w:style>
  <w:style w:type="paragraph" w:styleId="Heading1">
    <w:name w:val="heading 1"/>
    <w:basedOn w:val="Normal"/>
    <w:next w:val="Normal"/>
    <w:autoRedefine/>
    <w:qFormat/>
    <w:rsid w:val="00C4060E"/>
    <w:pPr>
      <w:keepNext/>
      <w:numPr>
        <w:numId w:val="2"/>
      </w:numPr>
      <w:spacing w:before="60"/>
      <w:ind w:left="0"/>
      <w:outlineLvl w:val="0"/>
    </w:pPr>
    <w:rPr>
      <w:rFonts w:ascii="Arial" w:hAnsi="Arial"/>
      <w:b/>
      <w:bCs/>
      <w:kern w:val="18"/>
      <w:sz w:val="19"/>
      <w:szCs w:val="18"/>
    </w:rPr>
  </w:style>
  <w:style w:type="paragraph" w:styleId="Heading2">
    <w:name w:val="heading 2"/>
    <w:basedOn w:val="Normal"/>
    <w:next w:val="Normal"/>
    <w:qFormat/>
    <w:rsid w:val="00BC65A5"/>
    <w:pPr>
      <w:keepNext/>
      <w:numPr>
        <w:ilvl w:val="1"/>
        <w:numId w:val="2"/>
      </w:numPr>
      <w:ind w:left="0"/>
      <w:outlineLvl w:val="1"/>
    </w:pPr>
    <w:rPr>
      <w:rFonts w:ascii="Arial" w:hAnsi="Arial" w:cs="Times New Roman"/>
      <w:b/>
      <w:bCs/>
      <w:iCs/>
      <w:sz w:val="19"/>
      <w:szCs w:val="28"/>
      <w:lang w:val="x-none"/>
    </w:rPr>
  </w:style>
  <w:style w:type="paragraph" w:styleId="Heading3">
    <w:name w:val="heading 3"/>
    <w:basedOn w:val="Normal"/>
    <w:next w:val="Normal"/>
    <w:autoRedefine/>
    <w:qFormat/>
    <w:rsid w:val="0066470E"/>
    <w:pPr>
      <w:keepNext/>
      <w:spacing w:after="60"/>
      <w:jc w:val="both"/>
      <w:outlineLvl w:val="2"/>
    </w:pPr>
    <w:rPr>
      <w:rFonts w:ascii="Arial" w:eastAsia="Zurich BT" w:hAnsi="Arial"/>
      <w:b/>
      <w:bCs/>
      <w:color w:val="000000" w:themeColor="text1"/>
      <w:sz w:val="16"/>
      <w:szCs w:val="16"/>
      <w:shd w:val="clear" w:color="auto" w:fill="FFFFFF"/>
      <w:lang w:eastAsia="en-US"/>
    </w:rPr>
  </w:style>
  <w:style w:type="paragraph" w:styleId="Heading4">
    <w:name w:val="heading 4"/>
    <w:basedOn w:val="Normal"/>
    <w:next w:val="Normal"/>
    <w:qFormat/>
    <w:pPr>
      <w:keepNext/>
      <w:numPr>
        <w:ilvl w:val="3"/>
        <w:numId w:val="2"/>
      </w:numPr>
      <w:spacing w:before="240" w:after="60"/>
      <w:outlineLvl w:val="3"/>
    </w:pPr>
    <w:rPr>
      <w:rFonts w:ascii="Calibri" w:hAnsi="Calibri" w:cs="Times New Roman"/>
      <w:b/>
      <w:bCs/>
      <w:sz w:val="28"/>
      <w:szCs w:val="28"/>
    </w:rPr>
  </w:style>
  <w:style w:type="paragraph" w:styleId="Heading5">
    <w:name w:val="heading 5"/>
    <w:basedOn w:val="Normal"/>
    <w:next w:val="Normal"/>
    <w:autoRedefine/>
    <w:qFormat/>
    <w:rsid w:val="002A5B8C"/>
    <w:pPr>
      <w:numPr>
        <w:numId w:val="15"/>
      </w:numPr>
      <w:spacing w:after="60"/>
      <w:outlineLvl w:val="4"/>
    </w:pPr>
    <w:rPr>
      <w:rFonts w:eastAsia="Century Gothic" w:cs="Century Gothic"/>
      <w:b/>
      <w:bCs/>
      <w:iCs/>
      <w:smallCaps/>
      <w:color w:val="auto"/>
      <w:sz w:val="18"/>
      <w:szCs w:val="18"/>
      <w:lang w:val="x-none" w:eastAsia="en-GB"/>
    </w:rPr>
  </w:style>
  <w:style w:type="paragraph" w:styleId="Heading6">
    <w:name w:val="heading 6"/>
    <w:basedOn w:val="Normal"/>
    <w:next w:val="Normal"/>
    <w:qFormat/>
    <w:pPr>
      <w:keepNext/>
      <w:numPr>
        <w:ilvl w:val="5"/>
        <w:numId w:val="2"/>
      </w:numPr>
      <w:pBdr>
        <w:bottom w:val="single" w:sz="4" w:space="1" w:color="000000"/>
      </w:pBdr>
      <w:overflowPunct w:val="0"/>
      <w:autoSpaceDE w:val="0"/>
      <w:textAlignment w:val="baseline"/>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hint="default"/>
    </w:rPr>
  </w:style>
  <w:style w:type="character" w:customStyle="1" w:styleId="WW8Num3z0">
    <w:name w:val="WW8Num3z0"/>
    <w:rPr>
      <w:rFonts w:ascii="Symbol" w:hAnsi="Symbol" w:cs="Symbol" w:hint="default"/>
      <w:color w:val="auto"/>
      <w:sz w:val="17"/>
      <w:szCs w:val="17"/>
    </w:rPr>
  </w:style>
  <w:style w:type="character" w:customStyle="1" w:styleId="WW8Num4z0">
    <w:name w:val="WW8Num4z0"/>
    <w:rPr>
      <w:rFonts w:ascii="Symbol" w:hAnsi="Symbol" w:cs="Symbol" w:hint="default"/>
      <w:color w:val="auto"/>
      <w:sz w:val="17"/>
      <w:szCs w:val="17"/>
    </w:rPr>
  </w:style>
  <w:style w:type="character" w:customStyle="1" w:styleId="WW8Num5z0">
    <w:name w:val="WW8Num5z0"/>
    <w:rPr>
      <w:rFonts w:ascii="Symbol" w:hAnsi="Symbol" w:cs="Symbol" w:hint="default"/>
      <w:color w:val="auto"/>
      <w:sz w:val="20"/>
      <w:szCs w:val="17"/>
    </w:rPr>
  </w:style>
  <w:style w:type="character" w:customStyle="1" w:styleId="WW8Num5z1">
    <w:name w:val="WW8Num5z1"/>
    <w:rPr>
      <w:rFonts w:ascii="Courier New" w:hAnsi="Courier New" w:cs="Courier New" w:hint="default"/>
      <w:sz w:val="20"/>
    </w:rPr>
  </w:style>
  <w:style w:type="character" w:customStyle="1" w:styleId="WW8Num5z2">
    <w:name w:val="WW8Num5z2"/>
    <w:rPr>
      <w:rFonts w:ascii="Wingdings" w:hAnsi="Wingdings" w:cs="Wingdings" w:hint="default"/>
      <w:sz w:val="20"/>
    </w:rPr>
  </w:style>
  <w:style w:type="character" w:customStyle="1" w:styleId="WW8Num6z0">
    <w:name w:val="WW8Num6z0"/>
    <w:rPr>
      <w:rFonts w:ascii="Symbol" w:hAnsi="Symbol" w:cs="Symbol" w:hint="default"/>
      <w:color w:val="auto"/>
      <w:sz w:val="17"/>
      <w:szCs w:val="17"/>
    </w:rPr>
  </w:style>
  <w:style w:type="character" w:customStyle="1" w:styleId="WW8Num7z0">
    <w:name w:val="WW8Num7z0"/>
    <w:rPr>
      <w:rFonts w:ascii="Symbol" w:eastAsia="Arial Unicode MS" w:hAnsi="Symbol" w:cs="Symbol" w:hint="default"/>
      <w:color w:val="auto"/>
      <w:sz w:val="17"/>
      <w:szCs w:val="17"/>
    </w:rPr>
  </w:style>
  <w:style w:type="character" w:customStyle="1" w:styleId="WW8Num8z0">
    <w:name w:val="WW8Num8z0"/>
    <w:rPr>
      <w:rFonts w:ascii="Symbol" w:eastAsia="Arial Unicode MS" w:hAnsi="Symbol" w:cs="Symbol" w:hint="default"/>
      <w:color w:val="auto"/>
      <w:sz w:val="17"/>
      <w:szCs w:val="17"/>
    </w:rPr>
  </w:style>
  <w:style w:type="character" w:customStyle="1" w:styleId="WW8Num9z0">
    <w:name w:val="WW8Num9z0"/>
    <w:rPr>
      <w:rFonts w:ascii="Symbol" w:hAnsi="Symbol" w:cs="Symbol" w:hint="default"/>
      <w:color w:val="auto"/>
      <w:sz w:val="17"/>
      <w:szCs w:val="17"/>
      <w:shd w:val="clear" w:color="auto" w:fill="FFFFFF"/>
      <w:lang w:val="en-US"/>
    </w:rPr>
  </w:style>
  <w:style w:type="character" w:customStyle="1" w:styleId="WW8Num10z0">
    <w:name w:val="WW8Num10z0"/>
    <w:rPr>
      <w:rFonts w:ascii="Symbol" w:eastAsia="Arial Unicode MS" w:hAnsi="Symbol" w:cs="Symbol" w:hint="default"/>
      <w:color w:val="auto"/>
      <w:sz w:val="17"/>
      <w:szCs w:val="17"/>
    </w:rPr>
  </w:style>
  <w:style w:type="character" w:customStyle="1" w:styleId="WW8Num11z0">
    <w:name w:val="WW8Num11z0"/>
    <w:rPr>
      <w:rFonts w:ascii="Symbol" w:hAnsi="Symbol" w:cs="Symbol" w:hint="default"/>
      <w:caps w:val="0"/>
      <w:smallCaps w:val="0"/>
      <w:color w:val="auto"/>
      <w:spacing w:val="0"/>
      <w:sz w:val="17"/>
      <w:szCs w:val="17"/>
      <w:shd w:val="clear" w:color="auto" w:fill="FFFFFF"/>
    </w:rPr>
  </w:style>
  <w:style w:type="character" w:customStyle="1" w:styleId="WW8Num12z0">
    <w:name w:val="WW8Num12z0"/>
    <w:rPr>
      <w:rFonts w:ascii="Symbol" w:eastAsia="Arial Unicode MS" w:hAnsi="Symbol" w:cs="Symbol" w:hint="default"/>
      <w:color w:val="auto"/>
      <w:sz w:val="17"/>
      <w:szCs w:val="17"/>
      <w:shd w:val="clear" w:color="auto" w:fill="FFFFFF"/>
      <w:lang w:val="en-US"/>
    </w:rPr>
  </w:style>
  <w:style w:type="character" w:customStyle="1" w:styleId="WW8Num13z0">
    <w:name w:val="WW8Num13z0"/>
    <w:rPr>
      <w:rFonts w:ascii="Symbol" w:eastAsia="Arial Unicode MS" w:hAnsi="Symbol" w:cs="Symbol" w:hint="default"/>
      <w:smallCaps/>
      <w:color w:val="auto"/>
      <w:sz w:val="17"/>
      <w:szCs w:val="17"/>
      <w:shd w:val="clear" w:color="auto" w:fill="FFFFFF"/>
      <w:lang w:val="en-US"/>
    </w:rPr>
  </w:style>
  <w:style w:type="character" w:customStyle="1" w:styleId="WW8Num14z0">
    <w:name w:val="WW8Num14z0"/>
    <w:rPr>
      <w:rFonts w:ascii="Symbol" w:hAnsi="Symbol" w:cs="Symbol" w:hint="default"/>
      <w:color w:val="auto"/>
    </w:rPr>
  </w:style>
  <w:style w:type="character" w:customStyle="1" w:styleId="WW8Num15z0">
    <w:name w:val="WW8Num15z0"/>
    <w:rPr>
      <w:rFonts w:ascii="Typographic Ext" w:hAnsi="Typographic Ext" w:cs="Typographic Ext" w:hint="default"/>
    </w:rPr>
  </w:style>
  <w:style w:type="character" w:customStyle="1" w:styleId="WW8Num16z0">
    <w:name w:val="WW8Num16z0"/>
    <w:rPr>
      <w:rFonts w:ascii="Symbol" w:eastAsia="Arial Unicode MS" w:hAnsi="Symbol" w:cs="Symbol" w:hint="default"/>
      <w:color w:val="auto"/>
      <w:sz w:val="17"/>
      <w:szCs w:val="17"/>
      <w:shd w:val="clear" w:color="auto" w:fill="FFFFFF"/>
    </w:rPr>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rPr>
      <w:rFonts w:ascii="Symbol" w:hAnsi="Symbol" w:cs="OpenSymbol"/>
      <w:color w:val="ED1C24"/>
    </w:rPr>
  </w:style>
  <w:style w:type="character" w:customStyle="1" w:styleId="WW8Num19z0">
    <w:name w:val="WW8Num19z0"/>
    <w:rPr>
      <w:rFonts w:ascii="Symbol" w:hAnsi="Symbol" w:cs="OpenSymbol"/>
      <w:color w:val="ED1C24"/>
    </w:rPr>
  </w:style>
  <w:style w:type="character" w:customStyle="1" w:styleId="WW8Num20z0">
    <w:name w:val="WW8Num20z0"/>
    <w:rPr>
      <w:rFonts w:ascii="Symbol" w:hAnsi="Symbol" w:cs="OpenSymbol"/>
      <w:color w:val="ED1C24"/>
    </w:rPr>
  </w:style>
  <w:style w:type="character" w:customStyle="1" w:styleId="WW8Num21z0">
    <w:name w:val="WW8Num21z0"/>
    <w:rPr>
      <w:rFonts w:ascii="Symbol" w:hAnsi="Symbol" w:cs="OpenSymbol"/>
      <w:color w:val="ED1C24"/>
    </w:rPr>
  </w:style>
  <w:style w:type="character" w:customStyle="1" w:styleId="WW8Num22z0">
    <w:name w:val="WW8Num22z0"/>
    <w:rPr>
      <w:rFonts w:ascii="Symbol" w:hAnsi="Symbol" w:cs="OpenSymbol"/>
      <w:color w:val="ED1C24"/>
    </w:rPr>
  </w:style>
  <w:style w:type="character" w:customStyle="1" w:styleId="WW8Num23z0">
    <w:name w:val="WW8Num23z0"/>
    <w:rPr>
      <w:rFonts w:ascii="Symbol" w:hAnsi="Symbol" w:cs="OpenSymbol"/>
      <w:color w:val="ED1C24"/>
    </w:rPr>
  </w:style>
  <w:style w:type="character" w:customStyle="1" w:styleId="WW8Num24z0">
    <w:name w:val="WW8Num24z0"/>
    <w:rPr>
      <w:rFonts w:ascii="Symbol" w:hAnsi="Symbol" w:cs="OpenSymbol"/>
      <w:color w:val="ED1C24"/>
    </w:rPr>
  </w:style>
  <w:style w:type="character" w:customStyle="1" w:styleId="WW8Num25z0">
    <w:name w:val="WW8Num25z0"/>
    <w:rPr>
      <w:rFonts w:ascii="Symbol" w:hAnsi="Symbol" w:cs="OpenSymbol"/>
      <w:color w:val="ED1C24"/>
    </w:rPr>
  </w:style>
  <w:style w:type="character" w:customStyle="1" w:styleId="WW8Num26z0">
    <w:name w:val="WW8Num26z0"/>
    <w:rPr>
      <w:rFonts w:ascii="Symbol" w:hAnsi="Symbol" w:cs="OpenSymbol"/>
      <w:color w:val="ED1C24"/>
    </w:rPr>
  </w:style>
  <w:style w:type="character" w:customStyle="1" w:styleId="WW8Num27z0">
    <w:name w:val="WW8Num27z0"/>
    <w:rPr>
      <w:rFonts w:ascii="Symbol" w:hAnsi="Symbol" w:cs="OpenSymbol"/>
      <w:color w:val="ED1C24"/>
    </w:rPr>
  </w:style>
  <w:style w:type="character" w:customStyle="1" w:styleId="WW8Num28z0">
    <w:name w:val="WW8Num28z0"/>
    <w:rPr>
      <w:rFonts w:ascii="Symbol" w:hAnsi="Symbol" w:cs="OpenSymbol"/>
      <w:color w:val="ED1C24"/>
    </w:rPr>
  </w:style>
  <w:style w:type="character" w:customStyle="1" w:styleId="WW8Num29z0">
    <w:name w:val="WW8Num29z0"/>
    <w:rPr>
      <w:rFonts w:ascii="Symbol" w:hAnsi="Symbol" w:cs="OpenSymbol"/>
      <w:color w:val="ED1C24"/>
    </w:rPr>
  </w:style>
  <w:style w:type="character" w:customStyle="1" w:styleId="WW8Num30z0">
    <w:name w:val="WW8Num30z0"/>
    <w:rPr>
      <w:rFonts w:ascii="Symbol" w:hAnsi="Symbol" w:cs="OpenSymbol"/>
      <w:color w:val="ED1C24"/>
    </w:rPr>
  </w:style>
  <w:style w:type="character" w:customStyle="1" w:styleId="WW8Num31z0">
    <w:name w:val="WW8Num31z0"/>
    <w:rPr>
      <w:rFonts w:ascii="Symbol" w:hAnsi="Symbol" w:cs="OpenSymbol"/>
      <w:color w:val="ED1C24"/>
    </w:rPr>
  </w:style>
  <w:style w:type="character" w:customStyle="1" w:styleId="WW8Num32z0">
    <w:name w:val="WW8Num32z0"/>
    <w:rPr>
      <w:rFonts w:ascii="Symbol" w:hAnsi="Symbol" w:cs="OpenSymbol"/>
      <w:color w:val="ED1C24"/>
    </w:rPr>
  </w:style>
  <w:style w:type="character" w:customStyle="1" w:styleId="WW8Num33z0">
    <w:name w:val="WW8Num33z0"/>
    <w:rPr>
      <w:rFonts w:ascii="Symbol" w:hAnsi="Symbol" w:cs="OpenSymbol"/>
      <w:color w:val="ED1C24"/>
    </w:rPr>
  </w:style>
  <w:style w:type="character" w:customStyle="1" w:styleId="WW8Num34z0">
    <w:name w:val="WW8Num34z0"/>
    <w:rPr>
      <w:rFonts w:ascii="Symbol" w:hAnsi="Symbol" w:cs="OpenSymbol"/>
      <w:color w:val="ED1C24"/>
    </w:rPr>
  </w:style>
  <w:style w:type="character" w:customStyle="1" w:styleId="WW8Num35z0">
    <w:name w:val="WW8Num35z0"/>
    <w:rPr>
      <w:rFonts w:ascii="Symbol" w:hAnsi="Symbol" w:cs="OpenSymbol"/>
      <w:color w:val="ED1C24"/>
    </w:rPr>
  </w:style>
  <w:style w:type="character" w:customStyle="1" w:styleId="WW8Num36z0">
    <w:name w:val="WW8Num36z0"/>
    <w:rPr>
      <w:rFonts w:ascii="Symbol" w:hAnsi="Symbol" w:cs="OpenSymbol"/>
      <w:color w:val="ED1C24"/>
    </w:rPr>
  </w:style>
  <w:style w:type="character" w:customStyle="1" w:styleId="WW8Num37z0">
    <w:name w:val="WW8Num37z0"/>
    <w:rPr>
      <w:rFonts w:ascii="Symbol" w:hAnsi="Symbol" w:cs="OpenSymbol"/>
      <w:color w:val="ED1C24"/>
    </w:rPr>
  </w:style>
  <w:style w:type="character" w:customStyle="1" w:styleId="WW8Num38z0">
    <w:name w:val="WW8Num38z0"/>
    <w:rPr>
      <w:rFonts w:ascii="Symbol" w:hAnsi="Symbol" w:cs="OpenSymbol"/>
      <w:color w:val="ED1C24"/>
    </w:rPr>
  </w:style>
  <w:style w:type="character" w:customStyle="1" w:styleId="WW8Num39z0">
    <w:name w:val="WW8Num39z0"/>
    <w:rPr>
      <w:rFonts w:ascii="Symbol" w:hAnsi="Symbol" w:cs="OpenSymbol"/>
      <w:color w:val="ED1C24"/>
    </w:rPr>
  </w:style>
  <w:style w:type="character" w:customStyle="1" w:styleId="WW8Num40z0">
    <w:name w:val="WW8Num40z0"/>
    <w:rPr>
      <w:rFonts w:ascii="Symbol" w:hAnsi="Symbol" w:cs="OpenSymbol"/>
      <w:color w:val="ED1C24"/>
    </w:rPr>
  </w:style>
  <w:style w:type="character" w:customStyle="1" w:styleId="WW8Num41z0">
    <w:name w:val="WW8Num41z0"/>
    <w:rPr>
      <w:rFonts w:ascii="Symbol" w:hAnsi="Symbol" w:cs="OpenSymbol"/>
      <w:color w:val="ED1C24"/>
      <w:lang w:val="en-US"/>
    </w:rPr>
  </w:style>
  <w:style w:type="character" w:customStyle="1" w:styleId="WW8Num42z0">
    <w:name w:val="WW8Num42z0"/>
    <w:rPr>
      <w:rFonts w:ascii="Symbol" w:eastAsia="Arial Unicode MS" w:hAnsi="Symbol" w:cs="OpenSymbol"/>
      <w:smallCaps/>
      <w:color w:val="ED1C24"/>
      <w:spacing w:val="0"/>
      <w:sz w:val="22"/>
      <w:szCs w:val="22"/>
      <w:shd w:val="clear" w:color="auto" w:fill="FFFFFF"/>
    </w:rPr>
  </w:style>
  <w:style w:type="character" w:customStyle="1" w:styleId="WW8Num43z0">
    <w:name w:val="WW8Num43z0"/>
    <w:rPr>
      <w:rFonts w:ascii="Symbol" w:hAnsi="Symbol" w:cs="OpenSymbol"/>
      <w:color w:val="ED1C24"/>
      <w:lang w:val="en-US"/>
    </w:rPr>
  </w:style>
  <w:style w:type="character" w:customStyle="1" w:styleId="WW8Num44z0">
    <w:name w:val="WW8Num44z0"/>
    <w:rPr>
      <w:rFonts w:ascii="Symbol" w:hAnsi="Symbol" w:cs="OpenSymbol"/>
    </w:rPr>
  </w:style>
  <w:style w:type="character" w:customStyle="1" w:styleId="WW8Num45z0">
    <w:name w:val="WW8Num45z0"/>
    <w:rPr>
      <w:rFonts w:ascii="Symbol" w:hAnsi="Symbol" w:cs="OpenSymbol"/>
    </w:rPr>
  </w:style>
  <w:style w:type="character" w:customStyle="1" w:styleId="WW8Num46z0">
    <w:name w:val="WW8Num46z0"/>
    <w:rPr>
      <w:rFonts w:ascii="Symbol" w:hAnsi="Symbol" w:cs="OpenSymbol"/>
    </w:rPr>
  </w:style>
  <w:style w:type="character" w:customStyle="1" w:styleId="WW8Num47z0">
    <w:name w:val="WW8Num47z0"/>
    <w:rPr>
      <w:rFonts w:ascii="Symbol" w:hAnsi="Symbol" w:cs="OpenSymbol"/>
      <w:caps w:val="0"/>
      <w:smallCaps w:val="0"/>
      <w:color w:val="ED1C24"/>
      <w:spacing w:val="0"/>
      <w:sz w:val="16"/>
    </w:rPr>
  </w:style>
  <w:style w:type="character" w:customStyle="1" w:styleId="WW8Num48z0">
    <w:name w:val="WW8Num48z0"/>
    <w:rPr>
      <w:rFonts w:ascii="Symbol" w:hAnsi="Symbol" w:cs="OpenSymbol"/>
    </w:rPr>
  </w:style>
  <w:style w:type="character" w:customStyle="1" w:styleId="WW8Num49z0">
    <w:name w:val="WW8Num49z0"/>
    <w:rPr>
      <w:rFonts w:ascii="Symbol" w:hAnsi="Symbol" w:cs="OpenSymbol"/>
      <w:caps w:val="0"/>
      <w:smallCaps w:val="0"/>
      <w:color w:val="ED1C24"/>
      <w:spacing w:val="0"/>
      <w:sz w:val="16"/>
    </w:rPr>
  </w:style>
  <w:style w:type="character" w:customStyle="1" w:styleId="WW8Num50z0">
    <w:name w:val="WW8Num50z0"/>
    <w:rPr>
      <w:rFonts w:ascii="Symbol" w:hAnsi="Symbol" w:cs="OpenSymbol"/>
    </w:rPr>
  </w:style>
  <w:style w:type="character" w:customStyle="1" w:styleId="WW8Num51z0">
    <w:name w:val="WW8Num51z0"/>
    <w:rPr>
      <w:rFonts w:ascii="Symbol" w:hAnsi="Symbol" w:cs="OpenSymbol"/>
      <w:caps w:val="0"/>
      <w:smallCaps w:val="0"/>
      <w:color w:val="ED1C24"/>
      <w:spacing w:val="0"/>
      <w:sz w:val="16"/>
    </w:rPr>
  </w:style>
  <w:style w:type="character" w:customStyle="1" w:styleId="WW8Num52z0">
    <w:name w:val="WW8Num52z0"/>
    <w:rPr>
      <w:rFonts w:ascii="Symbol" w:hAnsi="Symbol" w:cs="OpenSymbol"/>
    </w:rPr>
  </w:style>
  <w:style w:type="character" w:customStyle="1" w:styleId="WW8Num53z0">
    <w:name w:val="WW8Num53z0"/>
    <w:rPr>
      <w:rFonts w:ascii="Symbol" w:hAnsi="Symbol" w:cs="OpenSymbol"/>
    </w:rPr>
  </w:style>
  <w:style w:type="character" w:customStyle="1" w:styleId="WW8Num54z0">
    <w:name w:val="WW8Num54z0"/>
    <w:rPr>
      <w:rFonts w:ascii="Symbol" w:hAnsi="Symbol" w:cs="OpenSymbol"/>
    </w:rPr>
  </w:style>
  <w:style w:type="character" w:customStyle="1" w:styleId="WW8Num55z0">
    <w:name w:val="WW8Num55z0"/>
    <w:rPr>
      <w:rFonts w:ascii="Symbol" w:hAnsi="Symbol" w:cs="OpenSymbol"/>
    </w:rPr>
  </w:style>
  <w:style w:type="character" w:customStyle="1" w:styleId="WW8Num56z0">
    <w:name w:val="WW8Num56z0"/>
    <w:rPr>
      <w:rFonts w:ascii="Symbol" w:hAnsi="Symbol" w:cs="OpenSymbol"/>
    </w:rPr>
  </w:style>
  <w:style w:type="character" w:customStyle="1" w:styleId="WW8Num57z0">
    <w:name w:val="WW8Num57z0"/>
    <w:rPr>
      <w:rFonts w:ascii="Symbol" w:hAnsi="Symbol" w:cs="OpenSymbol"/>
    </w:rPr>
  </w:style>
  <w:style w:type="character" w:customStyle="1" w:styleId="WW8Num58z0">
    <w:name w:val="WW8Num58z0"/>
    <w:rPr>
      <w:rFonts w:ascii="Symbol" w:hAnsi="Symbol" w:cs="OpenSymbol"/>
    </w:rPr>
  </w:style>
  <w:style w:type="character" w:customStyle="1" w:styleId="WW8Num59z0">
    <w:name w:val="WW8Num59z0"/>
    <w:rPr>
      <w:rFonts w:ascii="Symbol" w:hAnsi="Symbol" w:cs="OpenSymbol"/>
    </w:rPr>
  </w:style>
  <w:style w:type="character" w:customStyle="1" w:styleId="WW8Num60z0">
    <w:name w:val="WW8Num60z0"/>
    <w:rPr>
      <w:rFonts w:ascii="Symbol" w:hAnsi="Symbol" w:cs="OpenSymbol"/>
    </w:rPr>
  </w:style>
  <w:style w:type="character" w:customStyle="1" w:styleId="WW8Num61z0">
    <w:name w:val="WW8Num61z0"/>
    <w:rPr>
      <w:rFonts w:ascii="Symbol" w:hAnsi="Symbol" w:cs="OpenSymbol"/>
    </w:rPr>
  </w:style>
  <w:style w:type="character" w:customStyle="1" w:styleId="WW8Num62z0">
    <w:name w:val="WW8Num62z0"/>
    <w:rPr>
      <w:rFonts w:ascii="Symbol" w:hAnsi="Symbol" w:cs="OpenSymbol"/>
      <w:caps w:val="0"/>
      <w:smallCaps w:val="0"/>
      <w:color w:val="ED1C24"/>
      <w:spacing w:val="0"/>
      <w:sz w:val="15"/>
    </w:rPr>
  </w:style>
  <w:style w:type="character" w:customStyle="1" w:styleId="WW8Num63z0">
    <w:name w:val="WW8Num63z0"/>
    <w:rPr>
      <w:rFonts w:ascii="Symbol" w:hAnsi="Symbol" w:cs="OpenSymbol"/>
    </w:rPr>
  </w:style>
  <w:style w:type="character" w:customStyle="1" w:styleId="WW8Num64z0">
    <w:name w:val="WW8Num64z0"/>
    <w:rPr>
      <w:rFonts w:ascii="Symbol" w:hAnsi="Symbol" w:cs="OpenSymbol"/>
    </w:rPr>
  </w:style>
  <w:style w:type="character" w:customStyle="1" w:styleId="WW8Num65z0">
    <w:name w:val="WW8Num65z0"/>
    <w:rPr>
      <w:rFonts w:ascii="Symbol" w:hAnsi="Symbol" w:cs="OpenSymbol"/>
    </w:rPr>
  </w:style>
  <w:style w:type="character" w:customStyle="1" w:styleId="WW8Num66z0">
    <w:name w:val="WW8Num66z0"/>
    <w:rPr>
      <w:rFonts w:ascii="Symbol" w:hAnsi="Symbol" w:cs="OpenSymbol"/>
      <w:caps w:val="0"/>
      <w:smallCaps w:val="0"/>
      <w:color w:val="ED1C24"/>
      <w:spacing w:val="0"/>
      <w:sz w:val="14"/>
    </w:rPr>
  </w:style>
  <w:style w:type="character" w:customStyle="1" w:styleId="WW8Num67z0">
    <w:name w:val="WW8Num67z0"/>
    <w:rPr>
      <w:rFonts w:ascii="Symbol" w:hAnsi="Symbol" w:cs="OpenSymbol"/>
    </w:rPr>
  </w:style>
  <w:style w:type="character" w:customStyle="1" w:styleId="WW8Num68z0">
    <w:name w:val="WW8Num68z0"/>
    <w:rPr>
      <w:rFonts w:ascii="Symbol" w:hAnsi="Symbol" w:cs="OpenSymbol"/>
      <w:caps w:val="0"/>
      <w:smallCaps w:val="0"/>
      <w:color w:val="CE181E"/>
      <w:spacing w:val="0"/>
      <w:sz w:val="24"/>
      <w:szCs w:val="24"/>
    </w:rPr>
  </w:style>
  <w:style w:type="character" w:customStyle="1" w:styleId="WW8Num69z0">
    <w:name w:val="WW8Num69z0"/>
    <w:rPr>
      <w:rFonts w:ascii="Symbol" w:hAnsi="Symbol" w:cs="OpenSymbol"/>
    </w:rPr>
  </w:style>
  <w:style w:type="character" w:customStyle="1" w:styleId="WW8Num70z0">
    <w:name w:val="WW8Num70z0"/>
    <w:rPr>
      <w:rFonts w:ascii="Symbol" w:hAnsi="Symbol" w:cs="OpenSymbol"/>
    </w:rPr>
  </w:style>
  <w:style w:type="character" w:customStyle="1" w:styleId="WW8Num71z0">
    <w:name w:val="WW8Num71z0"/>
    <w:rPr>
      <w:rFonts w:ascii="Symbol" w:eastAsia="Arial Unicode MS" w:hAnsi="Symbol" w:cs="OpenSymbol"/>
      <w:caps w:val="0"/>
      <w:smallCaps w:val="0"/>
      <w:color w:val="CE181E"/>
      <w:spacing w:val="0"/>
      <w:sz w:val="22"/>
      <w:szCs w:val="22"/>
      <w:shd w:val="clear" w:color="auto" w:fill="FFFFFF"/>
    </w:rPr>
  </w:style>
  <w:style w:type="character" w:customStyle="1" w:styleId="WW8Num71z1">
    <w:name w:val="WW8Num71z1"/>
    <w:rPr>
      <w:rFonts w:ascii="OpenSymbol" w:hAnsi="OpenSymbol" w:cs="OpenSymbol"/>
    </w:rPr>
  </w:style>
  <w:style w:type="character" w:customStyle="1" w:styleId="WW8Num72z0">
    <w:name w:val="WW8Num72z0"/>
    <w:rPr>
      <w:rFonts w:ascii="Symbol" w:hAnsi="Symbol" w:cs="OpenSymbol"/>
    </w:rPr>
  </w:style>
  <w:style w:type="character" w:customStyle="1" w:styleId="WW8Num73z0">
    <w:name w:val="WW8Num73z0"/>
    <w:rPr>
      <w:rFonts w:ascii="Symbol" w:hAnsi="Symbol" w:cs="OpenSymbol"/>
    </w:rPr>
  </w:style>
  <w:style w:type="character" w:customStyle="1" w:styleId="WW8Num74z0">
    <w:name w:val="WW8Num74z0"/>
    <w:rPr>
      <w:rFonts w:ascii="Symbol" w:hAnsi="Symbol" w:cs="OpenSymbol"/>
    </w:rPr>
  </w:style>
  <w:style w:type="character" w:customStyle="1" w:styleId="WW8Num75z0">
    <w:name w:val="WW8Num75z0"/>
    <w:rPr>
      <w:rFonts w:ascii="Symbol" w:hAnsi="Symbol" w:cs="OpenSymbol"/>
    </w:rPr>
  </w:style>
  <w:style w:type="character" w:customStyle="1" w:styleId="WW8Num76z0">
    <w:name w:val="WW8Num76z0"/>
    <w:rPr>
      <w:rFonts w:ascii="Symbol" w:hAnsi="Symbol" w:cs="OpenSymbol"/>
    </w:rPr>
  </w:style>
  <w:style w:type="character" w:customStyle="1" w:styleId="WW8Num77z0">
    <w:name w:val="WW8Num77z0"/>
    <w:rPr>
      <w:rFonts w:ascii="Symbol" w:hAnsi="Symbol" w:cs="OpenSymbol"/>
    </w:rPr>
  </w:style>
  <w:style w:type="character" w:customStyle="1" w:styleId="WW8Num78z0">
    <w:name w:val="WW8Num78z0"/>
    <w:rPr>
      <w:rFonts w:ascii="Symbol" w:hAnsi="Symbol" w:cs="OpenSymbol"/>
    </w:rPr>
  </w:style>
  <w:style w:type="character" w:customStyle="1" w:styleId="WW8Num79z0">
    <w:name w:val="WW8Num79z0"/>
    <w:rPr>
      <w:rFonts w:ascii="Symbol" w:hAnsi="Symbol" w:cs="OpenSymbol"/>
    </w:rPr>
  </w:style>
  <w:style w:type="character" w:customStyle="1" w:styleId="WW8Num80z0">
    <w:name w:val="WW8Num80z0"/>
    <w:rPr>
      <w:rFonts w:ascii="Symbol" w:hAnsi="Symbol" w:cs="OpenSymbol"/>
    </w:rPr>
  </w:style>
  <w:style w:type="character" w:customStyle="1" w:styleId="WW8Num81z0">
    <w:name w:val="WW8Num81z0"/>
    <w:rPr>
      <w:rFonts w:ascii="Symbol" w:hAnsi="Symbol" w:cs="OpenSymbol"/>
    </w:rPr>
  </w:style>
  <w:style w:type="character" w:customStyle="1" w:styleId="WW8Num82z0">
    <w:name w:val="WW8Num82z0"/>
    <w:rPr>
      <w:rFonts w:ascii="Symbol" w:hAnsi="Symbol" w:cs="OpenSymbol"/>
    </w:rPr>
  </w:style>
  <w:style w:type="character" w:customStyle="1" w:styleId="WW8Num83z0">
    <w:name w:val="WW8Num83z0"/>
    <w:rPr>
      <w:rFonts w:ascii="Symbol" w:hAnsi="Symbol" w:cs="OpenSymbol"/>
      <w:caps w:val="0"/>
      <w:smallCaps w:val="0"/>
      <w:color w:val="222222"/>
      <w:spacing w:val="0"/>
      <w:sz w:val="24"/>
      <w:szCs w:val="24"/>
    </w:rPr>
  </w:style>
  <w:style w:type="character" w:customStyle="1" w:styleId="WW8Num84z0">
    <w:name w:val="WW8Num84z0"/>
    <w:rPr>
      <w:rFonts w:ascii="Symbol" w:hAnsi="Symbol" w:cs="OpenSymbol"/>
    </w:rPr>
  </w:style>
  <w:style w:type="character" w:customStyle="1" w:styleId="WW8Num85z0">
    <w:name w:val="WW8Num85z0"/>
    <w:rPr>
      <w:rFonts w:ascii="Symbol" w:hAnsi="Symbol" w:cs="OpenSymbol"/>
    </w:rPr>
  </w:style>
  <w:style w:type="character" w:customStyle="1" w:styleId="WW8Num86z0">
    <w:name w:val="WW8Num86z0"/>
    <w:rPr>
      <w:rFonts w:ascii="Symbol" w:hAnsi="Symbol" w:cs="OpenSymbol"/>
    </w:rPr>
  </w:style>
  <w:style w:type="character" w:customStyle="1" w:styleId="WW8Num87z0">
    <w:name w:val="WW8Num87z0"/>
    <w:rPr>
      <w:rFonts w:ascii="Symbol" w:hAnsi="Symbol" w:cs="OpenSymbol"/>
    </w:rPr>
  </w:style>
  <w:style w:type="character" w:customStyle="1" w:styleId="WW8Num88z0">
    <w:name w:val="WW8Num88z0"/>
    <w:rPr>
      <w:rFonts w:ascii="Symbol" w:hAnsi="Symbol" w:cs="OpenSymbol"/>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4z1">
    <w:name w:val="WW8Num4z1"/>
    <w:rPr>
      <w:rFonts w:ascii="Courier New" w:hAnsi="Courier New" w:cs="Courier New" w:hint="default"/>
      <w:sz w:val="20"/>
    </w:rPr>
  </w:style>
  <w:style w:type="character" w:customStyle="1" w:styleId="WW8Num4z2">
    <w:name w:val="WW8Num4z2"/>
    <w:rPr>
      <w:rFonts w:ascii="Wingdings" w:hAnsi="Wingdings" w:cs="Wingdings" w:hint="default"/>
      <w:sz w:val="20"/>
    </w:rPr>
  </w:style>
  <w:style w:type="character" w:customStyle="1" w:styleId="WW8Num6z1">
    <w:name w:val="WW8Num6z1"/>
    <w:rPr>
      <w:rFonts w:ascii="Courier New" w:hAnsi="Courier New" w:cs="Courier New" w:hint="default"/>
    </w:rPr>
  </w:style>
  <w:style w:type="character" w:customStyle="1" w:styleId="WW8Num6z2">
    <w:name w:val="WW8Num6z2"/>
    <w:rPr>
      <w:rFonts w:ascii="Wingdings" w:hAnsi="Wingdings" w:cs="Wingdings" w:hint="default"/>
    </w:rPr>
  </w:style>
  <w:style w:type="character" w:customStyle="1" w:styleId="WW8Num7z1">
    <w:name w:val="WW8Num7z1"/>
    <w:rPr>
      <w:rFonts w:ascii="Courier New" w:hAnsi="Courier New" w:cs="Courier New" w:hint="default"/>
    </w:rPr>
  </w:style>
  <w:style w:type="character" w:customStyle="1" w:styleId="WW8Num7z2">
    <w:name w:val="WW8Num7z2"/>
    <w:rPr>
      <w:rFonts w:ascii="Wingdings" w:hAnsi="Wingdings" w:cs="Wingdings" w:hint="default"/>
    </w:rPr>
  </w:style>
  <w:style w:type="character" w:customStyle="1" w:styleId="WW8Num8z1">
    <w:name w:val="WW8Num8z1"/>
    <w:rPr>
      <w:rFonts w:ascii="Courier New" w:hAnsi="Courier New" w:cs="Courier New" w:hint="default"/>
    </w:rPr>
  </w:style>
  <w:style w:type="character" w:customStyle="1" w:styleId="WW8Num8z2">
    <w:name w:val="WW8Num8z2"/>
    <w:rPr>
      <w:rFonts w:ascii="Wingdings" w:hAnsi="Wingdings" w:cs="Wingdings"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1">
    <w:name w:val="WW8Num10z1"/>
    <w:rPr>
      <w:rFonts w:ascii="Courier New" w:hAnsi="Courier New" w:cs="Courier New" w:hint="default"/>
      <w:sz w:val="20"/>
    </w:rPr>
  </w:style>
  <w:style w:type="character" w:customStyle="1" w:styleId="WW8Num10z2">
    <w:name w:val="WW8Num10z2"/>
    <w:rPr>
      <w:rFonts w:ascii="Wingdings" w:hAnsi="Wingdings" w:cs="Wingdings" w:hint="default"/>
      <w:sz w:val="20"/>
    </w:rPr>
  </w:style>
  <w:style w:type="character" w:customStyle="1" w:styleId="WW8Num11z1">
    <w:name w:val="WW8Num11z1"/>
    <w:rPr>
      <w:rFonts w:ascii="Courier New" w:hAnsi="Courier New" w:cs="Courier New" w:hint="default"/>
    </w:rPr>
  </w:style>
  <w:style w:type="character" w:customStyle="1" w:styleId="WW8Num11z2">
    <w:name w:val="WW8Num11z2"/>
    <w:rPr>
      <w:rFonts w:ascii="Wingdings" w:hAnsi="Wingdings" w:cs="Wingdings" w:hint="default"/>
    </w:rPr>
  </w:style>
  <w:style w:type="character" w:customStyle="1" w:styleId="WW8Num12z1">
    <w:name w:val="WW8Num12z1"/>
    <w:rPr>
      <w:rFonts w:ascii="Courier New" w:hAnsi="Courier New" w:cs="Courier New" w:hint="default"/>
    </w:rPr>
  </w:style>
  <w:style w:type="character" w:customStyle="1" w:styleId="WW8Num12z2">
    <w:name w:val="WW8Num12z2"/>
    <w:rPr>
      <w:rFonts w:ascii="Wingdings" w:hAnsi="Wingdings" w:cs="Wingdings"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1">
    <w:name w:val="WW8Num14z1"/>
    <w:rPr>
      <w:rFonts w:ascii="Courier New" w:hAnsi="Courier New" w:cs="Times New Roman" w:hint="default"/>
    </w:rPr>
  </w:style>
  <w:style w:type="character" w:customStyle="1" w:styleId="WW8Num14z2">
    <w:name w:val="WW8Num14z2"/>
    <w:rPr>
      <w:rFonts w:ascii="Wingdings" w:hAnsi="Wingdings" w:cs="Wingdings" w:hint="default"/>
    </w:rPr>
  </w:style>
  <w:style w:type="character" w:customStyle="1" w:styleId="WW8Num14z3">
    <w:name w:val="WW8Num14z3"/>
    <w:rPr>
      <w:rFonts w:ascii="Symbol" w:hAnsi="Symbol" w:cs="Symbol" w:hint="default"/>
    </w:rPr>
  </w:style>
  <w:style w:type="character" w:customStyle="1" w:styleId="WW8Num15z1">
    <w:name w:val="WW8Num15z1"/>
    <w:rPr>
      <w:rFonts w:ascii="Courier New" w:hAnsi="Courier New" w:cs="Courier New" w:hint="default"/>
      <w:sz w:val="20"/>
    </w:rPr>
  </w:style>
  <w:style w:type="character" w:customStyle="1" w:styleId="WW8Num15z2">
    <w:name w:val="WW8Num15z2"/>
    <w:rPr>
      <w:rFonts w:ascii="Wingdings" w:hAnsi="Wingdings" w:cs="Wingdings" w:hint="default"/>
      <w:sz w:val="20"/>
    </w:rPr>
  </w:style>
  <w:style w:type="character" w:customStyle="1" w:styleId="DefaultParagraphFont0">
    <w:name w:val="Default Paragraph Font0"/>
  </w:style>
  <w:style w:type="character" w:styleId="Hyperlink">
    <w:name w:val="Hyperlink"/>
    <w:uiPriority w:val="99"/>
    <w:rPr>
      <w:color w:val="0000FF"/>
      <w:u w:val="single"/>
    </w:rPr>
  </w:style>
  <w:style w:type="character" w:styleId="HTMLTypewriter">
    <w:name w:val="HTML Typewriter"/>
    <w:rPr>
      <w:rFonts w:ascii="Courier New" w:hAnsi="Courier New" w:cs="Courier New"/>
      <w:sz w:val="20"/>
    </w:rPr>
  </w:style>
  <w:style w:type="character" w:styleId="PageNumber">
    <w:name w:val="page number"/>
    <w:basedOn w:val="DefaultParagraphFont0"/>
  </w:style>
  <w:style w:type="character" w:customStyle="1" w:styleId="LO-normal">
    <w:name w:val="LO-normal"/>
    <w:basedOn w:val="DefaultParagraphFont0"/>
  </w:style>
  <w:style w:type="character" w:customStyle="1" w:styleId="style141">
    <w:name w:val="style141"/>
    <w:rPr>
      <w:rFonts w:ascii="Arial" w:hAnsi="Arial" w:cs="Arial" w:hint="default"/>
      <w:color w:val="666666"/>
      <w:sz w:val="25"/>
      <w:szCs w:val="25"/>
    </w:rPr>
  </w:style>
  <w:style w:type="character" w:customStyle="1" w:styleId="style171">
    <w:name w:val="style171"/>
    <w:rPr>
      <w:color w:val="666666"/>
    </w:rPr>
  </w:style>
  <w:style w:type="character" w:styleId="Strong">
    <w:name w:val="Strong"/>
    <w:uiPriority w:val="22"/>
    <w:qFormat/>
    <w:rPr>
      <w:b/>
      <w:bCs/>
    </w:rPr>
  </w:style>
  <w:style w:type="character" w:customStyle="1" w:styleId="karen1">
    <w:name w:val="karen1"/>
    <w:rPr>
      <w:color w:val="DDDDDD"/>
      <w:sz w:val="17"/>
      <w:szCs w:val="17"/>
    </w:rPr>
  </w:style>
  <w:style w:type="character" w:customStyle="1" w:styleId="highlight1">
    <w:name w:val="highlight1"/>
    <w:rPr>
      <w:b/>
      <w:bCs/>
    </w:rPr>
  </w:style>
  <w:style w:type="character" w:styleId="Emphasis">
    <w:name w:val="Emphasis"/>
    <w:uiPriority w:val="20"/>
    <w:qFormat/>
    <w:rPr>
      <w:i/>
      <w:iCs/>
    </w:rPr>
  </w:style>
  <w:style w:type="character" w:customStyle="1" w:styleId="maintextlink1">
    <w:name w:val="maintextlink1"/>
    <w:rPr>
      <w:rFonts w:ascii="Trebuchet MS" w:hAnsi="Trebuchet MS" w:cs="Trebuchet MS" w:hint="default"/>
    </w:rPr>
  </w:style>
  <w:style w:type="character" w:customStyle="1" w:styleId="emp1">
    <w:name w:val="emp1"/>
    <w:rPr>
      <w:rFonts w:ascii="Arial" w:hAnsi="Arial" w:cs="Arial" w:hint="default"/>
      <w:b/>
      <w:bCs/>
      <w:strike w:val="0"/>
      <w:dstrike w:val="0"/>
      <w:color w:val="990033"/>
      <w:sz w:val="18"/>
      <w:szCs w:val="18"/>
      <w:u w:val="none"/>
    </w:rPr>
  </w:style>
  <w:style w:type="character" w:customStyle="1" w:styleId="normal1">
    <w:name w:val="normal1"/>
    <w:rPr>
      <w:rFonts w:ascii="Arial" w:hAnsi="Arial" w:cs="Arial" w:hint="default"/>
      <w:strike w:val="0"/>
      <w:dstrike w:val="0"/>
      <w:sz w:val="20"/>
      <w:szCs w:val="20"/>
      <w:u w:val="none"/>
    </w:rPr>
  </w:style>
  <w:style w:type="character" w:customStyle="1" w:styleId="maintextlink">
    <w:name w:val="maintextlink"/>
    <w:rPr>
      <w:rFonts w:ascii="Verdana" w:hAnsi="Verdana" w:cs="Verdana" w:hint="default"/>
      <w:sz w:val="24"/>
      <w:szCs w:val="24"/>
    </w:rPr>
  </w:style>
  <w:style w:type="character" w:customStyle="1" w:styleId="Heading2Char">
    <w:name w:val="Heading 2 Char"/>
    <w:rPr>
      <w:rFonts w:ascii="Cambria" w:eastAsia="Times New Roman" w:hAnsi="Cambria" w:cs="Times New Roman"/>
      <w:b/>
      <w:bCs/>
      <w:i/>
      <w:iCs/>
      <w:color w:val="000000"/>
      <w:sz w:val="28"/>
      <w:szCs w:val="28"/>
    </w:rPr>
  </w:style>
  <w:style w:type="character" w:customStyle="1" w:styleId="ref">
    <w:name w:val="ref"/>
    <w:basedOn w:val="DefaultParagraphFont0"/>
  </w:style>
  <w:style w:type="character" w:customStyle="1" w:styleId="Heading5Char">
    <w:name w:val="Heading 5 Char"/>
    <w:rPr>
      <w:rFonts w:ascii="Tahoma" w:hAnsi="Tahoma" w:cs="Tahoma"/>
      <w:b/>
      <w:bCs/>
      <w:iCs/>
      <w:color w:val="000000"/>
      <w:sz w:val="22"/>
      <w:szCs w:val="26"/>
      <w:lang w:val="x-none"/>
    </w:rPr>
  </w:style>
  <w:style w:type="character" w:customStyle="1" w:styleId="apple-style-span">
    <w:name w:val="apple-style-span"/>
    <w:basedOn w:val="DefaultParagraphFont0"/>
  </w:style>
  <w:style w:type="character" w:customStyle="1" w:styleId="apple-converted-space">
    <w:name w:val="apple-converted-space"/>
    <w:basedOn w:val="DefaultParagraphFont0"/>
  </w:style>
  <w:style w:type="character" w:styleId="FollowedHyperlink">
    <w:name w:val="FollowedHyperlink"/>
    <w:rPr>
      <w:color w:val="800080"/>
      <w:u w:val="single"/>
    </w:rPr>
  </w:style>
  <w:style w:type="character" w:customStyle="1" w:styleId="PlainTextChar">
    <w:name w:val="Plain Text Char"/>
    <w:rPr>
      <w:rFonts w:ascii="Consolas" w:eastAsia="Calibri" w:hAnsi="Consolas" w:cs="Times New Roman"/>
      <w:sz w:val="21"/>
      <w:szCs w:val="21"/>
    </w:rPr>
  </w:style>
  <w:style w:type="character" w:customStyle="1" w:styleId="descrtitle">
    <w:name w:val="descr_title"/>
  </w:style>
  <w:style w:type="character" w:customStyle="1" w:styleId="text">
    <w:name w:val="text"/>
  </w:style>
  <w:style w:type="character" w:customStyle="1" w:styleId="sharethiscontainer">
    <w:name w:val="sharethiscontainer"/>
  </w:style>
  <w:style w:type="character" w:customStyle="1" w:styleId="Heading4Char">
    <w:name w:val="Heading 4 Char"/>
    <w:rPr>
      <w:rFonts w:ascii="Calibri" w:eastAsia="Times New Roman" w:hAnsi="Calibri" w:cs="Times New Roman"/>
      <w:b/>
      <w:bCs/>
      <w:color w:val="000000"/>
      <w:sz w:val="28"/>
      <w:szCs w:val="28"/>
    </w:rPr>
  </w:style>
  <w:style w:type="character" w:customStyle="1" w:styleId="HeaderChar">
    <w:name w:val="Header Char"/>
    <w:rPr>
      <w:rFonts w:ascii="Trebuchet MS" w:hAnsi="Trebuchet MS" w:cs="Arial"/>
      <w:color w:val="000000"/>
    </w:rPr>
  </w:style>
  <w:style w:type="character" w:customStyle="1" w:styleId="fieldlabel">
    <w:name w:val="fieldlabel"/>
  </w:style>
  <w:style w:type="character" w:customStyle="1" w:styleId="yiv1922236494csbe4a52bd">
    <w:name w:val="yiv1922236494csbe4a52bd"/>
  </w:style>
  <w:style w:type="character" w:customStyle="1" w:styleId="NoSpacingChar">
    <w:name w:val="No Spacing Char"/>
    <w:rPr>
      <w:rFonts w:ascii="Calibri" w:hAnsi="Calibri" w:cs="Calibri"/>
      <w:sz w:val="22"/>
      <w:szCs w:val="22"/>
      <w:lang w:val="en-US"/>
    </w:rPr>
  </w:style>
  <w:style w:type="character" w:customStyle="1" w:styleId="arrow">
    <w:name w:val="arrow"/>
  </w:style>
  <w:style w:type="character" w:customStyle="1" w:styleId="resultnumber">
    <w:name w:val="resultnumber"/>
  </w:style>
  <w:style w:type="character" w:customStyle="1" w:styleId="tdlocationsalary">
    <w:name w:val="td_location_salary"/>
  </w:style>
  <w:style w:type="character" w:customStyle="1" w:styleId="tdjobtype">
    <w:name w:val="td_job_type"/>
  </w:style>
  <w:style w:type="character" w:customStyle="1" w:styleId="tdposteddate">
    <w:name w:val="td_posted_date"/>
  </w:style>
  <w:style w:type="character" w:customStyle="1" w:styleId="mdvisareq">
    <w:name w:val="md_visareq"/>
  </w:style>
  <w:style w:type="character" w:customStyle="1" w:styleId="btn">
    <w:name w:val="btn"/>
  </w:style>
  <w:style w:type="character" w:customStyle="1" w:styleId="popuplink">
    <w:name w:val="popuplink"/>
  </w:style>
  <w:style w:type="character" w:customStyle="1" w:styleId="Heading6Char">
    <w:name w:val="Heading 6 Char"/>
    <w:rPr>
      <w:rFonts w:ascii="Trebuchet MS" w:hAnsi="Trebuchet MS" w:cs="Arial"/>
      <w:b/>
      <w:color w:val="000000"/>
    </w:rPr>
  </w:style>
  <w:style w:type="character" w:customStyle="1" w:styleId="remarkable-pre-marked">
    <w:name w:val="remarkable-pre-marked"/>
  </w:style>
  <w:style w:type="character" w:styleId="CommentReference">
    <w:name w:val="annotation reference"/>
    <w:rPr>
      <w:sz w:val="16"/>
      <w:szCs w:val="16"/>
    </w:rPr>
  </w:style>
  <w:style w:type="character" w:customStyle="1" w:styleId="CommentTextChar">
    <w:name w:val="Comment Text Char"/>
    <w:rPr>
      <w:rFonts w:ascii="Arial" w:hAnsi="Arial" w:cs="Arial"/>
    </w:rPr>
  </w:style>
  <w:style w:type="character" w:customStyle="1" w:styleId="emailstyle19">
    <w:name w:val="emailstyle19"/>
    <w:rPr>
      <w:rFonts w:ascii="Arial" w:hAnsi="Arial" w:cs="Arial" w:hint="default"/>
      <w:color w:val="000080"/>
      <w:sz w:val="20"/>
      <w:szCs w:val="20"/>
    </w:rPr>
  </w:style>
  <w:style w:type="character" w:customStyle="1" w:styleId="jdvalue">
    <w:name w:val="jd_value"/>
  </w:style>
  <w:style w:type="character" w:customStyle="1" w:styleId="z-TopofFormChar">
    <w:name w:val="z-Top of Form Char"/>
    <w:uiPriority w:val="99"/>
    <w:rPr>
      <w:rFonts w:ascii="Arial" w:hAnsi="Arial" w:cs="Arial"/>
      <w:vanish/>
      <w:sz w:val="16"/>
      <w:szCs w:val="16"/>
    </w:rPr>
  </w:style>
  <w:style w:type="character" w:customStyle="1" w:styleId="input-group-addon">
    <w:name w:val="input-group-addon"/>
  </w:style>
  <w:style w:type="character" w:customStyle="1" w:styleId="z-BottomofFormChar">
    <w:name w:val="z-Bottom of Form Char"/>
    <w:uiPriority w:val="99"/>
    <w:rPr>
      <w:rFonts w:ascii="Arial" w:hAnsi="Arial" w:cs="Arial"/>
      <w:vanish/>
      <w:sz w:val="16"/>
      <w:szCs w:val="16"/>
    </w:rPr>
  </w:style>
  <w:style w:type="character" w:customStyle="1" w:styleId="job-viewed-item-count">
    <w:name w:val="job-viewed-item-count"/>
  </w:style>
  <w:style w:type="character" w:customStyle="1" w:styleId="job-action-statistics-text-on-separate-line">
    <w:name w:val="job-action-statistics-text-on-separate-line"/>
  </w:style>
  <w:style w:type="character" w:customStyle="1" w:styleId="last-application-time-digit">
    <w:name w:val="last-application-time-digit"/>
  </w:style>
  <w:style w:type="character" w:customStyle="1" w:styleId="tdlastview">
    <w:name w:val="td_last_view"/>
  </w:style>
  <w:style w:type="character" w:customStyle="1" w:styleId="job-applied-item-count">
    <w:name w:val="job-applied-item-count"/>
  </w:style>
  <w:style w:type="character" w:customStyle="1" w:styleId="pslongeditbox">
    <w:name w:val="pslongeditbox"/>
  </w:style>
  <w:style w:type="character" w:customStyle="1" w:styleId="A2">
    <w:name w:val="A2"/>
    <w:rPr>
      <w:b/>
      <w:bCs/>
      <w:color w:val="000000"/>
      <w:sz w:val="38"/>
      <w:szCs w:val="38"/>
    </w:rPr>
  </w:style>
  <w:style w:type="character" w:customStyle="1" w:styleId="experience-date-locale">
    <w:name w:val="experience-date-locale"/>
  </w:style>
  <w:style w:type="character" w:customStyle="1" w:styleId="locality">
    <w:name w:val="locality"/>
  </w:style>
  <w:style w:type="character" w:customStyle="1" w:styleId="titlepage">
    <w:name w:val="titlepage"/>
  </w:style>
  <w:style w:type="character" w:customStyle="1" w:styleId="Subtitle1">
    <w:name w:val="Subtitle1"/>
  </w:style>
  <w:style w:type="character" w:customStyle="1" w:styleId="sector">
    <w:name w:val="sector"/>
  </w:style>
  <w:style w:type="character" w:customStyle="1" w:styleId="city">
    <w:name w:val="city"/>
  </w:style>
  <w:style w:type="character" w:customStyle="1" w:styleId="jobtype">
    <w:name w:val="jobtype"/>
  </w:style>
  <w:style w:type="character" w:customStyle="1" w:styleId="publicationdate">
    <w:name w:val="publicationdate"/>
  </w:style>
  <w:style w:type="character" w:customStyle="1" w:styleId="Heading3Char">
    <w:name w:val="Heading 3 Char"/>
    <w:rPr>
      <w:rFonts w:ascii="Arial" w:hAnsi="Arial" w:cs="Arial"/>
      <w:b/>
      <w:bCs/>
      <w:color w:val="000000"/>
      <w:sz w:val="26"/>
      <w:szCs w:val="26"/>
    </w:rPr>
  </w:style>
  <w:style w:type="character" w:customStyle="1" w:styleId="BodyText3Char">
    <w:name w:val="Body Text 3 Char"/>
    <w:rPr>
      <w:rFonts w:ascii="Arial" w:hAnsi="Arial" w:cs="Arial"/>
      <w:sz w:val="22"/>
      <w:szCs w:val="22"/>
    </w:rPr>
  </w:style>
  <w:style w:type="character" w:customStyle="1" w:styleId="BodyText3Char1">
    <w:name w:val="Body Text 3 Char1"/>
    <w:rPr>
      <w:rFonts w:ascii="Trebuchet MS" w:hAnsi="Trebuchet MS" w:cs="Arial"/>
      <w:color w:val="000000"/>
      <w:sz w:val="16"/>
      <w:szCs w:val="16"/>
    </w:rPr>
  </w:style>
  <w:style w:type="character" w:customStyle="1" w:styleId="BodyText2Char">
    <w:name w:val="Body Text 2 Char"/>
    <w:rPr>
      <w:rFonts w:ascii="Trebuchet MS" w:hAnsi="Trebuchet MS" w:cs="Arial"/>
      <w:color w:val="000000"/>
    </w:rPr>
  </w:style>
  <w:style w:type="character" w:customStyle="1" w:styleId="EmailStyle171">
    <w:name w:val="EmailStyle171"/>
    <w:rPr>
      <w:rFonts w:ascii="Arial" w:hAnsi="Arial" w:cs="Arial"/>
      <w:color w:val="auto"/>
      <w:sz w:val="20"/>
      <w:szCs w:val="20"/>
    </w:rPr>
  </w:style>
  <w:style w:type="character" w:customStyle="1" w:styleId="BodyTextChar">
    <w:name w:val="Body Text Char"/>
    <w:rPr>
      <w:rFonts w:ascii="Trebuchet MS" w:hAnsi="Trebuchet MS" w:cs="Arial"/>
      <w:color w:val="000000"/>
    </w:rPr>
  </w:style>
  <w:style w:type="character" w:customStyle="1" w:styleId="FooterChar">
    <w:name w:val="Footer Char"/>
    <w:uiPriority w:val="99"/>
    <w:rPr>
      <w:rFonts w:ascii="Trebuchet MS" w:hAnsi="Trebuchet MS" w:cs="Arial"/>
      <w:color w:val="000000"/>
    </w:rPr>
  </w:style>
  <w:style w:type="character" w:customStyle="1" w:styleId="DocumentMapChar">
    <w:name w:val="Document Map Char"/>
    <w:rPr>
      <w:rFonts w:ascii="Tahoma" w:hAnsi="Tahoma" w:cs="Tahoma"/>
      <w:color w:val="000000"/>
      <w:shd w:val="clear" w:color="auto" w:fill="000080"/>
    </w:rPr>
  </w:style>
  <w:style w:type="character" w:customStyle="1" w:styleId="Heading1Char">
    <w:name w:val="Heading 1 Char"/>
    <w:rPr>
      <w:rFonts w:ascii="Arial" w:hAnsi="Arial" w:cs="Arial"/>
      <w:b/>
      <w:bCs/>
      <w:color w:val="000000"/>
      <w:kern w:val="1"/>
      <w:sz w:val="32"/>
      <w:szCs w:val="32"/>
    </w:rPr>
  </w:style>
  <w:style w:type="character" w:customStyle="1" w:styleId="BalloonTextChar">
    <w:name w:val="Balloon Text Char"/>
    <w:rPr>
      <w:rFonts w:ascii="Tahoma" w:hAnsi="Tahoma" w:cs="Tahoma"/>
      <w:color w:val="000000"/>
      <w:sz w:val="16"/>
      <w:szCs w:val="16"/>
    </w:rPr>
  </w:style>
  <w:style w:type="character" w:customStyle="1" w:styleId="BulletedListCharChar">
    <w:name w:val="Bulleted List Char Char"/>
    <w:rPr>
      <w:shd w:val="clear" w:color="auto" w:fill="FFFFFF"/>
    </w:rPr>
  </w:style>
  <w:style w:type="character" w:customStyle="1" w:styleId="yiv1261240361snippet">
    <w:name w:val="yiv1261240361snippet"/>
  </w:style>
  <w:style w:type="character" w:customStyle="1" w:styleId="yiv1261240361rest">
    <w:name w:val="yiv1261240361rest"/>
  </w:style>
  <w:style w:type="character" w:customStyle="1" w:styleId="grad">
    <w:name w:val="grad"/>
  </w:style>
  <w:style w:type="character" w:customStyle="1" w:styleId="field">
    <w:name w:val="field"/>
  </w:style>
  <w:style w:type="character" w:customStyle="1" w:styleId="spaced">
    <w:name w:val="spaced"/>
  </w:style>
  <w:style w:type="character" w:customStyle="1" w:styleId="jobtitle">
    <w:name w:val="jobtitle"/>
  </w:style>
  <w:style w:type="character" w:customStyle="1" w:styleId="stateswrapper">
    <w:name w:val="stateswrapper"/>
  </w:style>
  <w:style w:type="character" w:customStyle="1" w:styleId="jobdates">
    <w:name w:val="jobdates"/>
  </w:style>
  <w:style w:type="character" w:customStyle="1" w:styleId="companyname">
    <w:name w:val="companyname"/>
  </w:style>
  <w:style w:type="character" w:customStyle="1" w:styleId="joblocation">
    <w:name w:val="joblocation"/>
  </w:style>
  <w:style w:type="character" w:customStyle="1" w:styleId="jobline">
    <w:name w:val="jobline"/>
  </w:style>
  <w:style w:type="character" w:customStyle="1" w:styleId="degree">
    <w:name w:val="degree"/>
  </w:style>
  <w:style w:type="character" w:customStyle="1" w:styleId="programline">
    <w:name w:val="programline"/>
  </w:style>
  <w:style w:type="character" w:customStyle="1" w:styleId="edulocation">
    <w:name w:val="edulocation"/>
  </w:style>
  <w:style w:type="character" w:customStyle="1" w:styleId="jslocationlist">
    <w:name w:val="jslocationlist"/>
  </w:style>
  <w:style w:type="character" w:customStyle="1" w:styleId="apply-btn">
    <w:name w:val="apply-btn"/>
  </w:style>
  <w:style w:type="character" w:customStyle="1" w:styleId="btn-email">
    <w:name w:val="btn-email"/>
  </w:style>
  <w:style w:type="character" w:customStyle="1" w:styleId="msginr">
    <w:name w:val="msginr"/>
  </w:style>
  <w:style w:type="character" w:customStyle="1" w:styleId="msgtitle">
    <w:name w:val="msgtitle"/>
  </w:style>
  <w:style w:type="character" w:customStyle="1" w:styleId="notiftime">
    <w:name w:val="notiftime"/>
  </w:style>
  <w:style w:type="character" w:customStyle="1" w:styleId="msgclose">
    <w:name w:val="msgclose"/>
  </w:style>
  <w:style w:type="character" w:customStyle="1" w:styleId="loginname">
    <w:name w:val="loginname"/>
  </w:style>
  <w:style w:type="character" w:customStyle="1" w:styleId="backtosearch">
    <w:name w:val="backtosearch"/>
  </w:style>
  <w:style w:type="character" w:customStyle="1" w:styleId="job-actionsicon-text">
    <w:name w:val="job-actions__icon-text"/>
  </w:style>
  <w:style w:type="character" w:customStyle="1" w:styleId="js-text">
    <w:name w:val="js-text"/>
  </w:style>
  <w:style w:type="character" w:customStyle="1" w:styleId="pg-1fc1">
    <w:name w:val="pg-1fc1"/>
  </w:style>
  <w:style w:type="character" w:customStyle="1" w:styleId="c9">
    <w:name w:val="c9"/>
  </w:style>
  <w:style w:type="character" w:customStyle="1" w:styleId="divider">
    <w:name w:val="divider"/>
  </w:style>
  <w:style w:type="character" w:customStyle="1" w:styleId="locationconcat">
    <w:name w:val="locationconcat"/>
  </w:style>
  <w:style w:type="character" w:customStyle="1" w:styleId="Bullets">
    <w:name w:val="Bullets"/>
    <w:rPr>
      <w:rFonts w:ascii="OpenSymbol" w:eastAsia="OpenSymbol" w:hAnsi="OpenSymbol" w:cs="OpenSymbol"/>
    </w:rPr>
  </w:style>
  <w:style w:type="character" w:customStyle="1" w:styleId="A1">
    <w:name w:val="A1"/>
    <w:rPr>
      <w:rFonts w:ascii="NEX" w:hAnsi="NEX" w:cs="NEX"/>
      <w:color w:val="252125"/>
      <w:sz w:val="20"/>
    </w:rPr>
  </w:style>
  <w:style w:type="paragraph" w:customStyle="1" w:styleId="Heading">
    <w:name w:val="Heading"/>
    <w:basedOn w:val="Normal"/>
    <w:next w:val="BodyText"/>
    <w:pPr>
      <w:keepNext/>
      <w:spacing w:before="240" w:after="120"/>
    </w:pPr>
    <w:rPr>
      <w:rFonts w:ascii="Liberation Sans" w:eastAsia="Microsoft YaHei" w:hAnsi="Liberation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chievement">
    <w:name w:val="Achievement"/>
    <w:basedOn w:val="Normal"/>
    <w:pPr>
      <w:tabs>
        <w:tab w:val="left" w:pos="360"/>
      </w:tabs>
      <w:spacing w:before="20" w:after="60"/>
      <w:ind w:left="198" w:hanging="198"/>
    </w:pPr>
    <w:rPr>
      <w:rFonts w:ascii="Arial" w:hAnsi="Arial"/>
      <w:kern w:val="1"/>
      <w:sz w:val="21"/>
      <w:szCs w:val="21"/>
    </w:rPr>
  </w:style>
  <w:style w:type="paragraph" w:customStyle="1" w:styleId="DefaultText">
    <w:name w:val="Default Text"/>
    <w:basedOn w:val="Normal"/>
  </w:style>
  <w:style w:type="paragraph" w:styleId="BodyTextIndent3">
    <w:name w:val="Body Text Indent 3"/>
    <w:basedOn w:val="Normal"/>
    <w:pPr>
      <w:ind w:left="142"/>
      <w:jc w:val="both"/>
    </w:pPr>
    <w:rPr>
      <w:rFonts w:ascii="Arial" w:hAnsi="Arial"/>
      <w:iCs/>
      <w:sz w:val="18"/>
    </w:rPr>
  </w:style>
  <w:style w:type="paragraph" w:customStyle="1" w:styleId="NARROW">
    <w:name w:val="NARROW"/>
    <w:basedOn w:val="DefaultText"/>
    <w:pPr>
      <w:spacing w:line="10" w:lineRule="atLeast"/>
      <w:jc w:val="both"/>
    </w:pPr>
    <w:rPr>
      <w:rFonts w:ascii="Arial Narrow" w:hAnsi="Arial Narrow"/>
      <w:bCs/>
      <w:iCs/>
      <w:szCs w:val="22"/>
    </w:rPr>
  </w:style>
  <w:style w:type="paragraph" w:customStyle="1" w:styleId="Bullet1">
    <w:name w:val="Bullet 1"/>
    <w:basedOn w:val="Normal"/>
    <w:pPr>
      <w:numPr>
        <w:numId w:val="9"/>
      </w:numPr>
    </w:pPr>
  </w:style>
  <w:style w:type="paragraph" w:styleId="NormalWeb">
    <w:name w:val="Normal (Web)"/>
    <w:basedOn w:val="Normal"/>
    <w:uiPriority w:val="99"/>
    <w:pPr>
      <w:spacing w:before="280" w:after="280"/>
    </w:pPr>
    <w:rPr>
      <w:lang w:val="en-US"/>
    </w:rPr>
  </w:style>
  <w:style w:type="paragraph" w:styleId="Header">
    <w:name w:val="header"/>
    <w:basedOn w:val="Normal"/>
    <w:pPr>
      <w:tabs>
        <w:tab w:val="center" w:pos="4320"/>
        <w:tab w:val="right" w:pos="8640"/>
      </w:tabs>
    </w:pPr>
  </w:style>
  <w:style w:type="paragraph" w:styleId="Footer">
    <w:name w:val="footer"/>
    <w:basedOn w:val="Normal"/>
    <w:uiPriority w:val="99"/>
    <w:pPr>
      <w:tabs>
        <w:tab w:val="center" w:pos="4320"/>
        <w:tab w:val="right" w:pos="8640"/>
      </w:tabs>
    </w:pPr>
  </w:style>
  <w:style w:type="paragraph" w:styleId="BalloonText">
    <w:name w:val="Balloon Text"/>
    <w:basedOn w:val="Normal"/>
    <w:rPr>
      <w:rFonts w:ascii="Tahoma" w:hAnsi="Tahoma" w:cs="Tahoma"/>
      <w:sz w:val="16"/>
      <w:szCs w:val="16"/>
    </w:rPr>
  </w:style>
  <w:style w:type="paragraph" w:styleId="BodyText2">
    <w:name w:val="Body Text 2"/>
    <w:basedOn w:val="Normal"/>
    <w:pPr>
      <w:spacing w:after="120" w:line="480" w:lineRule="auto"/>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US"/>
    </w:rPr>
  </w:style>
  <w:style w:type="paragraph" w:styleId="DocumentMap">
    <w:name w:val="Document Map"/>
    <w:basedOn w:val="Normal"/>
    <w:pPr>
      <w:shd w:val="clear" w:color="auto" w:fill="000080"/>
    </w:pPr>
    <w:rPr>
      <w:rFonts w:ascii="Tahoma" w:hAnsi="Tahoma" w:cs="Tahoma"/>
    </w:rPr>
  </w:style>
  <w:style w:type="paragraph" w:customStyle="1" w:styleId="WW-Default">
    <w:name w:val="WW-Default"/>
    <w:pPr>
      <w:suppressAutoHyphens/>
      <w:autoSpaceDE w:val="0"/>
    </w:pPr>
    <w:rPr>
      <w:rFonts w:ascii="Lydian BT" w:hAnsi="Lydian BT" w:cs="Lydian BT"/>
      <w:color w:val="000000"/>
      <w:sz w:val="24"/>
      <w:szCs w:val="24"/>
      <w:lang w:eastAsia="ar-SA"/>
    </w:rPr>
  </w:style>
  <w:style w:type="paragraph" w:customStyle="1" w:styleId="exampletext1">
    <w:name w:val="exampletext1"/>
    <w:basedOn w:val="Normal"/>
    <w:pPr>
      <w:spacing w:before="280" w:after="280"/>
    </w:pPr>
    <w:rPr>
      <w:rFonts w:ascii="Verdana" w:hAnsi="Verdana" w:cs="Verdana"/>
      <w:color w:val="808080"/>
    </w:rPr>
  </w:style>
  <w:style w:type="paragraph" w:styleId="ListParagraph">
    <w:name w:val="List Paragraph"/>
    <w:basedOn w:val="Normal"/>
    <w:uiPriority w:val="34"/>
    <w:qFormat/>
    <w:pPr>
      <w:ind w:left="720"/>
    </w:pPr>
  </w:style>
  <w:style w:type="paragraph" w:customStyle="1" w:styleId="TxBrp8">
    <w:name w:val="TxBr_p8"/>
    <w:basedOn w:val="Normal"/>
    <w:pPr>
      <w:widowControl w:val="0"/>
      <w:tabs>
        <w:tab w:val="left" w:pos="918"/>
        <w:tab w:val="left" w:pos="1281"/>
      </w:tabs>
      <w:autoSpaceDE w:val="0"/>
      <w:spacing w:line="249" w:lineRule="atLeast"/>
      <w:ind w:left="1281" w:hanging="363"/>
      <w:jc w:val="both"/>
    </w:pPr>
    <w:rPr>
      <w:rFonts w:ascii="Times New Roman" w:hAnsi="Times New Roman" w:cs="Times New Roman"/>
      <w:color w:val="auto"/>
      <w:szCs w:val="24"/>
      <w:lang w:val="en-US"/>
    </w:rPr>
  </w:style>
  <w:style w:type="paragraph" w:customStyle="1" w:styleId="TxBr3p4">
    <w:name w:val="TxBr_3p4"/>
    <w:basedOn w:val="Normal"/>
    <w:pPr>
      <w:tabs>
        <w:tab w:val="left" w:pos="391"/>
      </w:tabs>
      <w:spacing w:line="249" w:lineRule="atLeast"/>
      <w:ind w:left="1190" w:hanging="391"/>
    </w:pPr>
    <w:rPr>
      <w:rFonts w:ascii="Times New Roman" w:hAnsi="Times New Roman" w:cs="Times New Roman"/>
      <w:color w:val="auto"/>
      <w:sz w:val="24"/>
    </w:rPr>
  </w:style>
  <w:style w:type="paragraph" w:styleId="PlainText">
    <w:name w:val="Plain Text"/>
    <w:basedOn w:val="Normal"/>
    <w:rPr>
      <w:rFonts w:ascii="Consolas" w:eastAsia="Calibri" w:hAnsi="Consolas" w:cs="Times New Roman"/>
      <w:color w:val="auto"/>
      <w:sz w:val="21"/>
      <w:szCs w:val="21"/>
      <w:lang w:val="x-none"/>
    </w:rPr>
  </w:style>
  <w:style w:type="paragraph" w:customStyle="1" w:styleId="descr">
    <w:name w:val="descr"/>
    <w:basedOn w:val="Normal"/>
    <w:pPr>
      <w:spacing w:before="280" w:after="280"/>
    </w:pPr>
    <w:rPr>
      <w:rFonts w:ascii="Times New Roman" w:hAnsi="Times New Roman" w:cs="Times New Roman"/>
      <w:color w:val="auto"/>
      <w:sz w:val="24"/>
      <w:szCs w:val="24"/>
    </w:rPr>
  </w:style>
  <w:style w:type="paragraph" w:customStyle="1" w:styleId="MemLetSub1">
    <w:name w:val="Mem/Let Sub 1"/>
    <w:next w:val="Normal"/>
    <w:pPr>
      <w:tabs>
        <w:tab w:val="left" w:pos="360"/>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s>
      <w:suppressAutoHyphens/>
      <w:spacing w:after="280" w:line="280" w:lineRule="exact"/>
    </w:pPr>
    <w:rPr>
      <w:rFonts w:ascii="Zurich BT" w:hAnsi="Zurich BT" w:cs="Zurich BT"/>
      <w:b/>
      <w:caps/>
      <w:sz w:val="22"/>
      <w:lang w:eastAsia="ar-SA"/>
    </w:rPr>
  </w:style>
  <w:style w:type="paragraph" w:customStyle="1" w:styleId="ContinuousSquareBullet">
    <w:name w:val="Continuous Square Bullet"/>
    <w:basedOn w:val="Normal"/>
    <w:pPr>
      <w:numPr>
        <w:numId w:val="8"/>
      </w:numPr>
      <w:tabs>
        <w:tab w:val="left" w:pos="720"/>
        <w:tab w:val="left" w:pos="1080"/>
        <w:tab w:val="left" w:pos="1800"/>
        <w:tab w:val="left" w:pos="2520"/>
        <w:tab w:val="left" w:pos="3240"/>
        <w:tab w:val="left" w:pos="3960"/>
        <w:tab w:val="left" w:pos="4680"/>
        <w:tab w:val="left" w:pos="5400"/>
        <w:tab w:val="left" w:pos="6120"/>
        <w:tab w:val="left" w:pos="6840"/>
        <w:tab w:val="left" w:pos="7560"/>
        <w:tab w:val="left" w:pos="8280"/>
      </w:tabs>
      <w:spacing w:after="280" w:line="280" w:lineRule="exact"/>
    </w:pPr>
    <w:rPr>
      <w:rFonts w:ascii="Zurich BT" w:hAnsi="Zurich BT" w:cs="Times New Roman"/>
      <w:color w:val="auto"/>
      <w:sz w:val="22"/>
    </w:rPr>
  </w:style>
  <w:style w:type="paragraph" w:customStyle="1" w:styleId="MainHeading">
    <w:name w:val="Main Heading"/>
    <w:basedOn w:val="ListParagraph"/>
    <w:pPr>
      <w:spacing w:before="240" w:after="120" w:line="276" w:lineRule="auto"/>
      <w:ind w:hanging="720"/>
    </w:pPr>
    <w:rPr>
      <w:rFonts w:ascii="Calibri" w:hAnsi="Calibri" w:cs="Times New Roman"/>
      <w:b/>
      <w:smallCaps/>
      <w:color w:val="7030A0"/>
      <w:sz w:val="22"/>
      <w:szCs w:val="22"/>
    </w:rPr>
  </w:style>
  <w:style w:type="paragraph" w:customStyle="1" w:styleId="KeySkillsBulletPoints">
    <w:name w:val="Key Skills Bullet Points"/>
    <w:basedOn w:val="ListParagraph"/>
    <w:pPr>
      <w:numPr>
        <w:numId w:val="7"/>
      </w:numPr>
      <w:tabs>
        <w:tab w:val="left" w:pos="360"/>
      </w:tabs>
      <w:spacing w:line="276" w:lineRule="auto"/>
      <w:ind w:left="720" w:hanging="720"/>
      <w:jc w:val="both"/>
    </w:pPr>
    <w:rPr>
      <w:rFonts w:ascii="Arial" w:hAnsi="Arial"/>
      <w:color w:val="auto"/>
      <w:szCs w:val="22"/>
    </w:rPr>
  </w:style>
  <w:style w:type="paragraph" w:customStyle="1" w:styleId="text2">
    <w:name w:val="text2"/>
    <w:basedOn w:val="Normal"/>
    <w:pPr>
      <w:spacing w:before="280" w:after="280"/>
    </w:pPr>
    <w:rPr>
      <w:rFonts w:ascii="Times New Roman" w:hAnsi="Times New Roman" w:cs="Times New Roman"/>
      <w:sz w:val="29"/>
      <w:szCs w:val="29"/>
      <w:lang w:val="en-US"/>
    </w:rPr>
  </w:style>
  <w:style w:type="paragraph" w:customStyle="1" w:styleId="marginbtm0">
    <w:name w:val="marginbtm0"/>
    <w:basedOn w:val="Normal"/>
    <w:pPr>
      <w:spacing w:before="280" w:after="280"/>
    </w:pPr>
    <w:rPr>
      <w:rFonts w:ascii="Times New Roman" w:hAnsi="Times New Roman" w:cs="Times New Roman"/>
      <w:color w:val="auto"/>
      <w:sz w:val="24"/>
      <w:szCs w:val="24"/>
    </w:rPr>
  </w:style>
  <w:style w:type="paragraph" w:customStyle="1" w:styleId="yiv551012318msonormal">
    <w:name w:val="yiv551012318msonormal"/>
    <w:basedOn w:val="Normal"/>
    <w:pPr>
      <w:spacing w:before="280" w:after="280"/>
    </w:pPr>
    <w:rPr>
      <w:rFonts w:ascii="Times New Roman" w:hAnsi="Times New Roman" w:cs="Times New Roman"/>
      <w:color w:val="auto"/>
      <w:sz w:val="24"/>
      <w:szCs w:val="24"/>
    </w:rPr>
  </w:style>
  <w:style w:type="paragraph" w:styleId="NoSpacing">
    <w:name w:val="No Spacing"/>
    <w:qFormat/>
    <w:pPr>
      <w:suppressAutoHyphens/>
    </w:pPr>
    <w:rPr>
      <w:rFonts w:ascii="Calibri" w:hAnsi="Calibri" w:cs="Calibri"/>
      <w:sz w:val="22"/>
      <w:szCs w:val="22"/>
      <w:lang w:val="en-US" w:eastAsia="ar-SA"/>
    </w:rPr>
  </w:style>
  <w:style w:type="paragraph" w:customStyle="1" w:styleId="yiv1206531968msonormal">
    <w:name w:val="yiv1206531968msonormal"/>
    <w:basedOn w:val="Normal"/>
    <w:pPr>
      <w:spacing w:before="280" w:after="280"/>
    </w:pPr>
    <w:rPr>
      <w:rFonts w:ascii="Times New Roman" w:hAnsi="Times New Roman" w:cs="Times New Roman"/>
      <w:color w:val="auto"/>
      <w:sz w:val="24"/>
      <w:szCs w:val="24"/>
    </w:rPr>
  </w:style>
  <w:style w:type="paragraph" w:customStyle="1" w:styleId="yiv1206531968msolistparagraph">
    <w:name w:val="yiv1206531968msolistparagraph"/>
    <w:basedOn w:val="Normal"/>
    <w:pPr>
      <w:spacing w:before="280" w:after="280"/>
    </w:pPr>
    <w:rPr>
      <w:rFonts w:ascii="Times New Roman" w:hAnsi="Times New Roman" w:cs="Times New Roman"/>
      <w:color w:val="auto"/>
      <w:sz w:val="24"/>
      <w:szCs w:val="24"/>
    </w:rPr>
  </w:style>
  <w:style w:type="paragraph" w:customStyle="1" w:styleId="yiv2886005160msonormal">
    <w:name w:val="yiv2886005160msonormal"/>
    <w:basedOn w:val="Normal"/>
    <w:pPr>
      <w:spacing w:before="280" w:after="280"/>
    </w:pPr>
    <w:rPr>
      <w:rFonts w:ascii="Times New Roman" w:hAnsi="Times New Roman" w:cs="Times New Roman"/>
      <w:color w:val="auto"/>
      <w:sz w:val="24"/>
      <w:szCs w:val="24"/>
    </w:rPr>
  </w:style>
  <w:style w:type="paragraph" w:styleId="CommentText">
    <w:name w:val="annotation text"/>
    <w:basedOn w:val="Normal"/>
    <w:link w:val="CommentTextChar1"/>
    <w:rPr>
      <w:rFonts w:ascii="Arial" w:hAnsi="Arial" w:cs="Times New Roman"/>
      <w:color w:val="auto"/>
    </w:rPr>
  </w:style>
  <w:style w:type="paragraph" w:customStyle="1" w:styleId="PreformattedText">
    <w:name w:val="Preformatted Text"/>
    <w:basedOn w:val="Normal"/>
    <w:pPr>
      <w:widowControl w:val="0"/>
    </w:pPr>
    <w:rPr>
      <w:rFonts w:ascii="Times New Roman" w:hAnsi="Times New Roman" w:cs="Times New Roman"/>
      <w:color w:val="auto"/>
      <w:lang w:eastAsia="en-US" w:bidi="en-US"/>
    </w:rPr>
  </w:style>
  <w:style w:type="paragraph" w:customStyle="1" w:styleId="copyright">
    <w:name w:val="copyright"/>
    <w:basedOn w:val="Normal"/>
    <w:pPr>
      <w:spacing w:before="280" w:after="280"/>
    </w:pPr>
    <w:rPr>
      <w:rFonts w:ascii="Times New Roman" w:hAnsi="Times New Roman" w:cs="Times New Roman"/>
      <w:color w:val="auto"/>
      <w:sz w:val="24"/>
      <w:szCs w:val="24"/>
    </w:rPr>
  </w:style>
  <w:style w:type="paragraph" w:styleId="z-TopofForm">
    <w:name w:val="HTML Top of Form"/>
    <w:basedOn w:val="Normal"/>
    <w:next w:val="Normal"/>
    <w:uiPriority w:val="99"/>
    <w:pPr>
      <w:pBdr>
        <w:bottom w:val="single" w:sz="4" w:space="1" w:color="000000"/>
      </w:pBdr>
      <w:jc w:val="center"/>
    </w:pPr>
    <w:rPr>
      <w:rFonts w:ascii="Arial" w:hAnsi="Arial"/>
      <w:vanish/>
      <w:color w:val="auto"/>
      <w:sz w:val="16"/>
      <w:szCs w:val="16"/>
    </w:rPr>
  </w:style>
  <w:style w:type="paragraph" w:styleId="z-BottomofForm">
    <w:name w:val="HTML Bottom of Form"/>
    <w:basedOn w:val="Normal"/>
    <w:next w:val="Normal"/>
    <w:uiPriority w:val="99"/>
    <w:pPr>
      <w:pBdr>
        <w:top w:val="single" w:sz="4" w:space="1" w:color="000000"/>
      </w:pBdr>
      <w:jc w:val="center"/>
    </w:pPr>
    <w:rPr>
      <w:rFonts w:ascii="Arial" w:hAnsi="Arial"/>
      <w:vanish/>
      <w:color w:val="auto"/>
      <w:sz w:val="16"/>
      <w:szCs w:val="16"/>
    </w:rPr>
  </w:style>
  <w:style w:type="paragraph" w:customStyle="1" w:styleId="Pa18">
    <w:name w:val="Pa18"/>
    <w:basedOn w:val="WW-Default"/>
    <w:next w:val="WW-Default"/>
    <w:pPr>
      <w:spacing w:line="186" w:lineRule="atLeast"/>
    </w:pPr>
    <w:rPr>
      <w:rFonts w:ascii="The Sans Bold" w:hAnsi="The Sans Bold" w:cs="Times New Roman"/>
      <w:color w:val="auto"/>
    </w:rPr>
  </w:style>
  <w:style w:type="paragraph" w:customStyle="1" w:styleId="Pa1">
    <w:name w:val="Pa1"/>
    <w:basedOn w:val="WW-Default"/>
    <w:next w:val="WW-Default"/>
    <w:pPr>
      <w:spacing w:line="221" w:lineRule="atLeast"/>
    </w:pPr>
    <w:rPr>
      <w:rFonts w:ascii="Segoe UI" w:hAnsi="Segoe UI" w:cs="Segoe UI"/>
      <w:color w:val="auto"/>
    </w:rPr>
  </w:style>
  <w:style w:type="paragraph" w:customStyle="1" w:styleId="field-about-me">
    <w:name w:val="field-about-me"/>
    <w:basedOn w:val="Normal"/>
    <w:pPr>
      <w:spacing w:before="280" w:after="280"/>
    </w:pPr>
    <w:rPr>
      <w:rFonts w:ascii="Times New Roman" w:hAnsi="Times New Roman" w:cs="Times New Roman"/>
      <w:color w:val="auto"/>
      <w:sz w:val="24"/>
      <w:szCs w:val="24"/>
    </w:rPr>
  </w:style>
  <w:style w:type="paragraph" w:customStyle="1" w:styleId="description">
    <w:name w:val="description"/>
    <w:basedOn w:val="Normal"/>
    <w:pPr>
      <w:spacing w:before="280" w:after="280"/>
    </w:pPr>
    <w:rPr>
      <w:rFonts w:ascii="Times New Roman" w:hAnsi="Times New Roman" w:cs="Times New Roman"/>
      <w:color w:val="auto"/>
      <w:sz w:val="24"/>
      <w:szCs w:val="24"/>
    </w:rPr>
  </w:style>
  <w:style w:type="paragraph" w:customStyle="1" w:styleId="jobdivers">
    <w:name w:val="job_divers"/>
    <w:basedOn w:val="Normal"/>
    <w:pPr>
      <w:spacing w:before="280" w:after="280"/>
    </w:pPr>
    <w:rPr>
      <w:rFonts w:ascii="Times New Roman" w:hAnsi="Times New Roman" w:cs="Times New Roman"/>
      <w:color w:val="auto"/>
      <w:sz w:val="24"/>
      <w:szCs w:val="24"/>
    </w:rPr>
  </w:style>
  <w:style w:type="paragraph" w:customStyle="1" w:styleId="Level1">
    <w:name w:val="Level 1"/>
    <w:basedOn w:val="Normal"/>
    <w:pPr>
      <w:widowControl w:val="0"/>
      <w:autoSpaceDE w:val="0"/>
      <w:ind w:left="576" w:hanging="288"/>
    </w:pPr>
    <w:rPr>
      <w:rFonts w:ascii="Times New Roman" w:hAnsi="Times New Roman" w:cs="Times New Roman"/>
      <w:color w:val="auto"/>
      <w:sz w:val="24"/>
      <w:szCs w:val="24"/>
      <w:lang w:val="en-US"/>
    </w:rPr>
  </w:style>
  <w:style w:type="paragraph" w:styleId="BodyText3">
    <w:name w:val="Body Text 3"/>
    <w:basedOn w:val="Normal"/>
    <w:pPr>
      <w:pBdr>
        <w:bottom w:val="single" w:sz="8" w:space="0" w:color="000000"/>
      </w:pBdr>
      <w:tabs>
        <w:tab w:val="left" w:pos="0"/>
        <w:tab w:val="left" w:pos="2700"/>
        <w:tab w:val="left" w:pos="5580"/>
        <w:tab w:val="left" w:pos="8280"/>
      </w:tabs>
      <w:overflowPunct w:val="0"/>
      <w:autoSpaceDE w:val="0"/>
      <w:textAlignment w:val="baseline"/>
    </w:pPr>
    <w:rPr>
      <w:rFonts w:ascii="Arial" w:hAnsi="Arial"/>
      <w:color w:val="auto"/>
      <w:sz w:val="22"/>
      <w:szCs w:val="22"/>
    </w:rPr>
  </w:style>
  <w:style w:type="paragraph" w:customStyle="1" w:styleId="BulletedList">
    <w:name w:val="Bulleted List"/>
    <w:basedOn w:val="Normal"/>
    <w:pPr>
      <w:shd w:val="clear" w:color="auto" w:fill="FFFFFF"/>
      <w:tabs>
        <w:tab w:val="left" w:pos="397"/>
      </w:tabs>
      <w:spacing w:after="57"/>
    </w:pPr>
    <w:rPr>
      <w:rFonts w:ascii="Times New Roman" w:hAnsi="Times New Roman" w:cs="Times New Roman"/>
      <w:color w:val="auto"/>
    </w:rPr>
  </w:style>
  <w:style w:type="paragraph" w:customStyle="1" w:styleId="non-active-title">
    <w:name w:val="non-active-title"/>
    <w:basedOn w:val="Normal"/>
    <w:pPr>
      <w:spacing w:before="280" w:after="280"/>
    </w:pPr>
    <w:rPr>
      <w:rFonts w:ascii="Times New Roman" w:hAnsi="Times New Roman" w:cs="Times New Roman"/>
      <w:color w:val="auto"/>
      <w:sz w:val="24"/>
      <w:szCs w:val="24"/>
    </w:rPr>
  </w:style>
  <w:style w:type="paragraph" w:customStyle="1" w:styleId="info">
    <w:name w:val="info"/>
    <w:basedOn w:val="Normal"/>
    <w:pPr>
      <w:spacing w:before="280" w:after="280"/>
    </w:pPr>
    <w:rPr>
      <w:rFonts w:ascii="Times New Roman" w:hAnsi="Times New Roman" w:cs="Times New Roman"/>
      <w:color w:val="auto"/>
      <w:sz w:val="24"/>
      <w:szCs w:val="24"/>
    </w:rPr>
  </w:style>
  <w:style w:type="paragraph" w:customStyle="1" w:styleId="yiv8220338653msonormal">
    <w:name w:val="yiv8220338653msonormal"/>
    <w:basedOn w:val="Normal"/>
    <w:pPr>
      <w:spacing w:before="280" w:after="280"/>
    </w:pPr>
    <w:rPr>
      <w:rFonts w:ascii="Times New Roman" w:hAnsi="Times New Roman" w:cs="Times New Roman"/>
      <w:color w:val="auto"/>
      <w:sz w:val="24"/>
      <w:szCs w:val="24"/>
    </w:rPr>
  </w:style>
  <w:style w:type="paragraph" w:customStyle="1" w:styleId="toprow">
    <w:name w:val="toprow"/>
    <w:basedOn w:val="Normal"/>
    <w:pPr>
      <w:spacing w:before="280" w:after="280"/>
    </w:pPr>
    <w:rPr>
      <w:rFonts w:ascii="Times New Roman" w:hAnsi="Times New Roman" w:cs="Times New Roman"/>
      <w:color w:val="auto"/>
      <w:sz w:val="24"/>
      <w:szCs w:val="24"/>
    </w:rPr>
  </w:style>
  <w:style w:type="paragraph" w:customStyle="1" w:styleId="btmrow">
    <w:name w:val="btmrow"/>
    <w:basedOn w:val="Normal"/>
    <w:pPr>
      <w:spacing w:before="280" w:after="280"/>
    </w:pPr>
    <w:rPr>
      <w:rFonts w:ascii="Times New Roman" w:hAnsi="Times New Roman" w:cs="Times New Roman"/>
      <w:color w:val="auto"/>
      <w:sz w:val="24"/>
      <w:szCs w:val="24"/>
    </w:rPr>
  </w:style>
  <w:style w:type="paragraph" w:customStyle="1" w:styleId="tag">
    <w:name w:val="tag"/>
    <w:basedOn w:val="Normal"/>
    <w:pPr>
      <w:spacing w:before="280" w:after="280"/>
    </w:pPr>
    <w:rPr>
      <w:rFonts w:ascii="Times New Roman" w:hAnsi="Times New Roman" w:cs="Times New Roman"/>
      <w:color w:val="auto"/>
      <w:sz w:val="24"/>
      <w:szCs w:val="24"/>
    </w:rPr>
  </w:style>
  <w:style w:type="paragraph" w:customStyle="1" w:styleId="salary">
    <w:name w:val="salary"/>
    <w:basedOn w:val="Normal"/>
    <w:pPr>
      <w:spacing w:before="280" w:after="280"/>
    </w:pPr>
    <w:rPr>
      <w:rFonts w:ascii="Times New Roman" w:hAnsi="Times New Roman" w:cs="Times New Roman"/>
      <w:color w:val="auto"/>
      <w:sz w:val="24"/>
      <w:szCs w:val="24"/>
    </w:rPr>
  </w:style>
  <w:style w:type="paragraph" w:customStyle="1" w:styleId="location">
    <w:name w:val="location"/>
    <w:basedOn w:val="Normal"/>
    <w:pPr>
      <w:spacing w:before="280" w:after="280"/>
    </w:pPr>
    <w:rPr>
      <w:rFonts w:ascii="Times New Roman" w:hAnsi="Times New Roman" w:cs="Times New Roman"/>
      <w:color w:val="auto"/>
      <w:sz w:val="24"/>
      <w:szCs w:val="24"/>
    </w:rPr>
  </w:style>
  <w:style w:type="paragraph" w:customStyle="1" w:styleId="type">
    <w:name w:val="type"/>
    <w:basedOn w:val="Normal"/>
    <w:pPr>
      <w:spacing w:before="280" w:after="280"/>
    </w:pPr>
    <w:rPr>
      <w:rFonts w:ascii="Times New Roman" w:hAnsi="Times New Roman" w:cs="Times New Roman"/>
      <w:color w:val="auto"/>
      <w:sz w:val="24"/>
      <w:szCs w:val="24"/>
    </w:rPr>
  </w:style>
  <w:style w:type="paragraph" w:customStyle="1" w:styleId="summary">
    <w:name w:val="summary"/>
    <w:basedOn w:val="Normal"/>
    <w:pPr>
      <w:spacing w:before="280" w:after="280"/>
    </w:pPr>
    <w:rPr>
      <w:rFonts w:ascii="Times New Roman" w:hAnsi="Times New Roman" w:cs="Times New Roman"/>
      <w:color w:val="auto"/>
      <w:sz w:val="24"/>
      <w:szCs w:val="24"/>
    </w:rPr>
  </w:style>
  <w:style w:type="paragraph" w:customStyle="1" w:styleId="text-error">
    <w:name w:val="text-error"/>
    <w:basedOn w:val="Normal"/>
    <w:pPr>
      <w:spacing w:before="280" w:after="280"/>
    </w:pPr>
    <w:rPr>
      <w:rFonts w:ascii="Times New Roman" w:hAnsi="Times New Roman" w:cs="Times New Roman"/>
      <w:color w:val="auto"/>
      <w:sz w:val="24"/>
      <w:szCs w:val="24"/>
    </w:rPr>
  </w:style>
  <w:style w:type="paragraph" w:customStyle="1" w:styleId="overview">
    <w:name w:val="overview"/>
    <w:basedOn w:val="Normal"/>
    <w:pPr>
      <w:spacing w:before="280" w:after="280"/>
    </w:pPr>
    <w:rPr>
      <w:rFonts w:ascii="Times New Roman" w:hAnsi="Times New Roman" w:cs="Times New Roman"/>
      <w:color w:val="auto"/>
      <w:sz w:val="24"/>
      <w:szCs w:val="24"/>
    </w:rPr>
  </w:style>
  <w:style w:type="paragraph" w:customStyle="1" w:styleId="yiv0022636133msonormal">
    <w:name w:val="yiv0022636133msonormal"/>
    <w:basedOn w:val="Normal"/>
    <w:pPr>
      <w:spacing w:before="280" w:after="280"/>
    </w:pPr>
    <w:rPr>
      <w:rFonts w:ascii="Times New Roman" w:hAnsi="Times New Roman" w:cs="Times New Roman"/>
      <w:color w:val="auto"/>
      <w:sz w:val="24"/>
      <w:szCs w:val="24"/>
    </w:rPr>
  </w:style>
  <w:style w:type="paragraph" w:customStyle="1" w:styleId="c11">
    <w:name w:val="c11"/>
    <w:basedOn w:val="Normal"/>
    <w:pPr>
      <w:spacing w:before="280" w:after="280"/>
    </w:pPr>
    <w:rPr>
      <w:rFonts w:ascii="Times New Roman" w:hAnsi="Times New Roman" w:cs="Times New Roman"/>
      <w:color w:val="auto"/>
      <w:sz w:val="24"/>
      <w:szCs w:val="24"/>
    </w:rPr>
  </w:style>
  <w:style w:type="paragraph" w:customStyle="1" w:styleId="yiv5361406352msolistparagraph">
    <w:name w:val="yiv5361406352msolistparagraph"/>
    <w:basedOn w:val="Normal"/>
    <w:pPr>
      <w:spacing w:before="280" w:after="280"/>
    </w:pPr>
    <w:rPr>
      <w:rFonts w:ascii="Times New Roman" w:hAnsi="Times New Roman" w:cs="Times New Roman"/>
      <w:color w:val="auto"/>
      <w:sz w:val="24"/>
      <w:szCs w:val="24"/>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customStyle="1" w:styleId="HorizontalLine">
    <w:name w:val="Horizontal Line"/>
    <w:basedOn w:val="Normal"/>
    <w:next w:val="BodyText"/>
    <w:pPr>
      <w:suppressLineNumbers/>
      <w:spacing w:after="283"/>
    </w:pPr>
    <w:rPr>
      <w:sz w:val="12"/>
      <w:szCs w:val="12"/>
    </w:rPr>
  </w:style>
  <w:style w:type="paragraph" w:customStyle="1" w:styleId="Pa0">
    <w:name w:val="Pa0"/>
    <w:basedOn w:val="WW-Default"/>
    <w:pPr>
      <w:spacing w:line="241" w:lineRule="atLeast"/>
    </w:pPr>
  </w:style>
  <w:style w:type="paragraph" w:customStyle="1" w:styleId="Pa7">
    <w:name w:val="Pa7"/>
    <w:basedOn w:val="WW-Default"/>
    <w:pPr>
      <w:spacing w:line="191" w:lineRule="atLeast"/>
    </w:pPr>
  </w:style>
  <w:style w:type="paragraph" w:customStyle="1" w:styleId="Pa6">
    <w:name w:val="Pa6"/>
    <w:basedOn w:val="WW-Default"/>
    <w:pPr>
      <w:spacing w:line="241" w:lineRule="atLeast"/>
    </w:pPr>
  </w:style>
  <w:style w:type="paragraph" w:customStyle="1" w:styleId="Framecontents0">
    <w:name w:val="Frame contents"/>
    <w:basedOn w:val="BodyText"/>
  </w:style>
  <w:style w:type="character" w:customStyle="1" w:styleId="3frnv7v">
    <w:name w:val="_3frnv7v"/>
    <w:basedOn w:val="DefaultParagraphFont"/>
    <w:rsid w:val="00097783"/>
  </w:style>
  <w:style w:type="character" w:customStyle="1" w:styleId="1pia1sl">
    <w:name w:val="_1pia1sl"/>
    <w:basedOn w:val="DefaultParagraphFont"/>
    <w:rsid w:val="00097783"/>
  </w:style>
  <w:style w:type="character" w:customStyle="1" w:styleId="eadjc1o">
    <w:name w:val="eadjc1o"/>
    <w:basedOn w:val="DefaultParagraphFont"/>
    <w:rsid w:val="00097783"/>
  </w:style>
  <w:style w:type="character" w:customStyle="1" w:styleId="lwhbt6d">
    <w:name w:val="lwhbt6d"/>
    <w:basedOn w:val="DefaultParagraphFont"/>
    <w:rsid w:val="00097783"/>
  </w:style>
  <w:style w:type="character" w:customStyle="1" w:styleId="2ytngy2">
    <w:name w:val="_2ytngy2"/>
    <w:basedOn w:val="DefaultParagraphFont"/>
    <w:rsid w:val="00097783"/>
  </w:style>
  <w:style w:type="character" w:customStyle="1" w:styleId="2njvnpa">
    <w:name w:val="_2njvnpa"/>
    <w:basedOn w:val="DefaultParagraphFont"/>
    <w:rsid w:val="00097783"/>
  </w:style>
  <w:style w:type="paragraph" w:customStyle="1" w:styleId="pagetitle">
    <w:name w:val="pagetitle"/>
    <w:basedOn w:val="Normal"/>
    <w:rsid w:val="00C31F48"/>
    <w:pPr>
      <w:suppressAutoHyphens w:val="0"/>
      <w:spacing w:before="100" w:beforeAutospacing="1" w:after="100" w:afterAutospacing="1"/>
    </w:pPr>
    <w:rPr>
      <w:rFonts w:ascii="Times New Roman" w:hAnsi="Times New Roman" w:cs="Times New Roman"/>
      <w:color w:val="auto"/>
      <w:sz w:val="24"/>
      <w:szCs w:val="24"/>
      <w:lang w:eastAsia="en-GB"/>
    </w:rPr>
  </w:style>
  <w:style w:type="paragraph" w:customStyle="1" w:styleId="valueproptext">
    <w:name w:val="valueproptext"/>
    <w:basedOn w:val="Normal"/>
    <w:rsid w:val="00C31F48"/>
    <w:pPr>
      <w:suppressAutoHyphens w:val="0"/>
      <w:spacing w:before="100" w:beforeAutospacing="1" w:after="100" w:afterAutospacing="1"/>
    </w:pPr>
    <w:rPr>
      <w:rFonts w:ascii="Times New Roman" w:hAnsi="Times New Roman" w:cs="Times New Roman"/>
      <w:color w:val="auto"/>
      <w:sz w:val="24"/>
      <w:szCs w:val="24"/>
      <w:lang w:eastAsia="en-GB"/>
    </w:rPr>
  </w:style>
  <w:style w:type="character" w:styleId="UnresolvedMention">
    <w:name w:val="Unresolved Mention"/>
    <w:basedOn w:val="DefaultParagraphFont"/>
    <w:uiPriority w:val="99"/>
    <w:semiHidden/>
    <w:unhideWhenUsed/>
    <w:rsid w:val="00C12512"/>
    <w:rPr>
      <w:color w:val="808080"/>
      <w:shd w:val="clear" w:color="auto" w:fill="E6E6E6"/>
    </w:rPr>
  </w:style>
  <w:style w:type="paragraph" w:styleId="CommentSubject">
    <w:name w:val="annotation subject"/>
    <w:basedOn w:val="CommentText"/>
    <w:next w:val="CommentText"/>
    <w:link w:val="CommentSubjectChar"/>
    <w:uiPriority w:val="99"/>
    <w:semiHidden/>
    <w:unhideWhenUsed/>
    <w:rsid w:val="00F12D79"/>
    <w:rPr>
      <w:rFonts w:ascii="Trebuchet MS" w:hAnsi="Trebuchet MS" w:cs="Arial"/>
      <w:b/>
      <w:bCs/>
      <w:color w:val="000000"/>
    </w:rPr>
  </w:style>
  <w:style w:type="character" w:customStyle="1" w:styleId="CommentTextChar1">
    <w:name w:val="Comment Text Char1"/>
    <w:basedOn w:val="DefaultParagraphFont"/>
    <w:link w:val="CommentText"/>
    <w:rsid w:val="00F12D79"/>
    <w:rPr>
      <w:rFonts w:ascii="Arial" w:hAnsi="Arial"/>
      <w:lang w:eastAsia="ar-SA"/>
    </w:rPr>
  </w:style>
  <w:style w:type="character" w:customStyle="1" w:styleId="CommentSubjectChar">
    <w:name w:val="Comment Subject Char"/>
    <w:basedOn w:val="CommentTextChar1"/>
    <w:link w:val="CommentSubject"/>
    <w:uiPriority w:val="99"/>
    <w:semiHidden/>
    <w:rsid w:val="00F12D79"/>
    <w:rPr>
      <w:rFonts w:ascii="Trebuchet MS" w:hAnsi="Trebuchet MS" w:cs="Arial"/>
      <w:b/>
      <w:bCs/>
      <w:color w:val="000000"/>
      <w:lang w:eastAsia="ar-SA"/>
    </w:rPr>
  </w:style>
  <w:style w:type="character" w:customStyle="1" w:styleId="visually-hidden">
    <w:name w:val="visually-hidden"/>
    <w:basedOn w:val="DefaultParagraphFont"/>
    <w:rsid w:val="00994909"/>
  </w:style>
  <w:style w:type="character" w:customStyle="1" w:styleId="nav-itembadge-count">
    <w:name w:val="nav-item__badge-count"/>
    <w:basedOn w:val="DefaultParagraphFont"/>
    <w:rsid w:val="00994909"/>
  </w:style>
  <w:style w:type="character" w:customStyle="1" w:styleId="nav-itemtitle">
    <w:name w:val="nav-item__title"/>
    <w:basedOn w:val="DefaultParagraphFont"/>
    <w:rsid w:val="00994909"/>
  </w:style>
  <w:style w:type="character" w:customStyle="1" w:styleId="nav-itemtext-only">
    <w:name w:val="nav-item__text-only"/>
    <w:basedOn w:val="DefaultParagraphFont"/>
    <w:rsid w:val="00994909"/>
  </w:style>
  <w:style w:type="character" w:customStyle="1" w:styleId="msg-conversation-cardunread-count">
    <w:name w:val="msg-conversation-card__unread-count"/>
    <w:basedOn w:val="DefaultParagraphFont"/>
    <w:rsid w:val="00994909"/>
  </w:style>
  <w:style w:type="character" w:customStyle="1" w:styleId="a11y-text">
    <w:name w:val="a11y-text"/>
    <w:basedOn w:val="DefaultParagraphFont"/>
    <w:rsid w:val="00994909"/>
  </w:style>
  <w:style w:type="character" w:customStyle="1" w:styleId="jobs-details-top-cardbullet">
    <w:name w:val="jobs-details-top-card__bullet"/>
    <w:basedOn w:val="DefaultParagraphFont"/>
    <w:rsid w:val="00994909"/>
  </w:style>
  <w:style w:type="paragraph" w:customStyle="1" w:styleId="jobs-details-top-cardjob-info">
    <w:name w:val="jobs-details-top-card__job-info"/>
    <w:basedOn w:val="Normal"/>
    <w:rsid w:val="00994909"/>
    <w:pPr>
      <w:suppressAutoHyphens w:val="0"/>
      <w:spacing w:before="100" w:beforeAutospacing="1" w:after="100" w:afterAutospacing="1"/>
    </w:pPr>
    <w:rPr>
      <w:rFonts w:ascii="Times New Roman" w:hAnsi="Times New Roman" w:cs="Times New Roman"/>
      <w:color w:val="auto"/>
      <w:sz w:val="24"/>
      <w:szCs w:val="24"/>
      <w:lang w:eastAsia="en-GB"/>
    </w:rPr>
  </w:style>
  <w:style w:type="character" w:customStyle="1" w:styleId="pv-s-profile-actionslabel">
    <w:name w:val="pv-s-profile-actions__label"/>
    <w:basedOn w:val="DefaultParagraphFont"/>
    <w:rsid w:val="00623176"/>
  </w:style>
  <w:style w:type="paragraph" w:customStyle="1" w:styleId="pv-top-card-sectionsummary-text">
    <w:name w:val="pv-top-card-section__summary-text"/>
    <w:basedOn w:val="Normal"/>
    <w:rsid w:val="00623176"/>
    <w:pPr>
      <w:suppressAutoHyphens w:val="0"/>
      <w:spacing w:before="100" w:beforeAutospacing="1" w:after="100" w:afterAutospacing="1"/>
    </w:pPr>
    <w:rPr>
      <w:rFonts w:ascii="Times New Roman" w:hAnsi="Times New Roman" w:cs="Times New Roman"/>
      <w:color w:val="auto"/>
      <w:sz w:val="24"/>
      <w:szCs w:val="24"/>
      <w:lang w:eastAsia="en-GB"/>
    </w:rPr>
  </w:style>
  <w:style w:type="character" w:customStyle="1" w:styleId="df">
    <w:name w:val="d_f"/>
    <w:basedOn w:val="DefaultParagraphFont"/>
    <w:rsid w:val="002B0FDC"/>
  </w:style>
  <w:style w:type="character" w:customStyle="1" w:styleId="dx">
    <w:name w:val="d_x"/>
    <w:basedOn w:val="DefaultParagraphFont"/>
    <w:rsid w:val="002B0FDC"/>
  </w:style>
  <w:style w:type="character" w:customStyle="1" w:styleId="enn">
    <w:name w:val="en_n"/>
    <w:basedOn w:val="DefaultParagraphFont"/>
    <w:rsid w:val="002B0FDC"/>
  </w:style>
  <w:style w:type="character" w:customStyle="1" w:styleId="ge">
    <w:name w:val="g_e"/>
    <w:basedOn w:val="DefaultParagraphFont"/>
    <w:rsid w:val="002B0FDC"/>
  </w:style>
  <w:style w:type="character" w:customStyle="1" w:styleId="ub">
    <w:name w:val="u_b"/>
    <w:basedOn w:val="DefaultParagraphFont"/>
    <w:rsid w:val="002B0FDC"/>
  </w:style>
  <w:style w:type="character" w:customStyle="1" w:styleId="un">
    <w:name w:val="u_n"/>
    <w:basedOn w:val="DefaultParagraphFont"/>
    <w:rsid w:val="002B0FDC"/>
  </w:style>
  <w:style w:type="character" w:customStyle="1" w:styleId="c4z2avtcy">
    <w:name w:val="c4_z2avtcy"/>
    <w:basedOn w:val="DefaultParagraphFont"/>
    <w:rsid w:val="002B0FDC"/>
  </w:style>
  <w:style w:type="character" w:customStyle="1" w:styleId="mobile-hide">
    <w:name w:val="mobile-hide"/>
    <w:basedOn w:val="DefaultParagraphFont"/>
    <w:rsid w:val="00BB0753"/>
  </w:style>
  <w:style w:type="paragraph" w:customStyle="1" w:styleId="p2">
    <w:name w:val="p2"/>
    <w:basedOn w:val="Normal"/>
    <w:rsid w:val="0045010A"/>
    <w:pPr>
      <w:suppressAutoHyphens w:val="0"/>
      <w:spacing w:before="100" w:beforeAutospacing="1" w:after="100" w:afterAutospacing="1"/>
    </w:pPr>
    <w:rPr>
      <w:rFonts w:ascii="Times New Roman" w:hAnsi="Times New Roman" w:cs="Times New Roman"/>
      <w:color w:val="auto"/>
      <w:sz w:val="24"/>
      <w:szCs w:val="24"/>
      <w:lang w:eastAsia="en-GB"/>
    </w:rPr>
  </w:style>
  <w:style w:type="character" w:customStyle="1" w:styleId="s1">
    <w:name w:val="s1"/>
    <w:basedOn w:val="DefaultParagraphFont"/>
    <w:rsid w:val="0045010A"/>
  </w:style>
  <w:style w:type="character" w:customStyle="1" w:styleId="hidden-sm">
    <w:name w:val="hidden-sm"/>
    <w:basedOn w:val="DefaultParagraphFont"/>
    <w:rsid w:val="00B108B1"/>
  </w:style>
  <w:style w:type="character" w:customStyle="1" w:styleId="skimlinks-unlinked">
    <w:name w:val="skimlinks-unlinked"/>
    <w:basedOn w:val="DefaultParagraphFont"/>
    <w:rsid w:val="006F4850"/>
  </w:style>
  <w:style w:type="paragraph" w:customStyle="1" w:styleId="yiv5797780948msonormal">
    <w:name w:val="yiv5797780948msonormal"/>
    <w:basedOn w:val="Normal"/>
    <w:rsid w:val="00B0559B"/>
    <w:pPr>
      <w:suppressAutoHyphens w:val="0"/>
      <w:spacing w:before="100" w:beforeAutospacing="1" w:after="100" w:afterAutospacing="1"/>
    </w:pPr>
    <w:rPr>
      <w:rFonts w:ascii="Times New Roman" w:hAnsi="Times New Roman" w:cs="Times New Roman"/>
      <w:color w:val="auto"/>
      <w:sz w:val="24"/>
      <w:szCs w:val="24"/>
      <w:lang w:eastAsia="en-GB"/>
    </w:rPr>
  </w:style>
  <w:style w:type="character" w:customStyle="1" w:styleId="company">
    <w:name w:val="company"/>
    <w:basedOn w:val="DefaultParagraphFont"/>
    <w:rsid w:val="008A6F4D"/>
  </w:style>
  <w:style w:type="character" w:customStyle="1" w:styleId="slnounderline">
    <w:name w:val="slnounderline"/>
    <w:basedOn w:val="DefaultParagraphFont"/>
    <w:rsid w:val="008A6F4D"/>
  </w:style>
  <w:style w:type="paragraph" w:customStyle="1" w:styleId="yiv4044778368msolistparagraph">
    <w:name w:val="yiv4044778368msolistparagraph"/>
    <w:basedOn w:val="Normal"/>
    <w:rsid w:val="00CC4814"/>
    <w:pPr>
      <w:suppressAutoHyphens w:val="0"/>
      <w:spacing w:before="100" w:beforeAutospacing="1" w:after="100" w:afterAutospacing="1"/>
    </w:pPr>
    <w:rPr>
      <w:rFonts w:ascii="Times New Roman" w:hAnsi="Times New Roman" w:cs="Times New Roman"/>
      <w:color w:val="auto"/>
      <w:sz w:val="24"/>
      <w:szCs w:val="24"/>
      <w:lang w:eastAsia="en-GB"/>
    </w:rPr>
  </w:style>
  <w:style w:type="character" w:customStyle="1" w:styleId="reference">
    <w:name w:val="reference"/>
    <w:basedOn w:val="DefaultParagraphFont"/>
    <w:rsid w:val="00113CFD"/>
  </w:style>
  <w:style w:type="paragraph" w:customStyle="1" w:styleId="rightinfo">
    <w:name w:val="rightinfo"/>
    <w:basedOn w:val="Normal"/>
    <w:rsid w:val="000775C3"/>
    <w:pPr>
      <w:suppressAutoHyphens w:val="0"/>
      <w:spacing w:before="100" w:beforeAutospacing="1" w:after="100" w:afterAutospacing="1"/>
    </w:pPr>
    <w:rPr>
      <w:rFonts w:ascii="Times New Roman" w:hAnsi="Times New Roman" w:cs="Times New Roman"/>
      <w:color w:val="auto"/>
      <w:sz w:val="24"/>
      <w:szCs w:val="24"/>
      <w:lang w:eastAsia="en-GB"/>
    </w:rPr>
  </w:style>
  <w:style w:type="paragraph" w:styleId="Title">
    <w:name w:val="Title"/>
    <w:basedOn w:val="Normal"/>
    <w:next w:val="Normal"/>
    <w:link w:val="TitleChar"/>
    <w:uiPriority w:val="10"/>
    <w:qFormat/>
    <w:rsid w:val="00E55DA7"/>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5DA7"/>
    <w:rPr>
      <w:rFonts w:asciiTheme="majorHAnsi" w:eastAsiaTheme="majorEastAsia" w:hAnsiTheme="majorHAnsi" w:cstheme="majorBidi"/>
      <w:spacing w:val="-10"/>
      <w:kern w:val="28"/>
      <w:sz w:val="56"/>
      <w:szCs w:val="56"/>
      <w:lang w:eastAsia="ar-SA"/>
    </w:rPr>
  </w:style>
  <w:style w:type="character" w:customStyle="1" w:styleId="pc-rtg-h2">
    <w:name w:val="pc-rtg-h2"/>
    <w:basedOn w:val="DefaultParagraphFont"/>
    <w:rsid w:val="00774499"/>
  </w:style>
  <w:style w:type="paragraph" w:customStyle="1" w:styleId="jobs-boxbody">
    <w:name w:val="jobs-box__body"/>
    <w:basedOn w:val="Normal"/>
    <w:rsid w:val="0055609D"/>
    <w:pPr>
      <w:suppressAutoHyphens w:val="0"/>
      <w:spacing w:before="100" w:beforeAutospacing="1" w:after="100" w:afterAutospacing="1"/>
    </w:pPr>
    <w:rPr>
      <w:rFonts w:ascii="Times New Roman" w:hAnsi="Times New Roman" w:cs="Times New Roman"/>
      <w:color w:val="auto"/>
      <w:sz w:val="24"/>
      <w:szCs w:val="24"/>
      <w:lang w:eastAsia="en-GB"/>
    </w:rPr>
  </w:style>
  <w:style w:type="character" w:customStyle="1" w:styleId="twitter-typeahead">
    <w:name w:val="twitter-typeahead"/>
    <w:basedOn w:val="DefaultParagraphFont"/>
    <w:rsid w:val="004737BD"/>
  </w:style>
  <w:style w:type="character" w:customStyle="1" w:styleId="location-input">
    <w:name w:val="location-input"/>
    <w:basedOn w:val="DefaultParagraphFont"/>
    <w:rsid w:val="004737BD"/>
  </w:style>
  <w:style w:type="character" w:customStyle="1" w:styleId="label">
    <w:name w:val="label"/>
    <w:basedOn w:val="DefaultParagraphFont"/>
    <w:rsid w:val="004737BD"/>
  </w:style>
  <w:style w:type="character" w:customStyle="1" w:styleId="emphasis-2">
    <w:name w:val="emphasis-2"/>
    <w:basedOn w:val="DefaultParagraphFont"/>
    <w:rsid w:val="004A5083"/>
  </w:style>
  <w:style w:type="character" w:customStyle="1" w:styleId="no-wrap">
    <w:name w:val="no-wrap"/>
    <w:basedOn w:val="DefaultParagraphFont"/>
    <w:rsid w:val="00693756"/>
  </w:style>
  <w:style w:type="character" w:customStyle="1" w:styleId="linkbuttongroupitem">
    <w:name w:val="linkbuttongroup_item"/>
    <w:basedOn w:val="DefaultParagraphFont"/>
    <w:rsid w:val="00742093"/>
  </w:style>
  <w:style w:type="character" w:customStyle="1" w:styleId="buttoncontainer2">
    <w:name w:val="buttoncontainer2"/>
    <w:basedOn w:val="DefaultParagraphFont"/>
    <w:rsid w:val="00742093"/>
  </w:style>
  <w:style w:type="character" w:customStyle="1" w:styleId="jsbuttonlabeltext">
    <w:name w:val="jsbuttonlabeltext"/>
    <w:basedOn w:val="DefaultParagraphFont"/>
    <w:rsid w:val="00742093"/>
  </w:style>
  <w:style w:type="character" w:customStyle="1" w:styleId="uxwhite">
    <w:name w:val="uxwhite"/>
    <w:basedOn w:val="DefaultParagraphFont"/>
    <w:rsid w:val="00742093"/>
  </w:style>
  <w:style w:type="character" w:customStyle="1" w:styleId="breadcrumbcontainer">
    <w:name w:val="breadcrumbcontainer"/>
    <w:basedOn w:val="DefaultParagraphFont"/>
    <w:rsid w:val="00742093"/>
  </w:style>
  <w:style w:type="character" w:customStyle="1" w:styleId="linkcontainer2">
    <w:name w:val="linkcontainer2"/>
    <w:basedOn w:val="DefaultParagraphFont"/>
    <w:rsid w:val="00742093"/>
  </w:style>
  <w:style w:type="character" w:customStyle="1" w:styleId="uxblack">
    <w:name w:val="uxblack"/>
    <w:basedOn w:val="DefaultParagraphFont"/>
    <w:rsid w:val="00742093"/>
  </w:style>
  <w:style w:type="paragraph" w:customStyle="1" w:styleId="text-align-justify">
    <w:name w:val="text-align-justify"/>
    <w:basedOn w:val="Normal"/>
    <w:rsid w:val="00D92C2A"/>
    <w:pPr>
      <w:suppressAutoHyphens w:val="0"/>
      <w:spacing w:before="100" w:beforeAutospacing="1" w:after="100" w:afterAutospacing="1"/>
    </w:pPr>
    <w:rPr>
      <w:rFonts w:ascii="Times New Roman" w:hAnsi="Times New Roman" w:cs="Times New Roman"/>
      <w:color w:val="auto"/>
      <w:sz w:val="24"/>
      <w:szCs w:val="24"/>
      <w:lang w:eastAsia="en-GB"/>
    </w:rPr>
  </w:style>
  <w:style w:type="paragraph" w:customStyle="1" w:styleId="digi-submenu">
    <w:name w:val="digi-submenu"/>
    <w:basedOn w:val="Normal"/>
    <w:rsid w:val="00D92C2A"/>
    <w:pPr>
      <w:suppressAutoHyphens w:val="0"/>
      <w:spacing w:before="100" w:beforeAutospacing="1" w:after="100" w:afterAutospacing="1"/>
    </w:pPr>
    <w:rPr>
      <w:rFonts w:ascii="Times New Roman" w:hAnsi="Times New Roman" w:cs="Times New Roman"/>
      <w:color w:val="auto"/>
      <w:sz w:val="24"/>
      <w:szCs w:val="24"/>
      <w:lang w:eastAsia="en-GB"/>
    </w:rPr>
  </w:style>
  <w:style w:type="paragraph" w:customStyle="1" w:styleId="drpdwn-last-li">
    <w:name w:val="drpdwn-last-li"/>
    <w:basedOn w:val="Normal"/>
    <w:rsid w:val="00D92C2A"/>
    <w:pPr>
      <w:suppressAutoHyphens w:val="0"/>
      <w:spacing w:before="100" w:beforeAutospacing="1" w:after="100" w:afterAutospacing="1"/>
    </w:pPr>
    <w:rPr>
      <w:rFonts w:ascii="Times New Roman" w:hAnsi="Times New Roman" w:cs="Times New Roman"/>
      <w:color w:val="auto"/>
      <w:sz w:val="24"/>
      <w:szCs w:val="24"/>
      <w:lang w:eastAsia="en-GB"/>
    </w:rPr>
  </w:style>
  <w:style w:type="character" w:customStyle="1" w:styleId="more-services-page">
    <w:name w:val="more-services-page"/>
    <w:basedOn w:val="DefaultParagraphFont"/>
    <w:rsid w:val="00D92C2A"/>
  </w:style>
  <w:style w:type="paragraph" w:customStyle="1" w:styleId="job-type">
    <w:name w:val="job-type"/>
    <w:basedOn w:val="Normal"/>
    <w:rsid w:val="00397E12"/>
    <w:pPr>
      <w:suppressAutoHyphens w:val="0"/>
      <w:spacing w:before="100" w:beforeAutospacing="1" w:after="100" w:afterAutospacing="1"/>
    </w:pPr>
    <w:rPr>
      <w:rFonts w:ascii="Times New Roman" w:hAnsi="Times New Roman" w:cs="Times New Roman"/>
      <w:color w:val="auto"/>
      <w:sz w:val="24"/>
      <w:szCs w:val="24"/>
      <w:lang w:eastAsia="en-GB"/>
    </w:rPr>
  </w:style>
  <w:style w:type="paragraph" w:customStyle="1" w:styleId="date-posted">
    <w:name w:val="date-posted"/>
    <w:basedOn w:val="Normal"/>
    <w:rsid w:val="00397E12"/>
    <w:pPr>
      <w:suppressAutoHyphens w:val="0"/>
      <w:spacing w:before="100" w:beforeAutospacing="1" w:after="100" w:afterAutospacing="1"/>
    </w:pPr>
    <w:rPr>
      <w:rFonts w:ascii="Times New Roman" w:hAnsi="Times New Roman" w:cs="Times New Roman"/>
      <w:color w:val="auto"/>
      <w:sz w:val="24"/>
      <w:szCs w:val="24"/>
      <w:lang w:eastAsia="en-GB"/>
    </w:rPr>
  </w:style>
  <w:style w:type="character" w:customStyle="1" w:styleId="recruiter-button">
    <w:name w:val="recruiter-button"/>
    <w:basedOn w:val="DefaultParagraphFont"/>
    <w:rsid w:val="00397E12"/>
  </w:style>
  <w:style w:type="character" w:customStyle="1" w:styleId="navbar-item-text">
    <w:name w:val="navbar-item-text"/>
    <w:basedOn w:val="DefaultParagraphFont"/>
    <w:rsid w:val="00397E12"/>
  </w:style>
  <w:style w:type="character" w:customStyle="1" w:styleId="saved-jobs-pill">
    <w:name w:val="saved-jobs-pill"/>
    <w:basedOn w:val="DefaultParagraphFont"/>
    <w:rsid w:val="00397E12"/>
  </w:style>
  <w:style w:type="character" w:customStyle="1" w:styleId="sr-only">
    <w:name w:val="sr-only"/>
    <w:basedOn w:val="DefaultParagraphFont"/>
    <w:rsid w:val="00397E12"/>
  </w:style>
  <w:style w:type="character" w:customStyle="1" w:styleId="hidden-xs">
    <w:name w:val="hidden-xs"/>
    <w:basedOn w:val="DefaultParagraphFont"/>
    <w:rsid w:val="00397E12"/>
  </w:style>
  <w:style w:type="paragraph" w:customStyle="1" w:styleId="msl-body">
    <w:name w:val="msl-body"/>
    <w:basedOn w:val="Normal"/>
    <w:rsid w:val="00E2397A"/>
    <w:pPr>
      <w:suppressAutoHyphens w:val="0"/>
      <w:spacing w:before="100" w:beforeAutospacing="1" w:after="100" w:afterAutospacing="1"/>
    </w:pPr>
    <w:rPr>
      <w:rFonts w:ascii="Times New Roman" w:hAnsi="Times New Roman" w:cs="Times New Roman"/>
      <w:color w:val="auto"/>
      <w:sz w:val="24"/>
      <w:szCs w:val="24"/>
      <w:lang w:eastAsia="en-GB"/>
    </w:rPr>
  </w:style>
  <w:style w:type="paragraph" w:customStyle="1" w:styleId="mhome">
    <w:name w:val="mhome"/>
    <w:basedOn w:val="Normal"/>
    <w:rsid w:val="00B33F47"/>
    <w:pPr>
      <w:suppressAutoHyphens w:val="0"/>
      <w:spacing w:before="100" w:beforeAutospacing="1" w:after="100" w:afterAutospacing="1"/>
    </w:pPr>
    <w:rPr>
      <w:rFonts w:ascii="Times New Roman" w:hAnsi="Times New Roman" w:cs="Times New Roman"/>
      <w:color w:val="auto"/>
      <w:sz w:val="24"/>
      <w:szCs w:val="24"/>
      <w:lang w:eastAsia="en-GB"/>
    </w:rPr>
  </w:style>
  <w:style w:type="paragraph" w:customStyle="1" w:styleId="dropit-trigger">
    <w:name w:val="dropit-trigger"/>
    <w:basedOn w:val="Normal"/>
    <w:rsid w:val="00B33F47"/>
    <w:pPr>
      <w:suppressAutoHyphens w:val="0"/>
      <w:spacing w:before="100" w:beforeAutospacing="1" w:after="100" w:afterAutospacing="1"/>
    </w:pPr>
    <w:rPr>
      <w:rFonts w:ascii="Times New Roman" w:hAnsi="Times New Roman" w:cs="Times New Roman"/>
      <w:color w:val="auto"/>
      <w:sz w:val="24"/>
      <w:szCs w:val="24"/>
      <w:lang w:eastAsia="en-GB"/>
    </w:rPr>
  </w:style>
  <w:style w:type="paragraph" w:customStyle="1" w:styleId="notify">
    <w:name w:val="notify"/>
    <w:basedOn w:val="Normal"/>
    <w:rsid w:val="00B33F47"/>
    <w:pPr>
      <w:suppressAutoHyphens w:val="0"/>
      <w:spacing w:before="100" w:beforeAutospacing="1" w:after="100" w:afterAutospacing="1"/>
    </w:pPr>
    <w:rPr>
      <w:rFonts w:ascii="Times New Roman" w:hAnsi="Times New Roman" w:cs="Times New Roman"/>
      <w:color w:val="auto"/>
      <w:sz w:val="24"/>
      <w:szCs w:val="24"/>
      <w:lang w:eastAsia="en-GB"/>
    </w:rPr>
  </w:style>
  <w:style w:type="paragraph" w:customStyle="1" w:styleId="is-dropdown-submenu-parent">
    <w:name w:val="is-dropdown-submenu-parent"/>
    <w:basedOn w:val="Normal"/>
    <w:rsid w:val="00510352"/>
    <w:pPr>
      <w:suppressAutoHyphens w:val="0"/>
      <w:spacing w:before="100" w:beforeAutospacing="1" w:after="100" w:afterAutospacing="1"/>
    </w:pPr>
    <w:rPr>
      <w:rFonts w:ascii="Times New Roman" w:hAnsi="Times New Roman" w:cs="Times New Roman"/>
      <w:color w:val="auto"/>
      <w:sz w:val="24"/>
      <w:szCs w:val="24"/>
      <w:lang w:eastAsia="en-GB"/>
    </w:rPr>
  </w:style>
  <w:style w:type="paragraph" w:customStyle="1" w:styleId="is-submenu-item">
    <w:name w:val="is-submenu-item"/>
    <w:basedOn w:val="Normal"/>
    <w:rsid w:val="00510352"/>
    <w:pPr>
      <w:suppressAutoHyphens w:val="0"/>
      <w:spacing w:before="100" w:beforeAutospacing="1" w:after="100" w:afterAutospacing="1"/>
    </w:pPr>
    <w:rPr>
      <w:rFonts w:ascii="Times New Roman" w:hAnsi="Times New Roman" w:cs="Times New Roman"/>
      <w:color w:val="auto"/>
      <w:sz w:val="24"/>
      <w:szCs w:val="24"/>
      <w:lang w:eastAsia="en-GB"/>
    </w:rPr>
  </w:style>
  <w:style w:type="paragraph" w:customStyle="1" w:styleId="bg-green">
    <w:name w:val="bg-green"/>
    <w:basedOn w:val="Normal"/>
    <w:rsid w:val="00510352"/>
    <w:pPr>
      <w:suppressAutoHyphens w:val="0"/>
      <w:spacing w:before="100" w:beforeAutospacing="1" w:after="100" w:afterAutospacing="1"/>
    </w:pPr>
    <w:rPr>
      <w:rFonts w:ascii="Times New Roman" w:hAnsi="Times New Roman" w:cs="Times New Roman"/>
      <w:color w:val="auto"/>
      <w:sz w:val="24"/>
      <w:szCs w:val="24"/>
      <w:lang w:eastAsia="en-GB"/>
    </w:rPr>
  </w:style>
  <w:style w:type="character" w:customStyle="1" w:styleId="text-green">
    <w:name w:val="text-green"/>
    <w:basedOn w:val="DefaultParagraphFont"/>
    <w:rsid w:val="00510352"/>
  </w:style>
  <w:style w:type="character" w:customStyle="1" w:styleId="text-blue">
    <w:name w:val="text-blue"/>
    <w:basedOn w:val="DefaultParagraphFont"/>
    <w:rsid w:val="00510352"/>
  </w:style>
  <w:style w:type="character" w:customStyle="1" w:styleId="text-bold">
    <w:name w:val="text-bold"/>
    <w:basedOn w:val="DefaultParagraphFont"/>
    <w:rsid w:val="00510352"/>
  </w:style>
  <w:style w:type="table" w:styleId="TableGrid">
    <w:name w:val="Table Grid"/>
    <w:basedOn w:val="TableNormal"/>
    <w:uiPriority w:val="59"/>
    <w:rsid w:val="006D4CC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beemaillabel">
    <w:name w:val="jbeemaillabel"/>
    <w:basedOn w:val="DefaultParagraphFont"/>
    <w:rsid w:val="00CF774F"/>
  </w:style>
  <w:style w:type="character" w:customStyle="1" w:styleId="loggedinemail">
    <w:name w:val="loggedinemail"/>
    <w:basedOn w:val="DefaultParagraphFont"/>
    <w:rsid w:val="00CF774F"/>
  </w:style>
  <w:style w:type="character" w:customStyle="1" w:styleId="block-ellipsis">
    <w:name w:val="block-ellipsis"/>
    <w:basedOn w:val="DefaultParagraphFont"/>
    <w:rsid w:val="00CF774F"/>
  </w:style>
  <w:style w:type="character" w:customStyle="1" w:styleId="brand-font">
    <w:name w:val="brand-font"/>
    <w:basedOn w:val="DefaultParagraphFont"/>
    <w:rsid w:val="00CF77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7405">
      <w:bodyDiv w:val="1"/>
      <w:marLeft w:val="0"/>
      <w:marRight w:val="0"/>
      <w:marTop w:val="0"/>
      <w:marBottom w:val="0"/>
      <w:divBdr>
        <w:top w:val="none" w:sz="0" w:space="0" w:color="auto"/>
        <w:left w:val="none" w:sz="0" w:space="0" w:color="auto"/>
        <w:bottom w:val="none" w:sz="0" w:space="0" w:color="auto"/>
        <w:right w:val="none" w:sz="0" w:space="0" w:color="auto"/>
      </w:divBdr>
      <w:divsChild>
        <w:div w:id="1571815584">
          <w:marLeft w:val="0"/>
          <w:marRight w:val="0"/>
          <w:marTop w:val="0"/>
          <w:marBottom w:val="0"/>
          <w:divBdr>
            <w:top w:val="none" w:sz="0" w:space="0" w:color="auto"/>
            <w:left w:val="none" w:sz="0" w:space="0" w:color="auto"/>
            <w:bottom w:val="none" w:sz="0" w:space="0" w:color="auto"/>
            <w:right w:val="none" w:sz="0" w:space="0" w:color="auto"/>
          </w:divBdr>
          <w:divsChild>
            <w:div w:id="334696295">
              <w:marLeft w:val="0"/>
              <w:marRight w:val="0"/>
              <w:marTop w:val="0"/>
              <w:marBottom w:val="0"/>
              <w:divBdr>
                <w:top w:val="none" w:sz="0" w:space="0" w:color="auto"/>
                <w:left w:val="none" w:sz="0" w:space="0" w:color="auto"/>
                <w:bottom w:val="none" w:sz="0" w:space="0" w:color="auto"/>
                <w:right w:val="none" w:sz="0" w:space="0" w:color="auto"/>
              </w:divBdr>
              <w:divsChild>
                <w:div w:id="1085495022">
                  <w:marLeft w:val="0"/>
                  <w:marRight w:val="0"/>
                  <w:marTop w:val="0"/>
                  <w:marBottom w:val="0"/>
                  <w:divBdr>
                    <w:top w:val="none" w:sz="0" w:space="0" w:color="auto"/>
                    <w:left w:val="none" w:sz="0" w:space="0" w:color="auto"/>
                    <w:bottom w:val="none" w:sz="0" w:space="0" w:color="auto"/>
                    <w:right w:val="none" w:sz="0" w:space="0" w:color="auto"/>
                  </w:divBdr>
                  <w:divsChild>
                    <w:div w:id="1284338918">
                      <w:marLeft w:val="0"/>
                      <w:marRight w:val="0"/>
                      <w:marTop w:val="0"/>
                      <w:marBottom w:val="0"/>
                      <w:divBdr>
                        <w:top w:val="none" w:sz="0" w:space="0" w:color="auto"/>
                        <w:left w:val="none" w:sz="0" w:space="0" w:color="auto"/>
                        <w:bottom w:val="none" w:sz="0" w:space="0" w:color="auto"/>
                        <w:right w:val="none" w:sz="0" w:space="0" w:color="auto"/>
                      </w:divBdr>
                      <w:divsChild>
                        <w:div w:id="1300266492">
                          <w:marLeft w:val="0"/>
                          <w:marRight w:val="0"/>
                          <w:marTop w:val="0"/>
                          <w:marBottom w:val="0"/>
                          <w:divBdr>
                            <w:top w:val="none" w:sz="0" w:space="0" w:color="auto"/>
                            <w:left w:val="none" w:sz="0" w:space="0" w:color="auto"/>
                            <w:bottom w:val="none" w:sz="0" w:space="0" w:color="auto"/>
                            <w:right w:val="none" w:sz="0" w:space="0" w:color="auto"/>
                          </w:divBdr>
                          <w:divsChild>
                            <w:div w:id="1555651869">
                              <w:marLeft w:val="0"/>
                              <w:marRight w:val="0"/>
                              <w:marTop w:val="0"/>
                              <w:marBottom w:val="0"/>
                              <w:divBdr>
                                <w:top w:val="none" w:sz="0" w:space="0" w:color="auto"/>
                                <w:left w:val="none" w:sz="0" w:space="0" w:color="auto"/>
                                <w:bottom w:val="none" w:sz="0" w:space="0" w:color="auto"/>
                                <w:right w:val="none" w:sz="0" w:space="0" w:color="auto"/>
                              </w:divBdr>
                            </w:div>
                            <w:div w:id="211879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0148143">
          <w:marLeft w:val="0"/>
          <w:marRight w:val="0"/>
          <w:marTop w:val="0"/>
          <w:marBottom w:val="0"/>
          <w:divBdr>
            <w:top w:val="none" w:sz="0" w:space="0" w:color="auto"/>
            <w:left w:val="none" w:sz="0" w:space="0" w:color="auto"/>
            <w:bottom w:val="dashed" w:sz="6" w:space="0" w:color="939393"/>
            <w:right w:val="none" w:sz="0" w:space="0" w:color="auto"/>
          </w:divBdr>
          <w:divsChild>
            <w:div w:id="1175076487">
              <w:marLeft w:val="0"/>
              <w:marRight w:val="0"/>
              <w:marTop w:val="0"/>
              <w:marBottom w:val="0"/>
              <w:divBdr>
                <w:top w:val="none" w:sz="0" w:space="0" w:color="auto"/>
                <w:left w:val="none" w:sz="0" w:space="0" w:color="auto"/>
                <w:bottom w:val="none" w:sz="0" w:space="0" w:color="auto"/>
                <w:right w:val="none" w:sz="0" w:space="0" w:color="auto"/>
              </w:divBdr>
            </w:div>
            <w:div w:id="1604923334">
              <w:marLeft w:val="0"/>
              <w:marRight w:val="0"/>
              <w:marTop w:val="0"/>
              <w:marBottom w:val="0"/>
              <w:divBdr>
                <w:top w:val="none" w:sz="0" w:space="0" w:color="auto"/>
                <w:left w:val="none" w:sz="0" w:space="0" w:color="auto"/>
                <w:bottom w:val="none" w:sz="0" w:space="0" w:color="auto"/>
                <w:right w:val="none" w:sz="0" w:space="0" w:color="auto"/>
              </w:divBdr>
              <w:divsChild>
                <w:div w:id="1224364877">
                  <w:marLeft w:val="0"/>
                  <w:marRight w:val="0"/>
                  <w:marTop w:val="0"/>
                  <w:marBottom w:val="0"/>
                  <w:divBdr>
                    <w:top w:val="none" w:sz="0" w:space="0" w:color="auto"/>
                    <w:left w:val="none" w:sz="0" w:space="0" w:color="auto"/>
                    <w:bottom w:val="none" w:sz="0" w:space="0" w:color="auto"/>
                    <w:right w:val="none" w:sz="0" w:space="0" w:color="auto"/>
                  </w:divBdr>
                </w:div>
              </w:divsChild>
            </w:div>
            <w:div w:id="1938639565">
              <w:marLeft w:val="0"/>
              <w:marRight w:val="0"/>
              <w:marTop w:val="0"/>
              <w:marBottom w:val="0"/>
              <w:divBdr>
                <w:top w:val="none" w:sz="0" w:space="0" w:color="auto"/>
                <w:left w:val="none" w:sz="0" w:space="0" w:color="auto"/>
                <w:bottom w:val="none" w:sz="0" w:space="0" w:color="auto"/>
                <w:right w:val="none" w:sz="0" w:space="0" w:color="auto"/>
              </w:divBdr>
              <w:divsChild>
                <w:div w:id="1301108748">
                  <w:marLeft w:val="0"/>
                  <w:marRight w:val="0"/>
                  <w:marTop w:val="0"/>
                  <w:marBottom w:val="0"/>
                  <w:divBdr>
                    <w:top w:val="none" w:sz="0" w:space="0" w:color="auto"/>
                    <w:left w:val="none" w:sz="0" w:space="0" w:color="auto"/>
                    <w:bottom w:val="none" w:sz="0" w:space="0" w:color="auto"/>
                    <w:right w:val="none" w:sz="0" w:space="0" w:color="auto"/>
                  </w:divBdr>
                </w:div>
                <w:div w:id="1394620866">
                  <w:marLeft w:val="0"/>
                  <w:marRight w:val="0"/>
                  <w:marTop w:val="105"/>
                  <w:marBottom w:val="0"/>
                  <w:divBdr>
                    <w:top w:val="none" w:sz="0" w:space="0" w:color="auto"/>
                    <w:left w:val="none" w:sz="0" w:space="0" w:color="auto"/>
                    <w:bottom w:val="none" w:sz="0" w:space="0" w:color="auto"/>
                    <w:right w:val="none" w:sz="0" w:space="0" w:color="auto"/>
                  </w:divBdr>
                  <w:divsChild>
                    <w:div w:id="201248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5405">
      <w:bodyDiv w:val="1"/>
      <w:marLeft w:val="0"/>
      <w:marRight w:val="0"/>
      <w:marTop w:val="0"/>
      <w:marBottom w:val="0"/>
      <w:divBdr>
        <w:top w:val="none" w:sz="0" w:space="0" w:color="auto"/>
        <w:left w:val="none" w:sz="0" w:space="0" w:color="auto"/>
        <w:bottom w:val="none" w:sz="0" w:space="0" w:color="auto"/>
        <w:right w:val="none" w:sz="0" w:space="0" w:color="auto"/>
      </w:divBdr>
      <w:divsChild>
        <w:div w:id="174538052">
          <w:marLeft w:val="0"/>
          <w:marRight w:val="0"/>
          <w:marTop w:val="0"/>
          <w:marBottom w:val="0"/>
          <w:divBdr>
            <w:top w:val="none" w:sz="0" w:space="0" w:color="auto"/>
            <w:left w:val="none" w:sz="0" w:space="0" w:color="auto"/>
            <w:bottom w:val="none" w:sz="0" w:space="0" w:color="auto"/>
            <w:right w:val="none" w:sz="0" w:space="0" w:color="auto"/>
          </w:divBdr>
          <w:divsChild>
            <w:div w:id="456991213">
              <w:marLeft w:val="0"/>
              <w:marRight w:val="0"/>
              <w:marTop w:val="0"/>
              <w:marBottom w:val="0"/>
              <w:divBdr>
                <w:top w:val="none" w:sz="0" w:space="0" w:color="auto"/>
                <w:left w:val="none" w:sz="0" w:space="0" w:color="auto"/>
                <w:bottom w:val="none" w:sz="0" w:space="0" w:color="auto"/>
                <w:right w:val="none" w:sz="0" w:space="0" w:color="auto"/>
              </w:divBdr>
            </w:div>
          </w:divsChild>
        </w:div>
        <w:div w:id="440687520">
          <w:marLeft w:val="0"/>
          <w:marRight w:val="0"/>
          <w:marTop w:val="0"/>
          <w:marBottom w:val="0"/>
          <w:divBdr>
            <w:top w:val="none" w:sz="0" w:space="0" w:color="auto"/>
            <w:left w:val="none" w:sz="0" w:space="0" w:color="auto"/>
            <w:bottom w:val="none" w:sz="0" w:space="0" w:color="auto"/>
            <w:right w:val="none" w:sz="0" w:space="0" w:color="auto"/>
          </w:divBdr>
          <w:divsChild>
            <w:div w:id="2042246735">
              <w:marLeft w:val="0"/>
              <w:marRight w:val="0"/>
              <w:marTop w:val="0"/>
              <w:marBottom w:val="0"/>
              <w:divBdr>
                <w:top w:val="none" w:sz="0" w:space="0" w:color="auto"/>
                <w:left w:val="none" w:sz="0" w:space="0" w:color="auto"/>
                <w:bottom w:val="none" w:sz="0" w:space="0" w:color="auto"/>
                <w:right w:val="none" w:sz="0" w:space="0" w:color="auto"/>
              </w:divBdr>
              <w:divsChild>
                <w:div w:id="866529296">
                  <w:marLeft w:val="0"/>
                  <w:marRight w:val="0"/>
                  <w:marTop w:val="0"/>
                  <w:marBottom w:val="0"/>
                  <w:divBdr>
                    <w:top w:val="none" w:sz="0" w:space="0" w:color="auto"/>
                    <w:left w:val="none" w:sz="0" w:space="0" w:color="auto"/>
                    <w:bottom w:val="none" w:sz="0" w:space="0" w:color="auto"/>
                    <w:right w:val="none" w:sz="0" w:space="0" w:color="auto"/>
                  </w:divBdr>
                  <w:divsChild>
                    <w:div w:id="1626963217">
                      <w:marLeft w:val="0"/>
                      <w:marRight w:val="0"/>
                      <w:marTop w:val="0"/>
                      <w:marBottom w:val="0"/>
                      <w:divBdr>
                        <w:top w:val="none" w:sz="0" w:space="0" w:color="auto"/>
                        <w:left w:val="none" w:sz="0" w:space="0" w:color="auto"/>
                        <w:bottom w:val="none" w:sz="0" w:space="0" w:color="auto"/>
                        <w:right w:val="none" w:sz="0" w:space="0" w:color="auto"/>
                      </w:divBdr>
                      <w:divsChild>
                        <w:div w:id="245771306">
                          <w:marLeft w:val="0"/>
                          <w:marRight w:val="0"/>
                          <w:marTop w:val="0"/>
                          <w:marBottom w:val="0"/>
                          <w:divBdr>
                            <w:top w:val="none" w:sz="0" w:space="0" w:color="auto"/>
                            <w:left w:val="none" w:sz="0" w:space="0" w:color="auto"/>
                            <w:bottom w:val="none" w:sz="0" w:space="0" w:color="auto"/>
                            <w:right w:val="none" w:sz="0" w:space="0" w:color="auto"/>
                          </w:divBdr>
                        </w:div>
                        <w:div w:id="1136751385">
                          <w:marLeft w:val="0"/>
                          <w:marRight w:val="0"/>
                          <w:marTop w:val="0"/>
                          <w:marBottom w:val="0"/>
                          <w:divBdr>
                            <w:top w:val="none" w:sz="0" w:space="0" w:color="auto"/>
                            <w:left w:val="none" w:sz="0" w:space="0" w:color="auto"/>
                            <w:bottom w:val="none" w:sz="0" w:space="0" w:color="auto"/>
                            <w:right w:val="none" w:sz="0" w:space="0" w:color="auto"/>
                          </w:divBdr>
                          <w:divsChild>
                            <w:div w:id="10164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412774">
          <w:marLeft w:val="0"/>
          <w:marRight w:val="0"/>
          <w:marTop w:val="0"/>
          <w:marBottom w:val="0"/>
          <w:divBdr>
            <w:top w:val="none" w:sz="0" w:space="0" w:color="auto"/>
            <w:left w:val="none" w:sz="0" w:space="0" w:color="auto"/>
            <w:bottom w:val="none" w:sz="0" w:space="0" w:color="auto"/>
            <w:right w:val="none" w:sz="0" w:space="0" w:color="auto"/>
          </w:divBdr>
          <w:divsChild>
            <w:div w:id="32511156">
              <w:marLeft w:val="0"/>
              <w:marRight w:val="0"/>
              <w:marTop w:val="0"/>
              <w:marBottom w:val="0"/>
              <w:divBdr>
                <w:top w:val="none" w:sz="0" w:space="0" w:color="auto"/>
                <w:left w:val="none" w:sz="0" w:space="0" w:color="auto"/>
                <w:bottom w:val="none" w:sz="0" w:space="0" w:color="auto"/>
                <w:right w:val="none" w:sz="0" w:space="0" w:color="auto"/>
              </w:divBdr>
              <w:divsChild>
                <w:div w:id="1269241003">
                  <w:marLeft w:val="0"/>
                  <w:marRight w:val="0"/>
                  <w:marTop w:val="0"/>
                  <w:marBottom w:val="0"/>
                  <w:divBdr>
                    <w:top w:val="none" w:sz="0" w:space="0" w:color="auto"/>
                    <w:left w:val="none" w:sz="0" w:space="0" w:color="auto"/>
                    <w:bottom w:val="none" w:sz="0" w:space="0" w:color="auto"/>
                    <w:right w:val="none" w:sz="0" w:space="0" w:color="auto"/>
                  </w:divBdr>
                  <w:divsChild>
                    <w:div w:id="109084292">
                      <w:marLeft w:val="0"/>
                      <w:marRight w:val="0"/>
                      <w:marTop w:val="0"/>
                      <w:marBottom w:val="0"/>
                      <w:divBdr>
                        <w:top w:val="none" w:sz="0" w:space="0" w:color="auto"/>
                        <w:left w:val="none" w:sz="0" w:space="0" w:color="auto"/>
                        <w:bottom w:val="none" w:sz="0" w:space="0" w:color="auto"/>
                        <w:right w:val="none" w:sz="0" w:space="0" w:color="auto"/>
                      </w:divBdr>
                    </w:div>
                    <w:div w:id="882208292">
                      <w:marLeft w:val="0"/>
                      <w:marRight w:val="0"/>
                      <w:marTop w:val="0"/>
                      <w:marBottom w:val="0"/>
                      <w:divBdr>
                        <w:top w:val="none" w:sz="0" w:space="0" w:color="auto"/>
                        <w:left w:val="none" w:sz="0" w:space="0" w:color="auto"/>
                        <w:bottom w:val="none" w:sz="0" w:space="0" w:color="auto"/>
                        <w:right w:val="none" w:sz="0" w:space="0" w:color="auto"/>
                      </w:divBdr>
                    </w:div>
                    <w:div w:id="209250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8892">
      <w:bodyDiv w:val="1"/>
      <w:marLeft w:val="0"/>
      <w:marRight w:val="0"/>
      <w:marTop w:val="0"/>
      <w:marBottom w:val="0"/>
      <w:divBdr>
        <w:top w:val="none" w:sz="0" w:space="0" w:color="auto"/>
        <w:left w:val="none" w:sz="0" w:space="0" w:color="auto"/>
        <w:bottom w:val="none" w:sz="0" w:space="0" w:color="auto"/>
        <w:right w:val="none" w:sz="0" w:space="0" w:color="auto"/>
      </w:divBdr>
      <w:divsChild>
        <w:div w:id="816344218">
          <w:marLeft w:val="0"/>
          <w:marRight w:val="0"/>
          <w:marTop w:val="0"/>
          <w:marBottom w:val="0"/>
          <w:divBdr>
            <w:top w:val="none" w:sz="0" w:space="0" w:color="auto"/>
            <w:left w:val="none" w:sz="0" w:space="0" w:color="auto"/>
            <w:bottom w:val="none" w:sz="0" w:space="0" w:color="auto"/>
            <w:right w:val="none" w:sz="0" w:space="0" w:color="auto"/>
          </w:divBdr>
          <w:divsChild>
            <w:div w:id="1439787325">
              <w:marLeft w:val="0"/>
              <w:marRight w:val="0"/>
              <w:marTop w:val="0"/>
              <w:marBottom w:val="0"/>
              <w:divBdr>
                <w:top w:val="none" w:sz="0" w:space="0" w:color="auto"/>
                <w:left w:val="none" w:sz="0" w:space="0" w:color="auto"/>
                <w:bottom w:val="none" w:sz="0" w:space="0" w:color="auto"/>
                <w:right w:val="none" w:sz="0" w:space="0" w:color="auto"/>
              </w:divBdr>
              <w:divsChild>
                <w:div w:id="559755636">
                  <w:marLeft w:val="0"/>
                  <w:marRight w:val="0"/>
                  <w:marTop w:val="0"/>
                  <w:marBottom w:val="0"/>
                  <w:divBdr>
                    <w:top w:val="none" w:sz="0" w:space="0" w:color="auto"/>
                    <w:left w:val="single" w:sz="6" w:space="8" w:color="C9CFDD"/>
                    <w:bottom w:val="none" w:sz="0" w:space="0" w:color="auto"/>
                    <w:right w:val="none" w:sz="0" w:space="0" w:color="auto"/>
                  </w:divBdr>
                </w:div>
              </w:divsChild>
            </w:div>
            <w:div w:id="1889877219">
              <w:marLeft w:val="0"/>
              <w:marRight w:val="0"/>
              <w:marTop w:val="0"/>
              <w:marBottom w:val="0"/>
              <w:divBdr>
                <w:top w:val="none" w:sz="0" w:space="0" w:color="auto"/>
                <w:left w:val="single" w:sz="6" w:space="8" w:color="C9CFDD"/>
                <w:bottom w:val="none" w:sz="0" w:space="0" w:color="auto"/>
                <w:right w:val="none" w:sz="0" w:space="0" w:color="auto"/>
              </w:divBdr>
            </w:div>
            <w:div w:id="1485272917">
              <w:marLeft w:val="0"/>
              <w:marRight w:val="0"/>
              <w:marTop w:val="0"/>
              <w:marBottom w:val="0"/>
              <w:divBdr>
                <w:top w:val="none" w:sz="0" w:space="0" w:color="auto"/>
                <w:left w:val="single" w:sz="6" w:space="8" w:color="C9CFDD"/>
                <w:bottom w:val="none" w:sz="0" w:space="0" w:color="auto"/>
                <w:right w:val="none" w:sz="0" w:space="0" w:color="auto"/>
              </w:divBdr>
            </w:div>
            <w:div w:id="845747188">
              <w:marLeft w:val="0"/>
              <w:marRight w:val="0"/>
              <w:marTop w:val="0"/>
              <w:marBottom w:val="0"/>
              <w:divBdr>
                <w:top w:val="none" w:sz="0" w:space="0" w:color="auto"/>
                <w:left w:val="single" w:sz="6" w:space="8" w:color="C9CFDD"/>
                <w:bottom w:val="none" w:sz="0" w:space="0" w:color="auto"/>
                <w:right w:val="none" w:sz="0" w:space="0" w:color="auto"/>
              </w:divBdr>
            </w:div>
            <w:div w:id="135336832">
              <w:marLeft w:val="0"/>
              <w:marRight w:val="0"/>
              <w:marTop w:val="0"/>
              <w:marBottom w:val="0"/>
              <w:divBdr>
                <w:top w:val="none" w:sz="0" w:space="0" w:color="auto"/>
                <w:left w:val="single" w:sz="6" w:space="8" w:color="C9CFDD"/>
                <w:bottom w:val="none" w:sz="0" w:space="0" w:color="auto"/>
                <w:right w:val="none" w:sz="0" w:space="0" w:color="auto"/>
              </w:divBdr>
            </w:div>
          </w:divsChild>
        </w:div>
        <w:div w:id="1970747796">
          <w:marLeft w:val="0"/>
          <w:marRight w:val="0"/>
          <w:marTop w:val="0"/>
          <w:marBottom w:val="0"/>
          <w:divBdr>
            <w:top w:val="none" w:sz="0" w:space="0" w:color="auto"/>
            <w:left w:val="single" w:sz="6" w:space="8" w:color="C9CFDD"/>
            <w:bottom w:val="none" w:sz="0" w:space="0" w:color="auto"/>
            <w:right w:val="none" w:sz="0" w:space="0" w:color="auto"/>
          </w:divBdr>
        </w:div>
      </w:divsChild>
    </w:div>
    <w:div w:id="13852244">
      <w:bodyDiv w:val="1"/>
      <w:marLeft w:val="0"/>
      <w:marRight w:val="0"/>
      <w:marTop w:val="0"/>
      <w:marBottom w:val="0"/>
      <w:divBdr>
        <w:top w:val="none" w:sz="0" w:space="0" w:color="auto"/>
        <w:left w:val="none" w:sz="0" w:space="0" w:color="auto"/>
        <w:bottom w:val="none" w:sz="0" w:space="0" w:color="auto"/>
        <w:right w:val="none" w:sz="0" w:space="0" w:color="auto"/>
      </w:divBdr>
    </w:div>
    <w:div w:id="14616761">
      <w:bodyDiv w:val="1"/>
      <w:marLeft w:val="0"/>
      <w:marRight w:val="0"/>
      <w:marTop w:val="0"/>
      <w:marBottom w:val="0"/>
      <w:divBdr>
        <w:top w:val="none" w:sz="0" w:space="0" w:color="auto"/>
        <w:left w:val="none" w:sz="0" w:space="0" w:color="auto"/>
        <w:bottom w:val="none" w:sz="0" w:space="0" w:color="auto"/>
        <w:right w:val="none" w:sz="0" w:space="0" w:color="auto"/>
      </w:divBdr>
      <w:divsChild>
        <w:div w:id="264577912">
          <w:marLeft w:val="0"/>
          <w:marRight w:val="0"/>
          <w:marTop w:val="0"/>
          <w:marBottom w:val="0"/>
          <w:divBdr>
            <w:top w:val="none" w:sz="0" w:space="0" w:color="auto"/>
            <w:left w:val="none" w:sz="0" w:space="0" w:color="auto"/>
            <w:bottom w:val="none" w:sz="0" w:space="0" w:color="auto"/>
            <w:right w:val="none" w:sz="0" w:space="0" w:color="auto"/>
          </w:divBdr>
        </w:div>
        <w:div w:id="709231026">
          <w:marLeft w:val="0"/>
          <w:marRight w:val="0"/>
          <w:marTop w:val="0"/>
          <w:marBottom w:val="0"/>
          <w:divBdr>
            <w:top w:val="none" w:sz="0" w:space="0" w:color="auto"/>
            <w:left w:val="none" w:sz="0" w:space="0" w:color="auto"/>
            <w:bottom w:val="dashed" w:sz="6" w:space="0" w:color="939393"/>
            <w:right w:val="none" w:sz="0" w:space="0" w:color="auto"/>
          </w:divBdr>
          <w:divsChild>
            <w:div w:id="683559505">
              <w:marLeft w:val="0"/>
              <w:marRight w:val="0"/>
              <w:marTop w:val="0"/>
              <w:marBottom w:val="0"/>
              <w:divBdr>
                <w:top w:val="none" w:sz="0" w:space="0" w:color="auto"/>
                <w:left w:val="none" w:sz="0" w:space="0" w:color="auto"/>
                <w:bottom w:val="none" w:sz="0" w:space="0" w:color="auto"/>
                <w:right w:val="none" w:sz="0" w:space="0" w:color="auto"/>
              </w:divBdr>
              <w:divsChild>
                <w:div w:id="786705579">
                  <w:marLeft w:val="0"/>
                  <w:marRight w:val="0"/>
                  <w:marTop w:val="120"/>
                  <w:marBottom w:val="0"/>
                  <w:divBdr>
                    <w:top w:val="none" w:sz="0" w:space="0" w:color="auto"/>
                    <w:left w:val="none" w:sz="0" w:space="0" w:color="auto"/>
                    <w:bottom w:val="none" w:sz="0" w:space="0" w:color="auto"/>
                    <w:right w:val="none" w:sz="0" w:space="0" w:color="auto"/>
                  </w:divBdr>
                  <w:divsChild>
                    <w:div w:id="124939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71566">
              <w:marLeft w:val="0"/>
              <w:marRight w:val="0"/>
              <w:marTop w:val="0"/>
              <w:marBottom w:val="0"/>
              <w:divBdr>
                <w:top w:val="none" w:sz="0" w:space="0" w:color="auto"/>
                <w:left w:val="none" w:sz="0" w:space="0" w:color="auto"/>
                <w:bottom w:val="none" w:sz="0" w:space="0" w:color="auto"/>
                <w:right w:val="none" w:sz="0" w:space="0" w:color="auto"/>
              </w:divBdr>
              <w:divsChild>
                <w:div w:id="615060573">
                  <w:marLeft w:val="0"/>
                  <w:marRight w:val="0"/>
                  <w:marTop w:val="0"/>
                  <w:marBottom w:val="0"/>
                  <w:divBdr>
                    <w:top w:val="none" w:sz="0" w:space="0" w:color="auto"/>
                    <w:left w:val="none" w:sz="0" w:space="0" w:color="auto"/>
                    <w:bottom w:val="none" w:sz="0" w:space="0" w:color="auto"/>
                    <w:right w:val="none" w:sz="0" w:space="0" w:color="auto"/>
                  </w:divBdr>
                </w:div>
              </w:divsChild>
            </w:div>
            <w:div w:id="2135634935">
              <w:marLeft w:val="0"/>
              <w:marRight w:val="0"/>
              <w:marTop w:val="0"/>
              <w:marBottom w:val="0"/>
              <w:divBdr>
                <w:top w:val="none" w:sz="0" w:space="0" w:color="auto"/>
                <w:left w:val="none" w:sz="0" w:space="0" w:color="auto"/>
                <w:bottom w:val="none" w:sz="0" w:space="0" w:color="auto"/>
                <w:right w:val="none" w:sz="0" w:space="0" w:color="auto"/>
              </w:divBdr>
            </w:div>
          </w:divsChild>
        </w:div>
        <w:div w:id="1721785917">
          <w:marLeft w:val="0"/>
          <w:marRight w:val="0"/>
          <w:marTop w:val="0"/>
          <w:marBottom w:val="0"/>
          <w:divBdr>
            <w:top w:val="none" w:sz="0" w:space="0" w:color="auto"/>
            <w:left w:val="none" w:sz="0" w:space="0" w:color="auto"/>
            <w:bottom w:val="none" w:sz="0" w:space="0" w:color="auto"/>
            <w:right w:val="none" w:sz="0" w:space="0" w:color="auto"/>
          </w:divBdr>
          <w:divsChild>
            <w:div w:id="982076087">
              <w:marLeft w:val="0"/>
              <w:marRight w:val="0"/>
              <w:marTop w:val="0"/>
              <w:marBottom w:val="0"/>
              <w:divBdr>
                <w:top w:val="none" w:sz="0" w:space="0" w:color="auto"/>
                <w:left w:val="none" w:sz="0" w:space="0" w:color="auto"/>
                <w:bottom w:val="none" w:sz="0" w:space="0" w:color="auto"/>
                <w:right w:val="none" w:sz="0" w:space="0" w:color="auto"/>
              </w:divBdr>
              <w:divsChild>
                <w:div w:id="1410811777">
                  <w:marLeft w:val="0"/>
                  <w:marRight w:val="0"/>
                  <w:marTop w:val="0"/>
                  <w:marBottom w:val="0"/>
                  <w:divBdr>
                    <w:top w:val="none" w:sz="0" w:space="0" w:color="auto"/>
                    <w:left w:val="none" w:sz="0" w:space="0" w:color="auto"/>
                    <w:bottom w:val="none" w:sz="0" w:space="0" w:color="auto"/>
                    <w:right w:val="none" w:sz="0" w:space="0" w:color="auto"/>
                  </w:divBdr>
                  <w:divsChild>
                    <w:div w:id="1486238493">
                      <w:marLeft w:val="0"/>
                      <w:marRight w:val="0"/>
                      <w:marTop w:val="0"/>
                      <w:marBottom w:val="0"/>
                      <w:divBdr>
                        <w:top w:val="none" w:sz="0" w:space="0" w:color="auto"/>
                        <w:left w:val="none" w:sz="0" w:space="0" w:color="auto"/>
                        <w:bottom w:val="none" w:sz="0" w:space="0" w:color="auto"/>
                        <w:right w:val="none" w:sz="0" w:space="0" w:color="auto"/>
                      </w:divBdr>
                      <w:divsChild>
                        <w:div w:id="84502988">
                          <w:marLeft w:val="0"/>
                          <w:marRight w:val="0"/>
                          <w:marTop w:val="0"/>
                          <w:marBottom w:val="0"/>
                          <w:divBdr>
                            <w:top w:val="none" w:sz="0" w:space="0" w:color="auto"/>
                            <w:left w:val="none" w:sz="0" w:space="0" w:color="auto"/>
                            <w:bottom w:val="none" w:sz="0" w:space="0" w:color="auto"/>
                            <w:right w:val="none" w:sz="0" w:space="0" w:color="auto"/>
                          </w:divBdr>
                          <w:divsChild>
                            <w:div w:id="384836943">
                              <w:marLeft w:val="0"/>
                              <w:marRight w:val="0"/>
                              <w:marTop w:val="0"/>
                              <w:marBottom w:val="0"/>
                              <w:divBdr>
                                <w:top w:val="none" w:sz="0" w:space="0" w:color="auto"/>
                                <w:left w:val="none" w:sz="0" w:space="0" w:color="auto"/>
                                <w:bottom w:val="none" w:sz="0" w:space="0" w:color="auto"/>
                                <w:right w:val="none" w:sz="0" w:space="0" w:color="auto"/>
                              </w:divBdr>
                              <w:divsChild>
                                <w:div w:id="470631870">
                                  <w:marLeft w:val="0"/>
                                  <w:marRight w:val="0"/>
                                  <w:marTop w:val="225"/>
                                  <w:marBottom w:val="0"/>
                                  <w:divBdr>
                                    <w:top w:val="none" w:sz="0" w:space="0" w:color="auto"/>
                                    <w:left w:val="none" w:sz="0" w:space="0" w:color="auto"/>
                                    <w:bottom w:val="none" w:sz="0" w:space="0" w:color="auto"/>
                                    <w:right w:val="none" w:sz="0" w:space="0" w:color="auto"/>
                                  </w:divBdr>
                                </w:div>
                                <w:div w:id="1082995409">
                                  <w:marLeft w:val="0"/>
                                  <w:marRight w:val="0"/>
                                  <w:marTop w:val="0"/>
                                  <w:marBottom w:val="0"/>
                                  <w:divBdr>
                                    <w:top w:val="none" w:sz="0" w:space="0" w:color="auto"/>
                                    <w:left w:val="none" w:sz="0" w:space="0" w:color="auto"/>
                                    <w:bottom w:val="none" w:sz="0" w:space="0" w:color="auto"/>
                                    <w:right w:val="none" w:sz="0" w:space="0" w:color="auto"/>
                                  </w:divBdr>
                                </w:div>
                                <w:div w:id="1726102691">
                                  <w:marLeft w:val="0"/>
                                  <w:marRight w:val="0"/>
                                  <w:marTop w:val="0"/>
                                  <w:marBottom w:val="0"/>
                                  <w:divBdr>
                                    <w:top w:val="none" w:sz="0" w:space="0" w:color="auto"/>
                                    <w:left w:val="none" w:sz="0" w:space="0" w:color="auto"/>
                                    <w:bottom w:val="none" w:sz="0" w:space="0" w:color="auto"/>
                                    <w:right w:val="none" w:sz="0" w:space="0" w:color="auto"/>
                                  </w:divBdr>
                                </w:div>
                              </w:divsChild>
                            </w:div>
                            <w:div w:id="431511798">
                              <w:marLeft w:val="0"/>
                              <w:marRight w:val="0"/>
                              <w:marTop w:val="0"/>
                              <w:marBottom w:val="0"/>
                              <w:divBdr>
                                <w:top w:val="none" w:sz="0" w:space="0" w:color="auto"/>
                                <w:left w:val="none" w:sz="0" w:space="0" w:color="auto"/>
                                <w:bottom w:val="none" w:sz="0" w:space="0" w:color="auto"/>
                                <w:right w:val="none" w:sz="0" w:space="0" w:color="auto"/>
                              </w:divBdr>
                              <w:divsChild>
                                <w:div w:id="1857617">
                                  <w:marLeft w:val="165"/>
                                  <w:marRight w:val="0"/>
                                  <w:marTop w:val="0"/>
                                  <w:marBottom w:val="0"/>
                                  <w:divBdr>
                                    <w:top w:val="none" w:sz="0" w:space="0" w:color="auto"/>
                                    <w:left w:val="none" w:sz="0" w:space="0" w:color="auto"/>
                                    <w:bottom w:val="none" w:sz="0" w:space="0" w:color="auto"/>
                                    <w:right w:val="none" w:sz="0" w:space="0" w:color="auto"/>
                                  </w:divBdr>
                                  <w:divsChild>
                                    <w:div w:id="19623912">
                                      <w:marLeft w:val="75"/>
                                      <w:marRight w:val="0"/>
                                      <w:marTop w:val="0"/>
                                      <w:marBottom w:val="0"/>
                                      <w:divBdr>
                                        <w:top w:val="none" w:sz="0" w:space="0" w:color="auto"/>
                                        <w:left w:val="none" w:sz="0" w:space="0" w:color="auto"/>
                                        <w:bottom w:val="none" w:sz="0" w:space="0" w:color="auto"/>
                                        <w:right w:val="none" w:sz="0" w:space="0" w:color="auto"/>
                                      </w:divBdr>
                                    </w:div>
                                    <w:div w:id="1113863652">
                                      <w:marLeft w:val="0"/>
                                      <w:marRight w:val="0"/>
                                      <w:marTop w:val="0"/>
                                      <w:marBottom w:val="0"/>
                                      <w:divBdr>
                                        <w:top w:val="none" w:sz="0" w:space="0" w:color="auto"/>
                                        <w:left w:val="none" w:sz="0" w:space="0" w:color="auto"/>
                                        <w:bottom w:val="none" w:sz="0" w:space="0" w:color="auto"/>
                                        <w:right w:val="none" w:sz="0" w:space="0" w:color="auto"/>
                                      </w:divBdr>
                                    </w:div>
                                  </w:divsChild>
                                </w:div>
                                <w:div w:id="1003162312">
                                  <w:marLeft w:val="0"/>
                                  <w:marRight w:val="0"/>
                                  <w:marTop w:val="0"/>
                                  <w:marBottom w:val="0"/>
                                  <w:divBdr>
                                    <w:top w:val="none" w:sz="0" w:space="0" w:color="auto"/>
                                    <w:left w:val="none" w:sz="0" w:space="0" w:color="auto"/>
                                    <w:bottom w:val="none" w:sz="0" w:space="0" w:color="auto"/>
                                    <w:right w:val="none" w:sz="0" w:space="0" w:color="auto"/>
                                  </w:divBdr>
                                </w:div>
                              </w:divsChild>
                            </w:div>
                            <w:div w:id="1210872366">
                              <w:marLeft w:val="0"/>
                              <w:marRight w:val="0"/>
                              <w:marTop w:val="0"/>
                              <w:marBottom w:val="0"/>
                              <w:divBdr>
                                <w:top w:val="none" w:sz="0" w:space="0" w:color="auto"/>
                                <w:left w:val="none" w:sz="0" w:space="0" w:color="auto"/>
                                <w:bottom w:val="none" w:sz="0" w:space="0" w:color="auto"/>
                                <w:right w:val="none" w:sz="0" w:space="0" w:color="auto"/>
                              </w:divBdr>
                              <w:divsChild>
                                <w:div w:id="217715161">
                                  <w:marLeft w:val="0"/>
                                  <w:marRight w:val="0"/>
                                  <w:marTop w:val="0"/>
                                  <w:marBottom w:val="0"/>
                                  <w:divBdr>
                                    <w:top w:val="none" w:sz="0" w:space="0" w:color="auto"/>
                                    <w:left w:val="none" w:sz="0" w:space="0" w:color="auto"/>
                                    <w:bottom w:val="none" w:sz="0" w:space="0" w:color="auto"/>
                                    <w:right w:val="none" w:sz="0" w:space="0" w:color="auto"/>
                                  </w:divBdr>
                                </w:div>
                                <w:div w:id="226185347">
                                  <w:marLeft w:val="0"/>
                                  <w:marRight w:val="0"/>
                                  <w:marTop w:val="0"/>
                                  <w:marBottom w:val="0"/>
                                  <w:divBdr>
                                    <w:top w:val="none" w:sz="0" w:space="0" w:color="auto"/>
                                    <w:left w:val="none" w:sz="0" w:space="0" w:color="auto"/>
                                    <w:bottom w:val="none" w:sz="0" w:space="0" w:color="auto"/>
                                    <w:right w:val="none" w:sz="0" w:space="0" w:color="auto"/>
                                  </w:divBdr>
                                </w:div>
                                <w:div w:id="417873002">
                                  <w:marLeft w:val="0"/>
                                  <w:marRight w:val="0"/>
                                  <w:marTop w:val="0"/>
                                  <w:marBottom w:val="0"/>
                                  <w:divBdr>
                                    <w:top w:val="none" w:sz="0" w:space="0" w:color="auto"/>
                                    <w:left w:val="none" w:sz="0" w:space="0" w:color="auto"/>
                                    <w:bottom w:val="none" w:sz="0" w:space="0" w:color="auto"/>
                                    <w:right w:val="none" w:sz="0" w:space="0" w:color="auto"/>
                                  </w:divBdr>
                                  <w:divsChild>
                                    <w:div w:id="59448529">
                                      <w:marLeft w:val="0"/>
                                      <w:marRight w:val="0"/>
                                      <w:marTop w:val="0"/>
                                      <w:marBottom w:val="0"/>
                                      <w:divBdr>
                                        <w:top w:val="none" w:sz="0" w:space="0" w:color="auto"/>
                                        <w:left w:val="none" w:sz="0" w:space="0" w:color="auto"/>
                                        <w:bottom w:val="none" w:sz="0" w:space="0" w:color="auto"/>
                                        <w:right w:val="none" w:sz="0" w:space="0" w:color="auto"/>
                                      </w:divBdr>
                                    </w:div>
                                  </w:divsChild>
                                </w:div>
                                <w:div w:id="996156472">
                                  <w:marLeft w:val="0"/>
                                  <w:marRight w:val="0"/>
                                  <w:marTop w:val="0"/>
                                  <w:marBottom w:val="0"/>
                                  <w:divBdr>
                                    <w:top w:val="none" w:sz="0" w:space="0" w:color="auto"/>
                                    <w:left w:val="none" w:sz="0" w:space="0" w:color="auto"/>
                                    <w:bottom w:val="none" w:sz="0" w:space="0" w:color="auto"/>
                                    <w:right w:val="none" w:sz="0" w:space="0" w:color="auto"/>
                                  </w:divBdr>
                                </w:div>
                                <w:div w:id="1161655302">
                                  <w:marLeft w:val="0"/>
                                  <w:marRight w:val="0"/>
                                  <w:marTop w:val="0"/>
                                  <w:marBottom w:val="0"/>
                                  <w:divBdr>
                                    <w:top w:val="none" w:sz="0" w:space="0" w:color="auto"/>
                                    <w:left w:val="none" w:sz="0" w:space="0" w:color="auto"/>
                                    <w:bottom w:val="none" w:sz="0" w:space="0" w:color="auto"/>
                                    <w:right w:val="none" w:sz="0" w:space="0" w:color="auto"/>
                                  </w:divBdr>
                                </w:div>
                                <w:div w:id="1244493704">
                                  <w:marLeft w:val="0"/>
                                  <w:marRight w:val="0"/>
                                  <w:marTop w:val="0"/>
                                  <w:marBottom w:val="0"/>
                                  <w:divBdr>
                                    <w:top w:val="none" w:sz="0" w:space="0" w:color="auto"/>
                                    <w:left w:val="none" w:sz="0" w:space="0" w:color="auto"/>
                                    <w:bottom w:val="none" w:sz="0" w:space="0" w:color="auto"/>
                                    <w:right w:val="none" w:sz="0" w:space="0" w:color="auto"/>
                                  </w:divBdr>
                                </w:div>
                                <w:div w:id="1507745438">
                                  <w:marLeft w:val="0"/>
                                  <w:marRight w:val="0"/>
                                  <w:marTop w:val="0"/>
                                  <w:marBottom w:val="0"/>
                                  <w:divBdr>
                                    <w:top w:val="none" w:sz="0" w:space="0" w:color="auto"/>
                                    <w:left w:val="none" w:sz="0" w:space="0" w:color="auto"/>
                                    <w:bottom w:val="none" w:sz="0" w:space="0" w:color="auto"/>
                                    <w:right w:val="none" w:sz="0" w:space="0" w:color="auto"/>
                                  </w:divBdr>
                                </w:div>
                                <w:div w:id="1891455399">
                                  <w:marLeft w:val="0"/>
                                  <w:marRight w:val="0"/>
                                  <w:marTop w:val="0"/>
                                  <w:marBottom w:val="0"/>
                                  <w:divBdr>
                                    <w:top w:val="none" w:sz="0" w:space="0" w:color="auto"/>
                                    <w:left w:val="none" w:sz="0" w:space="0" w:color="auto"/>
                                    <w:bottom w:val="none" w:sz="0" w:space="0" w:color="auto"/>
                                    <w:right w:val="none" w:sz="0" w:space="0" w:color="auto"/>
                                  </w:divBdr>
                                </w:div>
                              </w:divsChild>
                            </w:div>
                            <w:div w:id="1261832350">
                              <w:marLeft w:val="0"/>
                              <w:marRight w:val="0"/>
                              <w:marTop w:val="75"/>
                              <w:marBottom w:val="0"/>
                              <w:divBdr>
                                <w:top w:val="none" w:sz="0" w:space="0" w:color="auto"/>
                                <w:left w:val="none" w:sz="0" w:space="0" w:color="auto"/>
                                <w:bottom w:val="none" w:sz="0" w:space="0" w:color="auto"/>
                                <w:right w:val="none" w:sz="0" w:space="0" w:color="auto"/>
                              </w:divBdr>
                            </w:div>
                            <w:div w:id="1281495261">
                              <w:marLeft w:val="0"/>
                              <w:marRight w:val="0"/>
                              <w:marTop w:val="0"/>
                              <w:marBottom w:val="0"/>
                              <w:divBdr>
                                <w:top w:val="none" w:sz="0" w:space="0" w:color="auto"/>
                                <w:left w:val="none" w:sz="0" w:space="0" w:color="auto"/>
                                <w:bottom w:val="none" w:sz="0" w:space="0" w:color="auto"/>
                                <w:right w:val="none" w:sz="0" w:space="0" w:color="auto"/>
                              </w:divBdr>
                            </w:div>
                            <w:div w:id="156783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6691">
      <w:bodyDiv w:val="1"/>
      <w:marLeft w:val="0"/>
      <w:marRight w:val="0"/>
      <w:marTop w:val="0"/>
      <w:marBottom w:val="0"/>
      <w:divBdr>
        <w:top w:val="none" w:sz="0" w:space="0" w:color="auto"/>
        <w:left w:val="none" w:sz="0" w:space="0" w:color="auto"/>
        <w:bottom w:val="none" w:sz="0" w:space="0" w:color="auto"/>
        <w:right w:val="none" w:sz="0" w:space="0" w:color="auto"/>
      </w:divBdr>
    </w:div>
    <w:div w:id="24601844">
      <w:bodyDiv w:val="1"/>
      <w:marLeft w:val="0"/>
      <w:marRight w:val="0"/>
      <w:marTop w:val="0"/>
      <w:marBottom w:val="0"/>
      <w:divBdr>
        <w:top w:val="none" w:sz="0" w:space="0" w:color="auto"/>
        <w:left w:val="none" w:sz="0" w:space="0" w:color="auto"/>
        <w:bottom w:val="none" w:sz="0" w:space="0" w:color="auto"/>
        <w:right w:val="none" w:sz="0" w:space="0" w:color="auto"/>
      </w:divBdr>
    </w:div>
    <w:div w:id="27225358">
      <w:bodyDiv w:val="1"/>
      <w:marLeft w:val="0"/>
      <w:marRight w:val="0"/>
      <w:marTop w:val="0"/>
      <w:marBottom w:val="0"/>
      <w:divBdr>
        <w:top w:val="none" w:sz="0" w:space="0" w:color="auto"/>
        <w:left w:val="none" w:sz="0" w:space="0" w:color="auto"/>
        <w:bottom w:val="none" w:sz="0" w:space="0" w:color="auto"/>
        <w:right w:val="none" w:sz="0" w:space="0" w:color="auto"/>
      </w:divBdr>
      <w:divsChild>
        <w:div w:id="619991098">
          <w:marLeft w:val="-180"/>
          <w:marRight w:val="-180"/>
          <w:marTop w:val="0"/>
          <w:marBottom w:val="0"/>
          <w:divBdr>
            <w:top w:val="none" w:sz="0" w:space="0" w:color="auto"/>
            <w:left w:val="none" w:sz="0" w:space="0" w:color="auto"/>
            <w:bottom w:val="none" w:sz="0" w:space="0" w:color="auto"/>
            <w:right w:val="none" w:sz="0" w:space="0" w:color="auto"/>
          </w:divBdr>
          <w:divsChild>
            <w:div w:id="455946895">
              <w:marLeft w:val="0"/>
              <w:marRight w:val="0"/>
              <w:marTop w:val="0"/>
              <w:marBottom w:val="0"/>
              <w:divBdr>
                <w:top w:val="none" w:sz="0" w:space="0" w:color="auto"/>
                <w:left w:val="none" w:sz="0" w:space="0" w:color="auto"/>
                <w:bottom w:val="none" w:sz="0" w:space="0" w:color="auto"/>
                <w:right w:val="none" w:sz="0" w:space="0" w:color="auto"/>
              </w:divBdr>
              <w:divsChild>
                <w:div w:id="1380007744">
                  <w:marLeft w:val="0"/>
                  <w:marRight w:val="0"/>
                  <w:marTop w:val="0"/>
                  <w:marBottom w:val="0"/>
                  <w:divBdr>
                    <w:top w:val="none" w:sz="0" w:space="0" w:color="auto"/>
                    <w:left w:val="none" w:sz="0" w:space="0" w:color="auto"/>
                    <w:bottom w:val="none" w:sz="0" w:space="0" w:color="auto"/>
                    <w:right w:val="none" w:sz="0" w:space="0" w:color="auto"/>
                  </w:divBdr>
                  <w:divsChild>
                    <w:div w:id="1063212367">
                      <w:marLeft w:val="-180"/>
                      <w:marRight w:val="-180"/>
                      <w:marTop w:val="0"/>
                      <w:marBottom w:val="0"/>
                      <w:divBdr>
                        <w:top w:val="none" w:sz="0" w:space="0" w:color="auto"/>
                        <w:left w:val="none" w:sz="0" w:space="0" w:color="auto"/>
                        <w:bottom w:val="none" w:sz="0" w:space="0" w:color="auto"/>
                        <w:right w:val="none" w:sz="0" w:space="0" w:color="auto"/>
                      </w:divBdr>
                      <w:divsChild>
                        <w:div w:id="768543076">
                          <w:marLeft w:val="0"/>
                          <w:marRight w:val="0"/>
                          <w:marTop w:val="0"/>
                          <w:marBottom w:val="0"/>
                          <w:divBdr>
                            <w:top w:val="none" w:sz="0" w:space="0" w:color="auto"/>
                            <w:left w:val="none" w:sz="0" w:space="0" w:color="auto"/>
                            <w:bottom w:val="none" w:sz="0" w:space="0" w:color="auto"/>
                            <w:right w:val="none" w:sz="0" w:space="0" w:color="auto"/>
                          </w:divBdr>
                        </w:div>
                        <w:div w:id="827786135">
                          <w:marLeft w:val="0"/>
                          <w:marRight w:val="0"/>
                          <w:marTop w:val="0"/>
                          <w:marBottom w:val="0"/>
                          <w:divBdr>
                            <w:top w:val="none" w:sz="0" w:space="0" w:color="auto"/>
                            <w:left w:val="none" w:sz="0" w:space="0" w:color="auto"/>
                            <w:bottom w:val="none" w:sz="0" w:space="0" w:color="auto"/>
                            <w:right w:val="none" w:sz="0" w:space="0" w:color="auto"/>
                          </w:divBdr>
                          <w:divsChild>
                            <w:div w:id="205147376">
                              <w:marLeft w:val="0"/>
                              <w:marRight w:val="0"/>
                              <w:marTop w:val="0"/>
                              <w:marBottom w:val="0"/>
                              <w:divBdr>
                                <w:top w:val="none" w:sz="0" w:space="0" w:color="auto"/>
                                <w:left w:val="none" w:sz="0" w:space="0" w:color="auto"/>
                                <w:bottom w:val="none" w:sz="0" w:space="0" w:color="auto"/>
                                <w:right w:val="none" w:sz="0" w:space="0" w:color="auto"/>
                              </w:divBdr>
                            </w:div>
                            <w:div w:id="139042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5247158">
          <w:marLeft w:val="-180"/>
          <w:marRight w:val="-180"/>
          <w:marTop w:val="0"/>
          <w:marBottom w:val="0"/>
          <w:divBdr>
            <w:top w:val="none" w:sz="0" w:space="0" w:color="auto"/>
            <w:left w:val="none" w:sz="0" w:space="0" w:color="auto"/>
            <w:bottom w:val="none" w:sz="0" w:space="0" w:color="auto"/>
            <w:right w:val="none" w:sz="0" w:space="0" w:color="auto"/>
          </w:divBdr>
          <w:divsChild>
            <w:div w:id="1089228306">
              <w:marLeft w:val="925"/>
              <w:marRight w:val="0"/>
              <w:marTop w:val="0"/>
              <w:marBottom w:val="0"/>
              <w:divBdr>
                <w:top w:val="none" w:sz="0" w:space="0" w:color="auto"/>
                <w:left w:val="none" w:sz="0" w:space="0" w:color="auto"/>
                <w:bottom w:val="none" w:sz="0" w:space="0" w:color="auto"/>
                <w:right w:val="none" w:sz="0" w:space="0" w:color="auto"/>
              </w:divBdr>
              <w:divsChild>
                <w:div w:id="46323394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025814916">
          <w:marLeft w:val="-180"/>
          <w:marRight w:val="-180"/>
          <w:marTop w:val="0"/>
          <w:marBottom w:val="0"/>
          <w:divBdr>
            <w:top w:val="none" w:sz="0" w:space="0" w:color="auto"/>
            <w:left w:val="none" w:sz="0" w:space="0" w:color="auto"/>
            <w:bottom w:val="none" w:sz="0" w:space="0" w:color="auto"/>
            <w:right w:val="none" w:sz="0" w:space="0" w:color="auto"/>
          </w:divBdr>
          <w:divsChild>
            <w:div w:id="2068719378">
              <w:marLeft w:val="0"/>
              <w:marRight w:val="0"/>
              <w:marTop w:val="0"/>
              <w:marBottom w:val="0"/>
              <w:divBdr>
                <w:top w:val="none" w:sz="0" w:space="0" w:color="auto"/>
                <w:left w:val="none" w:sz="0" w:space="0" w:color="auto"/>
                <w:bottom w:val="none" w:sz="0" w:space="0" w:color="auto"/>
                <w:right w:val="none" w:sz="0" w:space="0" w:color="auto"/>
              </w:divBdr>
              <w:divsChild>
                <w:div w:id="1256398666">
                  <w:marLeft w:val="-180"/>
                  <w:marRight w:val="-180"/>
                  <w:marTop w:val="0"/>
                  <w:marBottom w:val="0"/>
                  <w:divBdr>
                    <w:top w:val="none" w:sz="0" w:space="0" w:color="auto"/>
                    <w:left w:val="none" w:sz="0" w:space="0" w:color="auto"/>
                    <w:bottom w:val="none" w:sz="0" w:space="0" w:color="auto"/>
                    <w:right w:val="none" w:sz="0" w:space="0" w:color="auto"/>
                  </w:divBdr>
                  <w:divsChild>
                    <w:div w:id="927426252">
                      <w:marLeft w:val="0"/>
                      <w:marRight w:val="0"/>
                      <w:marTop w:val="0"/>
                      <w:marBottom w:val="300"/>
                      <w:divBdr>
                        <w:top w:val="none" w:sz="0" w:space="0" w:color="auto"/>
                        <w:left w:val="none" w:sz="0" w:space="0" w:color="auto"/>
                        <w:bottom w:val="none" w:sz="0" w:space="0" w:color="auto"/>
                        <w:right w:val="none" w:sz="0" w:space="0" w:color="auto"/>
                      </w:divBdr>
                      <w:divsChild>
                        <w:div w:id="102190806">
                          <w:marLeft w:val="0"/>
                          <w:marRight w:val="0"/>
                          <w:marTop w:val="0"/>
                          <w:marBottom w:val="0"/>
                          <w:divBdr>
                            <w:top w:val="none" w:sz="0" w:space="0" w:color="auto"/>
                            <w:left w:val="none" w:sz="0" w:space="0" w:color="auto"/>
                            <w:bottom w:val="none" w:sz="0" w:space="0" w:color="auto"/>
                            <w:right w:val="none" w:sz="0" w:space="0" w:color="auto"/>
                          </w:divBdr>
                        </w:div>
                        <w:div w:id="114565003">
                          <w:marLeft w:val="0"/>
                          <w:marRight w:val="0"/>
                          <w:marTop w:val="0"/>
                          <w:marBottom w:val="0"/>
                          <w:divBdr>
                            <w:top w:val="none" w:sz="0" w:space="0" w:color="auto"/>
                            <w:left w:val="none" w:sz="0" w:space="0" w:color="auto"/>
                            <w:bottom w:val="none" w:sz="0" w:space="0" w:color="auto"/>
                            <w:right w:val="none" w:sz="0" w:space="0" w:color="auto"/>
                          </w:divBdr>
                        </w:div>
                        <w:div w:id="493305416">
                          <w:marLeft w:val="0"/>
                          <w:marRight w:val="0"/>
                          <w:marTop w:val="0"/>
                          <w:marBottom w:val="300"/>
                          <w:divBdr>
                            <w:top w:val="none" w:sz="0" w:space="0" w:color="auto"/>
                            <w:left w:val="none" w:sz="0" w:space="0" w:color="auto"/>
                            <w:bottom w:val="none" w:sz="0" w:space="0" w:color="auto"/>
                            <w:right w:val="none" w:sz="0" w:space="0" w:color="auto"/>
                          </w:divBdr>
                        </w:div>
                        <w:div w:id="603808226">
                          <w:marLeft w:val="0"/>
                          <w:marRight w:val="0"/>
                          <w:marTop w:val="0"/>
                          <w:marBottom w:val="0"/>
                          <w:divBdr>
                            <w:top w:val="none" w:sz="0" w:space="0" w:color="auto"/>
                            <w:left w:val="none" w:sz="0" w:space="0" w:color="auto"/>
                            <w:bottom w:val="none" w:sz="0" w:space="0" w:color="auto"/>
                            <w:right w:val="none" w:sz="0" w:space="0" w:color="auto"/>
                          </w:divBdr>
                        </w:div>
                        <w:div w:id="666326025">
                          <w:marLeft w:val="0"/>
                          <w:marRight w:val="0"/>
                          <w:marTop w:val="0"/>
                          <w:marBottom w:val="0"/>
                          <w:divBdr>
                            <w:top w:val="none" w:sz="0" w:space="0" w:color="auto"/>
                            <w:left w:val="none" w:sz="0" w:space="0" w:color="auto"/>
                            <w:bottom w:val="none" w:sz="0" w:space="0" w:color="auto"/>
                            <w:right w:val="none" w:sz="0" w:space="0" w:color="auto"/>
                          </w:divBdr>
                        </w:div>
                        <w:div w:id="1416436225">
                          <w:marLeft w:val="0"/>
                          <w:marRight w:val="0"/>
                          <w:marTop w:val="0"/>
                          <w:marBottom w:val="0"/>
                          <w:divBdr>
                            <w:top w:val="none" w:sz="0" w:space="0" w:color="auto"/>
                            <w:left w:val="none" w:sz="0" w:space="0" w:color="auto"/>
                            <w:bottom w:val="none" w:sz="0" w:space="0" w:color="auto"/>
                            <w:right w:val="none" w:sz="0" w:space="0" w:color="auto"/>
                          </w:divBdr>
                        </w:div>
                        <w:div w:id="1483153901">
                          <w:marLeft w:val="0"/>
                          <w:marRight w:val="0"/>
                          <w:marTop w:val="510"/>
                          <w:marBottom w:val="510"/>
                          <w:divBdr>
                            <w:top w:val="none" w:sz="0" w:space="0" w:color="auto"/>
                            <w:left w:val="none" w:sz="0" w:space="0" w:color="auto"/>
                            <w:bottom w:val="none" w:sz="0" w:space="0" w:color="auto"/>
                            <w:right w:val="none" w:sz="0" w:space="0" w:color="auto"/>
                          </w:divBdr>
                        </w:div>
                      </w:divsChild>
                    </w:div>
                  </w:divsChild>
                </w:div>
              </w:divsChild>
            </w:div>
          </w:divsChild>
        </w:div>
      </w:divsChild>
    </w:div>
    <w:div w:id="28528621">
      <w:bodyDiv w:val="1"/>
      <w:marLeft w:val="0"/>
      <w:marRight w:val="0"/>
      <w:marTop w:val="0"/>
      <w:marBottom w:val="0"/>
      <w:divBdr>
        <w:top w:val="none" w:sz="0" w:space="0" w:color="auto"/>
        <w:left w:val="none" w:sz="0" w:space="0" w:color="auto"/>
        <w:bottom w:val="none" w:sz="0" w:space="0" w:color="auto"/>
        <w:right w:val="none" w:sz="0" w:space="0" w:color="auto"/>
      </w:divBdr>
    </w:div>
    <w:div w:id="33238229">
      <w:bodyDiv w:val="1"/>
      <w:marLeft w:val="0"/>
      <w:marRight w:val="0"/>
      <w:marTop w:val="0"/>
      <w:marBottom w:val="0"/>
      <w:divBdr>
        <w:top w:val="none" w:sz="0" w:space="0" w:color="auto"/>
        <w:left w:val="none" w:sz="0" w:space="0" w:color="auto"/>
        <w:bottom w:val="none" w:sz="0" w:space="0" w:color="auto"/>
        <w:right w:val="none" w:sz="0" w:space="0" w:color="auto"/>
      </w:divBdr>
      <w:divsChild>
        <w:div w:id="2024085242">
          <w:marLeft w:val="0"/>
          <w:marRight w:val="0"/>
          <w:marTop w:val="0"/>
          <w:marBottom w:val="0"/>
          <w:divBdr>
            <w:top w:val="none" w:sz="0" w:space="0" w:color="auto"/>
            <w:left w:val="none" w:sz="0" w:space="0" w:color="auto"/>
            <w:bottom w:val="none" w:sz="0" w:space="0" w:color="auto"/>
            <w:right w:val="none" w:sz="0" w:space="0" w:color="auto"/>
          </w:divBdr>
          <w:divsChild>
            <w:div w:id="493494261">
              <w:marLeft w:val="0"/>
              <w:marRight w:val="0"/>
              <w:marTop w:val="0"/>
              <w:marBottom w:val="0"/>
              <w:divBdr>
                <w:top w:val="none" w:sz="0" w:space="0" w:color="auto"/>
                <w:left w:val="none" w:sz="0" w:space="0" w:color="auto"/>
                <w:bottom w:val="none" w:sz="0" w:space="0" w:color="auto"/>
                <w:right w:val="none" w:sz="0" w:space="0" w:color="auto"/>
              </w:divBdr>
              <w:divsChild>
                <w:div w:id="1033968362">
                  <w:marLeft w:val="0"/>
                  <w:marRight w:val="0"/>
                  <w:marTop w:val="0"/>
                  <w:marBottom w:val="0"/>
                  <w:divBdr>
                    <w:top w:val="none" w:sz="0" w:space="0" w:color="auto"/>
                    <w:left w:val="none" w:sz="0" w:space="0" w:color="auto"/>
                    <w:bottom w:val="none" w:sz="0" w:space="0" w:color="auto"/>
                    <w:right w:val="none" w:sz="0" w:space="0" w:color="auto"/>
                  </w:divBdr>
                  <w:divsChild>
                    <w:div w:id="467820309">
                      <w:marLeft w:val="0"/>
                      <w:marRight w:val="0"/>
                      <w:marTop w:val="0"/>
                      <w:marBottom w:val="0"/>
                      <w:divBdr>
                        <w:top w:val="none" w:sz="0" w:space="0" w:color="auto"/>
                        <w:left w:val="none" w:sz="0" w:space="0" w:color="auto"/>
                        <w:bottom w:val="none" w:sz="0" w:space="0" w:color="auto"/>
                        <w:right w:val="none" w:sz="0" w:space="0" w:color="auto"/>
                      </w:divBdr>
                      <w:divsChild>
                        <w:div w:id="1896694703">
                          <w:marLeft w:val="0"/>
                          <w:marRight w:val="0"/>
                          <w:marTop w:val="0"/>
                          <w:marBottom w:val="0"/>
                          <w:divBdr>
                            <w:top w:val="none" w:sz="0" w:space="0" w:color="auto"/>
                            <w:left w:val="none" w:sz="0" w:space="0" w:color="auto"/>
                            <w:bottom w:val="none" w:sz="0" w:space="0" w:color="auto"/>
                            <w:right w:val="none" w:sz="0" w:space="0" w:color="auto"/>
                          </w:divBdr>
                          <w:divsChild>
                            <w:div w:id="1081483725">
                              <w:marLeft w:val="0"/>
                              <w:marRight w:val="0"/>
                              <w:marTop w:val="75"/>
                              <w:marBottom w:val="0"/>
                              <w:divBdr>
                                <w:top w:val="none" w:sz="0" w:space="0" w:color="auto"/>
                                <w:left w:val="none" w:sz="0" w:space="0" w:color="auto"/>
                                <w:bottom w:val="none" w:sz="0" w:space="0" w:color="auto"/>
                                <w:right w:val="none" w:sz="0" w:space="0" w:color="auto"/>
                              </w:divBdr>
                            </w:div>
                            <w:div w:id="188888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8865945">
          <w:marLeft w:val="0"/>
          <w:marRight w:val="0"/>
          <w:marTop w:val="0"/>
          <w:marBottom w:val="0"/>
          <w:divBdr>
            <w:top w:val="none" w:sz="0" w:space="0" w:color="auto"/>
            <w:left w:val="none" w:sz="0" w:space="0" w:color="auto"/>
            <w:bottom w:val="dashed" w:sz="6" w:space="0" w:color="939393"/>
            <w:right w:val="none" w:sz="0" w:space="0" w:color="auto"/>
          </w:divBdr>
          <w:divsChild>
            <w:div w:id="607389720">
              <w:marLeft w:val="0"/>
              <w:marRight w:val="0"/>
              <w:marTop w:val="0"/>
              <w:marBottom w:val="0"/>
              <w:divBdr>
                <w:top w:val="none" w:sz="0" w:space="0" w:color="auto"/>
                <w:left w:val="none" w:sz="0" w:space="0" w:color="auto"/>
                <w:bottom w:val="none" w:sz="0" w:space="0" w:color="auto"/>
                <w:right w:val="none" w:sz="0" w:space="0" w:color="auto"/>
              </w:divBdr>
            </w:div>
            <w:div w:id="1457065382">
              <w:marLeft w:val="0"/>
              <w:marRight w:val="0"/>
              <w:marTop w:val="0"/>
              <w:marBottom w:val="0"/>
              <w:divBdr>
                <w:top w:val="none" w:sz="0" w:space="0" w:color="auto"/>
                <w:left w:val="none" w:sz="0" w:space="0" w:color="auto"/>
                <w:bottom w:val="none" w:sz="0" w:space="0" w:color="auto"/>
                <w:right w:val="none" w:sz="0" w:space="0" w:color="auto"/>
              </w:divBdr>
              <w:divsChild>
                <w:div w:id="1581598333">
                  <w:marLeft w:val="0"/>
                  <w:marRight w:val="0"/>
                  <w:marTop w:val="0"/>
                  <w:marBottom w:val="0"/>
                  <w:divBdr>
                    <w:top w:val="none" w:sz="0" w:space="0" w:color="auto"/>
                    <w:left w:val="none" w:sz="0" w:space="0" w:color="auto"/>
                    <w:bottom w:val="none" w:sz="0" w:space="0" w:color="auto"/>
                    <w:right w:val="none" w:sz="0" w:space="0" w:color="auto"/>
                  </w:divBdr>
                </w:div>
              </w:divsChild>
            </w:div>
            <w:div w:id="1489248234">
              <w:marLeft w:val="0"/>
              <w:marRight w:val="0"/>
              <w:marTop w:val="0"/>
              <w:marBottom w:val="0"/>
              <w:divBdr>
                <w:top w:val="none" w:sz="0" w:space="0" w:color="auto"/>
                <w:left w:val="none" w:sz="0" w:space="0" w:color="auto"/>
                <w:bottom w:val="none" w:sz="0" w:space="0" w:color="auto"/>
                <w:right w:val="none" w:sz="0" w:space="0" w:color="auto"/>
              </w:divBdr>
              <w:divsChild>
                <w:div w:id="207690910">
                  <w:marLeft w:val="0"/>
                  <w:marRight w:val="0"/>
                  <w:marTop w:val="120"/>
                  <w:marBottom w:val="0"/>
                  <w:divBdr>
                    <w:top w:val="none" w:sz="0" w:space="0" w:color="auto"/>
                    <w:left w:val="none" w:sz="0" w:space="0" w:color="auto"/>
                    <w:bottom w:val="none" w:sz="0" w:space="0" w:color="auto"/>
                    <w:right w:val="none" w:sz="0" w:space="0" w:color="auto"/>
                  </w:divBdr>
                  <w:divsChild>
                    <w:div w:id="1145196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15999">
      <w:bodyDiv w:val="1"/>
      <w:marLeft w:val="0"/>
      <w:marRight w:val="0"/>
      <w:marTop w:val="0"/>
      <w:marBottom w:val="0"/>
      <w:divBdr>
        <w:top w:val="none" w:sz="0" w:space="0" w:color="auto"/>
        <w:left w:val="none" w:sz="0" w:space="0" w:color="auto"/>
        <w:bottom w:val="none" w:sz="0" w:space="0" w:color="auto"/>
        <w:right w:val="none" w:sz="0" w:space="0" w:color="auto"/>
      </w:divBdr>
    </w:div>
    <w:div w:id="37975662">
      <w:bodyDiv w:val="1"/>
      <w:marLeft w:val="0"/>
      <w:marRight w:val="0"/>
      <w:marTop w:val="0"/>
      <w:marBottom w:val="0"/>
      <w:divBdr>
        <w:top w:val="none" w:sz="0" w:space="0" w:color="auto"/>
        <w:left w:val="none" w:sz="0" w:space="0" w:color="auto"/>
        <w:bottom w:val="none" w:sz="0" w:space="0" w:color="auto"/>
        <w:right w:val="none" w:sz="0" w:space="0" w:color="auto"/>
      </w:divBdr>
      <w:divsChild>
        <w:div w:id="257099730">
          <w:marLeft w:val="0"/>
          <w:marRight w:val="0"/>
          <w:marTop w:val="0"/>
          <w:marBottom w:val="0"/>
          <w:divBdr>
            <w:top w:val="none" w:sz="0" w:space="0" w:color="auto"/>
            <w:left w:val="none" w:sz="0" w:space="0" w:color="auto"/>
            <w:bottom w:val="none" w:sz="0" w:space="0" w:color="auto"/>
            <w:right w:val="none" w:sz="0" w:space="0" w:color="auto"/>
          </w:divBdr>
          <w:divsChild>
            <w:div w:id="239559827">
              <w:marLeft w:val="0"/>
              <w:marRight w:val="0"/>
              <w:marTop w:val="0"/>
              <w:marBottom w:val="0"/>
              <w:divBdr>
                <w:top w:val="none" w:sz="0" w:space="0" w:color="auto"/>
                <w:left w:val="none" w:sz="0" w:space="0" w:color="auto"/>
                <w:bottom w:val="none" w:sz="0" w:space="0" w:color="auto"/>
                <w:right w:val="none" w:sz="0" w:space="0" w:color="auto"/>
              </w:divBdr>
              <w:divsChild>
                <w:div w:id="327680824">
                  <w:marLeft w:val="0"/>
                  <w:marRight w:val="0"/>
                  <w:marTop w:val="0"/>
                  <w:marBottom w:val="0"/>
                  <w:divBdr>
                    <w:top w:val="none" w:sz="0" w:space="0" w:color="auto"/>
                    <w:left w:val="none" w:sz="0" w:space="0" w:color="auto"/>
                    <w:bottom w:val="none" w:sz="0" w:space="0" w:color="auto"/>
                    <w:right w:val="none" w:sz="0" w:space="0" w:color="auto"/>
                  </w:divBdr>
                  <w:divsChild>
                    <w:div w:id="528445942">
                      <w:marLeft w:val="0"/>
                      <w:marRight w:val="0"/>
                      <w:marTop w:val="0"/>
                      <w:marBottom w:val="0"/>
                      <w:divBdr>
                        <w:top w:val="none" w:sz="0" w:space="0" w:color="auto"/>
                        <w:left w:val="none" w:sz="0" w:space="0" w:color="auto"/>
                        <w:bottom w:val="none" w:sz="0" w:space="0" w:color="auto"/>
                        <w:right w:val="none" w:sz="0" w:space="0" w:color="auto"/>
                      </w:divBdr>
                      <w:divsChild>
                        <w:div w:id="1542521753">
                          <w:marLeft w:val="0"/>
                          <w:marRight w:val="0"/>
                          <w:marTop w:val="0"/>
                          <w:marBottom w:val="0"/>
                          <w:divBdr>
                            <w:top w:val="none" w:sz="0" w:space="0" w:color="auto"/>
                            <w:left w:val="none" w:sz="0" w:space="0" w:color="auto"/>
                            <w:bottom w:val="none" w:sz="0" w:space="0" w:color="auto"/>
                            <w:right w:val="none" w:sz="0" w:space="0" w:color="auto"/>
                          </w:divBdr>
                          <w:divsChild>
                            <w:div w:id="414480564">
                              <w:marLeft w:val="0"/>
                              <w:marRight w:val="0"/>
                              <w:marTop w:val="75"/>
                              <w:marBottom w:val="0"/>
                              <w:divBdr>
                                <w:top w:val="none" w:sz="0" w:space="0" w:color="auto"/>
                                <w:left w:val="none" w:sz="0" w:space="0" w:color="auto"/>
                                <w:bottom w:val="none" w:sz="0" w:space="0" w:color="auto"/>
                                <w:right w:val="none" w:sz="0" w:space="0" w:color="auto"/>
                              </w:divBdr>
                            </w:div>
                            <w:div w:id="531964172">
                              <w:marLeft w:val="0"/>
                              <w:marRight w:val="0"/>
                              <w:marTop w:val="0"/>
                              <w:marBottom w:val="0"/>
                              <w:divBdr>
                                <w:top w:val="none" w:sz="0" w:space="0" w:color="auto"/>
                                <w:left w:val="none" w:sz="0" w:space="0" w:color="auto"/>
                                <w:bottom w:val="none" w:sz="0" w:space="0" w:color="auto"/>
                                <w:right w:val="none" w:sz="0" w:space="0" w:color="auto"/>
                              </w:divBdr>
                              <w:divsChild>
                                <w:div w:id="1245259012">
                                  <w:marLeft w:val="165"/>
                                  <w:marRight w:val="0"/>
                                  <w:marTop w:val="0"/>
                                  <w:marBottom w:val="0"/>
                                  <w:divBdr>
                                    <w:top w:val="none" w:sz="0" w:space="0" w:color="auto"/>
                                    <w:left w:val="none" w:sz="0" w:space="0" w:color="auto"/>
                                    <w:bottom w:val="none" w:sz="0" w:space="0" w:color="auto"/>
                                    <w:right w:val="none" w:sz="0" w:space="0" w:color="auto"/>
                                  </w:divBdr>
                                  <w:divsChild>
                                    <w:div w:id="1423338832">
                                      <w:marLeft w:val="0"/>
                                      <w:marRight w:val="0"/>
                                      <w:marTop w:val="0"/>
                                      <w:marBottom w:val="0"/>
                                      <w:divBdr>
                                        <w:top w:val="none" w:sz="0" w:space="0" w:color="auto"/>
                                        <w:left w:val="none" w:sz="0" w:space="0" w:color="auto"/>
                                        <w:bottom w:val="none" w:sz="0" w:space="0" w:color="auto"/>
                                        <w:right w:val="none" w:sz="0" w:space="0" w:color="auto"/>
                                      </w:divBdr>
                                    </w:div>
                                    <w:div w:id="195821956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775365470">
                              <w:marLeft w:val="0"/>
                              <w:marRight w:val="0"/>
                              <w:marTop w:val="0"/>
                              <w:marBottom w:val="0"/>
                              <w:divBdr>
                                <w:top w:val="none" w:sz="0" w:space="0" w:color="auto"/>
                                <w:left w:val="none" w:sz="0" w:space="0" w:color="auto"/>
                                <w:bottom w:val="none" w:sz="0" w:space="0" w:color="auto"/>
                                <w:right w:val="none" w:sz="0" w:space="0" w:color="auto"/>
                              </w:divBdr>
                            </w:div>
                            <w:div w:id="1406756857">
                              <w:marLeft w:val="0"/>
                              <w:marRight w:val="0"/>
                              <w:marTop w:val="0"/>
                              <w:marBottom w:val="0"/>
                              <w:divBdr>
                                <w:top w:val="none" w:sz="0" w:space="0" w:color="auto"/>
                                <w:left w:val="none" w:sz="0" w:space="0" w:color="auto"/>
                                <w:bottom w:val="none" w:sz="0" w:space="0" w:color="auto"/>
                                <w:right w:val="none" w:sz="0" w:space="0" w:color="auto"/>
                              </w:divBdr>
                              <w:divsChild>
                                <w:div w:id="277836644">
                                  <w:marLeft w:val="0"/>
                                  <w:marRight w:val="0"/>
                                  <w:marTop w:val="0"/>
                                  <w:marBottom w:val="0"/>
                                  <w:divBdr>
                                    <w:top w:val="none" w:sz="0" w:space="0" w:color="auto"/>
                                    <w:left w:val="none" w:sz="0" w:space="0" w:color="auto"/>
                                    <w:bottom w:val="none" w:sz="0" w:space="0" w:color="auto"/>
                                    <w:right w:val="none" w:sz="0" w:space="0" w:color="auto"/>
                                  </w:divBdr>
                                </w:div>
                                <w:div w:id="343827487">
                                  <w:marLeft w:val="0"/>
                                  <w:marRight w:val="0"/>
                                  <w:marTop w:val="0"/>
                                  <w:marBottom w:val="0"/>
                                  <w:divBdr>
                                    <w:top w:val="none" w:sz="0" w:space="0" w:color="auto"/>
                                    <w:left w:val="none" w:sz="0" w:space="0" w:color="auto"/>
                                    <w:bottom w:val="none" w:sz="0" w:space="0" w:color="auto"/>
                                    <w:right w:val="none" w:sz="0" w:space="0" w:color="auto"/>
                                  </w:divBdr>
                                </w:div>
                                <w:div w:id="449516622">
                                  <w:marLeft w:val="0"/>
                                  <w:marRight w:val="0"/>
                                  <w:marTop w:val="0"/>
                                  <w:marBottom w:val="0"/>
                                  <w:divBdr>
                                    <w:top w:val="none" w:sz="0" w:space="0" w:color="auto"/>
                                    <w:left w:val="none" w:sz="0" w:space="0" w:color="auto"/>
                                    <w:bottom w:val="none" w:sz="0" w:space="0" w:color="auto"/>
                                    <w:right w:val="none" w:sz="0" w:space="0" w:color="auto"/>
                                  </w:divBdr>
                                </w:div>
                                <w:div w:id="894780321">
                                  <w:marLeft w:val="0"/>
                                  <w:marRight w:val="0"/>
                                  <w:marTop w:val="0"/>
                                  <w:marBottom w:val="0"/>
                                  <w:divBdr>
                                    <w:top w:val="none" w:sz="0" w:space="0" w:color="auto"/>
                                    <w:left w:val="none" w:sz="0" w:space="0" w:color="auto"/>
                                    <w:bottom w:val="none" w:sz="0" w:space="0" w:color="auto"/>
                                    <w:right w:val="none" w:sz="0" w:space="0" w:color="auto"/>
                                  </w:divBdr>
                                </w:div>
                                <w:div w:id="1044256080">
                                  <w:marLeft w:val="0"/>
                                  <w:marRight w:val="0"/>
                                  <w:marTop w:val="0"/>
                                  <w:marBottom w:val="0"/>
                                  <w:divBdr>
                                    <w:top w:val="none" w:sz="0" w:space="0" w:color="auto"/>
                                    <w:left w:val="none" w:sz="0" w:space="0" w:color="auto"/>
                                    <w:bottom w:val="none" w:sz="0" w:space="0" w:color="auto"/>
                                    <w:right w:val="none" w:sz="0" w:space="0" w:color="auto"/>
                                  </w:divBdr>
                                </w:div>
                                <w:div w:id="1120104481">
                                  <w:marLeft w:val="0"/>
                                  <w:marRight w:val="0"/>
                                  <w:marTop w:val="0"/>
                                  <w:marBottom w:val="0"/>
                                  <w:divBdr>
                                    <w:top w:val="none" w:sz="0" w:space="0" w:color="auto"/>
                                    <w:left w:val="none" w:sz="0" w:space="0" w:color="auto"/>
                                    <w:bottom w:val="none" w:sz="0" w:space="0" w:color="auto"/>
                                    <w:right w:val="none" w:sz="0" w:space="0" w:color="auto"/>
                                  </w:divBdr>
                                </w:div>
                                <w:div w:id="1311398126">
                                  <w:marLeft w:val="0"/>
                                  <w:marRight w:val="0"/>
                                  <w:marTop w:val="0"/>
                                  <w:marBottom w:val="0"/>
                                  <w:divBdr>
                                    <w:top w:val="none" w:sz="0" w:space="0" w:color="auto"/>
                                    <w:left w:val="none" w:sz="0" w:space="0" w:color="auto"/>
                                    <w:bottom w:val="none" w:sz="0" w:space="0" w:color="auto"/>
                                    <w:right w:val="none" w:sz="0" w:space="0" w:color="auto"/>
                                  </w:divBdr>
                                  <w:divsChild>
                                    <w:div w:id="1536843528">
                                      <w:marLeft w:val="0"/>
                                      <w:marRight w:val="0"/>
                                      <w:marTop w:val="0"/>
                                      <w:marBottom w:val="0"/>
                                      <w:divBdr>
                                        <w:top w:val="none" w:sz="0" w:space="0" w:color="auto"/>
                                        <w:left w:val="none" w:sz="0" w:space="0" w:color="auto"/>
                                        <w:bottom w:val="none" w:sz="0" w:space="0" w:color="auto"/>
                                        <w:right w:val="none" w:sz="0" w:space="0" w:color="auto"/>
                                      </w:divBdr>
                                    </w:div>
                                  </w:divsChild>
                                </w:div>
                                <w:div w:id="1703244129">
                                  <w:marLeft w:val="0"/>
                                  <w:marRight w:val="0"/>
                                  <w:marTop w:val="0"/>
                                  <w:marBottom w:val="0"/>
                                  <w:divBdr>
                                    <w:top w:val="none" w:sz="0" w:space="0" w:color="auto"/>
                                    <w:left w:val="none" w:sz="0" w:space="0" w:color="auto"/>
                                    <w:bottom w:val="none" w:sz="0" w:space="0" w:color="auto"/>
                                    <w:right w:val="none" w:sz="0" w:space="0" w:color="auto"/>
                                  </w:divBdr>
                                </w:div>
                                <w:div w:id="1875266777">
                                  <w:marLeft w:val="0"/>
                                  <w:marRight w:val="0"/>
                                  <w:marTop w:val="0"/>
                                  <w:marBottom w:val="0"/>
                                  <w:divBdr>
                                    <w:top w:val="none" w:sz="0" w:space="0" w:color="auto"/>
                                    <w:left w:val="none" w:sz="0" w:space="0" w:color="auto"/>
                                    <w:bottom w:val="none" w:sz="0" w:space="0" w:color="auto"/>
                                    <w:right w:val="none" w:sz="0" w:space="0" w:color="auto"/>
                                  </w:divBdr>
                                </w:div>
                                <w:div w:id="1976793569">
                                  <w:marLeft w:val="0"/>
                                  <w:marRight w:val="0"/>
                                  <w:marTop w:val="0"/>
                                  <w:marBottom w:val="0"/>
                                  <w:divBdr>
                                    <w:top w:val="none" w:sz="0" w:space="0" w:color="auto"/>
                                    <w:left w:val="none" w:sz="0" w:space="0" w:color="auto"/>
                                    <w:bottom w:val="none" w:sz="0" w:space="0" w:color="auto"/>
                                    <w:right w:val="none" w:sz="0" w:space="0" w:color="auto"/>
                                  </w:divBdr>
                                </w:div>
                                <w:div w:id="2054422558">
                                  <w:marLeft w:val="0"/>
                                  <w:marRight w:val="0"/>
                                  <w:marTop w:val="0"/>
                                  <w:marBottom w:val="0"/>
                                  <w:divBdr>
                                    <w:top w:val="none" w:sz="0" w:space="0" w:color="auto"/>
                                    <w:left w:val="none" w:sz="0" w:space="0" w:color="auto"/>
                                    <w:bottom w:val="none" w:sz="0" w:space="0" w:color="auto"/>
                                    <w:right w:val="none" w:sz="0" w:space="0" w:color="auto"/>
                                  </w:divBdr>
                                </w:div>
                              </w:divsChild>
                            </w:div>
                            <w:div w:id="14916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4159466">
          <w:marLeft w:val="0"/>
          <w:marRight w:val="0"/>
          <w:marTop w:val="0"/>
          <w:marBottom w:val="0"/>
          <w:divBdr>
            <w:top w:val="none" w:sz="0" w:space="0" w:color="auto"/>
            <w:left w:val="none" w:sz="0" w:space="0" w:color="auto"/>
            <w:bottom w:val="dashed" w:sz="6" w:space="0" w:color="939393"/>
            <w:right w:val="none" w:sz="0" w:space="0" w:color="auto"/>
          </w:divBdr>
          <w:divsChild>
            <w:div w:id="347026410">
              <w:marLeft w:val="0"/>
              <w:marRight w:val="0"/>
              <w:marTop w:val="0"/>
              <w:marBottom w:val="0"/>
              <w:divBdr>
                <w:top w:val="none" w:sz="0" w:space="0" w:color="auto"/>
                <w:left w:val="none" w:sz="0" w:space="0" w:color="auto"/>
                <w:bottom w:val="none" w:sz="0" w:space="0" w:color="auto"/>
                <w:right w:val="none" w:sz="0" w:space="0" w:color="auto"/>
              </w:divBdr>
              <w:divsChild>
                <w:div w:id="1155410600">
                  <w:marLeft w:val="0"/>
                  <w:marRight w:val="0"/>
                  <w:marTop w:val="0"/>
                  <w:marBottom w:val="0"/>
                  <w:divBdr>
                    <w:top w:val="none" w:sz="0" w:space="0" w:color="auto"/>
                    <w:left w:val="none" w:sz="0" w:space="0" w:color="auto"/>
                    <w:bottom w:val="none" w:sz="0" w:space="0" w:color="auto"/>
                    <w:right w:val="none" w:sz="0" w:space="0" w:color="auto"/>
                  </w:divBdr>
                </w:div>
              </w:divsChild>
            </w:div>
            <w:div w:id="596987658">
              <w:marLeft w:val="0"/>
              <w:marRight w:val="0"/>
              <w:marTop w:val="0"/>
              <w:marBottom w:val="0"/>
              <w:divBdr>
                <w:top w:val="none" w:sz="0" w:space="0" w:color="auto"/>
                <w:left w:val="none" w:sz="0" w:space="0" w:color="auto"/>
                <w:bottom w:val="none" w:sz="0" w:space="0" w:color="auto"/>
                <w:right w:val="none" w:sz="0" w:space="0" w:color="auto"/>
              </w:divBdr>
              <w:divsChild>
                <w:div w:id="811563868">
                  <w:marLeft w:val="0"/>
                  <w:marRight w:val="0"/>
                  <w:marTop w:val="120"/>
                  <w:marBottom w:val="0"/>
                  <w:divBdr>
                    <w:top w:val="none" w:sz="0" w:space="0" w:color="auto"/>
                    <w:left w:val="none" w:sz="0" w:space="0" w:color="auto"/>
                    <w:bottom w:val="none" w:sz="0" w:space="0" w:color="auto"/>
                    <w:right w:val="none" w:sz="0" w:space="0" w:color="auto"/>
                  </w:divBdr>
                  <w:divsChild>
                    <w:div w:id="51545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50478">
      <w:bodyDiv w:val="1"/>
      <w:marLeft w:val="0"/>
      <w:marRight w:val="0"/>
      <w:marTop w:val="0"/>
      <w:marBottom w:val="0"/>
      <w:divBdr>
        <w:top w:val="none" w:sz="0" w:space="0" w:color="auto"/>
        <w:left w:val="none" w:sz="0" w:space="0" w:color="auto"/>
        <w:bottom w:val="none" w:sz="0" w:space="0" w:color="auto"/>
        <w:right w:val="none" w:sz="0" w:space="0" w:color="auto"/>
      </w:divBdr>
      <w:divsChild>
        <w:div w:id="695157635">
          <w:marLeft w:val="-180"/>
          <w:marRight w:val="-180"/>
          <w:marTop w:val="0"/>
          <w:marBottom w:val="0"/>
          <w:divBdr>
            <w:top w:val="none" w:sz="0" w:space="0" w:color="auto"/>
            <w:left w:val="none" w:sz="0" w:space="0" w:color="auto"/>
            <w:bottom w:val="none" w:sz="0" w:space="0" w:color="auto"/>
            <w:right w:val="none" w:sz="0" w:space="0" w:color="auto"/>
          </w:divBdr>
          <w:divsChild>
            <w:div w:id="814488652">
              <w:marLeft w:val="0"/>
              <w:marRight w:val="0"/>
              <w:marTop w:val="0"/>
              <w:marBottom w:val="0"/>
              <w:divBdr>
                <w:top w:val="none" w:sz="0" w:space="0" w:color="auto"/>
                <w:left w:val="none" w:sz="0" w:space="0" w:color="auto"/>
                <w:bottom w:val="none" w:sz="0" w:space="0" w:color="auto"/>
                <w:right w:val="none" w:sz="0" w:space="0" w:color="auto"/>
              </w:divBdr>
              <w:divsChild>
                <w:div w:id="2128157546">
                  <w:marLeft w:val="0"/>
                  <w:marRight w:val="0"/>
                  <w:marTop w:val="0"/>
                  <w:marBottom w:val="0"/>
                  <w:divBdr>
                    <w:top w:val="none" w:sz="0" w:space="0" w:color="auto"/>
                    <w:left w:val="none" w:sz="0" w:space="0" w:color="auto"/>
                    <w:bottom w:val="none" w:sz="0" w:space="0" w:color="auto"/>
                    <w:right w:val="none" w:sz="0" w:space="0" w:color="auto"/>
                  </w:divBdr>
                  <w:divsChild>
                    <w:div w:id="1847357461">
                      <w:marLeft w:val="-180"/>
                      <w:marRight w:val="-180"/>
                      <w:marTop w:val="0"/>
                      <w:marBottom w:val="0"/>
                      <w:divBdr>
                        <w:top w:val="none" w:sz="0" w:space="0" w:color="auto"/>
                        <w:left w:val="none" w:sz="0" w:space="0" w:color="auto"/>
                        <w:bottom w:val="none" w:sz="0" w:space="0" w:color="auto"/>
                        <w:right w:val="none" w:sz="0" w:space="0" w:color="auto"/>
                      </w:divBdr>
                      <w:divsChild>
                        <w:div w:id="810172076">
                          <w:marLeft w:val="0"/>
                          <w:marRight w:val="0"/>
                          <w:marTop w:val="0"/>
                          <w:marBottom w:val="0"/>
                          <w:divBdr>
                            <w:top w:val="none" w:sz="0" w:space="0" w:color="auto"/>
                            <w:left w:val="none" w:sz="0" w:space="0" w:color="auto"/>
                            <w:bottom w:val="none" w:sz="0" w:space="0" w:color="auto"/>
                            <w:right w:val="none" w:sz="0" w:space="0" w:color="auto"/>
                          </w:divBdr>
                          <w:divsChild>
                            <w:div w:id="416177748">
                              <w:marLeft w:val="0"/>
                              <w:marRight w:val="0"/>
                              <w:marTop w:val="0"/>
                              <w:marBottom w:val="0"/>
                              <w:divBdr>
                                <w:top w:val="none" w:sz="0" w:space="0" w:color="auto"/>
                                <w:left w:val="none" w:sz="0" w:space="0" w:color="auto"/>
                                <w:bottom w:val="none" w:sz="0" w:space="0" w:color="auto"/>
                                <w:right w:val="none" w:sz="0" w:space="0" w:color="auto"/>
                              </w:divBdr>
                            </w:div>
                            <w:div w:id="1323000690">
                              <w:marLeft w:val="0"/>
                              <w:marRight w:val="0"/>
                              <w:marTop w:val="0"/>
                              <w:marBottom w:val="0"/>
                              <w:divBdr>
                                <w:top w:val="none" w:sz="0" w:space="0" w:color="auto"/>
                                <w:left w:val="none" w:sz="0" w:space="0" w:color="auto"/>
                                <w:bottom w:val="none" w:sz="0" w:space="0" w:color="auto"/>
                                <w:right w:val="none" w:sz="0" w:space="0" w:color="auto"/>
                              </w:divBdr>
                            </w:div>
                          </w:divsChild>
                        </w:div>
                        <w:div w:id="9678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149529">
          <w:marLeft w:val="-180"/>
          <w:marRight w:val="-180"/>
          <w:marTop w:val="0"/>
          <w:marBottom w:val="0"/>
          <w:divBdr>
            <w:top w:val="none" w:sz="0" w:space="0" w:color="auto"/>
            <w:left w:val="none" w:sz="0" w:space="0" w:color="auto"/>
            <w:bottom w:val="none" w:sz="0" w:space="0" w:color="auto"/>
            <w:right w:val="none" w:sz="0" w:space="0" w:color="auto"/>
          </w:divBdr>
          <w:divsChild>
            <w:div w:id="1673754758">
              <w:marLeft w:val="925"/>
              <w:marRight w:val="0"/>
              <w:marTop w:val="0"/>
              <w:marBottom w:val="0"/>
              <w:divBdr>
                <w:top w:val="none" w:sz="0" w:space="0" w:color="auto"/>
                <w:left w:val="none" w:sz="0" w:space="0" w:color="auto"/>
                <w:bottom w:val="none" w:sz="0" w:space="0" w:color="auto"/>
                <w:right w:val="none" w:sz="0" w:space="0" w:color="auto"/>
              </w:divBdr>
              <w:divsChild>
                <w:div w:id="40908586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19114595">
          <w:marLeft w:val="-180"/>
          <w:marRight w:val="-180"/>
          <w:marTop w:val="0"/>
          <w:marBottom w:val="0"/>
          <w:divBdr>
            <w:top w:val="none" w:sz="0" w:space="0" w:color="auto"/>
            <w:left w:val="none" w:sz="0" w:space="0" w:color="auto"/>
            <w:bottom w:val="none" w:sz="0" w:space="0" w:color="auto"/>
            <w:right w:val="none" w:sz="0" w:space="0" w:color="auto"/>
          </w:divBdr>
          <w:divsChild>
            <w:div w:id="778531813">
              <w:marLeft w:val="0"/>
              <w:marRight w:val="0"/>
              <w:marTop w:val="0"/>
              <w:marBottom w:val="0"/>
              <w:divBdr>
                <w:top w:val="none" w:sz="0" w:space="0" w:color="auto"/>
                <w:left w:val="none" w:sz="0" w:space="0" w:color="auto"/>
                <w:bottom w:val="none" w:sz="0" w:space="0" w:color="auto"/>
                <w:right w:val="none" w:sz="0" w:space="0" w:color="auto"/>
              </w:divBdr>
              <w:divsChild>
                <w:div w:id="307247332">
                  <w:marLeft w:val="-180"/>
                  <w:marRight w:val="-180"/>
                  <w:marTop w:val="0"/>
                  <w:marBottom w:val="0"/>
                  <w:divBdr>
                    <w:top w:val="none" w:sz="0" w:space="0" w:color="auto"/>
                    <w:left w:val="none" w:sz="0" w:space="0" w:color="auto"/>
                    <w:bottom w:val="none" w:sz="0" w:space="0" w:color="auto"/>
                    <w:right w:val="none" w:sz="0" w:space="0" w:color="auto"/>
                  </w:divBdr>
                  <w:divsChild>
                    <w:div w:id="1179125007">
                      <w:marLeft w:val="0"/>
                      <w:marRight w:val="0"/>
                      <w:marTop w:val="0"/>
                      <w:marBottom w:val="300"/>
                      <w:divBdr>
                        <w:top w:val="none" w:sz="0" w:space="0" w:color="auto"/>
                        <w:left w:val="none" w:sz="0" w:space="0" w:color="auto"/>
                        <w:bottom w:val="none" w:sz="0" w:space="0" w:color="auto"/>
                        <w:right w:val="none" w:sz="0" w:space="0" w:color="auto"/>
                      </w:divBdr>
                      <w:divsChild>
                        <w:div w:id="59253841">
                          <w:marLeft w:val="0"/>
                          <w:marRight w:val="0"/>
                          <w:marTop w:val="0"/>
                          <w:marBottom w:val="0"/>
                          <w:divBdr>
                            <w:top w:val="none" w:sz="0" w:space="0" w:color="auto"/>
                            <w:left w:val="none" w:sz="0" w:space="0" w:color="auto"/>
                            <w:bottom w:val="none" w:sz="0" w:space="0" w:color="auto"/>
                            <w:right w:val="none" w:sz="0" w:space="0" w:color="auto"/>
                          </w:divBdr>
                        </w:div>
                        <w:div w:id="673338549">
                          <w:marLeft w:val="0"/>
                          <w:marRight w:val="0"/>
                          <w:marTop w:val="0"/>
                          <w:marBottom w:val="0"/>
                          <w:divBdr>
                            <w:top w:val="none" w:sz="0" w:space="0" w:color="auto"/>
                            <w:left w:val="none" w:sz="0" w:space="0" w:color="auto"/>
                            <w:bottom w:val="none" w:sz="0" w:space="0" w:color="auto"/>
                            <w:right w:val="none" w:sz="0" w:space="0" w:color="auto"/>
                          </w:divBdr>
                        </w:div>
                        <w:div w:id="804586824">
                          <w:marLeft w:val="0"/>
                          <w:marRight w:val="0"/>
                          <w:marTop w:val="0"/>
                          <w:marBottom w:val="0"/>
                          <w:divBdr>
                            <w:top w:val="none" w:sz="0" w:space="0" w:color="auto"/>
                            <w:left w:val="none" w:sz="0" w:space="0" w:color="auto"/>
                            <w:bottom w:val="none" w:sz="0" w:space="0" w:color="auto"/>
                            <w:right w:val="none" w:sz="0" w:space="0" w:color="auto"/>
                          </w:divBdr>
                        </w:div>
                        <w:div w:id="967858608">
                          <w:marLeft w:val="0"/>
                          <w:marRight w:val="0"/>
                          <w:marTop w:val="0"/>
                          <w:marBottom w:val="0"/>
                          <w:divBdr>
                            <w:top w:val="none" w:sz="0" w:space="0" w:color="auto"/>
                            <w:left w:val="none" w:sz="0" w:space="0" w:color="auto"/>
                            <w:bottom w:val="none" w:sz="0" w:space="0" w:color="auto"/>
                            <w:right w:val="none" w:sz="0" w:space="0" w:color="auto"/>
                          </w:divBdr>
                        </w:div>
                        <w:div w:id="1241526470">
                          <w:marLeft w:val="0"/>
                          <w:marRight w:val="0"/>
                          <w:marTop w:val="0"/>
                          <w:marBottom w:val="0"/>
                          <w:divBdr>
                            <w:top w:val="none" w:sz="0" w:space="0" w:color="auto"/>
                            <w:left w:val="none" w:sz="0" w:space="0" w:color="auto"/>
                            <w:bottom w:val="none" w:sz="0" w:space="0" w:color="auto"/>
                            <w:right w:val="none" w:sz="0" w:space="0" w:color="auto"/>
                          </w:divBdr>
                        </w:div>
                        <w:div w:id="1567568049">
                          <w:marLeft w:val="0"/>
                          <w:marRight w:val="0"/>
                          <w:marTop w:val="510"/>
                          <w:marBottom w:val="510"/>
                          <w:divBdr>
                            <w:top w:val="none" w:sz="0" w:space="0" w:color="auto"/>
                            <w:left w:val="none" w:sz="0" w:space="0" w:color="auto"/>
                            <w:bottom w:val="none" w:sz="0" w:space="0" w:color="auto"/>
                            <w:right w:val="none" w:sz="0" w:space="0" w:color="auto"/>
                          </w:divBdr>
                        </w:div>
                        <w:div w:id="214430256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 w:id="55124969">
      <w:bodyDiv w:val="1"/>
      <w:marLeft w:val="0"/>
      <w:marRight w:val="0"/>
      <w:marTop w:val="0"/>
      <w:marBottom w:val="0"/>
      <w:divBdr>
        <w:top w:val="none" w:sz="0" w:space="0" w:color="auto"/>
        <w:left w:val="none" w:sz="0" w:space="0" w:color="auto"/>
        <w:bottom w:val="none" w:sz="0" w:space="0" w:color="auto"/>
        <w:right w:val="none" w:sz="0" w:space="0" w:color="auto"/>
      </w:divBdr>
      <w:divsChild>
        <w:div w:id="250043928">
          <w:marLeft w:val="0"/>
          <w:marRight w:val="0"/>
          <w:marTop w:val="0"/>
          <w:marBottom w:val="0"/>
          <w:divBdr>
            <w:top w:val="none" w:sz="0" w:space="0" w:color="auto"/>
            <w:left w:val="none" w:sz="0" w:space="0" w:color="auto"/>
            <w:bottom w:val="dashed" w:sz="6" w:space="0" w:color="939393"/>
            <w:right w:val="none" w:sz="0" w:space="0" w:color="auto"/>
          </w:divBdr>
          <w:divsChild>
            <w:div w:id="33819852">
              <w:marLeft w:val="0"/>
              <w:marRight w:val="0"/>
              <w:marTop w:val="0"/>
              <w:marBottom w:val="0"/>
              <w:divBdr>
                <w:top w:val="none" w:sz="0" w:space="0" w:color="auto"/>
                <w:left w:val="none" w:sz="0" w:space="0" w:color="auto"/>
                <w:bottom w:val="none" w:sz="0" w:space="0" w:color="auto"/>
                <w:right w:val="none" w:sz="0" w:space="0" w:color="auto"/>
              </w:divBdr>
              <w:divsChild>
                <w:div w:id="494998463">
                  <w:marLeft w:val="0"/>
                  <w:marRight w:val="0"/>
                  <w:marTop w:val="0"/>
                  <w:marBottom w:val="0"/>
                  <w:divBdr>
                    <w:top w:val="none" w:sz="0" w:space="0" w:color="auto"/>
                    <w:left w:val="none" w:sz="0" w:space="0" w:color="auto"/>
                    <w:bottom w:val="none" w:sz="0" w:space="0" w:color="auto"/>
                    <w:right w:val="none" w:sz="0" w:space="0" w:color="auto"/>
                  </w:divBdr>
                </w:div>
              </w:divsChild>
            </w:div>
            <w:div w:id="93399263">
              <w:marLeft w:val="0"/>
              <w:marRight w:val="0"/>
              <w:marTop w:val="0"/>
              <w:marBottom w:val="0"/>
              <w:divBdr>
                <w:top w:val="none" w:sz="0" w:space="0" w:color="auto"/>
                <w:left w:val="none" w:sz="0" w:space="0" w:color="auto"/>
                <w:bottom w:val="none" w:sz="0" w:space="0" w:color="auto"/>
                <w:right w:val="none" w:sz="0" w:space="0" w:color="auto"/>
              </w:divBdr>
            </w:div>
            <w:div w:id="1799109737">
              <w:marLeft w:val="0"/>
              <w:marRight w:val="0"/>
              <w:marTop w:val="0"/>
              <w:marBottom w:val="0"/>
              <w:divBdr>
                <w:top w:val="none" w:sz="0" w:space="0" w:color="auto"/>
                <w:left w:val="none" w:sz="0" w:space="0" w:color="auto"/>
                <w:bottom w:val="none" w:sz="0" w:space="0" w:color="auto"/>
                <w:right w:val="none" w:sz="0" w:space="0" w:color="auto"/>
              </w:divBdr>
              <w:divsChild>
                <w:div w:id="898705590">
                  <w:marLeft w:val="0"/>
                  <w:marRight w:val="0"/>
                  <w:marTop w:val="120"/>
                  <w:marBottom w:val="0"/>
                  <w:divBdr>
                    <w:top w:val="none" w:sz="0" w:space="0" w:color="auto"/>
                    <w:left w:val="none" w:sz="0" w:space="0" w:color="auto"/>
                    <w:bottom w:val="none" w:sz="0" w:space="0" w:color="auto"/>
                    <w:right w:val="none" w:sz="0" w:space="0" w:color="auto"/>
                  </w:divBdr>
                  <w:divsChild>
                    <w:div w:id="8023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73954">
          <w:marLeft w:val="0"/>
          <w:marRight w:val="0"/>
          <w:marTop w:val="0"/>
          <w:marBottom w:val="0"/>
          <w:divBdr>
            <w:top w:val="none" w:sz="0" w:space="0" w:color="auto"/>
            <w:left w:val="none" w:sz="0" w:space="0" w:color="auto"/>
            <w:bottom w:val="none" w:sz="0" w:space="0" w:color="auto"/>
            <w:right w:val="none" w:sz="0" w:space="0" w:color="auto"/>
          </w:divBdr>
          <w:divsChild>
            <w:div w:id="1271357731">
              <w:marLeft w:val="0"/>
              <w:marRight w:val="0"/>
              <w:marTop w:val="0"/>
              <w:marBottom w:val="0"/>
              <w:divBdr>
                <w:top w:val="none" w:sz="0" w:space="0" w:color="auto"/>
                <w:left w:val="none" w:sz="0" w:space="0" w:color="auto"/>
                <w:bottom w:val="none" w:sz="0" w:space="0" w:color="auto"/>
                <w:right w:val="none" w:sz="0" w:space="0" w:color="auto"/>
              </w:divBdr>
              <w:divsChild>
                <w:div w:id="2048723123">
                  <w:marLeft w:val="0"/>
                  <w:marRight w:val="0"/>
                  <w:marTop w:val="0"/>
                  <w:marBottom w:val="0"/>
                  <w:divBdr>
                    <w:top w:val="none" w:sz="0" w:space="0" w:color="auto"/>
                    <w:left w:val="none" w:sz="0" w:space="0" w:color="auto"/>
                    <w:bottom w:val="none" w:sz="0" w:space="0" w:color="auto"/>
                    <w:right w:val="none" w:sz="0" w:space="0" w:color="auto"/>
                  </w:divBdr>
                  <w:divsChild>
                    <w:div w:id="1972439394">
                      <w:marLeft w:val="0"/>
                      <w:marRight w:val="0"/>
                      <w:marTop w:val="0"/>
                      <w:marBottom w:val="0"/>
                      <w:divBdr>
                        <w:top w:val="none" w:sz="0" w:space="0" w:color="auto"/>
                        <w:left w:val="none" w:sz="0" w:space="0" w:color="auto"/>
                        <w:bottom w:val="none" w:sz="0" w:space="0" w:color="auto"/>
                        <w:right w:val="none" w:sz="0" w:space="0" w:color="auto"/>
                      </w:divBdr>
                      <w:divsChild>
                        <w:div w:id="422646902">
                          <w:marLeft w:val="0"/>
                          <w:marRight w:val="0"/>
                          <w:marTop w:val="0"/>
                          <w:marBottom w:val="0"/>
                          <w:divBdr>
                            <w:top w:val="none" w:sz="0" w:space="0" w:color="auto"/>
                            <w:left w:val="none" w:sz="0" w:space="0" w:color="auto"/>
                            <w:bottom w:val="none" w:sz="0" w:space="0" w:color="auto"/>
                            <w:right w:val="none" w:sz="0" w:space="0" w:color="auto"/>
                          </w:divBdr>
                          <w:divsChild>
                            <w:div w:id="1435781980">
                              <w:marLeft w:val="0"/>
                              <w:marRight w:val="0"/>
                              <w:marTop w:val="0"/>
                              <w:marBottom w:val="0"/>
                              <w:divBdr>
                                <w:top w:val="none" w:sz="0" w:space="0" w:color="auto"/>
                                <w:left w:val="none" w:sz="0" w:space="0" w:color="auto"/>
                                <w:bottom w:val="none" w:sz="0" w:space="0" w:color="auto"/>
                                <w:right w:val="none" w:sz="0" w:space="0" w:color="auto"/>
                              </w:divBdr>
                              <w:divsChild>
                                <w:div w:id="28358560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084623">
          <w:marLeft w:val="0"/>
          <w:marRight w:val="0"/>
          <w:marTop w:val="0"/>
          <w:marBottom w:val="0"/>
          <w:divBdr>
            <w:top w:val="none" w:sz="0" w:space="0" w:color="auto"/>
            <w:left w:val="none" w:sz="0" w:space="0" w:color="auto"/>
            <w:bottom w:val="none" w:sz="0" w:space="0" w:color="auto"/>
            <w:right w:val="none" w:sz="0" w:space="0" w:color="auto"/>
          </w:divBdr>
        </w:div>
      </w:divsChild>
    </w:div>
    <w:div w:id="60448134">
      <w:bodyDiv w:val="1"/>
      <w:marLeft w:val="0"/>
      <w:marRight w:val="0"/>
      <w:marTop w:val="0"/>
      <w:marBottom w:val="0"/>
      <w:divBdr>
        <w:top w:val="none" w:sz="0" w:space="0" w:color="auto"/>
        <w:left w:val="none" w:sz="0" w:space="0" w:color="auto"/>
        <w:bottom w:val="none" w:sz="0" w:space="0" w:color="auto"/>
        <w:right w:val="none" w:sz="0" w:space="0" w:color="auto"/>
      </w:divBdr>
      <w:divsChild>
        <w:div w:id="314528944">
          <w:marLeft w:val="0"/>
          <w:marRight w:val="0"/>
          <w:marTop w:val="0"/>
          <w:marBottom w:val="0"/>
          <w:divBdr>
            <w:top w:val="none" w:sz="0" w:space="0" w:color="auto"/>
            <w:left w:val="none" w:sz="0" w:space="0" w:color="auto"/>
            <w:bottom w:val="dashed" w:sz="6" w:space="0" w:color="939393"/>
            <w:right w:val="none" w:sz="0" w:space="0" w:color="auto"/>
          </w:divBdr>
          <w:divsChild>
            <w:div w:id="1507556977">
              <w:marLeft w:val="0"/>
              <w:marRight w:val="0"/>
              <w:marTop w:val="0"/>
              <w:marBottom w:val="0"/>
              <w:divBdr>
                <w:top w:val="none" w:sz="0" w:space="0" w:color="auto"/>
                <w:left w:val="none" w:sz="0" w:space="0" w:color="auto"/>
                <w:bottom w:val="none" w:sz="0" w:space="0" w:color="auto"/>
                <w:right w:val="none" w:sz="0" w:space="0" w:color="auto"/>
              </w:divBdr>
              <w:divsChild>
                <w:div w:id="227110532">
                  <w:marLeft w:val="0"/>
                  <w:marRight w:val="0"/>
                  <w:marTop w:val="0"/>
                  <w:marBottom w:val="0"/>
                  <w:divBdr>
                    <w:top w:val="none" w:sz="0" w:space="0" w:color="auto"/>
                    <w:left w:val="none" w:sz="0" w:space="0" w:color="auto"/>
                    <w:bottom w:val="none" w:sz="0" w:space="0" w:color="auto"/>
                    <w:right w:val="none" w:sz="0" w:space="0" w:color="auto"/>
                  </w:divBdr>
                </w:div>
              </w:divsChild>
            </w:div>
            <w:div w:id="1575046744">
              <w:marLeft w:val="0"/>
              <w:marRight w:val="0"/>
              <w:marTop w:val="0"/>
              <w:marBottom w:val="0"/>
              <w:divBdr>
                <w:top w:val="none" w:sz="0" w:space="0" w:color="auto"/>
                <w:left w:val="none" w:sz="0" w:space="0" w:color="auto"/>
                <w:bottom w:val="none" w:sz="0" w:space="0" w:color="auto"/>
                <w:right w:val="none" w:sz="0" w:space="0" w:color="auto"/>
              </w:divBdr>
            </w:div>
            <w:div w:id="2122259111">
              <w:marLeft w:val="0"/>
              <w:marRight w:val="0"/>
              <w:marTop w:val="0"/>
              <w:marBottom w:val="0"/>
              <w:divBdr>
                <w:top w:val="none" w:sz="0" w:space="0" w:color="auto"/>
                <w:left w:val="none" w:sz="0" w:space="0" w:color="auto"/>
                <w:bottom w:val="none" w:sz="0" w:space="0" w:color="auto"/>
                <w:right w:val="none" w:sz="0" w:space="0" w:color="auto"/>
              </w:divBdr>
              <w:divsChild>
                <w:div w:id="369108183">
                  <w:marLeft w:val="0"/>
                  <w:marRight w:val="0"/>
                  <w:marTop w:val="0"/>
                  <w:marBottom w:val="0"/>
                  <w:divBdr>
                    <w:top w:val="none" w:sz="0" w:space="0" w:color="auto"/>
                    <w:left w:val="none" w:sz="0" w:space="0" w:color="auto"/>
                    <w:bottom w:val="none" w:sz="0" w:space="0" w:color="auto"/>
                    <w:right w:val="none" w:sz="0" w:space="0" w:color="auto"/>
                  </w:divBdr>
                </w:div>
                <w:div w:id="447048268">
                  <w:marLeft w:val="0"/>
                  <w:marRight w:val="0"/>
                  <w:marTop w:val="105"/>
                  <w:marBottom w:val="0"/>
                  <w:divBdr>
                    <w:top w:val="none" w:sz="0" w:space="0" w:color="auto"/>
                    <w:left w:val="none" w:sz="0" w:space="0" w:color="auto"/>
                    <w:bottom w:val="none" w:sz="0" w:space="0" w:color="auto"/>
                    <w:right w:val="none" w:sz="0" w:space="0" w:color="auto"/>
                  </w:divBdr>
                  <w:divsChild>
                    <w:div w:id="18626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393329">
          <w:marLeft w:val="0"/>
          <w:marRight w:val="0"/>
          <w:marTop w:val="0"/>
          <w:marBottom w:val="0"/>
          <w:divBdr>
            <w:top w:val="none" w:sz="0" w:space="0" w:color="auto"/>
            <w:left w:val="none" w:sz="0" w:space="0" w:color="auto"/>
            <w:bottom w:val="none" w:sz="0" w:space="0" w:color="auto"/>
            <w:right w:val="none" w:sz="0" w:space="0" w:color="auto"/>
          </w:divBdr>
          <w:divsChild>
            <w:div w:id="470052141">
              <w:marLeft w:val="0"/>
              <w:marRight w:val="0"/>
              <w:marTop w:val="0"/>
              <w:marBottom w:val="0"/>
              <w:divBdr>
                <w:top w:val="none" w:sz="0" w:space="0" w:color="auto"/>
                <w:left w:val="none" w:sz="0" w:space="0" w:color="auto"/>
                <w:bottom w:val="none" w:sz="0" w:space="0" w:color="auto"/>
                <w:right w:val="none" w:sz="0" w:space="0" w:color="auto"/>
              </w:divBdr>
              <w:divsChild>
                <w:div w:id="1866598338">
                  <w:marLeft w:val="0"/>
                  <w:marRight w:val="0"/>
                  <w:marTop w:val="0"/>
                  <w:marBottom w:val="0"/>
                  <w:divBdr>
                    <w:top w:val="none" w:sz="0" w:space="0" w:color="auto"/>
                    <w:left w:val="none" w:sz="0" w:space="0" w:color="auto"/>
                    <w:bottom w:val="none" w:sz="0" w:space="0" w:color="auto"/>
                    <w:right w:val="none" w:sz="0" w:space="0" w:color="auto"/>
                  </w:divBdr>
                  <w:divsChild>
                    <w:div w:id="645822131">
                      <w:marLeft w:val="0"/>
                      <w:marRight w:val="0"/>
                      <w:marTop w:val="0"/>
                      <w:marBottom w:val="0"/>
                      <w:divBdr>
                        <w:top w:val="none" w:sz="0" w:space="0" w:color="auto"/>
                        <w:left w:val="none" w:sz="0" w:space="0" w:color="auto"/>
                        <w:bottom w:val="none" w:sz="0" w:space="0" w:color="auto"/>
                        <w:right w:val="none" w:sz="0" w:space="0" w:color="auto"/>
                      </w:divBdr>
                      <w:divsChild>
                        <w:div w:id="1702316008">
                          <w:marLeft w:val="0"/>
                          <w:marRight w:val="0"/>
                          <w:marTop w:val="0"/>
                          <w:marBottom w:val="0"/>
                          <w:divBdr>
                            <w:top w:val="none" w:sz="0" w:space="0" w:color="auto"/>
                            <w:left w:val="none" w:sz="0" w:space="0" w:color="auto"/>
                            <w:bottom w:val="none" w:sz="0" w:space="0" w:color="auto"/>
                            <w:right w:val="none" w:sz="0" w:space="0" w:color="auto"/>
                          </w:divBdr>
                          <w:divsChild>
                            <w:div w:id="60261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63773">
      <w:bodyDiv w:val="1"/>
      <w:marLeft w:val="0"/>
      <w:marRight w:val="0"/>
      <w:marTop w:val="0"/>
      <w:marBottom w:val="0"/>
      <w:divBdr>
        <w:top w:val="none" w:sz="0" w:space="0" w:color="auto"/>
        <w:left w:val="none" w:sz="0" w:space="0" w:color="auto"/>
        <w:bottom w:val="none" w:sz="0" w:space="0" w:color="auto"/>
        <w:right w:val="none" w:sz="0" w:space="0" w:color="auto"/>
      </w:divBdr>
      <w:divsChild>
        <w:div w:id="1099910454">
          <w:marLeft w:val="0"/>
          <w:marRight w:val="0"/>
          <w:marTop w:val="0"/>
          <w:marBottom w:val="0"/>
          <w:divBdr>
            <w:top w:val="none" w:sz="0" w:space="0" w:color="auto"/>
            <w:left w:val="none" w:sz="0" w:space="0" w:color="auto"/>
            <w:bottom w:val="dashed" w:sz="6" w:space="0" w:color="939393"/>
            <w:right w:val="none" w:sz="0" w:space="0" w:color="auto"/>
          </w:divBdr>
          <w:divsChild>
            <w:div w:id="537549826">
              <w:marLeft w:val="0"/>
              <w:marRight w:val="0"/>
              <w:marTop w:val="0"/>
              <w:marBottom w:val="0"/>
              <w:divBdr>
                <w:top w:val="none" w:sz="0" w:space="0" w:color="auto"/>
                <w:left w:val="none" w:sz="0" w:space="0" w:color="auto"/>
                <w:bottom w:val="none" w:sz="0" w:space="0" w:color="auto"/>
                <w:right w:val="none" w:sz="0" w:space="0" w:color="auto"/>
              </w:divBdr>
              <w:divsChild>
                <w:div w:id="2105832607">
                  <w:marLeft w:val="0"/>
                  <w:marRight w:val="0"/>
                  <w:marTop w:val="120"/>
                  <w:marBottom w:val="0"/>
                  <w:divBdr>
                    <w:top w:val="none" w:sz="0" w:space="0" w:color="auto"/>
                    <w:left w:val="none" w:sz="0" w:space="0" w:color="auto"/>
                    <w:bottom w:val="none" w:sz="0" w:space="0" w:color="auto"/>
                    <w:right w:val="none" w:sz="0" w:space="0" w:color="auto"/>
                  </w:divBdr>
                  <w:divsChild>
                    <w:div w:id="124514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061916">
              <w:marLeft w:val="0"/>
              <w:marRight w:val="0"/>
              <w:marTop w:val="0"/>
              <w:marBottom w:val="0"/>
              <w:divBdr>
                <w:top w:val="none" w:sz="0" w:space="0" w:color="auto"/>
                <w:left w:val="none" w:sz="0" w:space="0" w:color="auto"/>
                <w:bottom w:val="none" w:sz="0" w:space="0" w:color="auto"/>
                <w:right w:val="none" w:sz="0" w:space="0" w:color="auto"/>
              </w:divBdr>
              <w:divsChild>
                <w:div w:id="1497964499">
                  <w:marLeft w:val="0"/>
                  <w:marRight w:val="0"/>
                  <w:marTop w:val="0"/>
                  <w:marBottom w:val="0"/>
                  <w:divBdr>
                    <w:top w:val="none" w:sz="0" w:space="0" w:color="auto"/>
                    <w:left w:val="none" w:sz="0" w:space="0" w:color="auto"/>
                    <w:bottom w:val="none" w:sz="0" w:space="0" w:color="auto"/>
                    <w:right w:val="none" w:sz="0" w:space="0" w:color="auto"/>
                  </w:divBdr>
                </w:div>
              </w:divsChild>
            </w:div>
            <w:div w:id="1833720520">
              <w:marLeft w:val="0"/>
              <w:marRight w:val="0"/>
              <w:marTop w:val="0"/>
              <w:marBottom w:val="0"/>
              <w:divBdr>
                <w:top w:val="none" w:sz="0" w:space="0" w:color="auto"/>
                <w:left w:val="none" w:sz="0" w:space="0" w:color="auto"/>
                <w:bottom w:val="none" w:sz="0" w:space="0" w:color="auto"/>
                <w:right w:val="none" w:sz="0" w:space="0" w:color="auto"/>
              </w:divBdr>
            </w:div>
          </w:divsChild>
        </w:div>
        <w:div w:id="1105229409">
          <w:marLeft w:val="0"/>
          <w:marRight w:val="0"/>
          <w:marTop w:val="0"/>
          <w:marBottom w:val="0"/>
          <w:divBdr>
            <w:top w:val="none" w:sz="0" w:space="0" w:color="auto"/>
            <w:left w:val="none" w:sz="0" w:space="0" w:color="auto"/>
            <w:bottom w:val="none" w:sz="0" w:space="0" w:color="auto"/>
            <w:right w:val="none" w:sz="0" w:space="0" w:color="auto"/>
          </w:divBdr>
          <w:divsChild>
            <w:div w:id="901208639">
              <w:marLeft w:val="0"/>
              <w:marRight w:val="0"/>
              <w:marTop w:val="0"/>
              <w:marBottom w:val="0"/>
              <w:divBdr>
                <w:top w:val="none" w:sz="0" w:space="0" w:color="auto"/>
                <w:left w:val="none" w:sz="0" w:space="0" w:color="auto"/>
                <w:bottom w:val="none" w:sz="0" w:space="0" w:color="auto"/>
                <w:right w:val="none" w:sz="0" w:space="0" w:color="auto"/>
              </w:divBdr>
              <w:divsChild>
                <w:div w:id="2128231499">
                  <w:marLeft w:val="0"/>
                  <w:marRight w:val="0"/>
                  <w:marTop w:val="0"/>
                  <w:marBottom w:val="0"/>
                  <w:divBdr>
                    <w:top w:val="none" w:sz="0" w:space="0" w:color="auto"/>
                    <w:left w:val="none" w:sz="0" w:space="0" w:color="auto"/>
                    <w:bottom w:val="none" w:sz="0" w:space="0" w:color="auto"/>
                    <w:right w:val="none" w:sz="0" w:space="0" w:color="auto"/>
                  </w:divBdr>
                  <w:divsChild>
                    <w:div w:id="1130049359">
                      <w:marLeft w:val="0"/>
                      <w:marRight w:val="0"/>
                      <w:marTop w:val="0"/>
                      <w:marBottom w:val="0"/>
                      <w:divBdr>
                        <w:top w:val="none" w:sz="0" w:space="0" w:color="auto"/>
                        <w:left w:val="none" w:sz="0" w:space="0" w:color="auto"/>
                        <w:bottom w:val="none" w:sz="0" w:space="0" w:color="auto"/>
                        <w:right w:val="none" w:sz="0" w:space="0" w:color="auto"/>
                      </w:divBdr>
                      <w:divsChild>
                        <w:div w:id="1944343780">
                          <w:marLeft w:val="0"/>
                          <w:marRight w:val="0"/>
                          <w:marTop w:val="0"/>
                          <w:marBottom w:val="0"/>
                          <w:divBdr>
                            <w:top w:val="none" w:sz="0" w:space="0" w:color="auto"/>
                            <w:left w:val="none" w:sz="0" w:space="0" w:color="auto"/>
                            <w:bottom w:val="none" w:sz="0" w:space="0" w:color="auto"/>
                            <w:right w:val="none" w:sz="0" w:space="0" w:color="auto"/>
                          </w:divBdr>
                          <w:divsChild>
                            <w:div w:id="961569658">
                              <w:marLeft w:val="0"/>
                              <w:marRight w:val="0"/>
                              <w:marTop w:val="75"/>
                              <w:marBottom w:val="0"/>
                              <w:divBdr>
                                <w:top w:val="none" w:sz="0" w:space="0" w:color="auto"/>
                                <w:left w:val="none" w:sz="0" w:space="0" w:color="auto"/>
                                <w:bottom w:val="none" w:sz="0" w:space="0" w:color="auto"/>
                                <w:right w:val="none" w:sz="0" w:space="0" w:color="auto"/>
                              </w:divBdr>
                            </w:div>
                            <w:div w:id="99591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408855">
      <w:bodyDiv w:val="1"/>
      <w:marLeft w:val="0"/>
      <w:marRight w:val="0"/>
      <w:marTop w:val="0"/>
      <w:marBottom w:val="0"/>
      <w:divBdr>
        <w:top w:val="none" w:sz="0" w:space="0" w:color="auto"/>
        <w:left w:val="none" w:sz="0" w:space="0" w:color="auto"/>
        <w:bottom w:val="none" w:sz="0" w:space="0" w:color="auto"/>
        <w:right w:val="none" w:sz="0" w:space="0" w:color="auto"/>
      </w:divBdr>
      <w:divsChild>
        <w:div w:id="165169101">
          <w:marLeft w:val="0"/>
          <w:marRight w:val="0"/>
          <w:marTop w:val="0"/>
          <w:marBottom w:val="0"/>
          <w:divBdr>
            <w:top w:val="none" w:sz="0" w:space="0" w:color="auto"/>
            <w:left w:val="none" w:sz="0" w:space="0" w:color="auto"/>
            <w:bottom w:val="dashed" w:sz="6" w:space="0" w:color="939393"/>
            <w:right w:val="none" w:sz="0" w:space="0" w:color="auto"/>
          </w:divBdr>
          <w:divsChild>
            <w:div w:id="513695121">
              <w:marLeft w:val="0"/>
              <w:marRight w:val="0"/>
              <w:marTop w:val="0"/>
              <w:marBottom w:val="0"/>
              <w:divBdr>
                <w:top w:val="none" w:sz="0" w:space="0" w:color="auto"/>
                <w:left w:val="none" w:sz="0" w:space="0" w:color="auto"/>
                <w:bottom w:val="none" w:sz="0" w:space="0" w:color="auto"/>
                <w:right w:val="none" w:sz="0" w:space="0" w:color="auto"/>
              </w:divBdr>
              <w:divsChild>
                <w:div w:id="2093307180">
                  <w:marLeft w:val="0"/>
                  <w:marRight w:val="0"/>
                  <w:marTop w:val="0"/>
                  <w:marBottom w:val="0"/>
                  <w:divBdr>
                    <w:top w:val="none" w:sz="0" w:space="0" w:color="auto"/>
                    <w:left w:val="none" w:sz="0" w:space="0" w:color="auto"/>
                    <w:bottom w:val="none" w:sz="0" w:space="0" w:color="auto"/>
                    <w:right w:val="none" w:sz="0" w:space="0" w:color="auto"/>
                  </w:divBdr>
                </w:div>
              </w:divsChild>
            </w:div>
            <w:div w:id="690306529">
              <w:marLeft w:val="0"/>
              <w:marRight w:val="0"/>
              <w:marTop w:val="0"/>
              <w:marBottom w:val="0"/>
              <w:divBdr>
                <w:top w:val="none" w:sz="0" w:space="0" w:color="auto"/>
                <w:left w:val="none" w:sz="0" w:space="0" w:color="auto"/>
                <w:bottom w:val="none" w:sz="0" w:space="0" w:color="auto"/>
                <w:right w:val="none" w:sz="0" w:space="0" w:color="auto"/>
              </w:divBdr>
            </w:div>
            <w:div w:id="1936284415">
              <w:marLeft w:val="0"/>
              <w:marRight w:val="0"/>
              <w:marTop w:val="0"/>
              <w:marBottom w:val="0"/>
              <w:divBdr>
                <w:top w:val="none" w:sz="0" w:space="0" w:color="auto"/>
                <w:left w:val="none" w:sz="0" w:space="0" w:color="auto"/>
                <w:bottom w:val="none" w:sz="0" w:space="0" w:color="auto"/>
                <w:right w:val="none" w:sz="0" w:space="0" w:color="auto"/>
              </w:divBdr>
              <w:divsChild>
                <w:div w:id="271059098">
                  <w:marLeft w:val="0"/>
                  <w:marRight w:val="0"/>
                  <w:marTop w:val="120"/>
                  <w:marBottom w:val="0"/>
                  <w:divBdr>
                    <w:top w:val="none" w:sz="0" w:space="0" w:color="auto"/>
                    <w:left w:val="none" w:sz="0" w:space="0" w:color="auto"/>
                    <w:bottom w:val="none" w:sz="0" w:space="0" w:color="auto"/>
                    <w:right w:val="none" w:sz="0" w:space="0" w:color="auto"/>
                  </w:divBdr>
                  <w:divsChild>
                    <w:div w:id="173566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995948">
          <w:marLeft w:val="0"/>
          <w:marRight w:val="0"/>
          <w:marTop w:val="0"/>
          <w:marBottom w:val="0"/>
          <w:divBdr>
            <w:top w:val="none" w:sz="0" w:space="0" w:color="auto"/>
            <w:left w:val="none" w:sz="0" w:space="0" w:color="auto"/>
            <w:bottom w:val="none" w:sz="0" w:space="0" w:color="auto"/>
            <w:right w:val="none" w:sz="0" w:space="0" w:color="auto"/>
          </w:divBdr>
          <w:divsChild>
            <w:div w:id="125242974">
              <w:marLeft w:val="0"/>
              <w:marRight w:val="0"/>
              <w:marTop w:val="0"/>
              <w:marBottom w:val="0"/>
              <w:divBdr>
                <w:top w:val="none" w:sz="0" w:space="0" w:color="auto"/>
                <w:left w:val="none" w:sz="0" w:space="0" w:color="auto"/>
                <w:bottom w:val="none" w:sz="0" w:space="0" w:color="auto"/>
                <w:right w:val="none" w:sz="0" w:space="0" w:color="auto"/>
              </w:divBdr>
              <w:divsChild>
                <w:div w:id="1607731865">
                  <w:marLeft w:val="0"/>
                  <w:marRight w:val="0"/>
                  <w:marTop w:val="0"/>
                  <w:marBottom w:val="0"/>
                  <w:divBdr>
                    <w:top w:val="none" w:sz="0" w:space="0" w:color="auto"/>
                    <w:left w:val="none" w:sz="0" w:space="0" w:color="auto"/>
                    <w:bottom w:val="none" w:sz="0" w:space="0" w:color="auto"/>
                    <w:right w:val="none" w:sz="0" w:space="0" w:color="auto"/>
                  </w:divBdr>
                  <w:divsChild>
                    <w:div w:id="81877284">
                      <w:marLeft w:val="0"/>
                      <w:marRight w:val="0"/>
                      <w:marTop w:val="0"/>
                      <w:marBottom w:val="0"/>
                      <w:divBdr>
                        <w:top w:val="none" w:sz="0" w:space="0" w:color="auto"/>
                        <w:left w:val="none" w:sz="0" w:space="0" w:color="auto"/>
                        <w:bottom w:val="none" w:sz="0" w:space="0" w:color="auto"/>
                        <w:right w:val="none" w:sz="0" w:space="0" w:color="auto"/>
                      </w:divBdr>
                      <w:divsChild>
                        <w:div w:id="1676105594">
                          <w:marLeft w:val="0"/>
                          <w:marRight w:val="0"/>
                          <w:marTop w:val="0"/>
                          <w:marBottom w:val="0"/>
                          <w:divBdr>
                            <w:top w:val="none" w:sz="0" w:space="0" w:color="auto"/>
                            <w:left w:val="none" w:sz="0" w:space="0" w:color="auto"/>
                            <w:bottom w:val="none" w:sz="0" w:space="0" w:color="auto"/>
                            <w:right w:val="none" w:sz="0" w:space="0" w:color="auto"/>
                          </w:divBdr>
                          <w:divsChild>
                            <w:div w:id="553321683">
                              <w:marLeft w:val="0"/>
                              <w:marRight w:val="0"/>
                              <w:marTop w:val="75"/>
                              <w:marBottom w:val="0"/>
                              <w:divBdr>
                                <w:top w:val="none" w:sz="0" w:space="0" w:color="auto"/>
                                <w:left w:val="none" w:sz="0" w:space="0" w:color="auto"/>
                                <w:bottom w:val="none" w:sz="0" w:space="0" w:color="auto"/>
                                <w:right w:val="none" w:sz="0" w:space="0" w:color="auto"/>
                              </w:divBdr>
                            </w:div>
                            <w:div w:id="1287078617">
                              <w:marLeft w:val="0"/>
                              <w:marRight w:val="0"/>
                              <w:marTop w:val="0"/>
                              <w:marBottom w:val="0"/>
                              <w:divBdr>
                                <w:top w:val="none" w:sz="0" w:space="0" w:color="auto"/>
                                <w:left w:val="none" w:sz="0" w:space="0" w:color="auto"/>
                                <w:bottom w:val="none" w:sz="0" w:space="0" w:color="auto"/>
                                <w:right w:val="none" w:sz="0" w:space="0" w:color="auto"/>
                              </w:divBdr>
                            </w:div>
                            <w:div w:id="1916283879">
                              <w:marLeft w:val="0"/>
                              <w:marRight w:val="0"/>
                              <w:marTop w:val="0"/>
                              <w:marBottom w:val="0"/>
                              <w:divBdr>
                                <w:top w:val="none" w:sz="0" w:space="0" w:color="auto"/>
                                <w:left w:val="none" w:sz="0" w:space="0" w:color="auto"/>
                                <w:bottom w:val="none" w:sz="0" w:space="0" w:color="auto"/>
                                <w:right w:val="none" w:sz="0" w:space="0" w:color="auto"/>
                              </w:divBdr>
                              <w:divsChild>
                                <w:div w:id="1432701513">
                                  <w:marLeft w:val="165"/>
                                  <w:marRight w:val="0"/>
                                  <w:marTop w:val="0"/>
                                  <w:marBottom w:val="0"/>
                                  <w:divBdr>
                                    <w:top w:val="none" w:sz="0" w:space="0" w:color="auto"/>
                                    <w:left w:val="none" w:sz="0" w:space="0" w:color="auto"/>
                                    <w:bottom w:val="none" w:sz="0" w:space="0" w:color="auto"/>
                                    <w:right w:val="none" w:sz="0" w:space="0" w:color="auto"/>
                                  </w:divBdr>
                                  <w:divsChild>
                                    <w:div w:id="466515094">
                                      <w:marLeft w:val="75"/>
                                      <w:marRight w:val="0"/>
                                      <w:marTop w:val="0"/>
                                      <w:marBottom w:val="0"/>
                                      <w:divBdr>
                                        <w:top w:val="none" w:sz="0" w:space="0" w:color="auto"/>
                                        <w:left w:val="none" w:sz="0" w:space="0" w:color="auto"/>
                                        <w:bottom w:val="none" w:sz="0" w:space="0" w:color="auto"/>
                                        <w:right w:val="none" w:sz="0" w:space="0" w:color="auto"/>
                                      </w:divBdr>
                                    </w:div>
                                    <w:div w:id="1292705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982844">
                              <w:marLeft w:val="0"/>
                              <w:marRight w:val="0"/>
                              <w:marTop w:val="0"/>
                              <w:marBottom w:val="0"/>
                              <w:divBdr>
                                <w:top w:val="none" w:sz="0" w:space="0" w:color="auto"/>
                                <w:left w:val="none" w:sz="0" w:space="0" w:color="auto"/>
                                <w:bottom w:val="none" w:sz="0" w:space="0" w:color="auto"/>
                                <w:right w:val="none" w:sz="0" w:space="0" w:color="auto"/>
                              </w:divBdr>
                              <w:divsChild>
                                <w:div w:id="129061043">
                                  <w:marLeft w:val="0"/>
                                  <w:marRight w:val="0"/>
                                  <w:marTop w:val="0"/>
                                  <w:marBottom w:val="0"/>
                                  <w:divBdr>
                                    <w:top w:val="none" w:sz="0" w:space="0" w:color="auto"/>
                                    <w:left w:val="none" w:sz="0" w:space="0" w:color="auto"/>
                                    <w:bottom w:val="none" w:sz="0" w:space="0" w:color="auto"/>
                                    <w:right w:val="none" w:sz="0" w:space="0" w:color="auto"/>
                                  </w:divBdr>
                                </w:div>
                                <w:div w:id="352002631">
                                  <w:marLeft w:val="0"/>
                                  <w:marRight w:val="0"/>
                                  <w:marTop w:val="0"/>
                                  <w:marBottom w:val="0"/>
                                  <w:divBdr>
                                    <w:top w:val="none" w:sz="0" w:space="0" w:color="auto"/>
                                    <w:left w:val="none" w:sz="0" w:space="0" w:color="auto"/>
                                    <w:bottom w:val="none" w:sz="0" w:space="0" w:color="auto"/>
                                    <w:right w:val="none" w:sz="0" w:space="0" w:color="auto"/>
                                  </w:divBdr>
                                </w:div>
                                <w:div w:id="353775858">
                                  <w:marLeft w:val="0"/>
                                  <w:marRight w:val="0"/>
                                  <w:marTop w:val="0"/>
                                  <w:marBottom w:val="0"/>
                                  <w:divBdr>
                                    <w:top w:val="none" w:sz="0" w:space="0" w:color="auto"/>
                                    <w:left w:val="none" w:sz="0" w:space="0" w:color="auto"/>
                                    <w:bottom w:val="none" w:sz="0" w:space="0" w:color="auto"/>
                                    <w:right w:val="none" w:sz="0" w:space="0" w:color="auto"/>
                                  </w:divBdr>
                                </w:div>
                                <w:div w:id="535430443">
                                  <w:marLeft w:val="0"/>
                                  <w:marRight w:val="0"/>
                                  <w:marTop w:val="0"/>
                                  <w:marBottom w:val="0"/>
                                  <w:divBdr>
                                    <w:top w:val="none" w:sz="0" w:space="0" w:color="auto"/>
                                    <w:left w:val="none" w:sz="0" w:space="0" w:color="auto"/>
                                    <w:bottom w:val="none" w:sz="0" w:space="0" w:color="auto"/>
                                    <w:right w:val="none" w:sz="0" w:space="0" w:color="auto"/>
                                  </w:divBdr>
                                </w:div>
                                <w:div w:id="1057364180">
                                  <w:marLeft w:val="0"/>
                                  <w:marRight w:val="0"/>
                                  <w:marTop w:val="0"/>
                                  <w:marBottom w:val="0"/>
                                  <w:divBdr>
                                    <w:top w:val="none" w:sz="0" w:space="0" w:color="auto"/>
                                    <w:left w:val="none" w:sz="0" w:space="0" w:color="auto"/>
                                    <w:bottom w:val="none" w:sz="0" w:space="0" w:color="auto"/>
                                    <w:right w:val="none" w:sz="0" w:space="0" w:color="auto"/>
                                  </w:divBdr>
                                </w:div>
                                <w:div w:id="1106118166">
                                  <w:marLeft w:val="0"/>
                                  <w:marRight w:val="0"/>
                                  <w:marTop w:val="0"/>
                                  <w:marBottom w:val="0"/>
                                  <w:divBdr>
                                    <w:top w:val="none" w:sz="0" w:space="0" w:color="auto"/>
                                    <w:left w:val="none" w:sz="0" w:space="0" w:color="auto"/>
                                    <w:bottom w:val="none" w:sz="0" w:space="0" w:color="auto"/>
                                    <w:right w:val="none" w:sz="0" w:space="0" w:color="auto"/>
                                  </w:divBdr>
                                </w:div>
                                <w:div w:id="1533955954">
                                  <w:marLeft w:val="0"/>
                                  <w:marRight w:val="0"/>
                                  <w:marTop w:val="0"/>
                                  <w:marBottom w:val="0"/>
                                  <w:divBdr>
                                    <w:top w:val="none" w:sz="0" w:space="0" w:color="auto"/>
                                    <w:left w:val="none" w:sz="0" w:space="0" w:color="auto"/>
                                    <w:bottom w:val="none" w:sz="0" w:space="0" w:color="auto"/>
                                    <w:right w:val="none" w:sz="0" w:space="0" w:color="auto"/>
                                  </w:divBdr>
                                </w:div>
                                <w:div w:id="1677416655">
                                  <w:marLeft w:val="0"/>
                                  <w:marRight w:val="0"/>
                                  <w:marTop w:val="0"/>
                                  <w:marBottom w:val="0"/>
                                  <w:divBdr>
                                    <w:top w:val="none" w:sz="0" w:space="0" w:color="auto"/>
                                    <w:left w:val="none" w:sz="0" w:space="0" w:color="auto"/>
                                    <w:bottom w:val="none" w:sz="0" w:space="0" w:color="auto"/>
                                    <w:right w:val="none" w:sz="0" w:space="0" w:color="auto"/>
                                  </w:divBdr>
                                  <w:divsChild>
                                    <w:div w:id="636423538">
                                      <w:marLeft w:val="0"/>
                                      <w:marRight w:val="0"/>
                                      <w:marTop w:val="0"/>
                                      <w:marBottom w:val="0"/>
                                      <w:divBdr>
                                        <w:top w:val="none" w:sz="0" w:space="0" w:color="auto"/>
                                        <w:left w:val="none" w:sz="0" w:space="0" w:color="auto"/>
                                        <w:bottom w:val="none" w:sz="0" w:space="0" w:color="auto"/>
                                        <w:right w:val="none" w:sz="0" w:space="0" w:color="auto"/>
                                      </w:divBdr>
                                    </w:div>
                                  </w:divsChild>
                                </w:div>
                                <w:div w:id="205160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6464076">
      <w:bodyDiv w:val="1"/>
      <w:marLeft w:val="0"/>
      <w:marRight w:val="0"/>
      <w:marTop w:val="0"/>
      <w:marBottom w:val="0"/>
      <w:divBdr>
        <w:top w:val="none" w:sz="0" w:space="0" w:color="auto"/>
        <w:left w:val="none" w:sz="0" w:space="0" w:color="auto"/>
        <w:bottom w:val="none" w:sz="0" w:space="0" w:color="auto"/>
        <w:right w:val="none" w:sz="0" w:space="0" w:color="auto"/>
      </w:divBdr>
      <w:divsChild>
        <w:div w:id="90393780">
          <w:marLeft w:val="0"/>
          <w:marRight w:val="0"/>
          <w:marTop w:val="0"/>
          <w:marBottom w:val="0"/>
          <w:divBdr>
            <w:top w:val="none" w:sz="0" w:space="0" w:color="auto"/>
            <w:left w:val="none" w:sz="0" w:space="0" w:color="auto"/>
            <w:bottom w:val="none" w:sz="0" w:space="0" w:color="auto"/>
            <w:right w:val="none" w:sz="0" w:space="0" w:color="auto"/>
          </w:divBdr>
          <w:divsChild>
            <w:div w:id="1170368218">
              <w:marLeft w:val="0"/>
              <w:marRight w:val="0"/>
              <w:marTop w:val="0"/>
              <w:marBottom w:val="0"/>
              <w:divBdr>
                <w:top w:val="none" w:sz="0" w:space="0" w:color="auto"/>
                <w:left w:val="none" w:sz="0" w:space="0" w:color="auto"/>
                <w:bottom w:val="none" w:sz="0" w:space="0" w:color="auto"/>
                <w:right w:val="none" w:sz="0" w:space="0" w:color="auto"/>
              </w:divBdr>
              <w:divsChild>
                <w:div w:id="1482696361">
                  <w:marLeft w:val="0"/>
                  <w:marRight w:val="0"/>
                  <w:marTop w:val="0"/>
                  <w:marBottom w:val="0"/>
                  <w:divBdr>
                    <w:top w:val="none" w:sz="0" w:space="0" w:color="auto"/>
                    <w:left w:val="single" w:sz="6" w:space="8" w:color="C9CFDD"/>
                    <w:bottom w:val="none" w:sz="0" w:space="0" w:color="auto"/>
                    <w:right w:val="none" w:sz="0" w:space="0" w:color="auto"/>
                  </w:divBdr>
                </w:div>
              </w:divsChild>
            </w:div>
            <w:div w:id="1751733291">
              <w:marLeft w:val="0"/>
              <w:marRight w:val="0"/>
              <w:marTop w:val="0"/>
              <w:marBottom w:val="0"/>
              <w:divBdr>
                <w:top w:val="none" w:sz="0" w:space="0" w:color="auto"/>
                <w:left w:val="single" w:sz="6" w:space="8" w:color="C9CFDD"/>
                <w:bottom w:val="none" w:sz="0" w:space="0" w:color="auto"/>
                <w:right w:val="none" w:sz="0" w:space="0" w:color="auto"/>
              </w:divBdr>
            </w:div>
            <w:div w:id="210073270">
              <w:marLeft w:val="0"/>
              <w:marRight w:val="0"/>
              <w:marTop w:val="0"/>
              <w:marBottom w:val="0"/>
              <w:divBdr>
                <w:top w:val="none" w:sz="0" w:space="0" w:color="auto"/>
                <w:left w:val="single" w:sz="6" w:space="8" w:color="C9CFDD"/>
                <w:bottom w:val="none" w:sz="0" w:space="0" w:color="auto"/>
                <w:right w:val="none" w:sz="0" w:space="0" w:color="auto"/>
              </w:divBdr>
            </w:div>
            <w:div w:id="1423718221">
              <w:marLeft w:val="0"/>
              <w:marRight w:val="0"/>
              <w:marTop w:val="0"/>
              <w:marBottom w:val="0"/>
              <w:divBdr>
                <w:top w:val="none" w:sz="0" w:space="0" w:color="auto"/>
                <w:left w:val="single" w:sz="6" w:space="8" w:color="C9CFDD"/>
                <w:bottom w:val="none" w:sz="0" w:space="0" w:color="auto"/>
                <w:right w:val="none" w:sz="0" w:space="0" w:color="auto"/>
              </w:divBdr>
            </w:div>
            <w:div w:id="187643621">
              <w:marLeft w:val="0"/>
              <w:marRight w:val="0"/>
              <w:marTop w:val="0"/>
              <w:marBottom w:val="0"/>
              <w:divBdr>
                <w:top w:val="none" w:sz="0" w:space="0" w:color="auto"/>
                <w:left w:val="single" w:sz="6" w:space="8" w:color="C9CFDD"/>
                <w:bottom w:val="none" w:sz="0" w:space="0" w:color="auto"/>
                <w:right w:val="none" w:sz="0" w:space="0" w:color="auto"/>
              </w:divBdr>
            </w:div>
          </w:divsChild>
        </w:div>
        <w:div w:id="1469393220">
          <w:marLeft w:val="0"/>
          <w:marRight w:val="0"/>
          <w:marTop w:val="0"/>
          <w:marBottom w:val="0"/>
          <w:divBdr>
            <w:top w:val="none" w:sz="0" w:space="0" w:color="auto"/>
            <w:left w:val="single" w:sz="6" w:space="8" w:color="C9CFDD"/>
            <w:bottom w:val="none" w:sz="0" w:space="0" w:color="auto"/>
            <w:right w:val="none" w:sz="0" w:space="0" w:color="auto"/>
          </w:divBdr>
        </w:div>
        <w:div w:id="456065801">
          <w:marLeft w:val="0"/>
          <w:marRight w:val="0"/>
          <w:marTop w:val="0"/>
          <w:marBottom w:val="0"/>
          <w:divBdr>
            <w:top w:val="none" w:sz="0" w:space="0" w:color="auto"/>
            <w:left w:val="single" w:sz="6" w:space="8" w:color="C9CFDD"/>
            <w:bottom w:val="none" w:sz="0" w:space="0" w:color="auto"/>
            <w:right w:val="none" w:sz="0" w:space="0" w:color="auto"/>
          </w:divBdr>
        </w:div>
      </w:divsChild>
    </w:div>
    <w:div w:id="67464825">
      <w:bodyDiv w:val="1"/>
      <w:marLeft w:val="0"/>
      <w:marRight w:val="0"/>
      <w:marTop w:val="0"/>
      <w:marBottom w:val="0"/>
      <w:divBdr>
        <w:top w:val="none" w:sz="0" w:space="0" w:color="auto"/>
        <w:left w:val="none" w:sz="0" w:space="0" w:color="auto"/>
        <w:bottom w:val="none" w:sz="0" w:space="0" w:color="auto"/>
        <w:right w:val="none" w:sz="0" w:space="0" w:color="auto"/>
      </w:divBdr>
    </w:div>
    <w:div w:id="72170017">
      <w:bodyDiv w:val="1"/>
      <w:marLeft w:val="0"/>
      <w:marRight w:val="0"/>
      <w:marTop w:val="0"/>
      <w:marBottom w:val="0"/>
      <w:divBdr>
        <w:top w:val="none" w:sz="0" w:space="0" w:color="auto"/>
        <w:left w:val="none" w:sz="0" w:space="0" w:color="auto"/>
        <w:bottom w:val="none" w:sz="0" w:space="0" w:color="auto"/>
        <w:right w:val="none" w:sz="0" w:space="0" w:color="auto"/>
      </w:divBdr>
    </w:div>
    <w:div w:id="85466706">
      <w:bodyDiv w:val="1"/>
      <w:marLeft w:val="0"/>
      <w:marRight w:val="0"/>
      <w:marTop w:val="0"/>
      <w:marBottom w:val="0"/>
      <w:divBdr>
        <w:top w:val="none" w:sz="0" w:space="0" w:color="auto"/>
        <w:left w:val="none" w:sz="0" w:space="0" w:color="auto"/>
        <w:bottom w:val="none" w:sz="0" w:space="0" w:color="auto"/>
        <w:right w:val="none" w:sz="0" w:space="0" w:color="auto"/>
      </w:divBdr>
      <w:divsChild>
        <w:div w:id="385183942">
          <w:marLeft w:val="0"/>
          <w:marRight w:val="0"/>
          <w:marTop w:val="0"/>
          <w:marBottom w:val="0"/>
          <w:divBdr>
            <w:top w:val="none" w:sz="0" w:space="0" w:color="auto"/>
            <w:left w:val="none" w:sz="0" w:space="0" w:color="auto"/>
            <w:bottom w:val="none" w:sz="0" w:space="0" w:color="auto"/>
            <w:right w:val="none" w:sz="0" w:space="0" w:color="auto"/>
          </w:divBdr>
          <w:divsChild>
            <w:div w:id="2113012957">
              <w:marLeft w:val="0"/>
              <w:marRight w:val="0"/>
              <w:marTop w:val="0"/>
              <w:marBottom w:val="0"/>
              <w:divBdr>
                <w:top w:val="none" w:sz="0" w:space="0" w:color="auto"/>
                <w:left w:val="none" w:sz="0" w:space="0" w:color="auto"/>
                <w:bottom w:val="none" w:sz="0" w:space="0" w:color="auto"/>
                <w:right w:val="none" w:sz="0" w:space="0" w:color="auto"/>
              </w:divBdr>
              <w:divsChild>
                <w:div w:id="1587181196">
                  <w:marLeft w:val="0"/>
                  <w:marRight w:val="0"/>
                  <w:marTop w:val="0"/>
                  <w:marBottom w:val="0"/>
                  <w:divBdr>
                    <w:top w:val="none" w:sz="0" w:space="0" w:color="auto"/>
                    <w:left w:val="none" w:sz="0" w:space="0" w:color="auto"/>
                    <w:bottom w:val="none" w:sz="0" w:space="0" w:color="auto"/>
                    <w:right w:val="none" w:sz="0" w:space="0" w:color="auto"/>
                  </w:divBdr>
                  <w:divsChild>
                    <w:div w:id="1022364975">
                      <w:marLeft w:val="0"/>
                      <w:marRight w:val="0"/>
                      <w:marTop w:val="0"/>
                      <w:marBottom w:val="0"/>
                      <w:divBdr>
                        <w:top w:val="none" w:sz="0" w:space="0" w:color="auto"/>
                        <w:left w:val="none" w:sz="0" w:space="0" w:color="auto"/>
                        <w:bottom w:val="none" w:sz="0" w:space="0" w:color="auto"/>
                        <w:right w:val="none" w:sz="0" w:space="0" w:color="auto"/>
                      </w:divBdr>
                      <w:divsChild>
                        <w:div w:id="571502795">
                          <w:marLeft w:val="0"/>
                          <w:marRight w:val="0"/>
                          <w:marTop w:val="0"/>
                          <w:marBottom w:val="0"/>
                          <w:divBdr>
                            <w:top w:val="none" w:sz="0" w:space="0" w:color="auto"/>
                            <w:left w:val="none" w:sz="0" w:space="0" w:color="auto"/>
                            <w:bottom w:val="none" w:sz="0" w:space="0" w:color="auto"/>
                            <w:right w:val="none" w:sz="0" w:space="0" w:color="auto"/>
                          </w:divBdr>
                          <w:divsChild>
                            <w:div w:id="184419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019986">
          <w:marLeft w:val="0"/>
          <w:marRight w:val="0"/>
          <w:marTop w:val="0"/>
          <w:marBottom w:val="0"/>
          <w:divBdr>
            <w:top w:val="none" w:sz="0" w:space="0" w:color="auto"/>
            <w:left w:val="none" w:sz="0" w:space="0" w:color="auto"/>
            <w:bottom w:val="none" w:sz="0" w:space="0" w:color="auto"/>
            <w:right w:val="none" w:sz="0" w:space="0" w:color="auto"/>
          </w:divBdr>
        </w:div>
        <w:div w:id="2054036853">
          <w:marLeft w:val="0"/>
          <w:marRight w:val="0"/>
          <w:marTop w:val="0"/>
          <w:marBottom w:val="0"/>
          <w:divBdr>
            <w:top w:val="none" w:sz="0" w:space="0" w:color="auto"/>
            <w:left w:val="none" w:sz="0" w:space="0" w:color="auto"/>
            <w:bottom w:val="dashed" w:sz="6" w:space="0" w:color="939393"/>
            <w:right w:val="none" w:sz="0" w:space="0" w:color="auto"/>
          </w:divBdr>
          <w:divsChild>
            <w:div w:id="23017185">
              <w:marLeft w:val="0"/>
              <w:marRight w:val="0"/>
              <w:marTop w:val="0"/>
              <w:marBottom w:val="0"/>
              <w:divBdr>
                <w:top w:val="none" w:sz="0" w:space="0" w:color="auto"/>
                <w:left w:val="none" w:sz="0" w:space="0" w:color="auto"/>
                <w:bottom w:val="none" w:sz="0" w:space="0" w:color="auto"/>
                <w:right w:val="none" w:sz="0" w:space="0" w:color="auto"/>
              </w:divBdr>
              <w:divsChild>
                <w:div w:id="864826922">
                  <w:marLeft w:val="0"/>
                  <w:marRight w:val="0"/>
                  <w:marTop w:val="0"/>
                  <w:marBottom w:val="0"/>
                  <w:divBdr>
                    <w:top w:val="none" w:sz="0" w:space="0" w:color="auto"/>
                    <w:left w:val="none" w:sz="0" w:space="0" w:color="auto"/>
                    <w:bottom w:val="none" w:sz="0" w:space="0" w:color="auto"/>
                    <w:right w:val="none" w:sz="0" w:space="0" w:color="auto"/>
                  </w:divBdr>
                </w:div>
              </w:divsChild>
            </w:div>
            <w:div w:id="1176771147">
              <w:marLeft w:val="0"/>
              <w:marRight w:val="0"/>
              <w:marTop w:val="0"/>
              <w:marBottom w:val="0"/>
              <w:divBdr>
                <w:top w:val="none" w:sz="0" w:space="0" w:color="auto"/>
                <w:left w:val="none" w:sz="0" w:space="0" w:color="auto"/>
                <w:bottom w:val="none" w:sz="0" w:space="0" w:color="auto"/>
                <w:right w:val="none" w:sz="0" w:space="0" w:color="auto"/>
              </w:divBdr>
              <w:divsChild>
                <w:div w:id="331833095">
                  <w:marLeft w:val="0"/>
                  <w:marRight w:val="0"/>
                  <w:marTop w:val="105"/>
                  <w:marBottom w:val="0"/>
                  <w:divBdr>
                    <w:top w:val="none" w:sz="0" w:space="0" w:color="auto"/>
                    <w:left w:val="none" w:sz="0" w:space="0" w:color="auto"/>
                    <w:bottom w:val="none" w:sz="0" w:space="0" w:color="auto"/>
                    <w:right w:val="none" w:sz="0" w:space="0" w:color="auto"/>
                  </w:divBdr>
                  <w:divsChild>
                    <w:div w:id="959456546">
                      <w:marLeft w:val="0"/>
                      <w:marRight w:val="0"/>
                      <w:marTop w:val="0"/>
                      <w:marBottom w:val="0"/>
                      <w:divBdr>
                        <w:top w:val="none" w:sz="0" w:space="0" w:color="auto"/>
                        <w:left w:val="none" w:sz="0" w:space="0" w:color="auto"/>
                        <w:bottom w:val="none" w:sz="0" w:space="0" w:color="auto"/>
                        <w:right w:val="none" w:sz="0" w:space="0" w:color="auto"/>
                      </w:divBdr>
                    </w:div>
                  </w:divsChild>
                </w:div>
                <w:div w:id="1831289588">
                  <w:marLeft w:val="0"/>
                  <w:marRight w:val="0"/>
                  <w:marTop w:val="0"/>
                  <w:marBottom w:val="0"/>
                  <w:divBdr>
                    <w:top w:val="none" w:sz="0" w:space="0" w:color="auto"/>
                    <w:left w:val="none" w:sz="0" w:space="0" w:color="auto"/>
                    <w:bottom w:val="none" w:sz="0" w:space="0" w:color="auto"/>
                    <w:right w:val="none" w:sz="0" w:space="0" w:color="auto"/>
                  </w:divBdr>
                </w:div>
              </w:divsChild>
            </w:div>
            <w:div w:id="154286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91459">
      <w:bodyDiv w:val="1"/>
      <w:marLeft w:val="0"/>
      <w:marRight w:val="0"/>
      <w:marTop w:val="0"/>
      <w:marBottom w:val="0"/>
      <w:divBdr>
        <w:top w:val="none" w:sz="0" w:space="0" w:color="auto"/>
        <w:left w:val="none" w:sz="0" w:space="0" w:color="auto"/>
        <w:bottom w:val="none" w:sz="0" w:space="0" w:color="auto"/>
        <w:right w:val="none" w:sz="0" w:space="0" w:color="auto"/>
      </w:divBdr>
    </w:div>
    <w:div w:id="103424480">
      <w:bodyDiv w:val="1"/>
      <w:marLeft w:val="0"/>
      <w:marRight w:val="0"/>
      <w:marTop w:val="0"/>
      <w:marBottom w:val="0"/>
      <w:divBdr>
        <w:top w:val="none" w:sz="0" w:space="0" w:color="auto"/>
        <w:left w:val="none" w:sz="0" w:space="0" w:color="auto"/>
        <w:bottom w:val="none" w:sz="0" w:space="0" w:color="auto"/>
        <w:right w:val="none" w:sz="0" w:space="0" w:color="auto"/>
      </w:divBdr>
    </w:div>
    <w:div w:id="104933953">
      <w:bodyDiv w:val="1"/>
      <w:marLeft w:val="0"/>
      <w:marRight w:val="0"/>
      <w:marTop w:val="0"/>
      <w:marBottom w:val="0"/>
      <w:divBdr>
        <w:top w:val="none" w:sz="0" w:space="0" w:color="auto"/>
        <w:left w:val="none" w:sz="0" w:space="0" w:color="auto"/>
        <w:bottom w:val="none" w:sz="0" w:space="0" w:color="auto"/>
        <w:right w:val="none" w:sz="0" w:space="0" w:color="auto"/>
      </w:divBdr>
      <w:divsChild>
        <w:div w:id="1712801354">
          <w:marLeft w:val="0"/>
          <w:marRight w:val="0"/>
          <w:marTop w:val="0"/>
          <w:marBottom w:val="0"/>
          <w:divBdr>
            <w:top w:val="none" w:sz="0" w:space="0" w:color="auto"/>
            <w:left w:val="none" w:sz="0" w:space="0" w:color="auto"/>
            <w:bottom w:val="dashed" w:sz="6" w:space="0" w:color="939393"/>
            <w:right w:val="none" w:sz="0" w:space="0" w:color="auto"/>
          </w:divBdr>
          <w:divsChild>
            <w:div w:id="592475010">
              <w:marLeft w:val="0"/>
              <w:marRight w:val="0"/>
              <w:marTop w:val="0"/>
              <w:marBottom w:val="0"/>
              <w:divBdr>
                <w:top w:val="none" w:sz="0" w:space="0" w:color="auto"/>
                <w:left w:val="none" w:sz="0" w:space="0" w:color="auto"/>
                <w:bottom w:val="none" w:sz="0" w:space="0" w:color="auto"/>
                <w:right w:val="none" w:sz="0" w:space="0" w:color="auto"/>
              </w:divBdr>
            </w:div>
            <w:div w:id="893586044">
              <w:marLeft w:val="0"/>
              <w:marRight w:val="0"/>
              <w:marTop w:val="0"/>
              <w:marBottom w:val="0"/>
              <w:divBdr>
                <w:top w:val="none" w:sz="0" w:space="0" w:color="auto"/>
                <w:left w:val="none" w:sz="0" w:space="0" w:color="auto"/>
                <w:bottom w:val="none" w:sz="0" w:space="0" w:color="auto"/>
                <w:right w:val="none" w:sz="0" w:space="0" w:color="auto"/>
              </w:divBdr>
              <w:divsChild>
                <w:div w:id="74909381">
                  <w:marLeft w:val="0"/>
                  <w:marRight w:val="0"/>
                  <w:marTop w:val="105"/>
                  <w:marBottom w:val="0"/>
                  <w:divBdr>
                    <w:top w:val="none" w:sz="0" w:space="0" w:color="auto"/>
                    <w:left w:val="none" w:sz="0" w:space="0" w:color="auto"/>
                    <w:bottom w:val="none" w:sz="0" w:space="0" w:color="auto"/>
                    <w:right w:val="none" w:sz="0" w:space="0" w:color="auto"/>
                  </w:divBdr>
                  <w:divsChild>
                    <w:div w:id="768545383">
                      <w:marLeft w:val="0"/>
                      <w:marRight w:val="0"/>
                      <w:marTop w:val="0"/>
                      <w:marBottom w:val="0"/>
                      <w:divBdr>
                        <w:top w:val="none" w:sz="0" w:space="0" w:color="auto"/>
                        <w:left w:val="none" w:sz="0" w:space="0" w:color="auto"/>
                        <w:bottom w:val="none" w:sz="0" w:space="0" w:color="auto"/>
                        <w:right w:val="none" w:sz="0" w:space="0" w:color="auto"/>
                      </w:divBdr>
                    </w:div>
                  </w:divsChild>
                </w:div>
                <w:div w:id="382556748">
                  <w:marLeft w:val="0"/>
                  <w:marRight w:val="0"/>
                  <w:marTop w:val="0"/>
                  <w:marBottom w:val="0"/>
                  <w:divBdr>
                    <w:top w:val="none" w:sz="0" w:space="0" w:color="auto"/>
                    <w:left w:val="none" w:sz="0" w:space="0" w:color="auto"/>
                    <w:bottom w:val="none" w:sz="0" w:space="0" w:color="auto"/>
                    <w:right w:val="none" w:sz="0" w:space="0" w:color="auto"/>
                  </w:divBdr>
                </w:div>
              </w:divsChild>
            </w:div>
            <w:div w:id="1698119138">
              <w:marLeft w:val="0"/>
              <w:marRight w:val="0"/>
              <w:marTop w:val="0"/>
              <w:marBottom w:val="0"/>
              <w:divBdr>
                <w:top w:val="none" w:sz="0" w:space="0" w:color="auto"/>
                <w:left w:val="none" w:sz="0" w:space="0" w:color="auto"/>
                <w:bottom w:val="none" w:sz="0" w:space="0" w:color="auto"/>
                <w:right w:val="none" w:sz="0" w:space="0" w:color="auto"/>
              </w:divBdr>
              <w:divsChild>
                <w:div w:id="140922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36161">
          <w:marLeft w:val="0"/>
          <w:marRight w:val="0"/>
          <w:marTop w:val="0"/>
          <w:marBottom w:val="0"/>
          <w:divBdr>
            <w:top w:val="none" w:sz="0" w:space="0" w:color="auto"/>
            <w:left w:val="none" w:sz="0" w:space="0" w:color="auto"/>
            <w:bottom w:val="none" w:sz="0" w:space="0" w:color="auto"/>
            <w:right w:val="none" w:sz="0" w:space="0" w:color="auto"/>
          </w:divBdr>
          <w:divsChild>
            <w:div w:id="1682855942">
              <w:marLeft w:val="0"/>
              <w:marRight w:val="0"/>
              <w:marTop w:val="0"/>
              <w:marBottom w:val="0"/>
              <w:divBdr>
                <w:top w:val="none" w:sz="0" w:space="0" w:color="auto"/>
                <w:left w:val="none" w:sz="0" w:space="0" w:color="auto"/>
                <w:bottom w:val="none" w:sz="0" w:space="0" w:color="auto"/>
                <w:right w:val="none" w:sz="0" w:space="0" w:color="auto"/>
              </w:divBdr>
              <w:divsChild>
                <w:div w:id="602686098">
                  <w:marLeft w:val="0"/>
                  <w:marRight w:val="0"/>
                  <w:marTop w:val="0"/>
                  <w:marBottom w:val="0"/>
                  <w:divBdr>
                    <w:top w:val="none" w:sz="0" w:space="0" w:color="auto"/>
                    <w:left w:val="none" w:sz="0" w:space="0" w:color="auto"/>
                    <w:bottom w:val="none" w:sz="0" w:space="0" w:color="auto"/>
                    <w:right w:val="none" w:sz="0" w:space="0" w:color="auto"/>
                  </w:divBdr>
                  <w:divsChild>
                    <w:div w:id="2102945466">
                      <w:marLeft w:val="0"/>
                      <w:marRight w:val="0"/>
                      <w:marTop w:val="0"/>
                      <w:marBottom w:val="0"/>
                      <w:divBdr>
                        <w:top w:val="none" w:sz="0" w:space="0" w:color="auto"/>
                        <w:left w:val="none" w:sz="0" w:space="0" w:color="auto"/>
                        <w:bottom w:val="none" w:sz="0" w:space="0" w:color="auto"/>
                        <w:right w:val="none" w:sz="0" w:space="0" w:color="auto"/>
                      </w:divBdr>
                      <w:divsChild>
                        <w:div w:id="98180405">
                          <w:marLeft w:val="0"/>
                          <w:marRight w:val="0"/>
                          <w:marTop w:val="0"/>
                          <w:marBottom w:val="0"/>
                          <w:divBdr>
                            <w:top w:val="none" w:sz="0" w:space="0" w:color="auto"/>
                            <w:left w:val="none" w:sz="0" w:space="0" w:color="auto"/>
                            <w:bottom w:val="none" w:sz="0" w:space="0" w:color="auto"/>
                            <w:right w:val="none" w:sz="0" w:space="0" w:color="auto"/>
                          </w:divBdr>
                          <w:divsChild>
                            <w:div w:id="18242774">
                              <w:marLeft w:val="0"/>
                              <w:marRight w:val="0"/>
                              <w:marTop w:val="0"/>
                              <w:marBottom w:val="0"/>
                              <w:divBdr>
                                <w:top w:val="none" w:sz="0" w:space="0" w:color="auto"/>
                                <w:left w:val="none" w:sz="0" w:space="0" w:color="auto"/>
                                <w:bottom w:val="none" w:sz="0" w:space="0" w:color="auto"/>
                                <w:right w:val="none" w:sz="0" w:space="0" w:color="auto"/>
                              </w:divBdr>
                              <w:divsChild>
                                <w:div w:id="283196672">
                                  <w:marLeft w:val="0"/>
                                  <w:marRight w:val="0"/>
                                  <w:marTop w:val="0"/>
                                  <w:marBottom w:val="0"/>
                                  <w:divBdr>
                                    <w:top w:val="none" w:sz="0" w:space="0" w:color="auto"/>
                                    <w:left w:val="none" w:sz="0" w:space="0" w:color="auto"/>
                                    <w:bottom w:val="none" w:sz="0" w:space="0" w:color="auto"/>
                                    <w:right w:val="none" w:sz="0" w:space="0" w:color="auto"/>
                                  </w:divBdr>
                                </w:div>
                                <w:div w:id="428162637">
                                  <w:marLeft w:val="0"/>
                                  <w:marRight w:val="0"/>
                                  <w:marTop w:val="0"/>
                                  <w:marBottom w:val="0"/>
                                  <w:divBdr>
                                    <w:top w:val="none" w:sz="0" w:space="0" w:color="auto"/>
                                    <w:left w:val="none" w:sz="0" w:space="0" w:color="auto"/>
                                    <w:bottom w:val="none" w:sz="0" w:space="0" w:color="auto"/>
                                    <w:right w:val="none" w:sz="0" w:space="0" w:color="auto"/>
                                  </w:divBdr>
                                </w:div>
                                <w:div w:id="511574887">
                                  <w:marLeft w:val="0"/>
                                  <w:marRight w:val="0"/>
                                  <w:marTop w:val="0"/>
                                  <w:marBottom w:val="0"/>
                                  <w:divBdr>
                                    <w:top w:val="none" w:sz="0" w:space="0" w:color="auto"/>
                                    <w:left w:val="none" w:sz="0" w:space="0" w:color="auto"/>
                                    <w:bottom w:val="none" w:sz="0" w:space="0" w:color="auto"/>
                                    <w:right w:val="none" w:sz="0" w:space="0" w:color="auto"/>
                                  </w:divBdr>
                                  <w:divsChild>
                                    <w:div w:id="512498937">
                                      <w:marLeft w:val="0"/>
                                      <w:marRight w:val="0"/>
                                      <w:marTop w:val="0"/>
                                      <w:marBottom w:val="0"/>
                                      <w:divBdr>
                                        <w:top w:val="none" w:sz="0" w:space="0" w:color="auto"/>
                                        <w:left w:val="none" w:sz="0" w:space="0" w:color="auto"/>
                                        <w:bottom w:val="none" w:sz="0" w:space="0" w:color="auto"/>
                                        <w:right w:val="none" w:sz="0" w:space="0" w:color="auto"/>
                                      </w:divBdr>
                                    </w:div>
                                  </w:divsChild>
                                </w:div>
                                <w:div w:id="546182090">
                                  <w:marLeft w:val="0"/>
                                  <w:marRight w:val="0"/>
                                  <w:marTop w:val="0"/>
                                  <w:marBottom w:val="0"/>
                                  <w:divBdr>
                                    <w:top w:val="none" w:sz="0" w:space="0" w:color="auto"/>
                                    <w:left w:val="none" w:sz="0" w:space="0" w:color="auto"/>
                                    <w:bottom w:val="none" w:sz="0" w:space="0" w:color="auto"/>
                                    <w:right w:val="none" w:sz="0" w:space="0" w:color="auto"/>
                                  </w:divBdr>
                                </w:div>
                                <w:div w:id="815730185">
                                  <w:marLeft w:val="0"/>
                                  <w:marRight w:val="0"/>
                                  <w:marTop w:val="0"/>
                                  <w:marBottom w:val="0"/>
                                  <w:divBdr>
                                    <w:top w:val="none" w:sz="0" w:space="0" w:color="auto"/>
                                    <w:left w:val="none" w:sz="0" w:space="0" w:color="auto"/>
                                    <w:bottom w:val="none" w:sz="0" w:space="0" w:color="auto"/>
                                    <w:right w:val="none" w:sz="0" w:space="0" w:color="auto"/>
                                  </w:divBdr>
                                </w:div>
                                <w:div w:id="1132481058">
                                  <w:marLeft w:val="0"/>
                                  <w:marRight w:val="0"/>
                                  <w:marTop w:val="0"/>
                                  <w:marBottom w:val="0"/>
                                  <w:divBdr>
                                    <w:top w:val="none" w:sz="0" w:space="0" w:color="auto"/>
                                    <w:left w:val="none" w:sz="0" w:space="0" w:color="auto"/>
                                    <w:bottom w:val="none" w:sz="0" w:space="0" w:color="auto"/>
                                    <w:right w:val="none" w:sz="0" w:space="0" w:color="auto"/>
                                  </w:divBdr>
                                </w:div>
                                <w:div w:id="1203978382">
                                  <w:marLeft w:val="0"/>
                                  <w:marRight w:val="0"/>
                                  <w:marTop w:val="0"/>
                                  <w:marBottom w:val="0"/>
                                  <w:divBdr>
                                    <w:top w:val="none" w:sz="0" w:space="0" w:color="auto"/>
                                    <w:left w:val="none" w:sz="0" w:space="0" w:color="auto"/>
                                    <w:bottom w:val="none" w:sz="0" w:space="0" w:color="auto"/>
                                    <w:right w:val="none" w:sz="0" w:space="0" w:color="auto"/>
                                  </w:divBdr>
                                </w:div>
                                <w:div w:id="1418937312">
                                  <w:marLeft w:val="0"/>
                                  <w:marRight w:val="0"/>
                                  <w:marTop w:val="0"/>
                                  <w:marBottom w:val="0"/>
                                  <w:divBdr>
                                    <w:top w:val="none" w:sz="0" w:space="0" w:color="auto"/>
                                    <w:left w:val="none" w:sz="0" w:space="0" w:color="auto"/>
                                    <w:bottom w:val="none" w:sz="0" w:space="0" w:color="auto"/>
                                    <w:right w:val="none" w:sz="0" w:space="0" w:color="auto"/>
                                  </w:divBdr>
                                </w:div>
                                <w:div w:id="1950550416">
                                  <w:marLeft w:val="0"/>
                                  <w:marRight w:val="0"/>
                                  <w:marTop w:val="0"/>
                                  <w:marBottom w:val="0"/>
                                  <w:divBdr>
                                    <w:top w:val="none" w:sz="0" w:space="0" w:color="auto"/>
                                    <w:left w:val="none" w:sz="0" w:space="0" w:color="auto"/>
                                    <w:bottom w:val="none" w:sz="0" w:space="0" w:color="auto"/>
                                    <w:right w:val="none" w:sz="0" w:space="0" w:color="auto"/>
                                  </w:divBdr>
                                </w:div>
                              </w:divsChild>
                            </w:div>
                            <w:div w:id="614865765">
                              <w:marLeft w:val="0"/>
                              <w:marRight w:val="0"/>
                              <w:marTop w:val="0"/>
                              <w:marBottom w:val="0"/>
                              <w:divBdr>
                                <w:top w:val="none" w:sz="0" w:space="0" w:color="auto"/>
                                <w:left w:val="none" w:sz="0" w:space="0" w:color="auto"/>
                                <w:bottom w:val="none" w:sz="0" w:space="0" w:color="auto"/>
                                <w:right w:val="none" w:sz="0" w:space="0" w:color="auto"/>
                              </w:divBdr>
                              <w:divsChild>
                                <w:div w:id="1128400757">
                                  <w:marLeft w:val="165"/>
                                  <w:marRight w:val="0"/>
                                  <w:marTop w:val="0"/>
                                  <w:marBottom w:val="0"/>
                                  <w:divBdr>
                                    <w:top w:val="none" w:sz="0" w:space="0" w:color="auto"/>
                                    <w:left w:val="none" w:sz="0" w:space="0" w:color="auto"/>
                                    <w:bottom w:val="none" w:sz="0" w:space="0" w:color="auto"/>
                                    <w:right w:val="none" w:sz="0" w:space="0" w:color="auto"/>
                                  </w:divBdr>
                                  <w:divsChild>
                                    <w:div w:id="814026144">
                                      <w:marLeft w:val="75"/>
                                      <w:marRight w:val="0"/>
                                      <w:marTop w:val="0"/>
                                      <w:marBottom w:val="0"/>
                                      <w:divBdr>
                                        <w:top w:val="none" w:sz="0" w:space="0" w:color="auto"/>
                                        <w:left w:val="none" w:sz="0" w:space="0" w:color="auto"/>
                                        <w:bottom w:val="none" w:sz="0" w:space="0" w:color="auto"/>
                                        <w:right w:val="none" w:sz="0" w:space="0" w:color="auto"/>
                                      </w:divBdr>
                                    </w:div>
                                    <w:div w:id="134416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5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014417">
      <w:bodyDiv w:val="1"/>
      <w:marLeft w:val="0"/>
      <w:marRight w:val="0"/>
      <w:marTop w:val="0"/>
      <w:marBottom w:val="0"/>
      <w:divBdr>
        <w:top w:val="none" w:sz="0" w:space="0" w:color="auto"/>
        <w:left w:val="none" w:sz="0" w:space="0" w:color="auto"/>
        <w:bottom w:val="none" w:sz="0" w:space="0" w:color="auto"/>
        <w:right w:val="none" w:sz="0" w:space="0" w:color="auto"/>
      </w:divBdr>
    </w:div>
    <w:div w:id="116796166">
      <w:bodyDiv w:val="1"/>
      <w:marLeft w:val="0"/>
      <w:marRight w:val="0"/>
      <w:marTop w:val="0"/>
      <w:marBottom w:val="0"/>
      <w:divBdr>
        <w:top w:val="none" w:sz="0" w:space="0" w:color="auto"/>
        <w:left w:val="none" w:sz="0" w:space="0" w:color="auto"/>
        <w:bottom w:val="none" w:sz="0" w:space="0" w:color="auto"/>
        <w:right w:val="none" w:sz="0" w:space="0" w:color="auto"/>
      </w:divBdr>
    </w:div>
    <w:div w:id="122118559">
      <w:bodyDiv w:val="1"/>
      <w:marLeft w:val="0"/>
      <w:marRight w:val="0"/>
      <w:marTop w:val="0"/>
      <w:marBottom w:val="0"/>
      <w:divBdr>
        <w:top w:val="none" w:sz="0" w:space="0" w:color="auto"/>
        <w:left w:val="none" w:sz="0" w:space="0" w:color="auto"/>
        <w:bottom w:val="none" w:sz="0" w:space="0" w:color="auto"/>
        <w:right w:val="none" w:sz="0" w:space="0" w:color="auto"/>
      </w:divBdr>
      <w:divsChild>
        <w:div w:id="127866892">
          <w:marLeft w:val="0"/>
          <w:marRight w:val="0"/>
          <w:marTop w:val="0"/>
          <w:marBottom w:val="0"/>
          <w:divBdr>
            <w:top w:val="none" w:sz="0" w:space="0" w:color="auto"/>
            <w:left w:val="none" w:sz="0" w:space="0" w:color="auto"/>
            <w:bottom w:val="none" w:sz="0" w:space="0" w:color="auto"/>
            <w:right w:val="none" w:sz="0" w:space="0" w:color="auto"/>
          </w:divBdr>
          <w:divsChild>
            <w:div w:id="1995376173">
              <w:marLeft w:val="0"/>
              <w:marRight w:val="0"/>
              <w:marTop w:val="0"/>
              <w:marBottom w:val="0"/>
              <w:divBdr>
                <w:top w:val="none" w:sz="0" w:space="0" w:color="auto"/>
                <w:left w:val="none" w:sz="0" w:space="0" w:color="auto"/>
                <w:bottom w:val="none" w:sz="0" w:space="0" w:color="auto"/>
                <w:right w:val="none" w:sz="0" w:space="0" w:color="auto"/>
              </w:divBdr>
              <w:divsChild>
                <w:div w:id="1343163122">
                  <w:marLeft w:val="0"/>
                  <w:marRight w:val="0"/>
                  <w:marTop w:val="0"/>
                  <w:marBottom w:val="0"/>
                  <w:divBdr>
                    <w:top w:val="none" w:sz="0" w:space="0" w:color="auto"/>
                    <w:left w:val="none" w:sz="0" w:space="0" w:color="auto"/>
                    <w:bottom w:val="none" w:sz="0" w:space="0" w:color="auto"/>
                    <w:right w:val="none" w:sz="0" w:space="0" w:color="auto"/>
                  </w:divBdr>
                  <w:divsChild>
                    <w:div w:id="94719480">
                      <w:marLeft w:val="0"/>
                      <w:marRight w:val="0"/>
                      <w:marTop w:val="0"/>
                      <w:marBottom w:val="0"/>
                      <w:divBdr>
                        <w:top w:val="none" w:sz="0" w:space="0" w:color="auto"/>
                        <w:left w:val="none" w:sz="0" w:space="0" w:color="auto"/>
                        <w:bottom w:val="none" w:sz="0" w:space="0" w:color="auto"/>
                        <w:right w:val="none" w:sz="0" w:space="0" w:color="auto"/>
                      </w:divBdr>
                      <w:divsChild>
                        <w:div w:id="677971265">
                          <w:marLeft w:val="0"/>
                          <w:marRight w:val="0"/>
                          <w:marTop w:val="0"/>
                          <w:marBottom w:val="0"/>
                          <w:divBdr>
                            <w:top w:val="none" w:sz="0" w:space="0" w:color="auto"/>
                            <w:left w:val="none" w:sz="0" w:space="0" w:color="auto"/>
                            <w:bottom w:val="none" w:sz="0" w:space="0" w:color="auto"/>
                            <w:right w:val="none" w:sz="0" w:space="0" w:color="auto"/>
                          </w:divBdr>
                          <w:divsChild>
                            <w:div w:id="1631518821">
                              <w:marLeft w:val="0"/>
                              <w:marRight w:val="0"/>
                              <w:marTop w:val="0"/>
                              <w:marBottom w:val="0"/>
                              <w:divBdr>
                                <w:top w:val="none" w:sz="0" w:space="0" w:color="auto"/>
                                <w:left w:val="none" w:sz="0" w:space="0" w:color="auto"/>
                                <w:bottom w:val="none" w:sz="0" w:space="0" w:color="auto"/>
                                <w:right w:val="none" w:sz="0" w:space="0" w:color="auto"/>
                              </w:divBdr>
                            </w:div>
                            <w:div w:id="179131913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080238">
          <w:marLeft w:val="0"/>
          <w:marRight w:val="0"/>
          <w:marTop w:val="0"/>
          <w:marBottom w:val="0"/>
          <w:divBdr>
            <w:top w:val="none" w:sz="0" w:space="0" w:color="auto"/>
            <w:left w:val="none" w:sz="0" w:space="0" w:color="auto"/>
            <w:bottom w:val="dashed" w:sz="6" w:space="0" w:color="939393"/>
            <w:right w:val="none" w:sz="0" w:space="0" w:color="auto"/>
          </w:divBdr>
          <w:divsChild>
            <w:div w:id="408893505">
              <w:marLeft w:val="0"/>
              <w:marRight w:val="0"/>
              <w:marTop w:val="0"/>
              <w:marBottom w:val="0"/>
              <w:divBdr>
                <w:top w:val="none" w:sz="0" w:space="0" w:color="auto"/>
                <w:left w:val="none" w:sz="0" w:space="0" w:color="auto"/>
                <w:bottom w:val="none" w:sz="0" w:space="0" w:color="auto"/>
                <w:right w:val="none" w:sz="0" w:space="0" w:color="auto"/>
              </w:divBdr>
              <w:divsChild>
                <w:div w:id="263850272">
                  <w:marLeft w:val="0"/>
                  <w:marRight w:val="0"/>
                  <w:marTop w:val="120"/>
                  <w:marBottom w:val="0"/>
                  <w:divBdr>
                    <w:top w:val="none" w:sz="0" w:space="0" w:color="auto"/>
                    <w:left w:val="none" w:sz="0" w:space="0" w:color="auto"/>
                    <w:bottom w:val="none" w:sz="0" w:space="0" w:color="auto"/>
                    <w:right w:val="none" w:sz="0" w:space="0" w:color="auto"/>
                  </w:divBdr>
                  <w:divsChild>
                    <w:div w:id="756487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44366">
              <w:marLeft w:val="0"/>
              <w:marRight w:val="0"/>
              <w:marTop w:val="0"/>
              <w:marBottom w:val="0"/>
              <w:divBdr>
                <w:top w:val="none" w:sz="0" w:space="0" w:color="auto"/>
                <w:left w:val="none" w:sz="0" w:space="0" w:color="auto"/>
                <w:bottom w:val="none" w:sz="0" w:space="0" w:color="auto"/>
                <w:right w:val="none" w:sz="0" w:space="0" w:color="auto"/>
              </w:divBdr>
            </w:div>
            <w:div w:id="1039621261">
              <w:marLeft w:val="0"/>
              <w:marRight w:val="0"/>
              <w:marTop w:val="0"/>
              <w:marBottom w:val="0"/>
              <w:divBdr>
                <w:top w:val="none" w:sz="0" w:space="0" w:color="auto"/>
                <w:left w:val="none" w:sz="0" w:space="0" w:color="auto"/>
                <w:bottom w:val="none" w:sz="0" w:space="0" w:color="auto"/>
                <w:right w:val="none" w:sz="0" w:space="0" w:color="auto"/>
              </w:divBdr>
              <w:divsChild>
                <w:div w:id="103423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889508">
      <w:bodyDiv w:val="1"/>
      <w:marLeft w:val="0"/>
      <w:marRight w:val="0"/>
      <w:marTop w:val="0"/>
      <w:marBottom w:val="0"/>
      <w:divBdr>
        <w:top w:val="none" w:sz="0" w:space="0" w:color="auto"/>
        <w:left w:val="none" w:sz="0" w:space="0" w:color="auto"/>
        <w:bottom w:val="none" w:sz="0" w:space="0" w:color="auto"/>
        <w:right w:val="none" w:sz="0" w:space="0" w:color="auto"/>
      </w:divBdr>
      <w:divsChild>
        <w:div w:id="1680083639">
          <w:marLeft w:val="0"/>
          <w:marRight w:val="0"/>
          <w:marTop w:val="0"/>
          <w:marBottom w:val="0"/>
          <w:divBdr>
            <w:top w:val="none" w:sz="0" w:space="0" w:color="auto"/>
            <w:left w:val="none" w:sz="0" w:space="0" w:color="auto"/>
            <w:bottom w:val="none" w:sz="0" w:space="0" w:color="auto"/>
            <w:right w:val="none" w:sz="0" w:space="0" w:color="auto"/>
          </w:divBdr>
        </w:div>
        <w:div w:id="1713991855">
          <w:marLeft w:val="0"/>
          <w:marRight w:val="0"/>
          <w:marTop w:val="225"/>
          <w:marBottom w:val="150"/>
          <w:divBdr>
            <w:top w:val="none" w:sz="0" w:space="0" w:color="auto"/>
            <w:left w:val="none" w:sz="0" w:space="0" w:color="auto"/>
            <w:bottom w:val="none" w:sz="0" w:space="0" w:color="auto"/>
            <w:right w:val="none" w:sz="0" w:space="0" w:color="auto"/>
          </w:divBdr>
        </w:div>
        <w:div w:id="1720668148">
          <w:marLeft w:val="0"/>
          <w:marRight w:val="0"/>
          <w:marTop w:val="0"/>
          <w:marBottom w:val="0"/>
          <w:divBdr>
            <w:top w:val="none" w:sz="0" w:space="0" w:color="auto"/>
            <w:left w:val="none" w:sz="0" w:space="0" w:color="auto"/>
            <w:bottom w:val="none" w:sz="0" w:space="0" w:color="auto"/>
            <w:right w:val="none" w:sz="0" w:space="0" w:color="auto"/>
          </w:divBdr>
          <w:divsChild>
            <w:div w:id="55706707">
              <w:marLeft w:val="0"/>
              <w:marRight w:val="0"/>
              <w:marTop w:val="0"/>
              <w:marBottom w:val="0"/>
              <w:divBdr>
                <w:top w:val="none" w:sz="0" w:space="0" w:color="auto"/>
                <w:left w:val="none" w:sz="0" w:space="0" w:color="auto"/>
                <w:bottom w:val="none" w:sz="0" w:space="0" w:color="auto"/>
                <w:right w:val="none" w:sz="0" w:space="0" w:color="auto"/>
              </w:divBdr>
              <w:divsChild>
                <w:div w:id="1594433822">
                  <w:marLeft w:val="0"/>
                  <w:marRight w:val="0"/>
                  <w:marTop w:val="60"/>
                  <w:marBottom w:val="0"/>
                  <w:divBdr>
                    <w:top w:val="single" w:sz="6" w:space="5" w:color="CBCBCB"/>
                    <w:left w:val="single" w:sz="6" w:space="7" w:color="CBCBCB"/>
                    <w:bottom w:val="single" w:sz="6" w:space="5" w:color="CBCBCB"/>
                    <w:right w:val="single" w:sz="6" w:space="7" w:color="CBCBCB"/>
                  </w:divBdr>
                  <w:divsChild>
                    <w:div w:id="68494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536769">
          <w:marLeft w:val="0"/>
          <w:marRight w:val="0"/>
          <w:marTop w:val="0"/>
          <w:marBottom w:val="0"/>
          <w:divBdr>
            <w:top w:val="none" w:sz="0" w:space="0" w:color="auto"/>
            <w:left w:val="none" w:sz="0" w:space="0" w:color="auto"/>
            <w:bottom w:val="none" w:sz="0" w:space="0" w:color="auto"/>
            <w:right w:val="none" w:sz="0" w:space="0" w:color="auto"/>
          </w:divBdr>
          <w:divsChild>
            <w:div w:id="9382551">
              <w:marLeft w:val="0"/>
              <w:marRight w:val="0"/>
              <w:marTop w:val="0"/>
              <w:marBottom w:val="0"/>
              <w:divBdr>
                <w:top w:val="none" w:sz="0" w:space="0" w:color="auto"/>
                <w:left w:val="none" w:sz="0" w:space="0" w:color="auto"/>
                <w:bottom w:val="none" w:sz="0" w:space="0" w:color="auto"/>
                <w:right w:val="none" w:sz="0" w:space="0" w:color="auto"/>
              </w:divBdr>
              <w:divsChild>
                <w:div w:id="838811385">
                  <w:marLeft w:val="0"/>
                  <w:marRight w:val="0"/>
                  <w:marTop w:val="0"/>
                  <w:marBottom w:val="0"/>
                  <w:divBdr>
                    <w:top w:val="none" w:sz="0" w:space="0" w:color="auto"/>
                    <w:left w:val="none" w:sz="0" w:space="0" w:color="auto"/>
                    <w:bottom w:val="none" w:sz="0" w:space="0" w:color="auto"/>
                    <w:right w:val="none" w:sz="0" w:space="0" w:color="auto"/>
                  </w:divBdr>
                  <w:divsChild>
                    <w:div w:id="1431044371">
                      <w:marLeft w:val="0"/>
                      <w:marRight w:val="0"/>
                      <w:marTop w:val="0"/>
                      <w:marBottom w:val="150"/>
                      <w:divBdr>
                        <w:top w:val="none" w:sz="0" w:space="0" w:color="auto"/>
                        <w:left w:val="none" w:sz="0" w:space="0" w:color="auto"/>
                        <w:bottom w:val="none" w:sz="0" w:space="0" w:color="auto"/>
                        <w:right w:val="none" w:sz="0" w:space="0" w:color="auto"/>
                      </w:divBdr>
                      <w:divsChild>
                        <w:div w:id="1022513693">
                          <w:marLeft w:val="0"/>
                          <w:marRight w:val="0"/>
                          <w:marTop w:val="0"/>
                          <w:marBottom w:val="0"/>
                          <w:divBdr>
                            <w:top w:val="none" w:sz="0" w:space="0" w:color="auto"/>
                            <w:left w:val="none" w:sz="0" w:space="0" w:color="auto"/>
                            <w:bottom w:val="none" w:sz="0" w:space="0" w:color="auto"/>
                            <w:right w:val="none" w:sz="0" w:space="0" w:color="auto"/>
                          </w:divBdr>
                          <w:divsChild>
                            <w:div w:id="548881257">
                              <w:marLeft w:val="0"/>
                              <w:marRight w:val="0"/>
                              <w:marTop w:val="0"/>
                              <w:marBottom w:val="150"/>
                              <w:divBdr>
                                <w:top w:val="none" w:sz="0" w:space="0" w:color="auto"/>
                                <w:left w:val="none" w:sz="0" w:space="0" w:color="auto"/>
                                <w:bottom w:val="none" w:sz="0" w:space="0" w:color="auto"/>
                                <w:right w:val="none" w:sz="0" w:space="0" w:color="auto"/>
                              </w:divBdr>
                              <w:divsChild>
                                <w:div w:id="487988974">
                                  <w:marLeft w:val="0"/>
                                  <w:marRight w:val="0"/>
                                  <w:marTop w:val="0"/>
                                  <w:marBottom w:val="0"/>
                                  <w:divBdr>
                                    <w:top w:val="none" w:sz="0" w:space="0" w:color="auto"/>
                                    <w:left w:val="none" w:sz="0" w:space="0" w:color="auto"/>
                                    <w:bottom w:val="none" w:sz="0" w:space="0" w:color="auto"/>
                                    <w:right w:val="none" w:sz="0" w:space="0" w:color="auto"/>
                                  </w:divBdr>
                                  <w:divsChild>
                                    <w:div w:id="386152489">
                                      <w:marLeft w:val="0"/>
                                      <w:marRight w:val="0"/>
                                      <w:marTop w:val="0"/>
                                      <w:marBottom w:val="0"/>
                                      <w:divBdr>
                                        <w:top w:val="none" w:sz="0" w:space="0" w:color="auto"/>
                                        <w:left w:val="none" w:sz="0" w:space="0" w:color="auto"/>
                                        <w:bottom w:val="none" w:sz="0" w:space="0" w:color="auto"/>
                                        <w:right w:val="none" w:sz="0" w:space="0" w:color="auto"/>
                                      </w:divBdr>
                                      <w:divsChild>
                                        <w:div w:id="1316951913">
                                          <w:marLeft w:val="0"/>
                                          <w:marRight w:val="0"/>
                                          <w:marTop w:val="0"/>
                                          <w:marBottom w:val="0"/>
                                          <w:divBdr>
                                            <w:top w:val="none" w:sz="0" w:space="0" w:color="auto"/>
                                            <w:left w:val="none" w:sz="0" w:space="0" w:color="auto"/>
                                            <w:bottom w:val="none" w:sz="0" w:space="0" w:color="auto"/>
                                            <w:right w:val="none" w:sz="0" w:space="0" w:color="auto"/>
                                          </w:divBdr>
                                          <w:divsChild>
                                            <w:div w:id="185364660">
                                              <w:marLeft w:val="0"/>
                                              <w:marRight w:val="0"/>
                                              <w:marTop w:val="0"/>
                                              <w:marBottom w:val="0"/>
                                              <w:divBdr>
                                                <w:top w:val="none" w:sz="0" w:space="0" w:color="auto"/>
                                                <w:left w:val="none" w:sz="0" w:space="0" w:color="auto"/>
                                                <w:bottom w:val="none" w:sz="0" w:space="0" w:color="auto"/>
                                                <w:right w:val="none" w:sz="0" w:space="0" w:color="auto"/>
                                              </w:divBdr>
                                              <w:divsChild>
                                                <w:div w:id="656301790">
                                                  <w:marLeft w:val="0"/>
                                                  <w:marRight w:val="0"/>
                                                  <w:marTop w:val="0"/>
                                                  <w:marBottom w:val="0"/>
                                                  <w:divBdr>
                                                    <w:top w:val="none" w:sz="0" w:space="0" w:color="auto"/>
                                                    <w:left w:val="none" w:sz="0" w:space="0" w:color="auto"/>
                                                    <w:bottom w:val="none" w:sz="0" w:space="0" w:color="auto"/>
                                                    <w:right w:val="none" w:sz="0" w:space="0" w:color="auto"/>
                                                  </w:divBdr>
                                                  <w:divsChild>
                                                    <w:div w:id="698357122">
                                                      <w:marLeft w:val="0"/>
                                                      <w:marRight w:val="0"/>
                                                      <w:marTop w:val="0"/>
                                                      <w:marBottom w:val="0"/>
                                                      <w:divBdr>
                                                        <w:top w:val="none" w:sz="0" w:space="0" w:color="auto"/>
                                                        <w:left w:val="none" w:sz="0" w:space="0" w:color="auto"/>
                                                        <w:bottom w:val="none" w:sz="0" w:space="0" w:color="auto"/>
                                                        <w:right w:val="none" w:sz="0" w:space="0" w:color="auto"/>
                                                      </w:divBdr>
                                                      <w:divsChild>
                                                        <w:div w:id="1233273388">
                                                          <w:marLeft w:val="0"/>
                                                          <w:marRight w:val="0"/>
                                                          <w:marTop w:val="0"/>
                                                          <w:marBottom w:val="0"/>
                                                          <w:divBdr>
                                                            <w:top w:val="none" w:sz="0" w:space="0" w:color="auto"/>
                                                            <w:left w:val="none" w:sz="0" w:space="0" w:color="auto"/>
                                                            <w:bottom w:val="none" w:sz="0" w:space="0" w:color="auto"/>
                                                            <w:right w:val="none" w:sz="0" w:space="0" w:color="auto"/>
                                                          </w:divBdr>
                                                          <w:divsChild>
                                                            <w:div w:id="40059625">
                                                              <w:marLeft w:val="0"/>
                                                              <w:marRight w:val="0"/>
                                                              <w:marTop w:val="0"/>
                                                              <w:marBottom w:val="0"/>
                                                              <w:divBdr>
                                                                <w:top w:val="none" w:sz="0" w:space="0" w:color="auto"/>
                                                                <w:left w:val="none" w:sz="0" w:space="0" w:color="auto"/>
                                                                <w:bottom w:val="none" w:sz="0" w:space="0" w:color="auto"/>
                                                                <w:right w:val="none" w:sz="0" w:space="0" w:color="auto"/>
                                                              </w:divBdr>
                                                            </w:div>
                                                            <w:div w:id="64646412">
                                                              <w:marLeft w:val="0"/>
                                                              <w:marRight w:val="0"/>
                                                              <w:marTop w:val="0"/>
                                                              <w:marBottom w:val="0"/>
                                                              <w:divBdr>
                                                                <w:top w:val="none" w:sz="0" w:space="0" w:color="auto"/>
                                                                <w:left w:val="none" w:sz="0" w:space="0" w:color="auto"/>
                                                                <w:bottom w:val="none" w:sz="0" w:space="0" w:color="auto"/>
                                                                <w:right w:val="none" w:sz="0" w:space="0" w:color="auto"/>
                                                              </w:divBdr>
                                                            </w:div>
                                                            <w:div w:id="470559759">
                                                              <w:marLeft w:val="0"/>
                                                              <w:marRight w:val="0"/>
                                                              <w:marTop w:val="0"/>
                                                              <w:marBottom w:val="0"/>
                                                              <w:divBdr>
                                                                <w:top w:val="none" w:sz="0" w:space="0" w:color="auto"/>
                                                                <w:left w:val="none" w:sz="0" w:space="0" w:color="auto"/>
                                                                <w:bottom w:val="none" w:sz="0" w:space="0" w:color="auto"/>
                                                                <w:right w:val="none" w:sz="0" w:space="0" w:color="auto"/>
                                                              </w:divBdr>
                                                            </w:div>
                                                            <w:div w:id="1554467171">
                                                              <w:marLeft w:val="0"/>
                                                              <w:marRight w:val="0"/>
                                                              <w:marTop w:val="0"/>
                                                              <w:marBottom w:val="0"/>
                                                              <w:divBdr>
                                                                <w:top w:val="none" w:sz="0" w:space="0" w:color="auto"/>
                                                                <w:left w:val="none" w:sz="0" w:space="0" w:color="auto"/>
                                                                <w:bottom w:val="none" w:sz="0" w:space="0" w:color="auto"/>
                                                                <w:right w:val="none" w:sz="0" w:space="0" w:color="auto"/>
                                                              </w:divBdr>
                                                            </w:div>
                                                            <w:div w:id="1669136654">
                                                              <w:marLeft w:val="0"/>
                                                              <w:marRight w:val="0"/>
                                                              <w:marTop w:val="0"/>
                                                              <w:marBottom w:val="0"/>
                                                              <w:divBdr>
                                                                <w:top w:val="none" w:sz="0" w:space="0" w:color="auto"/>
                                                                <w:left w:val="none" w:sz="0" w:space="0" w:color="auto"/>
                                                                <w:bottom w:val="none" w:sz="0" w:space="0" w:color="auto"/>
                                                                <w:right w:val="none" w:sz="0" w:space="0" w:color="auto"/>
                                                              </w:divBdr>
                                                            </w:div>
                                                            <w:div w:id="1790469932">
                                                              <w:marLeft w:val="0"/>
                                                              <w:marRight w:val="0"/>
                                                              <w:marTop w:val="0"/>
                                                              <w:marBottom w:val="0"/>
                                                              <w:divBdr>
                                                                <w:top w:val="none" w:sz="0" w:space="0" w:color="auto"/>
                                                                <w:left w:val="none" w:sz="0" w:space="0" w:color="auto"/>
                                                                <w:bottom w:val="none" w:sz="0" w:space="0" w:color="auto"/>
                                                                <w:right w:val="none" w:sz="0" w:space="0" w:color="auto"/>
                                                              </w:divBdr>
                                                              <w:divsChild>
                                                                <w:div w:id="1554461916">
                                                                  <w:marLeft w:val="0"/>
                                                                  <w:marRight w:val="0"/>
                                                                  <w:marTop w:val="0"/>
                                                                  <w:marBottom w:val="0"/>
                                                                  <w:divBdr>
                                                                    <w:top w:val="none" w:sz="0" w:space="0" w:color="auto"/>
                                                                    <w:left w:val="none" w:sz="0" w:space="0" w:color="auto"/>
                                                                    <w:bottom w:val="none" w:sz="0" w:space="0" w:color="auto"/>
                                                                    <w:right w:val="none" w:sz="0" w:space="0" w:color="auto"/>
                                                                  </w:divBdr>
                                                                </w:div>
                                                              </w:divsChild>
                                                            </w:div>
                                                            <w:div w:id="1858688232">
                                                              <w:marLeft w:val="0"/>
                                                              <w:marRight w:val="0"/>
                                                              <w:marTop w:val="0"/>
                                                              <w:marBottom w:val="0"/>
                                                              <w:divBdr>
                                                                <w:top w:val="none" w:sz="0" w:space="0" w:color="auto"/>
                                                                <w:left w:val="none" w:sz="0" w:space="0" w:color="auto"/>
                                                                <w:bottom w:val="none" w:sz="0" w:space="0" w:color="auto"/>
                                                                <w:right w:val="none" w:sz="0" w:space="0" w:color="auto"/>
                                                              </w:divBdr>
                                                            </w:div>
                                                            <w:div w:id="1953439258">
                                                              <w:marLeft w:val="0"/>
                                                              <w:marRight w:val="0"/>
                                                              <w:marTop w:val="0"/>
                                                              <w:marBottom w:val="0"/>
                                                              <w:divBdr>
                                                                <w:top w:val="none" w:sz="0" w:space="0" w:color="auto"/>
                                                                <w:left w:val="none" w:sz="0" w:space="0" w:color="auto"/>
                                                                <w:bottom w:val="none" w:sz="0" w:space="0" w:color="auto"/>
                                                                <w:right w:val="none" w:sz="0" w:space="0" w:color="auto"/>
                                                              </w:divBdr>
                                                            </w:div>
                                                          </w:divsChild>
                                                        </w:div>
                                                        <w:div w:id="1448499475">
                                                          <w:marLeft w:val="0"/>
                                                          <w:marRight w:val="0"/>
                                                          <w:marTop w:val="0"/>
                                                          <w:marBottom w:val="0"/>
                                                          <w:divBdr>
                                                            <w:top w:val="none" w:sz="0" w:space="0" w:color="auto"/>
                                                            <w:left w:val="none" w:sz="0" w:space="0" w:color="auto"/>
                                                            <w:bottom w:val="none" w:sz="0" w:space="0" w:color="auto"/>
                                                            <w:right w:val="none" w:sz="0" w:space="0" w:color="auto"/>
                                                          </w:divBdr>
                                                          <w:divsChild>
                                                            <w:div w:id="464543045">
                                                              <w:marLeft w:val="0"/>
                                                              <w:marRight w:val="0"/>
                                                              <w:marTop w:val="0"/>
                                                              <w:marBottom w:val="0"/>
                                                              <w:divBdr>
                                                                <w:top w:val="none" w:sz="0" w:space="0" w:color="auto"/>
                                                                <w:left w:val="none" w:sz="0" w:space="0" w:color="auto"/>
                                                                <w:bottom w:val="none" w:sz="0" w:space="0" w:color="auto"/>
                                                                <w:right w:val="none" w:sz="0" w:space="0" w:color="auto"/>
                                                              </w:divBdr>
                                                            </w:div>
                                                            <w:div w:id="1136414266">
                                                              <w:marLeft w:val="165"/>
                                                              <w:marRight w:val="0"/>
                                                              <w:marTop w:val="0"/>
                                                              <w:marBottom w:val="0"/>
                                                              <w:divBdr>
                                                                <w:top w:val="none" w:sz="0" w:space="0" w:color="auto"/>
                                                                <w:left w:val="none" w:sz="0" w:space="0" w:color="auto"/>
                                                                <w:bottom w:val="none" w:sz="0" w:space="0" w:color="auto"/>
                                                                <w:right w:val="none" w:sz="0" w:space="0" w:color="auto"/>
                                                              </w:divBdr>
                                                              <w:divsChild>
                                                                <w:div w:id="578029138">
                                                                  <w:marLeft w:val="75"/>
                                                                  <w:marRight w:val="0"/>
                                                                  <w:marTop w:val="0"/>
                                                                  <w:marBottom w:val="0"/>
                                                                  <w:divBdr>
                                                                    <w:top w:val="none" w:sz="0" w:space="0" w:color="auto"/>
                                                                    <w:left w:val="none" w:sz="0" w:space="0" w:color="auto"/>
                                                                    <w:bottom w:val="none" w:sz="0" w:space="0" w:color="auto"/>
                                                                    <w:right w:val="none" w:sz="0" w:space="0" w:color="auto"/>
                                                                  </w:divBdr>
                                                                </w:div>
                                                                <w:div w:id="195756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228585">
                                                          <w:marLeft w:val="0"/>
                                                          <w:marRight w:val="0"/>
                                                          <w:marTop w:val="0"/>
                                                          <w:marBottom w:val="0"/>
                                                          <w:divBdr>
                                                            <w:top w:val="none" w:sz="0" w:space="0" w:color="auto"/>
                                                            <w:left w:val="none" w:sz="0" w:space="0" w:color="auto"/>
                                                            <w:bottom w:val="none" w:sz="0" w:space="0" w:color="auto"/>
                                                            <w:right w:val="none" w:sz="0" w:space="0" w:color="auto"/>
                                                          </w:divBdr>
                                                        </w:div>
                                                        <w:div w:id="159882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6241736">
                  <w:marLeft w:val="0"/>
                  <w:marRight w:val="0"/>
                  <w:marTop w:val="0"/>
                  <w:marBottom w:val="0"/>
                  <w:divBdr>
                    <w:top w:val="none" w:sz="0" w:space="0" w:color="auto"/>
                    <w:left w:val="none" w:sz="0" w:space="0" w:color="auto"/>
                    <w:bottom w:val="none" w:sz="0" w:space="0" w:color="auto"/>
                    <w:right w:val="none" w:sz="0" w:space="0" w:color="auto"/>
                  </w:divBdr>
                  <w:divsChild>
                    <w:div w:id="1226795324">
                      <w:marLeft w:val="0"/>
                      <w:marRight w:val="0"/>
                      <w:marTop w:val="0"/>
                      <w:marBottom w:val="150"/>
                      <w:divBdr>
                        <w:top w:val="none" w:sz="0" w:space="0" w:color="auto"/>
                        <w:left w:val="none" w:sz="0" w:space="0" w:color="auto"/>
                        <w:bottom w:val="none" w:sz="0" w:space="0" w:color="auto"/>
                        <w:right w:val="none" w:sz="0" w:space="0" w:color="auto"/>
                      </w:divBdr>
                      <w:divsChild>
                        <w:div w:id="1258637416">
                          <w:marLeft w:val="0"/>
                          <w:marRight w:val="0"/>
                          <w:marTop w:val="0"/>
                          <w:marBottom w:val="0"/>
                          <w:divBdr>
                            <w:top w:val="none" w:sz="0" w:space="0" w:color="auto"/>
                            <w:left w:val="none" w:sz="0" w:space="0" w:color="auto"/>
                            <w:bottom w:val="none" w:sz="0" w:space="0" w:color="auto"/>
                            <w:right w:val="none" w:sz="0" w:space="0" w:color="auto"/>
                          </w:divBdr>
                          <w:divsChild>
                            <w:div w:id="534465567">
                              <w:marLeft w:val="0"/>
                              <w:marRight w:val="0"/>
                              <w:marTop w:val="0"/>
                              <w:marBottom w:val="0"/>
                              <w:divBdr>
                                <w:top w:val="none" w:sz="0" w:space="0" w:color="auto"/>
                                <w:left w:val="none" w:sz="0" w:space="0" w:color="auto"/>
                                <w:bottom w:val="none" w:sz="0" w:space="0" w:color="auto"/>
                                <w:right w:val="none" w:sz="0" w:space="0" w:color="auto"/>
                              </w:divBdr>
                              <w:divsChild>
                                <w:div w:id="709694471">
                                  <w:marLeft w:val="0"/>
                                  <w:marRight w:val="0"/>
                                  <w:marTop w:val="0"/>
                                  <w:marBottom w:val="0"/>
                                  <w:divBdr>
                                    <w:top w:val="none" w:sz="0" w:space="0" w:color="auto"/>
                                    <w:left w:val="none" w:sz="0" w:space="0" w:color="auto"/>
                                    <w:bottom w:val="none" w:sz="0" w:space="0" w:color="auto"/>
                                    <w:right w:val="none" w:sz="0" w:space="0" w:color="auto"/>
                                  </w:divBdr>
                                </w:div>
                                <w:div w:id="1375928641">
                                  <w:marLeft w:val="0"/>
                                  <w:marRight w:val="0"/>
                                  <w:marTop w:val="0"/>
                                  <w:marBottom w:val="0"/>
                                  <w:divBdr>
                                    <w:top w:val="none" w:sz="0" w:space="0" w:color="auto"/>
                                    <w:left w:val="none" w:sz="0" w:space="0" w:color="auto"/>
                                    <w:bottom w:val="none" w:sz="0" w:space="0" w:color="auto"/>
                                    <w:right w:val="none" w:sz="0" w:space="0" w:color="auto"/>
                                  </w:divBdr>
                                </w:div>
                                <w:div w:id="1717270357">
                                  <w:marLeft w:val="0"/>
                                  <w:marRight w:val="0"/>
                                  <w:marTop w:val="0"/>
                                  <w:marBottom w:val="0"/>
                                  <w:divBdr>
                                    <w:top w:val="none" w:sz="0" w:space="0" w:color="auto"/>
                                    <w:left w:val="none" w:sz="0" w:space="0" w:color="auto"/>
                                    <w:bottom w:val="none" w:sz="0" w:space="0" w:color="auto"/>
                                    <w:right w:val="none" w:sz="0" w:space="0" w:color="auto"/>
                                  </w:divBdr>
                                </w:div>
                              </w:divsChild>
                            </w:div>
                            <w:div w:id="800610783">
                              <w:marLeft w:val="0"/>
                              <w:marRight w:val="0"/>
                              <w:marTop w:val="0"/>
                              <w:marBottom w:val="0"/>
                              <w:divBdr>
                                <w:top w:val="none" w:sz="0" w:space="0" w:color="auto"/>
                                <w:left w:val="none" w:sz="0" w:space="0" w:color="auto"/>
                                <w:bottom w:val="none" w:sz="0" w:space="0" w:color="auto"/>
                                <w:right w:val="none" w:sz="0" w:space="0" w:color="auto"/>
                              </w:divBdr>
                              <w:divsChild>
                                <w:div w:id="571622619">
                                  <w:marLeft w:val="0"/>
                                  <w:marRight w:val="0"/>
                                  <w:marTop w:val="0"/>
                                  <w:marBottom w:val="0"/>
                                  <w:divBdr>
                                    <w:top w:val="none" w:sz="0" w:space="0" w:color="auto"/>
                                    <w:left w:val="none" w:sz="0" w:space="0" w:color="auto"/>
                                    <w:bottom w:val="none" w:sz="0" w:space="0" w:color="auto"/>
                                    <w:right w:val="none" w:sz="0" w:space="0" w:color="auto"/>
                                  </w:divBdr>
                                </w:div>
                                <w:div w:id="1050688732">
                                  <w:marLeft w:val="0"/>
                                  <w:marRight w:val="0"/>
                                  <w:marTop w:val="0"/>
                                  <w:marBottom w:val="0"/>
                                  <w:divBdr>
                                    <w:top w:val="none" w:sz="0" w:space="0" w:color="auto"/>
                                    <w:left w:val="none" w:sz="0" w:space="0" w:color="auto"/>
                                    <w:bottom w:val="none" w:sz="0" w:space="0" w:color="auto"/>
                                    <w:right w:val="none" w:sz="0" w:space="0" w:color="auto"/>
                                  </w:divBdr>
                                </w:div>
                                <w:div w:id="1544900014">
                                  <w:marLeft w:val="0"/>
                                  <w:marRight w:val="0"/>
                                  <w:marTop w:val="0"/>
                                  <w:marBottom w:val="0"/>
                                  <w:divBdr>
                                    <w:top w:val="none" w:sz="0" w:space="0" w:color="auto"/>
                                    <w:left w:val="none" w:sz="0" w:space="0" w:color="auto"/>
                                    <w:bottom w:val="none" w:sz="0" w:space="0" w:color="auto"/>
                                    <w:right w:val="none" w:sz="0" w:space="0" w:color="auto"/>
                                  </w:divBdr>
                                </w:div>
                              </w:divsChild>
                            </w:div>
                            <w:div w:id="1028990147">
                              <w:marLeft w:val="0"/>
                              <w:marRight w:val="0"/>
                              <w:marTop w:val="0"/>
                              <w:marBottom w:val="0"/>
                              <w:divBdr>
                                <w:top w:val="none" w:sz="0" w:space="0" w:color="auto"/>
                                <w:left w:val="none" w:sz="0" w:space="0" w:color="auto"/>
                                <w:bottom w:val="none" w:sz="0" w:space="0" w:color="auto"/>
                                <w:right w:val="none" w:sz="0" w:space="0" w:color="auto"/>
                              </w:divBdr>
                              <w:divsChild>
                                <w:div w:id="189608605">
                                  <w:marLeft w:val="0"/>
                                  <w:marRight w:val="0"/>
                                  <w:marTop w:val="0"/>
                                  <w:marBottom w:val="0"/>
                                  <w:divBdr>
                                    <w:top w:val="none" w:sz="0" w:space="0" w:color="auto"/>
                                    <w:left w:val="none" w:sz="0" w:space="0" w:color="auto"/>
                                    <w:bottom w:val="none" w:sz="0" w:space="0" w:color="auto"/>
                                    <w:right w:val="none" w:sz="0" w:space="0" w:color="auto"/>
                                  </w:divBdr>
                                </w:div>
                                <w:div w:id="482547377">
                                  <w:marLeft w:val="0"/>
                                  <w:marRight w:val="0"/>
                                  <w:marTop w:val="0"/>
                                  <w:marBottom w:val="0"/>
                                  <w:divBdr>
                                    <w:top w:val="none" w:sz="0" w:space="0" w:color="auto"/>
                                    <w:left w:val="none" w:sz="0" w:space="0" w:color="auto"/>
                                    <w:bottom w:val="none" w:sz="0" w:space="0" w:color="auto"/>
                                    <w:right w:val="none" w:sz="0" w:space="0" w:color="auto"/>
                                  </w:divBdr>
                                </w:div>
                              </w:divsChild>
                            </w:div>
                            <w:div w:id="1438132942">
                              <w:marLeft w:val="0"/>
                              <w:marRight w:val="0"/>
                              <w:marTop w:val="0"/>
                              <w:marBottom w:val="0"/>
                              <w:divBdr>
                                <w:top w:val="none" w:sz="0" w:space="0" w:color="auto"/>
                                <w:left w:val="none" w:sz="0" w:space="0" w:color="auto"/>
                                <w:bottom w:val="none" w:sz="0" w:space="0" w:color="auto"/>
                                <w:right w:val="none" w:sz="0" w:space="0" w:color="auto"/>
                              </w:divBdr>
                              <w:divsChild>
                                <w:div w:id="598026655">
                                  <w:marLeft w:val="0"/>
                                  <w:marRight w:val="0"/>
                                  <w:marTop w:val="0"/>
                                  <w:marBottom w:val="0"/>
                                  <w:divBdr>
                                    <w:top w:val="none" w:sz="0" w:space="0" w:color="auto"/>
                                    <w:left w:val="none" w:sz="0" w:space="0" w:color="auto"/>
                                    <w:bottom w:val="none" w:sz="0" w:space="0" w:color="auto"/>
                                    <w:right w:val="none" w:sz="0" w:space="0" w:color="auto"/>
                                  </w:divBdr>
                                </w:div>
                                <w:div w:id="1084954246">
                                  <w:marLeft w:val="0"/>
                                  <w:marRight w:val="0"/>
                                  <w:marTop w:val="0"/>
                                  <w:marBottom w:val="0"/>
                                  <w:divBdr>
                                    <w:top w:val="none" w:sz="0" w:space="0" w:color="auto"/>
                                    <w:left w:val="none" w:sz="0" w:space="0" w:color="auto"/>
                                    <w:bottom w:val="none" w:sz="0" w:space="0" w:color="auto"/>
                                    <w:right w:val="none" w:sz="0" w:space="0" w:color="auto"/>
                                  </w:divBdr>
                                </w:div>
                                <w:div w:id="1829898172">
                                  <w:marLeft w:val="0"/>
                                  <w:marRight w:val="0"/>
                                  <w:marTop w:val="0"/>
                                  <w:marBottom w:val="0"/>
                                  <w:divBdr>
                                    <w:top w:val="none" w:sz="0" w:space="0" w:color="auto"/>
                                    <w:left w:val="none" w:sz="0" w:space="0" w:color="auto"/>
                                    <w:bottom w:val="none" w:sz="0" w:space="0" w:color="auto"/>
                                    <w:right w:val="none" w:sz="0" w:space="0" w:color="auto"/>
                                  </w:divBdr>
                                </w:div>
                              </w:divsChild>
                            </w:div>
                            <w:div w:id="2142189160">
                              <w:marLeft w:val="0"/>
                              <w:marRight w:val="0"/>
                              <w:marTop w:val="0"/>
                              <w:marBottom w:val="0"/>
                              <w:divBdr>
                                <w:top w:val="none" w:sz="0" w:space="0" w:color="auto"/>
                                <w:left w:val="none" w:sz="0" w:space="0" w:color="auto"/>
                                <w:bottom w:val="none" w:sz="0" w:space="0" w:color="auto"/>
                                <w:right w:val="none" w:sz="0" w:space="0" w:color="auto"/>
                              </w:divBdr>
                              <w:divsChild>
                                <w:div w:id="217713550">
                                  <w:marLeft w:val="0"/>
                                  <w:marRight w:val="0"/>
                                  <w:marTop w:val="0"/>
                                  <w:marBottom w:val="0"/>
                                  <w:divBdr>
                                    <w:top w:val="none" w:sz="0" w:space="0" w:color="auto"/>
                                    <w:left w:val="none" w:sz="0" w:space="0" w:color="auto"/>
                                    <w:bottom w:val="none" w:sz="0" w:space="0" w:color="auto"/>
                                    <w:right w:val="none" w:sz="0" w:space="0" w:color="auto"/>
                                  </w:divBdr>
                                </w:div>
                                <w:div w:id="1550531438">
                                  <w:marLeft w:val="0"/>
                                  <w:marRight w:val="0"/>
                                  <w:marTop w:val="0"/>
                                  <w:marBottom w:val="0"/>
                                  <w:divBdr>
                                    <w:top w:val="none" w:sz="0" w:space="0" w:color="auto"/>
                                    <w:left w:val="none" w:sz="0" w:space="0" w:color="auto"/>
                                    <w:bottom w:val="none" w:sz="0" w:space="0" w:color="auto"/>
                                    <w:right w:val="none" w:sz="0" w:space="0" w:color="auto"/>
                                  </w:divBdr>
                                </w:div>
                                <w:div w:id="174603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2016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315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6261">
      <w:bodyDiv w:val="1"/>
      <w:marLeft w:val="0"/>
      <w:marRight w:val="0"/>
      <w:marTop w:val="0"/>
      <w:marBottom w:val="0"/>
      <w:divBdr>
        <w:top w:val="none" w:sz="0" w:space="0" w:color="auto"/>
        <w:left w:val="none" w:sz="0" w:space="0" w:color="auto"/>
        <w:bottom w:val="none" w:sz="0" w:space="0" w:color="auto"/>
        <w:right w:val="none" w:sz="0" w:space="0" w:color="auto"/>
      </w:divBdr>
      <w:divsChild>
        <w:div w:id="1021400677">
          <w:marLeft w:val="0"/>
          <w:marRight w:val="0"/>
          <w:marTop w:val="0"/>
          <w:marBottom w:val="0"/>
          <w:divBdr>
            <w:top w:val="none" w:sz="0" w:space="0" w:color="auto"/>
            <w:left w:val="none" w:sz="0" w:space="0" w:color="auto"/>
            <w:bottom w:val="dashed" w:sz="6" w:space="0" w:color="939393"/>
            <w:right w:val="none" w:sz="0" w:space="0" w:color="auto"/>
          </w:divBdr>
          <w:divsChild>
            <w:div w:id="525825189">
              <w:marLeft w:val="0"/>
              <w:marRight w:val="0"/>
              <w:marTop w:val="0"/>
              <w:marBottom w:val="0"/>
              <w:divBdr>
                <w:top w:val="none" w:sz="0" w:space="0" w:color="auto"/>
                <w:left w:val="none" w:sz="0" w:space="0" w:color="auto"/>
                <w:bottom w:val="none" w:sz="0" w:space="0" w:color="auto"/>
                <w:right w:val="none" w:sz="0" w:space="0" w:color="auto"/>
              </w:divBdr>
              <w:divsChild>
                <w:div w:id="277757367">
                  <w:marLeft w:val="0"/>
                  <w:marRight w:val="0"/>
                  <w:marTop w:val="0"/>
                  <w:marBottom w:val="0"/>
                  <w:divBdr>
                    <w:top w:val="none" w:sz="0" w:space="0" w:color="auto"/>
                    <w:left w:val="none" w:sz="0" w:space="0" w:color="auto"/>
                    <w:bottom w:val="none" w:sz="0" w:space="0" w:color="auto"/>
                    <w:right w:val="none" w:sz="0" w:space="0" w:color="auto"/>
                  </w:divBdr>
                </w:div>
              </w:divsChild>
            </w:div>
            <w:div w:id="707678354">
              <w:marLeft w:val="0"/>
              <w:marRight w:val="0"/>
              <w:marTop w:val="0"/>
              <w:marBottom w:val="0"/>
              <w:divBdr>
                <w:top w:val="none" w:sz="0" w:space="0" w:color="auto"/>
                <w:left w:val="none" w:sz="0" w:space="0" w:color="auto"/>
                <w:bottom w:val="none" w:sz="0" w:space="0" w:color="auto"/>
                <w:right w:val="none" w:sz="0" w:space="0" w:color="auto"/>
              </w:divBdr>
              <w:divsChild>
                <w:div w:id="1985887854">
                  <w:marLeft w:val="0"/>
                  <w:marRight w:val="0"/>
                  <w:marTop w:val="120"/>
                  <w:marBottom w:val="0"/>
                  <w:divBdr>
                    <w:top w:val="none" w:sz="0" w:space="0" w:color="auto"/>
                    <w:left w:val="none" w:sz="0" w:space="0" w:color="auto"/>
                    <w:bottom w:val="none" w:sz="0" w:space="0" w:color="auto"/>
                    <w:right w:val="none" w:sz="0" w:space="0" w:color="auto"/>
                  </w:divBdr>
                  <w:divsChild>
                    <w:div w:id="67353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48336">
              <w:marLeft w:val="0"/>
              <w:marRight w:val="0"/>
              <w:marTop w:val="0"/>
              <w:marBottom w:val="0"/>
              <w:divBdr>
                <w:top w:val="none" w:sz="0" w:space="0" w:color="auto"/>
                <w:left w:val="none" w:sz="0" w:space="0" w:color="auto"/>
                <w:bottom w:val="none" w:sz="0" w:space="0" w:color="auto"/>
                <w:right w:val="none" w:sz="0" w:space="0" w:color="auto"/>
              </w:divBdr>
            </w:div>
          </w:divsChild>
        </w:div>
        <w:div w:id="1764184423">
          <w:marLeft w:val="0"/>
          <w:marRight w:val="0"/>
          <w:marTop w:val="0"/>
          <w:marBottom w:val="0"/>
          <w:divBdr>
            <w:top w:val="none" w:sz="0" w:space="0" w:color="auto"/>
            <w:left w:val="none" w:sz="0" w:space="0" w:color="auto"/>
            <w:bottom w:val="none" w:sz="0" w:space="0" w:color="auto"/>
            <w:right w:val="none" w:sz="0" w:space="0" w:color="auto"/>
          </w:divBdr>
          <w:divsChild>
            <w:div w:id="180507470">
              <w:marLeft w:val="0"/>
              <w:marRight w:val="0"/>
              <w:marTop w:val="0"/>
              <w:marBottom w:val="0"/>
              <w:divBdr>
                <w:top w:val="none" w:sz="0" w:space="0" w:color="auto"/>
                <w:left w:val="none" w:sz="0" w:space="0" w:color="auto"/>
                <w:bottom w:val="none" w:sz="0" w:space="0" w:color="auto"/>
                <w:right w:val="none" w:sz="0" w:space="0" w:color="auto"/>
              </w:divBdr>
              <w:divsChild>
                <w:div w:id="1603149763">
                  <w:marLeft w:val="0"/>
                  <w:marRight w:val="0"/>
                  <w:marTop w:val="0"/>
                  <w:marBottom w:val="0"/>
                  <w:divBdr>
                    <w:top w:val="none" w:sz="0" w:space="0" w:color="auto"/>
                    <w:left w:val="none" w:sz="0" w:space="0" w:color="auto"/>
                    <w:bottom w:val="none" w:sz="0" w:space="0" w:color="auto"/>
                    <w:right w:val="none" w:sz="0" w:space="0" w:color="auto"/>
                  </w:divBdr>
                  <w:divsChild>
                    <w:div w:id="263273408">
                      <w:marLeft w:val="0"/>
                      <w:marRight w:val="0"/>
                      <w:marTop w:val="0"/>
                      <w:marBottom w:val="0"/>
                      <w:divBdr>
                        <w:top w:val="none" w:sz="0" w:space="0" w:color="auto"/>
                        <w:left w:val="none" w:sz="0" w:space="0" w:color="auto"/>
                        <w:bottom w:val="none" w:sz="0" w:space="0" w:color="auto"/>
                        <w:right w:val="none" w:sz="0" w:space="0" w:color="auto"/>
                      </w:divBdr>
                      <w:divsChild>
                        <w:div w:id="1704162009">
                          <w:marLeft w:val="0"/>
                          <w:marRight w:val="0"/>
                          <w:marTop w:val="0"/>
                          <w:marBottom w:val="0"/>
                          <w:divBdr>
                            <w:top w:val="none" w:sz="0" w:space="0" w:color="auto"/>
                            <w:left w:val="none" w:sz="0" w:space="0" w:color="auto"/>
                            <w:bottom w:val="none" w:sz="0" w:space="0" w:color="auto"/>
                            <w:right w:val="none" w:sz="0" w:space="0" w:color="auto"/>
                          </w:divBdr>
                          <w:divsChild>
                            <w:div w:id="2249161">
                              <w:marLeft w:val="0"/>
                              <w:marRight w:val="0"/>
                              <w:marTop w:val="0"/>
                              <w:marBottom w:val="0"/>
                              <w:divBdr>
                                <w:top w:val="none" w:sz="0" w:space="0" w:color="auto"/>
                                <w:left w:val="none" w:sz="0" w:space="0" w:color="auto"/>
                                <w:bottom w:val="none" w:sz="0" w:space="0" w:color="auto"/>
                                <w:right w:val="none" w:sz="0" w:space="0" w:color="auto"/>
                              </w:divBdr>
                            </w:div>
                            <w:div w:id="41370418">
                              <w:marLeft w:val="0"/>
                              <w:marRight w:val="0"/>
                              <w:marTop w:val="0"/>
                              <w:marBottom w:val="0"/>
                              <w:divBdr>
                                <w:top w:val="none" w:sz="0" w:space="0" w:color="auto"/>
                                <w:left w:val="none" w:sz="0" w:space="0" w:color="auto"/>
                                <w:bottom w:val="none" w:sz="0" w:space="0" w:color="auto"/>
                                <w:right w:val="none" w:sz="0" w:space="0" w:color="auto"/>
                              </w:divBdr>
                            </w:div>
                            <w:div w:id="2777595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29616">
      <w:bodyDiv w:val="1"/>
      <w:marLeft w:val="0"/>
      <w:marRight w:val="0"/>
      <w:marTop w:val="0"/>
      <w:marBottom w:val="0"/>
      <w:divBdr>
        <w:top w:val="none" w:sz="0" w:space="0" w:color="auto"/>
        <w:left w:val="none" w:sz="0" w:space="0" w:color="auto"/>
        <w:bottom w:val="none" w:sz="0" w:space="0" w:color="auto"/>
        <w:right w:val="none" w:sz="0" w:space="0" w:color="auto"/>
      </w:divBdr>
      <w:divsChild>
        <w:div w:id="437021465">
          <w:marLeft w:val="0"/>
          <w:marRight w:val="0"/>
          <w:marTop w:val="0"/>
          <w:marBottom w:val="0"/>
          <w:divBdr>
            <w:top w:val="none" w:sz="0" w:space="0" w:color="auto"/>
            <w:left w:val="none" w:sz="0" w:space="0" w:color="auto"/>
            <w:bottom w:val="dashed" w:sz="6" w:space="0" w:color="939393"/>
            <w:right w:val="none" w:sz="0" w:space="0" w:color="auto"/>
          </w:divBdr>
          <w:divsChild>
            <w:div w:id="421799352">
              <w:marLeft w:val="0"/>
              <w:marRight w:val="0"/>
              <w:marTop w:val="0"/>
              <w:marBottom w:val="0"/>
              <w:divBdr>
                <w:top w:val="none" w:sz="0" w:space="0" w:color="auto"/>
                <w:left w:val="none" w:sz="0" w:space="0" w:color="auto"/>
                <w:bottom w:val="none" w:sz="0" w:space="0" w:color="auto"/>
                <w:right w:val="none" w:sz="0" w:space="0" w:color="auto"/>
              </w:divBdr>
              <w:divsChild>
                <w:div w:id="1633708737">
                  <w:marLeft w:val="0"/>
                  <w:marRight w:val="0"/>
                  <w:marTop w:val="120"/>
                  <w:marBottom w:val="0"/>
                  <w:divBdr>
                    <w:top w:val="none" w:sz="0" w:space="0" w:color="auto"/>
                    <w:left w:val="none" w:sz="0" w:space="0" w:color="auto"/>
                    <w:bottom w:val="none" w:sz="0" w:space="0" w:color="auto"/>
                    <w:right w:val="none" w:sz="0" w:space="0" w:color="auto"/>
                  </w:divBdr>
                  <w:divsChild>
                    <w:div w:id="1460025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07093">
              <w:marLeft w:val="0"/>
              <w:marRight w:val="0"/>
              <w:marTop w:val="0"/>
              <w:marBottom w:val="0"/>
              <w:divBdr>
                <w:top w:val="none" w:sz="0" w:space="0" w:color="auto"/>
                <w:left w:val="none" w:sz="0" w:space="0" w:color="auto"/>
                <w:bottom w:val="none" w:sz="0" w:space="0" w:color="auto"/>
                <w:right w:val="none" w:sz="0" w:space="0" w:color="auto"/>
              </w:divBdr>
              <w:divsChild>
                <w:div w:id="65037824">
                  <w:marLeft w:val="0"/>
                  <w:marRight w:val="0"/>
                  <w:marTop w:val="0"/>
                  <w:marBottom w:val="0"/>
                  <w:divBdr>
                    <w:top w:val="none" w:sz="0" w:space="0" w:color="auto"/>
                    <w:left w:val="none" w:sz="0" w:space="0" w:color="auto"/>
                    <w:bottom w:val="none" w:sz="0" w:space="0" w:color="auto"/>
                    <w:right w:val="none" w:sz="0" w:space="0" w:color="auto"/>
                  </w:divBdr>
                </w:div>
              </w:divsChild>
            </w:div>
            <w:div w:id="1279946023">
              <w:marLeft w:val="0"/>
              <w:marRight w:val="0"/>
              <w:marTop w:val="0"/>
              <w:marBottom w:val="0"/>
              <w:divBdr>
                <w:top w:val="none" w:sz="0" w:space="0" w:color="auto"/>
                <w:left w:val="none" w:sz="0" w:space="0" w:color="auto"/>
                <w:bottom w:val="none" w:sz="0" w:space="0" w:color="auto"/>
                <w:right w:val="none" w:sz="0" w:space="0" w:color="auto"/>
              </w:divBdr>
            </w:div>
          </w:divsChild>
        </w:div>
        <w:div w:id="1909222308">
          <w:marLeft w:val="0"/>
          <w:marRight w:val="0"/>
          <w:marTop w:val="0"/>
          <w:marBottom w:val="0"/>
          <w:divBdr>
            <w:top w:val="none" w:sz="0" w:space="0" w:color="auto"/>
            <w:left w:val="none" w:sz="0" w:space="0" w:color="auto"/>
            <w:bottom w:val="none" w:sz="0" w:space="0" w:color="auto"/>
            <w:right w:val="none" w:sz="0" w:space="0" w:color="auto"/>
          </w:divBdr>
          <w:divsChild>
            <w:div w:id="1275863439">
              <w:marLeft w:val="0"/>
              <w:marRight w:val="0"/>
              <w:marTop w:val="0"/>
              <w:marBottom w:val="0"/>
              <w:divBdr>
                <w:top w:val="none" w:sz="0" w:space="0" w:color="auto"/>
                <w:left w:val="none" w:sz="0" w:space="0" w:color="auto"/>
                <w:bottom w:val="none" w:sz="0" w:space="0" w:color="auto"/>
                <w:right w:val="none" w:sz="0" w:space="0" w:color="auto"/>
              </w:divBdr>
              <w:divsChild>
                <w:div w:id="1016733019">
                  <w:marLeft w:val="0"/>
                  <w:marRight w:val="0"/>
                  <w:marTop w:val="0"/>
                  <w:marBottom w:val="0"/>
                  <w:divBdr>
                    <w:top w:val="none" w:sz="0" w:space="0" w:color="auto"/>
                    <w:left w:val="none" w:sz="0" w:space="0" w:color="auto"/>
                    <w:bottom w:val="none" w:sz="0" w:space="0" w:color="auto"/>
                    <w:right w:val="none" w:sz="0" w:space="0" w:color="auto"/>
                  </w:divBdr>
                  <w:divsChild>
                    <w:div w:id="510144287">
                      <w:marLeft w:val="0"/>
                      <w:marRight w:val="0"/>
                      <w:marTop w:val="0"/>
                      <w:marBottom w:val="0"/>
                      <w:divBdr>
                        <w:top w:val="none" w:sz="0" w:space="0" w:color="auto"/>
                        <w:left w:val="none" w:sz="0" w:space="0" w:color="auto"/>
                        <w:bottom w:val="none" w:sz="0" w:space="0" w:color="auto"/>
                        <w:right w:val="none" w:sz="0" w:space="0" w:color="auto"/>
                      </w:divBdr>
                      <w:divsChild>
                        <w:div w:id="1170563326">
                          <w:marLeft w:val="0"/>
                          <w:marRight w:val="0"/>
                          <w:marTop w:val="0"/>
                          <w:marBottom w:val="0"/>
                          <w:divBdr>
                            <w:top w:val="none" w:sz="0" w:space="0" w:color="auto"/>
                            <w:left w:val="none" w:sz="0" w:space="0" w:color="auto"/>
                            <w:bottom w:val="none" w:sz="0" w:space="0" w:color="auto"/>
                            <w:right w:val="none" w:sz="0" w:space="0" w:color="auto"/>
                          </w:divBdr>
                          <w:divsChild>
                            <w:div w:id="810366825">
                              <w:marLeft w:val="0"/>
                              <w:marRight w:val="0"/>
                              <w:marTop w:val="0"/>
                              <w:marBottom w:val="0"/>
                              <w:divBdr>
                                <w:top w:val="none" w:sz="0" w:space="0" w:color="auto"/>
                                <w:left w:val="none" w:sz="0" w:space="0" w:color="auto"/>
                                <w:bottom w:val="none" w:sz="0" w:space="0" w:color="auto"/>
                                <w:right w:val="none" w:sz="0" w:space="0" w:color="auto"/>
                              </w:divBdr>
                            </w:div>
                            <w:div w:id="1308582495">
                              <w:marLeft w:val="0"/>
                              <w:marRight w:val="0"/>
                              <w:marTop w:val="75"/>
                              <w:marBottom w:val="0"/>
                              <w:divBdr>
                                <w:top w:val="none" w:sz="0" w:space="0" w:color="auto"/>
                                <w:left w:val="none" w:sz="0" w:space="0" w:color="auto"/>
                                <w:bottom w:val="none" w:sz="0" w:space="0" w:color="auto"/>
                                <w:right w:val="none" w:sz="0" w:space="0" w:color="auto"/>
                              </w:divBdr>
                            </w:div>
                            <w:div w:id="1828858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980242">
      <w:bodyDiv w:val="1"/>
      <w:marLeft w:val="0"/>
      <w:marRight w:val="0"/>
      <w:marTop w:val="0"/>
      <w:marBottom w:val="0"/>
      <w:divBdr>
        <w:top w:val="none" w:sz="0" w:space="0" w:color="auto"/>
        <w:left w:val="none" w:sz="0" w:space="0" w:color="auto"/>
        <w:bottom w:val="none" w:sz="0" w:space="0" w:color="auto"/>
        <w:right w:val="none" w:sz="0" w:space="0" w:color="auto"/>
      </w:divBdr>
      <w:divsChild>
        <w:div w:id="704983407">
          <w:marLeft w:val="0"/>
          <w:marRight w:val="0"/>
          <w:marTop w:val="0"/>
          <w:marBottom w:val="0"/>
          <w:divBdr>
            <w:top w:val="none" w:sz="0" w:space="0" w:color="auto"/>
            <w:left w:val="none" w:sz="0" w:space="0" w:color="auto"/>
            <w:bottom w:val="none" w:sz="0" w:space="0" w:color="auto"/>
            <w:right w:val="none" w:sz="0" w:space="0" w:color="auto"/>
          </w:divBdr>
          <w:divsChild>
            <w:div w:id="89670014">
              <w:marLeft w:val="0"/>
              <w:marRight w:val="0"/>
              <w:marTop w:val="0"/>
              <w:marBottom w:val="0"/>
              <w:divBdr>
                <w:top w:val="none" w:sz="0" w:space="0" w:color="auto"/>
                <w:left w:val="none" w:sz="0" w:space="0" w:color="auto"/>
                <w:bottom w:val="none" w:sz="0" w:space="0" w:color="auto"/>
                <w:right w:val="none" w:sz="0" w:space="0" w:color="auto"/>
              </w:divBdr>
              <w:divsChild>
                <w:div w:id="851837792">
                  <w:marLeft w:val="0"/>
                  <w:marRight w:val="0"/>
                  <w:marTop w:val="0"/>
                  <w:marBottom w:val="0"/>
                  <w:divBdr>
                    <w:top w:val="none" w:sz="0" w:space="0" w:color="auto"/>
                    <w:left w:val="none" w:sz="0" w:space="0" w:color="auto"/>
                    <w:bottom w:val="none" w:sz="0" w:space="0" w:color="auto"/>
                    <w:right w:val="none" w:sz="0" w:space="0" w:color="auto"/>
                  </w:divBdr>
                  <w:divsChild>
                    <w:div w:id="703873133">
                      <w:marLeft w:val="0"/>
                      <w:marRight w:val="0"/>
                      <w:marTop w:val="0"/>
                      <w:marBottom w:val="0"/>
                      <w:divBdr>
                        <w:top w:val="none" w:sz="0" w:space="0" w:color="auto"/>
                        <w:left w:val="none" w:sz="0" w:space="0" w:color="auto"/>
                        <w:bottom w:val="none" w:sz="0" w:space="0" w:color="auto"/>
                        <w:right w:val="none" w:sz="0" w:space="0" w:color="auto"/>
                      </w:divBdr>
                      <w:divsChild>
                        <w:div w:id="636571651">
                          <w:marLeft w:val="0"/>
                          <w:marRight w:val="0"/>
                          <w:marTop w:val="0"/>
                          <w:marBottom w:val="0"/>
                          <w:divBdr>
                            <w:top w:val="none" w:sz="0" w:space="0" w:color="auto"/>
                            <w:left w:val="none" w:sz="0" w:space="0" w:color="auto"/>
                            <w:bottom w:val="none" w:sz="0" w:space="0" w:color="auto"/>
                            <w:right w:val="none" w:sz="0" w:space="0" w:color="auto"/>
                          </w:divBdr>
                          <w:divsChild>
                            <w:div w:id="1969892613">
                              <w:marLeft w:val="0"/>
                              <w:marRight w:val="0"/>
                              <w:marTop w:val="0"/>
                              <w:marBottom w:val="0"/>
                              <w:divBdr>
                                <w:top w:val="none" w:sz="0" w:space="0" w:color="auto"/>
                                <w:left w:val="none" w:sz="0" w:space="0" w:color="auto"/>
                                <w:bottom w:val="none" w:sz="0" w:space="0" w:color="auto"/>
                                <w:right w:val="none" w:sz="0" w:space="0" w:color="auto"/>
                              </w:divBdr>
                            </w:div>
                            <w:div w:id="21169042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82126061">
          <w:marLeft w:val="0"/>
          <w:marRight w:val="0"/>
          <w:marTop w:val="0"/>
          <w:marBottom w:val="0"/>
          <w:divBdr>
            <w:top w:val="none" w:sz="0" w:space="0" w:color="auto"/>
            <w:left w:val="none" w:sz="0" w:space="0" w:color="auto"/>
            <w:bottom w:val="dashed" w:sz="6" w:space="0" w:color="939393"/>
            <w:right w:val="none" w:sz="0" w:space="0" w:color="auto"/>
          </w:divBdr>
          <w:divsChild>
            <w:div w:id="237635158">
              <w:marLeft w:val="0"/>
              <w:marRight w:val="0"/>
              <w:marTop w:val="0"/>
              <w:marBottom w:val="0"/>
              <w:divBdr>
                <w:top w:val="none" w:sz="0" w:space="0" w:color="auto"/>
                <w:left w:val="none" w:sz="0" w:space="0" w:color="auto"/>
                <w:bottom w:val="none" w:sz="0" w:space="0" w:color="auto"/>
                <w:right w:val="none" w:sz="0" w:space="0" w:color="auto"/>
              </w:divBdr>
              <w:divsChild>
                <w:div w:id="618999928">
                  <w:marLeft w:val="0"/>
                  <w:marRight w:val="0"/>
                  <w:marTop w:val="120"/>
                  <w:marBottom w:val="0"/>
                  <w:divBdr>
                    <w:top w:val="none" w:sz="0" w:space="0" w:color="auto"/>
                    <w:left w:val="none" w:sz="0" w:space="0" w:color="auto"/>
                    <w:bottom w:val="none" w:sz="0" w:space="0" w:color="auto"/>
                    <w:right w:val="none" w:sz="0" w:space="0" w:color="auto"/>
                  </w:divBdr>
                  <w:divsChild>
                    <w:div w:id="95756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626364">
              <w:marLeft w:val="0"/>
              <w:marRight w:val="0"/>
              <w:marTop w:val="0"/>
              <w:marBottom w:val="0"/>
              <w:divBdr>
                <w:top w:val="none" w:sz="0" w:space="0" w:color="auto"/>
                <w:left w:val="none" w:sz="0" w:space="0" w:color="auto"/>
                <w:bottom w:val="none" w:sz="0" w:space="0" w:color="auto"/>
                <w:right w:val="none" w:sz="0" w:space="0" w:color="auto"/>
              </w:divBdr>
            </w:div>
            <w:div w:id="1458646917">
              <w:marLeft w:val="0"/>
              <w:marRight w:val="0"/>
              <w:marTop w:val="0"/>
              <w:marBottom w:val="0"/>
              <w:divBdr>
                <w:top w:val="none" w:sz="0" w:space="0" w:color="auto"/>
                <w:left w:val="none" w:sz="0" w:space="0" w:color="auto"/>
                <w:bottom w:val="none" w:sz="0" w:space="0" w:color="auto"/>
                <w:right w:val="none" w:sz="0" w:space="0" w:color="auto"/>
              </w:divBdr>
              <w:divsChild>
                <w:div w:id="65989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1793">
      <w:bodyDiv w:val="1"/>
      <w:marLeft w:val="0"/>
      <w:marRight w:val="0"/>
      <w:marTop w:val="0"/>
      <w:marBottom w:val="0"/>
      <w:divBdr>
        <w:top w:val="none" w:sz="0" w:space="0" w:color="auto"/>
        <w:left w:val="none" w:sz="0" w:space="0" w:color="auto"/>
        <w:bottom w:val="none" w:sz="0" w:space="0" w:color="auto"/>
        <w:right w:val="none" w:sz="0" w:space="0" w:color="auto"/>
      </w:divBdr>
    </w:div>
    <w:div w:id="159540012">
      <w:bodyDiv w:val="1"/>
      <w:marLeft w:val="0"/>
      <w:marRight w:val="0"/>
      <w:marTop w:val="0"/>
      <w:marBottom w:val="0"/>
      <w:divBdr>
        <w:top w:val="none" w:sz="0" w:space="0" w:color="auto"/>
        <w:left w:val="none" w:sz="0" w:space="0" w:color="auto"/>
        <w:bottom w:val="none" w:sz="0" w:space="0" w:color="auto"/>
        <w:right w:val="none" w:sz="0" w:space="0" w:color="auto"/>
      </w:divBdr>
    </w:div>
    <w:div w:id="172964438">
      <w:bodyDiv w:val="1"/>
      <w:marLeft w:val="0"/>
      <w:marRight w:val="0"/>
      <w:marTop w:val="0"/>
      <w:marBottom w:val="0"/>
      <w:divBdr>
        <w:top w:val="none" w:sz="0" w:space="0" w:color="auto"/>
        <w:left w:val="none" w:sz="0" w:space="0" w:color="auto"/>
        <w:bottom w:val="none" w:sz="0" w:space="0" w:color="auto"/>
        <w:right w:val="none" w:sz="0" w:space="0" w:color="auto"/>
      </w:divBdr>
      <w:divsChild>
        <w:div w:id="806506951">
          <w:marLeft w:val="0"/>
          <w:marRight w:val="0"/>
          <w:marTop w:val="150"/>
          <w:marBottom w:val="0"/>
          <w:divBdr>
            <w:top w:val="none" w:sz="0" w:space="0" w:color="auto"/>
            <w:left w:val="none" w:sz="0" w:space="0" w:color="auto"/>
            <w:bottom w:val="none" w:sz="0" w:space="0" w:color="auto"/>
            <w:right w:val="none" w:sz="0" w:space="0" w:color="auto"/>
          </w:divBdr>
        </w:div>
        <w:div w:id="1380544864">
          <w:marLeft w:val="0"/>
          <w:marRight w:val="0"/>
          <w:marTop w:val="0"/>
          <w:marBottom w:val="0"/>
          <w:divBdr>
            <w:top w:val="none" w:sz="0" w:space="0" w:color="auto"/>
            <w:left w:val="none" w:sz="0" w:space="0" w:color="auto"/>
            <w:bottom w:val="none" w:sz="0" w:space="0" w:color="auto"/>
            <w:right w:val="none" w:sz="0" w:space="0" w:color="auto"/>
          </w:divBdr>
          <w:divsChild>
            <w:div w:id="1388407340">
              <w:marLeft w:val="0"/>
              <w:marRight w:val="0"/>
              <w:marTop w:val="0"/>
              <w:marBottom w:val="150"/>
              <w:divBdr>
                <w:top w:val="none" w:sz="0" w:space="0" w:color="auto"/>
                <w:left w:val="none" w:sz="0" w:space="0" w:color="auto"/>
                <w:bottom w:val="none" w:sz="0" w:space="0" w:color="auto"/>
                <w:right w:val="none" w:sz="0" w:space="0" w:color="auto"/>
              </w:divBdr>
              <w:divsChild>
                <w:div w:id="611285566">
                  <w:marLeft w:val="0"/>
                  <w:marRight w:val="0"/>
                  <w:marTop w:val="0"/>
                  <w:marBottom w:val="0"/>
                  <w:divBdr>
                    <w:top w:val="none" w:sz="0" w:space="0" w:color="auto"/>
                    <w:left w:val="none" w:sz="0" w:space="0" w:color="auto"/>
                    <w:bottom w:val="none" w:sz="0" w:space="0" w:color="auto"/>
                    <w:right w:val="none" w:sz="0" w:space="0" w:color="auto"/>
                  </w:divBdr>
                  <w:divsChild>
                    <w:div w:id="264114912">
                      <w:marLeft w:val="0"/>
                      <w:marRight w:val="0"/>
                      <w:marTop w:val="0"/>
                      <w:marBottom w:val="150"/>
                      <w:divBdr>
                        <w:top w:val="none" w:sz="0" w:space="0" w:color="auto"/>
                        <w:left w:val="none" w:sz="0" w:space="0" w:color="auto"/>
                        <w:bottom w:val="none" w:sz="0" w:space="0" w:color="auto"/>
                        <w:right w:val="none" w:sz="0" w:space="0" w:color="auto"/>
                      </w:divBdr>
                      <w:divsChild>
                        <w:div w:id="1414275010">
                          <w:marLeft w:val="0"/>
                          <w:marRight w:val="0"/>
                          <w:marTop w:val="0"/>
                          <w:marBottom w:val="0"/>
                          <w:divBdr>
                            <w:top w:val="none" w:sz="0" w:space="0" w:color="auto"/>
                            <w:left w:val="none" w:sz="0" w:space="0" w:color="auto"/>
                            <w:bottom w:val="none" w:sz="0" w:space="0" w:color="auto"/>
                            <w:right w:val="none" w:sz="0" w:space="0" w:color="auto"/>
                          </w:divBdr>
                        </w:div>
                        <w:div w:id="1864708023">
                          <w:marLeft w:val="0"/>
                          <w:marRight w:val="0"/>
                          <w:marTop w:val="0"/>
                          <w:marBottom w:val="0"/>
                          <w:divBdr>
                            <w:top w:val="none" w:sz="0" w:space="0" w:color="auto"/>
                            <w:left w:val="none" w:sz="0" w:space="0" w:color="auto"/>
                            <w:bottom w:val="none" w:sz="0" w:space="0" w:color="auto"/>
                            <w:right w:val="none" w:sz="0" w:space="0" w:color="auto"/>
                          </w:divBdr>
                          <w:divsChild>
                            <w:div w:id="1124034330">
                              <w:marLeft w:val="0"/>
                              <w:marRight w:val="0"/>
                              <w:marTop w:val="0"/>
                              <w:marBottom w:val="0"/>
                              <w:divBdr>
                                <w:top w:val="none" w:sz="0" w:space="0" w:color="auto"/>
                                <w:left w:val="none" w:sz="0" w:space="0" w:color="auto"/>
                                <w:bottom w:val="none" w:sz="0" w:space="0" w:color="auto"/>
                                <w:right w:val="none" w:sz="0" w:space="0" w:color="auto"/>
                              </w:divBdr>
                              <w:divsChild>
                                <w:div w:id="1549367910">
                                  <w:marLeft w:val="0"/>
                                  <w:marRight w:val="0"/>
                                  <w:marTop w:val="0"/>
                                  <w:marBottom w:val="0"/>
                                  <w:divBdr>
                                    <w:top w:val="none" w:sz="0" w:space="0" w:color="auto"/>
                                    <w:left w:val="none" w:sz="0" w:space="0" w:color="auto"/>
                                    <w:bottom w:val="none" w:sz="0" w:space="0" w:color="auto"/>
                                    <w:right w:val="none" w:sz="0" w:space="0" w:color="auto"/>
                                  </w:divBdr>
                                  <w:divsChild>
                                    <w:div w:id="1173686842">
                                      <w:marLeft w:val="0"/>
                                      <w:marRight w:val="0"/>
                                      <w:marTop w:val="0"/>
                                      <w:marBottom w:val="0"/>
                                      <w:divBdr>
                                        <w:top w:val="none" w:sz="0" w:space="0" w:color="auto"/>
                                        <w:left w:val="none" w:sz="0" w:space="0" w:color="auto"/>
                                        <w:bottom w:val="none" w:sz="0" w:space="0" w:color="auto"/>
                                        <w:right w:val="none" w:sz="0" w:space="0" w:color="auto"/>
                                      </w:divBdr>
                                      <w:divsChild>
                                        <w:div w:id="641157757">
                                          <w:marLeft w:val="0"/>
                                          <w:marRight w:val="0"/>
                                          <w:marTop w:val="0"/>
                                          <w:marBottom w:val="0"/>
                                          <w:divBdr>
                                            <w:top w:val="none" w:sz="0" w:space="0" w:color="auto"/>
                                            <w:left w:val="none" w:sz="0" w:space="0" w:color="auto"/>
                                            <w:bottom w:val="none" w:sz="0" w:space="0" w:color="auto"/>
                                            <w:right w:val="none" w:sz="0" w:space="0" w:color="auto"/>
                                          </w:divBdr>
                                          <w:divsChild>
                                            <w:div w:id="1500005161">
                                              <w:marLeft w:val="0"/>
                                              <w:marRight w:val="0"/>
                                              <w:marTop w:val="0"/>
                                              <w:marBottom w:val="0"/>
                                              <w:divBdr>
                                                <w:top w:val="none" w:sz="0" w:space="0" w:color="auto"/>
                                                <w:left w:val="none" w:sz="0" w:space="0" w:color="auto"/>
                                                <w:bottom w:val="none" w:sz="0" w:space="0" w:color="auto"/>
                                                <w:right w:val="none" w:sz="0" w:space="0" w:color="auto"/>
                                              </w:divBdr>
                                              <w:divsChild>
                                                <w:div w:id="1907690180">
                                                  <w:marLeft w:val="0"/>
                                                  <w:marRight w:val="0"/>
                                                  <w:marTop w:val="0"/>
                                                  <w:marBottom w:val="0"/>
                                                  <w:divBdr>
                                                    <w:top w:val="none" w:sz="0" w:space="0" w:color="auto"/>
                                                    <w:left w:val="none" w:sz="0" w:space="0" w:color="auto"/>
                                                    <w:bottom w:val="none" w:sz="0" w:space="0" w:color="auto"/>
                                                    <w:right w:val="none" w:sz="0" w:space="0" w:color="auto"/>
                                                  </w:divBdr>
                                                </w:div>
                                                <w:div w:id="196438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9219259">
                          <w:marLeft w:val="0"/>
                          <w:marRight w:val="0"/>
                          <w:marTop w:val="0"/>
                          <w:marBottom w:val="0"/>
                          <w:divBdr>
                            <w:top w:val="none" w:sz="0" w:space="0" w:color="auto"/>
                            <w:left w:val="none" w:sz="0" w:space="0" w:color="auto"/>
                            <w:bottom w:val="dashed" w:sz="6" w:space="0" w:color="939393"/>
                            <w:right w:val="none" w:sz="0" w:space="0" w:color="auto"/>
                          </w:divBdr>
                          <w:divsChild>
                            <w:div w:id="279650488">
                              <w:marLeft w:val="0"/>
                              <w:marRight w:val="0"/>
                              <w:marTop w:val="0"/>
                              <w:marBottom w:val="0"/>
                              <w:divBdr>
                                <w:top w:val="none" w:sz="0" w:space="0" w:color="auto"/>
                                <w:left w:val="none" w:sz="0" w:space="0" w:color="auto"/>
                                <w:bottom w:val="none" w:sz="0" w:space="0" w:color="auto"/>
                                <w:right w:val="none" w:sz="0" w:space="0" w:color="auto"/>
                              </w:divBdr>
                              <w:divsChild>
                                <w:div w:id="551158764">
                                  <w:marLeft w:val="0"/>
                                  <w:marRight w:val="0"/>
                                  <w:marTop w:val="105"/>
                                  <w:marBottom w:val="0"/>
                                  <w:divBdr>
                                    <w:top w:val="none" w:sz="0" w:space="0" w:color="auto"/>
                                    <w:left w:val="none" w:sz="0" w:space="0" w:color="auto"/>
                                    <w:bottom w:val="none" w:sz="0" w:space="0" w:color="auto"/>
                                    <w:right w:val="none" w:sz="0" w:space="0" w:color="auto"/>
                                  </w:divBdr>
                                  <w:divsChild>
                                    <w:div w:id="250166607">
                                      <w:marLeft w:val="0"/>
                                      <w:marRight w:val="0"/>
                                      <w:marTop w:val="0"/>
                                      <w:marBottom w:val="0"/>
                                      <w:divBdr>
                                        <w:top w:val="none" w:sz="0" w:space="0" w:color="auto"/>
                                        <w:left w:val="none" w:sz="0" w:space="0" w:color="auto"/>
                                        <w:bottom w:val="none" w:sz="0" w:space="0" w:color="auto"/>
                                        <w:right w:val="none" w:sz="0" w:space="0" w:color="auto"/>
                                      </w:divBdr>
                                    </w:div>
                                  </w:divsChild>
                                </w:div>
                                <w:div w:id="1881546588">
                                  <w:marLeft w:val="0"/>
                                  <w:marRight w:val="0"/>
                                  <w:marTop w:val="0"/>
                                  <w:marBottom w:val="0"/>
                                  <w:divBdr>
                                    <w:top w:val="none" w:sz="0" w:space="0" w:color="auto"/>
                                    <w:left w:val="none" w:sz="0" w:space="0" w:color="auto"/>
                                    <w:bottom w:val="none" w:sz="0" w:space="0" w:color="auto"/>
                                    <w:right w:val="none" w:sz="0" w:space="0" w:color="auto"/>
                                  </w:divBdr>
                                </w:div>
                              </w:divsChild>
                            </w:div>
                            <w:div w:id="625769597">
                              <w:marLeft w:val="0"/>
                              <w:marRight w:val="0"/>
                              <w:marTop w:val="0"/>
                              <w:marBottom w:val="0"/>
                              <w:divBdr>
                                <w:top w:val="none" w:sz="0" w:space="0" w:color="auto"/>
                                <w:left w:val="none" w:sz="0" w:space="0" w:color="auto"/>
                                <w:bottom w:val="none" w:sz="0" w:space="0" w:color="auto"/>
                                <w:right w:val="none" w:sz="0" w:space="0" w:color="auto"/>
                              </w:divBdr>
                            </w:div>
                            <w:div w:id="1531799016">
                              <w:marLeft w:val="0"/>
                              <w:marRight w:val="0"/>
                              <w:marTop w:val="0"/>
                              <w:marBottom w:val="0"/>
                              <w:divBdr>
                                <w:top w:val="none" w:sz="0" w:space="0" w:color="auto"/>
                                <w:left w:val="none" w:sz="0" w:space="0" w:color="auto"/>
                                <w:bottom w:val="none" w:sz="0" w:space="0" w:color="auto"/>
                                <w:right w:val="none" w:sz="0" w:space="0" w:color="auto"/>
                              </w:divBdr>
                              <w:divsChild>
                                <w:div w:id="135091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292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1933">
      <w:bodyDiv w:val="1"/>
      <w:marLeft w:val="0"/>
      <w:marRight w:val="0"/>
      <w:marTop w:val="0"/>
      <w:marBottom w:val="0"/>
      <w:divBdr>
        <w:top w:val="none" w:sz="0" w:space="0" w:color="auto"/>
        <w:left w:val="none" w:sz="0" w:space="0" w:color="auto"/>
        <w:bottom w:val="none" w:sz="0" w:space="0" w:color="auto"/>
        <w:right w:val="none" w:sz="0" w:space="0" w:color="auto"/>
      </w:divBdr>
      <w:divsChild>
        <w:div w:id="232660494">
          <w:marLeft w:val="0"/>
          <w:marRight w:val="0"/>
          <w:marTop w:val="0"/>
          <w:marBottom w:val="0"/>
          <w:divBdr>
            <w:top w:val="none" w:sz="0" w:space="0" w:color="auto"/>
            <w:left w:val="none" w:sz="0" w:space="0" w:color="auto"/>
            <w:bottom w:val="none" w:sz="0" w:space="0" w:color="auto"/>
            <w:right w:val="none" w:sz="0" w:space="0" w:color="auto"/>
          </w:divBdr>
          <w:divsChild>
            <w:div w:id="1782218404">
              <w:marLeft w:val="0"/>
              <w:marRight w:val="0"/>
              <w:marTop w:val="0"/>
              <w:marBottom w:val="0"/>
              <w:divBdr>
                <w:top w:val="none" w:sz="0" w:space="0" w:color="auto"/>
                <w:left w:val="none" w:sz="0" w:space="0" w:color="auto"/>
                <w:bottom w:val="none" w:sz="0" w:space="0" w:color="auto"/>
                <w:right w:val="none" w:sz="0" w:space="0" w:color="auto"/>
              </w:divBdr>
              <w:divsChild>
                <w:div w:id="1740783893">
                  <w:marLeft w:val="0"/>
                  <w:marRight w:val="0"/>
                  <w:marTop w:val="0"/>
                  <w:marBottom w:val="0"/>
                  <w:divBdr>
                    <w:top w:val="none" w:sz="0" w:space="0" w:color="auto"/>
                    <w:left w:val="none" w:sz="0" w:space="0" w:color="auto"/>
                    <w:bottom w:val="none" w:sz="0" w:space="0" w:color="auto"/>
                    <w:right w:val="none" w:sz="0" w:space="0" w:color="auto"/>
                  </w:divBdr>
                  <w:divsChild>
                    <w:div w:id="272052684">
                      <w:marLeft w:val="0"/>
                      <w:marRight w:val="0"/>
                      <w:marTop w:val="0"/>
                      <w:marBottom w:val="0"/>
                      <w:divBdr>
                        <w:top w:val="none" w:sz="0" w:space="0" w:color="auto"/>
                        <w:left w:val="none" w:sz="0" w:space="0" w:color="auto"/>
                        <w:bottom w:val="none" w:sz="0" w:space="0" w:color="auto"/>
                        <w:right w:val="none" w:sz="0" w:space="0" w:color="auto"/>
                      </w:divBdr>
                      <w:divsChild>
                        <w:div w:id="1096554334">
                          <w:marLeft w:val="0"/>
                          <w:marRight w:val="0"/>
                          <w:marTop w:val="0"/>
                          <w:marBottom w:val="0"/>
                          <w:divBdr>
                            <w:top w:val="none" w:sz="0" w:space="0" w:color="auto"/>
                            <w:left w:val="none" w:sz="0" w:space="0" w:color="auto"/>
                            <w:bottom w:val="none" w:sz="0" w:space="0" w:color="auto"/>
                            <w:right w:val="none" w:sz="0" w:space="0" w:color="auto"/>
                          </w:divBdr>
                          <w:divsChild>
                            <w:div w:id="68756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6402101">
          <w:marLeft w:val="0"/>
          <w:marRight w:val="0"/>
          <w:marTop w:val="0"/>
          <w:marBottom w:val="0"/>
          <w:divBdr>
            <w:top w:val="none" w:sz="0" w:space="0" w:color="auto"/>
            <w:left w:val="none" w:sz="0" w:space="0" w:color="auto"/>
            <w:bottom w:val="dashed" w:sz="6" w:space="0" w:color="939393"/>
            <w:right w:val="none" w:sz="0" w:space="0" w:color="auto"/>
          </w:divBdr>
          <w:divsChild>
            <w:div w:id="27604799">
              <w:marLeft w:val="0"/>
              <w:marRight w:val="0"/>
              <w:marTop w:val="0"/>
              <w:marBottom w:val="0"/>
              <w:divBdr>
                <w:top w:val="none" w:sz="0" w:space="0" w:color="auto"/>
                <w:left w:val="none" w:sz="0" w:space="0" w:color="auto"/>
                <w:bottom w:val="none" w:sz="0" w:space="0" w:color="auto"/>
                <w:right w:val="none" w:sz="0" w:space="0" w:color="auto"/>
              </w:divBdr>
            </w:div>
            <w:div w:id="113061918">
              <w:marLeft w:val="0"/>
              <w:marRight w:val="0"/>
              <w:marTop w:val="0"/>
              <w:marBottom w:val="0"/>
              <w:divBdr>
                <w:top w:val="none" w:sz="0" w:space="0" w:color="auto"/>
                <w:left w:val="none" w:sz="0" w:space="0" w:color="auto"/>
                <w:bottom w:val="none" w:sz="0" w:space="0" w:color="auto"/>
                <w:right w:val="none" w:sz="0" w:space="0" w:color="auto"/>
              </w:divBdr>
              <w:divsChild>
                <w:div w:id="1515536248">
                  <w:marLeft w:val="0"/>
                  <w:marRight w:val="0"/>
                  <w:marTop w:val="0"/>
                  <w:marBottom w:val="0"/>
                  <w:divBdr>
                    <w:top w:val="none" w:sz="0" w:space="0" w:color="auto"/>
                    <w:left w:val="none" w:sz="0" w:space="0" w:color="auto"/>
                    <w:bottom w:val="none" w:sz="0" w:space="0" w:color="auto"/>
                    <w:right w:val="none" w:sz="0" w:space="0" w:color="auto"/>
                  </w:divBdr>
                </w:div>
              </w:divsChild>
            </w:div>
            <w:div w:id="1606646531">
              <w:marLeft w:val="0"/>
              <w:marRight w:val="0"/>
              <w:marTop w:val="0"/>
              <w:marBottom w:val="0"/>
              <w:divBdr>
                <w:top w:val="none" w:sz="0" w:space="0" w:color="auto"/>
                <w:left w:val="none" w:sz="0" w:space="0" w:color="auto"/>
                <w:bottom w:val="none" w:sz="0" w:space="0" w:color="auto"/>
                <w:right w:val="none" w:sz="0" w:space="0" w:color="auto"/>
              </w:divBdr>
              <w:divsChild>
                <w:div w:id="683094212">
                  <w:marLeft w:val="0"/>
                  <w:marRight w:val="0"/>
                  <w:marTop w:val="105"/>
                  <w:marBottom w:val="0"/>
                  <w:divBdr>
                    <w:top w:val="none" w:sz="0" w:space="0" w:color="auto"/>
                    <w:left w:val="none" w:sz="0" w:space="0" w:color="auto"/>
                    <w:bottom w:val="none" w:sz="0" w:space="0" w:color="auto"/>
                    <w:right w:val="none" w:sz="0" w:space="0" w:color="auto"/>
                  </w:divBdr>
                  <w:divsChild>
                    <w:div w:id="2059670937">
                      <w:marLeft w:val="0"/>
                      <w:marRight w:val="0"/>
                      <w:marTop w:val="0"/>
                      <w:marBottom w:val="0"/>
                      <w:divBdr>
                        <w:top w:val="none" w:sz="0" w:space="0" w:color="auto"/>
                        <w:left w:val="none" w:sz="0" w:space="0" w:color="auto"/>
                        <w:bottom w:val="none" w:sz="0" w:space="0" w:color="auto"/>
                        <w:right w:val="none" w:sz="0" w:space="0" w:color="auto"/>
                      </w:divBdr>
                    </w:div>
                  </w:divsChild>
                </w:div>
                <w:div w:id="160106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03230">
      <w:bodyDiv w:val="1"/>
      <w:marLeft w:val="0"/>
      <w:marRight w:val="0"/>
      <w:marTop w:val="0"/>
      <w:marBottom w:val="0"/>
      <w:divBdr>
        <w:top w:val="none" w:sz="0" w:space="0" w:color="auto"/>
        <w:left w:val="none" w:sz="0" w:space="0" w:color="auto"/>
        <w:bottom w:val="none" w:sz="0" w:space="0" w:color="auto"/>
        <w:right w:val="none" w:sz="0" w:space="0" w:color="auto"/>
      </w:divBdr>
      <w:divsChild>
        <w:div w:id="519123928">
          <w:marLeft w:val="0"/>
          <w:marRight w:val="0"/>
          <w:marTop w:val="0"/>
          <w:marBottom w:val="0"/>
          <w:divBdr>
            <w:top w:val="none" w:sz="0" w:space="24" w:color="auto"/>
            <w:left w:val="none" w:sz="0" w:space="24" w:color="auto"/>
            <w:bottom w:val="single" w:sz="6" w:space="24" w:color="E5E5E5"/>
            <w:right w:val="none" w:sz="0" w:space="24" w:color="auto"/>
          </w:divBdr>
          <w:divsChild>
            <w:div w:id="1065689037">
              <w:marLeft w:val="0"/>
              <w:marRight w:val="0"/>
              <w:marTop w:val="0"/>
              <w:marBottom w:val="0"/>
              <w:divBdr>
                <w:top w:val="none" w:sz="0" w:space="0" w:color="auto"/>
                <w:left w:val="none" w:sz="0" w:space="0" w:color="auto"/>
                <w:bottom w:val="none" w:sz="0" w:space="0" w:color="auto"/>
                <w:right w:val="none" w:sz="0" w:space="0" w:color="auto"/>
              </w:divBdr>
            </w:div>
          </w:divsChild>
        </w:div>
        <w:div w:id="1693141301">
          <w:marLeft w:val="0"/>
          <w:marRight w:val="0"/>
          <w:marTop w:val="0"/>
          <w:marBottom w:val="0"/>
          <w:divBdr>
            <w:top w:val="none" w:sz="0" w:space="24" w:color="auto"/>
            <w:left w:val="none" w:sz="0" w:space="24" w:color="auto"/>
            <w:bottom w:val="single" w:sz="6" w:space="24" w:color="E5E5E5"/>
            <w:right w:val="none" w:sz="0" w:space="24" w:color="auto"/>
          </w:divBdr>
          <w:divsChild>
            <w:div w:id="1174144416">
              <w:marLeft w:val="0"/>
              <w:marRight w:val="0"/>
              <w:marTop w:val="0"/>
              <w:marBottom w:val="0"/>
              <w:divBdr>
                <w:top w:val="none" w:sz="0" w:space="0" w:color="auto"/>
                <w:left w:val="none" w:sz="0" w:space="0" w:color="auto"/>
                <w:bottom w:val="none" w:sz="0" w:space="0" w:color="auto"/>
                <w:right w:val="none" w:sz="0" w:space="0" w:color="auto"/>
              </w:divBdr>
            </w:div>
            <w:div w:id="196276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2921">
      <w:bodyDiv w:val="1"/>
      <w:marLeft w:val="0"/>
      <w:marRight w:val="0"/>
      <w:marTop w:val="0"/>
      <w:marBottom w:val="0"/>
      <w:divBdr>
        <w:top w:val="none" w:sz="0" w:space="0" w:color="auto"/>
        <w:left w:val="none" w:sz="0" w:space="0" w:color="auto"/>
        <w:bottom w:val="none" w:sz="0" w:space="0" w:color="auto"/>
        <w:right w:val="none" w:sz="0" w:space="0" w:color="auto"/>
      </w:divBdr>
    </w:div>
    <w:div w:id="189878215">
      <w:bodyDiv w:val="1"/>
      <w:marLeft w:val="0"/>
      <w:marRight w:val="0"/>
      <w:marTop w:val="0"/>
      <w:marBottom w:val="0"/>
      <w:divBdr>
        <w:top w:val="none" w:sz="0" w:space="0" w:color="auto"/>
        <w:left w:val="none" w:sz="0" w:space="0" w:color="auto"/>
        <w:bottom w:val="none" w:sz="0" w:space="0" w:color="auto"/>
        <w:right w:val="none" w:sz="0" w:space="0" w:color="auto"/>
      </w:divBdr>
      <w:divsChild>
        <w:div w:id="207183659">
          <w:marLeft w:val="-180"/>
          <w:marRight w:val="-180"/>
          <w:marTop w:val="0"/>
          <w:marBottom w:val="0"/>
          <w:divBdr>
            <w:top w:val="none" w:sz="0" w:space="0" w:color="auto"/>
            <w:left w:val="none" w:sz="0" w:space="0" w:color="auto"/>
            <w:bottom w:val="none" w:sz="0" w:space="0" w:color="auto"/>
            <w:right w:val="none" w:sz="0" w:space="0" w:color="auto"/>
          </w:divBdr>
          <w:divsChild>
            <w:div w:id="1436248525">
              <w:marLeft w:val="0"/>
              <w:marRight w:val="0"/>
              <w:marTop w:val="0"/>
              <w:marBottom w:val="0"/>
              <w:divBdr>
                <w:top w:val="none" w:sz="0" w:space="0" w:color="auto"/>
                <w:left w:val="none" w:sz="0" w:space="0" w:color="auto"/>
                <w:bottom w:val="none" w:sz="0" w:space="0" w:color="auto"/>
                <w:right w:val="none" w:sz="0" w:space="0" w:color="auto"/>
              </w:divBdr>
              <w:divsChild>
                <w:div w:id="158664840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770902892">
          <w:marLeft w:val="-180"/>
          <w:marRight w:val="-180"/>
          <w:marTop w:val="0"/>
          <w:marBottom w:val="0"/>
          <w:divBdr>
            <w:top w:val="none" w:sz="0" w:space="0" w:color="auto"/>
            <w:left w:val="none" w:sz="0" w:space="0" w:color="auto"/>
            <w:bottom w:val="none" w:sz="0" w:space="0" w:color="auto"/>
            <w:right w:val="none" w:sz="0" w:space="0" w:color="auto"/>
          </w:divBdr>
          <w:divsChild>
            <w:div w:id="1479035984">
              <w:marLeft w:val="0"/>
              <w:marRight w:val="0"/>
              <w:marTop w:val="0"/>
              <w:marBottom w:val="0"/>
              <w:divBdr>
                <w:top w:val="none" w:sz="0" w:space="0" w:color="auto"/>
                <w:left w:val="none" w:sz="0" w:space="0" w:color="auto"/>
                <w:bottom w:val="none" w:sz="0" w:space="0" w:color="auto"/>
                <w:right w:val="none" w:sz="0" w:space="0" w:color="auto"/>
              </w:divBdr>
              <w:divsChild>
                <w:div w:id="2132550814">
                  <w:marLeft w:val="0"/>
                  <w:marRight w:val="0"/>
                  <w:marTop w:val="0"/>
                  <w:marBottom w:val="0"/>
                  <w:divBdr>
                    <w:top w:val="none" w:sz="0" w:space="0" w:color="auto"/>
                    <w:left w:val="none" w:sz="0" w:space="0" w:color="auto"/>
                    <w:bottom w:val="none" w:sz="0" w:space="0" w:color="auto"/>
                    <w:right w:val="none" w:sz="0" w:space="0" w:color="auto"/>
                  </w:divBdr>
                  <w:divsChild>
                    <w:div w:id="1355380718">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077170480">
          <w:marLeft w:val="-180"/>
          <w:marRight w:val="-180"/>
          <w:marTop w:val="0"/>
          <w:marBottom w:val="0"/>
          <w:divBdr>
            <w:top w:val="none" w:sz="0" w:space="0" w:color="auto"/>
            <w:left w:val="none" w:sz="0" w:space="0" w:color="auto"/>
            <w:bottom w:val="none" w:sz="0" w:space="0" w:color="auto"/>
            <w:right w:val="none" w:sz="0" w:space="0" w:color="auto"/>
          </w:divBdr>
          <w:divsChild>
            <w:div w:id="438917852">
              <w:marLeft w:val="0"/>
              <w:marRight w:val="0"/>
              <w:marTop w:val="0"/>
              <w:marBottom w:val="0"/>
              <w:divBdr>
                <w:top w:val="none" w:sz="0" w:space="0" w:color="auto"/>
                <w:left w:val="none" w:sz="0" w:space="0" w:color="auto"/>
                <w:bottom w:val="none" w:sz="0" w:space="0" w:color="auto"/>
                <w:right w:val="none" w:sz="0" w:space="0" w:color="auto"/>
              </w:divBdr>
              <w:divsChild>
                <w:div w:id="299964608">
                  <w:marLeft w:val="-180"/>
                  <w:marRight w:val="-180"/>
                  <w:marTop w:val="0"/>
                  <w:marBottom w:val="0"/>
                  <w:divBdr>
                    <w:top w:val="none" w:sz="0" w:space="0" w:color="auto"/>
                    <w:left w:val="none" w:sz="0" w:space="0" w:color="auto"/>
                    <w:bottom w:val="none" w:sz="0" w:space="0" w:color="auto"/>
                    <w:right w:val="none" w:sz="0" w:space="0" w:color="auto"/>
                  </w:divBdr>
                  <w:divsChild>
                    <w:div w:id="2103796250">
                      <w:marLeft w:val="0"/>
                      <w:marRight w:val="0"/>
                      <w:marTop w:val="0"/>
                      <w:marBottom w:val="0"/>
                      <w:divBdr>
                        <w:top w:val="none" w:sz="0" w:space="0" w:color="auto"/>
                        <w:left w:val="none" w:sz="0" w:space="0" w:color="auto"/>
                        <w:bottom w:val="none" w:sz="0" w:space="0" w:color="auto"/>
                        <w:right w:val="none" w:sz="0" w:space="0" w:color="auto"/>
                      </w:divBdr>
                      <w:divsChild>
                        <w:div w:id="165097218">
                          <w:marLeft w:val="0"/>
                          <w:marRight w:val="0"/>
                          <w:marTop w:val="0"/>
                          <w:marBottom w:val="0"/>
                          <w:divBdr>
                            <w:top w:val="none" w:sz="0" w:space="0" w:color="auto"/>
                            <w:left w:val="none" w:sz="0" w:space="0" w:color="auto"/>
                            <w:bottom w:val="none" w:sz="0" w:space="0" w:color="auto"/>
                            <w:right w:val="none" w:sz="0" w:space="0" w:color="auto"/>
                          </w:divBdr>
                        </w:div>
                        <w:div w:id="731974560">
                          <w:marLeft w:val="0"/>
                          <w:marRight w:val="0"/>
                          <w:marTop w:val="0"/>
                          <w:marBottom w:val="0"/>
                          <w:divBdr>
                            <w:top w:val="none" w:sz="0" w:space="0" w:color="auto"/>
                            <w:left w:val="none" w:sz="0" w:space="0" w:color="auto"/>
                            <w:bottom w:val="none" w:sz="0" w:space="0" w:color="auto"/>
                            <w:right w:val="none" w:sz="0" w:space="0" w:color="auto"/>
                          </w:divBdr>
                        </w:div>
                        <w:div w:id="742527627">
                          <w:marLeft w:val="0"/>
                          <w:marRight w:val="0"/>
                          <w:marTop w:val="0"/>
                          <w:marBottom w:val="0"/>
                          <w:divBdr>
                            <w:top w:val="none" w:sz="0" w:space="0" w:color="auto"/>
                            <w:left w:val="none" w:sz="0" w:space="0" w:color="auto"/>
                            <w:bottom w:val="none" w:sz="0" w:space="0" w:color="auto"/>
                            <w:right w:val="none" w:sz="0" w:space="0" w:color="auto"/>
                          </w:divBdr>
                        </w:div>
                        <w:div w:id="1778521461">
                          <w:marLeft w:val="0"/>
                          <w:marRight w:val="0"/>
                          <w:marTop w:val="0"/>
                          <w:marBottom w:val="0"/>
                          <w:divBdr>
                            <w:top w:val="none" w:sz="0" w:space="0" w:color="auto"/>
                            <w:left w:val="none" w:sz="0" w:space="0" w:color="auto"/>
                            <w:bottom w:val="none" w:sz="0" w:space="0" w:color="auto"/>
                            <w:right w:val="none" w:sz="0" w:space="0" w:color="auto"/>
                          </w:divBdr>
                        </w:div>
                        <w:div w:id="186162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954628">
                  <w:marLeft w:val="-180"/>
                  <w:marRight w:val="-180"/>
                  <w:marTop w:val="0"/>
                  <w:marBottom w:val="0"/>
                  <w:divBdr>
                    <w:top w:val="none" w:sz="0" w:space="0" w:color="auto"/>
                    <w:left w:val="none" w:sz="0" w:space="0" w:color="auto"/>
                    <w:bottom w:val="none" w:sz="0" w:space="0" w:color="auto"/>
                    <w:right w:val="none" w:sz="0" w:space="0" w:color="auto"/>
                  </w:divBdr>
                  <w:divsChild>
                    <w:div w:id="123924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55350">
      <w:bodyDiv w:val="1"/>
      <w:marLeft w:val="0"/>
      <w:marRight w:val="0"/>
      <w:marTop w:val="0"/>
      <w:marBottom w:val="0"/>
      <w:divBdr>
        <w:top w:val="none" w:sz="0" w:space="0" w:color="auto"/>
        <w:left w:val="none" w:sz="0" w:space="0" w:color="auto"/>
        <w:bottom w:val="none" w:sz="0" w:space="0" w:color="auto"/>
        <w:right w:val="none" w:sz="0" w:space="0" w:color="auto"/>
      </w:divBdr>
      <w:divsChild>
        <w:div w:id="469789014">
          <w:marLeft w:val="0"/>
          <w:marRight w:val="0"/>
          <w:marTop w:val="0"/>
          <w:marBottom w:val="0"/>
          <w:divBdr>
            <w:top w:val="none" w:sz="0" w:space="14" w:color="auto"/>
            <w:left w:val="none" w:sz="0" w:space="24" w:color="auto"/>
            <w:bottom w:val="single" w:sz="6" w:space="14" w:color="E5E5E5"/>
            <w:right w:val="none" w:sz="0" w:space="24" w:color="auto"/>
          </w:divBdr>
          <w:divsChild>
            <w:div w:id="798651812">
              <w:marLeft w:val="0"/>
              <w:marRight w:val="0"/>
              <w:marTop w:val="0"/>
              <w:marBottom w:val="0"/>
              <w:divBdr>
                <w:top w:val="none" w:sz="0" w:space="0" w:color="auto"/>
                <w:left w:val="none" w:sz="0" w:space="0" w:color="auto"/>
                <w:bottom w:val="none" w:sz="0" w:space="0" w:color="auto"/>
                <w:right w:val="none" w:sz="0" w:space="0" w:color="auto"/>
              </w:divBdr>
            </w:div>
            <w:div w:id="2112585294">
              <w:marLeft w:val="0"/>
              <w:marRight w:val="0"/>
              <w:marTop w:val="0"/>
              <w:marBottom w:val="0"/>
              <w:divBdr>
                <w:top w:val="none" w:sz="0" w:space="0" w:color="auto"/>
                <w:left w:val="none" w:sz="0" w:space="0" w:color="auto"/>
                <w:bottom w:val="none" w:sz="0" w:space="0" w:color="auto"/>
                <w:right w:val="none" w:sz="0" w:space="0" w:color="auto"/>
              </w:divBdr>
              <w:divsChild>
                <w:div w:id="135103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706257">
          <w:marLeft w:val="0"/>
          <w:marRight w:val="0"/>
          <w:marTop w:val="0"/>
          <w:marBottom w:val="0"/>
          <w:divBdr>
            <w:top w:val="none" w:sz="0" w:space="24" w:color="auto"/>
            <w:left w:val="none" w:sz="0" w:space="24" w:color="auto"/>
            <w:bottom w:val="single" w:sz="6" w:space="24" w:color="E5E5E5"/>
            <w:right w:val="none" w:sz="0" w:space="24" w:color="auto"/>
          </w:divBdr>
          <w:divsChild>
            <w:div w:id="77957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24722">
      <w:bodyDiv w:val="1"/>
      <w:marLeft w:val="0"/>
      <w:marRight w:val="0"/>
      <w:marTop w:val="0"/>
      <w:marBottom w:val="0"/>
      <w:divBdr>
        <w:top w:val="none" w:sz="0" w:space="0" w:color="auto"/>
        <w:left w:val="none" w:sz="0" w:space="0" w:color="auto"/>
        <w:bottom w:val="none" w:sz="0" w:space="0" w:color="auto"/>
        <w:right w:val="none" w:sz="0" w:space="0" w:color="auto"/>
      </w:divBdr>
      <w:divsChild>
        <w:div w:id="1284575333">
          <w:marLeft w:val="0"/>
          <w:marRight w:val="0"/>
          <w:marTop w:val="0"/>
          <w:marBottom w:val="0"/>
          <w:divBdr>
            <w:top w:val="none" w:sz="0" w:space="0" w:color="auto"/>
            <w:left w:val="none" w:sz="0" w:space="0" w:color="auto"/>
            <w:bottom w:val="none" w:sz="0" w:space="0" w:color="auto"/>
            <w:right w:val="none" w:sz="0" w:space="0" w:color="auto"/>
          </w:divBdr>
          <w:divsChild>
            <w:div w:id="1588658585">
              <w:marLeft w:val="0"/>
              <w:marRight w:val="0"/>
              <w:marTop w:val="0"/>
              <w:marBottom w:val="0"/>
              <w:divBdr>
                <w:top w:val="none" w:sz="0" w:space="0" w:color="auto"/>
                <w:left w:val="none" w:sz="0" w:space="0" w:color="auto"/>
                <w:bottom w:val="none" w:sz="0" w:space="0" w:color="auto"/>
                <w:right w:val="none" w:sz="0" w:space="0" w:color="auto"/>
              </w:divBdr>
              <w:divsChild>
                <w:div w:id="408960759">
                  <w:marLeft w:val="60"/>
                  <w:marRight w:val="60"/>
                  <w:marTop w:val="0"/>
                  <w:marBottom w:val="0"/>
                  <w:divBdr>
                    <w:top w:val="none" w:sz="0" w:space="0" w:color="auto"/>
                    <w:left w:val="none" w:sz="0" w:space="0" w:color="auto"/>
                    <w:bottom w:val="none" w:sz="0" w:space="0" w:color="auto"/>
                    <w:right w:val="none" w:sz="0" w:space="0" w:color="auto"/>
                  </w:divBdr>
                </w:div>
                <w:div w:id="419110376">
                  <w:marLeft w:val="60"/>
                  <w:marRight w:val="60"/>
                  <w:marTop w:val="0"/>
                  <w:marBottom w:val="0"/>
                  <w:divBdr>
                    <w:top w:val="none" w:sz="0" w:space="0" w:color="auto"/>
                    <w:left w:val="none" w:sz="0" w:space="0" w:color="auto"/>
                    <w:bottom w:val="none" w:sz="0" w:space="0" w:color="auto"/>
                    <w:right w:val="none" w:sz="0" w:space="0" w:color="auto"/>
                  </w:divBdr>
                </w:div>
                <w:div w:id="1373844540">
                  <w:marLeft w:val="60"/>
                  <w:marRight w:val="60"/>
                  <w:marTop w:val="0"/>
                  <w:marBottom w:val="0"/>
                  <w:divBdr>
                    <w:top w:val="none" w:sz="0" w:space="0" w:color="auto"/>
                    <w:left w:val="none" w:sz="0" w:space="0" w:color="auto"/>
                    <w:bottom w:val="none" w:sz="0" w:space="0" w:color="auto"/>
                    <w:right w:val="none" w:sz="0" w:space="0" w:color="auto"/>
                  </w:divBdr>
                </w:div>
                <w:div w:id="1946500056">
                  <w:marLeft w:val="60"/>
                  <w:marRight w:val="60"/>
                  <w:marTop w:val="0"/>
                  <w:marBottom w:val="0"/>
                  <w:divBdr>
                    <w:top w:val="none" w:sz="0" w:space="0" w:color="auto"/>
                    <w:left w:val="none" w:sz="0" w:space="0" w:color="auto"/>
                    <w:bottom w:val="none" w:sz="0" w:space="0" w:color="auto"/>
                    <w:right w:val="none" w:sz="0" w:space="0" w:color="auto"/>
                  </w:divBdr>
                </w:div>
              </w:divsChild>
            </w:div>
          </w:divsChild>
        </w:div>
        <w:div w:id="1983609768">
          <w:marLeft w:val="0"/>
          <w:marRight w:val="0"/>
          <w:marTop w:val="0"/>
          <w:marBottom w:val="0"/>
          <w:divBdr>
            <w:top w:val="none" w:sz="0" w:space="0" w:color="auto"/>
            <w:left w:val="none" w:sz="0" w:space="0" w:color="auto"/>
            <w:bottom w:val="none" w:sz="0" w:space="0" w:color="auto"/>
            <w:right w:val="none" w:sz="0" w:space="0" w:color="auto"/>
          </w:divBdr>
          <w:divsChild>
            <w:div w:id="1626548122">
              <w:marLeft w:val="0"/>
              <w:marRight w:val="0"/>
              <w:marTop w:val="0"/>
              <w:marBottom w:val="0"/>
              <w:divBdr>
                <w:top w:val="none" w:sz="0" w:space="0" w:color="auto"/>
                <w:left w:val="none" w:sz="0" w:space="0" w:color="auto"/>
                <w:bottom w:val="none" w:sz="0" w:space="0" w:color="auto"/>
                <w:right w:val="none" w:sz="0" w:space="0" w:color="auto"/>
              </w:divBdr>
              <w:divsChild>
                <w:div w:id="1349675501">
                  <w:marLeft w:val="0"/>
                  <w:marRight w:val="0"/>
                  <w:marTop w:val="90"/>
                  <w:marBottom w:val="0"/>
                  <w:divBdr>
                    <w:top w:val="none" w:sz="0" w:space="0" w:color="auto"/>
                    <w:left w:val="none" w:sz="0" w:space="0" w:color="auto"/>
                    <w:bottom w:val="none" w:sz="0" w:space="0" w:color="auto"/>
                    <w:right w:val="none" w:sz="0" w:space="0" w:color="auto"/>
                  </w:divBdr>
                  <w:divsChild>
                    <w:div w:id="1517764234">
                      <w:marLeft w:val="600"/>
                      <w:marRight w:val="120"/>
                      <w:marTop w:val="0"/>
                      <w:marBottom w:val="0"/>
                      <w:divBdr>
                        <w:top w:val="none" w:sz="0" w:space="0" w:color="auto"/>
                        <w:left w:val="none" w:sz="0" w:space="0" w:color="auto"/>
                        <w:bottom w:val="none" w:sz="0" w:space="0" w:color="auto"/>
                        <w:right w:val="none" w:sz="0" w:space="0" w:color="auto"/>
                      </w:divBdr>
                    </w:div>
                  </w:divsChild>
                </w:div>
                <w:div w:id="2020882862">
                  <w:marLeft w:val="0"/>
                  <w:marRight w:val="0"/>
                  <w:marTop w:val="0"/>
                  <w:marBottom w:val="0"/>
                  <w:divBdr>
                    <w:top w:val="none" w:sz="0" w:space="0" w:color="auto"/>
                    <w:left w:val="none" w:sz="0" w:space="0" w:color="auto"/>
                    <w:bottom w:val="none" w:sz="0" w:space="0" w:color="auto"/>
                    <w:right w:val="none" w:sz="0" w:space="0" w:color="auto"/>
                  </w:divBdr>
                </w:div>
              </w:divsChild>
            </w:div>
            <w:div w:id="1860462359">
              <w:marLeft w:val="0"/>
              <w:marRight w:val="0"/>
              <w:marTop w:val="0"/>
              <w:marBottom w:val="0"/>
              <w:divBdr>
                <w:top w:val="none" w:sz="0" w:space="0" w:color="auto"/>
                <w:left w:val="none" w:sz="0" w:space="0" w:color="auto"/>
                <w:bottom w:val="none" w:sz="0" w:space="0" w:color="auto"/>
                <w:right w:val="none" w:sz="0" w:space="0" w:color="auto"/>
              </w:divBdr>
              <w:divsChild>
                <w:div w:id="1399204319">
                  <w:marLeft w:val="0"/>
                  <w:marRight w:val="0"/>
                  <w:marTop w:val="0"/>
                  <w:marBottom w:val="0"/>
                  <w:divBdr>
                    <w:top w:val="single" w:sz="6" w:space="0" w:color="979BA7"/>
                    <w:left w:val="single" w:sz="6" w:space="6" w:color="979BA7"/>
                    <w:bottom w:val="single" w:sz="6" w:space="0" w:color="979BA7"/>
                    <w:right w:val="single" w:sz="6" w:space="15" w:color="979BA7"/>
                  </w:divBdr>
                  <w:divsChild>
                    <w:div w:id="425155022">
                      <w:marLeft w:val="0"/>
                      <w:marRight w:val="120"/>
                      <w:marTop w:val="0"/>
                      <w:marBottom w:val="0"/>
                      <w:divBdr>
                        <w:top w:val="none" w:sz="0" w:space="0" w:color="auto"/>
                        <w:left w:val="none" w:sz="0" w:space="0" w:color="auto"/>
                        <w:bottom w:val="none" w:sz="0" w:space="0" w:color="auto"/>
                        <w:right w:val="none" w:sz="0" w:space="0" w:color="auto"/>
                      </w:divBdr>
                      <w:divsChild>
                        <w:div w:id="705375126">
                          <w:marLeft w:val="0"/>
                          <w:marRight w:val="360"/>
                          <w:marTop w:val="0"/>
                          <w:marBottom w:val="0"/>
                          <w:divBdr>
                            <w:top w:val="none" w:sz="0" w:space="0" w:color="auto"/>
                            <w:left w:val="none" w:sz="0" w:space="0" w:color="auto"/>
                            <w:bottom w:val="none" w:sz="0" w:space="0" w:color="auto"/>
                            <w:right w:val="none" w:sz="0" w:space="0" w:color="auto"/>
                          </w:divBdr>
                        </w:div>
                        <w:div w:id="874545025">
                          <w:marLeft w:val="0"/>
                          <w:marRight w:val="0"/>
                          <w:marTop w:val="0"/>
                          <w:marBottom w:val="0"/>
                          <w:divBdr>
                            <w:top w:val="none" w:sz="0" w:space="0" w:color="auto"/>
                            <w:left w:val="none" w:sz="0" w:space="0" w:color="auto"/>
                            <w:bottom w:val="none" w:sz="0" w:space="0" w:color="auto"/>
                            <w:right w:val="none" w:sz="0" w:space="0" w:color="auto"/>
                          </w:divBdr>
                        </w:div>
                      </w:divsChild>
                    </w:div>
                    <w:div w:id="1261990312">
                      <w:marLeft w:val="120"/>
                      <w:marRight w:val="120"/>
                      <w:marTop w:val="0"/>
                      <w:marBottom w:val="0"/>
                      <w:divBdr>
                        <w:top w:val="none" w:sz="0" w:space="0" w:color="auto"/>
                        <w:left w:val="none" w:sz="0" w:space="0" w:color="auto"/>
                        <w:bottom w:val="none" w:sz="0" w:space="0" w:color="auto"/>
                        <w:right w:val="none" w:sz="0" w:space="0" w:color="auto"/>
                      </w:divBdr>
                    </w:div>
                    <w:div w:id="2067607731">
                      <w:marLeft w:val="0"/>
                      <w:marRight w:val="0"/>
                      <w:marTop w:val="0"/>
                      <w:marBottom w:val="0"/>
                      <w:divBdr>
                        <w:top w:val="none" w:sz="0" w:space="0" w:color="auto"/>
                        <w:left w:val="none" w:sz="0" w:space="0" w:color="auto"/>
                        <w:bottom w:val="none" w:sz="0" w:space="0" w:color="auto"/>
                        <w:right w:val="none" w:sz="0" w:space="0" w:color="auto"/>
                      </w:divBdr>
                      <w:divsChild>
                        <w:div w:id="1516116316">
                          <w:marLeft w:val="0"/>
                          <w:marRight w:val="0"/>
                          <w:marTop w:val="0"/>
                          <w:marBottom w:val="0"/>
                          <w:divBdr>
                            <w:top w:val="none" w:sz="0" w:space="0" w:color="auto"/>
                            <w:left w:val="none" w:sz="0" w:space="0" w:color="auto"/>
                            <w:bottom w:val="none" w:sz="0" w:space="0" w:color="auto"/>
                            <w:right w:val="none" w:sz="0" w:space="0" w:color="auto"/>
                          </w:divBdr>
                          <w:divsChild>
                            <w:div w:id="498734057">
                              <w:marLeft w:val="0"/>
                              <w:marRight w:val="0"/>
                              <w:marTop w:val="0"/>
                              <w:marBottom w:val="0"/>
                              <w:divBdr>
                                <w:top w:val="none" w:sz="0" w:space="0" w:color="auto"/>
                                <w:left w:val="none" w:sz="0" w:space="0" w:color="auto"/>
                                <w:bottom w:val="none" w:sz="0" w:space="0" w:color="auto"/>
                                <w:right w:val="none" w:sz="0" w:space="0" w:color="auto"/>
                              </w:divBdr>
                              <w:divsChild>
                                <w:div w:id="1614089821">
                                  <w:marLeft w:val="0"/>
                                  <w:marRight w:val="0"/>
                                  <w:marTop w:val="0"/>
                                  <w:marBottom w:val="0"/>
                                  <w:divBdr>
                                    <w:top w:val="none" w:sz="0" w:space="0" w:color="auto"/>
                                    <w:left w:val="none" w:sz="0" w:space="0" w:color="auto"/>
                                    <w:bottom w:val="none" w:sz="0" w:space="0" w:color="auto"/>
                                    <w:right w:val="none" w:sz="0" w:space="0" w:color="auto"/>
                                  </w:divBdr>
                                  <w:divsChild>
                                    <w:div w:id="1455949373">
                                      <w:marLeft w:val="0"/>
                                      <w:marRight w:val="0"/>
                                      <w:marTop w:val="0"/>
                                      <w:marBottom w:val="0"/>
                                      <w:divBdr>
                                        <w:top w:val="none" w:sz="0" w:space="0" w:color="auto"/>
                                        <w:left w:val="none" w:sz="0" w:space="0" w:color="auto"/>
                                        <w:bottom w:val="none" w:sz="0" w:space="0" w:color="auto"/>
                                        <w:right w:val="none" w:sz="0" w:space="0" w:color="auto"/>
                                      </w:divBdr>
                                      <w:divsChild>
                                        <w:div w:id="1510565334">
                                          <w:marLeft w:val="0"/>
                                          <w:marRight w:val="0"/>
                                          <w:marTop w:val="0"/>
                                          <w:marBottom w:val="0"/>
                                          <w:divBdr>
                                            <w:top w:val="none" w:sz="0" w:space="0" w:color="auto"/>
                                            <w:left w:val="none" w:sz="0" w:space="0" w:color="auto"/>
                                            <w:bottom w:val="none" w:sz="0" w:space="0" w:color="auto"/>
                                            <w:right w:val="none" w:sz="0" w:space="0" w:color="auto"/>
                                          </w:divBdr>
                                          <w:divsChild>
                                            <w:div w:id="1809392638">
                                              <w:marLeft w:val="0"/>
                                              <w:marRight w:val="0"/>
                                              <w:marTop w:val="0"/>
                                              <w:marBottom w:val="0"/>
                                              <w:divBdr>
                                                <w:top w:val="none" w:sz="0" w:space="0" w:color="auto"/>
                                                <w:left w:val="none" w:sz="0" w:space="0" w:color="auto"/>
                                                <w:bottom w:val="none" w:sz="0" w:space="0" w:color="auto"/>
                                                <w:right w:val="none" w:sz="0" w:space="0" w:color="auto"/>
                                              </w:divBdr>
                                              <w:divsChild>
                                                <w:div w:id="167545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4754422">
      <w:bodyDiv w:val="1"/>
      <w:marLeft w:val="0"/>
      <w:marRight w:val="0"/>
      <w:marTop w:val="0"/>
      <w:marBottom w:val="0"/>
      <w:divBdr>
        <w:top w:val="none" w:sz="0" w:space="0" w:color="auto"/>
        <w:left w:val="none" w:sz="0" w:space="0" w:color="auto"/>
        <w:bottom w:val="none" w:sz="0" w:space="0" w:color="auto"/>
        <w:right w:val="none" w:sz="0" w:space="0" w:color="auto"/>
      </w:divBdr>
    </w:div>
    <w:div w:id="204801440">
      <w:bodyDiv w:val="1"/>
      <w:marLeft w:val="0"/>
      <w:marRight w:val="0"/>
      <w:marTop w:val="0"/>
      <w:marBottom w:val="0"/>
      <w:divBdr>
        <w:top w:val="none" w:sz="0" w:space="0" w:color="auto"/>
        <w:left w:val="none" w:sz="0" w:space="0" w:color="auto"/>
        <w:bottom w:val="none" w:sz="0" w:space="0" w:color="auto"/>
        <w:right w:val="none" w:sz="0" w:space="0" w:color="auto"/>
      </w:divBdr>
      <w:divsChild>
        <w:div w:id="1168863349">
          <w:marLeft w:val="0"/>
          <w:marRight w:val="0"/>
          <w:marTop w:val="0"/>
          <w:marBottom w:val="0"/>
          <w:divBdr>
            <w:top w:val="none" w:sz="0" w:space="0" w:color="auto"/>
            <w:left w:val="none" w:sz="0" w:space="0" w:color="auto"/>
            <w:bottom w:val="dashed" w:sz="6" w:space="0" w:color="939393"/>
            <w:right w:val="none" w:sz="0" w:space="0" w:color="auto"/>
          </w:divBdr>
          <w:divsChild>
            <w:div w:id="67534596">
              <w:marLeft w:val="0"/>
              <w:marRight w:val="0"/>
              <w:marTop w:val="0"/>
              <w:marBottom w:val="0"/>
              <w:divBdr>
                <w:top w:val="none" w:sz="0" w:space="0" w:color="auto"/>
                <w:left w:val="none" w:sz="0" w:space="0" w:color="auto"/>
                <w:bottom w:val="none" w:sz="0" w:space="0" w:color="auto"/>
                <w:right w:val="none" w:sz="0" w:space="0" w:color="auto"/>
              </w:divBdr>
              <w:divsChild>
                <w:div w:id="882442867">
                  <w:marLeft w:val="0"/>
                  <w:marRight w:val="0"/>
                  <w:marTop w:val="0"/>
                  <w:marBottom w:val="0"/>
                  <w:divBdr>
                    <w:top w:val="none" w:sz="0" w:space="0" w:color="auto"/>
                    <w:left w:val="none" w:sz="0" w:space="0" w:color="auto"/>
                    <w:bottom w:val="none" w:sz="0" w:space="0" w:color="auto"/>
                    <w:right w:val="none" w:sz="0" w:space="0" w:color="auto"/>
                  </w:divBdr>
                </w:div>
              </w:divsChild>
            </w:div>
            <w:div w:id="1374110542">
              <w:marLeft w:val="0"/>
              <w:marRight w:val="0"/>
              <w:marTop w:val="0"/>
              <w:marBottom w:val="0"/>
              <w:divBdr>
                <w:top w:val="none" w:sz="0" w:space="0" w:color="auto"/>
                <w:left w:val="none" w:sz="0" w:space="0" w:color="auto"/>
                <w:bottom w:val="none" w:sz="0" w:space="0" w:color="auto"/>
                <w:right w:val="none" w:sz="0" w:space="0" w:color="auto"/>
              </w:divBdr>
              <w:divsChild>
                <w:div w:id="312953673">
                  <w:marLeft w:val="0"/>
                  <w:marRight w:val="0"/>
                  <w:marTop w:val="105"/>
                  <w:marBottom w:val="0"/>
                  <w:divBdr>
                    <w:top w:val="none" w:sz="0" w:space="0" w:color="auto"/>
                    <w:left w:val="none" w:sz="0" w:space="0" w:color="auto"/>
                    <w:bottom w:val="none" w:sz="0" w:space="0" w:color="auto"/>
                    <w:right w:val="none" w:sz="0" w:space="0" w:color="auto"/>
                  </w:divBdr>
                  <w:divsChild>
                    <w:div w:id="1092429790">
                      <w:marLeft w:val="0"/>
                      <w:marRight w:val="0"/>
                      <w:marTop w:val="0"/>
                      <w:marBottom w:val="0"/>
                      <w:divBdr>
                        <w:top w:val="none" w:sz="0" w:space="0" w:color="auto"/>
                        <w:left w:val="none" w:sz="0" w:space="0" w:color="auto"/>
                        <w:bottom w:val="none" w:sz="0" w:space="0" w:color="auto"/>
                        <w:right w:val="none" w:sz="0" w:space="0" w:color="auto"/>
                      </w:divBdr>
                    </w:div>
                  </w:divsChild>
                </w:div>
                <w:div w:id="1863546323">
                  <w:marLeft w:val="0"/>
                  <w:marRight w:val="0"/>
                  <w:marTop w:val="0"/>
                  <w:marBottom w:val="0"/>
                  <w:divBdr>
                    <w:top w:val="none" w:sz="0" w:space="0" w:color="auto"/>
                    <w:left w:val="none" w:sz="0" w:space="0" w:color="auto"/>
                    <w:bottom w:val="none" w:sz="0" w:space="0" w:color="auto"/>
                    <w:right w:val="none" w:sz="0" w:space="0" w:color="auto"/>
                  </w:divBdr>
                </w:div>
              </w:divsChild>
            </w:div>
            <w:div w:id="1699887814">
              <w:marLeft w:val="0"/>
              <w:marRight w:val="0"/>
              <w:marTop w:val="0"/>
              <w:marBottom w:val="0"/>
              <w:divBdr>
                <w:top w:val="none" w:sz="0" w:space="0" w:color="auto"/>
                <w:left w:val="none" w:sz="0" w:space="0" w:color="auto"/>
                <w:bottom w:val="none" w:sz="0" w:space="0" w:color="auto"/>
                <w:right w:val="none" w:sz="0" w:space="0" w:color="auto"/>
              </w:divBdr>
            </w:div>
          </w:divsChild>
        </w:div>
        <w:div w:id="2082170193">
          <w:marLeft w:val="0"/>
          <w:marRight w:val="0"/>
          <w:marTop w:val="0"/>
          <w:marBottom w:val="0"/>
          <w:divBdr>
            <w:top w:val="none" w:sz="0" w:space="0" w:color="auto"/>
            <w:left w:val="none" w:sz="0" w:space="0" w:color="auto"/>
            <w:bottom w:val="none" w:sz="0" w:space="0" w:color="auto"/>
            <w:right w:val="none" w:sz="0" w:space="0" w:color="auto"/>
          </w:divBdr>
          <w:divsChild>
            <w:div w:id="347608235">
              <w:marLeft w:val="0"/>
              <w:marRight w:val="0"/>
              <w:marTop w:val="0"/>
              <w:marBottom w:val="0"/>
              <w:divBdr>
                <w:top w:val="none" w:sz="0" w:space="0" w:color="auto"/>
                <w:left w:val="none" w:sz="0" w:space="0" w:color="auto"/>
                <w:bottom w:val="none" w:sz="0" w:space="0" w:color="auto"/>
                <w:right w:val="none" w:sz="0" w:space="0" w:color="auto"/>
              </w:divBdr>
              <w:divsChild>
                <w:div w:id="589123490">
                  <w:marLeft w:val="0"/>
                  <w:marRight w:val="0"/>
                  <w:marTop w:val="0"/>
                  <w:marBottom w:val="0"/>
                  <w:divBdr>
                    <w:top w:val="none" w:sz="0" w:space="0" w:color="auto"/>
                    <w:left w:val="none" w:sz="0" w:space="0" w:color="auto"/>
                    <w:bottom w:val="none" w:sz="0" w:space="0" w:color="auto"/>
                    <w:right w:val="none" w:sz="0" w:space="0" w:color="auto"/>
                  </w:divBdr>
                  <w:divsChild>
                    <w:div w:id="1411123748">
                      <w:marLeft w:val="0"/>
                      <w:marRight w:val="0"/>
                      <w:marTop w:val="0"/>
                      <w:marBottom w:val="0"/>
                      <w:divBdr>
                        <w:top w:val="none" w:sz="0" w:space="0" w:color="auto"/>
                        <w:left w:val="none" w:sz="0" w:space="0" w:color="auto"/>
                        <w:bottom w:val="none" w:sz="0" w:space="0" w:color="auto"/>
                        <w:right w:val="none" w:sz="0" w:space="0" w:color="auto"/>
                      </w:divBdr>
                      <w:divsChild>
                        <w:div w:id="134035245">
                          <w:marLeft w:val="0"/>
                          <w:marRight w:val="0"/>
                          <w:marTop w:val="0"/>
                          <w:marBottom w:val="0"/>
                          <w:divBdr>
                            <w:top w:val="none" w:sz="0" w:space="0" w:color="auto"/>
                            <w:left w:val="none" w:sz="0" w:space="0" w:color="auto"/>
                            <w:bottom w:val="none" w:sz="0" w:space="0" w:color="auto"/>
                            <w:right w:val="none" w:sz="0" w:space="0" w:color="auto"/>
                          </w:divBdr>
                          <w:divsChild>
                            <w:div w:id="183691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148106">
      <w:bodyDiv w:val="1"/>
      <w:marLeft w:val="0"/>
      <w:marRight w:val="0"/>
      <w:marTop w:val="0"/>
      <w:marBottom w:val="0"/>
      <w:divBdr>
        <w:top w:val="none" w:sz="0" w:space="0" w:color="auto"/>
        <w:left w:val="none" w:sz="0" w:space="0" w:color="auto"/>
        <w:bottom w:val="none" w:sz="0" w:space="0" w:color="auto"/>
        <w:right w:val="none" w:sz="0" w:space="0" w:color="auto"/>
      </w:divBdr>
    </w:div>
    <w:div w:id="211773961">
      <w:bodyDiv w:val="1"/>
      <w:marLeft w:val="0"/>
      <w:marRight w:val="0"/>
      <w:marTop w:val="0"/>
      <w:marBottom w:val="0"/>
      <w:divBdr>
        <w:top w:val="none" w:sz="0" w:space="0" w:color="auto"/>
        <w:left w:val="none" w:sz="0" w:space="0" w:color="auto"/>
        <w:bottom w:val="none" w:sz="0" w:space="0" w:color="auto"/>
        <w:right w:val="none" w:sz="0" w:space="0" w:color="auto"/>
      </w:divBdr>
    </w:div>
    <w:div w:id="215555618">
      <w:bodyDiv w:val="1"/>
      <w:marLeft w:val="0"/>
      <w:marRight w:val="0"/>
      <w:marTop w:val="0"/>
      <w:marBottom w:val="0"/>
      <w:divBdr>
        <w:top w:val="none" w:sz="0" w:space="0" w:color="auto"/>
        <w:left w:val="none" w:sz="0" w:space="0" w:color="auto"/>
        <w:bottom w:val="none" w:sz="0" w:space="0" w:color="auto"/>
        <w:right w:val="none" w:sz="0" w:space="0" w:color="auto"/>
      </w:divBdr>
      <w:divsChild>
        <w:div w:id="146632198">
          <w:marLeft w:val="0"/>
          <w:marRight w:val="0"/>
          <w:marTop w:val="0"/>
          <w:marBottom w:val="0"/>
          <w:divBdr>
            <w:top w:val="none" w:sz="0" w:space="0" w:color="auto"/>
            <w:left w:val="none" w:sz="0" w:space="0" w:color="auto"/>
            <w:bottom w:val="dashed" w:sz="6" w:space="0" w:color="939393"/>
            <w:right w:val="none" w:sz="0" w:space="0" w:color="auto"/>
          </w:divBdr>
          <w:divsChild>
            <w:div w:id="377362804">
              <w:marLeft w:val="0"/>
              <w:marRight w:val="0"/>
              <w:marTop w:val="0"/>
              <w:marBottom w:val="0"/>
              <w:divBdr>
                <w:top w:val="none" w:sz="0" w:space="0" w:color="auto"/>
                <w:left w:val="none" w:sz="0" w:space="0" w:color="auto"/>
                <w:bottom w:val="none" w:sz="0" w:space="0" w:color="auto"/>
                <w:right w:val="none" w:sz="0" w:space="0" w:color="auto"/>
              </w:divBdr>
            </w:div>
            <w:div w:id="2028020118">
              <w:marLeft w:val="0"/>
              <w:marRight w:val="0"/>
              <w:marTop w:val="0"/>
              <w:marBottom w:val="0"/>
              <w:divBdr>
                <w:top w:val="none" w:sz="0" w:space="0" w:color="auto"/>
                <w:left w:val="none" w:sz="0" w:space="0" w:color="auto"/>
                <w:bottom w:val="none" w:sz="0" w:space="0" w:color="auto"/>
                <w:right w:val="none" w:sz="0" w:space="0" w:color="auto"/>
              </w:divBdr>
              <w:divsChild>
                <w:div w:id="825125228">
                  <w:marLeft w:val="0"/>
                  <w:marRight w:val="0"/>
                  <w:marTop w:val="0"/>
                  <w:marBottom w:val="0"/>
                  <w:divBdr>
                    <w:top w:val="none" w:sz="0" w:space="0" w:color="auto"/>
                    <w:left w:val="none" w:sz="0" w:space="0" w:color="auto"/>
                    <w:bottom w:val="none" w:sz="0" w:space="0" w:color="auto"/>
                    <w:right w:val="none" w:sz="0" w:space="0" w:color="auto"/>
                  </w:divBdr>
                </w:div>
              </w:divsChild>
            </w:div>
            <w:div w:id="2068645302">
              <w:marLeft w:val="0"/>
              <w:marRight w:val="0"/>
              <w:marTop w:val="0"/>
              <w:marBottom w:val="0"/>
              <w:divBdr>
                <w:top w:val="none" w:sz="0" w:space="0" w:color="auto"/>
                <w:left w:val="none" w:sz="0" w:space="0" w:color="auto"/>
                <w:bottom w:val="none" w:sz="0" w:space="0" w:color="auto"/>
                <w:right w:val="none" w:sz="0" w:space="0" w:color="auto"/>
              </w:divBdr>
              <w:divsChild>
                <w:div w:id="2975359">
                  <w:marLeft w:val="0"/>
                  <w:marRight w:val="0"/>
                  <w:marTop w:val="0"/>
                  <w:marBottom w:val="0"/>
                  <w:divBdr>
                    <w:top w:val="none" w:sz="0" w:space="0" w:color="auto"/>
                    <w:left w:val="none" w:sz="0" w:space="0" w:color="auto"/>
                    <w:bottom w:val="none" w:sz="0" w:space="0" w:color="auto"/>
                    <w:right w:val="none" w:sz="0" w:space="0" w:color="auto"/>
                  </w:divBdr>
                </w:div>
                <w:div w:id="1616599563">
                  <w:marLeft w:val="0"/>
                  <w:marRight w:val="0"/>
                  <w:marTop w:val="105"/>
                  <w:marBottom w:val="0"/>
                  <w:divBdr>
                    <w:top w:val="none" w:sz="0" w:space="0" w:color="auto"/>
                    <w:left w:val="none" w:sz="0" w:space="0" w:color="auto"/>
                    <w:bottom w:val="none" w:sz="0" w:space="0" w:color="auto"/>
                    <w:right w:val="none" w:sz="0" w:space="0" w:color="auto"/>
                  </w:divBdr>
                  <w:divsChild>
                    <w:div w:id="91142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44785">
          <w:marLeft w:val="0"/>
          <w:marRight w:val="0"/>
          <w:marTop w:val="0"/>
          <w:marBottom w:val="0"/>
          <w:divBdr>
            <w:top w:val="none" w:sz="0" w:space="0" w:color="auto"/>
            <w:left w:val="none" w:sz="0" w:space="0" w:color="auto"/>
            <w:bottom w:val="none" w:sz="0" w:space="0" w:color="auto"/>
            <w:right w:val="none" w:sz="0" w:space="0" w:color="auto"/>
          </w:divBdr>
          <w:divsChild>
            <w:div w:id="1145002828">
              <w:marLeft w:val="0"/>
              <w:marRight w:val="0"/>
              <w:marTop w:val="0"/>
              <w:marBottom w:val="0"/>
              <w:divBdr>
                <w:top w:val="none" w:sz="0" w:space="0" w:color="auto"/>
                <w:left w:val="none" w:sz="0" w:space="0" w:color="auto"/>
                <w:bottom w:val="none" w:sz="0" w:space="0" w:color="auto"/>
                <w:right w:val="none" w:sz="0" w:space="0" w:color="auto"/>
              </w:divBdr>
              <w:divsChild>
                <w:div w:id="1886402499">
                  <w:marLeft w:val="0"/>
                  <w:marRight w:val="0"/>
                  <w:marTop w:val="0"/>
                  <w:marBottom w:val="0"/>
                  <w:divBdr>
                    <w:top w:val="none" w:sz="0" w:space="0" w:color="auto"/>
                    <w:left w:val="none" w:sz="0" w:space="0" w:color="auto"/>
                    <w:bottom w:val="none" w:sz="0" w:space="0" w:color="auto"/>
                    <w:right w:val="none" w:sz="0" w:space="0" w:color="auto"/>
                  </w:divBdr>
                  <w:divsChild>
                    <w:div w:id="449587019">
                      <w:marLeft w:val="0"/>
                      <w:marRight w:val="0"/>
                      <w:marTop w:val="0"/>
                      <w:marBottom w:val="0"/>
                      <w:divBdr>
                        <w:top w:val="none" w:sz="0" w:space="0" w:color="auto"/>
                        <w:left w:val="none" w:sz="0" w:space="0" w:color="auto"/>
                        <w:bottom w:val="none" w:sz="0" w:space="0" w:color="auto"/>
                        <w:right w:val="none" w:sz="0" w:space="0" w:color="auto"/>
                      </w:divBdr>
                      <w:divsChild>
                        <w:div w:id="1451895988">
                          <w:marLeft w:val="0"/>
                          <w:marRight w:val="0"/>
                          <w:marTop w:val="0"/>
                          <w:marBottom w:val="0"/>
                          <w:divBdr>
                            <w:top w:val="none" w:sz="0" w:space="0" w:color="auto"/>
                            <w:left w:val="none" w:sz="0" w:space="0" w:color="auto"/>
                            <w:bottom w:val="none" w:sz="0" w:space="0" w:color="auto"/>
                            <w:right w:val="none" w:sz="0" w:space="0" w:color="auto"/>
                          </w:divBdr>
                          <w:divsChild>
                            <w:div w:id="28134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8176135">
      <w:bodyDiv w:val="1"/>
      <w:marLeft w:val="0"/>
      <w:marRight w:val="0"/>
      <w:marTop w:val="0"/>
      <w:marBottom w:val="0"/>
      <w:divBdr>
        <w:top w:val="none" w:sz="0" w:space="0" w:color="auto"/>
        <w:left w:val="none" w:sz="0" w:space="0" w:color="auto"/>
        <w:bottom w:val="none" w:sz="0" w:space="0" w:color="auto"/>
        <w:right w:val="none" w:sz="0" w:space="0" w:color="auto"/>
      </w:divBdr>
    </w:div>
    <w:div w:id="221185575">
      <w:bodyDiv w:val="1"/>
      <w:marLeft w:val="0"/>
      <w:marRight w:val="0"/>
      <w:marTop w:val="0"/>
      <w:marBottom w:val="0"/>
      <w:divBdr>
        <w:top w:val="none" w:sz="0" w:space="0" w:color="auto"/>
        <w:left w:val="none" w:sz="0" w:space="0" w:color="auto"/>
        <w:bottom w:val="none" w:sz="0" w:space="0" w:color="auto"/>
        <w:right w:val="none" w:sz="0" w:space="0" w:color="auto"/>
      </w:divBdr>
      <w:divsChild>
        <w:div w:id="319502614">
          <w:marLeft w:val="0"/>
          <w:marRight w:val="0"/>
          <w:marTop w:val="0"/>
          <w:marBottom w:val="0"/>
          <w:divBdr>
            <w:top w:val="none" w:sz="0" w:space="0" w:color="auto"/>
            <w:left w:val="none" w:sz="0" w:space="0" w:color="auto"/>
            <w:bottom w:val="none" w:sz="0" w:space="0" w:color="auto"/>
            <w:right w:val="none" w:sz="0" w:space="0" w:color="auto"/>
          </w:divBdr>
        </w:div>
        <w:div w:id="913128453">
          <w:marLeft w:val="0"/>
          <w:marRight w:val="0"/>
          <w:marTop w:val="0"/>
          <w:marBottom w:val="0"/>
          <w:divBdr>
            <w:top w:val="none" w:sz="0" w:space="0" w:color="auto"/>
            <w:left w:val="none" w:sz="0" w:space="0" w:color="auto"/>
            <w:bottom w:val="dashed" w:sz="6" w:space="0" w:color="939393"/>
            <w:right w:val="none" w:sz="0" w:space="0" w:color="auto"/>
          </w:divBdr>
          <w:divsChild>
            <w:div w:id="483281276">
              <w:marLeft w:val="0"/>
              <w:marRight w:val="0"/>
              <w:marTop w:val="0"/>
              <w:marBottom w:val="0"/>
              <w:divBdr>
                <w:top w:val="none" w:sz="0" w:space="0" w:color="auto"/>
                <w:left w:val="none" w:sz="0" w:space="0" w:color="auto"/>
                <w:bottom w:val="none" w:sz="0" w:space="0" w:color="auto"/>
                <w:right w:val="none" w:sz="0" w:space="0" w:color="auto"/>
              </w:divBdr>
            </w:div>
            <w:div w:id="1012797482">
              <w:marLeft w:val="0"/>
              <w:marRight w:val="0"/>
              <w:marTop w:val="0"/>
              <w:marBottom w:val="0"/>
              <w:divBdr>
                <w:top w:val="none" w:sz="0" w:space="0" w:color="auto"/>
                <w:left w:val="none" w:sz="0" w:space="0" w:color="auto"/>
                <w:bottom w:val="none" w:sz="0" w:space="0" w:color="auto"/>
                <w:right w:val="none" w:sz="0" w:space="0" w:color="auto"/>
              </w:divBdr>
              <w:divsChild>
                <w:div w:id="1966083508">
                  <w:marLeft w:val="0"/>
                  <w:marRight w:val="0"/>
                  <w:marTop w:val="0"/>
                  <w:marBottom w:val="0"/>
                  <w:divBdr>
                    <w:top w:val="none" w:sz="0" w:space="0" w:color="auto"/>
                    <w:left w:val="none" w:sz="0" w:space="0" w:color="auto"/>
                    <w:bottom w:val="none" w:sz="0" w:space="0" w:color="auto"/>
                    <w:right w:val="none" w:sz="0" w:space="0" w:color="auto"/>
                  </w:divBdr>
                </w:div>
              </w:divsChild>
            </w:div>
            <w:div w:id="1765758154">
              <w:marLeft w:val="0"/>
              <w:marRight w:val="0"/>
              <w:marTop w:val="0"/>
              <w:marBottom w:val="0"/>
              <w:divBdr>
                <w:top w:val="none" w:sz="0" w:space="0" w:color="auto"/>
                <w:left w:val="none" w:sz="0" w:space="0" w:color="auto"/>
                <w:bottom w:val="none" w:sz="0" w:space="0" w:color="auto"/>
                <w:right w:val="none" w:sz="0" w:space="0" w:color="auto"/>
              </w:divBdr>
              <w:divsChild>
                <w:div w:id="831683889">
                  <w:marLeft w:val="0"/>
                  <w:marRight w:val="0"/>
                  <w:marTop w:val="120"/>
                  <w:marBottom w:val="0"/>
                  <w:divBdr>
                    <w:top w:val="none" w:sz="0" w:space="0" w:color="auto"/>
                    <w:left w:val="none" w:sz="0" w:space="0" w:color="auto"/>
                    <w:bottom w:val="none" w:sz="0" w:space="0" w:color="auto"/>
                    <w:right w:val="none" w:sz="0" w:space="0" w:color="auto"/>
                  </w:divBdr>
                  <w:divsChild>
                    <w:div w:id="16034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002314">
          <w:marLeft w:val="0"/>
          <w:marRight w:val="0"/>
          <w:marTop w:val="0"/>
          <w:marBottom w:val="0"/>
          <w:divBdr>
            <w:top w:val="none" w:sz="0" w:space="0" w:color="auto"/>
            <w:left w:val="none" w:sz="0" w:space="0" w:color="auto"/>
            <w:bottom w:val="none" w:sz="0" w:space="0" w:color="auto"/>
            <w:right w:val="none" w:sz="0" w:space="0" w:color="auto"/>
          </w:divBdr>
          <w:divsChild>
            <w:div w:id="1884441692">
              <w:marLeft w:val="0"/>
              <w:marRight w:val="0"/>
              <w:marTop w:val="0"/>
              <w:marBottom w:val="0"/>
              <w:divBdr>
                <w:top w:val="none" w:sz="0" w:space="0" w:color="auto"/>
                <w:left w:val="none" w:sz="0" w:space="0" w:color="auto"/>
                <w:bottom w:val="none" w:sz="0" w:space="0" w:color="auto"/>
                <w:right w:val="none" w:sz="0" w:space="0" w:color="auto"/>
              </w:divBdr>
              <w:divsChild>
                <w:div w:id="53048461">
                  <w:marLeft w:val="0"/>
                  <w:marRight w:val="0"/>
                  <w:marTop w:val="0"/>
                  <w:marBottom w:val="0"/>
                  <w:divBdr>
                    <w:top w:val="none" w:sz="0" w:space="0" w:color="auto"/>
                    <w:left w:val="none" w:sz="0" w:space="0" w:color="auto"/>
                    <w:bottom w:val="none" w:sz="0" w:space="0" w:color="auto"/>
                    <w:right w:val="none" w:sz="0" w:space="0" w:color="auto"/>
                  </w:divBdr>
                  <w:divsChild>
                    <w:div w:id="470756278">
                      <w:marLeft w:val="0"/>
                      <w:marRight w:val="0"/>
                      <w:marTop w:val="0"/>
                      <w:marBottom w:val="0"/>
                      <w:divBdr>
                        <w:top w:val="none" w:sz="0" w:space="0" w:color="auto"/>
                        <w:left w:val="none" w:sz="0" w:space="0" w:color="auto"/>
                        <w:bottom w:val="none" w:sz="0" w:space="0" w:color="auto"/>
                        <w:right w:val="none" w:sz="0" w:space="0" w:color="auto"/>
                      </w:divBdr>
                      <w:divsChild>
                        <w:div w:id="1598366616">
                          <w:marLeft w:val="0"/>
                          <w:marRight w:val="0"/>
                          <w:marTop w:val="0"/>
                          <w:marBottom w:val="0"/>
                          <w:divBdr>
                            <w:top w:val="none" w:sz="0" w:space="0" w:color="auto"/>
                            <w:left w:val="none" w:sz="0" w:space="0" w:color="auto"/>
                            <w:bottom w:val="none" w:sz="0" w:space="0" w:color="auto"/>
                            <w:right w:val="none" w:sz="0" w:space="0" w:color="auto"/>
                          </w:divBdr>
                          <w:divsChild>
                            <w:div w:id="1589926804">
                              <w:marLeft w:val="0"/>
                              <w:marRight w:val="0"/>
                              <w:marTop w:val="0"/>
                              <w:marBottom w:val="0"/>
                              <w:divBdr>
                                <w:top w:val="none" w:sz="0" w:space="0" w:color="auto"/>
                                <w:left w:val="none" w:sz="0" w:space="0" w:color="auto"/>
                                <w:bottom w:val="none" w:sz="0" w:space="0" w:color="auto"/>
                                <w:right w:val="none" w:sz="0" w:space="0" w:color="auto"/>
                              </w:divBdr>
                              <w:divsChild>
                                <w:div w:id="32408844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6480009">
      <w:bodyDiv w:val="1"/>
      <w:marLeft w:val="0"/>
      <w:marRight w:val="0"/>
      <w:marTop w:val="0"/>
      <w:marBottom w:val="0"/>
      <w:divBdr>
        <w:top w:val="none" w:sz="0" w:space="0" w:color="auto"/>
        <w:left w:val="none" w:sz="0" w:space="0" w:color="auto"/>
        <w:bottom w:val="none" w:sz="0" w:space="0" w:color="auto"/>
        <w:right w:val="none" w:sz="0" w:space="0" w:color="auto"/>
      </w:divBdr>
    </w:div>
    <w:div w:id="240216410">
      <w:bodyDiv w:val="1"/>
      <w:marLeft w:val="0"/>
      <w:marRight w:val="0"/>
      <w:marTop w:val="0"/>
      <w:marBottom w:val="0"/>
      <w:divBdr>
        <w:top w:val="none" w:sz="0" w:space="0" w:color="auto"/>
        <w:left w:val="none" w:sz="0" w:space="0" w:color="auto"/>
        <w:bottom w:val="none" w:sz="0" w:space="0" w:color="auto"/>
        <w:right w:val="none" w:sz="0" w:space="0" w:color="auto"/>
      </w:divBdr>
      <w:divsChild>
        <w:div w:id="980499208">
          <w:marLeft w:val="0"/>
          <w:marRight w:val="0"/>
          <w:marTop w:val="120"/>
          <w:marBottom w:val="240"/>
          <w:divBdr>
            <w:top w:val="none" w:sz="0" w:space="0" w:color="auto"/>
            <w:left w:val="none" w:sz="0" w:space="0" w:color="auto"/>
            <w:bottom w:val="none" w:sz="0" w:space="0" w:color="auto"/>
            <w:right w:val="none" w:sz="0" w:space="0" w:color="auto"/>
          </w:divBdr>
          <w:divsChild>
            <w:div w:id="950018392">
              <w:marLeft w:val="0"/>
              <w:marRight w:val="0"/>
              <w:marTop w:val="0"/>
              <w:marBottom w:val="0"/>
              <w:divBdr>
                <w:top w:val="none" w:sz="0" w:space="0" w:color="auto"/>
                <w:left w:val="none" w:sz="0" w:space="0" w:color="auto"/>
                <w:bottom w:val="none" w:sz="0" w:space="0" w:color="auto"/>
                <w:right w:val="none" w:sz="0" w:space="0" w:color="auto"/>
              </w:divBdr>
            </w:div>
          </w:divsChild>
        </w:div>
        <w:div w:id="1415279562">
          <w:marLeft w:val="0"/>
          <w:marRight w:val="0"/>
          <w:marTop w:val="0"/>
          <w:marBottom w:val="0"/>
          <w:divBdr>
            <w:top w:val="none" w:sz="0" w:space="0" w:color="auto"/>
            <w:left w:val="none" w:sz="0" w:space="0" w:color="auto"/>
            <w:bottom w:val="none" w:sz="0" w:space="0" w:color="auto"/>
            <w:right w:val="none" w:sz="0" w:space="0" w:color="auto"/>
          </w:divBdr>
          <w:divsChild>
            <w:div w:id="638145184">
              <w:marLeft w:val="0"/>
              <w:marRight w:val="0"/>
              <w:marTop w:val="0"/>
              <w:marBottom w:val="0"/>
              <w:divBdr>
                <w:top w:val="none" w:sz="0" w:space="0" w:color="auto"/>
                <w:left w:val="none" w:sz="0" w:space="0" w:color="auto"/>
                <w:bottom w:val="none" w:sz="0" w:space="0" w:color="auto"/>
                <w:right w:val="none" w:sz="0" w:space="0" w:color="auto"/>
              </w:divBdr>
              <w:divsChild>
                <w:div w:id="13438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411263">
      <w:bodyDiv w:val="1"/>
      <w:marLeft w:val="0"/>
      <w:marRight w:val="0"/>
      <w:marTop w:val="0"/>
      <w:marBottom w:val="0"/>
      <w:divBdr>
        <w:top w:val="none" w:sz="0" w:space="0" w:color="auto"/>
        <w:left w:val="none" w:sz="0" w:space="0" w:color="auto"/>
        <w:bottom w:val="none" w:sz="0" w:space="0" w:color="auto"/>
        <w:right w:val="none" w:sz="0" w:space="0" w:color="auto"/>
      </w:divBdr>
      <w:divsChild>
        <w:div w:id="112797422">
          <w:marLeft w:val="0"/>
          <w:marRight w:val="0"/>
          <w:marTop w:val="0"/>
          <w:marBottom w:val="0"/>
          <w:divBdr>
            <w:top w:val="none" w:sz="0" w:space="0" w:color="auto"/>
            <w:left w:val="none" w:sz="0" w:space="0" w:color="auto"/>
            <w:bottom w:val="none" w:sz="0" w:space="0" w:color="auto"/>
            <w:right w:val="none" w:sz="0" w:space="0" w:color="auto"/>
          </w:divBdr>
          <w:divsChild>
            <w:div w:id="643896428">
              <w:marLeft w:val="0"/>
              <w:marRight w:val="0"/>
              <w:marTop w:val="0"/>
              <w:marBottom w:val="0"/>
              <w:divBdr>
                <w:top w:val="none" w:sz="0" w:space="0" w:color="auto"/>
                <w:left w:val="none" w:sz="0" w:space="0" w:color="auto"/>
                <w:bottom w:val="none" w:sz="0" w:space="0" w:color="auto"/>
                <w:right w:val="none" w:sz="0" w:space="0" w:color="auto"/>
              </w:divBdr>
              <w:divsChild>
                <w:div w:id="999188905">
                  <w:marLeft w:val="0"/>
                  <w:marRight w:val="0"/>
                  <w:marTop w:val="0"/>
                  <w:marBottom w:val="0"/>
                  <w:divBdr>
                    <w:top w:val="none" w:sz="0" w:space="0" w:color="auto"/>
                    <w:left w:val="none" w:sz="0" w:space="0" w:color="auto"/>
                    <w:bottom w:val="none" w:sz="0" w:space="0" w:color="auto"/>
                    <w:right w:val="none" w:sz="0" w:space="0" w:color="auto"/>
                  </w:divBdr>
                  <w:divsChild>
                    <w:div w:id="322469321">
                      <w:marLeft w:val="0"/>
                      <w:marRight w:val="0"/>
                      <w:marTop w:val="0"/>
                      <w:marBottom w:val="0"/>
                      <w:divBdr>
                        <w:top w:val="none" w:sz="0" w:space="0" w:color="auto"/>
                        <w:left w:val="none" w:sz="0" w:space="0" w:color="auto"/>
                        <w:bottom w:val="none" w:sz="0" w:space="0" w:color="auto"/>
                        <w:right w:val="none" w:sz="0" w:space="0" w:color="auto"/>
                      </w:divBdr>
                      <w:divsChild>
                        <w:div w:id="63183114">
                          <w:marLeft w:val="0"/>
                          <w:marRight w:val="0"/>
                          <w:marTop w:val="0"/>
                          <w:marBottom w:val="0"/>
                          <w:divBdr>
                            <w:top w:val="none" w:sz="0" w:space="0" w:color="auto"/>
                            <w:left w:val="none" w:sz="0" w:space="0" w:color="auto"/>
                            <w:bottom w:val="none" w:sz="0" w:space="0" w:color="auto"/>
                            <w:right w:val="none" w:sz="0" w:space="0" w:color="auto"/>
                          </w:divBdr>
                          <w:divsChild>
                            <w:div w:id="152724492">
                              <w:marLeft w:val="0"/>
                              <w:marRight w:val="0"/>
                              <w:marTop w:val="75"/>
                              <w:marBottom w:val="0"/>
                              <w:divBdr>
                                <w:top w:val="none" w:sz="0" w:space="0" w:color="auto"/>
                                <w:left w:val="none" w:sz="0" w:space="0" w:color="auto"/>
                                <w:bottom w:val="none" w:sz="0" w:space="0" w:color="auto"/>
                                <w:right w:val="none" w:sz="0" w:space="0" w:color="auto"/>
                              </w:divBdr>
                            </w:div>
                            <w:div w:id="1311329041">
                              <w:marLeft w:val="0"/>
                              <w:marRight w:val="0"/>
                              <w:marTop w:val="0"/>
                              <w:marBottom w:val="0"/>
                              <w:divBdr>
                                <w:top w:val="none" w:sz="0" w:space="0" w:color="auto"/>
                                <w:left w:val="none" w:sz="0" w:space="0" w:color="auto"/>
                                <w:bottom w:val="none" w:sz="0" w:space="0" w:color="auto"/>
                                <w:right w:val="none" w:sz="0" w:space="0" w:color="auto"/>
                              </w:divBdr>
                            </w:div>
                            <w:div w:id="171527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8280044">
          <w:marLeft w:val="0"/>
          <w:marRight w:val="0"/>
          <w:marTop w:val="0"/>
          <w:marBottom w:val="0"/>
          <w:divBdr>
            <w:top w:val="none" w:sz="0" w:space="0" w:color="auto"/>
            <w:left w:val="none" w:sz="0" w:space="0" w:color="auto"/>
            <w:bottom w:val="dashed" w:sz="6" w:space="0" w:color="939393"/>
            <w:right w:val="none" w:sz="0" w:space="0" w:color="auto"/>
          </w:divBdr>
          <w:divsChild>
            <w:div w:id="448816045">
              <w:marLeft w:val="0"/>
              <w:marRight w:val="0"/>
              <w:marTop w:val="0"/>
              <w:marBottom w:val="0"/>
              <w:divBdr>
                <w:top w:val="none" w:sz="0" w:space="0" w:color="auto"/>
                <w:left w:val="none" w:sz="0" w:space="0" w:color="auto"/>
                <w:bottom w:val="none" w:sz="0" w:space="0" w:color="auto"/>
                <w:right w:val="none" w:sz="0" w:space="0" w:color="auto"/>
              </w:divBdr>
            </w:div>
            <w:div w:id="809519719">
              <w:marLeft w:val="0"/>
              <w:marRight w:val="0"/>
              <w:marTop w:val="0"/>
              <w:marBottom w:val="0"/>
              <w:divBdr>
                <w:top w:val="none" w:sz="0" w:space="0" w:color="auto"/>
                <w:left w:val="none" w:sz="0" w:space="0" w:color="auto"/>
                <w:bottom w:val="none" w:sz="0" w:space="0" w:color="auto"/>
                <w:right w:val="none" w:sz="0" w:space="0" w:color="auto"/>
              </w:divBdr>
              <w:divsChild>
                <w:div w:id="1966692346">
                  <w:marLeft w:val="0"/>
                  <w:marRight w:val="0"/>
                  <w:marTop w:val="120"/>
                  <w:marBottom w:val="0"/>
                  <w:divBdr>
                    <w:top w:val="none" w:sz="0" w:space="0" w:color="auto"/>
                    <w:left w:val="none" w:sz="0" w:space="0" w:color="auto"/>
                    <w:bottom w:val="none" w:sz="0" w:space="0" w:color="auto"/>
                    <w:right w:val="none" w:sz="0" w:space="0" w:color="auto"/>
                  </w:divBdr>
                  <w:divsChild>
                    <w:div w:id="188640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176763">
              <w:marLeft w:val="0"/>
              <w:marRight w:val="0"/>
              <w:marTop w:val="0"/>
              <w:marBottom w:val="0"/>
              <w:divBdr>
                <w:top w:val="none" w:sz="0" w:space="0" w:color="auto"/>
                <w:left w:val="none" w:sz="0" w:space="0" w:color="auto"/>
                <w:bottom w:val="none" w:sz="0" w:space="0" w:color="auto"/>
                <w:right w:val="none" w:sz="0" w:space="0" w:color="auto"/>
              </w:divBdr>
              <w:divsChild>
                <w:div w:id="170567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763661">
      <w:bodyDiv w:val="1"/>
      <w:marLeft w:val="0"/>
      <w:marRight w:val="0"/>
      <w:marTop w:val="0"/>
      <w:marBottom w:val="0"/>
      <w:divBdr>
        <w:top w:val="none" w:sz="0" w:space="0" w:color="auto"/>
        <w:left w:val="none" w:sz="0" w:space="0" w:color="auto"/>
        <w:bottom w:val="none" w:sz="0" w:space="0" w:color="auto"/>
        <w:right w:val="none" w:sz="0" w:space="0" w:color="auto"/>
      </w:divBdr>
    </w:div>
    <w:div w:id="247540530">
      <w:bodyDiv w:val="1"/>
      <w:marLeft w:val="0"/>
      <w:marRight w:val="0"/>
      <w:marTop w:val="0"/>
      <w:marBottom w:val="0"/>
      <w:divBdr>
        <w:top w:val="none" w:sz="0" w:space="0" w:color="auto"/>
        <w:left w:val="none" w:sz="0" w:space="0" w:color="auto"/>
        <w:bottom w:val="none" w:sz="0" w:space="0" w:color="auto"/>
        <w:right w:val="none" w:sz="0" w:space="0" w:color="auto"/>
      </w:divBdr>
      <w:divsChild>
        <w:div w:id="454249599">
          <w:marLeft w:val="0"/>
          <w:marRight w:val="0"/>
          <w:marTop w:val="0"/>
          <w:marBottom w:val="0"/>
          <w:divBdr>
            <w:top w:val="none" w:sz="0" w:space="0" w:color="auto"/>
            <w:left w:val="none" w:sz="0" w:space="0" w:color="auto"/>
            <w:bottom w:val="dashed" w:sz="6" w:space="0" w:color="939393"/>
            <w:right w:val="none" w:sz="0" w:space="0" w:color="auto"/>
          </w:divBdr>
          <w:divsChild>
            <w:div w:id="182549250">
              <w:marLeft w:val="0"/>
              <w:marRight w:val="0"/>
              <w:marTop w:val="0"/>
              <w:marBottom w:val="0"/>
              <w:divBdr>
                <w:top w:val="none" w:sz="0" w:space="0" w:color="auto"/>
                <w:left w:val="none" w:sz="0" w:space="0" w:color="auto"/>
                <w:bottom w:val="none" w:sz="0" w:space="0" w:color="auto"/>
                <w:right w:val="none" w:sz="0" w:space="0" w:color="auto"/>
              </w:divBdr>
              <w:divsChild>
                <w:div w:id="348147440">
                  <w:marLeft w:val="0"/>
                  <w:marRight w:val="0"/>
                  <w:marTop w:val="0"/>
                  <w:marBottom w:val="0"/>
                  <w:divBdr>
                    <w:top w:val="none" w:sz="0" w:space="0" w:color="auto"/>
                    <w:left w:val="none" w:sz="0" w:space="0" w:color="auto"/>
                    <w:bottom w:val="none" w:sz="0" w:space="0" w:color="auto"/>
                    <w:right w:val="none" w:sz="0" w:space="0" w:color="auto"/>
                  </w:divBdr>
                </w:div>
                <w:div w:id="1640568427">
                  <w:marLeft w:val="0"/>
                  <w:marRight w:val="0"/>
                  <w:marTop w:val="105"/>
                  <w:marBottom w:val="0"/>
                  <w:divBdr>
                    <w:top w:val="none" w:sz="0" w:space="0" w:color="auto"/>
                    <w:left w:val="none" w:sz="0" w:space="0" w:color="auto"/>
                    <w:bottom w:val="none" w:sz="0" w:space="0" w:color="auto"/>
                    <w:right w:val="none" w:sz="0" w:space="0" w:color="auto"/>
                  </w:divBdr>
                  <w:divsChild>
                    <w:div w:id="20195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873454">
              <w:marLeft w:val="0"/>
              <w:marRight w:val="0"/>
              <w:marTop w:val="0"/>
              <w:marBottom w:val="0"/>
              <w:divBdr>
                <w:top w:val="none" w:sz="0" w:space="0" w:color="auto"/>
                <w:left w:val="none" w:sz="0" w:space="0" w:color="auto"/>
                <w:bottom w:val="none" w:sz="0" w:space="0" w:color="auto"/>
                <w:right w:val="none" w:sz="0" w:space="0" w:color="auto"/>
              </w:divBdr>
              <w:divsChild>
                <w:div w:id="851531110">
                  <w:marLeft w:val="0"/>
                  <w:marRight w:val="0"/>
                  <w:marTop w:val="0"/>
                  <w:marBottom w:val="0"/>
                  <w:divBdr>
                    <w:top w:val="none" w:sz="0" w:space="0" w:color="auto"/>
                    <w:left w:val="none" w:sz="0" w:space="0" w:color="auto"/>
                    <w:bottom w:val="none" w:sz="0" w:space="0" w:color="auto"/>
                    <w:right w:val="none" w:sz="0" w:space="0" w:color="auto"/>
                  </w:divBdr>
                </w:div>
              </w:divsChild>
            </w:div>
            <w:div w:id="1120419291">
              <w:marLeft w:val="0"/>
              <w:marRight w:val="0"/>
              <w:marTop w:val="0"/>
              <w:marBottom w:val="0"/>
              <w:divBdr>
                <w:top w:val="none" w:sz="0" w:space="0" w:color="auto"/>
                <w:left w:val="none" w:sz="0" w:space="0" w:color="auto"/>
                <w:bottom w:val="none" w:sz="0" w:space="0" w:color="auto"/>
                <w:right w:val="none" w:sz="0" w:space="0" w:color="auto"/>
              </w:divBdr>
            </w:div>
          </w:divsChild>
        </w:div>
        <w:div w:id="786898016">
          <w:marLeft w:val="0"/>
          <w:marRight w:val="0"/>
          <w:marTop w:val="0"/>
          <w:marBottom w:val="0"/>
          <w:divBdr>
            <w:top w:val="none" w:sz="0" w:space="0" w:color="auto"/>
            <w:left w:val="none" w:sz="0" w:space="0" w:color="auto"/>
            <w:bottom w:val="none" w:sz="0" w:space="0" w:color="auto"/>
            <w:right w:val="none" w:sz="0" w:space="0" w:color="auto"/>
          </w:divBdr>
          <w:divsChild>
            <w:div w:id="633026505">
              <w:marLeft w:val="0"/>
              <w:marRight w:val="0"/>
              <w:marTop w:val="0"/>
              <w:marBottom w:val="0"/>
              <w:divBdr>
                <w:top w:val="none" w:sz="0" w:space="0" w:color="auto"/>
                <w:left w:val="none" w:sz="0" w:space="0" w:color="auto"/>
                <w:bottom w:val="none" w:sz="0" w:space="0" w:color="auto"/>
                <w:right w:val="none" w:sz="0" w:space="0" w:color="auto"/>
              </w:divBdr>
              <w:divsChild>
                <w:div w:id="610237373">
                  <w:marLeft w:val="0"/>
                  <w:marRight w:val="0"/>
                  <w:marTop w:val="0"/>
                  <w:marBottom w:val="0"/>
                  <w:divBdr>
                    <w:top w:val="none" w:sz="0" w:space="0" w:color="auto"/>
                    <w:left w:val="none" w:sz="0" w:space="0" w:color="auto"/>
                    <w:bottom w:val="none" w:sz="0" w:space="0" w:color="auto"/>
                    <w:right w:val="none" w:sz="0" w:space="0" w:color="auto"/>
                  </w:divBdr>
                  <w:divsChild>
                    <w:div w:id="2054041474">
                      <w:marLeft w:val="0"/>
                      <w:marRight w:val="0"/>
                      <w:marTop w:val="0"/>
                      <w:marBottom w:val="0"/>
                      <w:divBdr>
                        <w:top w:val="none" w:sz="0" w:space="0" w:color="auto"/>
                        <w:left w:val="none" w:sz="0" w:space="0" w:color="auto"/>
                        <w:bottom w:val="none" w:sz="0" w:space="0" w:color="auto"/>
                        <w:right w:val="none" w:sz="0" w:space="0" w:color="auto"/>
                      </w:divBdr>
                      <w:divsChild>
                        <w:div w:id="1263297156">
                          <w:marLeft w:val="0"/>
                          <w:marRight w:val="0"/>
                          <w:marTop w:val="0"/>
                          <w:marBottom w:val="0"/>
                          <w:divBdr>
                            <w:top w:val="none" w:sz="0" w:space="0" w:color="auto"/>
                            <w:left w:val="none" w:sz="0" w:space="0" w:color="auto"/>
                            <w:bottom w:val="none" w:sz="0" w:space="0" w:color="auto"/>
                            <w:right w:val="none" w:sz="0" w:space="0" w:color="auto"/>
                          </w:divBdr>
                          <w:divsChild>
                            <w:div w:id="829100676">
                              <w:marLeft w:val="0"/>
                              <w:marRight w:val="0"/>
                              <w:marTop w:val="0"/>
                              <w:marBottom w:val="0"/>
                              <w:divBdr>
                                <w:top w:val="none" w:sz="0" w:space="0" w:color="auto"/>
                                <w:left w:val="none" w:sz="0" w:space="0" w:color="auto"/>
                                <w:bottom w:val="none" w:sz="0" w:space="0" w:color="auto"/>
                                <w:right w:val="none" w:sz="0" w:space="0" w:color="auto"/>
                              </w:divBdr>
                            </w:div>
                            <w:div w:id="189944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857509">
      <w:bodyDiv w:val="1"/>
      <w:marLeft w:val="0"/>
      <w:marRight w:val="0"/>
      <w:marTop w:val="0"/>
      <w:marBottom w:val="0"/>
      <w:divBdr>
        <w:top w:val="none" w:sz="0" w:space="0" w:color="auto"/>
        <w:left w:val="none" w:sz="0" w:space="0" w:color="auto"/>
        <w:bottom w:val="none" w:sz="0" w:space="0" w:color="auto"/>
        <w:right w:val="none" w:sz="0" w:space="0" w:color="auto"/>
      </w:divBdr>
    </w:div>
    <w:div w:id="256595040">
      <w:bodyDiv w:val="1"/>
      <w:marLeft w:val="0"/>
      <w:marRight w:val="0"/>
      <w:marTop w:val="0"/>
      <w:marBottom w:val="0"/>
      <w:divBdr>
        <w:top w:val="none" w:sz="0" w:space="0" w:color="auto"/>
        <w:left w:val="none" w:sz="0" w:space="0" w:color="auto"/>
        <w:bottom w:val="none" w:sz="0" w:space="0" w:color="auto"/>
        <w:right w:val="none" w:sz="0" w:space="0" w:color="auto"/>
      </w:divBdr>
      <w:divsChild>
        <w:div w:id="1125731287">
          <w:marLeft w:val="0"/>
          <w:marRight w:val="0"/>
          <w:marTop w:val="0"/>
          <w:marBottom w:val="0"/>
          <w:divBdr>
            <w:top w:val="none" w:sz="0" w:space="0" w:color="auto"/>
            <w:left w:val="none" w:sz="0" w:space="0" w:color="auto"/>
            <w:bottom w:val="none" w:sz="0" w:space="0" w:color="auto"/>
            <w:right w:val="none" w:sz="0" w:space="0" w:color="auto"/>
          </w:divBdr>
          <w:divsChild>
            <w:div w:id="1540434822">
              <w:marLeft w:val="0"/>
              <w:marRight w:val="0"/>
              <w:marTop w:val="0"/>
              <w:marBottom w:val="0"/>
              <w:divBdr>
                <w:top w:val="none" w:sz="0" w:space="0" w:color="auto"/>
                <w:left w:val="none" w:sz="0" w:space="0" w:color="auto"/>
                <w:bottom w:val="none" w:sz="0" w:space="0" w:color="auto"/>
                <w:right w:val="none" w:sz="0" w:space="0" w:color="auto"/>
              </w:divBdr>
              <w:divsChild>
                <w:div w:id="1750082244">
                  <w:marLeft w:val="0"/>
                  <w:marRight w:val="0"/>
                  <w:marTop w:val="0"/>
                  <w:marBottom w:val="0"/>
                  <w:divBdr>
                    <w:top w:val="none" w:sz="0" w:space="0" w:color="auto"/>
                    <w:left w:val="none" w:sz="0" w:space="0" w:color="auto"/>
                    <w:bottom w:val="none" w:sz="0" w:space="0" w:color="auto"/>
                    <w:right w:val="none" w:sz="0" w:space="0" w:color="auto"/>
                  </w:divBdr>
                  <w:divsChild>
                    <w:div w:id="251668802">
                      <w:marLeft w:val="0"/>
                      <w:marRight w:val="0"/>
                      <w:marTop w:val="0"/>
                      <w:marBottom w:val="0"/>
                      <w:divBdr>
                        <w:top w:val="none" w:sz="0" w:space="0" w:color="auto"/>
                        <w:left w:val="none" w:sz="0" w:space="0" w:color="auto"/>
                        <w:bottom w:val="none" w:sz="0" w:space="0" w:color="auto"/>
                        <w:right w:val="none" w:sz="0" w:space="0" w:color="auto"/>
                      </w:divBdr>
                      <w:divsChild>
                        <w:div w:id="1769545997">
                          <w:marLeft w:val="0"/>
                          <w:marRight w:val="0"/>
                          <w:marTop w:val="0"/>
                          <w:marBottom w:val="0"/>
                          <w:divBdr>
                            <w:top w:val="none" w:sz="0" w:space="0" w:color="auto"/>
                            <w:left w:val="none" w:sz="0" w:space="0" w:color="auto"/>
                            <w:bottom w:val="none" w:sz="0" w:space="0" w:color="auto"/>
                            <w:right w:val="none" w:sz="0" w:space="0" w:color="auto"/>
                          </w:divBdr>
                          <w:divsChild>
                            <w:div w:id="100877389">
                              <w:marLeft w:val="0"/>
                              <w:marRight w:val="0"/>
                              <w:marTop w:val="0"/>
                              <w:marBottom w:val="0"/>
                              <w:divBdr>
                                <w:top w:val="none" w:sz="0" w:space="0" w:color="auto"/>
                                <w:left w:val="none" w:sz="0" w:space="0" w:color="auto"/>
                                <w:bottom w:val="none" w:sz="0" w:space="0" w:color="auto"/>
                                <w:right w:val="none" w:sz="0" w:space="0" w:color="auto"/>
                              </w:divBdr>
                            </w:div>
                            <w:div w:id="12573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7191270">
          <w:marLeft w:val="0"/>
          <w:marRight w:val="0"/>
          <w:marTop w:val="0"/>
          <w:marBottom w:val="0"/>
          <w:divBdr>
            <w:top w:val="none" w:sz="0" w:space="0" w:color="auto"/>
            <w:left w:val="none" w:sz="0" w:space="0" w:color="auto"/>
            <w:bottom w:val="dashed" w:sz="6" w:space="0" w:color="939393"/>
            <w:right w:val="none" w:sz="0" w:space="0" w:color="auto"/>
          </w:divBdr>
          <w:divsChild>
            <w:div w:id="142355267">
              <w:marLeft w:val="0"/>
              <w:marRight w:val="0"/>
              <w:marTop w:val="0"/>
              <w:marBottom w:val="0"/>
              <w:divBdr>
                <w:top w:val="none" w:sz="0" w:space="0" w:color="auto"/>
                <w:left w:val="none" w:sz="0" w:space="0" w:color="auto"/>
                <w:bottom w:val="none" w:sz="0" w:space="0" w:color="auto"/>
                <w:right w:val="none" w:sz="0" w:space="0" w:color="auto"/>
              </w:divBdr>
              <w:divsChild>
                <w:div w:id="2143765115">
                  <w:marLeft w:val="0"/>
                  <w:marRight w:val="0"/>
                  <w:marTop w:val="0"/>
                  <w:marBottom w:val="0"/>
                  <w:divBdr>
                    <w:top w:val="none" w:sz="0" w:space="0" w:color="auto"/>
                    <w:left w:val="none" w:sz="0" w:space="0" w:color="auto"/>
                    <w:bottom w:val="none" w:sz="0" w:space="0" w:color="auto"/>
                    <w:right w:val="none" w:sz="0" w:space="0" w:color="auto"/>
                  </w:divBdr>
                </w:div>
              </w:divsChild>
            </w:div>
            <w:div w:id="908074963">
              <w:marLeft w:val="0"/>
              <w:marRight w:val="0"/>
              <w:marTop w:val="0"/>
              <w:marBottom w:val="0"/>
              <w:divBdr>
                <w:top w:val="none" w:sz="0" w:space="0" w:color="auto"/>
                <w:left w:val="none" w:sz="0" w:space="0" w:color="auto"/>
                <w:bottom w:val="none" w:sz="0" w:space="0" w:color="auto"/>
                <w:right w:val="none" w:sz="0" w:space="0" w:color="auto"/>
              </w:divBdr>
              <w:divsChild>
                <w:div w:id="738745785">
                  <w:marLeft w:val="0"/>
                  <w:marRight w:val="0"/>
                  <w:marTop w:val="105"/>
                  <w:marBottom w:val="0"/>
                  <w:divBdr>
                    <w:top w:val="none" w:sz="0" w:space="0" w:color="auto"/>
                    <w:left w:val="none" w:sz="0" w:space="0" w:color="auto"/>
                    <w:bottom w:val="none" w:sz="0" w:space="0" w:color="auto"/>
                    <w:right w:val="none" w:sz="0" w:space="0" w:color="auto"/>
                  </w:divBdr>
                  <w:divsChild>
                    <w:div w:id="856118322">
                      <w:marLeft w:val="0"/>
                      <w:marRight w:val="0"/>
                      <w:marTop w:val="0"/>
                      <w:marBottom w:val="0"/>
                      <w:divBdr>
                        <w:top w:val="none" w:sz="0" w:space="0" w:color="auto"/>
                        <w:left w:val="none" w:sz="0" w:space="0" w:color="auto"/>
                        <w:bottom w:val="none" w:sz="0" w:space="0" w:color="auto"/>
                        <w:right w:val="none" w:sz="0" w:space="0" w:color="auto"/>
                      </w:divBdr>
                    </w:div>
                  </w:divsChild>
                </w:div>
                <w:div w:id="1271551360">
                  <w:marLeft w:val="0"/>
                  <w:marRight w:val="0"/>
                  <w:marTop w:val="0"/>
                  <w:marBottom w:val="0"/>
                  <w:divBdr>
                    <w:top w:val="none" w:sz="0" w:space="0" w:color="auto"/>
                    <w:left w:val="none" w:sz="0" w:space="0" w:color="auto"/>
                    <w:bottom w:val="none" w:sz="0" w:space="0" w:color="auto"/>
                    <w:right w:val="none" w:sz="0" w:space="0" w:color="auto"/>
                  </w:divBdr>
                </w:div>
              </w:divsChild>
            </w:div>
            <w:div w:id="94812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057722">
      <w:bodyDiv w:val="1"/>
      <w:marLeft w:val="0"/>
      <w:marRight w:val="0"/>
      <w:marTop w:val="0"/>
      <w:marBottom w:val="0"/>
      <w:divBdr>
        <w:top w:val="none" w:sz="0" w:space="0" w:color="auto"/>
        <w:left w:val="none" w:sz="0" w:space="0" w:color="auto"/>
        <w:bottom w:val="none" w:sz="0" w:space="0" w:color="auto"/>
        <w:right w:val="none" w:sz="0" w:space="0" w:color="auto"/>
      </w:divBdr>
      <w:divsChild>
        <w:div w:id="298730289">
          <w:marLeft w:val="0"/>
          <w:marRight w:val="0"/>
          <w:marTop w:val="0"/>
          <w:marBottom w:val="0"/>
          <w:divBdr>
            <w:top w:val="none" w:sz="0" w:space="0" w:color="auto"/>
            <w:left w:val="none" w:sz="0" w:space="0" w:color="auto"/>
            <w:bottom w:val="none" w:sz="0" w:space="0" w:color="auto"/>
            <w:right w:val="none" w:sz="0" w:space="0" w:color="auto"/>
          </w:divBdr>
          <w:divsChild>
            <w:div w:id="163711701">
              <w:marLeft w:val="0"/>
              <w:marRight w:val="0"/>
              <w:marTop w:val="0"/>
              <w:marBottom w:val="0"/>
              <w:divBdr>
                <w:top w:val="none" w:sz="0" w:space="0" w:color="auto"/>
                <w:left w:val="none" w:sz="0" w:space="0" w:color="auto"/>
                <w:bottom w:val="none" w:sz="0" w:space="0" w:color="auto"/>
                <w:right w:val="none" w:sz="0" w:space="0" w:color="auto"/>
              </w:divBdr>
            </w:div>
          </w:divsChild>
        </w:div>
        <w:div w:id="807671236">
          <w:marLeft w:val="0"/>
          <w:marRight w:val="0"/>
          <w:marTop w:val="0"/>
          <w:marBottom w:val="0"/>
          <w:divBdr>
            <w:top w:val="none" w:sz="0" w:space="0" w:color="auto"/>
            <w:left w:val="none" w:sz="0" w:space="0" w:color="auto"/>
            <w:bottom w:val="none" w:sz="0" w:space="0" w:color="auto"/>
            <w:right w:val="none" w:sz="0" w:space="0" w:color="auto"/>
          </w:divBdr>
          <w:divsChild>
            <w:div w:id="700977074">
              <w:marLeft w:val="0"/>
              <w:marRight w:val="0"/>
              <w:marTop w:val="0"/>
              <w:marBottom w:val="600"/>
              <w:divBdr>
                <w:top w:val="none" w:sz="0" w:space="0" w:color="auto"/>
                <w:left w:val="none" w:sz="0" w:space="0" w:color="auto"/>
                <w:bottom w:val="none" w:sz="0" w:space="0" w:color="auto"/>
                <w:right w:val="none" w:sz="0" w:space="0" w:color="auto"/>
              </w:divBdr>
            </w:div>
            <w:div w:id="1364087014">
              <w:marLeft w:val="0"/>
              <w:marRight w:val="0"/>
              <w:marTop w:val="113"/>
              <w:marBottom w:val="225"/>
              <w:divBdr>
                <w:top w:val="single" w:sz="6" w:space="11" w:color="D6D6D6"/>
                <w:left w:val="single" w:sz="6" w:space="0" w:color="D6D6D6"/>
                <w:bottom w:val="single" w:sz="6" w:space="11" w:color="D6D6D6"/>
                <w:right w:val="single" w:sz="6" w:space="0" w:color="D6D6D6"/>
              </w:divBdr>
              <w:divsChild>
                <w:div w:id="868762214">
                  <w:marLeft w:val="0"/>
                  <w:marRight w:val="0"/>
                  <w:marTop w:val="0"/>
                  <w:marBottom w:val="0"/>
                  <w:divBdr>
                    <w:top w:val="none" w:sz="0" w:space="0" w:color="auto"/>
                    <w:left w:val="none" w:sz="0" w:space="0" w:color="auto"/>
                    <w:bottom w:val="none" w:sz="0" w:space="0" w:color="auto"/>
                    <w:right w:val="none" w:sz="0" w:space="0" w:color="auto"/>
                  </w:divBdr>
                </w:div>
                <w:div w:id="1089889329">
                  <w:marLeft w:val="0"/>
                  <w:marRight w:val="0"/>
                  <w:marTop w:val="0"/>
                  <w:marBottom w:val="0"/>
                  <w:divBdr>
                    <w:top w:val="none" w:sz="0" w:space="0" w:color="auto"/>
                    <w:left w:val="none" w:sz="0" w:space="0" w:color="auto"/>
                    <w:bottom w:val="none" w:sz="0" w:space="0" w:color="auto"/>
                    <w:right w:val="none" w:sz="0" w:space="0" w:color="auto"/>
                  </w:divBdr>
                </w:div>
                <w:div w:id="1327588457">
                  <w:marLeft w:val="0"/>
                  <w:marRight w:val="0"/>
                  <w:marTop w:val="0"/>
                  <w:marBottom w:val="0"/>
                  <w:divBdr>
                    <w:top w:val="none" w:sz="0" w:space="0" w:color="auto"/>
                    <w:left w:val="none" w:sz="0" w:space="0" w:color="auto"/>
                    <w:bottom w:val="none" w:sz="0" w:space="0" w:color="auto"/>
                    <w:right w:val="none" w:sz="0" w:space="0" w:color="auto"/>
                  </w:divBdr>
                </w:div>
                <w:div w:id="135437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099455">
      <w:bodyDiv w:val="1"/>
      <w:marLeft w:val="0"/>
      <w:marRight w:val="0"/>
      <w:marTop w:val="0"/>
      <w:marBottom w:val="0"/>
      <w:divBdr>
        <w:top w:val="none" w:sz="0" w:space="0" w:color="auto"/>
        <w:left w:val="none" w:sz="0" w:space="0" w:color="auto"/>
        <w:bottom w:val="none" w:sz="0" w:space="0" w:color="auto"/>
        <w:right w:val="none" w:sz="0" w:space="0" w:color="auto"/>
      </w:divBdr>
      <w:divsChild>
        <w:div w:id="1052852579">
          <w:marLeft w:val="0"/>
          <w:marRight w:val="0"/>
          <w:marTop w:val="0"/>
          <w:marBottom w:val="0"/>
          <w:divBdr>
            <w:top w:val="none" w:sz="0" w:space="0" w:color="auto"/>
            <w:left w:val="none" w:sz="0" w:space="0" w:color="auto"/>
            <w:bottom w:val="single" w:sz="6" w:space="30" w:color="FFFFFF"/>
            <w:right w:val="none" w:sz="0" w:space="0" w:color="auto"/>
          </w:divBdr>
          <w:divsChild>
            <w:div w:id="253784911">
              <w:marLeft w:val="0"/>
              <w:marRight w:val="0"/>
              <w:marTop w:val="0"/>
              <w:marBottom w:val="180"/>
              <w:divBdr>
                <w:top w:val="none" w:sz="0" w:space="0" w:color="auto"/>
                <w:left w:val="none" w:sz="0" w:space="0" w:color="auto"/>
                <w:bottom w:val="none" w:sz="0" w:space="0" w:color="auto"/>
                <w:right w:val="none" w:sz="0" w:space="0" w:color="auto"/>
              </w:divBdr>
              <w:divsChild>
                <w:div w:id="182061637">
                  <w:marLeft w:val="0"/>
                  <w:marRight w:val="0"/>
                  <w:marTop w:val="0"/>
                  <w:marBottom w:val="180"/>
                  <w:divBdr>
                    <w:top w:val="none" w:sz="0" w:space="0" w:color="auto"/>
                    <w:left w:val="none" w:sz="0" w:space="0" w:color="auto"/>
                    <w:bottom w:val="none" w:sz="0" w:space="0" w:color="auto"/>
                    <w:right w:val="none" w:sz="0" w:space="0" w:color="auto"/>
                  </w:divBdr>
                  <w:divsChild>
                    <w:div w:id="1884056517">
                      <w:marLeft w:val="0"/>
                      <w:marRight w:val="0"/>
                      <w:marTop w:val="720"/>
                      <w:marBottom w:val="180"/>
                      <w:divBdr>
                        <w:top w:val="single" w:sz="6" w:space="10" w:color="CCCCCC"/>
                        <w:left w:val="single" w:sz="6" w:space="10" w:color="CCCCCC"/>
                        <w:bottom w:val="single" w:sz="6" w:space="10" w:color="CCCCCC"/>
                        <w:right w:val="single" w:sz="6" w:space="10" w:color="CCCCCC"/>
                      </w:divBdr>
                      <w:divsChild>
                        <w:div w:id="310788604">
                          <w:marLeft w:val="0"/>
                          <w:marRight w:val="0"/>
                          <w:marTop w:val="0"/>
                          <w:marBottom w:val="180"/>
                          <w:divBdr>
                            <w:top w:val="none" w:sz="0" w:space="0" w:color="auto"/>
                            <w:left w:val="none" w:sz="0" w:space="0" w:color="auto"/>
                            <w:bottom w:val="none" w:sz="0" w:space="0" w:color="auto"/>
                            <w:right w:val="none" w:sz="0" w:space="0" w:color="auto"/>
                          </w:divBdr>
                          <w:divsChild>
                            <w:div w:id="968820745">
                              <w:marLeft w:val="0"/>
                              <w:marRight w:val="0"/>
                              <w:marTop w:val="0"/>
                              <w:marBottom w:val="180"/>
                              <w:divBdr>
                                <w:top w:val="none" w:sz="0" w:space="0" w:color="auto"/>
                                <w:left w:val="none" w:sz="0" w:space="0" w:color="auto"/>
                                <w:bottom w:val="none" w:sz="0" w:space="0" w:color="auto"/>
                                <w:right w:val="none" w:sz="0" w:space="0" w:color="auto"/>
                              </w:divBdr>
                            </w:div>
                            <w:div w:id="1087118633">
                              <w:marLeft w:val="0"/>
                              <w:marRight w:val="0"/>
                              <w:marTop w:val="0"/>
                              <w:marBottom w:val="180"/>
                              <w:divBdr>
                                <w:top w:val="none" w:sz="0" w:space="0" w:color="auto"/>
                                <w:left w:val="none" w:sz="0" w:space="0" w:color="auto"/>
                                <w:bottom w:val="none" w:sz="0" w:space="0" w:color="auto"/>
                                <w:right w:val="none" w:sz="0" w:space="0" w:color="auto"/>
                              </w:divBdr>
                            </w:div>
                            <w:div w:id="1454865187">
                              <w:marLeft w:val="0"/>
                              <w:marRight w:val="0"/>
                              <w:marTop w:val="24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9148507">
      <w:bodyDiv w:val="1"/>
      <w:marLeft w:val="0"/>
      <w:marRight w:val="0"/>
      <w:marTop w:val="0"/>
      <w:marBottom w:val="0"/>
      <w:divBdr>
        <w:top w:val="none" w:sz="0" w:space="0" w:color="auto"/>
        <w:left w:val="none" w:sz="0" w:space="0" w:color="auto"/>
        <w:bottom w:val="none" w:sz="0" w:space="0" w:color="auto"/>
        <w:right w:val="none" w:sz="0" w:space="0" w:color="auto"/>
      </w:divBdr>
      <w:divsChild>
        <w:div w:id="1158811539">
          <w:marLeft w:val="0"/>
          <w:marRight w:val="0"/>
          <w:marTop w:val="0"/>
          <w:marBottom w:val="0"/>
          <w:divBdr>
            <w:top w:val="none" w:sz="0" w:space="0" w:color="auto"/>
            <w:left w:val="none" w:sz="0" w:space="0" w:color="auto"/>
            <w:bottom w:val="none" w:sz="0" w:space="0" w:color="auto"/>
            <w:right w:val="none" w:sz="0" w:space="0" w:color="auto"/>
          </w:divBdr>
          <w:divsChild>
            <w:div w:id="1908877123">
              <w:marLeft w:val="0"/>
              <w:marRight w:val="0"/>
              <w:marTop w:val="0"/>
              <w:marBottom w:val="0"/>
              <w:divBdr>
                <w:top w:val="none" w:sz="0" w:space="0" w:color="auto"/>
                <w:left w:val="none" w:sz="0" w:space="0" w:color="auto"/>
                <w:bottom w:val="none" w:sz="0" w:space="0" w:color="auto"/>
                <w:right w:val="none" w:sz="0" w:space="0" w:color="auto"/>
              </w:divBdr>
              <w:divsChild>
                <w:div w:id="1055855023">
                  <w:marLeft w:val="0"/>
                  <w:marRight w:val="0"/>
                  <w:marTop w:val="0"/>
                  <w:marBottom w:val="0"/>
                  <w:divBdr>
                    <w:top w:val="none" w:sz="0" w:space="0" w:color="auto"/>
                    <w:left w:val="none" w:sz="0" w:space="0" w:color="auto"/>
                    <w:bottom w:val="none" w:sz="0" w:space="0" w:color="auto"/>
                    <w:right w:val="none" w:sz="0" w:space="0" w:color="auto"/>
                  </w:divBdr>
                  <w:divsChild>
                    <w:div w:id="738016799">
                      <w:marLeft w:val="0"/>
                      <w:marRight w:val="0"/>
                      <w:marTop w:val="0"/>
                      <w:marBottom w:val="0"/>
                      <w:divBdr>
                        <w:top w:val="none" w:sz="0" w:space="0" w:color="auto"/>
                        <w:left w:val="none" w:sz="0" w:space="0" w:color="auto"/>
                        <w:bottom w:val="none" w:sz="0" w:space="0" w:color="auto"/>
                        <w:right w:val="none" w:sz="0" w:space="0" w:color="auto"/>
                      </w:divBdr>
                      <w:divsChild>
                        <w:div w:id="1508520141">
                          <w:marLeft w:val="0"/>
                          <w:marRight w:val="0"/>
                          <w:marTop w:val="0"/>
                          <w:marBottom w:val="0"/>
                          <w:divBdr>
                            <w:top w:val="none" w:sz="0" w:space="0" w:color="auto"/>
                            <w:left w:val="none" w:sz="0" w:space="0" w:color="auto"/>
                            <w:bottom w:val="none" w:sz="0" w:space="0" w:color="auto"/>
                            <w:right w:val="none" w:sz="0" w:space="0" w:color="auto"/>
                          </w:divBdr>
                          <w:divsChild>
                            <w:div w:id="1251045408">
                              <w:marLeft w:val="0"/>
                              <w:marRight w:val="0"/>
                              <w:marTop w:val="75"/>
                              <w:marBottom w:val="0"/>
                              <w:divBdr>
                                <w:top w:val="none" w:sz="0" w:space="0" w:color="auto"/>
                                <w:left w:val="none" w:sz="0" w:space="0" w:color="auto"/>
                                <w:bottom w:val="none" w:sz="0" w:space="0" w:color="auto"/>
                                <w:right w:val="none" w:sz="0" w:space="0" w:color="auto"/>
                              </w:divBdr>
                            </w:div>
                            <w:div w:id="1641302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292590">
          <w:marLeft w:val="0"/>
          <w:marRight w:val="0"/>
          <w:marTop w:val="0"/>
          <w:marBottom w:val="0"/>
          <w:divBdr>
            <w:top w:val="none" w:sz="0" w:space="0" w:color="auto"/>
            <w:left w:val="none" w:sz="0" w:space="0" w:color="auto"/>
            <w:bottom w:val="dashed" w:sz="6" w:space="0" w:color="939393"/>
            <w:right w:val="none" w:sz="0" w:space="0" w:color="auto"/>
          </w:divBdr>
          <w:divsChild>
            <w:div w:id="418795814">
              <w:marLeft w:val="0"/>
              <w:marRight w:val="0"/>
              <w:marTop w:val="0"/>
              <w:marBottom w:val="0"/>
              <w:divBdr>
                <w:top w:val="none" w:sz="0" w:space="0" w:color="auto"/>
                <w:left w:val="none" w:sz="0" w:space="0" w:color="auto"/>
                <w:bottom w:val="none" w:sz="0" w:space="0" w:color="auto"/>
                <w:right w:val="none" w:sz="0" w:space="0" w:color="auto"/>
              </w:divBdr>
              <w:divsChild>
                <w:div w:id="1106002495">
                  <w:marLeft w:val="0"/>
                  <w:marRight w:val="0"/>
                  <w:marTop w:val="120"/>
                  <w:marBottom w:val="0"/>
                  <w:divBdr>
                    <w:top w:val="none" w:sz="0" w:space="0" w:color="auto"/>
                    <w:left w:val="none" w:sz="0" w:space="0" w:color="auto"/>
                    <w:bottom w:val="none" w:sz="0" w:space="0" w:color="auto"/>
                    <w:right w:val="none" w:sz="0" w:space="0" w:color="auto"/>
                  </w:divBdr>
                  <w:divsChild>
                    <w:div w:id="4796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730484">
              <w:marLeft w:val="0"/>
              <w:marRight w:val="0"/>
              <w:marTop w:val="0"/>
              <w:marBottom w:val="0"/>
              <w:divBdr>
                <w:top w:val="none" w:sz="0" w:space="0" w:color="auto"/>
                <w:left w:val="none" w:sz="0" w:space="0" w:color="auto"/>
                <w:bottom w:val="none" w:sz="0" w:space="0" w:color="auto"/>
                <w:right w:val="none" w:sz="0" w:space="0" w:color="auto"/>
              </w:divBdr>
              <w:divsChild>
                <w:div w:id="998382164">
                  <w:marLeft w:val="0"/>
                  <w:marRight w:val="0"/>
                  <w:marTop w:val="0"/>
                  <w:marBottom w:val="0"/>
                  <w:divBdr>
                    <w:top w:val="none" w:sz="0" w:space="0" w:color="auto"/>
                    <w:left w:val="none" w:sz="0" w:space="0" w:color="auto"/>
                    <w:bottom w:val="none" w:sz="0" w:space="0" w:color="auto"/>
                    <w:right w:val="none" w:sz="0" w:space="0" w:color="auto"/>
                  </w:divBdr>
                </w:div>
              </w:divsChild>
            </w:div>
            <w:div w:id="112396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73437">
      <w:bodyDiv w:val="1"/>
      <w:marLeft w:val="0"/>
      <w:marRight w:val="0"/>
      <w:marTop w:val="0"/>
      <w:marBottom w:val="0"/>
      <w:divBdr>
        <w:top w:val="none" w:sz="0" w:space="0" w:color="auto"/>
        <w:left w:val="none" w:sz="0" w:space="0" w:color="auto"/>
        <w:bottom w:val="none" w:sz="0" w:space="0" w:color="auto"/>
        <w:right w:val="none" w:sz="0" w:space="0" w:color="auto"/>
      </w:divBdr>
      <w:divsChild>
        <w:div w:id="62141170">
          <w:marLeft w:val="0"/>
          <w:marRight w:val="0"/>
          <w:marTop w:val="0"/>
          <w:marBottom w:val="0"/>
          <w:divBdr>
            <w:top w:val="none" w:sz="0" w:space="0" w:color="auto"/>
            <w:left w:val="none" w:sz="0" w:space="0" w:color="auto"/>
            <w:bottom w:val="none" w:sz="0" w:space="0" w:color="auto"/>
            <w:right w:val="none" w:sz="0" w:space="0" w:color="auto"/>
          </w:divBdr>
          <w:divsChild>
            <w:div w:id="1152940981">
              <w:marLeft w:val="0"/>
              <w:marRight w:val="0"/>
              <w:marTop w:val="0"/>
              <w:marBottom w:val="0"/>
              <w:divBdr>
                <w:top w:val="none" w:sz="0" w:space="0" w:color="auto"/>
                <w:left w:val="none" w:sz="0" w:space="0" w:color="auto"/>
                <w:bottom w:val="none" w:sz="0" w:space="0" w:color="auto"/>
                <w:right w:val="none" w:sz="0" w:space="0" w:color="auto"/>
              </w:divBdr>
              <w:divsChild>
                <w:div w:id="1925064825">
                  <w:marLeft w:val="0"/>
                  <w:marRight w:val="0"/>
                  <w:marTop w:val="0"/>
                  <w:marBottom w:val="0"/>
                  <w:divBdr>
                    <w:top w:val="none" w:sz="0" w:space="0" w:color="auto"/>
                    <w:left w:val="none" w:sz="0" w:space="0" w:color="auto"/>
                    <w:bottom w:val="none" w:sz="0" w:space="0" w:color="auto"/>
                    <w:right w:val="none" w:sz="0" w:space="0" w:color="auto"/>
                  </w:divBdr>
                  <w:divsChild>
                    <w:div w:id="1643461606">
                      <w:marLeft w:val="0"/>
                      <w:marRight w:val="0"/>
                      <w:marTop w:val="0"/>
                      <w:marBottom w:val="0"/>
                      <w:divBdr>
                        <w:top w:val="none" w:sz="0" w:space="0" w:color="auto"/>
                        <w:left w:val="none" w:sz="0" w:space="0" w:color="auto"/>
                        <w:bottom w:val="none" w:sz="0" w:space="0" w:color="auto"/>
                        <w:right w:val="none" w:sz="0" w:space="0" w:color="auto"/>
                      </w:divBdr>
                      <w:divsChild>
                        <w:div w:id="359625875">
                          <w:marLeft w:val="0"/>
                          <w:marRight w:val="0"/>
                          <w:marTop w:val="0"/>
                          <w:marBottom w:val="0"/>
                          <w:divBdr>
                            <w:top w:val="none" w:sz="0" w:space="0" w:color="auto"/>
                            <w:left w:val="none" w:sz="0" w:space="0" w:color="auto"/>
                            <w:bottom w:val="none" w:sz="0" w:space="0" w:color="auto"/>
                            <w:right w:val="none" w:sz="0" w:space="0" w:color="auto"/>
                          </w:divBdr>
                          <w:divsChild>
                            <w:div w:id="163329242">
                              <w:marLeft w:val="0"/>
                              <w:marRight w:val="0"/>
                              <w:marTop w:val="0"/>
                              <w:marBottom w:val="0"/>
                              <w:divBdr>
                                <w:top w:val="none" w:sz="0" w:space="0" w:color="auto"/>
                                <w:left w:val="none" w:sz="0" w:space="0" w:color="auto"/>
                                <w:bottom w:val="none" w:sz="0" w:space="0" w:color="auto"/>
                                <w:right w:val="none" w:sz="0" w:space="0" w:color="auto"/>
                              </w:divBdr>
                            </w:div>
                            <w:div w:id="18871755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2132939">
          <w:marLeft w:val="0"/>
          <w:marRight w:val="0"/>
          <w:marTop w:val="0"/>
          <w:marBottom w:val="0"/>
          <w:divBdr>
            <w:top w:val="none" w:sz="0" w:space="0" w:color="auto"/>
            <w:left w:val="none" w:sz="0" w:space="0" w:color="auto"/>
            <w:bottom w:val="dashed" w:sz="6" w:space="0" w:color="939393"/>
            <w:right w:val="none" w:sz="0" w:space="0" w:color="auto"/>
          </w:divBdr>
          <w:divsChild>
            <w:div w:id="670185067">
              <w:marLeft w:val="0"/>
              <w:marRight w:val="0"/>
              <w:marTop w:val="0"/>
              <w:marBottom w:val="0"/>
              <w:divBdr>
                <w:top w:val="none" w:sz="0" w:space="0" w:color="auto"/>
                <w:left w:val="none" w:sz="0" w:space="0" w:color="auto"/>
                <w:bottom w:val="none" w:sz="0" w:space="0" w:color="auto"/>
                <w:right w:val="none" w:sz="0" w:space="0" w:color="auto"/>
              </w:divBdr>
              <w:divsChild>
                <w:div w:id="25646607">
                  <w:marLeft w:val="0"/>
                  <w:marRight w:val="0"/>
                  <w:marTop w:val="120"/>
                  <w:marBottom w:val="0"/>
                  <w:divBdr>
                    <w:top w:val="none" w:sz="0" w:space="0" w:color="auto"/>
                    <w:left w:val="none" w:sz="0" w:space="0" w:color="auto"/>
                    <w:bottom w:val="none" w:sz="0" w:space="0" w:color="auto"/>
                    <w:right w:val="none" w:sz="0" w:space="0" w:color="auto"/>
                  </w:divBdr>
                  <w:divsChild>
                    <w:div w:id="21306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358140">
              <w:marLeft w:val="0"/>
              <w:marRight w:val="0"/>
              <w:marTop w:val="0"/>
              <w:marBottom w:val="0"/>
              <w:divBdr>
                <w:top w:val="none" w:sz="0" w:space="0" w:color="auto"/>
                <w:left w:val="none" w:sz="0" w:space="0" w:color="auto"/>
                <w:bottom w:val="none" w:sz="0" w:space="0" w:color="auto"/>
                <w:right w:val="none" w:sz="0" w:space="0" w:color="auto"/>
              </w:divBdr>
              <w:divsChild>
                <w:div w:id="991526055">
                  <w:marLeft w:val="0"/>
                  <w:marRight w:val="0"/>
                  <w:marTop w:val="0"/>
                  <w:marBottom w:val="0"/>
                  <w:divBdr>
                    <w:top w:val="none" w:sz="0" w:space="0" w:color="auto"/>
                    <w:left w:val="none" w:sz="0" w:space="0" w:color="auto"/>
                    <w:bottom w:val="none" w:sz="0" w:space="0" w:color="auto"/>
                    <w:right w:val="none" w:sz="0" w:space="0" w:color="auto"/>
                  </w:divBdr>
                </w:div>
              </w:divsChild>
            </w:div>
            <w:div w:id="205025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253592">
      <w:bodyDiv w:val="1"/>
      <w:marLeft w:val="0"/>
      <w:marRight w:val="0"/>
      <w:marTop w:val="0"/>
      <w:marBottom w:val="0"/>
      <w:divBdr>
        <w:top w:val="none" w:sz="0" w:space="0" w:color="auto"/>
        <w:left w:val="none" w:sz="0" w:space="0" w:color="auto"/>
        <w:bottom w:val="none" w:sz="0" w:space="0" w:color="auto"/>
        <w:right w:val="none" w:sz="0" w:space="0" w:color="auto"/>
      </w:divBdr>
      <w:divsChild>
        <w:div w:id="1274634660">
          <w:marLeft w:val="0"/>
          <w:marRight w:val="0"/>
          <w:marTop w:val="0"/>
          <w:marBottom w:val="0"/>
          <w:divBdr>
            <w:top w:val="none" w:sz="0" w:space="0" w:color="auto"/>
            <w:left w:val="none" w:sz="0" w:space="0" w:color="auto"/>
            <w:bottom w:val="dashed" w:sz="6" w:space="0" w:color="939393"/>
            <w:right w:val="none" w:sz="0" w:space="0" w:color="auto"/>
          </w:divBdr>
          <w:divsChild>
            <w:div w:id="220678329">
              <w:marLeft w:val="0"/>
              <w:marRight w:val="0"/>
              <w:marTop w:val="0"/>
              <w:marBottom w:val="0"/>
              <w:divBdr>
                <w:top w:val="none" w:sz="0" w:space="0" w:color="auto"/>
                <w:left w:val="none" w:sz="0" w:space="0" w:color="auto"/>
                <w:bottom w:val="none" w:sz="0" w:space="0" w:color="auto"/>
                <w:right w:val="none" w:sz="0" w:space="0" w:color="auto"/>
              </w:divBdr>
              <w:divsChild>
                <w:div w:id="1319210">
                  <w:marLeft w:val="0"/>
                  <w:marRight w:val="0"/>
                  <w:marTop w:val="0"/>
                  <w:marBottom w:val="0"/>
                  <w:divBdr>
                    <w:top w:val="none" w:sz="0" w:space="0" w:color="auto"/>
                    <w:left w:val="none" w:sz="0" w:space="0" w:color="auto"/>
                    <w:bottom w:val="none" w:sz="0" w:space="0" w:color="auto"/>
                    <w:right w:val="none" w:sz="0" w:space="0" w:color="auto"/>
                  </w:divBdr>
                </w:div>
                <w:div w:id="555942886">
                  <w:marLeft w:val="0"/>
                  <w:marRight w:val="0"/>
                  <w:marTop w:val="105"/>
                  <w:marBottom w:val="0"/>
                  <w:divBdr>
                    <w:top w:val="none" w:sz="0" w:space="0" w:color="auto"/>
                    <w:left w:val="none" w:sz="0" w:space="0" w:color="auto"/>
                    <w:bottom w:val="none" w:sz="0" w:space="0" w:color="auto"/>
                    <w:right w:val="none" w:sz="0" w:space="0" w:color="auto"/>
                  </w:divBdr>
                  <w:divsChild>
                    <w:div w:id="152818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576789">
              <w:marLeft w:val="0"/>
              <w:marRight w:val="0"/>
              <w:marTop w:val="0"/>
              <w:marBottom w:val="0"/>
              <w:divBdr>
                <w:top w:val="none" w:sz="0" w:space="0" w:color="auto"/>
                <w:left w:val="none" w:sz="0" w:space="0" w:color="auto"/>
                <w:bottom w:val="none" w:sz="0" w:space="0" w:color="auto"/>
                <w:right w:val="none" w:sz="0" w:space="0" w:color="auto"/>
              </w:divBdr>
              <w:divsChild>
                <w:div w:id="4986220">
                  <w:marLeft w:val="0"/>
                  <w:marRight w:val="0"/>
                  <w:marTop w:val="0"/>
                  <w:marBottom w:val="0"/>
                  <w:divBdr>
                    <w:top w:val="none" w:sz="0" w:space="0" w:color="auto"/>
                    <w:left w:val="none" w:sz="0" w:space="0" w:color="auto"/>
                    <w:bottom w:val="none" w:sz="0" w:space="0" w:color="auto"/>
                    <w:right w:val="none" w:sz="0" w:space="0" w:color="auto"/>
                  </w:divBdr>
                </w:div>
              </w:divsChild>
            </w:div>
            <w:div w:id="2086099045">
              <w:marLeft w:val="0"/>
              <w:marRight w:val="0"/>
              <w:marTop w:val="0"/>
              <w:marBottom w:val="0"/>
              <w:divBdr>
                <w:top w:val="none" w:sz="0" w:space="0" w:color="auto"/>
                <w:left w:val="none" w:sz="0" w:space="0" w:color="auto"/>
                <w:bottom w:val="none" w:sz="0" w:space="0" w:color="auto"/>
                <w:right w:val="none" w:sz="0" w:space="0" w:color="auto"/>
              </w:divBdr>
            </w:div>
          </w:divsChild>
        </w:div>
        <w:div w:id="1030302173">
          <w:marLeft w:val="0"/>
          <w:marRight w:val="0"/>
          <w:marTop w:val="0"/>
          <w:marBottom w:val="0"/>
          <w:divBdr>
            <w:top w:val="none" w:sz="0" w:space="0" w:color="auto"/>
            <w:left w:val="none" w:sz="0" w:space="0" w:color="auto"/>
            <w:bottom w:val="none" w:sz="0" w:space="0" w:color="auto"/>
            <w:right w:val="none" w:sz="0" w:space="0" w:color="auto"/>
          </w:divBdr>
          <w:divsChild>
            <w:div w:id="714698711">
              <w:marLeft w:val="0"/>
              <w:marRight w:val="0"/>
              <w:marTop w:val="0"/>
              <w:marBottom w:val="0"/>
              <w:divBdr>
                <w:top w:val="none" w:sz="0" w:space="0" w:color="auto"/>
                <w:left w:val="none" w:sz="0" w:space="0" w:color="auto"/>
                <w:bottom w:val="none" w:sz="0" w:space="0" w:color="auto"/>
                <w:right w:val="none" w:sz="0" w:space="0" w:color="auto"/>
              </w:divBdr>
              <w:divsChild>
                <w:div w:id="1671447441">
                  <w:marLeft w:val="0"/>
                  <w:marRight w:val="0"/>
                  <w:marTop w:val="0"/>
                  <w:marBottom w:val="0"/>
                  <w:divBdr>
                    <w:top w:val="none" w:sz="0" w:space="0" w:color="auto"/>
                    <w:left w:val="none" w:sz="0" w:space="0" w:color="auto"/>
                    <w:bottom w:val="none" w:sz="0" w:space="0" w:color="auto"/>
                    <w:right w:val="none" w:sz="0" w:space="0" w:color="auto"/>
                  </w:divBdr>
                  <w:divsChild>
                    <w:div w:id="1960063135">
                      <w:marLeft w:val="0"/>
                      <w:marRight w:val="0"/>
                      <w:marTop w:val="0"/>
                      <w:marBottom w:val="0"/>
                      <w:divBdr>
                        <w:top w:val="none" w:sz="0" w:space="0" w:color="auto"/>
                        <w:left w:val="none" w:sz="0" w:space="0" w:color="auto"/>
                        <w:bottom w:val="none" w:sz="0" w:space="0" w:color="auto"/>
                        <w:right w:val="none" w:sz="0" w:space="0" w:color="auto"/>
                      </w:divBdr>
                      <w:divsChild>
                        <w:div w:id="1735929785">
                          <w:marLeft w:val="0"/>
                          <w:marRight w:val="0"/>
                          <w:marTop w:val="0"/>
                          <w:marBottom w:val="0"/>
                          <w:divBdr>
                            <w:top w:val="none" w:sz="0" w:space="0" w:color="auto"/>
                            <w:left w:val="none" w:sz="0" w:space="0" w:color="auto"/>
                            <w:bottom w:val="none" w:sz="0" w:space="0" w:color="auto"/>
                            <w:right w:val="none" w:sz="0" w:space="0" w:color="auto"/>
                          </w:divBdr>
                          <w:divsChild>
                            <w:div w:id="52317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6028421">
      <w:bodyDiv w:val="1"/>
      <w:marLeft w:val="0"/>
      <w:marRight w:val="0"/>
      <w:marTop w:val="0"/>
      <w:marBottom w:val="0"/>
      <w:divBdr>
        <w:top w:val="none" w:sz="0" w:space="0" w:color="auto"/>
        <w:left w:val="none" w:sz="0" w:space="0" w:color="auto"/>
        <w:bottom w:val="none" w:sz="0" w:space="0" w:color="auto"/>
        <w:right w:val="none" w:sz="0" w:space="0" w:color="auto"/>
      </w:divBdr>
    </w:div>
    <w:div w:id="298190595">
      <w:bodyDiv w:val="1"/>
      <w:marLeft w:val="0"/>
      <w:marRight w:val="0"/>
      <w:marTop w:val="0"/>
      <w:marBottom w:val="0"/>
      <w:divBdr>
        <w:top w:val="none" w:sz="0" w:space="0" w:color="auto"/>
        <w:left w:val="none" w:sz="0" w:space="0" w:color="auto"/>
        <w:bottom w:val="none" w:sz="0" w:space="0" w:color="auto"/>
        <w:right w:val="none" w:sz="0" w:space="0" w:color="auto"/>
      </w:divBdr>
    </w:div>
    <w:div w:id="308897552">
      <w:bodyDiv w:val="1"/>
      <w:marLeft w:val="0"/>
      <w:marRight w:val="0"/>
      <w:marTop w:val="0"/>
      <w:marBottom w:val="0"/>
      <w:divBdr>
        <w:top w:val="none" w:sz="0" w:space="0" w:color="auto"/>
        <w:left w:val="none" w:sz="0" w:space="0" w:color="auto"/>
        <w:bottom w:val="none" w:sz="0" w:space="0" w:color="auto"/>
        <w:right w:val="none" w:sz="0" w:space="0" w:color="auto"/>
      </w:divBdr>
      <w:divsChild>
        <w:div w:id="1067846273">
          <w:marLeft w:val="0"/>
          <w:marRight w:val="0"/>
          <w:marTop w:val="0"/>
          <w:marBottom w:val="0"/>
          <w:divBdr>
            <w:top w:val="none" w:sz="0" w:space="0" w:color="auto"/>
            <w:left w:val="none" w:sz="0" w:space="0" w:color="auto"/>
            <w:bottom w:val="none" w:sz="0" w:space="0" w:color="auto"/>
            <w:right w:val="none" w:sz="0" w:space="0" w:color="auto"/>
          </w:divBdr>
          <w:divsChild>
            <w:div w:id="195195070">
              <w:marLeft w:val="0"/>
              <w:marRight w:val="0"/>
              <w:marTop w:val="0"/>
              <w:marBottom w:val="0"/>
              <w:divBdr>
                <w:top w:val="none" w:sz="0" w:space="0" w:color="auto"/>
                <w:left w:val="none" w:sz="0" w:space="0" w:color="auto"/>
                <w:bottom w:val="none" w:sz="0" w:space="0" w:color="auto"/>
                <w:right w:val="none" w:sz="0" w:space="0" w:color="auto"/>
              </w:divBdr>
            </w:div>
          </w:divsChild>
        </w:div>
        <w:div w:id="1891839930">
          <w:marLeft w:val="0"/>
          <w:marRight w:val="0"/>
          <w:marTop w:val="0"/>
          <w:marBottom w:val="0"/>
          <w:divBdr>
            <w:top w:val="none" w:sz="0" w:space="0" w:color="auto"/>
            <w:left w:val="none" w:sz="0" w:space="0" w:color="auto"/>
            <w:bottom w:val="none" w:sz="0" w:space="0" w:color="auto"/>
            <w:right w:val="none" w:sz="0" w:space="0" w:color="auto"/>
          </w:divBdr>
          <w:divsChild>
            <w:div w:id="1090656497">
              <w:marLeft w:val="0"/>
              <w:marRight w:val="0"/>
              <w:marTop w:val="0"/>
              <w:marBottom w:val="225"/>
              <w:divBdr>
                <w:top w:val="none" w:sz="0" w:space="0" w:color="auto"/>
                <w:left w:val="none" w:sz="0" w:space="0" w:color="auto"/>
                <w:bottom w:val="none" w:sz="0" w:space="0" w:color="auto"/>
                <w:right w:val="none" w:sz="0" w:space="0" w:color="auto"/>
              </w:divBdr>
            </w:div>
            <w:div w:id="1330911320">
              <w:marLeft w:val="0"/>
              <w:marRight w:val="0"/>
              <w:marTop w:val="113"/>
              <w:marBottom w:val="225"/>
              <w:divBdr>
                <w:top w:val="single" w:sz="6" w:space="11" w:color="D6D6D6"/>
                <w:left w:val="single" w:sz="6" w:space="0" w:color="D6D6D6"/>
                <w:bottom w:val="single" w:sz="6" w:space="11" w:color="D6D6D6"/>
                <w:right w:val="single" w:sz="6" w:space="0" w:color="D6D6D6"/>
              </w:divBdr>
              <w:divsChild>
                <w:div w:id="335496440">
                  <w:marLeft w:val="0"/>
                  <w:marRight w:val="0"/>
                  <w:marTop w:val="0"/>
                  <w:marBottom w:val="0"/>
                  <w:divBdr>
                    <w:top w:val="none" w:sz="0" w:space="0" w:color="auto"/>
                    <w:left w:val="none" w:sz="0" w:space="0" w:color="auto"/>
                    <w:bottom w:val="none" w:sz="0" w:space="0" w:color="auto"/>
                    <w:right w:val="none" w:sz="0" w:space="0" w:color="auto"/>
                  </w:divBdr>
                </w:div>
                <w:div w:id="1105033023">
                  <w:marLeft w:val="0"/>
                  <w:marRight w:val="0"/>
                  <w:marTop w:val="0"/>
                  <w:marBottom w:val="0"/>
                  <w:divBdr>
                    <w:top w:val="none" w:sz="0" w:space="0" w:color="auto"/>
                    <w:left w:val="none" w:sz="0" w:space="0" w:color="auto"/>
                    <w:bottom w:val="none" w:sz="0" w:space="0" w:color="auto"/>
                    <w:right w:val="none" w:sz="0" w:space="0" w:color="auto"/>
                  </w:divBdr>
                </w:div>
                <w:div w:id="1858540854">
                  <w:marLeft w:val="0"/>
                  <w:marRight w:val="0"/>
                  <w:marTop w:val="0"/>
                  <w:marBottom w:val="0"/>
                  <w:divBdr>
                    <w:top w:val="none" w:sz="0" w:space="0" w:color="auto"/>
                    <w:left w:val="none" w:sz="0" w:space="0" w:color="auto"/>
                    <w:bottom w:val="none" w:sz="0" w:space="0" w:color="auto"/>
                    <w:right w:val="none" w:sz="0" w:space="0" w:color="auto"/>
                  </w:divBdr>
                </w:div>
              </w:divsChild>
            </w:div>
            <w:div w:id="193790529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309674840">
      <w:bodyDiv w:val="1"/>
      <w:marLeft w:val="0"/>
      <w:marRight w:val="0"/>
      <w:marTop w:val="0"/>
      <w:marBottom w:val="0"/>
      <w:divBdr>
        <w:top w:val="none" w:sz="0" w:space="0" w:color="auto"/>
        <w:left w:val="none" w:sz="0" w:space="0" w:color="auto"/>
        <w:bottom w:val="none" w:sz="0" w:space="0" w:color="auto"/>
        <w:right w:val="none" w:sz="0" w:space="0" w:color="auto"/>
      </w:divBdr>
      <w:divsChild>
        <w:div w:id="398484206">
          <w:marLeft w:val="0"/>
          <w:marRight w:val="0"/>
          <w:marTop w:val="0"/>
          <w:marBottom w:val="0"/>
          <w:divBdr>
            <w:top w:val="none" w:sz="0" w:space="0" w:color="auto"/>
            <w:left w:val="none" w:sz="0" w:space="0" w:color="auto"/>
            <w:bottom w:val="dashed" w:sz="6" w:space="0" w:color="939393"/>
            <w:right w:val="none" w:sz="0" w:space="0" w:color="auto"/>
          </w:divBdr>
          <w:divsChild>
            <w:div w:id="597522164">
              <w:marLeft w:val="0"/>
              <w:marRight w:val="0"/>
              <w:marTop w:val="0"/>
              <w:marBottom w:val="0"/>
              <w:divBdr>
                <w:top w:val="none" w:sz="0" w:space="0" w:color="auto"/>
                <w:left w:val="none" w:sz="0" w:space="0" w:color="auto"/>
                <w:bottom w:val="none" w:sz="0" w:space="0" w:color="auto"/>
                <w:right w:val="none" w:sz="0" w:space="0" w:color="auto"/>
              </w:divBdr>
            </w:div>
            <w:div w:id="1086070266">
              <w:marLeft w:val="0"/>
              <w:marRight w:val="0"/>
              <w:marTop w:val="0"/>
              <w:marBottom w:val="0"/>
              <w:divBdr>
                <w:top w:val="none" w:sz="0" w:space="0" w:color="auto"/>
                <w:left w:val="none" w:sz="0" w:space="0" w:color="auto"/>
                <w:bottom w:val="none" w:sz="0" w:space="0" w:color="auto"/>
                <w:right w:val="none" w:sz="0" w:space="0" w:color="auto"/>
              </w:divBdr>
              <w:divsChild>
                <w:div w:id="1226796842">
                  <w:marLeft w:val="0"/>
                  <w:marRight w:val="0"/>
                  <w:marTop w:val="0"/>
                  <w:marBottom w:val="0"/>
                  <w:divBdr>
                    <w:top w:val="none" w:sz="0" w:space="0" w:color="auto"/>
                    <w:left w:val="none" w:sz="0" w:space="0" w:color="auto"/>
                    <w:bottom w:val="none" w:sz="0" w:space="0" w:color="auto"/>
                    <w:right w:val="none" w:sz="0" w:space="0" w:color="auto"/>
                  </w:divBdr>
                </w:div>
              </w:divsChild>
            </w:div>
            <w:div w:id="2021001272">
              <w:marLeft w:val="0"/>
              <w:marRight w:val="0"/>
              <w:marTop w:val="0"/>
              <w:marBottom w:val="0"/>
              <w:divBdr>
                <w:top w:val="none" w:sz="0" w:space="0" w:color="auto"/>
                <w:left w:val="none" w:sz="0" w:space="0" w:color="auto"/>
                <w:bottom w:val="none" w:sz="0" w:space="0" w:color="auto"/>
                <w:right w:val="none" w:sz="0" w:space="0" w:color="auto"/>
              </w:divBdr>
              <w:divsChild>
                <w:div w:id="972831030">
                  <w:marLeft w:val="0"/>
                  <w:marRight w:val="0"/>
                  <w:marTop w:val="120"/>
                  <w:marBottom w:val="0"/>
                  <w:divBdr>
                    <w:top w:val="none" w:sz="0" w:space="0" w:color="auto"/>
                    <w:left w:val="none" w:sz="0" w:space="0" w:color="auto"/>
                    <w:bottom w:val="none" w:sz="0" w:space="0" w:color="auto"/>
                    <w:right w:val="none" w:sz="0" w:space="0" w:color="auto"/>
                  </w:divBdr>
                  <w:divsChild>
                    <w:div w:id="5308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599">
          <w:marLeft w:val="0"/>
          <w:marRight w:val="0"/>
          <w:marTop w:val="0"/>
          <w:marBottom w:val="0"/>
          <w:divBdr>
            <w:top w:val="none" w:sz="0" w:space="0" w:color="auto"/>
            <w:left w:val="none" w:sz="0" w:space="0" w:color="auto"/>
            <w:bottom w:val="none" w:sz="0" w:space="0" w:color="auto"/>
            <w:right w:val="none" w:sz="0" w:space="0" w:color="auto"/>
          </w:divBdr>
          <w:divsChild>
            <w:div w:id="590897283">
              <w:marLeft w:val="0"/>
              <w:marRight w:val="0"/>
              <w:marTop w:val="0"/>
              <w:marBottom w:val="0"/>
              <w:divBdr>
                <w:top w:val="none" w:sz="0" w:space="0" w:color="auto"/>
                <w:left w:val="none" w:sz="0" w:space="0" w:color="auto"/>
                <w:bottom w:val="none" w:sz="0" w:space="0" w:color="auto"/>
                <w:right w:val="none" w:sz="0" w:space="0" w:color="auto"/>
              </w:divBdr>
              <w:divsChild>
                <w:div w:id="1762604840">
                  <w:marLeft w:val="0"/>
                  <w:marRight w:val="0"/>
                  <w:marTop w:val="0"/>
                  <w:marBottom w:val="0"/>
                  <w:divBdr>
                    <w:top w:val="none" w:sz="0" w:space="0" w:color="auto"/>
                    <w:left w:val="none" w:sz="0" w:space="0" w:color="auto"/>
                    <w:bottom w:val="none" w:sz="0" w:space="0" w:color="auto"/>
                    <w:right w:val="none" w:sz="0" w:space="0" w:color="auto"/>
                  </w:divBdr>
                  <w:divsChild>
                    <w:div w:id="2105881733">
                      <w:marLeft w:val="0"/>
                      <w:marRight w:val="0"/>
                      <w:marTop w:val="0"/>
                      <w:marBottom w:val="0"/>
                      <w:divBdr>
                        <w:top w:val="none" w:sz="0" w:space="0" w:color="auto"/>
                        <w:left w:val="none" w:sz="0" w:space="0" w:color="auto"/>
                        <w:bottom w:val="none" w:sz="0" w:space="0" w:color="auto"/>
                        <w:right w:val="none" w:sz="0" w:space="0" w:color="auto"/>
                      </w:divBdr>
                      <w:divsChild>
                        <w:div w:id="876551864">
                          <w:marLeft w:val="0"/>
                          <w:marRight w:val="0"/>
                          <w:marTop w:val="0"/>
                          <w:marBottom w:val="0"/>
                          <w:divBdr>
                            <w:top w:val="none" w:sz="0" w:space="0" w:color="auto"/>
                            <w:left w:val="none" w:sz="0" w:space="0" w:color="auto"/>
                            <w:bottom w:val="none" w:sz="0" w:space="0" w:color="auto"/>
                            <w:right w:val="none" w:sz="0" w:space="0" w:color="auto"/>
                          </w:divBdr>
                          <w:divsChild>
                            <w:div w:id="1047528535">
                              <w:marLeft w:val="0"/>
                              <w:marRight w:val="0"/>
                              <w:marTop w:val="0"/>
                              <w:marBottom w:val="0"/>
                              <w:divBdr>
                                <w:top w:val="none" w:sz="0" w:space="0" w:color="auto"/>
                                <w:left w:val="none" w:sz="0" w:space="0" w:color="auto"/>
                                <w:bottom w:val="none" w:sz="0" w:space="0" w:color="auto"/>
                                <w:right w:val="none" w:sz="0" w:space="0" w:color="auto"/>
                              </w:divBdr>
                            </w:div>
                            <w:div w:id="1962612802">
                              <w:marLeft w:val="0"/>
                              <w:marRight w:val="0"/>
                              <w:marTop w:val="0"/>
                              <w:marBottom w:val="0"/>
                              <w:divBdr>
                                <w:top w:val="none" w:sz="0" w:space="0" w:color="auto"/>
                                <w:left w:val="none" w:sz="0" w:space="0" w:color="auto"/>
                                <w:bottom w:val="none" w:sz="0" w:space="0" w:color="auto"/>
                                <w:right w:val="none" w:sz="0" w:space="0" w:color="auto"/>
                              </w:divBdr>
                            </w:div>
                            <w:div w:id="200188795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2029445">
      <w:bodyDiv w:val="1"/>
      <w:marLeft w:val="0"/>
      <w:marRight w:val="0"/>
      <w:marTop w:val="0"/>
      <w:marBottom w:val="0"/>
      <w:divBdr>
        <w:top w:val="none" w:sz="0" w:space="0" w:color="auto"/>
        <w:left w:val="none" w:sz="0" w:space="0" w:color="auto"/>
        <w:bottom w:val="none" w:sz="0" w:space="0" w:color="auto"/>
        <w:right w:val="none" w:sz="0" w:space="0" w:color="auto"/>
      </w:divBdr>
    </w:div>
    <w:div w:id="318928950">
      <w:bodyDiv w:val="1"/>
      <w:marLeft w:val="0"/>
      <w:marRight w:val="0"/>
      <w:marTop w:val="0"/>
      <w:marBottom w:val="0"/>
      <w:divBdr>
        <w:top w:val="none" w:sz="0" w:space="0" w:color="auto"/>
        <w:left w:val="none" w:sz="0" w:space="0" w:color="auto"/>
        <w:bottom w:val="none" w:sz="0" w:space="0" w:color="auto"/>
        <w:right w:val="none" w:sz="0" w:space="0" w:color="auto"/>
      </w:divBdr>
      <w:divsChild>
        <w:div w:id="265501577">
          <w:marLeft w:val="0"/>
          <w:marRight w:val="0"/>
          <w:marTop w:val="0"/>
          <w:marBottom w:val="0"/>
          <w:divBdr>
            <w:top w:val="none" w:sz="0" w:space="0" w:color="auto"/>
            <w:left w:val="none" w:sz="0" w:space="0" w:color="auto"/>
            <w:bottom w:val="none" w:sz="0" w:space="0" w:color="auto"/>
            <w:right w:val="none" w:sz="0" w:space="0" w:color="auto"/>
          </w:divBdr>
          <w:divsChild>
            <w:div w:id="1338651922">
              <w:marLeft w:val="0"/>
              <w:marRight w:val="0"/>
              <w:marTop w:val="0"/>
              <w:marBottom w:val="0"/>
              <w:divBdr>
                <w:top w:val="none" w:sz="0" w:space="0" w:color="auto"/>
                <w:left w:val="none" w:sz="0" w:space="0" w:color="auto"/>
                <w:bottom w:val="none" w:sz="0" w:space="0" w:color="auto"/>
                <w:right w:val="none" w:sz="0" w:space="0" w:color="auto"/>
              </w:divBdr>
              <w:divsChild>
                <w:div w:id="833958184">
                  <w:marLeft w:val="0"/>
                  <w:marRight w:val="0"/>
                  <w:marTop w:val="0"/>
                  <w:marBottom w:val="0"/>
                  <w:divBdr>
                    <w:top w:val="none" w:sz="0" w:space="0" w:color="auto"/>
                    <w:left w:val="none" w:sz="0" w:space="0" w:color="auto"/>
                    <w:bottom w:val="none" w:sz="0" w:space="0" w:color="auto"/>
                    <w:right w:val="none" w:sz="0" w:space="0" w:color="auto"/>
                  </w:divBdr>
                  <w:divsChild>
                    <w:div w:id="606541006">
                      <w:marLeft w:val="0"/>
                      <w:marRight w:val="0"/>
                      <w:marTop w:val="0"/>
                      <w:marBottom w:val="0"/>
                      <w:divBdr>
                        <w:top w:val="none" w:sz="0" w:space="0" w:color="auto"/>
                        <w:left w:val="none" w:sz="0" w:space="0" w:color="auto"/>
                        <w:bottom w:val="none" w:sz="0" w:space="0" w:color="auto"/>
                        <w:right w:val="none" w:sz="0" w:space="0" w:color="auto"/>
                      </w:divBdr>
                      <w:divsChild>
                        <w:div w:id="2109931521">
                          <w:marLeft w:val="0"/>
                          <w:marRight w:val="0"/>
                          <w:marTop w:val="0"/>
                          <w:marBottom w:val="0"/>
                          <w:divBdr>
                            <w:top w:val="none" w:sz="0" w:space="0" w:color="auto"/>
                            <w:left w:val="none" w:sz="0" w:space="0" w:color="auto"/>
                            <w:bottom w:val="none" w:sz="0" w:space="0" w:color="auto"/>
                            <w:right w:val="none" w:sz="0" w:space="0" w:color="auto"/>
                          </w:divBdr>
                          <w:divsChild>
                            <w:div w:id="321784201">
                              <w:marLeft w:val="0"/>
                              <w:marRight w:val="0"/>
                              <w:marTop w:val="0"/>
                              <w:marBottom w:val="0"/>
                              <w:divBdr>
                                <w:top w:val="none" w:sz="0" w:space="0" w:color="auto"/>
                                <w:left w:val="none" w:sz="0" w:space="0" w:color="auto"/>
                                <w:bottom w:val="none" w:sz="0" w:space="0" w:color="auto"/>
                                <w:right w:val="none" w:sz="0" w:space="0" w:color="auto"/>
                              </w:divBdr>
                            </w:div>
                            <w:div w:id="1045132967">
                              <w:marLeft w:val="0"/>
                              <w:marRight w:val="0"/>
                              <w:marTop w:val="75"/>
                              <w:marBottom w:val="0"/>
                              <w:divBdr>
                                <w:top w:val="none" w:sz="0" w:space="0" w:color="auto"/>
                                <w:left w:val="none" w:sz="0" w:space="0" w:color="auto"/>
                                <w:bottom w:val="none" w:sz="0" w:space="0" w:color="auto"/>
                                <w:right w:val="none" w:sz="0" w:space="0" w:color="auto"/>
                              </w:divBdr>
                            </w:div>
                            <w:div w:id="131224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4417234">
          <w:marLeft w:val="0"/>
          <w:marRight w:val="0"/>
          <w:marTop w:val="0"/>
          <w:marBottom w:val="0"/>
          <w:divBdr>
            <w:top w:val="none" w:sz="0" w:space="0" w:color="auto"/>
            <w:left w:val="none" w:sz="0" w:space="0" w:color="auto"/>
            <w:bottom w:val="dashed" w:sz="6" w:space="0" w:color="939393"/>
            <w:right w:val="none" w:sz="0" w:space="0" w:color="auto"/>
          </w:divBdr>
          <w:divsChild>
            <w:div w:id="50884154">
              <w:marLeft w:val="0"/>
              <w:marRight w:val="0"/>
              <w:marTop w:val="0"/>
              <w:marBottom w:val="0"/>
              <w:divBdr>
                <w:top w:val="none" w:sz="0" w:space="0" w:color="auto"/>
                <w:left w:val="none" w:sz="0" w:space="0" w:color="auto"/>
                <w:bottom w:val="none" w:sz="0" w:space="0" w:color="auto"/>
                <w:right w:val="none" w:sz="0" w:space="0" w:color="auto"/>
              </w:divBdr>
              <w:divsChild>
                <w:div w:id="99876924">
                  <w:marLeft w:val="0"/>
                  <w:marRight w:val="0"/>
                  <w:marTop w:val="0"/>
                  <w:marBottom w:val="0"/>
                  <w:divBdr>
                    <w:top w:val="none" w:sz="0" w:space="0" w:color="auto"/>
                    <w:left w:val="none" w:sz="0" w:space="0" w:color="auto"/>
                    <w:bottom w:val="none" w:sz="0" w:space="0" w:color="auto"/>
                    <w:right w:val="none" w:sz="0" w:space="0" w:color="auto"/>
                  </w:divBdr>
                </w:div>
              </w:divsChild>
            </w:div>
            <w:div w:id="1192694587">
              <w:marLeft w:val="0"/>
              <w:marRight w:val="0"/>
              <w:marTop w:val="0"/>
              <w:marBottom w:val="0"/>
              <w:divBdr>
                <w:top w:val="none" w:sz="0" w:space="0" w:color="auto"/>
                <w:left w:val="none" w:sz="0" w:space="0" w:color="auto"/>
                <w:bottom w:val="none" w:sz="0" w:space="0" w:color="auto"/>
                <w:right w:val="none" w:sz="0" w:space="0" w:color="auto"/>
              </w:divBdr>
            </w:div>
            <w:div w:id="2093889773">
              <w:marLeft w:val="0"/>
              <w:marRight w:val="0"/>
              <w:marTop w:val="0"/>
              <w:marBottom w:val="0"/>
              <w:divBdr>
                <w:top w:val="none" w:sz="0" w:space="0" w:color="auto"/>
                <w:left w:val="none" w:sz="0" w:space="0" w:color="auto"/>
                <w:bottom w:val="none" w:sz="0" w:space="0" w:color="auto"/>
                <w:right w:val="none" w:sz="0" w:space="0" w:color="auto"/>
              </w:divBdr>
              <w:divsChild>
                <w:div w:id="1987931754">
                  <w:marLeft w:val="0"/>
                  <w:marRight w:val="0"/>
                  <w:marTop w:val="120"/>
                  <w:marBottom w:val="0"/>
                  <w:divBdr>
                    <w:top w:val="none" w:sz="0" w:space="0" w:color="auto"/>
                    <w:left w:val="none" w:sz="0" w:space="0" w:color="auto"/>
                    <w:bottom w:val="none" w:sz="0" w:space="0" w:color="auto"/>
                    <w:right w:val="none" w:sz="0" w:space="0" w:color="auto"/>
                  </w:divBdr>
                  <w:divsChild>
                    <w:div w:id="139515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706115">
      <w:bodyDiv w:val="1"/>
      <w:marLeft w:val="0"/>
      <w:marRight w:val="0"/>
      <w:marTop w:val="0"/>
      <w:marBottom w:val="0"/>
      <w:divBdr>
        <w:top w:val="none" w:sz="0" w:space="0" w:color="auto"/>
        <w:left w:val="none" w:sz="0" w:space="0" w:color="auto"/>
        <w:bottom w:val="none" w:sz="0" w:space="0" w:color="auto"/>
        <w:right w:val="none" w:sz="0" w:space="0" w:color="auto"/>
      </w:divBdr>
      <w:divsChild>
        <w:div w:id="39791368">
          <w:marLeft w:val="0"/>
          <w:marRight w:val="0"/>
          <w:marTop w:val="0"/>
          <w:marBottom w:val="0"/>
          <w:divBdr>
            <w:top w:val="none" w:sz="0" w:space="0" w:color="auto"/>
            <w:left w:val="none" w:sz="0" w:space="0" w:color="auto"/>
            <w:bottom w:val="none" w:sz="0" w:space="0" w:color="auto"/>
            <w:right w:val="none" w:sz="0" w:space="0" w:color="auto"/>
          </w:divBdr>
          <w:divsChild>
            <w:div w:id="2247484">
              <w:marLeft w:val="0"/>
              <w:marRight w:val="0"/>
              <w:marTop w:val="0"/>
              <w:marBottom w:val="0"/>
              <w:divBdr>
                <w:top w:val="none" w:sz="0" w:space="0" w:color="auto"/>
                <w:left w:val="none" w:sz="0" w:space="0" w:color="auto"/>
                <w:bottom w:val="none" w:sz="0" w:space="0" w:color="auto"/>
                <w:right w:val="none" w:sz="0" w:space="0" w:color="auto"/>
              </w:divBdr>
            </w:div>
            <w:div w:id="9383565">
              <w:marLeft w:val="0"/>
              <w:marRight w:val="0"/>
              <w:marTop w:val="0"/>
              <w:marBottom w:val="0"/>
              <w:divBdr>
                <w:top w:val="none" w:sz="0" w:space="0" w:color="auto"/>
                <w:left w:val="none" w:sz="0" w:space="0" w:color="auto"/>
                <w:bottom w:val="none" w:sz="0" w:space="0" w:color="auto"/>
                <w:right w:val="none" w:sz="0" w:space="0" w:color="auto"/>
              </w:divBdr>
            </w:div>
            <w:div w:id="36318220">
              <w:marLeft w:val="0"/>
              <w:marRight w:val="0"/>
              <w:marTop w:val="0"/>
              <w:marBottom w:val="0"/>
              <w:divBdr>
                <w:top w:val="none" w:sz="0" w:space="0" w:color="auto"/>
                <w:left w:val="none" w:sz="0" w:space="0" w:color="auto"/>
                <w:bottom w:val="none" w:sz="0" w:space="0" w:color="auto"/>
                <w:right w:val="none" w:sz="0" w:space="0" w:color="auto"/>
              </w:divBdr>
            </w:div>
            <w:div w:id="207304020">
              <w:marLeft w:val="0"/>
              <w:marRight w:val="0"/>
              <w:marTop w:val="0"/>
              <w:marBottom w:val="0"/>
              <w:divBdr>
                <w:top w:val="none" w:sz="0" w:space="0" w:color="auto"/>
                <w:left w:val="none" w:sz="0" w:space="0" w:color="auto"/>
                <w:bottom w:val="none" w:sz="0" w:space="0" w:color="auto"/>
                <w:right w:val="none" w:sz="0" w:space="0" w:color="auto"/>
              </w:divBdr>
            </w:div>
            <w:div w:id="239828901">
              <w:marLeft w:val="0"/>
              <w:marRight w:val="0"/>
              <w:marTop w:val="0"/>
              <w:marBottom w:val="0"/>
              <w:divBdr>
                <w:top w:val="none" w:sz="0" w:space="0" w:color="auto"/>
                <w:left w:val="none" w:sz="0" w:space="0" w:color="auto"/>
                <w:bottom w:val="none" w:sz="0" w:space="0" w:color="auto"/>
                <w:right w:val="none" w:sz="0" w:space="0" w:color="auto"/>
              </w:divBdr>
            </w:div>
            <w:div w:id="363672037">
              <w:marLeft w:val="0"/>
              <w:marRight w:val="0"/>
              <w:marTop w:val="0"/>
              <w:marBottom w:val="0"/>
              <w:divBdr>
                <w:top w:val="none" w:sz="0" w:space="0" w:color="auto"/>
                <w:left w:val="none" w:sz="0" w:space="0" w:color="auto"/>
                <w:bottom w:val="none" w:sz="0" w:space="0" w:color="auto"/>
                <w:right w:val="none" w:sz="0" w:space="0" w:color="auto"/>
              </w:divBdr>
            </w:div>
            <w:div w:id="495462432">
              <w:marLeft w:val="0"/>
              <w:marRight w:val="0"/>
              <w:marTop w:val="0"/>
              <w:marBottom w:val="0"/>
              <w:divBdr>
                <w:top w:val="none" w:sz="0" w:space="0" w:color="auto"/>
                <w:left w:val="none" w:sz="0" w:space="0" w:color="auto"/>
                <w:bottom w:val="none" w:sz="0" w:space="0" w:color="auto"/>
                <w:right w:val="none" w:sz="0" w:space="0" w:color="auto"/>
              </w:divBdr>
            </w:div>
            <w:div w:id="572810557">
              <w:marLeft w:val="0"/>
              <w:marRight w:val="0"/>
              <w:marTop w:val="0"/>
              <w:marBottom w:val="0"/>
              <w:divBdr>
                <w:top w:val="none" w:sz="0" w:space="0" w:color="auto"/>
                <w:left w:val="none" w:sz="0" w:space="0" w:color="auto"/>
                <w:bottom w:val="none" w:sz="0" w:space="0" w:color="auto"/>
                <w:right w:val="none" w:sz="0" w:space="0" w:color="auto"/>
              </w:divBdr>
            </w:div>
            <w:div w:id="596912265">
              <w:marLeft w:val="0"/>
              <w:marRight w:val="0"/>
              <w:marTop w:val="0"/>
              <w:marBottom w:val="0"/>
              <w:divBdr>
                <w:top w:val="none" w:sz="0" w:space="0" w:color="auto"/>
                <w:left w:val="none" w:sz="0" w:space="0" w:color="auto"/>
                <w:bottom w:val="none" w:sz="0" w:space="0" w:color="auto"/>
                <w:right w:val="none" w:sz="0" w:space="0" w:color="auto"/>
              </w:divBdr>
            </w:div>
            <w:div w:id="602423909">
              <w:marLeft w:val="0"/>
              <w:marRight w:val="0"/>
              <w:marTop w:val="0"/>
              <w:marBottom w:val="0"/>
              <w:divBdr>
                <w:top w:val="none" w:sz="0" w:space="0" w:color="auto"/>
                <w:left w:val="none" w:sz="0" w:space="0" w:color="auto"/>
                <w:bottom w:val="none" w:sz="0" w:space="0" w:color="auto"/>
                <w:right w:val="none" w:sz="0" w:space="0" w:color="auto"/>
              </w:divBdr>
            </w:div>
            <w:div w:id="636035753">
              <w:marLeft w:val="0"/>
              <w:marRight w:val="0"/>
              <w:marTop w:val="0"/>
              <w:marBottom w:val="0"/>
              <w:divBdr>
                <w:top w:val="none" w:sz="0" w:space="0" w:color="auto"/>
                <w:left w:val="none" w:sz="0" w:space="0" w:color="auto"/>
                <w:bottom w:val="none" w:sz="0" w:space="0" w:color="auto"/>
                <w:right w:val="none" w:sz="0" w:space="0" w:color="auto"/>
              </w:divBdr>
            </w:div>
            <w:div w:id="658850134">
              <w:marLeft w:val="0"/>
              <w:marRight w:val="0"/>
              <w:marTop w:val="0"/>
              <w:marBottom w:val="0"/>
              <w:divBdr>
                <w:top w:val="none" w:sz="0" w:space="0" w:color="auto"/>
                <w:left w:val="none" w:sz="0" w:space="0" w:color="auto"/>
                <w:bottom w:val="none" w:sz="0" w:space="0" w:color="auto"/>
                <w:right w:val="none" w:sz="0" w:space="0" w:color="auto"/>
              </w:divBdr>
            </w:div>
            <w:div w:id="685668087">
              <w:marLeft w:val="0"/>
              <w:marRight w:val="0"/>
              <w:marTop w:val="0"/>
              <w:marBottom w:val="0"/>
              <w:divBdr>
                <w:top w:val="none" w:sz="0" w:space="0" w:color="auto"/>
                <w:left w:val="none" w:sz="0" w:space="0" w:color="auto"/>
                <w:bottom w:val="none" w:sz="0" w:space="0" w:color="auto"/>
                <w:right w:val="none" w:sz="0" w:space="0" w:color="auto"/>
              </w:divBdr>
            </w:div>
            <w:div w:id="788352956">
              <w:marLeft w:val="0"/>
              <w:marRight w:val="0"/>
              <w:marTop w:val="0"/>
              <w:marBottom w:val="0"/>
              <w:divBdr>
                <w:top w:val="none" w:sz="0" w:space="0" w:color="auto"/>
                <w:left w:val="none" w:sz="0" w:space="0" w:color="auto"/>
                <w:bottom w:val="none" w:sz="0" w:space="0" w:color="auto"/>
                <w:right w:val="none" w:sz="0" w:space="0" w:color="auto"/>
              </w:divBdr>
            </w:div>
            <w:div w:id="950235832">
              <w:marLeft w:val="0"/>
              <w:marRight w:val="0"/>
              <w:marTop w:val="0"/>
              <w:marBottom w:val="0"/>
              <w:divBdr>
                <w:top w:val="none" w:sz="0" w:space="0" w:color="auto"/>
                <w:left w:val="none" w:sz="0" w:space="0" w:color="auto"/>
                <w:bottom w:val="none" w:sz="0" w:space="0" w:color="auto"/>
                <w:right w:val="none" w:sz="0" w:space="0" w:color="auto"/>
              </w:divBdr>
            </w:div>
            <w:div w:id="967246307">
              <w:marLeft w:val="0"/>
              <w:marRight w:val="0"/>
              <w:marTop w:val="0"/>
              <w:marBottom w:val="0"/>
              <w:divBdr>
                <w:top w:val="none" w:sz="0" w:space="0" w:color="auto"/>
                <w:left w:val="none" w:sz="0" w:space="0" w:color="auto"/>
                <w:bottom w:val="none" w:sz="0" w:space="0" w:color="auto"/>
                <w:right w:val="none" w:sz="0" w:space="0" w:color="auto"/>
              </w:divBdr>
            </w:div>
            <w:div w:id="1052852311">
              <w:marLeft w:val="0"/>
              <w:marRight w:val="0"/>
              <w:marTop w:val="0"/>
              <w:marBottom w:val="0"/>
              <w:divBdr>
                <w:top w:val="none" w:sz="0" w:space="0" w:color="auto"/>
                <w:left w:val="none" w:sz="0" w:space="0" w:color="auto"/>
                <w:bottom w:val="none" w:sz="0" w:space="0" w:color="auto"/>
                <w:right w:val="none" w:sz="0" w:space="0" w:color="auto"/>
              </w:divBdr>
            </w:div>
            <w:div w:id="1107114968">
              <w:marLeft w:val="0"/>
              <w:marRight w:val="0"/>
              <w:marTop w:val="0"/>
              <w:marBottom w:val="0"/>
              <w:divBdr>
                <w:top w:val="none" w:sz="0" w:space="0" w:color="auto"/>
                <w:left w:val="none" w:sz="0" w:space="0" w:color="auto"/>
                <w:bottom w:val="none" w:sz="0" w:space="0" w:color="auto"/>
                <w:right w:val="none" w:sz="0" w:space="0" w:color="auto"/>
              </w:divBdr>
            </w:div>
            <w:div w:id="1159616479">
              <w:marLeft w:val="0"/>
              <w:marRight w:val="0"/>
              <w:marTop w:val="0"/>
              <w:marBottom w:val="0"/>
              <w:divBdr>
                <w:top w:val="none" w:sz="0" w:space="0" w:color="auto"/>
                <w:left w:val="none" w:sz="0" w:space="0" w:color="auto"/>
                <w:bottom w:val="none" w:sz="0" w:space="0" w:color="auto"/>
                <w:right w:val="none" w:sz="0" w:space="0" w:color="auto"/>
              </w:divBdr>
            </w:div>
            <w:div w:id="1278490843">
              <w:marLeft w:val="0"/>
              <w:marRight w:val="0"/>
              <w:marTop w:val="0"/>
              <w:marBottom w:val="0"/>
              <w:divBdr>
                <w:top w:val="none" w:sz="0" w:space="0" w:color="auto"/>
                <w:left w:val="none" w:sz="0" w:space="0" w:color="auto"/>
                <w:bottom w:val="none" w:sz="0" w:space="0" w:color="auto"/>
                <w:right w:val="none" w:sz="0" w:space="0" w:color="auto"/>
              </w:divBdr>
            </w:div>
            <w:div w:id="1317807386">
              <w:marLeft w:val="0"/>
              <w:marRight w:val="0"/>
              <w:marTop w:val="0"/>
              <w:marBottom w:val="0"/>
              <w:divBdr>
                <w:top w:val="none" w:sz="0" w:space="0" w:color="auto"/>
                <w:left w:val="none" w:sz="0" w:space="0" w:color="auto"/>
                <w:bottom w:val="none" w:sz="0" w:space="0" w:color="auto"/>
                <w:right w:val="none" w:sz="0" w:space="0" w:color="auto"/>
              </w:divBdr>
            </w:div>
            <w:div w:id="1326474072">
              <w:marLeft w:val="0"/>
              <w:marRight w:val="0"/>
              <w:marTop w:val="0"/>
              <w:marBottom w:val="0"/>
              <w:divBdr>
                <w:top w:val="none" w:sz="0" w:space="0" w:color="auto"/>
                <w:left w:val="none" w:sz="0" w:space="0" w:color="auto"/>
                <w:bottom w:val="none" w:sz="0" w:space="0" w:color="auto"/>
                <w:right w:val="none" w:sz="0" w:space="0" w:color="auto"/>
              </w:divBdr>
            </w:div>
            <w:div w:id="1433164525">
              <w:marLeft w:val="0"/>
              <w:marRight w:val="0"/>
              <w:marTop w:val="0"/>
              <w:marBottom w:val="0"/>
              <w:divBdr>
                <w:top w:val="none" w:sz="0" w:space="0" w:color="auto"/>
                <w:left w:val="none" w:sz="0" w:space="0" w:color="auto"/>
                <w:bottom w:val="none" w:sz="0" w:space="0" w:color="auto"/>
                <w:right w:val="none" w:sz="0" w:space="0" w:color="auto"/>
              </w:divBdr>
            </w:div>
            <w:div w:id="1455950320">
              <w:marLeft w:val="0"/>
              <w:marRight w:val="0"/>
              <w:marTop w:val="0"/>
              <w:marBottom w:val="0"/>
              <w:divBdr>
                <w:top w:val="none" w:sz="0" w:space="0" w:color="auto"/>
                <w:left w:val="none" w:sz="0" w:space="0" w:color="auto"/>
                <w:bottom w:val="none" w:sz="0" w:space="0" w:color="auto"/>
                <w:right w:val="none" w:sz="0" w:space="0" w:color="auto"/>
              </w:divBdr>
            </w:div>
            <w:div w:id="1527596177">
              <w:marLeft w:val="0"/>
              <w:marRight w:val="0"/>
              <w:marTop w:val="0"/>
              <w:marBottom w:val="0"/>
              <w:divBdr>
                <w:top w:val="none" w:sz="0" w:space="0" w:color="auto"/>
                <w:left w:val="none" w:sz="0" w:space="0" w:color="auto"/>
                <w:bottom w:val="none" w:sz="0" w:space="0" w:color="auto"/>
                <w:right w:val="none" w:sz="0" w:space="0" w:color="auto"/>
              </w:divBdr>
            </w:div>
            <w:div w:id="1612124106">
              <w:marLeft w:val="0"/>
              <w:marRight w:val="0"/>
              <w:marTop w:val="0"/>
              <w:marBottom w:val="0"/>
              <w:divBdr>
                <w:top w:val="none" w:sz="0" w:space="0" w:color="auto"/>
                <w:left w:val="none" w:sz="0" w:space="0" w:color="auto"/>
                <w:bottom w:val="none" w:sz="0" w:space="0" w:color="auto"/>
                <w:right w:val="none" w:sz="0" w:space="0" w:color="auto"/>
              </w:divBdr>
            </w:div>
            <w:div w:id="1629242182">
              <w:marLeft w:val="0"/>
              <w:marRight w:val="0"/>
              <w:marTop w:val="0"/>
              <w:marBottom w:val="0"/>
              <w:divBdr>
                <w:top w:val="none" w:sz="0" w:space="0" w:color="auto"/>
                <w:left w:val="none" w:sz="0" w:space="0" w:color="auto"/>
                <w:bottom w:val="none" w:sz="0" w:space="0" w:color="auto"/>
                <w:right w:val="none" w:sz="0" w:space="0" w:color="auto"/>
              </w:divBdr>
            </w:div>
            <w:div w:id="1678388150">
              <w:marLeft w:val="0"/>
              <w:marRight w:val="0"/>
              <w:marTop w:val="0"/>
              <w:marBottom w:val="0"/>
              <w:divBdr>
                <w:top w:val="none" w:sz="0" w:space="0" w:color="auto"/>
                <w:left w:val="none" w:sz="0" w:space="0" w:color="auto"/>
                <w:bottom w:val="none" w:sz="0" w:space="0" w:color="auto"/>
                <w:right w:val="none" w:sz="0" w:space="0" w:color="auto"/>
              </w:divBdr>
            </w:div>
            <w:div w:id="1798254742">
              <w:marLeft w:val="0"/>
              <w:marRight w:val="0"/>
              <w:marTop w:val="0"/>
              <w:marBottom w:val="0"/>
              <w:divBdr>
                <w:top w:val="none" w:sz="0" w:space="0" w:color="auto"/>
                <w:left w:val="none" w:sz="0" w:space="0" w:color="auto"/>
                <w:bottom w:val="none" w:sz="0" w:space="0" w:color="auto"/>
                <w:right w:val="none" w:sz="0" w:space="0" w:color="auto"/>
              </w:divBdr>
            </w:div>
            <w:div w:id="1873689365">
              <w:marLeft w:val="0"/>
              <w:marRight w:val="0"/>
              <w:marTop w:val="0"/>
              <w:marBottom w:val="0"/>
              <w:divBdr>
                <w:top w:val="none" w:sz="0" w:space="0" w:color="auto"/>
                <w:left w:val="none" w:sz="0" w:space="0" w:color="auto"/>
                <w:bottom w:val="none" w:sz="0" w:space="0" w:color="auto"/>
                <w:right w:val="none" w:sz="0" w:space="0" w:color="auto"/>
              </w:divBdr>
            </w:div>
            <w:div w:id="1975939237">
              <w:marLeft w:val="0"/>
              <w:marRight w:val="0"/>
              <w:marTop w:val="0"/>
              <w:marBottom w:val="0"/>
              <w:divBdr>
                <w:top w:val="none" w:sz="0" w:space="0" w:color="auto"/>
                <w:left w:val="none" w:sz="0" w:space="0" w:color="auto"/>
                <w:bottom w:val="none" w:sz="0" w:space="0" w:color="auto"/>
                <w:right w:val="none" w:sz="0" w:space="0" w:color="auto"/>
              </w:divBdr>
            </w:div>
            <w:div w:id="1982537637">
              <w:marLeft w:val="0"/>
              <w:marRight w:val="0"/>
              <w:marTop w:val="0"/>
              <w:marBottom w:val="0"/>
              <w:divBdr>
                <w:top w:val="none" w:sz="0" w:space="0" w:color="auto"/>
                <w:left w:val="none" w:sz="0" w:space="0" w:color="auto"/>
                <w:bottom w:val="none" w:sz="0" w:space="0" w:color="auto"/>
                <w:right w:val="none" w:sz="0" w:space="0" w:color="auto"/>
              </w:divBdr>
            </w:div>
            <w:div w:id="1987313829">
              <w:marLeft w:val="0"/>
              <w:marRight w:val="0"/>
              <w:marTop w:val="0"/>
              <w:marBottom w:val="0"/>
              <w:divBdr>
                <w:top w:val="none" w:sz="0" w:space="0" w:color="auto"/>
                <w:left w:val="none" w:sz="0" w:space="0" w:color="auto"/>
                <w:bottom w:val="none" w:sz="0" w:space="0" w:color="auto"/>
                <w:right w:val="none" w:sz="0" w:space="0" w:color="auto"/>
              </w:divBdr>
            </w:div>
            <w:div w:id="2018387677">
              <w:marLeft w:val="0"/>
              <w:marRight w:val="0"/>
              <w:marTop w:val="0"/>
              <w:marBottom w:val="0"/>
              <w:divBdr>
                <w:top w:val="none" w:sz="0" w:space="0" w:color="auto"/>
                <w:left w:val="none" w:sz="0" w:space="0" w:color="auto"/>
                <w:bottom w:val="none" w:sz="0" w:space="0" w:color="auto"/>
                <w:right w:val="none" w:sz="0" w:space="0" w:color="auto"/>
              </w:divBdr>
            </w:div>
            <w:div w:id="2032296045">
              <w:marLeft w:val="0"/>
              <w:marRight w:val="0"/>
              <w:marTop w:val="0"/>
              <w:marBottom w:val="0"/>
              <w:divBdr>
                <w:top w:val="none" w:sz="0" w:space="0" w:color="auto"/>
                <w:left w:val="none" w:sz="0" w:space="0" w:color="auto"/>
                <w:bottom w:val="none" w:sz="0" w:space="0" w:color="auto"/>
                <w:right w:val="none" w:sz="0" w:space="0" w:color="auto"/>
              </w:divBdr>
            </w:div>
          </w:divsChild>
        </w:div>
        <w:div w:id="2035308273">
          <w:marLeft w:val="0"/>
          <w:marRight w:val="0"/>
          <w:marTop w:val="120"/>
          <w:marBottom w:val="240"/>
          <w:divBdr>
            <w:top w:val="none" w:sz="0" w:space="0" w:color="auto"/>
            <w:left w:val="none" w:sz="0" w:space="0" w:color="auto"/>
            <w:bottom w:val="none" w:sz="0" w:space="0" w:color="auto"/>
            <w:right w:val="none" w:sz="0" w:space="0" w:color="auto"/>
          </w:divBdr>
        </w:div>
        <w:div w:id="2059545735">
          <w:marLeft w:val="0"/>
          <w:marRight w:val="0"/>
          <w:marTop w:val="0"/>
          <w:marBottom w:val="0"/>
          <w:divBdr>
            <w:top w:val="none" w:sz="0" w:space="0" w:color="auto"/>
            <w:left w:val="none" w:sz="0" w:space="0" w:color="auto"/>
            <w:bottom w:val="none" w:sz="0" w:space="0" w:color="auto"/>
            <w:right w:val="none" w:sz="0" w:space="0" w:color="auto"/>
          </w:divBdr>
          <w:divsChild>
            <w:div w:id="1509829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5804">
      <w:bodyDiv w:val="1"/>
      <w:marLeft w:val="0"/>
      <w:marRight w:val="0"/>
      <w:marTop w:val="0"/>
      <w:marBottom w:val="0"/>
      <w:divBdr>
        <w:top w:val="none" w:sz="0" w:space="0" w:color="auto"/>
        <w:left w:val="none" w:sz="0" w:space="0" w:color="auto"/>
        <w:bottom w:val="none" w:sz="0" w:space="0" w:color="auto"/>
        <w:right w:val="none" w:sz="0" w:space="0" w:color="auto"/>
      </w:divBdr>
      <w:divsChild>
        <w:div w:id="181673449">
          <w:marLeft w:val="0"/>
          <w:marRight w:val="0"/>
          <w:marTop w:val="0"/>
          <w:marBottom w:val="0"/>
          <w:divBdr>
            <w:top w:val="none" w:sz="0" w:space="0" w:color="auto"/>
            <w:left w:val="none" w:sz="0" w:space="0" w:color="auto"/>
            <w:bottom w:val="none" w:sz="0" w:space="0" w:color="auto"/>
            <w:right w:val="none" w:sz="0" w:space="0" w:color="auto"/>
          </w:divBdr>
          <w:divsChild>
            <w:div w:id="1534075947">
              <w:marLeft w:val="0"/>
              <w:marRight w:val="0"/>
              <w:marTop w:val="0"/>
              <w:marBottom w:val="0"/>
              <w:divBdr>
                <w:top w:val="none" w:sz="0" w:space="0" w:color="auto"/>
                <w:left w:val="none" w:sz="0" w:space="0" w:color="auto"/>
                <w:bottom w:val="none" w:sz="0" w:space="0" w:color="auto"/>
                <w:right w:val="none" w:sz="0" w:space="0" w:color="auto"/>
              </w:divBdr>
              <w:divsChild>
                <w:div w:id="1618683829">
                  <w:marLeft w:val="0"/>
                  <w:marRight w:val="0"/>
                  <w:marTop w:val="0"/>
                  <w:marBottom w:val="0"/>
                  <w:divBdr>
                    <w:top w:val="none" w:sz="0" w:space="0" w:color="auto"/>
                    <w:left w:val="none" w:sz="0" w:space="0" w:color="auto"/>
                    <w:bottom w:val="none" w:sz="0" w:space="0" w:color="auto"/>
                    <w:right w:val="none" w:sz="0" w:space="0" w:color="auto"/>
                  </w:divBdr>
                  <w:divsChild>
                    <w:div w:id="1438137004">
                      <w:marLeft w:val="0"/>
                      <w:marRight w:val="0"/>
                      <w:marTop w:val="0"/>
                      <w:marBottom w:val="0"/>
                      <w:divBdr>
                        <w:top w:val="none" w:sz="0" w:space="0" w:color="auto"/>
                        <w:left w:val="none" w:sz="0" w:space="0" w:color="auto"/>
                        <w:bottom w:val="none" w:sz="0" w:space="0" w:color="auto"/>
                        <w:right w:val="none" w:sz="0" w:space="0" w:color="auto"/>
                      </w:divBdr>
                      <w:divsChild>
                        <w:div w:id="564534359">
                          <w:marLeft w:val="0"/>
                          <w:marRight w:val="0"/>
                          <w:marTop w:val="0"/>
                          <w:marBottom w:val="0"/>
                          <w:divBdr>
                            <w:top w:val="none" w:sz="0" w:space="0" w:color="auto"/>
                            <w:left w:val="none" w:sz="0" w:space="0" w:color="auto"/>
                            <w:bottom w:val="none" w:sz="0" w:space="0" w:color="auto"/>
                            <w:right w:val="none" w:sz="0" w:space="0" w:color="auto"/>
                          </w:divBdr>
                          <w:divsChild>
                            <w:div w:id="109401043">
                              <w:marLeft w:val="0"/>
                              <w:marRight w:val="0"/>
                              <w:marTop w:val="75"/>
                              <w:marBottom w:val="0"/>
                              <w:divBdr>
                                <w:top w:val="none" w:sz="0" w:space="0" w:color="auto"/>
                                <w:left w:val="none" w:sz="0" w:space="0" w:color="auto"/>
                                <w:bottom w:val="none" w:sz="0" w:space="0" w:color="auto"/>
                                <w:right w:val="none" w:sz="0" w:space="0" w:color="auto"/>
                              </w:divBdr>
                            </w:div>
                            <w:div w:id="199603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9528977">
          <w:marLeft w:val="0"/>
          <w:marRight w:val="0"/>
          <w:marTop w:val="0"/>
          <w:marBottom w:val="0"/>
          <w:divBdr>
            <w:top w:val="none" w:sz="0" w:space="0" w:color="auto"/>
            <w:left w:val="none" w:sz="0" w:space="0" w:color="auto"/>
            <w:bottom w:val="dashed" w:sz="6" w:space="0" w:color="939393"/>
            <w:right w:val="none" w:sz="0" w:space="0" w:color="auto"/>
          </w:divBdr>
          <w:divsChild>
            <w:div w:id="454569225">
              <w:marLeft w:val="0"/>
              <w:marRight w:val="0"/>
              <w:marTop w:val="0"/>
              <w:marBottom w:val="0"/>
              <w:divBdr>
                <w:top w:val="none" w:sz="0" w:space="0" w:color="auto"/>
                <w:left w:val="none" w:sz="0" w:space="0" w:color="auto"/>
                <w:bottom w:val="none" w:sz="0" w:space="0" w:color="auto"/>
                <w:right w:val="none" w:sz="0" w:space="0" w:color="auto"/>
              </w:divBdr>
              <w:divsChild>
                <w:div w:id="1444690205">
                  <w:marLeft w:val="0"/>
                  <w:marRight w:val="0"/>
                  <w:marTop w:val="120"/>
                  <w:marBottom w:val="0"/>
                  <w:divBdr>
                    <w:top w:val="none" w:sz="0" w:space="0" w:color="auto"/>
                    <w:left w:val="none" w:sz="0" w:space="0" w:color="auto"/>
                    <w:bottom w:val="none" w:sz="0" w:space="0" w:color="auto"/>
                    <w:right w:val="none" w:sz="0" w:space="0" w:color="auto"/>
                  </w:divBdr>
                  <w:divsChild>
                    <w:div w:id="71801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010698">
              <w:marLeft w:val="0"/>
              <w:marRight w:val="0"/>
              <w:marTop w:val="0"/>
              <w:marBottom w:val="0"/>
              <w:divBdr>
                <w:top w:val="none" w:sz="0" w:space="0" w:color="auto"/>
                <w:left w:val="none" w:sz="0" w:space="0" w:color="auto"/>
                <w:bottom w:val="none" w:sz="0" w:space="0" w:color="auto"/>
                <w:right w:val="none" w:sz="0" w:space="0" w:color="auto"/>
              </w:divBdr>
              <w:divsChild>
                <w:div w:id="1489637415">
                  <w:marLeft w:val="0"/>
                  <w:marRight w:val="0"/>
                  <w:marTop w:val="0"/>
                  <w:marBottom w:val="0"/>
                  <w:divBdr>
                    <w:top w:val="none" w:sz="0" w:space="0" w:color="auto"/>
                    <w:left w:val="none" w:sz="0" w:space="0" w:color="auto"/>
                    <w:bottom w:val="none" w:sz="0" w:space="0" w:color="auto"/>
                    <w:right w:val="none" w:sz="0" w:space="0" w:color="auto"/>
                  </w:divBdr>
                </w:div>
              </w:divsChild>
            </w:div>
            <w:div w:id="136617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511645">
      <w:bodyDiv w:val="1"/>
      <w:marLeft w:val="0"/>
      <w:marRight w:val="0"/>
      <w:marTop w:val="0"/>
      <w:marBottom w:val="0"/>
      <w:divBdr>
        <w:top w:val="none" w:sz="0" w:space="0" w:color="auto"/>
        <w:left w:val="none" w:sz="0" w:space="0" w:color="auto"/>
        <w:bottom w:val="none" w:sz="0" w:space="0" w:color="auto"/>
        <w:right w:val="none" w:sz="0" w:space="0" w:color="auto"/>
      </w:divBdr>
    </w:div>
    <w:div w:id="347148006">
      <w:bodyDiv w:val="1"/>
      <w:marLeft w:val="0"/>
      <w:marRight w:val="0"/>
      <w:marTop w:val="0"/>
      <w:marBottom w:val="0"/>
      <w:divBdr>
        <w:top w:val="none" w:sz="0" w:space="0" w:color="auto"/>
        <w:left w:val="none" w:sz="0" w:space="0" w:color="auto"/>
        <w:bottom w:val="none" w:sz="0" w:space="0" w:color="auto"/>
        <w:right w:val="none" w:sz="0" w:space="0" w:color="auto"/>
      </w:divBdr>
    </w:div>
    <w:div w:id="359429163">
      <w:bodyDiv w:val="1"/>
      <w:marLeft w:val="0"/>
      <w:marRight w:val="0"/>
      <w:marTop w:val="0"/>
      <w:marBottom w:val="0"/>
      <w:divBdr>
        <w:top w:val="none" w:sz="0" w:space="0" w:color="auto"/>
        <w:left w:val="none" w:sz="0" w:space="0" w:color="auto"/>
        <w:bottom w:val="none" w:sz="0" w:space="0" w:color="auto"/>
        <w:right w:val="none" w:sz="0" w:space="0" w:color="auto"/>
      </w:divBdr>
    </w:div>
    <w:div w:id="362752493">
      <w:bodyDiv w:val="1"/>
      <w:marLeft w:val="0"/>
      <w:marRight w:val="0"/>
      <w:marTop w:val="0"/>
      <w:marBottom w:val="0"/>
      <w:divBdr>
        <w:top w:val="none" w:sz="0" w:space="0" w:color="auto"/>
        <w:left w:val="none" w:sz="0" w:space="0" w:color="auto"/>
        <w:bottom w:val="none" w:sz="0" w:space="0" w:color="auto"/>
        <w:right w:val="none" w:sz="0" w:space="0" w:color="auto"/>
      </w:divBdr>
      <w:divsChild>
        <w:div w:id="451483350">
          <w:marLeft w:val="0"/>
          <w:marRight w:val="0"/>
          <w:marTop w:val="0"/>
          <w:marBottom w:val="0"/>
          <w:divBdr>
            <w:top w:val="none" w:sz="0" w:space="0" w:color="auto"/>
            <w:left w:val="none" w:sz="0" w:space="0" w:color="auto"/>
            <w:bottom w:val="none" w:sz="0" w:space="0" w:color="auto"/>
            <w:right w:val="none" w:sz="0" w:space="0" w:color="auto"/>
          </w:divBdr>
          <w:divsChild>
            <w:div w:id="260843603">
              <w:marLeft w:val="0"/>
              <w:marRight w:val="0"/>
              <w:marTop w:val="0"/>
              <w:marBottom w:val="0"/>
              <w:divBdr>
                <w:top w:val="none" w:sz="0" w:space="0" w:color="auto"/>
                <w:left w:val="none" w:sz="0" w:space="0" w:color="auto"/>
                <w:bottom w:val="none" w:sz="0" w:space="0" w:color="auto"/>
                <w:right w:val="none" w:sz="0" w:space="0" w:color="auto"/>
              </w:divBdr>
              <w:divsChild>
                <w:div w:id="145587943">
                  <w:marLeft w:val="0"/>
                  <w:marRight w:val="0"/>
                  <w:marTop w:val="0"/>
                  <w:marBottom w:val="0"/>
                  <w:divBdr>
                    <w:top w:val="none" w:sz="0" w:space="0" w:color="auto"/>
                    <w:left w:val="none" w:sz="0" w:space="0" w:color="auto"/>
                    <w:bottom w:val="none" w:sz="0" w:space="0" w:color="auto"/>
                    <w:right w:val="none" w:sz="0" w:space="0" w:color="auto"/>
                  </w:divBdr>
                  <w:divsChild>
                    <w:div w:id="1340539974">
                      <w:marLeft w:val="0"/>
                      <w:marRight w:val="0"/>
                      <w:marTop w:val="0"/>
                      <w:marBottom w:val="0"/>
                      <w:divBdr>
                        <w:top w:val="none" w:sz="0" w:space="0" w:color="auto"/>
                        <w:left w:val="none" w:sz="0" w:space="0" w:color="auto"/>
                        <w:bottom w:val="none" w:sz="0" w:space="0" w:color="auto"/>
                        <w:right w:val="none" w:sz="0" w:space="0" w:color="auto"/>
                      </w:divBdr>
                      <w:divsChild>
                        <w:div w:id="538007390">
                          <w:marLeft w:val="0"/>
                          <w:marRight w:val="0"/>
                          <w:marTop w:val="0"/>
                          <w:marBottom w:val="0"/>
                          <w:divBdr>
                            <w:top w:val="none" w:sz="0" w:space="0" w:color="auto"/>
                            <w:left w:val="none" w:sz="0" w:space="0" w:color="auto"/>
                            <w:bottom w:val="none" w:sz="0" w:space="0" w:color="auto"/>
                            <w:right w:val="none" w:sz="0" w:space="0" w:color="auto"/>
                          </w:divBdr>
                          <w:divsChild>
                            <w:div w:id="279999049">
                              <w:marLeft w:val="0"/>
                              <w:marRight w:val="0"/>
                              <w:marTop w:val="0"/>
                              <w:marBottom w:val="0"/>
                              <w:divBdr>
                                <w:top w:val="none" w:sz="0" w:space="0" w:color="auto"/>
                                <w:left w:val="none" w:sz="0" w:space="0" w:color="auto"/>
                                <w:bottom w:val="none" w:sz="0" w:space="0" w:color="auto"/>
                                <w:right w:val="none" w:sz="0" w:space="0" w:color="auto"/>
                              </w:divBdr>
                            </w:div>
                            <w:div w:id="9727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071619">
          <w:marLeft w:val="0"/>
          <w:marRight w:val="0"/>
          <w:marTop w:val="0"/>
          <w:marBottom w:val="0"/>
          <w:divBdr>
            <w:top w:val="none" w:sz="0" w:space="0" w:color="auto"/>
            <w:left w:val="none" w:sz="0" w:space="0" w:color="auto"/>
            <w:bottom w:val="dashed" w:sz="6" w:space="0" w:color="939393"/>
            <w:right w:val="none" w:sz="0" w:space="0" w:color="auto"/>
          </w:divBdr>
          <w:divsChild>
            <w:div w:id="156968491">
              <w:marLeft w:val="0"/>
              <w:marRight w:val="0"/>
              <w:marTop w:val="0"/>
              <w:marBottom w:val="0"/>
              <w:divBdr>
                <w:top w:val="none" w:sz="0" w:space="0" w:color="auto"/>
                <w:left w:val="none" w:sz="0" w:space="0" w:color="auto"/>
                <w:bottom w:val="none" w:sz="0" w:space="0" w:color="auto"/>
                <w:right w:val="none" w:sz="0" w:space="0" w:color="auto"/>
              </w:divBdr>
            </w:div>
            <w:div w:id="1551569982">
              <w:marLeft w:val="0"/>
              <w:marRight w:val="0"/>
              <w:marTop w:val="0"/>
              <w:marBottom w:val="0"/>
              <w:divBdr>
                <w:top w:val="none" w:sz="0" w:space="0" w:color="auto"/>
                <w:left w:val="none" w:sz="0" w:space="0" w:color="auto"/>
                <w:bottom w:val="none" w:sz="0" w:space="0" w:color="auto"/>
                <w:right w:val="none" w:sz="0" w:space="0" w:color="auto"/>
              </w:divBdr>
              <w:divsChild>
                <w:div w:id="127549260">
                  <w:marLeft w:val="0"/>
                  <w:marRight w:val="0"/>
                  <w:marTop w:val="0"/>
                  <w:marBottom w:val="0"/>
                  <w:divBdr>
                    <w:top w:val="none" w:sz="0" w:space="0" w:color="auto"/>
                    <w:left w:val="none" w:sz="0" w:space="0" w:color="auto"/>
                    <w:bottom w:val="none" w:sz="0" w:space="0" w:color="auto"/>
                    <w:right w:val="none" w:sz="0" w:space="0" w:color="auto"/>
                  </w:divBdr>
                </w:div>
              </w:divsChild>
            </w:div>
            <w:div w:id="1860703567">
              <w:marLeft w:val="0"/>
              <w:marRight w:val="0"/>
              <w:marTop w:val="0"/>
              <w:marBottom w:val="0"/>
              <w:divBdr>
                <w:top w:val="none" w:sz="0" w:space="0" w:color="auto"/>
                <w:left w:val="none" w:sz="0" w:space="0" w:color="auto"/>
                <w:bottom w:val="none" w:sz="0" w:space="0" w:color="auto"/>
                <w:right w:val="none" w:sz="0" w:space="0" w:color="auto"/>
              </w:divBdr>
              <w:divsChild>
                <w:div w:id="853349898">
                  <w:marLeft w:val="0"/>
                  <w:marRight w:val="0"/>
                  <w:marTop w:val="0"/>
                  <w:marBottom w:val="0"/>
                  <w:divBdr>
                    <w:top w:val="none" w:sz="0" w:space="0" w:color="auto"/>
                    <w:left w:val="none" w:sz="0" w:space="0" w:color="auto"/>
                    <w:bottom w:val="none" w:sz="0" w:space="0" w:color="auto"/>
                    <w:right w:val="none" w:sz="0" w:space="0" w:color="auto"/>
                  </w:divBdr>
                </w:div>
                <w:div w:id="1816877195">
                  <w:marLeft w:val="0"/>
                  <w:marRight w:val="0"/>
                  <w:marTop w:val="105"/>
                  <w:marBottom w:val="0"/>
                  <w:divBdr>
                    <w:top w:val="none" w:sz="0" w:space="0" w:color="auto"/>
                    <w:left w:val="none" w:sz="0" w:space="0" w:color="auto"/>
                    <w:bottom w:val="none" w:sz="0" w:space="0" w:color="auto"/>
                    <w:right w:val="none" w:sz="0" w:space="0" w:color="auto"/>
                  </w:divBdr>
                  <w:divsChild>
                    <w:div w:id="4374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5182449">
      <w:bodyDiv w:val="1"/>
      <w:marLeft w:val="0"/>
      <w:marRight w:val="0"/>
      <w:marTop w:val="0"/>
      <w:marBottom w:val="0"/>
      <w:divBdr>
        <w:top w:val="none" w:sz="0" w:space="0" w:color="auto"/>
        <w:left w:val="none" w:sz="0" w:space="0" w:color="auto"/>
        <w:bottom w:val="none" w:sz="0" w:space="0" w:color="auto"/>
        <w:right w:val="none" w:sz="0" w:space="0" w:color="auto"/>
      </w:divBdr>
      <w:divsChild>
        <w:div w:id="701635513">
          <w:marLeft w:val="0"/>
          <w:marRight w:val="0"/>
          <w:marTop w:val="0"/>
          <w:marBottom w:val="0"/>
          <w:divBdr>
            <w:top w:val="none" w:sz="0" w:space="0" w:color="auto"/>
            <w:left w:val="none" w:sz="0" w:space="0" w:color="auto"/>
            <w:bottom w:val="none" w:sz="0" w:space="0" w:color="auto"/>
            <w:right w:val="none" w:sz="0" w:space="0" w:color="auto"/>
          </w:divBdr>
          <w:divsChild>
            <w:div w:id="114830197">
              <w:marLeft w:val="0"/>
              <w:marRight w:val="0"/>
              <w:marTop w:val="0"/>
              <w:marBottom w:val="0"/>
              <w:divBdr>
                <w:top w:val="none" w:sz="0" w:space="0" w:color="auto"/>
                <w:left w:val="none" w:sz="0" w:space="0" w:color="auto"/>
                <w:bottom w:val="none" w:sz="0" w:space="0" w:color="auto"/>
                <w:right w:val="none" w:sz="0" w:space="0" w:color="auto"/>
              </w:divBdr>
              <w:divsChild>
                <w:div w:id="524027494">
                  <w:marLeft w:val="0"/>
                  <w:marRight w:val="0"/>
                  <w:marTop w:val="0"/>
                  <w:marBottom w:val="0"/>
                  <w:divBdr>
                    <w:top w:val="none" w:sz="0" w:space="0" w:color="auto"/>
                    <w:left w:val="none" w:sz="0" w:space="0" w:color="auto"/>
                    <w:bottom w:val="none" w:sz="0" w:space="0" w:color="auto"/>
                    <w:right w:val="none" w:sz="0" w:space="0" w:color="auto"/>
                  </w:divBdr>
                  <w:divsChild>
                    <w:div w:id="1313867424">
                      <w:marLeft w:val="0"/>
                      <w:marRight w:val="0"/>
                      <w:marTop w:val="0"/>
                      <w:marBottom w:val="0"/>
                      <w:divBdr>
                        <w:top w:val="none" w:sz="0" w:space="0" w:color="auto"/>
                        <w:left w:val="none" w:sz="0" w:space="0" w:color="auto"/>
                        <w:bottom w:val="none" w:sz="0" w:space="0" w:color="auto"/>
                        <w:right w:val="none" w:sz="0" w:space="0" w:color="auto"/>
                      </w:divBdr>
                      <w:divsChild>
                        <w:div w:id="1419788998">
                          <w:marLeft w:val="0"/>
                          <w:marRight w:val="0"/>
                          <w:marTop w:val="0"/>
                          <w:marBottom w:val="0"/>
                          <w:divBdr>
                            <w:top w:val="none" w:sz="0" w:space="0" w:color="auto"/>
                            <w:left w:val="none" w:sz="0" w:space="0" w:color="auto"/>
                            <w:bottom w:val="none" w:sz="0" w:space="0" w:color="auto"/>
                            <w:right w:val="none" w:sz="0" w:space="0" w:color="auto"/>
                          </w:divBdr>
                          <w:divsChild>
                            <w:div w:id="13869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6105364">
          <w:marLeft w:val="0"/>
          <w:marRight w:val="0"/>
          <w:marTop w:val="0"/>
          <w:marBottom w:val="0"/>
          <w:divBdr>
            <w:top w:val="none" w:sz="0" w:space="0" w:color="auto"/>
            <w:left w:val="none" w:sz="0" w:space="0" w:color="auto"/>
            <w:bottom w:val="dashed" w:sz="6" w:space="0" w:color="939393"/>
            <w:right w:val="none" w:sz="0" w:space="0" w:color="auto"/>
          </w:divBdr>
          <w:divsChild>
            <w:div w:id="450172331">
              <w:marLeft w:val="0"/>
              <w:marRight w:val="0"/>
              <w:marTop w:val="0"/>
              <w:marBottom w:val="0"/>
              <w:divBdr>
                <w:top w:val="none" w:sz="0" w:space="0" w:color="auto"/>
                <w:left w:val="none" w:sz="0" w:space="0" w:color="auto"/>
                <w:bottom w:val="none" w:sz="0" w:space="0" w:color="auto"/>
                <w:right w:val="none" w:sz="0" w:space="0" w:color="auto"/>
              </w:divBdr>
              <w:divsChild>
                <w:div w:id="1082996063">
                  <w:marLeft w:val="0"/>
                  <w:marRight w:val="0"/>
                  <w:marTop w:val="0"/>
                  <w:marBottom w:val="0"/>
                  <w:divBdr>
                    <w:top w:val="none" w:sz="0" w:space="0" w:color="auto"/>
                    <w:left w:val="none" w:sz="0" w:space="0" w:color="auto"/>
                    <w:bottom w:val="none" w:sz="0" w:space="0" w:color="auto"/>
                    <w:right w:val="none" w:sz="0" w:space="0" w:color="auto"/>
                  </w:divBdr>
                </w:div>
              </w:divsChild>
            </w:div>
            <w:div w:id="792595862">
              <w:marLeft w:val="0"/>
              <w:marRight w:val="0"/>
              <w:marTop w:val="0"/>
              <w:marBottom w:val="0"/>
              <w:divBdr>
                <w:top w:val="none" w:sz="0" w:space="0" w:color="auto"/>
                <w:left w:val="none" w:sz="0" w:space="0" w:color="auto"/>
                <w:bottom w:val="none" w:sz="0" w:space="0" w:color="auto"/>
                <w:right w:val="none" w:sz="0" w:space="0" w:color="auto"/>
              </w:divBdr>
              <w:divsChild>
                <w:div w:id="561141594">
                  <w:marLeft w:val="0"/>
                  <w:marRight w:val="0"/>
                  <w:marTop w:val="105"/>
                  <w:marBottom w:val="0"/>
                  <w:divBdr>
                    <w:top w:val="none" w:sz="0" w:space="0" w:color="auto"/>
                    <w:left w:val="none" w:sz="0" w:space="0" w:color="auto"/>
                    <w:bottom w:val="none" w:sz="0" w:space="0" w:color="auto"/>
                    <w:right w:val="none" w:sz="0" w:space="0" w:color="auto"/>
                  </w:divBdr>
                  <w:divsChild>
                    <w:div w:id="1994798318">
                      <w:marLeft w:val="0"/>
                      <w:marRight w:val="0"/>
                      <w:marTop w:val="0"/>
                      <w:marBottom w:val="0"/>
                      <w:divBdr>
                        <w:top w:val="none" w:sz="0" w:space="0" w:color="auto"/>
                        <w:left w:val="none" w:sz="0" w:space="0" w:color="auto"/>
                        <w:bottom w:val="none" w:sz="0" w:space="0" w:color="auto"/>
                        <w:right w:val="none" w:sz="0" w:space="0" w:color="auto"/>
                      </w:divBdr>
                    </w:div>
                  </w:divsChild>
                </w:div>
                <w:div w:id="1459714730">
                  <w:marLeft w:val="0"/>
                  <w:marRight w:val="0"/>
                  <w:marTop w:val="0"/>
                  <w:marBottom w:val="0"/>
                  <w:divBdr>
                    <w:top w:val="none" w:sz="0" w:space="0" w:color="auto"/>
                    <w:left w:val="none" w:sz="0" w:space="0" w:color="auto"/>
                    <w:bottom w:val="none" w:sz="0" w:space="0" w:color="auto"/>
                    <w:right w:val="none" w:sz="0" w:space="0" w:color="auto"/>
                  </w:divBdr>
                </w:div>
              </w:divsChild>
            </w:div>
            <w:div w:id="1381705956">
              <w:marLeft w:val="0"/>
              <w:marRight w:val="0"/>
              <w:marTop w:val="0"/>
              <w:marBottom w:val="0"/>
              <w:divBdr>
                <w:top w:val="none" w:sz="0" w:space="0" w:color="auto"/>
                <w:left w:val="none" w:sz="0" w:space="0" w:color="auto"/>
                <w:bottom w:val="none" w:sz="0" w:space="0" w:color="auto"/>
                <w:right w:val="none" w:sz="0" w:space="0" w:color="auto"/>
              </w:divBdr>
            </w:div>
          </w:divsChild>
        </w:div>
        <w:div w:id="1069961739">
          <w:marLeft w:val="0"/>
          <w:marRight w:val="0"/>
          <w:marTop w:val="0"/>
          <w:marBottom w:val="0"/>
          <w:divBdr>
            <w:top w:val="none" w:sz="0" w:space="0" w:color="auto"/>
            <w:left w:val="none" w:sz="0" w:space="0" w:color="auto"/>
            <w:bottom w:val="none" w:sz="0" w:space="0" w:color="auto"/>
            <w:right w:val="none" w:sz="0" w:space="0" w:color="auto"/>
          </w:divBdr>
        </w:div>
      </w:divsChild>
    </w:div>
    <w:div w:id="372392042">
      <w:bodyDiv w:val="1"/>
      <w:marLeft w:val="0"/>
      <w:marRight w:val="0"/>
      <w:marTop w:val="0"/>
      <w:marBottom w:val="0"/>
      <w:divBdr>
        <w:top w:val="none" w:sz="0" w:space="0" w:color="auto"/>
        <w:left w:val="none" w:sz="0" w:space="0" w:color="auto"/>
        <w:bottom w:val="none" w:sz="0" w:space="0" w:color="auto"/>
        <w:right w:val="none" w:sz="0" w:space="0" w:color="auto"/>
      </w:divBdr>
    </w:div>
    <w:div w:id="374694442">
      <w:bodyDiv w:val="1"/>
      <w:marLeft w:val="0"/>
      <w:marRight w:val="0"/>
      <w:marTop w:val="0"/>
      <w:marBottom w:val="0"/>
      <w:divBdr>
        <w:top w:val="none" w:sz="0" w:space="0" w:color="auto"/>
        <w:left w:val="none" w:sz="0" w:space="0" w:color="auto"/>
        <w:bottom w:val="none" w:sz="0" w:space="0" w:color="auto"/>
        <w:right w:val="none" w:sz="0" w:space="0" w:color="auto"/>
      </w:divBdr>
      <w:divsChild>
        <w:div w:id="725181838">
          <w:marLeft w:val="0"/>
          <w:marRight w:val="0"/>
          <w:marTop w:val="0"/>
          <w:marBottom w:val="0"/>
          <w:divBdr>
            <w:top w:val="none" w:sz="0" w:space="0" w:color="auto"/>
            <w:left w:val="none" w:sz="0" w:space="0" w:color="auto"/>
            <w:bottom w:val="dashed" w:sz="6" w:space="0" w:color="939393"/>
            <w:right w:val="none" w:sz="0" w:space="0" w:color="auto"/>
          </w:divBdr>
          <w:divsChild>
            <w:div w:id="385908219">
              <w:marLeft w:val="0"/>
              <w:marRight w:val="0"/>
              <w:marTop w:val="0"/>
              <w:marBottom w:val="0"/>
              <w:divBdr>
                <w:top w:val="none" w:sz="0" w:space="0" w:color="auto"/>
                <w:left w:val="none" w:sz="0" w:space="0" w:color="auto"/>
                <w:bottom w:val="none" w:sz="0" w:space="0" w:color="auto"/>
                <w:right w:val="none" w:sz="0" w:space="0" w:color="auto"/>
              </w:divBdr>
              <w:divsChild>
                <w:div w:id="1196114426">
                  <w:marLeft w:val="0"/>
                  <w:marRight w:val="0"/>
                  <w:marTop w:val="0"/>
                  <w:marBottom w:val="0"/>
                  <w:divBdr>
                    <w:top w:val="none" w:sz="0" w:space="0" w:color="auto"/>
                    <w:left w:val="none" w:sz="0" w:space="0" w:color="auto"/>
                    <w:bottom w:val="none" w:sz="0" w:space="0" w:color="auto"/>
                    <w:right w:val="none" w:sz="0" w:space="0" w:color="auto"/>
                  </w:divBdr>
                </w:div>
                <w:div w:id="2022050864">
                  <w:marLeft w:val="0"/>
                  <w:marRight w:val="0"/>
                  <w:marTop w:val="105"/>
                  <w:marBottom w:val="0"/>
                  <w:divBdr>
                    <w:top w:val="none" w:sz="0" w:space="0" w:color="auto"/>
                    <w:left w:val="none" w:sz="0" w:space="0" w:color="auto"/>
                    <w:bottom w:val="none" w:sz="0" w:space="0" w:color="auto"/>
                    <w:right w:val="none" w:sz="0" w:space="0" w:color="auto"/>
                  </w:divBdr>
                  <w:divsChild>
                    <w:div w:id="86706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7051">
              <w:marLeft w:val="0"/>
              <w:marRight w:val="0"/>
              <w:marTop w:val="0"/>
              <w:marBottom w:val="0"/>
              <w:divBdr>
                <w:top w:val="none" w:sz="0" w:space="0" w:color="auto"/>
                <w:left w:val="none" w:sz="0" w:space="0" w:color="auto"/>
                <w:bottom w:val="none" w:sz="0" w:space="0" w:color="auto"/>
                <w:right w:val="none" w:sz="0" w:space="0" w:color="auto"/>
              </w:divBdr>
            </w:div>
            <w:div w:id="2115661894">
              <w:marLeft w:val="0"/>
              <w:marRight w:val="0"/>
              <w:marTop w:val="0"/>
              <w:marBottom w:val="0"/>
              <w:divBdr>
                <w:top w:val="none" w:sz="0" w:space="0" w:color="auto"/>
                <w:left w:val="none" w:sz="0" w:space="0" w:color="auto"/>
                <w:bottom w:val="none" w:sz="0" w:space="0" w:color="auto"/>
                <w:right w:val="none" w:sz="0" w:space="0" w:color="auto"/>
              </w:divBdr>
              <w:divsChild>
                <w:div w:id="90321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889789">
          <w:marLeft w:val="0"/>
          <w:marRight w:val="0"/>
          <w:marTop w:val="0"/>
          <w:marBottom w:val="0"/>
          <w:divBdr>
            <w:top w:val="none" w:sz="0" w:space="0" w:color="auto"/>
            <w:left w:val="none" w:sz="0" w:space="0" w:color="auto"/>
            <w:bottom w:val="none" w:sz="0" w:space="0" w:color="auto"/>
            <w:right w:val="none" w:sz="0" w:space="0" w:color="auto"/>
          </w:divBdr>
          <w:divsChild>
            <w:div w:id="1204250923">
              <w:marLeft w:val="0"/>
              <w:marRight w:val="0"/>
              <w:marTop w:val="0"/>
              <w:marBottom w:val="0"/>
              <w:divBdr>
                <w:top w:val="none" w:sz="0" w:space="0" w:color="auto"/>
                <w:left w:val="none" w:sz="0" w:space="0" w:color="auto"/>
                <w:bottom w:val="none" w:sz="0" w:space="0" w:color="auto"/>
                <w:right w:val="none" w:sz="0" w:space="0" w:color="auto"/>
              </w:divBdr>
              <w:divsChild>
                <w:div w:id="1927686469">
                  <w:marLeft w:val="0"/>
                  <w:marRight w:val="0"/>
                  <w:marTop w:val="0"/>
                  <w:marBottom w:val="0"/>
                  <w:divBdr>
                    <w:top w:val="none" w:sz="0" w:space="0" w:color="auto"/>
                    <w:left w:val="none" w:sz="0" w:space="0" w:color="auto"/>
                    <w:bottom w:val="none" w:sz="0" w:space="0" w:color="auto"/>
                    <w:right w:val="none" w:sz="0" w:space="0" w:color="auto"/>
                  </w:divBdr>
                  <w:divsChild>
                    <w:div w:id="1293711254">
                      <w:marLeft w:val="0"/>
                      <w:marRight w:val="0"/>
                      <w:marTop w:val="0"/>
                      <w:marBottom w:val="0"/>
                      <w:divBdr>
                        <w:top w:val="none" w:sz="0" w:space="0" w:color="auto"/>
                        <w:left w:val="none" w:sz="0" w:space="0" w:color="auto"/>
                        <w:bottom w:val="none" w:sz="0" w:space="0" w:color="auto"/>
                        <w:right w:val="none" w:sz="0" w:space="0" w:color="auto"/>
                      </w:divBdr>
                      <w:divsChild>
                        <w:div w:id="307713682">
                          <w:marLeft w:val="0"/>
                          <w:marRight w:val="0"/>
                          <w:marTop w:val="0"/>
                          <w:marBottom w:val="0"/>
                          <w:divBdr>
                            <w:top w:val="none" w:sz="0" w:space="0" w:color="auto"/>
                            <w:left w:val="none" w:sz="0" w:space="0" w:color="auto"/>
                            <w:bottom w:val="none" w:sz="0" w:space="0" w:color="auto"/>
                            <w:right w:val="none" w:sz="0" w:space="0" w:color="auto"/>
                          </w:divBdr>
                          <w:divsChild>
                            <w:div w:id="337777856">
                              <w:marLeft w:val="0"/>
                              <w:marRight w:val="0"/>
                              <w:marTop w:val="0"/>
                              <w:marBottom w:val="0"/>
                              <w:divBdr>
                                <w:top w:val="none" w:sz="0" w:space="0" w:color="auto"/>
                                <w:left w:val="none" w:sz="0" w:space="0" w:color="auto"/>
                                <w:bottom w:val="none" w:sz="0" w:space="0" w:color="auto"/>
                                <w:right w:val="none" w:sz="0" w:space="0" w:color="auto"/>
                              </w:divBdr>
                            </w:div>
                            <w:div w:id="54456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681742">
      <w:bodyDiv w:val="1"/>
      <w:marLeft w:val="0"/>
      <w:marRight w:val="0"/>
      <w:marTop w:val="0"/>
      <w:marBottom w:val="0"/>
      <w:divBdr>
        <w:top w:val="none" w:sz="0" w:space="0" w:color="auto"/>
        <w:left w:val="none" w:sz="0" w:space="0" w:color="auto"/>
        <w:bottom w:val="none" w:sz="0" w:space="0" w:color="auto"/>
        <w:right w:val="none" w:sz="0" w:space="0" w:color="auto"/>
      </w:divBdr>
    </w:div>
    <w:div w:id="392432854">
      <w:bodyDiv w:val="1"/>
      <w:marLeft w:val="0"/>
      <w:marRight w:val="0"/>
      <w:marTop w:val="0"/>
      <w:marBottom w:val="0"/>
      <w:divBdr>
        <w:top w:val="none" w:sz="0" w:space="0" w:color="auto"/>
        <w:left w:val="none" w:sz="0" w:space="0" w:color="auto"/>
        <w:bottom w:val="none" w:sz="0" w:space="0" w:color="auto"/>
        <w:right w:val="none" w:sz="0" w:space="0" w:color="auto"/>
      </w:divBdr>
    </w:div>
    <w:div w:id="395206356">
      <w:bodyDiv w:val="1"/>
      <w:marLeft w:val="0"/>
      <w:marRight w:val="0"/>
      <w:marTop w:val="0"/>
      <w:marBottom w:val="0"/>
      <w:divBdr>
        <w:top w:val="none" w:sz="0" w:space="0" w:color="auto"/>
        <w:left w:val="none" w:sz="0" w:space="0" w:color="auto"/>
        <w:bottom w:val="none" w:sz="0" w:space="0" w:color="auto"/>
        <w:right w:val="none" w:sz="0" w:space="0" w:color="auto"/>
      </w:divBdr>
    </w:div>
    <w:div w:id="395982313">
      <w:bodyDiv w:val="1"/>
      <w:marLeft w:val="0"/>
      <w:marRight w:val="0"/>
      <w:marTop w:val="0"/>
      <w:marBottom w:val="0"/>
      <w:divBdr>
        <w:top w:val="none" w:sz="0" w:space="0" w:color="auto"/>
        <w:left w:val="none" w:sz="0" w:space="0" w:color="auto"/>
        <w:bottom w:val="none" w:sz="0" w:space="0" w:color="auto"/>
        <w:right w:val="none" w:sz="0" w:space="0" w:color="auto"/>
      </w:divBdr>
    </w:div>
    <w:div w:id="400562623">
      <w:bodyDiv w:val="1"/>
      <w:marLeft w:val="0"/>
      <w:marRight w:val="0"/>
      <w:marTop w:val="0"/>
      <w:marBottom w:val="0"/>
      <w:divBdr>
        <w:top w:val="none" w:sz="0" w:space="0" w:color="auto"/>
        <w:left w:val="none" w:sz="0" w:space="0" w:color="auto"/>
        <w:bottom w:val="none" w:sz="0" w:space="0" w:color="auto"/>
        <w:right w:val="none" w:sz="0" w:space="0" w:color="auto"/>
      </w:divBdr>
    </w:div>
    <w:div w:id="407264749">
      <w:bodyDiv w:val="1"/>
      <w:marLeft w:val="0"/>
      <w:marRight w:val="0"/>
      <w:marTop w:val="0"/>
      <w:marBottom w:val="0"/>
      <w:divBdr>
        <w:top w:val="none" w:sz="0" w:space="0" w:color="auto"/>
        <w:left w:val="none" w:sz="0" w:space="0" w:color="auto"/>
        <w:bottom w:val="none" w:sz="0" w:space="0" w:color="auto"/>
        <w:right w:val="none" w:sz="0" w:space="0" w:color="auto"/>
      </w:divBdr>
      <w:divsChild>
        <w:div w:id="887842547">
          <w:marLeft w:val="0"/>
          <w:marRight w:val="0"/>
          <w:marTop w:val="0"/>
          <w:marBottom w:val="0"/>
          <w:divBdr>
            <w:top w:val="none" w:sz="0" w:space="0" w:color="auto"/>
            <w:left w:val="none" w:sz="0" w:space="0" w:color="auto"/>
            <w:bottom w:val="none" w:sz="0" w:space="0" w:color="auto"/>
            <w:right w:val="none" w:sz="0" w:space="0" w:color="auto"/>
          </w:divBdr>
          <w:divsChild>
            <w:div w:id="870999782">
              <w:marLeft w:val="0"/>
              <w:marRight w:val="0"/>
              <w:marTop w:val="0"/>
              <w:marBottom w:val="0"/>
              <w:divBdr>
                <w:top w:val="none" w:sz="0" w:space="0" w:color="auto"/>
                <w:left w:val="none" w:sz="0" w:space="0" w:color="auto"/>
                <w:bottom w:val="none" w:sz="0" w:space="0" w:color="auto"/>
                <w:right w:val="none" w:sz="0" w:space="0" w:color="auto"/>
              </w:divBdr>
              <w:divsChild>
                <w:div w:id="72166331">
                  <w:marLeft w:val="0"/>
                  <w:marRight w:val="0"/>
                  <w:marTop w:val="0"/>
                  <w:marBottom w:val="450"/>
                  <w:divBdr>
                    <w:top w:val="none" w:sz="0" w:space="0" w:color="auto"/>
                    <w:left w:val="none" w:sz="0" w:space="0" w:color="auto"/>
                    <w:bottom w:val="none" w:sz="0" w:space="0" w:color="auto"/>
                    <w:right w:val="none" w:sz="0" w:space="0" w:color="auto"/>
                  </w:divBdr>
                  <w:divsChild>
                    <w:div w:id="1457214343">
                      <w:marLeft w:val="0"/>
                      <w:marRight w:val="0"/>
                      <w:marTop w:val="0"/>
                      <w:marBottom w:val="0"/>
                      <w:divBdr>
                        <w:top w:val="none" w:sz="0" w:space="0" w:color="auto"/>
                        <w:left w:val="none" w:sz="0" w:space="0" w:color="auto"/>
                        <w:bottom w:val="none" w:sz="0" w:space="0" w:color="auto"/>
                        <w:right w:val="none" w:sz="0" w:space="0" w:color="auto"/>
                      </w:divBdr>
                    </w:div>
                  </w:divsChild>
                </w:div>
                <w:div w:id="257296320">
                  <w:marLeft w:val="0"/>
                  <w:marRight w:val="0"/>
                  <w:marTop w:val="0"/>
                  <w:marBottom w:val="450"/>
                  <w:divBdr>
                    <w:top w:val="none" w:sz="0" w:space="0" w:color="auto"/>
                    <w:left w:val="none" w:sz="0" w:space="0" w:color="auto"/>
                    <w:bottom w:val="none" w:sz="0" w:space="0" w:color="auto"/>
                    <w:right w:val="none" w:sz="0" w:space="0" w:color="auto"/>
                  </w:divBdr>
                  <w:divsChild>
                    <w:div w:id="2109545784">
                      <w:marLeft w:val="0"/>
                      <w:marRight w:val="0"/>
                      <w:marTop w:val="0"/>
                      <w:marBottom w:val="0"/>
                      <w:divBdr>
                        <w:top w:val="none" w:sz="0" w:space="0" w:color="auto"/>
                        <w:left w:val="none" w:sz="0" w:space="0" w:color="auto"/>
                        <w:bottom w:val="none" w:sz="0" w:space="0" w:color="auto"/>
                        <w:right w:val="none" w:sz="0" w:space="0" w:color="auto"/>
                      </w:divBdr>
                    </w:div>
                  </w:divsChild>
                </w:div>
                <w:div w:id="269050538">
                  <w:marLeft w:val="0"/>
                  <w:marRight w:val="0"/>
                  <w:marTop w:val="0"/>
                  <w:marBottom w:val="450"/>
                  <w:divBdr>
                    <w:top w:val="none" w:sz="0" w:space="0" w:color="auto"/>
                    <w:left w:val="none" w:sz="0" w:space="0" w:color="auto"/>
                    <w:bottom w:val="none" w:sz="0" w:space="0" w:color="auto"/>
                    <w:right w:val="none" w:sz="0" w:space="0" w:color="auto"/>
                  </w:divBdr>
                  <w:divsChild>
                    <w:div w:id="664744010">
                      <w:marLeft w:val="0"/>
                      <w:marRight w:val="0"/>
                      <w:marTop w:val="0"/>
                      <w:marBottom w:val="0"/>
                      <w:divBdr>
                        <w:top w:val="none" w:sz="0" w:space="0" w:color="auto"/>
                        <w:left w:val="none" w:sz="0" w:space="0" w:color="auto"/>
                        <w:bottom w:val="none" w:sz="0" w:space="0" w:color="auto"/>
                        <w:right w:val="none" w:sz="0" w:space="0" w:color="auto"/>
                      </w:divBdr>
                    </w:div>
                  </w:divsChild>
                </w:div>
                <w:div w:id="1492483430">
                  <w:marLeft w:val="0"/>
                  <w:marRight w:val="0"/>
                  <w:marTop w:val="0"/>
                  <w:marBottom w:val="450"/>
                  <w:divBdr>
                    <w:top w:val="none" w:sz="0" w:space="0" w:color="auto"/>
                    <w:left w:val="none" w:sz="0" w:space="0" w:color="auto"/>
                    <w:bottom w:val="none" w:sz="0" w:space="0" w:color="auto"/>
                    <w:right w:val="none" w:sz="0" w:space="0" w:color="auto"/>
                  </w:divBdr>
                </w:div>
                <w:div w:id="1665427865">
                  <w:marLeft w:val="0"/>
                  <w:marRight w:val="0"/>
                  <w:marTop w:val="0"/>
                  <w:marBottom w:val="450"/>
                  <w:divBdr>
                    <w:top w:val="none" w:sz="0" w:space="0" w:color="auto"/>
                    <w:left w:val="none" w:sz="0" w:space="0" w:color="auto"/>
                    <w:bottom w:val="none" w:sz="0" w:space="0" w:color="auto"/>
                    <w:right w:val="none" w:sz="0" w:space="0" w:color="auto"/>
                  </w:divBdr>
                  <w:divsChild>
                    <w:div w:id="103156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467311">
          <w:marLeft w:val="0"/>
          <w:marRight w:val="150"/>
          <w:marTop w:val="90"/>
          <w:marBottom w:val="0"/>
          <w:divBdr>
            <w:top w:val="none" w:sz="0" w:space="0" w:color="auto"/>
            <w:left w:val="none" w:sz="0" w:space="0" w:color="auto"/>
            <w:bottom w:val="none" w:sz="0" w:space="0" w:color="auto"/>
            <w:right w:val="none" w:sz="0" w:space="0" w:color="auto"/>
          </w:divBdr>
        </w:div>
        <w:div w:id="1076899157">
          <w:marLeft w:val="0"/>
          <w:marRight w:val="0"/>
          <w:marTop w:val="0"/>
          <w:marBottom w:val="0"/>
          <w:divBdr>
            <w:top w:val="none" w:sz="0" w:space="0" w:color="auto"/>
            <w:left w:val="none" w:sz="0" w:space="0" w:color="auto"/>
            <w:bottom w:val="none" w:sz="0" w:space="0" w:color="auto"/>
            <w:right w:val="none" w:sz="0" w:space="0" w:color="auto"/>
          </w:divBdr>
        </w:div>
      </w:divsChild>
    </w:div>
    <w:div w:id="414476558">
      <w:bodyDiv w:val="1"/>
      <w:marLeft w:val="0"/>
      <w:marRight w:val="0"/>
      <w:marTop w:val="0"/>
      <w:marBottom w:val="0"/>
      <w:divBdr>
        <w:top w:val="none" w:sz="0" w:space="0" w:color="auto"/>
        <w:left w:val="none" w:sz="0" w:space="0" w:color="auto"/>
        <w:bottom w:val="none" w:sz="0" w:space="0" w:color="auto"/>
        <w:right w:val="none" w:sz="0" w:space="0" w:color="auto"/>
      </w:divBdr>
      <w:divsChild>
        <w:div w:id="292445651">
          <w:marLeft w:val="0"/>
          <w:marRight w:val="0"/>
          <w:marTop w:val="0"/>
          <w:marBottom w:val="0"/>
          <w:divBdr>
            <w:top w:val="none" w:sz="0" w:space="0" w:color="auto"/>
            <w:left w:val="none" w:sz="0" w:space="0" w:color="auto"/>
            <w:bottom w:val="none" w:sz="0" w:space="0" w:color="auto"/>
            <w:right w:val="none" w:sz="0" w:space="0" w:color="auto"/>
          </w:divBdr>
          <w:divsChild>
            <w:div w:id="285083342">
              <w:marLeft w:val="0"/>
              <w:marRight w:val="0"/>
              <w:marTop w:val="0"/>
              <w:marBottom w:val="0"/>
              <w:divBdr>
                <w:top w:val="none" w:sz="0" w:space="0" w:color="auto"/>
                <w:left w:val="none" w:sz="0" w:space="0" w:color="auto"/>
                <w:bottom w:val="none" w:sz="0" w:space="0" w:color="auto"/>
                <w:right w:val="none" w:sz="0" w:space="0" w:color="auto"/>
              </w:divBdr>
              <w:divsChild>
                <w:div w:id="311060544">
                  <w:marLeft w:val="0"/>
                  <w:marRight w:val="0"/>
                  <w:marTop w:val="0"/>
                  <w:marBottom w:val="0"/>
                  <w:divBdr>
                    <w:top w:val="none" w:sz="0" w:space="0" w:color="auto"/>
                    <w:left w:val="none" w:sz="0" w:space="0" w:color="auto"/>
                    <w:bottom w:val="none" w:sz="0" w:space="0" w:color="auto"/>
                    <w:right w:val="none" w:sz="0" w:space="0" w:color="auto"/>
                  </w:divBdr>
                  <w:divsChild>
                    <w:div w:id="1201430468">
                      <w:marLeft w:val="0"/>
                      <w:marRight w:val="0"/>
                      <w:marTop w:val="0"/>
                      <w:marBottom w:val="0"/>
                      <w:divBdr>
                        <w:top w:val="none" w:sz="0" w:space="0" w:color="auto"/>
                        <w:left w:val="none" w:sz="0" w:space="0" w:color="auto"/>
                        <w:bottom w:val="none" w:sz="0" w:space="0" w:color="auto"/>
                        <w:right w:val="none" w:sz="0" w:space="0" w:color="auto"/>
                      </w:divBdr>
                      <w:divsChild>
                        <w:div w:id="187260706">
                          <w:marLeft w:val="0"/>
                          <w:marRight w:val="0"/>
                          <w:marTop w:val="0"/>
                          <w:marBottom w:val="0"/>
                          <w:divBdr>
                            <w:top w:val="none" w:sz="0" w:space="0" w:color="auto"/>
                            <w:left w:val="none" w:sz="0" w:space="0" w:color="auto"/>
                            <w:bottom w:val="none" w:sz="0" w:space="0" w:color="auto"/>
                            <w:right w:val="none" w:sz="0" w:space="0" w:color="auto"/>
                          </w:divBdr>
                          <w:divsChild>
                            <w:div w:id="45221995">
                              <w:marLeft w:val="0"/>
                              <w:marRight w:val="0"/>
                              <w:marTop w:val="0"/>
                              <w:marBottom w:val="0"/>
                              <w:divBdr>
                                <w:top w:val="none" w:sz="0" w:space="0" w:color="auto"/>
                                <w:left w:val="none" w:sz="0" w:space="0" w:color="auto"/>
                                <w:bottom w:val="none" w:sz="0" w:space="0" w:color="auto"/>
                                <w:right w:val="none" w:sz="0" w:space="0" w:color="auto"/>
                              </w:divBdr>
                            </w:div>
                            <w:div w:id="303001679">
                              <w:marLeft w:val="0"/>
                              <w:marRight w:val="0"/>
                              <w:marTop w:val="0"/>
                              <w:marBottom w:val="0"/>
                              <w:divBdr>
                                <w:top w:val="none" w:sz="0" w:space="0" w:color="auto"/>
                                <w:left w:val="none" w:sz="0" w:space="0" w:color="auto"/>
                                <w:bottom w:val="none" w:sz="0" w:space="0" w:color="auto"/>
                                <w:right w:val="none" w:sz="0" w:space="0" w:color="auto"/>
                              </w:divBdr>
                            </w:div>
                            <w:div w:id="10313725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351666">
          <w:marLeft w:val="0"/>
          <w:marRight w:val="0"/>
          <w:marTop w:val="0"/>
          <w:marBottom w:val="0"/>
          <w:divBdr>
            <w:top w:val="none" w:sz="0" w:space="0" w:color="auto"/>
            <w:left w:val="none" w:sz="0" w:space="0" w:color="auto"/>
            <w:bottom w:val="dashed" w:sz="6" w:space="0" w:color="939393"/>
            <w:right w:val="none" w:sz="0" w:space="0" w:color="auto"/>
          </w:divBdr>
          <w:divsChild>
            <w:div w:id="57486475">
              <w:marLeft w:val="0"/>
              <w:marRight w:val="0"/>
              <w:marTop w:val="0"/>
              <w:marBottom w:val="0"/>
              <w:divBdr>
                <w:top w:val="none" w:sz="0" w:space="0" w:color="auto"/>
                <w:left w:val="none" w:sz="0" w:space="0" w:color="auto"/>
                <w:bottom w:val="none" w:sz="0" w:space="0" w:color="auto"/>
                <w:right w:val="none" w:sz="0" w:space="0" w:color="auto"/>
              </w:divBdr>
              <w:divsChild>
                <w:div w:id="1461193962">
                  <w:marLeft w:val="0"/>
                  <w:marRight w:val="0"/>
                  <w:marTop w:val="120"/>
                  <w:marBottom w:val="0"/>
                  <w:divBdr>
                    <w:top w:val="none" w:sz="0" w:space="0" w:color="auto"/>
                    <w:left w:val="none" w:sz="0" w:space="0" w:color="auto"/>
                    <w:bottom w:val="none" w:sz="0" w:space="0" w:color="auto"/>
                    <w:right w:val="none" w:sz="0" w:space="0" w:color="auto"/>
                  </w:divBdr>
                  <w:divsChild>
                    <w:div w:id="47927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536391">
              <w:marLeft w:val="0"/>
              <w:marRight w:val="0"/>
              <w:marTop w:val="0"/>
              <w:marBottom w:val="0"/>
              <w:divBdr>
                <w:top w:val="none" w:sz="0" w:space="0" w:color="auto"/>
                <w:left w:val="none" w:sz="0" w:space="0" w:color="auto"/>
                <w:bottom w:val="none" w:sz="0" w:space="0" w:color="auto"/>
                <w:right w:val="none" w:sz="0" w:space="0" w:color="auto"/>
              </w:divBdr>
              <w:divsChild>
                <w:div w:id="1552302742">
                  <w:marLeft w:val="0"/>
                  <w:marRight w:val="0"/>
                  <w:marTop w:val="0"/>
                  <w:marBottom w:val="0"/>
                  <w:divBdr>
                    <w:top w:val="none" w:sz="0" w:space="0" w:color="auto"/>
                    <w:left w:val="none" w:sz="0" w:space="0" w:color="auto"/>
                    <w:bottom w:val="none" w:sz="0" w:space="0" w:color="auto"/>
                    <w:right w:val="none" w:sz="0" w:space="0" w:color="auto"/>
                  </w:divBdr>
                </w:div>
              </w:divsChild>
            </w:div>
            <w:div w:id="190082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604442">
      <w:bodyDiv w:val="1"/>
      <w:marLeft w:val="0"/>
      <w:marRight w:val="0"/>
      <w:marTop w:val="0"/>
      <w:marBottom w:val="0"/>
      <w:divBdr>
        <w:top w:val="none" w:sz="0" w:space="0" w:color="auto"/>
        <w:left w:val="none" w:sz="0" w:space="0" w:color="auto"/>
        <w:bottom w:val="none" w:sz="0" w:space="0" w:color="auto"/>
        <w:right w:val="none" w:sz="0" w:space="0" w:color="auto"/>
      </w:divBdr>
    </w:div>
    <w:div w:id="429157129">
      <w:bodyDiv w:val="1"/>
      <w:marLeft w:val="0"/>
      <w:marRight w:val="0"/>
      <w:marTop w:val="0"/>
      <w:marBottom w:val="0"/>
      <w:divBdr>
        <w:top w:val="none" w:sz="0" w:space="0" w:color="auto"/>
        <w:left w:val="none" w:sz="0" w:space="0" w:color="auto"/>
        <w:bottom w:val="none" w:sz="0" w:space="0" w:color="auto"/>
        <w:right w:val="none" w:sz="0" w:space="0" w:color="auto"/>
      </w:divBdr>
      <w:divsChild>
        <w:div w:id="297804345">
          <w:marLeft w:val="0"/>
          <w:marRight w:val="0"/>
          <w:marTop w:val="0"/>
          <w:marBottom w:val="0"/>
          <w:divBdr>
            <w:top w:val="none" w:sz="0" w:space="0" w:color="auto"/>
            <w:left w:val="none" w:sz="0" w:space="0" w:color="auto"/>
            <w:bottom w:val="dashed" w:sz="6" w:space="0" w:color="939393"/>
            <w:right w:val="none" w:sz="0" w:space="0" w:color="auto"/>
          </w:divBdr>
          <w:divsChild>
            <w:div w:id="331689347">
              <w:marLeft w:val="0"/>
              <w:marRight w:val="0"/>
              <w:marTop w:val="0"/>
              <w:marBottom w:val="0"/>
              <w:divBdr>
                <w:top w:val="none" w:sz="0" w:space="0" w:color="auto"/>
                <w:left w:val="none" w:sz="0" w:space="0" w:color="auto"/>
                <w:bottom w:val="none" w:sz="0" w:space="0" w:color="auto"/>
                <w:right w:val="none" w:sz="0" w:space="0" w:color="auto"/>
              </w:divBdr>
            </w:div>
            <w:div w:id="764810926">
              <w:marLeft w:val="0"/>
              <w:marRight w:val="0"/>
              <w:marTop w:val="0"/>
              <w:marBottom w:val="0"/>
              <w:divBdr>
                <w:top w:val="none" w:sz="0" w:space="0" w:color="auto"/>
                <w:left w:val="none" w:sz="0" w:space="0" w:color="auto"/>
                <w:bottom w:val="none" w:sz="0" w:space="0" w:color="auto"/>
                <w:right w:val="none" w:sz="0" w:space="0" w:color="auto"/>
              </w:divBdr>
              <w:divsChild>
                <w:div w:id="575624943">
                  <w:marLeft w:val="0"/>
                  <w:marRight w:val="0"/>
                  <w:marTop w:val="0"/>
                  <w:marBottom w:val="0"/>
                  <w:divBdr>
                    <w:top w:val="none" w:sz="0" w:space="0" w:color="auto"/>
                    <w:left w:val="none" w:sz="0" w:space="0" w:color="auto"/>
                    <w:bottom w:val="none" w:sz="0" w:space="0" w:color="auto"/>
                    <w:right w:val="none" w:sz="0" w:space="0" w:color="auto"/>
                  </w:divBdr>
                </w:div>
              </w:divsChild>
            </w:div>
            <w:div w:id="2035302288">
              <w:marLeft w:val="0"/>
              <w:marRight w:val="0"/>
              <w:marTop w:val="0"/>
              <w:marBottom w:val="0"/>
              <w:divBdr>
                <w:top w:val="none" w:sz="0" w:space="0" w:color="auto"/>
                <w:left w:val="none" w:sz="0" w:space="0" w:color="auto"/>
                <w:bottom w:val="none" w:sz="0" w:space="0" w:color="auto"/>
                <w:right w:val="none" w:sz="0" w:space="0" w:color="auto"/>
              </w:divBdr>
              <w:divsChild>
                <w:div w:id="581182289">
                  <w:marLeft w:val="0"/>
                  <w:marRight w:val="0"/>
                  <w:marTop w:val="105"/>
                  <w:marBottom w:val="0"/>
                  <w:divBdr>
                    <w:top w:val="none" w:sz="0" w:space="0" w:color="auto"/>
                    <w:left w:val="none" w:sz="0" w:space="0" w:color="auto"/>
                    <w:bottom w:val="none" w:sz="0" w:space="0" w:color="auto"/>
                    <w:right w:val="none" w:sz="0" w:space="0" w:color="auto"/>
                  </w:divBdr>
                  <w:divsChild>
                    <w:div w:id="226302875">
                      <w:marLeft w:val="0"/>
                      <w:marRight w:val="0"/>
                      <w:marTop w:val="0"/>
                      <w:marBottom w:val="0"/>
                      <w:divBdr>
                        <w:top w:val="none" w:sz="0" w:space="0" w:color="auto"/>
                        <w:left w:val="none" w:sz="0" w:space="0" w:color="auto"/>
                        <w:bottom w:val="none" w:sz="0" w:space="0" w:color="auto"/>
                        <w:right w:val="none" w:sz="0" w:space="0" w:color="auto"/>
                      </w:divBdr>
                    </w:div>
                  </w:divsChild>
                </w:div>
                <w:div w:id="1364089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50521">
          <w:marLeft w:val="0"/>
          <w:marRight w:val="0"/>
          <w:marTop w:val="0"/>
          <w:marBottom w:val="0"/>
          <w:divBdr>
            <w:top w:val="none" w:sz="0" w:space="0" w:color="auto"/>
            <w:left w:val="none" w:sz="0" w:space="0" w:color="auto"/>
            <w:bottom w:val="none" w:sz="0" w:space="0" w:color="auto"/>
            <w:right w:val="none" w:sz="0" w:space="0" w:color="auto"/>
          </w:divBdr>
          <w:divsChild>
            <w:div w:id="172385101">
              <w:marLeft w:val="0"/>
              <w:marRight w:val="0"/>
              <w:marTop w:val="0"/>
              <w:marBottom w:val="0"/>
              <w:divBdr>
                <w:top w:val="none" w:sz="0" w:space="0" w:color="auto"/>
                <w:left w:val="none" w:sz="0" w:space="0" w:color="auto"/>
                <w:bottom w:val="none" w:sz="0" w:space="0" w:color="auto"/>
                <w:right w:val="none" w:sz="0" w:space="0" w:color="auto"/>
              </w:divBdr>
              <w:divsChild>
                <w:div w:id="1782794709">
                  <w:marLeft w:val="0"/>
                  <w:marRight w:val="0"/>
                  <w:marTop w:val="0"/>
                  <w:marBottom w:val="0"/>
                  <w:divBdr>
                    <w:top w:val="none" w:sz="0" w:space="0" w:color="auto"/>
                    <w:left w:val="none" w:sz="0" w:space="0" w:color="auto"/>
                    <w:bottom w:val="none" w:sz="0" w:space="0" w:color="auto"/>
                    <w:right w:val="none" w:sz="0" w:space="0" w:color="auto"/>
                  </w:divBdr>
                  <w:divsChild>
                    <w:div w:id="967707321">
                      <w:marLeft w:val="0"/>
                      <w:marRight w:val="0"/>
                      <w:marTop w:val="0"/>
                      <w:marBottom w:val="0"/>
                      <w:divBdr>
                        <w:top w:val="none" w:sz="0" w:space="0" w:color="auto"/>
                        <w:left w:val="none" w:sz="0" w:space="0" w:color="auto"/>
                        <w:bottom w:val="none" w:sz="0" w:space="0" w:color="auto"/>
                        <w:right w:val="none" w:sz="0" w:space="0" w:color="auto"/>
                      </w:divBdr>
                      <w:divsChild>
                        <w:div w:id="194739000">
                          <w:marLeft w:val="0"/>
                          <w:marRight w:val="0"/>
                          <w:marTop w:val="0"/>
                          <w:marBottom w:val="0"/>
                          <w:divBdr>
                            <w:top w:val="none" w:sz="0" w:space="0" w:color="auto"/>
                            <w:left w:val="none" w:sz="0" w:space="0" w:color="auto"/>
                            <w:bottom w:val="none" w:sz="0" w:space="0" w:color="auto"/>
                            <w:right w:val="none" w:sz="0" w:space="0" w:color="auto"/>
                          </w:divBdr>
                          <w:divsChild>
                            <w:div w:id="196360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471512">
      <w:bodyDiv w:val="1"/>
      <w:marLeft w:val="0"/>
      <w:marRight w:val="0"/>
      <w:marTop w:val="0"/>
      <w:marBottom w:val="0"/>
      <w:divBdr>
        <w:top w:val="none" w:sz="0" w:space="0" w:color="auto"/>
        <w:left w:val="none" w:sz="0" w:space="0" w:color="auto"/>
        <w:bottom w:val="none" w:sz="0" w:space="0" w:color="auto"/>
        <w:right w:val="none" w:sz="0" w:space="0" w:color="auto"/>
      </w:divBdr>
      <w:divsChild>
        <w:div w:id="16851114">
          <w:marLeft w:val="0"/>
          <w:marRight w:val="0"/>
          <w:marTop w:val="0"/>
          <w:marBottom w:val="0"/>
          <w:divBdr>
            <w:top w:val="none" w:sz="0" w:space="24" w:color="auto"/>
            <w:left w:val="none" w:sz="0" w:space="24" w:color="auto"/>
            <w:bottom w:val="single" w:sz="6" w:space="24" w:color="E5E5E5"/>
            <w:right w:val="none" w:sz="0" w:space="24" w:color="auto"/>
          </w:divBdr>
          <w:divsChild>
            <w:div w:id="1058241601">
              <w:marLeft w:val="0"/>
              <w:marRight w:val="0"/>
              <w:marTop w:val="0"/>
              <w:marBottom w:val="0"/>
              <w:divBdr>
                <w:top w:val="none" w:sz="0" w:space="0" w:color="auto"/>
                <w:left w:val="none" w:sz="0" w:space="0" w:color="auto"/>
                <w:bottom w:val="none" w:sz="0" w:space="0" w:color="auto"/>
                <w:right w:val="none" w:sz="0" w:space="0" w:color="auto"/>
              </w:divBdr>
            </w:div>
          </w:divsChild>
        </w:div>
        <w:div w:id="85076790">
          <w:marLeft w:val="0"/>
          <w:marRight w:val="0"/>
          <w:marTop w:val="0"/>
          <w:marBottom w:val="0"/>
          <w:divBdr>
            <w:top w:val="none" w:sz="0" w:space="24" w:color="auto"/>
            <w:left w:val="none" w:sz="0" w:space="24" w:color="auto"/>
            <w:bottom w:val="single" w:sz="6" w:space="24" w:color="E5E5E5"/>
            <w:right w:val="none" w:sz="0" w:space="24" w:color="auto"/>
          </w:divBdr>
          <w:divsChild>
            <w:div w:id="1383402637">
              <w:marLeft w:val="0"/>
              <w:marRight w:val="0"/>
              <w:marTop w:val="0"/>
              <w:marBottom w:val="0"/>
              <w:divBdr>
                <w:top w:val="none" w:sz="0" w:space="0" w:color="auto"/>
                <w:left w:val="none" w:sz="0" w:space="0" w:color="auto"/>
                <w:bottom w:val="none" w:sz="0" w:space="0" w:color="auto"/>
                <w:right w:val="none" w:sz="0" w:space="0" w:color="auto"/>
              </w:divBdr>
            </w:div>
            <w:div w:id="186077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513754">
      <w:bodyDiv w:val="1"/>
      <w:marLeft w:val="0"/>
      <w:marRight w:val="0"/>
      <w:marTop w:val="0"/>
      <w:marBottom w:val="0"/>
      <w:divBdr>
        <w:top w:val="none" w:sz="0" w:space="0" w:color="auto"/>
        <w:left w:val="none" w:sz="0" w:space="0" w:color="auto"/>
        <w:bottom w:val="none" w:sz="0" w:space="0" w:color="auto"/>
        <w:right w:val="none" w:sz="0" w:space="0" w:color="auto"/>
      </w:divBdr>
      <w:divsChild>
        <w:div w:id="7030823">
          <w:marLeft w:val="0"/>
          <w:marRight w:val="0"/>
          <w:marTop w:val="0"/>
          <w:marBottom w:val="0"/>
          <w:divBdr>
            <w:top w:val="none" w:sz="0" w:space="0" w:color="auto"/>
            <w:left w:val="none" w:sz="0" w:space="0" w:color="auto"/>
            <w:bottom w:val="none" w:sz="0" w:space="0" w:color="auto"/>
            <w:right w:val="none" w:sz="0" w:space="0" w:color="auto"/>
          </w:divBdr>
          <w:divsChild>
            <w:div w:id="1894656987">
              <w:marLeft w:val="0"/>
              <w:marRight w:val="0"/>
              <w:marTop w:val="0"/>
              <w:marBottom w:val="0"/>
              <w:divBdr>
                <w:top w:val="none" w:sz="0" w:space="0" w:color="auto"/>
                <w:left w:val="none" w:sz="0" w:space="0" w:color="auto"/>
                <w:bottom w:val="none" w:sz="0" w:space="0" w:color="auto"/>
                <w:right w:val="none" w:sz="0" w:space="0" w:color="auto"/>
              </w:divBdr>
              <w:divsChild>
                <w:div w:id="1693452518">
                  <w:marLeft w:val="0"/>
                  <w:marRight w:val="0"/>
                  <w:marTop w:val="0"/>
                  <w:marBottom w:val="0"/>
                  <w:divBdr>
                    <w:top w:val="none" w:sz="0" w:space="0" w:color="auto"/>
                    <w:left w:val="none" w:sz="0" w:space="0" w:color="auto"/>
                    <w:bottom w:val="none" w:sz="0" w:space="0" w:color="auto"/>
                    <w:right w:val="none" w:sz="0" w:space="0" w:color="auto"/>
                  </w:divBdr>
                  <w:divsChild>
                    <w:div w:id="1876648456">
                      <w:marLeft w:val="0"/>
                      <w:marRight w:val="0"/>
                      <w:marTop w:val="0"/>
                      <w:marBottom w:val="0"/>
                      <w:divBdr>
                        <w:top w:val="none" w:sz="0" w:space="0" w:color="auto"/>
                        <w:left w:val="none" w:sz="0" w:space="0" w:color="auto"/>
                        <w:bottom w:val="none" w:sz="0" w:space="0" w:color="auto"/>
                        <w:right w:val="none" w:sz="0" w:space="0" w:color="auto"/>
                      </w:divBdr>
                      <w:divsChild>
                        <w:div w:id="1819496510">
                          <w:marLeft w:val="0"/>
                          <w:marRight w:val="0"/>
                          <w:marTop w:val="0"/>
                          <w:marBottom w:val="0"/>
                          <w:divBdr>
                            <w:top w:val="none" w:sz="0" w:space="0" w:color="auto"/>
                            <w:left w:val="none" w:sz="0" w:space="0" w:color="auto"/>
                            <w:bottom w:val="none" w:sz="0" w:space="0" w:color="auto"/>
                            <w:right w:val="none" w:sz="0" w:space="0" w:color="auto"/>
                          </w:divBdr>
                          <w:divsChild>
                            <w:div w:id="188640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02566">
          <w:marLeft w:val="0"/>
          <w:marRight w:val="0"/>
          <w:marTop w:val="0"/>
          <w:marBottom w:val="0"/>
          <w:divBdr>
            <w:top w:val="none" w:sz="0" w:space="0" w:color="auto"/>
            <w:left w:val="none" w:sz="0" w:space="0" w:color="auto"/>
            <w:bottom w:val="dashed" w:sz="6" w:space="0" w:color="939393"/>
            <w:right w:val="none" w:sz="0" w:space="0" w:color="auto"/>
          </w:divBdr>
          <w:divsChild>
            <w:div w:id="569729982">
              <w:marLeft w:val="0"/>
              <w:marRight w:val="0"/>
              <w:marTop w:val="0"/>
              <w:marBottom w:val="0"/>
              <w:divBdr>
                <w:top w:val="none" w:sz="0" w:space="0" w:color="auto"/>
                <w:left w:val="none" w:sz="0" w:space="0" w:color="auto"/>
                <w:bottom w:val="none" w:sz="0" w:space="0" w:color="auto"/>
                <w:right w:val="none" w:sz="0" w:space="0" w:color="auto"/>
              </w:divBdr>
            </w:div>
            <w:div w:id="1047410032">
              <w:marLeft w:val="0"/>
              <w:marRight w:val="0"/>
              <w:marTop w:val="0"/>
              <w:marBottom w:val="0"/>
              <w:divBdr>
                <w:top w:val="none" w:sz="0" w:space="0" w:color="auto"/>
                <w:left w:val="none" w:sz="0" w:space="0" w:color="auto"/>
                <w:bottom w:val="none" w:sz="0" w:space="0" w:color="auto"/>
                <w:right w:val="none" w:sz="0" w:space="0" w:color="auto"/>
              </w:divBdr>
              <w:divsChild>
                <w:div w:id="947858965">
                  <w:marLeft w:val="0"/>
                  <w:marRight w:val="0"/>
                  <w:marTop w:val="0"/>
                  <w:marBottom w:val="0"/>
                  <w:divBdr>
                    <w:top w:val="none" w:sz="0" w:space="0" w:color="auto"/>
                    <w:left w:val="none" w:sz="0" w:space="0" w:color="auto"/>
                    <w:bottom w:val="none" w:sz="0" w:space="0" w:color="auto"/>
                    <w:right w:val="none" w:sz="0" w:space="0" w:color="auto"/>
                  </w:divBdr>
                </w:div>
                <w:div w:id="1033580202">
                  <w:marLeft w:val="0"/>
                  <w:marRight w:val="0"/>
                  <w:marTop w:val="105"/>
                  <w:marBottom w:val="0"/>
                  <w:divBdr>
                    <w:top w:val="none" w:sz="0" w:space="0" w:color="auto"/>
                    <w:left w:val="none" w:sz="0" w:space="0" w:color="auto"/>
                    <w:bottom w:val="none" w:sz="0" w:space="0" w:color="auto"/>
                    <w:right w:val="none" w:sz="0" w:space="0" w:color="auto"/>
                  </w:divBdr>
                  <w:divsChild>
                    <w:div w:id="178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11035">
              <w:marLeft w:val="0"/>
              <w:marRight w:val="0"/>
              <w:marTop w:val="0"/>
              <w:marBottom w:val="0"/>
              <w:divBdr>
                <w:top w:val="none" w:sz="0" w:space="0" w:color="auto"/>
                <w:left w:val="none" w:sz="0" w:space="0" w:color="auto"/>
                <w:bottom w:val="none" w:sz="0" w:space="0" w:color="auto"/>
                <w:right w:val="none" w:sz="0" w:space="0" w:color="auto"/>
              </w:divBdr>
              <w:divsChild>
                <w:div w:id="25795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958878">
      <w:bodyDiv w:val="1"/>
      <w:marLeft w:val="0"/>
      <w:marRight w:val="0"/>
      <w:marTop w:val="0"/>
      <w:marBottom w:val="0"/>
      <w:divBdr>
        <w:top w:val="none" w:sz="0" w:space="0" w:color="auto"/>
        <w:left w:val="none" w:sz="0" w:space="0" w:color="auto"/>
        <w:bottom w:val="none" w:sz="0" w:space="0" w:color="auto"/>
        <w:right w:val="none" w:sz="0" w:space="0" w:color="auto"/>
      </w:divBdr>
      <w:divsChild>
        <w:div w:id="187793270">
          <w:marLeft w:val="-180"/>
          <w:marRight w:val="-180"/>
          <w:marTop w:val="0"/>
          <w:marBottom w:val="0"/>
          <w:divBdr>
            <w:top w:val="none" w:sz="0" w:space="0" w:color="auto"/>
            <w:left w:val="none" w:sz="0" w:space="0" w:color="auto"/>
            <w:bottom w:val="none" w:sz="0" w:space="0" w:color="auto"/>
            <w:right w:val="none" w:sz="0" w:space="0" w:color="auto"/>
          </w:divBdr>
          <w:divsChild>
            <w:div w:id="1549806292">
              <w:marLeft w:val="0"/>
              <w:marRight w:val="0"/>
              <w:marTop w:val="0"/>
              <w:marBottom w:val="0"/>
              <w:divBdr>
                <w:top w:val="none" w:sz="0" w:space="0" w:color="auto"/>
                <w:left w:val="none" w:sz="0" w:space="0" w:color="auto"/>
                <w:bottom w:val="none" w:sz="0" w:space="0" w:color="auto"/>
                <w:right w:val="none" w:sz="0" w:space="0" w:color="auto"/>
              </w:divBdr>
              <w:divsChild>
                <w:div w:id="1798329389">
                  <w:marLeft w:val="0"/>
                  <w:marRight w:val="0"/>
                  <w:marTop w:val="0"/>
                  <w:marBottom w:val="0"/>
                  <w:divBdr>
                    <w:top w:val="none" w:sz="0" w:space="0" w:color="auto"/>
                    <w:left w:val="none" w:sz="0" w:space="0" w:color="auto"/>
                    <w:bottom w:val="none" w:sz="0" w:space="0" w:color="auto"/>
                    <w:right w:val="none" w:sz="0" w:space="0" w:color="auto"/>
                  </w:divBdr>
                  <w:divsChild>
                    <w:div w:id="1459299740">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552352763">
          <w:marLeft w:val="-180"/>
          <w:marRight w:val="-180"/>
          <w:marTop w:val="0"/>
          <w:marBottom w:val="0"/>
          <w:divBdr>
            <w:top w:val="none" w:sz="0" w:space="0" w:color="auto"/>
            <w:left w:val="none" w:sz="0" w:space="0" w:color="auto"/>
            <w:bottom w:val="none" w:sz="0" w:space="0" w:color="auto"/>
            <w:right w:val="none" w:sz="0" w:space="0" w:color="auto"/>
          </w:divBdr>
          <w:divsChild>
            <w:div w:id="203757140">
              <w:marLeft w:val="0"/>
              <w:marRight w:val="0"/>
              <w:marTop w:val="0"/>
              <w:marBottom w:val="0"/>
              <w:divBdr>
                <w:top w:val="none" w:sz="0" w:space="0" w:color="auto"/>
                <w:left w:val="none" w:sz="0" w:space="0" w:color="auto"/>
                <w:bottom w:val="none" w:sz="0" w:space="0" w:color="auto"/>
                <w:right w:val="none" w:sz="0" w:space="0" w:color="auto"/>
              </w:divBdr>
              <w:divsChild>
                <w:div w:id="26577509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67815200">
          <w:marLeft w:val="-180"/>
          <w:marRight w:val="-180"/>
          <w:marTop w:val="0"/>
          <w:marBottom w:val="0"/>
          <w:divBdr>
            <w:top w:val="none" w:sz="0" w:space="0" w:color="auto"/>
            <w:left w:val="none" w:sz="0" w:space="0" w:color="auto"/>
            <w:bottom w:val="none" w:sz="0" w:space="0" w:color="auto"/>
            <w:right w:val="none" w:sz="0" w:space="0" w:color="auto"/>
          </w:divBdr>
          <w:divsChild>
            <w:div w:id="1249315190">
              <w:marLeft w:val="0"/>
              <w:marRight w:val="0"/>
              <w:marTop w:val="0"/>
              <w:marBottom w:val="0"/>
              <w:divBdr>
                <w:top w:val="none" w:sz="0" w:space="0" w:color="auto"/>
                <w:left w:val="none" w:sz="0" w:space="0" w:color="auto"/>
                <w:bottom w:val="none" w:sz="0" w:space="0" w:color="auto"/>
                <w:right w:val="none" w:sz="0" w:space="0" w:color="auto"/>
              </w:divBdr>
              <w:divsChild>
                <w:div w:id="259071261">
                  <w:marLeft w:val="-180"/>
                  <w:marRight w:val="-180"/>
                  <w:marTop w:val="0"/>
                  <w:marBottom w:val="0"/>
                  <w:divBdr>
                    <w:top w:val="none" w:sz="0" w:space="0" w:color="auto"/>
                    <w:left w:val="none" w:sz="0" w:space="0" w:color="auto"/>
                    <w:bottom w:val="none" w:sz="0" w:space="0" w:color="auto"/>
                    <w:right w:val="none" w:sz="0" w:space="0" w:color="auto"/>
                  </w:divBdr>
                  <w:divsChild>
                    <w:div w:id="269162371">
                      <w:marLeft w:val="0"/>
                      <w:marRight w:val="0"/>
                      <w:marTop w:val="0"/>
                      <w:marBottom w:val="0"/>
                      <w:divBdr>
                        <w:top w:val="none" w:sz="0" w:space="0" w:color="auto"/>
                        <w:left w:val="none" w:sz="0" w:space="0" w:color="auto"/>
                        <w:bottom w:val="none" w:sz="0" w:space="0" w:color="auto"/>
                        <w:right w:val="none" w:sz="0" w:space="0" w:color="auto"/>
                      </w:divBdr>
                    </w:div>
                  </w:divsChild>
                </w:div>
                <w:div w:id="654341083">
                  <w:marLeft w:val="-180"/>
                  <w:marRight w:val="-180"/>
                  <w:marTop w:val="0"/>
                  <w:marBottom w:val="0"/>
                  <w:divBdr>
                    <w:top w:val="none" w:sz="0" w:space="0" w:color="auto"/>
                    <w:left w:val="none" w:sz="0" w:space="0" w:color="auto"/>
                    <w:bottom w:val="none" w:sz="0" w:space="0" w:color="auto"/>
                    <w:right w:val="none" w:sz="0" w:space="0" w:color="auto"/>
                  </w:divBdr>
                  <w:divsChild>
                    <w:div w:id="1882938435">
                      <w:marLeft w:val="0"/>
                      <w:marRight w:val="0"/>
                      <w:marTop w:val="0"/>
                      <w:marBottom w:val="0"/>
                      <w:divBdr>
                        <w:top w:val="none" w:sz="0" w:space="0" w:color="auto"/>
                        <w:left w:val="none" w:sz="0" w:space="0" w:color="auto"/>
                        <w:bottom w:val="none" w:sz="0" w:space="0" w:color="auto"/>
                        <w:right w:val="none" w:sz="0" w:space="0" w:color="auto"/>
                      </w:divBdr>
                      <w:divsChild>
                        <w:div w:id="9528558">
                          <w:marLeft w:val="0"/>
                          <w:marRight w:val="0"/>
                          <w:marTop w:val="0"/>
                          <w:marBottom w:val="0"/>
                          <w:divBdr>
                            <w:top w:val="none" w:sz="0" w:space="0" w:color="auto"/>
                            <w:left w:val="none" w:sz="0" w:space="0" w:color="auto"/>
                            <w:bottom w:val="none" w:sz="0" w:space="0" w:color="auto"/>
                            <w:right w:val="none" w:sz="0" w:space="0" w:color="auto"/>
                          </w:divBdr>
                        </w:div>
                        <w:div w:id="359017705">
                          <w:marLeft w:val="0"/>
                          <w:marRight w:val="0"/>
                          <w:marTop w:val="0"/>
                          <w:marBottom w:val="0"/>
                          <w:divBdr>
                            <w:top w:val="none" w:sz="0" w:space="0" w:color="auto"/>
                            <w:left w:val="none" w:sz="0" w:space="0" w:color="auto"/>
                            <w:bottom w:val="none" w:sz="0" w:space="0" w:color="auto"/>
                            <w:right w:val="none" w:sz="0" w:space="0" w:color="auto"/>
                          </w:divBdr>
                        </w:div>
                        <w:div w:id="550507141">
                          <w:marLeft w:val="0"/>
                          <w:marRight w:val="0"/>
                          <w:marTop w:val="0"/>
                          <w:marBottom w:val="0"/>
                          <w:divBdr>
                            <w:top w:val="none" w:sz="0" w:space="0" w:color="auto"/>
                            <w:left w:val="none" w:sz="0" w:space="0" w:color="auto"/>
                            <w:bottom w:val="none" w:sz="0" w:space="0" w:color="auto"/>
                            <w:right w:val="none" w:sz="0" w:space="0" w:color="auto"/>
                          </w:divBdr>
                        </w:div>
                        <w:div w:id="681711931">
                          <w:marLeft w:val="0"/>
                          <w:marRight w:val="0"/>
                          <w:marTop w:val="0"/>
                          <w:marBottom w:val="0"/>
                          <w:divBdr>
                            <w:top w:val="none" w:sz="0" w:space="0" w:color="auto"/>
                            <w:left w:val="none" w:sz="0" w:space="0" w:color="auto"/>
                            <w:bottom w:val="none" w:sz="0" w:space="0" w:color="auto"/>
                            <w:right w:val="none" w:sz="0" w:space="0" w:color="auto"/>
                          </w:divBdr>
                        </w:div>
                        <w:div w:id="175847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567465">
      <w:bodyDiv w:val="1"/>
      <w:marLeft w:val="0"/>
      <w:marRight w:val="0"/>
      <w:marTop w:val="0"/>
      <w:marBottom w:val="0"/>
      <w:divBdr>
        <w:top w:val="none" w:sz="0" w:space="0" w:color="auto"/>
        <w:left w:val="none" w:sz="0" w:space="0" w:color="auto"/>
        <w:bottom w:val="none" w:sz="0" w:space="0" w:color="auto"/>
        <w:right w:val="none" w:sz="0" w:space="0" w:color="auto"/>
      </w:divBdr>
      <w:divsChild>
        <w:div w:id="994840551">
          <w:marLeft w:val="0"/>
          <w:marRight w:val="0"/>
          <w:marTop w:val="0"/>
          <w:marBottom w:val="0"/>
          <w:divBdr>
            <w:top w:val="none" w:sz="0" w:space="0" w:color="auto"/>
            <w:left w:val="none" w:sz="0" w:space="0" w:color="auto"/>
            <w:bottom w:val="none" w:sz="0" w:space="0" w:color="auto"/>
            <w:right w:val="none" w:sz="0" w:space="0" w:color="auto"/>
          </w:divBdr>
        </w:div>
        <w:div w:id="1160267199">
          <w:marLeft w:val="0"/>
          <w:marRight w:val="0"/>
          <w:marTop w:val="0"/>
          <w:marBottom w:val="0"/>
          <w:divBdr>
            <w:top w:val="none" w:sz="0" w:space="0" w:color="auto"/>
            <w:left w:val="none" w:sz="0" w:space="0" w:color="auto"/>
            <w:bottom w:val="dashed" w:sz="6" w:space="0" w:color="939393"/>
            <w:right w:val="none" w:sz="0" w:space="0" w:color="auto"/>
          </w:divBdr>
          <w:divsChild>
            <w:div w:id="1644197452">
              <w:marLeft w:val="0"/>
              <w:marRight w:val="0"/>
              <w:marTop w:val="0"/>
              <w:marBottom w:val="0"/>
              <w:divBdr>
                <w:top w:val="none" w:sz="0" w:space="0" w:color="auto"/>
                <w:left w:val="none" w:sz="0" w:space="0" w:color="auto"/>
                <w:bottom w:val="none" w:sz="0" w:space="0" w:color="auto"/>
                <w:right w:val="none" w:sz="0" w:space="0" w:color="auto"/>
              </w:divBdr>
              <w:divsChild>
                <w:div w:id="1059675018">
                  <w:marLeft w:val="0"/>
                  <w:marRight w:val="0"/>
                  <w:marTop w:val="0"/>
                  <w:marBottom w:val="0"/>
                  <w:divBdr>
                    <w:top w:val="none" w:sz="0" w:space="0" w:color="auto"/>
                    <w:left w:val="none" w:sz="0" w:space="0" w:color="auto"/>
                    <w:bottom w:val="none" w:sz="0" w:space="0" w:color="auto"/>
                    <w:right w:val="none" w:sz="0" w:space="0" w:color="auto"/>
                  </w:divBdr>
                </w:div>
              </w:divsChild>
            </w:div>
            <w:div w:id="1646466108">
              <w:marLeft w:val="0"/>
              <w:marRight w:val="0"/>
              <w:marTop w:val="0"/>
              <w:marBottom w:val="0"/>
              <w:divBdr>
                <w:top w:val="none" w:sz="0" w:space="0" w:color="auto"/>
                <w:left w:val="none" w:sz="0" w:space="0" w:color="auto"/>
                <w:bottom w:val="none" w:sz="0" w:space="0" w:color="auto"/>
                <w:right w:val="none" w:sz="0" w:space="0" w:color="auto"/>
              </w:divBdr>
              <w:divsChild>
                <w:div w:id="875115983">
                  <w:marLeft w:val="0"/>
                  <w:marRight w:val="0"/>
                  <w:marTop w:val="105"/>
                  <w:marBottom w:val="0"/>
                  <w:divBdr>
                    <w:top w:val="none" w:sz="0" w:space="0" w:color="auto"/>
                    <w:left w:val="none" w:sz="0" w:space="0" w:color="auto"/>
                    <w:bottom w:val="none" w:sz="0" w:space="0" w:color="auto"/>
                    <w:right w:val="none" w:sz="0" w:space="0" w:color="auto"/>
                  </w:divBdr>
                  <w:divsChild>
                    <w:div w:id="1363818595">
                      <w:marLeft w:val="0"/>
                      <w:marRight w:val="0"/>
                      <w:marTop w:val="0"/>
                      <w:marBottom w:val="0"/>
                      <w:divBdr>
                        <w:top w:val="none" w:sz="0" w:space="0" w:color="auto"/>
                        <w:left w:val="none" w:sz="0" w:space="0" w:color="auto"/>
                        <w:bottom w:val="none" w:sz="0" w:space="0" w:color="auto"/>
                        <w:right w:val="none" w:sz="0" w:space="0" w:color="auto"/>
                      </w:divBdr>
                    </w:div>
                  </w:divsChild>
                </w:div>
                <w:div w:id="1224750589">
                  <w:marLeft w:val="0"/>
                  <w:marRight w:val="0"/>
                  <w:marTop w:val="0"/>
                  <w:marBottom w:val="0"/>
                  <w:divBdr>
                    <w:top w:val="none" w:sz="0" w:space="0" w:color="auto"/>
                    <w:left w:val="none" w:sz="0" w:space="0" w:color="auto"/>
                    <w:bottom w:val="none" w:sz="0" w:space="0" w:color="auto"/>
                    <w:right w:val="none" w:sz="0" w:space="0" w:color="auto"/>
                  </w:divBdr>
                </w:div>
              </w:divsChild>
            </w:div>
            <w:div w:id="1957447680">
              <w:marLeft w:val="0"/>
              <w:marRight w:val="0"/>
              <w:marTop w:val="0"/>
              <w:marBottom w:val="0"/>
              <w:divBdr>
                <w:top w:val="none" w:sz="0" w:space="0" w:color="auto"/>
                <w:left w:val="none" w:sz="0" w:space="0" w:color="auto"/>
                <w:bottom w:val="none" w:sz="0" w:space="0" w:color="auto"/>
                <w:right w:val="none" w:sz="0" w:space="0" w:color="auto"/>
              </w:divBdr>
            </w:div>
          </w:divsChild>
        </w:div>
        <w:div w:id="1684550103">
          <w:marLeft w:val="0"/>
          <w:marRight w:val="0"/>
          <w:marTop w:val="0"/>
          <w:marBottom w:val="0"/>
          <w:divBdr>
            <w:top w:val="none" w:sz="0" w:space="0" w:color="auto"/>
            <w:left w:val="none" w:sz="0" w:space="0" w:color="auto"/>
            <w:bottom w:val="none" w:sz="0" w:space="0" w:color="auto"/>
            <w:right w:val="none" w:sz="0" w:space="0" w:color="auto"/>
          </w:divBdr>
          <w:divsChild>
            <w:div w:id="664627964">
              <w:marLeft w:val="0"/>
              <w:marRight w:val="0"/>
              <w:marTop w:val="0"/>
              <w:marBottom w:val="0"/>
              <w:divBdr>
                <w:top w:val="none" w:sz="0" w:space="0" w:color="auto"/>
                <w:left w:val="none" w:sz="0" w:space="0" w:color="auto"/>
                <w:bottom w:val="none" w:sz="0" w:space="0" w:color="auto"/>
                <w:right w:val="none" w:sz="0" w:space="0" w:color="auto"/>
              </w:divBdr>
              <w:divsChild>
                <w:div w:id="652179055">
                  <w:marLeft w:val="0"/>
                  <w:marRight w:val="0"/>
                  <w:marTop w:val="0"/>
                  <w:marBottom w:val="0"/>
                  <w:divBdr>
                    <w:top w:val="none" w:sz="0" w:space="0" w:color="auto"/>
                    <w:left w:val="none" w:sz="0" w:space="0" w:color="auto"/>
                    <w:bottom w:val="none" w:sz="0" w:space="0" w:color="auto"/>
                    <w:right w:val="none" w:sz="0" w:space="0" w:color="auto"/>
                  </w:divBdr>
                  <w:divsChild>
                    <w:div w:id="1674062318">
                      <w:marLeft w:val="0"/>
                      <w:marRight w:val="0"/>
                      <w:marTop w:val="0"/>
                      <w:marBottom w:val="0"/>
                      <w:divBdr>
                        <w:top w:val="none" w:sz="0" w:space="0" w:color="auto"/>
                        <w:left w:val="none" w:sz="0" w:space="0" w:color="auto"/>
                        <w:bottom w:val="none" w:sz="0" w:space="0" w:color="auto"/>
                        <w:right w:val="none" w:sz="0" w:space="0" w:color="auto"/>
                      </w:divBdr>
                      <w:divsChild>
                        <w:div w:id="1099640144">
                          <w:marLeft w:val="0"/>
                          <w:marRight w:val="0"/>
                          <w:marTop w:val="0"/>
                          <w:marBottom w:val="0"/>
                          <w:divBdr>
                            <w:top w:val="none" w:sz="0" w:space="0" w:color="auto"/>
                            <w:left w:val="none" w:sz="0" w:space="0" w:color="auto"/>
                            <w:bottom w:val="none" w:sz="0" w:space="0" w:color="auto"/>
                            <w:right w:val="none" w:sz="0" w:space="0" w:color="auto"/>
                          </w:divBdr>
                          <w:divsChild>
                            <w:div w:id="18097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0147269">
      <w:bodyDiv w:val="1"/>
      <w:marLeft w:val="0"/>
      <w:marRight w:val="0"/>
      <w:marTop w:val="0"/>
      <w:marBottom w:val="0"/>
      <w:divBdr>
        <w:top w:val="none" w:sz="0" w:space="0" w:color="auto"/>
        <w:left w:val="none" w:sz="0" w:space="0" w:color="auto"/>
        <w:bottom w:val="none" w:sz="0" w:space="0" w:color="auto"/>
        <w:right w:val="none" w:sz="0" w:space="0" w:color="auto"/>
      </w:divBdr>
    </w:div>
    <w:div w:id="467750691">
      <w:bodyDiv w:val="1"/>
      <w:marLeft w:val="0"/>
      <w:marRight w:val="0"/>
      <w:marTop w:val="0"/>
      <w:marBottom w:val="0"/>
      <w:divBdr>
        <w:top w:val="none" w:sz="0" w:space="0" w:color="auto"/>
        <w:left w:val="none" w:sz="0" w:space="0" w:color="auto"/>
        <w:bottom w:val="none" w:sz="0" w:space="0" w:color="auto"/>
        <w:right w:val="none" w:sz="0" w:space="0" w:color="auto"/>
      </w:divBdr>
      <w:divsChild>
        <w:div w:id="229661743">
          <w:marLeft w:val="0"/>
          <w:marRight w:val="0"/>
          <w:marTop w:val="0"/>
          <w:marBottom w:val="0"/>
          <w:divBdr>
            <w:top w:val="none" w:sz="0" w:space="0" w:color="auto"/>
            <w:left w:val="none" w:sz="0" w:space="0" w:color="auto"/>
            <w:bottom w:val="none" w:sz="0" w:space="0" w:color="auto"/>
            <w:right w:val="none" w:sz="0" w:space="0" w:color="auto"/>
          </w:divBdr>
          <w:divsChild>
            <w:div w:id="171913924">
              <w:marLeft w:val="0"/>
              <w:marRight w:val="0"/>
              <w:marTop w:val="0"/>
              <w:marBottom w:val="150"/>
              <w:divBdr>
                <w:top w:val="none" w:sz="0" w:space="0" w:color="auto"/>
                <w:left w:val="none" w:sz="0" w:space="0" w:color="auto"/>
                <w:bottom w:val="none" w:sz="0" w:space="0" w:color="auto"/>
                <w:right w:val="none" w:sz="0" w:space="0" w:color="auto"/>
              </w:divBdr>
              <w:divsChild>
                <w:div w:id="589853841">
                  <w:marLeft w:val="0"/>
                  <w:marRight w:val="0"/>
                  <w:marTop w:val="0"/>
                  <w:marBottom w:val="0"/>
                  <w:divBdr>
                    <w:top w:val="none" w:sz="0" w:space="0" w:color="auto"/>
                    <w:left w:val="none" w:sz="0" w:space="0" w:color="auto"/>
                    <w:bottom w:val="none" w:sz="0" w:space="0" w:color="auto"/>
                    <w:right w:val="none" w:sz="0" w:space="0" w:color="auto"/>
                  </w:divBdr>
                  <w:divsChild>
                    <w:div w:id="1807699761">
                      <w:marLeft w:val="0"/>
                      <w:marRight w:val="0"/>
                      <w:marTop w:val="0"/>
                      <w:marBottom w:val="150"/>
                      <w:divBdr>
                        <w:top w:val="none" w:sz="0" w:space="0" w:color="auto"/>
                        <w:left w:val="none" w:sz="0" w:space="0" w:color="auto"/>
                        <w:bottom w:val="none" w:sz="0" w:space="0" w:color="auto"/>
                        <w:right w:val="none" w:sz="0" w:space="0" w:color="auto"/>
                      </w:divBdr>
                      <w:divsChild>
                        <w:div w:id="1338926043">
                          <w:marLeft w:val="0"/>
                          <w:marRight w:val="0"/>
                          <w:marTop w:val="0"/>
                          <w:marBottom w:val="0"/>
                          <w:divBdr>
                            <w:top w:val="none" w:sz="0" w:space="0" w:color="auto"/>
                            <w:left w:val="none" w:sz="0" w:space="0" w:color="auto"/>
                            <w:bottom w:val="dashed" w:sz="6" w:space="0" w:color="939393"/>
                            <w:right w:val="none" w:sz="0" w:space="0" w:color="auto"/>
                          </w:divBdr>
                          <w:divsChild>
                            <w:div w:id="762532714">
                              <w:marLeft w:val="0"/>
                              <w:marRight w:val="0"/>
                              <w:marTop w:val="0"/>
                              <w:marBottom w:val="0"/>
                              <w:divBdr>
                                <w:top w:val="none" w:sz="0" w:space="0" w:color="auto"/>
                                <w:left w:val="none" w:sz="0" w:space="0" w:color="auto"/>
                                <w:bottom w:val="none" w:sz="0" w:space="0" w:color="auto"/>
                                <w:right w:val="none" w:sz="0" w:space="0" w:color="auto"/>
                              </w:divBdr>
                              <w:divsChild>
                                <w:div w:id="1339652863">
                                  <w:marLeft w:val="0"/>
                                  <w:marRight w:val="0"/>
                                  <w:marTop w:val="105"/>
                                  <w:marBottom w:val="0"/>
                                  <w:divBdr>
                                    <w:top w:val="none" w:sz="0" w:space="0" w:color="auto"/>
                                    <w:left w:val="none" w:sz="0" w:space="0" w:color="auto"/>
                                    <w:bottom w:val="none" w:sz="0" w:space="0" w:color="auto"/>
                                    <w:right w:val="none" w:sz="0" w:space="0" w:color="auto"/>
                                  </w:divBdr>
                                  <w:divsChild>
                                    <w:div w:id="1047802455">
                                      <w:marLeft w:val="0"/>
                                      <w:marRight w:val="0"/>
                                      <w:marTop w:val="0"/>
                                      <w:marBottom w:val="0"/>
                                      <w:divBdr>
                                        <w:top w:val="none" w:sz="0" w:space="0" w:color="auto"/>
                                        <w:left w:val="none" w:sz="0" w:space="0" w:color="auto"/>
                                        <w:bottom w:val="none" w:sz="0" w:space="0" w:color="auto"/>
                                        <w:right w:val="none" w:sz="0" w:space="0" w:color="auto"/>
                                      </w:divBdr>
                                    </w:div>
                                  </w:divsChild>
                                </w:div>
                                <w:div w:id="1712221230">
                                  <w:marLeft w:val="0"/>
                                  <w:marRight w:val="0"/>
                                  <w:marTop w:val="0"/>
                                  <w:marBottom w:val="0"/>
                                  <w:divBdr>
                                    <w:top w:val="none" w:sz="0" w:space="0" w:color="auto"/>
                                    <w:left w:val="none" w:sz="0" w:space="0" w:color="auto"/>
                                    <w:bottom w:val="none" w:sz="0" w:space="0" w:color="auto"/>
                                    <w:right w:val="none" w:sz="0" w:space="0" w:color="auto"/>
                                  </w:divBdr>
                                </w:div>
                              </w:divsChild>
                            </w:div>
                            <w:div w:id="1569461622">
                              <w:marLeft w:val="0"/>
                              <w:marRight w:val="0"/>
                              <w:marTop w:val="0"/>
                              <w:marBottom w:val="0"/>
                              <w:divBdr>
                                <w:top w:val="none" w:sz="0" w:space="0" w:color="auto"/>
                                <w:left w:val="none" w:sz="0" w:space="0" w:color="auto"/>
                                <w:bottom w:val="none" w:sz="0" w:space="0" w:color="auto"/>
                                <w:right w:val="none" w:sz="0" w:space="0" w:color="auto"/>
                              </w:divBdr>
                            </w:div>
                            <w:div w:id="2062288538">
                              <w:marLeft w:val="0"/>
                              <w:marRight w:val="0"/>
                              <w:marTop w:val="0"/>
                              <w:marBottom w:val="0"/>
                              <w:divBdr>
                                <w:top w:val="none" w:sz="0" w:space="0" w:color="auto"/>
                                <w:left w:val="none" w:sz="0" w:space="0" w:color="auto"/>
                                <w:bottom w:val="none" w:sz="0" w:space="0" w:color="auto"/>
                                <w:right w:val="none" w:sz="0" w:space="0" w:color="auto"/>
                              </w:divBdr>
                              <w:divsChild>
                                <w:div w:id="85472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857098">
                          <w:marLeft w:val="0"/>
                          <w:marRight w:val="0"/>
                          <w:marTop w:val="0"/>
                          <w:marBottom w:val="0"/>
                          <w:divBdr>
                            <w:top w:val="none" w:sz="0" w:space="0" w:color="auto"/>
                            <w:left w:val="none" w:sz="0" w:space="0" w:color="auto"/>
                            <w:bottom w:val="none" w:sz="0" w:space="0" w:color="auto"/>
                            <w:right w:val="none" w:sz="0" w:space="0" w:color="auto"/>
                          </w:divBdr>
                        </w:div>
                        <w:div w:id="2101487501">
                          <w:marLeft w:val="0"/>
                          <w:marRight w:val="0"/>
                          <w:marTop w:val="0"/>
                          <w:marBottom w:val="0"/>
                          <w:divBdr>
                            <w:top w:val="none" w:sz="0" w:space="0" w:color="auto"/>
                            <w:left w:val="none" w:sz="0" w:space="0" w:color="auto"/>
                            <w:bottom w:val="none" w:sz="0" w:space="0" w:color="auto"/>
                            <w:right w:val="none" w:sz="0" w:space="0" w:color="auto"/>
                          </w:divBdr>
                          <w:divsChild>
                            <w:div w:id="1394812317">
                              <w:marLeft w:val="0"/>
                              <w:marRight w:val="0"/>
                              <w:marTop w:val="0"/>
                              <w:marBottom w:val="0"/>
                              <w:divBdr>
                                <w:top w:val="none" w:sz="0" w:space="0" w:color="auto"/>
                                <w:left w:val="none" w:sz="0" w:space="0" w:color="auto"/>
                                <w:bottom w:val="none" w:sz="0" w:space="0" w:color="auto"/>
                                <w:right w:val="none" w:sz="0" w:space="0" w:color="auto"/>
                              </w:divBdr>
                              <w:divsChild>
                                <w:div w:id="2109154519">
                                  <w:marLeft w:val="0"/>
                                  <w:marRight w:val="0"/>
                                  <w:marTop w:val="0"/>
                                  <w:marBottom w:val="0"/>
                                  <w:divBdr>
                                    <w:top w:val="none" w:sz="0" w:space="0" w:color="auto"/>
                                    <w:left w:val="none" w:sz="0" w:space="0" w:color="auto"/>
                                    <w:bottom w:val="none" w:sz="0" w:space="0" w:color="auto"/>
                                    <w:right w:val="none" w:sz="0" w:space="0" w:color="auto"/>
                                  </w:divBdr>
                                  <w:divsChild>
                                    <w:div w:id="1168642669">
                                      <w:marLeft w:val="0"/>
                                      <w:marRight w:val="0"/>
                                      <w:marTop w:val="0"/>
                                      <w:marBottom w:val="0"/>
                                      <w:divBdr>
                                        <w:top w:val="none" w:sz="0" w:space="0" w:color="auto"/>
                                        <w:left w:val="none" w:sz="0" w:space="0" w:color="auto"/>
                                        <w:bottom w:val="none" w:sz="0" w:space="0" w:color="auto"/>
                                        <w:right w:val="none" w:sz="0" w:space="0" w:color="auto"/>
                                      </w:divBdr>
                                      <w:divsChild>
                                        <w:div w:id="149252702">
                                          <w:marLeft w:val="0"/>
                                          <w:marRight w:val="0"/>
                                          <w:marTop w:val="0"/>
                                          <w:marBottom w:val="0"/>
                                          <w:divBdr>
                                            <w:top w:val="none" w:sz="0" w:space="0" w:color="auto"/>
                                            <w:left w:val="none" w:sz="0" w:space="0" w:color="auto"/>
                                            <w:bottom w:val="none" w:sz="0" w:space="0" w:color="auto"/>
                                            <w:right w:val="none" w:sz="0" w:space="0" w:color="auto"/>
                                          </w:divBdr>
                                          <w:divsChild>
                                            <w:div w:id="924530825">
                                              <w:marLeft w:val="0"/>
                                              <w:marRight w:val="0"/>
                                              <w:marTop w:val="0"/>
                                              <w:marBottom w:val="0"/>
                                              <w:divBdr>
                                                <w:top w:val="none" w:sz="0" w:space="0" w:color="auto"/>
                                                <w:left w:val="none" w:sz="0" w:space="0" w:color="auto"/>
                                                <w:bottom w:val="none" w:sz="0" w:space="0" w:color="auto"/>
                                                <w:right w:val="none" w:sz="0" w:space="0" w:color="auto"/>
                                              </w:divBdr>
                                              <w:divsChild>
                                                <w:div w:id="41459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720622">
              <w:marLeft w:val="0"/>
              <w:marRight w:val="0"/>
              <w:marTop w:val="0"/>
              <w:marBottom w:val="0"/>
              <w:divBdr>
                <w:top w:val="none" w:sz="0" w:space="0" w:color="auto"/>
                <w:left w:val="none" w:sz="0" w:space="0" w:color="auto"/>
                <w:bottom w:val="none" w:sz="0" w:space="0" w:color="auto"/>
                <w:right w:val="none" w:sz="0" w:space="0" w:color="auto"/>
              </w:divBdr>
            </w:div>
          </w:divsChild>
        </w:div>
        <w:div w:id="974869412">
          <w:marLeft w:val="0"/>
          <w:marRight w:val="0"/>
          <w:marTop w:val="150"/>
          <w:marBottom w:val="0"/>
          <w:divBdr>
            <w:top w:val="none" w:sz="0" w:space="0" w:color="auto"/>
            <w:left w:val="none" w:sz="0" w:space="0" w:color="auto"/>
            <w:bottom w:val="none" w:sz="0" w:space="0" w:color="auto"/>
            <w:right w:val="none" w:sz="0" w:space="0" w:color="auto"/>
          </w:divBdr>
        </w:div>
      </w:divsChild>
    </w:div>
    <w:div w:id="485705287">
      <w:bodyDiv w:val="1"/>
      <w:marLeft w:val="0"/>
      <w:marRight w:val="0"/>
      <w:marTop w:val="0"/>
      <w:marBottom w:val="0"/>
      <w:divBdr>
        <w:top w:val="none" w:sz="0" w:space="0" w:color="auto"/>
        <w:left w:val="none" w:sz="0" w:space="0" w:color="auto"/>
        <w:bottom w:val="none" w:sz="0" w:space="0" w:color="auto"/>
        <w:right w:val="none" w:sz="0" w:space="0" w:color="auto"/>
      </w:divBdr>
    </w:div>
    <w:div w:id="486094162">
      <w:bodyDiv w:val="1"/>
      <w:marLeft w:val="0"/>
      <w:marRight w:val="0"/>
      <w:marTop w:val="0"/>
      <w:marBottom w:val="0"/>
      <w:divBdr>
        <w:top w:val="none" w:sz="0" w:space="0" w:color="auto"/>
        <w:left w:val="none" w:sz="0" w:space="0" w:color="auto"/>
        <w:bottom w:val="none" w:sz="0" w:space="0" w:color="auto"/>
        <w:right w:val="none" w:sz="0" w:space="0" w:color="auto"/>
      </w:divBdr>
      <w:divsChild>
        <w:div w:id="559171470">
          <w:marLeft w:val="0"/>
          <w:marRight w:val="0"/>
          <w:marTop w:val="0"/>
          <w:marBottom w:val="0"/>
          <w:divBdr>
            <w:top w:val="none" w:sz="0" w:space="0" w:color="auto"/>
            <w:left w:val="none" w:sz="0" w:space="0" w:color="auto"/>
            <w:bottom w:val="dashed" w:sz="6" w:space="0" w:color="939393"/>
            <w:right w:val="none" w:sz="0" w:space="0" w:color="auto"/>
          </w:divBdr>
          <w:divsChild>
            <w:div w:id="1089697752">
              <w:marLeft w:val="0"/>
              <w:marRight w:val="0"/>
              <w:marTop w:val="0"/>
              <w:marBottom w:val="0"/>
              <w:divBdr>
                <w:top w:val="none" w:sz="0" w:space="0" w:color="auto"/>
                <w:left w:val="none" w:sz="0" w:space="0" w:color="auto"/>
                <w:bottom w:val="none" w:sz="0" w:space="0" w:color="auto"/>
                <w:right w:val="none" w:sz="0" w:space="0" w:color="auto"/>
              </w:divBdr>
              <w:divsChild>
                <w:div w:id="1791586490">
                  <w:marLeft w:val="0"/>
                  <w:marRight w:val="0"/>
                  <w:marTop w:val="0"/>
                  <w:marBottom w:val="0"/>
                  <w:divBdr>
                    <w:top w:val="none" w:sz="0" w:space="0" w:color="auto"/>
                    <w:left w:val="none" w:sz="0" w:space="0" w:color="auto"/>
                    <w:bottom w:val="none" w:sz="0" w:space="0" w:color="auto"/>
                    <w:right w:val="none" w:sz="0" w:space="0" w:color="auto"/>
                  </w:divBdr>
                </w:div>
              </w:divsChild>
            </w:div>
            <w:div w:id="1235814935">
              <w:marLeft w:val="0"/>
              <w:marRight w:val="0"/>
              <w:marTop w:val="0"/>
              <w:marBottom w:val="0"/>
              <w:divBdr>
                <w:top w:val="none" w:sz="0" w:space="0" w:color="auto"/>
                <w:left w:val="none" w:sz="0" w:space="0" w:color="auto"/>
                <w:bottom w:val="none" w:sz="0" w:space="0" w:color="auto"/>
                <w:right w:val="none" w:sz="0" w:space="0" w:color="auto"/>
              </w:divBdr>
            </w:div>
            <w:div w:id="1722170715">
              <w:marLeft w:val="0"/>
              <w:marRight w:val="0"/>
              <w:marTop w:val="0"/>
              <w:marBottom w:val="0"/>
              <w:divBdr>
                <w:top w:val="none" w:sz="0" w:space="0" w:color="auto"/>
                <w:left w:val="none" w:sz="0" w:space="0" w:color="auto"/>
                <w:bottom w:val="none" w:sz="0" w:space="0" w:color="auto"/>
                <w:right w:val="none" w:sz="0" w:space="0" w:color="auto"/>
              </w:divBdr>
              <w:divsChild>
                <w:div w:id="216401056">
                  <w:marLeft w:val="0"/>
                  <w:marRight w:val="0"/>
                  <w:marTop w:val="105"/>
                  <w:marBottom w:val="0"/>
                  <w:divBdr>
                    <w:top w:val="none" w:sz="0" w:space="0" w:color="auto"/>
                    <w:left w:val="none" w:sz="0" w:space="0" w:color="auto"/>
                    <w:bottom w:val="none" w:sz="0" w:space="0" w:color="auto"/>
                    <w:right w:val="none" w:sz="0" w:space="0" w:color="auto"/>
                  </w:divBdr>
                  <w:divsChild>
                    <w:div w:id="324020003">
                      <w:marLeft w:val="0"/>
                      <w:marRight w:val="0"/>
                      <w:marTop w:val="0"/>
                      <w:marBottom w:val="0"/>
                      <w:divBdr>
                        <w:top w:val="none" w:sz="0" w:space="0" w:color="auto"/>
                        <w:left w:val="none" w:sz="0" w:space="0" w:color="auto"/>
                        <w:bottom w:val="none" w:sz="0" w:space="0" w:color="auto"/>
                        <w:right w:val="none" w:sz="0" w:space="0" w:color="auto"/>
                      </w:divBdr>
                    </w:div>
                  </w:divsChild>
                </w:div>
                <w:div w:id="3784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7654516">
          <w:marLeft w:val="0"/>
          <w:marRight w:val="0"/>
          <w:marTop w:val="0"/>
          <w:marBottom w:val="0"/>
          <w:divBdr>
            <w:top w:val="none" w:sz="0" w:space="0" w:color="auto"/>
            <w:left w:val="none" w:sz="0" w:space="0" w:color="auto"/>
            <w:bottom w:val="none" w:sz="0" w:space="0" w:color="auto"/>
            <w:right w:val="none" w:sz="0" w:space="0" w:color="auto"/>
          </w:divBdr>
          <w:divsChild>
            <w:div w:id="1176270195">
              <w:marLeft w:val="0"/>
              <w:marRight w:val="0"/>
              <w:marTop w:val="0"/>
              <w:marBottom w:val="0"/>
              <w:divBdr>
                <w:top w:val="none" w:sz="0" w:space="0" w:color="auto"/>
                <w:left w:val="none" w:sz="0" w:space="0" w:color="auto"/>
                <w:bottom w:val="none" w:sz="0" w:space="0" w:color="auto"/>
                <w:right w:val="none" w:sz="0" w:space="0" w:color="auto"/>
              </w:divBdr>
              <w:divsChild>
                <w:div w:id="774981489">
                  <w:marLeft w:val="0"/>
                  <w:marRight w:val="0"/>
                  <w:marTop w:val="0"/>
                  <w:marBottom w:val="0"/>
                  <w:divBdr>
                    <w:top w:val="none" w:sz="0" w:space="0" w:color="auto"/>
                    <w:left w:val="none" w:sz="0" w:space="0" w:color="auto"/>
                    <w:bottom w:val="none" w:sz="0" w:space="0" w:color="auto"/>
                    <w:right w:val="none" w:sz="0" w:space="0" w:color="auto"/>
                  </w:divBdr>
                  <w:divsChild>
                    <w:div w:id="1884519540">
                      <w:marLeft w:val="0"/>
                      <w:marRight w:val="0"/>
                      <w:marTop w:val="0"/>
                      <w:marBottom w:val="0"/>
                      <w:divBdr>
                        <w:top w:val="none" w:sz="0" w:space="0" w:color="auto"/>
                        <w:left w:val="none" w:sz="0" w:space="0" w:color="auto"/>
                        <w:bottom w:val="none" w:sz="0" w:space="0" w:color="auto"/>
                        <w:right w:val="none" w:sz="0" w:space="0" w:color="auto"/>
                      </w:divBdr>
                      <w:divsChild>
                        <w:div w:id="851139630">
                          <w:marLeft w:val="0"/>
                          <w:marRight w:val="0"/>
                          <w:marTop w:val="0"/>
                          <w:marBottom w:val="0"/>
                          <w:divBdr>
                            <w:top w:val="none" w:sz="0" w:space="0" w:color="auto"/>
                            <w:left w:val="none" w:sz="0" w:space="0" w:color="auto"/>
                            <w:bottom w:val="none" w:sz="0" w:space="0" w:color="auto"/>
                            <w:right w:val="none" w:sz="0" w:space="0" w:color="auto"/>
                          </w:divBdr>
                          <w:divsChild>
                            <w:div w:id="508718035">
                              <w:marLeft w:val="0"/>
                              <w:marRight w:val="0"/>
                              <w:marTop w:val="0"/>
                              <w:marBottom w:val="0"/>
                              <w:divBdr>
                                <w:top w:val="none" w:sz="0" w:space="0" w:color="auto"/>
                                <w:left w:val="none" w:sz="0" w:space="0" w:color="auto"/>
                                <w:bottom w:val="none" w:sz="0" w:space="0" w:color="auto"/>
                                <w:right w:val="none" w:sz="0" w:space="0" w:color="auto"/>
                              </w:divBdr>
                            </w:div>
                            <w:div w:id="799424514">
                              <w:marLeft w:val="0"/>
                              <w:marRight w:val="0"/>
                              <w:marTop w:val="0"/>
                              <w:marBottom w:val="0"/>
                              <w:divBdr>
                                <w:top w:val="none" w:sz="0" w:space="0" w:color="auto"/>
                                <w:left w:val="none" w:sz="0" w:space="0" w:color="auto"/>
                                <w:bottom w:val="none" w:sz="0" w:space="0" w:color="auto"/>
                                <w:right w:val="none" w:sz="0" w:space="0" w:color="auto"/>
                              </w:divBdr>
                            </w:div>
                            <w:div w:id="1936203636">
                              <w:marLeft w:val="0"/>
                              <w:marRight w:val="0"/>
                              <w:marTop w:val="0"/>
                              <w:marBottom w:val="0"/>
                              <w:divBdr>
                                <w:top w:val="none" w:sz="0" w:space="0" w:color="auto"/>
                                <w:left w:val="none" w:sz="0" w:space="0" w:color="auto"/>
                                <w:bottom w:val="none" w:sz="0" w:space="0" w:color="auto"/>
                                <w:right w:val="none" w:sz="0" w:space="0" w:color="auto"/>
                              </w:divBdr>
                              <w:divsChild>
                                <w:div w:id="1279871428">
                                  <w:marLeft w:val="165"/>
                                  <w:marRight w:val="0"/>
                                  <w:marTop w:val="0"/>
                                  <w:marBottom w:val="0"/>
                                  <w:divBdr>
                                    <w:top w:val="none" w:sz="0" w:space="0" w:color="auto"/>
                                    <w:left w:val="none" w:sz="0" w:space="0" w:color="auto"/>
                                    <w:bottom w:val="none" w:sz="0" w:space="0" w:color="auto"/>
                                    <w:right w:val="none" w:sz="0" w:space="0" w:color="auto"/>
                                  </w:divBdr>
                                  <w:divsChild>
                                    <w:div w:id="470178350">
                                      <w:marLeft w:val="0"/>
                                      <w:marRight w:val="0"/>
                                      <w:marTop w:val="0"/>
                                      <w:marBottom w:val="0"/>
                                      <w:divBdr>
                                        <w:top w:val="none" w:sz="0" w:space="0" w:color="auto"/>
                                        <w:left w:val="none" w:sz="0" w:space="0" w:color="auto"/>
                                        <w:bottom w:val="none" w:sz="0" w:space="0" w:color="auto"/>
                                        <w:right w:val="none" w:sz="0" w:space="0" w:color="auto"/>
                                      </w:divBdr>
                                    </w:div>
                                    <w:div w:id="144973571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2109500929">
                              <w:marLeft w:val="0"/>
                              <w:marRight w:val="0"/>
                              <w:marTop w:val="0"/>
                              <w:marBottom w:val="0"/>
                              <w:divBdr>
                                <w:top w:val="none" w:sz="0" w:space="0" w:color="auto"/>
                                <w:left w:val="none" w:sz="0" w:space="0" w:color="auto"/>
                                <w:bottom w:val="none" w:sz="0" w:space="0" w:color="auto"/>
                                <w:right w:val="none" w:sz="0" w:space="0" w:color="auto"/>
                              </w:divBdr>
                              <w:divsChild>
                                <w:div w:id="33120942">
                                  <w:marLeft w:val="0"/>
                                  <w:marRight w:val="0"/>
                                  <w:marTop w:val="0"/>
                                  <w:marBottom w:val="0"/>
                                  <w:divBdr>
                                    <w:top w:val="none" w:sz="0" w:space="0" w:color="auto"/>
                                    <w:left w:val="none" w:sz="0" w:space="0" w:color="auto"/>
                                    <w:bottom w:val="none" w:sz="0" w:space="0" w:color="auto"/>
                                    <w:right w:val="none" w:sz="0" w:space="0" w:color="auto"/>
                                  </w:divBdr>
                                </w:div>
                                <w:div w:id="86195675">
                                  <w:marLeft w:val="0"/>
                                  <w:marRight w:val="0"/>
                                  <w:marTop w:val="0"/>
                                  <w:marBottom w:val="0"/>
                                  <w:divBdr>
                                    <w:top w:val="none" w:sz="0" w:space="0" w:color="auto"/>
                                    <w:left w:val="none" w:sz="0" w:space="0" w:color="auto"/>
                                    <w:bottom w:val="none" w:sz="0" w:space="0" w:color="auto"/>
                                    <w:right w:val="none" w:sz="0" w:space="0" w:color="auto"/>
                                  </w:divBdr>
                                </w:div>
                                <w:div w:id="500782951">
                                  <w:marLeft w:val="0"/>
                                  <w:marRight w:val="0"/>
                                  <w:marTop w:val="0"/>
                                  <w:marBottom w:val="0"/>
                                  <w:divBdr>
                                    <w:top w:val="none" w:sz="0" w:space="0" w:color="auto"/>
                                    <w:left w:val="none" w:sz="0" w:space="0" w:color="auto"/>
                                    <w:bottom w:val="none" w:sz="0" w:space="0" w:color="auto"/>
                                    <w:right w:val="none" w:sz="0" w:space="0" w:color="auto"/>
                                  </w:divBdr>
                                  <w:divsChild>
                                    <w:div w:id="945818182">
                                      <w:marLeft w:val="0"/>
                                      <w:marRight w:val="0"/>
                                      <w:marTop w:val="0"/>
                                      <w:marBottom w:val="0"/>
                                      <w:divBdr>
                                        <w:top w:val="none" w:sz="0" w:space="0" w:color="auto"/>
                                        <w:left w:val="none" w:sz="0" w:space="0" w:color="auto"/>
                                        <w:bottom w:val="none" w:sz="0" w:space="0" w:color="auto"/>
                                        <w:right w:val="none" w:sz="0" w:space="0" w:color="auto"/>
                                      </w:divBdr>
                                    </w:div>
                                  </w:divsChild>
                                </w:div>
                                <w:div w:id="568926025">
                                  <w:marLeft w:val="0"/>
                                  <w:marRight w:val="0"/>
                                  <w:marTop w:val="0"/>
                                  <w:marBottom w:val="0"/>
                                  <w:divBdr>
                                    <w:top w:val="none" w:sz="0" w:space="0" w:color="auto"/>
                                    <w:left w:val="none" w:sz="0" w:space="0" w:color="auto"/>
                                    <w:bottom w:val="none" w:sz="0" w:space="0" w:color="auto"/>
                                    <w:right w:val="none" w:sz="0" w:space="0" w:color="auto"/>
                                  </w:divBdr>
                                </w:div>
                                <w:div w:id="992563416">
                                  <w:marLeft w:val="0"/>
                                  <w:marRight w:val="0"/>
                                  <w:marTop w:val="0"/>
                                  <w:marBottom w:val="0"/>
                                  <w:divBdr>
                                    <w:top w:val="none" w:sz="0" w:space="0" w:color="auto"/>
                                    <w:left w:val="none" w:sz="0" w:space="0" w:color="auto"/>
                                    <w:bottom w:val="none" w:sz="0" w:space="0" w:color="auto"/>
                                    <w:right w:val="none" w:sz="0" w:space="0" w:color="auto"/>
                                  </w:divBdr>
                                </w:div>
                                <w:div w:id="1264924929">
                                  <w:marLeft w:val="0"/>
                                  <w:marRight w:val="0"/>
                                  <w:marTop w:val="0"/>
                                  <w:marBottom w:val="0"/>
                                  <w:divBdr>
                                    <w:top w:val="none" w:sz="0" w:space="0" w:color="auto"/>
                                    <w:left w:val="none" w:sz="0" w:space="0" w:color="auto"/>
                                    <w:bottom w:val="none" w:sz="0" w:space="0" w:color="auto"/>
                                    <w:right w:val="none" w:sz="0" w:space="0" w:color="auto"/>
                                  </w:divBdr>
                                </w:div>
                                <w:div w:id="1379403670">
                                  <w:marLeft w:val="0"/>
                                  <w:marRight w:val="0"/>
                                  <w:marTop w:val="0"/>
                                  <w:marBottom w:val="0"/>
                                  <w:divBdr>
                                    <w:top w:val="none" w:sz="0" w:space="0" w:color="auto"/>
                                    <w:left w:val="none" w:sz="0" w:space="0" w:color="auto"/>
                                    <w:bottom w:val="none" w:sz="0" w:space="0" w:color="auto"/>
                                    <w:right w:val="none" w:sz="0" w:space="0" w:color="auto"/>
                                  </w:divBdr>
                                </w:div>
                                <w:div w:id="1752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5725291">
      <w:bodyDiv w:val="1"/>
      <w:marLeft w:val="0"/>
      <w:marRight w:val="0"/>
      <w:marTop w:val="0"/>
      <w:marBottom w:val="0"/>
      <w:divBdr>
        <w:top w:val="none" w:sz="0" w:space="0" w:color="auto"/>
        <w:left w:val="none" w:sz="0" w:space="0" w:color="auto"/>
        <w:bottom w:val="none" w:sz="0" w:space="0" w:color="auto"/>
        <w:right w:val="none" w:sz="0" w:space="0" w:color="auto"/>
      </w:divBdr>
      <w:divsChild>
        <w:div w:id="1519744">
          <w:marLeft w:val="0"/>
          <w:marRight w:val="0"/>
          <w:marTop w:val="0"/>
          <w:marBottom w:val="0"/>
          <w:divBdr>
            <w:top w:val="none" w:sz="0" w:space="0" w:color="auto"/>
            <w:left w:val="none" w:sz="0" w:space="0" w:color="auto"/>
            <w:bottom w:val="none" w:sz="0" w:space="0" w:color="auto"/>
            <w:right w:val="none" w:sz="0" w:space="0" w:color="auto"/>
          </w:divBdr>
          <w:divsChild>
            <w:div w:id="22289527">
              <w:marLeft w:val="0"/>
              <w:marRight w:val="0"/>
              <w:marTop w:val="0"/>
              <w:marBottom w:val="0"/>
              <w:divBdr>
                <w:top w:val="none" w:sz="0" w:space="0" w:color="auto"/>
                <w:left w:val="none" w:sz="0" w:space="0" w:color="auto"/>
                <w:bottom w:val="none" w:sz="0" w:space="0" w:color="auto"/>
                <w:right w:val="none" w:sz="0" w:space="0" w:color="auto"/>
              </w:divBdr>
              <w:divsChild>
                <w:div w:id="800267593">
                  <w:marLeft w:val="0"/>
                  <w:marRight w:val="0"/>
                  <w:marTop w:val="0"/>
                  <w:marBottom w:val="0"/>
                  <w:divBdr>
                    <w:top w:val="none" w:sz="0" w:space="0" w:color="auto"/>
                    <w:left w:val="none" w:sz="0" w:space="0" w:color="auto"/>
                    <w:bottom w:val="none" w:sz="0" w:space="0" w:color="auto"/>
                    <w:right w:val="none" w:sz="0" w:space="0" w:color="auto"/>
                  </w:divBdr>
                </w:div>
                <w:div w:id="2142577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536528">
          <w:marLeft w:val="0"/>
          <w:marRight w:val="0"/>
          <w:marTop w:val="0"/>
          <w:marBottom w:val="0"/>
          <w:divBdr>
            <w:top w:val="none" w:sz="0" w:space="0" w:color="auto"/>
            <w:left w:val="none" w:sz="0" w:space="0" w:color="auto"/>
            <w:bottom w:val="none" w:sz="0" w:space="0" w:color="auto"/>
            <w:right w:val="none" w:sz="0" w:space="0" w:color="auto"/>
          </w:divBdr>
          <w:divsChild>
            <w:div w:id="239559697">
              <w:marLeft w:val="0"/>
              <w:marRight w:val="0"/>
              <w:marTop w:val="0"/>
              <w:marBottom w:val="0"/>
              <w:divBdr>
                <w:top w:val="none" w:sz="0" w:space="0" w:color="auto"/>
                <w:left w:val="none" w:sz="0" w:space="0" w:color="auto"/>
                <w:bottom w:val="none" w:sz="0" w:space="0" w:color="auto"/>
                <w:right w:val="none" w:sz="0" w:space="0" w:color="auto"/>
              </w:divBdr>
              <w:divsChild>
                <w:div w:id="1895384379">
                  <w:marLeft w:val="0"/>
                  <w:marRight w:val="0"/>
                  <w:marTop w:val="0"/>
                  <w:marBottom w:val="0"/>
                  <w:divBdr>
                    <w:top w:val="none" w:sz="0" w:space="0" w:color="auto"/>
                    <w:left w:val="none" w:sz="0" w:space="0" w:color="auto"/>
                    <w:bottom w:val="none" w:sz="0" w:space="0" w:color="auto"/>
                    <w:right w:val="none" w:sz="0" w:space="0" w:color="auto"/>
                  </w:divBdr>
                  <w:divsChild>
                    <w:div w:id="1980114739">
                      <w:marLeft w:val="0"/>
                      <w:marRight w:val="0"/>
                      <w:marTop w:val="0"/>
                      <w:marBottom w:val="0"/>
                      <w:divBdr>
                        <w:top w:val="none" w:sz="0" w:space="0" w:color="auto"/>
                        <w:left w:val="none" w:sz="0" w:space="0" w:color="auto"/>
                        <w:bottom w:val="none" w:sz="0" w:space="0" w:color="auto"/>
                        <w:right w:val="none" w:sz="0" w:space="0" w:color="auto"/>
                      </w:divBdr>
                      <w:divsChild>
                        <w:div w:id="628584072">
                          <w:marLeft w:val="30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000151">
          <w:marLeft w:val="0"/>
          <w:marRight w:val="0"/>
          <w:marTop w:val="0"/>
          <w:marBottom w:val="0"/>
          <w:divBdr>
            <w:top w:val="none" w:sz="0" w:space="0" w:color="auto"/>
            <w:left w:val="none" w:sz="0" w:space="0" w:color="auto"/>
            <w:bottom w:val="none" w:sz="0" w:space="0" w:color="auto"/>
            <w:right w:val="none" w:sz="0" w:space="0" w:color="auto"/>
          </w:divBdr>
          <w:divsChild>
            <w:div w:id="547760653">
              <w:marLeft w:val="0"/>
              <w:marRight w:val="0"/>
              <w:marTop w:val="0"/>
              <w:marBottom w:val="0"/>
              <w:divBdr>
                <w:top w:val="none" w:sz="0" w:space="0" w:color="auto"/>
                <w:left w:val="none" w:sz="0" w:space="0" w:color="auto"/>
                <w:bottom w:val="none" w:sz="0" w:space="0" w:color="auto"/>
                <w:right w:val="none" w:sz="0" w:space="0" w:color="auto"/>
              </w:divBdr>
              <w:divsChild>
                <w:div w:id="922301381">
                  <w:marLeft w:val="0"/>
                  <w:marRight w:val="0"/>
                  <w:marTop w:val="0"/>
                  <w:marBottom w:val="0"/>
                  <w:divBdr>
                    <w:top w:val="none" w:sz="0" w:space="0" w:color="auto"/>
                    <w:left w:val="none" w:sz="0" w:space="0" w:color="auto"/>
                    <w:bottom w:val="none" w:sz="0" w:space="0" w:color="auto"/>
                    <w:right w:val="none" w:sz="0" w:space="0" w:color="auto"/>
                  </w:divBdr>
                  <w:divsChild>
                    <w:div w:id="1197111369">
                      <w:marLeft w:val="150"/>
                      <w:marRight w:val="150"/>
                      <w:marTop w:val="75"/>
                      <w:marBottom w:val="75"/>
                      <w:divBdr>
                        <w:top w:val="none" w:sz="0" w:space="0" w:color="auto"/>
                        <w:left w:val="none" w:sz="0" w:space="0" w:color="auto"/>
                        <w:bottom w:val="none" w:sz="0" w:space="0" w:color="auto"/>
                        <w:right w:val="none" w:sz="0" w:space="0" w:color="auto"/>
                      </w:divBdr>
                      <w:divsChild>
                        <w:div w:id="1842113929">
                          <w:marLeft w:val="-300"/>
                          <w:marRight w:val="-300"/>
                          <w:marTop w:val="0"/>
                          <w:marBottom w:val="0"/>
                          <w:divBdr>
                            <w:top w:val="none" w:sz="0" w:space="0" w:color="auto"/>
                            <w:left w:val="none" w:sz="0" w:space="0" w:color="auto"/>
                            <w:bottom w:val="none" w:sz="0" w:space="0" w:color="auto"/>
                            <w:right w:val="none" w:sz="0" w:space="0" w:color="auto"/>
                          </w:divBdr>
                          <w:divsChild>
                            <w:div w:id="518592473">
                              <w:marLeft w:val="0"/>
                              <w:marRight w:val="0"/>
                              <w:marTop w:val="0"/>
                              <w:marBottom w:val="0"/>
                              <w:divBdr>
                                <w:top w:val="none" w:sz="0" w:space="0" w:color="auto"/>
                                <w:left w:val="none" w:sz="0" w:space="0" w:color="auto"/>
                                <w:bottom w:val="none" w:sz="0" w:space="0" w:color="auto"/>
                                <w:right w:val="none" w:sz="0" w:space="0" w:color="auto"/>
                              </w:divBdr>
                              <w:divsChild>
                                <w:div w:id="699939671">
                                  <w:marLeft w:val="0"/>
                                  <w:marRight w:val="0"/>
                                  <w:marTop w:val="0"/>
                                  <w:marBottom w:val="0"/>
                                  <w:divBdr>
                                    <w:top w:val="none" w:sz="0" w:space="0" w:color="auto"/>
                                    <w:left w:val="none" w:sz="0" w:space="0" w:color="auto"/>
                                    <w:bottom w:val="none" w:sz="0" w:space="0" w:color="auto"/>
                                    <w:right w:val="none" w:sz="0" w:space="0" w:color="auto"/>
                                  </w:divBdr>
                                  <w:divsChild>
                                    <w:div w:id="651327574">
                                      <w:marLeft w:val="150"/>
                                      <w:marRight w:val="150"/>
                                      <w:marTop w:val="75"/>
                                      <w:marBottom w:val="75"/>
                                      <w:divBdr>
                                        <w:top w:val="none" w:sz="0" w:space="0" w:color="auto"/>
                                        <w:left w:val="none" w:sz="0" w:space="0" w:color="auto"/>
                                        <w:bottom w:val="none" w:sz="0" w:space="0" w:color="auto"/>
                                        <w:right w:val="none" w:sz="0" w:space="0" w:color="auto"/>
                                      </w:divBdr>
                                      <w:divsChild>
                                        <w:div w:id="938682325">
                                          <w:marLeft w:val="-150"/>
                                          <w:marRight w:val="-150"/>
                                          <w:marTop w:val="0"/>
                                          <w:marBottom w:val="0"/>
                                          <w:divBdr>
                                            <w:top w:val="single" w:sz="6" w:space="0" w:color="CCCCCC"/>
                                            <w:left w:val="single" w:sz="6" w:space="0" w:color="CCCCCC"/>
                                            <w:bottom w:val="single" w:sz="6" w:space="0" w:color="CCCCCC"/>
                                            <w:right w:val="single" w:sz="6" w:space="0" w:color="CCCCCC"/>
                                          </w:divBdr>
                                          <w:divsChild>
                                            <w:div w:id="631129828">
                                              <w:marLeft w:val="0"/>
                                              <w:marRight w:val="0"/>
                                              <w:marTop w:val="0"/>
                                              <w:marBottom w:val="0"/>
                                              <w:divBdr>
                                                <w:top w:val="none" w:sz="0" w:space="0" w:color="auto"/>
                                                <w:left w:val="none" w:sz="0" w:space="0" w:color="auto"/>
                                                <w:bottom w:val="none" w:sz="0" w:space="0" w:color="auto"/>
                                                <w:right w:val="none" w:sz="0" w:space="0" w:color="auto"/>
                                              </w:divBdr>
                                              <w:divsChild>
                                                <w:div w:id="156848952">
                                                  <w:marLeft w:val="0"/>
                                                  <w:marRight w:val="0"/>
                                                  <w:marTop w:val="0"/>
                                                  <w:marBottom w:val="0"/>
                                                  <w:divBdr>
                                                    <w:top w:val="none" w:sz="0" w:space="0" w:color="auto"/>
                                                    <w:left w:val="none" w:sz="0" w:space="0" w:color="auto"/>
                                                    <w:bottom w:val="none" w:sz="0" w:space="0" w:color="auto"/>
                                                    <w:right w:val="none" w:sz="0" w:space="0" w:color="auto"/>
                                                  </w:divBdr>
                                                  <w:divsChild>
                                                    <w:div w:id="600601878">
                                                      <w:marLeft w:val="0"/>
                                                      <w:marRight w:val="0"/>
                                                      <w:marTop w:val="0"/>
                                                      <w:marBottom w:val="0"/>
                                                      <w:divBdr>
                                                        <w:top w:val="none" w:sz="0" w:space="0" w:color="auto"/>
                                                        <w:left w:val="none" w:sz="0" w:space="0" w:color="auto"/>
                                                        <w:bottom w:val="none" w:sz="0" w:space="0" w:color="auto"/>
                                                        <w:right w:val="none" w:sz="0" w:space="0" w:color="auto"/>
                                                      </w:divBdr>
                                                      <w:divsChild>
                                                        <w:div w:id="1256087616">
                                                          <w:marLeft w:val="0"/>
                                                          <w:marRight w:val="0"/>
                                                          <w:marTop w:val="0"/>
                                                          <w:marBottom w:val="0"/>
                                                          <w:divBdr>
                                                            <w:top w:val="none" w:sz="0" w:space="0" w:color="auto"/>
                                                            <w:left w:val="none" w:sz="0" w:space="0" w:color="auto"/>
                                                            <w:bottom w:val="none" w:sz="0" w:space="0" w:color="auto"/>
                                                            <w:right w:val="none" w:sz="0" w:space="0" w:color="auto"/>
                                                          </w:divBdr>
                                                          <w:divsChild>
                                                            <w:div w:id="448402134">
                                                              <w:marLeft w:val="0"/>
                                                              <w:marRight w:val="0"/>
                                                              <w:marTop w:val="0"/>
                                                              <w:marBottom w:val="0"/>
                                                              <w:divBdr>
                                                                <w:top w:val="none" w:sz="0" w:space="0" w:color="auto"/>
                                                                <w:left w:val="none" w:sz="0" w:space="0" w:color="auto"/>
                                                                <w:bottom w:val="none" w:sz="0" w:space="0" w:color="auto"/>
                                                                <w:right w:val="none" w:sz="0" w:space="0" w:color="auto"/>
                                                              </w:divBdr>
                                                            </w:div>
                                                            <w:div w:id="577444823">
                                                              <w:marLeft w:val="0"/>
                                                              <w:marRight w:val="0"/>
                                                              <w:marTop w:val="0"/>
                                                              <w:marBottom w:val="300"/>
                                                              <w:divBdr>
                                                                <w:top w:val="none" w:sz="0" w:space="0" w:color="auto"/>
                                                                <w:left w:val="none" w:sz="0" w:space="0" w:color="auto"/>
                                                                <w:bottom w:val="none" w:sz="0" w:space="0" w:color="auto"/>
                                                                <w:right w:val="none" w:sz="0" w:space="0" w:color="auto"/>
                                                              </w:divBdr>
                                                              <w:divsChild>
                                                                <w:div w:id="1267691081">
                                                                  <w:marLeft w:val="0"/>
                                                                  <w:marRight w:val="0"/>
                                                                  <w:marTop w:val="0"/>
                                                                  <w:marBottom w:val="0"/>
                                                                  <w:divBdr>
                                                                    <w:top w:val="none" w:sz="0" w:space="0" w:color="auto"/>
                                                                    <w:left w:val="none" w:sz="0" w:space="0" w:color="auto"/>
                                                                    <w:bottom w:val="none" w:sz="0" w:space="0" w:color="auto"/>
                                                                    <w:right w:val="none" w:sz="0" w:space="0" w:color="auto"/>
                                                                  </w:divBdr>
                                                                  <w:divsChild>
                                                                    <w:div w:id="2032027675">
                                                                      <w:marLeft w:val="0"/>
                                                                      <w:marRight w:val="0"/>
                                                                      <w:marTop w:val="150"/>
                                                                      <w:marBottom w:val="0"/>
                                                                      <w:divBdr>
                                                                        <w:top w:val="none" w:sz="0" w:space="0" w:color="auto"/>
                                                                        <w:left w:val="none" w:sz="0" w:space="0" w:color="auto"/>
                                                                        <w:bottom w:val="none" w:sz="0" w:space="0" w:color="auto"/>
                                                                        <w:right w:val="none" w:sz="0" w:space="0" w:color="auto"/>
                                                                      </w:divBdr>
                                                                    </w:div>
                                                                  </w:divsChild>
                                                                </w:div>
                                                                <w:div w:id="1728603799">
                                                                  <w:marLeft w:val="0"/>
                                                                  <w:marRight w:val="0"/>
                                                                  <w:marTop w:val="0"/>
                                                                  <w:marBottom w:val="0"/>
                                                                  <w:divBdr>
                                                                    <w:top w:val="none" w:sz="0" w:space="0" w:color="auto"/>
                                                                    <w:left w:val="none" w:sz="0" w:space="0" w:color="auto"/>
                                                                    <w:bottom w:val="none" w:sz="0" w:space="0" w:color="auto"/>
                                                                    <w:right w:val="none" w:sz="0" w:space="0" w:color="auto"/>
                                                                  </w:divBdr>
                                                                  <w:divsChild>
                                                                    <w:div w:id="98435369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615796984">
                                                              <w:marLeft w:val="0"/>
                                                              <w:marRight w:val="0"/>
                                                              <w:marTop w:val="0"/>
                                                              <w:marBottom w:val="300"/>
                                                              <w:divBdr>
                                                                <w:top w:val="none" w:sz="0" w:space="0" w:color="auto"/>
                                                                <w:left w:val="none" w:sz="0" w:space="0" w:color="auto"/>
                                                                <w:bottom w:val="none" w:sz="0" w:space="0" w:color="auto"/>
                                                                <w:right w:val="none" w:sz="0" w:space="0" w:color="auto"/>
                                                              </w:divBdr>
                                                              <w:divsChild>
                                                                <w:div w:id="354111438">
                                                                  <w:marLeft w:val="0"/>
                                                                  <w:marRight w:val="0"/>
                                                                  <w:marTop w:val="0"/>
                                                                  <w:marBottom w:val="0"/>
                                                                  <w:divBdr>
                                                                    <w:top w:val="none" w:sz="0" w:space="0" w:color="auto"/>
                                                                    <w:left w:val="none" w:sz="0" w:space="0" w:color="auto"/>
                                                                    <w:bottom w:val="none" w:sz="0" w:space="0" w:color="auto"/>
                                                                    <w:right w:val="none" w:sz="0" w:space="0" w:color="auto"/>
                                                                  </w:divBdr>
                                                                </w:div>
                                                              </w:divsChild>
                                                            </w:div>
                                                            <w:div w:id="634527034">
                                                              <w:marLeft w:val="0"/>
                                                              <w:marRight w:val="0"/>
                                                              <w:marTop w:val="0"/>
                                                              <w:marBottom w:val="0"/>
                                                              <w:divBdr>
                                                                <w:top w:val="none" w:sz="0" w:space="0" w:color="auto"/>
                                                                <w:left w:val="none" w:sz="0" w:space="0" w:color="auto"/>
                                                                <w:bottom w:val="none" w:sz="0" w:space="0" w:color="auto"/>
                                                                <w:right w:val="none" w:sz="0" w:space="0" w:color="auto"/>
                                                              </w:divBdr>
                                                              <w:divsChild>
                                                                <w:div w:id="1508642524">
                                                                  <w:marLeft w:val="0"/>
                                                                  <w:marRight w:val="0"/>
                                                                  <w:marTop w:val="0"/>
                                                                  <w:marBottom w:val="0"/>
                                                                  <w:divBdr>
                                                                    <w:top w:val="none" w:sz="0" w:space="0" w:color="auto"/>
                                                                    <w:left w:val="none" w:sz="0" w:space="0" w:color="auto"/>
                                                                    <w:bottom w:val="none" w:sz="0" w:space="0" w:color="auto"/>
                                                                    <w:right w:val="none" w:sz="0" w:space="0" w:color="auto"/>
                                                                  </w:divBdr>
                                                                </w:div>
                                                              </w:divsChild>
                                                            </w:div>
                                                            <w:div w:id="711079592">
                                                              <w:marLeft w:val="0"/>
                                                              <w:marRight w:val="0"/>
                                                              <w:marTop w:val="0"/>
                                                              <w:marBottom w:val="0"/>
                                                              <w:divBdr>
                                                                <w:top w:val="none" w:sz="0" w:space="0" w:color="auto"/>
                                                                <w:left w:val="none" w:sz="0" w:space="0" w:color="auto"/>
                                                                <w:bottom w:val="none" w:sz="0" w:space="0" w:color="auto"/>
                                                                <w:right w:val="none" w:sz="0" w:space="0" w:color="auto"/>
                                                              </w:divBdr>
                                                              <w:divsChild>
                                                                <w:div w:id="1300064581">
                                                                  <w:marLeft w:val="0"/>
                                                                  <w:marRight w:val="0"/>
                                                                  <w:marTop w:val="0"/>
                                                                  <w:marBottom w:val="0"/>
                                                                  <w:divBdr>
                                                                    <w:top w:val="none" w:sz="0" w:space="0" w:color="auto"/>
                                                                    <w:left w:val="none" w:sz="0" w:space="0" w:color="auto"/>
                                                                    <w:bottom w:val="none" w:sz="0" w:space="0" w:color="auto"/>
                                                                    <w:right w:val="none" w:sz="0" w:space="0" w:color="auto"/>
                                                                  </w:divBdr>
                                                                </w:div>
                                                              </w:divsChild>
                                                            </w:div>
                                                            <w:div w:id="916018639">
                                                              <w:marLeft w:val="0"/>
                                                              <w:marRight w:val="0"/>
                                                              <w:marTop w:val="0"/>
                                                              <w:marBottom w:val="0"/>
                                                              <w:divBdr>
                                                                <w:top w:val="none" w:sz="0" w:space="0" w:color="auto"/>
                                                                <w:left w:val="none" w:sz="0" w:space="0" w:color="auto"/>
                                                                <w:bottom w:val="none" w:sz="0" w:space="0" w:color="auto"/>
                                                                <w:right w:val="none" w:sz="0" w:space="0" w:color="auto"/>
                                                              </w:divBdr>
                                                              <w:divsChild>
                                                                <w:div w:id="1140418138">
                                                                  <w:marLeft w:val="0"/>
                                                                  <w:marRight w:val="0"/>
                                                                  <w:marTop w:val="0"/>
                                                                  <w:marBottom w:val="0"/>
                                                                  <w:divBdr>
                                                                    <w:top w:val="none" w:sz="0" w:space="0" w:color="auto"/>
                                                                    <w:left w:val="none" w:sz="0" w:space="0" w:color="auto"/>
                                                                    <w:bottom w:val="none" w:sz="0" w:space="0" w:color="auto"/>
                                                                    <w:right w:val="none" w:sz="0" w:space="0" w:color="auto"/>
                                                                  </w:divBdr>
                                                                  <w:divsChild>
                                                                    <w:div w:id="1110127241">
                                                                      <w:marLeft w:val="0"/>
                                                                      <w:marRight w:val="0"/>
                                                                      <w:marTop w:val="0"/>
                                                                      <w:marBottom w:val="0"/>
                                                                      <w:divBdr>
                                                                        <w:top w:val="none" w:sz="0" w:space="0" w:color="auto"/>
                                                                        <w:left w:val="none" w:sz="0" w:space="0" w:color="auto"/>
                                                                        <w:bottom w:val="none" w:sz="0" w:space="0" w:color="auto"/>
                                                                        <w:right w:val="none" w:sz="0" w:space="0" w:color="auto"/>
                                                                      </w:divBdr>
                                                                    </w:div>
                                                                  </w:divsChild>
                                                                </w:div>
                                                                <w:div w:id="1769351512">
                                                                  <w:marLeft w:val="0"/>
                                                                  <w:marRight w:val="0"/>
                                                                  <w:marTop w:val="0"/>
                                                                  <w:marBottom w:val="0"/>
                                                                  <w:divBdr>
                                                                    <w:top w:val="none" w:sz="0" w:space="0" w:color="auto"/>
                                                                    <w:left w:val="none" w:sz="0" w:space="0" w:color="auto"/>
                                                                    <w:bottom w:val="none" w:sz="0" w:space="0" w:color="auto"/>
                                                                    <w:right w:val="none" w:sz="0" w:space="0" w:color="auto"/>
                                                                  </w:divBdr>
                                                                  <w:divsChild>
                                                                    <w:div w:id="531236774">
                                                                      <w:marLeft w:val="0"/>
                                                                      <w:marRight w:val="0"/>
                                                                      <w:marTop w:val="0"/>
                                                                      <w:marBottom w:val="0"/>
                                                                      <w:divBdr>
                                                                        <w:top w:val="none" w:sz="0" w:space="0" w:color="auto"/>
                                                                        <w:left w:val="none" w:sz="0" w:space="0" w:color="auto"/>
                                                                        <w:bottom w:val="none" w:sz="0" w:space="0" w:color="auto"/>
                                                                        <w:right w:val="none" w:sz="0" w:space="0" w:color="auto"/>
                                                                      </w:divBdr>
                                                                    </w:div>
                                                                    <w:div w:id="1342850027">
                                                                      <w:marLeft w:val="0"/>
                                                                      <w:marRight w:val="0"/>
                                                                      <w:marTop w:val="0"/>
                                                                      <w:marBottom w:val="0"/>
                                                                      <w:divBdr>
                                                                        <w:top w:val="none" w:sz="0" w:space="0" w:color="auto"/>
                                                                        <w:left w:val="none" w:sz="0" w:space="0" w:color="auto"/>
                                                                        <w:bottom w:val="none" w:sz="0" w:space="0" w:color="auto"/>
                                                                        <w:right w:val="none" w:sz="0" w:space="0" w:color="auto"/>
                                                                      </w:divBdr>
                                                                      <w:divsChild>
                                                                        <w:div w:id="37678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417830">
                                                              <w:marLeft w:val="0"/>
                                                              <w:marRight w:val="0"/>
                                                              <w:marTop w:val="0"/>
                                                              <w:marBottom w:val="300"/>
                                                              <w:divBdr>
                                                                <w:top w:val="none" w:sz="0" w:space="0" w:color="auto"/>
                                                                <w:left w:val="none" w:sz="0" w:space="0" w:color="auto"/>
                                                                <w:bottom w:val="none" w:sz="0" w:space="0" w:color="auto"/>
                                                                <w:right w:val="none" w:sz="0" w:space="0" w:color="auto"/>
                                                              </w:divBdr>
                                                              <w:divsChild>
                                                                <w:div w:id="989404630">
                                                                  <w:marLeft w:val="0"/>
                                                                  <w:marRight w:val="0"/>
                                                                  <w:marTop w:val="0"/>
                                                                  <w:marBottom w:val="0"/>
                                                                  <w:divBdr>
                                                                    <w:top w:val="none" w:sz="0" w:space="0" w:color="auto"/>
                                                                    <w:left w:val="none" w:sz="0" w:space="0" w:color="auto"/>
                                                                    <w:bottom w:val="none" w:sz="0" w:space="0" w:color="auto"/>
                                                                    <w:right w:val="none" w:sz="0" w:space="0" w:color="auto"/>
                                                                  </w:divBdr>
                                                                  <w:divsChild>
                                                                    <w:div w:id="207258223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023288079">
                                                              <w:marLeft w:val="0"/>
                                                              <w:marRight w:val="0"/>
                                                              <w:marTop w:val="0"/>
                                                              <w:marBottom w:val="300"/>
                                                              <w:divBdr>
                                                                <w:top w:val="none" w:sz="0" w:space="0" w:color="auto"/>
                                                                <w:left w:val="none" w:sz="0" w:space="0" w:color="auto"/>
                                                                <w:bottom w:val="none" w:sz="0" w:space="0" w:color="auto"/>
                                                                <w:right w:val="none" w:sz="0" w:space="0" w:color="auto"/>
                                                              </w:divBdr>
                                                              <w:divsChild>
                                                                <w:div w:id="176844876">
                                                                  <w:marLeft w:val="0"/>
                                                                  <w:marRight w:val="0"/>
                                                                  <w:marTop w:val="0"/>
                                                                  <w:marBottom w:val="0"/>
                                                                  <w:divBdr>
                                                                    <w:top w:val="none" w:sz="0" w:space="0" w:color="auto"/>
                                                                    <w:left w:val="none" w:sz="0" w:space="0" w:color="auto"/>
                                                                    <w:bottom w:val="none" w:sz="0" w:space="0" w:color="auto"/>
                                                                    <w:right w:val="none" w:sz="0" w:space="0" w:color="auto"/>
                                                                  </w:divBdr>
                                                                  <w:divsChild>
                                                                    <w:div w:id="1333945518">
                                                                      <w:marLeft w:val="0"/>
                                                                      <w:marRight w:val="0"/>
                                                                      <w:marTop w:val="150"/>
                                                                      <w:marBottom w:val="0"/>
                                                                      <w:divBdr>
                                                                        <w:top w:val="none" w:sz="0" w:space="0" w:color="auto"/>
                                                                        <w:left w:val="none" w:sz="0" w:space="0" w:color="auto"/>
                                                                        <w:bottom w:val="none" w:sz="0" w:space="0" w:color="auto"/>
                                                                        <w:right w:val="none" w:sz="0" w:space="0" w:color="auto"/>
                                                                      </w:divBdr>
                                                                    </w:div>
                                                                  </w:divsChild>
                                                                </w:div>
                                                                <w:div w:id="330106506">
                                                                  <w:marLeft w:val="0"/>
                                                                  <w:marRight w:val="0"/>
                                                                  <w:marTop w:val="0"/>
                                                                  <w:marBottom w:val="0"/>
                                                                  <w:divBdr>
                                                                    <w:top w:val="none" w:sz="0" w:space="0" w:color="auto"/>
                                                                    <w:left w:val="none" w:sz="0" w:space="0" w:color="auto"/>
                                                                    <w:bottom w:val="none" w:sz="0" w:space="0" w:color="auto"/>
                                                                    <w:right w:val="none" w:sz="0" w:space="0" w:color="auto"/>
                                                                  </w:divBdr>
                                                                </w:div>
                                                              </w:divsChild>
                                                            </w:div>
                                                            <w:div w:id="1744990772">
                                                              <w:marLeft w:val="0"/>
                                                              <w:marRight w:val="0"/>
                                                              <w:marTop w:val="0"/>
                                                              <w:marBottom w:val="300"/>
                                                              <w:divBdr>
                                                                <w:top w:val="none" w:sz="0" w:space="0" w:color="auto"/>
                                                                <w:left w:val="none" w:sz="0" w:space="0" w:color="auto"/>
                                                                <w:bottom w:val="none" w:sz="0" w:space="0" w:color="auto"/>
                                                                <w:right w:val="none" w:sz="0" w:space="0" w:color="auto"/>
                                                              </w:divBdr>
                                                              <w:divsChild>
                                                                <w:div w:id="56671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497382986">
      <w:bodyDiv w:val="1"/>
      <w:marLeft w:val="0"/>
      <w:marRight w:val="0"/>
      <w:marTop w:val="0"/>
      <w:marBottom w:val="0"/>
      <w:divBdr>
        <w:top w:val="none" w:sz="0" w:space="0" w:color="auto"/>
        <w:left w:val="none" w:sz="0" w:space="0" w:color="auto"/>
        <w:bottom w:val="none" w:sz="0" w:space="0" w:color="auto"/>
        <w:right w:val="none" w:sz="0" w:space="0" w:color="auto"/>
      </w:divBdr>
    </w:div>
    <w:div w:id="499783280">
      <w:bodyDiv w:val="1"/>
      <w:marLeft w:val="0"/>
      <w:marRight w:val="0"/>
      <w:marTop w:val="0"/>
      <w:marBottom w:val="0"/>
      <w:divBdr>
        <w:top w:val="none" w:sz="0" w:space="0" w:color="auto"/>
        <w:left w:val="none" w:sz="0" w:space="0" w:color="auto"/>
        <w:bottom w:val="none" w:sz="0" w:space="0" w:color="auto"/>
        <w:right w:val="none" w:sz="0" w:space="0" w:color="auto"/>
      </w:divBdr>
      <w:divsChild>
        <w:div w:id="544562490">
          <w:marLeft w:val="-180"/>
          <w:marRight w:val="-180"/>
          <w:marTop w:val="0"/>
          <w:marBottom w:val="0"/>
          <w:divBdr>
            <w:top w:val="none" w:sz="0" w:space="0" w:color="auto"/>
            <w:left w:val="none" w:sz="0" w:space="0" w:color="auto"/>
            <w:bottom w:val="none" w:sz="0" w:space="0" w:color="auto"/>
            <w:right w:val="none" w:sz="0" w:space="0" w:color="auto"/>
          </w:divBdr>
          <w:divsChild>
            <w:div w:id="1013264321">
              <w:marLeft w:val="0"/>
              <w:marRight w:val="0"/>
              <w:marTop w:val="0"/>
              <w:marBottom w:val="0"/>
              <w:divBdr>
                <w:top w:val="none" w:sz="0" w:space="0" w:color="auto"/>
                <w:left w:val="none" w:sz="0" w:space="0" w:color="auto"/>
                <w:bottom w:val="none" w:sz="0" w:space="0" w:color="auto"/>
                <w:right w:val="none" w:sz="0" w:space="0" w:color="auto"/>
              </w:divBdr>
              <w:divsChild>
                <w:div w:id="756100074">
                  <w:marLeft w:val="-180"/>
                  <w:marRight w:val="-180"/>
                  <w:marTop w:val="0"/>
                  <w:marBottom w:val="0"/>
                  <w:divBdr>
                    <w:top w:val="none" w:sz="0" w:space="0" w:color="auto"/>
                    <w:left w:val="none" w:sz="0" w:space="0" w:color="auto"/>
                    <w:bottom w:val="none" w:sz="0" w:space="0" w:color="auto"/>
                    <w:right w:val="none" w:sz="0" w:space="0" w:color="auto"/>
                  </w:divBdr>
                  <w:divsChild>
                    <w:div w:id="1208177224">
                      <w:marLeft w:val="0"/>
                      <w:marRight w:val="0"/>
                      <w:marTop w:val="0"/>
                      <w:marBottom w:val="300"/>
                      <w:divBdr>
                        <w:top w:val="none" w:sz="0" w:space="0" w:color="auto"/>
                        <w:left w:val="none" w:sz="0" w:space="0" w:color="auto"/>
                        <w:bottom w:val="none" w:sz="0" w:space="0" w:color="auto"/>
                        <w:right w:val="none" w:sz="0" w:space="0" w:color="auto"/>
                      </w:divBdr>
                      <w:divsChild>
                        <w:div w:id="26488390">
                          <w:marLeft w:val="0"/>
                          <w:marRight w:val="0"/>
                          <w:marTop w:val="510"/>
                          <w:marBottom w:val="510"/>
                          <w:divBdr>
                            <w:top w:val="none" w:sz="0" w:space="0" w:color="auto"/>
                            <w:left w:val="none" w:sz="0" w:space="0" w:color="auto"/>
                            <w:bottom w:val="none" w:sz="0" w:space="0" w:color="auto"/>
                            <w:right w:val="none" w:sz="0" w:space="0" w:color="auto"/>
                          </w:divBdr>
                        </w:div>
                        <w:div w:id="525293315">
                          <w:marLeft w:val="0"/>
                          <w:marRight w:val="0"/>
                          <w:marTop w:val="0"/>
                          <w:marBottom w:val="0"/>
                          <w:divBdr>
                            <w:top w:val="none" w:sz="0" w:space="0" w:color="auto"/>
                            <w:left w:val="none" w:sz="0" w:space="0" w:color="auto"/>
                            <w:bottom w:val="none" w:sz="0" w:space="0" w:color="auto"/>
                            <w:right w:val="none" w:sz="0" w:space="0" w:color="auto"/>
                          </w:divBdr>
                        </w:div>
                        <w:div w:id="835800962">
                          <w:marLeft w:val="0"/>
                          <w:marRight w:val="0"/>
                          <w:marTop w:val="0"/>
                          <w:marBottom w:val="0"/>
                          <w:divBdr>
                            <w:top w:val="none" w:sz="0" w:space="0" w:color="auto"/>
                            <w:left w:val="none" w:sz="0" w:space="0" w:color="auto"/>
                            <w:bottom w:val="none" w:sz="0" w:space="0" w:color="auto"/>
                            <w:right w:val="none" w:sz="0" w:space="0" w:color="auto"/>
                          </w:divBdr>
                        </w:div>
                        <w:div w:id="922103039">
                          <w:marLeft w:val="0"/>
                          <w:marRight w:val="0"/>
                          <w:marTop w:val="0"/>
                          <w:marBottom w:val="0"/>
                          <w:divBdr>
                            <w:top w:val="none" w:sz="0" w:space="0" w:color="auto"/>
                            <w:left w:val="none" w:sz="0" w:space="0" w:color="auto"/>
                            <w:bottom w:val="none" w:sz="0" w:space="0" w:color="auto"/>
                            <w:right w:val="none" w:sz="0" w:space="0" w:color="auto"/>
                          </w:divBdr>
                        </w:div>
                        <w:div w:id="956722584">
                          <w:marLeft w:val="0"/>
                          <w:marRight w:val="0"/>
                          <w:marTop w:val="0"/>
                          <w:marBottom w:val="0"/>
                          <w:divBdr>
                            <w:top w:val="none" w:sz="0" w:space="0" w:color="auto"/>
                            <w:left w:val="none" w:sz="0" w:space="0" w:color="auto"/>
                            <w:bottom w:val="none" w:sz="0" w:space="0" w:color="auto"/>
                            <w:right w:val="none" w:sz="0" w:space="0" w:color="auto"/>
                          </w:divBdr>
                        </w:div>
                        <w:div w:id="995769887">
                          <w:marLeft w:val="0"/>
                          <w:marRight w:val="0"/>
                          <w:marTop w:val="0"/>
                          <w:marBottom w:val="300"/>
                          <w:divBdr>
                            <w:top w:val="none" w:sz="0" w:space="0" w:color="auto"/>
                            <w:left w:val="none" w:sz="0" w:space="0" w:color="auto"/>
                            <w:bottom w:val="none" w:sz="0" w:space="0" w:color="auto"/>
                            <w:right w:val="none" w:sz="0" w:space="0" w:color="auto"/>
                          </w:divBdr>
                        </w:div>
                        <w:div w:id="13836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2776272">
          <w:marLeft w:val="-180"/>
          <w:marRight w:val="-180"/>
          <w:marTop w:val="0"/>
          <w:marBottom w:val="0"/>
          <w:divBdr>
            <w:top w:val="none" w:sz="0" w:space="0" w:color="auto"/>
            <w:left w:val="none" w:sz="0" w:space="0" w:color="auto"/>
            <w:bottom w:val="none" w:sz="0" w:space="0" w:color="auto"/>
            <w:right w:val="none" w:sz="0" w:space="0" w:color="auto"/>
          </w:divBdr>
          <w:divsChild>
            <w:div w:id="1379401846">
              <w:marLeft w:val="0"/>
              <w:marRight w:val="0"/>
              <w:marTop w:val="0"/>
              <w:marBottom w:val="0"/>
              <w:divBdr>
                <w:top w:val="none" w:sz="0" w:space="0" w:color="auto"/>
                <w:left w:val="none" w:sz="0" w:space="0" w:color="auto"/>
                <w:bottom w:val="none" w:sz="0" w:space="0" w:color="auto"/>
                <w:right w:val="none" w:sz="0" w:space="0" w:color="auto"/>
              </w:divBdr>
              <w:divsChild>
                <w:div w:id="564292658">
                  <w:marLeft w:val="0"/>
                  <w:marRight w:val="0"/>
                  <w:marTop w:val="0"/>
                  <w:marBottom w:val="0"/>
                  <w:divBdr>
                    <w:top w:val="none" w:sz="0" w:space="0" w:color="auto"/>
                    <w:left w:val="none" w:sz="0" w:space="0" w:color="auto"/>
                    <w:bottom w:val="none" w:sz="0" w:space="0" w:color="auto"/>
                    <w:right w:val="none" w:sz="0" w:space="0" w:color="auto"/>
                  </w:divBdr>
                  <w:divsChild>
                    <w:div w:id="172959090">
                      <w:marLeft w:val="-180"/>
                      <w:marRight w:val="-180"/>
                      <w:marTop w:val="0"/>
                      <w:marBottom w:val="0"/>
                      <w:divBdr>
                        <w:top w:val="none" w:sz="0" w:space="0" w:color="auto"/>
                        <w:left w:val="none" w:sz="0" w:space="0" w:color="auto"/>
                        <w:bottom w:val="none" w:sz="0" w:space="0" w:color="auto"/>
                        <w:right w:val="none" w:sz="0" w:space="0" w:color="auto"/>
                      </w:divBdr>
                      <w:divsChild>
                        <w:div w:id="483934967">
                          <w:marLeft w:val="0"/>
                          <w:marRight w:val="0"/>
                          <w:marTop w:val="0"/>
                          <w:marBottom w:val="0"/>
                          <w:divBdr>
                            <w:top w:val="none" w:sz="0" w:space="0" w:color="auto"/>
                            <w:left w:val="none" w:sz="0" w:space="0" w:color="auto"/>
                            <w:bottom w:val="none" w:sz="0" w:space="0" w:color="auto"/>
                            <w:right w:val="none" w:sz="0" w:space="0" w:color="auto"/>
                          </w:divBdr>
                          <w:divsChild>
                            <w:div w:id="1638728274">
                              <w:marLeft w:val="0"/>
                              <w:marRight w:val="0"/>
                              <w:marTop w:val="0"/>
                              <w:marBottom w:val="0"/>
                              <w:divBdr>
                                <w:top w:val="none" w:sz="0" w:space="0" w:color="auto"/>
                                <w:left w:val="none" w:sz="0" w:space="0" w:color="auto"/>
                                <w:bottom w:val="none" w:sz="0" w:space="0" w:color="auto"/>
                                <w:right w:val="none" w:sz="0" w:space="0" w:color="auto"/>
                              </w:divBdr>
                            </w:div>
                            <w:div w:id="2093776869">
                              <w:marLeft w:val="0"/>
                              <w:marRight w:val="0"/>
                              <w:marTop w:val="0"/>
                              <w:marBottom w:val="0"/>
                              <w:divBdr>
                                <w:top w:val="none" w:sz="0" w:space="0" w:color="auto"/>
                                <w:left w:val="none" w:sz="0" w:space="0" w:color="auto"/>
                                <w:bottom w:val="none" w:sz="0" w:space="0" w:color="auto"/>
                                <w:right w:val="none" w:sz="0" w:space="0" w:color="auto"/>
                              </w:divBdr>
                            </w:div>
                          </w:divsChild>
                        </w:div>
                        <w:div w:id="67889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1725939">
          <w:marLeft w:val="-180"/>
          <w:marRight w:val="-180"/>
          <w:marTop w:val="0"/>
          <w:marBottom w:val="0"/>
          <w:divBdr>
            <w:top w:val="none" w:sz="0" w:space="0" w:color="auto"/>
            <w:left w:val="none" w:sz="0" w:space="0" w:color="auto"/>
            <w:bottom w:val="none" w:sz="0" w:space="0" w:color="auto"/>
            <w:right w:val="none" w:sz="0" w:space="0" w:color="auto"/>
          </w:divBdr>
          <w:divsChild>
            <w:div w:id="1478569426">
              <w:marLeft w:val="927"/>
              <w:marRight w:val="0"/>
              <w:marTop w:val="0"/>
              <w:marBottom w:val="0"/>
              <w:divBdr>
                <w:top w:val="none" w:sz="0" w:space="0" w:color="auto"/>
                <w:left w:val="none" w:sz="0" w:space="0" w:color="auto"/>
                <w:bottom w:val="none" w:sz="0" w:space="0" w:color="auto"/>
                <w:right w:val="none" w:sz="0" w:space="0" w:color="auto"/>
              </w:divBdr>
              <w:divsChild>
                <w:div w:id="77294387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01166824">
      <w:bodyDiv w:val="1"/>
      <w:marLeft w:val="0"/>
      <w:marRight w:val="0"/>
      <w:marTop w:val="0"/>
      <w:marBottom w:val="0"/>
      <w:divBdr>
        <w:top w:val="none" w:sz="0" w:space="0" w:color="auto"/>
        <w:left w:val="none" w:sz="0" w:space="0" w:color="auto"/>
        <w:bottom w:val="none" w:sz="0" w:space="0" w:color="auto"/>
        <w:right w:val="none" w:sz="0" w:space="0" w:color="auto"/>
      </w:divBdr>
      <w:divsChild>
        <w:div w:id="311570339">
          <w:marLeft w:val="0"/>
          <w:marRight w:val="0"/>
          <w:marTop w:val="0"/>
          <w:marBottom w:val="0"/>
          <w:divBdr>
            <w:top w:val="none" w:sz="0" w:space="0" w:color="auto"/>
            <w:left w:val="none" w:sz="0" w:space="0" w:color="auto"/>
            <w:bottom w:val="none" w:sz="0" w:space="0" w:color="auto"/>
            <w:right w:val="none" w:sz="0" w:space="0" w:color="auto"/>
          </w:divBdr>
          <w:divsChild>
            <w:div w:id="1045250924">
              <w:marLeft w:val="0"/>
              <w:marRight w:val="0"/>
              <w:marTop w:val="0"/>
              <w:marBottom w:val="0"/>
              <w:divBdr>
                <w:top w:val="none" w:sz="0" w:space="0" w:color="auto"/>
                <w:left w:val="none" w:sz="0" w:space="0" w:color="auto"/>
                <w:bottom w:val="none" w:sz="0" w:space="0" w:color="auto"/>
                <w:right w:val="none" w:sz="0" w:space="0" w:color="auto"/>
              </w:divBdr>
              <w:divsChild>
                <w:div w:id="869683417">
                  <w:marLeft w:val="0"/>
                  <w:marRight w:val="0"/>
                  <w:marTop w:val="0"/>
                  <w:marBottom w:val="0"/>
                  <w:divBdr>
                    <w:top w:val="none" w:sz="0" w:space="0" w:color="auto"/>
                    <w:left w:val="none" w:sz="0" w:space="0" w:color="auto"/>
                    <w:bottom w:val="none" w:sz="0" w:space="0" w:color="auto"/>
                    <w:right w:val="none" w:sz="0" w:space="0" w:color="auto"/>
                  </w:divBdr>
                  <w:divsChild>
                    <w:div w:id="1196383140">
                      <w:marLeft w:val="0"/>
                      <w:marRight w:val="0"/>
                      <w:marTop w:val="0"/>
                      <w:marBottom w:val="0"/>
                      <w:divBdr>
                        <w:top w:val="none" w:sz="0" w:space="0" w:color="auto"/>
                        <w:left w:val="none" w:sz="0" w:space="0" w:color="auto"/>
                        <w:bottom w:val="none" w:sz="0" w:space="0" w:color="auto"/>
                        <w:right w:val="none" w:sz="0" w:space="0" w:color="auto"/>
                      </w:divBdr>
                      <w:divsChild>
                        <w:div w:id="1560360689">
                          <w:marLeft w:val="0"/>
                          <w:marRight w:val="0"/>
                          <w:marTop w:val="0"/>
                          <w:marBottom w:val="0"/>
                          <w:divBdr>
                            <w:top w:val="none" w:sz="0" w:space="0" w:color="auto"/>
                            <w:left w:val="none" w:sz="0" w:space="0" w:color="auto"/>
                            <w:bottom w:val="none" w:sz="0" w:space="0" w:color="auto"/>
                            <w:right w:val="none" w:sz="0" w:space="0" w:color="auto"/>
                          </w:divBdr>
                          <w:divsChild>
                            <w:div w:id="199173925">
                              <w:marLeft w:val="0"/>
                              <w:marRight w:val="0"/>
                              <w:marTop w:val="0"/>
                              <w:marBottom w:val="0"/>
                              <w:divBdr>
                                <w:top w:val="none" w:sz="0" w:space="0" w:color="auto"/>
                                <w:left w:val="none" w:sz="0" w:space="0" w:color="auto"/>
                                <w:bottom w:val="none" w:sz="0" w:space="0" w:color="auto"/>
                                <w:right w:val="none" w:sz="0" w:space="0" w:color="auto"/>
                              </w:divBdr>
                            </w:div>
                            <w:div w:id="11514054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7505728">
          <w:marLeft w:val="0"/>
          <w:marRight w:val="0"/>
          <w:marTop w:val="0"/>
          <w:marBottom w:val="0"/>
          <w:divBdr>
            <w:top w:val="none" w:sz="0" w:space="0" w:color="auto"/>
            <w:left w:val="none" w:sz="0" w:space="0" w:color="auto"/>
            <w:bottom w:val="dashed" w:sz="6" w:space="0" w:color="939393"/>
            <w:right w:val="none" w:sz="0" w:space="0" w:color="auto"/>
          </w:divBdr>
          <w:divsChild>
            <w:div w:id="1012417610">
              <w:marLeft w:val="0"/>
              <w:marRight w:val="0"/>
              <w:marTop w:val="0"/>
              <w:marBottom w:val="0"/>
              <w:divBdr>
                <w:top w:val="none" w:sz="0" w:space="0" w:color="auto"/>
                <w:left w:val="none" w:sz="0" w:space="0" w:color="auto"/>
                <w:bottom w:val="none" w:sz="0" w:space="0" w:color="auto"/>
                <w:right w:val="none" w:sz="0" w:space="0" w:color="auto"/>
              </w:divBdr>
              <w:divsChild>
                <w:div w:id="1868828378">
                  <w:marLeft w:val="0"/>
                  <w:marRight w:val="0"/>
                  <w:marTop w:val="0"/>
                  <w:marBottom w:val="0"/>
                  <w:divBdr>
                    <w:top w:val="none" w:sz="0" w:space="0" w:color="auto"/>
                    <w:left w:val="none" w:sz="0" w:space="0" w:color="auto"/>
                    <w:bottom w:val="none" w:sz="0" w:space="0" w:color="auto"/>
                    <w:right w:val="none" w:sz="0" w:space="0" w:color="auto"/>
                  </w:divBdr>
                </w:div>
              </w:divsChild>
            </w:div>
            <w:div w:id="1163739130">
              <w:marLeft w:val="0"/>
              <w:marRight w:val="0"/>
              <w:marTop w:val="0"/>
              <w:marBottom w:val="0"/>
              <w:divBdr>
                <w:top w:val="none" w:sz="0" w:space="0" w:color="auto"/>
                <w:left w:val="none" w:sz="0" w:space="0" w:color="auto"/>
                <w:bottom w:val="none" w:sz="0" w:space="0" w:color="auto"/>
                <w:right w:val="none" w:sz="0" w:space="0" w:color="auto"/>
              </w:divBdr>
              <w:divsChild>
                <w:div w:id="1074818728">
                  <w:marLeft w:val="0"/>
                  <w:marRight w:val="0"/>
                  <w:marTop w:val="120"/>
                  <w:marBottom w:val="0"/>
                  <w:divBdr>
                    <w:top w:val="none" w:sz="0" w:space="0" w:color="auto"/>
                    <w:left w:val="none" w:sz="0" w:space="0" w:color="auto"/>
                    <w:bottom w:val="none" w:sz="0" w:space="0" w:color="auto"/>
                    <w:right w:val="none" w:sz="0" w:space="0" w:color="auto"/>
                  </w:divBdr>
                  <w:divsChild>
                    <w:div w:id="143978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37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984725">
      <w:bodyDiv w:val="1"/>
      <w:marLeft w:val="0"/>
      <w:marRight w:val="0"/>
      <w:marTop w:val="0"/>
      <w:marBottom w:val="0"/>
      <w:divBdr>
        <w:top w:val="none" w:sz="0" w:space="0" w:color="auto"/>
        <w:left w:val="none" w:sz="0" w:space="0" w:color="auto"/>
        <w:bottom w:val="none" w:sz="0" w:space="0" w:color="auto"/>
        <w:right w:val="none" w:sz="0" w:space="0" w:color="auto"/>
      </w:divBdr>
      <w:divsChild>
        <w:div w:id="53234828">
          <w:marLeft w:val="0"/>
          <w:marRight w:val="0"/>
          <w:marTop w:val="0"/>
          <w:marBottom w:val="0"/>
          <w:divBdr>
            <w:top w:val="none" w:sz="0" w:space="0" w:color="auto"/>
            <w:left w:val="none" w:sz="0" w:space="0" w:color="auto"/>
            <w:bottom w:val="none" w:sz="0" w:space="0" w:color="auto"/>
            <w:right w:val="none" w:sz="0" w:space="0" w:color="auto"/>
          </w:divBdr>
          <w:divsChild>
            <w:div w:id="571159465">
              <w:marLeft w:val="-180"/>
              <w:marRight w:val="-180"/>
              <w:marTop w:val="0"/>
              <w:marBottom w:val="0"/>
              <w:divBdr>
                <w:top w:val="none" w:sz="0" w:space="0" w:color="auto"/>
                <w:left w:val="none" w:sz="0" w:space="0" w:color="auto"/>
                <w:bottom w:val="none" w:sz="0" w:space="0" w:color="auto"/>
                <w:right w:val="none" w:sz="0" w:space="0" w:color="auto"/>
              </w:divBdr>
              <w:divsChild>
                <w:div w:id="1871600691">
                  <w:marLeft w:val="30"/>
                  <w:marRight w:val="0"/>
                  <w:marTop w:val="0"/>
                  <w:marBottom w:val="0"/>
                  <w:divBdr>
                    <w:top w:val="none" w:sz="0" w:space="0" w:color="auto"/>
                    <w:left w:val="none" w:sz="0" w:space="0" w:color="auto"/>
                    <w:bottom w:val="none" w:sz="0" w:space="0" w:color="auto"/>
                    <w:right w:val="none" w:sz="0" w:space="0" w:color="auto"/>
                  </w:divBdr>
                  <w:divsChild>
                    <w:div w:id="1430466056">
                      <w:marLeft w:val="0"/>
                      <w:marRight w:val="0"/>
                      <w:marTop w:val="0"/>
                      <w:marBottom w:val="0"/>
                      <w:divBdr>
                        <w:top w:val="none" w:sz="0" w:space="0" w:color="auto"/>
                        <w:left w:val="none" w:sz="0" w:space="0" w:color="auto"/>
                        <w:bottom w:val="none" w:sz="0" w:space="0" w:color="auto"/>
                        <w:right w:val="none" w:sz="0" w:space="0" w:color="auto"/>
                      </w:divBdr>
                      <w:divsChild>
                        <w:div w:id="1944679333">
                          <w:marLeft w:val="-180"/>
                          <w:marRight w:val="-180"/>
                          <w:marTop w:val="0"/>
                          <w:marBottom w:val="0"/>
                          <w:divBdr>
                            <w:top w:val="none" w:sz="0" w:space="0" w:color="auto"/>
                            <w:left w:val="none" w:sz="0" w:space="0" w:color="auto"/>
                            <w:bottom w:val="none" w:sz="0" w:space="0" w:color="auto"/>
                            <w:right w:val="none" w:sz="0" w:space="0" w:color="auto"/>
                          </w:divBdr>
                          <w:divsChild>
                            <w:div w:id="95709775">
                              <w:marLeft w:val="0"/>
                              <w:marRight w:val="0"/>
                              <w:marTop w:val="0"/>
                              <w:marBottom w:val="0"/>
                              <w:divBdr>
                                <w:top w:val="none" w:sz="0" w:space="0" w:color="auto"/>
                                <w:left w:val="none" w:sz="0" w:space="0" w:color="auto"/>
                                <w:bottom w:val="none" w:sz="0" w:space="0" w:color="auto"/>
                                <w:right w:val="none" w:sz="0" w:space="0" w:color="auto"/>
                              </w:divBdr>
                              <w:divsChild>
                                <w:div w:id="886144411">
                                  <w:marLeft w:val="-180"/>
                                  <w:marRight w:val="-180"/>
                                  <w:marTop w:val="0"/>
                                  <w:marBottom w:val="0"/>
                                  <w:divBdr>
                                    <w:top w:val="none" w:sz="0" w:space="0" w:color="auto"/>
                                    <w:left w:val="none" w:sz="0" w:space="0" w:color="auto"/>
                                    <w:bottom w:val="none" w:sz="0" w:space="0" w:color="auto"/>
                                    <w:right w:val="none" w:sz="0" w:space="0" w:color="auto"/>
                                  </w:divBdr>
                                  <w:divsChild>
                                    <w:div w:id="137115266">
                                      <w:marLeft w:val="1452"/>
                                      <w:marRight w:val="0"/>
                                      <w:marTop w:val="0"/>
                                      <w:marBottom w:val="300"/>
                                      <w:divBdr>
                                        <w:top w:val="none" w:sz="0" w:space="0" w:color="auto"/>
                                        <w:left w:val="none" w:sz="0" w:space="0" w:color="auto"/>
                                        <w:bottom w:val="none" w:sz="0" w:space="0" w:color="auto"/>
                                        <w:right w:val="none" w:sz="0" w:space="0" w:color="auto"/>
                                      </w:divBdr>
                                    </w:div>
                                  </w:divsChild>
                                </w:div>
                                <w:div w:id="176847994">
                                  <w:marLeft w:val="-180"/>
                                  <w:marRight w:val="-180"/>
                                  <w:marTop w:val="0"/>
                                  <w:marBottom w:val="0"/>
                                  <w:divBdr>
                                    <w:top w:val="none" w:sz="0" w:space="0" w:color="auto"/>
                                    <w:left w:val="none" w:sz="0" w:space="0" w:color="auto"/>
                                    <w:bottom w:val="none" w:sz="0" w:space="0" w:color="auto"/>
                                    <w:right w:val="none" w:sz="0" w:space="0" w:color="auto"/>
                                  </w:divBdr>
                                  <w:divsChild>
                                    <w:div w:id="177350529">
                                      <w:marLeft w:val="1452"/>
                                      <w:marRight w:val="0"/>
                                      <w:marTop w:val="0"/>
                                      <w:marBottom w:val="0"/>
                                      <w:divBdr>
                                        <w:top w:val="none" w:sz="0" w:space="0" w:color="auto"/>
                                        <w:left w:val="none" w:sz="0" w:space="0" w:color="auto"/>
                                        <w:bottom w:val="none" w:sz="0" w:space="0" w:color="auto"/>
                                        <w:right w:val="none" w:sz="0" w:space="0" w:color="auto"/>
                                      </w:divBdr>
                                      <w:divsChild>
                                        <w:div w:id="714080654">
                                          <w:marLeft w:val="0"/>
                                          <w:marRight w:val="0"/>
                                          <w:marTop w:val="0"/>
                                          <w:marBottom w:val="0"/>
                                          <w:divBdr>
                                            <w:top w:val="none" w:sz="0" w:space="0" w:color="auto"/>
                                            <w:left w:val="none" w:sz="0" w:space="0" w:color="auto"/>
                                            <w:bottom w:val="none" w:sz="0" w:space="0" w:color="auto"/>
                                            <w:right w:val="none" w:sz="0" w:space="0" w:color="auto"/>
                                          </w:divBdr>
                                        </w:div>
                                        <w:div w:id="602568101">
                                          <w:marLeft w:val="0"/>
                                          <w:marRight w:val="0"/>
                                          <w:marTop w:val="0"/>
                                          <w:marBottom w:val="0"/>
                                          <w:divBdr>
                                            <w:top w:val="none" w:sz="0" w:space="0" w:color="auto"/>
                                            <w:left w:val="none" w:sz="0" w:space="0" w:color="auto"/>
                                            <w:bottom w:val="none" w:sz="0" w:space="0" w:color="auto"/>
                                            <w:right w:val="none" w:sz="0" w:space="0" w:color="auto"/>
                                          </w:divBdr>
                                        </w:div>
                                        <w:div w:id="1549075864">
                                          <w:marLeft w:val="0"/>
                                          <w:marRight w:val="0"/>
                                          <w:marTop w:val="0"/>
                                          <w:marBottom w:val="0"/>
                                          <w:divBdr>
                                            <w:top w:val="none" w:sz="0" w:space="0" w:color="auto"/>
                                            <w:left w:val="none" w:sz="0" w:space="0" w:color="auto"/>
                                            <w:bottom w:val="none" w:sz="0" w:space="0" w:color="auto"/>
                                            <w:right w:val="none" w:sz="0" w:space="0" w:color="auto"/>
                                          </w:divBdr>
                                        </w:div>
                                        <w:div w:id="494104003">
                                          <w:marLeft w:val="0"/>
                                          <w:marRight w:val="0"/>
                                          <w:marTop w:val="0"/>
                                          <w:marBottom w:val="0"/>
                                          <w:divBdr>
                                            <w:top w:val="none" w:sz="0" w:space="0" w:color="auto"/>
                                            <w:left w:val="none" w:sz="0" w:space="0" w:color="auto"/>
                                            <w:bottom w:val="none" w:sz="0" w:space="0" w:color="auto"/>
                                            <w:right w:val="none" w:sz="0" w:space="0" w:color="auto"/>
                                          </w:divBdr>
                                        </w:div>
                                        <w:div w:id="175459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719491">
                          <w:marLeft w:val="-180"/>
                          <w:marRight w:val="-180"/>
                          <w:marTop w:val="0"/>
                          <w:marBottom w:val="0"/>
                          <w:divBdr>
                            <w:top w:val="none" w:sz="0" w:space="0" w:color="auto"/>
                            <w:left w:val="none" w:sz="0" w:space="0" w:color="auto"/>
                            <w:bottom w:val="none" w:sz="0" w:space="0" w:color="auto"/>
                            <w:right w:val="none" w:sz="0" w:space="0" w:color="auto"/>
                          </w:divBdr>
                          <w:divsChild>
                            <w:div w:id="1529640066">
                              <w:marLeft w:val="1452"/>
                              <w:marRight w:val="0"/>
                              <w:marTop w:val="0"/>
                              <w:marBottom w:val="0"/>
                              <w:divBdr>
                                <w:top w:val="none" w:sz="0" w:space="0" w:color="auto"/>
                                <w:left w:val="none" w:sz="0" w:space="0" w:color="auto"/>
                                <w:bottom w:val="none" w:sz="0" w:space="0" w:color="auto"/>
                                <w:right w:val="none" w:sz="0" w:space="0" w:color="auto"/>
                              </w:divBdr>
                              <w:divsChild>
                                <w:div w:id="2106418235">
                                  <w:marLeft w:val="0"/>
                                  <w:marRight w:val="0"/>
                                  <w:marTop w:val="0"/>
                                  <w:marBottom w:val="0"/>
                                  <w:divBdr>
                                    <w:top w:val="none" w:sz="0" w:space="0" w:color="auto"/>
                                    <w:left w:val="none" w:sz="0" w:space="0" w:color="auto"/>
                                    <w:bottom w:val="none" w:sz="0" w:space="0" w:color="auto"/>
                                    <w:right w:val="none" w:sz="0" w:space="0" w:color="auto"/>
                                  </w:divBdr>
                                  <w:divsChild>
                                    <w:div w:id="93271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97628">
                          <w:marLeft w:val="-180"/>
                          <w:marRight w:val="-180"/>
                          <w:marTop w:val="0"/>
                          <w:marBottom w:val="0"/>
                          <w:divBdr>
                            <w:top w:val="none" w:sz="0" w:space="0" w:color="auto"/>
                            <w:left w:val="none" w:sz="0" w:space="0" w:color="auto"/>
                            <w:bottom w:val="none" w:sz="0" w:space="0" w:color="auto"/>
                            <w:right w:val="none" w:sz="0" w:space="0" w:color="auto"/>
                          </w:divBdr>
                          <w:divsChild>
                            <w:div w:id="1943683871">
                              <w:marLeft w:val="4358"/>
                              <w:marRight w:val="0"/>
                              <w:marTop w:val="0"/>
                              <w:marBottom w:val="0"/>
                              <w:divBdr>
                                <w:top w:val="none" w:sz="0" w:space="0" w:color="auto"/>
                                <w:left w:val="none" w:sz="0" w:space="0" w:color="auto"/>
                                <w:bottom w:val="none" w:sz="0" w:space="0" w:color="auto"/>
                                <w:right w:val="none" w:sz="0" w:space="0" w:color="auto"/>
                              </w:divBdr>
                              <w:divsChild>
                                <w:div w:id="164354175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15292788">
              <w:marLeft w:val="-180"/>
              <w:marRight w:val="-180"/>
              <w:marTop w:val="0"/>
              <w:marBottom w:val="0"/>
              <w:divBdr>
                <w:top w:val="none" w:sz="0" w:space="0" w:color="auto"/>
                <w:left w:val="none" w:sz="0" w:space="0" w:color="auto"/>
                <w:bottom w:val="none" w:sz="0" w:space="0" w:color="auto"/>
                <w:right w:val="none" w:sz="0" w:space="0" w:color="auto"/>
              </w:divBdr>
              <w:divsChild>
                <w:div w:id="344674366">
                  <w:marLeft w:val="1455"/>
                  <w:marRight w:val="0"/>
                  <w:marTop w:val="0"/>
                  <w:marBottom w:val="0"/>
                  <w:divBdr>
                    <w:top w:val="none" w:sz="0" w:space="0" w:color="auto"/>
                    <w:left w:val="none" w:sz="0" w:space="0" w:color="auto"/>
                    <w:bottom w:val="none" w:sz="0" w:space="0" w:color="auto"/>
                    <w:right w:val="none" w:sz="0" w:space="0" w:color="auto"/>
                  </w:divBdr>
                  <w:divsChild>
                    <w:div w:id="1446120369">
                      <w:marLeft w:val="0"/>
                      <w:marRight w:val="0"/>
                      <w:marTop w:val="0"/>
                      <w:marBottom w:val="0"/>
                      <w:divBdr>
                        <w:top w:val="none" w:sz="0" w:space="0" w:color="auto"/>
                        <w:left w:val="none" w:sz="0" w:space="0" w:color="auto"/>
                        <w:bottom w:val="none" w:sz="0" w:space="0" w:color="auto"/>
                        <w:right w:val="none" w:sz="0" w:space="0" w:color="auto"/>
                      </w:divBdr>
                      <w:divsChild>
                        <w:div w:id="20733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992836">
          <w:marLeft w:val="0"/>
          <w:marRight w:val="0"/>
          <w:marTop w:val="0"/>
          <w:marBottom w:val="0"/>
          <w:divBdr>
            <w:top w:val="none" w:sz="0" w:space="0" w:color="auto"/>
            <w:left w:val="none" w:sz="0" w:space="0" w:color="auto"/>
            <w:bottom w:val="none" w:sz="0" w:space="0" w:color="auto"/>
            <w:right w:val="none" w:sz="0" w:space="0" w:color="auto"/>
          </w:divBdr>
          <w:divsChild>
            <w:div w:id="903174810">
              <w:marLeft w:val="1425"/>
              <w:marRight w:val="0"/>
              <w:marTop w:val="0"/>
              <w:marBottom w:val="0"/>
              <w:divBdr>
                <w:top w:val="none" w:sz="0" w:space="0" w:color="auto"/>
                <w:left w:val="none" w:sz="0" w:space="0" w:color="auto"/>
                <w:bottom w:val="none" w:sz="0" w:space="0" w:color="auto"/>
                <w:right w:val="none" w:sz="0" w:space="0" w:color="auto"/>
              </w:divBdr>
              <w:divsChild>
                <w:div w:id="180167770">
                  <w:marLeft w:val="2375"/>
                  <w:marRight w:val="0"/>
                  <w:marTop w:val="150"/>
                  <w:marBottom w:val="0"/>
                  <w:divBdr>
                    <w:top w:val="none" w:sz="0" w:space="0" w:color="auto"/>
                    <w:left w:val="none" w:sz="0" w:space="0" w:color="auto"/>
                    <w:bottom w:val="none" w:sz="0" w:space="0" w:color="auto"/>
                    <w:right w:val="none" w:sz="0" w:space="0" w:color="auto"/>
                  </w:divBdr>
                  <w:divsChild>
                    <w:div w:id="295374556">
                      <w:marLeft w:val="0"/>
                      <w:marRight w:val="0"/>
                      <w:marTop w:val="0"/>
                      <w:marBottom w:val="300"/>
                      <w:divBdr>
                        <w:top w:val="none" w:sz="0" w:space="0" w:color="auto"/>
                        <w:left w:val="none" w:sz="0" w:space="0" w:color="auto"/>
                        <w:bottom w:val="none" w:sz="0" w:space="0" w:color="auto"/>
                        <w:right w:val="none" w:sz="0" w:space="0" w:color="auto"/>
                      </w:divBdr>
                      <w:divsChild>
                        <w:div w:id="1159030572">
                          <w:marLeft w:val="0"/>
                          <w:marRight w:val="0"/>
                          <w:marTop w:val="150"/>
                          <w:marBottom w:val="150"/>
                          <w:divBdr>
                            <w:top w:val="none" w:sz="0" w:space="0" w:color="auto"/>
                            <w:left w:val="none" w:sz="0" w:space="0" w:color="auto"/>
                            <w:bottom w:val="none" w:sz="0" w:space="0" w:color="auto"/>
                            <w:right w:val="none" w:sz="0" w:space="0" w:color="auto"/>
                          </w:divBdr>
                        </w:div>
                        <w:div w:id="569779433">
                          <w:marLeft w:val="0"/>
                          <w:marRight w:val="0"/>
                          <w:marTop w:val="0"/>
                          <w:marBottom w:val="0"/>
                          <w:divBdr>
                            <w:top w:val="none" w:sz="0" w:space="0" w:color="auto"/>
                            <w:left w:val="none" w:sz="0" w:space="0" w:color="auto"/>
                            <w:bottom w:val="none" w:sz="0" w:space="0" w:color="auto"/>
                            <w:right w:val="none" w:sz="0" w:space="0" w:color="auto"/>
                          </w:divBdr>
                          <w:divsChild>
                            <w:div w:id="697465523">
                              <w:marLeft w:val="0"/>
                              <w:marRight w:val="0"/>
                              <w:marTop w:val="0"/>
                              <w:marBottom w:val="225"/>
                              <w:divBdr>
                                <w:top w:val="none" w:sz="0" w:space="0" w:color="auto"/>
                                <w:left w:val="none" w:sz="0" w:space="0" w:color="auto"/>
                                <w:bottom w:val="none" w:sz="0" w:space="0" w:color="auto"/>
                                <w:right w:val="none" w:sz="0" w:space="0" w:color="auto"/>
                              </w:divBdr>
                            </w:div>
                            <w:div w:id="1217550357">
                              <w:marLeft w:val="0"/>
                              <w:marRight w:val="0"/>
                              <w:marTop w:val="105"/>
                              <w:marBottom w:val="0"/>
                              <w:divBdr>
                                <w:top w:val="none" w:sz="0" w:space="0" w:color="auto"/>
                                <w:left w:val="none" w:sz="0" w:space="0" w:color="auto"/>
                                <w:bottom w:val="none" w:sz="0" w:space="0" w:color="auto"/>
                                <w:right w:val="none" w:sz="0" w:space="0" w:color="auto"/>
                              </w:divBdr>
                            </w:div>
                            <w:div w:id="1166366040">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945768817">
          <w:marLeft w:val="-180"/>
          <w:marRight w:val="-180"/>
          <w:marTop w:val="0"/>
          <w:marBottom w:val="0"/>
          <w:divBdr>
            <w:top w:val="none" w:sz="0" w:space="0" w:color="auto"/>
            <w:left w:val="none" w:sz="0" w:space="0" w:color="auto"/>
            <w:bottom w:val="none" w:sz="0" w:space="0" w:color="auto"/>
            <w:right w:val="none" w:sz="0" w:space="0" w:color="auto"/>
          </w:divBdr>
          <w:divsChild>
            <w:div w:id="187648218">
              <w:marLeft w:val="0"/>
              <w:marRight w:val="0"/>
              <w:marTop w:val="0"/>
              <w:marBottom w:val="0"/>
              <w:divBdr>
                <w:top w:val="none" w:sz="0" w:space="0" w:color="auto"/>
                <w:left w:val="none" w:sz="0" w:space="0" w:color="auto"/>
                <w:bottom w:val="none" w:sz="0" w:space="0" w:color="auto"/>
                <w:right w:val="none" w:sz="0" w:space="0" w:color="auto"/>
              </w:divBdr>
            </w:div>
          </w:divsChild>
        </w:div>
        <w:div w:id="1972402267">
          <w:marLeft w:val="0"/>
          <w:marRight w:val="0"/>
          <w:marTop w:val="240"/>
          <w:marBottom w:val="0"/>
          <w:divBdr>
            <w:top w:val="none" w:sz="0" w:space="0" w:color="auto"/>
            <w:left w:val="none" w:sz="0" w:space="0" w:color="auto"/>
            <w:bottom w:val="none" w:sz="0" w:space="0" w:color="auto"/>
            <w:right w:val="none" w:sz="0" w:space="0" w:color="auto"/>
          </w:divBdr>
          <w:divsChild>
            <w:div w:id="1128546358">
              <w:marLeft w:val="0"/>
              <w:marRight w:val="0"/>
              <w:marTop w:val="0"/>
              <w:marBottom w:val="0"/>
              <w:divBdr>
                <w:top w:val="none" w:sz="0" w:space="0" w:color="auto"/>
                <w:left w:val="none" w:sz="0" w:space="0" w:color="auto"/>
                <w:bottom w:val="none" w:sz="0" w:space="0" w:color="auto"/>
                <w:right w:val="none" w:sz="0" w:space="0" w:color="auto"/>
              </w:divBdr>
              <w:divsChild>
                <w:div w:id="1562251303">
                  <w:marLeft w:val="1425"/>
                  <w:marRight w:val="0"/>
                  <w:marTop w:val="0"/>
                  <w:marBottom w:val="300"/>
                  <w:divBdr>
                    <w:top w:val="none" w:sz="0" w:space="0" w:color="auto"/>
                    <w:left w:val="none" w:sz="0" w:space="0" w:color="auto"/>
                    <w:bottom w:val="none" w:sz="0" w:space="0" w:color="auto"/>
                    <w:right w:val="none" w:sz="0" w:space="0" w:color="auto"/>
                  </w:divBdr>
                  <w:divsChild>
                    <w:div w:id="1463964303">
                      <w:marLeft w:val="0"/>
                      <w:marRight w:val="0"/>
                      <w:marTop w:val="0"/>
                      <w:marBottom w:val="0"/>
                      <w:divBdr>
                        <w:top w:val="single" w:sz="6" w:space="0" w:color="EBEBEB"/>
                        <w:left w:val="single" w:sz="6" w:space="0" w:color="EBEBEB"/>
                        <w:bottom w:val="single" w:sz="6" w:space="11" w:color="EBEBEB"/>
                        <w:right w:val="single" w:sz="6" w:space="0" w:color="EBEBEB"/>
                      </w:divBdr>
                      <w:divsChild>
                        <w:div w:id="1377896754">
                          <w:marLeft w:val="0"/>
                          <w:marRight w:val="0"/>
                          <w:marTop w:val="0"/>
                          <w:marBottom w:val="0"/>
                          <w:divBdr>
                            <w:top w:val="none" w:sz="0" w:space="0" w:color="auto"/>
                            <w:left w:val="none" w:sz="0" w:space="0" w:color="auto"/>
                            <w:bottom w:val="none" w:sz="0" w:space="0" w:color="auto"/>
                            <w:right w:val="none" w:sz="0" w:space="0" w:color="auto"/>
                          </w:divBdr>
                        </w:div>
                        <w:div w:id="701395474">
                          <w:marLeft w:val="0"/>
                          <w:marRight w:val="0"/>
                          <w:marTop w:val="0"/>
                          <w:marBottom w:val="0"/>
                          <w:divBdr>
                            <w:top w:val="none" w:sz="0" w:space="0" w:color="auto"/>
                            <w:left w:val="none" w:sz="0" w:space="0" w:color="auto"/>
                            <w:bottom w:val="none" w:sz="0" w:space="0" w:color="auto"/>
                            <w:right w:val="none" w:sz="0" w:space="0" w:color="auto"/>
                          </w:divBdr>
                          <w:divsChild>
                            <w:div w:id="1523395774">
                              <w:marLeft w:val="0"/>
                              <w:marRight w:val="0"/>
                              <w:marTop w:val="0"/>
                              <w:marBottom w:val="0"/>
                              <w:divBdr>
                                <w:top w:val="none" w:sz="0" w:space="0" w:color="auto"/>
                                <w:left w:val="none" w:sz="0" w:space="0" w:color="auto"/>
                                <w:bottom w:val="none" w:sz="0" w:space="0" w:color="auto"/>
                                <w:right w:val="none" w:sz="0" w:space="0" w:color="auto"/>
                              </w:divBdr>
                              <w:divsChild>
                                <w:div w:id="1039818734">
                                  <w:marLeft w:val="0"/>
                                  <w:marRight w:val="0"/>
                                  <w:marTop w:val="0"/>
                                  <w:marBottom w:val="0"/>
                                  <w:divBdr>
                                    <w:top w:val="none" w:sz="0" w:space="0" w:color="auto"/>
                                    <w:left w:val="none" w:sz="0" w:space="0" w:color="auto"/>
                                    <w:bottom w:val="none" w:sz="0" w:space="0" w:color="auto"/>
                                    <w:right w:val="none" w:sz="0" w:space="0" w:color="auto"/>
                                  </w:divBdr>
                                  <w:divsChild>
                                    <w:div w:id="1358391919">
                                      <w:marLeft w:val="180"/>
                                      <w:marRight w:val="180"/>
                                      <w:marTop w:val="0"/>
                                      <w:marBottom w:val="0"/>
                                      <w:divBdr>
                                        <w:top w:val="none" w:sz="0" w:space="0" w:color="auto"/>
                                        <w:left w:val="none" w:sz="0" w:space="0" w:color="auto"/>
                                        <w:bottom w:val="none" w:sz="0" w:space="0" w:color="auto"/>
                                        <w:right w:val="none" w:sz="0" w:space="0" w:color="auto"/>
                                      </w:divBdr>
                                      <w:divsChild>
                                        <w:div w:id="1644384068">
                                          <w:marLeft w:val="-180"/>
                                          <w:marRight w:val="-180"/>
                                          <w:marTop w:val="0"/>
                                          <w:marBottom w:val="0"/>
                                          <w:divBdr>
                                            <w:top w:val="none" w:sz="0" w:space="0" w:color="auto"/>
                                            <w:left w:val="none" w:sz="0" w:space="0" w:color="auto"/>
                                            <w:bottom w:val="none" w:sz="0" w:space="0" w:color="auto"/>
                                            <w:right w:val="none" w:sz="0" w:space="0" w:color="auto"/>
                                          </w:divBdr>
                                          <w:divsChild>
                                            <w:div w:id="1434664506">
                                              <w:marLeft w:val="0"/>
                                              <w:marRight w:val="0"/>
                                              <w:marTop w:val="90"/>
                                              <w:marBottom w:val="0"/>
                                              <w:divBdr>
                                                <w:top w:val="none" w:sz="0" w:space="0" w:color="auto"/>
                                                <w:left w:val="none" w:sz="0" w:space="0" w:color="auto"/>
                                                <w:bottom w:val="none" w:sz="0" w:space="0" w:color="auto"/>
                                                <w:right w:val="none" w:sz="0" w:space="0" w:color="auto"/>
                                              </w:divBdr>
                                            </w:div>
                                          </w:divsChild>
                                        </w:div>
                                        <w:div w:id="1886716510">
                                          <w:marLeft w:val="-180"/>
                                          <w:marRight w:val="-180"/>
                                          <w:marTop w:val="0"/>
                                          <w:marBottom w:val="0"/>
                                          <w:divBdr>
                                            <w:top w:val="none" w:sz="0" w:space="0" w:color="auto"/>
                                            <w:left w:val="none" w:sz="0" w:space="0" w:color="auto"/>
                                            <w:bottom w:val="none" w:sz="0" w:space="0" w:color="auto"/>
                                            <w:right w:val="none" w:sz="0" w:space="0" w:color="auto"/>
                                          </w:divBdr>
                                          <w:divsChild>
                                            <w:div w:id="8093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352116">
                              <w:marLeft w:val="0"/>
                              <w:marRight w:val="0"/>
                              <w:marTop w:val="0"/>
                              <w:marBottom w:val="0"/>
                              <w:divBdr>
                                <w:top w:val="none" w:sz="0" w:space="0" w:color="auto"/>
                                <w:left w:val="none" w:sz="0" w:space="0" w:color="auto"/>
                                <w:bottom w:val="none" w:sz="0" w:space="0" w:color="auto"/>
                                <w:right w:val="none" w:sz="0" w:space="0" w:color="auto"/>
                              </w:divBdr>
                              <w:divsChild>
                                <w:div w:id="22099222">
                                  <w:marLeft w:val="0"/>
                                  <w:marRight w:val="0"/>
                                  <w:marTop w:val="0"/>
                                  <w:marBottom w:val="0"/>
                                  <w:divBdr>
                                    <w:top w:val="none" w:sz="0" w:space="0" w:color="auto"/>
                                    <w:left w:val="none" w:sz="0" w:space="0" w:color="auto"/>
                                    <w:bottom w:val="none" w:sz="0" w:space="0" w:color="auto"/>
                                    <w:right w:val="none" w:sz="0" w:space="0" w:color="auto"/>
                                  </w:divBdr>
                                  <w:divsChild>
                                    <w:div w:id="492990165">
                                      <w:marLeft w:val="180"/>
                                      <w:marRight w:val="180"/>
                                      <w:marTop w:val="0"/>
                                      <w:marBottom w:val="0"/>
                                      <w:divBdr>
                                        <w:top w:val="none" w:sz="0" w:space="0" w:color="auto"/>
                                        <w:left w:val="none" w:sz="0" w:space="0" w:color="auto"/>
                                        <w:bottom w:val="none" w:sz="0" w:space="0" w:color="auto"/>
                                        <w:right w:val="none" w:sz="0" w:space="0" w:color="auto"/>
                                      </w:divBdr>
                                      <w:divsChild>
                                        <w:div w:id="1129930215">
                                          <w:marLeft w:val="-180"/>
                                          <w:marRight w:val="-180"/>
                                          <w:marTop w:val="0"/>
                                          <w:marBottom w:val="0"/>
                                          <w:divBdr>
                                            <w:top w:val="none" w:sz="0" w:space="0" w:color="auto"/>
                                            <w:left w:val="none" w:sz="0" w:space="0" w:color="auto"/>
                                            <w:bottom w:val="none" w:sz="0" w:space="0" w:color="auto"/>
                                            <w:right w:val="none" w:sz="0" w:space="0" w:color="auto"/>
                                          </w:divBdr>
                                          <w:divsChild>
                                            <w:div w:id="342559586">
                                              <w:marLeft w:val="0"/>
                                              <w:marRight w:val="0"/>
                                              <w:marTop w:val="90"/>
                                              <w:marBottom w:val="0"/>
                                              <w:divBdr>
                                                <w:top w:val="none" w:sz="0" w:space="0" w:color="auto"/>
                                                <w:left w:val="none" w:sz="0" w:space="0" w:color="auto"/>
                                                <w:bottom w:val="none" w:sz="0" w:space="0" w:color="auto"/>
                                                <w:right w:val="none" w:sz="0" w:space="0" w:color="auto"/>
                                              </w:divBdr>
                                            </w:div>
                                          </w:divsChild>
                                        </w:div>
                                        <w:div w:id="637875278">
                                          <w:marLeft w:val="-180"/>
                                          <w:marRight w:val="-180"/>
                                          <w:marTop w:val="0"/>
                                          <w:marBottom w:val="0"/>
                                          <w:divBdr>
                                            <w:top w:val="none" w:sz="0" w:space="0" w:color="auto"/>
                                            <w:left w:val="none" w:sz="0" w:space="0" w:color="auto"/>
                                            <w:bottom w:val="none" w:sz="0" w:space="0" w:color="auto"/>
                                            <w:right w:val="none" w:sz="0" w:space="0" w:color="auto"/>
                                          </w:divBdr>
                                          <w:divsChild>
                                            <w:div w:id="12424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544121">
                              <w:marLeft w:val="0"/>
                              <w:marRight w:val="0"/>
                              <w:marTop w:val="0"/>
                              <w:marBottom w:val="0"/>
                              <w:divBdr>
                                <w:top w:val="none" w:sz="0" w:space="0" w:color="auto"/>
                                <w:left w:val="none" w:sz="0" w:space="0" w:color="auto"/>
                                <w:bottom w:val="none" w:sz="0" w:space="0" w:color="auto"/>
                                <w:right w:val="none" w:sz="0" w:space="0" w:color="auto"/>
                              </w:divBdr>
                              <w:divsChild>
                                <w:div w:id="588806981">
                                  <w:marLeft w:val="0"/>
                                  <w:marRight w:val="0"/>
                                  <w:marTop w:val="0"/>
                                  <w:marBottom w:val="0"/>
                                  <w:divBdr>
                                    <w:top w:val="none" w:sz="0" w:space="0" w:color="auto"/>
                                    <w:left w:val="none" w:sz="0" w:space="0" w:color="auto"/>
                                    <w:bottom w:val="none" w:sz="0" w:space="0" w:color="auto"/>
                                    <w:right w:val="none" w:sz="0" w:space="0" w:color="auto"/>
                                  </w:divBdr>
                                  <w:divsChild>
                                    <w:div w:id="1924140641">
                                      <w:marLeft w:val="180"/>
                                      <w:marRight w:val="180"/>
                                      <w:marTop w:val="0"/>
                                      <w:marBottom w:val="0"/>
                                      <w:divBdr>
                                        <w:top w:val="none" w:sz="0" w:space="0" w:color="auto"/>
                                        <w:left w:val="none" w:sz="0" w:space="0" w:color="auto"/>
                                        <w:bottom w:val="none" w:sz="0" w:space="0" w:color="auto"/>
                                        <w:right w:val="none" w:sz="0" w:space="0" w:color="auto"/>
                                      </w:divBdr>
                                      <w:divsChild>
                                        <w:div w:id="855509052">
                                          <w:marLeft w:val="-180"/>
                                          <w:marRight w:val="-180"/>
                                          <w:marTop w:val="0"/>
                                          <w:marBottom w:val="0"/>
                                          <w:divBdr>
                                            <w:top w:val="none" w:sz="0" w:space="0" w:color="auto"/>
                                            <w:left w:val="none" w:sz="0" w:space="0" w:color="auto"/>
                                            <w:bottom w:val="none" w:sz="0" w:space="0" w:color="auto"/>
                                            <w:right w:val="none" w:sz="0" w:space="0" w:color="auto"/>
                                          </w:divBdr>
                                          <w:divsChild>
                                            <w:div w:id="404642774">
                                              <w:marLeft w:val="0"/>
                                              <w:marRight w:val="0"/>
                                              <w:marTop w:val="90"/>
                                              <w:marBottom w:val="0"/>
                                              <w:divBdr>
                                                <w:top w:val="none" w:sz="0" w:space="0" w:color="auto"/>
                                                <w:left w:val="none" w:sz="0" w:space="0" w:color="auto"/>
                                                <w:bottom w:val="none" w:sz="0" w:space="0" w:color="auto"/>
                                                <w:right w:val="none" w:sz="0" w:space="0" w:color="auto"/>
                                              </w:divBdr>
                                            </w:div>
                                          </w:divsChild>
                                        </w:div>
                                        <w:div w:id="223412641">
                                          <w:marLeft w:val="-180"/>
                                          <w:marRight w:val="-180"/>
                                          <w:marTop w:val="0"/>
                                          <w:marBottom w:val="0"/>
                                          <w:divBdr>
                                            <w:top w:val="none" w:sz="0" w:space="0" w:color="auto"/>
                                            <w:left w:val="none" w:sz="0" w:space="0" w:color="auto"/>
                                            <w:bottom w:val="none" w:sz="0" w:space="0" w:color="auto"/>
                                            <w:right w:val="none" w:sz="0" w:space="0" w:color="auto"/>
                                          </w:divBdr>
                                          <w:divsChild>
                                            <w:div w:id="6129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831938">
                          <w:marLeft w:val="0"/>
                          <w:marRight w:val="0"/>
                          <w:marTop w:val="0"/>
                          <w:marBottom w:val="0"/>
                          <w:divBdr>
                            <w:top w:val="none" w:sz="0" w:space="0" w:color="auto"/>
                            <w:left w:val="none" w:sz="0" w:space="0" w:color="auto"/>
                            <w:bottom w:val="none" w:sz="0" w:space="0" w:color="auto"/>
                            <w:right w:val="none" w:sz="0" w:space="0" w:color="auto"/>
                          </w:divBdr>
                          <w:divsChild>
                            <w:div w:id="1270891170">
                              <w:marLeft w:val="0"/>
                              <w:marRight w:val="0"/>
                              <w:marTop w:val="0"/>
                              <w:marBottom w:val="0"/>
                              <w:divBdr>
                                <w:top w:val="none" w:sz="0" w:space="0" w:color="auto"/>
                                <w:left w:val="none" w:sz="0" w:space="0" w:color="auto"/>
                                <w:bottom w:val="none" w:sz="0" w:space="0" w:color="auto"/>
                                <w:right w:val="none" w:sz="0" w:space="0" w:color="auto"/>
                              </w:divBdr>
                              <w:divsChild>
                                <w:div w:id="643462324">
                                  <w:marLeft w:val="0"/>
                                  <w:marRight w:val="0"/>
                                  <w:marTop w:val="0"/>
                                  <w:marBottom w:val="0"/>
                                  <w:divBdr>
                                    <w:top w:val="none" w:sz="0" w:space="0" w:color="auto"/>
                                    <w:left w:val="none" w:sz="0" w:space="0" w:color="auto"/>
                                    <w:bottom w:val="none" w:sz="0" w:space="0" w:color="auto"/>
                                    <w:right w:val="none" w:sz="0" w:space="0" w:color="auto"/>
                                  </w:divBdr>
                                  <w:divsChild>
                                    <w:div w:id="160895662">
                                      <w:marLeft w:val="180"/>
                                      <w:marRight w:val="180"/>
                                      <w:marTop w:val="0"/>
                                      <w:marBottom w:val="0"/>
                                      <w:divBdr>
                                        <w:top w:val="none" w:sz="0" w:space="0" w:color="auto"/>
                                        <w:left w:val="none" w:sz="0" w:space="0" w:color="auto"/>
                                        <w:bottom w:val="none" w:sz="0" w:space="0" w:color="auto"/>
                                        <w:right w:val="none" w:sz="0" w:space="0" w:color="auto"/>
                                      </w:divBdr>
                                      <w:divsChild>
                                        <w:div w:id="157117342">
                                          <w:marLeft w:val="-180"/>
                                          <w:marRight w:val="-180"/>
                                          <w:marTop w:val="0"/>
                                          <w:marBottom w:val="0"/>
                                          <w:divBdr>
                                            <w:top w:val="none" w:sz="0" w:space="0" w:color="auto"/>
                                            <w:left w:val="none" w:sz="0" w:space="0" w:color="auto"/>
                                            <w:bottom w:val="none" w:sz="0" w:space="0" w:color="auto"/>
                                            <w:right w:val="none" w:sz="0" w:space="0" w:color="auto"/>
                                          </w:divBdr>
                                          <w:divsChild>
                                            <w:div w:id="965047441">
                                              <w:marLeft w:val="0"/>
                                              <w:marRight w:val="0"/>
                                              <w:marTop w:val="90"/>
                                              <w:marBottom w:val="0"/>
                                              <w:divBdr>
                                                <w:top w:val="none" w:sz="0" w:space="0" w:color="auto"/>
                                                <w:left w:val="none" w:sz="0" w:space="0" w:color="auto"/>
                                                <w:bottom w:val="none" w:sz="0" w:space="0" w:color="auto"/>
                                                <w:right w:val="none" w:sz="0" w:space="0" w:color="auto"/>
                                              </w:divBdr>
                                            </w:div>
                                          </w:divsChild>
                                        </w:div>
                                        <w:div w:id="1962766577">
                                          <w:marLeft w:val="-180"/>
                                          <w:marRight w:val="-180"/>
                                          <w:marTop w:val="0"/>
                                          <w:marBottom w:val="0"/>
                                          <w:divBdr>
                                            <w:top w:val="none" w:sz="0" w:space="0" w:color="auto"/>
                                            <w:left w:val="none" w:sz="0" w:space="0" w:color="auto"/>
                                            <w:bottom w:val="none" w:sz="0" w:space="0" w:color="auto"/>
                                            <w:right w:val="none" w:sz="0" w:space="0" w:color="auto"/>
                                          </w:divBdr>
                                          <w:divsChild>
                                            <w:div w:id="66841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496523">
                              <w:marLeft w:val="0"/>
                              <w:marRight w:val="0"/>
                              <w:marTop w:val="0"/>
                              <w:marBottom w:val="0"/>
                              <w:divBdr>
                                <w:top w:val="none" w:sz="0" w:space="0" w:color="auto"/>
                                <w:left w:val="none" w:sz="0" w:space="0" w:color="auto"/>
                                <w:bottom w:val="none" w:sz="0" w:space="0" w:color="auto"/>
                                <w:right w:val="none" w:sz="0" w:space="0" w:color="auto"/>
                              </w:divBdr>
                              <w:divsChild>
                                <w:div w:id="2141997982">
                                  <w:marLeft w:val="0"/>
                                  <w:marRight w:val="0"/>
                                  <w:marTop w:val="0"/>
                                  <w:marBottom w:val="0"/>
                                  <w:divBdr>
                                    <w:top w:val="none" w:sz="0" w:space="0" w:color="auto"/>
                                    <w:left w:val="none" w:sz="0" w:space="0" w:color="auto"/>
                                    <w:bottom w:val="none" w:sz="0" w:space="0" w:color="auto"/>
                                    <w:right w:val="none" w:sz="0" w:space="0" w:color="auto"/>
                                  </w:divBdr>
                                  <w:divsChild>
                                    <w:div w:id="2103404761">
                                      <w:marLeft w:val="180"/>
                                      <w:marRight w:val="180"/>
                                      <w:marTop w:val="0"/>
                                      <w:marBottom w:val="0"/>
                                      <w:divBdr>
                                        <w:top w:val="none" w:sz="0" w:space="0" w:color="auto"/>
                                        <w:left w:val="none" w:sz="0" w:space="0" w:color="auto"/>
                                        <w:bottom w:val="none" w:sz="0" w:space="0" w:color="auto"/>
                                        <w:right w:val="none" w:sz="0" w:space="0" w:color="auto"/>
                                      </w:divBdr>
                                      <w:divsChild>
                                        <w:div w:id="1395660942">
                                          <w:marLeft w:val="-180"/>
                                          <w:marRight w:val="-180"/>
                                          <w:marTop w:val="0"/>
                                          <w:marBottom w:val="0"/>
                                          <w:divBdr>
                                            <w:top w:val="none" w:sz="0" w:space="0" w:color="auto"/>
                                            <w:left w:val="none" w:sz="0" w:space="0" w:color="auto"/>
                                            <w:bottom w:val="none" w:sz="0" w:space="0" w:color="auto"/>
                                            <w:right w:val="none" w:sz="0" w:space="0" w:color="auto"/>
                                          </w:divBdr>
                                          <w:divsChild>
                                            <w:div w:id="1591041423">
                                              <w:marLeft w:val="0"/>
                                              <w:marRight w:val="0"/>
                                              <w:marTop w:val="90"/>
                                              <w:marBottom w:val="0"/>
                                              <w:divBdr>
                                                <w:top w:val="none" w:sz="0" w:space="0" w:color="auto"/>
                                                <w:left w:val="none" w:sz="0" w:space="0" w:color="auto"/>
                                                <w:bottom w:val="none" w:sz="0" w:space="0" w:color="auto"/>
                                                <w:right w:val="none" w:sz="0" w:space="0" w:color="auto"/>
                                              </w:divBdr>
                                            </w:div>
                                          </w:divsChild>
                                        </w:div>
                                        <w:div w:id="751781716">
                                          <w:marLeft w:val="-180"/>
                                          <w:marRight w:val="-180"/>
                                          <w:marTop w:val="0"/>
                                          <w:marBottom w:val="0"/>
                                          <w:divBdr>
                                            <w:top w:val="none" w:sz="0" w:space="0" w:color="auto"/>
                                            <w:left w:val="none" w:sz="0" w:space="0" w:color="auto"/>
                                            <w:bottom w:val="none" w:sz="0" w:space="0" w:color="auto"/>
                                            <w:right w:val="none" w:sz="0" w:space="0" w:color="auto"/>
                                          </w:divBdr>
                                          <w:divsChild>
                                            <w:div w:id="62049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090615">
                              <w:marLeft w:val="0"/>
                              <w:marRight w:val="0"/>
                              <w:marTop w:val="0"/>
                              <w:marBottom w:val="0"/>
                              <w:divBdr>
                                <w:top w:val="none" w:sz="0" w:space="0" w:color="auto"/>
                                <w:left w:val="none" w:sz="0" w:space="0" w:color="auto"/>
                                <w:bottom w:val="none" w:sz="0" w:space="0" w:color="auto"/>
                                <w:right w:val="none" w:sz="0" w:space="0" w:color="auto"/>
                              </w:divBdr>
                              <w:divsChild>
                                <w:div w:id="2145267066">
                                  <w:marLeft w:val="0"/>
                                  <w:marRight w:val="0"/>
                                  <w:marTop w:val="0"/>
                                  <w:marBottom w:val="0"/>
                                  <w:divBdr>
                                    <w:top w:val="none" w:sz="0" w:space="0" w:color="auto"/>
                                    <w:left w:val="none" w:sz="0" w:space="0" w:color="auto"/>
                                    <w:bottom w:val="none" w:sz="0" w:space="0" w:color="auto"/>
                                    <w:right w:val="none" w:sz="0" w:space="0" w:color="auto"/>
                                  </w:divBdr>
                                  <w:divsChild>
                                    <w:div w:id="2116975498">
                                      <w:marLeft w:val="180"/>
                                      <w:marRight w:val="180"/>
                                      <w:marTop w:val="0"/>
                                      <w:marBottom w:val="0"/>
                                      <w:divBdr>
                                        <w:top w:val="none" w:sz="0" w:space="0" w:color="auto"/>
                                        <w:left w:val="none" w:sz="0" w:space="0" w:color="auto"/>
                                        <w:bottom w:val="none" w:sz="0" w:space="0" w:color="auto"/>
                                        <w:right w:val="none" w:sz="0" w:space="0" w:color="auto"/>
                                      </w:divBdr>
                                      <w:divsChild>
                                        <w:div w:id="2079671518">
                                          <w:marLeft w:val="-180"/>
                                          <w:marRight w:val="-180"/>
                                          <w:marTop w:val="0"/>
                                          <w:marBottom w:val="0"/>
                                          <w:divBdr>
                                            <w:top w:val="none" w:sz="0" w:space="0" w:color="auto"/>
                                            <w:left w:val="none" w:sz="0" w:space="0" w:color="auto"/>
                                            <w:bottom w:val="none" w:sz="0" w:space="0" w:color="auto"/>
                                            <w:right w:val="none" w:sz="0" w:space="0" w:color="auto"/>
                                          </w:divBdr>
                                          <w:divsChild>
                                            <w:div w:id="260067574">
                                              <w:marLeft w:val="0"/>
                                              <w:marRight w:val="0"/>
                                              <w:marTop w:val="90"/>
                                              <w:marBottom w:val="0"/>
                                              <w:divBdr>
                                                <w:top w:val="none" w:sz="0" w:space="0" w:color="auto"/>
                                                <w:left w:val="none" w:sz="0" w:space="0" w:color="auto"/>
                                                <w:bottom w:val="none" w:sz="0" w:space="0" w:color="auto"/>
                                                <w:right w:val="none" w:sz="0" w:space="0" w:color="auto"/>
                                              </w:divBdr>
                                            </w:div>
                                          </w:divsChild>
                                        </w:div>
                                        <w:div w:id="1499227323">
                                          <w:marLeft w:val="-180"/>
                                          <w:marRight w:val="-180"/>
                                          <w:marTop w:val="0"/>
                                          <w:marBottom w:val="0"/>
                                          <w:divBdr>
                                            <w:top w:val="none" w:sz="0" w:space="0" w:color="auto"/>
                                            <w:left w:val="none" w:sz="0" w:space="0" w:color="auto"/>
                                            <w:bottom w:val="none" w:sz="0" w:space="0" w:color="auto"/>
                                            <w:right w:val="none" w:sz="0" w:space="0" w:color="auto"/>
                                          </w:divBdr>
                                          <w:divsChild>
                                            <w:div w:id="93332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0496703">
          <w:marLeft w:val="-180"/>
          <w:marRight w:val="-180"/>
          <w:marTop w:val="0"/>
          <w:marBottom w:val="0"/>
          <w:divBdr>
            <w:top w:val="none" w:sz="0" w:space="0" w:color="auto"/>
            <w:left w:val="none" w:sz="0" w:space="0" w:color="auto"/>
            <w:bottom w:val="none" w:sz="0" w:space="0" w:color="auto"/>
            <w:right w:val="none" w:sz="0" w:space="0" w:color="auto"/>
          </w:divBdr>
          <w:divsChild>
            <w:div w:id="962730790">
              <w:marLeft w:val="1455"/>
              <w:marRight w:val="0"/>
              <w:marTop w:val="0"/>
              <w:marBottom w:val="0"/>
              <w:divBdr>
                <w:top w:val="none" w:sz="0" w:space="0" w:color="auto"/>
                <w:left w:val="none" w:sz="0" w:space="0" w:color="auto"/>
                <w:bottom w:val="none" w:sz="0" w:space="0" w:color="auto"/>
                <w:right w:val="none" w:sz="0" w:space="0" w:color="auto"/>
              </w:divBdr>
              <w:divsChild>
                <w:div w:id="388694975">
                  <w:marLeft w:val="0"/>
                  <w:marRight w:val="0"/>
                  <w:marTop w:val="0"/>
                  <w:marBottom w:val="225"/>
                  <w:divBdr>
                    <w:top w:val="single" w:sz="6" w:space="9" w:color="EBEBEB"/>
                    <w:left w:val="single" w:sz="6" w:space="9" w:color="EBEBEB"/>
                    <w:bottom w:val="single" w:sz="6" w:space="9" w:color="EBEBEB"/>
                    <w:right w:val="single" w:sz="6" w:space="9" w:color="EBEBEB"/>
                  </w:divBdr>
                  <w:divsChild>
                    <w:div w:id="187021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595249">
      <w:bodyDiv w:val="1"/>
      <w:marLeft w:val="0"/>
      <w:marRight w:val="0"/>
      <w:marTop w:val="0"/>
      <w:marBottom w:val="0"/>
      <w:divBdr>
        <w:top w:val="none" w:sz="0" w:space="0" w:color="auto"/>
        <w:left w:val="none" w:sz="0" w:space="0" w:color="auto"/>
        <w:bottom w:val="none" w:sz="0" w:space="0" w:color="auto"/>
        <w:right w:val="none" w:sz="0" w:space="0" w:color="auto"/>
      </w:divBdr>
      <w:divsChild>
        <w:div w:id="74940390">
          <w:marLeft w:val="0"/>
          <w:marRight w:val="0"/>
          <w:marTop w:val="0"/>
          <w:marBottom w:val="0"/>
          <w:divBdr>
            <w:top w:val="none" w:sz="0" w:space="0" w:color="auto"/>
            <w:left w:val="none" w:sz="0" w:space="0" w:color="auto"/>
            <w:bottom w:val="dashed" w:sz="6" w:space="0" w:color="939393"/>
            <w:right w:val="none" w:sz="0" w:space="0" w:color="auto"/>
          </w:divBdr>
          <w:divsChild>
            <w:div w:id="538321179">
              <w:marLeft w:val="0"/>
              <w:marRight w:val="0"/>
              <w:marTop w:val="0"/>
              <w:marBottom w:val="0"/>
              <w:divBdr>
                <w:top w:val="none" w:sz="0" w:space="0" w:color="auto"/>
                <w:left w:val="none" w:sz="0" w:space="0" w:color="auto"/>
                <w:bottom w:val="none" w:sz="0" w:space="0" w:color="auto"/>
                <w:right w:val="none" w:sz="0" w:space="0" w:color="auto"/>
              </w:divBdr>
              <w:divsChild>
                <w:div w:id="93477508">
                  <w:marLeft w:val="0"/>
                  <w:marRight w:val="0"/>
                  <w:marTop w:val="0"/>
                  <w:marBottom w:val="0"/>
                  <w:divBdr>
                    <w:top w:val="none" w:sz="0" w:space="0" w:color="auto"/>
                    <w:left w:val="none" w:sz="0" w:space="0" w:color="auto"/>
                    <w:bottom w:val="none" w:sz="0" w:space="0" w:color="auto"/>
                    <w:right w:val="none" w:sz="0" w:space="0" w:color="auto"/>
                  </w:divBdr>
                </w:div>
                <w:div w:id="1600144139">
                  <w:marLeft w:val="0"/>
                  <w:marRight w:val="0"/>
                  <w:marTop w:val="105"/>
                  <w:marBottom w:val="0"/>
                  <w:divBdr>
                    <w:top w:val="none" w:sz="0" w:space="0" w:color="auto"/>
                    <w:left w:val="none" w:sz="0" w:space="0" w:color="auto"/>
                    <w:bottom w:val="none" w:sz="0" w:space="0" w:color="auto"/>
                    <w:right w:val="none" w:sz="0" w:space="0" w:color="auto"/>
                  </w:divBdr>
                  <w:divsChild>
                    <w:div w:id="51250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531623">
              <w:marLeft w:val="0"/>
              <w:marRight w:val="0"/>
              <w:marTop w:val="0"/>
              <w:marBottom w:val="0"/>
              <w:divBdr>
                <w:top w:val="none" w:sz="0" w:space="0" w:color="auto"/>
                <w:left w:val="none" w:sz="0" w:space="0" w:color="auto"/>
                <w:bottom w:val="none" w:sz="0" w:space="0" w:color="auto"/>
                <w:right w:val="none" w:sz="0" w:space="0" w:color="auto"/>
              </w:divBdr>
              <w:divsChild>
                <w:div w:id="660741011">
                  <w:marLeft w:val="0"/>
                  <w:marRight w:val="0"/>
                  <w:marTop w:val="0"/>
                  <w:marBottom w:val="0"/>
                  <w:divBdr>
                    <w:top w:val="none" w:sz="0" w:space="0" w:color="auto"/>
                    <w:left w:val="none" w:sz="0" w:space="0" w:color="auto"/>
                    <w:bottom w:val="none" w:sz="0" w:space="0" w:color="auto"/>
                    <w:right w:val="none" w:sz="0" w:space="0" w:color="auto"/>
                  </w:divBdr>
                </w:div>
              </w:divsChild>
            </w:div>
            <w:div w:id="1202084824">
              <w:marLeft w:val="0"/>
              <w:marRight w:val="0"/>
              <w:marTop w:val="0"/>
              <w:marBottom w:val="0"/>
              <w:divBdr>
                <w:top w:val="none" w:sz="0" w:space="0" w:color="auto"/>
                <w:left w:val="none" w:sz="0" w:space="0" w:color="auto"/>
                <w:bottom w:val="none" w:sz="0" w:space="0" w:color="auto"/>
                <w:right w:val="none" w:sz="0" w:space="0" w:color="auto"/>
              </w:divBdr>
            </w:div>
          </w:divsChild>
        </w:div>
        <w:div w:id="290285232">
          <w:marLeft w:val="0"/>
          <w:marRight w:val="0"/>
          <w:marTop w:val="0"/>
          <w:marBottom w:val="0"/>
          <w:divBdr>
            <w:top w:val="none" w:sz="0" w:space="0" w:color="auto"/>
            <w:left w:val="none" w:sz="0" w:space="0" w:color="auto"/>
            <w:bottom w:val="none" w:sz="0" w:space="0" w:color="auto"/>
            <w:right w:val="none" w:sz="0" w:space="0" w:color="auto"/>
          </w:divBdr>
          <w:divsChild>
            <w:div w:id="1504782940">
              <w:marLeft w:val="0"/>
              <w:marRight w:val="0"/>
              <w:marTop w:val="0"/>
              <w:marBottom w:val="0"/>
              <w:divBdr>
                <w:top w:val="none" w:sz="0" w:space="0" w:color="auto"/>
                <w:left w:val="none" w:sz="0" w:space="0" w:color="auto"/>
                <w:bottom w:val="none" w:sz="0" w:space="0" w:color="auto"/>
                <w:right w:val="none" w:sz="0" w:space="0" w:color="auto"/>
              </w:divBdr>
              <w:divsChild>
                <w:div w:id="901133838">
                  <w:marLeft w:val="0"/>
                  <w:marRight w:val="0"/>
                  <w:marTop w:val="0"/>
                  <w:marBottom w:val="0"/>
                  <w:divBdr>
                    <w:top w:val="none" w:sz="0" w:space="0" w:color="auto"/>
                    <w:left w:val="none" w:sz="0" w:space="0" w:color="auto"/>
                    <w:bottom w:val="none" w:sz="0" w:space="0" w:color="auto"/>
                    <w:right w:val="none" w:sz="0" w:space="0" w:color="auto"/>
                  </w:divBdr>
                  <w:divsChild>
                    <w:div w:id="1815828587">
                      <w:marLeft w:val="0"/>
                      <w:marRight w:val="0"/>
                      <w:marTop w:val="0"/>
                      <w:marBottom w:val="0"/>
                      <w:divBdr>
                        <w:top w:val="none" w:sz="0" w:space="0" w:color="auto"/>
                        <w:left w:val="none" w:sz="0" w:space="0" w:color="auto"/>
                        <w:bottom w:val="none" w:sz="0" w:space="0" w:color="auto"/>
                        <w:right w:val="none" w:sz="0" w:space="0" w:color="auto"/>
                      </w:divBdr>
                      <w:divsChild>
                        <w:div w:id="1027292340">
                          <w:marLeft w:val="0"/>
                          <w:marRight w:val="0"/>
                          <w:marTop w:val="0"/>
                          <w:marBottom w:val="0"/>
                          <w:divBdr>
                            <w:top w:val="none" w:sz="0" w:space="0" w:color="auto"/>
                            <w:left w:val="none" w:sz="0" w:space="0" w:color="auto"/>
                            <w:bottom w:val="none" w:sz="0" w:space="0" w:color="auto"/>
                            <w:right w:val="none" w:sz="0" w:space="0" w:color="auto"/>
                          </w:divBdr>
                          <w:divsChild>
                            <w:div w:id="1352026984">
                              <w:marLeft w:val="0"/>
                              <w:marRight w:val="0"/>
                              <w:marTop w:val="0"/>
                              <w:marBottom w:val="0"/>
                              <w:divBdr>
                                <w:top w:val="none" w:sz="0" w:space="0" w:color="auto"/>
                                <w:left w:val="none" w:sz="0" w:space="0" w:color="auto"/>
                                <w:bottom w:val="none" w:sz="0" w:space="0" w:color="auto"/>
                                <w:right w:val="none" w:sz="0" w:space="0" w:color="auto"/>
                              </w:divBdr>
                            </w:div>
                            <w:div w:id="185041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2379421">
      <w:bodyDiv w:val="1"/>
      <w:marLeft w:val="0"/>
      <w:marRight w:val="0"/>
      <w:marTop w:val="0"/>
      <w:marBottom w:val="0"/>
      <w:divBdr>
        <w:top w:val="none" w:sz="0" w:space="0" w:color="auto"/>
        <w:left w:val="none" w:sz="0" w:space="0" w:color="auto"/>
        <w:bottom w:val="none" w:sz="0" w:space="0" w:color="auto"/>
        <w:right w:val="none" w:sz="0" w:space="0" w:color="auto"/>
      </w:divBdr>
      <w:divsChild>
        <w:div w:id="246809447">
          <w:marLeft w:val="0"/>
          <w:marRight w:val="0"/>
          <w:marTop w:val="0"/>
          <w:marBottom w:val="0"/>
          <w:divBdr>
            <w:top w:val="none" w:sz="0" w:space="0" w:color="auto"/>
            <w:left w:val="none" w:sz="0" w:space="0" w:color="auto"/>
            <w:bottom w:val="none" w:sz="0" w:space="0" w:color="auto"/>
            <w:right w:val="none" w:sz="0" w:space="0" w:color="auto"/>
          </w:divBdr>
          <w:divsChild>
            <w:div w:id="792289918">
              <w:marLeft w:val="0"/>
              <w:marRight w:val="0"/>
              <w:marTop w:val="0"/>
              <w:marBottom w:val="0"/>
              <w:divBdr>
                <w:top w:val="none" w:sz="0" w:space="0" w:color="auto"/>
                <w:left w:val="none" w:sz="0" w:space="0" w:color="auto"/>
                <w:bottom w:val="none" w:sz="0" w:space="0" w:color="auto"/>
                <w:right w:val="none" w:sz="0" w:space="0" w:color="auto"/>
              </w:divBdr>
              <w:divsChild>
                <w:div w:id="412162007">
                  <w:marLeft w:val="0"/>
                  <w:marRight w:val="0"/>
                  <w:marTop w:val="0"/>
                  <w:marBottom w:val="0"/>
                  <w:divBdr>
                    <w:top w:val="none" w:sz="0" w:space="0" w:color="auto"/>
                    <w:left w:val="none" w:sz="0" w:space="0" w:color="auto"/>
                    <w:bottom w:val="none" w:sz="0" w:space="0" w:color="auto"/>
                    <w:right w:val="none" w:sz="0" w:space="0" w:color="auto"/>
                  </w:divBdr>
                  <w:divsChild>
                    <w:div w:id="308176000">
                      <w:marLeft w:val="0"/>
                      <w:marRight w:val="0"/>
                      <w:marTop w:val="0"/>
                      <w:marBottom w:val="0"/>
                      <w:divBdr>
                        <w:top w:val="none" w:sz="0" w:space="0" w:color="auto"/>
                        <w:left w:val="none" w:sz="0" w:space="0" w:color="auto"/>
                        <w:bottom w:val="none" w:sz="0" w:space="0" w:color="auto"/>
                        <w:right w:val="none" w:sz="0" w:space="0" w:color="auto"/>
                      </w:divBdr>
                      <w:divsChild>
                        <w:div w:id="110127255">
                          <w:marLeft w:val="0"/>
                          <w:marRight w:val="0"/>
                          <w:marTop w:val="0"/>
                          <w:marBottom w:val="0"/>
                          <w:divBdr>
                            <w:top w:val="none" w:sz="0" w:space="0" w:color="auto"/>
                            <w:left w:val="none" w:sz="0" w:space="0" w:color="auto"/>
                            <w:bottom w:val="none" w:sz="0" w:space="0" w:color="auto"/>
                            <w:right w:val="none" w:sz="0" w:space="0" w:color="auto"/>
                          </w:divBdr>
                          <w:divsChild>
                            <w:div w:id="1124270430">
                              <w:marLeft w:val="0"/>
                              <w:marRight w:val="0"/>
                              <w:marTop w:val="0"/>
                              <w:marBottom w:val="0"/>
                              <w:divBdr>
                                <w:top w:val="none" w:sz="0" w:space="0" w:color="auto"/>
                                <w:left w:val="none" w:sz="0" w:space="0" w:color="auto"/>
                                <w:bottom w:val="none" w:sz="0" w:space="0" w:color="auto"/>
                                <w:right w:val="none" w:sz="0" w:space="0" w:color="auto"/>
                              </w:divBdr>
                            </w:div>
                            <w:div w:id="186732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4626153">
          <w:marLeft w:val="0"/>
          <w:marRight w:val="0"/>
          <w:marTop w:val="0"/>
          <w:marBottom w:val="0"/>
          <w:divBdr>
            <w:top w:val="none" w:sz="0" w:space="0" w:color="auto"/>
            <w:left w:val="none" w:sz="0" w:space="0" w:color="auto"/>
            <w:bottom w:val="dashed" w:sz="6" w:space="0" w:color="939393"/>
            <w:right w:val="none" w:sz="0" w:space="0" w:color="auto"/>
          </w:divBdr>
          <w:divsChild>
            <w:div w:id="186529527">
              <w:marLeft w:val="0"/>
              <w:marRight w:val="0"/>
              <w:marTop w:val="0"/>
              <w:marBottom w:val="0"/>
              <w:divBdr>
                <w:top w:val="none" w:sz="0" w:space="0" w:color="auto"/>
                <w:left w:val="none" w:sz="0" w:space="0" w:color="auto"/>
                <w:bottom w:val="none" w:sz="0" w:space="0" w:color="auto"/>
                <w:right w:val="none" w:sz="0" w:space="0" w:color="auto"/>
              </w:divBdr>
            </w:div>
            <w:div w:id="1377461549">
              <w:marLeft w:val="0"/>
              <w:marRight w:val="0"/>
              <w:marTop w:val="0"/>
              <w:marBottom w:val="0"/>
              <w:divBdr>
                <w:top w:val="none" w:sz="0" w:space="0" w:color="auto"/>
                <w:left w:val="none" w:sz="0" w:space="0" w:color="auto"/>
                <w:bottom w:val="none" w:sz="0" w:space="0" w:color="auto"/>
                <w:right w:val="none" w:sz="0" w:space="0" w:color="auto"/>
              </w:divBdr>
              <w:divsChild>
                <w:div w:id="1324622726">
                  <w:marLeft w:val="0"/>
                  <w:marRight w:val="0"/>
                  <w:marTop w:val="0"/>
                  <w:marBottom w:val="0"/>
                  <w:divBdr>
                    <w:top w:val="none" w:sz="0" w:space="0" w:color="auto"/>
                    <w:left w:val="none" w:sz="0" w:space="0" w:color="auto"/>
                    <w:bottom w:val="none" w:sz="0" w:space="0" w:color="auto"/>
                    <w:right w:val="none" w:sz="0" w:space="0" w:color="auto"/>
                  </w:divBdr>
                </w:div>
              </w:divsChild>
            </w:div>
            <w:div w:id="1465005028">
              <w:marLeft w:val="0"/>
              <w:marRight w:val="0"/>
              <w:marTop w:val="0"/>
              <w:marBottom w:val="0"/>
              <w:divBdr>
                <w:top w:val="none" w:sz="0" w:space="0" w:color="auto"/>
                <w:left w:val="none" w:sz="0" w:space="0" w:color="auto"/>
                <w:bottom w:val="none" w:sz="0" w:space="0" w:color="auto"/>
                <w:right w:val="none" w:sz="0" w:space="0" w:color="auto"/>
              </w:divBdr>
              <w:divsChild>
                <w:div w:id="872964539">
                  <w:marLeft w:val="0"/>
                  <w:marRight w:val="0"/>
                  <w:marTop w:val="0"/>
                  <w:marBottom w:val="0"/>
                  <w:divBdr>
                    <w:top w:val="none" w:sz="0" w:space="0" w:color="auto"/>
                    <w:left w:val="none" w:sz="0" w:space="0" w:color="auto"/>
                    <w:bottom w:val="none" w:sz="0" w:space="0" w:color="auto"/>
                    <w:right w:val="none" w:sz="0" w:space="0" w:color="auto"/>
                  </w:divBdr>
                </w:div>
                <w:div w:id="922033560">
                  <w:marLeft w:val="0"/>
                  <w:marRight w:val="0"/>
                  <w:marTop w:val="105"/>
                  <w:marBottom w:val="0"/>
                  <w:divBdr>
                    <w:top w:val="none" w:sz="0" w:space="0" w:color="auto"/>
                    <w:left w:val="none" w:sz="0" w:space="0" w:color="auto"/>
                    <w:bottom w:val="none" w:sz="0" w:space="0" w:color="auto"/>
                    <w:right w:val="none" w:sz="0" w:space="0" w:color="auto"/>
                  </w:divBdr>
                  <w:divsChild>
                    <w:div w:id="194507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0241972">
      <w:bodyDiv w:val="1"/>
      <w:marLeft w:val="0"/>
      <w:marRight w:val="0"/>
      <w:marTop w:val="0"/>
      <w:marBottom w:val="0"/>
      <w:divBdr>
        <w:top w:val="none" w:sz="0" w:space="0" w:color="auto"/>
        <w:left w:val="none" w:sz="0" w:space="0" w:color="auto"/>
        <w:bottom w:val="none" w:sz="0" w:space="0" w:color="auto"/>
        <w:right w:val="none" w:sz="0" w:space="0" w:color="auto"/>
      </w:divBdr>
      <w:divsChild>
        <w:div w:id="852961982">
          <w:marLeft w:val="-180"/>
          <w:marRight w:val="-180"/>
          <w:marTop w:val="0"/>
          <w:marBottom w:val="0"/>
          <w:divBdr>
            <w:top w:val="none" w:sz="0" w:space="0" w:color="auto"/>
            <w:left w:val="none" w:sz="0" w:space="0" w:color="auto"/>
            <w:bottom w:val="none" w:sz="0" w:space="0" w:color="auto"/>
            <w:right w:val="none" w:sz="0" w:space="0" w:color="auto"/>
          </w:divBdr>
          <w:divsChild>
            <w:div w:id="612135798">
              <w:marLeft w:val="0"/>
              <w:marRight w:val="0"/>
              <w:marTop w:val="0"/>
              <w:marBottom w:val="0"/>
              <w:divBdr>
                <w:top w:val="none" w:sz="0" w:space="0" w:color="auto"/>
                <w:left w:val="none" w:sz="0" w:space="0" w:color="auto"/>
                <w:bottom w:val="none" w:sz="0" w:space="0" w:color="auto"/>
                <w:right w:val="none" w:sz="0" w:space="0" w:color="auto"/>
              </w:divBdr>
              <w:divsChild>
                <w:div w:id="417792218">
                  <w:marLeft w:val="-180"/>
                  <w:marRight w:val="-180"/>
                  <w:marTop w:val="0"/>
                  <w:marBottom w:val="0"/>
                  <w:divBdr>
                    <w:top w:val="none" w:sz="0" w:space="0" w:color="auto"/>
                    <w:left w:val="none" w:sz="0" w:space="0" w:color="auto"/>
                    <w:bottom w:val="none" w:sz="0" w:space="0" w:color="auto"/>
                    <w:right w:val="none" w:sz="0" w:space="0" w:color="auto"/>
                  </w:divBdr>
                  <w:divsChild>
                    <w:div w:id="59788077">
                      <w:marLeft w:val="0"/>
                      <w:marRight w:val="0"/>
                      <w:marTop w:val="0"/>
                      <w:marBottom w:val="300"/>
                      <w:divBdr>
                        <w:top w:val="none" w:sz="0" w:space="0" w:color="auto"/>
                        <w:left w:val="none" w:sz="0" w:space="0" w:color="auto"/>
                        <w:bottom w:val="none" w:sz="0" w:space="0" w:color="auto"/>
                        <w:right w:val="none" w:sz="0" w:space="0" w:color="auto"/>
                      </w:divBdr>
                      <w:divsChild>
                        <w:div w:id="1328095881">
                          <w:marLeft w:val="0"/>
                          <w:marRight w:val="0"/>
                          <w:marTop w:val="510"/>
                          <w:marBottom w:val="510"/>
                          <w:divBdr>
                            <w:top w:val="none" w:sz="0" w:space="0" w:color="auto"/>
                            <w:left w:val="none" w:sz="0" w:space="0" w:color="auto"/>
                            <w:bottom w:val="none" w:sz="0" w:space="0" w:color="auto"/>
                            <w:right w:val="none" w:sz="0" w:space="0" w:color="auto"/>
                          </w:divBdr>
                        </w:div>
                        <w:div w:id="1393845965">
                          <w:marLeft w:val="0"/>
                          <w:marRight w:val="0"/>
                          <w:marTop w:val="0"/>
                          <w:marBottom w:val="0"/>
                          <w:divBdr>
                            <w:top w:val="none" w:sz="0" w:space="0" w:color="auto"/>
                            <w:left w:val="none" w:sz="0" w:space="0" w:color="auto"/>
                            <w:bottom w:val="none" w:sz="0" w:space="0" w:color="auto"/>
                            <w:right w:val="none" w:sz="0" w:space="0" w:color="auto"/>
                          </w:divBdr>
                        </w:div>
                        <w:div w:id="1600063479">
                          <w:marLeft w:val="0"/>
                          <w:marRight w:val="0"/>
                          <w:marTop w:val="0"/>
                          <w:marBottom w:val="0"/>
                          <w:divBdr>
                            <w:top w:val="none" w:sz="0" w:space="0" w:color="auto"/>
                            <w:left w:val="none" w:sz="0" w:space="0" w:color="auto"/>
                            <w:bottom w:val="none" w:sz="0" w:space="0" w:color="auto"/>
                            <w:right w:val="none" w:sz="0" w:space="0" w:color="auto"/>
                          </w:divBdr>
                        </w:div>
                        <w:div w:id="1657567657">
                          <w:marLeft w:val="0"/>
                          <w:marRight w:val="0"/>
                          <w:marTop w:val="0"/>
                          <w:marBottom w:val="0"/>
                          <w:divBdr>
                            <w:top w:val="none" w:sz="0" w:space="0" w:color="auto"/>
                            <w:left w:val="none" w:sz="0" w:space="0" w:color="auto"/>
                            <w:bottom w:val="none" w:sz="0" w:space="0" w:color="auto"/>
                            <w:right w:val="none" w:sz="0" w:space="0" w:color="auto"/>
                          </w:divBdr>
                        </w:div>
                        <w:div w:id="1693532841">
                          <w:marLeft w:val="0"/>
                          <w:marRight w:val="0"/>
                          <w:marTop w:val="0"/>
                          <w:marBottom w:val="0"/>
                          <w:divBdr>
                            <w:top w:val="none" w:sz="0" w:space="0" w:color="auto"/>
                            <w:left w:val="none" w:sz="0" w:space="0" w:color="auto"/>
                            <w:bottom w:val="none" w:sz="0" w:space="0" w:color="auto"/>
                            <w:right w:val="none" w:sz="0" w:space="0" w:color="auto"/>
                          </w:divBdr>
                        </w:div>
                        <w:div w:id="1898660694">
                          <w:marLeft w:val="0"/>
                          <w:marRight w:val="0"/>
                          <w:marTop w:val="0"/>
                          <w:marBottom w:val="300"/>
                          <w:divBdr>
                            <w:top w:val="none" w:sz="0" w:space="0" w:color="auto"/>
                            <w:left w:val="none" w:sz="0" w:space="0" w:color="auto"/>
                            <w:bottom w:val="none" w:sz="0" w:space="0" w:color="auto"/>
                            <w:right w:val="none" w:sz="0" w:space="0" w:color="auto"/>
                          </w:divBdr>
                        </w:div>
                        <w:div w:id="19898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353311">
          <w:marLeft w:val="-180"/>
          <w:marRight w:val="-180"/>
          <w:marTop w:val="0"/>
          <w:marBottom w:val="0"/>
          <w:divBdr>
            <w:top w:val="none" w:sz="0" w:space="0" w:color="auto"/>
            <w:left w:val="none" w:sz="0" w:space="0" w:color="auto"/>
            <w:bottom w:val="none" w:sz="0" w:space="0" w:color="auto"/>
            <w:right w:val="none" w:sz="0" w:space="0" w:color="auto"/>
          </w:divBdr>
          <w:divsChild>
            <w:div w:id="788859813">
              <w:marLeft w:val="0"/>
              <w:marRight w:val="0"/>
              <w:marTop w:val="0"/>
              <w:marBottom w:val="0"/>
              <w:divBdr>
                <w:top w:val="none" w:sz="0" w:space="0" w:color="auto"/>
                <w:left w:val="none" w:sz="0" w:space="0" w:color="auto"/>
                <w:bottom w:val="none" w:sz="0" w:space="0" w:color="auto"/>
                <w:right w:val="none" w:sz="0" w:space="0" w:color="auto"/>
              </w:divBdr>
              <w:divsChild>
                <w:div w:id="2137020330">
                  <w:marLeft w:val="0"/>
                  <w:marRight w:val="0"/>
                  <w:marTop w:val="0"/>
                  <w:marBottom w:val="0"/>
                  <w:divBdr>
                    <w:top w:val="none" w:sz="0" w:space="0" w:color="auto"/>
                    <w:left w:val="none" w:sz="0" w:space="0" w:color="auto"/>
                    <w:bottom w:val="none" w:sz="0" w:space="0" w:color="auto"/>
                    <w:right w:val="none" w:sz="0" w:space="0" w:color="auto"/>
                  </w:divBdr>
                  <w:divsChild>
                    <w:div w:id="830950802">
                      <w:marLeft w:val="-180"/>
                      <w:marRight w:val="-180"/>
                      <w:marTop w:val="0"/>
                      <w:marBottom w:val="0"/>
                      <w:divBdr>
                        <w:top w:val="none" w:sz="0" w:space="0" w:color="auto"/>
                        <w:left w:val="none" w:sz="0" w:space="0" w:color="auto"/>
                        <w:bottom w:val="none" w:sz="0" w:space="0" w:color="auto"/>
                        <w:right w:val="none" w:sz="0" w:space="0" w:color="auto"/>
                      </w:divBdr>
                      <w:divsChild>
                        <w:div w:id="101464730">
                          <w:marLeft w:val="0"/>
                          <w:marRight w:val="0"/>
                          <w:marTop w:val="0"/>
                          <w:marBottom w:val="0"/>
                          <w:divBdr>
                            <w:top w:val="none" w:sz="0" w:space="0" w:color="auto"/>
                            <w:left w:val="none" w:sz="0" w:space="0" w:color="auto"/>
                            <w:bottom w:val="none" w:sz="0" w:space="0" w:color="auto"/>
                            <w:right w:val="none" w:sz="0" w:space="0" w:color="auto"/>
                          </w:divBdr>
                          <w:divsChild>
                            <w:div w:id="145053829">
                              <w:marLeft w:val="0"/>
                              <w:marRight w:val="0"/>
                              <w:marTop w:val="0"/>
                              <w:marBottom w:val="0"/>
                              <w:divBdr>
                                <w:top w:val="none" w:sz="0" w:space="0" w:color="auto"/>
                                <w:left w:val="none" w:sz="0" w:space="0" w:color="auto"/>
                                <w:bottom w:val="none" w:sz="0" w:space="0" w:color="auto"/>
                                <w:right w:val="none" w:sz="0" w:space="0" w:color="auto"/>
                              </w:divBdr>
                            </w:div>
                            <w:div w:id="425274017">
                              <w:marLeft w:val="0"/>
                              <w:marRight w:val="0"/>
                              <w:marTop w:val="0"/>
                              <w:marBottom w:val="0"/>
                              <w:divBdr>
                                <w:top w:val="none" w:sz="0" w:space="0" w:color="auto"/>
                                <w:left w:val="none" w:sz="0" w:space="0" w:color="auto"/>
                                <w:bottom w:val="none" w:sz="0" w:space="0" w:color="auto"/>
                                <w:right w:val="none" w:sz="0" w:space="0" w:color="auto"/>
                              </w:divBdr>
                            </w:div>
                          </w:divsChild>
                        </w:div>
                        <w:div w:id="125504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853786">
          <w:marLeft w:val="-180"/>
          <w:marRight w:val="-180"/>
          <w:marTop w:val="0"/>
          <w:marBottom w:val="0"/>
          <w:divBdr>
            <w:top w:val="none" w:sz="0" w:space="0" w:color="auto"/>
            <w:left w:val="none" w:sz="0" w:space="0" w:color="auto"/>
            <w:bottom w:val="none" w:sz="0" w:space="0" w:color="auto"/>
            <w:right w:val="none" w:sz="0" w:space="0" w:color="auto"/>
          </w:divBdr>
          <w:divsChild>
            <w:div w:id="1979609495">
              <w:marLeft w:val="927"/>
              <w:marRight w:val="0"/>
              <w:marTop w:val="0"/>
              <w:marBottom w:val="0"/>
              <w:divBdr>
                <w:top w:val="none" w:sz="0" w:space="0" w:color="auto"/>
                <w:left w:val="none" w:sz="0" w:space="0" w:color="auto"/>
                <w:bottom w:val="none" w:sz="0" w:space="0" w:color="auto"/>
                <w:right w:val="none" w:sz="0" w:space="0" w:color="auto"/>
              </w:divBdr>
              <w:divsChild>
                <w:div w:id="14666999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46064463">
      <w:bodyDiv w:val="1"/>
      <w:marLeft w:val="0"/>
      <w:marRight w:val="0"/>
      <w:marTop w:val="0"/>
      <w:marBottom w:val="0"/>
      <w:divBdr>
        <w:top w:val="none" w:sz="0" w:space="0" w:color="auto"/>
        <w:left w:val="none" w:sz="0" w:space="0" w:color="auto"/>
        <w:bottom w:val="none" w:sz="0" w:space="0" w:color="auto"/>
        <w:right w:val="none" w:sz="0" w:space="0" w:color="auto"/>
      </w:divBdr>
      <w:divsChild>
        <w:div w:id="458381169">
          <w:marLeft w:val="0"/>
          <w:marRight w:val="0"/>
          <w:marTop w:val="0"/>
          <w:marBottom w:val="0"/>
          <w:divBdr>
            <w:top w:val="none" w:sz="0" w:space="0" w:color="auto"/>
            <w:left w:val="none" w:sz="0" w:space="0" w:color="auto"/>
            <w:bottom w:val="dashed" w:sz="6" w:space="0" w:color="939393"/>
            <w:right w:val="none" w:sz="0" w:space="0" w:color="auto"/>
          </w:divBdr>
          <w:divsChild>
            <w:div w:id="773284104">
              <w:marLeft w:val="0"/>
              <w:marRight w:val="0"/>
              <w:marTop w:val="0"/>
              <w:marBottom w:val="0"/>
              <w:divBdr>
                <w:top w:val="none" w:sz="0" w:space="0" w:color="auto"/>
                <w:left w:val="none" w:sz="0" w:space="0" w:color="auto"/>
                <w:bottom w:val="none" w:sz="0" w:space="0" w:color="auto"/>
                <w:right w:val="none" w:sz="0" w:space="0" w:color="auto"/>
              </w:divBdr>
            </w:div>
            <w:div w:id="825779439">
              <w:marLeft w:val="0"/>
              <w:marRight w:val="0"/>
              <w:marTop w:val="0"/>
              <w:marBottom w:val="0"/>
              <w:divBdr>
                <w:top w:val="none" w:sz="0" w:space="0" w:color="auto"/>
                <w:left w:val="none" w:sz="0" w:space="0" w:color="auto"/>
                <w:bottom w:val="none" w:sz="0" w:space="0" w:color="auto"/>
                <w:right w:val="none" w:sz="0" w:space="0" w:color="auto"/>
              </w:divBdr>
              <w:divsChild>
                <w:div w:id="1187914245">
                  <w:marLeft w:val="0"/>
                  <w:marRight w:val="0"/>
                  <w:marTop w:val="105"/>
                  <w:marBottom w:val="0"/>
                  <w:divBdr>
                    <w:top w:val="none" w:sz="0" w:space="0" w:color="auto"/>
                    <w:left w:val="none" w:sz="0" w:space="0" w:color="auto"/>
                    <w:bottom w:val="none" w:sz="0" w:space="0" w:color="auto"/>
                    <w:right w:val="none" w:sz="0" w:space="0" w:color="auto"/>
                  </w:divBdr>
                  <w:divsChild>
                    <w:div w:id="1545680468">
                      <w:marLeft w:val="0"/>
                      <w:marRight w:val="0"/>
                      <w:marTop w:val="0"/>
                      <w:marBottom w:val="0"/>
                      <w:divBdr>
                        <w:top w:val="none" w:sz="0" w:space="0" w:color="auto"/>
                        <w:left w:val="none" w:sz="0" w:space="0" w:color="auto"/>
                        <w:bottom w:val="none" w:sz="0" w:space="0" w:color="auto"/>
                        <w:right w:val="none" w:sz="0" w:space="0" w:color="auto"/>
                      </w:divBdr>
                    </w:div>
                  </w:divsChild>
                </w:div>
                <w:div w:id="1945308066">
                  <w:marLeft w:val="0"/>
                  <w:marRight w:val="0"/>
                  <w:marTop w:val="0"/>
                  <w:marBottom w:val="0"/>
                  <w:divBdr>
                    <w:top w:val="none" w:sz="0" w:space="0" w:color="auto"/>
                    <w:left w:val="none" w:sz="0" w:space="0" w:color="auto"/>
                    <w:bottom w:val="none" w:sz="0" w:space="0" w:color="auto"/>
                    <w:right w:val="none" w:sz="0" w:space="0" w:color="auto"/>
                  </w:divBdr>
                </w:div>
              </w:divsChild>
            </w:div>
            <w:div w:id="1547529385">
              <w:marLeft w:val="0"/>
              <w:marRight w:val="0"/>
              <w:marTop w:val="0"/>
              <w:marBottom w:val="0"/>
              <w:divBdr>
                <w:top w:val="none" w:sz="0" w:space="0" w:color="auto"/>
                <w:left w:val="none" w:sz="0" w:space="0" w:color="auto"/>
                <w:bottom w:val="none" w:sz="0" w:space="0" w:color="auto"/>
                <w:right w:val="none" w:sz="0" w:space="0" w:color="auto"/>
              </w:divBdr>
              <w:divsChild>
                <w:div w:id="96766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3377">
          <w:marLeft w:val="0"/>
          <w:marRight w:val="0"/>
          <w:marTop w:val="0"/>
          <w:marBottom w:val="0"/>
          <w:divBdr>
            <w:top w:val="none" w:sz="0" w:space="0" w:color="auto"/>
            <w:left w:val="none" w:sz="0" w:space="0" w:color="auto"/>
            <w:bottom w:val="none" w:sz="0" w:space="0" w:color="auto"/>
            <w:right w:val="none" w:sz="0" w:space="0" w:color="auto"/>
          </w:divBdr>
          <w:divsChild>
            <w:div w:id="1162046969">
              <w:marLeft w:val="0"/>
              <w:marRight w:val="0"/>
              <w:marTop w:val="0"/>
              <w:marBottom w:val="0"/>
              <w:divBdr>
                <w:top w:val="none" w:sz="0" w:space="0" w:color="auto"/>
                <w:left w:val="none" w:sz="0" w:space="0" w:color="auto"/>
                <w:bottom w:val="none" w:sz="0" w:space="0" w:color="auto"/>
                <w:right w:val="none" w:sz="0" w:space="0" w:color="auto"/>
              </w:divBdr>
              <w:divsChild>
                <w:div w:id="272320685">
                  <w:marLeft w:val="0"/>
                  <w:marRight w:val="0"/>
                  <w:marTop w:val="0"/>
                  <w:marBottom w:val="0"/>
                  <w:divBdr>
                    <w:top w:val="none" w:sz="0" w:space="0" w:color="auto"/>
                    <w:left w:val="none" w:sz="0" w:space="0" w:color="auto"/>
                    <w:bottom w:val="none" w:sz="0" w:space="0" w:color="auto"/>
                    <w:right w:val="none" w:sz="0" w:space="0" w:color="auto"/>
                  </w:divBdr>
                  <w:divsChild>
                    <w:div w:id="1340304852">
                      <w:marLeft w:val="0"/>
                      <w:marRight w:val="0"/>
                      <w:marTop w:val="0"/>
                      <w:marBottom w:val="0"/>
                      <w:divBdr>
                        <w:top w:val="none" w:sz="0" w:space="0" w:color="auto"/>
                        <w:left w:val="none" w:sz="0" w:space="0" w:color="auto"/>
                        <w:bottom w:val="none" w:sz="0" w:space="0" w:color="auto"/>
                        <w:right w:val="none" w:sz="0" w:space="0" w:color="auto"/>
                      </w:divBdr>
                      <w:divsChild>
                        <w:div w:id="1604266222">
                          <w:marLeft w:val="0"/>
                          <w:marRight w:val="0"/>
                          <w:marTop w:val="0"/>
                          <w:marBottom w:val="0"/>
                          <w:divBdr>
                            <w:top w:val="none" w:sz="0" w:space="0" w:color="auto"/>
                            <w:left w:val="none" w:sz="0" w:space="0" w:color="auto"/>
                            <w:bottom w:val="none" w:sz="0" w:space="0" w:color="auto"/>
                            <w:right w:val="none" w:sz="0" w:space="0" w:color="auto"/>
                          </w:divBdr>
                          <w:divsChild>
                            <w:div w:id="64431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8539203">
      <w:bodyDiv w:val="1"/>
      <w:marLeft w:val="0"/>
      <w:marRight w:val="0"/>
      <w:marTop w:val="0"/>
      <w:marBottom w:val="0"/>
      <w:divBdr>
        <w:top w:val="none" w:sz="0" w:space="0" w:color="auto"/>
        <w:left w:val="none" w:sz="0" w:space="0" w:color="auto"/>
        <w:bottom w:val="none" w:sz="0" w:space="0" w:color="auto"/>
        <w:right w:val="none" w:sz="0" w:space="0" w:color="auto"/>
      </w:divBdr>
    </w:div>
    <w:div w:id="550774303">
      <w:bodyDiv w:val="1"/>
      <w:marLeft w:val="0"/>
      <w:marRight w:val="0"/>
      <w:marTop w:val="0"/>
      <w:marBottom w:val="0"/>
      <w:divBdr>
        <w:top w:val="none" w:sz="0" w:space="0" w:color="auto"/>
        <w:left w:val="none" w:sz="0" w:space="0" w:color="auto"/>
        <w:bottom w:val="none" w:sz="0" w:space="0" w:color="auto"/>
        <w:right w:val="none" w:sz="0" w:space="0" w:color="auto"/>
      </w:divBdr>
      <w:divsChild>
        <w:div w:id="286593423">
          <w:marLeft w:val="0"/>
          <w:marRight w:val="0"/>
          <w:marTop w:val="0"/>
          <w:marBottom w:val="0"/>
          <w:divBdr>
            <w:top w:val="none" w:sz="0" w:space="0" w:color="auto"/>
            <w:left w:val="none" w:sz="0" w:space="0" w:color="auto"/>
            <w:bottom w:val="none" w:sz="0" w:space="0" w:color="auto"/>
            <w:right w:val="none" w:sz="0" w:space="0" w:color="auto"/>
          </w:divBdr>
          <w:divsChild>
            <w:div w:id="683020326">
              <w:marLeft w:val="0"/>
              <w:marRight w:val="0"/>
              <w:marTop w:val="0"/>
              <w:marBottom w:val="0"/>
              <w:divBdr>
                <w:top w:val="none" w:sz="0" w:space="0" w:color="auto"/>
                <w:left w:val="none" w:sz="0" w:space="0" w:color="auto"/>
                <w:bottom w:val="none" w:sz="0" w:space="0" w:color="auto"/>
                <w:right w:val="none" w:sz="0" w:space="0" w:color="auto"/>
              </w:divBdr>
              <w:divsChild>
                <w:div w:id="2034531791">
                  <w:marLeft w:val="0"/>
                  <w:marRight w:val="0"/>
                  <w:marTop w:val="0"/>
                  <w:marBottom w:val="0"/>
                  <w:divBdr>
                    <w:top w:val="none" w:sz="0" w:space="0" w:color="auto"/>
                    <w:left w:val="none" w:sz="0" w:space="0" w:color="auto"/>
                    <w:bottom w:val="none" w:sz="0" w:space="0" w:color="auto"/>
                    <w:right w:val="none" w:sz="0" w:space="0" w:color="auto"/>
                  </w:divBdr>
                  <w:divsChild>
                    <w:div w:id="2016029939">
                      <w:marLeft w:val="0"/>
                      <w:marRight w:val="0"/>
                      <w:marTop w:val="0"/>
                      <w:marBottom w:val="0"/>
                      <w:divBdr>
                        <w:top w:val="none" w:sz="0" w:space="0" w:color="auto"/>
                        <w:left w:val="none" w:sz="0" w:space="0" w:color="auto"/>
                        <w:bottom w:val="none" w:sz="0" w:space="0" w:color="auto"/>
                        <w:right w:val="none" w:sz="0" w:space="0" w:color="auto"/>
                      </w:divBdr>
                      <w:divsChild>
                        <w:div w:id="1498184098">
                          <w:marLeft w:val="0"/>
                          <w:marRight w:val="0"/>
                          <w:marTop w:val="0"/>
                          <w:marBottom w:val="0"/>
                          <w:divBdr>
                            <w:top w:val="none" w:sz="0" w:space="0" w:color="auto"/>
                            <w:left w:val="none" w:sz="0" w:space="0" w:color="auto"/>
                            <w:bottom w:val="none" w:sz="0" w:space="0" w:color="auto"/>
                            <w:right w:val="none" w:sz="0" w:space="0" w:color="auto"/>
                          </w:divBdr>
                          <w:divsChild>
                            <w:div w:id="70386893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5419362">
          <w:marLeft w:val="0"/>
          <w:marRight w:val="0"/>
          <w:marTop w:val="0"/>
          <w:marBottom w:val="0"/>
          <w:divBdr>
            <w:top w:val="none" w:sz="0" w:space="0" w:color="auto"/>
            <w:left w:val="none" w:sz="0" w:space="0" w:color="auto"/>
            <w:bottom w:val="none" w:sz="0" w:space="0" w:color="auto"/>
            <w:right w:val="none" w:sz="0" w:space="0" w:color="auto"/>
          </w:divBdr>
          <w:divsChild>
            <w:div w:id="559827168">
              <w:marLeft w:val="0"/>
              <w:marRight w:val="0"/>
              <w:marTop w:val="0"/>
              <w:marBottom w:val="0"/>
              <w:divBdr>
                <w:top w:val="none" w:sz="0" w:space="0" w:color="auto"/>
                <w:left w:val="none" w:sz="0" w:space="0" w:color="auto"/>
                <w:bottom w:val="none" w:sz="0" w:space="0" w:color="auto"/>
                <w:right w:val="none" w:sz="0" w:space="0" w:color="auto"/>
              </w:divBdr>
              <w:divsChild>
                <w:div w:id="1641107556">
                  <w:marLeft w:val="0"/>
                  <w:marRight w:val="0"/>
                  <w:marTop w:val="0"/>
                  <w:marBottom w:val="0"/>
                  <w:divBdr>
                    <w:top w:val="none" w:sz="0" w:space="0" w:color="auto"/>
                    <w:left w:val="none" w:sz="0" w:space="0" w:color="auto"/>
                    <w:bottom w:val="none" w:sz="0" w:space="0" w:color="auto"/>
                    <w:right w:val="none" w:sz="0" w:space="0" w:color="auto"/>
                  </w:divBdr>
                  <w:divsChild>
                    <w:div w:id="615912715">
                      <w:marLeft w:val="0"/>
                      <w:marRight w:val="0"/>
                      <w:marTop w:val="0"/>
                      <w:marBottom w:val="0"/>
                      <w:divBdr>
                        <w:top w:val="none" w:sz="0" w:space="0" w:color="auto"/>
                        <w:left w:val="none" w:sz="0" w:space="0" w:color="auto"/>
                        <w:bottom w:val="none" w:sz="0" w:space="0" w:color="auto"/>
                        <w:right w:val="none" w:sz="0" w:space="0" w:color="auto"/>
                      </w:divBdr>
                      <w:divsChild>
                        <w:div w:id="1865510917">
                          <w:marLeft w:val="0"/>
                          <w:marRight w:val="0"/>
                          <w:marTop w:val="0"/>
                          <w:marBottom w:val="270"/>
                          <w:divBdr>
                            <w:top w:val="none" w:sz="0" w:space="0" w:color="auto"/>
                            <w:left w:val="none" w:sz="0" w:space="0" w:color="auto"/>
                            <w:bottom w:val="none" w:sz="0" w:space="0" w:color="auto"/>
                            <w:right w:val="none" w:sz="0" w:space="0" w:color="auto"/>
                          </w:divBdr>
                          <w:divsChild>
                            <w:div w:id="1080911662">
                              <w:marLeft w:val="0"/>
                              <w:marRight w:val="0"/>
                              <w:marTop w:val="0"/>
                              <w:marBottom w:val="0"/>
                              <w:divBdr>
                                <w:top w:val="none" w:sz="0" w:space="0" w:color="auto"/>
                                <w:left w:val="none" w:sz="0" w:space="0" w:color="auto"/>
                                <w:bottom w:val="none" w:sz="0" w:space="0" w:color="auto"/>
                                <w:right w:val="none" w:sz="0" w:space="0" w:color="auto"/>
                              </w:divBdr>
                              <w:divsChild>
                                <w:div w:id="1187212941">
                                  <w:marLeft w:val="0"/>
                                  <w:marRight w:val="0"/>
                                  <w:marTop w:val="0"/>
                                  <w:marBottom w:val="0"/>
                                  <w:divBdr>
                                    <w:top w:val="none" w:sz="0" w:space="0" w:color="auto"/>
                                    <w:left w:val="none" w:sz="0" w:space="0" w:color="auto"/>
                                    <w:bottom w:val="none" w:sz="0" w:space="0" w:color="auto"/>
                                    <w:right w:val="none" w:sz="0" w:space="0" w:color="auto"/>
                                  </w:divBdr>
                                  <w:divsChild>
                                    <w:div w:id="43845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59569">
                              <w:marLeft w:val="0"/>
                              <w:marRight w:val="0"/>
                              <w:marTop w:val="0"/>
                              <w:marBottom w:val="0"/>
                              <w:divBdr>
                                <w:top w:val="none" w:sz="0" w:space="0" w:color="auto"/>
                                <w:left w:val="none" w:sz="0" w:space="0" w:color="auto"/>
                                <w:bottom w:val="none" w:sz="0" w:space="0" w:color="auto"/>
                                <w:right w:val="none" w:sz="0" w:space="0" w:color="auto"/>
                              </w:divBdr>
                              <w:divsChild>
                                <w:div w:id="1412510576">
                                  <w:marLeft w:val="0"/>
                                  <w:marRight w:val="0"/>
                                  <w:marTop w:val="0"/>
                                  <w:marBottom w:val="0"/>
                                  <w:divBdr>
                                    <w:top w:val="none" w:sz="0" w:space="0" w:color="auto"/>
                                    <w:left w:val="none" w:sz="0" w:space="0" w:color="auto"/>
                                    <w:bottom w:val="none" w:sz="0" w:space="0" w:color="auto"/>
                                    <w:right w:val="none" w:sz="0" w:space="0" w:color="auto"/>
                                  </w:divBdr>
                                  <w:divsChild>
                                    <w:div w:id="1203637788">
                                      <w:marLeft w:val="0"/>
                                      <w:marRight w:val="0"/>
                                      <w:marTop w:val="0"/>
                                      <w:marBottom w:val="0"/>
                                      <w:divBdr>
                                        <w:top w:val="none" w:sz="0" w:space="0" w:color="auto"/>
                                        <w:left w:val="none" w:sz="0" w:space="0" w:color="auto"/>
                                        <w:bottom w:val="none" w:sz="0" w:space="0" w:color="auto"/>
                                        <w:right w:val="none" w:sz="0" w:space="0" w:color="auto"/>
                                      </w:divBdr>
                                      <w:divsChild>
                                        <w:div w:id="17006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53393632">
      <w:bodyDiv w:val="1"/>
      <w:marLeft w:val="0"/>
      <w:marRight w:val="0"/>
      <w:marTop w:val="0"/>
      <w:marBottom w:val="0"/>
      <w:divBdr>
        <w:top w:val="none" w:sz="0" w:space="0" w:color="auto"/>
        <w:left w:val="none" w:sz="0" w:space="0" w:color="auto"/>
        <w:bottom w:val="none" w:sz="0" w:space="0" w:color="auto"/>
        <w:right w:val="none" w:sz="0" w:space="0" w:color="auto"/>
      </w:divBdr>
    </w:div>
    <w:div w:id="557283189">
      <w:bodyDiv w:val="1"/>
      <w:marLeft w:val="0"/>
      <w:marRight w:val="0"/>
      <w:marTop w:val="0"/>
      <w:marBottom w:val="0"/>
      <w:divBdr>
        <w:top w:val="none" w:sz="0" w:space="0" w:color="auto"/>
        <w:left w:val="none" w:sz="0" w:space="0" w:color="auto"/>
        <w:bottom w:val="none" w:sz="0" w:space="0" w:color="auto"/>
        <w:right w:val="none" w:sz="0" w:space="0" w:color="auto"/>
      </w:divBdr>
      <w:divsChild>
        <w:div w:id="772360967">
          <w:marLeft w:val="0"/>
          <w:marRight w:val="0"/>
          <w:marTop w:val="0"/>
          <w:marBottom w:val="0"/>
          <w:divBdr>
            <w:top w:val="none" w:sz="0" w:space="0" w:color="auto"/>
            <w:left w:val="none" w:sz="0" w:space="0" w:color="auto"/>
            <w:bottom w:val="dashed" w:sz="6" w:space="0" w:color="939393"/>
            <w:right w:val="none" w:sz="0" w:space="0" w:color="auto"/>
          </w:divBdr>
          <w:divsChild>
            <w:div w:id="430779156">
              <w:marLeft w:val="0"/>
              <w:marRight w:val="0"/>
              <w:marTop w:val="0"/>
              <w:marBottom w:val="0"/>
              <w:divBdr>
                <w:top w:val="none" w:sz="0" w:space="0" w:color="auto"/>
                <w:left w:val="none" w:sz="0" w:space="0" w:color="auto"/>
                <w:bottom w:val="none" w:sz="0" w:space="0" w:color="auto"/>
                <w:right w:val="none" w:sz="0" w:space="0" w:color="auto"/>
              </w:divBdr>
              <w:divsChild>
                <w:div w:id="121310403">
                  <w:marLeft w:val="0"/>
                  <w:marRight w:val="0"/>
                  <w:marTop w:val="0"/>
                  <w:marBottom w:val="0"/>
                  <w:divBdr>
                    <w:top w:val="none" w:sz="0" w:space="0" w:color="auto"/>
                    <w:left w:val="none" w:sz="0" w:space="0" w:color="auto"/>
                    <w:bottom w:val="none" w:sz="0" w:space="0" w:color="auto"/>
                    <w:right w:val="none" w:sz="0" w:space="0" w:color="auto"/>
                  </w:divBdr>
                </w:div>
              </w:divsChild>
            </w:div>
            <w:div w:id="935987512">
              <w:marLeft w:val="0"/>
              <w:marRight w:val="0"/>
              <w:marTop w:val="0"/>
              <w:marBottom w:val="0"/>
              <w:divBdr>
                <w:top w:val="none" w:sz="0" w:space="0" w:color="auto"/>
                <w:left w:val="none" w:sz="0" w:space="0" w:color="auto"/>
                <w:bottom w:val="none" w:sz="0" w:space="0" w:color="auto"/>
                <w:right w:val="none" w:sz="0" w:space="0" w:color="auto"/>
              </w:divBdr>
            </w:div>
            <w:div w:id="2062754218">
              <w:marLeft w:val="0"/>
              <w:marRight w:val="0"/>
              <w:marTop w:val="0"/>
              <w:marBottom w:val="0"/>
              <w:divBdr>
                <w:top w:val="none" w:sz="0" w:space="0" w:color="auto"/>
                <w:left w:val="none" w:sz="0" w:space="0" w:color="auto"/>
                <w:bottom w:val="none" w:sz="0" w:space="0" w:color="auto"/>
                <w:right w:val="none" w:sz="0" w:space="0" w:color="auto"/>
              </w:divBdr>
              <w:divsChild>
                <w:div w:id="1153527462">
                  <w:marLeft w:val="0"/>
                  <w:marRight w:val="0"/>
                  <w:marTop w:val="120"/>
                  <w:marBottom w:val="0"/>
                  <w:divBdr>
                    <w:top w:val="none" w:sz="0" w:space="0" w:color="auto"/>
                    <w:left w:val="none" w:sz="0" w:space="0" w:color="auto"/>
                    <w:bottom w:val="none" w:sz="0" w:space="0" w:color="auto"/>
                    <w:right w:val="none" w:sz="0" w:space="0" w:color="auto"/>
                  </w:divBdr>
                  <w:divsChild>
                    <w:div w:id="61140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34698">
          <w:marLeft w:val="0"/>
          <w:marRight w:val="0"/>
          <w:marTop w:val="0"/>
          <w:marBottom w:val="0"/>
          <w:divBdr>
            <w:top w:val="none" w:sz="0" w:space="0" w:color="auto"/>
            <w:left w:val="none" w:sz="0" w:space="0" w:color="auto"/>
            <w:bottom w:val="none" w:sz="0" w:space="0" w:color="auto"/>
            <w:right w:val="none" w:sz="0" w:space="0" w:color="auto"/>
          </w:divBdr>
          <w:divsChild>
            <w:div w:id="658313609">
              <w:marLeft w:val="0"/>
              <w:marRight w:val="0"/>
              <w:marTop w:val="0"/>
              <w:marBottom w:val="0"/>
              <w:divBdr>
                <w:top w:val="none" w:sz="0" w:space="0" w:color="auto"/>
                <w:left w:val="none" w:sz="0" w:space="0" w:color="auto"/>
                <w:bottom w:val="none" w:sz="0" w:space="0" w:color="auto"/>
                <w:right w:val="none" w:sz="0" w:space="0" w:color="auto"/>
              </w:divBdr>
              <w:divsChild>
                <w:div w:id="1649435979">
                  <w:marLeft w:val="0"/>
                  <w:marRight w:val="0"/>
                  <w:marTop w:val="0"/>
                  <w:marBottom w:val="0"/>
                  <w:divBdr>
                    <w:top w:val="none" w:sz="0" w:space="0" w:color="auto"/>
                    <w:left w:val="none" w:sz="0" w:space="0" w:color="auto"/>
                    <w:bottom w:val="none" w:sz="0" w:space="0" w:color="auto"/>
                    <w:right w:val="none" w:sz="0" w:space="0" w:color="auto"/>
                  </w:divBdr>
                  <w:divsChild>
                    <w:div w:id="207842140">
                      <w:marLeft w:val="0"/>
                      <w:marRight w:val="0"/>
                      <w:marTop w:val="0"/>
                      <w:marBottom w:val="0"/>
                      <w:divBdr>
                        <w:top w:val="none" w:sz="0" w:space="0" w:color="auto"/>
                        <w:left w:val="none" w:sz="0" w:space="0" w:color="auto"/>
                        <w:bottom w:val="none" w:sz="0" w:space="0" w:color="auto"/>
                        <w:right w:val="none" w:sz="0" w:space="0" w:color="auto"/>
                      </w:divBdr>
                      <w:divsChild>
                        <w:div w:id="34933921">
                          <w:marLeft w:val="0"/>
                          <w:marRight w:val="0"/>
                          <w:marTop w:val="0"/>
                          <w:marBottom w:val="0"/>
                          <w:divBdr>
                            <w:top w:val="none" w:sz="0" w:space="0" w:color="auto"/>
                            <w:left w:val="none" w:sz="0" w:space="0" w:color="auto"/>
                            <w:bottom w:val="none" w:sz="0" w:space="0" w:color="auto"/>
                            <w:right w:val="none" w:sz="0" w:space="0" w:color="auto"/>
                          </w:divBdr>
                          <w:divsChild>
                            <w:div w:id="1993831538">
                              <w:marLeft w:val="0"/>
                              <w:marRight w:val="0"/>
                              <w:marTop w:val="0"/>
                              <w:marBottom w:val="0"/>
                              <w:divBdr>
                                <w:top w:val="none" w:sz="0" w:space="0" w:color="auto"/>
                                <w:left w:val="none" w:sz="0" w:space="0" w:color="auto"/>
                                <w:bottom w:val="none" w:sz="0" w:space="0" w:color="auto"/>
                                <w:right w:val="none" w:sz="0" w:space="0" w:color="auto"/>
                              </w:divBdr>
                            </w:div>
                            <w:div w:id="2035571645">
                              <w:marLeft w:val="0"/>
                              <w:marRight w:val="0"/>
                              <w:marTop w:val="75"/>
                              <w:marBottom w:val="0"/>
                              <w:divBdr>
                                <w:top w:val="none" w:sz="0" w:space="0" w:color="auto"/>
                                <w:left w:val="none" w:sz="0" w:space="0" w:color="auto"/>
                                <w:bottom w:val="none" w:sz="0" w:space="0" w:color="auto"/>
                                <w:right w:val="none" w:sz="0" w:space="0" w:color="auto"/>
                              </w:divBdr>
                            </w:div>
                            <w:div w:id="206224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2956918">
      <w:bodyDiv w:val="1"/>
      <w:marLeft w:val="0"/>
      <w:marRight w:val="0"/>
      <w:marTop w:val="0"/>
      <w:marBottom w:val="0"/>
      <w:divBdr>
        <w:top w:val="none" w:sz="0" w:space="0" w:color="auto"/>
        <w:left w:val="none" w:sz="0" w:space="0" w:color="auto"/>
        <w:bottom w:val="none" w:sz="0" w:space="0" w:color="auto"/>
        <w:right w:val="none" w:sz="0" w:space="0" w:color="auto"/>
      </w:divBdr>
      <w:divsChild>
        <w:div w:id="669061736">
          <w:marLeft w:val="-180"/>
          <w:marRight w:val="-180"/>
          <w:marTop w:val="0"/>
          <w:marBottom w:val="0"/>
          <w:divBdr>
            <w:top w:val="none" w:sz="0" w:space="0" w:color="auto"/>
            <w:left w:val="none" w:sz="0" w:space="0" w:color="auto"/>
            <w:bottom w:val="none" w:sz="0" w:space="0" w:color="auto"/>
            <w:right w:val="none" w:sz="0" w:space="0" w:color="auto"/>
          </w:divBdr>
          <w:divsChild>
            <w:div w:id="207694208">
              <w:marLeft w:val="0"/>
              <w:marRight w:val="0"/>
              <w:marTop w:val="0"/>
              <w:marBottom w:val="0"/>
              <w:divBdr>
                <w:top w:val="none" w:sz="0" w:space="0" w:color="auto"/>
                <w:left w:val="none" w:sz="0" w:space="0" w:color="auto"/>
                <w:bottom w:val="none" w:sz="0" w:space="0" w:color="auto"/>
                <w:right w:val="none" w:sz="0" w:space="0" w:color="auto"/>
              </w:divBdr>
              <w:divsChild>
                <w:div w:id="464009089">
                  <w:marLeft w:val="-180"/>
                  <w:marRight w:val="-180"/>
                  <w:marTop w:val="0"/>
                  <w:marBottom w:val="0"/>
                  <w:divBdr>
                    <w:top w:val="none" w:sz="0" w:space="0" w:color="auto"/>
                    <w:left w:val="none" w:sz="0" w:space="0" w:color="auto"/>
                    <w:bottom w:val="none" w:sz="0" w:space="0" w:color="auto"/>
                    <w:right w:val="none" w:sz="0" w:space="0" w:color="auto"/>
                  </w:divBdr>
                  <w:divsChild>
                    <w:div w:id="852111407">
                      <w:marLeft w:val="0"/>
                      <w:marRight w:val="0"/>
                      <w:marTop w:val="0"/>
                      <w:marBottom w:val="0"/>
                      <w:divBdr>
                        <w:top w:val="none" w:sz="0" w:space="0" w:color="auto"/>
                        <w:left w:val="none" w:sz="0" w:space="0" w:color="auto"/>
                        <w:bottom w:val="none" w:sz="0" w:space="0" w:color="auto"/>
                        <w:right w:val="none" w:sz="0" w:space="0" w:color="auto"/>
                      </w:divBdr>
                    </w:div>
                  </w:divsChild>
                </w:div>
                <w:div w:id="1021590936">
                  <w:marLeft w:val="-180"/>
                  <w:marRight w:val="-180"/>
                  <w:marTop w:val="0"/>
                  <w:marBottom w:val="0"/>
                  <w:divBdr>
                    <w:top w:val="none" w:sz="0" w:space="0" w:color="auto"/>
                    <w:left w:val="none" w:sz="0" w:space="0" w:color="auto"/>
                    <w:bottom w:val="none" w:sz="0" w:space="0" w:color="auto"/>
                    <w:right w:val="none" w:sz="0" w:space="0" w:color="auto"/>
                  </w:divBdr>
                  <w:divsChild>
                    <w:div w:id="1918250399">
                      <w:marLeft w:val="0"/>
                      <w:marRight w:val="0"/>
                      <w:marTop w:val="0"/>
                      <w:marBottom w:val="0"/>
                      <w:divBdr>
                        <w:top w:val="none" w:sz="0" w:space="0" w:color="auto"/>
                        <w:left w:val="none" w:sz="0" w:space="0" w:color="auto"/>
                        <w:bottom w:val="none" w:sz="0" w:space="0" w:color="auto"/>
                        <w:right w:val="none" w:sz="0" w:space="0" w:color="auto"/>
                      </w:divBdr>
                      <w:divsChild>
                        <w:div w:id="497385275">
                          <w:marLeft w:val="0"/>
                          <w:marRight w:val="0"/>
                          <w:marTop w:val="0"/>
                          <w:marBottom w:val="0"/>
                          <w:divBdr>
                            <w:top w:val="none" w:sz="0" w:space="0" w:color="auto"/>
                            <w:left w:val="none" w:sz="0" w:space="0" w:color="auto"/>
                            <w:bottom w:val="none" w:sz="0" w:space="0" w:color="auto"/>
                            <w:right w:val="none" w:sz="0" w:space="0" w:color="auto"/>
                          </w:divBdr>
                        </w:div>
                        <w:div w:id="844787605">
                          <w:marLeft w:val="0"/>
                          <w:marRight w:val="0"/>
                          <w:marTop w:val="0"/>
                          <w:marBottom w:val="0"/>
                          <w:divBdr>
                            <w:top w:val="none" w:sz="0" w:space="0" w:color="auto"/>
                            <w:left w:val="none" w:sz="0" w:space="0" w:color="auto"/>
                            <w:bottom w:val="none" w:sz="0" w:space="0" w:color="auto"/>
                            <w:right w:val="none" w:sz="0" w:space="0" w:color="auto"/>
                          </w:divBdr>
                        </w:div>
                        <w:div w:id="1044135788">
                          <w:marLeft w:val="0"/>
                          <w:marRight w:val="0"/>
                          <w:marTop w:val="0"/>
                          <w:marBottom w:val="0"/>
                          <w:divBdr>
                            <w:top w:val="none" w:sz="0" w:space="0" w:color="auto"/>
                            <w:left w:val="none" w:sz="0" w:space="0" w:color="auto"/>
                            <w:bottom w:val="none" w:sz="0" w:space="0" w:color="auto"/>
                            <w:right w:val="none" w:sz="0" w:space="0" w:color="auto"/>
                          </w:divBdr>
                        </w:div>
                        <w:div w:id="1075277588">
                          <w:marLeft w:val="0"/>
                          <w:marRight w:val="0"/>
                          <w:marTop w:val="0"/>
                          <w:marBottom w:val="0"/>
                          <w:divBdr>
                            <w:top w:val="none" w:sz="0" w:space="0" w:color="auto"/>
                            <w:left w:val="none" w:sz="0" w:space="0" w:color="auto"/>
                            <w:bottom w:val="none" w:sz="0" w:space="0" w:color="auto"/>
                            <w:right w:val="none" w:sz="0" w:space="0" w:color="auto"/>
                          </w:divBdr>
                        </w:div>
                        <w:div w:id="146986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406162">
          <w:marLeft w:val="-180"/>
          <w:marRight w:val="-180"/>
          <w:marTop w:val="0"/>
          <w:marBottom w:val="0"/>
          <w:divBdr>
            <w:top w:val="none" w:sz="0" w:space="0" w:color="auto"/>
            <w:left w:val="none" w:sz="0" w:space="0" w:color="auto"/>
            <w:bottom w:val="none" w:sz="0" w:space="0" w:color="auto"/>
            <w:right w:val="none" w:sz="0" w:space="0" w:color="auto"/>
          </w:divBdr>
          <w:divsChild>
            <w:div w:id="816991176">
              <w:marLeft w:val="0"/>
              <w:marRight w:val="0"/>
              <w:marTop w:val="0"/>
              <w:marBottom w:val="0"/>
              <w:divBdr>
                <w:top w:val="none" w:sz="0" w:space="0" w:color="auto"/>
                <w:left w:val="none" w:sz="0" w:space="0" w:color="auto"/>
                <w:bottom w:val="none" w:sz="0" w:space="0" w:color="auto"/>
                <w:right w:val="none" w:sz="0" w:space="0" w:color="auto"/>
              </w:divBdr>
              <w:divsChild>
                <w:div w:id="153815398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84264111">
          <w:marLeft w:val="-180"/>
          <w:marRight w:val="-180"/>
          <w:marTop w:val="0"/>
          <w:marBottom w:val="0"/>
          <w:divBdr>
            <w:top w:val="none" w:sz="0" w:space="0" w:color="auto"/>
            <w:left w:val="none" w:sz="0" w:space="0" w:color="auto"/>
            <w:bottom w:val="none" w:sz="0" w:space="0" w:color="auto"/>
            <w:right w:val="none" w:sz="0" w:space="0" w:color="auto"/>
          </w:divBdr>
          <w:divsChild>
            <w:div w:id="179050547">
              <w:marLeft w:val="0"/>
              <w:marRight w:val="0"/>
              <w:marTop w:val="0"/>
              <w:marBottom w:val="0"/>
              <w:divBdr>
                <w:top w:val="none" w:sz="0" w:space="0" w:color="auto"/>
                <w:left w:val="none" w:sz="0" w:space="0" w:color="auto"/>
                <w:bottom w:val="none" w:sz="0" w:space="0" w:color="auto"/>
                <w:right w:val="none" w:sz="0" w:space="0" w:color="auto"/>
              </w:divBdr>
              <w:divsChild>
                <w:div w:id="785924317">
                  <w:marLeft w:val="0"/>
                  <w:marRight w:val="0"/>
                  <w:marTop w:val="0"/>
                  <w:marBottom w:val="0"/>
                  <w:divBdr>
                    <w:top w:val="none" w:sz="0" w:space="0" w:color="auto"/>
                    <w:left w:val="none" w:sz="0" w:space="0" w:color="auto"/>
                    <w:bottom w:val="none" w:sz="0" w:space="0" w:color="auto"/>
                    <w:right w:val="none" w:sz="0" w:space="0" w:color="auto"/>
                  </w:divBdr>
                  <w:divsChild>
                    <w:div w:id="784468233">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695499">
      <w:bodyDiv w:val="1"/>
      <w:marLeft w:val="0"/>
      <w:marRight w:val="0"/>
      <w:marTop w:val="0"/>
      <w:marBottom w:val="0"/>
      <w:divBdr>
        <w:top w:val="none" w:sz="0" w:space="0" w:color="auto"/>
        <w:left w:val="none" w:sz="0" w:space="0" w:color="auto"/>
        <w:bottom w:val="none" w:sz="0" w:space="0" w:color="auto"/>
        <w:right w:val="none" w:sz="0" w:space="0" w:color="auto"/>
      </w:divBdr>
      <w:divsChild>
        <w:div w:id="597641294">
          <w:marLeft w:val="0"/>
          <w:marRight w:val="0"/>
          <w:marTop w:val="0"/>
          <w:marBottom w:val="0"/>
          <w:divBdr>
            <w:top w:val="none" w:sz="0" w:space="0" w:color="auto"/>
            <w:left w:val="none" w:sz="0" w:space="0" w:color="auto"/>
            <w:bottom w:val="none" w:sz="0" w:space="0" w:color="auto"/>
            <w:right w:val="none" w:sz="0" w:space="0" w:color="auto"/>
          </w:divBdr>
        </w:div>
        <w:div w:id="874729165">
          <w:marLeft w:val="0"/>
          <w:marRight w:val="0"/>
          <w:marTop w:val="0"/>
          <w:marBottom w:val="0"/>
          <w:divBdr>
            <w:top w:val="none" w:sz="0" w:space="0" w:color="auto"/>
            <w:left w:val="none" w:sz="0" w:space="0" w:color="auto"/>
            <w:bottom w:val="none" w:sz="0" w:space="0" w:color="auto"/>
            <w:right w:val="none" w:sz="0" w:space="0" w:color="auto"/>
          </w:divBdr>
          <w:divsChild>
            <w:div w:id="1412586390">
              <w:marLeft w:val="0"/>
              <w:marRight w:val="0"/>
              <w:marTop w:val="0"/>
              <w:marBottom w:val="0"/>
              <w:divBdr>
                <w:top w:val="none" w:sz="0" w:space="0" w:color="auto"/>
                <w:left w:val="none" w:sz="0" w:space="0" w:color="auto"/>
                <w:bottom w:val="none" w:sz="0" w:space="0" w:color="auto"/>
                <w:right w:val="none" w:sz="0" w:space="0" w:color="auto"/>
              </w:divBdr>
              <w:divsChild>
                <w:div w:id="391123995">
                  <w:marLeft w:val="0"/>
                  <w:marRight w:val="0"/>
                  <w:marTop w:val="0"/>
                  <w:marBottom w:val="0"/>
                  <w:divBdr>
                    <w:top w:val="none" w:sz="0" w:space="0" w:color="auto"/>
                    <w:left w:val="none" w:sz="0" w:space="0" w:color="auto"/>
                    <w:bottom w:val="none" w:sz="0" w:space="0" w:color="auto"/>
                    <w:right w:val="none" w:sz="0" w:space="0" w:color="auto"/>
                  </w:divBdr>
                  <w:divsChild>
                    <w:div w:id="1389718212">
                      <w:marLeft w:val="0"/>
                      <w:marRight w:val="0"/>
                      <w:marTop w:val="0"/>
                      <w:marBottom w:val="0"/>
                      <w:divBdr>
                        <w:top w:val="none" w:sz="0" w:space="0" w:color="auto"/>
                        <w:left w:val="none" w:sz="0" w:space="0" w:color="auto"/>
                        <w:bottom w:val="none" w:sz="0" w:space="0" w:color="auto"/>
                        <w:right w:val="none" w:sz="0" w:space="0" w:color="auto"/>
                      </w:divBdr>
                      <w:divsChild>
                        <w:div w:id="1533614788">
                          <w:marLeft w:val="0"/>
                          <w:marRight w:val="0"/>
                          <w:marTop w:val="0"/>
                          <w:marBottom w:val="0"/>
                          <w:divBdr>
                            <w:top w:val="none" w:sz="0" w:space="0" w:color="auto"/>
                            <w:left w:val="none" w:sz="0" w:space="0" w:color="auto"/>
                            <w:bottom w:val="none" w:sz="0" w:space="0" w:color="auto"/>
                            <w:right w:val="none" w:sz="0" w:space="0" w:color="auto"/>
                          </w:divBdr>
                          <w:divsChild>
                            <w:div w:id="241984825">
                              <w:marLeft w:val="0"/>
                              <w:marRight w:val="0"/>
                              <w:marTop w:val="0"/>
                              <w:marBottom w:val="0"/>
                              <w:divBdr>
                                <w:top w:val="none" w:sz="0" w:space="0" w:color="auto"/>
                                <w:left w:val="none" w:sz="0" w:space="0" w:color="auto"/>
                                <w:bottom w:val="none" w:sz="0" w:space="0" w:color="auto"/>
                                <w:right w:val="none" w:sz="0" w:space="0" w:color="auto"/>
                              </w:divBdr>
                              <w:divsChild>
                                <w:div w:id="157700345">
                                  <w:marLeft w:val="0"/>
                                  <w:marRight w:val="0"/>
                                  <w:marTop w:val="0"/>
                                  <w:marBottom w:val="0"/>
                                  <w:divBdr>
                                    <w:top w:val="none" w:sz="0" w:space="0" w:color="auto"/>
                                    <w:left w:val="none" w:sz="0" w:space="0" w:color="auto"/>
                                    <w:bottom w:val="none" w:sz="0" w:space="0" w:color="auto"/>
                                    <w:right w:val="none" w:sz="0" w:space="0" w:color="auto"/>
                                  </w:divBdr>
                                </w:div>
                                <w:div w:id="581646727">
                                  <w:marLeft w:val="0"/>
                                  <w:marRight w:val="0"/>
                                  <w:marTop w:val="0"/>
                                  <w:marBottom w:val="0"/>
                                  <w:divBdr>
                                    <w:top w:val="none" w:sz="0" w:space="0" w:color="auto"/>
                                    <w:left w:val="none" w:sz="0" w:space="0" w:color="auto"/>
                                    <w:bottom w:val="none" w:sz="0" w:space="0" w:color="auto"/>
                                    <w:right w:val="none" w:sz="0" w:space="0" w:color="auto"/>
                                  </w:divBdr>
                                </w:div>
                                <w:div w:id="1084031569">
                                  <w:marLeft w:val="0"/>
                                  <w:marRight w:val="0"/>
                                  <w:marTop w:val="0"/>
                                  <w:marBottom w:val="0"/>
                                  <w:divBdr>
                                    <w:top w:val="none" w:sz="0" w:space="0" w:color="auto"/>
                                    <w:left w:val="none" w:sz="0" w:space="0" w:color="auto"/>
                                    <w:bottom w:val="none" w:sz="0" w:space="0" w:color="auto"/>
                                    <w:right w:val="none" w:sz="0" w:space="0" w:color="auto"/>
                                  </w:divBdr>
                                </w:div>
                                <w:div w:id="1254164350">
                                  <w:marLeft w:val="165"/>
                                  <w:marRight w:val="0"/>
                                  <w:marTop w:val="0"/>
                                  <w:marBottom w:val="0"/>
                                  <w:divBdr>
                                    <w:top w:val="none" w:sz="0" w:space="0" w:color="auto"/>
                                    <w:left w:val="none" w:sz="0" w:space="0" w:color="auto"/>
                                    <w:bottom w:val="none" w:sz="0" w:space="0" w:color="auto"/>
                                    <w:right w:val="none" w:sz="0" w:space="0" w:color="auto"/>
                                  </w:divBdr>
                                  <w:divsChild>
                                    <w:div w:id="330453206">
                                      <w:marLeft w:val="0"/>
                                      <w:marRight w:val="0"/>
                                      <w:marTop w:val="0"/>
                                      <w:marBottom w:val="0"/>
                                      <w:divBdr>
                                        <w:top w:val="none" w:sz="0" w:space="0" w:color="auto"/>
                                        <w:left w:val="none" w:sz="0" w:space="0" w:color="auto"/>
                                        <w:bottom w:val="none" w:sz="0" w:space="0" w:color="auto"/>
                                        <w:right w:val="none" w:sz="0" w:space="0" w:color="auto"/>
                                      </w:divBdr>
                                    </w:div>
                                    <w:div w:id="844323063">
                                      <w:marLeft w:val="75"/>
                                      <w:marRight w:val="0"/>
                                      <w:marTop w:val="0"/>
                                      <w:marBottom w:val="0"/>
                                      <w:divBdr>
                                        <w:top w:val="none" w:sz="0" w:space="0" w:color="auto"/>
                                        <w:left w:val="none" w:sz="0" w:space="0" w:color="auto"/>
                                        <w:bottom w:val="none" w:sz="0" w:space="0" w:color="auto"/>
                                        <w:right w:val="none" w:sz="0" w:space="0" w:color="auto"/>
                                      </w:divBdr>
                                    </w:div>
                                  </w:divsChild>
                                </w:div>
                                <w:div w:id="1311592645">
                                  <w:marLeft w:val="0"/>
                                  <w:marRight w:val="0"/>
                                  <w:marTop w:val="0"/>
                                  <w:marBottom w:val="0"/>
                                  <w:divBdr>
                                    <w:top w:val="none" w:sz="0" w:space="0" w:color="auto"/>
                                    <w:left w:val="none" w:sz="0" w:space="0" w:color="auto"/>
                                    <w:bottom w:val="none" w:sz="0" w:space="0" w:color="auto"/>
                                    <w:right w:val="none" w:sz="0" w:space="0" w:color="auto"/>
                                  </w:divBdr>
                                </w:div>
                                <w:div w:id="1674990321">
                                  <w:marLeft w:val="0"/>
                                  <w:marRight w:val="0"/>
                                  <w:marTop w:val="0"/>
                                  <w:marBottom w:val="0"/>
                                  <w:divBdr>
                                    <w:top w:val="none" w:sz="0" w:space="0" w:color="auto"/>
                                    <w:left w:val="none" w:sz="0" w:space="0" w:color="auto"/>
                                    <w:bottom w:val="none" w:sz="0" w:space="0" w:color="auto"/>
                                    <w:right w:val="none" w:sz="0" w:space="0" w:color="auto"/>
                                  </w:divBdr>
                                </w:div>
                                <w:div w:id="1713311373">
                                  <w:marLeft w:val="0"/>
                                  <w:marRight w:val="0"/>
                                  <w:marTop w:val="0"/>
                                  <w:marBottom w:val="0"/>
                                  <w:divBdr>
                                    <w:top w:val="none" w:sz="0" w:space="0" w:color="auto"/>
                                    <w:left w:val="none" w:sz="0" w:space="0" w:color="auto"/>
                                    <w:bottom w:val="none" w:sz="0" w:space="0" w:color="auto"/>
                                    <w:right w:val="none" w:sz="0" w:space="0" w:color="auto"/>
                                  </w:divBdr>
                                </w:div>
                                <w:div w:id="1726879491">
                                  <w:marLeft w:val="0"/>
                                  <w:marRight w:val="0"/>
                                  <w:marTop w:val="0"/>
                                  <w:marBottom w:val="0"/>
                                  <w:divBdr>
                                    <w:top w:val="none" w:sz="0" w:space="0" w:color="auto"/>
                                    <w:left w:val="none" w:sz="0" w:space="0" w:color="auto"/>
                                    <w:bottom w:val="none" w:sz="0" w:space="0" w:color="auto"/>
                                    <w:right w:val="none" w:sz="0" w:space="0" w:color="auto"/>
                                  </w:divBdr>
                                </w:div>
                                <w:div w:id="1797990363">
                                  <w:marLeft w:val="0"/>
                                  <w:marRight w:val="0"/>
                                  <w:marTop w:val="75"/>
                                  <w:marBottom w:val="0"/>
                                  <w:divBdr>
                                    <w:top w:val="none" w:sz="0" w:space="0" w:color="auto"/>
                                    <w:left w:val="none" w:sz="0" w:space="0" w:color="auto"/>
                                    <w:bottom w:val="none" w:sz="0" w:space="0" w:color="auto"/>
                                    <w:right w:val="none" w:sz="0" w:space="0" w:color="auto"/>
                                  </w:divBdr>
                                </w:div>
                                <w:div w:id="1880314694">
                                  <w:marLeft w:val="0"/>
                                  <w:marRight w:val="0"/>
                                  <w:marTop w:val="0"/>
                                  <w:marBottom w:val="0"/>
                                  <w:divBdr>
                                    <w:top w:val="none" w:sz="0" w:space="0" w:color="auto"/>
                                    <w:left w:val="none" w:sz="0" w:space="0" w:color="auto"/>
                                    <w:bottom w:val="none" w:sz="0" w:space="0" w:color="auto"/>
                                    <w:right w:val="none" w:sz="0" w:space="0" w:color="auto"/>
                                  </w:divBdr>
                                  <w:divsChild>
                                    <w:div w:id="1851142287">
                                      <w:marLeft w:val="0"/>
                                      <w:marRight w:val="0"/>
                                      <w:marTop w:val="0"/>
                                      <w:marBottom w:val="0"/>
                                      <w:divBdr>
                                        <w:top w:val="none" w:sz="0" w:space="0" w:color="auto"/>
                                        <w:left w:val="none" w:sz="0" w:space="0" w:color="auto"/>
                                        <w:bottom w:val="none" w:sz="0" w:space="0" w:color="auto"/>
                                        <w:right w:val="none" w:sz="0" w:space="0" w:color="auto"/>
                                      </w:divBdr>
                                    </w:div>
                                  </w:divsChild>
                                </w:div>
                                <w:div w:id="1966422544">
                                  <w:marLeft w:val="0"/>
                                  <w:marRight w:val="0"/>
                                  <w:marTop w:val="0"/>
                                  <w:marBottom w:val="0"/>
                                  <w:divBdr>
                                    <w:top w:val="none" w:sz="0" w:space="0" w:color="auto"/>
                                    <w:left w:val="none" w:sz="0" w:space="0" w:color="auto"/>
                                    <w:bottom w:val="none" w:sz="0" w:space="0" w:color="auto"/>
                                    <w:right w:val="none" w:sz="0" w:space="0" w:color="auto"/>
                                  </w:divBdr>
                                </w:div>
                                <w:div w:id="207627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345409">
          <w:marLeft w:val="0"/>
          <w:marRight w:val="0"/>
          <w:marTop w:val="0"/>
          <w:marBottom w:val="0"/>
          <w:divBdr>
            <w:top w:val="none" w:sz="0" w:space="0" w:color="auto"/>
            <w:left w:val="none" w:sz="0" w:space="0" w:color="auto"/>
            <w:bottom w:val="dashed" w:sz="6" w:space="0" w:color="939393"/>
            <w:right w:val="none" w:sz="0" w:space="0" w:color="auto"/>
          </w:divBdr>
          <w:divsChild>
            <w:div w:id="294915294">
              <w:marLeft w:val="0"/>
              <w:marRight w:val="0"/>
              <w:marTop w:val="0"/>
              <w:marBottom w:val="0"/>
              <w:divBdr>
                <w:top w:val="none" w:sz="0" w:space="0" w:color="auto"/>
                <w:left w:val="none" w:sz="0" w:space="0" w:color="auto"/>
                <w:bottom w:val="none" w:sz="0" w:space="0" w:color="auto"/>
                <w:right w:val="none" w:sz="0" w:space="0" w:color="auto"/>
              </w:divBdr>
              <w:divsChild>
                <w:div w:id="330837983">
                  <w:marLeft w:val="0"/>
                  <w:marRight w:val="0"/>
                  <w:marTop w:val="0"/>
                  <w:marBottom w:val="0"/>
                  <w:divBdr>
                    <w:top w:val="none" w:sz="0" w:space="0" w:color="auto"/>
                    <w:left w:val="none" w:sz="0" w:space="0" w:color="auto"/>
                    <w:bottom w:val="none" w:sz="0" w:space="0" w:color="auto"/>
                    <w:right w:val="none" w:sz="0" w:space="0" w:color="auto"/>
                  </w:divBdr>
                </w:div>
              </w:divsChild>
            </w:div>
            <w:div w:id="1054885242">
              <w:marLeft w:val="0"/>
              <w:marRight w:val="0"/>
              <w:marTop w:val="0"/>
              <w:marBottom w:val="0"/>
              <w:divBdr>
                <w:top w:val="none" w:sz="0" w:space="0" w:color="auto"/>
                <w:left w:val="none" w:sz="0" w:space="0" w:color="auto"/>
                <w:bottom w:val="none" w:sz="0" w:space="0" w:color="auto"/>
                <w:right w:val="none" w:sz="0" w:space="0" w:color="auto"/>
              </w:divBdr>
            </w:div>
            <w:div w:id="1943684114">
              <w:marLeft w:val="0"/>
              <w:marRight w:val="0"/>
              <w:marTop w:val="0"/>
              <w:marBottom w:val="0"/>
              <w:divBdr>
                <w:top w:val="none" w:sz="0" w:space="0" w:color="auto"/>
                <w:left w:val="none" w:sz="0" w:space="0" w:color="auto"/>
                <w:bottom w:val="none" w:sz="0" w:space="0" w:color="auto"/>
                <w:right w:val="none" w:sz="0" w:space="0" w:color="auto"/>
              </w:divBdr>
              <w:divsChild>
                <w:div w:id="610933982">
                  <w:marLeft w:val="0"/>
                  <w:marRight w:val="0"/>
                  <w:marTop w:val="120"/>
                  <w:marBottom w:val="0"/>
                  <w:divBdr>
                    <w:top w:val="none" w:sz="0" w:space="0" w:color="auto"/>
                    <w:left w:val="none" w:sz="0" w:space="0" w:color="auto"/>
                    <w:bottom w:val="none" w:sz="0" w:space="0" w:color="auto"/>
                    <w:right w:val="none" w:sz="0" w:space="0" w:color="auto"/>
                  </w:divBdr>
                  <w:divsChild>
                    <w:div w:id="8798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2467335">
      <w:bodyDiv w:val="1"/>
      <w:marLeft w:val="0"/>
      <w:marRight w:val="0"/>
      <w:marTop w:val="0"/>
      <w:marBottom w:val="0"/>
      <w:divBdr>
        <w:top w:val="none" w:sz="0" w:space="0" w:color="auto"/>
        <w:left w:val="none" w:sz="0" w:space="0" w:color="auto"/>
        <w:bottom w:val="none" w:sz="0" w:space="0" w:color="auto"/>
        <w:right w:val="none" w:sz="0" w:space="0" w:color="auto"/>
      </w:divBdr>
      <w:divsChild>
        <w:div w:id="113330261">
          <w:marLeft w:val="0"/>
          <w:marRight w:val="0"/>
          <w:marTop w:val="0"/>
          <w:marBottom w:val="0"/>
          <w:divBdr>
            <w:top w:val="none" w:sz="0" w:space="0" w:color="auto"/>
            <w:left w:val="none" w:sz="0" w:space="0" w:color="auto"/>
            <w:bottom w:val="none" w:sz="0" w:space="0" w:color="auto"/>
            <w:right w:val="none" w:sz="0" w:space="0" w:color="auto"/>
          </w:divBdr>
        </w:div>
        <w:div w:id="810370231">
          <w:marLeft w:val="0"/>
          <w:marRight w:val="0"/>
          <w:marTop w:val="0"/>
          <w:marBottom w:val="0"/>
          <w:divBdr>
            <w:top w:val="none" w:sz="0" w:space="0" w:color="auto"/>
            <w:left w:val="none" w:sz="0" w:space="0" w:color="auto"/>
            <w:bottom w:val="none" w:sz="0" w:space="0" w:color="auto"/>
            <w:right w:val="none" w:sz="0" w:space="0" w:color="auto"/>
          </w:divBdr>
        </w:div>
        <w:div w:id="1236278949">
          <w:marLeft w:val="0"/>
          <w:marRight w:val="0"/>
          <w:marTop w:val="0"/>
          <w:marBottom w:val="0"/>
          <w:divBdr>
            <w:top w:val="none" w:sz="0" w:space="0" w:color="auto"/>
            <w:left w:val="none" w:sz="0" w:space="0" w:color="auto"/>
            <w:bottom w:val="none" w:sz="0" w:space="0" w:color="auto"/>
            <w:right w:val="none" w:sz="0" w:space="0" w:color="auto"/>
          </w:divBdr>
        </w:div>
        <w:div w:id="1807694832">
          <w:marLeft w:val="0"/>
          <w:marRight w:val="0"/>
          <w:marTop w:val="0"/>
          <w:marBottom w:val="0"/>
          <w:divBdr>
            <w:top w:val="none" w:sz="0" w:space="0" w:color="auto"/>
            <w:left w:val="none" w:sz="0" w:space="0" w:color="auto"/>
            <w:bottom w:val="none" w:sz="0" w:space="0" w:color="auto"/>
            <w:right w:val="none" w:sz="0" w:space="0" w:color="auto"/>
          </w:divBdr>
        </w:div>
      </w:divsChild>
    </w:div>
    <w:div w:id="572620089">
      <w:bodyDiv w:val="1"/>
      <w:marLeft w:val="0"/>
      <w:marRight w:val="0"/>
      <w:marTop w:val="0"/>
      <w:marBottom w:val="0"/>
      <w:divBdr>
        <w:top w:val="none" w:sz="0" w:space="0" w:color="auto"/>
        <w:left w:val="none" w:sz="0" w:space="0" w:color="auto"/>
        <w:bottom w:val="none" w:sz="0" w:space="0" w:color="auto"/>
        <w:right w:val="none" w:sz="0" w:space="0" w:color="auto"/>
      </w:divBdr>
    </w:div>
    <w:div w:id="573127989">
      <w:bodyDiv w:val="1"/>
      <w:marLeft w:val="0"/>
      <w:marRight w:val="0"/>
      <w:marTop w:val="0"/>
      <w:marBottom w:val="0"/>
      <w:divBdr>
        <w:top w:val="none" w:sz="0" w:space="0" w:color="auto"/>
        <w:left w:val="none" w:sz="0" w:space="0" w:color="auto"/>
        <w:bottom w:val="none" w:sz="0" w:space="0" w:color="auto"/>
        <w:right w:val="none" w:sz="0" w:space="0" w:color="auto"/>
      </w:divBdr>
      <w:divsChild>
        <w:div w:id="292903548">
          <w:marLeft w:val="0"/>
          <w:marRight w:val="0"/>
          <w:marTop w:val="0"/>
          <w:marBottom w:val="0"/>
          <w:divBdr>
            <w:top w:val="none" w:sz="0" w:space="0" w:color="auto"/>
            <w:left w:val="none" w:sz="0" w:space="0" w:color="auto"/>
            <w:bottom w:val="none" w:sz="0" w:space="0" w:color="auto"/>
            <w:right w:val="none" w:sz="0" w:space="0" w:color="auto"/>
          </w:divBdr>
          <w:divsChild>
            <w:div w:id="2122339271">
              <w:marLeft w:val="-180"/>
              <w:marRight w:val="-180"/>
              <w:marTop w:val="0"/>
              <w:marBottom w:val="0"/>
              <w:divBdr>
                <w:top w:val="none" w:sz="0" w:space="0" w:color="auto"/>
                <w:left w:val="none" w:sz="0" w:space="0" w:color="auto"/>
                <w:bottom w:val="none" w:sz="0" w:space="0" w:color="auto"/>
                <w:right w:val="none" w:sz="0" w:space="0" w:color="auto"/>
              </w:divBdr>
              <w:divsChild>
                <w:div w:id="451169572">
                  <w:marLeft w:val="0"/>
                  <w:marRight w:val="0"/>
                  <w:marTop w:val="0"/>
                  <w:marBottom w:val="0"/>
                  <w:divBdr>
                    <w:top w:val="none" w:sz="0" w:space="0" w:color="auto"/>
                    <w:left w:val="none" w:sz="0" w:space="0" w:color="auto"/>
                    <w:bottom w:val="none" w:sz="0" w:space="0" w:color="auto"/>
                    <w:right w:val="none" w:sz="0" w:space="0" w:color="auto"/>
                  </w:divBdr>
                  <w:divsChild>
                    <w:div w:id="44303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96705">
          <w:marLeft w:val="0"/>
          <w:marRight w:val="0"/>
          <w:marTop w:val="0"/>
          <w:marBottom w:val="0"/>
          <w:divBdr>
            <w:top w:val="none" w:sz="0" w:space="0" w:color="auto"/>
            <w:left w:val="none" w:sz="0" w:space="0" w:color="auto"/>
            <w:bottom w:val="none" w:sz="0" w:space="0" w:color="auto"/>
            <w:right w:val="none" w:sz="0" w:space="0" w:color="auto"/>
          </w:divBdr>
          <w:divsChild>
            <w:div w:id="1894343436">
              <w:marLeft w:val="-180"/>
              <w:marRight w:val="-180"/>
              <w:marTop w:val="0"/>
              <w:marBottom w:val="0"/>
              <w:divBdr>
                <w:top w:val="none" w:sz="0" w:space="0" w:color="auto"/>
                <w:left w:val="none" w:sz="0" w:space="0" w:color="auto"/>
                <w:bottom w:val="none" w:sz="0" w:space="0" w:color="auto"/>
                <w:right w:val="none" w:sz="0" w:space="0" w:color="auto"/>
              </w:divBdr>
              <w:divsChild>
                <w:div w:id="619650430">
                  <w:marLeft w:val="180"/>
                  <w:marRight w:val="180"/>
                  <w:marTop w:val="0"/>
                  <w:marBottom w:val="0"/>
                  <w:divBdr>
                    <w:top w:val="none" w:sz="0" w:space="0" w:color="auto"/>
                    <w:left w:val="none" w:sz="0" w:space="0" w:color="auto"/>
                    <w:bottom w:val="none" w:sz="0" w:space="0" w:color="auto"/>
                    <w:right w:val="none" w:sz="0" w:space="0" w:color="auto"/>
                  </w:divBdr>
                  <w:divsChild>
                    <w:div w:id="2087922215">
                      <w:marLeft w:val="0"/>
                      <w:marRight w:val="0"/>
                      <w:marTop w:val="0"/>
                      <w:marBottom w:val="0"/>
                      <w:divBdr>
                        <w:top w:val="none" w:sz="0" w:space="0" w:color="auto"/>
                        <w:left w:val="none" w:sz="0" w:space="0" w:color="auto"/>
                        <w:bottom w:val="none" w:sz="0" w:space="0" w:color="auto"/>
                        <w:right w:val="none" w:sz="0" w:space="0" w:color="auto"/>
                      </w:divBdr>
                      <w:divsChild>
                        <w:div w:id="27606254">
                          <w:marLeft w:val="-180"/>
                          <w:marRight w:val="-180"/>
                          <w:marTop w:val="0"/>
                          <w:marBottom w:val="0"/>
                          <w:divBdr>
                            <w:top w:val="none" w:sz="0" w:space="0" w:color="auto"/>
                            <w:left w:val="none" w:sz="0" w:space="0" w:color="auto"/>
                            <w:bottom w:val="none" w:sz="0" w:space="0" w:color="auto"/>
                            <w:right w:val="none" w:sz="0" w:space="0" w:color="auto"/>
                          </w:divBdr>
                          <w:divsChild>
                            <w:div w:id="1109474385">
                              <w:marLeft w:val="0"/>
                              <w:marRight w:val="0"/>
                              <w:marTop w:val="0"/>
                              <w:marBottom w:val="0"/>
                              <w:divBdr>
                                <w:top w:val="none" w:sz="0" w:space="0" w:color="auto"/>
                                <w:left w:val="none" w:sz="0" w:space="0" w:color="auto"/>
                                <w:bottom w:val="none" w:sz="0" w:space="0" w:color="auto"/>
                                <w:right w:val="none" w:sz="0" w:space="0" w:color="auto"/>
                              </w:divBdr>
                              <w:divsChild>
                                <w:div w:id="1298873907">
                                  <w:marLeft w:val="-180"/>
                                  <w:marRight w:val="-180"/>
                                  <w:marTop w:val="0"/>
                                  <w:marBottom w:val="0"/>
                                  <w:divBdr>
                                    <w:top w:val="none" w:sz="0" w:space="0" w:color="auto"/>
                                    <w:left w:val="none" w:sz="0" w:space="0" w:color="auto"/>
                                    <w:bottom w:val="none" w:sz="0" w:space="0" w:color="auto"/>
                                    <w:right w:val="none" w:sz="0" w:space="0" w:color="auto"/>
                                  </w:divBdr>
                                  <w:divsChild>
                                    <w:div w:id="570627049">
                                      <w:marLeft w:val="0"/>
                                      <w:marRight w:val="0"/>
                                      <w:marTop w:val="0"/>
                                      <w:marBottom w:val="0"/>
                                      <w:divBdr>
                                        <w:top w:val="none" w:sz="0" w:space="0" w:color="auto"/>
                                        <w:left w:val="none" w:sz="0" w:space="0" w:color="auto"/>
                                        <w:bottom w:val="none" w:sz="0" w:space="0" w:color="auto"/>
                                        <w:right w:val="none" w:sz="0" w:space="0" w:color="auto"/>
                                      </w:divBdr>
                                      <w:divsChild>
                                        <w:div w:id="476723004">
                                          <w:marLeft w:val="0"/>
                                          <w:marRight w:val="0"/>
                                          <w:marTop w:val="0"/>
                                          <w:marBottom w:val="0"/>
                                          <w:divBdr>
                                            <w:top w:val="none" w:sz="0" w:space="0" w:color="auto"/>
                                            <w:left w:val="none" w:sz="0" w:space="0" w:color="auto"/>
                                            <w:bottom w:val="none" w:sz="0" w:space="0" w:color="auto"/>
                                            <w:right w:val="none" w:sz="0" w:space="0" w:color="auto"/>
                                          </w:divBdr>
                                        </w:div>
                                        <w:div w:id="732436933">
                                          <w:marLeft w:val="0"/>
                                          <w:marRight w:val="0"/>
                                          <w:marTop w:val="0"/>
                                          <w:marBottom w:val="0"/>
                                          <w:divBdr>
                                            <w:top w:val="none" w:sz="0" w:space="0" w:color="auto"/>
                                            <w:left w:val="none" w:sz="0" w:space="0" w:color="auto"/>
                                            <w:bottom w:val="none" w:sz="0" w:space="0" w:color="auto"/>
                                            <w:right w:val="none" w:sz="0" w:space="0" w:color="auto"/>
                                          </w:divBdr>
                                        </w:div>
                                        <w:div w:id="873805295">
                                          <w:marLeft w:val="0"/>
                                          <w:marRight w:val="0"/>
                                          <w:marTop w:val="0"/>
                                          <w:marBottom w:val="0"/>
                                          <w:divBdr>
                                            <w:top w:val="none" w:sz="0" w:space="0" w:color="auto"/>
                                            <w:left w:val="none" w:sz="0" w:space="0" w:color="auto"/>
                                            <w:bottom w:val="none" w:sz="0" w:space="0" w:color="auto"/>
                                            <w:right w:val="none" w:sz="0" w:space="0" w:color="auto"/>
                                          </w:divBdr>
                                        </w:div>
                                        <w:div w:id="1056978658">
                                          <w:marLeft w:val="0"/>
                                          <w:marRight w:val="0"/>
                                          <w:marTop w:val="0"/>
                                          <w:marBottom w:val="150"/>
                                          <w:divBdr>
                                            <w:top w:val="none" w:sz="0" w:space="0" w:color="auto"/>
                                            <w:left w:val="none" w:sz="0" w:space="0" w:color="auto"/>
                                            <w:bottom w:val="none" w:sz="0" w:space="0" w:color="auto"/>
                                            <w:right w:val="none" w:sz="0" w:space="0" w:color="auto"/>
                                          </w:divBdr>
                                        </w:div>
                                        <w:div w:id="1089421796">
                                          <w:marLeft w:val="0"/>
                                          <w:marRight w:val="0"/>
                                          <w:marTop w:val="0"/>
                                          <w:marBottom w:val="0"/>
                                          <w:divBdr>
                                            <w:top w:val="none" w:sz="0" w:space="0" w:color="auto"/>
                                            <w:left w:val="none" w:sz="0" w:space="0" w:color="auto"/>
                                            <w:bottom w:val="none" w:sz="0" w:space="0" w:color="auto"/>
                                            <w:right w:val="none" w:sz="0" w:space="0" w:color="auto"/>
                                          </w:divBdr>
                                        </w:div>
                                        <w:div w:id="1598559161">
                                          <w:marLeft w:val="0"/>
                                          <w:marRight w:val="0"/>
                                          <w:marTop w:val="225"/>
                                          <w:marBottom w:val="225"/>
                                          <w:divBdr>
                                            <w:top w:val="none" w:sz="0" w:space="0" w:color="auto"/>
                                            <w:left w:val="none" w:sz="0" w:space="0" w:color="auto"/>
                                            <w:bottom w:val="none" w:sz="0" w:space="0" w:color="auto"/>
                                            <w:right w:val="none" w:sz="0" w:space="0" w:color="auto"/>
                                          </w:divBdr>
                                        </w:div>
                                        <w:div w:id="208988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47752">
                          <w:marLeft w:val="-180"/>
                          <w:marRight w:val="-180"/>
                          <w:marTop w:val="0"/>
                          <w:marBottom w:val="0"/>
                          <w:divBdr>
                            <w:top w:val="none" w:sz="0" w:space="0" w:color="auto"/>
                            <w:left w:val="none" w:sz="0" w:space="0" w:color="auto"/>
                            <w:bottom w:val="none" w:sz="0" w:space="0" w:color="auto"/>
                            <w:right w:val="none" w:sz="0" w:space="0" w:color="auto"/>
                          </w:divBdr>
                          <w:divsChild>
                            <w:div w:id="1831865602">
                              <w:marLeft w:val="0"/>
                              <w:marRight w:val="0"/>
                              <w:marTop w:val="0"/>
                              <w:marBottom w:val="0"/>
                              <w:divBdr>
                                <w:top w:val="none" w:sz="0" w:space="0" w:color="auto"/>
                                <w:left w:val="none" w:sz="0" w:space="0" w:color="auto"/>
                                <w:bottom w:val="none" w:sz="0" w:space="0" w:color="auto"/>
                                <w:right w:val="none" w:sz="0" w:space="0" w:color="auto"/>
                              </w:divBdr>
                              <w:divsChild>
                                <w:div w:id="31827222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408959105">
                          <w:marLeft w:val="-180"/>
                          <w:marRight w:val="-180"/>
                          <w:marTop w:val="0"/>
                          <w:marBottom w:val="0"/>
                          <w:divBdr>
                            <w:top w:val="none" w:sz="0" w:space="0" w:color="auto"/>
                            <w:left w:val="none" w:sz="0" w:space="0" w:color="auto"/>
                            <w:bottom w:val="none" w:sz="0" w:space="0" w:color="auto"/>
                            <w:right w:val="none" w:sz="0" w:space="0" w:color="auto"/>
                          </w:divBdr>
                          <w:divsChild>
                            <w:div w:id="1442727379">
                              <w:marLeft w:val="0"/>
                              <w:marRight w:val="0"/>
                              <w:marTop w:val="0"/>
                              <w:marBottom w:val="0"/>
                              <w:divBdr>
                                <w:top w:val="none" w:sz="0" w:space="0" w:color="auto"/>
                                <w:left w:val="none" w:sz="0" w:space="0" w:color="auto"/>
                                <w:bottom w:val="none" w:sz="0" w:space="0" w:color="auto"/>
                                <w:right w:val="none" w:sz="0" w:space="0" w:color="auto"/>
                              </w:divBdr>
                              <w:divsChild>
                                <w:div w:id="1861434955">
                                  <w:marLeft w:val="0"/>
                                  <w:marRight w:val="0"/>
                                  <w:marTop w:val="0"/>
                                  <w:marBottom w:val="0"/>
                                  <w:divBdr>
                                    <w:top w:val="none" w:sz="0" w:space="0" w:color="auto"/>
                                    <w:left w:val="none" w:sz="0" w:space="0" w:color="auto"/>
                                    <w:bottom w:val="none" w:sz="0" w:space="0" w:color="auto"/>
                                    <w:right w:val="none" w:sz="0" w:space="0" w:color="auto"/>
                                  </w:divBdr>
                                  <w:divsChild>
                                    <w:div w:id="194781132">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6329777">
      <w:bodyDiv w:val="1"/>
      <w:marLeft w:val="0"/>
      <w:marRight w:val="0"/>
      <w:marTop w:val="0"/>
      <w:marBottom w:val="0"/>
      <w:divBdr>
        <w:top w:val="none" w:sz="0" w:space="0" w:color="auto"/>
        <w:left w:val="none" w:sz="0" w:space="0" w:color="auto"/>
        <w:bottom w:val="none" w:sz="0" w:space="0" w:color="auto"/>
        <w:right w:val="none" w:sz="0" w:space="0" w:color="auto"/>
      </w:divBdr>
      <w:divsChild>
        <w:div w:id="778069895">
          <w:marLeft w:val="0"/>
          <w:marRight w:val="0"/>
          <w:marTop w:val="0"/>
          <w:marBottom w:val="0"/>
          <w:divBdr>
            <w:top w:val="none" w:sz="0" w:space="0" w:color="auto"/>
            <w:left w:val="none" w:sz="0" w:space="0" w:color="auto"/>
            <w:bottom w:val="none" w:sz="0" w:space="0" w:color="auto"/>
            <w:right w:val="none" w:sz="0" w:space="0" w:color="auto"/>
          </w:divBdr>
          <w:divsChild>
            <w:div w:id="13196479">
              <w:marLeft w:val="0"/>
              <w:marRight w:val="0"/>
              <w:marTop w:val="240"/>
              <w:marBottom w:val="0"/>
              <w:divBdr>
                <w:top w:val="none" w:sz="0" w:space="0" w:color="auto"/>
                <w:left w:val="none" w:sz="0" w:space="0" w:color="auto"/>
                <w:bottom w:val="none" w:sz="0" w:space="0" w:color="auto"/>
                <w:right w:val="none" w:sz="0" w:space="0" w:color="auto"/>
              </w:divBdr>
            </w:div>
            <w:div w:id="1481311923">
              <w:marLeft w:val="0"/>
              <w:marRight w:val="0"/>
              <w:marTop w:val="0"/>
              <w:marBottom w:val="0"/>
              <w:divBdr>
                <w:top w:val="none" w:sz="0" w:space="0" w:color="auto"/>
                <w:left w:val="none" w:sz="0" w:space="0" w:color="auto"/>
                <w:bottom w:val="none" w:sz="0" w:space="0" w:color="auto"/>
                <w:right w:val="none" w:sz="0" w:space="0" w:color="auto"/>
              </w:divBdr>
              <w:divsChild>
                <w:div w:id="1339114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975960">
          <w:marLeft w:val="0"/>
          <w:marRight w:val="0"/>
          <w:marTop w:val="0"/>
          <w:marBottom w:val="0"/>
          <w:divBdr>
            <w:top w:val="none" w:sz="0" w:space="0" w:color="auto"/>
            <w:left w:val="none" w:sz="0" w:space="0" w:color="auto"/>
            <w:bottom w:val="none" w:sz="0" w:space="0" w:color="auto"/>
            <w:right w:val="none" w:sz="0" w:space="0" w:color="auto"/>
          </w:divBdr>
          <w:divsChild>
            <w:div w:id="1040010101">
              <w:marLeft w:val="0"/>
              <w:marRight w:val="0"/>
              <w:marTop w:val="0"/>
              <w:marBottom w:val="0"/>
              <w:divBdr>
                <w:top w:val="none" w:sz="0" w:space="0" w:color="auto"/>
                <w:left w:val="none" w:sz="0" w:space="0" w:color="auto"/>
                <w:bottom w:val="none" w:sz="0" w:space="0" w:color="auto"/>
                <w:right w:val="none" w:sz="0" w:space="0" w:color="auto"/>
              </w:divBdr>
            </w:div>
            <w:div w:id="1436707477">
              <w:marLeft w:val="0"/>
              <w:marRight w:val="0"/>
              <w:marTop w:val="0"/>
              <w:marBottom w:val="0"/>
              <w:divBdr>
                <w:top w:val="none" w:sz="0" w:space="0" w:color="auto"/>
                <w:left w:val="none" w:sz="0" w:space="0" w:color="auto"/>
                <w:bottom w:val="none" w:sz="0" w:space="0" w:color="auto"/>
                <w:right w:val="none" w:sz="0" w:space="0" w:color="auto"/>
              </w:divBdr>
              <w:divsChild>
                <w:div w:id="1674261089">
                  <w:marLeft w:val="0"/>
                  <w:marRight w:val="0"/>
                  <w:marTop w:val="0"/>
                  <w:marBottom w:val="0"/>
                  <w:divBdr>
                    <w:top w:val="none" w:sz="0" w:space="0" w:color="auto"/>
                    <w:left w:val="none" w:sz="0" w:space="0" w:color="auto"/>
                    <w:bottom w:val="none" w:sz="0" w:space="0" w:color="auto"/>
                    <w:right w:val="none" w:sz="0" w:space="0" w:color="auto"/>
                  </w:divBdr>
                </w:div>
              </w:divsChild>
            </w:div>
            <w:div w:id="1568227932">
              <w:marLeft w:val="0"/>
              <w:marRight w:val="0"/>
              <w:marTop w:val="0"/>
              <w:marBottom w:val="480"/>
              <w:divBdr>
                <w:top w:val="none" w:sz="0" w:space="0" w:color="auto"/>
                <w:left w:val="none" w:sz="0" w:space="0" w:color="auto"/>
                <w:bottom w:val="none" w:sz="0" w:space="0" w:color="auto"/>
                <w:right w:val="none" w:sz="0" w:space="0" w:color="auto"/>
              </w:divBdr>
              <w:divsChild>
                <w:div w:id="943003695">
                  <w:marLeft w:val="450"/>
                  <w:marRight w:val="0"/>
                  <w:marTop w:val="0"/>
                  <w:marBottom w:val="0"/>
                  <w:divBdr>
                    <w:top w:val="none" w:sz="0" w:space="0" w:color="auto"/>
                    <w:left w:val="none" w:sz="0" w:space="0" w:color="auto"/>
                    <w:bottom w:val="none" w:sz="0" w:space="0" w:color="auto"/>
                    <w:right w:val="none" w:sz="0" w:space="0" w:color="auto"/>
                  </w:divBdr>
                </w:div>
                <w:div w:id="1406487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156797">
      <w:bodyDiv w:val="1"/>
      <w:marLeft w:val="0"/>
      <w:marRight w:val="0"/>
      <w:marTop w:val="0"/>
      <w:marBottom w:val="0"/>
      <w:divBdr>
        <w:top w:val="none" w:sz="0" w:space="0" w:color="auto"/>
        <w:left w:val="none" w:sz="0" w:space="0" w:color="auto"/>
        <w:bottom w:val="none" w:sz="0" w:space="0" w:color="auto"/>
        <w:right w:val="none" w:sz="0" w:space="0" w:color="auto"/>
      </w:divBdr>
    </w:div>
    <w:div w:id="588999997">
      <w:bodyDiv w:val="1"/>
      <w:marLeft w:val="0"/>
      <w:marRight w:val="0"/>
      <w:marTop w:val="0"/>
      <w:marBottom w:val="0"/>
      <w:divBdr>
        <w:top w:val="none" w:sz="0" w:space="0" w:color="auto"/>
        <w:left w:val="none" w:sz="0" w:space="0" w:color="auto"/>
        <w:bottom w:val="none" w:sz="0" w:space="0" w:color="auto"/>
        <w:right w:val="none" w:sz="0" w:space="0" w:color="auto"/>
      </w:divBdr>
      <w:divsChild>
        <w:div w:id="274941690">
          <w:marLeft w:val="0"/>
          <w:marRight w:val="0"/>
          <w:marTop w:val="0"/>
          <w:marBottom w:val="0"/>
          <w:divBdr>
            <w:top w:val="none" w:sz="0" w:space="0" w:color="auto"/>
            <w:left w:val="none" w:sz="0" w:space="0" w:color="auto"/>
            <w:bottom w:val="dashed" w:sz="6" w:space="0" w:color="939393"/>
            <w:right w:val="none" w:sz="0" w:space="0" w:color="auto"/>
          </w:divBdr>
          <w:divsChild>
            <w:div w:id="169412356">
              <w:marLeft w:val="0"/>
              <w:marRight w:val="0"/>
              <w:marTop w:val="0"/>
              <w:marBottom w:val="0"/>
              <w:divBdr>
                <w:top w:val="none" w:sz="0" w:space="0" w:color="auto"/>
                <w:left w:val="none" w:sz="0" w:space="0" w:color="auto"/>
                <w:bottom w:val="none" w:sz="0" w:space="0" w:color="auto"/>
                <w:right w:val="none" w:sz="0" w:space="0" w:color="auto"/>
              </w:divBdr>
              <w:divsChild>
                <w:div w:id="1717270957">
                  <w:marLeft w:val="0"/>
                  <w:marRight w:val="0"/>
                  <w:marTop w:val="120"/>
                  <w:marBottom w:val="0"/>
                  <w:divBdr>
                    <w:top w:val="none" w:sz="0" w:space="0" w:color="auto"/>
                    <w:left w:val="none" w:sz="0" w:space="0" w:color="auto"/>
                    <w:bottom w:val="none" w:sz="0" w:space="0" w:color="auto"/>
                    <w:right w:val="none" w:sz="0" w:space="0" w:color="auto"/>
                  </w:divBdr>
                  <w:divsChild>
                    <w:div w:id="188471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003924">
              <w:marLeft w:val="0"/>
              <w:marRight w:val="0"/>
              <w:marTop w:val="0"/>
              <w:marBottom w:val="0"/>
              <w:divBdr>
                <w:top w:val="none" w:sz="0" w:space="0" w:color="auto"/>
                <w:left w:val="none" w:sz="0" w:space="0" w:color="auto"/>
                <w:bottom w:val="none" w:sz="0" w:space="0" w:color="auto"/>
                <w:right w:val="none" w:sz="0" w:space="0" w:color="auto"/>
              </w:divBdr>
            </w:div>
            <w:div w:id="1716391332">
              <w:marLeft w:val="0"/>
              <w:marRight w:val="0"/>
              <w:marTop w:val="0"/>
              <w:marBottom w:val="0"/>
              <w:divBdr>
                <w:top w:val="none" w:sz="0" w:space="0" w:color="auto"/>
                <w:left w:val="none" w:sz="0" w:space="0" w:color="auto"/>
                <w:bottom w:val="none" w:sz="0" w:space="0" w:color="auto"/>
                <w:right w:val="none" w:sz="0" w:space="0" w:color="auto"/>
              </w:divBdr>
              <w:divsChild>
                <w:div w:id="81483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10307">
          <w:marLeft w:val="0"/>
          <w:marRight w:val="0"/>
          <w:marTop w:val="0"/>
          <w:marBottom w:val="0"/>
          <w:divBdr>
            <w:top w:val="none" w:sz="0" w:space="0" w:color="auto"/>
            <w:left w:val="none" w:sz="0" w:space="0" w:color="auto"/>
            <w:bottom w:val="none" w:sz="0" w:space="0" w:color="auto"/>
            <w:right w:val="none" w:sz="0" w:space="0" w:color="auto"/>
          </w:divBdr>
          <w:divsChild>
            <w:div w:id="551698113">
              <w:marLeft w:val="0"/>
              <w:marRight w:val="0"/>
              <w:marTop w:val="0"/>
              <w:marBottom w:val="0"/>
              <w:divBdr>
                <w:top w:val="none" w:sz="0" w:space="0" w:color="auto"/>
                <w:left w:val="none" w:sz="0" w:space="0" w:color="auto"/>
                <w:bottom w:val="none" w:sz="0" w:space="0" w:color="auto"/>
                <w:right w:val="none" w:sz="0" w:space="0" w:color="auto"/>
              </w:divBdr>
              <w:divsChild>
                <w:div w:id="1417097504">
                  <w:marLeft w:val="0"/>
                  <w:marRight w:val="0"/>
                  <w:marTop w:val="0"/>
                  <w:marBottom w:val="0"/>
                  <w:divBdr>
                    <w:top w:val="none" w:sz="0" w:space="0" w:color="auto"/>
                    <w:left w:val="none" w:sz="0" w:space="0" w:color="auto"/>
                    <w:bottom w:val="none" w:sz="0" w:space="0" w:color="auto"/>
                    <w:right w:val="none" w:sz="0" w:space="0" w:color="auto"/>
                  </w:divBdr>
                  <w:divsChild>
                    <w:div w:id="193202172">
                      <w:marLeft w:val="0"/>
                      <w:marRight w:val="0"/>
                      <w:marTop w:val="0"/>
                      <w:marBottom w:val="0"/>
                      <w:divBdr>
                        <w:top w:val="none" w:sz="0" w:space="0" w:color="auto"/>
                        <w:left w:val="none" w:sz="0" w:space="0" w:color="auto"/>
                        <w:bottom w:val="none" w:sz="0" w:space="0" w:color="auto"/>
                        <w:right w:val="none" w:sz="0" w:space="0" w:color="auto"/>
                      </w:divBdr>
                      <w:divsChild>
                        <w:div w:id="65424503">
                          <w:marLeft w:val="0"/>
                          <w:marRight w:val="0"/>
                          <w:marTop w:val="0"/>
                          <w:marBottom w:val="0"/>
                          <w:divBdr>
                            <w:top w:val="none" w:sz="0" w:space="0" w:color="auto"/>
                            <w:left w:val="none" w:sz="0" w:space="0" w:color="auto"/>
                            <w:bottom w:val="none" w:sz="0" w:space="0" w:color="auto"/>
                            <w:right w:val="none" w:sz="0" w:space="0" w:color="auto"/>
                          </w:divBdr>
                          <w:divsChild>
                            <w:div w:id="150490409">
                              <w:marLeft w:val="0"/>
                              <w:marRight w:val="0"/>
                              <w:marTop w:val="75"/>
                              <w:marBottom w:val="0"/>
                              <w:divBdr>
                                <w:top w:val="none" w:sz="0" w:space="0" w:color="auto"/>
                                <w:left w:val="none" w:sz="0" w:space="0" w:color="auto"/>
                                <w:bottom w:val="none" w:sz="0" w:space="0" w:color="auto"/>
                                <w:right w:val="none" w:sz="0" w:space="0" w:color="auto"/>
                              </w:divBdr>
                            </w:div>
                            <w:div w:id="181856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2670879">
      <w:bodyDiv w:val="1"/>
      <w:marLeft w:val="0"/>
      <w:marRight w:val="0"/>
      <w:marTop w:val="0"/>
      <w:marBottom w:val="0"/>
      <w:divBdr>
        <w:top w:val="none" w:sz="0" w:space="0" w:color="auto"/>
        <w:left w:val="none" w:sz="0" w:space="0" w:color="auto"/>
        <w:bottom w:val="none" w:sz="0" w:space="0" w:color="auto"/>
        <w:right w:val="none" w:sz="0" w:space="0" w:color="auto"/>
      </w:divBdr>
    </w:div>
    <w:div w:id="593056108">
      <w:bodyDiv w:val="1"/>
      <w:marLeft w:val="0"/>
      <w:marRight w:val="0"/>
      <w:marTop w:val="0"/>
      <w:marBottom w:val="0"/>
      <w:divBdr>
        <w:top w:val="none" w:sz="0" w:space="0" w:color="auto"/>
        <w:left w:val="none" w:sz="0" w:space="0" w:color="auto"/>
        <w:bottom w:val="none" w:sz="0" w:space="0" w:color="auto"/>
        <w:right w:val="none" w:sz="0" w:space="0" w:color="auto"/>
      </w:divBdr>
    </w:div>
    <w:div w:id="603464947">
      <w:bodyDiv w:val="1"/>
      <w:marLeft w:val="0"/>
      <w:marRight w:val="0"/>
      <w:marTop w:val="0"/>
      <w:marBottom w:val="0"/>
      <w:divBdr>
        <w:top w:val="none" w:sz="0" w:space="0" w:color="auto"/>
        <w:left w:val="none" w:sz="0" w:space="0" w:color="auto"/>
        <w:bottom w:val="none" w:sz="0" w:space="0" w:color="auto"/>
        <w:right w:val="none" w:sz="0" w:space="0" w:color="auto"/>
      </w:divBdr>
      <w:divsChild>
        <w:div w:id="284967130">
          <w:marLeft w:val="0"/>
          <w:marRight w:val="0"/>
          <w:marTop w:val="0"/>
          <w:marBottom w:val="0"/>
          <w:divBdr>
            <w:top w:val="none" w:sz="0" w:space="0" w:color="auto"/>
            <w:left w:val="none" w:sz="0" w:space="0" w:color="auto"/>
            <w:bottom w:val="dashed" w:sz="6" w:space="0" w:color="939393"/>
            <w:right w:val="none" w:sz="0" w:space="0" w:color="auto"/>
          </w:divBdr>
          <w:divsChild>
            <w:div w:id="1463428682">
              <w:marLeft w:val="0"/>
              <w:marRight w:val="0"/>
              <w:marTop w:val="0"/>
              <w:marBottom w:val="0"/>
              <w:divBdr>
                <w:top w:val="none" w:sz="0" w:space="0" w:color="auto"/>
                <w:left w:val="none" w:sz="0" w:space="0" w:color="auto"/>
                <w:bottom w:val="none" w:sz="0" w:space="0" w:color="auto"/>
                <w:right w:val="none" w:sz="0" w:space="0" w:color="auto"/>
              </w:divBdr>
              <w:divsChild>
                <w:div w:id="1043674658">
                  <w:marLeft w:val="0"/>
                  <w:marRight w:val="0"/>
                  <w:marTop w:val="0"/>
                  <w:marBottom w:val="0"/>
                  <w:divBdr>
                    <w:top w:val="none" w:sz="0" w:space="0" w:color="auto"/>
                    <w:left w:val="none" w:sz="0" w:space="0" w:color="auto"/>
                    <w:bottom w:val="none" w:sz="0" w:space="0" w:color="auto"/>
                    <w:right w:val="none" w:sz="0" w:space="0" w:color="auto"/>
                  </w:divBdr>
                </w:div>
              </w:divsChild>
            </w:div>
            <w:div w:id="1803233701">
              <w:marLeft w:val="0"/>
              <w:marRight w:val="0"/>
              <w:marTop w:val="0"/>
              <w:marBottom w:val="0"/>
              <w:divBdr>
                <w:top w:val="none" w:sz="0" w:space="0" w:color="auto"/>
                <w:left w:val="none" w:sz="0" w:space="0" w:color="auto"/>
                <w:bottom w:val="none" w:sz="0" w:space="0" w:color="auto"/>
                <w:right w:val="none" w:sz="0" w:space="0" w:color="auto"/>
              </w:divBdr>
              <w:divsChild>
                <w:div w:id="1180703952">
                  <w:marLeft w:val="0"/>
                  <w:marRight w:val="0"/>
                  <w:marTop w:val="120"/>
                  <w:marBottom w:val="0"/>
                  <w:divBdr>
                    <w:top w:val="none" w:sz="0" w:space="0" w:color="auto"/>
                    <w:left w:val="none" w:sz="0" w:space="0" w:color="auto"/>
                    <w:bottom w:val="none" w:sz="0" w:space="0" w:color="auto"/>
                    <w:right w:val="none" w:sz="0" w:space="0" w:color="auto"/>
                  </w:divBdr>
                  <w:divsChild>
                    <w:div w:id="14771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94419">
              <w:marLeft w:val="0"/>
              <w:marRight w:val="0"/>
              <w:marTop w:val="0"/>
              <w:marBottom w:val="0"/>
              <w:divBdr>
                <w:top w:val="none" w:sz="0" w:space="0" w:color="auto"/>
                <w:left w:val="none" w:sz="0" w:space="0" w:color="auto"/>
                <w:bottom w:val="none" w:sz="0" w:space="0" w:color="auto"/>
                <w:right w:val="none" w:sz="0" w:space="0" w:color="auto"/>
              </w:divBdr>
            </w:div>
          </w:divsChild>
        </w:div>
        <w:div w:id="348334554">
          <w:marLeft w:val="0"/>
          <w:marRight w:val="0"/>
          <w:marTop w:val="0"/>
          <w:marBottom w:val="0"/>
          <w:divBdr>
            <w:top w:val="none" w:sz="0" w:space="0" w:color="auto"/>
            <w:left w:val="none" w:sz="0" w:space="0" w:color="auto"/>
            <w:bottom w:val="none" w:sz="0" w:space="0" w:color="auto"/>
            <w:right w:val="none" w:sz="0" w:space="0" w:color="auto"/>
          </w:divBdr>
          <w:divsChild>
            <w:div w:id="391200876">
              <w:marLeft w:val="0"/>
              <w:marRight w:val="0"/>
              <w:marTop w:val="0"/>
              <w:marBottom w:val="0"/>
              <w:divBdr>
                <w:top w:val="none" w:sz="0" w:space="0" w:color="auto"/>
                <w:left w:val="none" w:sz="0" w:space="0" w:color="auto"/>
                <w:bottom w:val="none" w:sz="0" w:space="0" w:color="auto"/>
                <w:right w:val="none" w:sz="0" w:space="0" w:color="auto"/>
              </w:divBdr>
              <w:divsChild>
                <w:div w:id="1342587182">
                  <w:marLeft w:val="0"/>
                  <w:marRight w:val="0"/>
                  <w:marTop w:val="0"/>
                  <w:marBottom w:val="0"/>
                  <w:divBdr>
                    <w:top w:val="none" w:sz="0" w:space="0" w:color="auto"/>
                    <w:left w:val="none" w:sz="0" w:space="0" w:color="auto"/>
                    <w:bottom w:val="none" w:sz="0" w:space="0" w:color="auto"/>
                    <w:right w:val="none" w:sz="0" w:space="0" w:color="auto"/>
                  </w:divBdr>
                  <w:divsChild>
                    <w:div w:id="1298149912">
                      <w:marLeft w:val="0"/>
                      <w:marRight w:val="0"/>
                      <w:marTop w:val="0"/>
                      <w:marBottom w:val="0"/>
                      <w:divBdr>
                        <w:top w:val="none" w:sz="0" w:space="0" w:color="auto"/>
                        <w:left w:val="none" w:sz="0" w:space="0" w:color="auto"/>
                        <w:bottom w:val="none" w:sz="0" w:space="0" w:color="auto"/>
                        <w:right w:val="none" w:sz="0" w:space="0" w:color="auto"/>
                      </w:divBdr>
                      <w:divsChild>
                        <w:div w:id="1789198501">
                          <w:marLeft w:val="0"/>
                          <w:marRight w:val="0"/>
                          <w:marTop w:val="0"/>
                          <w:marBottom w:val="0"/>
                          <w:divBdr>
                            <w:top w:val="none" w:sz="0" w:space="0" w:color="auto"/>
                            <w:left w:val="none" w:sz="0" w:space="0" w:color="auto"/>
                            <w:bottom w:val="none" w:sz="0" w:space="0" w:color="auto"/>
                            <w:right w:val="none" w:sz="0" w:space="0" w:color="auto"/>
                          </w:divBdr>
                          <w:divsChild>
                            <w:div w:id="950210148">
                              <w:marLeft w:val="0"/>
                              <w:marRight w:val="0"/>
                              <w:marTop w:val="0"/>
                              <w:marBottom w:val="0"/>
                              <w:divBdr>
                                <w:top w:val="none" w:sz="0" w:space="0" w:color="auto"/>
                                <w:left w:val="none" w:sz="0" w:space="0" w:color="auto"/>
                                <w:bottom w:val="none" w:sz="0" w:space="0" w:color="auto"/>
                                <w:right w:val="none" w:sz="0" w:space="0" w:color="auto"/>
                              </w:divBdr>
                            </w:div>
                            <w:div w:id="1868760768">
                              <w:marLeft w:val="0"/>
                              <w:marRight w:val="0"/>
                              <w:marTop w:val="0"/>
                              <w:marBottom w:val="0"/>
                              <w:divBdr>
                                <w:top w:val="none" w:sz="0" w:space="0" w:color="auto"/>
                                <w:left w:val="none" w:sz="0" w:space="0" w:color="auto"/>
                                <w:bottom w:val="none" w:sz="0" w:space="0" w:color="auto"/>
                                <w:right w:val="none" w:sz="0" w:space="0" w:color="auto"/>
                              </w:divBdr>
                            </w:div>
                            <w:div w:id="21007887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3485935">
      <w:bodyDiv w:val="1"/>
      <w:marLeft w:val="0"/>
      <w:marRight w:val="0"/>
      <w:marTop w:val="0"/>
      <w:marBottom w:val="0"/>
      <w:divBdr>
        <w:top w:val="none" w:sz="0" w:space="0" w:color="auto"/>
        <w:left w:val="none" w:sz="0" w:space="0" w:color="auto"/>
        <w:bottom w:val="none" w:sz="0" w:space="0" w:color="auto"/>
        <w:right w:val="none" w:sz="0" w:space="0" w:color="auto"/>
      </w:divBdr>
      <w:divsChild>
        <w:div w:id="131874960">
          <w:marLeft w:val="0"/>
          <w:marRight w:val="0"/>
          <w:marTop w:val="0"/>
          <w:marBottom w:val="240"/>
          <w:divBdr>
            <w:top w:val="none" w:sz="0" w:space="0" w:color="auto"/>
            <w:left w:val="none" w:sz="0" w:space="0" w:color="auto"/>
            <w:bottom w:val="none" w:sz="0" w:space="0" w:color="auto"/>
            <w:right w:val="none" w:sz="0" w:space="0" w:color="auto"/>
          </w:divBdr>
          <w:divsChild>
            <w:div w:id="274559935">
              <w:marLeft w:val="0"/>
              <w:marRight w:val="0"/>
              <w:marTop w:val="0"/>
              <w:marBottom w:val="0"/>
              <w:divBdr>
                <w:top w:val="none" w:sz="0" w:space="0" w:color="auto"/>
                <w:left w:val="none" w:sz="0" w:space="0" w:color="auto"/>
                <w:bottom w:val="none" w:sz="0" w:space="0" w:color="auto"/>
                <w:right w:val="none" w:sz="0" w:space="0" w:color="auto"/>
              </w:divBdr>
            </w:div>
          </w:divsChild>
        </w:div>
        <w:div w:id="254024658">
          <w:marLeft w:val="0"/>
          <w:marRight w:val="0"/>
          <w:marTop w:val="120"/>
          <w:marBottom w:val="120"/>
          <w:divBdr>
            <w:top w:val="none" w:sz="0" w:space="0" w:color="auto"/>
            <w:left w:val="none" w:sz="0" w:space="0" w:color="auto"/>
            <w:bottom w:val="none" w:sz="0" w:space="0" w:color="auto"/>
            <w:right w:val="none" w:sz="0" w:space="0" w:color="auto"/>
          </w:divBdr>
        </w:div>
        <w:div w:id="947002521">
          <w:marLeft w:val="0"/>
          <w:marRight w:val="0"/>
          <w:marTop w:val="0"/>
          <w:marBottom w:val="0"/>
          <w:divBdr>
            <w:top w:val="none" w:sz="0" w:space="0" w:color="auto"/>
            <w:left w:val="none" w:sz="0" w:space="0" w:color="auto"/>
            <w:bottom w:val="none" w:sz="0" w:space="0" w:color="auto"/>
            <w:right w:val="none" w:sz="0" w:space="0" w:color="auto"/>
          </w:divBdr>
        </w:div>
        <w:div w:id="1955288430">
          <w:marLeft w:val="0"/>
          <w:marRight w:val="0"/>
          <w:marTop w:val="0"/>
          <w:marBottom w:val="0"/>
          <w:divBdr>
            <w:top w:val="none" w:sz="0" w:space="0" w:color="auto"/>
            <w:left w:val="none" w:sz="0" w:space="0" w:color="auto"/>
            <w:bottom w:val="none" w:sz="0" w:space="0" w:color="auto"/>
            <w:right w:val="none" w:sz="0" w:space="0" w:color="auto"/>
          </w:divBdr>
          <w:divsChild>
            <w:div w:id="682975600">
              <w:marLeft w:val="0"/>
              <w:marRight w:val="0"/>
              <w:marTop w:val="0"/>
              <w:marBottom w:val="0"/>
              <w:divBdr>
                <w:top w:val="none" w:sz="0" w:space="0" w:color="auto"/>
                <w:left w:val="none" w:sz="0" w:space="0" w:color="auto"/>
                <w:bottom w:val="none" w:sz="0" w:space="0" w:color="auto"/>
                <w:right w:val="none" w:sz="0" w:space="0" w:color="auto"/>
              </w:divBdr>
            </w:div>
            <w:div w:id="684139772">
              <w:marLeft w:val="0"/>
              <w:marRight w:val="0"/>
              <w:marTop w:val="0"/>
              <w:marBottom w:val="0"/>
              <w:divBdr>
                <w:top w:val="none" w:sz="0" w:space="0" w:color="auto"/>
                <w:left w:val="none" w:sz="0" w:space="0" w:color="auto"/>
                <w:bottom w:val="none" w:sz="0" w:space="0" w:color="auto"/>
                <w:right w:val="none" w:sz="0" w:space="0" w:color="auto"/>
              </w:divBdr>
            </w:div>
            <w:div w:id="910819426">
              <w:marLeft w:val="0"/>
              <w:marRight w:val="0"/>
              <w:marTop w:val="120"/>
              <w:marBottom w:val="120"/>
              <w:divBdr>
                <w:top w:val="none" w:sz="0" w:space="0" w:color="auto"/>
                <w:left w:val="none" w:sz="0" w:space="0" w:color="auto"/>
                <w:bottom w:val="none" w:sz="0" w:space="0" w:color="auto"/>
                <w:right w:val="none" w:sz="0" w:space="0" w:color="auto"/>
              </w:divBdr>
            </w:div>
            <w:div w:id="212272061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615254773">
      <w:bodyDiv w:val="1"/>
      <w:marLeft w:val="0"/>
      <w:marRight w:val="0"/>
      <w:marTop w:val="0"/>
      <w:marBottom w:val="0"/>
      <w:divBdr>
        <w:top w:val="none" w:sz="0" w:space="0" w:color="auto"/>
        <w:left w:val="none" w:sz="0" w:space="0" w:color="auto"/>
        <w:bottom w:val="none" w:sz="0" w:space="0" w:color="auto"/>
        <w:right w:val="none" w:sz="0" w:space="0" w:color="auto"/>
      </w:divBdr>
      <w:divsChild>
        <w:div w:id="377708433">
          <w:marLeft w:val="0"/>
          <w:marRight w:val="0"/>
          <w:marTop w:val="0"/>
          <w:marBottom w:val="0"/>
          <w:divBdr>
            <w:top w:val="none" w:sz="0" w:space="0" w:color="auto"/>
            <w:left w:val="none" w:sz="0" w:space="0" w:color="auto"/>
            <w:bottom w:val="none" w:sz="0" w:space="0" w:color="auto"/>
            <w:right w:val="none" w:sz="0" w:space="0" w:color="auto"/>
          </w:divBdr>
          <w:divsChild>
            <w:div w:id="2083017551">
              <w:marLeft w:val="0"/>
              <w:marRight w:val="0"/>
              <w:marTop w:val="0"/>
              <w:marBottom w:val="0"/>
              <w:divBdr>
                <w:top w:val="none" w:sz="0" w:space="0" w:color="auto"/>
                <w:left w:val="none" w:sz="0" w:space="0" w:color="auto"/>
                <w:bottom w:val="none" w:sz="0" w:space="0" w:color="auto"/>
                <w:right w:val="none" w:sz="0" w:space="0" w:color="auto"/>
              </w:divBdr>
              <w:divsChild>
                <w:div w:id="14998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11240">
          <w:marLeft w:val="0"/>
          <w:marRight w:val="0"/>
          <w:marTop w:val="0"/>
          <w:marBottom w:val="0"/>
          <w:divBdr>
            <w:top w:val="none" w:sz="0" w:space="0" w:color="auto"/>
            <w:left w:val="none" w:sz="0" w:space="0" w:color="auto"/>
            <w:bottom w:val="none" w:sz="0" w:space="0" w:color="auto"/>
            <w:right w:val="none" w:sz="0" w:space="0" w:color="auto"/>
          </w:divBdr>
        </w:div>
        <w:div w:id="1699970314">
          <w:marLeft w:val="0"/>
          <w:marRight w:val="0"/>
          <w:marTop w:val="0"/>
          <w:marBottom w:val="0"/>
          <w:divBdr>
            <w:top w:val="none" w:sz="0" w:space="0" w:color="auto"/>
            <w:left w:val="none" w:sz="0" w:space="0" w:color="auto"/>
            <w:bottom w:val="none" w:sz="0" w:space="0" w:color="auto"/>
            <w:right w:val="none" w:sz="0" w:space="0" w:color="auto"/>
          </w:divBdr>
          <w:divsChild>
            <w:div w:id="1494906387">
              <w:marLeft w:val="0"/>
              <w:marRight w:val="0"/>
              <w:marTop w:val="0"/>
              <w:marBottom w:val="0"/>
              <w:divBdr>
                <w:top w:val="none" w:sz="0" w:space="0" w:color="auto"/>
                <w:left w:val="none" w:sz="0" w:space="0" w:color="auto"/>
                <w:bottom w:val="none" w:sz="0" w:space="0" w:color="auto"/>
                <w:right w:val="none" w:sz="0" w:space="0" w:color="auto"/>
              </w:divBdr>
              <w:divsChild>
                <w:div w:id="69235444">
                  <w:marLeft w:val="0"/>
                  <w:marRight w:val="380"/>
                  <w:marTop w:val="0"/>
                  <w:marBottom w:val="0"/>
                  <w:divBdr>
                    <w:top w:val="none" w:sz="0" w:space="0" w:color="auto"/>
                    <w:left w:val="none" w:sz="0" w:space="0" w:color="auto"/>
                    <w:bottom w:val="none" w:sz="0" w:space="0" w:color="auto"/>
                    <w:right w:val="none" w:sz="0" w:space="0" w:color="auto"/>
                  </w:divBdr>
                </w:div>
                <w:div w:id="1205556743">
                  <w:marLeft w:val="356"/>
                  <w:marRight w:val="0"/>
                  <w:marTop w:val="0"/>
                  <w:marBottom w:val="0"/>
                  <w:divBdr>
                    <w:top w:val="none" w:sz="0" w:space="0" w:color="auto"/>
                    <w:left w:val="none" w:sz="0" w:space="0" w:color="auto"/>
                    <w:bottom w:val="none" w:sz="0" w:space="0" w:color="auto"/>
                    <w:right w:val="none" w:sz="0" w:space="0" w:color="auto"/>
                  </w:divBdr>
                </w:div>
              </w:divsChild>
            </w:div>
          </w:divsChild>
        </w:div>
        <w:div w:id="2035449727">
          <w:marLeft w:val="0"/>
          <w:marRight w:val="0"/>
          <w:marTop w:val="0"/>
          <w:marBottom w:val="0"/>
          <w:divBdr>
            <w:top w:val="none" w:sz="0" w:space="0" w:color="auto"/>
            <w:left w:val="none" w:sz="0" w:space="0" w:color="auto"/>
            <w:bottom w:val="none" w:sz="0" w:space="0" w:color="auto"/>
            <w:right w:val="none" w:sz="0" w:space="0" w:color="auto"/>
          </w:divBdr>
          <w:divsChild>
            <w:div w:id="1786074865">
              <w:marLeft w:val="150"/>
              <w:marRight w:val="150"/>
              <w:marTop w:val="150"/>
              <w:marBottom w:val="150"/>
              <w:divBdr>
                <w:top w:val="none" w:sz="0" w:space="0" w:color="auto"/>
                <w:left w:val="none" w:sz="0" w:space="0" w:color="auto"/>
                <w:bottom w:val="none" w:sz="0" w:space="0" w:color="auto"/>
                <w:right w:val="none" w:sz="0" w:space="0" w:color="auto"/>
              </w:divBdr>
              <w:divsChild>
                <w:div w:id="159975587">
                  <w:marLeft w:val="150"/>
                  <w:marRight w:val="150"/>
                  <w:marTop w:val="150"/>
                  <w:marBottom w:val="150"/>
                  <w:divBdr>
                    <w:top w:val="none" w:sz="0" w:space="0" w:color="auto"/>
                    <w:left w:val="none" w:sz="0" w:space="0" w:color="auto"/>
                    <w:bottom w:val="none" w:sz="0" w:space="0" w:color="auto"/>
                    <w:right w:val="none" w:sz="0" w:space="0" w:color="auto"/>
                  </w:divBdr>
                  <w:divsChild>
                    <w:div w:id="522666656">
                      <w:marLeft w:val="0"/>
                      <w:marRight w:val="0"/>
                      <w:marTop w:val="0"/>
                      <w:marBottom w:val="0"/>
                      <w:divBdr>
                        <w:top w:val="none" w:sz="0" w:space="0" w:color="auto"/>
                        <w:left w:val="none" w:sz="0" w:space="0" w:color="auto"/>
                        <w:bottom w:val="none" w:sz="0" w:space="0" w:color="auto"/>
                        <w:right w:val="none" w:sz="0" w:space="0" w:color="auto"/>
                      </w:divBdr>
                      <w:divsChild>
                        <w:div w:id="1570579646">
                          <w:marLeft w:val="0"/>
                          <w:marRight w:val="0"/>
                          <w:marTop w:val="0"/>
                          <w:marBottom w:val="0"/>
                          <w:divBdr>
                            <w:top w:val="none" w:sz="0" w:space="0" w:color="auto"/>
                            <w:left w:val="none" w:sz="0" w:space="0" w:color="auto"/>
                            <w:bottom w:val="none" w:sz="0" w:space="0" w:color="auto"/>
                            <w:right w:val="none" w:sz="0" w:space="0" w:color="auto"/>
                          </w:divBdr>
                          <w:divsChild>
                            <w:div w:id="47186929">
                              <w:marLeft w:val="0"/>
                              <w:marRight w:val="0"/>
                              <w:marTop w:val="0"/>
                              <w:marBottom w:val="0"/>
                              <w:divBdr>
                                <w:top w:val="none" w:sz="0" w:space="0" w:color="auto"/>
                                <w:left w:val="none" w:sz="0" w:space="0" w:color="auto"/>
                                <w:bottom w:val="none" w:sz="0" w:space="0" w:color="auto"/>
                                <w:right w:val="none" w:sz="0" w:space="0" w:color="auto"/>
                              </w:divBdr>
                            </w:div>
                            <w:div w:id="809133662">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261185">
      <w:bodyDiv w:val="1"/>
      <w:marLeft w:val="0"/>
      <w:marRight w:val="0"/>
      <w:marTop w:val="0"/>
      <w:marBottom w:val="0"/>
      <w:divBdr>
        <w:top w:val="none" w:sz="0" w:space="0" w:color="auto"/>
        <w:left w:val="none" w:sz="0" w:space="0" w:color="auto"/>
        <w:bottom w:val="none" w:sz="0" w:space="0" w:color="auto"/>
        <w:right w:val="none" w:sz="0" w:space="0" w:color="auto"/>
      </w:divBdr>
      <w:divsChild>
        <w:div w:id="962688823">
          <w:marLeft w:val="0"/>
          <w:marRight w:val="0"/>
          <w:marTop w:val="0"/>
          <w:marBottom w:val="0"/>
          <w:divBdr>
            <w:top w:val="none" w:sz="0" w:space="0" w:color="auto"/>
            <w:left w:val="none" w:sz="0" w:space="0" w:color="auto"/>
            <w:bottom w:val="none" w:sz="0" w:space="0" w:color="auto"/>
            <w:right w:val="none" w:sz="0" w:space="0" w:color="auto"/>
          </w:divBdr>
          <w:divsChild>
            <w:div w:id="2099936453">
              <w:marLeft w:val="0"/>
              <w:marRight w:val="0"/>
              <w:marTop w:val="0"/>
              <w:marBottom w:val="0"/>
              <w:divBdr>
                <w:top w:val="none" w:sz="0" w:space="0" w:color="auto"/>
                <w:left w:val="none" w:sz="0" w:space="0" w:color="auto"/>
                <w:bottom w:val="none" w:sz="0" w:space="0" w:color="auto"/>
                <w:right w:val="none" w:sz="0" w:space="0" w:color="auto"/>
              </w:divBdr>
              <w:divsChild>
                <w:div w:id="795488026">
                  <w:marLeft w:val="0"/>
                  <w:marRight w:val="0"/>
                  <w:marTop w:val="0"/>
                  <w:marBottom w:val="0"/>
                  <w:divBdr>
                    <w:top w:val="none" w:sz="0" w:space="0" w:color="auto"/>
                    <w:left w:val="none" w:sz="0" w:space="0" w:color="auto"/>
                    <w:bottom w:val="none" w:sz="0" w:space="0" w:color="auto"/>
                    <w:right w:val="none" w:sz="0" w:space="0" w:color="auto"/>
                  </w:divBdr>
                  <w:divsChild>
                    <w:div w:id="1790974222">
                      <w:marLeft w:val="0"/>
                      <w:marRight w:val="0"/>
                      <w:marTop w:val="0"/>
                      <w:marBottom w:val="0"/>
                      <w:divBdr>
                        <w:top w:val="none" w:sz="0" w:space="0" w:color="auto"/>
                        <w:left w:val="none" w:sz="0" w:space="0" w:color="auto"/>
                        <w:bottom w:val="none" w:sz="0" w:space="0" w:color="auto"/>
                        <w:right w:val="none" w:sz="0" w:space="0" w:color="auto"/>
                      </w:divBdr>
                      <w:divsChild>
                        <w:div w:id="1530609301">
                          <w:marLeft w:val="0"/>
                          <w:marRight w:val="0"/>
                          <w:marTop w:val="0"/>
                          <w:marBottom w:val="0"/>
                          <w:divBdr>
                            <w:top w:val="none" w:sz="0" w:space="0" w:color="auto"/>
                            <w:left w:val="none" w:sz="0" w:space="0" w:color="auto"/>
                            <w:bottom w:val="none" w:sz="0" w:space="0" w:color="auto"/>
                            <w:right w:val="none" w:sz="0" w:space="0" w:color="auto"/>
                          </w:divBdr>
                          <w:divsChild>
                            <w:div w:id="693700454">
                              <w:marLeft w:val="0"/>
                              <w:marRight w:val="0"/>
                              <w:marTop w:val="0"/>
                              <w:marBottom w:val="0"/>
                              <w:divBdr>
                                <w:top w:val="none" w:sz="0" w:space="0" w:color="auto"/>
                                <w:left w:val="none" w:sz="0" w:space="0" w:color="auto"/>
                                <w:bottom w:val="none" w:sz="0" w:space="0" w:color="auto"/>
                                <w:right w:val="none" w:sz="0" w:space="0" w:color="auto"/>
                              </w:divBdr>
                            </w:div>
                            <w:div w:id="127444279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5078438">
          <w:marLeft w:val="0"/>
          <w:marRight w:val="0"/>
          <w:marTop w:val="0"/>
          <w:marBottom w:val="0"/>
          <w:divBdr>
            <w:top w:val="none" w:sz="0" w:space="0" w:color="auto"/>
            <w:left w:val="none" w:sz="0" w:space="0" w:color="auto"/>
            <w:bottom w:val="dashed" w:sz="6" w:space="0" w:color="939393"/>
            <w:right w:val="none" w:sz="0" w:space="0" w:color="auto"/>
          </w:divBdr>
          <w:divsChild>
            <w:div w:id="843319061">
              <w:marLeft w:val="0"/>
              <w:marRight w:val="0"/>
              <w:marTop w:val="0"/>
              <w:marBottom w:val="0"/>
              <w:divBdr>
                <w:top w:val="none" w:sz="0" w:space="0" w:color="auto"/>
                <w:left w:val="none" w:sz="0" w:space="0" w:color="auto"/>
                <w:bottom w:val="none" w:sz="0" w:space="0" w:color="auto"/>
                <w:right w:val="none" w:sz="0" w:space="0" w:color="auto"/>
              </w:divBdr>
              <w:divsChild>
                <w:div w:id="1997761331">
                  <w:marLeft w:val="0"/>
                  <w:marRight w:val="0"/>
                  <w:marTop w:val="120"/>
                  <w:marBottom w:val="0"/>
                  <w:divBdr>
                    <w:top w:val="none" w:sz="0" w:space="0" w:color="auto"/>
                    <w:left w:val="none" w:sz="0" w:space="0" w:color="auto"/>
                    <w:bottom w:val="none" w:sz="0" w:space="0" w:color="auto"/>
                    <w:right w:val="none" w:sz="0" w:space="0" w:color="auto"/>
                  </w:divBdr>
                  <w:divsChild>
                    <w:div w:id="111097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2454">
              <w:marLeft w:val="0"/>
              <w:marRight w:val="0"/>
              <w:marTop w:val="0"/>
              <w:marBottom w:val="0"/>
              <w:divBdr>
                <w:top w:val="none" w:sz="0" w:space="0" w:color="auto"/>
                <w:left w:val="none" w:sz="0" w:space="0" w:color="auto"/>
                <w:bottom w:val="none" w:sz="0" w:space="0" w:color="auto"/>
                <w:right w:val="none" w:sz="0" w:space="0" w:color="auto"/>
              </w:divBdr>
              <w:divsChild>
                <w:div w:id="669404967">
                  <w:marLeft w:val="0"/>
                  <w:marRight w:val="0"/>
                  <w:marTop w:val="0"/>
                  <w:marBottom w:val="0"/>
                  <w:divBdr>
                    <w:top w:val="none" w:sz="0" w:space="0" w:color="auto"/>
                    <w:left w:val="none" w:sz="0" w:space="0" w:color="auto"/>
                    <w:bottom w:val="none" w:sz="0" w:space="0" w:color="auto"/>
                    <w:right w:val="none" w:sz="0" w:space="0" w:color="auto"/>
                  </w:divBdr>
                </w:div>
              </w:divsChild>
            </w:div>
            <w:div w:id="124002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777360">
      <w:bodyDiv w:val="1"/>
      <w:marLeft w:val="0"/>
      <w:marRight w:val="0"/>
      <w:marTop w:val="0"/>
      <w:marBottom w:val="0"/>
      <w:divBdr>
        <w:top w:val="none" w:sz="0" w:space="0" w:color="auto"/>
        <w:left w:val="none" w:sz="0" w:space="0" w:color="auto"/>
        <w:bottom w:val="none" w:sz="0" w:space="0" w:color="auto"/>
        <w:right w:val="none" w:sz="0" w:space="0" w:color="auto"/>
      </w:divBdr>
    </w:div>
    <w:div w:id="624195291">
      <w:bodyDiv w:val="1"/>
      <w:marLeft w:val="0"/>
      <w:marRight w:val="0"/>
      <w:marTop w:val="0"/>
      <w:marBottom w:val="0"/>
      <w:divBdr>
        <w:top w:val="none" w:sz="0" w:space="0" w:color="auto"/>
        <w:left w:val="none" w:sz="0" w:space="0" w:color="auto"/>
        <w:bottom w:val="none" w:sz="0" w:space="0" w:color="auto"/>
        <w:right w:val="none" w:sz="0" w:space="0" w:color="auto"/>
      </w:divBdr>
      <w:divsChild>
        <w:div w:id="49038435">
          <w:marLeft w:val="0"/>
          <w:marRight w:val="0"/>
          <w:marTop w:val="0"/>
          <w:marBottom w:val="0"/>
          <w:divBdr>
            <w:top w:val="none" w:sz="0" w:space="0" w:color="auto"/>
            <w:left w:val="none" w:sz="0" w:space="0" w:color="auto"/>
            <w:bottom w:val="none" w:sz="0" w:space="0" w:color="auto"/>
            <w:right w:val="none" w:sz="0" w:space="0" w:color="auto"/>
          </w:divBdr>
          <w:divsChild>
            <w:div w:id="13120863">
              <w:marLeft w:val="0"/>
              <w:marRight w:val="0"/>
              <w:marTop w:val="0"/>
              <w:marBottom w:val="0"/>
              <w:divBdr>
                <w:top w:val="none" w:sz="0" w:space="0" w:color="auto"/>
                <w:left w:val="none" w:sz="0" w:space="0" w:color="auto"/>
                <w:bottom w:val="none" w:sz="0" w:space="0" w:color="auto"/>
                <w:right w:val="none" w:sz="0" w:space="0" w:color="auto"/>
              </w:divBdr>
              <w:divsChild>
                <w:div w:id="1711415228">
                  <w:marLeft w:val="0"/>
                  <w:marRight w:val="0"/>
                  <w:marTop w:val="0"/>
                  <w:marBottom w:val="0"/>
                  <w:divBdr>
                    <w:top w:val="none" w:sz="0" w:space="0" w:color="auto"/>
                    <w:left w:val="none" w:sz="0" w:space="0" w:color="auto"/>
                    <w:bottom w:val="none" w:sz="0" w:space="0" w:color="auto"/>
                    <w:right w:val="none" w:sz="0" w:space="0" w:color="auto"/>
                  </w:divBdr>
                  <w:divsChild>
                    <w:div w:id="1135829712">
                      <w:marLeft w:val="0"/>
                      <w:marRight w:val="0"/>
                      <w:marTop w:val="0"/>
                      <w:marBottom w:val="0"/>
                      <w:divBdr>
                        <w:top w:val="none" w:sz="0" w:space="0" w:color="auto"/>
                        <w:left w:val="none" w:sz="0" w:space="0" w:color="auto"/>
                        <w:bottom w:val="none" w:sz="0" w:space="0" w:color="auto"/>
                        <w:right w:val="none" w:sz="0" w:space="0" w:color="auto"/>
                      </w:divBdr>
                      <w:divsChild>
                        <w:div w:id="956137456">
                          <w:marLeft w:val="0"/>
                          <w:marRight w:val="0"/>
                          <w:marTop w:val="0"/>
                          <w:marBottom w:val="0"/>
                          <w:divBdr>
                            <w:top w:val="none" w:sz="0" w:space="0" w:color="auto"/>
                            <w:left w:val="none" w:sz="0" w:space="0" w:color="auto"/>
                            <w:bottom w:val="none" w:sz="0" w:space="0" w:color="auto"/>
                            <w:right w:val="none" w:sz="0" w:space="0" w:color="auto"/>
                          </w:divBdr>
                          <w:divsChild>
                            <w:div w:id="519120875">
                              <w:marLeft w:val="0"/>
                              <w:marRight w:val="0"/>
                              <w:marTop w:val="0"/>
                              <w:marBottom w:val="0"/>
                              <w:divBdr>
                                <w:top w:val="none" w:sz="0" w:space="0" w:color="auto"/>
                                <w:left w:val="none" w:sz="0" w:space="0" w:color="auto"/>
                                <w:bottom w:val="none" w:sz="0" w:space="0" w:color="auto"/>
                                <w:right w:val="none" w:sz="0" w:space="0" w:color="auto"/>
                              </w:divBdr>
                            </w:div>
                            <w:div w:id="935014911">
                              <w:marLeft w:val="0"/>
                              <w:marRight w:val="0"/>
                              <w:marTop w:val="75"/>
                              <w:marBottom w:val="0"/>
                              <w:divBdr>
                                <w:top w:val="none" w:sz="0" w:space="0" w:color="auto"/>
                                <w:left w:val="none" w:sz="0" w:space="0" w:color="auto"/>
                                <w:bottom w:val="none" w:sz="0" w:space="0" w:color="auto"/>
                                <w:right w:val="none" w:sz="0" w:space="0" w:color="auto"/>
                              </w:divBdr>
                            </w:div>
                            <w:div w:id="16754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0474856">
          <w:marLeft w:val="0"/>
          <w:marRight w:val="0"/>
          <w:marTop w:val="0"/>
          <w:marBottom w:val="0"/>
          <w:divBdr>
            <w:top w:val="none" w:sz="0" w:space="0" w:color="auto"/>
            <w:left w:val="none" w:sz="0" w:space="0" w:color="auto"/>
            <w:bottom w:val="dashed" w:sz="6" w:space="0" w:color="939393"/>
            <w:right w:val="none" w:sz="0" w:space="0" w:color="auto"/>
          </w:divBdr>
          <w:divsChild>
            <w:div w:id="621960709">
              <w:marLeft w:val="0"/>
              <w:marRight w:val="0"/>
              <w:marTop w:val="0"/>
              <w:marBottom w:val="0"/>
              <w:divBdr>
                <w:top w:val="none" w:sz="0" w:space="0" w:color="auto"/>
                <w:left w:val="none" w:sz="0" w:space="0" w:color="auto"/>
                <w:bottom w:val="none" w:sz="0" w:space="0" w:color="auto"/>
                <w:right w:val="none" w:sz="0" w:space="0" w:color="auto"/>
              </w:divBdr>
              <w:divsChild>
                <w:div w:id="608315282">
                  <w:marLeft w:val="0"/>
                  <w:marRight w:val="0"/>
                  <w:marTop w:val="0"/>
                  <w:marBottom w:val="0"/>
                  <w:divBdr>
                    <w:top w:val="none" w:sz="0" w:space="0" w:color="auto"/>
                    <w:left w:val="none" w:sz="0" w:space="0" w:color="auto"/>
                    <w:bottom w:val="none" w:sz="0" w:space="0" w:color="auto"/>
                    <w:right w:val="none" w:sz="0" w:space="0" w:color="auto"/>
                  </w:divBdr>
                </w:div>
              </w:divsChild>
            </w:div>
            <w:div w:id="2025786312">
              <w:marLeft w:val="0"/>
              <w:marRight w:val="0"/>
              <w:marTop w:val="0"/>
              <w:marBottom w:val="0"/>
              <w:divBdr>
                <w:top w:val="none" w:sz="0" w:space="0" w:color="auto"/>
                <w:left w:val="none" w:sz="0" w:space="0" w:color="auto"/>
                <w:bottom w:val="none" w:sz="0" w:space="0" w:color="auto"/>
                <w:right w:val="none" w:sz="0" w:space="0" w:color="auto"/>
              </w:divBdr>
            </w:div>
            <w:div w:id="2133015237">
              <w:marLeft w:val="0"/>
              <w:marRight w:val="0"/>
              <w:marTop w:val="0"/>
              <w:marBottom w:val="0"/>
              <w:divBdr>
                <w:top w:val="none" w:sz="0" w:space="0" w:color="auto"/>
                <w:left w:val="none" w:sz="0" w:space="0" w:color="auto"/>
                <w:bottom w:val="none" w:sz="0" w:space="0" w:color="auto"/>
                <w:right w:val="none" w:sz="0" w:space="0" w:color="auto"/>
              </w:divBdr>
              <w:divsChild>
                <w:div w:id="763067647">
                  <w:marLeft w:val="0"/>
                  <w:marRight w:val="0"/>
                  <w:marTop w:val="120"/>
                  <w:marBottom w:val="0"/>
                  <w:divBdr>
                    <w:top w:val="none" w:sz="0" w:space="0" w:color="auto"/>
                    <w:left w:val="none" w:sz="0" w:space="0" w:color="auto"/>
                    <w:bottom w:val="none" w:sz="0" w:space="0" w:color="auto"/>
                    <w:right w:val="none" w:sz="0" w:space="0" w:color="auto"/>
                  </w:divBdr>
                  <w:divsChild>
                    <w:div w:id="2210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833837">
      <w:bodyDiv w:val="1"/>
      <w:marLeft w:val="0"/>
      <w:marRight w:val="0"/>
      <w:marTop w:val="0"/>
      <w:marBottom w:val="0"/>
      <w:divBdr>
        <w:top w:val="none" w:sz="0" w:space="0" w:color="auto"/>
        <w:left w:val="none" w:sz="0" w:space="0" w:color="auto"/>
        <w:bottom w:val="none" w:sz="0" w:space="0" w:color="auto"/>
        <w:right w:val="none" w:sz="0" w:space="0" w:color="auto"/>
      </w:divBdr>
    </w:div>
    <w:div w:id="634213548">
      <w:bodyDiv w:val="1"/>
      <w:marLeft w:val="0"/>
      <w:marRight w:val="0"/>
      <w:marTop w:val="0"/>
      <w:marBottom w:val="0"/>
      <w:divBdr>
        <w:top w:val="none" w:sz="0" w:space="0" w:color="auto"/>
        <w:left w:val="none" w:sz="0" w:space="0" w:color="auto"/>
        <w:bottom w:val="none" w:sz="0" w:space="0" w:color="auto"/>
        <w:right w:val="none" w:sz="0" w:space="0" w:color="auto"/>
      </w:divBdr>
    </w:div>
    <w:div w:id="636955510">
      <w:bodyDiv w:val="1"/>
      <w:marLeft w:val="0"/>
      <w:marRight w:val="0"/>
      <w:marTop w:val="0"/>
      <w:marBottom w:val="0"/>
      <w:divBdr>
        <w:top w:val="none" w:sz="0" w:space="0" w:color="auto"/>
        <w:left w:val="none" w:sz="0" w:space="0" w:color="auto"/>
        <w:bottom w:val="none" w:sz="0" w:space="0" w:color="auto"/>
        <w:right w:val="none" w:sz="0" w:space="0" w:color="auto"/>
      </w:divBdr>
      <w:divsChild>
        <w:div w:id="341013091">
          <w:marLeft w:val="-225"/>
          <w:marRight w:val="-225"/>
          <w:marTop w:val="0"/>
          <w:marBottom w:val="0"/>
          <w:divBdr>
            <w:top w:val="none" w:sz="0" w:space="0" w:color="auto"/>
            <w:left w:val="none" w:sz="0" w:space="0" w:color="auto"/>
            <w:bottom w:val="none" w:sz="0" w:space="0" w:color="auto"/>
            <w:right w:val="none" w:sz="0" w:space="0" w:color="auto"/>
          </w:divBdr>
          <w:divsChild>
            <w:div w:id="1688482253">
              <w:marLeft w:val="0"/>
              <w:marRight w:val="0"/>
              <w:marTop w:val="0"/>
              <w:marBottom w:val="0"/>
              <w:divBdr>
                <w:top w:val="none" w:sz="0" w:space="0" w:color="auto"/>
                <w:left w:val="none" w:sz="0" w:space="0" w:color="auto"/>
                <w:bottom w:val="none" w:sz="0" w:space="0" w:color="auto"/>
                <w:right w:val="none" w:sz="0" w:space="0" w:color="auto"/>
              </w:divBdr>
              <w:divsChild>
                <w:div w:id="65745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42359">
          <w:marLeft w:val="-225"/>
          <w:marRight w:val="-225"/>
          <w:marTop w:val="0"/>
          <w:marBottom w:val="0"/>
          <w:divBdr>
            <w:top w:val="none" w:sz="0" w:space="0" w:color="auto"/>
            <w:left w:val="none" w:sz="0" w:space="0" w:color="auto"/>
            <w:bottom w:val="none" w:sz="0" w:space="0" w:color="auto"/>
            <w:right w:val="none" w:sz="0" w:space="0" w:color="auto"/>
          </w:divBdr>
          <w:divsChild>
            <w:div w:id="2028215311">
              <w:marLeft w:val="0"/>
              <w:marRight w:val="0"/>
              <w:marTop w:val="0"/>
              <w:marBottom w:val="0"/>
              <w:divBdr>
                <w:top w:val="none" w:sz="0" w:space="0" w:color="auto"/>
                <w:left w:val="none" w:sz="0" w:space="0" w:color="auto"/>
                <w:bottom w:val="none" w:sz="0" w:space="0" w:color="auto"/>
                <w:right w:val="none" w:sz="0" w:space="0" w:color="auto"/>
              </w:divBdr>
            </w:div>
          </w:divsChild>
        </w:div>
        <w:div w:id="1922566855">
          <w:marLeft w:val="-225"/>
          <w:marRight w:val="-225"/>
          <w:marTop w:val="0"/>
          <w:marBottom w:val="0"/>
          <w:divBdr>
            <w:top w:val="none" w:sz="0" w:space="0" w:color="auto"/>
            <w:left w:val="none" w:sz="0" w:space="0" w:color="auto"/>
            <w:bottom w:val="none" w:sz="0" w:space="0" w:color="auto"/>
            <w:right w:val="none" w:sz="0" w:space="0" w:color="auto"/>
          </w:divBdr>
          <w:divsChild>
            <w:div w:id="374888684">
              <w:marLeft w:val="0"/>
              <w:marRight w:val="0"/>
              <w:marTop w:val="0"/>
              <w:marBottom w:val="0"/>
              <w:divBdr>
                <w:top w:val="none" w:sz="0" w:space="0" w:color="auto"/>
                <w:left w:val="none" w:sz="0" w:space="0" w:color="auto"/>
                <w:bottom w:val="none" w:sz="0" w:space="0" w:color="auto"/>
                <w:right w:val="none" w:sz="0" w:space="0" w:color="auto"/>
              </w:divBdr>
              <w:divsChild>
                <w:div w:id="115966261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 w:id="637877354">
      <w:bodyDiv w:val="1"/>
      <w:marLeft w:val="0"/>
      <w:marRight w:val="0"/>
      <w:marTop w:val="0"/>
      <w:marBottom w:val="0"/>
      <w:divBdr>
        <w:top w:val="none" w:sz="0" w:space="0" w:color="auto"/>
        <w:left w:val="none" w:sz="0" w:space="0" w:color="auto"/>
        <w:bottom w:val="none" w:sz="0" w:space="0" w:color="auto"/>
        <w:right w:val="none" w:sz="0" w:space="0" w:color="auto"/>
      </w:divBdr>
      <w:divsChild>
        <w:div w:id="1065685387">
          <w:marLeft w:val="0"/>
          <w:marRight w:val="0"/>
          <w:marTop w:val="0"/>
          <w:marBottom w:val="0"/>
          <w:divBdr>
            <w:top w:val="none" w:sz="0" w:space="0" w:color="auto"/>
            <w:left w:val="none" w:sz="0" w:space="0" w:color="auto"/>
            <w:bottom w:val="dashed" w:sz="6" w:space="0" w:color="939393"/>
            <w:right w:val="none" w:sz="0" w:space="0" w:color="auto"/>
          </w:divBdr>
          <w:divsChild>
            <w:div w:id="94836367">
              <w:marLeft w:val="0"/>
              <w:marRight w:val="0"/>
              <w:marTop w:val="0"/>
              <w:marBottom w:val="0"/>
              <w:divBdr>
                <w:top w:val="none" w:sz="0" w:space="0" w:color="auto"/>
                <w:left w:val="none" w:sz="0" w:space="0" w:color="auto"/>
                <w:bottom w:val="none" w:sz="0" w:space="0" w:color="auto"/>
                <w:right w:val="none" w:sz="0" w:space="0" w:color="auto"/>
              </w:divBdr>
              <w:divsChild>
                <w:div w:id="1470660512">
                  <w:marLeft w:val="0"/>
                  <w:marRight w:val="0"/>
                  <w:marTop w:val="0"/>
                  <w:marBottom w:val="0"/>
                  <w:divBdr>
                    <w:top w:val="none" w:sz="0" w:space="0" w:color="auto"/>
                    <w:left w:val="none" w:sz="0" w:space="0" w:color="auto"/>
                    <w:bottom w:val="none" w:sz="0" w:space="0" w:color="auto"/>
                    <w:right w:val="none" w:sz="0" w:space="0" w:color="auto"/>
                  </w:divBdr>
                </w:div>
                <w:div w:id="1532112562">
                  <w:marLeft w:val="0"/>
                  <w:marRight w:val="0"/>
                  <w:marTop w:val="105"/>
                  <w:marBottom w:val="0"/>
                  <w:divBdr>
                    <w:top w:val="none" w:sz="0" w:space="0" w:color="auto"/>
                    <w:left w:val="none" w:sz="0" w:space="0" w:color="auto"/>
                    <w:bottom w:val="none" w:sz="0" w:space="0" w:color="auto"/>
                    <w:right w:val="none" w:sz="0" w:space="0" w:color="auto"/>
                  </w:divBdr>
                  <w:divsChild>
                    <w:div w:id="157535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948963">
              <w:marLeft w:val="0"/>
              <w:marRight w:val="0"/>
              <w:marTop w:val="0"/>
              <w:marBottom w:val="0"/>
              <w:divBdr>
                <w:top w:val="none" w:sz="0" w:space="0" w:color="auto"/>
                <w:left w:val="none" w:sz="0" w:space="0" w:color="auto"/>
                <w:bottom w:val="none" w:sz="0" w:space="0" w:color="auto"/>
                <w:right w:val="none" w:sz="0" w:space="0" w:color="auto"/>
              </w:divBdr>
            </w:div>
            <w:div w:id="930284022">
              <w:marLeft w:val="0"/>
              <w:marRight w:val="0"/>
              <w:marTop w:val="0"/>
              <w:marBottom w:val="0"/>
              <w:divBdr>
                <w:top w:val="none" w:sz="0" w:space="0" w:color="auto"/>
                <w:left w:val="none" w:sz="0" w:space="0" w:color="auto"/>
                <w:bottom w:val="none" w:sz="0" w:space="0" w:color="auto"/>
                <w:right w:val="none" w:sz="0" w:space="0" w:color="auto"/>
              </w:divBdr>
              <w:divsChild>
                <w:div w:id="204154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207615">
          <w:marLeft w:val="0"/>
          <w:marRight w:val="0"/>
          <w:marTop w:val="0"/>
          <w:marBottom w:val="0"/>
          <w:divBdr>
            <w:top w:val="none" w:sz="0" w:space="0" w:color="auto"/>
            <w:left w:val="none" w:sz="0" w:space="0" w:color="auto"/>
            <w:bottom w:val="none" w:sz="0" w:space="0" w:color="auto"/>
            <w:right w:val="none" w:sz="0" w:space="0" w:color="auto"/>
          </w:divBdr>
          <w:divsChild>
            <w:div w:id="245266980">
              <w:marLeft w:val="0"/>
              <w:marRight w:val="0"/>
              <w:marTop w:val="0"/>
              <w:marBottom w:val="0"/>
              <w:divBdr>
                <w:top w:val="none" w:sz="0" w:space="0" w:color="auto"/>
                <w:left w:val="none" w:sz="0" w:space="0" w:color="auto"/>
                <w:bottom w:val="none" w:sz="0" w:space="0" w:color="auto"/>
                <w:right w:val="none" w:sz="0" w:space="0" w:color="auto"/>
              </w:divBdr>
              <w:divsChild>
                <w:div w:id="902913354">
                  <w:marLeft w:val="0"/>
                  <w:marRight w:val="0"/>
                  <w:marTop w:val="0"/>
                  <w:marBottom w:val="0"/>
                  <w:divBdr>
                    <w:top w:val="none" w:sz="0" w:space="0" w:color="auto"/>
                    <w:left w:val="none" w:sz="0" w:space="0" w:color="auto"/>
                    <w:bottom w:val="none" w:sz="0" w:space="0" w:color="auto"/>
                    <w:right w:val="none" w:sz="0" w:space="0" w:color="auto"/>
                  </w:divBdr>
                  <w:divsChild>
                    <w:div w:id="1620795307">
                      <w:marLeft w:val="0"/>
                      <w:marRight w:val="0"/>
                      <w:marTop w:val="0"/>
                      <w:marBottom w:val="0"/>
                      <w:divBdr>
                        <w:top w:val="none" w:sz="0" w:space="0" w:color="auto"/>
                        <w:left w:val="none" w:sz="0" w:space="0" w:color="auto"/>
                        <w:bottom w:val="none" w:sz="0" w:space="0" w:color="auto"/>
                        <w:right w:val="none" w:sz="0" w:space="0" w:color="auto"/>
                      </w:divBdr>
                      <w:divsChild>
                        <w:div w:id="2045016655">
                          <w:marLeft w:val="0"/>
                          <w:marRight w:val="0"/>
                          <w:marTop w:val="0"/>
                          <w:marBottom w:val="0"/>
                          <w:divBdr>
                            <w:top w:val="none" w:sz="0" w:space="0" w:color="auto"/>
                            <w:left w:val="none" w:sz="0" w:space="0" w:color="auto"/>
                            <w:bottom w:val="none" w:sz="0" w:space="0" w:color="auto"/>
                            <w:right w:val="none" w:sz="0" w:space="0" w:color="auto"/>
                          </w:divBdr>
                          <w:divsChild>
                            <w:div w:id="147674978">
                              <w:marLeft w:val="0"/>
                              <w:marRight w:val="0"/>
                              <w:marTop w:val="0"/>
                              <w:marBottom w:val="0"/>
                              <w:divBdr>
                                <w:top w:val="none" w:sz="0" w:space="0" w:color="auto"/>
                                <w:left w:val="none" w:sz="0" w:space="0" w:color="auto"/>
                                <w:bottom w:val="none" w:sz="0" w:space="0" w:color="auto"/>
                                <w:right w:val="none" w:sz="0" w:space="0" w:color="auto"/>
                              </w:divBdr>
                            </w:div>
                            <w:div w:id="4815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936596">
      <w:bodyDiv w:val="1"/>
      <w:marLeft w:val="0"/>
      <w:marRight w:val="0"/>
      <w:marTop w:val="0"/>
      <w:marBottom w:val="0"/>
      <w:divBdr>
        <w:top w:val="none" w:sz="0" w:space="0" w:color="auto"/>
        <w:left w:val="none" w:sz="0" w:space="0" w:color="auto"/>
        <w:bottom w:val="none" w:sz="0" w:space="0" w:color="auto"/>
        <w:right w:val="none" w:sz="0" w:space="0" w:color="auto"/>
      </w:divBdr>
    </w:div>
    <w:div w:id="652639359">
      <w:bodyDiv w:val="1"/>
      <w:marLeft w:val="0"/>
      <w:marRight w:val="0"/>
      <w:marTop w:val="0"/>
      <w:marBottom w:val="0"/>
      <w:divBdr>
        <w:top w:val="none" w:sz="0" w:space="0" w:color="auto"/>
        <w:left w:val="none" w:sz="0" w:space="0" w:color="auto"/>
        <w:bottom w:val="none" w:sz="0" w:space="0" w:color="auto"/>
        <w:right w:val="none" w:sz="0" w:space="0" w:color="auto"/>
      </w:divBdr>
      <w:divsChild>
        <w:div w:id="1250574741">
          <w:marLeft w:val="0"/>
          <w:marRight w:val="0"/>
          <w:marTop w:val="0"/>
          <w:marBottom w:val="0"/>
          <w:divBdr>
            <w:top w:val="none" w:sz="0" w:space="0" w:color="auto"/>
            <w:left w:val="none" w:sz="0" w:space="0" w:color="auto"/>
            <w:bottom w:val="dashed" w:sz="6" w:space="0" w:color="939393"/>
            <w:right w:val="none" w:sz="0" w:space="0" w:color="auto"/>
          </w:divBdr>
          <w:divsChild>
            <w:div w:id="887105394">
              <w:marLeft w:val="0"/>
              <w:marRight w:val="0"/>
              <w:marTop w:val="0"/>
              <w:marBottom w:val="0"/>
              <w:divBdr>
                <w:top w:val="none" w:sz="0" w:space="0" w:color="auto"/>
                <w:left w:val="none" w:sz="0" w:space="0" w:color="auto"/>
                <w:bottom w:val="none" w:sz="0" w:space="0" w:color="auto"/>
                <w:right w:val="none" w:sz="0" w:space="0" w:color="auto"/>
              </w:divBdr>
            </w:div>
            <w:div w:id="1239054097">
              <w:marLeft w:val="0"/>
              <w:marRight w:val="0"/>
              <w:marTop w:val="0"/>
              <w:marBottom w:val="0"/>
              <w:divBdr>
                <w:top w:val="none" w:sz="0" w:space="0" w:color="auto"/>
                <w:left w:val="none" w:sz="0" w:space="0" w:color="auto"/>
                <w:bottom w:val="none" w:sz="0" w:space="0" w:color="auto"/>
                <w:right w:val="none" w:sz="0" w:space="0" w:color="auto"/>
              </w:divBdr>
              <w:divsChild>
                <w:div w:id="128985403">
                  <w:marLeft w:val="0"/>
                  <w:marRight w:val="0"/>
                  <w:marTop w:val="0"/>
                  <w:marBottom w:val="0"/>
                  <w:divBdr>
                    <w:top w:val="none" w:sz="0" w:space="0" w:color="auto"/>
                    <w:left w:val="none" w:sz="0" w:space="0" w:color="auto"/>
                    <w:bottom w:val="none" w:sz="0" w:space="0" w:color="auto"/>
                    <w:right w:val="none" w:sz="0" w:space="0" w:color="auto"/>
                  </w:divBdr>
                </w:div>
                <w:div w:id="1280724993">
                  <w:marLeft w:val="0"/>
                  <w:marRight w:val="0"/>
                  <w:marTop w:val="105"/>
                  <w:marBottom w:val="0"/>
                  <w:divBdr>
                    <w:top w:val="none" w:sz="0" w:space="0" w:color="auto"/>
                    <w:left w:val="none" w:sz="0" w:space="0" w:color="auto"/>
                    <w:bottom w:val="none" w:sz="0" w:space="0" w:color="auto"/>
                    <w:right w:val="none" w:sz="0" w:space="0" w:color="auto"/>
                  </w:divBdr>
                  <w:divsChild>
                    <w:div w:id="160052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024271">
              <w:marLeft w:val="0"/>
              <w:marRight w:val="0"/>
              <w:marTop w:val="0"/>
              <w:marBottom w:val="0"/>
              <w:divBdr>
                <w:top w:val="none" w:sz="0" w:space="0" w:color="auto"/>
                <w:left w:val="none" w:sz="0" w:space="0" w:color="auto"/>
                <w:bottom w:val="none" w:sz="0" w:space="0" w:color="auto"/>
                <w:right w:val="none" w:sz="0" w:space="0" w:color="auto"/>
              </w:divBdr>
              <w:divsChild>
                <w:div w:id="91434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18006">
          <w:marLeft w:val="0"/>
          <w:marRight w:val="0"/>
          <w:marTop w:val="0"/>
          <w:marBottom w:val="0"/>
          <w:divBdr>
            <w:top w:val="none" w:sz="0" w:space="0" w:color="auto"/>
            <w:left w:val="none" w:sz="0" w:space="0" w:color="auto"/>
            <w:bottom w:val="none" w:sz="0" w:space="0" w:color="auto"/>
            <w:right w:val="none" w:sz="0" w:space="0" w:color="auto"/>
          </w:divBdr>
          <w:divsChild>
            <w:div w:id="1887790230">
              <w:marLeft w:val="0"/>
              <w:marRight w:val="0"/>
              <w:marTop w:val="0"/>
              <w:marBottom w:val="0"/>
              <w:divBdr>
                <w:top w:val="none" w:sz="0" w:space="0" w:color="auto"/>
                <w:left w:val="none" w:sz="0" w:space="0" w:color="auto"/>
                <w:bottom w:val="none" w:sz="0" w:space="0" w:color="auto"/>
                <w:right w:val="none" w:sz="0" w:space="0" w:color="auto"/>
              </w:divBdr>
              <w:divsChild>
                <w:div w:id="186874958">
                  <w:marLeft w:val="0"/>
                  <w:marRight w:val="0"/>
                  <w:marTop w:val="0"/>
                  <w:marBottom w:val="0"/>
                  <w:divBdr>
                    <w:top w:val="none" w:sz="0" w:space="0" w:color="auto"/>
                    <w:left w:val="none" w:sz="0" w:space="0" w:color="auto"/>
                    <w:bottom w:val="none" w:sz="0" w:space="0" w:color="auto"/>
                    <w:right w:val="none" w:sz="0" w:space="0" w:color="auto"/>
                  </w:divBdr>
                  <w:divsChild>
                    <w:div w:id="1164131476">
                      <w:marLeft w:val="0"/>
                      <w:marRight w:val="0"/>
                      <w:marTop w:val="0"/>
                      <w:marBottom w:val="0"/>
                      <w:divBdr>
                        <w:top w:val="none" w:sz="0" w:space="0" w:color="auto"/>
                        <w:left w:val="none" w:sz="0" w:space="0" w:color="auto"/>
                        <w:bottom w:val="none" w:sz="0" w:space="0" w:color="auto"/>
                        <w:right w:val="none" w:sz="0" w:space="0" w:color="auto"/>
                      </w:divBdr>
                      <w:divsChild>
                        <w:div w:id="1227255083">
                          <w:marLeft w:val="0"/>
                          <w:marRight w:val="0"/>
                          <w:marTop w:val="0"/>
                          <w:marBottom w:val="0"/>
                          <w:divBdr>
                            <w:top w:val="none" w:sz="0" w:space="0" w:color="auto"/>
                            <w:left w:val="none" w:sz="0" w:space="0" w:color="auto"/>
                            <w:bottom w:val="none" w:sz="0" w:space="0" w:color="auto"/>
                            <w:right w:val="none" w:sz="0" w:space="0" w:color="auto"/>
                          </w:divBdr>
                          <w:divsChild>
                            <w:div w:id="211695588">
                              <w:marLeft w:val="0"/>
                              <w:marRight w:val="0"/>
                              <w:marTop w:val="0"/>
                              <w:marBottom w:val="0"/>
                              <w:divBdr>
                                <w:top w:val="none" w:sz="0" w:space="0" w:color="auto"/>
                                <w:left w:val="none" w:sz="0" w:space="0" w:color="auto"/>
                                <w:bottom w:val="none" w:sz="0" w:space="0" w:color="auto"/>
                                <w:right w:val="none" w:sz="0" w:space="0" w:color="auto"/>
                              </w:divBdr>
                            </w:div>
                            <w:div w:id="50536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158385">
      <w:bodyDiv w:val="1"/>
      <w:marLeft w:val="0"/>
      <w:marRight w:val="0"/>
      <w:marTop w:val="0"/>
      <w:marBottom w:val="0"/>
      <w:divBdr>
        <w:top w:val="none" w:sz="0" w:space="0" w:color="auto"/>
        <w:left w:val="none" w:sz="0" w:space="0" w:color="auto"/>
        <w:bottom w:val="none" w:sz="0" w:space="0" w:color="auto"/>
        <w:right w:val="none" w:sz="0" w:space="0" w:color="auto"/>
      </w:divBdr>
      <w:divsChild>
        <w:div w:id="69427565">
          <w:marLeft w:val="150"/>
          <w:marRight w:val="150"/>
          <w:marTop w:val="0"/>
          <w:marBottom w:val="0"/>
          <w:divBdr>
            <w:top w:val="none" w:sz="0" w:space="0" w:color="auto"/>
            <w:left w:val="none" w:sz="0" w:space="0" w:color="auto"/>
            <w:bottom w:val="none" w:sz="0" w:space="0" w:color="auto"/>
            <w:right w:val="none" w:sz="0" w:space="0" w:color="auto"/>
          </w:divBdr>
          <w:divsChild>
            <w:div w:id="1246188047">
              <w:marLeft w:val="-150"/>
              <w:marRight w:val="-150"/>
              <w:marTop w:val="150"/>
              <w:marBottom w:val="150"/>
              <w:divBdr>
                <w:top w:val="none" w:sz="0" w:space="0" w:color="auto"/>
                <w:left w:val="none" w:sz="0" w:space="0" w:color="auto"/>
                <w:bottom w:val="none" w:sz="0" w:space="0" w:color="auto"/>
                <w:right w:val="none" w:sz="0" w:space="0" w:color="auto"/>
              </w:divBdr>
              <w:divsChild>
                <w:div w:id="1546139881">
                  <w:marLeft w:val="-150"/>
                  <w:marRight w:val="-150"/>
                  <w:marTop w:val="150"/>
                  <w:marBottom w:val="0"/>
                  <w:divBdr>
                    <w:top w:val="none" w:sz="0" w:space="0" w:color="auto"/>
                    <w:left w:val="none" w:sz="0" w:space="0" w:color="auto"/>
                    <w:bottom w:val="none" w:sz="0" w:space="0" w:color="auto"/>
                    <w:right w:val="none" w:sz="0" w:space="0" w:color="auto"/>
                  </w:divBdr>
                </w:div>
              </w:divsChild>
            </w:div>
            <w:div w:id="1662850306">
              <w:marLeft w:val="-150"/>
              <w:marRight w:val="-150"/>
              <w:marTop w:val="150"/>
              <w:marBottom w:val="150"/>
              <w:divBdr>
                <w:top w:val="none" w:sz="0" w:space="0" w:color="auto"/>
                <w:left w:val="none" w:sz="0" w:space="0" w:color="auto"/>
                <w:bottom w:val="none" w:sz="0" w:space="0" w:color="auto"/>
                <w:right w:val="none" w:sz="0" w:space="0" w:color="auto"/>
              </w:divBdr>
              <w:divsChild>
                <w:div w:id="1005353636">
                  <w:marLeft w:val="-150"/>
                  <w:marRight w:val="-150"/>
                  <w:marTop w:val="150"/>
                  <w:marBottom w:val="0"/>
                  <w:divBdr>
                    <w:top w:val="none" w:sz="0" w:space="0" w:color="auto"/>
                    <w:left w:val="none" w:sz="0" w:space="0" w:color="auto"/>
                    <w:bottom w:val="none" w:sz="0" w:space="0" w:color="auto"/>
                    <w:right w:val="none" w:sz="0" w:space="0" w:color="auto"/>
                  </w:divBdr>
                </w:div>
              </w:divsChild>
            </w:div>
            <w:div w:id="1902133975">
              <w:marLeft w:val="-150"/>
              <w:marRight w:val="-150"/>
              <w:marTop w:val="150"/>
              <w:marBottom w:val="150"/>
              <w:divBdr>
                <w:top w:val="none" w:sz="0" w:space="0" w:color="auto"/>
                <w:left w:val="none" w:sz="0" w:space="0" w:color="auto"/>
                <w:bottom w:val="none" w:sz="0" w:space="0" w:color="auto"/>
                <w:right w:val="none" w:sz="0" w:space="0" w:color="auto"/>
              </w:divBdr>
              <w:divsChild>
                <w:div w:id="497356089">
                  <w:marLeft w:val="-150"/>
                  <w:marRight w:val="-150"/>
                  <w:marTop w:val="150"/>
                  <w:marBottom w:val="0"/>
                  <w:divBdr>
                    <w:top w:val="none" w:sz="0" w:space="0" w:color="auto"/>
                    <w:left w:val="none" w:sz="0" w:space="0" w:color="auto"/>
                    <w:bottom w:val="none" w:sz="0" w:space="0" w:color="auto"/>
                    <w:right w:val="none" w:sz="0" w:space="0" w:color="auto"/>
                  </w:divBdr>
                </w:div>
              </w:divsChild>
            </w:div>
          </w:divsChild>
        </w:div>
      </w:divsChild>
    </w:div>
    <w:div w:id="665403859">
      <w:bodyDiv w:val="1"/>
      <w:marLeft w:val="0"/>
      <w:marRight w:val="0"/>
      <w:marTop w:val="0"/>
      <w:marBottom w:val="0"/>
      <w:divBdr>
        <w:top w:val="none" w:sz="0" w:space="0" w:color="auto"/>
        <w:left w:val="none" w:sz="0" w:space="0" w:color="auto"/>
        <w:bottom w:val="none" w:sz="0" w:space="0" w:color="auto"/>
        <w:right w:val="none" w:sz="0" w:space="0" w:color="auto"/>
      </w:divBdr>
    </w:div>
    <w:div w:id="677511502">
      <w:bodyDiv w:val="1"/>
      <w:marLeft w:val="0"/>
      <w:marRight w:val="0"/>
      <w:marTop w:val="0"/>
      <w:marBottom w:val="0"/>
      <w:divBdr>
        <w:top w:val="none" w:sz="0" w:space="0" w:color="auto"/>
        <w:left w:val="none" w:sz="0" w:space="0" w:color="auto"/>
        <w:bottom w:val="none" w:sz="0" w:space="0" w:color="auto"/>
        <w:right w:val="none" w:sz="0" w:space="0" w:color="auto"/>
      </w:divBdr>
      <w:divsChild>
        <w:div w:id="1174763737">
          <w:marLeft w:val="0"/>
          <w:marRight w:val="0"/>
          <w:marTop w:val="0"/>
          <w:marBottom w:val="0"/>
          <w:divBdr>
            <w:top w:val="none" w:sz="0" w:space="0" w:color="auto"/>
            <w:left w:val="none" w:sz="0" w:space="0" w:color="auto"/>
            <w:bottom w:val="dashed" w:sz="6" w:space="0" w:color="939393"/>
            <w:right w:val="none" w:sz="0" w:space="0" w:color="auto"/>
          </w:divBdr>
          <w:divsChild>
            <w:div w:id="182325778">
              <w:marLeft w:val="0"/>
              <w:marRight w:val="0"/>
              <w:marTop w:val="0"/>
              <w:marBottom w:val="0"/>
              <w:divBdr>
                <w:top w:val="none" w:sz="0" w:space="0" w:color="auto"/>
                <w:left w:val="none" w:sz="0" w:space="0" w:color="auto"/>
                <w:bottom w:val="none" w:sz="0" w:space="0" w:color="auto"/>
                <w:right w:val="none" w:sz="0" w:space="0" w:color="auto"/>
              </w:divBdr>
              <w:divsChild>
                <w:div w:id="156775051">
                  <w:marLeft w:val="0"/>
                  <w:marRight w:val="0"/>
                  <w:marTop w:val="0"/>
                  <w:marBottom w:val="0"/>
                  <w:divBdr>
                    <w:top w:val="none" w:sz="0" w:space="0" w:color="auto"/>
                    <w:left w:val="none" w:sz="0" w:space="0" w:color="auto"/>
                    <w:bottom w:val="none" w:sz="0" w:space="0" w:color="auto"/>
                    <w:right w:val="none" w:sz="0" w:space="0" w:color="auto"/>
                  </w:divBdr>
                </w:div>
              </w:divsChild>
            </w:div>
            <w:div w:id="1013655326">
              <w:marLeft w:val="0"/>
              <w:marRight w:val="0"/>
              <w:marTop w:val="0"/>
              <w:marBottom w:val="0"/>
              <w:divBdr>
                <w:top w:val="none" w:sz="0" w:space="0" w:color="auto"/>
                <w:left w:val="none" w:sz="0" w:space="0" w:color="auto"/>
                <w:bottom w:val="none" w:sz="0" w:space="0" w:color="auto"/>
                <w:right w:val="none" w:sz="0" w:space="0" w:color="auto"/>
              </w:divBdr>
            </w:div>
            <w:div w:id="1053456870">
              <w:marLeft w:val="0"/>
              <w:marRight w:val="0"/>
              <w:marTop w:val="0"/>
              <w:marBottom w:val="0"/>
              <w:divBdr>
                <w:top w:val="none" w:sz="0" w:space="0" w:color="auto"/>
                <w:left w:val="none" w:sz="0" w:space="0" w:color="auto"/>
                <w:bottom w:val="none" w:sz="0" w:space="0" w:color="auto"/>
                <w:right w:val="none" w:sz="0" w:space="0" w:color="auto"/>
              </w:divBdr>
              <w:divsChild>
                <w:div w:id="1171027784">
                  <w:marLeft w:val="0"/>
                  <w:marRight w:val="0"/>
                  <w:marTop w:val="120"/>
                  <w:marBottom w:val="0"/>
                  <w:divBdr>
                    <w:top w:val="none" w:sz="0" w:space="0" w:color="auto"/>
                    <w:left w:val="none" w:sz="0" w:space="0" w:color="auto"/>
                    <w:bottom w:val="none" w:sz="0" w:space="0" w:color="auto"/>
                    <w:right w:val="none" w:sz="0" w:space="0" w:color="auto"/>
                  </w:divBdr>
                  <w:divsChild>
                    <w:div w:id="144241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441076">
          <w:marLeft w:val="0"/>
          <w:marRight w:val="0"/>
          <w:marTop w:val="0"/>
          <w:marBottom w:val="0"/>
          <w:divBdr>
            <w:top w:val="none" w:sz="0" w:space="0" w:color="auto"/>
            <w:left w:val="none" w:sz="0" w:space="0" w:color="auto"/>
            <w:bottom w:val="none" w:sz="0" w:space="0" w:color="auto"/>
            <w:right w:val="none" w:sz="0" w:space="0" w:color="auto"/>
          </w:divBdr>
          <w:divsChild>
            <w:div w:id="1638561526">
              <w:marLeft w:val="0"/>
              <w:marRight w:val="0"/>
              <w:marTop w:val="0"/>
              <w:marBottom w:val="0"/>
              <w:divBdr>
                <w:top w:val="none" w:sz="0" w:space="0" w:color="auto"/>
                <w:left w:val="none" w:sz="0" w:space="0" w:color="auto"/>
                <w:bottom w:val="none" w:sz="0" w:space="0" w:color="auto"/>
                <w:right w:val="none" w:sz="0" w:space="0" w:color="auto"/>
              </w:divBdr>
              <w:divsChild>
                <w:div w:id="136843895">
                  <w:marLeft w:val="0"/>
                  <w:marRight w:val="0"/>
                  <w:marTop w:val="0"/>
                  <w:marBottom w:val="0"/>
                  <w:divBdr>
                    <w:top w:val="none" w:sz="0" w:space="0" w:color="auto"/>
                    <w:left w:val="none" w:sz="0" w:space="0" w:color="auto"/>
                    <w:bottom w:val="none" w:sz="0" w:space="0" w:color="auto"/>
                    <w:right w:val="none" w:sz="0" w:space="0" w:color="auto"/>
                  </w:divBdr>
                  <w:divsChild>
                    <w:div w:id="626622189">
                      <w:marLeft w:val="0"/>
                      <w:marRight w:val="0"/>
                      <w:marTop w:val="0"/>
                      <w:marBottom w:val="0"/>
                      <w:divBdr>
                        <w:top w:val="none" w:sz="0" w:space="0" w:color="auto"/>
                        <w:left w:val="none" w:sz="0" w:space="0" w:color="auto"/>
                        <w:bottom w:val="none" w:sz="0" w:space="0" w:color="auto"/>
                        <w:right w:val="none" w:sz="0" w:space="0" w:color="auto"/>
                      </w:divBdr>
                      <w:divsChild>
                        <w:div w:id="1605184282">
                          <w:marLeft w:val="0"/>
                          <w:marRight w:val="0"/>
                          <w:marTop w:val="0"/>
                          <w:marBottom w:val="0"/>
                          <w:divBdr>
                            <w:top w:val="none" w:sz="0" w:space="0" w:color="auto"/>
                            <w:left w:val="none" w:sz="0" w:space="0" w:color="auto"/>
                            <w:bottom w:val="none" w:sz="0" w:space="0" w:color="auto"/>
                            <w:right w:val="none" w:sz="0" w:space="0" w:color="auto"/>
                          </w:divBdr>
                          <w:divsChild>
                            <w:div w:id="95834200">
                              <w:marLeft w:val="0"/>
                              <w:marRight w:val="0"/>
                              <w:marTop w:val="0"/>
                              <w:marBottom w:val="0"/>
                              <w:divBdr>
                                <w:top w:val="none" w:sz="0" w:space="0" w:color="auto"/>
                                <w:left w:val="none" w:sz="0" w:space="0" w:color="auto"/>
                                <w:bottom w:val="none" w:sz="0" w:space="0" w:color="auto"/>
                                <w:right w:val="none" w:sz="0" w:space="0" w:color="auto"/>
                              </w:divBdr>
                            </w:div>
                            <w:div w:id="10382368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2435922">
      <w:bodyDiv w:val="1"/>
      <w:marLeft w:val="0"/>
      <w:marRight w:val="0"/>
      <w:marTop w:val="0"/>
      <w:marBottom w:val="0"/>
      <w:divBdr>
        <w:top w:val="none" w:sz="0" w:space="0" w:color="auto"/>
        <w:left w:val="none" w:sz="0" w:space="0" w:color="auto"/>
        <w:bottom w:val="none" w:sz="0" w:space="0" w:color="auto"/>
        <w:right w:val="none" w:sz="0" w:space="0" w:color="auto"/>
      </w:divBdr>
      <w:divsChild>
        <w:div w:id="32122427">
          <w:marLeft w:val="-180"/>
          <w:marRight w:val="-180"/>
          <w:marTop w:val="0"/>
          <w:marBottom w:val="0"/>
          <w:divBdr>
            <w:top w:val="none" w:sz="0" w:space="0" w:color="auto"/>
            <w:left w:val="none" w:sz="0" w:space="0" w:color="auto"/>
            <w:bottom w:val="none" w:sz="0" w:space="0" w:color="auto"/>
            <w:right w:val="none" w:sz="0" w:space="0" w:color="auto"/>
          </w:divBdr>
          <w:divsChild>
            <w:div w:id="268051238">
              <w:marLeft w:val="0"/>
              <w:marRight w:val="0"/>
              <w:marTop w:val="0"/>
              <w:marBottom w:val="0"/>
              <w:divBdr>
                <w:top w:val="none" w:sz="0" w:space="0" w:color="auto"/>
                <w:left w:val="none" w:sz="0" w:space="0" w:color="auto"/>
                <w:bottom w:val="none" w:sz="0" w:space="0" w:color="auto"/>
                <w:right w:val="none" w:sz="0" w:space="0" w:color="auto"/>
              </w:divBdr>
              <w:divsChild>
                <w:div w:id="100953503">
                  <w:marLeft w:val="-180"/>
                  <w:marRight w:val="-180"/>
                  <w:marTop w:val="0"/>
                  <w:marBottom w:val="0"/>
                  <w:divBdr>
                    <w:top w:val="none" w:sz="0" w:space="0" w:color="auto"/>
                    <w:left w:val="none" w:sz="0" w:space="0" w:color="auto"/>
                    <w:bottom w:val="none" w:sz="0" w:space="0" w:color="auto"/>
                    <w:right w:val="none" w:sz="0" w:space="0" w:color="auto"/>
                  </w:divBdr>
                  <w:divsChild>
                    <w:div w:id="1796479341">
                      <w:marLeft w:val="1452"/>
                      <w:marRight w:val="0"/>
                      <w:marTop w:val="0"/>
                      <w:marBottom w:val="300"/>
                      <w:divBdr>
                        <w:top w:val="none" w:sz="0" w:space="0" w:color="auto"/>
                        <w:left w:val="none" w:sz="0" w:space="0" w:color="auto"/>
                        <w:bottom w:val="none" w:sz="0" w:space="0" w:color="auto"/>
                        <w:right w:val="none" w:sz="0" w:space="0" w:color="auto"/>
                      </w:divBdr>
                    </w:div>
                  </w:divsChild>
                </w:div>
                <w:div w:id="227301970">
                  <w:marLeft w:val="-180"/>
                  <w:marRight w:val="-180"/>
                  <w:marTop w:val="0"/>
                  <w:marBottom w:val="0"/>
                  <w:divBdr>
                    <w:top w:val="none" w:sz="0" w:space="0" w:color="auto"/>
                    <w:left w:val="none" w:sz="0" w:space="0" w:color="auto"/>
                    <w:bottom w:val="none" w:sz="0" w:space="0" w:color="auto"/>
                    <w:right w:val="none" w:sz="0" w:space="0" w:color="auto"/>
                  </w:divBdr>
                  <w:divsChild>
                    <w:div w:id="2125491458">
                      <w:marLeft w:val="1452"/>
                      <w:marRight w:val="0"/>
                      <w:marTop w:val="0"/>
                      <w:marBottom w:val="0"/>
                      <w:divBdr>
                        <w:top w:val="none" w:sz="0" w:space="0" w:color="auto"/>
                        <w:left w:val="none" w:sz="0" w:space="0" w:color="auto"/>
                        <w:bottom w:val="none" w:sz="0" w:space="0" w:color="auto"/>
                        <w:right w:val="none" w:sz="0" w:space="0" w:color="auto"/>
                      </w:divBdr>
                      <w:divsChild>
                        <w:div w:id="1692801131">
                          <w:marLeft w:val="-180"/>
                          <w:marRight w:val="-180"/>
                          <w:marTop w:val="0"/>
                          <w:marBottom w:val="0"/>
                          <w:divBdr>
                            <w:top w:val="none" w:sz="0" w:space="0" w:color="auto"/>
                            <w:left w:val="none" w:sz="0" w:space="0" w:color="auto"/>
                            <w:bottom w:val="none" w:sz="0" w:space="0" w:color="auto"/>
                            <w:right w:val="none" w:sz="0" w:space="0" w:color="auto"/>
                          </w:divBdr>
                          <w:divsChild>
                            <w:div w:id="864750579">
                              <w:marLeft w:val="0"/>
                              <w:marRight w:val="0"/>
                              <w:marTop w:val="0"/>
                              <w:marBottom w:val="150"/>
                              <w:divBdr>
                                <w:top w:val="none" w:sz="0" w:space="0" w:color="auto"/>
                                <w:left w:val="none" w:sz="0" w:space="0" w:color="auto"/>
                                <w:bottom w:val="none" w:sz="0" w:space="0" w:color="auto"/>
                                <w:right w:val="none" w:sz="0" w:space="0" w:color="auto"/>
                              </w:divBdr>
                              <w:divsChild>
                                <w:div w:id="962032766">
                                  <w:marLeft w:val="-180"/>
                                  <w:marRight w:val="-180"/>
                                  <w:marTop w:val="0"/>
                                  <w:marBottom w:val="0"/>
                                  <w:divBdr>
                                    <w:top w:val="none" w:sz="0" w:space="0" w:color="auto"/>
                                    <w:left w:val="none" w:sz="0" w:space="0" w:color="auto"/>
                                    <w:bottom w:val="none" w:sz="0" w:space="0" w:color="auto"/>
                                    <w:right w:val="none" w:sz="0" w:space="0" w:color="auto"/>
                                  </w:divBdr>
                                  <w:divsChild>
                                    <w:div w:id="870340896">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82673714">
                          <w:marLeft w:val="0"/>
                          <w:marRight w:val="0"/>
                          <w:marTop w:val="0"/>
                          <w:marBottom w:val="0"/>
                          <w:divBdr>
                            <w:top w:val="none" w:sz="0" w:space="0" w:color="auto"/>
                            <w:left w:val="none" w:sz="0" w:space="0" w:color="auto"/>
                            <w:bottom w:val="none" w:sz="0" w:space="0" w:color="auto"/>
                            <w:right w:val="none" w:sz="0" w:space="0" w:color="auto"/>
                          </w:divBdr>
                        </w:div>
                        <w:div w:id="1198161608">
                          <w:marLeft w:val="0"/>
                          <w:marRight w:val="0"/>
                          <w:marTop w:val="0"/>
                          <w:marBottom w:val="0"/>
                          <w:divBdr>
                            <w:top w:val="none" w:sz="0" w:space="0" w:color="auto"/>
                            <w:left w:val="none" w:sz="0" w:space="0" w:color="auto"/>
                            <w:bottom w:val="none" w:sz="0" w:space="0" w:color="auto"/>
                            <w:right w:val="none" w:sz="0" w:space="0" w:color="auto"/>
                          </w:divBdr>
                        </w:div>
                        <w:div w:id="1796635729">
                          <w:marLeft w:val="0"/>
                          <w:marRight w:val="0"/>
                          <w:marTop w:val="0"/>
                          <w:marBottom w:val="0"/>
                          <w:divBdr>
                            <w:top w:val="none" w:sz="0" w:space="0" w:color="auto"/>
                            <w:left w:val="none" w:sz="0" w:space="0" w:color="auto"/>
                            <w:bottom w:val="none" w:sz="0" w:space="0" w:color="auto"/>
                            <w:right w:val="none" w:sz="0" w:space="0" w:color="auto"/>
                          </w:divBdr>
                        </w:div>
                        <w:div w:id="155072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735392">
          <w:marLeft w:val="-180"/>
          <w:marRight w:val="-180"/>
          <w:marTop w:val="0"/>
          <w:marBottom w:val="0"/>
          <w:divBdr>
            <w:top w:val="none" w:sz="0" w:space="0" w:color="auto"/>
            <w:left w:val="none" w:sz="0" w:space="0" w:color="auto"/>
            <w:bottom w:val="none" w:sz="0" w:space="0" w:color="auto"/>
            <w:right w:val="none" w:sz="0" w:space="0" w:color="auto"/>
          </w:divBdr>
          <w:divsChild>
            <w:div w:id="39207721">
              <w:marLeft w:val="1452"/>
              <w:marRight w:val="0"/>
              <w:marTop w:val="0"/>
              <w:marBottom w:val="0"/>
              <w:divBdr>
                <w:top w:val="none" w:sz="0" w:space="0" w:color="auto"/>
                <w:left w:val="none" w:sz="0" w:space="0" w:color="auto"/>
                <w:bottom w:val="none" w:sz="0" w:space="0" w:color="auto"/>
                <w:right w:val="none" w:sz="0" w:space="0" w:color="auto"/>
              </w:divBdr>
              <w:divsChild>
                <w:div w:id="504172872">
                  <w:marLeft w:val="0"/>
                  <w:marRight w:val="0"/>
                  <w:marTop w:val="0"/>
                  <w:marBottom w:val="0"/>
                  <w:divBdr>
                    <w:top w:val="none" w:sz="0" w:space="0" w:color="auto"/>
                    <w:left w:val="none" w:sz="0" w:space="0" w:color="auto"/>
                    <w:bottom w:val="none" w:sz="0" w:space="0" w:color="auto"/>
                    <w:right w:val="none" w:sz="0" w:space="0" w:color="auto"/>
                  </w:divBdr>
                  <w:divsChild>
                    <w:div w:id="1078671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490079">
          <w:marLeft w:val="-180"/>
          <w:marRight w:val="-180"/>
          <w:marTop w:val="0"/>
          <w:marBottom w:val="0"/>
          <w:divBdr>
            <w:top w:val="none" w:sz="0" w:space="0" w:color="auto"/>
            <w:left w:val="none" w:sz="0" w:space="0" w:color="auto"/>
            <w:bottom w:val="none" w:sz="0" w:space="0" w:color="auto"/>
            <w:right w:val="none" w:sz="0" w:space="0" w:color="auto"/>
          </w:divBdr>
          <w:divsChild>
            <w:div w:id="419834716">
              <w:marLeft w:val="4358"/>
              <w:marRight w:val="0"/>
              <w:marTop w:val="0"/>
              <w:marBottom w:val="0"/>
              <w:divBdr>
                <w:top w:val="none" w:sz="0" w:space="0" w:color="auto"/>
                <w:left w:val="none" w:sz="0" w:space="0" w:color="auto"/>
                <w:bottom w:val="none" w:sz="0" w:space="0" w:color="auto"/>
                <w:right w:val="none" w:sz="0" w:space="0" w:color="auto"/>
              </w:divBdr>
              <w:divsChild>
                <w:div w:id="209185174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682589335">
      <w:bodyDiv w:val="1"/>
      <w:marLeft w:val="0"/>
      <w:marRight w:val="0"/>
      <w:marTop w:val="0"/>
      <w:marBottom w:val="0"/>
      <w:divBdr>
        <w:top w:val="none" w:sz="0" w:space="0" w:color="auto"/>
        <w:left w:val="none" w:sz="0" w:space="0" w:color="auto"/>
        <w:bottom w:val="none" w:sz="0" w:space="0" w:color="auto"/>
        <w:right w:val="none" w:sz="0" w:space="0" w:color="auto"/>
      </w:divBdr>
      <w:divsChild>
        <w:div w:id="1022324204">
          <w:marLeft w:val="0"/>
          <w:marRight w:val="0"/>
          <w:marTop w:val="0"/>
          <w:marBottom w:val="0"/>
          <w:divBdr>
            <w:top w:val="none" w:sz="0" w:space="0" w:color="auto"/>
            <w:left w:val="none" w:sz="0" w:space="0" w:color="auto"/>
            <w:bottom w:val="dashed" w:sz="6" w:space="0" w:color="939393"/>
            <w:right w:val="none" w:sz="0" w:space="0" w:color="auto"/>
          </w:divBdr>
          <w:divsChild>
            <w:div w:id="253318199">
              <w:marLeft w:val="0"/>
              <w:marRight w:val="0"/>
              <w:marTop w:val="0"/>
              <w:marBottom w:val="0"/>
              <w:divBdr>
                <w:top w:val="none" w:sz="0" w:space="0" w:color="auto"/>
                <w:left w:val="none" w:sz="0" w:space="0" w:color="auto"/>
                <w:bottom w:val="none" w:sz="0" w:space="0" w:color="auto"/>
                <w:right w:val="none" w:sz="0" w:space="0" w:color="auto"/>
              </w:divBdr>
              <w:divsChild>
                <w:div w:id="482891829">
                  <w:marLeft w:val="0"/>
                  <w:marRight w:val="0"/>
                  <w:marTop w:val="120"/>
                  <w:marBottom w:val="0"/>
                  <w:divBdr>
                    <w:top w:val="none" w:sz="0" w:space="0" w:color="auto"/>
                    <w:left w:val="none" w:sz="0" w:space="0" w:color="auto"/>
                    <w:bottom w:val="none" w:sz="0" w:space="0" w:color="auto"/>
                    <w:right w:val="none" w:sz="0" w:space="0" w:color="auto"/>
                  </w:divBdr>
                  <w:divsChild>
                    <w:div w:id="152813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653980">
              <w:marLeft w:val="0"/>
              <w:marRight w:val="0"/>
              <w:marTop w:val="0"/>
              <w:marBottom w:val="0"/>
              <w:divBdr>
                <w:top w:val="none" w:sz="0" w:space="0" w:color="auto"/>
                <w:left w:val="none" w:sz="0" w:space="0" w:color="auto"/>
                <w:bottom w:val="none" w:sz="0" w:space="0" w:color="auto"/>
                <w:right w:val="none" w:sz="0" w:space="0" w:color="auto"/>
              </w:divBdr>
            </w:div>
            <w:div w:id="329453082">
              <w:marLeft w:val="0"/>
              <w:marRight w:val="0"/>
              <w:marTop w:val="0"/>
              <w:marBottom w:val="0"/>
              <w:divBdr>
                <w:top w:val="none" w:sz="0" w:space="0" w:color="auto"/>
                <w:left w:val="none" w:sz="0" w:space="0" w:color="auto"/>
                <w:bottom w:val="none" w:sz="0" w:space="0" w:color="auto"/>
                <w:right w:val="none" w:sz="0" w:space="0" w:color="auto"/>
              </w:divBdr>
              <w:divsChild>
                <w:div w:id="187874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30487">
          <w:marLeft w:val="0"/>
          <w:marRight w:val="0"/>
          <w:marTop w:val="0"/>
          <w:marBottom w:val="0"/>
          <w:divBdr>
            <w:top w:val="none" w:sz="0" w:space="0" w:color="auto"/>
            <w:left w:val="none" w:sz="0" w:space="0" w:color="auto"/>
            <w:bottom w:val="none" w:sz="0" w:space="0" w:color="auto"/>
            <w:right w:val="none" w:sz="0" w:space="0" w:color="auto"/>
          </w:divBdr>
          <w:divsChild>
            <w:div w:id="61875529">
              <w:marLeft w:val="0"/>
              <w:marRight w:val="0"/>
              <w:marTop w:val="0"/>
              <w:marBottom w:val="0"/>
              <w:divBdr>
                <w:top w:val="none" w:sz="0" w:space="0" w:color="auto"/>
                <w:left w:val="none" w:sz="0" w:space="0" w:color="auto"/>
                <w:bottom w:val="none" w:sz="0" w:space="0" w:color="auto"/>
                <w:right w:val="none" w:sz="0" w:space="0" w:color="auto"/>
              </w:divBdr>
              <w:divsChild>
                <w:div w:id="294681926">
                  <w:marLeft w:val="0"/>
                  <w:marRight w:val="0"/>
                  <w:marTop w:val="0"/>
                  <w:marBottom w:val="0"/>
                  <w:divBdr>
                    <w:top w:val="none" w:sz="0" w:space="0" w:color="auto"/>
                    <w:left w:val="none" w:sz="0" w:space="0" w:color="auto"/>
                    <w:bottom w:val="none" w:sz="0" w:space="0" w:color="auto"/>
                    <w:right w:val="none" w:sz="0" w:space="0" w:color="auto"/>
                  </w:divBdr>
                  <w:divsChild>
                    <w:div w:id="310406379">
                      <w:marLeft w:val="0"/>
                      <w:marRight w:val="0"/>
                      <w:marTop w:val="0"/>
                      <w:marBottom w:val="0"/>
                      <w:divBdr>
                        <w:top w:val="none" w:sz="0" w:space="0" w:color="auto"/>
                        <w:left w:val="none" w:sz="0" w:space="0" w:color="auto"/>
                        <w:bottom w:val="none" w:sz="0" w:space="0" w:color="auto"/>
                        <w:right w:val="none" w:sz="0" w:space="0" w:color="auto"/>
                      </w:divBdr>
                      <w:divsChild>
                        <w:div w:id="345519181">
                          <w:marLeft w:val="0"/>
                          <w:marRight w:val="0"/>
                          <w:marTop w:val="0"/>
                          <w:marBottom w:val="0"/>
                          <w:divBdr>
                            <w:top w:val="none" w:sz="0" w:space="0" w:color="auto"/>
                            <w:left w:val="none" w:sz="0" w:space="0" w:color="auto"/>
                            <w:bottom w:val="none" w:sz="0" w:space="0" w:color="auto"/>
                            <w:right w:val="none" w:sz="0" w:space="0" w:color="auto"/>
                          </w:divBdr>
                          <w:divsChild>
                            <w:div w:id="585531059">
                              <w:marLeft w:val="0"/>
                              <w:marRight w:val="0"/>
                              <w:marTop w:val="75"/>
                              <w:marBottom w:val="0"/>
                              <w:divBdr>
                                <w:top w:val="none" w:sz="0" w:space="0" w:color="auto"/>
                                <w:left w:val="none" w:sz="0" w:space="0" w:color="auto"/>
                                <w:bottom w:val="none" w:sz="0" w:space="0" w:color="auto"/>
                                <w:right w:val="none" w:sz="0" w:space="0" w:color="auto"/>
                              </w:divBdr>
                            </w:div>
                            <w:div w:id="109178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134629">
      <w:bodyDiv w:val="1"/>
      <w:marLeft w:val="0"/>
      <w:marRight w:val="0"/>
      <w:marTop w:val="0"/>
      <w:marBottom w:val="0"/>
      <w:divBdr>
        <w:top w:val="none" w:sz="0" w:space="0" w:color="auto"/>
        <w:left w:val="none" w:sz="0" w:space="0" w:color="auto"/>
        <w:bottom w:val="none" w:sz="0" w:space="0" w:color="auto"/>
        <w:right w:val="none" w:sz="0" w:space="0" w:color="auto"/>
      </w:divBdr>
      <w:divsChild>
        <w:div w:id="129130791">
          <w:marLeft w:val="0"/>
          <w:marRight w:val="0"/>
          <w:marTop w:val="0"/>
          <w:marBottom w:val="0"/>
          <w:divBdr>
            <w:top w:val="none" w:sz="0" w:space="0" w:color="auto"/>
            <w:left w:val="none" w:sz="0" w:space="0" w:color="auto"/>
            <w:bottom w:val="none" w:sz="0" w:space="0" w:color="auto"/>
            <w:right w:val="none" w:sz="0" w:space="0" w:color="auto"/>
          </w:divBdr>
          <w:divsChild>
            <w:div w:id="853494943">
              <w:marLeft w:val="0"/>
              <w:marRight w:val="0"/>
              <w:marTop w:val="0"/>
              <w:marBottom w:val="0"/>
              <w:divBdr>
                <w:top w:val="none" w:sz="0" w:space="0" w:color="auto"/>
                <w:left w:val="none" w:sz="0" w:space="0" w:color="auto"/>
                <w:bottom w:val="none" w:sz="0" w:space="0" w:color="auto"/>
                <w:right w:val="none" w:sz="0" w:space="0" w:color="auto"/>
              </w:divBdr>
              <w:divsChild>
                <w:div w:id="1311447570">
                  <w:marLeft w:val="0"/>
                  <w:marRight w:val="0"/>
                  <w:marTop w:val="0"/>
                  <w:marBottom w:val="0"/>
                  <w:divBdr>
                    <w:top w:val="none" w:sz="0" w:space="0" w:color="auto"/>
                    <w:left w:val="none" w:sz="0" w:space="0" w:color="auto"/>
                    <w:bottom w:val="none" w:sz="0" w:space="0" w:color="auto"/>
                    <w:right w:val="none" w:sz="0" w:space="0" w:color="auto"/>
                  </w:divBdr>
                  <w:divsChild>
                    <w:div w:id="1943679392">
                      <w:marLeft w:val="0"/>
                      <w:marRight w:val="0"/>
                      <w:marTop w:val="0"/>
                      <w:marBottom w:val="0"/>
                      <w:divBdr>
                        <w:top w:val="none" w:sz="0" w:space="0" w:color="auto"/>
                        <w:left w:val="none" w:sz="0" w:space="0" w:color="auto"/>
                        <w:bottom w:val="none" w:sz="0" w:space="0" w:color="auto"/>
                        <w:right w:val="none" w:sz="0" w:space="0" w:color="auto"/>
                      </w:divBdr>
                      <w:divsChild>
                        <w:div w:id="768357749">
                          <w:marLeft w:val="0"/>
                          <w:marRight w:val="0"/>
                          <w:marTop w:val="0"/>
                          <w:marBottom w:val="0"/>
                          <w:divBdr>
                            <w:top w:val="none" w:sz="0" w:space="0" w:color="auto"/>
                            <w:left w:val="none" w:sz="0" w:space="0" w:color="auto"/>
                            <w:bottom w:val="none" w:sz="0" w:space="0" w:color="auto"/>
                            <w:right w:val="none" w:sz="0" w:space="0" w:color="auto"/>
                          </w:divBdr>
                          <w:divsChild>
                            <w:div w:id="1204488164">
                              <w:marLeft w:val="0"/>
                              <w:marRight w:val="0"/>
                              <w:marTop w:val="0"/>
                              <w:marBottom w:val="0"/>
                              <w:divBdr>
                                <w:top w:val="none" w:sz="0" w:space="0" w:color="auto"/>
                                <w:left w:val="none" w:sz="0" w:space="0" w:color="auto"/>
                                <w:bottom w:val="none" w:sz="0" w:space="0" w:color="auto"/>
                                <w:right w:val="none" w:sz="0" w:space="0" w:color="auto"/>
                              </w:divBdr>
                              <w:divsChild>
                                <w:div w:id="195774083">
                                  <w:marLeft w:val="165"/>
                                  <w:marRight w:val="0"/>
                                  <w:marTop w:val="0"/>
                                  <w:marBottom w:val="0"/>
                                  <w:divBdr>
                                    <w:top w:val="none" w:sz="0" w:space="0" w:color="auto"/>
                                    <w:left w:val="none" w:sz="0" w:space="0" w:color="auto"/>
                                    <w:bottom w:val="none" w:sz="0" w:space="0" w:color="auto"/>
                                    <w:right w:val="none" w:sz="0" w:space="0" w:color="auto"/>
                                  </w:divBdr>
                                  <w:divsChild>
                                    <w:div w:id="239215128">
                                      <w:marLeft w:val="75"/>
                                      <w:marRight w:val="0"/>
                                      <w:marTop w:val="0"/>
                                      <w:marBottom w:val="0"/>
                                      <w:divBdr>
                                        <w:top w:val="none" w:sz="0" w:space="0" w:color="auto"/>
                                        <w:left w:val="none" w:sz="0" w:space="0" w:color="auto"/>
                                        <w:bottom w:val="none" w:sz="0" w:space="0" w:color="auto"/>
                                        <w:right w:val="none" w:sz="0" w:space="0" w:color="auto"/>
                                      </w:divBdr>
                                    </w:div>
                                    <w:div w:id="1914317290">
                                      <w:marLeft w:val="0"/>
                                      <w:marRight w:val="0"/>
                                      <w:marTop w:val="0"/>
                                      <w:marBottom w:val="0"/>
                                      <w:divBdr>
                                        <w:top w:val="none" w:sz="0" w:space="0" w:color="auto"/>
                                        <w:left w:val="none" w:sz="0" w:space="0" w:color="auto"/>
                                        <w:bottom w:val="none" w:sz="0" w:space="0" w:color="auto"/>
                                        <w:right w:val="none" w:sz="0" w:space="0" w:color="auto"/>
                                      </w:divBdr>
                                    </w:div>
                                  </w:divsChild>
                                </w:div>
                                <w:div w:id="374041609">
                                  <w:marLeft w:val="0"/>
                                  <w:marRight w:val="0"/>
                                  <w:marTop w:val="0"/>
                                  <w:marBottom w:val="0"/>
                                  <w:divBdr>
                                    <w:top w:val="none" w:sz="0" w:space="0" w:color="auto"/>
                                    <w:left w:val="none" w:sz="0" w:space="0" w:color="auto"/>
                                    <w:bottom w:val="none" w:sz="0" w:space="0" w:color="auto"/>
                                    <w:right w:val="none" w:sz="0" w:space="0" w:color="auto"/>
                                  </w:divBdr>
                                </w:div>
                                <w:div w:id="848060808">
                                  <w:marLeft w:val="0"/>
                                  <w:marRight w:val="0"/>
                                  <w:marTop w:val="0"/>
                                  <w:marBottom w:val="0"/>
                                  <w:divBdr>
                                    <w:top w:val="none" w:sz="0" w:space="0" w:color="auto"/>
                                    <w:left w:val="none" w:sz="0" w:space="0" w:color="auto"/>
                                    <w:bottom w:val="none" w:sz="0" w:space="0" w:color="auto"/>
                                    <w:right w:val="none" w:sz="0" w:space="0" w:color="auto"/>
                                  </w:divBdr>
                                </w:div>
                                <w:div w:id="992871629">
                                  <w:marLeft w:val="0"/>
                                  <w:marRight w:val="0"/>
                                  <w:marTop w:val="0"/>
                                  <w:marBottom w:val="0"/>
                                  <w:divBdr>
                                    <w:top w:val="none" w:sz="0" w:space="0" w:color="auto"/>
                                    <w:left w:val="none" w:sz="0" w:space="0" w:color="auto"/>
                                    <w:bottom w:val="none" w:sz="0" w:space="0" w:color="auto"/>
                                    <w:right w:val="none" w:sz="0" w:space="0" w:color="auto"/>
                                  </w:divBdr>
                                </w:div>
                                <w:div w:id="1081755161">
                                  <w:marLeft w:val="0"/>
                                  <w:marRight w:val="0"/>
                                  <w:marTop w:val="0"/>
                                  <w:marBottom w:val="0"/>
                                  <w:divBdr>
                                    <w:top w:val="none" w:sz="0" w:space="0" w:color="auto"/>
                                    <w:left w:val="none" w:sz="0" w:space="0" w:color="auto"/>
                                    <w:bottom w:val="none" w:sz="0" w:space="0" w:color="auto"/>
                                    <w:right w:val="none" w:sz="0" w:space="0" w:color="auto"/>
                                  </w:divBdr>
                                </w:div>
                                <w:div w:id="1182402834">
                                  <w:marLeft w:val="0"/>
                                  <w:marRight w:val="0"/>
                                  <w:marTop w:val="0"/>
                                  <w:marBottom w:val="0"/>
                                  <w:divBdr>
                                    <w:top w:val="none" w:sz="0" w:space="0" w:color="auto"/>
                                    <w:left w:val="none" w:sz="0" w:space="0" w:color="auto"/>
                                    <w:bottom w:val="none" w:sz="0" w:space="0" w:color="auto"/>
                                    <w:right w:val="none" w:sz="0" w:space="0" w:color="auto"/>
                                  </w:divBdr>
                                </w:div>
                                <w:div w:id="1410882872">
                                  <w:marLeft w:val="0"/>
                                  <w:marRight w:val="0"/>
                                  <w:marTop w:val="0"/>
                                  <w:marBottom w:val="0"/>
                                  <w:divBdr>
                                    <w:top w:val="none" w:sz="0" w:space="0" w:color="auto"/>
                                    <w:left w:val="none" w:sz="0" w:space="0" w:color="auto"/>
                                    <w:bottom w:val="none" w:sz="0" w:space="0" w:color="auto"/>
                                    <w:right w:val="none" w:sz="0" w:space="0" w:color="auto"/>
                                  </w:divBdr>
                                </w:div>
                                <w:div w:id="1430006227">
                                  <w:marLeft w:val="0"/>
                                  <w:marRight w:val="0"/>
                                  <w:marTop w:val="0"/>
                                  <w:marBottom w:val="0"/>
                                  <w:divBdr>
                                    <w:top w:val="none" w:sz="0" w:space="0" w:color="auto"/>
                                    <w:left w:val="none" w:sz="0" w:space="0" w:color="auto"/>
                                    <w:bottom w:val="none" w:sz="0" w:space="0" w:color="auto"/>
                                    <w:right w:val="none" w:sz="0" w:space="0" w:color="auto"/>
                                  </w:divBdr>
                                </w:div>
                                <w:div w:id="1430734657">
                                  <w:marLeft w:val="0"/>
                                  <w:marRight w:val="0"/>
                                  <w:marTop w:val="0"/>
                                  <w:marBottom w:val="0"/>
                                  <w:divBdr>
                                    <w:top w:val="none" w:sz="0" w:space="0" w:color="auto"/>
                                    <w:left w:val="none" w:sz="0" w:space="0" w:color="auto"/>
                                    <w:bottom w:val="none" w:sz="0" w:space="0" w:color="auto"/>
                                    <w:right w:val="none" w:sz="0" w:space="0" w:color="auto"/>
                                  </w:divBdr>
                                </w:div>
                                <w:div w:id="1441334845">
                                  <w:marLeft w:val="0"/>
                                  <w:marRight w:val="0"/>
                                  <w:marTop w:val="0"/>
                                  <w:marBottom w:val="0"/>
                                  <w:divBdr>
                                    <w:top w:val="none" w:sz="0" w:space="0" w:color="auto"/>
                                    <w:left w:val="none" w:sz="0" w:space="0" w:color="auto"/>
                                    <w:bottom w:val="none" w:sz="0" w:space="0" w:color="auto"/>
                                    <w:right w:val="none" w:sz="0" w:space="0" w:color="auto"/>
                                  </w:divBdr>
                                  <w:divsChild>
                                    <w:div w:id="615529819">
                                      <w:marLeft w:val="0"/>
                                      <w:marRight w:val="0"/>
                                      <w:marTop w:val="0"/>
                                      <w:marBottom w:val="0"/>
                                      <w:divBdr>
                                        <w:top w:val="none" w:sz="0" w:space="0" w:color="auto"/>
                                        <w:left w:val="none" w:sz="0" w:space="0" w:color="auto"/>
                                        <w:bottom w:val="none" w:sz="0" w:space="0" w:color="auto"/>
                                        <w:right w:val="none" w:sz="0" w:space="0" w:color="auto"/>
                                      </w:divBdr>
                                    </w:div>
                                  </w:divsChild>
                                </w:div>
                                <w:div w:id="157188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4245628">
          <w:marLeft w:val="0"/>
          <w:marRight w:val="0"/>
          <w:marTop w:val="0"/>
          <w:marBottom w:val="0"/>
          <w:divBdr>
            <w:top w:val="none" w:sz="0" w:space="0" w:color="auto"/>
            <w:left w:val="none" w:sz="0" w:space="0" w:color="auto"/>
            <w:bottom w:val="none" w:sz="0" w:space="0" w:color="auto"/>
            <w:right w:val="none" w:sz="0" w:space="0" w:color="auto"/>
          </w:divBdr>
        </w:div>
        <w:div w:id="1197355062">
          <w:marLeft w:val="0"/>
          <w:marRight w:val="0"/>
          <w:marTop w:val="0"/>
          <w:marBottom w:val="0"/>
          <w:divBdr>
            <w:top w:val="none" w:sz="0" w:space="0" w:color="auto"/>
            <w:left w:val="none" w:sz="0" w:space="0" w:color="auto"/>
            <w:bottom w:val="dashed" w:sz="6" w:space="0" w:color="939393"/>
            <w:right w:val="none" w:sz="0" w:space="0" w:color="auto"/>
          </w:divBdr>
          <w:divsChild>
            <w:div w:id="140312638">
              <w:marLeft w:val="0"/>
              <w:marRight w:val="0"/>
              <w:marTop w:val="0"/>
              <w:marBottom w:val="0"/>
              <w:divBdr>
                <w:top w:val="none" w:sz="0" w:space="0" w:color="auto"/>
                <w:left w:val="none" w:sz="0" w:space="0" w:color="auto"/>
                <w:bottom w:val="none" w:sz="0" w:space="0" w:color="auto"/>
                <w:right w:val="none" w:sz="0" w:space="0" w:color="auto"/>
              </w:divBdr>
            </w:div>
            <w:div w:id="869028553">
              <w:marLeft w:val="0"/>
              <w:marRight w:val="0"/>
              <w:marTop w:val="0"/>
              <w:marBottom w:val="0"/>
              <w:divBdr>
                <w:top w:val="none" w:sz="0" w:space="0" w:color="auto"/>
                <w:left w:val="none" w:sz="0" w:space="0" w:color="auto"/>
                <w:bottom w:val="none" w:sz="0" w:space="0" w:color="auto"/>
                <w:right w:val="none" w:sz="0" w:space="0" w:color="auto"/>
              </w:divBdr>
              <w:divsChild>
                <w:div w:id="4595088">
                  <w:marLeft w:val="0"/>
                  <w:marRight w:val="0"/>
                  <w:marTop w:val="105"/>
                  <w:marBottom w:val="0"/>
                  <w:divBdr>
                    <w:top w:val="none" w:sz="0" w:space="0" w:color="auto"/>
                    <w:left w:val="none" w:sz="0" w:space="0" w:color="auto"/>
                    <w:bottom w:val="none" w:sz="0" w:space="0" w:color="auto"/>
                    <w:right w:val="none" w:sz="0" w:space="0" w:color="auto"/>
                  </w:divBdr>
                  <w:divsChild>
                    <w:div w:id="1089305986">
                      <w:marLeft w:val="0"/>
                      <w:marRight w:val="0"/>
                      <w:marTop w:val="0"/>
                      <w:marBottom w:val="0"/>
                      <w:divBdr>
                        <w:top w:val="none" w:sz="0" w:space="0" w:color="auto"/>
                        <w:left w:val="none" w:sz="0" w:space="0" w:color="auto"/>
                        <w:bottom w:val="none" w:sz="0" w:space="0" w:color="auto"/>
                        <w:right w:val="none" w:sz="0" w:space="0" w:color="auto"/>
                      </w:divBdr>
                    </w:div>
                  </w:divsChild>
                </w:div>
                <w:div w:id="125054327">
                  <w:marLeft w:val="0"/>
                  <w:marRight w:val="0"/>
                  <w:marTop w:val="0"/>
                  <w:marBottom w:val="0"/>
                  <w:divBdr>
                    <w:top w:val="none" w:sz="0" w:space="0" w:color="auto"/>
                    <w:left w:val="none" w:sz="0" w:space="0" w:color="auto"/>
                    <w:bottom w:val="none" w:sz="0" w:space="0" w:color="auto"/>
                    <w:right w:val="none" w:sz="0" w:space="0" w:color="auto"/>
                  </w:divBdr>
                </w:div>
              </w:divsChild>
            </w:div>
            <w:div w:id="1342468304">
              <w:marLeft w:val="0"/>
              <w:marRight w:val="0"/>
              <w:marTop w:val="0"/>
              <w:marBottom w:val="0"/>
              <w:divBdr>
                <w:top w:val="none" w:sz="0" w:space="0" w:color="auto"/>
                <w:left w:val="none" w:sz="0" w:space="0" w:color="auto"/>
                <w:bottom w:val="none" w:sz="0" w:space="0" w:color="auto"/>
                <w:right w:val="none" w:sz="0" w:space="0" w:color="auto"/>
              </w:divBdr>
              <w:divsChild>
                <w:div w:id="1356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529807">
      <w:bodyDiv w:val="1"/>
      <w:marLeft w:val="0"/>
      <w:marRight w:val="0"/>
      <w:marTop w:val="0"/>
      <w:marBottom w:val="0"/>
      <w:divBdr>
        <w:top w:val="none" w:sz="0" w:space="0" w:color="auto"/>
        <w:left w:val="none" w:sz="0" w:space="0" w:color="auto"/>
        <w:bottom w:val="none" w:sz="0" w:space="0" w:color="auto"/>
        <w:right w:val="none" w:sz="0" w:space="0" w:color="auto"/>
      </w:divBdr>
      <w:divsChild>
        <w:div w:id="205526132">
          <w:marLeft w:val="0"/>
          <w:marRight w:val="0"/>
          <w:marTop w:val="0"/>
          <w:marBottom w:val="0"/>
          <w:divBdr>
            <w:top w:val="none" w:sz="0" w:space="0" w:color="auto"/>
            <w:left w:val="none" w:sz="0" w:space="0" w:color="auto"/>
            <w:bottom w:val="dashed" w:sz="6" w:space="0" w:color="939393"/>
            <w:right w:val="none" w:sz="0" w:space="0" w:color="auto"/>
          </w:divBdr>
          <w:divsChild>
            <w:div w:id="277956053">
              <w:marLeft w:val="0"/>
              <w:marRight w:val="0"/>
              <w:marTop w:val="0"/>
              <w:marBottom w:val="0"/>
              <w:divBdr>
                <w:top w:val="none" w:sz="0" w:space="0" w:color="auto"/>
                <w:left w:val="none" w:sz="0" w:space="0" w:color="auto"/>
                <w:bottom w:val="none" w:sz="0" w:space="0" w:color="auto"/>
                <w:right w:val="none" w:sz="0" w:space="0" w:color="auto"/>
              </w:divBdr>
            </w:div>
            <w:div w:id="1261792534">
              <w:marLeft w:val="0"/>
              <w:marRight w:val="0"/>
              <w:marTop w:val="0"/>
              <w:marBottom w:val="0"/>
              <w:divBdr>
                <w:top w:val="none" w:sz="0" w:space="0" w:color="auto"/>
                <w:left w:val="none" w:sz="0" w:space="0" w:color="auto"/>
                <w:bottom w:val="none" w:sz="0" w:space="0" w:color="auto"/>
                <w:right w:val="none" w:sz="0" w:space="0" w:color="auto"/>
              </w:divBdr>
              <w:divsChild>
                <w:div w:id="1148670830">
                  <w:marLeft w:val="0"/>
                  <w:marRight w:val="0"/>
                  <w:marTop w:val="0"/>
                  <w:marBottom w:val="0"/>
                  <w:divBdr>
                    <w:top w:val="none" w:sz="0" w:space="0" w:color="auto"/>
                    <w:left w:val="none" w:sz="0" w:space="0" w:color="auto"/>
                    <w:bottom w:val="none" w:sz="0" w:space="0" w:color="auto"/>
                    <w:right w:val="none" w:sz="0" w:space="0" w:color="auto"/>
                  </w:divBdr>
                </w:div>
              </w:divsChild>
            </w:div>
            <w:div w:id="1905409370">
              <w:marLeft w:val="0"/>
              <w:marRight w:val="0"/>
              <w:marTop w:val="0"/>
              <w:marBottom w:val="0"/>
              <w:divBdr>
                <w:top w:val="none" w:sz="0" w:space="0" w:color="auto"/>
                <w:left w:val="none" w:sz="0" w:space="0" w:color="auto"/>
                <w:bottom w:val="none" w:sz="0" w:space="0" w:color="auto"/>
                <w:right w:val="none" w:sz="0" w:space="0" w:color="auto"/>
              </w:divBdr>
              <w:divsChild>
                <w:div w:id="929124450">
                  <w:marLeft w:val="0"/>
                  <w:marRight w:val="0"/>
                  <w:marTop w:val="120"/>
                  <w:marBottom w:val="0"/>
                  <w:divBdr>
                    <w:top w:val="none" w:sz="0" w:space="0" w:color="auto"/>
                    <w:left w:val="none" w:sz="0" w:space="0" w:color="auto"/>
                    <w:bottom w:val="none" w:sz="0" w:space="0" w:color="auto"/>
                    <w:right w:val="none" w:sz="0" w:space="0" w:color="auto"/>
                  </w:divBdr>
                  <w:divsChild>
                    <w:div w:id="55050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877836">
          <w:marLeft w:val="0"/>
          <w:marRight w:val="0"/>
          <w:marTop w:val="0"/>
          <w:marBottom w:val="0"/>
          <w:divBdr>
            <w:top w:val="none" w:sz="0" w:space="0" w:color="auto"/>
            <w:left w:val="none" w:sz="0" w:space="0" w:color="auto"/>
            <w:bottom w:val="none" w:sz="0" w:space="0" w:color="auto"/>
            <w:right w:val="none" w:sz="0" w:space="0" w:color="auto"/>
          </w:divBdr>
          <w:divsChild>
            <w:div w:id="1328173442">
              <w:marLeft w:val="0"/>
              <w:marRight w:val="0"/>
              <w:marTop w:val="0"/>
              <w:marBottom w:val="0"/>
              <w:divBdr>
                <w:top w:val="none" w:sz="0" w:space="0" w:color="auto"/>
                <w:left w:val="none" w:sz="0" w:space="0" w:color="auto"/>
                <w:bottom w:val="none" w:sz="0" w:space="0" w:color="auto"/>
                <w:right w:val="none" w:sz="0" w:space="0" w:color="auto"/>
              </w:divBdr>
              <w:divsChild>
                <w:div w:id="837306275">
                  <w:marLeft w:val="0"/>
                  <w:marRight w:val="0"/>
                  <w:marTop w:val="0"/>
                  <w:marBottom w:val="0"/>
                  <w:divBdr>
                    <w:top w:val="none" w:sz="0" w:space="0" w:color="auto"/>
                    <w:left w:val="none" w:sz="0" w:space="0" w:color="auto"/>
                    <w:bottom w:val="none" w:sz="0" w:space="0" w:color="auto"/>
                    <w:right w:val="none" w:sz="0" w:space="0" w:color="auto"/>
                  </w:divBdr>
                  <w:divsChild>
                    <w:div w:id="110638198">
                      <w:marLeft w:val="0"/>
                      <w:marRight w:val="0"/>
                      <w:marTop w:val="0"/>
                      <w:marBottom w:val="0"/>
                      <w:divBdr>
                        <w:top w:val="none" w:sz="0" w:space="0" w:color="auto"/>
                        <w:left w:val="none" w:sz="0" w:space="0" w:color="auto"/>
                        <w:bottom w:val="none" w:sz="0" w:space="0" w:color="auto"/>
                        <w:right w:val="none" w:sz="0" w:space="0" w:color="auto"/>
                      </w:divBdr>
                      <w:divsChild>
                        <w:div w:id="1911310681">
                          <w:marLeft w:val="0"/>
                          <w:marRight w:val="0"/>
                          <w:marTop w:val="0"/>
                          <w:marBottom w:val="0"/>
                          <w:divBdr>
                            <w:top w:val="none" w:sz="0" w:space="0" w:color="auto"/>
                            <w:left w:val="none" w:sz="0" w:space="0" w:color="auto"/>
                            <w:bottom w:val="none" w:sz="0" w:space="0" w:color="auto"/>
                            <w:right w:val="none" w:sz="0" w:space="0" w:color="auto"/>
                          </w:divBdr>
                          <w:divsChild>
                            <w:div w:id="939029339">
                              <w:marLeft w:val="0"/>
                              <w:marRight w:val="0"/>
                              <w:marTop w:val="75"/>
                              <w:marBottom w:val="0"/>
                              <w:divBdr>
                                <w:top w:val="none" w:sz="0" w:space="0" w:color="auto"/>
                                <w:left w:val="none" w:sz="0" w:space="0" w:color="auto"/>
                                <w:bottom w:val="none" w:sz="0" w:space="0" w:color="auto"/>
                                <w:right w:val="none" w:sz="0" w:space="0" w:color="auto"/>
                              </w:divBdr>
                            </w:div>
                            <w:div w:id="17772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3267531">
      <w:bodyDiv w:val="1"/>
      <w:marLeft w:val="0"/>
      <w:marRight w:val="0"/>
      <w:marTop w:val="0"/>
      <w:marBottom w:val="0"/>
      <w:divBdr>
        <w:top w:val="none" w:sz="0" w:space="0" w:color="auto"/>
        <w:left w:val="none" w:sz="0" w:space="0" w:color="auto"/>
        <w:bottom w:val="none" w:sz="0" w:space="0" w:color="auto"/>
        <w:right w:val="none" w:sz="0" w:space="0" w:color="auto"/>
      </w:divBdr>
    </w:div>
    <w:div w:id="693768704">
      <w:bodyDiv w:val="1"/>
      <w:marLeft w:val="0"/>
      <w:marRight w:val="0"/>
      <w:marTop w:val="0"/>
      <w:marBottom w:val="0"/>
      <w:divBdr>
        <w:top w:val="none" w:sz="0" w:space="0" w:color="auto"/>
        <w:left w:val="none" w:sz="0" w:space="0" w:color="auto"/>
        <w:bottom w:val="none" w:sz="0" w:space="0" w:color="auto"/>
        <w:right w:val="none" w:sz="0" w:space="0" w:color="auto"/>
      </w:divBdr>
    </w:div>
    <w:div w:id="694620949">
      <w:bodyDiv w:val="1"/>
      <w:marLeft w:val="0"/>
      <w:marRight w:val="0"/>
      <w:marTop w:val="0"/>
      <w:marBottom w:val="0"/>
      <w:divBdr>
        <w:top w:val="none" w:sz="0" w:space="0" w:color="auto"/>
        <w:left w:val="none" w:sz="0" w:space="0" w:color="auto"/>
        <w:bottom w:val="none" w:sz="0" w:space="0" w:color="auto"/>
        <w:right w:val="none" w:sz="0" w:space="0" w:color="auto"/>
      </w:divBdr>
      <w:divsChild>
        <w:div w:id="1700812267">
          <w:marLeft w:val="0"/>
          <w:marRight w:val="0"/>
          <w:marTop w:val="0"/>
          <w:marBottom w:val="0"/>
          <w:divBdr>
            <w:top w:val="none" w:sz="0" w:space="0" w:color="auto"/>
            <w:left w:val="none" w:sz="0" w:space="0" w:color="auto"/>
            <w:bottom w:val="none" w:sz="0" w:space="0" w:color="auto"/>
            <w:right w:val="none" w:sz="0" w:space="0" w:color="auto"/>
          </w:divBdr>
          <w:divsChild>
            <w:div w:id="452938883">
              <w:marLeft w:val="0"/>
              <w:marRight w:val="0"/>
              <w:marTop w:val="0"/>
              <w:marBottom w:val="0"/>
              <w:divBdr>
                <w:top w:val="none" w:sz="0" w:space="0" w:color="auto"/>
                <w:left w:val="none" w:sz="0" w:space="0" w:color="auto"/>
                <w:bottom w:val="none" w:sz="0" w:space="0" w:color="auto"/>
                <w:right w:val="none" w:sz="0" w:space="0" w:color="auto"/>
              </w:divBdr>
              <w:divsChild>
                <w:div w:id="1506899286">
                  <w:marLeft w:val="0"/>
                  <w:marRight w:val="0"/>
                  <w:marTop w:val="0"/>
                  <w:marBottom w:val="0"/>
                  <w:divBdr>
                    <w:top w:val="none" w:sz="0" w:space="0" w:color="auto"/>
                    <w:left w:val="none" w:sz="0" w:space="0" w:color="auto"/>
                    <w:bottom w:val="none" w:sz="0" w:space="0" w:color="auto"/>
                    <w:right w:val="none" w:sz="0" w:space="0" w:color="auto"/>
                  </w:divBdr>
                  <w:divsChild>
                    <w:div w:id="260574771">
                      <w:marLeft w:val="0"/>
                      <w:marRight w:val="0"/>
                      <w:marTop w:val="0"/>
                      <w:marBottom w:val="0"/>
                      <w:divBdr>
                        <w:top w:val="none" w:sz="0" w:space="0" w:color="auto"/>
                        <w:left w:val="none" w:sz="0" w:space="0" w:color="auto"/>
                        <w:bottom w:val="none" w:sz="0" w:space="0" w:color="auto"/>
                        <w:right w:val="none" w:sz="0" w:space="0" w:color="auto"/>
                      </w:divBdr>
                      <w:divsChild>
                        <w:div w:id="1102533051">
                          <w:marLeft w:val="0"/>
                          <w:marRight w:val="0"/>
                          <w:marTop w:val="0"/>
                          <w:marBottom w:val="0"/>
                          <w:divBdr>
                            <w:top w:val="none" w:sz="0" w:space="0" w:color="auto"/>
                            <w:left w:val="none" w:sz="0" w:space="0" w:color="auto"/>
                            <w:bottom w:val="none" w:sz="0" w:space="0" w:color="auto"/>
                            <w:right w:val="none" w:sz="0" w:space="0" w:color="auto"/>
                          </w:divBdr>
                          <w:divsChild>
                            <w:div w:id="719665952">
                              <w:marLeft w:val="0"/>
                              <w:marRight w:val="0"/>
                              <w:marTop w:val="0"/>
                              <w:marBottom w:val="0"/>
                              <w:divBdr>
                                <w:top w:val="none" w:sz="0" w:space="0" w:color="auto"/>
                                <w:left w:val="none" w:sz="0" w:space="0" w:color="auto"/>
                                <w:bottom w:val="none" w:sz="0" w:space="0" w:color="auto"/>
                                <w:right w:val="none" w:sz="0" w:space="0" w:color="auto"/>
                              </w:divBdr>
                            </w:div>
                            <w:div w:id="180611675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4598003">
          <w:marLeft w:val="0"/>
          <w:marRight w:val="0"/>
          <w:marTop w:val="0"/>
          <w:marBottom w:val="0"/>
          <w:divBdr>
            <w:top w:val="none" w:sz="0" w:space="0" w:color="auto"/>
            <w:left w:val="none" w:sz="0" w:space="0" w:color="auto"/>
            <w:bottom w:val="dashed" w:sz="6" w:space="0" w:color="939393"/>
            <w:right w:val="none" w:sz="0" w:space="0" w:color="auto"/>
          </w:divBdr>
          <w:divsChild>
            <w:div w:id="100536494">
              <w:marLeft w:val="0"/>
              <w:marRight w:val="0"/>
              <w:marTop w:val="0"/>
              <w:marBottom w:val="0"/>
              <w:divBdr>
                <w:top w:val="none" w:sz="0" w:space="0" w:color="auto"/>
                <w:left w:val="none" w:sz="0" w:space="0" w:color="auto"/>
                <w:bottom w:val="none" w:sz="0" w:space="0" w:color="auto"/>
                <w:right w:val="none" w:sz="0" w:space="0" w:color="auto"/>
              </w:divBdr>
              <w:divsChild>
                <w:div w:id="1512137892">
                  <w:marLeft w:val="0"/>
                  <w:marRight w:val="0"/>
                  <w:marTop w:val="0"/>
                  <w:marBottom w:val="0"/>
                  <w:divBdr>
                    <w:top w:val="none" w:sz="0" w:space="0" w:color="auto"/>
                    <w:left w:val="none" w:sz="0" w:space="0" w:color="auto"/>
                    <w:bottom w:val="none" w:sz="0" w:space="0" w:color="auto"/>
                    <w:right w:val="none" w:sz="0" w:space="0" w:color="auto"/>
                  </w:divBdr>
                </w:div>
              </w:divsChild>
            </w:div>
            <w:div w:id="1951007243">
              <w:marLeft w:val="0"/>
              <w:marRight w:val="0"/>
              <w:marTop w:val="0"/>
              <w:marBottom w:val="0"/>
              <w:divBdr>
                <w:top w:val="none" w:sz="0" w:space="0" w:color="auto"/>
                <w:left w:val="none" w:sz="0" w:space="0" w:color="auto"/>
                <w:bottom w:val="none" w:sz="0" w:space="0" w:color="auto"/>
                <w:right w:val="none" w:sz="0" w:space="0" w:color="auto"/>
              </w:divBdr>
            </w:div>
            <w:div w:id="2047440156">
              <w:marLeft w:val="0"/>
              <w:marRight w:val="0"/>
              <w:marTop w:val="0"/>
              <w:marBottom w:val="0"/>
              <w:divBdr>
                <w:top w:val="none" w:sz="0" w:space="0" w:color="auto"/>
                <w:left w:val="none" w:sz="0" w:space="0" w:color="auto"/>
                <w:bottom w:val="none" w:sz="0" w:space="0" w:color="auto"/>
                <w:right w:val="none" w:sz="0" w:space="0" w:color="auto"/>
              </w:divBdr>
              <w:divsChild>
                <w:div w:id="1144664634">
                  <w:marLeft w:val="0"/>
                  <w:marRight w:val="0"/>
                  <w:marTop w:val="120"/>
                  <w:marBottom w:val="0"/>
                  <w:divBdr>
                    <w:top w:val="none" w:sz="0" w:space="0" w:color="auto"/>
                    <w:left w:val="none" w:sz="0" w:space="0" w:color="auto"/>
                    <w:bottom w:val="none" w:sz="0" w:space="0" w:color="auto"/>
                    <w:right w:val="none" w:sz="0" w:space="0" w:color="auto"/>
                  </w:divBdr>
                  <w:divsChild>
                    <w:div w:id="1765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857708">
      <w:bodyDiv w:val="1"/>
      <w:marLeft w:val="0"/>
      <w:marRight w:val="0"/>
      <w:marTop w:val="0"/>
      <w:marBottom w:val="0"/>
      <w:divBdr>
        <w:top w:val="none" w:sz="0" w:space="0" w:color="auto"/>
        <w:left w:val="none" w:sz="0" w:space="0" w:color="auto"/>
        <w:bottom w:val="none" w:sz="0" w:space="0" w:color="auto"/>
        <w:right w:val="none" w:sz="0" w:space="0" w:color="auto"/>
      </w:divBdr>
      <w:divsChild>
        <w:div w:id="843207544">
          <w:marLeft w:val="0"/>
          <w:marRight w:val="0"/>
          <w:marTop w:val="0"/>
          <w:marBottom w:val="0"/>
          <w:divBdr>
            <w:top w:val="none" w:sz="0" w:space="0" w:color="auto"/>
            <w:left w:val="none" w:sz="0" w:space="0" w:color="auto"/>
            <w:bottom w:val="dashed" w:sz="6" w:space="0" w:color="939393"/>
            <w:right w:val="none" w:sz="0" w:space="0" w:color="auto"/>
          </w:divBdr>
          <w:divsChild>
            <w:div w:id="827405519">
              <w:marLeft w:val="0"/>
              <w:marRight w:val="0"/>
              <w:marTop w:val="0"/>
              <w:marBottom w:val="0"/>
              <w:divBdr>
                <w:top w:val="none" w:sz="0" w:space="0" w:color="auto"/>
                <w:left w:val="none" w:sz="0" w:space="0" w:color="auto"/>
                <w:bottom w:val="none" w:sz="0" w:space="0" w:color="auto"/>
                <w:right w:val="none" w:sz="0" w:space="0" w:color="auto"/>
              </w:divBdr>
              <w:divsChild>
                <w:div w:id="1660771653">
                  <w:marLeft w:val="0"/>
                  <w:marRight w:val="0"/>
                  <w:marTop w:val="0"/>
                  <w:marBottom w:val="0"/>
                  <w:divBdr>
                    <w:top w:val="none" w:sz="0" w:space="0" w:color="auto"/>
                    <w:left w:val="none" w:sz="0" w:space="0" w:color="auto"/>
                    <w:bottom w:val="none" w:sz="0" w:space="0" w:color="auto"/>
                    <w:right w:val="none" w:sz="0" w:space="0" w:color="auto"/>
                  </w:divBdr>
                </w:div>
              </w:divsChild>
            </w:div>
            <w:div w:id="1470435298">
              <w:marLeft w:val="0"/>
              <w:marRight w:val="0"/>
              <w:marTop w:val="0"/>
              <w:marBottom w:val="0"/>
              <w:divBdr>
                <w:top w:val="none" w:sz="0" w:space="0" w:color="auto"/>
                <w:left w:val="none" w:sz="0" w:space="0" w:color="auto"/>
                <w:bottom w:val="none" w:sz="0" w:space="0" w:color="auto"/>
                <w:right w:val="none" w:sz="0" w:space="0" w:color="auto"/>
              </w:divBdr>
              <w:divsChild>
                <w:div w:id="1190336155">
                  <w:marLeft w:val="0"/>
                  <w:marRight w:val="0"/>
                  <w:marTop w:val="120"/>
                  <w:marBottom w:val="0"/>
                  <w:divBdr>
                    <w:top w:val="none" w:sz="0" w:space="0" w:color="auto"/>
                    <w:left w:val="none" w:sz="0" w:space="0" w:color="auto"/>
                    <w:bottom w:val="none" w:sz="0" w:space="0" w:color="auto"/>
                    <w:right w:val="none" w:sz="0" w:space="0" w:color="auto"/>
                  </w:divBdr>
                  <w:divsChild>
                    <w:div w:id="63552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07526">
              <w:marLeft w:val="0"/>
              <w:marRight w:val="0"/>
              <w:marTop w:val="0"/>
              <w:marBottom w:val="0"/>
              <w:divBdr>
                <w:top w:val="none" w:sz="0" w:space="0" w:color="auto"/>
                <w:left w:val="none" w:sz="0" w:space="0" w:color="auto"/>
                <w:bottom w:val="none" w:sz="0" w:space="0" w:color="auto"/>
                <w:right w:val="none" w:sz="0" w:space="0" w:color="auto"/>
              </w:divBdr>
            </w:div>
          </w:divsChild>
        </w:div>
        <w:div w:id="1234438266">
          <w:marLeft w:val="0"/>
          <w:marRight w:val="0"/>
          <w:marTop w:val="0"/>
          <w:marBottom w:val="0"/>
          <w:divBdr>
            <w:top w:val="none" w:sz="0" w:space="0" w:color="auto"/>
            <w:left w:val="none" w:sz="0" w:space="0" w:color="auto"/>
            <w:bottom w:val="none" w:sz="0" w:space="0" w:color="auto"/>
            <w:right w:val="none" w:sz="0" w:space="0" w:color="auto"/>
          </w:divBdr>
          <w:divsChild>
            <w:div w:id="377633938">
              <w:marLeft w:val="0"/>
              <w:marRight w:val="0"/>
              <w:marTop w:val="0"/>
              <w:marBottom w:val="0"/>
              <w:divBdr>
                <w:top w:val="none" w:sz="0" w:space="0" w:color="auto"/>
                <w:left w:val="none" w:sz="0" w:space="0" w:color="auto"/>
                <w:bottom w:val="none" w:sz="0" w:space="0" w:color="auto"/>
                <w:right w:val="none" w:sz="0" w:space="0" w:color="auto"/>
              </w:divBdr>
              <w:divsChild>
                <w:div w:id="1947423724">
                  <w:marLeft w:val="0"/>
                  <w:marRight w:val="0"/>
                  <w:marTop w:val="0"/>
                  <w:marBottom w:val="0"/>
                  <w:divBdr>
                    <w:top w:val="none" w:sz="0" w:space="0" w:color="auto"/>
                    <w:left w:val="none" w:sz="0" w:space="0" w:color="auto"/>
                    <w:bottom w:val="none" w:sz="0" w:space="0" w:color="auto"/>
                    <w:right w:val="none" w:sz="0" w:space="0" w:color="auto"/>
                  </w:divBdr>
                  <w:divsChild>
                    <w:div w:id="772893613">
                      <w:marLeft w:val="0"/>
                      <w:marRight w:val="0"/>
                      <w:marTop w:val="0"/>
                      <w:marBottom w:val="0"/>
                      <w:divBdr>
                        <w:top w:val="none" w:sz="0" w:space="0" w:color="auto"/>
                        <w:left w:val="none" w:sz="0" w:space="0" w:color="auto"/>
                        <w:bottom w:val="none" w:sz="0" w:space="0" w:color="auto"/>
                        <w:right w:val="none" w:sz="0" w:space="0" w:color="auto"/>
                      </w:divBdr>
                      <w:divsChild>
                        <w:div w:id="1540126412">
                          <w:marLeft w:val="0"/>
                          <w:marRight w:val="0"/>
                          <w:marTop w:val="0"/>
                          <w:marBottom w:val="0"/>
                          <w:divBdr>
                            <w:top w:val="none" w:sz="0" w:space="0" w:color="auto"/>
                            <w:left w:val="none" w:sz="0" w:space="0" w:color="auto"/>
                            <w:bottom w:val="none" w:sz="0" w:space="0" w:color="auto"/>
                            <w:right w:val="none" w:sz="0" w:space="0" w:color="auto"/>
                          </w:divBdr>
                          <w:divsChild>
                            <w:div w:id="297951938">
                              <w:marLeft w:val="0"/>
                              <w:marRight w:val="0"/>
                              <w:marTop w:val="0"/>
                              <w:marBottom w:val="0"/>
                              <w:divBdr>
                                <w:top w:val="none" w:sz="0" w:space="0" w:color="auto"/>
                                <w:left w:val="none" w:sz="0" w:space="0" w:color="auto"/>
                                <w:bottom w:val="none" w:sz="0" w:space="0" w:color="auto"/>
                                <w:right w:val="none" w:sz="0" w:space="0" w:color="auto"/>
                              </w:divBdr>
                            </w:div>
                            <w:div w:id="97009560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99672047">
      <w:bodyDiv w:val="1"/>
      <w:marLeft w:val="0"/>
      <w:marRight w:val="0"/>
      <w:marTop w:val="0"/>
      <w:marBottom w:val="0"/>
      <w:divBdr>
        <w:top w:val="none" w:sz="0" w:space="0" w:color="auto"/>
        <w:left w:val="none" w:sz="0" w:space="0" w:color="auto"/>
        <w:bottom w:val="none" w:sz="0" w:space="0" w:color="auto"/>
        <w:right w:val="none" w:sz="0" w:space="0" w:color="auto"/>
      </w:divBdr>
    </w:div>
    <w:div w:id="707991895">
      <w:bodyDiv w:val="1"/>
      <w:marLeft w:val="0"/>
      <w:marRight w:val="0"/>
      <w:marTop w:val="0"/>
      <w:marBottom w:val="0"/>
      <w:divBdr>
        <w:top w:val="none" w:sz="0" w:space="0" w:color="auto"/>
        <w:left w:val="none" w:sz="0" w:space="0" w:color="auto"/>
        <w:bottom w:val="none" w:sz="0" w:space="0" w:color="auto"/>
        <w:right w:val="none" w:sz="0" w:space="0" w:color="auto"/>
      </w:divBdr>
    </w:div>
    <w:div w:id="709305685">
      <w:bodyDiv w:val="1"/>
      <w:marLeft w:val="0"/>
      <w:marRight w:val="0"/>
      <w:marTop w:val="0"/>
      <w:marBottom w:val="0"/>
      <w:divBdr>
        <w:top w:val="none" w:sz="0" w:space="0" w:color="auto"/>
        <w:left w:val="none" w:sz="0" w:space="0" w:color="auto"/>
        <w:bottom w:val="none" w:sz="0" w:space="0" w:color="auto"/>
        <w:right w:val="none" w:sz="0" w:space="0" w:color="auto"/>
      </w:divBdr>
      <w:divsChild>
        <w:div w:id="427775611">
          <w:marLeft w:val="0"/>
          <w:marRight w:val="0"/>
          <w:marTop w:val="0"/>
          <w:marBottom w:val="0"/>
          <w:divBdr>
            <w:top w:val="none" w:sz="0" w:space="0" w:color="auto"/>
            <w:left w:val="none" w:sz="0" w:space="0" w:color="auto"/>
            <w:bottom w:val="dashed" w:sz="6" w:space="0" w:color="939393"/>
            <w:right w:val="none" w:sz="0" w:space="0" w:color="auto"/>
          </w:divBdr>
          <w:divsChild>
            <w:div w:id="320238928">
              <w:marLeft w:val="0"/>
              <w:marRight w:val="0"/>
              <w:marTop w:val="0"/>
              <w:marBottom w:val="0"/>
              <w:divBdr>
                <w:top w:val="none" w:sz="0" w:space="0" w:color="auto"/>
                <w:left w:val="none" w:sz="0" w:space="0" w:color="auto"/>
                <w:bottom w:val="none" w:sz="0" w:space="0" w:color="auto"/>
                <w:right w:val="none" w:sz="0" w:space="0" w:color="auto"/>
              </w:divBdr>
            </w:div>
            <w:div w:id="1204906070">
              <w:marLeft w:val="0"/>
              <w:marRight w:val="0"/>
              <w:marTop w:val="0"/>
              <w:marBottom w:val="0"/>
              <w:divBdr>
                <w:top w:val="none" w:sz="0" w:space="0" w:color="auto"/>
                <w:left w:val="none" w:sz="0" w:space="0" w:color="auto"/>
                <w:bottom w:val="none" w:sz="0" w:space="0" w:color="auto"/>
                <w:right w:val="none" w:sz="0" w:space="0" w:color="auto"/>
              </w:divBdr>
              <w:divsChild>
                <w:div w:id="294483833">
                  <w:marLeft w:val="0"/>
                  <w:marRight w:val="0"/>
                  <w:marTop w:val="0"/>
                  <w:marBottom w:val="0"/>
                  <w:divBdr>
                    <w:top w:val="none" w:sz="0" w:space="0" w:color="auto"/>
                    <w:left w:val="none" w:sz="0" w:space="0" w:color="auto"/>
                    <w:bottom w:val="none" w:sz="0" w:space="0" w:color="auto"/>
                    <w:right w:val="none" w:sz="0" w:space="0" w:color="auto"/>
                  </w:divBdr>
                </w:div>
                <w:div w:id="1760444549">
                  <w:marLeft w:val="0"/>
                  <w:marRight w:val="0"/>
                  <w:marTop w:val="105"/>
                  <w:marBottom w:val="0"/>
                  <w:divBdr>
                    <w:top w:val="none" w:sz="0" w:space="0" w:color="auto"/>
                    <w:left w:val="none" w:sz="0" w:space="0" w:color="auto"/>
                    <w:bottom w:val="none" w:sz="0" w:space="0" w:color="auto"/>
                    <w:right w:val="none" w:sz="0" w:space="0" w:color="auto"/>
                  </w:divBdr>
                  <w:divsChild>
                    <w:div w:id="199001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09888">
              <w:marLeft w:val="0"/>
              <w:marRight w:val="0"/>
              <w:marTop w:val="0"/>
              <w:marBottom w:val="0"/>
              <w:divBdr>
                <w:top w:val="none" w:sz="0" w:space="0" w:color="auto"/>
                <w:left w:val="none" w:sz="0" w:space="0" w:color="auto"/>
                <w:bottom w:val="none" w:sz="0" w:space="0" w:color="auto"/>
                <w:right w:val="none" w:sz="0" w:space="0" w:color="auto"/>
              </w:divBdr>
              <w:divsChild>
                <w:div w:id="144134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3505">
          <w:marLeft w:val="0"/>
          <w:marRight w:val="0"/>
          <w:marTop w:val="0"/>
          <w:marBottom w:val="0"/>
          <w:divBdr>
            <w:top w:val="none" w:sz="0" w:space="0" w:color="auto"/>
            <w:left w:val="none" w:sz="0" w:space="0" w:color="auto"/>
            <w:bottom w:val="none" w:sz="0" w:space="0" w:color="auto"/>
            <w:right w:val="none" w:sz="0" w:space="0" w:color="auto"/>
          </w:divBdr>
          <w:divsChild>
            <w:div w:id="2031830285">
              <w:marLeft w:val="0"/>
              <w:marRight w:val="0"/>
              <w:marTop w:val="0"/>
              <w:marBottom w:val="0"/>
              <w:divBdr>
                <w:top w:val="none" w:sz="0" w:space="0" w:color="auto"/>
                <w:left w:val="none" w:sz="0" w:space="0" w:color="auto"/>
                <w:bottom w:val="none" w:sz="0" w:space="0" w:color="auto"/>
                <w:right w:val="none" w:sz="0" w:space="0" w:color="auto"/>
              </w:divBdr>
              <w:divsChild>
                <w:div w:id="135804408">
                  <w:marLeft w:val="0"/>
                  <w:marRight w:val="0"/>
                  <w:marTop w:val="0"/>
                  <w:marBottom w:val="0"/>
                  <w:divBdr>
                    <w:top w:val="none" w:sz="0" w:space="0" w:color="auto"/>
                    <w:left w:val="none" w:sz="0" w:space="0" w:color="auto"/>
                    <w:bottom w:val="none" w:sz="0" w:space="0" w:color="auto"/>
                    <w:right w:val="none" w:sz="0" w:space="0" w:color="auto"/>
                  </w:divBdr>
                  <w:divsChild>
                    <w:div w:id="1924950674">
                      <w:marLeft w:val="0"/>
                      <w:marRight w:val="0"/>
                      <w:marTop w:val="0"/>
                      <w:marBottom w:val="0"/>
                      <w:divBdr>
                        <w:top w:val="none" w:sz="0" w:space="0" w:color="auto"/>
                        <w:left w:val="none" w:sz="0" w:space="0" w:color="auto"/>
                        <w:bottom w:val="none" w:sz="0" w:space="0" w:color="auto"/>
                        <w:right w:val="none" w:sz="0" w:space="0" w:color="auto"/>
                      </w:divBdr>
                      <w:divsChild>
                        <w:div w:id="1969773677">
                          <w:marLeft w:val="0"/>
                          <w:marRight w:val="0"/>
                          <w:marTop w:val="0"/>
                          <w:marBottom w:val="0"/>
                          <w:divBdr>
                            <w:top w:val="none" w:sz="0" w:space="0" w:color="auto"/>
                            <w:left w:val="none" w:sz="0" w:space="0" w:color="auto"/>
                            <w:bottom w:val="none" w:sz="0" w:space="0" w:color="auto"/>
                            <w:right w:val="none" w:sz="0" w:space="0" w:color="auto"/>
                          </w:divBdr>
                          <w:divsChild>
                            <w:div w:id="188762530">
                              <w:marLeft w:val="0"/>
                              <w:marRight w:val="0"/>
                              <w:marTop w:val="0"/>
                              <w:marBottom w:val="0"/>
                              <w:divBdr>
                                <w:top w:val="none" w:sz="0" w:space="0" w:color="auto"/>
                                <w:left w:val="none" w:sz="0" w:space="0" w:color="auto"/>
                                <w:bottom w:val="none" w:sz="0" w:space="0" w:color="auto"/>
                                <w:right w:val="none" w:sz="0" w:space="0" w:color="auto"/>
                              </w:divBdr>
                            </w:div>
                            <w:div w:id="110869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9155222">
      <w:bodyDiv w:val="1"/>
      <w:marLeft w:val="0"/>
      <w:marRight w:val="0"/>
      <w:marTop w:val="0"/>
      <w:marBottom w:val="0"/>
      <w:divBdr>
        <w:top w:val="none" w:sz="0" w:space="0" w:color="auto"/>
        <w:left w:val="none" w:sz="0" w:space="0" w:color="auto"/>
        <w:bottom w:val="none" w:sz="0" w:space="0" w:color="auto"/>
        <w:right w:val="none" w:sz="0" w:space="0" w:color="auto"/>
      </w:divBdr>
      <w:divsChild>
        <w:div w:id="664212676">
          <w:marLeft w:val="0"/>
          <w:marRight w:val="0"/>
          <w:marTop w:val="0"/>
          <w:marBottom w:val="0"/>
          <w:divBdr>
            <w:top w:val="none" w:sz="0" w:space="0" w:color="auto"/>
            <w:left w:val="none" w:sz="0" w:space="0" w:color="auto"/>
            <w:bottom w:val="none" w:sz="0" w:space="0" w:color="auto"/>
            <w:right w:val="none" w:sz="0" w:space="0" w:color="auto"/>
          </w:divBdr>
          <w:divsChild>
            <w:div w:id="489911695">
              <w:marLeft w:val="0"/>
              <w:marRight w:val="0"/>
              <w:marTop w:val="0"/>
              <w:marBottom w:val="0"/>
              <w:divBdr>
                <w:top w:val="none" w:sz="0" w:space="0" w:color="auto"/>
                <w:left w:val="none" w:sz="0" w:space="0" w:color="auto"/>
                <w:bottom w:val="none" w:sz="0" w:space="0" w:color="auto"/>
                <w:right w:val="none" w:sz="0" w:space="0" w:color="auto"/>
              </w:divBdr>
              <w:divsChild>
                <w:div w:id="1180662747">
                  <w:marLeft w:val="0"/>
                  <w:marRight w:val="0"/>
                  <w:marTop w:val="0"/>
                  <w:marBottom w:val="0"/>
                  <w:divBdr>
                    <w:top w:val="none" w:sz="0" w:space="0" w:color="auto"/>
                    <w:left w:val="none" w:sz="0" w:space="0" w:color="auto"/>
                    <w:bottom w:val="none" w:sz="0" w:space="0" w:color="auto"/>
                    <w:right w:val="none" w:sz="0" w:space="0" w:color="auto"/>
                  </w:divBdr>
                  <w:divsChild>
                    <w:div w:id="1630091446">
                      <w:marLeft w:val="0"/>
                      <w:marRight w:val="0"/>
                      <w:marTop w:val="0"/>
                      <w:marBottom w:val="0"/>
                      <w:divBdr>
                        <w:top w:val="none" w:sz="0" w:space="0" w:color="auto"/>
                        <w:left w:val="none" w:sz="0" w:space="0" w:color="auto"/>
                        <w:bottom w:val="none" w:sz="0" w:space="0" w:color="auto"/>
                        <w:right w:val="none" w:sz="0" w:space="0" w:color="auto"/>
                      </w:divBdr>
                    </w:div>
                  </w:divsChild>
                </w:div>
                <w:div w:id="1201895627">
                  <w:marLeft w:val="0"/>
                  <w:marRight w:val="0"/>
                  <w:marTop w:val="0"/>
                  <w:marBottom w:val="0"/>
                  <w:divBdr>
                    <w:top w:val="none" w:sz="0" w:space="0" w:color="auto"/>
                    <w:left w:val="none" w:sz="0" w:space="0" w:color="auto"/>
                    <w:bottom w:val="none" w:sz="0" w:space="0" w:color="auto"/>
                    <w:right w:val="none" w:sz="0" w:space="0" w:color="auto"/>
                  </w:divBdr>
                  <w:divsChild>
                    <w:div w:id="59058786">
                      <w:marLeft w:val="0"/>
                      <w:marRight w:val="0"/>
                      <w:marTop w:val="113"/>
                      <w:marBottom w:val="225"/>
                      <w:divBdr>
                        <w:top w:val="none" w:sz="0" w:space="0" w:color="auto"/>
                        <w:left w:val="none" w:sz="0" w:space="0" w:color="auto"/>
                        <w:bottom w:val="none" w:sz="0" w:space="0" w:color="auto"/>
                        <w:right w:val="none" w:sz="0" w:space="0" w:color="auto"/>
                      </w:divBdr>
                      <w:divsChild>
                        <w:div w:id="821002021">
                          <w:marLeft w:val="0"/>
                          <w:marRight w:val="0"/>
                          <w:marTop w:val="0"/>
                          <w:marBottom w:val="0"/>
                          <w:divBdr>
                            <w:top w:val="none" w:sz="0" w:space="0" w:color="auto"/>
                            <w:left w:val="none" w:sz="0" w:space="0" w:color="auto"/>
                            <w:bottom w:val="none" w:sz="0" w:space="0" w:color="auto"/>
                            <w:right w:val="none" w:sz="0" w:space="0" w:color="auto"/>
                          </w:divBdr>
                        </w:div>
                        <w:div w:id="1490710646">
                          <w:marLeft w:val="0"/>
                          <w:marRight w:val="0"/>
                          <w:marTop w:val="0"/>
                          <w:marBottom w:val="0"/>
                          <w:divBdr>
                            <w:top w:val="none" w:sz="0" w:space="0" w:color="auto"/>
                            <w:left w:val="none" w:sz="0" w:space="0" w:color="auto"/>
                            <w:bottom w:val="none" w:sz="0" w:space="0" w:color="auto"/>
                            <w:right w:val="none" w:sz="0" w:space="0" w:color="auto"/>
                          </w:divBdr>
                        </w:div>
                        <w:div w:id="1759255499">
                          <w:marLeft w:val="0"/>
                          <w:marRight w:val="0"/>
                          <w:marTop w:val="0"/>
                          <w:marBottom w:val="0"/>
                          <w:divBdr>
                            <w:top w:val="none" w:sz="0" w:space="0" w:color="auto"/>
                            <w:left w:val="none" w:sz="0" w:space="0" w:color="auto"/>
                            <w:bottom w:val="none" w:sz="0" w:space="0" w:color="auto"/>
                            <w:right w:val="none" w:sz="0" w:space="0" w:color="auto"/>
                          </w:divBdr>
                        </w:div>
                      </w:divsChild>
                    </w:div>
                    <w:div w:id="617567713">
                      <w:marLeft w:val="0"/>
                      <w:marRight w:val="0"/>
                      <w:marTop w:val="0"/>
                      <w:marBottom w:val="600"/>
                      <w:divBdr>
                        <w:top w:val="none" w:sz="0" w:space="0" w:color="auto"/>
                        <w:left w:val="none" w:sz="0" w:space="0" w:color="auto"/>
                        <w:bottom w:val="none" w:sz="0" w:space="0" w:color="auto"/>
                        <w:right w:val="none" w:sz="0" w:space="0" w:color="auto"/>
                      </w:divBdr>
                    </w:div>
                    <w:div w:id="75532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519120">
          <w:marLeft w:val="0"/>
          <w:marRight w:val="0"/>
          <w:marTop w:val="0"/>
          <w:marBottom w:val="0"/>
          <w:divBdr>
            <w:top w:val="none" w:sz="0" w:space="0" w:color="auto"/>
            <w:left w:val="none" w:sz="0" w:space="0" w:color="auto"/>
            <w:bottom w:val="none" w:sz="0" w:space="0" w:color="auto"/>
            <w:right w:val="none" w:sz="0" w:space="0" w:color="auto"/>
          </w:divBdr>
          <w:divsChild>
            <w:div w:id="503014988">
              <w:marLeft w:val="0"/>
              <w:marRight w:val="0"/>
              <w:marTop w:val="0"/>
              <w:marBottom w:val="0"/>
              <w:divBdr>
                <w:top w:val="none" w:sz="0" w:space="0" w:color="auto"/>
                <w:left w:val="none" w:sz="0" w:space="0" w:color="auto"/>
                <w:bottom w:val="none" w:sz="0" w:space="0" w:color="auto"/>
                <w:right w:val="none" w:sz="0" w:space="0" w:color="auto"/>
              </w:divBdr>
              <w:divsChild>
                <w:div w:id="2029525591">
                  <w:marLeft w:val="-225"/>
                  <w:marRight w:val="-225"/>
                  <w:marTop w:val="0"/>
                  <w:marBottom w:val="0"/>
                  <w:divBdr>
                    <w:top w:val="none" w:sz="0" w:space="0" w:color="auto"/>
                    <w:left w:val="none" w:sz="0" w:space="0" w:color="auto"/>
                    <w:bottom w:val="none" w:sz="0" w:space="0" w:color="auto"/>
                    <w:right w:val="none" w:sz="0" w:space="0" w:color="auto"/>
                  </w:divBdr>
                  <w:divsChild>
                    <w:div w:id="613177090">
                      <w:marLeft w:val="0"/>
                      <w:marRight w:val="0"/>
                      <w:marTop w:val="0"/>
                      <w:marBottom w:val="75"/>
                      <w:divBdr>
                        <w:top w:val="none" w:sz="0" w:space="0" w:color="auto"/>
                        <w:left w:val="none" w:sz="0" w:space="0" w:color="auto"/>
                        <w:bottom w:val="none" w:sz="0" w:space="0" w:color="auto"/>
                        <w:right w:val="none" w:sz="0" w:space="0" w:color="auto"/>
                      </w:divBdr>
                    </w:div>
                    <w:div w:id="893077295">
                      <w:marLeft w:val="0"/>
                      <w:marRight w:val="0"/>
                      <w:marTop w:val="450"/>
                      <w:marBottom w:val="0"/>
                      <w:divBdr>
                        <w:top w:val="none" w:sz="0" w:space="0" w:color="auto"/>
                        <w:left w:val="none" w:sz="0" w:space="0" w:color="auto"/>
                        <w:bottom w:val="none" w:sz="0" w:space="0" w:color="auto"/>
                        <w:right w:val="none" w:sz="0" w:space="0" w:color="auto"/>
                      </w:divBdr>
                    </w:div>
                    <w:div w:id="1809128291">
                      <w:marLeft w:val="0"/>
                      <w:marRight w:val="0"/>
                      <w:marTop w:val="0"/>
                      <w:marBottom w:val="75"/>
                      <w:divBdr>
                        <w:top w:val="none" w:sz="0" w:space="0" w:color="auto"/>
                        <w:left w:val="none" w:sz="0" w:space="0" w:color="auto"/>
                        <w:bottom w:val="none" w:sz="0" w:space="0" w:color="auto"/>
                        <w:right w:val="none" w:sz="0" w:space="0" w:color="auto"/>
                      </w:divBdr>
                    </w:div>
                    <w:div w:id="205437723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87776058">
          <w:marLeft w:val="0"/>
          <w:marRight w:val="0"/>
          <w:marTop w:val="0"/>
          <w:marBottom w:val="0"/>
          <w:divBdr>
            <w:top w:val="none" w:sz="0" w:space="0" w:color="auto"/>
            <w:left w:val="none" w:sz="0" w:space="0" w:color="auto"/>
            <w:bottom w:val="none" w:sz="0" w:space="0" w:color="auto"/>
            <w:right w:val="none" w:sz="0" w:space="0" w:color="auto"/>
          </w:divBdr>
          <w:divsChild>
            <w:div w:id="189480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6645">
      <w:bodyDiv w:val="1"/>
      <w:marLeft w:val="0"/>
      <w:marRight w:val="0"/>
      <w:marTop w:val="0"/>
      <w:marBottom w:val="0"/>
      <w:divBdr>
        <w:top w:val="none" w:sz="0" w:space="0" w:color="auto"/>
        <w:left w:val="none" w:sz="0" w:space="0" w:color="auto"/>
        <w:bottom w:val="none" w:sz="0" w:space="0" w:color="auto"/>
        <w:right w:val="none" w:sz="0" w:space="0" w:color="auto"/>
      </w:divBdr>
    </w:div>
    <w:div w:id="737020575">
      <w:bodyDiv w:val="1"/>
      <w:marLeft w:val="0"/>
      <w:marRight w:val="0"/>
      <w:marTop w:val="0"/>
      <w:marBottom w:val="0"/>
      <w:divBdr>
        <w:top w:val="none" w:sz="0" w:space="0" w:color="auto"/>
        <w:left w:val="none" w:sz="0" w:space="0" w:color="auto"/>
        <w:bottom w:val="none" w:sz="0" w:space="0" w:color="auto"/>
        <w:right w:val="none" w:sz="0" w:space="0" w:color="auto"/>
      </w:divBdr>
      <w:divsChild>
        <w:div w:id="1426684148">
          <w:marLeft w:val="0"/>
          <w:marRight w:val="0"/>
          <w:marTop w:val="0"/>
          <w:marBottom w:val="0"/>
          <w:divBdr>
            <w:top w:val="none" w:sz="0" w:space="0" w:color="auto"/>
            <w:left w:val="none" w:sz="0" w:space="0" w:color="auto"/>
            <w:bottom w:val="none" w:sz="0" w:space="0" w:color="auto"/>
            <w:right w:val="none" w:sz="0" w:space="0" w:color="auto"/>
          </w:divBdr>
          <w:divsChild>
            <w:div w:id="211163390">
              <w:marLeft w:val="0"/>
              <w:marRight w:val="0"/>
              <w:marTop w:val="0"/>
              <w:marBottom w:val="0"/>
              <w:divBdr>
                <w:top w:val="none" w:sz="0" w:space="0" w:color="auto"/>
                <w:left w:val="none" w:sz="0" w:space="0" w:color="auto"/>
                <w:bottom w:val="none" w:sz="0" w:space="0" w:color="auto"/>
                <w:right w:val="none" w:sz="0" w:space="0" w:color="auto"/>
              </w:divBdr>
            </w:div>
          </w:divsChild>
        </w:div>
        <w:div w:id="1553811759">
          <w:marLeft w:val="0"/>
          <w:marRight w:val="0"/>
          <w:marTop w:val="0"/>
          <w:marBottom w:val="0"/>
          <w:divBdr>
            <w:top w:val="none" w:sz="0" w:space="0" w:color="auto"/>
            <w:left w:val="none" w:sz="0" w:space="0" w:color="auto"/>
            <w:bottom w:val="none" w:sz="0" w:space="0" w:color="auto"/>
            <w:right w:val="none" w:sz="0" w:space="0" w:color="auto"/>
          </w:divBdr>
          <w:divsChild>
            <w:div w:id="1592153807">
              <w:marLeft w:val="0"/>
              <w:marRight w:val="0"/>
              <w:marTop w:val="0"/>
              <w:marBottom w:val="600"/>
              <w:divBdr>
                <w:top w:val="none" w:sz="0" w:space="0" w:color="auto"/>
                <w:left w:val="none" w:sz="0" w:space="0" w:color="auto"/>
                <w:bottom w:val="none" w:sz="0" w:space="0" w:color="auto"/>
                <w:right w:val="none" w:sz="0" w:space="0" w:color="auto"/>
              </w:divBdr>
            </w:div>
            <w:div w:id="2017027126">
              <w:marLeft w:val="0"/>
              <w:marRight w:val="0"/>
              <w:marTop w:val="113"/>
              <w:marBottom w:val="225"/>
              <w:divBdr>
                <w:top w:val="none" w:sz="0" w:space="0" w:color="auto"/>
                <w:left w:val="none" w:sz="0" w:space="0" w:color="auto"/>
                <w:bottom w:val="none" w:sz="0" w:space="0" w:color="auto"/>
                <w:right w:val="none" w:sz="0" w:space="0" w:color="auto"/>
              </w:divBdr>
              <w:divsChild>
                <w:div w:id="753546883">
                  <w:marLeft w:val="0"/>
                  <w:marRight w:val="0"/>
                  <w:marTop w:val="0"/>
                  <w:marBottom w:val="0"/>
                  <w:divBdr>
                    <w:top w:val="none" w:sz="0" w:space="0" w:color="auto"/>
                    <w:left w:val="none" w:sz="0" w:space="0" w:color="auto"/>
                    <w:bottom w:val="none" w:sz="0" w:space="0" w:color="auto"/>
                    <w:right w:val="none" w:sz="0" w:space="0" w:color="auto"/>
                  </w:divBdr>
                </w:div>
                <w:div w:id="1264338114">
                  <w:marLeft w:val="0"/>
                  <w:marRight w:val="0"/>
                  <w:marTop w:val="0"/>
                  <w:marBottom w:val="0"/>
                  <w:divBdr>
                    <w:top w:val="none" w:sz="0" w:space="0" w:color="auto"/>
                    <w:left w:val="none" w:sz="0" w:space="0" w:color="auto"/>
                    <w:bottom w:val="none" w:sz="0" w:space="0" w:color="auto"/>
                    <w:right w:val="none" w:sz="0" w:space="0" w:color="auto"/>
                  </w:divBdr>
                </w:div>
                <w:div w:id="1368457486">
                  <w:marLeft w:val="0"/>
                  <w:marRight w:val="0"/>
                  <w:marTop w:val="0"/>
                  <w:marBottom w:val="0"/>
                  <w:divBdr>
                    <w:top w:val="none" w:sz="0" w:space="0" w:color="auto"/>
                    <w:left w:val="none" w:sz="0" w:space="0" w:color="auto"/>
                    <w:bottom w:val="none" w:sz="0" w:space="0" w:color="auto"/>
                    <w:right w:val="none" w:sz="0" w:space="0" w:color="auto"/>
                  </w:divBdr>
                </w:div>
                <w:div w:id="166693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712890">
      <w:bodyDiv w:val="1"/>
      <w:marLeft w:val="0"/>
      <w:marRight w:val="0"/>
      <w:marTop w:val="0"/>
      <w:marBottom w:val="0"/>
      <w:divBdr>
        <w:top w:val="none" w:sz="0" w:space="0" w:color="auto"/>
        <w:left w:val="none" w:sz="0" w:space="0" w:color="auto"/>
        <w:bottom w:val="none" w:sz="0" w:space="0" w:color="auto"/>
        <w:right w:val="none" w:sz="0" w:space="0" w:color="auto"/>
      </w:divBdr>
      <w:divsChild>
        <w:div w:id="898243170">
          <w:marLeft w:val="0"/>
          <w:marRight w:val="0"/>
          <w:marTop w:val="0"/>
          <w:marBottom w:val="0"/>
          <w:divBdr>
            <w:top w:val="none" w:sz="0" w:space="0" w:color="auto"/>
            <w:left w:val="none" w:sz="0" w:space="0" w:color="auto"/>
            <w:bottom w:val="dashed" w:sz="6" w:space="0" w:color="939393"/>
            <w:right w:val="none" w:sz="0" w:space="0" w:color="auto"/>
          </w:divBdr>
          <w:divsChild>
            <w:div w:id="811294304">
              <w:marLeft w:val="0"/>
              <w:marRight w:val="0"/>
              <w:marTop w:val="0"/>
              <w:marBottom w:val="0"/>
              <w:divBdr>
                <w:top w:val="none" w:sz="0" w:space="0" w:color="auto"/>
                <w:left w:val="none" w:sz="0" w:space="0" w:color="auto"/>
                <w:bottom w:val="none" w:sz="0" w:space="0" w:color="auto"/>
                <w:right w:val="none" w:sz="0" w:space="0" w:color="auto"/>
              </w:divBdr>
            </w:div>
            <w:div w:id="893782375">
              <w:marLeft w:val="0"/>
              <w:marRight w:val="0"/>
              <w:marTop w:val="0"/>
              <w:marBottom w:val="0"/>
              <w:divBdr>
                <w:top w:val="none" w:sz="0" w:space="0" w:color="auto"/>
                <w:left w:val="none" w:sz="0" w:space="0" w:color="auto"/>
                <w:bottom w:val="none" w:sz="0" w:space="0" w:color="auto"/>
                <w:right w:val="none" w:sz="0" w:space="0" w:color="auto"/>
              </w:divBdr>
              <w:divsChild>
                <w:div w:id="502402100">
                  <w:marLeft w:val="0"/>
                  <w:marRight w:val="0"/>
                  <w:marTop w:val="105"/>
                  <w:marBottom w:val="0"/>
                  <w:divBdr>
                    <w:top w:val="none" w:sz="0" w:space="0" w:color="auto"/>
                    <w:left w:val="none" w:sz="0" w:space="0" w:color="auto"/>
                    <w:bottom w:val="none" w:sz="0" w:space="0" w:color="auto"/>
                    <w:right w:val="none" w:sz="0" w:space="0" w:color="auto"/>
                  </w:divBdr>
                  <w:divsChild>
                    <w:div w:id="1999385214">
                      <w:marLeft w:val="0"/>
                      <w:marRight w:val="0"/>
                      <w:marTop w:val="0"/>
                      <w:marBottom w:val="0"/>
                      <w:divBdr>
                        <w:top w:val="none" w:sz="0" w:space="0" w:color="auto"/>
                        <w:left w:val="none" w:sz="0" w:space="0" w:color="auto"/>
                        <w:bottom w:val="none" w:sz="0" w:space="0" w:color="auto"/>
                        <w:right w:val="none" w:sz="0" w:space="0" w:color="auto"/>
                      </w:divBdr>
                    </w:div>
                  </w:divsChild>
                </w:div>
                <w:div w:id="711537060">
                  <w:marLeft w:val="0"/>
                  <w:marRight w:val="0"/>
                  <w:marTop w:val="0"/>
                  <w:marBottom w:val="0"/>
                  <w:divBdr>
                    <w:top w:val="none" w:sz="0" w:space="0" w:color="auto"/>
                    <w:left w:val="none" w:sz="0" w:space="0" w:color="auto"/>
                    <w:bottom w:val="none" w:sz="0" w:space="0" w:color="auto"/>
                    <w:right w:val="none" w:sz="0" w:space="0" w:color="auto"/>
                  </w:divBdr>
                </w:div>
              </w:divsChild>
            </w:div>
            <w:div w:id="1869641594">
              <w:marLeft w:val="0"/>
              <w:marRight w:val="0"/>
              <w:marTop w:val="0"/>
              <w:marBottom w:val="0"/>
              <w:divBdr>
                <w:top w:val="none" w:sz="0" w:space="0" w:color="auto"/>
                <w:left w:val="none" w:sz="0" w:space="0" w:color="auto"/>
                <w:bottom w:val="none" w:sz="0" w:space="0" w:color="auto"/>
                <w:right w:val="none" w:sz="0" w:space="0" w:color="auto"/>
              </w:divBdr>
              <w:divsChild>
                <w:div w:id="76029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08991">
          <w:marLeft w:val="0"/>
          <w:marRight w:val="0"/>
          <w:marTop w:val="0"/>
          <w:marBottom w:val="0"/>
          <w:divBdr>
            <w:top w:val="none" w:sz="0" w:space="0" w:color="auto"/>
            <w:left w:val="none" w:sz="0" w:space="0" w:color="auto"/>
            <w:bottom w:val="none" w:sz="0" w:space="0" w:color="auto"/>
            <w:right w:val="none" w:sz="0" w:space="0" w:color="auto"/>
          </w:divBdr>
        </w:div>
        <w:div w:id="1571233909">
          <w:marLeft w:val="0"/>
          <w:marRight w:val="0"/>
          <w:marTop w:val="0"/>
          <w:marBottom w:val="0"/>
          <w:divBdr>
            <w:top w:val="none" w:sz="0" w:space="0" w:color="auto"/>
            <w:left w:val="none" w:sz="0" w:space="0" w:color="auto"/>
            <w:bottom w:val="none" w:sz="0" w:space="0" w:color="auto"/>
            <w:right w:val="none" w:sz="0" w:space="0" w:color="auto"/>
          </w:divBdr>
          <w:divsChild>
            <w:div w:id="1113481312">
              <w:marLeft w:val="0"/>
              <w:marRight w:val="0"/>
              <w:marTop w:val="0"/>
              <w:marBottom w:val="0"/>
              <w:divBdr>
                <w:top w:val="none" w:sz="0" w:space="0" w:color="auto"/>
                <w:left w:val="none" w:sz="0" w:space="0" w:color="auto"/>
                <w:bottom w:val="none" w:sz="0" w:space="0" w:color="auto"/>
                <w:right w:val="none" w:sz="0" w:space="0" w:color="auto"/>
              </w:divBdr>
              <w:divsChild>
                <w:div w:id="1714886145">
                  <w:marLeft w:val="0"/>
                  <w:marRight w:val="0"/>
                  <w:marTop w:val="0"/>
                  <w:marBottom w:val="0"/>
                  <w:divBdr>
                    <w:top w:val="none" w:sz="0" w:space="0" w:color="auto"/>
                    <w:left w:val="none" w:sz="0" w:space="0" w:color="auto"/>
                    <w:bottom w:val="none" w:sz="0" w:space="0" w:color="auto"/>
                    <w:right w:val="none" w:sz="0" w:space="0" w:color="auto"/>
                  </w:divBdr>
                  <w:divsChild>
                    <w:div w:id="770901739">
                      <w:marLeft w:val="0"/>
                      <w:marRight w:val="0"/>
                      <w:marTop w:val="0"/>
                      <w:marBottom w:val="0"/>
                      <w:divBdr>
                        <w:top w:val="none" w:sz="0" w:space="0" w:color="auto"/>
                        <w:left w:val="none" w:sz="0" w:space="0" w:color="auto"/>
                        <w:bottom w:val="none" w:sz="0" w:space="0" w:color="auto"/>
                        <w:right w:val="none" w:sz="0" w:space="0" w:color="auto"/>
                      </w:divBdr>
                      <w:divsChild>
                        <w:div w:id="284314110">
                          <w:marLeft w:val="0"/>
                          <w:marRight w:val="0"/>
                          <w:marTop w:val="0"/>
                          <w:marBottom w:val="0"/>
                          <w:divBdr>
                            <w:top w:val="none" w:sz="0" w:space="0" w:color="auto"/>
                            <w:left w:val="none" w:sz="0" w:space="0" w:color="auto"/>
                            <w:bottom w:val="none" w:sz="0" w:space="0" w:color="auto"/>
                            <w:right w:val="none" w:sz="0" w:space="0" w:color="auto"/>
                          </w:divBdr>
                          <w:divsChild>
                            <w:div w:id="2809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4914407">
      <w:bodyDiv w:val="1"/>
      <w:marLeft w:val="0"/>
      <w:marRight w:val="0"/>
      <w:marTop w:val="0"/>
      <w:marBottom w:val="0"/>
      <w:divBdr>
        <w:top w:val="none" w:sz="0" w:space="0" w:color="auto"/>
        <w:left w:val="none" w:sz="0" w:space="0" w:color="auto"/>
        <w:bottom w:val="none" w:sz="0" w:space="0" w:color="auto"/>
        <w:right w:val="none" w:sz="0" w:space="0" w:color="auto"/>
      </w:divBdr>
      <w:divsChild>
        <w:div w:id="1112940167">
          <w:marLeft w:val="0"/>
          <w:marRight w:val="0"/>
          <w:marTop w:val="0"/>
          <w:marBottom w:val="0"/>
          <w:divBdr>
            <w:top w:val="none" w:sz="0" w:space="0" w:color="auto"/>
            <w:left w:val="none" w:sz="0" w:space="0" w:color="auto"/>
            <w:bottom w:val="none" w:sz="0" w:space="0" w:color="auto"/>
            <w:right w:val="none" w:sz="0" w:space="0" w:color="auto"/>
          </w:divBdr>
          <w:divsChild>
            <w:div w:id="1658455429">
              <w:marLeft w:val="0"/>
              <w:marRight w:val="0"/>
              <w:marTop w:val="0"/>
              <w:marBottom w:val="0"/>
              <w:divBdr>
                <w:top w:val="none" w:sz="0" w:space="0" w:color="auto"/>
                <w:left w:val="none" w:sz="0" w:space="0" w:color="auto"/>
                <w:bottom w:val="none" w:sz="0" w:space="0" w:color="auto"/>
                <w:right w:val="none" w:sz="0" w:space="0" w:color="auto"/>
              </w:divBdr>
              <w:divsChild>
                <w:div w:id="596598169">
                  <w:marLeft w:val="0"/>
                  <w:marRight w:val="0"/>
                  <w:marTop w:val="0"/>
                  <w:marBottom w:val="0"/>
                  <w:divBdr>
                    <w:top w:val="none" w:sz="0" w:space="0" w:color="auto"/>
                    <w:left w:val="none" w:sz="0" w:space="0" w:color="auto"/>
                    <w:bottom w:val="none" w:sz="0" w:space="0" w:color="auto"/>
                    <w:right w:val="none" w:sz="0" w:space="0" w:color="auto"/>
                  </w:divBdr>
                  <w:divsChild>
                    <w:div w:id="1669558758">
                      <w:marLeft w:val="0"/>
                      <w:marRight w:val="0"/>
                      <w:marTop w:val="0"/>
                      <w:marBottom w:val="0"/>
                      <w:divBdr>
                        <w:top w:val="none" w:sz="0" w:space="0" w:color="auto"/>
                        <w:left w:val="none" w:sz="0" w:space="0" w:color="auto"/>
                        <w:bottom w:val="none" w:sz="0" w:space="0" w:color="auto"/>
                        <w:right w:val="none" w:sz="0" w:space="0" w:color="auto"/>
                      </w:divBdr>
                      <w:divsChild>
                        <w:div w:id="1117286877">
                          <w:marLeft w:val="0"/>
                          <w:marRight w:val="0"/>
                          <w:marTop w:val="0"/>
                          <w:marBottom w:val="0"/>
                          <w:divBdr>
                            <w:top w:val="none" w:sz="0" w:space="0" w:color="auto"/>
                            <w:left w:val="none" w:sz="0" w:space="0" w:color="auto"/>
                            <w:bottom w:val="none" w:sz="0" w:space="0" w:color="auto"/>
                            <w:right w:val="none" w:sz="0" w:space="0" w:color="auto"/>
                          </w:divBdr>
                          <w:divsChild>
                            <w:div w:id="196537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850131">
          <w:marLeft w:val="0"/>
          <w:marRight w:val="0"/>
          <w:marTop w:val="0"/>
          <w:marBottom w:val="0"/>
          <w:divBdr>
            <w:top w:val="none" w:sz="0" w:space="0" w:color="auto"/>
            <w:left w:val="none" w:sz="0" w:space="0" w:color="auto"/>
            <w:bottom w:val="dashed" w:sz="6" w:space="0" w:color="939393"/>
            <w:right w:val="none" w:sz="0" w:space="0" w:color="auto"/>
          </w:divBdr>
          <w:divsChild>
            <w:div w:id="283928737">
              <w:marLeft w:val="0"/>
              <w:marRight w:val="0"/>
              <w:marTop w:val="0"/>
              <w:marBottom w:val="0"/>
              <w:divBdr>
                <w:top w:val="none" w:sz="0" w:space="0" w:color="auto"/>
                <w:left w:val="none" w:sz="0" w:space="0" w:color="auto"/>
                <w:bottom w:val="none" w:sz="0" w:space="0" w:color="auto"/>
                <w:right w:val="none" w:sz="0" w:space="0" w:color="auto"/>
              </w:divBdr>
              <w:divsChild>
                <w:div w:id="1485505230">
                  <w:marLeft w:val="0"/>
                  <w:marRight w:val="0"/>
                  <w:marTop w:val="0"/>
                  <w:marBottom w:val="0"/>
                  <w:divBdr>
                    <w:top w:val="none" w:sz="0" w:space="0" w:color="auto"/>
                    <w:left w:val="none" w:sz="0" w:space="0" w:color="auto"/>
                    <w:bottom w:val="none" w:sz="0" w:space="0" w:color="auto"/>
                    <w:right w:val="none" w:sz="0" w:space="0" w:color="auto"/>
                  </w:divBdr>
                </w:div>
                <w:div w:id="2078476255">
                  <w:marLeft w:val="0"/>
                  <w:marRight w:val="0"/>
                  <w:marTop w:val="105"/>
                  <w:marBottom w:val="0"/>
                  <w:divBdr>
                    <w:top w:val="none" w:sz="0" w:space="0" w:color="auto"/>
                    <w:left w:val="none" w:sz="0" w:space="0" w:color="auto"/>
                    <w:bottom w:val="none" w:sz="0" w:space="0" w:color="auto"/>
                    <w:right w:val="none" w:sz="0" w:space="0" w:color="auto"/>
                  </w:divBdr>
                  <w:divsChild>
                    <w:div w:id="64188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7733">
              <w:marLeft w:val="0"/>
              <w:marRight w:val="0"/>
              <w:marTop w:val="0"/>
              <w:marBottom w:val="0"/>
              <w:divBdr>
                <w:top w:val="none" w:sz="0" w:space="0" w:color="auto"/>
                <w:left w:val="none" w:sz="0" w:space="0" w:color="auto"/>
                <w:bottom w:val="none" w:sz="0" w:space="0" w:color="auto"/>
                <w:right w:val="none" w:sz="0" w:space="0" w:color="auto"/>
              </w:divBdr>
              <w:divsChild>
                <w:div w:id="584461764">
                  <w:marLeft w:val="0"/>
                  <w:marRight w:val="0"/>
                  <w:marTop w:val="0"/>
                  <w:marBottom w:val="0"/>
                  <w:divBdr>
                    <w:top w:val="none" w:sz="0" w:space="0" w:color="auto"/>
                    <w:left w:val="none" w:sz="0" w:space="0" w:color="auto"/>
                    <w:bottom w:val="none" w:sz="0" w:space="0" w:color="auto"/>
                    <w:right w:val="none" w:sz="0" w:space="0" w:color="auto"/>
                  </w:divBdr>
                </w:div>
              </w:divsChild>
            </w:div>
            <w:div w:id="123188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458190">
      <w:bodyDiv w:val="1"/>
      <w:marLeft w:val="0"/>
      <w:marRight w:val="0"/>
      <w:marTop w:val="0"/>
      <w:marBottom w:val="0"/>
      <w:divBdr>
        <w:top w:val="none" w:sz="0" w:space="0" w:color="auto"/>
        <w:left w:val="none" w:sz="0" w:space="0" w:color="auto"/>
        <w:bottom w:val="none" w:sz="0" w:space="0" w:color="auto"/>
        <w:right w:val="none" w:sz="0" w:space="0" w:color="auto"/>
      </w:divBdr>
    </w:div>
    <w:div w:id="753017443">
      <w:bodyDiv w:val="1"/>
      <w:marLeft w:val="0"/>
      <w:marRight w:val="0"/>
      <w:marTop w:val="0"/>
      <w:marBottom w:val="0"/>
      <w:divBdr>
        <w:top w:val="none" w:sz="0" w:space="0" w:color="auto"/>
        <w:left w:val="none" w:sz="0" w:space="0" w:color="auto"/>
        <w:bottom w:val="none" w:sz="0" w:space="0" w:color="auto"/>
        <w:right w:val="none" w:sz="0" w:space="0" w:color="auto"/>
      </w:divBdr>
      <w:divsChild>
        <w:div w:id="482238275">
          <w:marLeft w:val="0"/>
          <w:marRight w:val="0"/>
          <w:marTop w:val="0"/>
          <w:marBottom w:val="0"/>
          <w:divBdr>
            <w:top w:val="none" w:sz="0" w:space="0" w:color="auto"/>
            <w:left w:val="none" w:sz="0" w:space="0" w:color="auto"/>
            <w:bottom w:val="none" w:sz="0" w:space="0" w:color="auto"/>
            <w:right w:val="none" w:sz="0" w:space="0" w:color="auto"/>
          </w:divBdr>
          <w:divsChild>
            <w:div w:id="787817889">
              <w:marLeft w:val="0"/>
              <w:marRight w:val="0"/>
              <w:marTop w:val="0"/>
              <w:marBottom w:val="0"/>
              <w:divBdr>
                <w:top w:val="none" w:sz="0" w:space="0" w:color="auto"/>
                <w:left w:val="none" w:sz="0" w:space="0" w:color="auto"/>
                <w:bottom w:val="none" w:sz="0" w:space="0" w:color="auto"/>
                <w:right w:val="none" w:sz="0" w:space="0" w:color="auto"/>
              </w:divBdr>
            </w:div>
            <w:div w:id="863057992">
              <w:marLeft w:val="0"/>
              <w:marRight w:val="0"/>
              <w:marTop w:val="0"/>
              <w:marBottom w:val="0"/>
              <w:divBdr>
                <w:top w:val="none" w:sz="0" w:space="0" w:color="auto"/>
                <w:left w:val="none" w:sz="0" w:space="0" w:color="auto"/>
                <w:bottom w:val="none" w:sz="0" w:space="0" w:color="auto"/>
                <w:right w:val="none" w:sz="0" w:space="0" w:color="auto"/>
              </w:divBdr>
              <w:divsChild>
                <w:div w:id="421679635">
                  <w:marLeft w:val="0"/>
                  <w:marRight w:val="0"/>
                  <w:marTop w:val="0"/>
                  <w:marBottom w:val="0"/>
                  <w:divBdr>
                    <w:top w:val="none" w:sz="0" w:space="0" w:color="auto"/>
                    <w:left w:val="none" w:sz="0" w:space="0" w:color="auto"/>
                    <w:bottom w:val="none" w:sz="0" w:space="0" w:color="auto"/>
                    <w:right w:val="none" w:sz="0" w:space="0" w:color="auto"/>
                  </w:divBdr>
                  <w:divsChild>
                    <w:div w:id="1265070876">
                      <w:marLeft w:val="0"/>
                      <w:marRight w:val="0"/>
                      <w:marTop w:val="0"/>
                      <w:marBottom w:val="150"/>
                      <w:divBdr>
                        <w:top w:val="none" w:sz="0" w:space="0" w:color="auto"/>
                        <w:left w:val="none" w:sz="0" w:space="0" w:color="auto"/>
                        <w:bottom w:val="none" w:sz="0" w:space="0" w:color="auto"/>
                        <w:right w:val="none" w:sz="0" w:space="0" w:color="auto"/>
                      </w:divBdr>
                    </w:div>
                    <w:div w:id="1564292531">
                      <w:marLeft w:val="0"/>
                      <w:marRight w:val="0"/>
                      <w:marTop w:val="0"/>
                      <w:marBottom w:val="150"/>
                      <w:divBdr>
                        <w:top w:val="none" w:sz="0" w:space="0" w:color="auto"/>
                        <w:left w:val="none" w:sz="0" w:space="0" w:color="auto"/>
                        <w:bottom w:val="none" w:sz="0" w:space="0" w:color="auto"/>
                        <w:right w:val="none" w:sz="0" w:space="0" w:color="auto"/>
                      </w:divBdr>
                      <w:divsChild>
                        <w:div w:id="2097555938">
                          <w:marLeft w:val="0"/>
                          <w:marRight w:val="0"/>
                          <w:marTop w:val="0"/>
                          <w:marBottom w:val="0"/>
                          <w:divBdr>
                            <w:top w:val="none" w:sz="0" w:space="0" w:color="auto"/>
                            <w:left w:val="none" w:sz="0" w:space="0" w:color="auto"/>
                            <w:bottom w:val="none" w:sz="0" w:space="0" w:color="auto"/>
                            <w:right w:val="none" w:sz="0" w:space="0" w:color="auto"/>
                          </w:divBdr>
                          <w:divsChild>
                            <w:div w:id="1846943065">
                              <w:marLeft w:val="0"/>
                              <w:marRight w:val="0"/>
                              <w:marTop w:val="0"/>
                              <w:marBottom w:val="0"/>
                              <w:divBdr>
                                <w:top w:val="none" w:sz="0" w:space="0" w:color="auto"/>
                                <w:left w:val="none" w:sz="0" w:space="0" w:color="auto"/>
                                <w:bottom w:val="none" w:sz="0" w:space="0" w:color="auto"/>
                                <w:right w:val="none" w:sz="0" w:space="0" w:color="auto"/>
                              </w:divBdr>
                              <w:divsChild>
                                <w:div w:id="516845712">
                                  <w:marLeft w:val="0"/>
                                  <w:marRight w:val="0"/>
                                  <w:marTop w:val="0"/>
                                  <w:marBottom w:val="0"/>
                                  <w:divBdr>
                                    <w:top w:val="none" w:sz="0" w:space="0" w:color="auto"/>
                                    <w:left w:val="none" w:sz="0" w:space="0" w:color="auto"/>
                                    <w:bottom w:val="none" w:sz="0" w:space="0" w:color="auto"/>
                                    <w:right w:val="none" w:sz="0" w:space="0" w:color="auto"/>
                                  </w:divBdr>
                                </w:div>
                                <w:div w:id="673260222">
                                  <w:marLeft w:val="0"/>
                                  <w:marRight w:val="0"/>
                                  <w:marTop w:val="0"/>
                                  <w:marBottom w:val="0"/>
                                  <w:divBdr>
                                    <w:top w:val="none" w:sz="0" w:space="0" w:color="auto"/>
                                    <w:left w:val="none" w:sz="0" w:space="0" w:color="auto"/>
                                    <w:bottom w:val="none" w:sz="0" w:space="0" w:color="auto"/>
                                    <w:right w:val="none" w:sz="0" w:space="0" w:color="auto"/>
                                  </w:divBdr>
                                </w:div>
                                <w:div w:id="165316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542107">
                      <w:marLeft w:val="0"/>
                      <w:marRight w:val="0"/>
                      <w:marTop w:val="0"/>
                      <w:marBottom w:val="150"/>
                      <w:divBdr>
                        <w:top w:val="none" w:sz="0" w:space="0" w:color="auto"/>
                        <w:left w:val="none" w:sz="0" w:space="0" w:color="auto"/>
                        <w:bottom w:val="none" w:sz="0" w:space="0" w:color="auto"/>
                        <w:right w:val="none" w:sz="0" w:space="0" w:color="auto"/>
                      </w:divBdr>
                      <w:divsChild>
                        <w:div w:id="7571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398574">
                  <w:marLeft w:val="0"/>
                  <w:marRight w:val="0"/>
                  <w:marTop w:val="0"/>
                  <w:marBottom w:val="0"/>
                  <w:divBdr>
                    <w:top w:val="none" w:sz="0" w:space="0" w:color="auto"/>
                    <w:left w:val="none" w:sz="0" w:space="0" w:color="auto"/>
                    <w:bottom w:val="none" w:sz="0" w:space="0" w:color="auto"/>
                    <w:right w:val="none" w:sz="0" w:space="0" w:color="auto"/>
                  </w:divBdr>
                  <w:divsChild>
                    <w:div w:id="1281456511">
                      <w:marLeft w:val="0"/>
                      <w:marRight w:val="0"/>
                      <w:marTop w:val="0"/>
                      <w:marBottom w:val="150"/>
                      <w:divBdr>
                        <w:top w:val="none" w:sz="0" w:space="0" w:color="auto"/>
                        <w:left w:val="none" w:sz="0" w:space="0" w:color="auto"/>
                        <w:bottom w:val="none" w:sz="0" w:space="0" w:color="auto"/>
                        <w:right w:val="none" w:sz="0" w:space="0" w:color="auto"/>
                      </w:divBdr>
                      <w:divsChild>
                        <w:div w:id="1388606958">
                          <w:marLeft w:val="0"/>
                          <w:marRight w:val="0"/>
                          <w:marTop w:val="0"/>
                          <w:marBottom w:val="0"/>
                          <w:divBdr>
                            <w:top w:val="none" w:sz="0" w:space="0" w:color="auto"/>
                            <w:left w:val="none" w:sz="0" w:space="0" w:color="auto"/>
                            <w:bottom w:val="none" w:sz="0" w:space="0" w:color="auto"/>
                            <w:right w:val="none" w:sz="0" w:space="0" w:color="auto"/>
                          </w:divBdr>
                          <w:divsChild>
                            <w:div w:id="2081245631">
                              <w:marLeft w:val="0"/>
                              <w:marRight w:val="0"/>
                              <w:marTop w:val="0"/>
                              <w:marBottom w:val="150"/>
                              <w:divBdr>
                                <w:top w:val="none" w:sz="0" w:space="0" w:color="auto"/>
                                <w:left w:val="none" w:sz="0" w:space="0" w:color="auto"/>
                                <w:bottom w:val="none" w:sz="0" w:space="0" w:color="auto"/>
                                <w:right w:val="none" w:sz="0" w:space="0" w:color="auto"/>
                              </w:divBdr>
                              <w:divsChild>
                                <w:div w:id="299071346">
                                  <w:marLeft w:val="0"/>
                                  <w:marRight w:val="0"/>
                                  <w:marTop w:val="0"/>
                                  <w:marBottom w:val="0"/>
                                  <w:divBdr>
                                    <w:top w:val="none" w:sz="0" w:space="0" w:color="auto"/>
                                    <w:left w:val="none" w:sz="0" w:space="0" w:color="auto"/>
                                    <w:bottom w:val="none" w:sz="0" w:space="0" w:color="auto"/>
                                    <w:right w:val="none" w:sz="0" w:space="0" w:color="auto"/>
                                  </w:divBdr>
                                  <w:divsChild>
                                    <w:div w:id="389619908">
                                      <w:marLeft w:val="0"/>
                                      <w:marRight w:val="0"/>
                                      <w:marTop w:val="0"/>
                                      <w:marBottom w:val="0"/>
                                      <w:divBdr>
                                        <w:top w:val="none" w:sz="0" w:space="0" w:color="auto"/>
                                        <w:left w:val="none" w:sz="0" w:space="0" w:color="auto"/>
                                        <w:bottom w:val="none" w:sz="0" w:space="0" w:color="auto"/>
                                        <w:right w:val="none" w:sz="0" w:space="0" w:color="auto"/>
                                      </w:divBdr>
                                      <w:divsChild>
                                        <w:div w:id="1072659519">
                                          <w:marLeft w:val="0"/>
                                          <w:marRight w:val="0"/>
                                          <w:marTop w:val="0"/>
                                          <w:marBottom w:val="0"/>
                                          <w:divBdr>
                                            <w:top w:val="none" w:sz="0" w:space="0" w:color="auto"/>
                                            <w:left w:val="none" w:sz="0" w:space="0" w:color="auto"/>
                                            <w:bottom w:val="none" w:sz="0" w:space="0" w:color="auto"/>
                                            <w:right w:val="none" w:sz="0" w:space="0" w:color="auto"/>
                                          </w:divBdr>
                                          <w:divsChild>
                                            <w:div w:id="1978951102">
                                              <w:marLeft w:val="0"/>
                                              <w:marRight w:val="0"/>
                                              <w:marTop w:val="0"/>
                                              <w:marBottom w:val="0"/>
                                              <w:divBdr>
                                                <w:top w:val="none" w:sz="0" w:space="0" w:color="auto"/>
                                                <w:left w:val="none" w:sz="0" w:space="0" w:color="auto"/>
                                                <w:bottom w:val="none" w:sz="0" w:space="0" w:color="auto"/>
                                                <w:right w:val="none" w:sz="0" w:space="0" w:color="auto"/>
                                              </w:divBdr>
                                              <w:divsChild>
                                                <w:div w:id="279992846">
                                                  <w:marLeft w:val="0"/>
                                                  <w:marRight w:val="0"/>
                                                  <w:marTop w:val="0"/>
                                                  <w:marBottom w:val="0"/>
                                                  <w:divBdr>
                                                    <w:top w:val="none" w:sz="0" w:space="0" w:color="auto"/>
                                                    <w:left w:val="none" w:sz="0" w:space="0" w:color="auto"/>
                                                    <w:bottom w:val="none" w:sz="0" w:space="0" w:color="auto"/>
                                                    <w:right w:val="none" w:sz="0" w:space="0" w:color="auto"/>
                                                  </w:divBdr>
                                                  <w:divsChild>
                                                    <w:div w:id="1564297492">
                                                      <w:marLeft w:val="0"/>
                                                      <w:marRight w:val="0"/>
                                                      <w:marTop w:val="0"/>
                                                      <w:marBottom w:val="0"/>
                                                      <w:divBdr>
                                                        <w:top w:val="none" w:sz="0" w:space="0" w:color="auto"/>
                                                        <w:left w:val="none" w:sz="0" w:space="0" w:color="auto"/>
                                                        <w:bottom w:val="none" w:sz="0" w:space="0" w:color="auto"/>
                                                        <w:right w:val="none" w:sz="0" w:space="0" w:color="auto"/>
                                                      </w:divBdr>
                                                      <w:divsChild>
                                                        <w:div w:id="317078021">
                                                          <w:marLeft w:val="0"/>
                                                          <w:marRight w:val="0"/>
                                                          <w:marTop w:val="0"/>
                                                          <w:marBottom w:val="0"/>
                                                          <w:divBdr>
                                                            <w:top w:val="none" w:sz="0" w:space="0" w:color="auto"/>
                                                            <w:left w:val="none" w:sz="0" w:space="0" w:color="auto"/>
                                                            <w:bottom w:val="none" w:sz="0" w:space="0" w:color="auto"/>
                                                            <w:right w:val="none" w:sz="0" w:space="0" w:color="auto"/>
                                                          </w:divBdr>
                                                          <w:divsChild>
                                                            <w:div w:id="259291098">
                                                              <w:marLeft w:val="0"/>
                                                              <w:marRight w:val="0"/>
                                                              <w:marTop w:val="225"/>
                                                              <w:marBottom w:val="0"/>
                                                              <w:divBdr>
                                                                <w:top w:val="none" w:sz="0" w:space="0" w:color="auto"/>
                                                                <w:left w:val="none" w:sz="0" w:space="0" w:color="auto"/>
                                                                <w:bottom w:val="none" w:sz="0" w:space="0" w:color="auto"/>
                                                                <w:right w:val="none" w:sz="0" w:space="0" w:color="auto"/>
                                                              </w:divBdr>
                                                            </w:div>
                                                            <w:div w:id="1913271654">
                                                              <w:marLeft w:val="0"/>
                                                              <w:marRight w:val="0"/>
                                                              <w:marTop w:val="0"/>
                                                              <w:marBottom w:val="0"/>
                                                              <w:divBdr>
                                                                <w:top w:val="none" w:sz="0" w:space="0" w:color="auto"/>
                                                                <w:left w:val="none" w:sz="0" w:space="0" w:color="auto"/>
                                                                <w:bottom w:val="none" w:sz="0" w:space="0" w:color="auto"/>
                                                                <w:right w:val="none" w:sz="0" w:space="0" w:color="auto"/>
                                                              </w:divBdr>
                                                            </w:div>
                                                          </w:divsChild>
                                                        </w:div>
                                                        <w:div w:id="1124424779">
                                                          <w:marLeft w:val="0"/>
                                                          <w:marRight w:val="0"/>
                                                          <w:marTop w:val="0"/>
                                                          <w:marBottom w:val="0"/>
                                                          <w:divBdr>
                                                            <w:top w:val="none" w:sz="0" w:space="0" w:color="auto"/>
                                                            <w:left w:val="none" w:sz="0" w:space="0" w:color="auto"/>
                                                            <w:bottom w:val="none" w:sz="0" w:space="0" w:color="auto"/>
                                                            <w:right w:val="none" w:sz="0" w:space="0" w:color="auto"/>
                                                          </w:divBdr>
                                                          <w:divsChild>
                                                            <w:div w:id="199823934">
                                                              <w:marLeft w:val="0"/>
                                                              <w:marRight w:val="0"/>
                                                              <w:marTop w:val="0"/>
                                                              <w:marBottom w:val="0"/>
                                                              <w:divBdr>
                                                                <w:top w:val="none" w:sz="0" w:space="0" w:color="auto"/>
                                                                <w:left w:val="none" w:sz="0" w:space="0" w:color="auto"/>
                                                                <w:bottom w:val="none" w:sz="0" w:space="0" w:color="auto"/>
                                                                <w:right w:val="none" w:sz="0" w:space="0" w:color="auto"/>
                                                              </w:divBdr>
                                                            </w:div>
                                                            <w:div w:id="558202210">
                                                              <w:marLeft w:val="0"/>
                                                              <w:marRight w:val="0"/>
                                                              <w:marTop w:val="0"/>
                                                              <w:marBottom w:val="0"/>
                                                              <w:divBdr>
                                                                <w:top w:val="none" w:sz="0" w:space="0" w:color="auto"/>
                                                                <w:left w:val="none" w:sz="0" w:space="0" w:color="auto"/>
                                                                <w:bottom w:val="none" w:sz="0" w:space="0" w:color="auto"/>
                                                                <w:right w:val="none" w:sz="0" w:space="0" w:color="auto"/>
                                                              </w:divBdr>
                                                            </w:div>
                                                            <w:div w:id="898786817">
                                                              <w:marLeft w:val="0"/>
                                                              <w:marRight w:val="0"/>
                                                              <w:marTop w:val="0"/>
                                                              <w:marBottom w:val="0"/>
                                                              <w:divBdr>
                                                                <w:top w:val="none" w:sz="0" w:space="0" w:color="auto"/>
                                                                <w:left w:val="none" w:sz="0" w:space="0" w:color="auto"/>
                                                                <w:bottom w:val="none" w:sz="0" w:space="0" w:color="auto"/>
                                                                <w:right w:val="none" w:sz="0" w:space="0" w:color="auto"/>
                                                              </w:divBdr>
                                                            </w:div>
                                                            <w:div w:id="1126850592">
                                                              <w:marLeft w:val="0"/>
                                                              <w:marRight w:val="0"/>
                                                              <w:marTop w:val="0"/>
                                                              <w:marBottom w:val="0"/>
                                                              <w:divBdr>
                                                                <w:top w:val="none" w:sz="0" w:space="0" w:color="auto"/>
                                                                <w:left w:val="none" w:sz="0" w:space="0" w:color="auto"/>
                                                                <w:bottom w:val="none" w:sz="0" w:space="0" w:color="auto"/>
                                                                <w:right w:val="none" w:sz="0" w:space="0" w:color="auto"/>
                                                              </w:divBdr>
                                                            </w:div>
                                                            <w:div w:id="1530952459">
                                                              <w:marLeft w:val="0"/>
                                                              <w:marRight w:val="0"/>
                                                              <w:marTop w:val="0"/>
                                                              <w:marBottom w:val="0"/>
                                                              <w:divBdr>
                                                                <w:top w:val="none" w:sz="0" w:space="0" w:color="auto"/>
                                                                <w:left w:val="none" w:sz="0" w:space="0" w:color="auto"/>
                                                                <w:bottom w:val="none" w:sz="0" w:space="0" w:color="auto"/>
                                                                <w:right w:val="none" w:sz="0" w:space="0" w:color="auto"/>
                                                              </w:divBdr>
                                                            </w:div>
                                                            <w:div w:id="1667974657">
                                                              <w:marLeft w:val="0"/>
                                                              <w:marRight w:val="0"/>
                                                              <w:marTop w:val="0"/>
                                                              <w:marBottom w:val="0"/>
                                                              <w:divBdr>
                                                                <w:top w:val="none" w:sz="0" w:space="0" w:color="auto"/>
                                                                <w:left w:val="none" w:sz="0" w:space="0" w:color="auto"/>
                                                                <w:bottom w:val="none" w:sz="0" w:space="0" w:color="auto"/>
                                                                <w:right w:val="none" w:sz="0" w:space="0" w:color="auto"/>
                                                              </w:divBdr>
                                                            </w:div>
                                                            <w:div w:id="1736925600">
                                                              <w:marLeft w:val="0"/>
                                                              <w:marRight w:val="0"/>
                                                              <w:marTop w:val="0"/>
                                                              <w:marBottom w:val="0"/>
                                                              <w:divBdr>
                                                                <w:top w:val="none" w:sz="0" w:space="0" w:color="auto"/>
                                                                <w:left w:val="none" w:sz="0" w:space="0" w:color="auto"/>
                                                                <w:bottom w:val="none" w:sz="0" w:space="0" w:color="auto"/>
                                                                <w:right w:val="none" w:sz="0" w:space="0" w:color="auto"/>
                                                              </w:divBdr>
                                                            </w:div>
                                                            <w:div w:id="2033144691">
                                                              <w:marLeft w:val="0"/>
                                                              <w:marRight w:val="0"/>
                                                              <w:marTop w:val="0"/>
                                                              <w:marBottom w:val="0"/>
                                                              <w:divBdr>
                                                                <w:top w:val="none" w:sz="0" w:space="0" w:color="auto"/>
                                                                <w:left w:val="none" w:sz="0" w:space="0" w:color="auto"/>
                                                                <w:bottom w:val="none" w:sz="0" w:space="0" w:color="auto"/>
                                                                <w:right w:val="none" w:sz="0" w:space="0" w:color="auto"/>
                                                              </w:divBdr>
                                                              <w:divsChild>
                                                                <w:div w:id="229929221">
                                                                  <w:marLeft w:val="0"/>
                                                                  <w:marRight w:val="0"/>
                                                                  <w:marTop w:val="0"/>
                                                                  <w:marBottom w:val="0"/>
                                                                  <w:divBdr>
                                                                    <w:top w:val="none" w:sz="0" w:space="0" w:color="auto"/>
                                                                    <w:left w:val="none" w:sz="0" w:space="0" w:color="auto"/>
                                                                    <w:bottom w:val="none" w:sz="0" w:space="0" w:color="auto"/>
                                                                    <w:right w:val="none" w:sz="0" w:space="0" w:color="auto"/>
                                                                  </w:divBdr>
                                                                </w:div>
                                                              </w:divsChild>
                                                            </w:div>
                                                            <w:div w:id="2120564575">
                                                              <w:marLeft w:val="0"/>
                                                              <w:marRight w:val="0"/>
                                                              <w:marTop w:val="0"/>
                                                              <w:marBottom w:val="0"/>
                                                              <w:divBdr>
                                                                <w:top w:val="none" w:sz="0" w:space="0" w:color="auto"/>
                                                                <w:left w:val="none" w:sz="0" w:space="0" w:color="auto"/>
                                                                <w:bottom w:val="none" w:sz="0" w:space="0" w:color="auto"/>
                                                                <w:right w:val="none" w:sz="0" w:space="0" w:color="auto"/>
                                                              </w:divBdr>
                                                            </w:div>
                                                          </w:divsChild>
                                                        </w:div>
                                                        <w:div w:id="1336230867">
                                                          <w:marLeft w:val="0"/>
                                                          <w:marRight w:val="0"/>
                                                          <w:marTop w:val="0"/>
                                                          <w:marBottom w:val="0"/>
                                                          <w:divBdr>
                                                            <w:top w:val="none" w:sz="0" w:space="0" w:color="auto"/>
                                                            <w:left w:val="none" w:sz="0" w:space="0" w:color="auto"/>
                                                            <w:bottom w:val="none" w:sz="0" w:space="0" w:color="auto"/>
                                                            <w:right w:val="none" w:sz="0" w:space="0" w:color="auto"/>
                                                          </w:divBdr>
                                                        </w:div>
                                                        <w:div w:id="1359359105">
                                                          <w:marLeft w:val="0"/>
                                                          <w:marRight w:val="0"/>
                                                          <w:marTop w:val="0"/>
                                                          <w:marBottom w:val="0"/>
                                                          <w:divBdr>
                                                            <w:top w:val="none" w:sz="0" w:space="0" w:color="auto"/>
                                                            <w:left w:val="none" w:sz="0" w:space="0" w:color="auto"/>
                                                            <w:bottom w:val="none" w:sz="0" w:space="0" w:color="auto"/>
                                                            <w:right w:val="none" w:sz="0" w:space="0" w:color="auto"/>
                                                          </w:divBdr>
                                                          <w:divsChild>
                                                            <w:div w:id="1251163502">
                                                              <w:marLeft w:val="165"/>
                                                              <w:marRight w:val="0"/>
                                                              <w:marTop w:val="0"/>
                                                              <w:marBottom w:val="0"/>
                                                              <w:divBdr>
                                                                <w:top w:val="none" w:sz="0" w:space="0" w:color="auto"/>
                                                                <w:left w:val="none" w:sz="0" w:space="0" w:color="auto"/>
                                                                <w:bottom w:val="none" w:sz="0" w:space="0" w:color="auto"/>
                                                                <w:right w:val="none" w:sz="0" w:space="0" w:color="auto"/>
                                                              </w:divBdr>
                                                              <w:divsChild>
                                                                <w:div w:id="50659363">
                                                                  <w:marLeft w:val="0"/>
                                                                  <w:marRight w:val="0"/>
                                                                  <w:marTop w:val="0"/>
                                                                  <w:marBottom w:val="0"/>
                                                                  <w:divBdr>
                                                                    <w:top w:val="none" w:sz="0" w:space="0" w:color="auto"/>
                                                                    <w:left w:val="none" w:sz="0" w:space="0" w:color="auto"/>
                                                                    <w:bottom w:val="none" w:sz="0" w:space="0" w:color="auto"/>
                                                                    <w:right w:val="none" w:sz="0" w:space="0" w:color="auto"/>
                                                                  </w:divBdr>
                                                                </w:div>
                                                                <w:div w:id="1458336953">
                                                                  <w:marLeft w:val="75"/>
                                                                  <w:marRight w:val="0"/>
                                                                  <w:marTop w:val="0"/>
                                                                  <w:marBottom w:val="0"/>
                                                                  <w:divBdr>
                                                                    <w:top w:val="none" w:sz="0" w:space="0" w:color="auto"/>
                                                                    <w:left w:val="none" w:sz="0" w:space="0" w:color="auto"/>
                                                                    <w:bottom w:val="none" w:sz="0" w:space="0" w:color="auto"/>
                                                                    <w:right w:val="none" w:sz="0" w:space="0" w:color="auto"/>
                                                                  </w:divBdr>
                                                                </w:div>
                                                              </w:divsChild>
                                                            </w:div>
                                                            <w:div w:id="1337804063">
                                                              <w:marLeft w:val="0"/>
                                                              <w:marRight w:val="0"/>
                                                              <w:marTop w:val="0"/>
                                                              <w:marBottom w:val="0"/>
                                                              <w:divBdr>
                                                                <w:top w:val="none" w:sz="0" w:space="0" w:color="auto"/>
                                                                <w:left w:val="none" w:sz="0" w:space="0" w:color="auto"/>
                                                                <w:bottom w:val="none" w:sz="0" w:space="0" w:color="auto"/>
                                                                <w:right w:val="none" w:sz="0" w:space="0" w:color="auto"/>
                                                              </w:divBdr>
                                                            </w:div>
                                                          </w:divsChild>
                                                        </w:div>
                                                        <w:div w:id="1448818720">
                                                          <w:marLeft w:val="0"/>
                                                          <w:marRight w:val="0"/>
                                                          <w:marTop w:val="0"/>
                                                          <w:marBottom w:val="0"/>
                                                          <w:divBdr>
                                                            <w:top w:val="none" w:sz="0" w:space="0" w:color="auto"/>
                                                            <w:left w:val="none" w:sz="0" w:space="0" w:color="auto"/>
                                                            <w:bottom w:val="none" w:sz="0" w:space="0" w:color="auto"/>
                                                            <w:right w:val="none" w:sz="0" w:space="0" w:color="auto"/>
                                                          </w:divBdr>
                                                        </w:div>
                                                        <w:div w:id="199822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43588">
                                  <w:marLeft w:val="0"/>
                                  <w:marRight w:val="0"/>
                                  <w:marTop w:val="0"/>
                                  <w:marBottom w:val="0"/>
                                  <w:divBdr>
                                    <w:top w:val="none" w:sz="0" w:space="0" w:color="auto"/>
                                    <w:left w:val="none" w:sz="0" w:space="0" w:color="auto"/>
                                    <w:bottom w:val="dashed" w:sz="6" w:space="0" w:color="939393"/>
                                    <w:right w:val="none" w:sz="0" w:space="0" w:color="auto"/>
                                  </w:divBdr>
                                  <w:divsChild>
                                    <w:div w:id="1180586638">
                                      <w:marLeft w:val="0"/>
                                      <w:marRight w:val="0"/>
                                      <w:marTop w:val="0"/>
                                      <w:marBottom w:val="0"/>
                                      <w:divBdr>
                                        <w:top w:val="none" w:sz="0" w:space="0" w:color="auto"/>
                                        <w:left w:val="none" w:sz="0" w:space="0" w:color="auto"/>
                                        <w:bottom w:val="none" w:sz="0" w:space="0" w:color="auto"/>
                                        <w:right w:val="none" w:sz="0" w:space="0" w:color="auto"/>
                                      </w:divBdr>
                                    </w:div>
                                    <w:div w:id="1883321960">
                                      <w:marLeft w:val="0"/>
                                      <w:marRight w:val="0"/>
                                      <w:marTop w:val="0"/>
                                      <w:marBottom w:val="0"/>
                                      <w:divBdr>
                                        <w:top w:val="none" w:sz="0" w:space="0" w:color="auto"/>
                                        <w:left w:val="none" w:sz="0" w:space="0" w:color="auto"/>
                                        <w:bottom w:val="none" w:sz="0" w:space="0" w:color="auto"/>
                                        <w:right w:val="none" w:sz="0" w:space="0" w:color="auto"/>
                                      </w:divBdr>
                                      <w:divsChild>
                                        <w:div w:id="1472823118">
                                          <w:marLeft w:val="0"/>
                                          <w:marRight w:val="0"/>
                                          <w:marTop w:val="0"/>
                                          <w:marBottom w:val="0"/>
                                          <w:divBdr>
                                            <w:top w:val="none" w:sz="0" w:space="0" w:color="auto"/>
                                            <w:left w:val="none" w:sz="0" w:space="0" w:color="auto"/>
                                            <w:bottom w:val="none" w:sz="0" w:space="0" w:color="auto"/>
                                            <w:right w:val="none" w:sz="0" w:space="0" w:color="auto"/>
                                          </w:divBdr>
                                        </w:div>
                                      </w:divsChild>
                                    </w:div>
                                    <w:div w:id="2042969445">
                                      <w:marLeft w:val="0"/>
                                      <w:marRight w:val="0"/>
                                      <w:marTop w:val="0"/>
                                      <w:marBottom w:val="0"/>
                                      <w:divBdr>
                                        <w:top w:val="none" w:sz="0" w:space="0" w:color="auto"/>
                                        <w:left w:val="none" w:sz="0" w:space="0" w:color="auto"/>
                                        <w:bottom w:val="none" w:sz="0" w:space="0" w:color="auto"/>
                                        <w:right w:val="none" w:sz="0" w:space="0" w:color="auto"/>
                                      </w:divBdr>
                                      <w:divsChild>
                                        <w:div w:id="982078668">
                                          <w:marLeft w:val="0"/>
                                          <w:marRight w:val="0"/>
                                          <w:marTop w:val="0"/>
                                          <w:marBottom w:val="0"/>
                                          <w:divBdr>
                                            <w:top w:val="none" w:sz="0" w:space="0" w:color="auto"/>
                                            <w:left w:val="none" w:sz="0" w:space="0" w:color="auto"/>
                                            <w:bottom w:val="none" w:sz="0" w:space="0" w:color="auto"/>
                                            <w:right w:val="none" w:sz="0" w:space="0" w:color="auto"/>
                                          </w:divBdr>
                                        </w:div>
                                        <w:div w:id="1839686399">
                                          <w:marLeft w:val="0"/>
                                          <w:marRight w:val="0"/>
                                          <w:marTop w:val="105"/>
                                          <w:marBottom w:val="0"/>
                                          <w:divBdr>
                                            <w:top w:val="none" w:sz="0" w:space="0" w:color="auto"/>
                                            <w:left w:val="none" w:sz="0" w:space="0" w:color="auto"/>
                                            <w:bottom w:val="none" w:sz="0" w:space="0" w:color="auto"/>
                                            <w:right w:val="none" w:sz="0" w:space="0" w:color="auto"/>
                                          </w:divBdr>
                                          <w:divsChild>
                                            <w:div w:id="102780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60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6426704">
          <w:marLeft w:val="0"/>
          <w:marRight w:val="0"/>
          <w:marTop w:val="0"/>
          <w:marBottom w:val="0"/>
          <w:divBdr>
            <w:top w:val="none" w:sz="0" w:space="0" w:color="auto"/>
            <w:left w:val="none" w:sz="0" w:space="0" w:color="auto"/>
            <w:bottom w:val="none" w:sz="0" w:space="0" w:color="auto"/>
            <w:right w:val="none" w:sz="0" w:space="0" w:color="auto"/>
          </w:divBdr>
        </w:div>
      </w:divsChild>
    </w:div>
    <w:div w:id="757823819">
      <w:bodyDiv w:val="1"/>
      <w:marLeft w:val="0"/>
      <w:marRight w:val="0"/>
      <w:marTop w:val="0"/>
      <w:marBottom w:val="0"/>
      <w:divBdr>
        <w:top w:val="none" w:sz="0" w:space="0" w:color="auto"/>
        <w:left w:val="none" w:sz="0" w:space="0" w:color="auto"/>
        <w:bottom w:val="none" w:sz="0" w:space="0" w:color="auto"/>
        <w:right w:val="none" w:sz="0" w:space="0" w:color="auto"/>
      </w:divBdr>
      <w:divsChild>
        <w:div w:id="434593894">
          <w:marLeft w:val="0"/>
          <w:marRight w:val="0"/>
          <w:marTop w:val="0"/>
          <w:marBottom w:val="0"/>
          <w:divBdr>
            <w:top w:val="none" w:sz="0" w:space="0" w:color="auto"/>
            <w:left w:val="none" w:sz="0" w:space="0" w:color="auto"/>
            <w:bottom w:val="none" w:sz="0" w:space="0" w:color="auto"/>
            <w:right w:val="none" w:sz="0" w:space="0" w:color="auto"/>
          </w:divBdr>
        </w:div>
        <w:div w:id="508787825">
          <w:marLeft w:val="0"/>
          <w:marRight w:val="0"/>
          <w:marTop w:val="0"/>
          <w:marBottom w:val="0"/>
          <w:divBdr>
            <w:top w:val="none" w:sz="0" w:space="0" w:color="auto"/>
            <w:left w:val="none" w:sz="0" w:space="0" w:color="auto"/>
            <w:bottom w:val="none" w:sz="0" w:space="0" w:color="auto"/>
            <w:right w:val="none" w:sz="0" w:space="0" w:color="auto"/>
          </w:divBdr>
          <w:divsChild>
            <w:div w:id="1852331592">
              <w:marLeft w:val="0"/>
              <w:marRight w:val="0"/>
              <w:marTop w:val="0"/>
              <w:marBottom w:val="0"/>
              <w:divBdr>
                <w:top w:val="none" w:sz="0" w:space="0" w:color="auto"/>
                <w:left w:val="none" w:sz="0" w:space="0" w:color="auto"/>
                <w:bottom w:val="none" w:sz="0" w:space="0" w:color="auto"/>
                <w:right w:val="none" w:sz="0" w:space="0" w:color="auto"/>
              </w:divBdr>
              <w:divsChild>
                <w:div w:id="2032031483">
                  <w:marLeft w:val="0"/>
                  <w:marRight w:val="0"/>
                  <w:marTop w:val="0"/>
                  <w:marBottom w:val="0"/>
                  <w:divBdr>
                    <w:top w:val="none" w:sz="0" w:space="0" w:color="auto"/>
                    <w:left w:val="none" w:sz="0" w:space="0" w:color="auto"/>
                    <w:bottom w:val="none" w:sz="0" w:space="0" w:color="auto"/>
                    <w:right w:val="none" w:sz="0" w:space="0" w:color="auto"/>
                  </w:divBdr>
                  <w:divsChild>
                    <w:div w:id="1810510931">
                      <w:marLeft w:val="0"/>
                      <w:marRight w:val="0"/>
                      <w:marTop w:val="0"/>
                      <w:marBottom w:val="0"/>
                      <w:divBdr>
                        <w:top w:val="none" w:sz="0" w:space="0" w:color="auto"/>
                        <w:left w:val="none" w:sz="0" w:space="0" w:color="auto"/>
                        <w:bottom w:val="none" w:sz="0" w:space="0" w:color="auto"/>
                        <w:right w:val="none" w:sz="0" w:space="0" w:color="auto"/>
                      </w:divBdr>
                      <w:divsChild>
                        <w:div w:id="1747917131">
                          <w:marLeft w:val="0"/>
                          <w:marRight w:val="0"/>
                          <w:marTop w:val="0"/>
                          <w:marBottom w:val="0"/>
                          <w:divBdr>
                            <w:top w:val="none" w:sz="0" w:space="0" w:color="auto"/>
                            <w:left w:val="none" w:sz="0" w:space="0" w:color="auto"/>
                            <w:bottom w:val="none" w:sz="0" w:space="0" w:color="auto"/>
                            <w:right w:val="none" w:sz="0" w:space="0" w:color="auto"/>
                          </w:divBdr>
                          <w:divsChild>
                            <w:div w:id="273245174">
                              <w:marLeft w:val="0"/>
                              <w:marRight w:val="0"/>
                              <w:marTop w:val="0"/>
                              <w:marBottom w:val="0"/>
                              <w:divBdr>
                                <w:top w:val="none" w:sz="0" w:space="0" w:color="auto"/>
                                <w:left w:val="none" w:sz="0" w:space="0" w:color="auto"/>
                                <w:bottom w:val="none" w:sz="0" w:space="0" w:color="auto"/>
                                <w:right w:val="none" w:sz="0" w:space="0" w:color="auto"/>
                              </w:divBdr>
                              <w:divsChild>
                                <w:div w:id="2137065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8319332">
          <w:marLeft w:val="0"/>
          <w:marRight w:val="0"/>
          <w:marTop w:val="0"/>
          <w:marBottom w:val="0"/>
          <w:divBdr>
            <w:top w:val="none" w:sz="0" w:space="0" w:color="auto"/>
            <w:left w:val="none" w:sz="0" w:space="0" w:color="auto"/>
            <w:bottom w:val="dashed" w:sz="6" w:space="0" w:color="939393"/>
            <w:right w:val="none" w:sz="0" w:space="0" w:color="auto"/>
          </w:divBdr>
          <w:divsChild>
            <w:div w:id="1654869470">
              <w:marLeft w:val="0"/>
              <w:marRight w:val="0"/>
              <w:marTop w:val="0"/>
              <w:marBottom w:val="0"/>
              <w:divBdr>
                <w:top w:val="none" w:sz="0" w:space="0" w:color="auto"/>
                <w:left w:val="none" w:sz="0" w:space="0" w:color="auto"/>
                <w:bottom w:val="none" w:sz="0" w:space="0" w:color="auto"/>
                <w:right w:val="none" w:sz="0" w:space="0" w:color="auto"/>
              </w:divBdr>
              <w:divsChild>
                <w:div w:id="1568110453">
                  <w:marLeft w:val="0"/>
                  <w:marRight w:val="0"/>
                  <w:marTop w:val="0"/>
                  <w:marBottom w:val="0"/>
                  <w:divBdr>
                    <w:top w:val="none" w:sz="0" w:space="0" w:color="auto"/>
                    <w:left w:val="none" w:sz="0" w:space="0" w:color="auto"/>
                    <w:bottom w:val="none" w:sz="0" w:space="0" w:color="auto"/>
                    <w:right w:val="none" w:sz="0" w:space="0" w:color="auto"/>
                  </w:divBdr>
                </w:div>
              </w:divsChild>
            </w:div>
            <w:div w:id="1801069904">
              <w:marLeft w:val="0"/>
              <w:marRight w:val="0"/>
              <w:marTop w:val="0"/>
              <w:marBottom w:val="0"/>
              <w:divBdr>
                <w:top w:val="none" w:sz="0" w:space="0" w:color="auto"/>
                <w:left w:val="none" w:sz="0" w:space="0" w:color="auto"/>
                <w:bottom w:val="none" w:sz="0" w:space="0" w:color="auto"/>
                <w:right w:val="none" w:sz="0" w:space="0" w:color="auto"/>
              </w:divBdr>
            </w:div>
            <w:div w:id="2067872688">
              <w:marLeft w:val="0"/>
              <w:marRight w:val="0"/>
              <w:marTop w:val="0"/>
              <w:marBottom w:val="0"/>
              <w:divBdr>
                <w:top w:val="none" w:sz="0" w:space="0" w:color="auto"/>
                <w:left w:val="none" w:sz="0" w:space="0" w:color="auto"/>
                <w:bottom w:val="none" w:sz="0" w:space="0" w:color="auto"/>
                <w:right w:val="none" w:sz="0" w:space="0" w:color="auto"/>
              </w:divBdr>
              <w:divsChild>
                <w:div w:id="956182815">
                  <w:marLeft w:val="0"/>
                  <w:marRight w:val="0"/>
                  <w:marTop w:val="105"/>
                  <w:marBottom w:val="0"/>
                  <w:divBdr>
                    <w:top w:val="none" w:sz="0" w:space="0" w:color="auto"/>
                    <w:left w:val="none" w:sz="0" w:space="0" w:color="auto"/>
                    <w:bottom w:val="none" w:sz="0" w:space="0" w:color="auto"/>
                    <w:right w:val="none" w:sz="0" w:space="0" w:color="auto"/>
                  </w:divBdr>
                  <w:divsChild>
                    <w:div w:id="439303904">
                      <w:marLeft w:val="0"/>
                      <w:marRight w:val="0"/>
                      <w:marTop w:val="0"/>
                      <w:marBottom w:val="0"/>
                      <w:divBdr>
                        <w:top w:val="none" w:sz="0" w:space="0" w:color="auto"/>
                        <w:left w:val="none" w:sz="0" w:space="0" w:color="auto"/>
                        <w:bottom w:val="none" w:sz="0" w:space="0" w:color="auto"/>
                        <w:right w:val="none" w:sz="0" w:space="0" w:color="auto"/>
                      </w:divBdr>
                    </w:div>
                  </w:divsChild>
                </w:div>
                <w:div w:id="153880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7654045">
      <w:bodyDiv w:val="1"/>
      <w:marLeft w:val="0"/>
      <w:marRight w:val="0"/>
      <w:marTop w:val="0"/>
      <w:marBottom w:val="0"/>
      <w:divBdr>
        <w:top w:val="none" w:sz="0" w:space="0" w:color="auto"/>
        <w:left w:val="none" w:sz="0" w:space="0" w:color="auto"/>
        <w:bottom w:val="none" w:sz="0" w:space="0" w:color="auto"/>
        <w:right w:val="none" w:sz="0" w:space="0" w:color="auto"/>
      </w:divBdr>
    </w:div>
    <w:div w:id="793448318">
      <w:bodyDiv w:val="1"/>
      <w:marLeft w:val="0"/>
      <w:marRight w:val="0"/>
      <w:marTop w:val="0"/>
      <w:marBottom w:val="0"/>
      <w:divBdr>
        <w:top w:val="none" w:sz="0" w:space="0" w:color="auto"/>
        <w:left w:val="none" w:sz="0" w:space="0" w:color="auto"/>
        <w:bottom w:val="none" w:sz="0" w:space="0" w:color="auto"/>
        <w:right w:val="none" w:sz="0" w:space="0" w:color="auto"/>
      </w:divBdr>
    </w:div>
    <w:div w:id="795296629">
      <w:bodyDiv w:val="1"/>
      <w:marLeft w:val="0"/>
      <w:marRight w:val="0"/>
      <w:marTop w:val="0"/>
      <w:marBottom w:val="0"/>
      <w:divBdr>
        <w:top w:val="none" w:sz="0" w:space="0" w:color="auto"/>
        <w:left w:val="none" w:sz="0" w:space="0" w:color="auto"/>
        <w:bottom w:val="none" w:sz="0" w:space="0" w:color="auto"/>
        <w:right w:val="none" w:sz="0" w:space="0" w:color="auto"/>
      </w:divBdr>
    </w:div>
    <w:div w:id="797993716">
      <w:bodyDiv w:val="1"/>
      <w:marLeft w:val="0"/>
      <w:marRight w:val="0"/>
      <w:marTop w:val="0"/>
      <w:marBottom w:val="0"/>
      <w:divBdr>
        <w:top w:val="none" w:sz="0" w:space="0" w:color="auto"/>
        <w:left w:val="none" w:sz="0" w:space="0" w:color="auto"/>
        <w:bottom w:val="none" w:sz="0" w:space="0" w:color="auto"/>
        <w:right w:val="none" w:sz="0" w:space="0" w:color="auto"/>
      </w:divBdr>
      <w:divsChild>
        <w:div w:id="44571981">
          <w:marLeft w:val="0"/>
          <w:marRight w:val="0"/>
          <w:marTop w:val="0"/>
          <w:marBottom w:val="0"/>
          <w:divBdr>
            <w:top w:val="none" w:sz="0" w:space="0" w:color="auto"/>
            <w:left w:val="none" w:sz="0" w:space="0" w:color="auto"/>
            <w:bottom w:val="none" w:sz="0" w:space="0" w:color="auto"/>
            <w:right w:val="none" w:sz="0" w:space="0" w:color="auto"/>
          </w:divBdr>
          <w:divsChild>
            <w:div w:id="513416955">
              <w:marLeft w:val="0"/>
              <w:marRight w:val="0"/>
              <w:marTop w:val="0"/>
              <w:marBottom w:val="0"/>
              <w:divBdr>
                <w:top w:val="none" w:sz="0" w:space="0" w:color="auto"/>
                <w:left w:val="none" w:sz="0" w:space="0" w:color="auto"/>
                <w:bottom w:val="none" w:sz="0" w:space="0" w:color="auto"/>
                <w:right w:val="none" w:sz="0" w:space="0" w:color="auto"/>
              </w:divBdr>
              <w:divsChild>
                <w:div w:id="856848950">
                  <w:marLeft w:val="0"/>
                  <w:marRight w:val="0"/>
                  <w:marTop w:val="0"/>
                  <w:marBottom w:val="0"/>
                  <w:divBdr>
                    <w:top w:val="none" w:sz="0" w:space="0" w:color="auto"/>
                    <w:left w:val="none" w:sz="0" w:space="0" w:color="auto"/>
                    <w:bottom w:val="none" w:sz="0" w:space="0" w:color="auto"/>
                    <w:right w:val="none" w:sz="0" w:space="0" w:color="auto"/>
                  </w:divBdr>
                  <w:divsChild>
                    <w:div w:id="29962158">
                      <w:marLeft w:val="0"/>
                      <w:marRight w:val="0"/>
                      <w:marTop w:val="0"/>
                      <w:marBottom w:val="0"/>
                      <w:divBdr>
                        <w:top w:val="none" w:sz="0" w:space="0" w:color="auto"/>
                        <w:left w:val="none" w:sz="0" w:space="0" w:color="auto"/>
                        <w:bottom w:val="none" w:sz="0" w:space="0" w:color="auto"/>
                        <w:right w:val="none" w:sz="0" w:space="0" w:color="auto"/>
                      </w:divBdr>
                      <w:divsChild>
                        <w:div w:id="637995439">
                          <w:marLeft w:val="0"/>
                          <w:marRight w:val="0"/>
                          <w:marTop w:val="0"/>
                          <w:marBottom w:val="0"/>
                          <w:divBdr>
                            <w:top w:val="none" w:sz="0" w:space="0" w:color="auto"/>
                            <w:left w:val="none" w:sz="0" w:space="0" w:color="auto"/>
                            <w:bottom w:val="none" w:sz="0" w:space="0" w:color="auto"/>
                            <w:right w:val="none" w:sz="0" w:space="0" w:color="auto"/>
                          </w:divBdr>
                          <w:divsChild>
                            <w:div w:id="158795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0272747">
          <w:marLeft w:val="0"/>
          <w:marRight w:val="0"/>
          <w:marTop w:val="0"/>
          <w:marBottom w:val="0"/>
          <w:divBdr>
            <w:top w:val="none" w:sz="0" w:space="0" w:color="auto"/>
            <w:left w:val="none" w:sz="0" w:space="0" w:color="auto"/>
            <w:bottom w:val="dashed" w:sz="6" w:space="0" w:color="939393"/>
            <w:right w:val="none" w:sz="0" w:space="0" w:color="auto"/>
          </w:divBdr>
          <w:divsChild>
            <w:div w:id="925841649">
              <w:marLeft w:val="0"/>
              <w:marRight w:val="0"/>
              <w:marTop w:val="0"/>
              <w:marBottom w:val="0"/>
              <w:divBdr>
                <w:top w:val="none" w:sz="0" w:space="0" w:color="auto"/>
                <w:left w:val="none" w:sz="0" w:space="0" w:color="auto"/>
                <w:bottom w:val="none" w:sz="0" w:space="0" w:color="auto"/>
                <w:right w:val="none" w:sz="0" w:space="0" w:color="auto"/>
              </w:divBdr>
              <w:divsChild>
                <w:div w:id="279847990">
                  <w:marLeft w:val="0"/>
                  <w:marRight w:val="0"/>
                  <w:marTop w:val="0"/>
                  <w:marBottom w:val="0"/>
                  <w:divBdr>
                    <w:top w:val="none" w:sz="0" w:space="0" w:color="auto"/>
                    <w:left w:val="none" w:sz="0" w:space="0" w:color="auto"/>
                    <w:bottom w:val="none" w:sz="0" w:space="0" w:color="auto"/>
                    <w:right w:val="none" w:sz="0" w:space="0" w:color="auto"/>
                  </w:divBdr>
                </w:div>
                <w:div w:id="1350329960">
                  <w:marLeft w:val="0"/>
                  <w:marRight w:val="0"/>
                  <w:marTop w:val="105"/>
                  <w:marBottom w:val="0"/>
                  <w:divBdr>
                    <w:top w:val="none" w:sz="0" w:space="0" w:color="auto"/>
                    <w:left w:val="none" w:sz="0" w:space="0" w:color="auto"/>
                    <w:bottom w:val="none" w:sz="0" w:space="0" w:color="auto"/>
                    <w:right w:val="none" w:sz="0" w:space="0" w:color="auto"/>
                  </w:divBdr>
                  <w:divsChild>
                    <w:div w:id="130203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73715">
              <w:marLeft w:val="0"/>
              <w:marRight w:val="0"/>
              <w:marTop w:val="0"/>
              <w:marBottom w:val="0"/>
              <w:divBdr>
                <w:top w:val="none" w:sz="0" w:space="0" w:color="auto"/>
                <w:left w:val="none" w:sz="0" w:space="0" w:color="auto"/>
                <w:bottom w:val="none" w:sz="0" w:space="0" w:color="auto"/>
                <w:right w:val="none" w:sz="0" w:space="0" w:color="auto"/>
              </w:divBdr>
            </w:div>
            <w:div w:id="1677152247">
              <w:marLeft w:val="0"/>
              <w:marRight w:val="0"/>
              <w:marTop w:val="0"/>
              <w:marBottom w:val="0"/>
              <w:divBdr>
                <w:top w:val="none" w:sz="0" w:space="0" w:color="auto"/>
                <w:left w:val="none" w:sz="0" w:space="0" w:color="auto"/>
                <w:bottom w:val="none" w:sz="0" w:space="0" w:color="auto"/>
                <w:right w:val="none" w:sz="0" w:space="0" w:color="auto"/>
              </w:divBdr>
              <w:divsChild>
                <w:div w:id="38483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0609112">
      <w:bodyDiv w:val="1"/>
      <w:marLeft w:val="0"/>
      <w:marRight w:val="0"/>
      <w:marTop w:val="0"/>
      <w:marBottom w:val="0"/>
      <w:divBdr>
        <w:top w:val="none" w:sz="0" w:space="0" w:color="auto"/>
        <w:left w:val="none" w:sz="0" w:space="0" w:color="auto"/>
        <w:bottom w:val="none" w:sz="0" w:space="0" w:color="auto"/>
        <w:right w:val="none" w:sz="0" w:space="0" w:color="auto"/>
      </w:divBdr>
    </w:div>
    <w:div w:id="808280731">
      <w:bodyDiv w:val="1"/>
      <w:marLeft w:val="0"/>
      <w:marRight w:val="0"/>
      <w:marTop w:val="0"/>
      <w:marBottom w:val="0"/>
      <w:divBdr>
        <w:top w:val="none" w:sz="0" w:space="0" w:color="auto"/>
        <w:left w:val="none" w:sz="0" w:space="0" w:color="auto"/>
        <w:bottom w:val="none" w:sz="0" w:space="0" w:color="auto"/>
        <w:right w:val="none" w:sz="0" w:space="0" w:color="auto"/>
      </w:divBdr>
    </w:div>
    <w:div w:id="812867413">
      <w:bodyDiv w:val="1"/>
      <w:marLeft w:val="0"/>
      <w:marRight w:val="0"/>
      <w:marTop w:val="0"/>
      <w:marBottom w:val="0"/>
      <w:divBdr>
        <w:top w:val="none" w:sz="0" w:space="0" w:color="auto"/>
        <w:left w:val="none" w:sz="0" w:space="0" w:color="auto"/>
        <w:bottom w:val="none" w:sz="0" w:space="0" w:color="auto"/>
        <w:right w:val="none" w:sz="0" w:space="0" w:color="auto"/>
      </w:divBdr>
      <w:divsChild>
        <w:div w:id="1219515582">
          <w:marLeft w:val="0"/>
          <w:marRight w:val="0"/>
          <w:marTop w:val="0"/>
          <w:marBottom w:val="0"/>
          <w:divBdr>
            <w:top w:val="none" w:sz="0" w:space="0" w:color="auto"/>
            <w:left w:val="none" w:sz="0" w:space="0" w:color="auto"/>
            <w:bottom w:val="none" w:sz="0" w:space="0" w:color="auto"/>
            <w:right w:val="none" w:sz="0" w:space="0" w:color="auto"/>
          </w:divBdr>
          <w:divsChild>
            <w:div w:id="1499807133">
              <w:marLeft w:val="0"/>
              <w:marRight w:val="0"/>
              <w:marTop w:val="0"/>
              <w:marBottom w:val="0"/>
              <w:divBdr>
                <w:top w:val="none" w:sz="0" w:space="0" w:color="auto"/>
                <w:left w:val="none" w:sz="0" w:space="0" w:color="auto"/>
                <w:bottom w:val="none" w:sz="0" w:space="0" w:color="auto"/>
                <w:right w:val="none" w:sz="0" w:space="0" w:color="auto"/>
              </w:divBdr>
              <w:divsChild>
                <w:div w:id="120071883">
                  <w:marLeft w:val="0"/>
                  <w:marRight w:val="0"/>
                  <w:marTop w:val="0"/>
                  <w:marBottom w:val="0"/>
                  <w:divBdr>
                    <w:top w:val="none" w:sz="0" w:space="0" w:color="auto"/>
                    <w:left w:val="none" w:sz="0" w:space="0" w:color="auto"/>
                    <w:bottom w:val="none" w:sz="0" w:space="0" w:color="auto"/>
                    <w:right w:val="none" w:sz="0" w:space="0" w:color="auto"/>
                  </w:divBdr>
                  <w:divsChild>
                    <w:div w:id="181481015">
                      <w:marLeft w:val="0"/>
                      <w:marRight w:val="0"/>
                      <w:marTop w:val="0"/>
                      <w:marBottom w:val="0"/>
                      <w:divBdr>
                        <w:top w:val="none" w:sz="0" w:space="0" w:color="auto"/>
                        <w:left w:val="none" w:sz="0" w:space="0" w:color="auto"/>
                        <w:bottom w:val="none" w:sz="0" w:space="0" w:color="auto"/>
                        <w:right w:val="none" w:sz="0" w:space="0" w:color="auto"/>
                      </w:divBdr>
                      <w:divsChild>
                        <w:div w:id="144124441">
                          <w:marLeft w:val="0"/>
                          <w:marRight w:val="0"/>
                          <w:marTop w:val="0"/>
                          <w:marBottom w:val="0"/>
                          <w:divBdr>
                            <w:top w:val="none" w:sz="0" w:space="0" w:color="auto"/>
                            <w:left w:val="none" w:sz="0" w:space="0" w:color="auto"/>
                            <w:bottom w:val="none" w:sz="0" w:space="0" w:color="auto"/>
                            <w:right w:val="none" w:sz="0" w:space="0" w:color="auto"/>
                          </w:divBdr>
                          <w:divsChild>
                            <w:div w:id="414476617">
                              <w:marLeft w:val="0"/>
                              <w:marRight w:val="0"/>
                              <w:marTop w:val="75"/>
                              <w:marBottom w:val="0"/>
                              <w:divBdr>
                                <w:top w:val="none" w:sz="0" w:space="0" w:color="auto"/>
                                <w:left w:val="none" w:sz="0" w:space="0" w:color="auto"/>
                                <w:bottom w:val="none" w:sz="0" w:space="0" w:color="auto"/>
                                <w:right w:val="none" w:sz="0" w:space="0" w:color="auto"/>
                              </w:divBdr>
                            </w:div>
                            <w:div w:id="854151570">
                              <w:marLeft w:val="0"/>
                              <w:marRight w:val="0"/>
                              <w:marTop w:val="0"/>
                              <w:marBottom w:val="0"/>
                              <w:divBdr>
                                <w:top w:val="none" w:sz="0" w:space="0" w:color="auto"/>
                                <w:left w:val="none" w:sz="0" w:space="0" w:color="auto"/>
                                <w:bottom w:val="none" w:sz="0" w:space="0" w:color="auto"/>
                                <w:right w:val="none" w:sz="0" w:space="0" w:color="auto"/>
                              </w:divBdr>
                            </w:div>
                            <w:div w:id="133695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8013404">
          <w:marLeft w:val="0"/>
          <w:marRight w:val="0"/>
          <w:marTop w:val="0"/>
          <w:marBottom w:val="0"/>
          <w:divBdr>
            <w:top w:val="none" w:sz="0" w:space="0" w:color="auto"/>
            <w:left w:val="none" w:sz="0" w:space="0" w:color="auto"/>
            <w:bottom w:val="dashed" w:sz="6" w:space="0" w:color="939393"/>
            <w:right w:val="none" w:sz="0" w:space="0" w:color="auto"/>
          </w:divBdr>
          <w:divsChild>
            <w:div w:id="192037889">
              <w:marLeft w:val="0"/>
              <w:marRight w:val="0"/>
              <w:marTop w:val="0"/>
              <w:marBottom w:val="0"/>
              <w:divBdr>
                <w:top w:val="none" w:sz="0" w:space="0" w:color="auto"/>
                <w:left w:val="none" w:sz="0" w:space="0" w:color="auto"/>
                <w:bottom w:val="none" w:sz="0" w:space="0" w:color="auto"/>
                <w:right w:val="none" w:sz="0" w:space="0" w:color="auto"/>
              </w:divBdr>
              <w:divsChild>
                <w:div w:id="1443374950">
                  <w:marLeft w:val="0"/>
                  <w:marRight w:val="0"/>
                  <w:marTop w:val="120"/>
                  <w:marBottom w:val="0"/>
                  <w:divBdr>
                    <w:top w:val="none" w:sz="0" w:space="0" w:color="auto"/>
                    <w:left w:val="none" w:sz="0" w:space="0" w:color="auto"/>
                    <w:bottom w:val="none" w:sz="0" w:space="0" w:color="auto"/>
                    <w:right w:val="none" w:sz="0" w:space="0" w:color="auto"/>
                  </w:divBdr>
                  <w:divsChild>
                    <w:div w:id="79221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1217">
              <w:marLeft w:val="0"/>
              <w:marRight w:val="0"/>
              <w:marTop w:val="0"/>
              <w:marBottom w:val="0"/>
              <w:divBdr>
                <w:top w:val="none" w:sz="0" w:space="0" w:color="auto"/>
                <w:left w:val="none" w:sz="0" w:space="0" w:color="auto"/>
                <w:bottom w:val="none" w:sz="0" w:space="0" w:color="auto"/>
                <w:right w:val="none" w:sz="0" w:space="0" w:color="auto"/>
              </w:divBdr>
            </w:div>
            <w:div w:id="2003846778">
              <w:marLeft w:val="0"/>
              <w:marRight w:val="0"/>
              <w:marTop w:val="0"/>
              <w:marBottom w:val="0"/>
              <w:divBdr>
                <w:top w:val="none" w:sz="0" w:space="0" w:color="auto"/>
                <w:left w:val="none" w:sz="0" w:space="0" w:color="auto"/>
                <w:bottom w:val="none" w:sz="0" w:space="0" w:color="auto"/>
                <w:right w:val="none" w:sz="0" w:space="0" w:color="auto"/>
              </w:divBdr>
              <w:divsChild>
                <w:div w:id="19353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176347">
      <w:bodyDiv w:val="1"/>
      <w:marLeft w:val="0"/>
      <w:marRight w:val="0"/>
      <w:marTop w:val="0"/>
      <w:marBottom w:val="0"/>
      <w:divBdr>
        <w:top w:val="none" w:sz="0" w:space="0" w:color="auto"/>
        <w:left w:val="none" w:sz="0" w:space="0" w:color="auto"/>
        <w:bottom w:val="none" w:sz="0" w:space="0" w:color="auto"/>
        <w:right w:val="none" w:sz="0" w:space="0" w:color="auto"/>
      </w:divBdr>
    </w:div>
    <w:div w:id="827751261">
      <w:bodyDiv w:val="1"/>
      <w:marLeft w:val="0"/>
      <w:marRight w:val="0"/>
      <w:marTop w:val="0"/>
      <w:marBottom w:val="0"/>
      <w:divBdr>
        <w:top w:val="none" w:sz="0" w:space="0" w:color="auto"/>
        <w:left w:val="none" w:sz="0" w:space="0" w:color="auto"/>
        <w:bottom w:val="none" w:sz="0" w:space="0" w:color="auto"/>
        <w:right w:val="none" w:sz="0" w:space="0" w:color="auto"/>
      </w:divBdr>
      <w:divsChild>
        <w:div w:id="1085224362">
          <w:marLeft w:val="0"/>
          <w:marRight w:val="0"/>
          <w:marTop w:val="0"/>
          <w:marBottom w:val="0"/>
          <w:divBdr>
            <w:top w:val="none" w:sz="0" w:space="0" w:color="auto"/>
            <w:left w:val="none" w:sz="0" w:space="0" w:color="auto"/>
            <w:bottom w:val="none" w:sz="0" w:space="0" w:color="auto"/>
            <w:right w:val="none" w:sz="0" w:space="0" w:color="auto"/>
          </w:divBdr>
        </w:div>
        <w:div w:id="1981954226">
          <w:marLeft w:val="0"/>
          <w:marRight w:val="0"/>
          <w:marTop w:val="0"/>
          <w:marBottom w:val="0"/>
          <w:divBdr>
            <w:top w:val="none" w:sz="0" w:space="0" w:color="auto"/>
            <w:left w:val="none" w:sz="0" w:space="0" w:color="auto"/>
            <w:bottom w:val="none" w:sz="0" w:space="0" w:color="auto"/>
            <w:right w:val="none" w:sz="0" w:space="0" w:color="auto"/>
          </w:divBdr>
          <w:divsChild>
            <w:div w:id="647173071">
              <w:marLeft w:val="0"/>
              <w:marRight w:val="0"/>
              <w:marTop w:val="0"/>
              <w:marBottom w:val="0"/>
              <w:divBdr>
                <w:top w:val="none" w:sz="0" w:space="0" w:color="auto"/>
                <w:left w:val="none" w:sz="0" w:space="0" w:color="auto"/>
                <w:bottom w:val="none" w:sz="0" w:space="0" w:color="auto"/>
                <w:right w:val="none" w:sz="0" w:space="0" w:color="auto"/>
              </w:divBdr>
            </w:div>
            <w:div w:id="806436102">
              <w:marLeft w:val="0"/>
              <w:marRight w:val="0"/>
              <w:marTop w:val="0"/>
              <w:marBottom w:val="0"/>
              <w:divBdr>
                <w:top w:val="none" w:sz="0" w:space="0" w:color="auto"/>
                <w:left w:val="none" w:sz="0" w:space="0" w:color="auto"/>
                <w:bottom w:val="none" w:sz="0" w:space="0" w:color="auto"/>
                <w:right w:val="none" w:sz="0" w:space="0" w:color="auto"/>
              </w:divBdr>
              <w:divsChild>
                <w:div w:id="901327639">
                  <w:marLeft w:val="0"/>
                  <w:marRight w:val="0"/>
                  <w:marTop w:val="0"/>
                  <w:marBottom w:val="0"/>
                  <w:divBdr>
                    <w:top w:val="none" w:sz="0" w:space="0" w:color="auto"/>
                    <w:left w:val="none" w:sz="0" w:space="0" w:color="auto"/>
                    <w:bottom w:val="none" w:sz="0" w:space="0" w:color="auto"/>
                    <w:right w:val="none" w:sz="0" w:space="0" w:color="auto"/>
                  </w:divBdr>
                  <w:divsChild>
                    <w:div w:id="435179014">
                      <w:marLeft w:val="0"/>
                      <w:marRight w:val="0"/>
                      <w:marTop w:val="0"/>
                      <w:marBottom w:val="150"/>
                      <w:divBdr>
                        <w:top w:val="none" w:sz="0" w:space="0" w:color="auto"/>
                        <w:left w:val="none" w:sz="0" w:space="0" w:color="auto"/>
                        <w:bottom w:val="none" w:sz="0" w:space="0" w:color="auto"/>
                        <w:right w:val="none" w:sz="0" w:space="0" w:color="auto"/>
                      </w:divBdr>
                    </w:div>
                    <w:div w:id="485514352">
                      <w:marLeft w:val="0"/>
                      <w:marRight w:val="0"/>
                      <w:marTop w:val="0"/>
                      <w:marBottom w:val="150"/>
                      <w:divBdr>
                        <w:top w:val="none" w:sz="0" w:space="0" w:color="auto"/>
                        <w:left w:val="none" w:sz="0" w:space="0" w:color="auto"/>
                        <w:bottom w:val="none" w:sz="0" w:space="0" w:color="auto"/>
                        <w:right w:val="none" w:sz="0" w:space="0" w:color="auto"/>
                      </w:divBdr>
                      <w:divsChild>
                        <w:div w:id="433325424">
                          <w:marLeft w:val="0"/>
                          <w:marRight w:val="0"/>
                          <w:marTop w:val="0"/>
                          <w:marBottom w:val="0"/>
                          <w:divBdr>
                            <w:top w:val="none" w:sz="0" w:space="0" w:color="auto"/>
                            <w:left w:val="none" w:sz="0" w:space="0" w:color="auto"/>
                            <w:bottom w:val="none" w:sz="0" w:space="0" w:color="auto"/>
                            <w:right w:val="none" w:sz="0" w:space="0" w:color="auto"/>
                          </w:divBdr>
                          <w:divsChild>
                            <w:div w:id="1608807413">
                              <w:marLeft w:val="0"/>
                              <w:marRight w:val="0"/>
                              <w:marTop w:val="0"/>
                              <w:marBottom w:val="0"/>
                              <w:divBdr>
                                <w:top w:val="none" w:sz="0" w:space="0" w:color="auto"/>
                                <w:left w:val="none" w:sz="0" w:space="0" w:color="auto"/>
                                <w:bottom w:val="none" w:sz="0" w:space="0" w:color="auto"/>
                                <w:right w:val="none" w:sz="0" w:space="0" w:color="auto"/>
                              </w:divBdr>
                              <w:divsChild>
                                <w:div w:id="804275431">
                                  <w:marLeft w:val="0"/>
                                  <w:marRight w:val="0"/>
                                  <w:marTop w:val="0"/>
                                  <w:marBottom w:val="0"/>
                                  <w:divBdr>
                                    <w:top w:val="none" w:sz="0" w:space="0" w:color="auto"/>
                                    <w:left w:val="none" w:sz="0" w:space="0" w:color="auto"/>
                                    <w:bottom w:val="none" w:sz="0" w:space="0" w:color="auto"/>
                                    <w:right w:val="none" w:sz="0" w:space="0" w:color="auto"/>
                                  </w:divBdr>
                                </w:div>
                                <w:div w:id="1555966041">
                                  <w:marLeft w:val="0"/>
                                  <w:marRight w:val="0"/>
                                  <w:marTop w:val="0"/>
                                  <w:marBottom w:val="0"/>
                                  <w:divBdr>
                                    <w:top w:val="none" w:sz="0" w:space="0" w:color="auto"/>
                                    <w:left w:val="none" w:sz="0" w:space="0" w:color="auto"/>
                                    <w:bottom w:val="none" w:sz="0" w:space="0" w:color="auto"/>
                                    <w:right w:val="none" w:sz="0" w:space="0" w:color="auto"/>
                                  </w:divBdr>
                                </w:div>
                                <w:div w:id="18237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621430">
                      <w:marLeft w:val="0"/>
                      <w:marRight w:val="0"/>
                      <w:marTop w:val="0"/>
                      <w:marBottom w:val="150"/>
                      <w:divBdr>
                        <w:top w:val="none" w:sz="0" w:space="0" w:color="auto"/>
                        <w:left w:val="none" w:sz="0" w:space="0" w:color="auto"/>
                        <w:bottom w:val="none" w:sz="0" w:space="0" w:color="auto"/>
                        <w:right w:val="none" w:sz="0" w:space="0" w:color="auto"/>
                      </w:divBdr>
                      <w:divsChild>
                        <w:div w:id="141408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88689">
                  <w:marLeft w:val="0"/>
                  <w:marRight w:val="0"/>
                  <w:marTop w:val="0"/>
                  <w:marBottom w:val="0"/>
                  <w:divBdr>
                    <w:top w:val="none" w:sz="0" w:space="0" w:color="auto"/>
                    <w:left w:val="none" w:sz="0" w:space="0" w:color="auto"/>
                    <w:bottom w:val="none" w:sz="0" w:space="0" w:color="auto"/>
                    <w:right w:val="none" w:sz="0" w:space="0" w:color="auto"/>
                  </w:divBdr>
                  <w:divsChild>
                    <w:div w:id="215774363">
                      <w:marLeft w:val="0"/>
                      <w:marRight w:val="0"/>
                      <w:marTop w:val="0"/>
                      <w:marBottom w:val="150"/>
                      <w:divBdr>
                        <w:top w:val="none" w:sz="0" w:space="0" w:color="auto"/>
                        <w:left w:val="none" w:sz="0" w:space="0" w:color="auto"/>
                        <w:bottom w:val="none" w:sz="0" w:space="0" w:color="auto"/>
                        <w:right w:val="none" w:sz="0" w:space="0" w:color="auto"/>
                      </w:divBdr>
                      <w:divsChild>
                        <w:div w:id="422381465">
                          <w:marLeft w:val="0"/>
                          <w:marRight w:val="0"/>
                          <w:marTop w:val="0"/>
                          <w:marBottom w:val="0"/>
                          <w:divBdr>
                            <w:top w:val="none" w:sz="0" w:space="0" w:color="auto"/>
                            <w:left w:val="none" w:sz="0" w:space="0" w:color="auto"/>
                            <w:bottom w:val="none" w:sz="0" w:space="0" w:color="auto"/>
                            <w:right w:val="none" w:sz="0" w:space="0" w:color="auto"/>
                          </w:divBdr>
                          <w:divsChild>
                            <w:div w:id="1031224295">
                              <w:marLeft w:val="0"/>
                              <w:marRight w:val="0"/>
                              <w:marTop w:val="0"/>
                              <w:marBottom w:val="150"/>
                              <w:divBdr>
                                <w:top w:val="none" w:sz="0" w:space="0" w:color="auto"/>
                                <w:left w:val="none" w:sz="0" w:space="0" w:color="auto"/>
                                <w:bottom w:val="none" w:sz="0" w:space="0" w:color="auto"/>
                                <w:right w:val="none" w:sz="0" w:space="0" w:color="auto"/>
                              </w:divBdr>
                              <w:divsChild>
                                <w:div w:id="1409577157">
                                  <w:marLeft w:val="0"/>
                                  <w:marRight w:val="0"/>
                                  <w:marTop w:val="0"/>
                                  <w:marBottom w:val="0"/>
                                  <w:divBdr>
                                    <w:top w:val="none" w:sz="0" w:space="0" w:color="auto"/>
                                    <w:left w:val="none" w:sz="0" w:space="0" w:color="auto"/>
                                    <w:bottom w:val="none" w:sz="0" w:space="0" w:color="auto"/>
                                    <w:right w:val="none" w:sz="0" w:space="0" w:color="auto"/>
                                  </w:divBdr>
                                </w:div>
                                <w:div w:id="1998455813">
                                  <w:marLeft w:val="0"/>
                                  <w:marRight w:val="0"/>
                                  <w:marTop w:val="0"/>
                                  <w:marBottom w:val="0"/>
                                  <w:divBdr>
                                    <w:top w:val="none" w:sz="0" w:space="0" w:color="auto"/>
                                    <w:left w:val="none" w:sz="0" w:space="0" w:color="auto"/>
                                    <w:bottom w:val="none" w:sz="0" w:space="0" w:color="auto"/>
                                    <w:right w:val="none" w:sz="0" w:space="0" w:color="auto"/>
                                  </w:divBdr>
                                  <w:divsChild>
                                    <w:div w:id="1309480377">
                                      <w:marLeft w:val="0"/>
                                      <w:marRight w:val="0"/>
                                      <w:marTop w:val="0"/>
                                      <w:marBottom w:val="0"/>
                                      <w:divBdr>
                                        <w:top w:val="none" w:sz="0" w:space="0" w:color="auto"/>
                                        <w:left w:val="none" w:sz="0" w:space="0" w:color="auto"/>
                                        <w:bottom w:val="none" w:sz="0" w:space="0" w:color="auto"/>
                                        <w:right w:val="none" w:sz="0" w:space="0" w:color="auto"/>
                                      </w:divBdr>
                                      <w:divsChild>
                                        <w:div w:id="1787772584">
                                          <w:marLeft w:val="0"/>
                                          <w:marRight w:val="0"/>
                                          <w:marTop w:val="0"/>
                                          <w:marBottom w:val="0"/>
                                          <w:divBdr>
                                            <w:top w:val="none" w:sz="0" w:space="0" w:color="auto"/>
                                            <w:left w:val="none" w:sz="0" w:space="0" w:color="auto"/>
                                            <w:bottom w:val="none" w:sz="0" w:space="0" w:color="auto"/>
                                            <w:right w:val="none" w:sz="0" w:space="0" w:color="auto"/>
                                          </w:divBdr>
                                          <w:divsChild>
                                            <w:div w:id="293022329">
                                              <w:marLeft w:val="0"/>
                                              <w:marRight w:val="0"/>
                                              <w:marTop w:val="0"/>
                                              <w:marBottom w:val="0"/>
                                              <w:divBdr>
                                                <w:top w:val="none" w:sz="0" w:space="0" w:color="auto"/>
                                                <w:left w:val="none" w:sz="0" w:space="0" w:color="auto"/>
                                                <w:bottom w:val="none" w:sz="0" w:space="0" w:color="auto"/>
                                                <w:right w:val="none" w:sz="0" w:space="0" w:color="auto"/>
                                              </w:divBdr>
                                              <w:divsChild>
                                                <w:div w:id="338000074">
                                                  <w:marLeft w:val="0"/>
                                                  <w:marRight w:val="0"/>
                                                  <w:marTop w:val="0"/>
                                                  <w:marBottom w:val="0"/>
                                                  <w:divBdr>
                                                    <w:top w:val="none" w:sz="0" w:space="0" w:color="auto"/>
                                                    <w:left w:val="none" w:sz="0" w:space="0" w:color="auto"/>
                                                    <w:bottom w:val="none" w:sz="0" w:space="0" w:color="auto"/>
                                                    <w:right w:val="none" w:sz="0" w:space="0" w:color="auto"/>
                                                  </w:divBdr>
                                                  <w:divsChild>
                                                    <w:div w:id="201485377">
                                                      <w:marLeft w:val="0"/>
                                                      <w:marRight w:val="0"/>
                                                      <w:marTop w:val="0"/>
                                                      <w:marBottom w:val="0"/>
                                                      <w:divBdr>
                                                        <w:top w:val="none" w:sz="0" w:space="0" w:color="auto"/>
                                                        <w:left w:val="none" w:sz="0" w:space="0" w:color="auto"/>
                                                        <w:bottom w:val="none" w:sz="0" w:space="0" w:color="auto"/>
                                                        <w:right w:val="none" w:sz="0" w:space="0" w:color="auto"/>
                                                      </w:divBdr>
                                                      <w:divsChild>
                                                        <w:div w:id="809859841">
                                                          <w:marLeft w:val="0"/>
                                                          <w:marRight w:val="0"/>
                                                          <w:marTop w:val="0"/>
                                                          <w:marBottom w:val="0"/>
                                                          <w:divBdr>
                                                            <w:top w:val="none" w:sz="0" w:space="0" w:color="auto"/>
                                                            <w:left w:val="none" w:sz="0" w:space="0" w:color="auto"/>
                                                            <w:bottom w:val="none" w:sz="0" w:space="0" w:color="auto"/>
                                                            <w:right w:val="none" w:sz="0" w:space="0" w:color="auto"/>
                                                          </w:divBdr>
                                                        </w:div>
                                                        <w:div w:id="814687702">
                                                          <w:marLeft w:val="0"/>
                                                          <w:marRight w:val="0"/>
                                                          <w:marTop w:val="0"/>
                                                          <w:marBottom w:val="0"/>
                                                          <w:divBdr>
                                                            <w:top w:val="none" w:sz="0" w:space="0" w:color="auto"/>
                                                            <w:left w:val="none" w:sz="0" w:space="0" w:color="auto"/>
                                                            <w:bottom w:val="none" w:sz="0" w:space="0" w:color="auto"/>
                                                            <w:right w:val="none" w:sz="0" w:space="0" w:color="auto"/>
                                                          </w:divBdr>
                                                          <w:divsChild>
                                                            <w:div w:id="146288914">
                                                              <w:marLeft w:val="0"/>
                                                              <w:marRight w:val="0"/>
                                                              <w:marTop w:val="0"/>
                                                              <w:marBottom w:val="0"/>
                                                              <w:divBdr>
                                                                <w:top w:val="none" w:sz="0" w:space="0" w:color="auto"/>
                                                                <w:left w:val="none" w:sz="0" w:space="0" w:color="auto"/>
                                                                <w:bottom w:val="none" w:sz="0" w:space="0" w:color="auto"/>
                                                                <w:right w:val="none" w:sz="0" w:space="0" w:color="auto"/>
                                                              </w:divBdr>
                                                            </w:div>
                                                            <w:div w:id="437332107">
                                                              <w:marLeft w:val="0"/>
                                                              <w:marRight w:val="0"/>
                                                              <w:marTop w:val="0"/>
                                                              <w:marBottom w:val="0"/>
                                                              <w:divBdr>
                                                                <w:top w:val="none" w:sz="0" w:space="0" w:color="auto"/>
                                                                <w:left w:val="none" w:sz="0" w:space="0" w:color="auto"/>
                                                                <w:bottom w:val="none" w:sz="0" w:space="0" w:color="auto"/>
                                                                <w:right w:val="none" w:sz="0" w:space="0" w:color="auto"/>
                                                              </w:divBdr>
                                                              <w:divsChild>
                                                                <w:div w:id="27460972">
                                                                  <w:marLeft w:val="0"/>
                                                                  <w:marRight w:val="0"/>
                                                                  <w:marTop w:val="0"/>
                                                                  <w:marBottom w:val="0"/>
                                                                  <w:divBdr>
                                                                    <w:top w:val="none" w:sz="0" w:space="0" w:color="auto"/>
                                                                    <w:left w:val="none" w:sz="0" w:space="0" w:color="auto"/>
                                                                    <w:bottom w:val="none" w:sz="0" w:space="0" w:color="auto"/>
                                                                    <w:right w:val="none" w:sz="0" w:space="0" w:color="auto"/>
                                                                  </w:divBdr>
                                                                </w:div>
                                                              </w:divsChild>
                                                            </w:div>
                                                            <w:div w:id="558905604">
                                                              <w:marLeft w:val="0"/>
                                                              <w:marRight w:val="0"/>
                                                              <w:marTop w:val="0"/>
                                                              <w:marBottom w:val="0"/>
                                                              <w:divBdr>
                                                                <w:top w:val="none" w:sz="0" w:space="0" w:color="auto"/>
                                                                <w:left w:val="none" w:sz="0" w:space="0" w:color="auto"/>
                                                                <w:bottom w:val="none" w:sz="0" w:space="0" w:color="auto"/>
                                                                <w:right w:val="none" w:sz="0" w:space="0" w:color="auto"/>
                                                              </w:divBdr>
                                                            </w:div>
                                                            <w:div w:id="1000502105">
                                                              <w:marLeft w:val="0"/>
                                                              <w:marRight w:val="0"/>
                                                              <w:marTop w:val="0"/>
                                                              <w:marBottom w:val="0"/>
                                                              <w:divBdr>
                                                                <w:top w:val="none" w:sz="0" w:space="0" w:color="auto"/>
                                                                <w:left w:val="none" w:sz="0" w:space="0" w:color="auto"/>
                                                                <w:bottom w:val="none" w:sz="0" w:space="0" w:color="auto"/>
                                                                <w:right w:val="none" w:sz="0" w:space="0" w:color="auto"/>
                                                              </w:divBdr>
                                                            </w:div>
                                                            <w:div w:id="1084643241">
                                                              <w:marLeft w:val="0"/>
                                                              <w:marRight w:val="0"/>
                                                              <w:marTop w:val="0"/>
                                                              <w:marBottom w:val="0"/>
                                                              <w:divBdr>
                                                                <w:top w:val="none" w:sz="0" w:space="0" w:color="auto"/>
                                                                <w:left w:val="none" w:sz="0" w:space="0" w:color="auto"/>
                                                                <w:bottom w:val="none" w:sz="0" w:space="0" w:color="auto"/>
                                                                <w:right w:val="none" w:sz="0" w:space="0" w:color="auto"/>
                                                              </w:divBdr>
                                                            </w:div>
                                                            <w:div w:id="1318345122">
                                                              <w:marLeft w:val="0"/>
                                                              <w:marRight w:val="0"/>
                                                              <w:marTop w:val="0"/>
                                                              <w:marBottom w:val="0"/>
                                                              <w:divBdr>
                                                                <w:top w:val="none" w:sz="0" w:space="0" w:color="auto"/>
                                                                <w:left w:val="none" w:sz="0" w:space="0" w:color="auto"/>
                                                                <w:bottom w:val="none" w:sz="0" w:space="0" w:color="auto"/>
                                                                <w:right w:val="none" w:sz="0" w:space="0" w:color="auto"/>
                                                              </w:divBdr>
                                                            </w:div>
                                                            <w:div w:id="1422802049">
                                                              <w:marLeft w:val="0"/>
                                                              <w:marRight w:val="0"/>
                                                              <w:marTop w:val="0"/>
                                                              <w:marBottom w:val="0"/>
                                                              <w:divBdr>
                                                                <w:top w:val="none" w:sz="0" w:space="0" w:color="auto"/>
                                                                <w:left w:val="none" w:sz="0" w:space="0" w:color="auto"/>
                                                                <w:bottom w:val="none" w:sz="0" w:space="0" w:color="auto"/>
                                                                <w:right w:val="none" w:sz="0" w:space="0" w:color="auto"/>
                                                              </w:divBdr>
                                                            </w:div>
                                                            <w:div w:id="1808426561">
                                                              <w:marLeft w:val="0"/>
                                                              <w:marRight w:val="0"/>
                                                              <w:marTop w:val="0"/>
                                                              <w:marBottom w:val="0"/>
                                                              <w:divBdr>
                                                                <w:top w:val="none" w:sz="0" w:space="0" w:color="auto"/>
                                                                <w:left w:val="none" w:sz="0" w:space="0" w:color="auto"/>
                                                                <w:bottom w:val="none" w:sz="0" w:space="0" w:color="auto"/>
                                                                <w:right w:val="none" w:sz="0" w:space="0" w:color="auto"/>
                                                              </w:divBdr>
                                                            </w:div>
                                                            <w:div w:id="1831365274">
                                                              <w:marLeft w:val="0"/>
                                                              <w:marRight w:val="0"/>
                                                              <w:marTop w:val="0"/>
                                                              <w:marBottom w:val="0"/>
                                                              <w:divBdr>
                                                                <w:top w:val="none" w:sz="0" w:space="0" w:color="auto"/>
                                                                <w:left w:val="none" w:sz="0" w:space="0" w:color="auto"/>
                                                                <w:bottom w:val="none" w:sz="0" w:space="0" w:color="auto"/>
                                                                <w:right w:val="none" w:sz="0" w:space="0" w:color="auto"/>
                                                              </w:divBdr>
                                                            </w:div>
                                                            <w:div w:id="1985549822">
                                                              <w:marLeft w:val="0"/>
                                                              <w:marRight w:val="0"/>
                                                              <w:marTop w:val="0"/>
                                                              <w:marBottom w:val="0"/>
                                                              <w:divBdr>
                                                                <w:top w:val="none" w:sz="0" w:space="0" w:color="auto"/>
                                                                <w:left w:val="none" w:sz="0" w:space="0" w:color="auto"/>
                                                                <w:bottom w:val="none" w:sz="0" w:space="0" w:color="auto"/>
                                                                <w:right w:val="none" w:sz="0" w:space="0" w:color="auto"/>
                                                              </w:divBdr>
                                                            </w:div>
                                                          </w:divsChild>
                                                        </w:div>
                                                        <w:div w:id="857474643">
                                                          <w:marLeft w:val="0"/>
                                                          <w:marRight w:val="0"/>
                                                          <w:marTop w:val="0"/>
                                                          <w:marBottom w:val="0"/>
                                                          <w:divBdr>
                                                            <w:top w:val="none" w:sz="0" w:space="0" w:color="auto"/>
                                                            <w:left w:val="none" w:sz="0" w:space="0" w:color="auto"/>
                                                            <w:bottom w:val="none" w:sz="0" w:space="0" w:color="auto"/>
                                                            <w:right w:val="none" w:sz="0" w:space="0" w:color="auto"/>
                                                          </w:divBdr>
                                                          <w:divsChild>
                                                            <w:div w:id="462313920">
                                                              <w:marLeft w:val="0"/>
                                                              <w:marRight w:val="0"/>
                                                              <w:marTop w:val="0"/>
                                                              <w:marBottom w:val="0"/>
                                                              <w:divBdr>
                                                                <w:top w:val="none" w:sz="0" w:space="0" w:color="auto"/>
                                                                <w:left w:val="none" w:sz="0" w:space="0" w:color="auto"/>
                                                                <w:bottom w:val="none" w:sz="0" w:space="0" w:color="auto"/>
                                                                <w:right w:val="none" w:sz="0" w:space="0" w:color="auto"/>
                                                              </w:divBdr>
                                                            </w:div>
                                                            <w:div w:id="890045569">
                                                              <w:marLeft w:val="0"/>
                                                              <w:marRight w:val="0"/>
                                                              <w:marTop w:val="0"/>
                                                              <w:marBottom w:val="0"/>
                                                              <w:divBdr>
                                                                <w:top w:val="none" w:sz="0" w:space="0" w:color="auto"/>
                                                                <w:left w:val="none" w:sz="0" w:space="0" w:color="auto"/>
                                                                <w:bottom w:val="none" w:sz="0" w:space="0" w:color="auto"/>
                                                                <w:right w:val="none" w:sz="0" w:space="0" w:color="auto"/>
                                                              </w:divBdr>
                                                            </w:div>
                                                            <w:div w:id="1168903110">
                                                              <w:marLeft w:val="0"/>
                                                              <w:marRight w:val="0"/>
                                                              <w:marTop w:val="225"/>
                                                              <w:marBottom w:val="0"/>
                                                              <w:divBdr>
                                                                <w:top w:val="none" w:sz="0" w:space="0" w:color="auto"/>
                                                                <w:left w:val="none" w:sz="0" w:space="0" w:color="auto"/>
                                                                <w:bottom w:val="none" w:sz="0" w:space="0" w:color="auto"/>
                                                                <w:right w:val="none" w:sz="0" w:space="0" w:color="auto"/>
                                                              </w:divBdr>
                                                            </w:div>
                                                          </w:divsChild>
                                                        </w:div>
                                                        <w:div w:id="923031095">
                                                          <w:marLeft w:val="0"/>
                                                          <w:marRight w:val="0"/>
                                                          <w:marTop w:val="0"/>
                                                          <w:marBottom w:val="0"/>
                                                          <w:divBdr>
                                                            <w:top w:val="none" w:sz="0" w:space="0" w:color="auto"/>
                                                            <w:left w:val="none" w:sz="0" w:space="0" w:color="auto"/>
                                                            <w:bottom w:val="none" w:sz="0" w:space="0" w:color="auto"/>
                                                            <w:right w:val="none" w:sz="0" w:space="0" w:color="auto"/>
                                                          </w:divBdr>
                                                          <w:divsChild>
                                                            <w:div w:id="188568737">
                                                              <w:marLeft w:val="0"/>
                                                              <w:marRight w:val="0"/>
                                                              <w:marTop w:val="0"/>
                                                              <w:marBottom w:val="0"/>
                                                              <w:divBdr>
                                                                <w:top w:val="none" w:sz="0" w:space="0" w:color="auto"/>
                                                                <w:left w:val="none" w:sz="0" w:space="0" w:color="auto"/>
                                                                <w:bottom w:val="none" w:sz="0" w:space="0" w:color="auto"/>
                                                                <w:right w:val="none" w:sz="0" w:space="0" w:color="auto"/>
                                                              </w:divBdr>
                                                            </w:div>
                                                            <w:div w:id="1008097370">
                                                              <w:marLeft w:val="165"/>
                                                              <w:marRight w:val="0"/>
                                                              <w:marTop w:val="0"/>
                                                              <w:marBottom w:val="0"/>
                                                              <w:divBdr>
                                                                <w:top w:val="none" w:sz="0" w:space="0" w:color="auto"/>
                                                                <w:left w:val="none" w:sz="0" w:space="0" w:color="auto"/>
                                                                <w:bottom w:val="none" w:sz="0" w:space="0" w:color="auto"/>
                                                                <w:right w:val="none" w:sz="0" w:space="0" w:color="auto"/>
                                                              </w:divBdr>
                                                              <w:divsChild>
                                                                <w:div w:id="138881776">
                                                                  <w:marLeft w:val="75"/>
                                                                  <w:marRight w:val="0"/>
                                                                  <w:marTop w:val="0"/>
                                                                  <w:marBottom w:val="0"/>
                                                                  <w:divBdr>
                                                                    <w:top w:val="none" w:sz="0" w:space="0" w:color="auto"/>
                                                                    <w:left w:val="none" w:sz="0" w:space="0" w:color="auto"/>
                                                                    <w:bottom w:val="none" w:sz="0" w:space="0" w:color="auto"/>
                                                                    <w:right w:val="none" w:sz="0" w:space="0" w:color="auto"/>
                                                                  </w:divBdr>
                                                                </w:div>
                                                                <w:div w:id="985862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6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5884657">
                                  <w:marLeft w:val="0"/>
                                  <w:marRight w:val="0"/>
                                  <w:marTop w:val="0"/>
                                  <w:marBottom w:val="0"/>
                                  <w:divBdr>
                                    <w:top w:val="none" w:sz="0" w:space="0" w:color="auto"/>
                                    <w:left w:val="none" w:sz="0" w:space="0" w:color="auto"/>
                                    <w:bottom w:val="dashed" w:sz="6" w:space="0" w:color="939393"/>
                                    <w:right w:val="none" w:sz="0" w:space="0" w:color="auto"/>
                                  </w:divBdr>
                                  <w:divsChild>
                                    <w:div w:id="484124255">
                                      <w:marLeft w:val="0"/>
                                      <w:marRight w:val="0"/>
                                      <w:marTop w:val="0"/>
                                      <w:marBottom w:val="0"/>
                                      <w:divBdr>
                                        <w:top w:val="none" w:sz="0" w:space="0" w:color="auto"/>
                                        <w:left w:val="none" w:sz="0" w:space="0" w:color="auto"/>
                                        <w:bottom w:val="none" w:sz="0" w:space="0" w:color="auto"/>
                                        <w:right w:val="none" w:sz="0" w:space="0" w:color="auto"/>
                                      </w:divBdr>
                                      <w:divsChild>
                                        <w:div w:id="610668773">
                                          <w:marLeft w:val="0"/>
                                          <w:marRight w:val="0"/>
                                          <w:marTop w:val="105"/>
                                          <w:marBottom w:val="0"/>
                                          <w:divBdr>
                                            <w:top w:val="none" w:sz="0" w:space="0" w:color="auto"/>
                                            <w:left w:val="none" w:sz="0" w:space="0" w:color="auto"/>
                                            <w:bottom w:val="none" w:sz="0" w:space="0" w:color="auto"/>
                                            <w:right w:val="none" w:sz="0" w:space="0" w:color="auto"/>
                                          </w:divBdr>
                                          <w:divsChild>
                                            <w:div w:id="261650782">
                                              <w:marLeft w:val="0"/>
                                              <w:marRight w:val="0"/>
                                              <w:marTop w:val="0"/>
                                              <w:marBottom w:val="0"/>
                                              <w:divBdr>
                                                <w:top w:val="none" w:sz="0" w:space="0" w:color="auto"/>
                                                <w:left w:val="none" w:sz="0" w:space="0" w:color="auto"/>
                                                <w:bottom w:val="none" w:sz="0" w:space="0" w:color="auto"/>
                                                <w:right w:val="none" w:sz="0" w:space="0" w:color="auto"/>
                                              </w:divBdr>
                                            </w:div>
                                          </w:divsChild>
                                        </w:div>
                                        <w:div w:id="723214813">
                                          <w:marLeft w:val="0"/>
                                          <w:marRight w:val="0"/>
                                          <w:marTop w:val="0"/>
                                          <w:marBottom w:val="0"/>
                                          <w:divBdr>
                                            <w:top w:val="none" w:sz="0" w:space="0" w:color="auto"/>
                                            <w:left w:val="none" w:sz="0" w:space="0" w:color="auto"/>
                                            <w:bottom w:val="none" w:sz="0" w:space="0" w:color="auto"/>
                                            <w:right w:val="none" w:sz="0" w:space="0" w:color="auto"/>
                                          </w:divBdr>
                                        </w:div>
                                      </w:divsChild>
                                    </w:div>
                                    <w:div w:id="538248466">
                                      <w:marLeft w:val="0"/>
                                      <w:marRight w:val="0"/>
                                      <w:marTop w:val="0"/>
                                      <w:marBottom w:val="0"/>
                                      <w:divBdr>
                                        <w:top w:val="none" w:sz="0" w:space="0" w:color="auto"/>
                                        <w:left w:val="none" w:sz="0" w:space="0" w:color="auto"/>
                                        <w:bottom w:val="none" w:sz="0" w:space="0" w:color="auto"/>
                                        <w:right w:val="none" w:sz="0" w:space="0" w:color="auto"/>
                                      </w:divBdr>
                                    </w:div>
                                    <w:div w:id="1475878168">
                                      <w:marLeft w:val="0"/>
                                      <w:marRight w:val="0"/>
                                      <w:marTop w:val="0"/>
                                      <w:marBottom w:val="0"/>
                                      <w:divBdr>
                                        <w:top w:val="none" w:sz="0" w:space="0" w:color="auto"/>
                                        <w:left w:val="none" w:sz="0" w:space="0" w:color="auto"/>
                                        <w:bottom w:val="none" w:sz="0" w:space="0" w:color="auto"/>
                                        <w:right w:val="none" w:sz="0" w:space="0" w:color="auto"/>
                                      </w:divBdr>
                                      <w:divsChild>
                                        <w:div w:id="302665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29369299">
      <w:bodyDiv w:val="1"/>
      <w:marLeft w:val="0"/>
      <w:marRight w:val="0"/>
      <w:marTop w:val="0"/>
      <w:marBottom w:val="0"/>
      <w:divBdr>
        <w:top w:val="none" w:sz="0" w:space="0" w:color="auto"/>
        <w:left w:val="none" w:sz="0" w:space="0" w:color="auto"/>
        <w:bottom w:val="none" w:sz="0" w:space="0" w:color="auto"/>
        <w:right w:val="none" w:sz="0" w:space="0" w:color="auto"/>
      </w:divBdr>
    </w:div>
    <w:div w:id="832797326">
      <w:bodyDiv w:val="1"/>
      <w:marLeft w:val="0"/>
      <w:marRight w:val="0"/>
      <w:marTop w:val="0"/>
      <w:marBottom w:val="0"/>
      <w:divBdr>
        <w:top w:val="none" w:sz="0" w:space="0" w:color="auto"/>
        <w:left w:val="none" w:sz="0" w:space="0" w:color="auto"/>
        <w:bottom w:val="none" w:sz="0" w:space="0" w:color="auto"/>
        <w:right w:val="none" w:sz="0" w:space="0" w:color="auto"/>
      </w:divBdr>
      <w:divsChild>
        <w:div w:id="178740621">
          <w:marLeft w:val="0"/>
          <w:marRight w:val="0"/>
          <w:marTop w:val="0"/>
          <w:marBottom w:val="0"/>
          <w:divBdr>
            <w:top w:val="none" w:sz="0" w:space="0" w:color="auto"/>
            <w:left w:val="none" w:sz="0" w:space="0" w:color="auto"/>
            <w:bottom w:val="dashed" w:sz="6" w:space="0" w:color="939393"/>
            <w:right w:val="none" w:sz="0" w:space="0" w:color="auto"/>
          </w:divBdr>
          <w:divsChild>
            <w:div w:id="32000103">
              <w:marLeft w:val="0"/>
              <w:marRight w:val="0"/>
              <w:marTop w:val="0"/>
              <w:marBottom w:val="0"/>
              <w:divBdr>
                <w:top w:val="none" w:sz="0" w:space="0" w:color="auto"/>
                <w:left w:val="none" w:sz="0" w:space="0" w:color="auto"/>
                <w:bottom w:val="none" w:sz="0" w:space="0" w:color="auto"/>
                <w:right w:val="none" w:sz="0" w:space="0" w:color="auto"/>
              </w:divBdr>
              <w:divsChild>
                <w:div w:id="17778119">
                  <w:marLeft w:val="0"/>
                  <w:marRight w:val="0"/>
                  <w:marTop w:val="0"/>
                  <w:marBottom w:val="0"/>
                  <w:divBdr>
                    <w:top w:val="none" w:sz="0" w:space="0" w:color="auto"/>
                    <w:left w:val="none" w:sz="0" w:space="0" w:color="auto"/>
                    <w:bottom w:val="none" w:sz="0" w:space="0" w:color="auto"/>
                    <w:right w:val="none" w:sz="0" w:space="0" w:color="auto"/>
                  </w:divBdr>
                </w:div>
              </w:divsChild>
            </w:div>
            <w:div w:id="1172842119">
              <w:marLeft w:val="0"/>
              <w:marRight w:val="0"/>
              <w:marTop w:val="0"/>
              <w:marBottom w:val="0"/>
              <w:divBdr>
                <w:top w:val="none" w:sz="0" w:space="0" w:color="auto"/>
                <w:left w:val="none" w:sz="0" w:space="0" w:color="auto"/>
                <w:bottom w:val="none" w:sz="0" w:space="0" w:color="auto"/>
                <w:right w:val="none" w:sz="0" w:space="0" w:color="auto"/>
              </w:divBdr>
            </w:div>
            <w:div w:id="1286229895">
              <w:marLeft w:val="0"/>
              <w:marRight w:val="0"/>
              <w:marTop w:val="0"/>
              <w:marBottom w:val="0"/>
              <w:divBdr>
                <w:top w:val="none" w:sz="0" w:space="0" w:color="auto"/>
                <w:left w:val="none" w:sz="0" w:space="0" w:color="auto"/>
                <w:bottom w:val="none" w:sz="0" w:space="0" w:color="auto"/>
                <w:right w:val="none" w:sz="0" w:space="0" w:color="auto"/>
              </w:divBdr>
              <w:divsChild>
                <w:div w:id="1505898658">
                  <w:marLeft w:val="0"/>
                  <w:marRight w:val="0"/>
                  <w:marTop w:val="105"/>
                  <w:marBottom w:val="0"/>
                  <w:divBdr>
                    <w:top w:val="none" w:sz="0" w:space="0" w:color="auto"/>
                    <w:left w:val="none" w:sz="0" w:space="0" w:color="auto"/>
                    <w:bottom w:val="none" w:sz="0" w:space="0" w:color="auto"/>
                    <w:right w:val="none" w:sz="0" w:space="0" w:color="auto"/>
                  </w:divBdr>
                  <w:divsChild>
                    <w:div w:id="1026444486">
                      <w:marLeft w:val="0"/>
                      <w:marRight w:val="0"/>
                      <w:marTop w:val="0"/>
                      <w:marBottom w:val="0"/>
                      <w:divBdr>
                        <w:top w:val="none" w:sz="0" w:space="0" w:color="auto"/>
                        <w:left w:val="none" w:sz="0" w:space="0" w:color="auto"/>
                        <w:bottom w:val="none" w:sz="0" w:space="0" w:color="auto"/>
                        <w:right w:val="none" w:sz="0" w:space="0" w:color="auto"/>
                      </w:divBdr>
                    </w:div>
                  </w:divsChild>
                </w:div>
                <w:div w:id="20942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467924">
          <w:marLeft w:val="0"/>
          <w:marRight w:val="0"/>
          <w:marTop w:val="0"/>
          <w:marBottom w:val="0"/>
          <w:divBdr>
            <w:top w:val="none" w:sz="0" w:space="0" w:color="auto"/>
            <w:left w:val="none" w:sz="0" w:space="0" w:color="auto"/>
            <w:bottom w:val="none" w:sz="0" w:space="0" w:color="auto"/>
            <w:right w:val="none" w:sz="0" w:space="0" w:color="auto"/>
          </w:divBdr>
          <w:divsChild>
            <w:div w:id="1444154936">
              <w:marLeft w:val="0"/>
              <w:marRight w:val="0"/>
              <w:marTop w:val="0"/>
              <w:marBottom w:val="0"/>
              <w:divBdr>
                <w:top w:val="none" w:sz="0" w:space="0" w:color="auto"/>
                <w:left w:val="none" w:sz="0" w:space="0" w:color="auto"/>
                <w:bottom w:val="none" w:sz="0" w:space="0" w:color="auto"/>
                <w:right w:val="none" w:sz="0" w:space="0" w:color="auto"/>
              </w:divBdr>
              <w:divsChild>
                <w:div w:id="1973363630">
                  <w:marLeft w:val="0"/>
                  <w:marRight w:val="0"/>
                  <w:marTop w:val="0"/>
                  <w:marBottom w:val="0"/>
                  <w:divBdr>
                    <w:top w:val="none" w:sz="0" w:space="0" w:color="auto"/>
                    <w:left w:val="none" w:sz="0" w:space="0" w:color="auto"/>
                    <w:bottom w:val="none" w:sz="0" w:space="0" w:color="auto"/>
                    <w:right w:val="none" w:sz="0" w:space="0" w:color="auto"/>
                  </w:divBdr>
                  <w:divsChild>
                    <w:div w:id="1237083963">
                      <w:marLeft w:val="0"/>
                      <w:marRight w:val="0"/>
                      <w:marTop w:val="0"/>
                      <w:marBottom w:val="0"/>
                      <w:divBdr>
                        <w:top w:val="none" w:sz="0" w:space="0" w:color="auto"/>
                        <w:left w:val="none" w:sz="0" w:space="0" w:color="auto"/>
                        <w:bottom w:val="none" w:sz="0" w:space="0" w:color="auto"/>
                        <w:right w:val="none" w:sz="0" w:space="0" w:color="auto"/>
                      </w:divBdr>
                      <w:divsChild>
                        <w:div w:id="1887376207">
                          <w:marLeft w:val="0"/>
                          <w:marRight w:val="0"/>
                          <w:marTop w:val="0"/>
                          <w:marBottom w:val="0"/>
                          <w:divBdr>
                            <w:top w:val="none" w:sz="0" w:space="0" w:color="auto"/>
                            <w:left w:val="none" w:sz="0" w:space="0" w:color="auto"/>
                            <w:bottom w:val="none" w:sz="0" w:space="0" w:color="auto"/>
                            <w:right w:val="none" w:sz="0" w:space="0" w:color="auto"/>
                          </w:divBdr>
                          <w:divsChild>
                            <w:div w:id="318929271">
                              <w:marLeft w:val="0"/>
                              <w:marRight w:val="0"/>
                              <w:marTop w:val="0"/>
                              <w:marBottom w:val="0"/>
                              <w:divBdr>
                                <w:top w:val="none" w:sz="0" w:space="0" w:color="auto"/>
                                <w:left w:val="none" w:sz="0" w:space="0" w:color="auto"/>
                                <w:bottom w:val="none" w:sz="0" w:space="0" w:color="auto"/>
                                <w:right w:val="none" w:sz="0" w:space="0" w:color="auto"/>
                              </w:divBdr>
                            </w:div>
                            <w:div w:id="19197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920514">
      <w:bodyDiv w:val="1"/>
      <w:marLeft w:val="0"/>
      <w:marRight w:val="0"/>
      <w:marTop w:val="0"/>
      <w:marBottom w:val="0"/>
      <w:divBdr>
        <w:top w:val="none" w:sz="0" w:space="0" w:color="auto"/>
        <w:left w:val="none" w:sz="0" w:space="0" w:color="auto"/>
        <w:bottom w:val="none" w:sz="0" w:space="0" w:color="auto"/>
        <w:right w:val="none" w:sz="0" w:space="0" w:color="auto"/>
      </w:divBdr>
      <w:divsChild>
        <w:div w:id="1043872982">
          <w:marLeft w:val="0"/>
          <w:marRight w:val="0"/>
          <w:marTop w:val="0"/>
          <w:marBottom w:val="0"/>
          <w:divBdr>
            <w:top w:val="none" w:sz="0" w:space="0" w:color="auto"/>
            <w:left w:val="none" w:sz="0" w:space="0" w:color="auto"/>
            <w:bottom w:val="dashed" w:sz="6" w:space="0" w:color="939393"/>
            <w:right w:val="none" w:sz="0" w:space="0" w:color="auto"/>
          </w:divBdr>
          <w:divsChild>
            <w:div w:id="827553485">
              <w:marLeft w:val="0"/>
              <w:marRight w:val="0"/>
              <w:marTop w:val="0"/>
              <w:marBottom w:val="0"/>
              <w:divBdr>
                <w:top w:val="none" w:sz="0" w:space="0" w:color="auto"/>
                <w:left w:val="none" w:sz="0" w:space="0" w:color="auto"/>
                <w:bottom w:val="none" w:sz="0" w:space="0" w:color="auto"/>
                <w:right w:val="none" w:sz="0" w:space="0" w:color="auto"/>
              </w:divBdr>
            </w:div>
            <w:div w:id="1140147620">
              <w:marLeft w:val="0"/>
              <w:marRight w:val="0"/>
              <w:marTop w:val="0"/>
              <w:marBottom w:val="0"/>
              <w:divBdr>
                <w:top w:val="none" w:sz="0" w:space="0" w:color="auto"/>
                <w:left w:val="none" w:sz="0" w:space="0" w:color="auto"/>
                <w:bottom w:val="none" w:sz="0" w:space="0" w:color="auto"/>
                <w:right w:val="none" w:sz="0" w:space="0" w:color="auto"/>
              </w:divBdr>
              <w:divsChild>
                <w:div w:id="983774507">
                  <w:marLeft w:val="0"/>
                  <w:marRight w:val="0"/>
                  <w:marTop w:val="0"/>
                  <w:marBottom w:val="0"/>
                  <w:divBdr>
                    <w:top w:val="none" w:sz="0" w:space="0" w:color="auto"/>
                    <w:left w:val="none" w:sz="0" w:space="0" w:color="auto"/>
                    <w:bottom w:val="none" w:sz="0" w:space="0" w:color="auto"/>
                    <w:right w:val="none" w:sz="0" w:space="0" w:color="auto"/>
                  </w:divBdr>
                </w:div>
              </w:divsChild>
            </w:div>
            <w:div w:id="1186752557">
              <w:marLeft w:val="0"/>
              <w:marRight w:val="0"/>
              <w:marTop w:val="0"/>
              <w:marBottom w:val="0"/>
              <w:divBdr>
                <w:top w:val="none" w:sz="0" w:space="0" w:color="auto"/>
                <w:left w:val="none" w:sz="0" w:space="0" w:color="auto"/>
                <w:bottom w:val="none" w:sz="0" w:space="0" w:color="auto"/>
                <w:right w:val="none" w:sz="0" w:space="0" w:color="auto"/>
              </w:divBdr>
              <w:divsChild>
                <w:div w:id="1249853720">
                  <w:marLeft w:val="0"/>
                  <w:marRight w:val="0"/>
                  <w:marTop w:val="120"/>
                  <w:marBottom w:val="0"/>
                  <w:divBdr>
                    <w:top w:val="none" w:sz="0" w:space="0" w:color="auto"/>
                    <w:left w:val="none" w:sz="0" w:space="0" w:color="auto"/>
                    <w:bottom w:val="none" w:sz="0" w:space="0" w:color="auto"/>
                    <w:right w:val="none" w:sz="0" w:space="0" w:color="auto"/>
                  </w:divBdr>
                  <w:divsChild>
                    <w:div w:id="180296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328883">
          <w:marLeft w:val="0"/>
          <w:marRight w:val="0"/>
          <w:marTop w:val="0"/>
          <w:marBottom w:val="0"/>
          <w:divBdr>
            <w:top w:val="none" w:sz="0" w:space="0" w:color="auto"/>
            <w:left w:val="none" w:sz="0" w:space="0" w:color="auto"/>
            <w:bottom w:val="none" w:sz="0" w:space="0" w:color="auto"/>
            <w:right w:val="none" w:sz="0" w:space="0" w:color="auto"/>
          </w:divBdr>
          <w:divsChild>
            <w:div w:id="385569790">
              <w:marLeft w:val="0"/>
              <w:marRight w:val="0"/>
              <w:marTop w:val="0"/>
              <w:marBottom w:val="0"/>
              <w:divBdr>
                <w:top w:val="none" w:sz="0" w:space="0" w:color="auto"/>
                <w:left w:val="none" w:sz="0" w:space="0" w:color="auto"/>
                <w:bottom w:val="none" w:sz="0" w:space="0" w:color="auto"/>
                <w:right w:val="none" w:sz="0" w:space="0" w:color="auto"/>
              </w:divBdr>
              <w:divsChild>
                <w:div w:id="222064108">
                  <w:marLeft w:val="0"/>
                  <w:marRight w:val="0"/>
                  <w:marTop w:val="0"/>
                  <w:marBottom w:val="0"/>
                  <w:divBdr>
                    <w:top w:val="none" w:sz="0" w:space="0" w:color="auto"/>
                    <w:left w:val="none" w:sz="0" w:space="0" w:color="auto"/>
                    <w:bottom w:val="none" w:sz="0" w:space="0" w:color="auto"/>
                    <w:right w:val="none" w:sz="0" w:space="0" w:color="auto"/>
                  </w:divBdr>
                  <w:divsChild>
                    <w:div w:id="1089234001">
                      <w:marLeft w:val="0"/>
                      <w:marRight w:val="0"/>
                      <w:marTop w:val="0"/>
                      <w:marBottom w:val="0"/>
                      <w:divBdr>
                        <w:top w:val="none" w:sz="0" w:space="0" w:color="auto"/>
                        <w:left w:val="none" w:sz="0" w:space="0" w:color="auto"/>
                        <w:bottom w:val="none" w:sz="0" w:space="0" w:color="auto"/>
                        <w:right w:val="none" w:sz="0" w:space="0" w:color="auto"/>
                      </w:divBdr>
                      <w:divsChild>
                        <w:div w:id="591667791">
                          <w:marLeft w:val="0"/>
                          <w:marRight w:val="0"/>
                          <w:marTop w:val="0"/>
                          <w:marBottom w:val="0"/>
                          <w:divBdr>
                            <w:top w:val="none" w:sz="0" w:space="0" w:color="auto"/>
                            <w:left w:val="none" w:sz="0" w:space="0" w:color="auto"/>
                            <w:bottom w:val="none" w:sz="0" w:space="0" w:color="auto"/>
                            <w:right w:val="none" w:sz="0" w:space="0" w:color="auto"/>
                          </w:divBdr>
                          <w:divsChild>
                            <w:div w:id="1216548332">
                              <w:marLeft w:val="0"/>
                              <w:marRight w:val="0"/>
                              <w:marTop w:val="0"/>
                              <w:marBottom w:val="0"/>
                              <w:divBdr>
                                <w:top w:val="none" w:sz="0" w:space="0" w:color="auto"/>
                                <w:left w:val="none" w:sz="0" w:space="0" w:color="auto"/>
                                <w:bottom w:val="none" w:sz="0" w:space="0" w:color="auto"/>
                                <w:right w:val="none" w:sz="0" w:space="0" w:color="auto"/>
                              </w:divBdr>
                              <w:divsChild>
                                <w:div w:id="176418368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1859364">
          <w:marLeft w:val="0"/>
          <w:marRight w:val="0"/>
          <w:marTop w:val="0"/>
          <w:marBottom w:val="0"/>
          <w:divBdr>
            <w:top w:val="none" w:sz="0" w:space="0" w:color="auto"/>
            <w:left w:val="none" w:sz="0" w:space="0" w:color="auto"/>
            <w:bottom w:val="none" w:sz="0" w:space="0" w:color="auto"/>
            <w:right w:val="none" w:sz="0" w:space="0" w:color="auto"/>
          </w:divBdr>
        </w:div>
      </w:divsChild>
    </w:div>
    <w:div w:id="846552589">
      <w:bodyDiv w:val="1"/>
      <w:marLeft w:val="0"/>
      <w:marRight w:val="0"/>
      <w:marTop w:val="0"/>
      <w:marBottom w:val="0"/>
      <w:divBdr>
        <w:top w:val="none" w:sz="0" w:space="0" w:color="auto"/>
        <w:left w:val="none" w:sz="0" w:space="0" w:color="auto"/>
        <w:bottom w:val="none" w:sz="0" w:space="0" w:color="auto"/>
        <w:right w:val="none" w:sz="0" w:space="0" w:color="auto"/>
      </w:divBdr>
      <w:divsChild>
        <w:div w:id="476456233">
          <w:marLeft w:val="0"/>
          <w:marRight w:val="0"/>
          <w:marTop w:val="0"/>
          <w:marBottom w:val="0"/>
          <w:divBdr>
            <w:top w:val="none" w:sz="0" w:space="0" w:color="auto"/>
            <w:left w:val="none" w:sz="0" w:space="0" w:color="auto"/>
            <w:bottom w:val="none" w:sz="0" w:space="0" w:color="auto"/>
            <w:right w:val="none" w:sz="0" w:space="0" w:color="auto"/>
          </w:divBdr>
          <w:divsChild>
            <w:div w:id="1617328310">
              <w:marLeft w:val="0"/>
              <w:marRight w:val="0"/>
              <w:marTop w:val="0"/>
              <w:marBottom w:val="0"/>
              <w:divBdr>
                <w:top w:val="none" w:sz="0" w:space="0" w:color="auto"/>
                <w:left w:val="none" w:sz="0" w:space="0" w:color="auto"/>
                <w:bottom w:val="none" w:sz="0" w:space="0" w:color="auto"/>
                <w:right w:val="none" w:sz="0" w:space="0" w:color="auto"/>
              </w:divBdr>
              <w:divsChild>
                <w:div w:id="126318012">
                  <w:marLeft w:val="0"/>
                  <w:marRight w:val="0"/>
                  <w:marTop w:val="0"/>
                  <w:marBottom w:val="0"/>
                  <w:divBdr>
                    <w:top w:val="none" w:sz="0" w:space="0" w:color="auto"/>
                    <w:left w:val="none" w:sz="0" w:space="0" w:color="auto"/>
                    <w:bottom w:val="none" w:sz="0" w:space="0" w:color="auto"/>
                    <w:right w:val="none" w:sz="0" w:space="0" w:color="auto"/>
                  </w:divBdr>
                  <w:divsChild>
                    <w:div w:id="1222131196">
                      <w:marLeft w:val="0"/>
                      <w:marRight w:val="0"/>
                      <w:marTop w:val="0"/>
                      <w:marBottom w:val="0"/>
                      <w:divBdr>
                        <w:top w:val="none" w:sz="0" w:space="0" w:color="auto"/>
                        <w:left w:val="none" w:sz="0" w:space="0" w:color="auto"/>
                        <w:bottom w:val="none" w:sz="0" w:space="0" w:color="auto"/>
                        <w:right w:val="none" w:sz="0" w:space="0" w:color="auto"/>
                      </w:divBdr>
                      <w:divsChild>
                        <w:div w:id="789982163">
                          <w:marLeft w:val="0"/>
                          <w:marRight w:val="0"/>
                          <w:marTop w:val="0"/>
                          <w:marBottom w:val="0"/>
                          <w:divBdr>
                            <w:top w:val="none" w:sz="0" w:space="0" w:color="auto"/>
                            <w:left w:val="none" w:sz="0" w:space="0" w:color="auto"/>
                            <w:bottom w:val="none" w:sz="0" w:space="0" w:color="auto"/>
                            <w:right w:val="none" w:sz="0" w:space="0" w:color="auto"/>
                          </w:divBdr>
                          <w:divsChild>
                            <w:div w:id="120851682">
                              <w:marLeft w:val="0"/>
                              <w:marRight w:val="0"/>
                              <w:marTop w:val="0"/>
                              <w:marBottom w:val="0"/>
                              <w:divBdr>
                                <w:top w:val="none" w:sz="0" w:space="0" w:color="auto"/>
                                <w:left w:val="none" w:sz="0" w:space="0" w:color="auto"/>
                                <w:bottom w:val="none" w:sz="0" w:space="0" w:color="auto"/>
                                <w:right w:val="none" w:sz="0" w:space="0" w:color="auto"/>
                              </w:divBdr>
                              <w:divsChild>
                                <w:div w:id="729427563">
                                  <w:marLeft w:val="0"/>
                                  <w:marRight w:val="0"/>
                                  <w:marTop w:val="0"/>
                                  <w:marBottom w:val="0"/>
                                  <w:divBdr>
                                    <w:top w:val="none" w:sz="0" w:space="0" w:color="auto"/>
                                    <w:left w:val="none" w:sz="0" w:space="0" w:color="auto"/>
                                    <w:bottom w:val="none" w:sz="0" w:space="0" w:color="auto"/>
                                    <w:right w:val="none" w:sz="0" w:space="0" w:color="auto"/>
                                  </w:divBdr>
                                </w:div>
                                <w:div w:id="785193588">
                                  <w:marLeft w:val="0"/>
                                  <w:marRight w:val="0"/>
                                  <w:marTop w:val="0"/>
                                  <w:marBottom w:val="0"/>
                                  <w:divBdr>
                                    <w:top w:val="none" w:sz="0" w:space="0" w:color="auto"/>
                                    <w:left w:val="none" w:sz="0" w:space="0" w:color="auto"/>
                                    <w:bottom w:val="none" w:sz="0" w:space="0" w:color="auto"/>
                                    <w:right w:val="none" w:sz="0" w:space="0" w:color="auto"/>
                                  </w:divBdr>
                                </w:div>
                                <w:div w:id="953168121">
                                  <w:marLeft w:val="0"/>
                                  <w:marRight w:val="0"/>
                                  <w:marTop w:val="0"/>
                                  <w:marBottom w:val="0"/>
                                  <w:divBdr>
                                    <w:top w:val="none" w:sz="0" w:space="0" w:color="auto"/>
                                    <w:left w:val="none" w:sz="0" w:space="0" w:color="auto"/>
                                    <w:bottom w:val="none" w:sz="0" w:space="0" w:color="auto"/>
                                    <w:right w:val="none" w:sz="0" w:space="0" w:color="auto"/>
                                  </w:divBdr>
                                </w:div>
                                <w:div w:id="965893485">
                                  <w:marLeft w:val="0"/>
                                  <w:marRight w:val="0"/>
                                  <w:marTop w:val="0"/>
                                  <w:marBottom w:val="0"/>
                                  <w:divBdr>
                                    <w:top w:val="none" w:sz="0" w:space="0" w:color="auto"/>
                                    <w:left w:val="none" w:sz="0" w:space="0" w:color="auto"/>
                                    <w:bottom w:val="none" w:sz="0" w:space="0" w:color="auto"/>
                                    <w:right w:val="none" w:sz="0" w:space="0" w:color="auto"/>
                                  </w:divBdr>
                                </w:div>
                                <w:div w:id="1098058217">
                                  <w:marLeft w:val="0"/>
                                  <w:marRight w:val="0"/>
                                  <w:marTop w:val="0"/>
                                  <w:marBottom w:val="0"/>
                                  <w:divBdr>
                                    <w:top w:val="none" w:sz="0" w:space="0" w:color="auto"/>
                                    <w:left w:val="none" w:sz="0" w:space="0" w:color="auto"/>
                                    <w:bottom w:val="none" w:sz="0" w:space="0" w:color="auto"/>
                                    <w:right w:val="none" w:sz="0" w:space="0" w:color="auto"/>
                                  </w:divBdr>
                                  <w:divsChild>
                                    <w:div w:id="1922568145">
                                      <w:marLeft w:val="0"/>
                                      <w:marRight w:val="0"/>
                                      <w:marTop w:val="0"/>
                                      <w:marBottom w:val="0"/>
                                      <w:divBdr>
                                        <w:top w:val="none" w:sz="0" w:space="0" w:color="auto"/>
                                        <w:left w:val="none" w:sz="0" w:space="0" w:color="auto"/>
                                        <w:bottom w:val="none" w:sz="0" w:space="0" w:color="auto"/>
                                        <w:right w:val="none" w:sz="0" w:space="0" w:color="auto"/>
                                      </w:divBdr>
                                    </w:div>
                                  </w:divsChild>
                                </w:div>
                                <w:div w:id="1304891408">
                                  <w:marLeft w:val="0"/>
                                  <w:marRight w:val="0"/>
                                  <w:marTop w:val="0"/>
                                  <w:marBottom w:val="0"/>
                                  <w:divBdr>
                                    <w:top w:val="none" w:sz="0" w:space="0" w:color="auto"/>
                                    <w:left w:val="none" w:sz="0" w:space="0" w:color="auto"/>
                                    <w:bottom w:val="none" w:sz="0" w:space="0" w:color="auto"/>
                                    <w:right w:val="none" w:sz="0" w:space="0" w:color="auto"/>
                                  </w:divBdr>
                                </w:div>
                                <w:div w:id="1626890861">
                                  <w:marLeft w:val="0"/>
                                  <w:marRight w:val="0"/>
                                  <w:marTop w:val="0"/>
                                  <w:marBottom w:val="0"/>
                                  <w:divBdr>
                                    <w:top w:val="none" w:sz="0" w:space="0" w:color="auto"/>
                                    <w:left w:val="none" w:sz="0" w:space="0" w:color="auto"/>
                                    <w:bottom w:val="none" w:sz="0" w:space="0" w:color="auto"/>
                                    <w:right w:val="none" w:sz="0" w:space="0" w:color="auto"/>
                                  </w:divBdr>
                                </w:div>
                                <w:div w:id="1631663207">
                                  <w:marLeft w:val="0"/>
                                  <w:marRight w:val="0"/>
                                  <w:marTop w:val="0"/>
                                  <w:marBottom w:val="0"/>
                                  <w:divBdr>
                                    <w:top w:val="none" w:sz="0" w:space="0" w:color="auto"/>
                                    <w:left w:val="none" w:sz="0" w:space="0" w:color="auto"/>
                                    <w:bottom w:val="none" w:sz="0" w:space="0" w:color="auto"/>
                                    <w:right w:val="none" w:sz="0" w:space="0" w:color="auto"/>
                                  </w:divBdr>
                                </w:div>
                                <w:div w:id="1798377805">
                                  <w:marLeft w:val="0"/>
                                  <w:marRight w:val="0"/>
                                  <w:marTop w:val="0"/>
                                  <w:marBottom w:val="0"/>
                                  <w:divBdr>
                                    <w:top w:val="none" w:sz="0" w:space="0" w:color="auto"/>
                                    <w:left w:val="none" w:sz="0" w:space="0" w:color="auto"/>
                                    <w:bottom w:val="none" w:sz="0" w:space="0" w:color="auto"/>
                                    <w:right w:val="none" w:sz="0" w:space="0" w:color="auto"/>
                                  </w:divBdr>
                                </w:div>
                                <w:div w:id="1822773210">
                                  <w:marLeft w:val="0"/>
                                  <w:marRight w:val="0"/>
                                  <w:marTop w:val="0"/>
                                  <w:marBottom w:val="0"/>
                                  <w:divBdr>
                                    <w:top w:val="none" w:sz="0" w:space="0" w:color="auto"/>
                                    <w:left w:val="none" w:sz="0" w:space="0" w:color="auto"/>
                                    <w:bottom w:val="none" w:sz="0" w:space="0" w:color="auto"/>
                                    <w:right w:val="none" w:sz="0" w:space="0" w:color="auto"/>
                                  </w:divBdr>
                                </w:div>
                                <w:div w:id="1879582370">
                                  <w:marLeft w:val="0"/>
                                  <w:marRight w:val="0"/>
                                  <w:marTop w:val="0"/>
                                  <w:marBottom w:val="0"/>
                                  <w:divBdr>
                                    <w:top w:val="none" w:sz="0" w:space="0" w:color="auto"/>
                                    <w:left w:val="none" w:sz="0" w:space="0" w:color="auto"/>
                                    <w:bottom w:val="none" w:sz="0" w:space="0" w:color="auto"/>
                                    <w:right w:val="none" w:sz="0" w:space="0" w:color="auto"/>
                                  </w:divBdr>
                                </w:div>
                              </w:divsChild>
                            </w:div>
                            <w:div w:id="604584197">
                              <w:marLeft w:val="0"/>
                              <w:marRight w:val="0"/>
                              <w:marTop w:val="0"/>
                              <w:marBottom w:val="0"/>
                              <w:divBdr>
                                <w:top w:val="none" w:sz="0" w:space="0" w:color="auto"/>
                                <w:left w:val="none" w:sz="0" w:space="0" w:color="auto"/>
                                <w:bottom w:val="none" w:sz="0" w:space="0" w:color="auto"/>
                                <w:right w:val="none" w:sz="0" w:space="0" w:color="auto"/>
                              </w:divBdr>
                            </w:div>
                            <w:div w:id="1039160893">
                              <w:marLeft w:val="0"/>
                              <w:marRight w:val="0"/>
                              <w:marTop w:val="0"/>
                              <w:marBottom w:val="0"/>
                              <w:divBdr>
                                <w:top w:val="none" w:sz="0" w:space="0" w:color="auto"/>
                                <w:left w:val="none" w:sz="0" w:space="0" w:color="auto"/>
                                <w:bottom w:val="none" w:sz="0" w:space="0" w:color="auto"/>
                                <w:right w:val="none" w:sz="0" w:space="0" w:color="auto"/>
                              </w:divBdr>
                            </w:div>
                            <w:div w:id="1655059824">
                              <w:marLeft w:val="0"/>
                              <w:marRight w:val="0"/>
                              <w:marTop w:val="0"/>
                              <w:marBottom w:val="0"/>
                              <w:divBdr>
                                <w:top w:val="none" w:sz="0" w:space="0" w:color="auto"/>
                                <w:left w:val="none" w:sz="0" w:space="0" w:color="auto"/>
                                <w:bottom w:val="none" w:sz="0" w:space="0" w:color="auto"/>
                                <w:right w:val="none" w:sz="0" w:space="0" w:color="auto"/>
                              </w:divBdr>
                              <w:divsChild>
                                <w:div w:id="33893815">
                                  <w:marLeft w:val="165"/>
                                  <w:marRight w:val="0"/>
                                  <w:marTop w:val="0"/>
                                  <w:marBottom w:val="0"/>
                                  <w:divBdr>
                                    <w:top w:val="none" w:sz="0" w:space="0" w:color="auto"/>
                                    <w:left w:val="none" w:sz="0" w:space="0" w:color="auto"/>
                                    <w:bottom w:val="none" w:sz="0" w:space="0" w:color="auto"/>
                                    <w:right w:val="none" w:sz="0" w:space="0" w:color="auto"/>
                                  </w:divBdr>
                                  <w:divsChild>
                                    <w:div w:id="903223316">
                                      <w:marLeft w:val="75"/>
                                      <w:marRight w:val="0"/>
                                      <w:marTop w:val="0"/>
                                      <w:marBottom w:val="0"/>
                                      <w:divBdr>
                                        <w:top w:val="none" w:sz="0" w:space="0" w:color="auto"/>
                                        <w:left w:val="none" w:sz="0" w:space="0" w:color="auto"/>
                                        <w:bottom w:val="none" w:sz="0" w:space="0" w:color="auto"/>
                                        <w:right w:val="none" w:sz="0" w:space="0" w:color="auto"/>
                                      </w:divBdr>
                                    </w:div>
                                    <w:div w:id="90795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6717254">
          <w:marLeft w:val="0"/>
          <w:marRight w:val="0"/>
          <w:marTop w:val="0"/>
          <w:marBottom w:val="0"/>
          <w:divBdr>
            <w:top w:val="none" w:sz="0" w:space="0" w:color="auto"/>
            <w:left w:val="none" w:sz="0" w:space="0" w:color="auto"/>
            <w:bottom w:val="dashed" w:sz="6" w:space="0" w:color="939393"/>
            <w:right w:val="none" w:sz="0" w:space="0" w:color="auto"/>
          </w:divBdr>
          <w:divsChild>
            <w:div w:id="190146034">
              <w:marLeft w:val="0"/>
              <w:marRight w:val="0"/>
              <w:marTop w:val="0"/>
              <w:marBottom w:val="0"/>
              <w:divBdr>
                <w:top w:val="none" w:sz="0" w:space="0" w:color="auto"/>
                <w:left w:val="none" w:sz="0" w:space="0" w:color="auto"/>
                <w:bottom w:val="none" w:sz="0" w:space="0" w:color="auto"/>
                <w:right w:val="none" w:sz="0" w:space="0" w:color="auto"/>
              </w:divBdr>
              <w:divsChild>
                <w:div w:id="1238323434">
                  <w:marLeft w:val="0"/>
                  <w:marRight w:val="0"/>
                  <w:marTop w:val="0"/>
                  <w:marBottom w:val="0"/>
                  <w:divBdr>
                    <w:top w:val="none" w:sz="0" w:space="0" w:color="auto"/>
                    <w:left w:val="none" w:sz="0" w:space="0" w:color="auto"/>
                    <w:bottom w:val="none" w:sz="0" w:space="0" w:color="auto"/>
                    <w:right w:val="none" w:sz="0" w:space="0" w:color="auto"/>
                  </w:divBdr>
                </w:div>
                <w:div w:id="1313023923">
                  <w:marLeft w:val="0"/>
                  <w:marRight w:val="0"/>
                  <w:marTop w:val="105"/>
                  <w:marBottom w:val="0"/>
                  <w:divBdr>
                    <w:top w:val="none" w:sz="0" w:space="0" w:color="auto"/>
                    <w:left w:val="none" w:sz="0" w:space="0" w:color="auto"/>
                    <w:bottom w:val="none" w:sz="0" w:space="0" w:color="auto"/>
                    <w:right w:val="none" w:sz="0" w:space="0" w:color="auto"/>
                  </w:divBdr>
                  <w:divsChild>
                    <w:div w:id="103750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59297">
              <w:marLeft w:val="0"/>
              <w:marRight w:val="0"/>
              <w:marTop w:val="0"/>
              <w:marBottom w:val="0"/>
              <w:divBdr>
                <w:top w:val="none" w:sz="0" w:space="0" w:color="auto"/>
                <w:left w:val="none" w:sz="0" w:space="0" w:color="auto"/>
                <w:bottom w:val="none" w:sz="0" w:space="0" w:color="auto"/>
                <w:right w:val="none" w:sz="0" w:space="0" w:color="auto"/>
              </w:divBdr>
              <w:divsChild>
                <w:div w:id="245192612">
                  <w:marLeft w:val="0"/>
                  <w:marRight w:val="0"/>
                  <w:marTop w:val="0"/>
                  <w:marBottom w:val="0"/>
                  <w:divBdr>
                    <w:top w:val="none" w:sz="0" w:space="0" w:color="auto"/>
                    <w:left w:val="none" w:sz="0" w:space="0" w:color="auto"/>
                    <w:bottom w:val="none" w:sz="0" w:space="0" w:color="auto"/>
                    <w:right w:val="none" w:sz="0" w:space="0" w:color="auto"/>
                  </w:divBdr>
                </w:div>
              </w:divsChild>
            </w:div>
            <w:div w:id="20458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795808">
      <w:bodyDiv w:val="1"/>
      <w:marLeft w:val="0"/>
      <w:marRight w:val="0"/>
      <w:marTop w:val="0"/>
      <w:marBottom w:val="0"/>
      <w:divBdr>
        <w:top w:val="none" w:sz="0" w:space="0" w:color="auto"/>
        <w:left w:val="none" w:sz="0" w:space="0" w:color="auto"/>
        <w:bottom w:val="none" w:sz="0" w:space="0" w:color="auto"/>
        <w:right w:val="none" w:sz="0" w:space="0" w:color="auto"/>
      </w:divBdr>
      <w:divsChild>
        <w:div w:id="598877291">
          <w:marLeft w:val="0"/>
          <w:marRight w:val="0"/>
          <w:marTop w:val="0"/>
          <w:marBottom w:val="0"/>
          <w:divBdr>
            <w:top w:val="none" w:sz="0" w:space="0" w:color="auto"/>
            <w:left w:val="none" w:sz="0" w:space="0" w:color="auto"/>
            <w:bottom w:val="none" w:sz="0" w:space="0" w:color="auto"/>
            <w:right w:val="none" w:sz="0" w:space="0" w:color="auto"/>
          </w:divBdr>
          <w:divsChild>
            <w:div w:id="728773379">
              <w:marLeft w:val="0"/>
              <w:marRight w:val="0"/>
              <w:marTop w:val="0"/>
              <w:marBottom w:val="0"/>
              <w:divBdr>
                <w:top w:val="none" w:sz="0" w:space="0" w:color="auto"/>
                <w:left w:val="none" w:sz="0" w:space="0" w:color="auto"/>
                <w:bottom w:val="none" w:sz="0" w:space="0" w:color="auto"/>
                <w:right w:val="none" w:sz="0" w:space="0" w:color="auto"/>
              </w:divBdr>
              <w:divsChild>
                <w:div w:id="539901093">
                  <w:marLeft w:val="0"/>
                  <w:marRight w:val="0"/>
                  <w:marTop w:val="0"/>
                  <w:marBottom w:val="0"/>
                  <w:divBdr>
                    <w:top w:val="none" w:sz="0" w:space="0" w:color="auto"/>
                    <w:left w:val="none" w:sz="0" w:space="0" w:color="auto"/>
                    <w:bottom w:val="none" w:sz="0" w:space="0" w:color="auto"/>
                    <w:right w:val="none" w:sz="0" w:space="0" w:color="auto"/>
                  </w:divBdr>
                  <w:divsChild>
                    <w:div w:id="1948729576">
                      <w:marLeft w:val="0"/>
                      <w:marRight w:val="0"/>
                      <w:marTop w:val="0"/>
                      <w:marBottom w:val="0"/>
                      <w:divBdr>
                        <w:top w:val="none" w:sz="0" w:space="0" w:color="auto"/>
                        <w:left w:val="none" w:sz="0" w:space="0" w:color="auto"/>
                        <w:bottom w:val="none" w:sz="0" w:space="0" w:color="auto"/>
                        <w:right w:val="none" w:sz="0" w:space="0" w:color="auto"/>
                      </w:divBdr>
                      <w:divsChild>
                        <w:div w:id="1883204919">
                          <w:marLeft w:val="0"/>
                          <w:marRight w:val="0"/>
                          <w:marTop w:val="0"/>
                          <w:marBottom w:val="0"/>
                          <w:divBdr>
                            <w:top w:val="none" w:sz="0" w:space="0" w:color="auto"/>
                            <w:left w:val="none" w:sz="0" w:space="0" w:color="auto"/>
                            <w:bottom w:val="none" w:sz="0" w:space="0" w:color="auto"/>
                            <w:right w:val="none" w:sz="0" w:space="0" w:color="auto"/>
                          </w:divBdr>
                          <w:divsChild>
                            <w:div w:id="388918297">
                              <w:marLeft w:val="0"/>
                              <w:marRight w:val="0"/>
                              <w:marTop w:val="0"/>
                              <w:marBottom w:val="0"/>
                              <w:divBdr>
                                <w:top w:val="none" w:sz="0" w:space="0" w:color="auto"/>
                                <w:left w:val="none" w:sz="0" w:space="0" w:color="auto"/>
                                <w:bottom w:val="none" w:sz="0" w:space="0" w:color="auto"/>
                                <w:right w:val="none" w:sz="0" w:space="0" w:color="auto"/>
                              </w:divBdr>
                            </w:div>
                            <w:div w:id="606624076">
                              <w:marLeft w:val="0"/>
                              <w:marRight w:val="0"/>
                              <w:marTop w:val="0"/>
                              <w:marBottom w:val="0"/>
                              <w:divBdr>
                                <w:top w:val="none" w:sz="0" w:space="0" w:color="auto"/>
                                <w:left w:val="none" w:sz="0" w:space="0" w:color="auto"/>
                                <w:bottom w:val="none" w:sz="0" w:space="0" w:color="auto"/>
                                <w:right w:val="none" w:sz="0" w:space="0" w:color="auto"/>
                              </w:divBdr>
                            </w:div>
                            <w:div w:id="1454209766">
                              <w:marLeft w:val="0"/>
                              <w:marRight w:val="0"/>
                              <w:marTop w:val="0"/>
                              <w:marBottom w:val="0"/>
                              <w:divBdr>
                                <w:top w:val="none" w:sz="0" w:space="0" w:color="auto"/>
                                <w:left w:val="none" w:sz="0" w:space="0" w:color="auto"/>
                                <w:bottom w:val="none" w:sz="0" w:space="0" w:color="auto"/>
                                <w:right w:val="none" w:sz="0" w:space="0" w:color="auto"/>
                              </w:divBdr>
                              <w:divsChild>
                                <w:div w:id="326203306">
                                  <w:marLeft w:val="0"/>
                                  <w:marRight w:val="0"/>
                                  <w:marTop w:val="0"/>
                                  <w:marBottom w:val="0"/>
                                  <w:divBdr>
                                    <w:top w:val="none" w:sz="0" w:space="0" w:color="auto"/>
                                    <w:left w:val="none" w:sz="0" w:space="0" w:color="auto"/>
                                    <w:bottom w:val="none" w:sz="0" w:space="0" w:color="auto"/>
                                    <w:right w:val="none" w:sz="0" w:space="0" w:color="auto"/>
                                  </w:divBdr>
                                </w:div>
                                <w:div w:id="1123960140">
                                  <w:marLeft w:val="0"/>
                                  <w:marRight w:val="0"/>
                                  <w:marTop w:val="0"/>
                                  <w:marBottom w:val="0"/>
                                  <w:divBdr>
                                    <w:top w:val="none" w:sz="0" w:space="0" w:color="auto"/>
                                    <w:left w:val="none" w:sz="0" w:space="0" w:color="auto"/>
                                    <w:bottom w:val="none" w:sz="0" w:space="0" w:color="auto"/>
                                    <w:right w:val="none" w:sz="0" w:space="0" w:color="auto"/>
                                  </w:divBdr>
                                </w:div>
                                <w:div w:id="1167015512">
                                  <w:marLeft w:val="0"/>
                                  <w:marRight w:val="0"/>
                                  <w:marTop w:val="0"/>
                                  <w:marBottom w:val="0"/>
                                  <w:divBdr>
                                    <w:top w:val="none" w:sz="0" w:space="0" w:color="auto"/>
                                    <w:left w:val="none" w:sz="0" w:space="0" w:color="auto"/>
                                    <w:bottom w:val="none" w:sz="0" w:space="0" w:color="auto"/>
                                    <w:right w:val="none" w:sz="0" w:space="0" w:color="auto"/>
                                  </w:divBdr>
                                  <w:divsChild>
                                    <w:div w:id="177236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1405963">
          <w:marLeft w:val="0"/>
          <w:marRight w:val="0"/>
          <w:marTop w:val="0"/>
          <w:marBottom w:val="0"/>
          <w:divBdr>
            <w:top w:val="none" w:sz="0" w:space="0" w:color="auto"/>
            <w:left w:val="none" w:sz="0" w:space="0" w:color="auto"/>
            <w:bottom w:val="dashed" w:sz="6" w:space="0" w:color="939393"/>
            <w:right w:val="none" w:sz="0" w:space="0" w:color="auto"/>
          </w:divBdr>
          <w:divsChild>
            <w:div w:id="168369522">
              <w:marLeft w:val="0"/>
              <w:marRight w:val="0"/>
              <w:marTop w:val="0"/>
              <w:marBottom w:val="0"/>
              <w:divBdr>
                <w:top w:val="none" w:sz="0" w:space="0" w:color="auto"/>
                <w:left w:val="none" w:sz="0" w:space="0" w:color="auto"/>
                <w:bottom w:val="none" w:sz="0" w:space="0" w:color="auto"/>
                <w:right w:val="none" w:sz="0" w:space="0" w:color="auto"/>
              </w:divBdr>
              <w:divsChild>
                <w:div w:id="267473884">
                  <w:marLeft w:val="0"/>
                  <w:marRight w:val="0"/>
                  <w:marTop w:val="0"/>
                  <w:marBottom w:val="0"/>
                  <w:divBdr>
                    <w:top w:val="none" w:sz="0" w:space="0" w:color="auto"/>
                    <w:left w:val="none" w:sz="0" w:space="0" w:color="auto"/>
                    <w:bottom w:val="none" w:sz="0" w:space="0" w:color="auto"/>
                    <w:right w:val="none" w:sz="0" w:space="0" w:color="auto"/>
                  </w:divBdr>
                </w:div>
                <w:div w:id="1940525297">
                  <w:marLeft w:val="0"/>
                  <w:marRight w:val="0"/>
                  <w:marTop w:val="105"/>
                  <w:marBottom w:val="0"/>
                  <w:divBdr>
                    <w:top w:val="none" w:sz="0" w:space="0" w:color="auto"/>
                    <w:left w:val="none" w:sz="0" w:space="0" w:color="auto"/>
                    <w:bottom w:val="none" w:sz="0" w:space="0" w:color="auto"/>
                    <w:right w:val="none" w:sz="0" w:space="0" w:color="auto"/>
                  </w:divBdr>
                  <w:divsChild>
                    <w:div w:id="105817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975702">
              <w:marLeft w:val="0"/>
              <w:marRight w:val="0"/>
              <w:marTop w:val="0"/>
              <w:marBottom w:val="0"/>
              <w:divBdr>
                <w:top w:val="none" w:sz="0" w:space="0" w:color="auto"/>
                <w:left w:val="none" w:sz="0" w:space="0" w:color="auto"/>
                <w:bottom w:val="none" w:sz="0" w:space="0" w:color="auto"/>
                <w:right w:val="none" w:sz="0" w:space="0" w:color="auto"/>
              </w:divBdr>
              <w:divsChild>
                <w:div w:id="547107916">
                  <w:marLeft w:val="0"/>
                  <w:marRight w:val="0"/>
                  <w:marTop w:val="0"/>
                  <w:marBottom w:val="0"/>
                  <w:divBdr>
                    <w:top w:val="none" w:sz="0" w:space="0" w:color="auto"/>
                    <w:left w:val="none" w:sz="0" w:space="0" w:color="auto"/>
                    <w:bottom w:val="none" w:sz="0" w:space="0" w:color="auto"/>
                    <w:right w:val="none" w:sz="0" w:space="0" w:color="auto"/>
                  </w:divBdr>
                </w:div>
              </w:divsChild>
            </w:div>
            <w:div w:id="204763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8625">
      <w:bodyDiv w:val="1"/>
      <w:marLeft w:val="0"/>
      <w:marRight w:val="0"/>
      <w:marTop w:val="0"/>
      <w:marBottom w:val="0"/>
      <w:divBdr>
        <w:top w:val="none" w:sz="0" w:space="0" w:color="auto"/>
        <w:left w:val="none" w:sz="0" w:space="0" w:color="auto"/>
        <w:bottom w:val="none" w:sz="0" w:space="0" w:color="auto"/>
        <w:right w:val="none" w:sz="0" w:space="0" w:color="auto"/>
      </w:divBdr>
    </w:div>
    <w:div w:id="848525026">
      <w:bodyDiv w:val="1"/>
      <w:marLeft w:val="0"/>
      <w:marRight w:val="0"/>
      <w:marTop w:val="0"/>
      <w:marBottom w:val="0"/>
      <w:divBdr>
        <w:top w:val="none" w:sz="0" w:space="0" w:color="auto"/>
        <w:left w:val="none" w:sz="0" w:space="0" w:color="auto"/>
        <w:bottom w:val="none" w:sz="0" w:space="0" w:color="auto"/>
        <w:right w:val="none" w:sz="0" w:space="0" w:color="auto"/>
      </w:divBdr>
      <w:divsChild>
        <w:div w:id="1727726393">
          <w:marLeft w:val="0"/>
          <w:marRight w:val="0"/>
          <w:marTop w:val="0"/>
          <w:marBottom w:val="0"/>
          <w:divBdr>
            <w:top w:val="none" w:sz="0" w:space="0" w:color="auto"/>
            <w:left w:val="none" w:sz="0" w:space="0" w:color="auto"/>
            <w:bottom w:val="none" w:sz="0" w:space="0" w:color="auto"/>
            <w:right w:val="none" w:sz="0" w:space="0" w:color="auto"/>
          </w:divBdr>
          <w:divsChild>
            <w:div w:id="1706368949">
              <w:marLeft w:val="0"/>
              <w:marRight w:val="0"/>
              <w:marTop w:val="0"/>
              <w:marBottom w:val="0"/>
              <w:divBdr>
                <w:top w:val="none" w:sz="0" w:space="0" w:color="auto"/>
                <w:left w:val="none" w:sz="0" w:space="0" w:color="auto"/>
                <w:bottom w:val="none" w:sz="0" w:space="0" w:color="auto"/>
                <w:right w:val="none" w:sz="0" w:space="0" w:color="auto"/>
              </w:divBdr>
              <w:divsChild>
                <w:div w:id="826894226">
                  <w:marLeft w:val="0"/>
                  <w:marRight w:val="0"/>
                  <w:marTop w:val="0"/>
                  <w:marBottom w:val="0"/>
                  <w:divBdr>
                    <w:top w:val="none" w:sz="0" w:space="0" w:color="auto"/>
                    <w:left w:val="none" w:sz="0" w:space="0" w:color="auto"/>
                    <w:bottom w:val="none" w:sz="0" w:space="0" w:color="auto"/>
                    <w:right w:val="none" w:sz="0" w:space="0" w:color="auto"/>
                  </w:divBdr>
                  <w:divsChild>
                    <w:div w:id="1520659615">
                      <w:marLeft w:val="0"/>
                      <w:marRight w:val="0"/>
                      <w:marTop w:val="0"/>
                      <w:marBottom w:val="0"/>
                      <w:divBdr>
                        <w:top w:val="none" w:sz="0" w:space="0" w:color="auto"/>
                        <w:left w:val="none" w:sz="0" w:space="0" w:color="auto"/>
                        <w:bottom w:val="none" w:sz="0" w:space="0" w:color="auto"/>
                        <w:right w:val="none" w:sz="0" w:space="0" w:color="auto"/>
                      </w:divBdr>
                      <w:divsChild>
                        <w:div w:id="1602182279">
                          <w:marLeft w:val="0"/>
                          <w:marRight w:val="0"/>
                          <w:marTop w:val="0"/>
                          <w:marBottom w:val="0"/>
                          <w:divBdr>
                            <w:top w:val="none" w:sz="0" w:space="0" w:color="auto"/>
                            <w:left w:val="none" w:sz="0" w:space="0" w:color="auto"/>
                            <w:bottom w:val="none" w:sz="0" w:space="0" w:color="auto"/>
                            <w:right w:val="none" w:sz="0" w:space="0" w:color="auto"/>
                          </w:divBdr>
                          <w:divsChild>
                            <w:div w:id="142238292">
                              <w:marLeft w:val="0"/>
                              <w:marRight w:val="0"/>
                              <w:marTop w:val="0"/>
                              <w:marBottom w:val="0"/>
                              <w:divBdr>
                                <w:top w:val="none" w:sz="0" w:space="0" w:color="auto"/>
                                <w:left w:val="none" w:sz="0" w:space="0" w:color="auto"/>
                                <w:bottom w:val="none" w:sz="0" w:space="0" w:color="auto"/>
                                <w:right w:val="none" w:sz="0" w:space="0" w:color="auto"/>
                              </w:divBdr>
                            </w:div>
                            <w:div w:id="521742436">
                              <w:marLeft w:val="0"/>
                              <w:marRight w:val="0"/>
                              <w:marTop w:val="0"/>
                              <w:marBottom w:val="0"/>
                              <w:divBdr>
                                <w:top w:val="none" w:sz="0" w:space="0" w:color="auto"/>
                                <w:left w:val="none" w:sz="0" w:space="0" w:color="auto"/>
                                <w:bottom w:val="none" w:sz="0" w:space="0" w:color="auto"/>
                                <w:right w:val="none" w:sz="0" w:space="0" w:color="auto"/>
                              </w:divBdr>
                            </w:div>
                            <w:div w:id="13243093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9512940">
          <w:marLeft w:val="0"/>
          <w:marRight w:val="0"/>
          <w:marTop w:val="0"/>
          <w:marBottom w:val="0"/>
          <w:divBdr>
            <w:top w:val="none" w:sz="0" w:space="0" w:color="auto"/>
            <w:left w:val="none" w:sz="0" w:space="0" w:color="auto"/>
            <w:bottom w:val="dashed" w:sz="6" w:space="0" w:color="939393"/>
            <w:right w:val="none" w:sz="0" w:space="0" w:color="auto"/>
          </w:divBdr>
          <w:divsChild>
            <w:div w:id="296760749">
              <w:marLeft w:val="0"/>
              <w:marRight w:val="0"/>
              <w:marTop w:val="0"/>
              <w:marBottom w:val="0"/>
              <w:divBdr>
                <w:top w:val="none" w:sz="0" w:space="0" w:color="auto"/>
                <w:left w:val="none" w:sz="0" w:space="0" w:color="auto"/>
                <w:bottom w:val="none" w:sz="0" w:space="0" w:color="auto"/>
                <w:right w:val="none" w:sz="0" w:space="0" w:color="auto"/>
              </w:divBdr>
              <w:divsChild>
                <w:div w:id="677118870">
                  <w:marLeft w:val="0"/>
                  <w:marRight w:val="0"/>
                  <w:marTop w:val="0"/>
                  <w:marBottom w:val="0"/>
                  <w:divBdr>
                    <w:top w:val="none" w:sz="0" w:space="0" w:color="auto"/>
                    <w:left w:val="none" w:sz="0" w:space="0" w:color="auto"/>
                    <w:bottom w:val="none" w:sz="0" w:space="0" w:color="auto"/>
                    <w:right w:val="none" w:sz="0" w:space="0" w:color="auto"/>
                  </w:divBdr>
                </w:div>
              </w:divsChild>
            </w:div>
            <w:div w:id="1106996463">
              <w:marLeft w:val="0"/>
              <w:marRight w:val="0"/>
              <w:marTop w:val="0"/>
              <w:marBottom w:val="0"/>
              <w:divBdr>
                <w:top w:val="none" w:sz="0" w:space="0" w:color="auto"/>
                <w:left w:val="none" w:sz="0" w:space="0" w:color="auto"/>
                <w:bottom w:val="none" w:sz="0" w:space="0" w:color="auto"/>
                <w:right w:val="none" w:sz="0" w:space="0" w:color="auto"/>
              </w:divBdr>
              <w:divsChild>
                <w:div w:id="1965574341">
                  <w:marLeft w:val="0"/>
                  <w:marRight w:val="0"/>
                  <w:marTop w:val="120"/>
                  <w:marBottom w:val="0"/>
                  <w:divBdr>
                    <w:top w:val="none" w:sz="0" w:space="0" w:color="auto"/>
                    <w:left w:val="none" w:sz="0" w:space="0" w:color="auto"/>
                    <w:bottom w:val="none" w:sz="0" w:space="0" w:color="auto"/>
                    <w:right w:val="none" w:sz="0" w:space="0" w:color="auto"/>
                  </w:divBdr>
                  <w:divsChild>
                    <w:div w:id="109505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802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306440">
      <w:bodyDiv w:val="1"/>
      <w:marLeft w:val="0"/>
      <w:marRight w:val="0"/>
      <w:marTop w:val="0"/>
      <w:marBottom w:val="0"/>
      <w:divBdr>
        <w:top w:val="none" w:sz="0" w:space="0" w:color="auto"/>
        <w:left w:val="none" w:sz="0" w:space="0" w:color="auto"/>
        <w:bottom w:val="none" w:sz="0" w:space="0" w:color="auto"/>
        <w:right w:val="none" w:sz="0" w:space="0" w:color="auto"/>
      </w:divBdr>
    </w:div>
    <w:div w:id="860821340">
      <w:bodyDiv w:val="1"/>
      <w:marLeft w:val="0"/>
      <w:marRight w:val="0"/>
      <w:marTop w:val="0"/>
      <w:marBottom w:val="0"/>
      <w:divBdr>
        <w:top w:val="none" w:sz="0" w:space="0" w:color="auto"/>
        <w:left w:val="none" w:sz="0" w:space="0" w:color="auto"/>
        <w:bottom w:val="none" w:sz="0" w:space="0" w:color="auto"/>
        <w:right w:val="none" w:sz="0" w:space="0" w:color="auto"/>
      </w:divBdr>
      <w:divsChild>
        <w:div w:id="248387018">
          <w:marLeft w:val="0"/>
          <w:marRight w:val="0"/>
          <w:marTop w:val="0"/>
          <w:marBottom w:val="0"/>
          <w:divBdr>
            <w:top w:val="none" w:sz="0" w:space="0" w:color="auto"/>
            <w:left w:val="none" w:sz="0" w:space="0" w:color="auto"/>
            <w:bottom w:val="dashed" w:sz="6" w:space="0" w:color="939393"/>
            <w:right w:val="none" w:sz="0" w:space="0" w:color="auto"/>
          </w:divBdr>
          <w:divsChild>
            <w:div w:id="255330758">
              <w:marLeft w:val="0"/>
              <w:marRight w:val="0"/>
              <w:marTop w:val="0"/>
              <w:marBottom w:val="0"/>
              <w:divBdr>
                <w:top w:val="none" w:sz="0" w:space="0" w:color="auto"/>
                <w:left w:val="none" w:sz="0" w:space="0" w:color="auto"/>
                <w:bottom w:val="none" w:sz="0" w:space="0" w:color="auto"/>
                <w:right w:val="none" w:sz="0" w:space="0" w:color="auto"/>
              </w:divBdr>
            </w:div>
            <w:div w:id="605314573">
              <w:marLeft w:val="0"/>
              <w:marRight w:val="0"/>
              <w:marTop w:val="0"/>
              <w:marBottom w:val="0"/>
              <w:divBdr>
                <w:top w:val="none" w:sz="0" w:space="0" w:color="auto"/>
                <w:left w:val="none" w:sz="0" w:space="0" w:color="auto"/>
                <w:bottom w:val="none" w:sz="0" w:space="0" w:color="auto"/>
                <w:right w:val="none" w:sz="0" w:space="0" w:color="auto"/>
              </w:divBdr>
              <w:divsChild>
                <w:div w:id="550002202">
                  <w:marLeft w:val="0"/>
                  <w:marRight w:val="0"/>
                  <w:marTop w:val="105"/>
                  <w:marBottom w:val="0"/>
                  <w:divBdr>
                    <w:top w:val="none" w:sz="0" w:space="0" w:color="auto"/>
                    <w:left w:val="none" w:sz="0" w:space="0" w:color="auto"/>
                    <w:bottom w:val="none" w:sz="0" w:space="0" w:color="auto"/>
                    <w:right w:val="none" w:sz="0" w:space="0" w:color="auto"/>
                  </w:divBdr>
                  <w:divsChild>
                    <w:div w:id="1382292656">
                      <w:marLeft w:val="0"/>
                      <w:marRight w:val="0"/>
                      <w:marTop w:val="0"/>
                      <w:marBottom w:val="0"/>
                      <w:divBdr>
                        <w:top w:val="none" w:sz="0" w:space="0" w:color="auto"/>
                        <w:left w:val="none" w:sz="0" w:space="0" w:color="auto"/>
                        <w:bottom w:val="none" w:sz="0" w:space="0" w:color="auto"/>
                        <w:right w:val="none" w:sz="0" w:space="0" w:color="auto"/>
                      </w:divBdr>
                    </w:div>
                  </w:divsChild>
                </w:div>
                <w:div w:id="1301955964">
                  <w:marLeft w:val="0"/>
                  <w:marRight w:val="0"/>
                  <w:marTop w:val="0"/>
                  <w:marBottom w:val="0"/>
                  <w:divBdr>
                    <w:top w:val="none" w:sz="0" w:space="0" w:color="auto"/>
                    <w:left w:val="none" w:sz="0" w:space="0" w:color="auto"/>
                    <w:bottom w:val="none" w:sz="0" w:space="0" w:color="auto"/>
                    <w:right w:val="none" w:sz="0" w:space="0" w:color="auto"/>
                  </w:divBdr>
                </w:div>
              </w:divsChild>
            </w:div>
            <w:div w:id="1470128312">
              <w:marLeft w:val="0"/>
              <w:marRight w:val="0"/>
              <w:marTop w:val="0"/>
              <w:marBottom w:val="0"/>
              <w:divBdr>
                <w:top w:val="none" w:sz="0" w:space="0" w:color="auto"/>
                <w:left w:val="none" w:sz="0" w:space="0" w:color="auto"/>
                <w:bottom w:val="none" w:sz="0" w:space="0" w:color="auto"/>
                <w:right w:val="none" w:sz="0" w:space="0" w:color="auto"/>
              </w:divBdr>
              <w:divsChild>
                <w:div w:id="101746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40672">
          <w:marLeft w:val="0"/>
          <w:marRight w:val="0"/>
          <w:marTop w:val="0"/>
          <w:marBottom w:val="0"/>
          <w:divBdr>
            <w:top w:val="none" w:sz="0" w:space="0" w:color="auto"/>
            <w:left w:val="none" w:sz="0" w:space="0" w:color="auto"/>
            <w:bottom w:val="none" w:sz="0" w:space="0" w:color="auto"/>
            <w:right w:val="none" w:sz="0" w:space="0" w:color="auto"/>
          </w:divBdr>
          <w:divsChild>
            <w:div w:id="1788084695">
              <w:marLeft w:val="0"/>
              <w:marRight w:val="0"/>
              <w:marTop w:val="0"/>
              <w:marBottom w:val="0"/>
              <w:divBdr>
                <w:top w:val="none" w:sz="0" w:space="0" w:color="auto"/>
                <w:left w:val="none" w:sz="0" w:space="0" w:color="auto"/>
                <w:bottom w:val="none" w:sz="0" w:space="0" w:color="auto"/>
                <w:right w:val="none" w:sz="0" w:space="0" w:color="auto"/>
              </w:divBdr>
              <w:divsChild>
                <w:div w:id="1982728369">
                  <w:marLeft w:val="0"/>
                  <w:marRight w:val="0"/>
                  <w:marTop w:val="0"/>
                  <w:marBottom w:val="0"/>
                  <w:divBdr>
                    <w:top w:val="none" w:sz="0" w:space="0" w:color="auto"/>
                    <w:left w:val="none" w:sz="0" w:space="0" w:color="auto"/>
                    <w:bottom w:val="none" w:sz="0" w:space="0" w:color="auto"/>
                    <w:right w:val="none" w:sz="0" w:space="0" w:color="auto"/>
                  </w:divBdr>
                  <w:divsChild>
                    <w:div w:id="554245225">
                      <w:marLeft w:val="0"/>
                      <w:marRight w:val="0"/>
                      <w:marTop w:val="0"/>
                      <w:marBottom w:val="0"/>
                      <w:divBdr>
                        <w:top w:val="none" w:sz="0" w:space="0" w:color="auto"/>
                        <w:left w:val="none" w:sz="0" w:space="0" w:color="auto"/>
                        <w:bottom w:val="none" w:sz="0" w:space="0" w:color="auto"/>
                        <w:right w:val="none" w:sz="0" w:space="0" w:color="auto"/>
                      </w:divBdr>
                      <w:divsChild>
                        <w:div w:id="1202598362">
                          <w:marLeft w:val="0"/>
                          <w:marRight w:val="0"/>
                          <w:marTop w:val="0"/>
                          <w:marBottom w:val="0"/>
                          <w:divBdr>
                            <w:top w:val="none" w:sz="0" w:space="0" w:color="auto"/>
                            <w:left w:val="none" w:sz="0" w:space="0" w:color="auto"/>
                            <w:bottom w:val="none" w:sz="0" w:space="0" w:color="auto"/>
                            <w:right w:val="none" w:sz="0" w:space="0" w:color="auto"/>
                          </w:divBdr>
                          <w:divsChild>
                            <w:div w:id="588002898">
                              <w:marLeft w:val="0"/>
                              <w:marRight w:val="0"/>
                              <w:marTop w:val="0"/>
                              <w:marBottom w:val="0"/>
                              <w:divBdr>
                                <w:top w:val="none" w:sz="0" w:space="0" w:color="auto"/>
                                <w:left w:val="none" w:sz="0" w:space="0" w:color="auto"/>
                                <w:bottom w:val="none" w:sz="0" w:space="0" w:color="auto"/>
                                <w:right w:val="none" w:sz="0" w:space="0" w:color="auto"/>
                              </w:divBdr>
                            </w:div>
                            <w:div w:id="666175397">
                              <w:marLeft w:val="0"/>
                              <w:marRight w:val="0"/>
                              <w:marTop w:val="0"/>
                              <w:marBottom w:val="0"/>
                              <w:divBdr>
                                <w:top w:val="none" w:sz="0" w:space="0" w:color="auto"/>
                                <w:left w:val="none" w:sz="0" w:space="0" w:color="auto"/>
                                <w:bottom w:val="none" w:sz="0" w:space="0" w:color="auto"/>
                                <w:right w:val="none" w:sz="0" w:space="0" w:color="auto"/>
                              </w:divBdr>
                              <w:divsChild>
                                <w:div w:id="489566755">
                                  <w:marLeft w:val="0"/>
                                  <w:marRight w:val="0"/>
                                  <w:marTop w:val="0"/>
                                  <w:marBottom w:val="0"/>
                                  <w:divBdr>
                                    <w:top w:val="none" w:sz="0" w:space="0" w:color="auto"/>
                                    <w:left w:val="none" w:sz="0" w:space="0" w:color="auto"/>
                                    <w:bottom w:val="none" w:sz="0" w:space="0" w:color="auto"/>
                                    <w:right w:val="none" w:sz="0" w:space="0" w:color="auto"/>
                                  </w:divBdr>
                                </w:div>
                                <w:div w:id="601956355">
                                  <w:marLeft w:val="0"/>
                                  <w:marRight w:val="0"/>
                                  <w:marTop w:val="0"/>
                                  <w:marBottom w:val="0"/>
                                  <w:divBdr>
                                    <w:top w:val="none" w:sz="0" w:space="0" w:color="auto"/>
                                    <w:left w:val="none" w:sz="0" w:space="0" w:color="auto"/>
                                    <w:bottom w:val="none" w:sz="0" w:space="0" w:color="auto"/>
                                    <w:right w:val="none" w:sz="0" w:space="0" w:color="auto"/>
                                  </w:divBdr>
                                </w:div>
                                <w:div w:id="628513336">
                                  <w:marLeft w:val="0"/>
                                  <w:marRight w:val="0"/>
                                  <w:marTop w:val="0"/>
                                  <w:marBottom w:val="0"/>
                                  <w:divBdr>
                                    <w:top w:val="none" w:sz="0" w:space="0" w:color="auto"/>
                                    <w:left w:val="none" w:sz="0" w:space="0" w:color="auto"/>
                                    <w:bottom w:val="none" w:sz="0" w:space="0" w:color="auto"/>
                                    <w:right w:val="none" w:sz="0" w:space="0" w:color="auto"/>
                                  </w:divBdr>
                                </w:div>
                                <w:div w:id="795488136">
                                  <w:marLeft w:val="0"/>
                                  <w:marRight w:val="0"/>
                                  <w:marTop w:val="0"/>
                                  <w:marBottom w:val="0"/>
                                  <w:divBdr>
                                    <w:top w:val="none" w:sz="0" w:space="0" w:color="auto"/>
                                    <w:left w:val="none" w:sz="0" w:space="0" w:color="auto"/>
                                    <w:bottom w:val="none" w:sz="0" w:space="0" w:color="auto"/>
                                    <w:right w:val="none" w:sz="0" w:space="0" w:color="auto"/>
                                  </w:divBdr>
                                </w:div>
                                <w:div w:id="823010980">
                                  <w:marLeft w:val="0"/>
                                  <w:marRight w:val="0"/>
                                  <w:marTop w:val="0"/>
                                  <w:marBottom w:val="0"/>
                                  <w:divBdr>
                                    <w:top w:val="none" w:sz="0" w:space="0" w:color="auto"/>
                                    <w:left w:val="none" w:sz="0" w:space="0" w:color="auto"/>
                                    <w:bottom w:val="none" w:sz="0" w:space="0" w:color="auto"/>
                                    <w:right w:val="none" w:sz="0" w:space="0" w:color="auto"/>
                                  </w:divBdr>
                                </w:div>
                                <w:div w:id="1047146844">
                                  <w:marLeft w:val="0"/>
                                  <w:marRight w:val="0"/>
                                  <w:marTop w:val="0"/>
                                  <w:marBottom w:val="0"/>
                                  <w:divBdr>
                                    <w:top w:val="none" w:sz="0" w:space="0" w:color="auto"/>
                                    <w:left w:val="none" w:sz="0" w:space="0" w:color="auto"/>
                                    <w:bottom w:val="none" w:sz="0" w:space="0" w:color="auto"/>
                                    <w:right w:val="none" w:sz="0" w:space="0" w:color="auto"/>
                                  </w:divBdr>
                                </w:div>
                                <w:div w:id="1403135932">
                                  <w:marLeft w:val="0"/>
                                  <w:marRight w:val="0"/>
                                  <w:marTop w:val="0"/>
                                  <w:marBottom w:val="0"/>
                                  <w:divBdr>
                                    <w:top w:val="none" w:sz="0" w:space="0" w:color="auto"/>
                                    <w:left w:val="none" w:sz="0" w:space="0" w:color="auto"/>
                                    <w:bottom w:val="none" w:sz="0" w:space="0" w:color="auto"/>
                                    <w:right w:val="none" w:sz="0" w:space="0" w:color="auto"/>
                                  </w:divBdr>
                                </w:div>
                                <w:div w:id="1406956626">
                                  <w:marLeft w:val="0"/>
                                  <w:marRight w:val="0"/>
                                  <w:marTop w:val="0"/>
                                  <w:marBottom w:val="0"/>
                                  <w:divBdr>
                                    <w:top w:val="none" w:sz="0" w:space="0" w:color="auto"/>
                                    <w:left w:val="none" w:sz="0" w:space="0" w:color="auto"/>
                                    <w:bottom w:val="none" w:sz="0" w:space="0" w:color="auto"/>
                                    <w:right w:val="none" w:sz="0" w:space="0" w:color="auto"/>
                                  </w:divBdr>
                                  <w:divsChild>
                                    <w:div w:id="1987784386">
                                      <w:marLeft w:val="0"/>
                                      <w:marRight w:val="0"/>
                                      <w:marTop w:val="0"/>
                                      <w:marBottom w:val="0"/>
                                      <w:divBdr>
                                        <w:top w:val="none" w:sz="0" w:space="0" w:color="auto"/>
                                        <w:left w:val="none" w:sz="0" w:space="0" w:color="auto"/>
                                        <w:bottom w:val="none" w:sz="0" w:space="0" w:color="auto"/>
                                        <w:right w:val="none" w:sz="0" w:space="0" w:color="auto"/>
                                      </w:divBdr>
                                    </w:div>
                                  </w:divsChild>
                                </w:div>
                                <w:div w:id="1744722392">
                                  <w:marLeft w:val="0"/>
                                  <w:marRight w:val="0"/>
                                  <w:marTop w:val="0"/>
                                  <w:marBottom w:val="0"/>
                                  <w:divBdr>
                                    <w:top w:val="none" w:sz="0" w:space="0" w:color="auto"/>
                                    <w:left w:val="none" w:sz="0" w:space="0" w:color="auto"/>
                                    <w:bottom w:val="none" w:sz="0" w:space="0" w:color="auto"/>
                                    <w:right w:val="none" w:sz="0" w:space="0" w:color="auto"/>
                                  </w:divBdr>
                                </w:div>
                                <w:div w:id="1772167852">
                                  <w:marLeft w:val="0"/>
                                  <w:marRight w:val="0"/>
                                  <w:marTop w:val="0"/>
                                  <w:marBottom w:val="0"/>
                                  <w:divBdr>
                                    <w:top w:val="none" w:sz="0" w:space="0" w:color="auto"/>
                                    <w:left w:val="none" w:sz="0" w:space="0" w:color="auto"/>
                                    <w:bottom w:val="none" w:sz="0" w:space="0" w:color="auto"/>
                                    <w:right w:val="none" w:sz="0" w:space="0" w:color="auto"/>
                                  </w:divBdr>
                                </w:div>
                                <w:div w:id="1859806453">
                                  <w:marLeft w:val="0"/>
                                  <w:marRight w:val="0"/>
                                  <w:marTop w:val="0"/>
                                  <w:marBottom w:val="0"/>
                                  <w:divBdr>
                                    <w:top w:val="none" w:sz="0" w:space="0" w:color="auto"/>
                                    <w:left w:val="none" w:sz="0" w:space="0" w:color="auto"/>
                                    <w:bottom w:val="none" w:sz="0" w:space="0" w:color="auto"/>
                                    <w:right w:val="none" w:sz="0" w:space="0" w:color="auto"/>
                                  </w:divBdr>
                                </w:div>
                              </w:divsChild>
                            </w:div>
                            <w:div w:id="903762354">
                              <w:marLeft w:val="0"/>
                              <w:marRight w:val="0"/>
                              <w:marTop w:val="0"/>
                              <w:marBottom w:val="0"/>
                              <w:divBdr>
                                <w:top w:val="none" w:sz="0" w:space="0" w:color="auto"/>
                                <w:left w:val="none" w:sz="0" w:space="0" w:color="auto"/>
                                <w:bottom w:val="none" w:sz="0" w:space="0" w:color="auto"/>
                                <w:right w:val="none" w:sz="0" w:space="0" w:color="auto"/>
                              </w:divBdr>
                              <w:divsChild>
                                <w:div w:id="890118181">
                                  <w:marLeft w:val="165"/>
                                  <w:marRight w:val="0"/>
                                  <w:marTop w:val="0"/>
                                  <w:marBottom w:val="0"/>
                                  <w:divBdr>
                                    <w:top w:val="none" w:sz="0" w:space="0" w:color="auto"/>
                                    <w:left w:val="none" w:sz="0" w:space="0" w:color="auto"/>
                                    <w:bottom w:val="none" w:sz="0" w:space="0" w:color="auto"/>
                                    <w:right w:val="none" w:sz="0" w:space="0" w:color="auto"/>
                                  </w:divBdr>
                                  <w:divsChild>
                                    <w:div w:id="1178427638">
                                      <w:marLeft w:val="75"/>
                                      <w:marRight w:val="0"/>
                                      <w:marTop w:val="0"/>
                                      <w:marBottom w:val="0"/>
                                      <w:divBdr>
                                        <w:top w:val="none" w:sz="0" w:space="0" w:color="auto"/>
                                        <w:left w:val="none" w:sz="0" w:space="0" w:color="auto"/>
                                        <w:bottom w:val="none" w:sz="0" w:space="0" w:color="auto"/>
                                        <w:right w:val="none" w:sz="0" w:space="0" w:color="auto"/>
                                      </w:divBdr>
                                    </w:div>
                                    <w:div w:id="133649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5102649">
      <w:bodyDiv w:val="1"/>
      <w:marLeft w:val="0"/>
      <w:marRight w:val="0"/>
      <w:marTop w:val="0"/>
      <w:marBottom w:val="0"/>
      <w:divBdr>
        <w:top w:val="none" w:sz="0" w:space="0" w:color="auto"/>
        <w:left w:val="none" w:sz="0" w:space="0" w:color="auto"/>
        <w:bottom w:val="none" w:sz="0" w:space="0" w:color="auto"/>
        <w:right w:val="none" w:sz="0" w:space="0" w:color="auto"/>
      </w:divBdr>
    </w:div>
    <w:div w:id="890579534">
      <w:bodyDiv w:val="1"/>
      <w:marLeft w:val="0"/>
      <w:marRight w:val="0"/>
      <w:marTop w:val="0"/>
      <w:marBottom w:val="0"/>
      <w:divBdr>
        <w:top w:val="none" w:sz="0" w:space="0" w:color="auto"/>
        <w:left w:val="none" w:sz="0" w:space="0" w:color="auto"/>
        <w:bottom w:val="none" w:sz="0" w:space="0" w:color="auto"/>
        <w:right w:val="none" w:sz="0" w:space="0" w:color="auto"/>
      </w:divBdr>
      <w:divsChild>
        <w:div w:id="382557559">
          <w:marLeft w:val="0"/>
          <w:marRight w:val="0"/>
          <w:marTop w:val="0"/>
          <w:marBottom w:val="0"/>
          <w:divBdr>
            <w:top w:val="none" w:sz="0" w:space="0" w:color="auto"/>
            <w:left w:val="none" w:sz="0" w:space="0" w:color="auto"/>
            <w:bottom w:val="none" w:sz="0" w:space="0" w:color="auto"/>
            <w:right w:val="none" w:sz="0" w:space="0" w:color="auto"/>
          </w:divBdr>
          <w:divsChild>
            <w:div w:id="2112318038">
              <w:marLeft w:val="0"/>
              <w:marRight w:val="0"/>
              <w:marTop w:val="0"/>
              <w:marBottom w:val="0"/>
              <w:divBdr>
                <w:top w:val="none" w:sz="0" w:space="0" w:color="auto"/>
                <w:left w:val="none" w:sz="0" w:space="0" w:color="auto"/>
                <w:bottom w:val="none" w:sz="0" w:space="0" w:color="auto"/>
                <w:right w:val="none" w:sz="0" w:space="0" w:color="auto"/>
              </w:divBdr>
              <w:divsChild>
                <w:div w:id="1252206031">
                  <w:marLeft w:val="0"/>
                  <w:marRight w:val="0"/>
                  <w:marTop w:val="0"/>
                  <w:marBottom w:val="0"/>
                  <w:divBdr>
                    <w:top w:val="none" w:sz="0" w:space="0" w:color="auto"/>
                    <w:left w:val="none" w:sz="0" w:space="0" w:color="auto"/>
                    <w:bottom w:val="none" w:sz="0" w:space="0" w:color="auto"/>
                    <w:right w:val="none" w:sz="0" w:space="0" w:color="auto"/>
                  </w:divBdr>
                  <w:divsChild>
                    <w:div w:id="112067616">
                      <w:marLeft w:val="0"/>
                      <w:marRight w:val="0"/>
                      <w:marTop w:val="0"/>
                      <w:marBottom w:val="0"/>
                      <w:divBdr>
                        <w:top w:val="none" w:sz="0" w:space="0" w:color="auto"/>
                        <w:left w:val="none" w:sz="0" w:space="0" w:color="auto"/>
                        <w:bottom w:val="none" w:sz="0" w:space="0" w:color="auto"/>
                        <w:right w:val="none" w:sz="0" w:space="0" w:color="auto"/>
                      </w:divBdr>
                      <w:divsChild>
                        <w:div w:id="772243048">
                          <w:marLeft w:val="0"/>
                          <w:marRight w:val="0"/>
                          <w:marTop w:val="0"/>
                          <w:marBottom w:val="0"/>
                          <w:divBdr>
                            <w:top w:val="none" w:sz="0" w:space="0" w:color="auto"/>
                            <w:left w:val="none" w:sz="0" w:space="0" w:color="auto"/>
                            <w:bottom w:val="none" w:sz="0" w:space="0" w:color="auto"/>
                            <w:right w:val="none" w:sz="0" w:space="0" w:color="auto"/>
                          </w:divBdr>
                          <w:divsChild>
                            <w:div w:id="1141772654">
                              <w:marLeft w:val="0"/>
                              <w:marRight w:val="0"/>
                              <w:marTop w:val="0"/>
                              <w:marBottom w:val="0"/>
                              <w:divBdr>
                                <w:top w:val="none" w:sz="0" w:space="0" w:color="auto"/>
                                <w:left w:val="none" w:sz="0" w:space="0" w:color="auto"/>
                                <w:bottom w:val="none" w:sz="0" w:space="0" w:color="auto"/>
                                <w:right w:val="none" w:sz="0" w:space="0" w:color="auto"/>
                              </w:divBdr>
                            </w:div>
                            <w:div w:id="12847318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7419581">
          <w:marLeft w:val="0"/>
          <w:marRight w:val="0"/>
          <w:marTop w:val="0"/>
          <w:marBottom w:val="0"/>
          <w:divBdr>
            <w:top w:val="none" w:sz="0" w:space="0" w:color="auto"/>
            <w:left w:val="none" w:sz="0" w:space="0" w:color="auto"/>
            <w:bottom w:val="dashed" w:sz="6" w:space="0" w:color="939393"/>
            <w:right w:val="none" w:sz="0" w:space="0" w:color="auto"/>
          </w:divBdr>
          <w:divsChild>
            <w:div w:id="638339954">
              <w:marLeft w:val="0"/>
              <w:marRight w:val="0"/>
              <w:marTop w:val="0"/>
              <w:marBottom w:val="0"/>
              <w:divBdr>
                <w:top w:val="none" w:sz="0" w:space="0" w:color="auto"/>
                <w:left w:val="none" w:sz="0" w:space="0" w:color="auto"/>
                <w:bottom w:val="none" w:sz="0" w:space="0" w:color="auto"/>
                <w:right w:val="none" w:sz="0" w:space="0" w:color="auto"/>
              </w:divBdr>
              <w:divsChild>
                <w:div w:id="1040786365">
                  <w:marLeft w:val="0"/>
                  <w:marRight w:val="0"/>
                  <w:marTop w:val="120"/>
                  <w:marBottom w:val="0"/>
                  <w:divBdr>
                    <w:top w:val="none" w:sz="0" w:space="0" w:color="auto"/>
                    <w:left w:val="none" w:sz="0" w:space="0" w:color="auto"/>
                    <w:bottom w:val="none" w:sz="0" w:space="0" w:color="auto"/>
                    <w:right w:val="none" w:sz="0" w:space="0" w:color="auto"/>
                  </w:divBdr>
                  <w:divsChild>
                    <w:div w:id="1417094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173644">
              <w:marLeft w:val="0"/>
              <w:marRight w:val="0"/>
              <w:marTop w:val="0"/>
              <w:marBottom w:val="0"/>
              <w:divBdr>
                <w:top w:val="none" w:sz="0" w:space="0" w:color="auto"/>
                <w:left w:val="none" w:sz="0" w:space="0" w:color="auto"/>
                <w:bottom w:val="none" w:sz="0" w:space="0" w:color="auto"/>
                <w:right w:val="none" w:sz="0" w:space="0" w:color="auto"/>
              </w:divBdr>
            </w:div>
            <w:div w:id="2063406656">
              <w:marLeft w:val="0"/>
              <w:marRight w:val="0"/>
              <w:marTop w:val="0"/>
              <w:marBottom w:val="0"/>
              <w:divBdr>
                <w:top w:val="none" w:sz="0" w:space="0" w:color="auto"/>
                <w:left w:val="none" w:sz="0" w:space="0" w:color="auto"/>
                <w:bottom w:val="none" w:sz="0" w:space="0" w:color="auto"/>
                <w:right w:val="none" w:sz="0" w:space="0" w:color="auto"/>
              </w:divBdr>
              <w:divsChild>
                <w:div w:id="168088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437760">
      <w:bodyDiv w:val="1"/>
      <w:marLeft w:val="0"/>
      <w:marRight w:val="0"/>
      <w:marTop w:val="0"/>
      <w:marBottom w:val="0"/>
      <w:divBdr>
        <w:top w:val="none" w:sz="0" w:space="0" w:color="auto"/>
        <w:left w:val="none" w:sz="0" w:space="0" w:color="auto"/>
        <w:bottom w:val="none" w:sz="0" w:space="0" w:color="auto"/>
        <w:right w:val="none" w:sz="0" w:space="0" w:color="auto"/>
      </w:divBdr>
      <w:divsChild>
        <w:div w:id="305937076">
          <w:marLeft w:val="0"/>
          <w:marRight w:val="0"/>
          <w:marTop w:val="0"/>
          <w:marBottom w:val="0"/>
          <w:divBdr>
            <w:top w:val="none" w:sz="0" w:space="0" w:color="auto"/>
            <w:left w:val="none" w:sz="0" w:space="0" w:color="auto"/>
            <w:bottom w:val="dashed" w:sz="6" w:space="0" w:color="939393"/>
            <w:right w:val="none" w:sz="0" w:space="0" w:color="auto"/>
          </w:divBdr>
          <w:divsChild>
            <w:div w:id="483158607">
              <w:marLeft w:val="0"/>
              <w:marRight w:val="0"/>
              <w:marTop w:val="0"/>
              <w:marBottom w:val="0"/>
              <w:divBdr>
                <w:top w:val="none" w:sz="0" w:space="0" w:color="auto"/>
                <w:left w:val="none" w:sz="0" w:space="0" w:color="auto"/>
                <w:bottom w:val="none" w:sz="0" w:space="0" w:color="auto"/>
                <w:right w:val="none" w:sz="0" w:space="0" w:color="auto"/>
              </w:divBdr>
            </w:div>
            <w:div w:id="660426223">
              <w:marLeft w:val="0"/>
              <w:marRight w:val="0"/>
              <w:marTop w:val="0"/>
              <w:marBottom w:val="0"/>
              <w:divBdr>
                <w:top w:val="none" w:sz="0" w:space="0" w:color="auto"/>
                <w:left w:val="none" w:sz="0" w:space="0" w:color="auto"/>
                <w:bottom w:val="none" w:sz="0" w:space="0" w:color="auto"/>
                <w:right w:val="none" w:sz="0" w:space="0" w:color="auto"/>
              </w:divBdr>
              <w:divsChild>
                <w:div w:id="474564397">
                  <w:marLeft w:val="0"/>
                  <w:marRight w:val="0"/>
                  <w:marTop w:val="105"/>
                  <w:marBottom w:val="0"/>
                  <w:divBdr>
                    <w:top w:val="none" w:sz="0" w:space="0" w:color="auto"/>
                    <w:left w:val="none" w:sz="0" w:space="0" w:color="auto"/>
                    <w:bottom w:val="none" w:sz="0" w:space="0" w:color="auto"/>
                    <w:right w:val="none" w:sz="0" w:space="0" w:color="auto"/>
                  </w:divBdr>
                  <w:divsChild>
                    <w:div w:id="923563097">
                      <w:marLeft w:val="0"/>
                      <w:marRight w:val="0"/>
                      <w:marTop w:val="0"/>
                      <w:marBottom w:val="0"/>
                      <w:divBdr>
                        <w:top w:val="none" w:sz="0" w:space="0" w:color="auto"/>
                        <w:left w:val="none" w:sz="0" w:space="0" w:color="auto"/>
                        <w:bottom w:val="none" w:sz="0" w:space="0" w:color="auto"/>
                        <w:right w:val="none" w:sz="0" w:space="0" w:color="auto"/>
                      </w:divBdr>
                    </w:div>
                  </w:divsChild>
                </w:div>
                <w:div w:id="1727870628">
                  <w:marLeft w:val="0"/>
                  <w:marRight w:val="0"/>
                  <w:marTop w:val="0"/>
                  <w:marBottom w:val="0"/>
                  <w:divBdr>
                    <w:top w:val="none" w:sz="0" w:space="0" w:color="auto"/>
                    <w:left w:val="none" w:sz="0" w:space="0" w:color="auto"/>
                    <w:bottom w:val="none" w:sz="0" w:space="0" w:color="auto"/>
                    <w:right w:val="none" w:sz="0" w:space="0" w:color="auto"/>
                  </w:divBdr>
                </w:div>
              </w:divsChild>
            </w:div>
            <w:div w:id="1452163808">
              <w:marLeft w:val="0"/>
              <w:marRight w:val="0"/>
              <w:marTop w:val="0"/>
              <w:marBottom w:val="0"/>
              <w:divBdr>
                <w:top w:val="none" w:sz="0" w:space="0" w:color="auto"/>
                <w:left w:val="none" w:sz="0" w:space="0" w:color="auto"/>
                <w:bottom w:val="none" w:sz="0" w:space="0" w:color="auto"/>
                <w:right w:val="none" w:sz="0" w:space="0" w:color="auto"/>
              </w:divBdr>
              <w:divsChild>
                <w:div w:id="144992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316138">
          <w:marLeft w:val="0"/>
          <w:marRight w:val="0"/>
          <w:marTop w:val="0"/>
          <w:marBottom w:val="0"/>
          <w:divBdr>
            <w:top w:val="none" w:sz="0" w:space="0" w:color="auto"/>
            <w:left w:val="none" w:sz="0" w:space="0" w:color="auto"/>
            <w:bottom w:val="none" w:sz="0" w:space="0" w:color="auto"/>
            <w:right w:val="none" w:sz="0" w:space="0" w:color="auto"/>
          </w:divBdr>
          <w:divsChild>
            <w:div w:id="1870025179">
              <w:marLeft w:val="0"/>
              <w:marRight w:val="0"/>
              <w:marTop w:val="0"/>
              <w:marBottom w:val="0"/>
              <w:divBdr>
                <w:top w:val="none" w:sz="0" w:space="0" w:color="auto"/>
                <w:left w:val="none" w:sz="0" w:space="0" w:color="auto"/>
                <w:bottom w:val="none" w:sz="0" w:space="0" w:color="auto"/>
                <w:right w:val="none" w:sz="0" w:space="0" w:color="auto"/>
              </w:divBdr>
              <w:divsChild>
                <w:div w:id="91947224">
                  <w:marLeft w:val="0"/>
                  <w:marRight w:val="0"/>
                  <w:marTop w:val="0"/>
                  <w:marBottom w:val="0"/>
                  <w:divBdr>
                    <w:top w:val="none" w:sz="0" w:space="0" w:color="auto"/>
                    <w:left w:val="none" w:sz="0" w:space="0" w:color="auto"/>
                    <w:bottom w:val="none" w:sz="0" w:space="0" w:color="auto"/>
                    <w:right w:val="none" w:sz="0" w:space="0" w:color="auto"/>
                  </w:divBdr>
                  <w:divsChild>
                    <w:div w:id="1809980465">
                      <w:marLeft w:val="0"/>
                      <w:marRight w:val="0"/>
                      <w:marTop w:val="0"/>
                      <w:marBottom w:val="0"/>
                      <w:divBdr>
                        <w:top w:val="none" w:sz="0" w:space="0" w:color="auto"/>
                        <w:left w:val="none" w:sz="0" w:space="0" w:color="auto"/>
                        <w:bottom w:val="none" w:sz="0" w:space="0" w:color="auto"/>
                        <w:right w:val="none" w:sz="0" w:space="0" w:color="auto"/>
                      </w:divBdr>
                      <w:divsChild>
                        <w:div w:id="1909337314">
                          <w:marLeft w:val="0"/>
                          <w:marRight w:val="0"/>
                          <w:marTop w:val="0"/>
                          <w:marBottom w:val="0"/>
                          <w:divBdr>
                            <w:top w:val="none" w:sz="0" w:space="0" w:color="auto"/>
                            <w:left w:val="none" w:sz="0" w:space="0" w:color="auto"/>
                            <w:bottom w:val="none" w:sz="0" w:space="0" w:color="auto"/>
                            <w:right w:val="none" w:sz="0" w:space="0" w:color="auto"/>
                          </w:divBdr>
                          <w:divsChild>
                            <w:div w:id="643051048">
                              <w:marLeft w:val="0"/>
                              <w:marRight w:val="0"/>
                              <w:marTop w:val="0"/>
                              <w:marBottom w:val="0"/>
                              <w:divBdr>
                                <w:top w:val="none" w:sz="0" w:space="0" w:color="auto"/>
                                <w:left w:val="none" w:sz="0" w:space="0" w:color="auto"/>
                                <w:bottom w:val="none" w:sz="0" w:space="0" w:color="auto"/>
                                <w:right w:val="none" w:sz="0" w:space="0" w:color="auto"/>
                              </w:divBdr>
                            </w:div>
                            <w:div w:id="9784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8464524">
      <w:bodyDiv w:val="1"/>
      <w:marLeft w:val="0"/>
      <w:marRight w:val="0"/>
      <w:marTop w:val="0"/>
      <w:marBottom w:val="0"/>
      <w:divBdr>
        <w:top w:val="none" w:sz="0" w:space="0" w:color="auto"/>
        <w:left w:val="none" w:sz="0" w:space="0" w:color="auto"/>
        <w:bottom w:val="none" w:sz="0" w:space="0" w:color="auto"/>
        <w:right w:val="none" w:sz="0" w:space="0" w:color="auto"/>
      </w:divBdr>
      <w:divsChild>
        <w:div w:id="927301319">
          <w:marLeft w:val="0"/>
          <w:marRight w:val="0"/>
          <w:marTop w:val="0"/>
          <w:marBottom w:val="0"/>
          <w:divBdr>
            <w:top w:val="none" w:sz="0" w:space="0" w:color="auto"/>
            <w:left w:val="none" w:sz="0" w:space="0" w:color="auto"/>
            <w:bottom w:val="none" w:sz="0" w:space="0" w:color="auto"/>
            <w:right w:val="none" w:sz="0" w:space="0" w:color="auto"/>
          </w:divBdr>
          <w:divsChild>
            <w:div w:id="1996104114">
              <w:marLeft w:val="0"/>
              <w:marRight w:val="0"/>
              <w:marTop w:val="0"/>
              <w:marBottom w:val="0"/>
              <w:divBdr>
                <w:top w:val="none" w:sz="0" w:space="0" w:color="auto"/>
                <w:left w:val="none" w:sz="0" w:space="0" w:color="auto"/>
                <w:bottom w:val="none" w:sz="0" w:space="0" w:color="auto"/>
                <w:right w:val="none" w:sz="0" w:space="0" w:color="auto"/>
              </w:divBdr>
              <w:divsChild>
                <w:div w:id="643508123">
                  <w:marLeft w:val="0"/>
                  <w:marRight w:val="0"/>
                  <w:marTop w:val="60"/>
                  <w:marBottom w:val="0"/>
                  <w:divBdr>
                    <w:top w:val="single" w:sz="6" w:space="5" w:color="CBCBCB"/>
                    <w:left w:val="single" w:sz="6" w:space="7" w:color="CBCBCB"/>
                    <w:bottom w:val="single" w:sz="6" w:space="5" w:color="CBCBCB"/>
                    <w:right w:val="single" w:sz="6" w:space="7" w:color="CBCBCB"/>
                  </w:divBdr>
                  <w:divsChild>
                    <w:div w:id="21347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247605">
          <w:marLeft w:val="0"/>
          <w:marRight w:val="0"/>
          <w:marTop w:val="0"/>
          <w:marBottom w:val="0"/>
          <w:divBdr>
            <w:top w:val="none" w:sz="0" w:space="0" w:color="auto"/>
            <w:left w:val="none" w:sz="0" w:space="0" w:color="auto"/>
            <w:bottom w:val="none" w:sz="0" w:space="0" w:color="auto"/>
            <w:right w:val="none" w:sz="0" w:space="0" w:color="auto"/>
          </w:divBdr>
          <w:divsChild>
            <w:div w:id="48961460">
              <w:marLeft w:val="0"/>
              <w:marRight w:val="0"/>
              <w:marTop w:val="0"/>
              <w:marBottom w:val="0"/>
              <w:divBdr>
                <w:top w:val="none" w:sz="0" w:space="0" w:color="auto"/>
                <w:left w:val="none" w:sz="0" w:space="0" w:color="auto"/>
                <w:bottom w:val="none" w:sz="0" w:space="0" w:color="auto"/>
                <w:right w:val="none" w:sz="0" w:space="0" w:color="auto"/>
              </w:divBdr>
              <w:divsChild>
                <w:div w:id="1858227753">
                  <w:marLeft w:val="0"/>
                  <w:marRight w:val="0"/>
                  <w:marTop w:val="0"/>
                  <w:marBottom w:val="0"/>
                  <w:divBdr>
                    <w:top w:val="none" w:sz="0" w:space="0" w:color="auto"/>
                    <w:left w:val="none" w:sz="0" w:space="0" w:color="auto"/>
                    <w:bottom w:val="none" w:sz="0" w:space="0" w:color="auto"/>
                    <w:right w:val="none" w:sz="0" w:space="0" w:color="auto"/>
                  </w:divBdr>
                  <w:divsChild>
                    <w:div w:id="902452379">
                      <w:marLeft w:val="0"/>
                      <w:marRight w:val="0"/>
                      <w:marTop w:val="0"/>
                      <w:marBottom w:val="150"/>
                      <w:divBdr>
                        <w:top w:val="none" w:sz="0" w:space="0" w:color="auto"/>
                        <w:left w:val="none" w:sz="0" w:space="0" w:color="auto"/>
                        <w:bottom w:val="none" w:sz="0" w:space="0" w:color="auto"/>
                        <w:right w:val="none" w:sz="0" w:space="0" w:color="auto"/>
                      </w:divBdr>
                      <w:divsChild>
                        <w:div w:id="1822649183">
                          <w:marLeft w:val="0"/>
                          <w:marRight w:val="0"/>
                          <w:marTop w:val="0"/>
                          <w:marBottom w:val="0"/>
                          <w:divBdr>
                            <w:top w:val="none" w:sz="0" w:space="0" w:color="auto"/>
                            <w:left w:val="none" w:sz="0" w:space="0" w:color="auto"/>
                            <w:bottom w:val="none" w:sz="0" w:space="0" w:color="auto"/>
                            <w:right w:val="none" w:sz="0" w:space="0" w:color="auto"/>
                          </w:divBdr>
                          <w:divsChild>
                            <w:div w:id="678586708">
                              <w:marLeft w:val="0"/>
                              <w:marRight w:val="0"/>
                              <w:marTop w:val="0"/>
                              <w:marBottom w:val="150"/>
                              <w:divBdr>
                                <w:top w:val="none" w:sz="0" w:space="0" w:color="auto"/>
                                <w:left w:val="none" w:sz="0" w:space="0" w:color="auto"/>
                                <w:bottom w:val="none" w:sz="0" w:space="0" w:color="auto"/>
                                <w:right w:val="none" w:sz="0" w:space="0" w:color="auto"/>
                              </w:divBdr>
                              <w:divsChild>
                                <w:div w:id="1046105925">
                                  <w:marLeft w:val="0"/>
                                  <w:marRight w:val="0"/>
                                  <w:marTop w:val="0"/>
                                  <w:marBottom w:val="0"/>
                                  <w:divBdr>
                                    <w:top w:val="none" w:sz="0" w:space="0" w:color="auto"/>
                                    <w:left w:val="none" w:sz="0" w:space="0" w:color="auto"/>
                                    <w:bottom w:val="none" w:sz="0" w:space="0" w:color="auto"/>
                                    <w:right w:val="none" w:sz="0" w:space="0" w:color="auto"/>
                                  </w:divBdr>
                                </w:div>
                                <w:div w:id="1353452686">
                                  <w:marLeft w:val="0"/>
                                  <w:marRight w:val="0"/>
                                  <w:marTop w:val="0"/>
                                  <w:marBottom w:val="0"/>
                                  <w:divBdr>
                                    <w:top w:val="none" w:sz="0" w:space="0" w:color="auto"/>
                                    <w:left w:val="none" w:sz="0" w:space="0" w:color="auto"/>
                                    <w:bottom w:val="dashed" w:sz="6" w:space="0" w:color="939393"/>
                                    <w:right w:val="none" w:sz="0" w:space="0" w:color="auto"/>
                                  </w:divBdr>
                                  <w:divsChild>
                                    <w:div w:id="883640371">
                                      <w:marLeft w:val="0"/>
                                      <w:marRight w:val="0"/>
                                      <w:marTop w:val="0"/>
                                      <w:marBottom w:val="0"/>
                                      <w:divBdr>
                                        <w:top w:val="none" w:sz="0" w:space="0" w:color="auto"/>
                                        <w:left w:val="none" w:sz="0" w:space="0" w:color="auto"/>
                                        <w:bottom w:val="none" w:sz="0" w:space="0" w:color="auto"/>
                                        <w:right w:val="none" w:sz="0" w:space="0" w:color="auto"/>
                                      </w:divBdr>
                                      <w:divsChild>
                                        <w:div w:id="2056198150">
                                          <w:marLeft w:val="0"/>
                                          <w:marRight w:val="0"/>
                                          <w:marTop w:val="0"/>
                                          <w:marBottom w:val="0"/>
                                          <w:divBdr>
                                            <w:top w:val="none" w:sz="0" w:space="0" w:color="auto"/>
                                            <w:left w:val="none" w:sz="0" w:space="0" w:color="auto"/>
                                            <w:bottom w:val="none" w:sz="0" w:space="0" w:color="auto"/>
                                            <w:right w:val="none" w:sz="0" w:space="0" w:color="auto"/>
                                          </w:divBdr>
                                        </w:div>
                                      </w:divsChild>
                                    </w:div>
                                    <w:div w:id="1058280990">
                                      <w:marLeft w:val="0"/>
                                      <w:marRight w:val="0"/>
                                      <w:marTop w:val="0"/>
                                      <w:marBottom w:val="0"/>
                                      <w:divBdr>
                                        <w:top w:val="none" w:sz="0" w:space="0" w:color="auto"/>
                                        <w:left w:val="none" w:sz="0" w:space="0" w:color="auto"/>
                                        <w:bottom w:val="none" w:sz="0" w:space="0" w:color="auto"/>
                                        <w:right w:val="none" w:sz="0" w:space="0" w:color="auto"/>
                                      </w:divBdr>
                                      <w:divsChild>
                                        <w:div w:id="594557824">
                                          <w:marLeft w:val="0"/>
                                          <w:marRight w:val="0"/>
                                          <w:marTop w:val="105"/>
                                          <w:marBottom w:val="0"/>
                                          <w:divBdr>
                                            <w:top w:val="none" w:sz="0" w:space="0" w:color="auto"/>
                                            <w:left w:val="none" w:sz="0" w:space="0" w:color="auto"/>
                                            <w:bottom w:val="none" w:sz="0" w:space="0" w:color="auto"/>
                                            <w:right w:val="none" w:sz="0" w:space="0" w:color="auto"/>
                                          </w:divBdr>
                                          <w:divsChild>
                                            <w:div w:id="59450662">
                                              <w:marLeft w:val="0"/>
                                              <w:marRight w:val="0"/>
                                              <w:marTop w:val="0"/>
                                              <w:marBottom w:val="0"/>
                                              <w:divBdr>
                                                <w:top w:val="none" w:sz="0" w:space="0" w:color="auto"/>
                                                <w:left w:val="none" w:sz="0" w:space="0" w:color="auto"/>
                                                <w:bottom w:val="none" w:sz="0" w:space="0" w:color="auto"/>
                                                <w:right w:val="none" w:sz="0" w:space="0" w:color="auto"/>
                                              </w:divBdr>
                                            </w:div>
                                          </w:divsChild>
                                        </w:div>
                                        <w:div w:id="2141681175">
                                          <w:marLeft w:val="0"/>
                                          <w:marRight w:val="0"/>
                                          <w:marTop w:val="0"/>
                                          <w:marBottom w:val="0"/>
                                          <w:divBdr>
                                            <w:top w:val="none" w:sz="0" w:space="0" w:color="auto"/>
                                            <w:left w:val="none" w:sz="0" w:space="0" w:color="auto"/>
                                            <w:bottom w:val="none" w:sz="0" w:space="0" w:color="auto"/>
                                            <w:right w:val="none" w:sz="0" w:space="0" w:color="auto"/>
                                          </w:divBdr>
                                        </w:div>
                                      </w:divsChild>
                                    </w:div>
                                    <w:div w:id="1724523501">
                                      <w:marLeft w:val="0"/>
                                      <w:marRight w:val="0"/>
                                      <w:marTop w:val="0"/>
                                      <w:marBottom w:val="0"/>
                                      <w:divBdr>
                                        <w:top w:val="none" w:sz="0" w:space="0" w:color="auto"/>
                                        <w:left w:val="none" w:sz="0" w:space="0" w:color="auto"/>
                                        <w:bottom w:val="none" w:sz="0" w:space="0" w:color="auto"/>
                                        <w:right w:val="none" w:sz="0" w:space="0" w:color="auto"/>
                                      </w:divBdr>
                                    </w:div>
                                  </w:divsChild>
                                </w:div>
                                <w:div w:id="2020037005">
                                  <w:marLeft w:val="0"/>
                                  <w:marRight w:val="0"/>
                                  <w:marTop w:val="0"/>
                                  <w:marBottom w:val="0"/>
                                  <w:divBdr>
                                    <w:top w:val="none" w:sz="0" w:space="0" w:color="auto"/>
                                    <w:left w:val="none" w:sz="0" w:space="0" w:color="auto"/>
                                    <w:bottom w:val="none" w:sz="0" w:space="0" w:color="auto"/>
                                    <w:right w:val="none" w:sz="0" w:space="0" w:color="auto"/>
                                  </w:divBdr>
                                  <w:divsChild>
                                    <w:div w:id="1434976432">
                                      <w:marLeft w:val="0"/>
                                      <w:marRight w:val="0"/>
                                      <w:marTop w:val="0"/>
                                      <w:marBottom w:val="0"/>
                                      <w:divBdr>
                                        <w:top w:val="none" w:sz="0" w:space="0" w:color="auto"/>
                                        <w:left w:val="none" w:sz="0" w:space="0" w:color="auto"/>
                                        <w:bottom w:val="none" w:sz="0" w:space="0" w:color="auto"/>
                                        <w:right w:val="none" w:sz="0" w:space="0" w:color="auto"/>
                                      </w:divBdr>
                                      <w:divsChild>
                                        <w:div w:id="683367299">
                                          <w:marLeft w:val="0"/>
                                          <w:marRight w:val="0"/>
                                          <w:marTop w:val="0"/>
                                          <w:marBottom w:val="0"/>
                                          <w:divBdr>
                                            <w:top w:val="none" w:sz="0" w:space="0" w:color="auto"/>
                                            <w:left w:val="none" w:sz="0" w:space="0" w:color="auto"/>
                                            <w:bottom w:val="none" w:sz="0" w:space="0" w:color="auto"/>
                                            <w:right w:val="none" w:sz="0" w:space="0" w:color="auto"/>
                                          </w:divBdr>
                                          <w:divsChild>
                                            <w:div w:id="1130322284">
                                              <w:marLeft w:val="0"/>
                                              <w:marRight w:val="0"/>
                                              <w:marTop w:val="0"/>
                                              <w:marBottom w:val="0"/>
                                              <w:divBdr>
                                                <w:top w:val="none" w:sz="0" w:space="0" w:color="auto"/>
                                                <w:left w:val="none" w:sz="0" w:space="0" w:color="auto"/>
                                                <w:bottom w:val="none" w:sz="0" w:space="0" w:color="auto"/>
                                                <w:right w:val="none" w:sz="0" w:space="0" w:color="auto"/>
                                              </w:divBdr>
                                              <w:divsChild>
                                                <w:div w:id="379019676">
                                                  <w:marLeft w:val="0"/>
                                                  <w:marRight w:val="0"/>
                                                  <w:marTop w:val="0"/>
                                                  <w:marBottom w:val="0"/>
                                                  <w:divBdr>
                                                    <w:top w:val="none" w:sz="0" w:space="0" w:color="auto"/>
                                                    <w:left w:val="none" w:sz="0" w:space="0" w:color="auto"/>
                                                    <w:bottom w:val="none" w:sz="0" w:space="0" w:color="auto"/>
                                                    <w:right w:val="none" w:sz="0" w:space="0" w:color="auto"/>
                                                  </w:divBdr>
                                                  <w:divsChild>
                                                    <w:div w:id="43524102">
                                                      <w:marLeft w:val="0"/>
                                                      <w:marRight w:val="0"/>
                                                      <w:marTop w:val="0"/>
                                                      <w:marBottom w:val="0"/>
                                                      <w:divBdr>
                                                        <w:top w:val="none" w:sz="0" w:space="0" w:color="auto"/>
                                                        <w:left w:val="none" w:sz="0" w:space="0" w:color="auto"/>
                                                        <w:bottom w:val="none" w:sz="0" w:space="0" w:color="auto"/>
                                                        <w:right w:val="none" w:sz="0" w:space="0" w:color="auto"/>
                                                      </w:divBdr>
                                                      <w:divsChild>
                                                        <w:div w:id="884487073">
                                                          <w:marLeft w:val="0"/>
                                                          <w:marRight w:val="0"/>
                                                          <w:marTop w:val="0"/>
                                                          <w:marBottom w:val="0"/>
                                                          <w:divBdr>
                                                            <w:top w:val="none" w:sz="0" w:space="0" w:color="auto"/>
                                                            <w:left w:val="none" w:sz="0" w:space="0" w:color="auto"/>
                                                            <w:bottom w:val="none" w:sz="0" w:space="0" w:color="auto"/>
                                                            <w:right w:val="none" w:sz="0" w:space="0" w:color="auto"/>
                                                          </w:divBdr>
                                                        </w:div>
                                                        <w:div w:id="1091467605">
                                                          <w:marLeft w:val="0"/>
                                                          <w:marRight w:val="0"/>
                                                          <w:marTop w:val="0"/>
                                                          <w:marBottom w:val="0"/>
                                                          <w:divBdr>
                                                            <w:top w:val="none" w:sz="0" w:space="0" w:color="auto"/>
                                                            <w:left w:val="none" w:sz="0" w:space="0" w:color="auto"/>
                                                            <w:bottom w:val="none" w:sz="0" w:space="0" w:color="auto"/>
                                                            <w:right w:val="none" w:sz="0" w:space="0" w:color="auto"/>
                                                          </w:divBdr>
                                                          <w:divsChild>
                                                            <w:div w:id="315302943">
                                                              <w:marLeft w:val="0"/>
                                                              <w:marRight w:val="0"/>
                                                              <w:marTop w:val="0"/>
                                                              <w:marBottom w:val="0"/>
                                                              <w:divBdr>
                                                                <w:top w:val="none" w:sz="0" w:space="0" w:color="auto"/>
                                                                <w:left w:val="none" w:sz="0" w:space="0" w:color="auto"/>
                                                                <w:bottom w:val="none" w:sz="0" w:space="0" w:color="auto"/>
                                                                <w:right w:val="none" w:sz="0" w:space="0" w:color="auto"/>
                                                              </w:divBdr>
                                                            </w:div>
                                                            <w:div w:id="615217371">
                                                              <w:marLeft w:val="0"/>
                                                              <w:marRight w:val="0"/>
                                                              <w:marTop w:val="0"/>
                                                              <w:marBottom w:val="0"/>
                                                              <w:divBdr>
                                                                <w:top w:val="none" w:sz="0" w:space="0" w:color="auto"/>
                                                                <w:left w:val="none" w:sz="0" w:space="0" w:color="auto"/>
                                                                <w:bottom w:val="none" w:sz="0" w:space="0" w:color="auto"/>
                                                                <w:right w:val="none" w:sz="0" w:space="0" w:color="auto"/>
                                                              </w:divBdr>
                                                            </w:div>
                                                            <w:div w:id="987590092">
                                                              <w:marLeft w:val="0"/>
                                                              <w:marRight w:val="0"/>
                                                              <w:marTop w:val="0"/>
                                                              <w:marBottom w:val="0"/>
                                                              <w:divBdr>
                                                                <w:top w:val="none" w:sz="0" w:space="0" w:color="auto"/>
                                                                <w:left w:val="none" w:sz="0" w:space="0" w:color="auto"/>
                                                                <w:bottom w:val="none" w:sz="0" w:space="0" w:color="auto"/>
                                                                <w:right w:val="none" w:sz="0" w:space="0" w:color="auto"/>
                                                              </w:divBdr>
                                                            </w:div>
                                                            <w:div w:id="1031422398">
                                                              <w:marLeft w:val="0"/>
                                                              <w:marRight w:val="0"/>
                                                              <w:marTop w:val="0"/>
                                                              <w:marBottom w:val="0"/>
                                                              <w:divBdr>
                                                                <w:top w:val="none" w:sz="0" w:space="0" w:color="auto"/>
                                                                <w:left w:val="none" w:sz="0" w:space="0" w:color="auto"/>
                                                                <w:bottom w:val="none" w:sz="0" w:space="0" w:color="auto"/>
                                                                <w:right w:val="none" w:sz="0" w:space="0" w:color="auto"/>
                                                              </w:divBdr>
                                                            </w:div>
                                                            <w:div w:id="1397896124">
                                                              <w:marLeft w:val="0"/>
                                                              <w:marRight w:val="0"/>
                                                              <w:marTop w:val="0"/>
                                                              <w:marBottom w:val="0"/>
                                                              <w:divBdr>
                                                                <w:top w:val="none" w:sz="0" w:space="0" w:color="auto"/>
                                                                <w:left w:val="none" w:sz="0" w:space="0" w:color="auto"/>
                                                                <w:bottom w:val="none" w:sz="0" w:space="0" w:color="auto"/>
                                                                <w:right w:val="none" w:sz="0" w:space="0" w:color="auto"/>
                                                              </w:divBdr>
                                                            </w:div>
                                                            <w:div w:id="1516993407">
                                                              <w:marLeft w:val="0"/>
                                                              <w:marRight w:val="0"/>
                                                              <w:marTop w:val="0"/>
                                                              <w:marBottom w:val="0"/>
                                                              <w:divBdr>
                                                                <w:top w:val="none" w:sz="0" w:space="0" w:color="auto"/>
                                                                <w:left w:val="none" w:sz="0" w:space="0" w:color="auto"/>
                                                                <w:bottom w:val="none" w:sz="0" w:space="0" w:color="auto"/>
                                                                <w:right w:val="none" w:sz="0" w:space="0" w:color="auto"/>
                                                              </w:divBdr>
                                                            </w:div>
                                                            <w:div w:id="1843351479">
                                                              <w:marLeft w:val="0"/>
                                                              <w:marRight w:val="0"/>
                                                              <w:marTop w:val="0"/>
                                                              <w:marBottom w:val="0"/>
                                                              <w:divBdr>
                                                                <w:top w:val="none" w:sz="0" w:space="0" w:color="auto"/>
                                                                <w:left w:val="none" w:sz="0" w:space="0" w:color="auto"/>
                                                                <w:bottom w:val="none" w:sz="0" w:space="0" w:color="auto"/>
                                                                <w:right w:val="none" w:sz="0" w:space="0" w:color="auto"/>
                                                              </w:divBdr>
                                                            </w:div>
                                                            <w:div w:id="1868711558">
                                                              <w:marLeft w:val="0"/>
                                                              <w:marRight w:val="0"/>
                                                              <w:marTop w:val="0"/>
                                                              <w:marBottom w:val="0"/>
                                                              <w:divBdr>
                                                                <w:top w:val="none" w:sz="0" w:space="0" w:color="auto"/>
                                                                <w:left w:val="none" w:sz="0" w:space="0" w:color="auto"/>
                                                                <w:bottom w:val="none" w:sz="0" w:space="0" w:color="auto"/>
                                                                <w:right w:val="none" w:sz="0" w:space="0" w:color="auto"/>
                                                              </w:divBdr>
                                                              <w:divsChild>
                                                                <w:div w:id="114493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672453">
                                                          <w:marLeft w:val="0"/>
                                                          <w:marRight w:val="0"/>
                                                          <w:marTop w:val="0"/>
                                                          <w:marBottom w:val="0"/>
                                                          <w:divBdr>
                                                            <w:top w:val="none" w:sz="0" w:space="0" w:color="auto"/>
                                                            <w:left w:val="none" w:sz="0" w:space="0" w:color="auto"/>
                                                            <w:bottom w:val="none" w:sz="0" w:space="0" w:color="auto"/>
                                                            <w:right w:val="none" w:sz="0" w:space="0" w:color="auto"/>
                                                          </w:divBdr>
                                                        </w:div>
                                                        <w:div w:id="1966033911">
                                                          <w:marLeft w:val="0"/>
                                                          <w:marRight w:val="0"/>
                                                          <w:marTop w:val="0"/>
                                                          <w:marBottom w:val="0"/>
                                                          <w:divBdr>
                                                            <w:top w:val="none" w:sz="0" w:space="0" w:color="auto"/>
                                                            <w:left w:val="none" w:sz="0" w:space="0" w:color="auto"/>
                                                            <w:bottom w:val="none" w:sz="0" w:space="0" w:color="auto"/>
                                                            <w:right w:val="none" w:sz="0" w:space="0" w:color="auto"/>
                                                          </w:divBdr>
                                                          <w:divsChild>
                                                            <w:div w:id="30807138">
                                                              <w:marLeft w:val="0"/>
                                                              <w:marRight w:val="0"/>
                                                              <w:marTop w:val="0"/>
                                                              <w:marBottom w:val="0"/>
                                                              <w:divBdr>
                                                                <w:top w:val="none" w:sz="0" w:space="0" w:color="auto"/>
                                                                <w:left w:val="none" w:sz="0" w:space="0" w:color="auto"/>
                                                                <w:bottom w:val="none" w:sz="0" w:space="0" w:color="auto"/>
                                                                <w:right w:val="none" w:sz="0" w:space="0" w:color="auto"/>
                                                              </w:divBdr>
                                                            </w:div>
                                                            <w:div w:id="1456942316">
                                                              <w:marLeft w:val="165"/>
                                                              <w:marRight w:val="0"/>
                                                              <w:marTop w:val="0"/>
                                                              <w:marBottom w:val="0"/>
                                                              <w:divBdr>
                                                                <w:top w:val="none" w:sz="0" w:space="0" w:color="auto"/>
                                                                <w:left w:val="none" w:sz="0" w:space="0" w:color="auto"/>
                                                                <w:bottom w:val="none" w:sz="0" w:space="0" w:color="auto"/>
                                                                <w:right w:val="none" w:sz="0" w:space="0" w:color="auto"/>
                                                              </w:divBdr>
                                                              <w:divsChild>
                                                                <w:div w:id="1556088564">
                                                                  <w:marLeft w:val="0"/>
                                                                  <w:marRight w:val="0"/>
                                                                  <w:marTop w:val="0"/>
                                                                  <w:marBottom w:val="0"/>
                                                                  <w:divBdr>
                                                                    <w:top w:val="none" w:sz="0" w:space="0" w:color="auto"/>
                                                                    <w:left w:val="none" w:sz="0" w:space="0" w:color="auto"/>
                                                                    <w:bottom w:val="none" w:sz="0" w:space="0" w:color="auto"/>
                                                                    <w:right w:val="none" w:sz="0" w:space="0" w:color="auto"/>
                                                                  </w:divBdr>
                                                                </w:div>
                                                                <w:div w:id="186478625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25532538">
                  <w:marLeft w:val="0"/>
                  <w:marRight w:val="0"/>
                  <w:marTop w:val="0"/>
                  <w:marBottom w:val="0"/>
                  <w:divBdr>
                    <w:top w:val="none" w:sz="0" w:space="0" w:color="auto"/>
                    <w:left w:val="none" w:sz="0" w:space="0" w:color="auto"/>
                    <w:bottom w:val="none" w:sz="0" w:space="0" w:color="auto"/>
                    <w:right w:val="none" w:sz="0" w:space="0" w:color="auto"/>
                  </w:divBdr>
                  <w:divsChild>
                    <w:div w:id="435949105">
                      <w:marLeft w:val="0"/>
                      <w:marRight w:val="0"/>
                      <w:marTop w:val="0"/>
                      <w:marBottom w:val="150"/>
                      <w:divBdr>
                        <w:top w:val="none" w:sz="0" w:space="0" w:color="auto"/>
                        <w:left w:val="none" w:sz="0" w:space="0" w:color="auto"/>
                        <w:bottom w:val="none" w:sz="0" w:space="0" w:color="auto"/>
                        <w:right w:val="none" w:sz="0" w:space="0" w:color="auto"/>
                      </w:divBdr>
                      <w:divsChild>
                        <w:div w:id="1778212244">
                          <w:marLeft w:val="0"/>
                          <w:marRight w:val="0"/>
                          <w:marTop w:val="0"/>
                          <w:marBottom w:val="0"/>
                          <w:divBdr>
                            <w:top w:val="none" w:sz="0" w:space="0" w:color="auto"/>
                            <w:left w:val="none" w:sz="0" w:space="0" w:color="auto"/>
                            <w:bottom w:val="none" w:sz="0" w:space="0" w:color="auto"/>
                            <w:right w:val="none" w:sz="0" w:space="0" w:color="auto"/>
                          </w:divBdr>
                          <w:divsChild>
                            <w:div w:id="1240750806">
                              <w:marLeft w:val="0"/>
                              <w:marRight w:val="0"/>
                              <w:marTop w:val="0"/>
                              <w:marBottom w:val="0"/>
                              <w:divBdr>
                                <w:top w:val="none" w:sz="0" w:space="0" w:color="auto"/>
                                <w:left w:val="none" w:sz="0" w:space="0" w:color="auto"/>
                                <w:bottom w:val="none" w:sz="0" w:space="0" w:color="auto"/>
                                <w:right w:val="none" w:sz="0" w:space="0" w:color="auto"/>
                              </w:divBdr>
                              <w:divsChild>
                                <w:div w:id="126823883">
                                  <w:marLeft w:val="0"/>
                                  <w:marRight w:val="0"/>
                                  <w:marTop w:val="0"/>
                                  <w:marBottom w:val="0"/>
                                  <w:divBdr>
                                    <w:top w:val="none" w:sz="0" w:space="0" w:color="auto"/>
                                    <w:left w:val="none" w:sz="0" w:space="0" w:color="auto"/>
                                    <w:bottom w:val="none" w:sz="0" w:space="0" w:color="auto"/>
                                    <w:right w:val="none" w:sz="0" w:space="0" w:color="auto"/>
                                  </w:divBdr>
                                </w:div>
                                <w:div w:id="382949477">
                                  <w:marLeft w:val="0"/>
                                  <w:marRight w:val="0"/>
                                  <w:marTop w:val="0"/>
                                  <w:marBottom w:val="0"/>
                                  <w:divBdr>
                                    <w:top w:val="none" w:sz="0" w:space="0" w:color="auto"/>
                                    <w:left w:val="none" w:sz="0" w:space="0" w:color="auto"/>
                                    <w:bottom w:val="none" w:sz="0" w:space="0" w:color="auto"/>
                                    <w:right w:val="none" w:sz="0" w:space="0" w:color="auto"/>
                                  </w:divBdr>
                                </w:div>
                                <w:div w:id="1735158502">
                                  <w:marLeft w:val="0"/>
                                  <w:marRight w:val="0"/>
                                  <w:marTop w:val="0"/>
                                  <w:marBottom w:val="0"/>
                                  <w:divBdr>
                                    <w:top w:val="none" w:sz="0" w:space="0" w:color="auto"/>
                                    <w:left w:val="none" w:sz="0" w:space="0" w:color="auto"/>
                                    <w:bottom w:val="none" w:sz="0" w:space="0" w:color="auto"/>
                                    <w:right w:val="none" w:sz="0" w:space="0" w:color="auto"/>
                                  </w:divBdr>
                                </w:div>
                              </w:divsChild>
                            </w:div>
                            <w:div w:id="1494486057">
                              <w:marLeft w:val="0"/>
                              <w:marRight w:val="0"/>
                              <w:marTop w:val="0"/>
                              <w:marBottom w:val="0"/>
                              <w:divBdr>
                                <w:top w:val="none" w:sz="0" w:space="0" w:color="auto"/>
                                <w:left w:val="none" w:sz="0" w:space="0" w:color="auto"/>
                                <w:bottom w:val="none" w:sz="0" w:space="0" w:color="auto"/>
                                <w:right w:val="none" w:sz="0" w:space="0" w:color="auto"/>
                              </w:divBdr>
                              <w:divsChild>
                                <w:div w:id="753624120">
                                  <w:marLeft w:val="0"/>
                                  <w:marRight w:val="0"/>
                                  <w:marTop w:val="0"/>
                                  <w:marBottom w:val="0"/>
                                  <w:divBdr>
                                    <w:top w:val="none" w:sz="0" w:space="0" w:color="auto"/>
                                    <w:left w:val="none" w:sz="0" w:space="0" w:color="auto"/>
                                    <w:bottom w:val="none" w:sz="0" w:space="0" w:color="auto"/>
                                    <w:right w:val="none" w:sz="0" w:space="0" w:color="auto"/>
                                  </w:divBdr>
                                </w:div>
                                <w:div w:id="1034886272">
                                  <w:marLeft w:val="0"/>
                                  <w:marRight w:val="0"/>
                                  <w:marTop w:val="0"/>
                                  <w:marBottom w:val="0"/>
                                  <w:divBdr>
                                    <w:top w:val="none" w:sz="0" w:space="0" w:color="auto"/>
                                    <w:left w:val="none" w:sz="0" w:space="0" w:color="auto"/>
                                    <w:bottom w:val="none" w:sz="0" w:space="0" w:color="auto"/>
                                    <w:right w:val="none" w:sz="0" w:space="0" w:color="auto"/>
                                  </w:divBdr>
                                </w:div>
                                <w:div w:id="1457793859">
                                  <w:marLeft w:val="0"/>
                                  <w:marRight w:val="0"/>
                                  <w:marTop w:val="0"/>
                                  <w:marBottom w:val="0"/>
                                  <w:divBdr>
                                    <w:top w:val="none" w:sz="0" w:space="0" w:color="auto"/>
                                    <w:left w:val="none" w:sz="0" w:space="0" w:color="auto"/>
                                    <w:bottom w:val="none" w:sz="0" w:space="0" w:color="auto"/>
                                    <w:right w:val="none" w:sz="0" w:space="0" w:color="auto"/>
                                  </w:divBdr>
                                </w:div>
                              </w:divsChild>
                            </w:div>
                            <w:div w:id="1534925152">
                              <w:marLeft w:val="0"/>
                              <w:marRight w:val="0"/>
                              <w:marTop w:val="0"/>
                              <w:marBottom w:val="0"/>
                              <w:divBdr>
                                <w:top w:val="none" w:sz="0" w:space="0" w:color="auto"/>
                                <w:left w:val="none" w:sz="0" w:space="0" w:color="auto"/>
                                <w:bottom w:val="none" w:sz="0" w:space="0" w:color="auto"/>
                                <w:right w:val="none" w:sz="0" w:space="0" w:color="auto"/>
                              </w:divBdr>
                              <w:divsChild>
                                <w:div w:id="47345322">
                                  <w:marLeft w:val="0"/>
                                  <w:marRight w:val="0"/>
                                  <w:marTop w:val="0"/>
                                  <w:marBottom w:val="0"/>
                                  <w:divBdr>
                                    <w:top w:val="none" w:sz="0" w:space="0" w:color="auto"/>
                                    <w:left w:val="none" w:sz="0" w:space="0" w:color="auto"/>
                                    <w:bottom w:val="none" w:sz="0" w:space="0" w:color="auto"/>
                                    <w:right w:val="none" w:sz="0" w:space="0" w:color="auto"/>
                                  </w:divBdr>
                                </w:div>
                                <w:div w:id="641733865">
                                  <w:marLeft w:val="0"/>
                                  <w:marRight w:val="0"/>
                                  <w:marTop w:val="0"/>
                                  <w:marBottom w:val="0"/>
                                  <w:divBdr>
                                    <w:top w:val="none" w:sz="0" w:space="0" w:color="auto"/>
                                    <w:left w:val="none" w:sz="0" w:space="0" w:color="auto"/>
                                    <w:bottom w:val="none" w:sz="0" w:space="0" w:color="auto"/>
                                    <w:right w:val="none" w:sz="0" w:space="0" w:color="auto"/>
                                  </w:divBdr>
                                </w:div>
                                <w:div w:id="855659328">
                                  <w:marLeft w:val="0"/>
                                  <w:marRight w:val="0"/>
                                  <w:marTop w:val="0"/>
                                  <w:marBottom w:val="0"/>
                                  <w:divBdr>
                                    <w:top w:val="none" w:sz="0" w:space="0" w:color="auto"/>
                                    <w:left w:val="none" w:sz="0" w:space="0" w:color="auto"/>
                                    <w:bottom w:val="none" w:sz="0" w:space="0" w:color="auto"/>
                                    <w:right w:val="none" w:sz="0" w:space="0" w:color="auto"/>
                                  </w:divBdr>
                                </w:div>
                              </w:divsChild>
                            </w:div>
                            <w:div w:id="1705132013">
                              <w:marLeft w:val="0"/>
                              <w:marRight w:val="0"/>
                              <w:marTop w:val="0"/>
                              <w:marBottom w:val="0"/>
                              <w:divBdr>
                                <w:top w:val="none" w:sz="0" w:space="0" w:color="auto"/>
                                <w:left w:val="none" w:sz="0" w:space="0" w:color="auto"/>
                                <w:bottom w:val="none" w:sz="0" w:space="0" w:color="auto"/>
                                <w:right w:val="none" w:sz="0" w:space="0" w:color="auto"/>
                              </w:divBdr>
                              <w:divsChild>
                                <w:div w:id="710691987">
                                  <w:marLeft w:val="0"/>
                                  <w:marRight w:val="0"/>
                                  <w:marTop w:val="0"/>
                                  <w:marBottom w:val="0"/>
                                  <w:divBdr>
                                    <w:top w:val="none" w:sz="0" w:space="0" w:color="auto"/>
                                    <w:left w:val="none" w:sz="0" w:space="0" w:color="auto"/>
                                    <w:bottom w:val="none" w:sz="0" w:space="0" w:color="auto"/>
                                    <w:right w:val="none" w:sz="0" w:space="0" w:color="auto"/>
                                  </w:divBdr>
                                </w:div>
                                <w:div w:id="973487261">
                                  <w:marLeft w:val="0"/>
                                  <w:marRight w:val="0"/>
                                  <w:marTop w:val="0"/>
                                  <w:marBottom w:val="0"/>
                                  <w:divBdr>
                                    <w:top w:val="none" w:sz="0" w:space="0" w:color="auto"/>
                                    <w:left w:val="none" w:sz="0" w:space="0" w:color="auto"/>
                                    <w:bottom w:val="none" w:sz="0" w:space="0" w:color="auto"/>
                                    <w:right w:val="none" w:sz="0" w:space="0" w:color="auto"/>
                                  </w:divBdr>
                                </w:div>
                                <w:div w:id="1311859490">
                                  <w:marLeft w:val="0"/>
                                  <w:marRight w:val="0"/>
                                  <w:marTop w:val="0"/>
                                  <w:marBottom w:val="0"/>
                                  <w:divBdr>
                                    <w:top w:val="none" w:sz="0" w:space="0" w:color="auto"/>
                                    <w:left w:val="none" w:sz="0" w:space="0" w:color="auto"/>
                                    <w:bottom w:val="none" w:sz="0" w:space="0" w:color="auto"/>
                                    <w:right w:val="none" w:sz="0" w:space="0" w:color="auto"/>
                                  </w:divBdr>
                                </w:div>
                              </w:divsChild>
                            </w:div>
                            <w:div w:id="1932811232">
                              <w:marLeft w:val="0"/>
                              <w:marRight w:val="0"/>
                              <w:marTop w:val="0"/>
                              <w:marBottom w:val="0"/>
                              <w:divBdr>
                                <w:top w:val="none" w:sz="0" w:space="0" w:color="auto"/>
                                <w:left w:val="none" w:sz="0" w:space="0" w:color="auto"/>
                                <w:bottom w:val="none" w:sz="0" w:space="0" w:color="auto"/>
                                <w:right w:val="none" w:sz="0" w:space="0" w:color="auto"/>
                              </w:divBdr>
                              <w:divsChild>
                                <w:div w:id="378552179">
                                  <w:marLeft w:val="0"/>
                                  <w:marRight w:val="0"/>
                                  <w:marTop w:val="0"/>
                                  <w:marBottom w:val="0"/>
                                  <w:divBdr>
                                    <w:top w:val="none" w:sz="0" w:space="0" w:color="auto"/>
                                    <w:left w:val="none" w:sz="0" w:space="0" w:color="auto"/>
                                    <w:bottom w:val="none" w:sz="0" w:space="0" w:color="auto"/>
                                    <w:right w:val="none" w:sz="0" w:space="0" w:color="auto"/>
                                  </w:divBdr>
                                </w:div>
                                <w:div w:id="98469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46666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509755650">
              <w:marLeft w:val="0"/>
              <w:marRight w:val="0"/>
              <w:marTop w:val="0"/>
              <w:marBottom w:val="0"/>
              <w:divBdr>
                <w:top w:val="none" w:sz="0" w:space="0" w:color="auto"/>
                <w:left w:val="none" w:sz="0" w:space="0" w:color="auto"/>
                <w:bottom w:val="none" w:sz="0" w:space="0" w:color="auto"/>
                <w:right w:val="none" w:sz="0" w:space="0" w:color="auto"/>
              </w:divBdr>
            </w:div>
          </w:divsChild>
        </w:div>
        <w:div w:id="1308122473">
          <w:marLeft w:val="0"/>
          <w:marRight w:val="0"/>
          <w:marTop w:val="225"/>
          <w:marBottom w:val="150"/>
          <w:divBdr>
            <w:top w:val="none" w:sz="0" w:space="0" w:color="auto"/>
            <w:left w:val="none" w:sz="0" w:space="0" w:color="auto"/>
            <w:bottom w:val="none" w:sz="0" w:space="0" w:color="auto"/>
            <w:right w:val="none" w:sz="0" w:space="0" w:color="auto"/>
          </w:divBdr>
        </w:div>
        <w:div w:id="1772318494">
          <w:marLeft w:val="0"/>
          <w:marRight w:val="0"/>
          <w:marTop w:val="0"/>
          <w:marBottom w:val="0"/>
          <w:divBdr>
            <w:top w:val="none" w:sz="0" w:space="0" w:color="auto"/>
            <w:left w:val="none" w:sz="0" w:space="0" w:color="auto"/>
            <w:bottom w:val="none" w:sz="0" w:space="0" w:color="auto"/>
            <w:right w:val="none" w:sz="0" w:space="0" w:color="auto"/>
          </w:divBdr>
        </w:div>
      </w:divsChild>
    </w:div>
    <w:div w:id="909652961">
      <w:bodyDiv w:val="1"/>
      <w:marLeft w:val="0"/>
      <w:marRight w:val="0"/>
      <w:marTop w:val="0"/>
      <w:marBottom w:val="0"/>
      <w:divBdr>
        <w:top w:val="none" w:sz="0" w:space="0" w:color="auto"/>
        <w:left w:val="none" w:sz="0" w:space="0" w:color="auto"/>
        <w:bottom w:val="none" w:sz="0" w:space="0" w:color="auto"/>
        <w:right w:val="none" w:sz="0" w:space="0" w:color="auto"/>
      </w:divBdr>
      <w:divsChild>
        <w:div w:id="113330830">
          <w:marLeft w:val="0"/>
          <w:marRight w:val="0"/>
          <w:marTop w:val="0"/>
          <w:marBottom w:val="0"/>
          <w:divBdr>
            <w:top w:val="none" w:sz="0" w:space="0" w:color="auto"/>
            <w:left w:val="none" w:sz="0" w:space="0" w:color="auto"/>
            <w:bottom w:val="none" w:sz="0" w:space="0" w:color="auto"/>
            <w:right w:val="none" w:sz="0" w:space="0" w:color="auto"/>
          </w:divBdr>
          <w:divsChild>
            <w:div w:id="1097335875">
              <w:marLeft w:val="0"/>
              <w:marRight w:val="0"/>
              <w:marTop w:val="0"/>
              <w:marBottom w:val="0"/>
              <w:divBdr>
                <w:top w:val="none" w:sz="0" w:space="0" w:color="auto"/>
                <w:left w:val="none" w:sz="0" w:space="0" w:color="auto"/>
                <w:bottom w:val="none" w:sz="0" w:space="0" w:color="auto"/>
                <w:right w:val="none" w:sz="0" w:space="0" w:color="auto"/>
              </w:divBdr>
              <w:divsChild>
                <w:div w:id="2140299139">
                  <w:marLeft w:val="0"/>
                  <w:marRight w:val="0"/>
                  <w:marTop w:val="0"/>
                  <w:marBottom w:val="0"/>
                  <w:divBdr>
                    <w:top w:val="none" w:sz="0" w:space="0" w:color="auto"/>
                    <w:left w:val="none" w:sz="0" w:space="0" w:color="auto"/>
                    <w:bottom w:val="none" w:sz="0" w:space="0" w:color="auto"/>
                    <w:right w:val="none" w:sz="0" w:space="0" w:color="auto"/>
                  </w:divBdr>
                  <w:divsChild>
                    <w:div w:id="658079736">
                      <w:marLeft w:val="0"/>
                      <w:marRight w:val="0"/>
                      <w:marTop w:val="0"/>
                      <w:marBottom w:val="0"/>
                      <w:divBdr>
                        <w:top w:val="none" w:sz="0" w:space="0" w:color="auto"/>
                        <w:left w:val="none" w:sz="0" w:space="0" w:color="auto"/>
                        <w:bottom w:val="none" w:sz="0" w:space="0" w:color="auto"/>
                        <w:right w:val="none" w:sz="0" w:space="0" w:color="auto"/>
                      </w:divBdr>
                      <w:divsChild>
                        <w:div w:id="1004943191">
                          <w:marLeft w:val="0"/>
                          <w:marRight w:val="0"/>
                          <w:marTop w:val="0"/>
                          <w:marBottom w:val="0"/>
                          <w:divBdr>
                            <w:top w:val="none" w:sz="0" w:space="0" w:color="auto"/>
                            <w:left w:val="none" w:sz="0" w:space="0" w:color="auto"/>
                            <w:bottom w:val="none" w:sz="0" w:space="0" w:color="auto"/>
                            <w:right w:val="none" w:sz="0" w:space="0" w:color="auto"/>
                          </w:divBdr>
                          <w:divsChild>
                            <w:div w:id="43420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8141626">
          <w:marLeft w:val="0"/>
          <w:marRight w:val="0"/>
          <w:marTop w:val="0"/>
          <w:marBottom w:val="0"/>
          <w:divBdr>
            <w:top w:val="none" w:sz="0" w:space="0" w:color="auto"/>
            <w:left w:val="none" w:sz="0" w:space="0" w:color="auto"/>
            <w:bottom w:val="dashed" w:sz="6" w:space="0" w:color="939393"/>
            <w:right w:val="none" w:sz="0" w:space="0" w:color="auto"/>
          </w:divBdr>
          <w:divsChild>
            <w:div w:id="627468914">
              <w:marLeft w:val="0"/>
              <w:marRight w:val="0"/>
              <w:marTop w:val="0"/>
              <w:marBottom w:val="0"/>
              <w:divBdr>
                <w:top w:val="none" w:sz="0" w:space="0" w:color="auto"/>
                <w:left w:val="none" w:sz="0" w:space="0" w:color="auto"/>
                <w:bottom w:val="none" w:sz="0" w:space="0" w:color="auto"/>
                <w:right w:val="none" w:sz="0" w:space="0" w:color="auto"/>
              </w:divBdr>
              <w:divsChild>
                <w:div w:id="1468164798">
                  <w:marLeft w:val="0"/>
                  <w:marRight w:val="0"/>
                  <w:marTop w:val="0"/>
                  <w:marBottom w:val="0"/>
                  <w:divBdr>
                    <w:top w:val="none" w:sz="0" w:space="0" w:color="auto"/>
                    <w:left w:val="none" w:sz="0" w:space="0" w:color="auto"/>
                    <w:bottom w:val="none" w:sz="0" w:space="0" w:color="auto"/>
                    <w:right w:val="none" w:sz="0" w:space="0" w:color="auto"/>
                  </w:divBdr>
                </w:div>
              </w:divsChild>
            </w:div>
            <w:div w:id="813258450">
              <w:marLeft w:val="0"/>
              <w:marRight w:val="0"/>
              <w:marTop w:val="0"/>
              <w:marBottom w:val="0"/>
              <w:divBdr>
                <w:top w:val="none" w:sz="0" w:space="0" w:color="auto"/>
                <w:left w:val="none" w:sz="0" w:space="0" w:color="auto"/>
                <w:bottom w:val="none" w:sz="0" w:space="0" w:color="auto"/>
                <w:right w:val="none" w:sz="0" w:space="0" w:color="auto"/>
              </w:divBdr>
            </w:div>
            <w:div w:id="1294100243">
              <w:marLeft w:val="0"/>
              <w:marRight w:val="0"/>
              <w:marTop w:val="0"/>
              <w:marBottom w:val="0"/>
              <w:divBdr>
                <w:top w:val="none" w:sz="0" w:space="0" w:color="auto"/>
                <w:left w:val="none" w:sz="0" w:space="0" w:color="auto"/>
                <w:bottom w:val="none" w:sz="0" w:space="0" w:color="auto"/>
                <w:right w:val="none" w:sz="0" w:space="0" w:color="auto"/>
              </w:divBdr>
              <w:divsChild>
                <w:div w:id="1310751189">
                  <w:marLeft w:val="0"/>
                  <w:marRight w:val="0"/>
                  <w:marTop w:val="0"/>
                  <w:marBottom w:val="0"/>
                  <w:divBdr>
                    <w:top w:val="none" w:sz="0" w:space="0" w:color="auto"/>
                    <w:left w:val="none" w:sz="0" w:space="0" w:color="auto"/>
                    <w:bottom w:val="none" w:sz="0" w:space="0" w:color="auto"/>
                    <w:right w:val="none" w:sz="0" w:space="0" w:color="auto"/>
                  </w:divBdr>
                </w:div>
                <w:div w:id="1707178908">
                  <w:marLeft w:val="0"/>
                  <w:marRight w:val="0"/>
                  <w:marTop w:val="105"/>
                  <w:marBottom w:val="0"/>
                  <w:divBdr>
                    <w:top w:val="none" w:sz="0" w:space="0" w:color="auto"/>
                    <w:left w:val="none" w:sz="0" w:space="0" w:color="auto"/>
                    <w:bottom w:val="none" w:sz="0" w:space="0" w:color="auto"/>
                    <w:right w:val="none" w:sz="0" w:space="0" w:color="auto"/>
                  </w:divBdr>
                  <w:divsChild>
                    <w:div w:id="28246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293780">
      <w:bodyDiv w:val="1"/>
      <w:marLeft w:val="0"/>
      <w:marRight w:val="0"/>
      <w:marTop w:val="0"/>
      <w:marBottom w:val="0"/>
      <w:divBdr>
        <w:top w:val="none" w:sz="0" w:space="0" w:color="auto"/>
        <w:left w:val="none" w:sz="0" w:space="0" w:color="auto"/>
        <w:bottom w:val="none" w:sz="0" w:space="0" w:color="auto"/>
        <w:right w:val="none" w:sz="0" w:space="0" w:color="auto"/>
      </w:divBdr>
      <w:divsChild>
        <w:div w:id="1466196191">
          <w:marLeft w:val="0"/>
          <w:marRight w:val="0"/>
          <w:marTop w:val="0"/>
          <w:marBottom w:val="0"/>
          <w:divBdr>
            <w:top w:val="none" w:sz="0" w:space="0" w:color="auto"/>
            <w:left w:val="none" w:sz="0" w:space="0" w:color="auto"/>
            <w:bottom w:val="dashed" w:sz="6" w:space="0" w:color="939393"/>
            <w:right w:val="none" w:sz="0" w:space="0" w:color="auto"/>
          </w:divBdr>
          <w:divsChild>
            <w:div w:id="1159733346">
              <w:marLeft w:val="0"/>
              <w:marRight w:val="0"/>
              <w:marTop w:val="0"/>
              <w:marBottom w:val="0"/>
              <w:divBdr>
                <w:top w:val="none" w:sz="0" w:space="0" w:color="auto"/>
                <w:left w:val="none" w:sz="0" w:space="0" w:color="auto"/>
                <w:bottom w:val="none" w:sz="0" w:space="0" w:color="auto"/>
                <w:right w:val="none" w:sz="0" w:space="0" w:color="auto"/>
              </w:divBdr>
              <w:divsChild>
                <w:div w:id="1265529474">
                  <w:marLeft w:val="0"/>
                  <w:marRight w:val="0"/>
                  <w:marTop w:val="0"/>
                  <w:marBottom w:val="0"/>
                  <w:divBdr>
                    <w:top w:val="none" w:sz="0" w:space="0" w:color="auto"/>
                    <w:left w:val="none" w:sz="0" w:space="0" w:color="auto"/>
                    <w:bottom w:val="none" w:sz="0" w:space="0" w:color="auto"/>
                    <w:right w:val="none" w:sz="0" w:space="0" w:color="auto"/>
                  </w:divBdr>
                </w:div>
                <w:div w:id="1513571832">
                  <w:marLeft w:val="0"/>
                  <w:marRight w:val="0"/>
                  <w:marTop w:val="105"/>
                  <w:marBottom w:val="0"/>
                  <w:divBdr>
                    <w:top w:val="none" w:sz="0" w:space="0" w:color="auto"/>
                    <w:left w:val="none" w:sz="0" w:space="0" w:color="auto"/>
                    <w:bottom w:val="none" w:sz="0" w:space="0" w:color="auto"/>
                    <w:right w:val="none" w:sz="0" w:space="0" w:color="auto"/>
                  </w:divBdr>
                  <w:divsChild>
                    <w:div w:id="55732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81151">
              <w:marLeft w:val="0"/>
              <w:marRight w:val="0"/>
              <w:marTop w:val="0"/>
              <w:marBottom w:val="0"/>
              <w:divBdr>
                <w:top w:val="none" w:sz="0" w:space="0" w:color="auto"/>
                <w:left w:val="none" w:sz="0" w:space="0" w:color="auto"/>
                <w:bottom w:val="none" w:sz="0" w:space="0" w:color="auto"/>
                <w:right w:val="none" w:sz="0" w:space="0" w:color="auto"/>
              </w:divBdr>
            </w:div>
            <w:div w:id="1485777745">
              <w:marLeft w:val="0"/>
              <w:marRight w:val="0"/>
              <w:marTop w:val="0"/>
              <w:marBottom w:val="0"/>
              <w:divBdr>
                <w:top w:val="none" w:sz="0" w:space="0" w:color="auto"/>
                <w:left w:val="none" w:sz="0" w:space="0" w:color="auto"/>
                <w:bottom w:val="none" w:sz="0" w:space="0" w:color="auto"/>
                <w:right w:val="none" w:sz="0" w:space="0" w:color="auto"/>
              </w:divBdr>
              <w:divsChild>
                <w:div w:id="183305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322134">
          <w:marLeft w:val="0"/>
          <w:marRight w:val="0"/>
          <w:marTop w:val="0"/>
          <w:marBottom w:val="0"/>
          <w:divBdr>
            <w:top w:val="none" w:sz="0" w:space="0" w:color="auto"/>
            <w:left w:val="none" w:sz="0" w:space="0" w:color="auto"/>
            <w:bottom w:val="none" w:sz="0" w:space="0" w:color="auto"/>
            <w:right w:val="none" w:sz="0" w:space="0" w:color="auto"/>
          </w:divBdr>
          <w:divsChild>
            <w:div w:id="1110200859">
              <w:marLeft w:val="0"/>
              <w:marRight w:val="0"/>
              <w:marTop w:val="0"/>
              <w:marBottom w:val="0"/>
              <w:divBdr>
                <w:top w:val="none" w:sz="0" w:space="0" w:color="auto"/>
                <w:left w:val="none" w:sz="0" w:space="0" w:color="auto"/>
                <w:bottom w:val="none" w:sz="0" w:space="0" w:color="auto"/>
                <w:right w:val="none" w:sz="0" w:space="0" w:color="auto"/>
              </w:divBdr>
              <w:divsChild>
                <w:div w:id="1406956627">
                  <w:marLeft w:val="0"/>
                  <w:marRight w:val="0"/>
                  <w:marTop w:val="0"/>
                  <w:marBottom w:val="0"/>
                  <w:divBdr>
                    <w:top w:val="none" w:sz="0" w:space="0" w:color="auto"/>
                    <w:left w:val="none" w:sz="0" w:space="0" w:color="auto"/>
                    <w:bottom w:val="none" w:sz="0" w:space="0" w:color="auto"/>
                    <w:right w:val="none" w:sz="0" w:space="0" w:color="auto"/>
                  </w:divBdr>
                  <w:divsChild>
                    <w:div w:id="2141996743">
                      <w:marLeft w:val="0"/>
                      <w:marRight w:val="0"/>
                      <w:marTop w:val="0"/>
                      <w:marBottom w:val="0"/>
                      <w:divBdr>
                        <w:top w:val="none" w:sz="0" w:space="0" w:color="auto"/>
                        <w:left w:val="none" w:sz="0" w:space="0" w:color="auto"/>
                        <w:bottom w:val="none" w:sz="0" w:space="0" w:color="auto"/>
                        <w:right w:val="none" w:sz="0" w:space="0" w:color="auto"/>
                      </w:divBdr>
                      <w:divsChild>
                        <w:div w:id="627205624">
                          <w:marLeft w:val="0"/>
                          <w:marRight w:val="0"/>
                          <w:marTop w:val="0"/>
                          <w:marBottom w:val="0"/>
                          <w:divBdr>
                            <w:top w:val="none" w:sz="0" w:space="0" w:color="auto"/>
                            <w:left w:val="none" w:sz="0" w:space="0" w:color="auto"/>
                            <w:bottom w:val="none" w:sz="0" w:space="0" w:color="auto"/>
                            <w:right w:val="none" w:sz="0" w:space="0" w:color="auto"/>
                          </w:divBdr>
                          <w:divsChild>
                            <w:div w:id="1747918177">
                              <w:marLeft w:val="0"/>
                              <w:marRight w:val="0"/>
                              <w:marTop w:val="0"/>
                              <w:marBottom w:val="0"/>
                              <w:divBdr>
                                <w:top w:val="none" w:sz="0" w:space="0" w:color="auto"/>
                                <w:left w:val="none" w:sz="0" w:space="0" w:color="auto"/>
                                <w:bottom w:val="none" w:sz="0" w:space="0" w:color="auto"/>
                                <w:right w:val="none" w:sz="0" w:space="0" w:color="auto"/>
                              </w:divBdr>
                            </w:div>
                            <w:div w:id="204008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8412492">
      <w:bodyDiv w:val="1"/>
      <w:marLeft w:val="0"/>
      <w:marRight w:val="0"/>
      <w:marTop w:val="0"/>
      <w:marBottom w:val="0"/>
      <w:divBdr>
        <w:top w:val="none" w:sz="0" w:space="0" w:color="auto"/>
        <w:left w:val="none" w:sz="0" w:space="0" w:color="auto"/>
        <w:bottom w:val="none" w:sz="0" w:space="0" w:color="auto"/>
        <w:right w:val="none" w:sz="0" w:space="0" w:color="auto"/>
      </w:divBdr>
      <w:divsChild>
        <w:div w:id="1295676265">
          <w:marLeft w:val="0"/>
          <w:marRight w:val="0"/>
          <w:marTop w:val="0"/>
          <w:marBottom w:val="0"/>
          <w:divBdr>
            <w:top w:val="none" w:sz="0" w:space="0" w:color="auto"/>
            <w:left w:val="none" w:sz="0" w:space="0" w:color="auto"/>
            <w:bottom w:val="none" w:sz="0" w:space="0" w:color="auto"/>
            <w:right w:val="none" w:sz="0" w:space="0" w:color="auto"/>
          </w:divBdr>
          <w:divsChild>
            <w:div w:id="398094302">
              <w:marLeft w:val="0"/>
              <w:marRight w:val="0"/>
              <w:marTop w:val="0"/>
              <w:marBottom w:val="0"/>
              <w:divBdr>
                <w:top w:val="none" w:sz="0" w:space="0" w:color="auto"/>
                <w:left w:val="none" w:sz="0" w:space="0" w:color="auto"/>
                <w:bottom w:val="none" w:sz="0" w:space="0" w:color="auto"/>
                <w:right w:val="none" w:sz="0" w:space="0" w:color="auto"/>
              </w:divBdr>
              <w:divsChild>
                <w:div w:id="513694190">
                  <w:marLeft w:val="0"/>
                  <w:marRight w:val="0"/>
                  <w:marTop w:val="0"/>
                  <w:marBottom w:val="0"/>
                  <w:divBdr>
                    <w:top w:val="none" w:sz="0" w:space="0" w:color="auto"/>
                    <w:left w:val="none" w:sz="0" w:space="0" w:color="auto"/>
                    <w:bottom w:val="none" w:sz="0" w:space="0" w:color="auto"/>
                    <w:right w:val="none" w:sz="0" w:space="0" w:color="auto"/>
                  </w:divBdr>
                  <w:divsChild>
                    <w:div w:id="1764761536">
                      <w:marLeft w:val="0"/>
                      <w:marRight w:val="0"/>
                      <w:marTop w:val="0"/>
                      <w:marBottom w:val="0"/>
                      <w:divBdr>
                        <w:top w:val="none" w:sz="0" w:space="0" w:color="auto"/>
                        <w:left w:val="none" w:sz="0" w:space="0" w:color="auto"/>
                        <w:bottom w:val="none" w:sz="0" w:space="0" w:color="auto"/>
                        <w:right w:val="none" w:sz="0" w:space="0" w:color="auto"/>
                      </w:divBdr>
                      <w:divsChild>
                        <w:div w:id="1134834914">
                          <w:marLeft w:val="0"/>
                          <w:marRight w:val="0"/>
                          <w:marTop w:val="0"/>
                          <w:marBottom w:val="0"/>
                          <w:divBdr>
                            <w:top w:val="none" w:sz="0" w:space="0" w:color="auto"/>
                            <w:left w:val="none" w:sz="0" w:space="0" w:color="auto"/>
                            <w:bottom w:val="none" w:sz="0" w:space="0" w:color="auto"/>
                            <w:right w:val="none" w:sz="0" w:space="0" w:color="auto"/>
                          </w:divBdr>
                          <w:divsChild>
                            <w:div w:id="178110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2374831">
          <w:marLeft w:val="0"/>
          <w:marRight w:val="0"/>
          <w:marTop w:val="0"/>
          <w:marBottom w:val="0"/>
          <w:divBdr>
            <w:top w:val="none" w:sz="0" w:space="0" w:color="auto"/>
            <w:left w:val="none" w:sz="0" w:space="0" w:color="auto"/>
            <w:bottom w:val="dashed" w:sz="6" w:space="0" w:color="939393"/>
            <w:right w:val="none" w:sz="0" w:space="0" w:color="auto"/>
          </w:divBdr>
          <w:divsChild>
            <w:div w:id="534082088">
              <w:marLeft w:val="0"/>
              <w:marRight w:val="0"/>
              <w:marTop w:val="0"/>
              <w:marBottom w:val="0"/>
              <w:divBdr>
                <w:top w:val="none" w:sz="0" w:space="0" w:color="auto"/>
                <w:left w:val="none" w:sz="0" w:space="0" w:color="auto"/>
                <w:bottom w:val="none" w:sz="0" w:space="0" w:color="auto"/>
                <w:right w:val="none" w:sz="0" w:space="0" w:color="auto"/>
              </w:divBdr>
              <w:divsChild>
                <w:div w:id="927157704">
                  <w:marLeft w:val="0"/>
                  <w:marRight w:val="0"/>
                  <w:marTop w:val="105"/>
                  <w:marBottom w:val="0"/>
                  <w:divBdr>
                    <w:top w:val="none" w:sz="0" w:space="0" w:color="auto"/>
                    <w:left w:val="none" w:sz="0" w:space="0" w:color="auto"/>
                    <w:bottom w:val="none" w:sz="0" w:space="0" w:color="auto"/>
                    <w:right w:val="none" w:sz="0" w:space="0" w:color="auto"/>
                  </w:divBdr>
                  <w:divsChild>
                    <w:div w:id="1110004576">
                      <w:marLeft w:val="0"/>
                      <w:marRight w:val="0"/>
                      <w:marTop w:val="0"/>
                      <w:marBottom w:val="0"/>
                      <w:divBdr>
                        <w:top w:val="none" w:sz="0" w:space="0" w:color="auto"/>
                        <w:left w:val="none" w:sz="0" w:space="0" w:color="auto"/>
                        <w:bottom w:val="none" w:sz="0" w:space="0" w:color="auto"/>
                        <w:right w:val="none" w:sz="0" w:space="0" w:color="auto"/>
                      </w:divBdr>
                    </w:div>
                  </w:divsChild>
                </w:div>
                <w:div w:id="1207789767">
                  <w:marLeft w:val="0"/>
                  <w:marRight w:val="0"/>
                  <w:marTop w:val="0"/>
                  <w:marBottom w:val="0"/>
                  <w:divBdr>
                    <w:top w:val="none" w:sz="0" w:space="0" w:color="auto"/>
                    <w:left w:val="none" w:sz="0" w:space="0" w:color="auto"/>
                    <w:bottom w:val="none" w:sz="0" w:space="0" w:color="auto"/>
                    <w:right w:val="none" w:sz="0" w:space="0" w:color="auto"/>
                  </w:divBdr>
                </w:div>
              </w:divsChild>
            </w:div>
            <w:div w:id="1505899830">
              <w:marLeft w:val="0"/>
              <w:marRight w:val="0"/>
              <w:marTop w:val="0"/>
              <w:marBottom w:val="0"/>
              <w:divBdr>
                <w:top w:val="none" w:sz="0" w:space="0" w:color="auto"/>
                <w:left w:val="none" w:sz="0" w:space="0" w:color="auto"/>
                <w:bottom w:val="none" w:sz="0" w:space="0" w:color="auto"/>
                <w:right w:val="none" w:sz="0" w:space="0" w:color="auto"/>
              </w:divBdr>
              <w:divsChild>
                <w:div w:id="579682594">
                  <w:marLeft w:val="0"/>
                  <w:marRight w:val="0"/>
                  <w:marTop w:val="0"/>
                  <w:marBottom w:val="0"/>
                  <w:divBdr>
                    <w:top w:val="none" w:sz="0" w:space="0" w:color="auto"/>
                    <w:left w:val="none" w:sz="0" w:space="0" w:color="auto"/>
                    <w:bottom w:val="none" w:sz="0" w:space="0" w:color="auto"/>
                    <w:right w:val="none" w:sz="0" w:space="0" w:color="auto"/>
                  </w:divBdr>
                </w:div>
              </w:divsChild>
            </w:div>
            <w:div w:id="190756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339067">
      <w:bodyDiv w:val="1"/>
      <w:marLeft w:val="0"/>
      <w:marRight w:val="0"/>
      <w:marTop w:val="0"/>
      <w:marBottom w:val="0"/>
      <w:divBdr>
        <w:top w:val="none" w:sz="0" w:space="0" w:color="auto"/>
        <w:left w:val="none" w:sz="0" w:space="0" w:color="auto"/>
        <w:bottom w:val="none" w:sz="0" w:space="0" w:color="auto"/>
        <w:right w:val="none" w:sz="0" w:space="0" w:color="auto"/>
      </w:divBdr>
    </w:div>
    <w:div w:id="942417920">
      <w:bodyDiv w:val="1"/>
      <w:marLeft w:val="0"/>
      <w:marRight w:val="0"/>
      <w:marTop w:val="0"/>
      <w:marBottom w:val="0"/>
      <w:divBdr>
        <w:top w:val="none" w:sz="0" w:space="0" w:color="auto"/>
        <w:left w:val="none" w:sz="0" w:space="0" w:color="auto"/>
        <w:bottom w:val="none" w:sz="0" w:space="0" w:color="auto"/>
        <w:right w:val="none" w:sz="0" w:space="0" w:color="auto"/>
      </w:divBdr>
      <w:divsChild>
        <w:div w:id="1000499946">
          <w:marLeft w:val="0"/>
          <w:marRight w:val="0"/>
          <w:marTop w:val="0"/>
          <w:marBottom w:val="0"/>
          <w:divBdr>
            <w:top w:val="none" w:sz="0" w:space="0" w:color="auto"/>
            <w:left w:val="none" w:sz="0" w:space="0" w:color="auto"/>
            <w:bottom w:val="none" w:sz="0" w:space="0" w:color="auto"/>
            <w:right w:val="none" w:sz="0" w:space="0" w:color="auto"/>
          </w:divBdr>
          <w:divsChild>
            <w:div w:id="1752313961">
              <w:marLeft w:val="0"/>
              <w:marRight w:val="0"/>
              <w:marTop w:val="0"/>
              <w:marBottom w:val="0"/>
              <w:divBdr>
                <w:top w:val="none" w:sz="0" w:space="0" w:color="auto"/>
                <w:left w:val="none" w:sz="0" w:space="0" w:color="auto"/>
                <w:bottom w:val="none" w:sz="0" w:space="0" w:color="auto"/>
                <w:right w:val="none" w:sz="0" w:space="0" w:color="auto"/>
              </w:divBdr>
              <w:divsChild>
                <w:div w:id="1663123843">
                  <w:marLeft w:val="0"/>
                  <w:marRight w:val="0"/>
                  <w:marTop w:val="0"/>
                  <w:marBottom w:val="0"/>
                  <w:divBdr>
                    <w:top w:val="none" w:sz="0" w:space="0" w:color="auto"/>
                    <w:left w:val="none" w:sz="0" w:space="0" w:color="auto"/>
                    <w:bottom w:val="none" w:sz="0" w:space="0" w:color="auto"/>
                    <w:right w:val="none" w:sz="0" w:space="0" w:color="auto"/>
                  </w:divBdr>
                  <w:divsChild>
                    <w:div w:id="742989762">
                      <w:marLeft w:val="0"/>
                      <w:marRight w:val="0"/>
                      <w:marTop w:val="0"/>
                      <w:marBottom w:val="0"/>
                      <w:divBdr>
                        <w:top w:val="none" w:sz="0" w:space="0" w:color="auto"/>
                        <w:left w:val="none" w:sz="0" w:space="0" w:color="auto"/>
                        <w:bottom w:val="none" w:sz="0" w:space="0" w:color="auto"/>
                        <w:right w:val="none" w:sz="0" w:space="0" w:color="auto"/>
                      </w:divBdr>
                      <w:divsChild>
                        <w:div w:id="1254124432">
                          <w:marLeft w:val="0"/>
                          <w:marRight w:val="0"/>
                          <w:marTop w:val="0"/>
                          <w:marBottom w:val="0"/>
                          <w:divBdr>
                            <w:top w:val="none" w:sz="0" w:space="0" w:color="auto"/>
                            <w:left w:val="none" w:sz="0" w:space="0" w:color="auto"/>
                            <w:bottom w:val="none" w:sz="0" w:space="0" w:color="auto"/>
                            <w:right w:val="none" w:sz="0" w:space="0" w:color="auto"/>
                          </w:divBdr>
                          <w:divsChild>
                            <w:div w:id="186948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3035103">
          <w:marLeft w:val="0"/>
          <w:marRight w:val="0"/>
          <w:marTop w:val="0"/>
          <w:marBottom w:val="0"/>
          <w:divBdr>
            <w:top w:val="none" w:sz="0" w:space="0" w:color="auto"/>
            <w:left w:val="none" w:sz="0" w:space="0" w:color="auto"/>
            <w:bottom w:val="dashed" w:sz="6" w:space="0" w:color="939393"/>
            <w:right w:val="none" w:sz="0" w:space="0" w:color="auto"/>
          </w:divBdr>
          <w:divsChild>
            <w:div w:id="352654201">
              <w:marLeft w:val="0"/>
              <w:marRight w:val="0"/>
              <w:marTop w:val="0"/>
              <w:marBottom w:val="0"/>
              <w:divBdr>
                <w:top w:val="none" w:sz="0" w:space="0" w:color="auto"/>
                <w:left w:val="none" w:sz="0" w:space="0" w:color="auto"/>
                <w:bottom w:val="none" w:sz="0" w:space="0" w:color="auto"/>
                <w:right w:val="none" w:sz="0" w:space="0" w:color="auto"/>
              </w:divBdr>
              <w:divsChild>
                <w:div w:id="2146772641">
                  <w:marLeft w:val="0"/>
                  <w:marRight w:val="0"/>
                  <w:marTop w:val="0"/>
                  <w:marBottom w:val="0"/>
                  <w:divBdr>
                    <w:top w:val="none" w:sz="0" w:space="0" w:color="auto"/>
                    <w:left w:val="none" w:sz="0" w:space="0" w:color="auto"/>
                    <w:bottom w:val="none" w:sz="0" w:space="0" w:color="auto"/>
                    <w:right w:val="none" w:sz="0" w:space="0" w:color="auto"/>
                  </w:divBdr>
                </w:div>
              </w:divsChild>
            </w:div>
            <w:div w:id="507981973">
              <w:marLeft w:val="0"/>
              <w:marRight w:val="0"/>
              <w:marTop w:val="0"/>
              <w:marBottom w:val="0"/>
              <w:divBdr>
                <w:top w:val="none" w:sz="0" w:space="0" w:color="auto"/>
                <w:left w:val="none" w:sz="0" w:space="0" w:color="auto"/>
                <w:bottom w:val="none" w:sz="0" w:space="0" w:color="auto"/>
                <w:right w:val="none" w:sz="0" w:space="0" w:color="auto"/>
              </w:divBdr>
            </w:div>
            <w:div w:id="1494297339">
              <w:marLeft w:val="0"/>
              <w:marRight w:val="0"/>
              <w:marTop w:val="0"/>
              <w:marBottom w:val="0"/>
              <w:divBdr>
                <w:top w:val="none" w:sz="0" w:space="0" w:color="auto"/>
                <w:left w:val="none" w:sz="0" w:space="0" w:color="auto"/>
                <w:bottom w:val="none" w:sz="0" w:space="0" w:color="auto"/>
                <w:right w:val="none" w:sz="0" w:space="0" w:color="auto"/>
              </w:divBdr>
              <w:divsChild>
                <w:div w:id="589773036">
                  <w:marLeft w:val="0"/>
                  <w:marRight w:val="0"/>
                  <w:marTop w:val="105"/>
                  <w:marBottom w:val="0"/>
                  <w:divBdr>
                    <w:top w:val="none" w:sz="0" w:space="0" w:color="auto"/>
                    <w:left w:val="none" w:sz="0" w:space="0" w:color="auto"/>
                    <w:bottom w:val="none" w:sz="0" w:space="0" w:color="auto"/>
                    <w:right w:val="none" w:sz="0" w:space="0" w:color="auto"/>
                  </w:divBdr>
                  <w:divsChild>
                    <w:div w:id="1825315893">
                      <w:marLeft w:val="0"/>
                      <w:marRight w:val="0"/>
                      <w:marTop w:val="0"/>
                      <w:marBottom w:val="0"/>
                      <w:divBdr>
                        <w:top w:val="none" w:sz="0" w:space="0" w:color="auto"/>
                        <w:left w:val="none" w:sz="0" w:space="0" w:color="auto"/>
                        <w:bottom w:val="none" w:sz="0" w:space="0" w:color="auto"/>
                        <w:right w:val="none" w:sz="0" w:space="0" w:color="auto"/>
                      </w:divBdr>
                    </w:div>
                  </w:divsChild>
                </w:div>
                <w:div w:id="89111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58891">
          <w:marLeft w:val="0"/>
          <w:marRight w:val="0"/>
          <w:marTop w:val="0"/>
          <w:marBottom w:val="0"/>
          <w:divBdr>
            <w:top w:val="none" w:sz="0" w:space="0" w:color="auto"/>
            <w:left w:val="none" w:sz="0" w:space="0" w:color="auto"/>
            <w:bottom w:val="none" w:sz="0" w:space="0" w:color="auto"/>
            <w:right w:val="none" w:sz="0" w:space="0" w:color="auto"/>
          </w:divBdr>
        </w:div>
      </w:divsChild>
    </w:div>
    <w:div w:id="944266240">
      <w:bodyDiv w:val="1"/>
      <w:marLeft w:val="0"/>
      <w:marRight w:val="0"/>
      <w:marTop w:val="0"/>
      <w:marBottom w:val="0"/>
      <w:divBdr>
        <w:top w:val="none" w:sz="0" w:space="0" w:color="auto"/>
        <w:left w:val="none" w:sz="0" w:space="0" w:color="auto"/>
        <w:bottom w:val="none" w:sz="0" w:space="0" w:color="auto"/>
        <w:right w:val="none" w:sz="0" w:space="0" w:color="auto"/>
      </w:divBdr>
    </w:div>
    <w:div w:id="944465225">
      <w:bodyDiv w:val="1"/>
      <w:marLeft w:val="0"/>
      <w:marRight w:val="0"/>
      <w:marTop w:val="0"/>
      <w:marBottom w:val="0"/>
      <w:divBdr>
        <w:top w:val="none" w:sz="0" w:space="0" w:color="auto"/>
        <w:left w:val="none" w:sz="0" w:space="0" w:color="auto"/>
        <w:bottom w:val="none" w:sz="0" w:space="0" w:color="auto"/>
        <w:right w:val="none" w:sz="0" w:space="0" w:color="auto"/>
      </w:divBdr>
    </w:div>
    <w:div w:id="944505768">
      <w:bodyDiv w:val="1"/>
      <w:marLeft w:val="0"/>
      <w:marRight w:val="0"/>
      <w:marTop w:val="0"/>
      <w:marBottom w:val="0"/>
      <w:divBdr>
        <w:top w:val="none" w:sz="0" w:space="0" w:color="auto"/>
        <w:left w:val="none" w:sz="0" w:space="0" w:color="auto"/>
        <w:bottom w:val="none" w:sz="0" w:space="0" w:color="auto"/>
        <w:right w:val="none" w:sz="0" w:space="0" w:color="auto"/>
      </w:divBdr>
    </w:div>
    <w:div w:id="954018737">
      <w:bodyDiv w:val="1"/>
      <w:marLeft w:val="0"/>
      <w:marRight w:val="0"/>
      <w:marTop w:val="0"/>
      <w:marBottom w:val="0"/>
      <w:divBdr>
        <w:top w:val="none" w:sz="0" w:space="0" w:color="auto"/>
        <w:left w:val="none" w:sz="0" w:space="0" w:color="auto"/>
        <w:bottom w:val="none" w:sz="0" w:space="0" w:color="auto"/>
        <w:right w:val="none" w:sz="0" w:space="0" w:color="auto"/>
      </w:divBdr>
    </w:div>
    <w:div w:id="954825422">
      <w:bodyDiv w:val="1"/>
      <w:marLeft w:val="0"/>
      <w:marRight w:val="0"/>
      <w:marTop w:val="0"/>
      <w:marBottom w:val="0"/>
      <w:divBdr>
        <w:top w:val="none" w:sz="0" w:space="0" w:color="auto"/>
        <w:left w:val="none" w:sz="0" w:space="0" w:color="auto"/>
        <w:bottom w:val="none" w:sz="0" w:space="0" w:color="auto"/>
        <w:right w:val="none" w:sz="0" w:space="0" w:color="auto"/>
      </w:divBdr>
      <w:divsChild>
        <w:div w:id="671878980">
          <w:marLeft w:val="0"/>
          <w:marRight w:val="0"/>
          <w:marTop w:val="240"/>
          <w:marBottom w:val="0"/>
          <w:divBdr>
            <w:top w:val="none" w:sz="0" w:space="0" w:color="auto"/>
            <w:left w:val="none" w:sz="0" w:space="0" w:color="auto"/>
            <w:bottom w:val="none" w:sz="0" w:space="0" w:color="auto"/>
            <w:right w:val="none" w:sz="0" w:space="0" w:color="auto"/>
          </w:divBdr>
        </w:div>
        <w:div w:id="1757631698">
          <w:marLeft w:val="0"/>
          <w:marRight w:val="0"/>
          <w:marTop w:val="240"/>
          <w:marBottom w:val="0"/>
          <w:divBdr>
            <w:top w:val="none" w:sz="0" w:space="0" w:color="auto"/>
            <w:left w:val="none" w:sz="0" w:space="0" w:color="auto"/>
            <w:bottom w:val="none" w:sz="0" w:space="0" w:color="auto"/>
            <w:right w:val="none" w:sz="0" w:space="0" w:color="auto"/>
          </w:divBdr>
        </w:div>
        <w:div w:id="2116903078">
          <w:marLeft w:val="0"/>
          <w:marRight w:val="0"/>
          <w:marTop w:val="180"/>
          <w:marBottom w:val="0"/>
          <w:divBdr>
            <w:top w:val="none" w:sz="0" w:space="0" w:color="auto"/>
            <w:left w:val="none" w:sz="0" w:space="0" w:color="auto"/>
            <w:bottom w:val="none" w:sz="0" w:space="0" w:color="auto"/>
            <w:right w:val="none" w:sz="0" w:space="0" w:color="auto"/>
          </w:divBdr>
          <w:divsChild>
            <w:div w:id="2305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10341">
      <w:bodyDiv w:val="1"/>
      <w:marLeft w:val="0"/>
      <w:marRight w:val="0"/>
      <w:marTop w:val="0"/>
      <w:marBottom w:val="0"/>
      <w:divBdr>
        <w:top w:val="none" w:sz="0" w:space="0" w:color="auto"/>
        <w:left w:val="none" w:sz="0" w:space="0" w:color="auto"/>
        <w:bottom w:val="none" w:sz="0" w:space="0" w:color="auto"/>
        <w:right w:val="none" w:sz="0" w:space="0" w:color="auto"/>
      </w:divBdr>
    </w:div>
    <w:div w:id="962926851">
      <w:bodyDiv w:val="1"/>
      <w:marLeft w:val="0"/>
      <w:marRight w:val="0"/>
      <w:marTop w:val="0"/>
      <w:marBottom w:val="0"/>
      <w:divBdr>
        <w:top w:val="none" w:sz="0" w:space="0" w:color="auto"/>
        <w:left w:val="none" w:sz="0" w:space="0" w:color="auto"/>
        <w:bottom w:val="none" w:sz="0" w:space="0" w:color="auto"/>
        <w:right w:val="none" w:sz="0" w:space="0" w:color="auto"/>
      </w:divBdr>
      <w:divsChild>
        <w:div w:id="505634400">
          <w:marLeft w:val="0"/>
          <w:marRight w:val="0"/>
          <w:marTop w:val="0"/>
          <w:marBottom w:val="0"/>
          <w:divBdr>
            <w:top w:val="none" w:sz="0" w:space="0" w:color="auto"/>
            <w:left w:val="none" w:sz="0" w:space="0" w:color="auto"/>
            <w:bottom w:val="none" w:sz="0" w:space="0" w:color="auto"/>
            <w:right w:val="none" w:sz="0" w:space="0" w:color="auto"/>
          </w:divBdr>
          <w:divsChild>
            <w:div w:id="637027023">
              <w:marLeft w:val="0"/>
              <w:marRight w:val="0"/>
              <w:marTop w:val="113"/>
              <w:marBottom w:val="225"/>
              <w:divBdr>
                <w:top w:val="none" w:sz="0" w:space="0" w:color="auto"/>
                <w:left w:val="none" w:sz="0" w:space="0" w:color="auto"/>
                <w:bottom w:val="none" w:sz="0" w:space="0" w:color="auto"/>
                <w:right w:val="none" w:sz="0" w:space="0" w:color="auto"/>
              </w:divBdr>
              <w:divsChild>
                <w:div w:id="1336416262">
                  <w:marLeft w:val="0"/>
                  <w:marRight w:val="0"/>
                  <w:marTop w:val="0"/>
                  <w:marBottom w:val="0"/>
                  <w:divBdr>
                    <w:top w:val="none" w:sz="0" w:space="0" w:color="auto"/>
                    <w:left w:val="none" w:sz="0" w:space="0" w:color="auto"/>
                    <w:bottom w:val="none" w:sz="0" w:space="0" w:color="auto"/>
                    <w:right w:val="none" w:sz="0" w:space="0" w:color="auto"/>
                  </w:divBdr>
                </w:div>
                <w:div w:id="1553272428">
                  <w:marLeft w:val="0"/>
                  <w:marRight w:val="0"/>
                  <w:marTop w:val="0"/>
                  <w:marBottom w:val="0"/>
                  <w:divBdr>
                    <w:top w:val="none" w:sz="0" w:space="0" w:color="auto"/>
                    <w:left w:val="none" w:sz="0" w:space="0" w:color="auto"/>
                    <w:bottom w:val="none" w:sz="0" w:space="0" w:color="auto"/>
                    <w:right w:val="none" w:sz="0" w:space="0" w:color="auto"/>
                  </w:divBdr>
                </w:div>
                <w:div w:id="1935244105">
                  <w:marLeft w:val="0"/>
                  <w:marRight w:val="0"/>
                  <w:marTop w:val="0"/>
                  <w:marBottom w:val="0"/>
                  <w:divBdr>
                    <w:top w:val="none" w:sz="0" w:space="0" w:color="auto"/>
                    <w:left w:val="none" w:sz="0" w:space="0" w:color="auto"/>
                    <w:bottom w:val="none" w:sz="0" w:space="0" w:color="auto"/>
                    <w:right w:val="none" w:sz="0" w:space="0" w:color="auto"/>
                  </w:divBdr>
                </w:div>
              </w:divsChild>
            </w:div>
            <w:div w:id="868640677">
              <w:marLeft w:val="0"/>
              <w:marRight w:val="0"/>
              <w:marTop w:val="0"/>
              <w:marBottom w:val="600"/>
              <w:divBdr>
                <w:top w:val="none" w:sz="0" w:space="0" w:color="auto"/>
                <w:left w:val="none" w:sz="0" w:space="0" w:color="auto"/>
                <w:bottom w:val="none" w:sz="0" w:space="0" w:color="auto"/>
                <w:right w:val="none" w:sz="0" w:space="0" w:color="auto"/>
              </w:divBdr>
            </w:div>
            <w:div w:id="1543056625">
              <w:marLeft w:val="0"/>
              <w:marRight w:val="0"/>
              <w:marTop w:val="0"/>
              <w:marBottom w:val="225"/>
              <w:divBdr>
                <w:top w:val="none" w:sz="0" w:space="0" w:color="auto"/>
                <w:left w:val="none" w:sz="0" w:space="0" w:color="auto"/>
                <w:bottom w:val="none" w:sz="0" w:space="0" w:color="auto"/>
                <w:right w:val="none" w:sz="0" w:space="0" w:color="auto"/>
              </w:divBdr>
            </w:div>
          </w:divsChild>
        </w:div>
        <w:div w:id="1059208659">
          <w:marLeft w:val="0"/>
          <w:marRight w:val="0"/>
          <w:marTop w:val="0"/>
          <w:marBottom w:val="0"/>
          <w:divBdr>
            <w:top w:val="none" w:sz="0" w:space="0" w:color="auto"/>
            <w:left w:val="none" w:sz="0" w:space="0" w:color="auto"/>
            <w:bottom w:val="none" w:sz="0" w:space="0" w:color="auto"/>
            <w:right w:val="none" w:sz="0" w:space="0" w:color="auto"/>
          </w:divBdr>
          <w:divsChild>
            <w:div w:id="96419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877910">
      <w:bodyDiv w:val="1"/>
      <w:marLeft w:val="0"/>
      <w:marRight w:val="0"/>
      <w:marTop w:val="0"/>
      <w:marBottom w:val="0"/>
      <w:divBdr>
        <w:top w:val="none" w:sz="0" w:space="0" w:color="auto"/>
        <w:left w:val="none" w:sz="0" w:space="0" w:color="auto"/>
        <w:bottom w:val="none" w:sz="0" w:space="0" w:color="auto"/>
        <w:right w:val="none" w:sz="0" w:space="0" w:color="auto"/>
      </w:divBdr>
    </w:div>
    <w:div w:id="979264971">
      <w:bodyDiv w:val="1"/>
      <w:marLeft w:val="0"/>
      <w:marRight w:val="0"/>
      <w:marTop w:val="0"/>
      <w:marBottom w:val="0"/>
      <w:divBdr>
        <w:top w:val="none" w:sz="0" w:space="0" w:color="auto"/>
        <w:left w:val="none" w:sz="0" w:space="0" w:color="auto"/>
        <w:bottom w:val="none" w:sz="0" w:space="0" w:color="auto"/>
        <w:right w:val="none" w:sz="0" w:space="0" w:color="auto"/>
      </w:divBdr>
    </w:div>
    <w:div w:id="987174561">
      <w:bodyDiv w:val="1"/>
      <w:marLeft w:val="0"/>
      <w:marRight w:val="0"/>
      <w:marTop w:val="0"/>
      <w:marBottom w:val="0"/>
      <w:divBdr>
        <w:top w:val="none" w:sz="0" w:space="0" w:color="auto"/>
        <w:left w:val="none" w:sz="0" w:space="0" w:color="auto"/>
        <w:bottom w:val="none" w:sz="0" w:space="0" w:color="auto"/>
        <w:right w:val="none" w:sz="0" w:space="0" w:color="auto"/>
      </w:divBdr>
      <w:divsChild>
        <w:div w:id="655425968">
          <w:marLeft w:val="0"/>
          <w:marRight w:val="0"/>
          <w:marTop w:val="0"/>
          <w:marBottom w:val="0"/>
          <w:divBdr>
            <w:top w:val="none" w:sz="0" w:space="0" w:color="auto"/>
            <w:left w:val="none" w:sz="0" w:space="0" w:color="auto"/>
            <w:bottom w:val="dashed" w:sz="6" w:space="0" w:color="939393"/>
            <w:right w:val="none" w:sz="0" w:space="0" w:color="auto"/>
          </w:divBdr>
          <w:divsChild>
            <w:div w:id="1268460687">
              <w:marLeft w:val="0"/>
              <w:marRight w:val="0"/>
              <w:marTop w:val="0"/>
              <w:marBottom w:val="0"/>
              <w:divBdr>
                <w:top w:val="none" w:sz="0" w:space="0" w:color="auto"/>
                <w:left w:val="none" w:sz="0" w:space="0" w:color="auto"/>
                <w:bottom w:val="none" w:sz="0" w:space="0" w:color="auto"/>
                <w:right w:val="none" w:sz="0" w:space="0" w:color="auto"/>
              </w:divBdr>
              <w:divsChild>
                <w:div w:id="1534414835">
                  <w:marLeft w:val="0"/>
                  <w:marRight w:val="0"/>
                  <w:marTop w:val="120"/>
                  <w:marBottom w:val="0"/>
                  <w:divBdr>
                    <w:top w:val="none" w:sz="0" w:space="0" w:color="auto"/>
                    <w:left w:val="none" w:sz="0" w:space="0" w:color="auto"/>
                    <w:bottom w:val="none" w:sz="0" w:space="0" w:color="auto"/>
                    <w:right w:val="none" w:sz="0" w:space="0" w:color="auto"/>
                  </w:divBdr>
                  <w:divsChild>
                    <w:div w:id="169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189261">
              <w:marLeft w:val="0"/>
              <w:marRight w:val="0"/>
              <w:marTop w:val="0"/>
              <w:marBottom w:val="0"/>
              <w:divBdr>
                <w:top w:val="none" w:sz="0" w:space="0" w:color="auto"/>
                <w:left w:val="none" w:sz="0" w:space="0" w:color="auto"/>
                <w:bottom w:val="none" w:sz="0" w:space="0" w:color="auto"/>
                <w:right w:val="none" w:sz="0" w:space="0" w:color="auto"/>
              </w:divBdr>
            </w:div>
            <w:div w:id="1375421383">
              <w:marLeft w:val="0"/>
              <w:marRight w:val="0"/>
              <w:marTop w:val="0"/>
              <w:marBottom w:val="0"/>
              <w:divBdr>
                <w:top w:val="none" w:sz="0" w:space="0" w:color="auto"/>
                <w:left w:val="none" w:sz="0" w:space="0" w:color="auto"/>
                <w:bottom w:val="none" w:sz="0" w:space="0" w:color="auto"/>
                <w:right w:val="none" w:sz="0" w:space="0" w:color="auto"/>
              </w:divBdr>
              <w:divsChild>
                <w:div w:id="182091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1064">
          <w:marLeft w:val="0"/>
          <w:marRight w:val="0"/>
          <w:marTop w:val="0"/>
          <w:marBottom w:val="0"/>
          <w:divBdr>
            <w:top w:val="none" w:sz="0" w:space="0" w:color="auto"/>
            <w:left w:val="none" w:sz="0" w:space="0" w:color="auto"/>
            <w:bottom w:val="none" w:sz="0" w:space="0" w:color="auto"/>
            <w:right w:val="none" w:sz="0" w:space="0" w:color="auto"/>
          </w:divBdr>
          <w:divsChild>
            <w:div w:id="1045060767">
              <w:marLeft w:val="0"/>
              <w:marRight w:val="0"/>
              <w:marTop w:val="0"/>
              <w:marBottom w:val="0"/>
              <w:divBdr>
                <w:top w:val="none" w:sz="0" w:space="0" w:color="auto"/>
                <w:left w:val="none" w:sz="0" w:space="0" w:color="auto"/>
                <w:bottom w:val="none" w:sz="0" w:space="0" w:color="auto"/>
                <w:right w:val="none" w:sz="0" w:space="0" w:color="auto"/>
              </w:divBdr>
              <w:divsChild>
                <w:div w:id="689334691">
                  <w:marLeft w:val="0"/>
                  <w:marRight w:val="0"/>
                  <w:marTop w:val="0"/>
                  <w:marBottom w:val="0"/>
                  <w:divBdr>
                    <w:top w:val="none" w:sz="0" w:space="0" w:color="auto"/>
                    <w:left w:val="none" w:sz="0" w:space="0" w:color="auto"/>
                    <w:bottom w:val="none" w:sz="0" w:space="0" w:color="auto"/>
                    <w:right w:val="none" w:sz="0" w:space="0" w:color="auto"/>
                  </w:divBdr>
                  <w:divsChild>
                    <w:div w:id="1290475136">
                      <w:marLeft w:val="0"/>
                      <w:marRight w:val="0"/>
                      <w:marTop w:val="0"/>
                      <w:marBottom w:val="0"/>
                      <w:divBdr>
                        <w:top w:val="none" w:sz="0" w:space="0" w:color="auto"/>
                        <w:left w:val="none" w:sz="0" w:space="0" w:color="auto"/>
                        <w:bottom w:val="none" w:sz="0" w:space="0" w:color="auto"/>
                        <w:right w:val="none" w:sz="0" w:space="0" w:color="auto"/>
                      </w:divBdr>
                      <w:divsChild>
                        <w:div w:id="346324659">
                          <w:marLeft w:val="0"/>
                          <w:marRight w:val="0"/>
                          <w:marTop w:val="0"/>
                          <w:marBottom w:val="0"/>
                          <w:divBdr>
                            <w:top w:val="none" w:sz="0" w:space="0" w:color="auto"/>
                            <w:left w:val="none" w:sz="0" w:space="0" w:color="auto"/>
                            <w:bottom w:val="none" w:sz="0" w:space="0" w:color="auto"/>
                            <w:right w:val="none" w:sz="0" w:space="0" w:color="auto"/>
                          </w:divBdr>
                          <w:divsChild>
                            <w:div w:id="309794194">
                              <w:marLeft w:val="0"/>
                              <w:marRight w:val="0"/>
                              <w:marTop w:val="0"/>
                              <w:marBottom w:val="0"/>
                              <w:divBdr>
                                <w:top w:val="none" w:sz="0" w:space="0" w:color="auto"/>
                                <w:left w:val="none" w:sz="0" w:space="0" w:color="auto"/>
                                <w:bottom w:val="none" w:sz="0" w:space="0" w:color="auto"/>
                                <w:right w:val="none" w:sz="0" w:space="0" w:color="auto"/>
                              </w:divBdr>
                            </w:div>
                            <w:div w:id="1208370570">
                              <w:marLeft w:val="0"/>
                              <w:marRight w:val="0"/>
                              <w:marTop w:val="75"/>
                              <w:marBottom w:val="0"/>
                              <w:divBdr>
                                <w:top w:val="none" w:sz="0" w:space="0" w:color="auto"/>
                                <w:left w:val="none" w:sz="0" w:space="0" w:color="auto"/>
                                <w:bottom w:val="none" w:sz="0" w:space="0" w:color="auto"/>
                                <w:right w:val="none" w:sz="0" w:space="0" w:color="auto"/>
                              </w:divBdr>
                            </w:div>
                            <w:div w:id="174275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448991">
      <w:bodyDiv w:val="1"/>
      <w:marLeft w:val="0"/>
      <w:marRight w:val="0"/>
      <w:marTop w:val="0"/>
      <w:marBottom w:val="0"/>
      <w:divBdr>
        <w:top w:val="none" w:sz="0" w:space="0" w:color="auto"/>
        <w:left w:val="none" w:sz="0" w:space="0" w:color="auto"/>
        <w:bottom w:val="none" w:sz="0" w:space="0" w:color="auto"/>
        <w:right w:val="none" w:sz="0" w:space="0" w:color="auto"/>
      </w:divBdr>
      <w:divsChild>
        <w:div w:id="1309825661">
          <w:marLeft w:val="0"/>
          <w:marRight w:val="0"/>
          <w:marTop w:val="0"/>
          <w:marBottom w:val="0"/>
          <w:divBdr>
            <w:top w:val="none" w:sz="0" w:space="0" w:color="auto"/>
            <w:left w:val="none" w:sz="0" w:space="0" w:color="auto"/>
            <w:bottom w:val="none" w:sz="0" w:space="0" w:color="auto"/>
            <w:right w:val="none" w:sz="0" w:space="0" w:color="auto"/>
          </w:divBdr>
        </w:div>
        <w:div w:id="1649550794">
          <w:marLeft w:val="0"/>
          <w:marRight w:val="0"/>
          <w:marTop w:val="0"/>
          <w:marBottom w:val="0"/>
          <w:divBdr>
            <w:top w:val="none" w:sz="0" w:space="0" w:color="auto"/>
            <w:left w:val="none" w:sz="0" w:space="0" w:color="auto"/>
            <w:bottom w:val="none" w:sz="0" w:space="0" w:color="auto"/>
            <w:right w:val="none" w:sz="0" w:space="0" w:color="auto"/>
          </w:divBdr>
          <w:divsChild>
            <w:div w:id="1168642368">
              <w:marLeft w:val="0"/>
              <w:marRight w:val="0"/>
              <w:marTop w:val="0"/>
              <w:marBottom w:val="0"/>
              <w:divBdr>
                <w:top w:val="none" w:sz="0" w:space="0" w:color="auto"/>
                <w:left w:val="none" w:sz="0" w:space="0" w:color="auto"/>
                <w:bottom w:val="none" w:sz="0" w:space="0" w:color="auto"/>
                <w:right w:val="none" w:sz="0" w:space="0" w:color="auto"/>
              </w:divBdr>
              <w:divsChild>
                <w:div w:id="2026246594">
                  <w:marLeft w:val="0"/>
                  <w:marRight w:val="0"/>
                  <w:marTop w:val="0"/>
                  <w:marBottom w:val="0"/>
                  <w:divBdr>
                    <w:top w:val="none" w:sz="0" w:space="0" w:color="auto"/>
                    <w:left w:val="none" w:sz="0" w:space="0" w:color="auto"/>
                    <w:bottom w:val="none" w:sz="0" w:space="0" w:color="auto"/>
                    <w:right w:val="none" w:sz="0" w:space="0" w:color="auto"/>
                  </w:divBdr>
                  <w:divsChild>
                    <w:div w:id="69163821">
                      <w:marLeft w:val="0"/>
                      <w:marRight w:val="0"/>
                      <w:marTop w:val="0"/>
                      <w:marBottom w:val="0"/>
                      <w:divBdr>
                        <w:top w:val="none" w:sz="0" w:space="0" w:color="auto"/>
                        <w:left w:val="none" w:sz="0" w:space="0" w:color="auto"/>
                        <w:bottom w:val="none" w:sz="0" w:space="0" w:color="auto"/>
                        <w:right w:val="none" w:sz="0" w:space="0" w:color="auto"/>
                      </w:divBdr>
                      <w:divsChild>
                        <w:div w:id="1281498798">
                          <w:marLeft w:val="0"/>
                          <w:marRight w:val="0"/>
                          <w:marTop w:val="0"/>
                          <w:marBottom w:val="480"/>
                          <w:divBdr>
                            <w:top w:val="none" w:sz="0" w:space="0" w:color="auto"/>
                            <w:left w:val="none" w:sz="0" w:space="0" w:color="auto"/>
                            <w:bottom w:val="none" w:sz="0" w:space="0" w:color="auto"/>
                            <w:right w:val="none" w:sz="0" w:space="0" w:color="auto"/>
                          </w:divBdr>
                        </w:div>
                      </w:divsChild>
                    </w:div>
                    <w:div w:id="559288442">
                      <w:marLeft w:val="0"/>
                      <w:marRight w:val="0"/>
                      <w:marTop w:val="0"/>
                      <w:marBottom w:val="0"/>
                      <w:divBdr>
                        <w:top w:val="none" w:sz="0" w:space="0" w:color="auto"/>
                        <w:left w:val="none" w:sz="0" w:space="0" w:color="auto"/>
                        <w:bottom w:val="none" w:sz="0" w:space="0" w:color="auto"/>
                        <w:right w:val="none" w:sz="0" w:space="0" w:color="auto"/>
                      </w:divBdr>
                      <w:divsChild>
                        <w:div w:id="1445341037">
                          <w:marLeft w:val="0"/>
                          <w:marRight w:val="0"/>
                          <w:marTop w:val="0"/>
                          <w:marBottom w:val="0"/>
                          <w:divBdr>
                            <w:top w:val="none" w:sz="0" w:space="0" w:color="auto"/>
                            <w:left w:val="none" w:sz="0" w:space="0" w:color="auto"/>
                            <w:bottom w:val="none" w:sz="0" w:space="0" w:color="auto"/>
                            <w:right w:val="none" w:sz="0" w:space="0" w:color="auto"/>
                          </w:divBdr>
                          <w:divsChild>
                            <w:div w:id="2121221567">
                              <w:marLeft w:val="0"/>
                              <w:marRight w:val="0"/>
                              <w:marTop w:val="0"/>
                              <w:marBottom w:val="0"/>
                              <w:divBdr>
                                <w:top w:val="none" w:sz="0" w:space="0" w:color="auto"/>
                                <w:left w:val="none" w:sz="0" w:space="0" w:color="auto"/>
                                <w:bottom w:val="none" w:sz="0" w:space="0" w:color="auto"/>
                                <w:right w:val="none" w:sz="0" w:space="0" w:color="auto"/>
                              </w:divBdr>
                              <w:divsChild>
                                <w:div w:id="246185676">
                                  <w:marLeft w:val="0"/>
                                  <w:marRight w:val="480"/>
                                  <w:marTop w:val="0"/>
                                  <w:marBottom w:val="0"/>
                                  <w:divBdr>
                                    <w:top w:val="single" w:sz="6" w:space="0" w:color="E31635"/>
                                    <w:left w:val="single" w:sz="6" w:space="0" w:color="E31635"/>
                                    <w:bottom w:val="single" w:sz="6" w:space="0" w:color="E31635"/>
                                    <w:right w:val="single" w:sz="6" w:space="0" w:color="E31635"/>
                                  </w:divBdr>
                                </w:div>
                                <w:div w:id="549927787">
                                  <w:marLeft w:val="0"/>
                                  <w:marRight w:val="0"/>
                                  <w:marTop w:val="0"/>
                                  <w:marBottom w:val="0"/>
                                  <w:divBdr>
                                    <w:top w:val="none" w:sz="0" w:space="0" w:color="auto"/>
                                    <w:left w:val="none" w:sz="0" w:space="0" w:color="auto"/>
                                    <w:bottom w:val="none" w:sz="0" w:space="0" w:color="auto"/>
                                    <w:right w:val="none" w:sz="0" w:space="0" w:color="auto"/>
                                  </w:divBdr>
                                  <w:divsChild>
                                    <w:div w:id="5168477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31968415">
                      <w:marLeft w:val="0"/>
                      <w:marRight w:val="0"/>
                      <w:marTop w:val="0"/>
                      <w:marBottom w:val="0"/>
                      <w:divBdr>
                        <w:top w:val="none" w:sz="0" w:space="0" w:color="auto"/>
                        <w:left w:val="none" w:sz="0" w:space="0" w:color="auto"/>
                        <w:bottom w:val="none" w:sz="0" w:space="0" w:color="auto"/>
                        <w:right w:val="none" w:sz="0" w:space="0" w:color="auto"/>
                      </w:divBdr>
                      <w:divsChild>
                        <w:div w:id="1341006229">
                          <w:marLeft w:val="0"/>
                          <w:marRight w:val="0"/>
                          <w:marTop w:val="0"/>
                          <w:marBottom w:val="0"/>
                          <w:divBdr>
                            <w:top w:val="none" w:sz="0" w:space="0" w:color="auto"/>
                            <w:left w:val="none" w:sz="0" w:space="0" w:color="auto"/>
                            <w:bottom w:val="none" w:sz="0" w:space="0" w:color="auto"/>
                            <w:right w:val="none" w:sz="0" w:space="0" w:color="auto"/>
                          </w:divBdr>
                          <w:divsChild>
                            <w:div w:id="1574468736">
                              <w:marLeft w:val="0"/>
                              <w:marRight w:val="0"/>
                              <w:marTop w:val="0"/>
                              <w:marBottom w:val="0"/>
                              <w:divBdr>
                                <w:top w:val="none" w:sz="0" w:space="0" w:color="auto"/>
                                <w:left w:val="none" w:sz="0" w:space="0" w:color="auto"/>
                                <w:bottom w:val="none" w:sz="0" w:space="0" w:color="auto"/>
                                <w:right w:val="none" w:sz="0" w:space="0" w:color="auto"/>
                              </w:divBdr>
                            </w:div>
                            <w:div w:id="196491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199226">
          <w:marLeft w:val="0"/>
          <w:marRight w:val="0"/>
          <w:marTop w:val="0"/>
          <w:marBottom w:val="0"/>
          <w:divBdr>
            <w:top w:val="none" w:sz="0" w:space="0" w:color="auto"/>
            <w:left w:val="none" w:sz="0" w:space="0" w:color="auto"/>
            <w:bottom w:val="none" w:sz="0" w:space="0" w:color="auto"/>
            <w:right w:val="none" w:sz="0" w:space="0" w:color="auto"/>
          </w:divBdr>
          <w:divsChild>
            <w:div w:id="127093345">
              <w:marLeft w:val="0"/>
              <w:marRight w:val="0"/>
              <w:marTop w:val="0"/>
              <w:marBottom w:val="240"/>
              <w:divBdr>
                <w:top w:val="none" w:sz="0" w:space="0" w:color="auto"/>
                <w:left w:val="none" w:sz="0" w:space="0" w:color="auto"/>
                <w:bottom w:val="none" w:sz="0" w:space="0" w:color="auto"/>
                <w:right w:val="none" w:sz="0" w:space="0" w:color="auto"/>
              </w:divBdr>
              <w:divsChild>
                <w:div w:id="167838567">
                  <w:marLeft w:val="0"/>
                  <w:marRight w:val="0"/>
                  <w:marTop w:val="0"/>
                  <w:marBottom w:val="0"/>
                  <w:divBdr>
                    <w:top w:val="none" w:sz="0" w:space="0" w:color="auto"/>
                    <w:left w:val="none" w:sz="0" w:space="0" w:color="auto"/>
                    <w:bottom w:val="none" w:sz="0" w:space="0" w:color="auto"/>
                    <w:right w:val="none" w:sz="0" w:space="0" w:color="auto"/>
                  </w:divBdr>
                </w:div>
              </w:divsChild>
            </w:div>
            <w:div w:id="1090662217">
              <w:marLeft w:val="0"/>
              <w:marRight w:val="0"/>
              <w:marTop w:val="0"/>
              <w:marBottom w:val="240"/>
              <w:divBdr>
                <w:top w:val="none" w:sz="0" w:space="0" w:color="auto"/>
                <w:left w:val="none" w:sz="0" w:space="0" w:color="auto"/>
                <w:bottom w:val="none" w:sz="0" w:space="0" w:color="auto"/>
                <w:right w:val="none" w:sz="0" w:space="0" w:color="auto"/>
              </w:divBdr>
              <w:divsChild>
                <w:div w:id="379985595">
                  <w:marLeft w:val="0"/>
                  <w:marRight w:val="0"/>
                  <w:marTop w:val="0"/>
                  <w:marBottom w:val="0"/>
                  <w:divBdr>
                    <w:top w:val="none" w:sz="0" w:space="0" w:color="auto"/>
                    <w:left w:val="none" w:sz="0" w:space="0" w:color="auto"/>
                    <w:bottom w:val="none" w:sz="0" w:space="0" w:color="auto"/>
                    <w:right w:val="none" w:sz="0" w:space="0" w:color="auto"/>
                  </w:divBdr>
                </w:div>
              </w:divsChild>
            </w:div>
            <w:div w:id="1555659934">
              <w:marLeft w:val="480"/>
              <w:marRight w:val="0"/>
              <w:marTop w:val="0"/>
              <w:marBottom w:val="240"/>
              <w:divBdr>
                <w:top w:val="none" w:sz="0" w:space="0" w:color="auto"/>
                <w:left w:val="none" w:sz="0" w:space="0" w:color="auto"/>
                <w:bottom w:val="none" w:sz="0" w:space="0" w:color="auto"/>
                <w:right w:val="none" w:sz="0" w:space="0" w:color="auto"/>
              </w:divBdr>
              <w:divsChild>
                <w:div w:id="11980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985276">
      <w:bodyDiv w:val="1"/>
      <w:marLeft w:val="0"/>
      <w:marRight w:val="0"/>
      <w:marTop w:val="0"/>
      <w:marBottom w:val="0"/>
      <w:divBdr>
        <w:top w:val="none" w:sz="0" w:space="0" w:color="auto"/>
        <w:left w:val="none" w:sz="0" w:space="0" w:color="auto"/>
        <w:bottom w:val="none" w:sz="0" w:space="0" w:color="auto"/>
        <w:right w:val="none" w:sz="0" w:space="0" w:color="auto"/>
      </w:divBdr>
      <w:divsChild>
        <w:div w:id="566234071">
          <w:marLeft w:val="0"/>
          <w:marRight w:val="0"/>
          <w:marTop w:val="0"/>
          <w:marBottom w:val="150"/>
          <w:divBdr>
            <w:top w:val="none" w:sz="0" w:space="0" w:color="auto"/>
            <w:left w:val="none" w:sz="0" w:space="0" w:color="auto"/>
            <w:bottom w:val="none" w:sz="0" w:space="0" w:color="auto"/>
            <w:right w:val="none" w:sz="0" w:space="0" w:color="auto"/>
          </w:divBdr>
          <w:divsChild>
            <w:div w:id="119996580">
              <w:marLeft w:val="0"/>
              <w:marRight w:val="0"/>
              <w:marTop w:val="0"/>
              <w:marBottom w:val="0"/>
              <w:divBdr>
                <w:top w:val="none" w:sz="0" w:space="0" w:color="auto"/>
                <w:left w:val="none" w:sz="0" w:space="0" w:color="auto"/>
                <w:bottom w:val="none" w:sz="0" w:space="0" w:color="auto"/>
                <w:right w:val="none" w:sz="0" w:space="0" w:color="auto"/>
              </w:divBdr>
              <w:divsChild>
                <w:div w:id="596522955">
                  <w:marLeft w:val="0"/>
                  <w:marRight w:val="0"/>
                  <w:marTop w:val="0"/>
                  <w:marBottom w:val="150"/>
                  <w:divBdr>
                    <w:top w:val="none" w:sz="0" w:space="0" w:color="auto"/>
                    <w:left w:val="none" w:sz="0" w:space="0" w:color="auto"/>
                    <w:bottom w:val="none" w:sz="0" w:space="0" w:color="auto"/>
                    <w:right w:val="none" w:sz="0" w:space="0" w:color="auto"/>
                  </w:divBdr>
                  <w:divsChild>
                    <w:div w:id="30229218">
                      <w:marLeft w:val="0"/>
                      <w:marRight w:val="0"/>
                      <w:marTop w:val="0"/>
                      <w:marBottom w:val="0"/>
                      <w:divBdr>
                        <w:top w:val="none" w:sz="0" w:space="0" w:color="auto"/>
                        <w:left w:val="none" w:sz="0" w:space="0" w:color="auto"/>
                        <w:bottom w:val="dashed" w:sz="6" w:space="0" w:color="939393"/>
                        <w:right w:val="none" w:sz="0" w:space="0" w:color="auto"/>
                      </w:divBdr>
                      <w:divsChild>
                        <w:div w:id="1155337782">
                          <w:marLeft w:val="0"/>
                          <w:marRight w:val="0"/>
                          <w:marTop w:val="0"/>
                          <w:marBottom w:val="0"/>
                          <w:divBdr>
                            <w:top w:val="none" w:sz="0" w:space="0" w:color="auto"/>
                            <w:left w:val="none" w:sz="0" w:space="0" w:color="auto"/>
                            <w:bottom w:val="none" w:sz="0" w:space="0" w:color="auto"/>
                            <w:right w:val="none" w:sz="0" w:space="0" w:color="auto"/>
                          </w:divBdr>
                          <w:divsChild>
                            <w:div w:id="131217137">
                              <w:marLeft w:val="0"/>
                              <w:marRight w:val="0"/>
                              <w:marTop w:val="0"/>
                              <w:marBottom w:val="0"/>
                              <w:divBdr>
                                <w:top w:val="none" w:sz="0" w:space="0" w:color="auto"/>
                                <w:left w:val="none" w:sz="0" w:space="0" w:color="auto"/>
                                <w:bottom w:val="none" w:sz="0" w:space="0" w:color="auto"/>
                                <w:right w:val="none" w:sz="0" w:space="0" w:color="auto"/>
                              </w:divBdr>
                            </w:div>
                            <w:div w:id="2073965934">
                              <w:marLeft w:val="0"/>
                              <w:marRight w:val="0"/>
                              <w:marTop w:val="105"/>
                              <w:marBottom w:val="0"/>
                              <w:divBdr>
                                <w:top w:val="none" w:sz="0" w:space="0" w:color="auto"/>
                                <w:left w:val="none" w:sz="0" w:space="0" w:color="auto"/>
                                <w:bottom w:val="none" w:sz="0" w:space="0" w:color="auto"/>
                                <w:right w:val="none" w:sz="0" w:space="0" w:color="auto"/>
                              </w:divBdr>
                              <w:divsChild>
                                <w:div w:id="171731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87657">
                          <w:marLeft w:val="0"/>
                          <w:marRight w:val="0"/>
                          <w:marTop w:val="0"/>
                          <w:marBottom w:val="0"/>
                          <w:divBdr>
                            <w:top w:val="none" w:sz="0" w:space="0" w:color="auto"/>
                            <w:left w:val="none" w:sz="0" w:space="0" w:color="auto"/>
                            <w:bottom w:val="none" w:sz="0" w:space="0" w:color="auto"/>
                            <w:right w:val="none" w:sz="0" w:space="0" w:color="auto"/>
                          </w:divBdr>
                        </w:div>
                        <w:div w:id="2041662635">
                          <w:marLeft w:val="0"/>
                          <w:marRight w:val="0"/>
                          <w:marTop w:val="0"/>
                          <w:marBottom w:val="0"/>
                          <w:divBdr>
                            <w:top w:val="none" w:sz="0" w:space="0" w:color="auto"/>
                            <w:left w:val="none" w:sz="0" w:space="0" w:color="auto"/>
                            <w:bottom w:val="none" w:sz="0" w:space="0" w:color="auto"/>
                            <w:right w:val="none" w:sz="0" w:space="0" w:color="auto"/>
                          </w:divBdr>
                          <w:divsChild>
                            <w:div w:id="71258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488607">
                      <w:marLeft w:val="0"/>
                      <w:marRight w:val="0"/>
                      <w:marTop w:val="0"/>
                      <w:marBottom w:val="0"/>
                      <w:divBdr>
                        <w:top w:val="none" w:sz="0" w:space="0" w:color="auto"/>
                        <w:left w:val="none" w:sz="0" w:space="0" w:color="auto"/>
                        <w:bottom w:val="none" w:sz="0" w:space="0" w:color="auto"/>
                        <w:right w:val="none" w:sz="0" w:space="0" w:color="auto"/>
                      </w:divBdr>
                      <w:divsChild>
                        <w:div w:id="953099345">
                          <w:marLeft w:val="0"/>
                          <w:marRight w:val="0"/>
                          <w:marTop w:val="0"/>
                          <w:marBottom w:val="0"/>
                          <w:divBdr>
                            <w:top w:val="none" w:sz="0" w:space="0" w:color="auto"/>
                            <w:left w:val="none" w:sz="0" w:space="0" w:color="auto"/>
                            <w:bottom w:val="none" w:sz="0" w:space="0" w:color="auto"/>
                            <w:right w:val="none" w:sz="0" w:space="0" w:color="auto"/>
                          </w:divBdr>
                          <w:divsChild>
                            <w:div w:id="1951356035">
                              <w:marLeft w:val="0"/>
                              <w:marRight w:val="0"/>
                              <w:marTop w:val="0"/>
                              <w:marBottom w:val="0"/>
                              <w:divBdr>
                                <w:top w:val="none" w:sz="0" w:space="0" w:color="auto"/>
                                <w:left w:val="none" w:sz="0" w:space="0" w:color="auto"/>
                                <w:bottom w:val="none" w:sz="0" w:space="0" w:color="auto"/>
                                <w:right w:val="none" w:sz="0" w:space="0" w:color="auto"/>
                              </w:divBdr>
                              <w:divsChild>
                                <w:div w:id="1705135142">
                                  <w:marLeft w:val="0"/>
                                  <w:marRight w:val="0"/>
                                  <w:marTop w:val="0"/>
                                  <w:marBottom w:val="0"/>
                                  <w:divBdr>
                                    <w:top w:val="none" w:sz="0" w:space="0" w:color="auto"/>
                                    <w:left w:val="none" w:sz="0" w:space="0" w:color="auto"/>
                                    <w:bottom w:val="none" w:sz="0" w:space="0" w:color="auto"/>
                                    <w:right w:val="none" w:sz="0" w:space="0" w:color="auto"/>
                                  </w:divBdr>
                                  <w:divsChild>
                                    <w:div w:id="1620603711">
                                      <w:marLeft w:val="0"/>
                                      <w:marRight w:val="0"/>
                                      <w:marTop w:val="0"/>
                                      <w:marBottom w:val="0"/>
                                      <w:divBdr>
                                        <w:top w:val="none" w:sz="0" w:space="0" w:color="auto"/>
                                        <w:left w:val="none" w:sz="0" w:space="0" w:color="auto"/>
                                        <w:bottom w:val="none" w:sz="0" w:space="0" w:color="auto"/>
                                        <w:right w:val="none" w:sz="0" w:space="0" w:color="auto"/>
                                      </w:divBdr>
                                      <w:divsChild>
                                        <w:div w:id="443697783">
                                          <w:marLeft w:val="0"/>
                                          <w:marRight w:val="0"/>
                                          <w:marTop w:val="0"/>
                                          <w:marBottom w:val="0"/>
                                          <w:divBdr>
                                            <w:top w:val="none" w:sz="0" w:space="0" w:color="auto"/>
                                            <w:left w:val="none" w:sz="0" w:space="0" w:color="auto"/>
                                            <w:bottom w:val="none" w:sz="0" w:space="0" w:color="auto"/>
                                            <w:right w:val="none" w:sz="0" w:space="0" w:color="auto"/>
                                          </w:divBdr>
                                          <w:divsChild>
                                            <w:div w:id="35591478">
                                              <w:marLeft w:val="0"/>
                                              <w:marRight w:val="0"/>
                                              <w:marTop w:val="0"/>
                                              <w:marBottom w:val="0"/>
                                              <w:divBdr>
                                                <w:top w:val="none" w:sz="0" w:space="0" w:color="auto"/>
                                                <w:left w:val="none" w:sz="0" w:space="0" w:color="auto"/>
                                                <w:bottom w:val="none" w:sz="0" w:space="0" w:color="auto"/>
                                                <w:right w:val="none" w:sz="0" w:space="0" w:color="auto"/>
                                              </w:divBdr>
                                            </w:div>
                                            <w:div w:id="120652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972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933698">
      <w:bodyDiv w:val="1"/>
      <w:marLeft w:val="0"/>
      <w:marRight w:val="0"/>
      <w:marTop w:val="0"/>
      <w:marBottom w:val="0"/>
      <w:divBdr>
        <w:top w:val="none" w:sz="0" w:space="0" w:color="auto"/>
        <w:left w:val="none" w:sz="0" w:space="0" w:color="auto"/>
        <w:bottom w:val="none" w:sz="0" w:space="0" w:color="auto"/>
        <w:right w:val="none" w:sz="0" w:space="0" w:color="auto"/>
      </w:divBdr>
    </w:div>
    <w:div w:id="1016350686">
      <w:bodyDiv w:val="1"/>
      <w:marLeft w:val="0"/>
      <w:marRight w:val="0"/>
      <w:marTop w:val="0"/>
      <w:marBottom w:val="0"/>
      <w:divBdr>
        <w:top w:val="none" w:sz="0" w:space="0" w:color="auto"/>
        <w:left w:val="none" w:sz="0" w:space="0" w:color="auto"/>
        <w:bottom w:val="none" w:sz="0" w:space="0" w:color="auto"/>
        <w:right w:val="none" w:sz="0" w:space="0" w:color="auto"/>
      </w:divBdr>
      <w:divsChild>
        <w:div w:id="11034887">
          <w:marLeft w:val="0"/>
          <w:marRight w:val="0"/>
          <w:marTop w:val="0"/>
          <w:marBottom w:val="0"/>
          <w:divBdr>
            <w:top w:val="none" w:sz="0" w:space="0" w:color="auto"/>
            <w:left w:val="none" w:sz="0" w:space="0" w:color="auto"/>
            <w:bottom w:val="dashed" w:sz="6" w:space="0" w:color="939393"/>
            <w:right w:val="none" w:sz="0" w:space="0" w:color="auto"/>
          </w:divBdr>
          <w:divsChild>
            <w:div w:id="415638339">
              <w:marLeft w:val="0"/>
              <w:marRight w:val="0"/>
              <w:marTop w:val="0"/>
              <w:marBottom w:val="0"/>
              <w:divBdr>
                <w:top w:val="none" w:sz="0" w:space="0" w:color="auto"/>
                <w:left w:val="none" w:sz="0" w:space="0" w:color="auto"/>
                <w:bottom w:val="none" w:sz="0" w:space="0" w:color="auto"/>
                <w:right w:val="none" w:sz="0" w:space="0" w:color="auto"/>
              </w:divBdr>
              <w:divsChild>
                <w:div w:id="2137941160">
                  <w:marLeft w:val="0"/>
                  <w:marRight w:val="0"/>
                  <w:marTop w:val="0"/>
                  <w:marBottom w:val="0"/>
                  <w:divBdr>
                    <w:top w:val="none" w:sz="0" w:space="0" w:color="auto"/>
                    <w:left w:val="none" w:sz="0" w:space="0" w:color="auto"/>
                    <w:bottom w:val="none" w:sz="0" w:space="0" w:color="auto"/>
                    <w:right w:val="none" w:sz="0" w:space="0" w:color="auto"/>
                  </w:divBdr>
                </w:div>
              </w:divsChild>
            </w:div>
            <w:div w:id="1221674899">
              <w:marLeft w:val="0"/>
              <w:marRight w:val="0"/>
              <w:marTop w:val="0"/>
              <w:marBottom w:val="0"/>
              <w:divBdr>
                <w:top w:val="none" w:sz="0" w:space="0" w:color="auto"/>
                <w:left w:val="none" w:sz="0" w:space="0" w:color="auto"/>
                <w:bottom w:val="none" w:sz="0" w:space="0" w:color="auto"/>
                <w:right w:val="none" w:sz="0" w:space="0" w:color="auto"/>
              </w:divBdr>
              <w:divsChild>
                <w:div w:id="2063556346">
                  <w:marLeft w:val="0"/>
                  <w:marRight w:val="0"/>
                  <w:marTop w:val="120"/>
                  <w:marBottom w:val="0"/>
                  <w:divBdr>
                    <w:top w:val="none" w:sz="0" w:space="0" w:color="auto"/>
                    <w:left w:val="none" w:sz="0" w:space="0" w:color="auto"/>
                    <w:bottom w:val="none" w:sz="0" w:space="0" w:color="auto"/>
                    <w:right w:val="none" w:sz="0" w:space="0" w:color="auto"/>
                  </w:divBdr>
                  <w:divsChild>
                    <w:div w:id="15021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738479">
              <w:marLeft w:val="0"/>
              <w:marRight w:val="0"/>
              <w:marTop w:val="0"/>
              <w:marBottom w:val="0"/>
              <w:divBdr>
                <w:top w:val="none" w:sz="0" w:space="0" w:color="auto"/>
                <w:left w:val="none" w:sz="0" w:space="0" w:color="auto"/>
                <w:bottom w:val="none" w:sz="0" w:space="0" w:color="auto"/>
                <w:right w:val="none" w:sz="0" w:space="0" w:color="auto"/>
              </w:divBdr>
            </w:div>
          </w:divsChild>
        </w:div>
        <w:div w:id="700476685">
          <w:marLeft w:val="0"/>
          <w:marRight w:val="0"/>
          <w:marTop w:val="0"/>
          <w:marBottom w:val="0"/>
          <w:divBdr>
            <w:top w:val="none" w:sz="0" w:space="0" w:color="auto"/>
            <w:left w:val="none" w:sz="0" w:space="0" w:color="auto"/>
            <w:bottom w:val="none" w:sz="0" w:space="0" w:color="auto"/>
            <w:right w:val="none" w:sz="0" w:space="0" w:color="auto"/>
          </w:divBdr>
          <w:divsChild>
            <w:div w:id="66155509">
              <w:marLeft w:val="0"/>
              <w:marRight w:val="0"/>
              <w:marTop w:val="0"/>
              <w:marBottom w:val="0"/>
              <w:divBdr>
                <w:top w:val="none" w:sz="0" w:space="0" w:color="auto"/>
                <w:left w:val="none" w:sz="0" w:space="0" w:color="auto"/>
                <w:bottom w:val="none" w:sz="0" w:space="0" w:color="auto"/>
                <w:right w:val="none" w:sz="0" w:space="0" w:color="auto"/>
              </w:divBdr>
              <w:divsChild>
                <w:div w:id="1743528569">
                  <w:marLeft w:val="0"/>
                  <w:marRight w:val="0"/>
                  <w:marTop w:val="0"/>
                  <w:marBottom w:val="0"/>
                  <w:divBdr>
                    <w:top w:val="none" w:sz="0" w:space="0" w:color="auto"/>
                    <w:left w:val="none" w:sz="0" w:space="0" w:color="auto"/>
                    <w:bottom w:val="none" w:sz="0" w:space="0" w:color="auto"/>
                    <w:right w:val="none" w:sz="0" w:space="0" w:color="auto"/>
                  </w:divBdr>
                  <w:divsChild>
                    <w:div w:id="94132023">
                      <w:marLeft w:val="0"/>
                      <w:marRight w:val="0"/>
                      <w:marTop w:val="0"/>
                      <w:marBottom w:val="0"/>
                      <w:divBdr>
                        <w:top w:val="none" w:sz="0" w:space="0" w:color="auto"/>
                        <w:left w:val="none" w:sz="0" w:space="0" w:color="auto"/>
                        <w:bottom w:val="none" w:sz="0" w:space="0" w:color="auto"/>
                        <w:right w:val="none" w:sz="0" w:space="0" w:color="auto"/>
                      </w:divBdr>
                      <w:divsChild>
                        <w:div w:id="507260317">
                          <w:marLeft w:val="0"/>
                          <w:marRight w:val="0"/>
                          <w:marTop w:val="0"/>
                          <w:marBottom w:val="0"/>
                          <w:divBdr>
                            <w:top w:val="none" w:sz="0" w:space="0" w:color="auto"/>
                            <w:left w:val="none" w:sz="0" w:space="0" w:color="auto"/>
                            <w:bottom w:val="none" w:sz="0" w:space="0" w:color="auto"/>
                            <w:right w:val="none" w:sz="0" w:space="0" w:color="auto"/>
                          </w:divBdr>
                          <w:divsChild>
                            <w:div w:id="679812689">
                              <w:marLeft w:val="0"/>
                              <w:marRight w:val="0"/>
                              <w:marTop w:val="0"/>
                              <w:marBottom w:val="0"/>
                              <w:divBdr>
                                <w:top w:val="none" w:sz="0" w:space="0" w:color="auto"/>
                                <w:left w:val="none" w:sz="0" w:space="0" w:color="auto"/>
                                <w:bottom w:val="none" w:sz="0" w:space="0" w:color="auto"/>
                                <w:right w:val="none" w:sz="0" w:space="0" w:color="auto"/>
                              </w:divBdr>
                            </w:div>
                            <w:div w:id="179459290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540570">
      <w:bodyDiv w:val="1"/>
      <w:marLeft w:val="0"/>
      <w:marRight w:val="0"/>
      <w:marTop w:val="0"/>
      <w:marBottom w:val="0"/>
      <w:divBdr>
        <w:top w:val="none" w:sz="0" w:space="0" w:color="auto"/>
        <w:left w:val="none" w:sz="0" w:space="0" w:color="auto"/>
        <w:bottom w:val="none" w:sz="0" w:space="0" w:color="auto"/>
        <w:right w:val="none" w:sz="0" w:space="0" w:color="auto"/>
      </w:divBdr>
      <w:divsChild>
        <w:div w:id="646709424">
          <w:marLeft w:val="0"/>
          <w:marRight w:val="0"/>
          <w:marTop w:val="0"/>
          <w:marBottom w:val="0"/>
          <w:divBdr>
            <w:top w:val="none" w:sz="0" w:space="0" w:color="auto"/>
            <w:left w:val="none" w:sz="0" w:space="0" w:color="auto"/>
            <w:bottom w:val="none" w:sz="0" w:space="0" w:color="auto"/>
            <w:right w:val="none" w:sz="0" w:space="0" w:color="auto"/>
          </w:divBdr>
        </w:div>
        <w:div w:id="1211261953">
          <w:marLeft w:val="0"/>
          <w:marRight w:val="0"/>
          <w:marTop w:val="0"/>
          <w:marBottom w:val="0"/>
          <w:divBdr>
            <w:top w:val="none" w:sz="0" w:space="0" w:color="auto"/>
            <w:left w:val="none" w:sz="0" w:space="0" w:color="auto"/>
            <w:bottom w:val="none" w:sz="0" w:space="0" w:color="auto"/>
            <w:right w:val="none" w:sz="0" w:space="0" w:color="auto"/>
          </w:divBdr>
        </w:div>
        <w:div w:id="2063673398">
          <w:marLeft w:val="0"/>
          <w:marRight w:val="0"/>
          <w:marTop w:val="0"/>
          <w:marBottom w:val="0"/>
          <w:divBdr>
            <w:top w:val="none" w:sz="0" w:space="0" w:color="auto"/>
            <w:left w:val="none" w:sz="0" w:space="0" w:color="auto"/>
            <w:bottom w:val="none" w:sz="0" w:space="0" w:color="auto"/>
            <w:right w:val="none" w:sz="0" w:space="0" w:color="auto"/>
          </w:divBdr>
        </w:div>
      </w:divsChild>
    </w:div>
    <w:div w:id="1040395170">
      <w:bodyDiv w:val="1"/>
      <w:marLeft w:val="0"/>
      <w:marRight w:val="0"/>
      <w:marTop w:val="0"/>
      <w:marBottom w:val="0"/>
      <w:divBdr>
        <w:top w:val="none" w:sz="0" w:space="0" w:color="auto"/>
        <w:left w:val="none" w:sz="0" w:space="0" w:color="auto"/>
        <w:bottom w:val="none" w:sz="0" w:space="0" w:color="auto"/>
        <w:right w:val="none" w:sz="0" w:space="0" w:color="auto"/>
      </w:divBdr>
      <w:divsChild>
        <w:div w:id="44068740">
          <w:marLeft w:val="0"/>
          <w:marRight w:val="0"/>
          <w:marTop w:val="0"/>
          <w:marBottom w:val="0"/>
          <w:divBdr>
            <w:top w:val="none" w:sz="0" w:space="0" w:color="auto"/>
            <w:left w:val="none" w:sz="0" w:space="0" w:color="auto"/>
            <w:bottom w:val="none" w:sz="0" w:space="0" w:color="auto"/>
            <w:right w:val="none" w:sz="0" w:space="0" w:color="auto"/>
          </w:divBdr>
          <w:divsChild>
            <w:div w:id="932276128">
              <w:marLeft w:val="0"/>
              <w:marRight w:val="0"/>
              <w:marTop w:val="0"/>
              <w:marBottom w:val="0"/>
              <w:divBdr>
                <w:top w:val="none" w:sz="0" w:space="0" w:color="auto"/>
                <w:left w:val="none" w:sz="0" w:space="0" w:color="auto"/>
                <w:bottom w:val="none" w:sz="0" w:space="0" w:color="auto"/>
                <w:right w:val="none" w:sz="0" w:space="0" w:color="auto"/>
              </w:divBdr>
              <w:divsChild>
                <w:div w:id="48773082">
                  <w:marLeft w:val="0"/>
                  <w:marRight w:val="0"/>
                  <w:marTop w:val="0"/>
                  <w:marBottom w:val="0"/>
                  <w:divBdr>
                    <w:top w:val="none" w:sz="0" w:space="0" w:color="auto"/>
                    <w:left w:val="none" w:sz="0" w:space="0" w:color="auto"/>
                    <w:bottom w:val="none" w:sz="0" w:space="0" w:color="auto"/>
                    <w:right w:val="none" w:sz="0" w:space="0" w:color="auto"/>
                  </w:divBdr>
                  <w:divsChild>
                    <w:div w:id="1670789558">
                      <w:marLeft w:val="0"/>
                      <w:marRight w:val="0"/>
                      <w:marTop w:val="0"/>
                      <w:marBottom w:val="0"/>
                      <w:divBdr>
                        <w:top w:val="none" w:sz="0" w:space="0" w:color="auto"/>
                        <w:left w:val="none" w:sz="0" w:space="0" w:color="auto"/>
                        <w:bottom w:val="none" w:sz="0" w:space="0" w:color="auto"/>
                        <w:right w:val="none" w:sz="0" w:space="0" w:color="auto"/>
                      </w:divBdr>
                      <w:divsChild>
                        <w:div w:id="180317848">
                          <w:marLeft w:val="0"/>
                          <w:marRight w:val="0"/>
                          <w:marTop w:val="0"/>
                          <w:marBottom w:val="0"/>
                          <w:divBdr>
                            <w:top w:val="none" w:sz="0" w:space="0" w:color="auto"/>
                            <w:left w:val="none" w:sz="0" w:space="0" w:color="auto"/>
                            <w:bottom w:val="none" w:sz="0" w:space="0" w:color="auto"/>
                            <w:right w:val="none" w:sz="0" w:space="0" w:color="auto"/>
                          </w:divBdr>
                          <w:divsChild>
                            <w:div w:id="106221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915419">
          <w:marLeft w:val="0"/>
          <w:marRight w:val="0"/>
          <w:marTop w:val="0"/>
          <w:marBottom w:val="0"/>
          <w:divBdr>
            <w:top w:val="none" w:sz="0" w:space="0" w:color="auto"/>
            <w:left w:val="none" w:sz="0" w:space="0" w:color="auto"/>
            <w:bottom w:val="dashed" w:sz="6" w:space="0" w:color="939393"/>
            <w:right w:val="none" w:sz="0" w:space="0" w:color="auto"/>
          </w:divBdr>
          <w:divsChild>
            <w:div w:id="165441820">
              <w:marLeft w:val="0"/>
              <w:marRight w:val="0"/>
              <w:marTop w:val="0"/>
              <w:marBottom w:val="0"/>
              <w:divBdr>
                <w:top w:val="none" w:sz="0" w:space="0" w:color="auto"/>
                <w:left w:val="none" w:sz="0" w:space="0" w:color="auto"/>
                <w:bottom w:val="none" w:sz="0" w:space="0" w:color="auto"/>
                <w:right w:val="none" w:sz="0" w:space="0" w:color="auto"/>
              </w:divBdr>
            </w:div>
            <w:div w:id="957638807">
              <w:marLeft w:val="0"/>
              <w:marRight w:val="0"/>
              <w:marTop w:val="0"/>
              <w:marBottom w:val="0"/>
              <w:divBdr>
                <w:top w:val="none" w:sz="0" w:space="0" w:color="auto"/>
                <w:left w:val="none" w:sz="0" w:space="0" w:color="auto"/>
                <w:bottom w:val="none" w:sz="0" w:space="0" w:color="auto"/>
                <w:right w:val="none" w:sz="0" w:space="0" w:color="auto"/>
              </w:divBdr>
              <w:divsChild>
                <w:div w:id="1997370314">
                  <w:marLeft w:val="0"/>
                  <w:marRight w:val="0"/>
                  <w:marTop w:val="0"/>
                  <w:marBottom w:val="0"/>
                  <w:divBdr>
                    <w:top w:val="none" w:sz="0" w:space="0" w:color="auto"/>
                    <w:left w:val="none" w:sz="0" w:space="0" w:color="auto"/>
                    <w:bottom w:val="none" w:sz="0" w:space="0" w:color="auto"/>
                    <w:right w:val="none" w:sz="0" w:space="0" w:color="auto"/>
                  </w:divBdr>
                </w:div>
              </w:divsChild>
            </w:div>
            <w:div w:id="1362972864">
              <w:marLeft w:val="0"/>
              <w:marRight w:val="0"/>
              <w:marTop w:val="0"/>
              <w:marBottom w:val="0"/>
              <w:divBdr>
                <w:top w:val="none" w:sz="0" w:space="0" w:color="auto"/>
                <w:left w:val="none" w:sz="0" w:space="0" w:color="auto"/>
                <w:bottom w:val="none" w:sz="0" w:space="0" w:color="auto"/>
                <w:right w:val="none" w:sz="0" w:space="0" w:color="auto"/>
              </w:divBdr>
              <w:divsChild>
                <w:div w:id="596407372">
                  <w:marLeft w:val="0"/>
                  <w:marRight w:val="0"/>
                  <w:marTop w:val="0"/>
                  <w:marBottom w:val="0"/>
                  <w:divBdr>
                    <w:top w:val="none" w:sz="0" w:space="0" w:color="auto"/>
                    <w:left w:val="none" w:sz="0" w:space="0" w:color="auto"/>
                    <w:bottom w:val="none" w:sz="0" w:space="0" w:color="auto"/>
                    <w:right w:val="none" w:sz="0" w:space="0" w:color="auto"/>
                  </w:divBdr>
                </w:div>
                <w:div w:id="890964501">
                  <w:marLeft w:val="0"/>
                  <w:marRight w:val="0"/>
                  <w:marTop w:val="105"/>
                  <w:marBottom w:val="0"/>
                  <w:divBdr>
                    <w:top w:val="none" w:sz="0" w:space="0" w:color="auto"/>
                    <w:left w:val="none" w:sz="0" w:space="0" w:color="auto"/>
                    <w:bottom w:val="none" w:sz="0" w:space="0" w:color="auto"/>
                    <w:right w:val="none" w:sz="0" w:space="0" w:color="auto"/>
                  </w:divBdr>
                  <w:divsChild>
                    <w:div w:id="110750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3552850">
      <w:bodyDiv w:val="1"/>
      <w:marLeft w:val="0"/>
      <w:marRight w:val="0"/>
      <w:marTop w:val="0"/>
      <w:marBottom w:val="0"/>
      <w:divBdr>
        <w:top w:val="none" w:sz="0" w:space="0" w:color="auto"/>
        <w:left w:val="none" w:sz="0" w:space="0" w:color="auto"/>
        <w:bottom w:val="none" w:sz="0" w:space="0" w:color="auto"/>
        <w:right w:val="none" w:sz="0" w:space="0" w:color="auto"/>
      </w:divBdr>
    </w:div>
    <w:div w:id="1057970830">
      <w:bodyDiv w:val="1"/>
      <w:marLeft w:val="0"/>
      <w:marRight w:val="0"/>
      <w:marTop w:val="0"/>
      <w:marBottom w:val="0"/>
      <w:divBdr>
        <w:top w:val="none" w:sz="0" w:space="0" w:color="auto"/>
        <w:left w:val="none" w:sz="0" w:space="0" w:color="auto"/>
        <w:bottom w:val="none" w:sz="0" w:space="0" w:color="auto"/>
        <w:right w:val="none" w:sz="0" w:space="0" w:color="auto"/>
      </w:divBdr>
    </w:div>
    <w:div w:id="1059355939">
      <w:bodyDiv w:val="1"/>
      <w:marLeft w:val="0"/>
      <w:marRight w:val="0"/>
      <w:marTop w:val="0"/>
      <w:marBottom w:val="0"/>
      <w:divBdr>
        <w:top w:val="none" w:sz="0" w:space="0" w:color="auto"/>
        <w:left w:val="none" w:sz="0" w:space="0" w:color="auto"/>
        <w:bottom w:val="none" w:sz="0" w:space="0" w:color="auto"/>
        <w:right w:val="none" w:sz="0" w:space="0" w:color="auto"/>
      </w:divBdr>
    </w:div>
    <w:div w:id="1060246418">
      <w:bodyDiv w:val="1"/>
      <w:marLeft w:val="0"/>
      <w:marRight w:val="0"/>
      <w:marTop w:val="0"/>
      <w:marBottom w:val="0"/>
      <w:divBdr>
        <w:top w:val="none" w:sz="0" w:space="0" w:color="auto"/>
        <w:left w:val="none" w:sz="0" w:space="0" w:color="auto"/>
        <w:bottom w:val="none" w:sz="0" w:space="0" w:color="auto"/>
        <w:right w:val="none" w:sz="0" w:space="0" w:color="auto"/>
      </w:divBdr>
      <w:divsChild>
        <w:div w:id="76366663">
          <w:marLeft w:val="0"/>
          <w:marRight w:val="0"/>
          <w:marTop w:val="0"/>
          <w:marBottom w:val="0"/>
          <w:divBdr>
            <w:top w:val="none" w:sz="0" w:space="0" w:color="auto"/>
            <w:left w:val="none" w:sz="0" w:space="0" w:color="auto"/>
            <w:bottom w:val="dashed" w:sz="6" w:space="0" w:color="939393"/>
            <w:right w:val="none" w:sz="0" w:space="0" w:color="auto"/>
          </w:divBdr>
          <w:divsChild>
            <w:div w:id="1673990753">
              <w:marLeft w:val="0"/>
              <w:marRight w:val="0"/>
              <w:marTop w:val="0"/>
              <w:marBottom w:val="0"/>
              <w:divBdr>
                <w:top w:val="none" w:sz="0" w:space="0" w:color="auto"/>
                <w:left w:val="none" w:sz="0" w:space="0" w:color="auto"/>
                <w:bottom w:val="none" w:sz="0" w:space="0" w:color="auto"/>
                <w:right w:val="none" w:sz="0" w:space="0" w:color="auto"/>
              </w:divBdr>
              <w:divsChild>
                <w:div w:id="1208027146">
                  <w:marLeft w:val="0"/>
                  <w:marRight w:val="0"/>
                  <w:marTop w:val="120"/>
                  <w:marBottom w:val="0"/>
                  <w:divBdr>
                    <w:top w:val="none" w:sz="0" w:space="0" w:color="auto"/>
                    <w:left w:val="none" w:sz="0" w:space="0" w:color="auto"/>
                    <w:bottom w:val="none" w:sz="0" w:space="0" w:color="auto"/>
                    <w:right w:val="none" w:sz="0" w:space="0" w:color="auto"/>
                  </w:divBdr>
                  <w:divsChild>
                    <w:div w:id="178804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09715">
              <w:marLeft w:val="0"/>
              <w:marRight w:val="0"/>
              <w:marTop w:val="0"/>
              <w:marBottom w:val="0"/>
              <w:divBdr>
                <w:top w:val="none" w:sz="0" w:space="0" w:color="auto"/>
                <w:left w:val="none" w:sz="0" w:space="0" w:color="auto"/>
                <w:bottom w:val="none" w:sz="0" w:space="0" w:color="auto"/>
                <w:right w:val="none" w:sz="0" w:space="0" w:color="auto"/>
              </w:divBdr>
              <w:divsChild>
                <w:div w:id="288558057">
                  <w:marLeft w:val="0"/>
                  <w:marRight w:val="0"/>
                  <w:marTop w:val="0"/>
                  <w:marBottom w:val="0"/>
                  <w:divBdr>
                    <w:top w:val="none" w:sz="0" w:space="0" w:color="auto"/>
                    <w:left w:val="none" w:sz="0" w:space="0" w:color="auto"/>
                    <w:bottom w:val="none" w:sz="0" w:space="0" w:color="auto"/>
                    <w:right w:val="none" w:sz="0" w:space="0" w:color="auto"/>
                  </w:divBdr>
                </w:div>
              </w:divsChild>
            </w:div>
            <w:div w:id="1302733753">
              <w:marLeft w:val="0"/>
              <w:marRight w:val="0"/>
              <w:marTop w:val="0"/>
              <w:marBottom w:val="0"/>
              <w:divBdr>
                <w:top w:val="none" w:sz="0" w:space="0" w:color="auto"/>
                <w:left w:val="none" w:sz="0" w:space="0" w:color="auto"/>
                <w:bottom w:val="none" w:sz="0" w:space="0" w:color="auto"/>
                <w:right w:val="none" w:sz="0" w:space="0" w:color="auto"/>
              </w:divBdr>
            </w:div>
          </w:divsChild>
        </w:div>
        <w:div w:id="1857648093">
          <w:marLeft w:val="0"/>
          <w:marRight w:val="0"/>
          <w:marTop w:val="0"/>
          <w:marBottom w:val="0"/>
          <w:divBdr>
            <w:top w:val="none" w:sz="0" w:space="0" w:color="auto"/>
            <w:left w:val="none" w:sz="0" w:space="0" w:color="auto"/>
            <w:bottom w:val="none" w:sz="0" w:space="0" w:color="auto"/>
            <w:right w:val="none" w:sz="0" w:space="0" w:color="auto"/>
          </w:divBdr>
          <w:divsChild>
            <w:div w:id="1730032676">
              <w:marLeft w:val="0"/>
              <w:marRight w:val="0"/>
              <w:marTop w:val="0"/>
              <w:marBottom w:val="0"/>
              <w:divBdr>
                <w:top w:val="none" w:sz="0" w:space="0" w:color="auto"/>
                <w:left w:val="none" w:sz="0" w:space="0" w:color="auto"/>
                <w:bottom w:val="none" w:sz="0" w:space="0" w:color="auto"/>
                <w:right w:val="none" w:sz="0" w:space="0" w:color="auto"/>
              </w:divBdr>
              <w:divsChild>
                <w:div w:id="1877502803">
                  <w:marLeft w:val="0"/>
                  <w:marRight w:val="0"/>
                  <w:marTop w:val="0"/>
                  <w:marBottom w:val="0"/>
                  <w:divBdr>
                    <w:top w:val="none" w:sz="0" w:space="0" w:color="auto"/>
                    <w:left w:val="none" w:sz="0" w:space="0" w:color="auto"/>
                    <w:bottom w:val="none" w:sz="0" w:space="0" w:color="auto"/>
                    <w:right w:val="none" w:sz="0" w:space="0" w:color="auto"/>
                  </w:divBdr>
                  <w:divsChild>
                    <w:div w:id="580606028">
                      <w:marLeft w:val="0"/>
                      <w:marRight w:val="0"/>
                      <w:marTop w:val="0"/>
                      <w:marBottom w:val="0"/>
                      <w:divBdr>
                        <w:top w:val="none" w:sz="0" w:space="0" w:color="auto"/>
                        <w:left w:val="none" w:sz="0" w:space="0" w:color="auto"/>
                        <w:bottom w:val="none" w:sz="0" w:space="0" w:color="auto"/>
                        <w:right w:val="none" w:sz="0" w:space="0" w:color="auto"/>
                      </w:divBdr>
                      <w:divsChild>
                        <w:div w:id="1323967084">
                          <w:marLeft w:val="0"/>
                          <w:marRight w:val="0"/>
                          <w:marTop w:val="0"/>
                          <w:marBottom w:val="0"/>
                          <w:divBdr>
                            <w:top w:val="none" w:sz="0" w:space="0" w:color="auto"/>
                            <w:left w:val="none" w:sz="0" w:space="0" w:color="auto"/>
                            <w:bottom w:val="none" w:sz="0" w:space="0" w:color="auto"/>
                            <w:right w:val="none" w:sz="0" w:space="0" w:color="auto"/>
                          </w:divBdr>
                          <w:divsChild>
                            <w:div w:id="312950887">
                              <w:marLeft w:val="0"/>
                              <w:marRight w:val="0"/>
                              <w:marTop w:val="75"/>
                              <w:marBottom w:val="0"/>
                              <w:divBdr>
                                <w:top w:val="none" w:sz="0" w:space="0" w:color="auto"/>
                                <w:left w:val="none" w:sz="0" w:space="0" w:color="auto"/>
                                <w:bottom w:val="none" w:sz="0" w:space="0" w:color="auto"/>
                                <w:right w:val="none" w:sz="0" w:space="0" w:color="auto"/>
                              </w:divBdr>
                            </w:div>
                            <w:div w:id="1375085559">
                              <w:marLeft w:val="0"/>
                              <w:marRight w:val="0"/>
                              <w:marTop w:val="0"/>
                              <w:marBottom w:val="0"/>
                              <w:divBdr>
                                <w:top w:val="none" w:sz="0" w:space="0" w:color="auto"/>
                                <w:left w:val="none" w:sz="0" w:space="0" w:color="auto"/>
                                <w:bottom w:val="none" w:sz="0" w:space="0" w:color="auto"/>
                                <w:right w:val="none" w:sz="0" w:space="0" w:color="auto"/>
                              </w:divBdr>
                            </w:div>
                            <w:div w:id="1094744933">
                              <w:marLeft w:val="0"/>
                              <w:marRight w:val="0"/>
                              <w:marTop w:val="0"/>
                              <w:marBottom w:val="0"/>
                              <w:divBdr>
                                <w:top w:val="none" w:sz="0" w:space="0" w:color="auto"/>
                                <w:left w:val="none" w:sz="0" w:space="0" w:color="auto"/>
                                <w:bottom w:val="none" w:sz="0" w:space="0" w:color="auto"/>
                                <w:right w:val="none" w:sz="0" w:space="0" w:color="auto"/>
                              </w:divBdr>
                            </w:div>
                            <w:div w:id="610821363">
                              <w:marLeft w:val="0"/>
                              <w:marRight w:val="0"/>
                              <w:marTop w:val="0"/>
                              <w:marBottom w:val="0"/>
                              <w:divBdr>
                                <w:top w:val="none" w:sz="0" w:space="0" w:color="auto"/>
                                <w:left w:val="none" w:sz="0" w:space="0" w:color="auto"/>
                                <w:bottom w:val="none" w:sz="0" w:space="0" w:color="auto"/>
                                <w:right w:val="none" w:sz="0" w:space="0" w:color="auto"/>
                              </w:divBdr>
                              <w:divsChild>
                                <w:div w:id="1460300878">
                                  <w:marLeft w:val="0"/>
                                  <w:marRight w:val="0"/>
                                  <w:marTop w:val="0"/>
                                  <w:marBottom w:val="0"/>
                                  <w:divBdr>
                                    <w:top w:val="none" w:sz="0" w:space="0" w:color="auto"/>
                                    <w:left w:val="none" w:sz="0" w:space="0" w:color="auto"/>
                                    <w:bottom w:val="none" w:sz="0" w:space="0" w:color="auto"/>
                                    <w:right w:val="none" w:sz="0" w:space="0" w:color="auto"/>
                                  </w:divBdr>
                                  <w:divsChild>
                                    <w:div w:id="2040230061">
                                      <w:marLeft w:val="0"/>
                                      <w:marRight w:val="0"/>
                                      <w:marTop w:val="0"/>
                                      <w:marBottom w:val="0"/>
                                      <w:divBdr>
                                        <w:top w:val="none" w:sz="0" w:space="0" w:color="auto"/>
                                        <w:left w:val="none" w:sz="0" w:space="0" w:color="auto"/>
                                        <w:bottom w:val="none" w:sz="0" w:space="0" w:color="auto"/>
                                        <w:right w:val="none" w:sz="0" w:space="0" w:color="auto"/>
                                      </w:divBdr>
                                    </w:div>
                                  </w:divsChild>
                                </w:div>
                                <w:div w:id="459226724">
                                  <w:marLeft w:val="0"/>
                                  <w:marRight w:val="0"/>
                                  <w:marTop w:val="0"/>
                                  <w:marBottom w:val="0"/>
                                  <w:divBdr>
                                    <w:top w:val="none" w:sz="0" w:space="0" w:color="auto"/>
                                    <w:left w:val="none" w:sz="0" w:space="0" w:color="auto"/>
                                    <w:bottom w:val="none" w:sz="0" w:space="0" w:color="auto"/>
                                    <w:right w:val="none" w:sz="0" w:space="0" w:color="auto"/>
                                  </w:divBdr>
                                </w:div>
                                <w:div w:id="798113280">
                                  <w:marLeft w:val="0"/>
                                  <w:marRight w:val="0"/>
                                  <w:marTop w:val="0"/>
                                  <w:marBottom w:val="0"/>
                                  <w:divBdr>
                                    <w:top w:val="none" w:sz="0" w:space="0" w:color="auto"/>
                                    <w:left w:val="none" w:sz="0" w:space="0" w:color="auto"/>
                                    <w:bottom w:val="none" w:sz="0" w:space="0" w:color="auto"/>
                                    <w:right w:val="none" w:sz="0" w:space="0" w:color="auto"/>
                                  </w:divBdr>
                                </w:div>
                                <w:div w:id="662047695">
                                  <w:marLeft w:val="0"/>
                                  <w:marRight w:val="0"/>
                                  <w:marTop w:val="0"/>
                                  <w:marBottom w:val="0"/>
                                  <w:divBdr>
                                    <w:top w:val="none" w:sz="0" w:space="0" w:color="auto"/>
                                    <w:left w:val="none" w:sz="0" w:space="0" w:color="auto"/>
                                    <w:bottom w:val="none" w:sz="0" w:space="0" w:color="auto"/>
                                    <w:right w:val="none" w:sz="0" w:space="0" w:color="auto"/>
                                  </w:divBdr>
                                </w:div>
                                <w:div w:id="266694992">
                                  <w:marLeft w:val="0"/>
                                  <w:marRight w:val="0"/>
                                  <w:marTop w:val="0"/>
                                  <w:marBottom w:val="0"/>
                                  <w:divBdr>
                                    <w:top w:val="none" w:sz="0" w:space="0" w:color="auto"/>
                                    <w:left w:val="none" w:sz="0" w:space="0" w:color="auto"/>
                                    <w:bottom w:val="none" w:sz="0" w:space="0" w:color="auto"/>
                                    <w:right w:val="none" w:sz="0" w:space="0" w:color="auto"/>
                                  </w:divBdr>
                                </w:div>
                                <w:div w:id="1145467671">
                                  <w:marLeft w:val="0"/>
                                  <w:marRight w:val="0"/>
                                  <w:marTop w:val="0"/>
                                  <w:marBottom w:val="0"/>
                                  <w:divBdr>
                                    <w:top w:val="none" w:sz="0" w:space="0" w:color="auto"/>
                                    <w:left w:val="none" w:sz="0" w:space="0" w:color="auto"/>
                                    <w:bottom w:val="none" w:sz="0" w:space="0" w:color="auto"/>
                                    <w:right w:val="none" w:sz="0" w:space="0" w:color="auto"/>
                                  </w:divBdr>
                                </w:div>
                                <w:div w:id="1728913543">
                                  <w:marLeft w:val="0"/>
                                  <w:marRight w:val="0"/>
                                  <w:marTop w:val="0"/>
                                  <w:marBottom w:val="0"/>
                                  <w:divBdr>
                                    <w:top w:val="none" w:sz="0" w:space="0" w:color="auto"/>
                                    <w:left w:val="none" w:sz="0" w:space="0" w:color="auto"/>
                                    <w:bottom w:val="none" w:sz="0" w:space="0" w:color="auto"/>
                                    <w:right w:val="none" w:sz="0" w:space="0" w:color="auto"/>
                                  </w:divBdr>
                                </w:div>
                                <w:div w:id="1514220956">
                                  <w:marLeft w:val="0"/>
                                  <w:marRight w:val="0"/>
                                  <w:marTop w:val="0"/>
                                  <w:marBottom w:val="0"/>
                                  <w:divBdr>
                                    <w:top w:val="none" w:sz="0" w:space="0" w:color="auto"/>
                                    <w:left w:val="none" w:sz="0" w:space="0" w:color="auto"/>
                                    <w:bottom w:val="none" w:sz="0" w:space="0" w:color="auto"/>
                                    <w:right w:val="none" w:sz="0" w:space="0" w:color="auto"/>
                                  </w:divBdr>
                                </w:div>
                                <w:div w:id="1636450548">
                                  <w:marLeft w:val="0"/>
                                  <w:marRight w:val="0"/>
                                  <w:marTop w:val="0"/>
                                  <w:marBottom w:val="0"/>
                                  <w:divBdr>
                                    <w:top w:val="none" w:sz="0" w:space="0" w:color="auto"/>
                                    <w:left w:val="none" w:sz="0" w:space="0" w:color="auto"/>
                                    <w:bottom w:val="none" w:sz="0" w:space="0" w:color="auto"/>
                                    <w:right w:val="none" w:sz="0" w:space="0" w:color="auto"/>
                                  </w:divBdr>
                                </w:div>
                                <w:div w:id="1712222907">
                                  <w:marLeft w:val="0"/>
                                  <w:marRight w:val="0"/>
                                  <w:marTop w:val="0"/>
                                  <w:marBottom w:val="0"/>
                                  <w:divBdr>
                                    <w:top w:val="none" w:sz="0" w:space="0" w:color="auto"/>
                                    <w:left w:val="none" w:sz="0" w:space="0" w:color="auto"/>
                                    <w:bottom w:val="none" w:sz="0" w:space="0" w:color="auto"/>
                                    <w:right w:val="none" w:sz="0" w:space="0" w:color="auto"/>
                                  </w:divBdr>
                                </w:div>
                              </w:divsChild>
                            </w:div>
                            <w:div w:id="847870326">
                              <w:marLeft w:val="0"/>
                              <w:marRight w:val="0"/>
                              <w:marTop w:val="0"/>
                              <w:marBottom w:val="0"/>
                              <w:divBdr>
                                <w:top w:val="none" w:sz="0" w:space="0" w:color="auto"/>
                                <w:left w:val="none" w:sz="0" w:space="0" w:color="auto"/>
                                <w:bottom w:val="none" w:sz="0" w:space="0" w:color="auto"/>
                                <w:right w:val="none" w:sz="0" w:space="0" w:color="auto"/>
                              </w:divBdr>
                              <w:divsChild>
                                <w:div w:id="1895391130">
                                  <w:marLeft w:val="165"/>
                                  <w:marRight w:val="0"/>
                                  <w:marTop w:val="0"/>
                                  <w:marBottom w:val="0"/>
                                  <w:divBdr>
                                    <w:top w:val="none" w:sz="0" w:space="0" w:color="auto"/>
                                    <w:left w:val="none" w:sz="0" w:space="0" w:color="auto"/>
                                    <w:bottom w:val="none" w:sz="0" w:space="0" w:color="auto"/>
                                    <w:right w:val="none" w:sz="0" w:space="0" w:color="auto"/>
                                  </w:divBdr>
                                  <w:divsChild>
                                    <w:div w:id="1991134180">
                                      <w:marLeft w:val="75"/>
                                      <w:marRight w:val="0"/>
                                      <w:marTop w:val="0"/>
                                      <w:marBottom w:val="0"/>
                                      <w:divBdr>
                                        <w:top w:val="none" w:sz="0" w:space="0" w:color="auto"/>
                                        <w:left w:val="none" w:sz="0" w:space="0" w:color="auto"/>
                                        <w:bottom w:val="none" w:sz="0" w:space="0" w:color="auto"/>
                                        <w:right w:val="none" w:sz="0" w:space="0" w:color="auto"/>
                                      </w:divBdr>
                                    </w:div>
                                    <w:div w:id="206602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3911615">
      <w:bodyDiv w:val="1"/>
      <w:marLeft w:val="0"/>
      <w:marRight w:val="0"/>
      <w:marTop w:val="0"/>
      <w:marBottom w:val="0"/>
      <w:divBdr>
        <w:top w:val="none" w:sz="0" w:space="0" w:color="auto"/>
        <w:left w:val="none" w:sz="0" w:space="0" w:color="auto"/>
        <w:bottom w:val="none" w:sz="0" w:space="0" w:color="auto"/>
        <w:right w:val="none" w:sz="0" w:space="0" w:color="auto"/>
      </w:divBdr>
      <w:divsChild>
        <w:div w:id="540364574">
          <w:marLeft w:val="0"/>
          <w:marRight w:val="0"/>
          <w:marTop w:val="0"/>
          <w:marBottom w:val="0"/>
          <w:divBdr>
            <w:top w:val="none" w:sz="0" w:space="0" w:color="auto"/>
            <w:left w:val="none" w:sz="0" w:space="0" w:color="auto"/>
            <w:bottom w:val="none" w:sz="0" w:space="0" w:color="auto"/>
            <w:right w:val="none" w:sz="0" w:space="0" w:color="auto"/>
          </w:divBdr>
          <w:divsChild>
            <w:div w:id="754131070">
              <w:marLeft w:val="0"/>
              <w:marRight w:val="0"/>
              <w:marTop w:val="0"/>
              <w:marBottom w:val="0"/>
              <w:divBdr>
                <w:top w:val="none" w:sz="0" w:space="0" w:color="auto"/>
                <w:left w:val="none" w:sz="0" w:space="0" w:color="auto"/>
                <w:bottom w:val="none" w:sz="0" w:space="0" w:color="auto"/>
                <w:right w:val="none" w:sz="0" w:space="0" w:color="auto"/>
              </w:divBdr>
              <w:divsChild>
                <w:div w:id="14231689">
                  <w:marLeft w:val="0"/>
                  <w:marRight w:val="0"/>
                  <w:marTop w:val="0"/>
                  <w:marBottom w:val="0"/>
                  <w:divBdr>
                    <w:top w:val="none" w:sz="0" w:space="0" w:color="auto"/>
                    <w:left w:val="none" w:sz="0" w:space="0" w:color="auto"/>
                    <w:bottom w:val="none" w:sz="0" w:space="0" w:color="auto"/>
                    <w:right w:val="none" w:sz="0" w:space="0" w:color="auto"/>
                  </w:divBdr>
                  <w:divsChild>
                    <w:div w:id="577908786">
                      <w:marLeft w:val="0"/>
                      <w:marRight w:val="0"/>
                      <w:marTop w:val="0"/>
                      <w:marBottom w:val="0"/>
                      <w:divBdr>
                        <w:top w:val="none" w:sz="0" w:space="0" w:color="auto"/>
                        <w:left w:val="none" w:sz="0" w:space="0" w:color="auto"/>
                        <w:bottom w:val="none" w:sz="0" w:space="0" w:color="auto"/>
                        <w:right w:val="none" w:sz="0" w:space="0" w:color="auto"/>
                      </w:divBdr>
                      <w:divsChild>
                        <w:div w:id="2099518563">
                          <w:marLeft w:val="0"/>
                          <w:marRight w:val="0"/>
                          <w:marTop w:val="0"/>
                          <w:marBottom w:val="0"/>
                          <w:divBdr>
                            <w:top w:val="none" w:sz="0" w:space="0" w:color="auto"/>
                            <w:left w:val="none" w:sz="0" w:space="0" w:color="auto"/>
                            <w:bottom w:val="none" w:sz="0" w:space="0" w:color="auto"/>
                            <w:right w:val="none" w:sz="0" w:space="0" w:color="auto"/>
                          </w:divBdr>
                          <w:divsChild>
                            <w:div w:id="177617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1831864">
          <w:marLeft w:val="0"/>
          <w:marRight w:val="0"/>
          <w:marTop w:val="0"/>
          <w:marBottom w:val="0"/>
          <w:divBdr>
            <w:top w:val="none" w:sz="0" w:space="0" w:color="auto"/>
            <w:left w:val="none" w:sz="0" w:space="0" w:color="auto"/>
            <w:bottom w:val="dashed" w:sz="6" w:space="0" w:color="939393"/>
            <w:right w:val="none" w:sz="0" w:space="0" w:color="auto"/>
          </w:divBdr>
          <w:divsChild>
            <w:div w:id="56325474">
              <w:marLeft w:val="0"/>
              <w:marRight w:val="0"/>
              <w:marTop w:val="0"/>
              <w:marBottom w:val="0"/>
              <w:divBdr>
                <w:top w:val="none" w:sz="0" w:space="0" w:color="auto"/>
                <w:left w:val="none" w:sz="0" w:space="0" w:color="auto"/>
                <w:bottom w:val="none" w:sz="0" w:space="0" w:color="auto"/>
                <w:right w:val="none" w:sz="0" w:space="0" w:color="auto"/>
              </w:divBdr>
              <w:divsChild>
                <w:div w:id="741295469">
                  <w:marLeft w:val="0"/>
                  <w:marRight w:val="0"/>
                  <w:marTop w:val="105"/>
                  <w:marBottom w:val="0"/>
                  <w:divBdr>
                    <w:top w:val="none" w:sz="0" w:space="0" w:color="auto"/>
                    <w:left w:val="none" w:sz="0" w:space="0" w:color="auto"/>
                    <w:bottom w:val="none" w:sz="0" w:space="0" w:color="auto"/>
                    <w:right w:val="none" w:sz="0" w:space="0" w:color="auto"/>
                  </w:divBdr>
                  <w:divsChild>
                    <w:div w:id="1774737782">
                      <w:marLeft w:val="0"/>
                      <w:marRight w:val="0"/>
                      <w:marTop w:val="0"/>
                      <w:marBottom w:val="0"/>
                      <w:divBdr>
                        <w:top w:val="none" w:sz="0" w:space="0" w:color="auto"/>
                        <w:left w:val="none" w:sz="0" w:space="0" w:color="auto"/>
                        <w:bottom w:val="none" w:sz="0" w:space="0" w:color="auto"/>
                        <w:right w:val="none" w:sz="0" w:space="0" w:color="auto"/>
                      </w:divBdr>
                    </w:div>
                  </w:divsChild>
                </w:div>
                <w:div w:id="1880704818">
                  <w:marLeft w:val="0"/>
                  <w:marRight w:val="0"/>
                  <w:marTop w:val="0"/>
                  <w:marBottom w:val="0"/>
                  <w:divBdr>
                    <w:top w:val="none" w:sz="0" w:space="0" w:color="auto"/>
                    <w:left w:val="none" w:sz="0" w:space="0" w:color="auto"/>
                    <w:bottom w:val="none" w:sz="0" w:space="0" w:color="auto"/>
                    <w:right w:val="none" w:sz="0" w:space="0" w:color="auto"/>
                  </w:divBdr>
                </w:div>
              </w:divsChild>
            </w:div>
            <w:div w:id="484468955">
              <w:marLeft w:val="0"/>
              <w:marRight w:val="0"/>
              <w:marTop w:val="0"/>
              <w:marBottom w:val="0"/>
              <w:divBdr>
                <w:top w:val="none" w:sz="0" w:space="0" w:color="auto"/>
                <w:left w:val="none" w:sz="0" w:space="0" w:color="auto"/>
                <w:bottom w:val="none" w:sz="0" w:space="0" w:color="auto"/>
                <w:right w:val="none" w:sz="0" w:space="0" w:color="auto"/>
              </w:divBdr>
            </w:div>
            <w:div w:id="1698003463">
              <w:marLeft w:val="0"/>
              <w:marRight w:val="0"/>
              <w:marTop w:val="0"/>
              <w:marBottom w:val="0"/>
              <w:divBdr>
                <w:top w:val="none" w:sz="0" w:space="0" w:color="auto"/>
                <w:left w:val="none" w:sz="0" w:space="0" w:color="auto"/>
                <w:bottom w:val="none" w:sz="0" w:space="0" w:color="auto"/>
                <w:right w:val="none" w:sz="0" w:space="0" w:color="auto"/>
              </w:divBdr>
              <w:divsChild>
                <w:div w:id="136632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722520">
      <w:bodyDiv w:val="1"/>
      <w:marLeft w:val="0"/>
      <w:marRight w:val="0"/>
      <w:marTop w:val="0"/>
      <w:marBottom w:val="0"/>
      <w:divBdr>
        <w:top w:val="none" w:sz="0" w:space="0" w:color="auto"/>
        <w:left w:val="none" w:sz="0" w:space="0" w:color="auto"/>
        <w:bottom w:val="none" w:sz="0" w:space="0" w:color="auto"/>
        <w:right w:val="none" w:sz="0" w:space="0" w:color="auto"/>
      </w:divBdr>
    </w:div>
    <w:div w:id="1070811526">
      <w:bodyDiv w:val="1"/>
      <w:marLeft w:val="0"/>
      <w:marRight w:val="0"/>
      <w:marTop w:val="0"/>
      <w:marBottom w:val="0"/>
      <w:divBdr>
        <w:top w:val="none" w:sz="0" w:space="0" w:color="auto"/>
        <w:left w:val="none" w:sz="0" w:space="0" w:color="auto"/>
        <w:bottom w:val="none" w:sz="0" w:space="0" w:color="auto"/>
        <w:right w:val="none" w:sz="0" w:space="0" w:color="auto"/>
      </w:divBdr>
      <w:divsChild>
        <w:div w:id="21706571">
          <w:marLeft w:val="0"/>
          <w:marRight w:val="0"/>
          <w:marTop w:val="0"/>
          <w:marBottom w:val="0"/>
          <w:divBdr>
            <w:top w:val="none" w:sz="0" w:space="0" w:color="auto"/>
            <w:left w:val="none" w:sz="0" w:space="0" w:color="auto"/>
            <w:bottom w:val="dashed" w:sz="6" w:space="0" w:color="939393"/>
            <w:right w:val="none" w:sz="0" w:space="0" w:color="auto"/>
          </w:divBdr>
          <w:divsChild>
            <w:div w:id="202864962">
              <w:marLeft w:val="0"/>
              <w:marRight w:val="0"/>
              <w:marTop w:val="0"/>
              <w:marBottom w:val="0"/>
              <w:divBdr>
                <w:top w:val="none" w:sz="0" w:space="0" w:color="auto"/>
                <w:left w:val="none" w:sz="0" w:space="0" w:color="auto"/>
                <w:bottom w:val="none" w:sz="0" w:space="0" w:color="auto"/>
                <w:right w:val="none" w:sz="0" w:space="0" w:color="auto"/>
              </w:divBdr>
            </w:div>
            <w:div w:id="883903797">
              <w:marLeft w:val="0"/>
              <w:marRight w:val="0"/>
              <w:marTop w:val="0"/>
              <w:marBottom w:val="0"/>
              <w:divBdr>
                <w:top w:val="none" w:sz="0" w:space="0" w:color="auto"/>
                <w:left w:val="none" w:sz="0" w:space="0" w:color="auto"/>
                <w:bottom w:val="none" w:sz="0" w:space="0" w:color="auto"/>
                <w:right w:val="none" w:sz="0" w:space="0" w:color="auto"/>
              </w:divBdr>
              <w:divsChild>
                <w:div w:id="152452105">
                  <w:marLeft w:val="0"/>
                  <w:marRight w:val="0"/>
                  <w:marTop w:val="0"/>
                  <w:marBottom w:val="0"/>
                  <w:divBdr>
                    <w:top w:val="none" w:sz="0" w:space="0" w:color="auto"/>
                    <w:left w:val="none" w:sz="0" w:space="0" w:color="auto"/>
                    <w:bottom w:val="none" w:sz="0" w:space="0" w:color="auto"/>
                    <w:right w:val="none" w:sz="0" w:space="0" w:color="auto"/>
                  </w:divBdr>
                </w:div>
              </w:divsChild>
            </w:div>
            <w:div w:id="1976451060">
              <w:marLeft w:val="0"/>
              <w:marRight w:val="0"/>
              <w:marTop w:val="0"/>
              <w:marBottom w:val="0"/>
              <w:divBdr>
                <w:top w:val="none" w:sz="0" w:space="0" w:color="auto"/>
                <w:left w:val="none" w:sz="0" w:space="0" w:color="auto"/>
                <w:bottom w:val="none" w:sz="0" w:space="0" w:color="auto"/>
                <w:right w:val="none" w:sz="0" w:space="0" w:color="auto"/>
              </w:divBdr>
              <w:divsChild>
                <w:div w:id="165218431">
                  <w:marLeft w:val="0"/>
                  <w:marRight w:val="0"/>
                  <w:marTop w:val="120"/>
                  <w:marBottom w:val="0"/>
                  <w:divBdr>
                    <w:top w:val="none" w:sz="0" w:space="0" w:color="auto"/>
                    <w:left w:val="none" w:sz="0" w:space="0" w:color="auto"/>
                    <w:bottom w:val="none" w:sz="0" w:space="0" w:color="auto"/>
                    <w:right w:val="none" w:sz="0" w:space="0" w:color="auto"/>
                  </w:divBdr>
                  <w:divsChild>
                    <w:div w:id="984044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4359142">
          <w:marLeft w:val="0"/>
          <w:marRight w:val="0"/>
          <w:marTop w:val="0"/>
          <w:marBottom w:val="0"/>
          <w:divBdr>
            <w:top w:val="none" w:sz="0" w:space="0" w:color="auto"/>
            <w:left w:val="none" w:sz="0" w:space="0" w:color="auto"/>
            <w:bottom w:val="none" w:sz="0" w:space="0" w:color="auto"/>
            <w:right w:val="none" w:sz="0" w:space="0" w:color="auto"/>
          </w:divBdr>
          <w:divsChild>
            <w:div w:id="816843275">
              <w:marLeft w:val="0"/>
              <w:marRight w:val="0"/>
              <w:marTop w:val="0"/>
              <w:marBottom w:val="0"/>
              <w:divBdr>
                <w:top w:val="none" w:sz="0" w:space="0" w:color="auto"/>
                <w:left w:val="none" w:sz="0" w:space="0" w:color="auto"/>
                <w:bottom w:val="none" w:sz="0" w:space="0" w:color="auto"/>
                <w:right w:val="none" w:sz="0" w:space="0" w:color="auto"/>
              </w:divBdr>
              <w:divsChild>
                <w:div w:id="505822280">
                  <w:marLeft w:val="0"/>
                  <w:marRight w:val="0"/>
                  <w:marTop w:val="0"/>
                  <w:marBottom w:val="0"/>
                  <w:divBdr>
                    <w:top w:val="none" w:sz="0" w:space="0" w:color="auto"/>
                    <w:left w:val="none" w:sz="0" w:space="0" w:color="auto"/>
                    <w:bottom w:val="none" w:sz="0" w:space="0" w:color="auto"/>
                    <w:right w:val="none" w:sz="0" w:space="0" w:color="auto"/>
                  </w:divBdr>
                  <w:divsChild>
                    <w:div w:id="1115565273">
                      <w:marLeft w:val="0"/>
                      <w:marRight w:val="0"/>
                      <w:marTop w:val="0"/>
                      <w:marBottom w:val="0"/>
                      <w:divBdr>
                        <w:top w:val="none" w:sz="0" w:space="0" w:color="auto"/>
                        <w:left w:val="none" w:sz="0" w:space="0" w:color="auto"/>
                        <w:bottom w:val="none" w:sz="0" w:space="0" w:color="auto"/>
                        <w:right w:val="none" w:sz="0" w:space="0" w:color="auto"/>
                      </w:divBdr>
                      <w:divsChild>
                        <w:div w:id="664823673">
                          <w:marLeft w:val="0"/>
                          <w:marRight w:val="0"/>
                          <w:marTop w:val="0"/>
                          <w:marBottom w:val="0"/>
                          <w:divBdr>
                            <w:top w:val="none" w:sz="0" w:space="0" w:color="auto"/>
                            <w:left w:val="none" w:sz="0" w:space="0" w:color="auto"/>
                            <w:bottom w:val="none" w:sz="0" w:space="0" w:color="auto"/>
                            <w:right w:val="none" w:sz="0" w:space="0" w:color="auto"/>
                          </w:divBdr>
                          <w:divsChild>
                            <w:div w:id="1565944564">
                              <w:marLeft w:val="0"/>
                              <w:marRight w:val="0"/>
                              <w:marTop w:val="0"/>
                              <w:marBottom w:val="0"/>
                              <w:divBdr>
                                <w:top w:val="none" w:sz="0" w:space="0" w:color="auto"/>
                                <w:left w:val="none" w:sz="0" w:space="0" w:color="auto"/>
                                <w:bottom w:val="none" w:sz="0" w:space="0" w:color="auto"/>
                                <w:right w:val="none" w:sz="0" w:space="0" w:color="auto"/>
                              </w:divBdr>
                            </w:div>
                            <w:div w:id="158618189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1734072">
      <w:bodyDiv w:val="1"/>
      <w:marLeft w:val="0"/>
      <w:marRight w:val="0"/>
      <w:marTop w:val="0"/>
      <w:marBottom w:val="0"/>
      <w:divBdr>
        <w:top w:val="none" w:sz="0" w:space="0" w:color="auto"/>
        <w:left w:val="none" w:sz="0" w:space="0" w:color="auto"/>
        <w:bottom w:val="none" w:sz="0" w:space="0" w:color="auto"/>
        <w:right w:val="none" w:sz="0" w:space="0" w:color="auto"/>
      </w:divBdr>
      <w:divsChild>
        <w:div w:id="1243023365">
          <w:marLeft w:val="0"/>
          <w:marRight w:val="0"/>
          <w:marTop w:val="0"/>
          <w:marBottom w:val="0"/>
          <w:divBdr>
            <w:top w:val="none" w:sz="0" w:space="0" w:color="auto"/>
            <w:left w:val="none" w:sz="0" w:space="0" w:color="auto"/>
            <w:bottom w:val="dashed" w:sz="6" w:space="0" w:color="939393"/>
            <w:right w:val="none" w:sz="0" w:space="0" w:color="auto"/>
          </w:divBdr>
          <w:divsChild>
            <w:div w:id="503740553">
              <w:marLeft w:val="0"/>
              <w:marRight w:val="0"/>
              <w:marTop w:val="0"/>
              <w:marBottom w:val="0"/>
              <w:divBdr>
                <w:top w:val="none" w:sz="0" w:space="0" w:color="auto"/>
                <w:left w:val="none" w:sz="0" w:space="0" w:color="auto"/>
                <w:bottom w:val="none" w:sz="0" w:space="0" w:color="auto"/>
                <w:right w:val="none" w:sz="0" w:space="0" w:color="auto"/>
              </w:divBdr>
            </w:div>
            <w:div w:id="630284392">
              <w:marLeft w:val="0"/>
              <w:marRight w:val="0"/>
              <w:marTop w:val="0"/>
              <w:marBottom w:val="0"/>
              <w:divBdr>
                <w:top w:val="none" w:sz="0" w:space="0" w:color="auto"/>
                <w:left w:val="none" w:sz="0" w:space="0" w:color="auto"/>
                <w:bottom w:val="none" w:sz="0" w:space="0" w:color="auto"/>
                <w:right w:val="none" w:sz="0" w:space="0" w:color="auto"/>
              </w:divBdr>
              <w:divsChild>
                <w:div w:id="1952779326">
                  <w:marLeft w:val="0"/>
                  <w:marRight w:val="0"/>
                  <w:marTop w:val="0"/>
                  <w:marBottom w:val="0"/>
                  <w:divBdr>
                    <w:top w:val="none" w:sz="0" w:space="0" w:color="auto"/>
                    <w:left w:val="none" w:sz="0" w:space="0" w:color="auto"/>
                    <w:bottom w:val="none" w:sz="0" w:space="0" w:color="auto"/>
                    <w:right w:val="none" w:sz="0" w:space="0" w:color="auto"/>
                  </w:divBdr>
                </w:div>
              </w:divsChild>
            </w:div>
            <w:div w:id="1451241932">
              <w:marLeft w:val="0"/>
              <w:marRight w:val="0"/>
              <w:marTop w:val="0"/>
              <w:marBottom w:val="0"/>
              <w:divBdr>
                <w:top w:val="none" w:sz="0" w:space="0" w:color="auto"/>
                <w:left w:val="none" w:sz="0" w:space="0" w:color="auto"/>
                <w:bottom w:val="none" w:sz="0" w:space="0" w:color="auto"/>
                <w:right w:val="none" w:sz="0" w:space="0" w:color="auto"/>
              </w:divBdr>
              <w:divsChild>
                <w:div w:id="304546665">
                  <w:marLeft w:val="0"/>
                  <w:marRight w:val="0"/>
                  <w:marTop w:val="120"/>
                  <w:marBottom w:val="0"/>
                  <w:divBdr>
                    <w:top w:val="none" w:sz="0" w:space="0" w:color="auto"/>
                    <w:left w:val="none" w:sz="0" w:space="0" w:color="auto"/>
                    <w:bottom w:val="none" w:sz="0" w:space="0" w:color="auto"/>
                    <w:right w:val="none" w:sz="0" w:space="0" w:color="auto"/>
                  </w:divBdr>
                  <w:divsChild>
                    <w:div w:id="201105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525654">
          <w:marLeft w:val="0"/>
          <w:marRight w:val="0"/>
          <w:marTop w:val="0"/>
          <w:marBottom w:val="0"/>
          <w:divBdr>
            <w:top w:val="none" w:sz="0" w:space="0" w:color="auto"/>
            <w:left w:val="none" w:sz="0" w:space="0" w:color="auto"/>
            <w:bottom w:val="none" w:sz="0" w:space="0" w:color="auto"/>
            <w:right w:val="none" w:sz="0" w:space="0" w:color="auto"/>
          </w:divBdr>
          <w:divsChild>
            <w:div w:id="2063097249">
              <w:marLeft w:val="0"/>
              <w:marRight w:val="0"/>
              <w:marTop w:val="0"/>
              <w:marBottom w:val="0"/>
              <w:divBdr>
                <w:top w:val="none" w:sz="0" w:space="0" w:color="auto"/>
                <w:left w:val="none" w:sz="0" w:space="0" w:color="auto"/>
                <w:bottom w:val="none" w:sz="0" w:space="0" w:color="auto"/>
                <w:right w:val="none" w:sz="0" w:space="0" w:color="auto"/>
              </w:divBdr>
              <w:divsChild>
                <w:div w:id="1689484457">
                  <w:marLeft w:val="0"/>
                  <w:marRight w:val="0"/>
                  <w:marTop w:val="0"/>
                  <w:marBottom w:val="0"/>
                  <w:divBdr>
                    <w:top w:val="none" w:sz="0" w:space="0" w:color="auto"/>
                    <w:left w:val="none" w:sz="0" w:space="0" w:color="auto"/>
                    <w:bottom w:val="none" w:sz="0" w:space="0" w:color="auto"/>
                    <w:right w:val="none" w:sz="0" w:space="0" w:color="auto"/>
                  </w:divBdr>
                  <w:divsChild>
                    <w:div w:id="460003005">
                      <w:marLeft w:val="0"/>
                      <w:marRight w:val="0"/>
                      <w:marTop w:val="0"/>
                      <w:marBottom w:val="0"/>
                      <w:divBdr>
                        <w:top w:val="none" w:sz="0" w:space="0" w:color="auto"/>
                        <w:left w:val="none" w:sz="0" w:space="0" w:color="auto"/>
                        <w:bottom w:val="none" w:sz="0" w:space="0" w:color="auto"/>
                        <w:right w:val="none" w:sz="0" w:space="0" w:color="auto"/>
                      </w:divBdr>
                      <w:divsChild>
                        <w:div w:id="1535577800">
                          <w:marLeft w:val="0"/>
                          <w:marRight w:val="0"/>
                          <w:marTop w:val="0"/>
                          <w:marBottom w:val="0"/>
                          <w:divBdr>
                            <w:top w:val="none" w:sz="0" w:space="0" w:color="auto"/>
                            <w:left w:val="none" w:sz="0" w:space="0" w:color="auto"/>
                            <w:bottom w:val="none" w:sz="0" w:space="0" w:color="auto"/>
                            <w:right w:val="none" w:sz="0" w:space="0" w:color="auto"/>
                          </w:divBdr>
                          <w:divsChild>
                            <w:div w:id="469251688">
                              <w:marLeft w:val="0"/>
                              <w:marRight w:val="0"/>
                              <w:marTop w:val="0"/>
                              <w:marBottom w:val="0"/>
                              <w:divBdr>
                                <w:top w:val="none" w:sz="0" w:space="0" w:color="auto"/>
                                <w:left w:val="none" w:sz="0" w:space="0" w:color="auto"/>
                                <w:bottom w:val="none" w:sz="0" w:space="0" w:color="auto"/>
                                <w:right w:val="none" w:sz="0" w:space="0" w:color="auto"/>
                              </w:divBdr>
                            </w:div>
                            <w:div w:id="858012137">
                              <w:marLeft w:val="0"/>
                              <w:marRight w:val="0"/>
                              <w:marTop w:val="75"/>
                              <w:marBottom w:val="0"/>
                              <w:divBdr>
                                <w:top w:val="none" w:sz="0" w:space="0" w:color="auto"/>
                                <w:left w:val="none" w:sz="0" w:space="0" w:color="auto"/>
                                <w:bottom w:val="none" w:sz="0" w:space="0" w:color="auto"/>
                                <w:right w:val="none" w:sz="0" w:space="0" w:color="auto"/>
                              </w:divBdr>
                            </w:div>
                            <w:div w:id="118436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2004637">
      <w:bodyDiv w:val="1"/>
      <w:marLeft w:val="0"/>
      <w:marRight w:val="0"/>
      <w:marTop w:val="0"/>
      <w:marBottom w:val="0"/>
      <w:divBdr>
        <w:top w:val="none" w:sz="0" w:space="0" w:color="auto"/>
        <w:left w:val="none" w:sz="0" w:space="0" w:color="auto"/>
        <w:bottom w:val="none" w:sz="0" w:space="0" w:color="auto"/>
        <w:right w:val="none" w:sz="0" w:space="0" w:color="auto"/>
      </w:divBdr>
      <w:divsChild>
        <w:div w:id="283007744">
          <w:marLeft w:val="0"/>
          <w:marRight w:val="0"/>
          <w:marTop w:val="0"/>
          <w:marBottom w:val="0"/>
          <w:divBdr>
            <w:top w:val="none" w:sz="0" w:space="0" w:color="auto"/>
            <w:left w:val="none" w:sz="0" w:space="0" w:color="auto"/>
            <w:bottom w:val="none" w:sz="0" w:space="0" w:color="auto"/>
            <w:right w:val="none" w:sz="0" w:space="0" w:color="auto"/>
          </w:divBdr>
          <w:divsChild>
            <w:div w:id="287325148">
              <w:marLeft w:val="0"/>
              <w:marRight w:val="0"/>
              <w:marTop w:val="0"/>
              <w:marBottom w:val="0"/>
              <w:divBdr>
                <w:top w:val="none" w:sz="0" w:space="0" w:color="auto"/>
                <w:left w:val="none" w:sz="0" w:space="0" w:color="auto"/>
                <w:bottom w:val="none" w:sz="0" w:space="0" w:color="auto"/>
                <w:right w:val="none" w:sz="0" w:space="0" w:color="auto"/>
              </w:divBdr>
              <w:divsChild>
                <w:div w:id="172763316">
                  <w:marLeft w:val="0"/>
                  <w:marRight w:val="0"/>
                  <w:marTop w:val="0"/>
                  <w:marBottom w:val="0"/>
                  <w:divBdr>
                    <w:top w:val="none" w:sz="0" w:space="0" w:color="auto"/>
                    <w:left w:val="none" w:sz="0" w:space="0" w:color="auto"/>
                    <w:bottom w:val="none" w:sz="0" w:space="0" w:color="auto"/>
                    <w:right w:val="none" w:sz="0" w:space="0" w:color="auto"/>
                  </w:divBdr>
                  <w:divsChild>
                    <w:div w:id="547111938">
                      <w:marLeft w:val="0"/>
                      <w:marRight w:val="0"/>
                      <w:marTop w:val="0"/>
                      <w:marBottom w:val="0"/>
                      <w:divBdr>
                        <w:top w:val="none" w:sz="0" w:space="0" w:color="auto"/>
                        <w:left w:val="none" w:sz="0" w:space="0" w:color="auto"/>
                        <w:bottom w:val="none" w:sz="0" w:space="0" w:color="auto"/>
                        <w:right w:val="none" w:sz="0" w:space="0" w:color="auto"/>
                      </w:divBdr>
                      <w:divsChild>
                        <w:div w:id="710571297">
                          <w:marLeft w:val="0"/>
                          <w:marRight w:val="0"/>
                          <w:marTop w:val="0"/>
                          <w:marBottom w:val="0"/>
                          <w:divBdr>
                            <w:top w:val="none" w:sz="0" w:space="0" w:color="auto"/>
                            <w:left w:val="none" w:sz="0" w:space="0" w:color="auto"/>
                            <w:bottom w:val="none" w:sz="0" w:space="0" w:color="auto"/>
                            <w:right w:val="none" w:sz="0" w:space="0" w:color="auto"/>
                          </w:divBdr>
                          <w:divsChild>
                            <w:div w:id="563834885">
                              <w:marLeft w:val="0"/>
                              <w:marRight w:val="0"/>
                              <w:marTop w:val="0"/>
                              <w:marBottom w:val="0"/>
                              <w:divBdr>
                                <w:top w:val="none" w:sz="0" w:space="0" w:color="auto"/>
                                <w:left w:val="none" w:sz="0" w:space="0" w:color="auto"/>
                                <w:bottom w:val="none" w:sz="0" w:space="0" w:color="auto"/>
                                <w:right w:val="none" w:sz="0" w:space="0" w:color="auto"/>
                              </w:divBdr>
                              <w:divsChild>
                                <w:div w:id="16912502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724318">
          <w:marLeft w:val="0"/>
          <w:marRight w:val="0"/>
          <w:marTop w:val="0"/>
          <w:marBottom w:val="0"/>
          <w:divBdr>
            <w:top w:val="none" w:sz="0" w:space="0" w:color="auto"/>
            <w:left w:val="none" w:sz="0" w:space="0" w:color="auto"/>
            <w:bottom w:val="dashed" w:sz="6" w:space="0" w:color="939393"/>
            <w:right w:val="none" w:sz="0" w:space="0" w:color="auto"/>
          </w:divBdr>
          <w:divsChild>
            <w:div w:id="205873700">
              <w:marLeft w:val="0"/>
              <w:marRight w:val="0"/>
              <w:marTop w:val="0"/>
              <w:marBottom w:val="0"/>
              <w:divBdr>
                <w:top w:val="none" w:sz="0" w:space="0" w:color="auto"/>
                <w:left w:val="none" w:sz="0" w:space="0" w:color="auto"/>
                <w:bottom w:val="none" w:sz="0" w:space="0" w:color="auto"/>
                <w:right w:val="none" w:sz="0" w:space="0" w:color="auto"/>
              </w:divBdr>
              <w:divsChild>
                <w:div w:id="640156899">
                  <w:marLeft w:val="0"/>
                  <w:marRight w:val="0"/>
                  <w:marTop w:val="0"/>
                  <w:marBottom w:val="0"/>
                  <w:divBdr>
                    <w:top w:val="none" w:sz="0" w:space="0" w:color="auto"/>
                    <w:left w:val="none" w:sz="0" w:space="0" w:color="auto"/>
                    <w:bottom w:val="none" w:sz="0" w:space="0" w:color="auto"/>
                    <w:right w:val="none" w:sz="0" w:space="0" w:color="auto"/>
                  </w:divBdr>
                </w:div>
              </w:divsChild>
            </w:div>
            <w:div w:id="475878891">
              <w:marLeft w:val="0"/>
              <w:marRight w:val="0"/>
              <w:marTop w:val="0"/>
              <w:marBottom w:val="0"/>
              <w:divBdr>
                <w:top w:val="none" w:sz="0" w:space="0" w:color="auto"/>
                <w:left w:val="none" w:sz="0" w:space="0" w:color="auto"/>
                <w:bottom w:val="none" w:sz="0" w:space="0" w:color="auto"/>
                <w:right w:val="none" w:sz="0" w:space="0" w:color="auto"/>
              </w:divBdr>
            </w:div>
            <w:div w:id="1520122124">
              <w:marLeft w:val="0"/>
              <w:marRight w:val="0"/>
              <w:marTop w:val="0"/>
              <w:marBottom w:val="0"/>
              <w:divBdr>
                <w:top w:val="none" w:sz="0" w:space="0" w:color="auto"/>
                <w:left w:val="none" w:sz="0" w:space="0" w:color="auto"/>
                <w:bottom w:val="none" w:sz="0" w:space="0" w:color="auto"/>
                <w:right w:val="none" w:sz="0" w:space="0" w:color="auto"/>
              </w:divBdr>
              <w:divsChild>
                <w:div w:id="1744713297">
                  <w:marLeft w:val="0"/>
                  <w:marRight w:val="0"/>
                  <w:marTop w:val="120"/>
                  <w:marBottom w:val="0"/>
                  <w:divBdr>
                    <w:top w:val="none" w:sz="0" w:space="0" w:color="auto"/>
                    <w:left w:val="none" w:sz="0" w:space="0" w:color="auto"/>
                    <w:bottom w:val="none" w:sz="0" w:space="0" w:color="auto"/>
                    <w:right w:val="none" w:sz="0" w:space="0" w:color="auto"/>
                  </w:divBdr>
                  <w:divsChild>
                    <w:div w:id="137816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704418">
          <w:marLeft w:val="0"/>
          <w:marRight w:val="0"/>
          <w:marTop w:val="0"/>
          <w:marBottom w:val="0"/>
          <w:divBdr>
            <w:top w:val="none" w:sz="0" w:space="0" w:color="auto"/>
            <w:left w:val="none" w:sz="0" w:space="0" w:color="auto"/>
            <w:bottom w:val="none" w:sz="0" w:space="0" w:color="auto"/>
            <w:right w:val="none" w:sz="0" w:space="0" w:color="auto"/>
          </w:divBdr>
        </w:div>
      </w:divsChild>
    </w:div>
    <w:div w:id="1089814536">
      <w:bodyDiv w:val="1"/>
      <w:marLeft w:val="0"/>
      <w:marRight w:val="0"/>
      <w:marTop w:val="0"/>
      <w:marBottom w:val="0"/>
      <w:divBdr>
        <w:top w:val="none" w:sz="0" w:space="0" w:color="auto"/>
        <w:left w:val="none" w:sz="0" w:space="0" w:color="auto"/>
        <w:bottom w:val="none" w:sz="0" w:space="0" w:color="auto"/>
        <w:right w:val="none" w:sz="0" w:space="0" w:color="auto"/>
      </w:divBdr>
      <w:divsChild>
        <w:div w:id="510488352">
          <w:marLeft w:val="0"/>
          <w:marRight w:val="0"/>
          <w:marTop w:val="0"/>
          <w:marBottom w:val="0"/>
          <w:divBdr>
            <w:top w:val="none" w:sz="0" w:space="0" w:color="auto"/>
            <w:left w:val="none" w:sz="0" w:space="0" w:color="auto"/>
            <w:bottom w:val="none" w:sz="0" w:space="0" w:color="auto"/>
            <w:right w:val="none" w:sz="0" w:space="0" w:color="auto"/>
          </w:divBdr>
          <w:divsChild>
            <w:div w:id="831063151">
              <w:marLeft w:val="0"/>
              <w:marRight w:val="0"/>
              <w:marTop w:val="0"/>
              <w:marBottom w:val="0"/>
              <w:divBdr>
                <w:top w:val="none" w:sz="0" w:space="0" w:color="auto"/>
                <w:left w:val="none" w:sz="0" w:space="0" w:color="auto"/>
                <w:bottom w:val="none" w:sz="0" w:space="0" w:color="auto"/>
                <w:right w:val="none" w:sz="0" w:space="0" w:color="auto"/>
              </w:divBdr>
              <w:divsChild>
                <w:div w:id="637535283">
                  <w:marLeft w:val="0"/>
                  <w:marRight w:val="0"/>
                  <w:marTop w:val="0"/>
                  <w:marBottom w:val="0"/>
                  <w:divBdr>
                    <w:top w:val="none" w:sz="0" w:space="0" w:color="auto"/>
                    <w:left w:val="none" w:sz="0" w:space="0" w:color="auto"/>
                    <w:bottom w:val="none" w:sz="0" w:space="0" w:color="auto"/>
                    <w:right w:val="none" w:sz="0" w:space="0" w:color="auto"/>
                  </w:divBdr>
                  <w:divsChild>
                    <w:div w:id="462695525">
                      <w:marLeft w:val="0"/>
                      <w:marRight w:val="0"/>
                      <w:marTop w:val="0"/>
                      <w:marBottom w:val="0"/>
                      <w:divBdr>
                        <w:top w:val="none" w:sz="0" w:space="0" w:color="auto"/>
                        <w:left w:val="none" w:sz="0" w:space="0" w:color="auto"/>
                        <w:bottom w:val="none" w:sz="0" w:space="0" w:color="auto"/>
                        <w:right w:val="none" w:sz="0" w:space="0" w:color="auto"/>
                      </w:divBdr>
                      <w:divsChild>
                        <w:div w:id="2087876413">
                          <w:marLeft w:val="0"/>
                          <w:marRight w:val="0"/>
                          <w:marTop w:val="0"/>
                          <w:marBottom w:val="0"/>
                          <w:divBdr>
                            <w:top w:val="none" w:sz="0" w:space="0" w:color="auto"/>
                            <w:left w:val="none" w:sz="0" w:space="0" w:color="auto"/>
                            <w:bottom w:val="none" w:sz="0" w:space="0" w:color="auto"/>
                            <w:right w:val="none" w:sz="0" w:space="0" w:color="auto"/>
                          </w:divBdr>
                          <w:divsChild>
                            <w:div w:id="10886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966874">
          <w:marLeft w:val="0"/>
          <w:marRight w:val="0"/>
          <w:marTop w:val="0"/>
          <w:marBottom w:val="0"/>
          <w:divBdr>
            <w:top w:val="none" w:sz="0" w:space="0" w:color="auto"/>
            <w:left w:val="none" w:sz="0" w:space="0" w:color="auto"/>
            <w:bottom w:val="dashed" w:sz="6" w:space="0" w:color="939393"/>
            <w:right w:val="none" w:sz="0" w:space="0" w:color="auto"/>
          </w:divBdr>
          <w:divsChild>
            <w:div w:id="908732583">
              <w:marLeft w:val="0"/>
              <w:marRight w:val="0"/>
              <w:marTop w:val="0"/>
              <w:marBottom w:val="0"/>
              <w:divBdr>
                <w:top w:val="none" w:sz="0" w:space="0" w:color="auto"/>
                <w:left w:val="none" w:sz="0" w:space="0" w:color="auto"/>
                <w:bottom w:val="none" w:sz="0" w:space="0" w:color="auto"/>
                <w:right w:val="none" w:sz="0" w:space="0" w:color="auto"/>
              </w:divBdr>
            </w:div>
            <w:div w:id="1083915336">
              <w:marLeft w:val="0"/>
              <w:marRight w:val="0"/>
              <w:marTop w:val="0"/>
              <w:marBottom w:val="0"/>
              <w:divBdr>
                <w:top w:val="none" w:sz="0" w:space="0" w:color="auto"/>
                <w:left w:val="none" w:sz="0" w:space="0" w:color="auto"/>
                <w:bottom w:val="none" w:sz="0" w:space="0" w:color="auto"/>
                <w:right w:val="none" w:sz="0" w:space="0" w:color="auto"/>
              </w:divBdr>
              <w:divsChild>
                <w:div w:id="28454833">
                  <w:marLeft w:val="0"/>
                  <w:marRight w:val="0"/>
                  <w:marTop w:val="0"/>
                  <w:marBottom w:val="0"/>
                  <w:divBdr>
                    <w:top w:val="none" w:sz="0" w:space="0" w:color="auto"/>
                    <w:left w:val="none" w:sz="0" w:space="0" w:color="auto"/>
                    <w:bottom w:val="none" w:sz="0" w:space="0" w:color="auto"/>
                    <w:right w:val="none" w:sz="0" w:space="0" w:color="auto"/>
                  </w:divBdr>
                </w:div>
              </w:divsChild>
            </w:div>
            <w:div w:id="2052487683">
              <w:marLeft w:val="0"/>
              <w:marRight w:val="0"/>
              <w:marTop w:val="0"/>
              <w:marBottom w:val="0"/>
              <w:divBdr>
                <w:top w:val="none" w:sz="0" w:space="0" w:color="auto"/>
                <w:left w:val="none" w:sz="0" w:space="0" w:color="auto"/>
                <w:bottom w:val="none" w:sz="0" w:space="0" w:color="auto"/>
                <w:right w:val="none" w:sz="0" w:space="0" w:color="auto"/>
              </w:divBdr>
              <w:divsChild>
                <w:div w:id="567151119">
                  <w:marLeft w:val="0"/>
                  <w:marRight w:val="0"/>
                  <w:marTop w:val="105"/>
                  <w:marBottom w:val="0"/>
                  <w:divBdr>
                    <w:top w:val="none" w:sz="0" w:space="0" w:color="auto"/>
                    <w:left w:val="none" w:sz="0" w:space="0" w:color="auto"/>
                    <w:bottom w:val="none" w:sz="0" w:space="0" w:color="auto"/>
                    <w:right w:val="none" w:sz="0" w:space="0" w:color="auto"/>
                  </w:divBdr>
                  <w:divsChild>
                    <w:div w:id="13117203">
                      <w:marLeft w:val="0"/>
                      <w:marRight w:val="0"/>
                      <w:marTop w:val="0"/>
                      <w:marBottom w:val="0"/>
                      <w:divBdr>
                        <w:top w:val="none" w:sz="0" w:space="0" w:color="auto"/>
                        <w:left w:val="none" w:sz="0" w:space="0" w:color="auto"/>
                        <w:bottom w:val="none" w:sz="0" w:space="0" w:color="auto"/>
                        <w:right w:val="none" w:sz="0" w:space="0" w:color="auto"/>
                      </w:divBdr>
                    </w:div>
                  </w:divsChild>
                </w:div>
                <w:div w:id="144580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508895">
      <w:bodyDiv w:val="1"/>
      <w:marLeft w:val="0"/>
      <w:marRight w:val="0"/>
      <w:marTop w:val="0"/>
      <w:marBottom w:val="0"/>
      <w:divBdr>
        <w:top w:val="none" w:sz="0" w:space="0" w:color="auto"/>
        <w:left w:val="none" w:sz="0" w:space="0" w:color="auto"/>
        <w:bottom w:val="none" w:sz="0" w:space="0" w:color="auto"/>
        <w:right w:val="none" w:sz="0" w:space="0" w:color="auto"/>
      </w:divBdr>
    </w:div>
    <w:div w:id="1093167192">
      <w:bodyDiv w:val="1"/>
      <w:marLeft w:val="0"/>
      <w:marRight w:val="0"/>
      <w:marTop w:val="0"/>
      <w:marBottom w:val="0"/>
      <w:divBdr>
        <w:top w:val="none" w:sz="0" w:space="0" w:color="auto"/>
        <w:left w:val="none" w:sz="0" w:space="0" w:color="auto"/>
        <w:bottom w:val="none" w:sz="0" w:space="0" w:color="auto"/>
        <w:right w:val="none" w:sz="0" w:space="0" w:color="auto"/>
      </w:divBdr>
      <w:divsChild>
        <w:div w:id="1957062468">
          <w:marLeft w:val="0"/>
          <w:marRight w:val="0"/>
          <w:marTop w:val="75"/>
          <w:marBottom w:val="0"/>
          <w:divBdr>
            <w:top w:val="none" w:sz="0" w:space="0" w:color="auto"/>
            <w:left w:val="none" w:sz="0" w:space="0" w:color="auto"/>
            <w:bottom w:val="none" w:sz="0" w:space="0" w:color="auto"/>
            <w:right w:val="none" w:sz="0" w:space="0" w:color="auto"/>
          </w:divBdr>
        </w:div>
      </w:divsChild>
    </w:div>
    <w:div w:id="1117289899">
      <w:bodyDiv w:val="1"/>
      <w:marLeft w:val="0"/>
      <w:marRight w:val="0"/>
      <w:marTop w:val="0"/>
      <w:marBottom w:val="0"/>
      <w:divBdr>
        <w:top w:val="none" w:sz="0" w:space="0" w:color="auto"/>
        <w:left w:val="none" w:sz="0" w:space="0" w:color="auto"/>
        <w:bottom w:val="none" w:sz="0" w:space="0" w:color="auto"/>
        <w:right w:val="none" w:sz="0" w:space="0" w:color="auto"/>
      </w:divBdr>
    </w:div>
    <w:div w:id="1118064079">
      <w:bodyDiv w:val="1"/>
      <w:marLeft w:val="0"/>
      <w:marRight w:val="0"/>
      <w:marTop w:val="0"/>
      <w:marBottom w:val="0"/>
      <w:divBdr>
        <w:top w:val="none" w:sz="0" w:space="0" w:color="auto"/>
        <w:left w:val="none" w:sz="0" w:space="0" w:color="auto"/>
        <w:bottom w:val="none" w:sz="0" w:space="0" w:color="auto"/>
        <w:right w:val="none" w:sz="0" w:space="0" w:color="auto"/>
      </w:divBdr>
      <w:divsChild>
        <w:div w:id="392967372">
          <w:marLeft w:val="0"/>
          <w:marRight w:val="0"/>
          <w:marTop w:val="0"/>
          <w:marBottom w:val="0"/>
          <w:divBdr>
            <w:top w:val="none" w:sz="0" w:space="0" w:color="auto"/>
            <w:left w:val="none" w:sz="0" w:space="0" w:color="auto"/>
            <w:bottom w:val="none" w:sz="0" w:space="0" w:color="auto"/>
            <w:right w:val="none" w:sz="0" w:space="0" w:color="auto"/>
          </w:divBdr>
        </w:div>
        <w:div w:id="441728209">
          <w:marLeft w:val="0"/>
          <w:marRight w:val="0"/>
          <w:marTop w:val="225"/>
          <w:marBottom w:val="150"/>
          <w:divBdr>
            <w:top w:val="none" w:sz="0" w:space="0" w:color="auto"/>
            <w:left w:val="none" w:sz="0" w:space="0" w:color="auto"/>
            <w:bottom w:val="none" w:sz="0" w:space="0" w:color="auto"/>
            <w:right w:val="none" w:sz="0" w:space="0" w:color="auto"/>
          </w:divBdr>
        </w:div>
        <w:div w:id="781649374">
          <w:marLeft w:val="0"/>
          <w:marRight w:val="0"/>
          <w:marTop w:val="0"/>
          <w:marBottom w:val="0"/>
          <w:divBdr>
            <w:top w:val="none" w:sz="0" w:space="0" w:color="auto"/>
            <w:left w:val="none" w:sz="0" w:space="0" w:color="auto"/>
            <w:bottom w:val="none" w:sz="0" w:space="0" w:color="auto"/>
            <w:right w:val="none" w:sz="0" w:space="0" w:color="auto"/>
          </w:divBdr>
          <w:divsChild>
            <w:div w:id="1082415445">
              <w:marLeft w:val="0"/>
              <w:marRight w:val="0"/>
              <w:marTop w:val="0"/>
              <w:marBottom w:val="0"/>
              <w:divBdr>
                <w:top w:val="none" w:sz="0" w:space="0" w:color="auto"/>
                <w:left w:val="none" w:sz="0" w:space="0" w:color="auto"/>
                <w:bottom w:val="none" w:sz="0" w:space="0" w:color="auto"/>
                <w:right w:val="none" w:sz="0" w:space="0" w:color="auto"/>
              </w:divBdr>
              <w:divsChild>
                <w:div w:id="1431318513">
                  <w:marLeft w:val="0"/>
                  <w:marRight w:val="0"/>
                  <w:marTop w:val="60"/>
                  <w:marBottom w:val="0"/>
                  <w:divBdr>
                    <w:top w:val="single" w:sz="6" w:space="5" w:color="CBCBCB"/>
                    <w:left w:val="single" w:sz="6" w:space="7" w:color="CBCBCB"/>
                    <w:bottom w:val="single" w:sz="6" w:space="5" w:color="CBCBCB"/>
                    <w:right w:val="single" w:sz="6" w:space="7" w:color="CBCBCB"/>
                  </w:divBdr>
                  <w:divsChild>
                    <w:div w:id="6838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651234">
          <w:marLeft w:val="0"/>
          <w:marRight w:val="0"/>
          <w:marTop w:val="0"/>
          <w:marBottom w:val="0"/>
          <w:divBdr>
            <w:top w:val="none" w:sz="0" w:space="0" w:color="auto"/>
            <w:left w:val="none" w:sz="0" w:space="0" w:color="auto"/>
            <w:bottom w:val="none" w:sz="0" w:space="0" w:color="auto"/>
            <w:right w:val="none" w:sz="0" w:space="0" w:color="auto"/>
          </w:divBdr>
          <w:divsChild>
            <w:div w:id="379205946">
              <w:marLeft w:val="0"/>
              <w:marRight w:val="0"/>
              <w:marTop w:val="0"/>
              <w:marBottom w:val="0"/>
              <w:divBdr>
                <w:top w:val="none" w:sz="0" w:space="0" w:color="auto"/>
                <w:left w:val="none" w:sz="0" w:space="0" w:color="auto"/>
                <w:bottom w:val="none" w:sz="0" w:space="0" w:color="auto"/>
                <w:right w:val="none" w:sz="0" w:space="0" w:color="auto"/>
              </w:divBdr>
            </w:div>
            <w:div w:id="1277635227">
              <w:marLeft w:val="0"/>
              <w:marRight w:val="0"/>
              <w:marTop w:val="0"/>
              <w:marBottom w:val="0"/>
              <w:divBdr>
                <w:top w:val="none" w:sz="0" w:space="0" w:color="auto"/>
                <w:left w:val="none" w:sz="0" w:space="0" w:color="auto"/>
                <w:bottom w:val="none" w:sz="0" w:space="0" w:color="auto"/>
                <w:right w:val="none" w:sz="0" w:space="0" w:color="auto"/>
              </w:divBdr>
              <w:divsChild>
                <w:div w:id="825055133">
                  <w:marLeft w:val="0"/>
                  <w:marRight w:val="0"/>
                  <w:marTop w:val="0"/>
                  <w:marBottom w:val="0"/>
                  <w:divBdr>
                    <w:top w:val="none" w:sz="0" w:space="0" w:color="auto"/>
                    <w:left w:val="none" w:sz="0" w:space="0" w:color="auto"/>
                    <w:bottom w:val="none" w:sz="0" w:space="0" w:color="auto"/>
                    <w:right w:val="none" w:sz="0" w:space="0" w:color="auto"/>
                  </w:divBdr>
                  <w:divsChild>
                    <w:div w:id="1875532507">
                      <w:marLeft w:val="0"/>
                      <w:marRight w:val="0"/>
                      <w:marTop w:val="0"/>
                      <w:marBottom w:val="15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sChild>
                            <w:div w:id="1836797253">
                              <w:marLeft w:val="0"/>
                              <w:marRight w:val="0"/>
                              <w:marTop w:val="0"/>
                              <w:marBottom w:val="150"/>
                              <w:divBdr>
                                <w:top w:val="none" w:sz="0" w:space="0" w:color="auto"/>
                                <w:left w:val="none" w:sz="0" w:space="0" w:color="auto"/>
                                <w:bottom w:val="none" w:sz="0" w:space="0" w:color="auto"/>
                                <w:right w:val="none" w:sz="0" w:space="0" w:color="auto"/>
                              </w:divBdr>
                              <w:divsChild>
                                <w:div w:id="1475297694">
                                  <w:marLeft w:val="0"/>
                                  <w:marRight w:val="0"/>
                                  <w:marTop w:val="0"/>
                                  <w:marBottom w:val="0"/>
                                  <w:divBdr>
                                    <w:top w:val="none" w:sz="0" w:space="0" w:color="auto"/>
                                    <w:left w:val="none" w:sz="0" w:space="0" w:color="auto"/>
                                    <w:bottom w:val="none" w:sz="0" w:space="0" w:color="auto"/>
                                    <w:right w:val="none" w:sz="0" w:space="0" w:color="auto"/>
                                  </w:divBdr>
                                  <w:divsChild>
                                    <w:div w:id="1759331695">
                                      <w:marLeft w:val="0"/>
                                      <w:marRight w:val="0"/>
                                      <w:marTop w:val="0"/>
                                      <w:marBottom w:val="0"/>
                                      <w:divBdr>
                                        <w:top w:val="none" w:sz="0" w:space="0" w:color="auto"/>
                                        <w:left w:val="none" w:sz="0" w:space="0" w:color="auto"/>
                                        <w:bottom w:val="none" w:sz="0" w:space="0" w:color="auto"/>
                                        <w:right w:val="none" w:sz="0" w:space="0" w:color="auto"/>
                                      </w:divBdr>
                                      <w:divsChild>
                                        <w:div w:id="1593395721">
                                          <w:marLeft w:val="0"/>
                                          <w:marRight w:val="0"/>
                                          <w:marTop w:val="0"/>
                                          <w:marBottom w:val="0"/>
                                          <w:divBdr>
                                            <w:top w:val="none" w:sz="0" w:space="0" w:color="auto"/>
                                            <w:left w:val="none" w:sz="0" w:space="0" w:color="auto"/>
                                            <w:bottom w:val="none" w:sz="0" w:space="0" w:color="auto"/>
                                            <w:right w:val="none" w:sz="0" w:space="0" w:color="auto"/>
                                          </w:divBdr>
                                          <w:divsChild>
                                            <w:div w:id="1188445918">
                                              <w:marLeft w:val="0"/>
                                              <w:marRight w:val="0"/>
                                              <w:marTop w:val="0"/>
                                              <w:marBottom w:val="0"/>
                                              <w:divBdr>
                                                <w:top w:val="none" w:sz="0" w:space="0" w:color="auto"/>
                                                <w:left w:val="none" w:sz="0" w:space="0" w:color="auto"/>
                                                <w:bottom w:val="none" w:sz="0" w:space="0" w:color="auto"/>
                                                <w:right w:val="none" w:sz="0" w:space="0" w:color="auto"/>
                                              </w:divBdr>
                                              <w:divsChild>
                                                <w:div w:id="1791246816">
                                                  <w:marLeft w:val="0"/>
                                                  <w:marRight w:val="0"/>
                                                  <w:marTop w:val="0"/>
                                                  <w:marBottom w:val="0"/>
                                                  <w:divBdr>
                                                    <w:top w:val="none" w:sz="0" w:space="0" w:color="auto"/>
                                                    <w:left w:val="none" w:sz="0" w:space="0" w:color="auto"/>
                                                    <w:bottom w:val="none" w:sz="0" w:space="0" w:color="auto"/>
                                                    <w:right w:val="none" w:sz="0" w:space="0" w:color="auto"/>
                                                  </w:divBdr>
                                                  <w:divsChild>
                                                    <w:div w:id="759452807">
                                                      <w:marLeft w:val="0"/>
                                                      <w:marRight w:val="0"/>
                                                      <w:marTop w:val="0"/>
                                                      <w:marBottom w:val="0"/>
                                                      <w:divBdr>
                                                        <w:top w:val="none" w:sz="0" w:space="0" w:color="auto"/>
                                                        <w:left w:val="none" w:sz="0" w:space="0" w:color="auto"/>
                                                        <w:bottom w:val="none" w:sz="0" w:space="0" w:color="auto"/>
                                                        <w:right w:val="none" w:sz="0" w:space="0" w:color="auto"/>
                                                      </w:divBdr>
                                                      <w:divsChild>
                                                        <w:div w:id="479690453">
                                                          <w:marLeft w:val="0"/>
                                                          <w:marRight w:val="0"/>
                                                          <w:marTop w:val="0"/>
                                                          <w:marBottom w:val="0"/>
                                                          <w:divBdr>
                                                            <w:top w:val="none" w:sz="0" w:space="0" w:color="auto"/>
                                                            <w:left w:val="none" w:sz="0" w:space="0" w:color="auto"/>
                                                            <w:bottom w:val="none" w:sz="0" w:space="0" w:color="auto"/>
                                                            <w:right w:val="none" w:sz="0" w:space="0" w:color="auto"/>
                                                          </w:divBdr>
                                                          <w:divsChild>
                                                            <w:div w:id="11806797">
                                                              <w:marLeft w:val="0"/>
                                                              <w:marRight w:val="0"/>
                                                              <w:marTop w:val="0"/>
                                                              <w:marBottom w:val="0"/>
                                                              <w:divBdr>
                                                                <w:top w:val="none" w:sz="0" w:space="0" w:color="auto"/>
                                                                <w:left w:val="none" w:sz="0" w:space="0" w:color="auto"/>
                                                                <w:bottom w:val="none" w:sz="0" w:space="0" w:color="auto"/>
                                                                <w:right w:val="none" w:sz="0" w:space="0" w:color="auto"/>
                                                              </w:divBdr>
                                                            </w:div>
                                                            <w:div w:id="153568829">
                                                              <w:marLeft w:val="0"/>
                                                              <w:marRight w:val="0"/>
                                                              <w:marTop w:val="0"/>
                                                              <w:marBottom w:val="0"/>
                                                              <w:divBdr>
                                                                <w:top w:val="none" w:sz="0" w:space="0" w:color="auto"/>
                                                                <w:left w:val="none" w:sz="0" w:space="0" w:color="auto"/>
                                                                <w:bottom w:val="none" w:sz="0" w:space="0" w:color="auto"/>
                                                                <w:right w:val="none" w:sz="0" w:space="0" w:color="auto"/>
                                                              </w:divBdr>
                                                            </w:div>
                                                            <w:div w:id="197401863">
                                                              <w:marLeft w:val="0"/>
                                                              <w:marRight w:val="0"/>
                                                              <w:marTop w:val="0"/>
                                                              <w:marBottom w:val="0"/>
                                                              <w:divBdr>
                                                                <w:top w:val="none" w:sz="0" w:space="0" w:color="auto"/>
                                                                <w:left w:val="none" w:sz="0" w:space="0" w:color="auto"/>
                                                                <w:bottom w:val="none" w:sz="0" w:space="0" w:color="auto"/>
                                                                <w:right w:val="none" w:sz="0" w:space="0" w:color="auto"/>
                                                              </w:divBdr>
                                                            </w:div>
                                                            <w:div w:id="280576051">
                                                              <w:marLeft w:val="0"/>
                                                              <w:marRight w:val="0"/>
                                                              <w:marTop w:val="0"/>
                                                              <w:marBottom w:val="0"/>
                                                              <w:divBdr>
                                                                <w:top w:val="none" w:sz="0" w:space="0" w:color="auto"/>
                                                                <w:left w:val="none" w:sz="0" w:space="0" w:color="auto"/>
                                                                <w:bottom w:val="none" w:sz="0" w:space="0" w:color="auto"/>
                                                                <w:right w:val="none" w:sz="0" w:space="0" w:color="auto"/>
                                                              </w:divBdr>
                                                            </w:div>
                                                            <w:div w:id="420302092">
                                                              <w:marLeft w:val="0"/>
                                                              <w:marRight w:val="0"/>
                                                              <w:marTop w:val="0"/>
                                                              <w:marBottom w:val="0"/>
                                                              <w:divBdr>
                                                                <w:top w:val="none" w:sz="0" w:space="0" w:color="auto"/>
                                                                <w:left w:val="none" w:sz="0" w:space="0" w:color="auto"/>
                                                                <w:bottom w:val="none" w:sz="0" w:space="0" w:color="auto"/>
                                                                <w:right w:val="none" w:sz="0" w:space="0" w:color="auto"/>
                                                              </w:divBdr>
                                                            </w:div>
                                                            <w:div w:id="921182741">
                                                              <w:marLeft w:val="0"/>
                                                              <w:marRight w:val="0"/>
                                                              <w:marTop w:val="0"/>
                                                              <w:marBottom w:val="0"/>
                                                              <w:divBdr>
                                                                <w:top w:val="none" w:sz="0" w:space="0" w:color="auto"/>
                                                                <w:left w:val="none" w:sz="0" w:space="0" w:color="auto"/>
                                                                <w:bottom w:val="none" w:sz="0" w:space="0" w:color="auto"/>
                                                                <w:right w:val="none" w:sz="0" w:space="0" w:color="auto"/>
                                                              </w:divBdr>
                                                            </w:div>
                                                            <w:div w:id="944579590">
                                                              <w:marLeft w:val="0"/>
                                                              <w:marRight w:val="0"/>
                                                              <w:marTop w:val="0"/>
                                                              <w:marBottom w:val="0"/>
                                                              <w:divBdr>
                                                                <w:top w:val="none" w:sz="0" w:space="0" w:color="auto"/>
                                                                <w:left w:val="none" w:sz="0" w:space="0" w:color="auto"/>
                                                                <w:bottom w:val="none" w:sz="0" w:space="0" w:color="auto"/>
                                                                <w:right w:val="none" w:sz="0" w:space="0" w:color="auto"/>
                                                              </w:divBdr>
                                                            </w:div>
                                                            <w:div w:id="1305044421">
                                                              <w:marLeft w:val="0"/>
                                                              <w:marRight w:val="0"/>
                                                              <w:marTop w:val="0"/>
                                                              <w:marBottom w:val="0"/>
                                                              <w:divBdr>
                                                                <w:top w:val="none" w:sz="0" w:space="0" w:color="auto"/>
                                                                <w:left w:val="none" w:sz="0" w:space="0" w:color="auto"/>
                                                                <w:bottom w:val="none" w:sz="0" w:space="0" w:color="auto"/>
                                                                <w:right w:val="none" w:sz="0" w:space="0" w:color="auto"/>
                                                              </w:divBdr>
                                                              <w:divsChild>
                                                                <w:div w:id="1758986842">
                                                                  <w:marLeft w:val="0"/>
                                                                  <w:marRight w:val="0"/>
                                                                  <w:marTop w:val="0"/>
                                                                  <w:marBottom w:val="0"/>
                                                                  <w:divBdr>
                                                                    <w:top w:val="none" w:sz="0" w:space="0" w:color="auto"/>
                                                                    <w:left w:val="none" w:sz="0" w:space="0" w:color="auto"/>
                                                                    <w:bottom w:val="none" w:sz="0" w:space="0" w:color="auto"/>
                                                                    <w:right w:val="none" w:sz="0" w:space="0" w:color="auto"/>
                                                                  </w:divBdr>
                                                                </w:div>
                                                              </w:divsChild>
                                                            </w:div>
                                                            <w:div w:id="1655445973">
                                                              <w:marLeft w:val="0"/>
                                                              <w:marRight w:val="0"/>
                                                              <w:marTop w:val="0"/>
                                                              <w:marBottom w:val="0"/>
                                                              <w:divBdr>
                                                                <w:top w:val="none" w:sz="0" w:space="0" w:color="auto"/>
                                                                <w:left w:val="none" w:sz="0" w:space="0" w:color="auto"/>
                                                                <w:bottom w:val="none" w:sz="0" w:space="0" w:color="auto"/>
                                                                <w:right w:val="none" w:sz="0" w:space="0" w:color="auto"/>
                                                              </w:divBdr>
                                                            </w:div>
                                                            <w:div w:id="1685352290">
                                                              <w:marLeft w:val="0"/>
                                                              <w:marRight w:val="0"/>
                                                              <w:marTop w:val="0"/>
                                                              <w:marBottom w:val="0"/>
                                                              <w:divBdr>
                                                                <w:top w:val="none" w:sz="0" w:space="0" w:color="auto"/>
                                                                <w:left w:val="none" w:sz="0" w:space="0" w:color="auto"/>
                                                                <w:bottom w:val="none" w:sz="0" w:space="0" w:color="auto"/>
                                                                <w:right w:val="none" w:sz="0" w:space="0" w:color="auto"/>
                                                              </w:divBdr>
                                                            </w:div>
                                                          </w:divsChild>
                                                        </w:div>
                                                        <w:div w:id="650404233">
                                                          <w:marLeft w:val="0"/>
                                                          <w:marRight w:val="0"/>
                                                          <w:marTop w:val="0"/>
                                                          <w:marBottom w:val="0"/>
                                                          <w:divBdr>
                                                            <w:top w:val="none" w:sz="0" w:space="0" w:color="auto"/>
                                                            <w:left w:val="none" w:sz="0" w:space="0" w:color="auto"/>
                                                            <w:bottom w:val="none" w:sz="0" w:space="0" w:color="auto"/>
                                                            <w:right w:val="none" w:sz="0" w:space="0" w:color="auto"/>
                                                          </w:divBdr>
                                                        </w:div>
                                                        <w:div w:id="1696468841">
                                                          <w:marLeft w:val="0"/>
                                                          <w:marRight w:val="0"/>
                                                          <w:marTop w:val="0"/>
                                                          <w:marBottom w:val="0"/>
                                                          <w:divBdr>
                                                            <w:top w:val="none" w:sz="0" w:space="0" w:color="auto"/>
                                                            <w:left w:val="none" w:sz="0" w:space="0" w:color="auto"/>
                                                            <w:bottom w:val="none" w:sz="0" w:space="0" w:color="auto"/>
                                                            <w:right w:val="none" w:sz="0" w:space="0" w:color="auto"/>
                                                          </w:divBdr>
                                                        </w:div>
                                                        <w:div w:id="2028166260">
                                                          <w:marLeft w:val="0"/>
                                                          <w:marRight w:val="0"/>
                                                          <w:marTop w:val="0"/>
                                                          <w:marBottom w:val="0"/>
                                                          <w:divBdr>
                                                            <w:top w:val="none" w:sz="0" w:space="0" w:color="auto"/>
                                                            <w:left w:val="none" w:sz="0" w:space="0" w:color="auto"/>
                                                            <w:bottom w:val="none" w:sz="0" w:space="0" w:color="auto"/>
                                                            <w:right w:val="none" w:sz="0" w:space="0" w:color="auto"/>
                                                          </w:divBdr>
                                                          <w:divsChild>
                                                            <w:div w:id="104078311">
                                                              <w:marLeft w:val="0"/>
                                                              <w:marRight w:val="0"/>
                                                              <w:marTop w:val="0"/>
                                                              <w:marBottom w:val="0"/>
                                                              <w:divBdr>
                                                                <w:top w:val="none" w:sz="0" w:space="0" w:color="auto"/>
                                                                <w:left w:val="none" w:sz="0" w:space="0" w:color="auto"/>
                                                                <w:bottom w:val="none" w:sz="0" w:space="0" w:color="auto"/>
                                                                <w:right w:val="none" w:sz="0" w:space="0" w:color="auto"/>
                                                              </w:divBdr>
                                                            </w:div>
                                                            <w:div w:id="829440852">
                                                              <w:marLeft w:val="165"/>
                                                              <w:marRight w:val="0"/>
                                                              <w:marTop w:val="0"/>
                                                              <w:marBottom w:val="0"/>
                                                              <w:divBdr>
                                                                <w:top w:val="none" w:sz="0" w:space="0" w:color="auto"/>
                                                                <w:left w:val="none" w:sz="0" w:space="0" w:color="auto"/>
                                                                <w:bottom w:val="none" w:sz="0" w:space="0" w:color="auto"/>
                                                                <w:right w:val="none" w:sz="0" w:space="0" w:color="auto"/>
                                                              </w:divBdr>
                                                              <w:divsChild>
                                                                <w:div w:id="837575802">
                                                                  <w:marLeft w:val="0"/>
                                                                  <w:marRight w:val="0"/>
                                                                  <w:marTop w:val="0"/>
                                                                  <w:marBottom w:val="0"/>
                                                                  <w:divBdr>
                                                                    <w:top w:val="none" w:sz="0" w:space="0" w:color="auto"/>
                                                                    <w:left w:val="none" w:sz="0" w:space="0" w:color="auto"/>
                                                                    <w:bottom w:val="none" w:sz="0" w:space="0" w:color="auto"/>
                                                                    <w:right w:val="none" w:sz="0" w:space="0" w:color="auto"/>
                                                                  </w:divBdr>
                                                                </w:div>
                                                                <w:div w:id="178318136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6181568">
                                  <w:marLeft w:val="0"/>
                                  <w:marRight w:val="0"/>
                                  <w:marTop w:val="0"/>
                                  <w:marBottom w:val="0"/>
                                  <w:divBdr>
                                    <w:top w:val="none" w:sz="0" w:space="0" w:color="auto"/>
                                    <w:left w:val="none" w:sz="0" w:space="0" w:color="auto"/>
                                    <w:bottom w:val="none" w:sz="0" w:space="0" w:color="auto"/>
                                    <w:right w:val="none" w:sz="0" w:space="0" w:color="auto"/>
                                  </w:divBdr>
                                </w:div>
                                <w:div w:id="2059470557">
                                  <w:marLeft w:val="0"/>
                                  <w:marRight w:val="0"/>
                                  <w:marTop w:val="0"/>
                                  <w:marBottom w:val="0"/>
                                  <w:divBdr>
                                    <w:top w:val="none" w:sz="0" w:space="0" w:color="auto"/>
                                    <w:left w:val="none" w:sz="0" w:space="0" w:color="auto"/>
                                    <w:bottom w:val="dashed" w:sz="6" w:space="0" w:color="939393"/>
                                    <w:right w:val="none" w:sz="0" w:space="0" w:color="auto"/>
                                  </w:divBdr>
                                  <w:divsChild>
                                    <w:div w:id="607738085">
                                      <w:marLeft w:val="0"/>
                                      <w:marRight w:val="0"/>
                                      <w:marTop w:val="0"/>
                                      <w:marBottom w:val="0"/>
                                      <w:divBdr>
                                        <w:top w:val="none" w:sz="0" w:space="0" w:color="auto"/>
                                        <w:left w:val="none" w:sz="0" w:space="0" w:color="auto"/>
                                        <w:bottom w:val="none" w:sz="0" w:space="0" w:color="auto"/>
                                        <w:right w:val="none" w:sz="0" w:space="0" w:color="auto"/>
                                      </w:divBdr>
                                    </w:div>
                                    <w:div w:id="770275127">
                                      <w:marLeft w:val="0"/>
                                      <w:marRight w:val="0"/>
                                      <w:marTop w:val="0"/>
                                      <w:marBottom w:val="0"/>
                                      <w:divBdr>
                                        <w:top w:val="none" w:sz="0" w:space="0" w:color="auto"/>
                                        <w:left w:val="none" w:sz="0" w:space="0" w:color="auto"/>
                                        <w:bottom w:val="none" w:sz="0" w:space="0" w:color="auto"/>
                                        <w:right w:val="none" w:sz="0" w:space="0" w:color="auto"/>
                                      </w:divBdr>
                                      <w:divsChild>
                                        <w:div w:id="1588734296">
                                          <w:marLeft w:val="0"/>
                                          <w:marRight w:val="0"/>
                                          <w:marTop w:val="0"/>
                                          <w:marBottom w:val="0"/>
                                          <w:divBdr>
                                            <w:top w:val="none" w:sz="0" w:space="0" w:color="auto"/>
                                            <w:left w:val="none" w:sz="0" w:space="0" w:color="auto"/>
                                            <w:bottom w:val="none" w:sz="0" w:space="0" w:color="auto"/>
                                            <w:right w:val="none" w:sz="0" w:space="0" w:color="auto"/>
                                          </w:divBdr>
                                        </w:div>
                                      </w:divsChild>
                                    </w:div>
                                    <w:div w:id="1615163462">
                                      <w:marLeft w:val="0"/>
                                      <w:marRight w:val="0"/>
                                      <w:marTop w:val="0"/>
                                      <w:marBottom w:val="0"/>
                                      <w:divBdr>
                                        <w:top w:val="none" w:sz="0" w:space="0" w:color="auto"/>
                                        <w:left w:val="none" w:sz="0" w:space="0" w:color="auto"/>
                                        <w:bottom w:val="none" w:sz="0" w:space="0" w:color="auto"/>
                                        <w:right w:val="none" w:sz="0" w:space="0" w:color="auto"/>
                                      </w:divBdr>
                                      <w:divsChild>
                                        <w:div w:id="555818715">
                                          <w:marLeft w:val="0"/>
                                          <w:marRight w:val="0"/>
                                          <w:marTop w:val="0"/>
                                          <w:marBottom w:val="0"/>
                                          <w:divBdr>
                                            <w:top w:val="none" w:sz="0" w:space="0" w:color="auto"/>
                                            <w:left w:val="none" w:sz="0" w:space="0" w:color="auto"/>
                                            <w:bottom w:val="none" w:sz="0" w:space="0" w:color="auto"/>
                                            <w:right w:val="none" w:sz="0" w:space="0" w:color="auto"/>
                                          </w:divBdr>
                                        </w:div>
                                        <w:div w:id="1038823510">
                                          <w:marLeft w:val="0"/>
                                          <w:marRight w:val="0"/>
                                          <w:marTop w:val="105"/>
                                          <w:marBottom w:val="0"/>
                                          <w:divBdr>
                                            <w:top w:val="none" w:sz="0" w:space="0" w:color="auto"/>
                                            <w:left w:val="none" w:sz="0" w:space="0" w:color="auto"/>
                                            <w:bottom w:val="none" w:sz="0" w:space="0" w:color="auto"/>
                                            <w:right w:val="none" w:sz="0" w:space="0" w:color="auto"/>
                                          </w:divBdr>
                                          <w:divsChild>
                                            <w:div w:id="14899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748221">
                  <w:marLeft w:val="0"/>
                  <w:marRight w:val="0"/>
                  <w:marTop w:val="0"/>
                  <w:marBottom w:val="0"/>
                  <w:divBdr>
                    <w:top w:val="none" w:sz="0" w:space="0" w:color="auto"/>
                    <w:left w:val="none" w:sz="0" w:space="0" w:color="auto"/>
                    <w:bottom w:val="none" w:sz="0" w:space="0" w:color="auto"/>
                    <w:right w:val="none" w:sz="0" w:space="0" w:color="auto"/>
                  </w:divBdr>
                  <w:divsChild>
                    <w:div w:id="1342007983">
                      <w:marLeft w:val="0"/>
                      <w:marRight w:val="0"/>
                      <w:marTop w:val="0"/>
                      <w:marBottom w:val="150"/>
                      <w:divBdr>
                        <w:top w:val="none" w:sz="0" w:space="0" w:color="auto"/>
                        <w:left w:val="none" w:sz="0" w:space="0" w:color="auto"/>
                        <w:bottom w:val="none" w:sz="0" w:space="0" w:color="auto"/>
                        <w:right w:val="none" w:sz="0" w:space="0" w:color="auto"/>
                      </w:divBdr>
                    </w:div>
                    <w:div w:id="1971279728">
                      <w:marLeft w:val="0"/>
                      <w:marRight w:val="0"/>
                      <w:marTop w:val="0"/>
                      <w:marBottom w:val="150"/>
                      <w:divBdr>
                        <w:top w:val="none" w:sz="0" w:space="0" w:color="auto"/>
                        <w:left w:val="none" w:sz="0" w:space="0" w:color="auto"/>
                        <w:bottom w:val="none" w:sz="0" w:space="0" w:color="auto"/>
                        <w:right w:val="none" w:sz="0" w:space="0" w:color="auto"/>
                      </w:divBdr>
                      <w:divsChild>
                        <w:div w:id="850487957">
                          <w:marLeft w:val="0"/>
                          <w:marRight w:val="0"/>
                          <w:marTop w:val="0"/>
                          <w:marBottom w:val="0"/>
                          <w:divBdr>
                            <w:top w:val="none" w:sz="0" w:space="0" w:color="auto"/>
                            <w:left w:val="none" w:sz="0" w:space="0" w:color="auto"/>
                            <w:bottom w:val="none" w:sz="0" w:space="0" w:color="auto"/>
                            <w:right w:val="none" w:sz="0" w:space="0" w:color="auto"/>
                          </w:divBdr>
                          <w:divsChild>
                            <w:div w:id="162744469">
                              <w:marLeft w:val="0"/>
                              <w:marRight w:val="0"/>
                              <w:marTop w:val="0"/>
                              <w:marBottom w:val="0"/>
                              <w:divBdr>
                                <w:top w:val="none" w:sz="0" w:space="0" w:color="auto"/>
                                <w:left w:val="none" w:sz="0" w:space="0" w:color="auto"/>
                                <w:bottom w:val="none" w:sz="0" w:space="0" w:color="auto"/>
                                <w:right w:val="none" w:sz="0" w:space="0" w:color="auto"/>
                              </w:divBdr>
                              <w:divsChild>
                                <w:div w:id="695346108">
                                  <w:marLeft w:val="0"/>
                                  <w:marRight w:val="0"/>
                                  <w:marTop w:val="0"/>
                                  <w:marBottom w:val="0"/>
                                  <w:divBdr>
                                    <w:top w:val="none" w:sz="0" w:space="0" w:color="auto"/>
                                    <w:left w:val="none" w:sz="0" w:space="0" w:color="auto"/>
                                    <w:bottom w:val="none" w:sz="0" w:space="0" w:color="auto"/>
                                    <w:right w:val="none" w:sz="0" w:space="0" w:color="auto"/>
                                  </w:divBdr>
                                </w:div>
                                <w:div w:id="1454860059">
                                  <w:marLeft w:val="0"/>
                                  <w:marRight w:val="0"/>
                                  <w:marTop w:val="0"/>
                                  <w:marBottom w:val="0"/>
                                  <w:divBdr>
                                    <w:top w:val="none" w:sz="0" w:space="0" w:color="auto"/>
                                    <w:left w:val="none" w:sz="0" w:space="0" w:color="auto"/>
                                    <w:bottom w:val="none" w:sz="0" w:space="0" w:color="auto"/>
                                    <w:right w:val="none" w:sz="0" w:space="0" w:color="auto"/>
                                  </w:divBdr>
                                </w:div>
                                <w:div w:id="1982076069">
                                  <w:marLeft w:val="0"/>
                                  <w:marRight w:val="0"/>
                                  <w:marTop w:val="0"/>
                                  <w:marBottom w:val="0"/>
                                  <w:divBdr>
                                    <w:top w:val="none" w:sz="0" w:space="0" w:color="auto"/>
                                    <w:left w:val="none" w:sz="0" w:space="0" w:color="auto"/>
                                    <w:bottom w:val="none" w:sz="0" w:space="0" w:color="auto"/>
                                    <w:right w:val="none" w:sz="0" w:space="0" w:color="auto"/>
                                  </w:divBdr>
                                </w:div>
                              </w:divsChild>
                            </w:div>
                            <w:div w:id="366760447">
                              <w:marLeft w:val="0"/>
                              <w:marRight w:val="0"/>
                              <w:marTop w:val="0"/>
                              <w:marBottom w:val="0"/>
                              <w:divBdr>
                                <w:top w:val="none" w:sz="0" w:space="0" w:color="auto"/>
                                <w:left w:val="none" w:sz="0" w:space="0" w:color="auto"/>
                                <w:bottom w:val="none" w:sz="0" w:space="0" w:color="auto"/>
                                <w:right w:val="none" w:sz="0" w:space="0" w:color="auto"/>
                              </w:divBdr>
                              <w:divsChild>
                                <w:div w:id="450973524">
                                  <w:marLeft w:val="0"/>
                                  <w:marRight w:val="0"/>
                                  <w:marTop w:val="0"/>
                                  <w:marBottom w:val="0"/>
                                  <w:divBdr>
                                    <w:top w:val="none" w:sz="0" w:space="0" w:color="auto"/>
                                    <w:left w:val="none" w:sz="0" w:space="0" w:color="auto"/>
                                    <w:bottom w:val="none" w:sz="0" w:space="0" w:color="auto"/>
                                    <w:right w:val="none" w:sz="0" w:space="0" w:color="auto"/>
                                  </w:divBdr>
                                </w:div>
                                <w:div w:id="1451123095">
                                  <w:marLeft w:val="0"/>
                                  <w:marRight w:val="0"/>
                                  <w:marTop w:val="0"/>
                                  <w:marBottom w:val="0"/>
                                  <w:divBdr>
                                    <w:top w:val="none" w:sz="0" w:space="0" w:color="auto"/>
                                    <w:left w:val="none" w:sz="0" w:space="0" w:color="auto"/>
                                    <w:bottom w:val="none" w:sz="0" w:space="0" w:color="auto"/>
                                    <w:right w:val="none" w:sz="0" w:space="0" w:color="auto"/>
                                  </w:divBdr>
                                </w:div>
                                <w:div w:id="1929150153">
                                  <w:marLeft w:val="0"/>
                                  <w:marRight w:val="0"/>
                                  <w:marTop w:val="0"/>
                                  <w:marBottom w:val="0"/>
                                  <w:divBdr>
                                    <w:top w:val="none" w:sz="0" w:space="0" w:color="auto"/>
                                    <w:left w:val="none" w:sz="0" w:space="0" w:color="auto"/>
                                    <w:bottom w:val="none" w:sz="0" w:space="0" w:color="auto"/>
                                    <w:right w:val="none" w:sz="0" w:space="0" w:color="auto"/>
                                  </w:divBdr>
                                </w:div>
                              </w:divsChild>
                            </w:div>
                            <w:div w:id="664669207">
                              <w:marLeft w:val="0"/>
                              <w:marRight w:val="0"/>
                              <w:marTop w:val="0"/>
                              <w:marBottom w:val="0"/>
                              <w:divBdr>
                                <w:top w:val="none" w:sz="0" w:space="0" w:color="auto"/>
                                <w:left w:val="none" w:sz="0" w:space="0" w:color="auto"/>
                                <w:bottom w:val="none" w:sz="0" w:space="0" w:color="auto"/>
                                <w:right w:val="none" w:sz="0" w:space="0" w:color="auto"/>
                              </w:divBdr>
                              <w:divsChild>
                                <w:div w:id="754087902">
                                  <w:marLeft w:val="0"/>
                                  <w:marRight w:val="0"/>
                                  <w:marTop w:val="0"/>
                                  <w:marBottom w:val="0"/>
                                  <w:divBdr>
                                    <w:top w:val="none" w:sz="0" w:space="0" w:color="auto"/>
                                    <w:left w:val="none" w:sz="0" w:space="0" w:color="auto"/>
                                    <w:bottom w:val="none" w:sz="0" w:space="0" w:color="auto"/>
                                    <w:right w:val="none" w:sz="0" w:space="0" w:color="auto"/>
                                  </w:divBdr>
                                </w:div>
                                <w:div w:id="1085498439">
                                  <w:marLeft w:val="0"/>
                                  <w:marRight w:val="0"/>
                                  <w:marTop w:val="0"/>
                                  <w:marBottom w:val="0"/>
                                  <w:divBdr>
                                    <w:top w:val="none" w:sz="0" w:space="0" w:color="auto"/>
                                    <w:left w:val="none" w:sz="0" w:space="0" w:color="auto"/>
                                    <w:bottom w:val="none" w:sz="0" w:space="0" w:color="auto"/>
                                    <w:right w:val="none" w:sz="0" w:space="0" w:color="auto"/>
                                  </w:divBdr>
                                </w:div>
                                <w:div w:id="1090194378">
                                  <w:marLeft w:val="0"/>
                                  <w:marRight w:val="0"/>
                                  <w:marTop w:val="0"/>
                                  <w:marBottom w:val="0"/>
                                  <w:divBdr>
                                    <w:top w:val="none" w:sz="0" w:space="0" w:color="auto"/>
                                    <w:left w:val="none" w:sz="0" w:space="0" w:color="auto"/>
                                    <w:bottom w:val="none" w:sz="0" w:space="0" w:color="auto"/>
                                    <w:right w:val="none" w:sz="0" w:space="0" w:color="auto"/>
                                  </w:divBdr>
                                </w:div>
                              </w:divsChild>
                            </w:div>
                            <w:div w:id="1586842861">
                              <w:marLeft w:val="0"/>
                              <w:marRight w:val="0"/>
                              <w:marTop w:val="0"/>
                              <w:marBottom w:val="0"/>
                              <w:divBdr>
                                <w:top w:val="none" w:sz="0" w:space="0" w:color="auto"/>
                                <w:left w:val="none" w:sz="0" w:space="0" w:color="auto"/>
                                <w:bottom w:val="none" w:sz="0" w:space="0" w:color="auto"/>
                                <w:right w:val="none" w:sz="0" w:space="0" w:color="auto"/>
                              </w:divBdr>
                              <w:divsChild>
                                <w:div w:id="145898509">
                                  <w:marLeft w:val="0"/>
                                  <w:marRight w:val="0"/>
                                  <w:marTop w:val="0"/>
                                  <w:marBottom w:val="0"/>
                                  <w:divBdr>
                                    <w:top w:val="none" w:sz="0" w:space="0" w:color="auto"/>
                                    <w:left w:val="none" w:sz="0" w:space="0" w:color="auto"/>
                                    <w:bottom w:val="none" w:sz="0" w:space="0" w:color="auto"/>
                                    <w:right w:val="none" w:sz="0" w:space="0" w:color="auto"/>
                                  </w:divBdr>
                                </w:div>
                                <w:div w:id="17461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1025147">
      <w:bodyDiv w:val="1"/>
      <w:marLeft w:val="0"/>
      <w:marRight w:val="0"/>
      <w:marTop w:val="0"/>
      <w:marBottom w:val="0"/>
      <w:divBdr>
        <w:top w:val="none" w:sz="0" w:space="0" w:color="auto"/>
        <w:left w:val="none" w:sz="0" w:space="0" w:color="auto"/>
        <w:bottom w:val="none" w:sz="0" w:space="0" w:color="auto"/>
        <w:right w:val="none" w:sz="0" w:space="0" w:color="auto"/>
      </w:divBdr>
    </w:div>
    <w:div w:id="1126512480">
      <w:bodyDiv w:val="1"/>
      <w:marLeft w:val="0"/>
      <w:marRight w:val="0"/>
      <w:marTop w:val="0"/>
      <w:marBottom w:val="0"/>
      <w:divBdr>
        <w:top w:val="none" w:sz="0" w:space="0" w:color="auto"/>
        <w:left w:val="none" w:sz="0" w:space="0" w:color="auto"/>
        <w:bottom w:val="none" w:sz="0" w:space="0" w:color="auto"/>
        <w:right w:val="none" w:sz="0" w:space="0" w:color="auto"/>
      </w:divBdr>
      <w:divsChild>
        <w:div w:id="323973416">
          <w:marLeft w:val="0"/>
          <w:marRight w:val="0"/>
          <w:marTop w:val="0"/>
          <w:marBottom w:val="0"/>
          <w:divBdr>
            <w:top w:val="none" w:sz="0" w:space="0" w:color="auto"/>
            <w:left w:val="none" w:sz="0" w:space="0" w:color="auto"/>
            <w:bottom w:val="dashed" w:sz="6" w:space="0" w:color="939393"/>
            <w:right w:val="none" w:sz="0" w:space="0" w:color="auto"/>
          </w:divBdr>
          <w:divsChild>
            <w:div w:id="177815299">
              <w:marLeft w:val="0"/>
              <w:marRight w:val="0"/>
              <w:marTop w:val="0"/>
              <w:marBottom w:val="0"/>
              <w:divBdr>
                <w:top w:val="none" w:sz="0" w:space="0" w:color="auto"/>
                <w:left w:val="none" w:sz="0" w:space="0" w:color="auto"/>
                <w:bottom w:val="none" w:sz="0" w:space="0" w:color="auto"/>
                <w:right w:val="none" w:sz="0" w:space="0" w:color="auto"/>
              </w:divBdr>
              <w:divsChild>
                <w:div w:id="329018756">
                  <w:marLeft w:val="0"/>
                  <w:marRight w:val="0"/>
                  <w:marTop w:val="105"/>
                  <w:marBottom w:val="0"/>
                  <w:divBdr>
                    <w:top w:val="none" w:sz="0" w:space="0" w:color="auto"/>
                    <w:left w:val="none" w:sz="0" w:space="0" w:color="auto"/>
                    <w:bottom w:val="none" w:sz="0" w:space="0" w:color="auto"/>
                    <w:right w:val="none" w:sz="0" w:space="0" w:color="auto"/>
                  </w:divBdr>
                  <w:divsChild>
                    <w:div w:id="1229225890">
                      <w:marLeft w:val="0"/>
                      <w:marRight w:val="0"/>
                      <w:marTop w:val="0"/>
                      <w:marBottom w:val="0"/>
                      <w:divBdr>
                        <w:top w:val="none" w:sz="0" w:space="0" w:color="auto"/>
                        <w:left w:val="none" w:sz="0" w:space="0" w:color="auto"/>
                        <w:bottom w:val="none" w:sz="0" w:space="0" w:color="auto"/>
                        <w:right w:val="none" w:sz="0" w:space="0" w:color="auto"/>
                      </w:divBdr>
                    </w:div>
                  </w:divsChild>
                </w:div>
                <w:div w:id="1119032520">
                  <w:marLeft w:val="0"/>
                  <w:marRight w:val="0"/>
                  <w:marTop w:val="0"/>
                  <w:marBottom w:val="0"/>
                  <w:divBdr>
                    <w:top w:val="none" w:sz="0" w:space="0" w:color="auto"/>
                    <w:left w:val="none" w:sz="0" w:space="0" w:color="auto"/>
                    <w:bottom w:val="none" w:sz="0" w:space="0" w:color="auto"/>
                    <w:right w:val="none" w:sz="0" w:space="0" w:color="auto"/>
                  </w:divBdr>
                </w:div>
              </w:divsChild>
            </w:div>
            <w:div w:id="1157266787">
              <w:marLeft w:val="0"/>
              <w:marRight w:val="0"/>
              <w:marTop w:val="0"/>
              <w:marBottom w:val="0"/>
              <w:divBdr>
                <w:top w:val="none" w:sz="0" w:space="0" w:color="auto"/>
                <w:left w:val="none" w:sz="0" w:space="0" w:color="auto"/>
                <w:bottom w:val="none" w:sz="0" w:space="0" w:color="auto"/>
                <w:right w:val="none" w:sz="0" w:space="0" w:color="auto"/>
              </w:divBdr>
              <w:divsChild>
                <w:div w:id="1578394846">
                  <w:marLeft w:val="0"/>
                  <w:marRight w:val="0"/>
                  <w:marTop w:val="0"/>
                  <w:marBottom w:val="0"/>
                  <w:divBdr>
                    <w:top w:val="none" w:sz="0" w:space="0" w:color="auto"/>
                    <w:left w:val="none" w:sz="0" w:space="0" w:color="auto"/>
                    <w:bottom w:val="none" w:sz="0" w:space="0" w:color="auto"/>
                    <w:right w:val="none" w:sz="0" w:space="0" w:color="auto"/>
                  </w:divBdr>
                </w:div>
              </w:divsChild>
            </w:div>
            <w:div w:id="1775829129">
              <w:marLeft w:val="0"/>
              <w:marRight w:val="0"/>
              <w:marTop w:val="0"/>
              <w:marBottom w:val="0"/>
              <w:divBdr>
                <w:top w:val="none" w:sz="0" w:space="0" w:color="auto"/>
                <w:left w:val="none" w:sz="0" w:space="0" w:color="auto"/>
                <w:bottom w:val="none" w:sz="0" w:space="0" w:color="auto"/>
                <w:right w:val="none" w:sz="0" w:space="0" w:color="auto"/>
              </w:divBdr>
            </w:div>
          </w:divsChild>
        </w:div>
        <w:div w:id="1793328070">
          <w:marLeft w:val="0"/>
          <w:marRight w:val="0"/>
          <w:marTop w:val="0"/>
          <w:marBottom w:val="0"/>
          <w:divBdr>
            <w:top w:val="none" w:sz="0" w:space="0" w:color="auto"/>
            <w:left w:val="none" w:sz="0" w:space="0" w:color="auto"/>
            <w:bottom w:val="none" w:sz="0" w:space="0" w:color="auto"/>
            <w:right w:val="none" w:sz="0" w:space="0" w:color="auto"/>
          </w:divBdr>
          <w:divsChild>
            <w:div w:id="1333025945">
              <w:marLeft w:val="0"/>
              <w:marRight w:val="0"/>
              <w:marTop w:val="0"/>
              <w:marBottom w:val="0"/>
              <w:divBdr>
                <w:top w:val="none" w:sz="0" w:space="0" w:color="auto"/>
                <w:left w:val="none" w:sz="0" w:space="0" w:color="auto"/>
                <w:bottom w:val="none" w:sz="0" w:space="0" w:color="auto"/>
                <w:right w:val="none" w:sz="0" w:space="0" w:color="auto"/>
              </w:divBdr>
              <w:divsChild>
                <w:div w:id="1690835705">
                  <w:marLeft w:val="0"/>
                  <w:marRight w:val="0"/>
                  <w:marTop w:val="0"/>
                  <w:marBottom w:val="0"/>
                  <w:divBdr>
                    <w:top w:val="none" w:sz="0" w:space="0" w:color="auto"/>
                    <w:left w:val="none" w:sz="0" w:space="0" w:color="auto"/>
                    <w:bottom w:val="none" w:sz="0" w:space="0" w:color="auto"/>
                    <w:right w:val="none" w:sz="0" w:space="0" w:color="auto"/>
                  </w:divBdr>
                  <w:divsChild>
                    <w:div w:id="1155681625">
                      <w:marLeft w:val="0"/>
                      <w:marRight w:val="0"/>
                      <w:marTop w:val="0"/>
                      <w:marBottom w:val="0"/>
                      <w:divBdr>
                        <w:top w:val="none" w:sz="0" w:space="0" w:color="auto"/>
                        <w:left w:val="none" w:sz="0" w:space="0" w:color="auto"/>
                        <w:bottom w:val="none" w:sz="0" w:space="0" w:color="auto"/>
                        <w:right w:val="none" w:sz="0" w:space="0" w:color="auto"/>
                      </w:divBdr>
                      <w:divsChild>
                        <w:div w:id="1857961853">
                          <w:marLeft w:val="0"/>
                          <w:marRight w:val="0"/>
                          <w:marTop w:val="0"/>
                          <w:marBottom w:val="0"/>
                          <w:divBdr>
                            <w:top w:val="none" w:sz="0" w:space="0" w:color="auto"/>
                            <w:left w:val="none" w:sz="0" w:space="0" w:color="auto"/>
                            <w:bottom w:val="none" w:sz="0" w:space="0" w:color="auto"/>
                            <w:right w:val="none" w:sz="0" w:space="0" w:color="auto"/>
                          </w:divBdr>
                          <w:divsChild>
                            <w:div w:id="7167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0900422">
      <w:bodyDiv w:val="1"/>
      <w:marLeft w:val="0"/>
      <w:marRight w:val="0"/>
      <w:marTop w:val="0"/>
      <w:marBottom w:val="0"/>
      <w:divBdr>
        <w:top w:val="none" w:sz="0" w:space="0" w:color="auto"/>
        <w:left w:val="none" w:sz="0" w:space="0" w:color="auto"/>
        <w:bottom w:val="none" w:sz="0" w:space="0" w:color="auto"/>
        <w:right w:val="none" w:sz="0" w:space="0" w:color="auto"/>
      </w:divBdr>
    </w:div>
    <w:div w:id="1144195928">
      <w:bodyDiv w:val="1"/>
      <w:marLeft w:val="0"/>
      <w:marRight w:val="0"/>
      <w:marTop w:val="0"/>
      <w:marBottom w:val="0"/>
      <w:divBdr>
        <w:top w:val="none" w:sz="0" w:space="0" w:color="auto"/>
        <w:left w:val="none" w:sz="0" w:space="0" w:color="auto"/>
        <w:bottom w:val="none" w:sz="0" w:space="0" w:color="auto"/>
        <w:right w:val="none" w:sz="0" w:space="0" w:color="auto"/>
      </w:divBdr>
      <w:divsChild>
        <w:div w:id="1022317155">
          <w:marLeft w:val="0"/>
          <w:marRight w:val="0"/>
          <w:marTop w:val="0"/>
          <w:marBottom w:val="0"/>
          <w:divBdr>
            <w:top w:val="none" w:sz="0" w:space="0" w:color="auto"/>
            <w:left w:val="none" w:sz="0" w:space="0" w:color="auto"/>
            <w:bottom w:val="none" w:sz="0" w:space="0" w:color="auto"/>
            <w:right w:val="none" w:sz="0" w:space="0" w:color="auto"/>
          </w:divBdr>
          <w:divsChild>
            <w:div w:id="592668824">
              <w:marLeft w:val="0"/>
              <w:marRight w:val="0"/>
              <w:marTop w:val="0"/>
              <w:marBottom w:val="0"/>
              <w:divBdr>
                <w:top w:val="none" w:sz="0" w:space="0" w:color="auto"/>
                <w:left w:val="none" w:sz="0" w:space="0" w:color="auto"/>
                <w:bottom w:val="none" w:sz="0" w:space="0" w:color="auto"/>
                <w:right w:val="none" w:sz="0" w:space="0" w:color="auto"/>
              </w:divBdr>
              <w:divsChild>
                <w:div w:id="1032416468">
                  <w:marLeft w:val="0"/>
                  <w:marRight w:val="0"/>
                  <w:marTop w:val="0"/>
                  <w:marBottom w:val="0"/>
                  <w:divBdr>
                    <w:top w:val="none" w:sz="0" w:space="0" w:color="auto"/>
                    <w:left w:val="none" w:sz="0" w:space="0" w:color="auto"/>
                    <w:bottom w:val="none" w:sz="0" w:space="0" w:color="auto"/>
                    <w:right w:val="none" w:sz="0" w:space="0" w:color="auto"/>
                  </w:divBdr>
                  <w:divsChild>
                    <w:div w:id="1592396809">
                      <w:marLeft w:val="0"/>
                      <w:marRight w:val="0"/>
                      <w:marTop w:val="0"/>
                      <w:marBottom w:val="0"/>
                      <w:divBdr>
                        <w:top w:val="none" w:sz="0" w:space="0" w:color="auto"/>
                        <w:left w:val="none" w:sz="0" w:space="0" w:color="auto"/>
                        <w:bottom w:val="none" w:sz="0" w:space="0" w:color="auto"/>
                        <w:right w:val="none" w:sz="0" w:space="0" w:color="auto"/>
                      </w:divBdr>
                      <w:divsChild>
                        <w:div w:id="1268928066">
                          <w:marLeft w:val="0"/>
                          <w:marRight w:val="0"/>
                          <w:marTop w:val="0"/>
                          <w:marBottom w:val="0"/>
                          <w:divBdr>
                            <w:top w:val="none" w:sz="0" w:space="0" w:color="auto"/>
                            <w:left w:val="none" w:sz="0" w:space="0" w:color="auto"/>
                            <w:bottom w:val="none" w:sz="0" w:space="0" w:color="auto"/>
                            <w:right w:val="none" w:sz="0" w:space="0" w:color="auto"/>
                          </w:divBdr>
                          <w:divsChild>
                            <w:div w:id="374962090">
                              <w:marLeft w:val="0"/>
                              <w:marRight w:val="0"/>
                              <w:marTop w:val="75"/>
                              <w:marBottom w:val="0"/>
                              <w:divBdr>
                                <w:top w:val="none" w:sz="0" w:space="0" w:color="auto"/>
                                <w:left w:val="none" w:sz="0" w:space="0" w:color="auto"/>
                                <w:bottom w:val="none" w:sz="0" w:space="0" w:color="auto"/>
                                <w:right w:val="none" w:sz="0" w:space="0" w:color="auto"/>
                              </w:divBdr>
                            </w:div>
                            <w:div w:id="1724326023">
                              <w:marLeft w:val="0"/>
                              <w:marRight w:val="0"/>
                              <w:marTop w:val="0"/>
                              <w:marBottom w:val="0"/>
                              <w:divBdr>
                                <w:top w:val="none" w:sz="0" w:space="0" w:color="auto"/>
                                <w:left w:val="none" w:sz="0" w:space="0" w:color="auto"/>
                                <w:bottom w:val="none" w:sz="0" w:space="0" w:color="auto"/>
                                <w:right w:val="none" w:sz="0" w:space="0" w:color="auto"/>
                              </w:divBdr>
                            </w:div>
                            <w:div w:id="211832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3035045">
          <w:marLeft w:val="0"/>
          <w:marRight w:val="0"/>
          <w:marTop w:val="0"/>
          <w:marBottom w:val="0"/>
          <w:divBdr>
            <w:top w:val="none" w:sz="0" w:space="0" w:color="auto"/>
            <w:left w:val="none" w:sz="0" w:space="0" w:color="auto"/>
            <w:bottom w:val="dashed" w:sz="6" w:space="0" w:color="939393"/>
            <w:right w:val="none" w:sz="0" w:space="0" w:color="auto"/>
          </w:divBdr>
          <w:divsChild>
            <w:div w:id="496966641">
              <w:marLeft w:val="0"/>
              <w:marRight w:val="0"/>
              <w:marTop w:val="0"/>
              <w:marBottom w:val="0"/>
              <w:divBdr>
                <w:top w:val="none" w:sz="0" w:space="0" w:color="auto"/>
                <w:left w:val="none" w:sz="0" w:space="0" w:color="auto"/>
                <w:bottom w:val="none" w:sz="0" w:space="0" w:color="auto"/>
                <w:right w:val="none" w:sz="0" w:space="0" w:color="auto"/>
              </w:divBdr>
              <w:divsChild>
                <w:div w:id="1231497373">
                  <w:marLeft w:val="0"/>
                  <w:marRight w:val="0"/>
                  <w:marTop w:val="120"/>
                  <w:marBottom w:val="0"/>
                  <w:divBdr>
                    <w:top w:val="none" w:sz="0" w:space="0" w:color="auto"/>
                    <w:left w:val="none" w:sz="0" w:space="0" w:color="auto"/>
                    <w:bottom w:val="none" w:sz="0" w:space="0" w:color="auto"/>
                    <w:right w:val="none" w:sz="0" w:space="0" w:color="auto"/>
                  </w:divBdr>
                  <w:divsChild>
                    <w:div w:id="125725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529547">
              <w:marLeft w:val="0"/>
              <w:marRight w:val="0"/>
              <w:marTop w:val="0"/>
              <w:marBottom w:val="0"/>
              <w:divBdr>
                <w:top w:val="none" w:sz="0" w:space="0" w:color="auto"/>
                <w:left w:val="none" w:sz="0" w:space="0" w:color="auto"/>
                <w:bottom w:val="none" w:sz="0" w:space="0" w:color="auto"/>
                <w:right w:val="none" w:sz="0" w:space="0" w:color="auto"/>
              </w:divBdr>
              <w:divsChild>
                <w:div w:id="1801024264">
                  <w:marLeft w:val="0"/>
                  <w:marRight w:val="0"/>
                  <w:marTop w:val="0"/>
                  <w:marBottom w:val="0"/>
                  <w:divBdr>
                    <w:top w:val="none" w:sz="0" w:space="0" w:color="auto"/>
                    <w:left w:val="none" w:sz="0" w:space="0" w:color="auto"/>
                    <w:bottom w:val="none" w:sz="0" w:space="0" w:color="auto"/>
                    <w:right w:val="none" w:sz="0" w:space="0" w:color="auto"/>
                  </w:divBdr>
                </w:div>
              </w:divsChild>
            </w:div>
            <w:div w:id="129159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88146">
      <w:bodyDiv w:val="1"/>
      <w:marLeft w:val="0"/>
      <w:marRight w:val="0"/>
      <w:marTop w:val="0"/>
      <w:marBottom w:val="0"/>
      <w:divBdr>
        <w:top w:val="none" w:sz="0" w:space="0" w:color="auto"/>
        <w:left w:val="none" w:sz="0" w:space="0" w:color="auto"/>
        <w:bottom w:val="none" w:sz="0" w:space="0" w:color="auto"/>
        <w:right w:val="none" w:sz="0" w:space="0" w:color="auto"/>
      </w:divBdr>
    </w:div>
    <w:div w:id="1146701413">
      <w:bodyDiv w:val="1"/>
      <w:marLeft w:val="0"/>
      <w:marRight w:val="0"/>
      <w:marTop w:val="0"/>
      <w:marBottom w:val="0"/>
      <w:divBdr>
        <w:top w:val="none" w:sz="0" w:space="0" w:color="auto"/>
        <w:left w:val="none" w:sz="0" w:space="0" w:color="auto"/>
        <w:bottom w:val="none" w:sz="0" w:space="0" w:color="auto"/>
        <w:right w:val="none" w:sz="0" w:space="0" w:color="auto"/>
      </w:divBdr>
    </w:div>
    <w:div w:id="1151874728">
      <w:bodyDiv w:val="1"/>
      <w:marLeft w:val="0"/>
      <w:marRight w:val="0"/>
      <w:marTop w:val="0"/>
      <w:marBottom w:val="0"/>
      <w:divBdr>
        <w:top w:val="none" w:sz="0" w:space="0" w:color="auto"/>
        <w:left w:val="none" w:sz="0" w:space="0" w:color="auto"/>
        <w:bottom w:val="none" w:sz="0" w:space="0" w:color="auto"/>
        <w:right w:val="none" w:sz="0" w:space="0" w:color="auto"/>
      </w:divBdr>
      <w:divsChild>
        <w:div w:id="1145510518">
          <w:marLeft w:val="0"/>
          <w:marRight w:val="0"/>
          <w:marTop w:val="150"/>
          <w:marBottom w:val="0"/>
          <w:divBdr>
            <w:top w:val="none" w:sz="0" w:space="0" w:color="auto"/>
            <w:left w:val="none" w:sz="0" w:space="0" w:color="auto"/>
            <w:bottom w:val="none" w:sz="0" w:space="0" w:color="auto"/>
            <w:right w:val="none" w:sz="0" w:space="0" w:color="auto"/>
          </w:divBdr>
        </w:div>
        <w:div w:id="1678262872">
          <w:marLeft w:val="0"/>
          <w:marRight w:val="0"/>
          <w:marTop w:val="0"/>
          <w:marBottom w:val="0"/>
          <w:divBdr>
            <w:top w:val="none" w:sz="0" w:space="0" w:color="auto"/>
            <w:left w:val="none" w:sz="0" w:space="0" w:color="auto"/>
            <w:bottom w:val="none" w:sz="0" w:space="0" w:color="auto"/>
            <w:right w:val="none" w:sz="0" w:space="0" w:color="auto"/>
          </w:divBdr>
          <w:divsChild>
            <w:div w:id="1953244435">
              <w:marLeft w:val="0"/>
              <w:marRight w:val="0"/>
              <w:marTop w:val="0"/>
              <w:marBottom w:val="0"/>
              <w:divBdr>
                <w:top w:val="none" w:sz="0" w:space="0" w:color="auto"/>
                <w:left w:val="none" w:sz="0" w:space="0" w:color="auto"/>
                <w:bottom w:val="none" w:sz="0" w:space="0" w:color="auto"/>
                <w:right w:val="none" w:sz="0" w:space="0" w:color="auto"/>
              </w:divBdr>
              <w:divsChild>
                <w:div w:id="192310111">
                  <w:marLeft w:val="0"/>
                  <w:marRight w:val="0"/>
                  <w:marTop w:val="0"/>
                  <w:marBottom w:val="0"/>
                  <w:divBdr>
                    <w:top w:val="none" w:sz="0" w:space="0" w:color="auto"/>
                    <w:left w:val="none" w:sz="0" w:space="0" w:color="auto"/>
                    <w:bottom w:val="none" w:sz="0" w:space="0" w:color="auto"/>
                    <w:right w:val="none" w:sz="0" w:space="0" w:color="auto"/>
                  </w:divBdr>
                </w:div>
                <w:div w:id="1743287521">
                  <w:marLeft w:val="0"/>
                  <w:marRight w:val="0"/>
                  <w:marTop w:val="0"/>
                  <w:marBottom w:val="150"/>
                  <w:divBdr>
                    <w:top w:val="none" w:sz="0" w:space="0" w:color="auto"/>
                    <w:left w:val="none" w:sz="0" w:space="0" w:color="auto"/>
                    <w:bottom w:val="none" w:sz="0" w:space="0" w:color="auto"/>
                    <w:right w:val="none" w:sz="0" w:space="0" w:color="auto"/>
                  </w:divBdr>
                  <w:divsChild>
                    <w:div w:id="583958059">
                      <w:marLeft w:val="0"/>
                      <w:marRight w:val="0"/>
                      <w:marTop w:val="0"/>
                      <w:marBottom w:val="0"/>
                      <w:divBdr>
                        <w:top w:val="none" w:sz="0" w:space="0" w:color="auto"/>
                        <w:left w:val="none" w:sz="0" w:space="0" w:color="auto"/>
                        <w:bottom w:val="none" w:sz="0" w:space="0" w:color="auto"/>
                        <w:right w:val="none" w:sz="0" w:space="0" w:color="auto"/>
                      </w:divBdr>
                      <w:divsChild>
                        <w:div w:id="400252355">
                          <w:marLeft w:val="0"/>
                          <w:marRight w:val="0"/>
                          <w:marTop w:val="0"/>
                          <w:marBottom w:val="150"/>
                          <w:divBdr>
                            <w:top w:val="none" w:sz="0" w:space="0" w:color="auto"/>
                            <w:left w:val="none" w:sz="0" w:space="0" w:color="auto"/>
                            <w:bottom w:val="none" w:sz="0" w:space="0" w:color="auto"/>
                            <w:right w:val="none" w:sz="0" w:space="0" w:color="auto"/>
                          </w:divBdr>
                          <w:divsChild>
                            <w:div w:id="1136531076">
                              <w:marLeft w:val="0"/>
                              <w:marRight w:val="0"/>
                              <w:marTop w:val="0"/>
                              <w:marBottom w:val="0"/>
                              <w:divBdr>
                                <w:top w:val="none" w:sz="0" w:space="0" w:color="auto"/>
                                <w:left w:val="none" w:sz="0" w:space="0" w:color="auto"/>
                                <w:bottom w:val="none" w:sz="0" w:space="0" w:color="auto"/>
                                <w:right w:val="none" w:sz="0" w:space="0" w:color="auto"/>
                              </w:divBdr>
                            </w:div>
                            <w:div w:id="1845362876">
                              <w:marLeft w:val="0"/>
                              <w:marRight w:val="0"/>
                              <w:marTop w:val="0"/>
                              <w:marBottom w:val="0"/>
                              <w:divBdr>
                                <w:top w:val="none" w:sz="0" w:space="0" w:color="auto"/>
                                <w:left w:val="none" w:sz="0" w:space="0" w:color="auto"/>
                                <w:bottom w:val="dashed" w:sz="6" w:space="0" w:color="939393"/>
                                <w:right w:val="none" w:sz="0" w:space="0" w:color="auto"/>
                              </w:divBdr>
                              <w:divsChild>
                                <w:div w:id="1226599000">
                                  <w:marLeft w:val="0"/>
                                  <w:marRight w:val="0"/>
                                  <w:marTop w:val="0"/>
                                  <w:marBottom w:val="0"/>
                                  <w:divBdr>
                                    <w:top w:val="none" w:sz="0" w:space="0" w:color="auto"/>
                                    <w:left w:val="none" w:sz="0" w:space="0" w:color="auto"/>
                                    <w:bottom w:val="none" w:sz="0" w:space="0" w:color="auto"/>
                                    <w:right w:val="none" w:sz="0" w:space="0" w:color="auto"/>
                                  </w:divBdr>
                                  <w:divsChild>
                                    <w:div w:id="1800150293">
                                      <w:marLeft w:val="0"/>
                                      <w:marRight w:val="0"/>
                                      <w:marTop w:val="0"/>
                                      <w:marBottom w:val="0"/>
                                      <w:divBdr>
                                        <w:top w:val="none" w:sz="0" w:space="0" w:color="auto"/>
                                        <w:left w:val="none" w:sz="0" w:space="0" w:color="auto"/>
                                        <w:bottom w:val="none" w:sz="0" w:space="0" w:color="auto"/>
                                        <w:right w:val="none" w:sz="0" w:space="0" w:color="auto"/>
                                      </w:divBdr>
                                    </w:div>
                                  </w:divsChild>
                                </w:div>
                                <w:div w:id="1451364619">
                                  <w:marLeft w:val="0"/>
                                  <w:marRight w:val="0"/>
                                  <w:marTop w:val="0"/>
                                  <w:marBottom w:val="0"/>
                                  <w:divBdr>
                                    <w:top w:val="none" w:sz="0" w:space="0" w:color="auto"/>
                                    <w:left w:val="none" w:sz="0" w:space="0" w:color="auto"/>
                                    <w:bottom w:val="none" w:sz="0" w:space="0" w:color="auto"/>
                                    <w:right w:val="none" w:sz="0" w:space="0" w:color="auto"/>
                                  </w:divBdr>
                                  <w:divsChild>
                                    <w:div w:id="752975690">
                                      <w:marLeft w:val="0"/>
                                      <w:marRight w:val="0"/>
                                      <w:marTop w:val="105"/>
                                      <w:marBottom w:val="0"/>
                                      <w:divBdr>
                                        <w:top w:val="none" w:sz="0" w:space="0" w:color="auto"/>
                                        <w:left w:val="none" w:sz="0" w:space="0" w:color="auto"/>
                                        <w:bottom w:val="none" w:sz="0" w:space="0" w:color="auto"/>
                                        <w:right w:val="none" w:sz="0" w:space="0" w:color="auto"/>
                                      </w:divBdr>
                                      <w:divsChild>
                                        <w:div w:id="639847414">
                                          <w:marLeft w:val="0"/>
                                          <w:marRight w:val="0"/>
                                          <w:marTop w:val="0"/>
                                          <w:marBottom w:val="0"/>
                                          <w:divBdr>
                                            <w:top w:val="none" w:sz="0" w:space="0" w:color="auto"/>
                                            <w:left w:val="none" w:sz="0" w:space="0" w:color="auto"/>
                                            <w:bottom w:val="none" w:sz="0" w:space="0" w:color="auto"/>
                                            <w:right w:val="none" w:sz="0" w:space="0" w:color="auto"/>
                                          </w:divBdr>
                                        </w:div>
                                      </w:divsChild>
                                    </w:div>
                                    <w:div w:id="1077286194">
                                      <w:marLeft w:val="0"/>
                                      <w:marRight w:val="0"/>
                                      <w:marTop w:val="0"/>
                                      <w:marBottom w:val="0"/>
                                      <w:divBdr>
                                        <w:top w:val="none" w:sz="0" w:space="0" w:color="auto"/>
                                        <w:left w:val="none" w:sz="0" w:space="0" w:color="auto"/>
                                        <w:bottom w:val="none" w:sz="0" w:space="0" w:color="auto"/>
                                        <w:right w:val="none" w:sz="0" w:space="0" w:color="auto"/>
                                      </w:divBdr>
                                    </w:div>
                                  </w:divsChild>
                                </w:div>
                                <w:div w:id="1467745403">
                                  <w:marLeft w:val="0"/>
                                  <w:marRight w:val="0"/>
                                  <w:marTop w:val="0"/>
                                  <w:marBottom w:val="0"/>
                                  <w:divBdr>
                                    <w:top w:val="none" w:sz="0" w:space="0" w:color="auto"/>
                                    <w:left w:val="none" w:sz="0" w:space="0" w:color="auto"/>
                                    <w:bottom w:val="none" w:sz="0" w:space="0" w:color="auto"/>
                                    <w:right w:val="none" w:sz="0" w:space="0" w:color="auto"/>
                                  </w:divBdr>
                                </w:div>
                              </w:divsChild>
                            </w:div>
                            <w:div w:id="2017070128">
                              <w:marLeft w:val="0"/>
                              <w:marRight w:val="0"/>
                              <w:marTop w:val="0"/>
                              <w:marBottom w:val="0"/>
                              <w:divBdr>
                                <w:top w:val="none" w:sz="0" w:space="0" w:color="auto"/>
                                <w:left w:val="none" w:sz="0" w:space="0" w:color="auto"/>
                                <w:bottom w:val="none" w:sz="0" w:space="0" w:color="auto"/>
                                <w:right w:val="none" w:sz="0" w:space="0" w:color="auto"/>
                              </w:divBdr>
                              <w:divsChild>
                                <w:div w:id="1041592541">
                                  <w:marLeft w:val="0"/>
                                  <w:marRight w:val="0"/>
                                  <w:marTop w:val="0"/>
                                  <w:marBottom w:val="0"/>
                                  <w:divBdr>
                                    <w:top w:val="none" w:sz="0" w:space="0" w:color="auto"/>
                                    <w:left w:val="none" w:sz="0" w:space="0" w:color="auto"/>
                                    <w:bottom w:val="none" w:sz="0" w:space="0" w:color="auto"/>
                                    <w:right w:val="none" w:sz="0" w:space="0" w:color="auto"/>
                                  </w:divBdr>
                                  <w:divsChild>
                                    <w:div w:id="1852451171">
                                      <w:marLeft w:val="0"/>
                                      <w:marRight w:val="0"/>
                                      <w:marTop w:val="0"/>
                                      <w:marBottom w:val="0"/>
                                      <w:divBdr>
                                        <w:top w:val="none" w:sz="0" w:space="0" w:color="auto"/>
                                        <w:left w:val="none" w:sz="0" w:space="0" w:color="auto"/>
                                        <w:bottom w:val="none" w:sz="0" w:space="0" w:color="auto"/>
                                        <w:right w:val="none" w:sz="0" w:space="0" w:color="auto"/>
                                      </w:divBdr>
                                      <w:divsChild>
                                        <w:div w:id="1728264599">
                                          <w:marLeft w:val="0"/>
                                          <w:marRight w:val="0"/>
                                          <w:marTop w:val="0"/>
                                          <w:marBottom w:val="0"/>
                                          <w:divBdr>
                                            <w:top w:val="none" w:sz="0" w:space="0" w:color="auto"/>
                                            <w:left w:val="none" w:sz="0" w:space="0" w:color="auto"/>
                                            <w:bottom w:val="none" w:sz="0" w:space="0" w:color="auto"/>
                                            <w:right w:val="none" w:sz="0" w:space="0" w:color="auto"/>
                                          </w:divBdr>
                                          <w:divsChild>
                                            <w:div w:id="34089542">
                                              <w:marLeft w:val="0"/>
                                              <w:marRight w:val="0"/>
                                              <w:marTop w:val="0"/>
                                              <w:marBottom w:val="0"/>
                                              <w:divBdr>
                                                <w:top w:val="none" w:sz="0" w:space="0" w:color="auto"/>
                                                <w:left w:val="none" w:sz="0" w:space="0" w:color="auto"/>
                                                <w:bottom w:val="none" w:sz="0" w:space="0" w:color="auto"/>
                                                <w:right w:val="none" w:sz="0" w:space="0" w:color="auto"/>
                                              </w:divBdr>
                                              <w:divsChild>
                                                <w:div w:id="146789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1417786">
          <w:marLeft w:val="-3510"/>
          <w:marRight w:val="0"/>
          <w:marTop w:val="120"/>
          <w:marBottom w:val="0"/>
          <w:divBdr>
            <w:top w:val="none" w:sz="0" w:space="0" w:color="auto"/>
            <w:left w:val="none" w:sz="0" w:space="0" w:color="auto"/>
            <w:bottom w:val="none" w:sz="0" w:space="0" w:color="auto"/>
            <w:right w:val="none" w:sz="0" w:space="0" w:color="auto"/>
          </w:divBdr>
        </w:div>
      </w:divsChild>
    </w:div>
    <w:div w:id="1158616169">
      <w:bodyDiv w:val="1"/>
      <w:marLeft w:val="0"/>
      <w:marRight w:val="0"/>
      <w:marTop w:val="0"/>
      <w:marBottom w:val="0"/>
      <w:divBdr>
        <w:top w:val="none" w:sz="0" w:space="0" w:color="auto"/>
        <w:left w:val="none" w:sz="0" w:space="0" w:color="auto"/>
        <w:bottom w:val="none" w:sz="0" w:space="0" w:color="auto"/>
        <w:right w:val="none" w:sz="0" w:space="0" w:color="auto"/>
      </w:divBdr>
      <w:divsChild>
        <w:div w:id="1041513527">
          <w:marLeft w:val="0"/>
          <w:marRight w:val="0"/>
          <w:marTop w:val="0"/>
          <w:marBottom w:val="0"/>
          <w:divBdr>
            <w:top w:val="none" w:sz="0" w:space="0" w:color="auto"/>
            <w:left w:val="none" w:sz="0" w:space="0" w:color="auto"/>
            <w:bottom w:val="none" w:sz="0" w:space="0" w:color="auto"/>
            <w:right w:val="none" w:sz="0" w:space="0" w:color="auto"/>
          </w:divBdr>
        </w:div>
        <w:div w:id="1199319778">
          <w:marLeft w:val="0"/>
          <w:marRight w:val="0"/>
          <w:marTop w:val="0"/>
          <w:marBottom w:val="0"/>
          <w:divBdr>
            <w:top w:val="none" w:sz="0" w:space="0" w:color="auto"/>
            <w:left w:val="none" w:sz="0" w:space="0" w:color="auto"/>
            <w:bottom w:val="none" w:sz="0" w:space="0" w:color="auto"/>
            <w:right w:val="none" w:sz="0" w:space="0" w:color="auto"/>
          </w:divBdr>
          <w:divsChild>
            <w:div w:id="1622373716">
              <w:marLeft w:val="0"/>
              <w:marRight w:val="0"/>
              <w:marTop w:val="0"/>
              <w:marBottom w:val="0"/>
              <w:divBdr>
                <w:top w:val="none" w:sz="0" w:space="0" w:color="auto"/>
                <w:left w:val="none" w:sz="0" w:space="0" w:color="auto"/>
                <w:bottom w:val="none" w:sz="0" w:space="0" w:color="auto"/>
                <w:right w:val="none" w:sz="0" w:space="0" w:color="auto"/>
              </w:divBdr>
              <w:divsChild>
                <w:div w:id="719011303">
                  <w:marLeft w:val="0"/>
                  <w:marRight w:val="0"/>
                  <w:marTop w:val="0"/>
                  <w:marBottom w:val="0"/>
                  <w:divBdr>
                    <w:top w:val="none" w:sz="0" w:space="0" w:color="auto"/>
                    <w:left w:val="none" w:sz="0" w:space="0" w:color="auto"/>
                    <w:bottom w:val="none" w:sz="0" w:space="0" w:color="auto"/>
                    <w:right w:val="none" w:sz="0" w:space="0" w:color="auto"/>
                  </w:divBdr>
                  <w:divsChild>
                    <w:div w:id="751390319">
                      <w:marLeft w:val="0"/>
                      <w:marRight w:val="0"/>
                      <w:marTop w:val="0"/>
                      <w:marBottom w:val="0"/>
                      <w:divBdr>
                        <w:top w:val="none" w:sz="0" w:space="0" w:color="auto"/>
                        <w:left w:val="none" w:sz="0" w:space="0" w:color="auto"/>
                        <w:bottom w:val="none" w:sz="0" w:space="0" w:color="auto"/>
                        <w:right w:val="none" w:sz="0" w:space="0" w:color="auto"/>
                      </w:divBdr>
                      <w:divsChild>
                        <w:div w:id="1366170887">
                          <w:marLeft w:val="0"/>
                          <w:marRight w:val="0"/>
                          <w:marTop w:val="0"/>
                          <w:marBottom w:val="0"/>
                          <w:divBdr>
                            <w:top w:val="none" w:sz="0" w:space="0" w:color="auto"/>
                            <w:left w:val="none" w:sz="0" w:space="0" w:color="auto"/>
                            <w:bottom w:val="none" w:sz="0" w:space="0" w:color="auto"/>
                            <w:right w:val="none" w:sz="0" w:space="0" w:color="auto"/>
                          </w:divBdr>
                          <w:divsChild>
                            <w:div w:id="418406943">
                              <w:marLeft w:val="0"/>
                              <w:marRight w:val="0"/>
                              <w:marTop w:val="0"/>
                              <w:marBottom w:val="0"/>
                              <w:divBdr>
                                <w:top w:val="none" w:sz="0" w:space="0" w:color="auto"/>
                                <w:left w:val="none" w:sz="0" w:space="0" w:color="auto"/>
                                <w:bottom w:val="none" w:sz="0" w:space="0" w:color="auto"/>
                                <w:right w:val="none" w:sz="0" w:space="0" w:color="auto"/>
                              </w:divBdr>
                              <w:divsChild>
                                <w:div w:id="4598053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7081985">
          <w:marLeft w:val="0"/>
          <w:marRight w:val="0"/>
          <w:marTop w:val="0"/>
          <w:marBottom w:val="0"/>
          <w:divBdr>
            <w:top w:val="none" w:sz="0" w:space="0" w:color="auto"/>
            <w:left w:val="none" w:sz="0" w:space="0" w:color="auto"/>
            <w:bottom w:val="dashed" w:sz="6" w:space="0" w:color="939393"/>
            <w:right w:val="none" w:sz="0" w:space="0" w:color="auto"/>
          </w:divBdr>
          <w:divsChild>
            <w:div w:id="682904517">
              <w:marLeft w:val="0"/>
              <w:marRight w:val="0"/>
              <w:marTop w:val="0"/>
              <w:marBottom w:val="0"/>
              <w:divBdr>
                <w:top w:val="none" w:sz="0" w:space="0" w:color="auto"/>
                <w:left w:val="none" w:sz="0" w:space="0" w:color="auto"/>
                <w:bottom w:val="none" w:sz="0" w:space="0" w:color="auto"/>
                <w:right w:val="none" w:sz="0" w:space="0" w:color="auto"/>
              </w:divBdr>
              <w:divsChild>
                <w:div w:id="1662536697">
                  <w:marLeft w:val="0"/>
                  <w:marRight w:val="0"/>
                  <w:marTop w:val="0"/>
                  <w:marBottom w:val="0"/>
                  <w:divBdr>
                    <w:top w:val="none" w:sz="0" w:space="0" w:color="auto"/>
                    <w:left w:val="none" w:sz="0" w:space="0" w:color="auto"/>
                    <w:bottom w:val="none" w:sz="0" w:space="0" w:color="auto"/>
                    <w:right w:val="none" w:sz="0" w:space="0" w:color="auto"/>
                  </w:divBdr>
                </w:div>
              </w:divsChild>
            </w:div>
            <w:div w:id="1615945373">
              <w:marLeft w:val="0"/>
              <w:marRight w:val="0"/>
              <w:marTop w:val="0"/>
              <w:marBottom w:val="0"/>
              <w:divBdr>
                <w:top w:val="none" w:sz="0" w:space="0" w:color="auto"/>
                <w:left w:val="none" w:sz="0" w:space="0" w:color="auto"/>
                <w:bottom w:val="none" w:sz="0" w:space="0" w:color="auto"/>
                <w:right w:val="none" w:sz="0" w:space="0" w:color="auto"/>
              </w:divBdr>
            </w:div>
            <w:div w:id="1637225779">
              <w:marLeft w:val="0"/>
              <w:marRight w:val="0"/>
              <w:marTop w:val="0"/>
              <w:marBottom w:val="0"/>
              <w:divBdr>
                <w:top w:val="none" w:sz="0" w:space="0" w:color="auto"/>
                <w:left w:val="none" w:sz="0" w:space="0" w:color="auto"/>
                <w:bottom w:val="none" w:sz="0" w:space="0" w:color="auto"/>
                <w:right w:val="none" w:sz="0" w:space="0" w:color="auto"/>
              </w:divBdr>
              <w:divsChild>
                <w:div w:id="316879448">
                  <w:marLeft w:val="0"/>
                  <w:marRight w:val="0"/>
                  <w:marTop w:val="120"/>
                  <w:marBottom w:val="0"/>
                  <w:divBdr>
                    <w:top w:val="none" w:sz="0" w:space="0" w:color="auto"/>
                    <w:left w:val="none" w:sz="0" w:space="0" w:color="auto"/>
                    <w:bottom w:val="none" w:sz="0" w:space="0" w:color="auto"/>
                    <w:right w:val="none" w:sz="0" w:space="0" w:color="auto"/>
                  </w:divBdr>
                  <w:divsChild>
                    <w:div w:id="1262377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162734">
      <w:bodyDiv w:val="1"/>
      <w:marLeft w:val="0"/>
      <w:marRight w:val="0"/>
      <w:marTop w:val="0"/>
      <w:marBottom w:val="0"/>
      <w:divBdr>
        <w:top w:val="none" w:sz="0" w:space="0" w:color="auto"/>
        <w:left w:val="none" w:sz="0" w:space="0" w:color="auto"/>
        <w:bottom w:val="none" w:sz="0" w:space="0" w:color="auto"/>
        <w:right w:val="none" w:sz="0" w:space="0" w:color="auto"/>
      </w:divBdr>
      <w:divsChild>
        <w:div w:id="436297988">
          <w:marLeft w:val="0"/>
          <w:marRight w:val="0"/>
          <w:marTop w:val="0"/>
          <w:marBottom w:val="0"/>
          <w:divBdr>
            <w:top w:val="none" w:sz="0" w:space="0" w:color="auto"/>
            <w:left w:val="none" w:sz="0" w:space="0" w:color="auto"/>
            <w:bottom w:val="none" w:sz="0" w:space="0" w:color="auto"/>
            <w:right w:val="none" w:sz="0" w:space="0" w:color="auto"/>
          </w:divBdr>
          <w:divsChild>
            <w:div w:id="568267818">
              <w:marLeft w:val="0"/>
              <w:marRight w:val="0"/>
              <w:marTop w:val="0"/>
              <w:marBottom w:val="0"/>
              <w:divBdr>
                <w:top w:val="none" w:sz="0" w:space="0" w:color="auto"/>
                <w:left w:val="none" w:sz="0" w:space="0" w:color="auto"/>
                <w:bottom w:val="none" w:sz="0" w:space="0" w:color="auto"/>
                <w:right w:val="none" w:sz="0" w:space="0" w:color="auto"/>
              </w:divBdr>
            </w:div>
          </w:divsChild>
        </w:div>
        <w:div w:id="2058121769">
          <w:marLeft w:val="0"/>
          <w:marRight w:val="0"/>
          <w:marTop w:val="0"/>
          <w:marBottom w:val="0"/>
          <w:divBdr>
            <w:top w:val="none" w:sz="0" w:space="0" w:color="auto"/>
            <w:left w:val="none" w:sz="0" w:space="0" w:color="auto"/>
            <w:bottom w:val="none" w:sz="0" w:space="0" w:color="auto"/>
            <w:right w:val="none" w:sz="0" w:space="0" w:color="auto"/>
          </w:divBdr>
          <w:divsChild>
            <w:div w:id="78212011">
              <w:marLeft w:val="0"/>
              <w:marRight w:val="0"/>
              <w:marTop w:val="113"/>
              <w:marBottom w:val="225"/>
              <w:divBdr>
                <w:top w:val="none" w:sz="0" w:space="0" w:color="auto"/>
                <w:left w:val="none" w:sz="0" w:space="0" w:color="auto"/>
                <w:bottom w:val="none" w:sz="0" w:space="0" w:color="auto"/>
                <w:right w:val="none" w:sz="0" w:space="0" w:color="auto"/>
              </w:divBdr>
              <w:divsChild>
                <w:div w:id="233400209">
                  <w:marLeft w:val="0"/>
                  <w:marRight w:val="0"/>
                  <w:marTop w:val="0"/>
                  <w:marBottom w:val="0"/>
                  <w:divBdr>
                    <w:top w:val="none" w:sz="0" w:space="0" w:color="auto"/>
                    <w:left w:val="none" w:sz="0" w:space="0" w:color="auto"/>
                    <w:bottom w:val="none" w:sz="0" w:space="0" w:color="auto"/>
                    <w:right w:val="none" w:sz="0" w:space="0" w:color="auto"/>
                  </w:divBdr>
                </w:div>
                <w:div w:id="589437250">
                  <w:marLeft w:val="0"/>
                  <w:marRight w:val="0"/>
                  <w:marTop w:val="0"/>
                  <w:marBottom w:val="0"/>
                  <w:divBdr>
                    <w:top w:val="none" w:sz="0" w:space="0" w:color="auto"/>
                    <w:left w:val="none" w:sz="0" w:space="0" w:color="auto"/>
                    <w:bottom w:val="none" w:sz="0" w:space="0" w:color="auto"/>
                    <w:right w:val="none" w:sz="0" w:space="0" w:color="auto"/>
                  </w:divBdr>
                </w:div>
                <w:div w:id="1060833518">
                  <w:marLeft w:val="0"/>
                  <w:marRight w:val="0"/>
                  <w:marTop w:val="0"/>
                  <w:marBottom w:val="0"/>
                  <w:divBdr>
                    <w:top w:val="none" w:sz="0" w:space="0" w:color="auto"/>
                    <w:left w:val="none" w:sz="0" w:space="0" w:color="auto"/>
                    <w:bottom w:val="none" w:sz="0" w:space="0" w:color="auto"/>
                    <w:right w:val="none" w:sz="0" w:space="0" w:color="auto"/>
                  </w:divBdr>
                </w:div>
              </w:divsChild>
            </w:div>
            <w:div w:id="248856537">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164005345">
      <w:bodyDiv w:val="1"/>
      <w:marLeft w:val="0"/>
      <w:marRight w:val="0"/>
      <w:marTop w:val="0"/>
      <w:marBottom w:val="0"/>
      <w:divBdr>
        <w:top w:val="none" w:sz="0" w:space="0" w:color="auto"/>
        <w:left w:val="none" w:sz="0" w:space="0" w:color="auto"/>
        <w:bottom w:val="none" w:sz="0" w:space="0" w:color="auto"/>
        <w:right w:val="none" w:sz="0" w:space="0" w:color="auto"/>
      </w:divBdr>
      <w:divsChild>
        <w:div w:id="1108768738">
          <w:marLeft w:val="0"/>
          <w:marRight w:val="0"/>
          <w:marTop w:val="0"/>
          <w:marBottom w:val="0"/>
          <w:divBdr>
            <w:top w:val="none" w:sz="0" w:space="0" w:color="auto"/>
            <w:left w:val="none" w:sz="0" w:space="0" w:color="auto"/>
            <w:bottom w:val="none" w:sz="0" w:space="0" w:color="auto"/>
            <w:right w:val="none" w:sz="0" w:space="0" w:color="auto"/>
          </w:divBdr>
          <w:divsChild>
            <w:div w:id="68579408">
              <w:marLeft w:val="0"/>
              <w:marRight w:val="0"/>
              <w:marTop w:val="0"/>
              <w:marBottom w:val="600"/>
              <w:divBdr>
                <w:top w:val="none" w:sz="0" w:space="0" w:color="auto"/>
                <w:left w:val="none" w:sz="0" w:space="0" w:color="auto"/>
                <w:bottom w:val="none" w:sz="0" w:space="0" w:color="auto"/>
                <w:right w:val="none" w:sz="0" w:space="0" w:color="auto"/>
              </w:divBdr>
            </w:div>
            <w:div w:id="1163397576">
              <w:marLeft w:val="0"/>
              <w:marRight w:val="0"/>
              <w:marTop w:val="0"/>
              <w:marBottom w:val="225"/>
              <w:divBdr>
                <w:top w:val="none" w:sz="0" w:space="0" w:color="auto"/>
                <w:left w:val="none" w:sz="0" w:space="0" w:color="auto"/>
                <w:bottom w:val="none" w:sz="0" w:space="0" w:color="auto"/>
                <w:right w:val="none" w:sz="0" w:space="0" w:color="auto"/>
              </w:divBdr>
            </w:div>
            <w:div w:id="1939173164">
              <w:marLeft w:val="0"/>
              <w:marRight w:val="0"/>
              <w:marTop w:val="113"/>
              <w:marBottom w:val="225"/>
              <w:divBdr>
                <w:top w:val="none" w:sz="0" w:space="0" w:color="auto"/>
                <w:left w:val="none" w:sz="0" w:space="0" w:color="auto"/>
                <w:bottom w:val="none" w:sz="0" w:space="0" w:color="auto"/>
                <w:right w:val="none" w:sz="0" w:space="0" w:color="auto"/>
              </w:divBdr>
              <w:divsChild>
                <w:div w:id="247084776">
                  <w:marLeft w:val="0"/>
                  <w:marRight w:val="0"/>
                  <w:marTop w:val="0"/>
                  <w:marBottom w:val="0"/>
                  <w:divBdr>
                    <w:top w:val="none" w:sz="0" w:space="0" w:color="auto"/>
                    <w:left w:val="none" w:sz="0" w:space="0" w:color="auto"/>
                    <w:bottom w:val="none" w:sz="0" w:space="0" w:color="auto"/>
                    <w:right w:val="none" w:sz="0" w:space="0" w:color="auto"/>
                  </w:divBdr>
                </w:div>
                <w:div w:id="288560356">
                  <w:marLeft w:val="0"/>
                  <w:marRight w:val="0"/>
                  <w:marTop w:val="0"/>
                  <w:marBottom w:val="0"/>
                  <w:divBdr>
                    <w:top w:val="none" w:sz="0" w:space="0" w:color="auto"/>
                    <w:left w:val="none" w:sz="0" w:space="0" w:color="auto"/>
                    <w:bottom w:val="none" w:sz="0" w:space="0" w:color="auto"/>
                    <w:right w:val="none" w:sz="0" w:space="0" w:color="auto"/>
                  </w:divBdr>
                </w:div>
                <w:div w:id="945692174">
                  <w:marLeft w:val="0"/>
                  <w:marRight w:val="0"/>
                  <w:marTop w:val="0"/>
                  <w:marBottom w:val="0"/>
                  <w:divBdr>
                    <w:top w:val="none" w:sz="0" w:space="0" w:color="auto"/>
                    <w:left w:val="none" w:sz="0" w:space="0" w:color="auto"/>
                    <w:bottom w:val="none" w:sz="0" w:space="0" w:color="auto"/>
                    <w:right w:val="none" w:sz="0" w:space="0" w:color="auto"/>
                  </w:divBdr>
                </w:div>
                <w:div w:id="205770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5263">
          <w:marLeft w:val="0"/>
          <w:marRight w:val="0"/>
          <w:marTop w:val="0"/>
          <w:marBottom w:val="0"/>
          <w:divBdr>
            <w:top w:val="none" w:sz="0" w:space="0" w:color="auto"/>
            <w:left w:val="none" w:sz="0" w:space="0" w:color="auto"/>
            <w:bottom w:val="none" w:sz="0" w:space="0" w:color="auto"/>
            <w:right w:val="none" w:sz="0" w:space="0" w:color="auto"/>
          </w:divBdr>
          <w:divsChild>
            <w:div w:id="197193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579115">
      <w:bodyDiv w:val="1"/>
      <w:marLeft w:val="0"/>
      <w:marRight w:val="0"/>
      <w:marTop w:val="0"/>
      <w:marBottom w:val="0"/>
      <w:divBdr>
        <w:top w:val="none" w:sz="0" w:space="0" w:color="auto"/>
        <w:left w:val="none" w:sz="0" w:space="0" w:color="auto"/>
        <w:bottom w:val="none" w:sz="0" w:space="0" w:color="auto"/>
        <w:right w:val="none" w:sz="0" w:space="0" w:color="auto"/>
      </w:divBdr>
      <w:divsChild>
        <w:div w:id="254942437">
          <w:marLeft w:val="0"/>
          <w:marRight w:val="0"/>
          <w:marTop w:val="0"/>
          <w:marBottom w:val="0"/>
          <w:divBdr>
            <w:top w:val="none" w:sz="0" w:space="0" w:color="auto"/>
            <w:left w:val="none" w:sz="0" w:space="0" w:color="auto"/>
            <w:bottom w:val="dashed" w:sz="6" w:space="0" w:color="939393"/>
            <w:right w:val="none" w:sz="0" w:space="0" w:color="auto"/>
          </w:divBdr>
          <w:divsChild>
            <w:div w:id="37508240">
              <w:marLeft w:val="0"/>
              <w:marRight w:val="0"/>
              <w:marTop w:val="0"/>
              <w:marBottom w:val="0"/>
              <w:divBdr>
                <w:top w:val="none" w:sz="0" w:space="0" w:color="auto"/>
                <w:left w:val="none" w:sz="0" w:space="0" w:color="auto"/>
                <w:bottom w:val="none" w:sz="0" w:space="0" w:color="auto"/>
                <w:right w:val="none" w:sz="0" w:space="0" w:color="auto"/>
              </w:divBdr>
              <w:divsChild>
                <w:div w:id="61610289">
                  <w:marLeft w:val="0"/>
                  <w:marRight w:val="0"/>
                  <w:marTop w:val="120"/>
                  <w:marBottom w:val="0"/>
                  <w:divBdr>
                    <w:top w:val="none" w:sz="0" w:space="0" w:color="auto"/>
                    <w:left w:val="none" w:sz="0" w:space="0" w:color="auto"/>
                    <w:bottom w:val="none" w:sz="0" w:space="0" w:color="auto"/>
                    <w:right w:val="none" w:sz="0" w:space="0" w:color="auto"/>
                  </w:divBdr>
                  <w:divsChild>
                    <w:div w:id="15097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994815">
              <w:marLeft w:val="0"/>
              <w:marRight w:val="0"/>
              <w:marTop w:val="0"/>
              <w:marBottom w:val="0"/>
              <w:divBdr>
                <w:top w:val="none" w:sz="0" w:space="0" w:color="auto"/>
                <w:left w:val="none" w:sz="0" w:space="0" w:color="auto"/>
                <w:bottom w:val="none" w:sz="0" w:space="0" w:color="auto"/>
                <w:right w:val="none" w:sz="0" w:space="0" w:color="auto"/>
              </w:divBdr>
              <w:divsChild>
                <w:div w:id="1274824093">
                  <w:marLeft w:val="0"/>
                  <w:marRight w:val="0"/>
                  <w:marTop w:val="0"/>
                  <w:marBottom w:val="0"/>
                  <w:divBdr>
                    <w:top w:val="none" w:sz="0" w:space="0" w:color="auto"/>
                    <w:left w:val="none" w:sz="0" w:space="0" w:color="auto"/>
                    <w:bottom w:val="none" w:sz="0" w:space="0" w:color="auto"/>
                    <w:right w:val="none" w:sz="0" w:space="0" w:color="auto"/>
                  </w:divBdr>
                </w:div>
              </w:divsChild>
            </w:div>
            <w:div w:id="2045981973">
              <w:marLeft w:val="0"/>
              <w:marRight w:val="0"/>
              <w:marTop w:val="0"/>
              <w:marBottom w:val="0"/>
              <w:divBdr>
                <w:top w:val="none" w:sz="0" w:space="0" w:color="auto"/>
                <w:left w:val="none" w:sz="0" w:space="0" w:color="auto"/>
                <w:bottom w:val="none" w:sz="0" w:space="0" w:color="auto"/>
                <w:right w:val="none" w:sz="0" w:space="0" w:color="auto"/>
              </w:divBdr>
            </w:div>
          </w:divsChild>
        </w:div>
        <w:div w:id="1683313755">
          <w:marLeft w:val="0"/>
          <w:marRight w:val="0"/>
          <w:marTop w:val="0"/>
          <w:marBottom w:val="0"/>
          <w:divBdr>
            <w:top w:val="none" w:sz="0" w:space="0" w:color="auto"/>
            <w:left w:val="none" w:sz="0" w:space="0" w:color="auto"/>
            <w:bottom w:val="none" w:sz="0" w:space="0" w:color="auto"/>
            <w:right w:val="none" w:sz="0" w:space="0" w:color="auto"/>
          </w:divBdr>
          <w:divsChild>
            <w:div w:id="927421478">
              <w:marLeft w:val="0"/>
              <w:marRight w:val="0"/>
              <w:marTop w:val="0"/>
              <w:marBottom w:val="0"/>
              <w:divBdr>
                <w:top w:val="none" w:sz="0" w:space="0" w:color="auto"/>
                <w:left w:val="none" w:sz="0" w:space="0" w:color="auto"/>
                <w:bottom w:val="none" w:sz="0" w:space="0" w:color="auto"/>
                <w:right w:val="none" w:sz="0" w:space="0" w:color="auto"/>
              </w:divBdr>
              <w:divsChild>
                <w:div w:id="564068670">
                  <w:marLeft w:val="0"/>
                  <w:marRight w:val="0"/>
                  <w:marTop w:val="0"/>
                  <w:marBottom w:val="0"/>
                  <w:divBdr>
                    <w:top w:val="none" w:sz="0" w:space="0" w:color="auto"/>
                    <w:left w:val="none" w:sz="0" w:space="0" w:color="auto"/>
                    <w:bottom w:val="none" w:sz="0" w:space="0" w:color="auto"/>
                    <w:right w:val="none" w:sz="0" w:space="0" w:color="auto"/>
                  </w:divBdr>
                  <w:divsChild>
                    <w:div w:id="248778694">
                      <w:marLeft w:val="0"/>
                      <w:marRight w:val="0"/>
                      <w:marTop w:val="0"/>
                      <w:marBottom w:val="0"/>
                      <w:divBdr>
                        <w:top w:val="none" w:sz="0" w:space="0" w:color="auto"/>
                        <w:left w:val="none" w:sz="0" w:space="0" w:color="auto"/>
                        <w:bottom w:val="none" w:sz="0" w:space="0" w:color="auto"/>
                        <w:right w:val="none" w:sz="0" w:space="0" w:color="auto"/>
                      </w:divBdr>
                      <w:divsChild>
                        <w:div w:id="2083872441">
                          <w:marLeft w:val="0"/>
                          <w:marRight w:val="0"/>
                          <w:marTop w:val="0"/>
                          <w:marBottom w:val="0"/>
                          <w:divBdr>
                            <w:top w:val="none" w:sz="0" w:space="0" w:color="auto"/>
                            <w:left w:val="none" w:sz="0" w:space="0" w:color="auto"/>
                            <w:bottom w:val="none" w:sz="0" w:space="0" w:color="auto"/>
                            <w:right w:val="none" w:sz="0" w:space="0" w:color="auto"/>
                          </w:divBdr>
                          <w:divsChild>
                            <w:div w:id="71702472">
                              <w:marLeft w:val="0"/>
                              <w:marRight w:val="0"/>
                              <w:marTop w:val="0"/>
                              <w:marBottom w:val="0"/>
                              <w:divBdr>
                                <w:top w:val="none" w:sz="0" w:space="0" w:color="auto"/>
                                <w:left w:val="none" w:sz="0" w:space="0" w:color="auto"/>
                                <w:bottom w:val="none" w:sz="0" w:space="0" w:color="auto"/>
                                <w:right w:val="none" w:sz="0" w:space="0" w:color="auto"/>
                              </w:divBdr>
                            </w:div>
                            <w:div w:id="354381778">
                              <w:marLeft w:val="0"/>
                              <w:marRight w:val="0"/>
                              <w:marTop w:val="75"/>
                              <w:marBottom w:val="0"/>
                              <w:divBdr>
                                <w:top w:val="none" w:sz="0" w:space="0" w:color="auto"/>
                                <w:left w:val="none" w:sz="0" w:space="0" w:color="auto"/>
                                <w:bottom w:val="none" w:sz="0" w:space="0" w:color="auto"/>
                                <w:right w:val="none" w:sz="0" w:space="0" w:color="auto"/>
                              </w:divBdr>
                            </w:div>
                            <w:div w:id="1408502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8304395">
      <w:bodyDiv w:val="1"/>
      <w:marLeft w:val="0"/>
      <w:marRight w:val="0"/>
      <w:marTop w:val="0"/>
      <w:marBottom w:val="0"/>
      <w:divBdr>
        <w:top w:val="none" w:sz="0" w:space="0" w:color="auto"/>
        <w:left w:val="none" w:sz="0" w:space="0" w:color="auto"/>
        <w:bottom w:val="none" w:sz="0" w:space="0" w:color="auto"/>
        <w:right w:val="none" w:sz="0" w:space="0" w:color="auto"/>
      </w:divBdr>
      <w:divsChild>
        <w:div w:id="1561943862">
          <w:marLeft w:val="0"/>
          <w:marRight w:val="0"/>
          <w:marTop w:val="0"/>
          <w:marBottom w:val="0"/>
          <w:divBdr>
            <w:top w:val="none" w:sz="0" w:space="0" w:color="auto"/>
            <w:left w:val="none" w:sz="0" w:space="0" w:color="auto"/>
            <w:bottom w:val="none" w:sz="0" w:space="0" w:color="auto"/>
            <w:right w:val="none" w:sz="0" w:space="0" w:color="auto"/>
          </w:divBdr>
          <w:divsChild>
            <w:div w:id="728653509">
              <w:marLeft w:val="0"/>
              <w:marRight w:val="0"/>
              <w:marTop w:val="0"/>
              <w:marBottom w:val="0"/>
              <w:divBdr>
                <w:top w:val="none" w:sz="0" w:space="0" w:color="auto"/>
                <w:left w:val="none" w:sz="0" w:space="0" w:color="auto"/>
                <w:bottom w:val="none" w:sz="0" w:space="0" w:color="auto"/>
                <w:right w:val="none" w:sz="0" w:space="0" w:color="auto"/>
              </w:divBdr>
              <w:divsChild>
                <w:div w:id="2050453049">
                  <w:marLeft w:val="0"/>
                  <w:marRight w:val="0"/>
                  <w:marTop w:val="0"/>
                  <w:marBottom w:val="0"/>
                  <w:divBdr>
                    <w:top w:val="none" w:sz="0" w:space="0" w:color="auto"/>
                    <w:left w:val="none" w:sz="0" w:space="0" w:color="auto"/>
                    <w:bottom w:val="none" w:sz="0" w:space="0" w:color="auto"/>
                    <w:right w:val="none" w:sz="0" w:space="0" w:color="auto"/>
                  </w:divBdr>
                  <w:divsChild>
                    <w:div w:id="45489644">
                      <w:marLeft w:val="0"/>
                      <w:marRight w:val="0"/>
                      <w:marTop w:val="0"/>
                      <w:marBottom w:val="0"/>
                      <w:divBdr>
                        <w:top w:val="none" w:sz="0" w:space="0" w:color="auto"/>
                        <w:left w:val="none" w:sz="0" w:space="0" w:color="auto"/>
                        <w:bottom w:val="none" w:sz="0" w:space="0" w:color="auto"/>
                        <w:right w:val="none" w:sz="0" w:space="0" w:color="auto"/>
                      </w:divBdr>
                      <w:divsChild>
                        <w:div w:id="475225838">
                          <w:marLeft w:val="0"/>
                          <w:marRight w:val="0"/>
                          <w:marTop w:val="0"/>
                          <w:marBottom w:val="0"/>
                          <w:divBdr>
                            <w:top w:val="none" w:sz="0" w:space="0" w:color="auto"/>
                            <w:left w:val="none" w:sz="0" w:space="0" w:color="auto"/>
                            <w:bottom w:val="none" w:sz="0" w:space="0" w:color="auto"/>
                            <w:right w:val="none" w:sz="0" w:space="0" w:color="auto"/>
                          </w:divBdr>
                          <w:divsChild>
                            <w:div w:id="561597577">
                              <w:marLeft w:val="0"/>
                              <w:marRight w:val="0"/>
                              <w:marTop w:val="75"/>
                              <w:marBottom w:val="0"/>
                              <w:divBdr>
                                <w:top w:val="none" w:sz="0" w:space="0" w:color="auto"/>
                                <w:left w:val="none" w:sz="0" w:space="0" w:color="auto"/>
                                <w:bottom w:val="none" w:sz="0" w:space="0" w:color="auto"/>
                                <w:right w:val="none" w:sz="0" w:space="0" w:color="auto"/>
                              </w:divBdr>
                            </w:div>
                            <w:div w:id="9092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462595">
          <w:marLeft w:val="0"/>
          <w:marRight w:val="0"/>
          <w:marTop w:val="0"/>
          <w:marBottom w:val="0"/>
          <w:divBdr>
            <w:top w:val="none" w:sz="0" w:space="0" w:color="auto"/>
            <w:left w:val="none" w:sz="0" w:space="0" w:color="auto"/>
            <w:bottom w:val="dashed" w:sz="6" w:space="0" w:color="939393"/>
            <w:right w:val="none" w:sz="0" w:space="0" w:color="auto"/>
          </w:divBdr>
          <w:divsChild>
            <w:div w:id="232929273">
              <w:marLeft w:val="0"/>
              <w:marRight w:val="0"/>
              <w:marTop w:val="0"/>
              <w:marBottom w:val="0"/>
              <w:divBdr>
                <w:top w:val="none" w:sz="0" w:space="0" w:color="auto"/>
                <w:left w:val="none" w:sz="0" w:space="0" w:color="auto"/>
                <w:bottom w:val="none" w:sz="0" w:space="0" w:color="auto"/>
                <w:right w:val="none" w:sz="0" w:space="0" w:color="auto"/>
              </w:divBdr>
              <w:divsChild>
                <w:div w:id="447163188">
                  <w:marLeft w:val="0"/>
                  <w:marRight w:val="0"/>
                  <w:marTop w:val="0"/>
                  <w:marBottom w:val="0"/>
                  <w:divBdr>
                    <w:top w:val="none" w:sz="0" w:space="0" w:color="auto"/>
                    <w:left w:val="none" w:sz="0" w:space="0" w:color="auto"/>
                    <w:bottom w:val="none" w:sz="0" w:space="0" w:color="auto"/>
                    <w:right w:val="none" w:sz="0" w:space="0" w:color="auto"/>
                  </w:divBdr>
                </w:div>
              </w:divsChild>
            </w:div>
            <w:div w:id="1613632120">
              <w:marLeft w:val="0"/>
              <w:marRight w:val="0"/>
              <w:marTop w:val="0"/>
              <w:marBottom w:val="0"/>
              <w:divBdr>
                <w:top w:val="none" w:sz="0" w:space="0" w:color="auto"/>
                <w:left w:val="none" w:sz="0" w:space="0" w:color="auto"/>
                <w:bottom w:val="none" w:sz="0" w:space="0" w:color="auto"/>
                <w:right w:val="none" w:sz="0" w:space="0" w:color="auto"/>
              </w:divBdr>
              <w:divsChild>
                <w:div w:id="200944959">
                  <w:marLeft w:val="0"/>
                  <w:marRight w:val="0"/>
                  <w:marTop w:val="120"/>
                  <w:marBottom w:val="0"/>
                  <w:divBdr>
                    <w:top w:val="none" w:sz="0" w:space="0" w:color="auto"/>
                    <w:left w:val="none" w:sz="0" w:space="0" w:color="auto"/>
                    <w:bottom w:val="none" w:sz="0" w:space="0" w:color="auto"/>
                    <w:right w:val="none" w:sz="0" w:space="0" w:color="auto"/>
                  </w:divBdr>
                  <w:divsChild>
                    <w:div w:id="42349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1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18950">
      <w:bodyDiv w:val="1"/>
      <w:marLeft w:val="0"/>
      <w:marRight w:val="0"/>
      <w:marTop w:val="0"/>
      <w:marBottom w:val="0"/>
      <w:divBdr>
        <w:top w:val="none" w:sz="0" w:space="0" w:color="auto"/>
        <w:left w:val="none" w:sz="0" w:space="0" w:color="auto"/>
        <w:bottom w:val="none" w:sz="0" w:space="0" w:color="auto"/>
        <w:right w:val="none" w:sz="0" w:space="0" w:color="auto"/>
      </w:divBdr>
    </w:div>
    <w:div w:id="1190224129">
      <w:bodyDiv w:val="1"/>
      <w:marLeft w:val="0"/>
      <w:marRight w:val="0"/>
      <w:marTop w:val="0"/>
      <w:marBottom w:val="0"/>
      <w:divBdr>
        <w:top w:val="none" w:sz="0" w:space="0" w:color="auto"/>
        <w:left w:val="none" w:sz="0" w:space="0" w:color="auto"/>
        <w:bottom w:val="none" w:sz="0" w:space="0" w:color="auto"/>
        <w:right w:val="none" w:sz="0" w:space="0" w:color="auto"/>
      </w:divBdr>
      <w:divsChild>
        <w:div w:id="216474369">
          <w:marLeft w:val="0"/>
          <w:marRight w:val="0"/>
          <w:marTop w:val="0"/>
          <w:marBottom w:val="0"/>
          <w:divBdr>
            <w:top w:val="none" w:sz="0" w:space="0" w:color="auto"/>
            <w:left w:val="none" w:sz="0" w:space="0" w:color="auto"/>
            <w:bottom w:val="dashed" w:sz="6" w:space="0" w:color="939393"/>
            <w:right w:val="none" w:sz="0" w:space="0" w:color="auto"/>
          </w:divBdr>
          <w:divsChild>
            <w:div w:id="149060450">
              <w:marLeft w:val="0"/>
              <w:marRight w:val="0"/>
              <w:marTop w:val="0"/>
              <w:marBottom w:val="0"/>
              <w:divBdr>
                <w:top w:val="none" w:sz="0" w:space="0" w:color="auto"/>
                <w:left w:val="none" w:sz="0" w:space="0" w:color="auto"/>
                <w:bottom w:val="none" w:sz="0" w:space="0" w:color="auto"/>
                <w:right w:val="none" w:sz="0" w:space="0" w:color="auto"/>
              </w:divBdr>
              <w:divsChild>
                <w:div w:id="201676986">
                  <w:marLeft w:val="0"/>
                  <w:marRight w:val="0"/>
                  <w:marTop w:val="0"/>
                  <w:marBottom w:val="0"/>
                  <w:divBdr>
                    <w:top w:val="none" w:sz="0" w:space="0" w:color="auto"/>
                    <w:left w:val="none" w:sz="0" w:space="0" w:color="auto"/>
                    <w:bottom w:val="none" w:sz="0" w:space="0" w:color="auto"/>
                    <w:right w:val="none" w:sz="0" w:space="0" w:color="auto"/>
                  </w:divBdr>
                </w:div>
              </w:divsChild>
            </w:div>
            <w:div w:id="286350810">
              <w:marLeft w:val="0"/>
              <w:marRight w:val="0"/>
              <w:marTop w:val="0"/>
              <w:marBottom w:val="0"/>
              <w:divBdr>
                <w:top w:val="none" w:sz="0" w:space="0" w:color="auto"/>
                <w:left w:val="none" w:sz="0" w:space="0" w:color="auto"/>
                <w:bottom w:val="none" w:sz="0" w:space="0" w:color="auto"/>
                <w:right w:val="none" w:sz="0" w:space="0" w:color="auto"/>
              </w:divBdr>
            </w:div>
            <w:div w:id="1111628345">
              <w:marLeft w:val="0"/>
              <w:marRight w:val="0"/>
              <w:marTop w:val="0"/>
              <w:marBottom w:val="0"/>
              <w:divBdr>
                <w:top w:val="none" w:sz="0" w:space="0" w:color="auto"/>
                <w:left w:val="none" w:sz="0" w:space="0" w:color="auto"/>
                <w:bottom w:val="none" w:sz="0" w:space="0" w:color="auto"/>
                <w:right w:val="none" w:sz="0" w:space="0" w:color="auto"/>
              </w:divBdr>
              <w:divsChild>
                <w:div w:id="1259751407">
                  <w:marLeft w:val="0"/>
                  <w:marRight w:val="0"/>
                  <w:marTop w:val="120"/>
                  <w:marBottom w:val="0"/>
                  <w:divBdr>
                    <w:top w:val="none" w:sz="0" w:space="0" w:color="auto"/>
                    <w:left w:val="none" w:sz="0" w:space="0" w:color="auto"/>
                    <w:bottom w:val="none" w:sz="0" w:space="0" w:color="auto"/>
                    <w:right w:val="none" w:sz="0" w:space="0" w:color="auto"/>
                  </w:divBdr>
                  <w:divsChild>
                    <w:div w:id="177258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7199962">
          <w:marLeft w:val="0"/>
          <w:marRight w:val="0"/>
          <w:marTop w:val="0"/>
          <w:marBottom w:val="0"/>
          <w:divBdr>
            <w:top w:val="none" w:sz="0" w:space="0" w:color="auto"/>
            <w:left w:val="none" w:sz="0" w:space="0" w:color="auto"/>
            <w:bottom w:val="none" w:sz="0" w:space="0" w:color="auto"/>
            <w:right w:val="none" w:sz="0" w:space="0" w:color="auto"/>
          </w:divBdr>
          <w:divsChild>
            <w:div w:id="1006203610">
              <w:marLeft w:val="0"/>
              <w:marRight w:val="0"/>
              <w:marTop w:val="0"/>
              <w:marBottom w:val="0"/>
              <w:divBdr>
                <w:top w:val="none" w:sz="0" w:space="0" w:color="auto"/>
                <w:left w:val="none" w:sz="0" w:space="0" w:color="auto"/>
                <w:bottom w:val="none" w:sz="0" w:space="0" w:color="auto"/>
                <w:right w:val="none" w:sz="0" w:space="0" w:color="auto"/>
              </w:divBdr>
              <w:divsChild>
                <w:div w:id="599220312">
                  <w:marLeft w:val="0"/>
                  <w:marRight w:val="0"/>
                  <w:marTop w:val="0"/>
                  <w:marBottom w:val="0"/>
                  <w:divBdr>
                    <w:top w:val="none" w:sz="0" w:space="0" w:color="auto"/>
                    <w:left w:val="none" w:sz="0" w:space="0" w:color="auto"/>
                    <w:bottom w:val="none" w:sz="0" w:space="0" w:color="auto"/>
                    <w:right w:val="none" w:sz="0" w:space="0" w:color="auto"/>
                  </w:divBdr>
                  <w:divsChild>
                    <w:div w:id="232744731">
                      <w:marLeft w:val="0"/>
                      <w:marRight w:val="0"/>
                      <w:marTop w:val="0"/>
                      <w:marBottom w:val="0"/>
                      <w:divBdr>
                        <w:top w:val="none" w:sz="0" w:space="0" w:color="auto"/>
                        <w:left w:val="none" w:sz="0" w:space="0" w:color="auto"/>
                        <w:bottom w:val="none" w:sz="0" w:space="0" w:color="auto"/>
                        <w:right w:val="none" w:sz="0" w:space="0" w:color="auto"/>
                      </w:divBdr>
                      <w:divsChild>
                        <w:div w:id="1411078314">
                          <w:marLeft w:val="0"/>
                          <w:marRight w:val="0"/>
                          <w:marTop w:val="0"/>
                          <w:marBottom w:val="0"/>
                          <w:divBdr>
                            <w:top w:val="none" w:sz="0" w:space="0" w:color="auto"/>
                            <w:left w:val="none" w:sz="0" w:space="0" w:color="auto"/>
                            <w:bottom w:val="none" w:sz="0" w:space="0" w:color="auto"/>
                            <w:right w:val="none" w:sz="0" w:space="0" w:color="auto"/>
                          </w:divBdr>
                          <w:divsChild>
                            <w:div w:id="739788428">
                              <w:marLeft w:val="0"/>
                              <w:marRight w:val="0"/>
                              <w:marTop w:val="0"/>
                              <w:marBottom w:val="0"/>
                              <w:divBdr>
                                <w:top w:val="none" w:sz="0" w:space="0" w:color="auto"/>
                                <w:left w:val="none" w:sz="0" w:space="0" w:color="auto"/>
                                <w:bottom w:val="none" w:sz="0" w:space="0" w:color="auto"/>
                                <w:right w:val="none" w:sz="0" w:space="0" w:color="auto"/>
                              </w:divBdr>
                            </w:div>
                            <w:div w:id="764572359">
                              <w:marLeft w:val="0"/>
                              <w:marRight w:val="0"/>
                              <w:marTop w:val="0"/>
                              <w:marBottom w:val="0"/>
                              <w:divBdr>
                                <w:top w:val="none" w:sz="0" w:space="0" w:color="auto"/>
                                <w:left w:val="none" w:sz="0" w:space="0" w:color="auto"/>
                                <w:bottom w:val="none" w:sz="0" w:space="0" w:color="auto"/>
                                <w:right w:val="none" w:sz="0" w:space="0" w:color="auto"/>
                              </w:divBdr>
                            </w:div>
                            <w:div w:id="18294690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130527">
      <w:bodyDiv w:val="1"/>
      <w:marLeft w:val="0"/>
      <w:marRight w:val="0"/>
      <w:marTop w:val="0"/>
      <w:marBottom w:val="0"/>
      <w:divBdr>
        <w:top w:val="none" w:sz="0" w:space="0" w:color="auto"/>
        <w:left w:val="none" w:sz="0" w:space="0" w:color="auto"/>
        <w:bottom w:val="none" w:sz="0" w:space="0" w:color="auto"/>
        <w:right w:val="none" w:sz="0" w:space="0" w:color="auto"/>
      </w:divBdr>
      <w:divsChild>
        <w:div w:id="870580227">
          <w:marLeft w:val="0"/>
          <w:marRight w:val="0"/>
          <w:marTop w:val="0"/>
          <w:marBottom w:val="0"/>
          <w:divBdr>
            <w:top w:val="none" w:sz="0" w:space="0" w:color="auto"/>
            <w:left w:val="none" w:sz="0" w:space="0" w:color="auto"/>
            <w:bottom w:val="dashed" w:sz="6" w:space="0" w:color="939393"/>
            <w:right w:val="none" w:sz="0" w:space="0" w:color="auto"/>
          </w:divBdr>
          <w:divsChild>
            <w:div w:id="2363171">
              <w:marLeft w:val="0"/>
              <w:marRight w:val="0"/>
              <w:marTop w:val="0"/>
              <w:marBottom w:val="0"/>
              <w:divBdr>
                <w:top w:val="none" w:sz="0" w:space="0" w:color="auto"/>
                <w:left w:val="none" w:sz="0" w:space="0" w:color="auto"/>
                <w:bottom w:val="none" w:sz="0" w:space="0" w:color="auto"/>
                <w:right w:val="none" w:sz="0" w:space="0" w:color="auto"/>
              </w:divBdr>
            </w:div>
            <w:div w:id="765420327">
              <w:marLeft w:val="0"/>
              <w:marRight w:val="0"/>
              <w:marTop w:val="0"/>
              <w:marBottom w:val="0"/>
              <w:divBdr>
                <w:top w:val="none" w:sz="0" w:space="0" w:color="auto"/>
                <w:left w:val="none" w:sz="0" w:space="0" w:color="auto"/>
                <w:bottom w:val="none" w:sz="0" w:space="0" w:color="auto"/>
                <w:right w:val="none" w:sz="0" w:space="0" w:color="auto"/>
              </w:divBdr>
              <w:divsChild>
                <w:div w:id="1440947083">
                  <w:marLeft w:val="0"/>
                  <w:marRight w:val="0"/>
                  <w:marTop w:val="120"/>
                  <w:marBottom w:val="0"/>
                  <w:divBdr>
                    <w:top w:val="none" w:sz="0" w:space="0" w:color="auto"/>
                    <w:left w:val="none" w:sz="0" w:space="0" w:color="auto"/>
                    <w:bottom w:val="none" w:sz="0" w:space="0" w:color="auto"/>
                    <w:right w:val="none" w:sz="0" w:space="0" w:color="auto"/>
                  </w:divBdr>
                  <w:divsChild>
                    <w:div w:id="207955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2955">
              <w:marLeft w:val="0"/>
              <w:marRight w:val="0"/>
              <w:marTop w:val="0"/>
              <w:marBottom w:val="0"/>
              <w:divBdr>
                <w:top w:val="none" w:sz="0" w:space="0" w:color="auto"/>
                <w:left w:val="none" w:sz="0" w:space="0" w:color="auto"/>
                <w:bottom w:val="none" w:sz="0" w:space="0" w:color="auto"/>
                <w:right w:val="none" w:sz="0" w:space="0" w:color="auto"/>
              </w:divBdr>
              <w:divsChild>
                <w:div w:id="194001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4183">
          <w:marLeft w:val="0"/>
          <w:marRight w:val="0"/>
          <w:marTop w:val="0"/>
          <w:marBottom w:val="0"/>
          <w:divBdr>
            <w:top w:val="none" w:sz="0" w:space="0" w:color="auto"/>
            <w:left w:val="none" w:sz="0" w:space="0" w:color="auto"/>
            <w:bottom w:val="none" w:sz="0" w:space="0" w:color="auto"/>
            <w:right w:val="none" w:sz="0" w:space="0" w:color="auto"/>
          </w:divBdr>
          <w:divsChild>
            <w:div w:id="841048891">
              <w:marLeft w:val="0"/>
              <w:marRight w:val="0"/>
              <w:marTop w:val="0"/>
              <w:marBottom w:val="0"/>
              <w:divBdr>
                <w:top w:val="none" w:sz="0" w:space="0" w:color="auto"/>
                <w:left w:val="none" w:sz="0" w:space="0" w:color="auto"/>
                <w:bottom w:val="none" w:sz="0" w:space="0" w:color="auto"/>
                <w:right w:val="none" w:sz="0" w:space="0" w:color="auto"/>
              </w:divBdr>
              <w:divsChild>
                <w:div w:id="1680233953">
                  <w:marLeft w:val="0"/>
                  <w:marRight w:val="0"/>
                  <w:marTop w:val="0"/>
                  <w:marBottom w:val="0"/>
                  <w:divBdr>
                    <w:top w:val="none" w:sz="0" w:space="0" w:color="auto"/>
                    <w:left w:val="none" w:sz="0" w:space="0" w:color="auto"/>
                    <w:bottom w:val="none" w:sz="0" w:space="0" w:color="auto"/>
                    <w:right w:val="none" w:sz="0" w:space="0" w:color="auto"/>
                  </w:divBdr>
                  <w:divsChild>
                    <w:div w:id="2040620772">
                      <w:marLeft w:val="0"/>
                      <w:marRight w:val="0"/>
                      <w:marTop w:val="0"/>
                      <w:marBottom w:val="0"/>
                      <w:divBdr>
                        <w:top w:val="none" w:sz="0" w:space="0" w:color="auto"/>
                        <w:left w:val="none" w:sz="0" w:space="0" w:color="auto"/>
                        <w:bottom w:val="none" w:sz="0" w:space="0" w:color="auto"/>
                        <w:right w:val="none" w:sz="0" w:space="0" w:color="auto"/>
                      </w:divBdr>
                      <w:divsChild>
                        <w:div w:id="99643496">
                          <w:marLeft w:val="0"/>
                          <w:marRight w:val="0"/>
                          <w:marTop w:val="0"/>
                          <w:marBottom w:val="0"/>
                          <w:divBdr>
                            <w:top w:val="none" w:sz="0" w:space="0" w:color="auto"/>
                            <w:left w:val="none" w:sz="0" w:space="0" w:color="auto"/>
                            <w:bottom w:val="none" w:sz="0" w:space="0" w:color="auto"/>
                            <w:right w:val="none" w:sz="0" w:space="0" w:color="auto"/>
                          </w:divBdr>
                          <w:divsChild>
                            <w:div w:id="1229807513">
                              <w:marLeft w:val="0"/>
                              <w:marRight w:val="0"/>
                              <w:marTop w:val="0"/>
                              <w:marBottom w:val="0"/>
                              <w:divBdr>
                                <w:top w:val="none" w:sz="0" w:space="0" w:color="auto"/>
                                <w:left w:val="none" w:sz="0" w:space="0" w:color="auto"/>
                                <w:bottom w:val="none" w:sz="0" w:space="0" w:color="auto"/>
                                <w:right w:val="none" w:sz="0" w:space="0" w:color="auto"/>
                              </w:divBdr>
                            </w:div>
                            <w:div w:id="206721482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5388080">
      <w:bodyDiv w:val="1"/>
      <w:marLeft w:val="0"/>
      <w:marRight w:val="0"/>
      <w:marTop w:val="0"/>
      <w:marBottom w:val="0"/>
      <w:divBdr>
        <w:top w:val="none" w:sz="0" w:space="0" w:color="auto"/>
        <w:left w:val="none" w:sz="0" w:space="0" w:color="auto"/>
        <w:bottom w:val="none" w:sz="0" w:space="0" w:color="auto"/>
        <w:right w:val="none" w:sz="0" w:space="0" w:color="auto"/>
      </w:divBdr>
    </w:div>
    <w:div w:id="1216550162">
      <w:bodyDiv w:val="1"/>
      <w:marLeft w:val="0"/>
      <w:marRight w:val="0"/>
      <w:marTop w:val="0"/>
      <w:marBottom w:val="0"/>
      <w:divBdr>
        <w:top w:val="none" w:sz="0" w:space="0" w:color="auto"/>
        <w:left w:val="none" w:sz="0" w:space="0" w:color="auto"/>
        <w:bottom w:val="none" w:sz="0" w:space="0" w:color="auto"/>
        <w:right w:val="none" w:sz="0" w:space="0" w:color="auto"/>
      </w:divBdr>
      <w:divsChild>
        <w:div w:id="132333721">
          <w:marLeft w:val="0"/>
          <w:marRight w:val="0"/>
          <w:marTop w:val="0"/>
          <w:marBottom w:val="0"/>
          <w:divBdr>
            <w:top w:val="none" w:sz="0" w:space="0" w:color="auto"/>
            <w:left w:val="none" w:sz="0" w:space="0" w:color="auto"/>
            <w:bottom w:val="none" w:sz="0" w:space="0" w:color="auto"/>
            <w:right w:val="none" w:sz="0" w:space="0" w:color="auto"/>
          </w:divBdr>
          <w:divsChild>
            <w:div w:id="2113427456">
              <w:marLeft w:val="-180"/>
              <w:marRight w:val="-180"/>
              <w:marTop w:val="0"/>
              <w:marBottom w:val="0"/>
              <w:divBdr>
                <w:top w:val="none" w:sz="0" w:space="0" w:color="auto"/>
                <w:left w:val="none" w:sz="0" w:space="0" w:color="auto"/>
                <w:bottom w:val="none" w:sz="0" w:space="0" w:color="auto"/>
                <w:right w:val="none" w:sz="0" w:space="0" w:color="auto"/>
              </w:divBdr>
              <w:divsChild>
                <w:div w:id="1003433098">
                  <w:marLeft w:val="0"/>
                  <w:marRight w:val="0"/>
                  <w:marTop w:val="0"/>
                  <w:marBottom w:val="0"/>
                  <w:divBdr>
                    <w:top w:val="none" w:sz="0" w:space="0" w:color="auto"/>
                    <w:left w:val="none" w:sz="0" w:space="0" w:color="auto"/>
                    <w:bottom w:val="none" w:sz="0" w:space="0" w:color="auto"/>
                    <w:right w:val="none" w:sz="0" w:space="0" w:color="auto"/>
                  </w:divBdr>
                  <w:divsChild>
                    <w:div w:id="88081743">
                      <w:marLeft w:val="0"/>
                      <w:marRight w:val="0"/>
                      <w:marTop w:val="240"/>
                      <w:marBottom w:val="240"/>
                      <w:divBdr>
                        <w:top w:val="none" w:sz="0" w:space="0" w:color="auto"/>
                        <w:left w:val="none" w:sz="0" w:space="0" w:color="auto"/>
                        <w:bottom w:val="none" w:sz="0" w:space="0" w:color="auto"/>
                        <w:right w:val="none" w:sz="0" w:space="0" w:color="auto"/>
                      </w:divBdr>
                    </w:div>
                  </w:divsChild>
                </w:div>
                <w:div w:id="1728140390">
                  <w:marLeft w:val="0"/>
                  <w:marRight w:val="0"/>
                  <w:marTop w:val="0"/>
                  <w:marBottom w:val="0"/>
                  <w:divBdr>
                    <w:top w:val="none" w:sz="0" w:space="0" w:color="auto"/>
                    <w:left w:val="none" w:sz="0" w:space="0" w:color="auto"/>
                    <w:bottom w:val="none" w:sz="0" w:space="0" w:color="auto"/>
                    <w:right w:val="none" w:sz="0" w:space="0" w:color="auto"/>
                  </w:divBdr>
                  <w:divsChild>
                    <w:div w:id="1584335472">
                      <w:marLeft w:val="0"/>
                      <w:marRight w:val="0"/>
                      <w:marTop w:val="270"/>
                      <w:marBottom w:val="0"/>
                      <w:divBdr>
                        <w:top w:val="none" w:sz="0" w:space="0" w:color="auto"/>
                        <w:left w:val="none" w:sz="0" w:space="0" w:color="auto"/>
                        <w:bottom w:val="none" w:sz="0" w:space="0" w:color="auto"/>
                        <w:right w:val="none" w:sz="0" w:space="0" w:color="auto"/>
                      </w:divBdr>
                      <w:divsChild>
                        <w:div w:id="1169560029">
                          <w:marLeft w:val="0"/>
                          <w:marRight w:val="0"/>
                          <w:marTop w:val="0"/>
                          <w:marBottom w:val="0"/>
                          <w:divBdr>
                            <w:top w:val="none" w:sz="0" w:space="0" w:color="auto"/>
                            <w:left w:val="none" w:sz="0" w:space="0" w:color="auto"/>
                            <w:bottom w:val="none" w:sz="0" w:space="0" w:color="auto"/>
                            <w:right w:val="none" w:sz="0" w:space="0" w:color="auto"/>
                          </w:divBdr>
                        </w:div>
                        <w:div w:id="142888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788045">
          <w:marLeft w:val="0"/>
          <w:marRight w:val="0"/>
          <w:marTop w:val="0"/>
          <w:marBottom w:val="0"/>
          <w:divBdr>
            <w:top w:val="none" w:sz="0" w:space="0" w:color="auto"/>
            <w:left w:val="none" w:sz="0" w:space="0" w:color="auto"/>
            <w:bottom w:val="none" w:sz="0" w:space="0" w:color="auto"/>
            <w:right w:val="none" w:sz="0" w:space="0" w:color="auto"/>
          </w:divBdr>
          <w:divsChild>
            <w:div w:id="807356689">
              <w:marLeft w:val="0"/>
              <w:marRight w:val="0"/>
              <w:marTop w:val="0"/>
              <w:marBottom w:val="0"/>
              <w:divBdr>
                <w:top w:val="none" w:sz="0" w:space="0" w:color="auto"/>
                <w:left w:val="none" w:sz="0" w:space="0" w:color="auto"/>
                <w:bottom w:val="none" w:sz="0" w:space="0" w:color="auto"/>
                <w:right w:val="none" w:sz="0" w:space="0" w:color="auto"/>
              </w:divBdr>
              <w:divsChild>
                <w:div w:id="599918093">
                  <w:marLeft w:val="-180"/>
                  <w:marRight w:val="-180"/>
                  <w:marTop w:val="0"/>
                  <w:marBottom w:val="0"/>
                  <w:divBdr>
                    <w:top w:val="none" w:sz="0" w:space="0" w:color="auto"/>
                    <w:left w:val="none" w:sz="0" w:space="0" w:color="auto"/>
                    <w:bottom w:val="none" w:sz="0" w:space="0" w:color="auto"/>
                    <w:right w:val="none" w:sz="0" w:space="0" w:color="auto"/>
                  </w:divBdr>
                  <w:divsChild>
                    <w:div w:id="1227182520">
                      <w:marLeft w:val="0"/>
                      <w:marRight w:val="0"/>
                      <w:marTop w:val="0"/>
                      <w:marBottom w:val="0"/>
                      <w:divBdr>
                        <w:top w:val="none" w:sz="0" w:space="0" w:color="auto"/>
                        <w:left w:val="none" w:sz="0" w:space="0" w:color="auto"/>
                        <w:bottom w:val="none" w:sz="0" w:space="0" w:color="auto"/>
                        <w:right w:val="none" w:sz="0" w:space="0" w:color="auto"/>
                      </w:divBdr>
                      <w:divsChild>
                        <w:div w:id="932474443">
                          <w:marLeft w:val="0"/>
                          <w:marRight w:val="0"/>
                          <w:marTop w:val="0"/>
                          <w:marBottom w:val="0"/>
                          <w:divBdr>
                            <w:top w:val="none" w:sz="0" w:space="0" w:color="auto"/>
                            <w:left w:val="none" w:sz="0" w:space="0" w:color="auto"/>
                            <w:bottom w:val="none" w:sz="0" w:space="0" w:color="auto"/>
                            <w:right w:val="none" w:sz="0" w:space="0" w:color="auto"/>
                          </w:divBdr>
                          <w:divsChild>
                            <w:div w:id="1533763525">
                              <w:marLeft w:val="0"/>
                              <w:marRight w:val="0"/>
                              <w:marTop w:val="0"/>
                              <w:marBottom w:val="0"/>
                              <w:divBdr>
                                <w:top w:val="none" w:sz="0" w:space="0" w:color="auto"/>
                                <w:left w:val="none" w:sz="0" w:space="0" w:color="auto"/>
                                <w:bottom w:val="none" w:sz="0" w:space="0" w:color="auto"/>
                                <w:right w:val="none" w:sz="0" w:space="0" w:color="auto"/>
                              </w:divBdr>
                              <w:divsChild>
                                <w:div w:id="1431044489">
                                  <w:marLeft w:val="120"/>
                                  <w:marRight w:val="0"/>
                                  <w:marTop w:val="0"/>
                                  <w:marBottom w:val="0"/>
                                  <w:divBdr>
                                    <w:top w:val="none" w:sz="0" w:space="0" w:color="auto"/>
                                    <w:left w:val="none" w:sz="0" w:space="0" w:color="auto"/>
                                    <w:bottom w:val="none" w:sz="0" w:space="0" w:color="auto"/>
                                    <w:right w:val="none" w:sz="0" w:space="0" w:color="auto"/>
                                  </w:divBdr>
                                  <w:divsChild>
                                    <w:div w:id="465050431">
                                      <w:marLeft w:val="0"/>
                                      <w:marRight w:val="0"/>
                                      <w:marTop w:val="0"/>
                                      <w:marBottom w:val="0"/>
                                      <w:divBdr>
                                        <w:top w:val="none" w:sz="0" w:space="0" w:color="auto"/>
                                        <w:left w:val="none" w:sz="0" w:space="0" w:color="auto"/>
                                        <w:bottom w:val="none" w:sz="0" w:space="0" w:color="auto"/>
                                        <w:right w:val="none" w:sz="0" w:space="0" w:color="auto"/>
                                      </w:divBdr>
                                      <w:divsChild>
                                        <w:div w:id="90580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2970919">
          <w:marLeft w:val="0"/>
          <w:marRight w:val="0"/>
          <w:marTop w:val="100"/>
          <w:marBottom w:val="100"/>
          <w:divBdr>
            <w:top w:val="none" w:sz="0" w:space="0" w:color="auto"/>
            <w:left w:val="none" w:sz="0" w:space="0" w:color="auto"/>
            <w:bottom w:val="none" w:sz="0" w:space="0" w:color="auto"/>
            <w:right w:val="none" w:sz="0" w:space="0" w:color="auto"/>
          </w:divBdr>
          <w:divsChild>
            <w:div w:id="667252637">
              <w:marLeft w:val="-180"/>
              <w:marRight w:val="-180"/>
              <w:marTop w:val="0"/>
              <w:marBottom w:val="600"/>
              <w:divBdr>
                <w:top w:val="single" w:sz="6" w:space="0" w:color="2C3E50"/>
                <w:left w:val="single" w:sz="6" w:space="0" w:color="2C3E50"/>
                <w:bottom w:val="single" w:sz="6" w:space="0" w:color="2C3E50"/>
                <w:right w:val="single" w:sz="6" w:space="0" w:color="2C3E50"/>
              </w:divBdr>
              <w:divsChild>
                <w:div w:id="2067757609">
                  <w:marLeft w:val="0"/>
                  <w:marRight w:val="0"/>
                  <w:marTop w:val="0"/>
                  <w:marBottom w:val="0"/>
                  <w:divBdr>
                    <w:top w:val="none" w:sz="0" w:space="0" w:color="auto"/>
                    <w:left w:val="none" w:sz="0" w:space="0" w:color="auto"/>
                    <w:bottom w:val="none" w:sz="0" w:space="0" w:color="auto"/>
                    <w:right w:val="none" w:sz="0" w:space="0" w:color="auto"/>
                  </w:divBdr>
                  <w:divsChild>
                    <w:div w:id="460999451">
                      <w:marLeft w:val="30"/>
                      <w:marRight w:val="0"/>
                      <w:marTop w:val="0"/>
                      <w:marBottom w:val="0"/>
                      <w:divBdr>
                        <w:top w:val="none" w:sz="0" w:space="0" w:color="auto"/>
                        <w:left w:val="none" w:sz="0" w:space="0" w:color="auto"/>
                        <w:bottom w:val="none" w:sz="0" w:space="0" w:color="auto"/>
                        <w:right w:val="none" w:sz="0" w:space="0" w:color="auto"/>
                      </w:divBdr>
                      <w:divsChild>
                        <w:div w:id="996231230">
                          <w:marLeft w:val="0"/>
                          <w:marRight w:val="0"/>
                          <w:marTop w:val="0"/>
                          <w:marBottom w:val="0"/>
                          <w:divBdr>
                            <w:top w:val="none" w:sz="0" w:space="0" w:color="auto"/>
                            <w:left w:val="none" w:sz="0" w:space="0" w:color="auto"/>
                            <w:bottom w:val="none" w:sz="0" w:space="0" w:color="auto"/>
                            <w:right w:val="none" w:sz="0" w:space="0" w:color="auto"/>
                          </w:divBdr>
                          <w:divsChild>
                            <w:div w:id="194462518">
                              <w:marLeft w:val="-180"/>
                              <w:marRight w:val="-180"/>
                              <w:marTop w:val="0"/>
                              <w:marBottom w:val="0"/>
                              <w:divBdr>
                                <w:top w:val="none" w:sz="0" w:space="0" w:color="auto"/>
                                <w:left w:val="none" w:sz="0" w:space="0" w:color="auto"/>
                                <w:bottom w:val="none" w:sz="0" w:space="0" w:color="auto"/>
                                <w:right w:val="none" w:sz="0" w:space="0" w:color="auto"/>
                              </w:divBdr>
                              <w:divsChild>
                                <w:div w:id="1444571797">
                                  <w:marLeft w:val="0"/>
                                  <w:marRight w:val="0"/>
                                  <w:marTop w:val="0"/>
                                  <w:marBottom w:val="0"/>
                                  <w:divBdr>
                                    <w:top w:val="none" w:sz="0" w:space="0" w:color="auto"/>
                                    <w:left w:val="none" w:sz="0" w:space="0" w:color="auto"/>
                                    <w:bottom w:val="none" w:sz="0" w:space="0" w:color="auto"/>
                                    <w:right w:val="none" w:sz="0" w:space="0" w:color="auto"/>
                                  </w:divBdr>
                                  <w:divsChild>
                                    <w:div w:id="782843245">
                                      <w:marLeft w:val="-180"/>
                                      <w:marRight w:val="-180"/>
                                      <w:marTop w:val="0"/>
                                      <w:marBottom w:val="0"/>
                                      <w:divBdr>
                                        <w:top w:val="none" w:sz="0" w:space="0" w:color="auto"/>
                                        <w:left w:val="none" w:sz="0" w:space="0" w:color="auto"/>
                                        <w:bottom w:val="none" w:sz="0" w:space="0" w:color="auto"/>
                                        <w:right w:val="none" w:sz="0" w:space="0" w:color="auto"/>
                                      </w:divBdr>
                                      <w:divsChild>
                                        <w:div w:id="997462669">
                                          <w:marLeft w:val="0"/>
                                          <w:marRight w:val="0"/>
                                          <w:marTop w:val="0"/>
                                          <w:marBottom w:val="300"/>
                                          <w:divBdr>
                                            <w:top w:val="none" w:sz="0" w:space="0" w:color="auto"/>
                                            <w:left w:val="none" w:sz="0" w:space="0" w:color="auto"/>
                                            <w:bottom w:val="none" w:sz="0" w:space="0" w:color="auto"/>
                                            <w:right w:val="none" w:sz="0" w:space="0" w:color="auto"/>
                                          </w:divBdr>
                                          <w:divsChild>
                                            <w:div w:id="1674800267">
                                              <w:marLeft w:val="0"/>
                                              <w:marRight w:val="0"/>
                                              <w:marTop w:val="0"/>
                                              <w:marBottom w:val="0"/>
                                              <w:divBdr>
                                                <w:top w:val="single" w:sz="18" w:space="0" w:color="FFFFFF"/>
                                                <w:left w:val="single" w:sz="18" w:space="0" w:color="FFFFFF"/>
                                                <w:bottom w:val="single" w:sz="18" w:space="0" w:color="FFFFFF"/>
                                                <w:right w:val="single" w:sz="18" w:space="0" w:color="FFFFFF"/>
                                              </w:divBdr>
                                            </w:div>
                                          </w:divsChild>
                                        </w:div>
                                      </w:divsChild>
                                    </w:div>
                                    <w:div w:id="1839226805">
                                      <w:marLeft w:val="-180"/>
                                      <w:marRight w:val="-180"/>
                                      <w:marTop w:val="0"/>
                                      <w:marBottom w:val="0"/>
                                      <w:divBdr>
                                        <w:top w:val="none" w:sz="0" w:space="0" w:color="auto"/>
                                        <w:left w:val="none" w:sz="0" w:space="0" w:color="auto"/>
                                        <w:bottom w:val="none" w:sz="0" w:space="0" w:color="auto"/>
                                        <w:right w:val="none" w:sz="0" w:space="0" w:color="auto"/>
                                      </w:divBdr>
                                      <w:divsChild>
                                        <w:div w:id="533807465">
                                          <w:marLeft w:val="0"/>
                                          <w:marRight w:val="0"/>
                                          <w:marTop w:val="0"/>
                                          <w:marBottom w:val="0"/>
                                          <w:divBdr>
                                            <w:top w:val="none" w:sz="0" w:space="0" w:color="auto"/>
                                            <w:left w:val="none" w:sz="0" w:space="0" w:color="auto"/>
                                            <w:bottom w:val="none" w:sz="0" w:space="0" w:color="auto"/>
                                            <w:right w:val="none" w:sz="0" w:space="0" w:color="auto"/>
                                          </w:divBdr>
                                          <w:divsChild>
                                            <w:div w:id="126239687">
                                              <w:marLeft w:val="0"/>
                                              <w:marRight w:val="0"/>
                                              <w:marTop w:val="0"/>
                                              <w:marBottom w:val="0"/>
                                              <w:divBdr>
                                                <w:top w:val="none" w:sz="0" w:space="0" w:color="auto"/>
                                                <w:left w:val="none" w:sz="0" w:space="0" w:color="auto"/>
                                                <w:bottom w:val="none" w:sz="0" w:space="0" w:color="auto"/>
                                                <w:right w:val="none" w:sz="0" w:space="0" w:color="auto"/>
                                              </w:divBdr>
                                            </w:div>
                                            <w:div w:id="735933501">
                                              <w:marLeft w:val="0"/>
                                              <w:marRight w:val="0"/>
                                              <w:marTop w:val="0"/>
                                              <w:marBottom w:val="0"/>
                                              <w:divBdr>
                                                <w:top w:val="none" w:sz="0" w:space="0" w:color="auto"/>
                                                <w:left w:val="none" w:sz="0" w:space="0" w:color="auto"/>
                                                <w:bottom w:val="none" w:sz="0" w:space="0" w:color="auto"/>
                                                <w:right w:val="none" w:sz="0" w:space="0" w:color="auto"/>
                                              </w:divBdr>
                                            </w:div>
                                            <w:div w:id="918247865">
                                              <w:marLeft w:val="0"/>
                                              <w:marRight w:val="0"/>
                                              <w:marTop w:val="0"/>
                                              <w:marBottom w:val="0"/>
                                              <w:divBdr>
                                                <w:top w:val="none" w:sz="0" w:space="0" w:color="auto"/>
                                                <w:left w:val="none" w:sz="0" w:space="0" w:color="auto"/>
                                                <w:bottom w:val="none" w:sz="0" w:space="0" w:color="auto"/>
                                                <w:right w:val="none" w:sz="0" w:space="0" w:color="auto"/>
                                              </w:divBdr>
                                            </w:div>
                                            <w:div w:id="1039401315">
                                              <w:marLeft w:val="0"/>
                                              <w:marRight w:val="0"/>
                                              <w:marTop w:val="0"/>
                                              <w:marBottom w:val="0"/>
                                              <w:divBdr>
                                                <w:top w:val="none" w:sz="0" w:space="0" w:color="auto"/>
                                                <w:left w:val="none" w:sz="0" w:space="0" w:color="auto"/>
                                                <w:bottom w:val="none" w:sz="0" w:space="0" w:color="auto"/>
                                                <w:right w:val="none" w:sz="0" w:space="0" w:color="auto"/>
                                              </w:divBdr>
                                            </w:div>
                                            <w:div w:id="214299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4230755">
                              <w:marLeft w:val="-180"/>
                              <w:marRight w:val="-180"/>
                              <w:marTop w:val="0"/>
                              <w:marBottom w:val="0"/>
                              <w:divBdr>
                                <w:top w:val="none" w:sz="0" w:space="0" w:color="auto"/>
                                <w:left w:val="none" w:sz="0" w:space="0" w:color="auto"/>
                                <w:bottom w:val="none" w:sz="0" w:space="0" w:color="auto"/>
                                <w:right w:val="none" w:sz="0" w:space="0" w:color="auto"/>
                              </w:divBdr>
                              <w:divsChild>
                                <w:div w:id="1996714601">
                                  <w:marLeft w:val="925"/>
                                  <w:marRight w:val="0"/>
                                  <w:marTop w:val="0"/>
                                  <w:marBottom w:val="0"/>
                                  <w:divBdr>
                                    <w:top w:val="none" w:sz="0" w:space="0" w:color="auto"/>
                                    <w:left w:val="none" w:sz="0" w:space="0" w:color="auto"/>
                                    <w:bottom w:val="none" w:sz="0" w:space="0" w:color="auto"/>
                                    <w:right w:val="none" w:sz="0" w:space="0" w:color="auto"/>
                                  </w:divBdr>
                                  <w:divsChild>
                                    <w:div w:id="201807091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61384739">
                              <w:marLeft w:val="-180"/>
                              <w:marRight w:val="-180"/>
                              <w:marTop w:val="0"/>
                              <w:marBottom w:val="0"/>
                              <w:divBdr>
                                <w:top w:val="none" w:sz="0" w:space="0" w:color="auto"/>
                                <w:left w:val="none" w:sz="0" w:space="0" w:color="auto"/>
                                <w:bottom w:val="none" w:sz="0" w:space="0" w:color="auto"/>
                                <w:right w:val="none" w:sz="0" w:space="0" w:color="auto"/>
                              </w:divBdr>
                              <w:divsChild>
                                <w:div w:id="1079982283">
                                  <w:marLeft w:val="0"/>
                                  <w:marRight w:val="0"/>
                                  <w:marTop w:val="0"/>
                                  <w:marBottom w:val="0"/>
                                  <w:divBdr>
                                    <w:top w:val="none" w:sz="0" w:space="0" w:color="auto"/>
                                    <w:left w:val="none" w:sz="0" w:space="0" w:color="auto"/>
                                    <w:bottom w:val="none" w:sz="0" w:space="0" w:color="auto"/>
                                    <w:right w:val="none" w:sz="0" w:space="0" w:color="auto"/>
                                  </w:divBdr>
                                  <w:divsChild>
                                    <w:div w:id="1879464534">
                                      <w:marLeft w:val="0"/>
                                      <w:marRight w:val="0"/>
                                      <w:marTop w:val="0"/>
                                      <w:marBottom w:val="0"/>
                                      <w:divBdr>
                                        <w:top w:val="none" w:sz="0" w:space="0" w:color="auto"/>
                                        <w:left w:val="none" w:sz="0" w:space="0" w:color="auto"/>
                                        <w:bottom w:val="none" w:sz="0" w:space="0" w:color="auto"/>
                                        <w:right w:val="none" w:sz="0" w:space="0" w:color="auto"/>
                                      </w:divBdr>
                                      <w:divsChild>
                                        <w:div w:id="34552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5464047">
          <w:marLeft w:val="0"/>
          <w:marRight w:val="0"/>
          <w:marTop w:val="0"/>
          <w:marBottom w:val="0"/>
          <w:divBdr>
            <w:top w:val="none" w:sz="0" w:space="0" w:color="auto"/>
            <w:left w:val="none" w:sz="0" w:space="0" w:color="auto"/>
            <w:bottom w:val="none" w:sz="0" w:space="0" w:color="auto"/>
            <w:right w:val="none" w:sz="0" w:space="0" w:color="auto"/>
          </w:divBdr>
          <w:divsChild>
            <w:div w:id="1567450072">
              <w:marLeft w:val="-180"/>
              <w:marRight w:val="-180"/>
              <w:marTop w:val="0"/>
              <w:marBottom w:val="0"/>
              <w:divBdr>
                <w:top w:val="none" w:sz="0" w:space="0" w:color="auto"/>
                <w:left w:val="none" w:sz="0" w:space="0" w:color="auto"/>
                <w:bottom w:val="none" w:sz="0" w:space="0" w:color="auto"/>
                <w:right w:val="none" w:sz="0" w:space="0" w:color="auto"/>
              </w:divBdr>
              <w:divsChild>
                <w:div w:id="155150082">
                  <w:marLeft w:val="0"/>
                  <w:marRight w:val="0"/>
                  <w:marTop w:val="0"/>
                  <w:marBottom w:val="0"/>
                  <w:divBdr>
                    <w:top w:val="none" w:sz="0" w:space="0" w:color="auto"/>
                    <w:left w:val="none" w:sz="0" w:space="0" w:color="auto"/>
                    <w:bottom w:val="none" w:sz="0" w:space="0" w:color="auto"/>
                    <w:right w:val="none" w:sz="0" w:space="0" w:color="auto"/>
                  </w:divBdr>
                  <w:divsChild>
                    <w:div w:id="573899316">
                      <w:marLeft w:val="0"/>
                      <w:marRight w:val="0"/>
                      <w:marTop w:val="0"/>
                      <w:marBottom w:val="0"/>
                      <w:divBdr>
                        <w:top w:val="none" w:sz="0" w:space="0" w:color="auto"/>
                        <w:left w:val="none" w:sz="0" w:space="0" w:color="auto"/>
                        <w:bottom w:val="none" w:sz="0" w:space="0" w:color="auto"/>
                        <w:right w:val="none" w:sz="0" w:space="0" w:color="auto"/>
                      </w:divBdr>
                      <w:divsChild>
                        <w:div w:id="100540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0552782">
      <w:bodyDiv w:val="1"/>
      <w:marLeft w:val="0"/>
      <w:marRight w:val="0"/>
      <w:marTop w:val="0"/>
      <w:marBottom w:val="0"/>
      <w:divBdr>
        <w:top w:val="none" w:sz="0" w:space="0" w:color="auto"/>
        <w:left w:val="none" w:sz="0" w:space="0" w:color="auto"/>
        <w:bottom w:val="none" w:sz="0" w:space="0" w:color="auto"/>
        <w:right w:val="none" w:sz="0" w:space="0" w:color="auto"/>
      </w:divBdr>
    </w:div>
    <w:div w:id="1222450238">
      <w:bodyDiv w:val="1"/>
      <w:marLeft w:val="0"/>
      <w:marRight w:val="0"/>
      <w:marTop w:val="0"/>
      <w:marBottom w:val="0"/>
      <w:divBdr>
        <w:top w:val="none" w:sz="0" w:space="0" w:color="auto"/>
        <w:left w:val="none" w:sz="0" w:space="0" w:color="auto"/>
        <w:bottom w:val="none" w:sz="0" w:space="0" w:color="auto"/>
        <w:right w:val="none" w:sz="0" w:space="0" w:color="auto"/>
      </w:divBdr>
      <w:divsChild>
        <w:div w:id="1469589255">
          <w:marLeft w:val="0"/>
          <w:marRight w:val="0"/>
          <w:marTop w:val="0"/>
          <w:marBottom w:val="0"/>
          <w:divBdr>
            <w:top w:val="none" w:sz="0" w:space="0" w:color="auto"/>
            <w:left w:val="none" w:sz="0" w:space="0" w:color="auto"/>
            <w:bottom w:val="none" w:sz="0" w:space="0" w:color="auto"/>
            <w:right w:val="none" w:sz="0" w:space="0" w:color="auto"/>
          </w:divBdr>
          <w:divsChild>
            <w:div w:id="731660071">
              <w:marLeft w:val="0"/>
              <w:marRight w:val="0"/>
              <w:marTop w:val="0"/>
              <w:marBottom w:val="0"/>
              <w:divBdr>
                <w:top w:val="none" w:sz="0" w:space="0" w:color="auto"/>
                <w:left w:val="none" w:sz="0" w:space="0" w:color="auto"/>
                <w:bottom w:val="none" w:sz="0" w:space="0" w:color="auto"/>
                <w:right w:val="none" w:sz="0" w:space="0" w:color="auto"/>
              </w:divBdr>
              <w:divsChild>
                <w:div w:id="1995833562">
                  <w:marLeft w:val="0"/>
                  <w:marRight w:val="0"/>
                  <w:marTop w:val="0"/>
                  <w:marBottom w:val="0"/>
                  <w:divBdr>
                    <w:top w:val="none" w:sz="0" w:space="0" w:color="auto"/>
                    <w:left w:val="none" w:sz="0" w:space="0" w:color="auto"/>
                    <w:bottom w:val="none" w:sz="0" w:space="0" w:color="auto"/>
                    <w:right w:val="none" w:sz="0" w:space="0" w:color="auto"/>
                  </w:divBdr>
                  <w:divsChild>
                    <w:div w:id="1840579540">
                      <w:marLeft w:val="0"/>
                      <w:marRight w:val="0"/>
                      <w:marTop w:val="0"/>
                      <w:marBottom w:val="0"/>
                      <w:divBdr>
                        <w:top w:val="none" w:sz="0" w:space="0" w:color="auto"/>
                        <w:left w:val="none" w:sz="0" w:space="0" w:color="auto"/>
                        <w:bottom w:val="none" w:sz="0" w:space="0" w:color="auto"/>
                        <w:right w:val="none" w:sz="0" w:space="0" w:color="auto"/>
                      </w:divBdr>
                      <w:divsChild>
                        <w:div w:id="1782264768">
                          <w:marLeft w:val="0"/>
                          <w:marRight w:val="0"/>
                          <w:marTop w:val="0"/>
                          <w:marBottom w:val="0"/>
                          <w:divBdr>
                            <w:top w:val="none" w:sz="0" w:space="0" w:color="auto"/>
                            <w:left w:val="none" w:sz="0" w:space="0" w:color="auto"/>
                            <w:bottom w:val="none" w:sz="0" w:space="0" w:color="auto"/>
                            <w:right w:val="none" w:sz="0" w:space="0" w:color="auto"/>
                          </w:divBdr>
                          <w:divsChild>
                            <w:div w:id="1001009494">
                              <w:marLeft w:val="0"/>
                              <w:marRight w:val="0"/>
                              <w:marTop w:val="75"/>
                              <w:marBottom w:val="0"/>
                              <w:divBdr>
                                <w:top w:val="none" w:sz="0" w:space="0" w:color="auto"/>
                                <w:left w:val="none" w:sz="0" w:space="0" w:color="auto"/>
                                <w:bottom w:val="none" w:sz="0" w:space="0" w:color="auto"/>
                                <w:right w:val="none" w:sz="0" w:space="0" w:color="auto"/>
                              </w:divBdr>
                            </w:div>
                            <w:div w:id="12135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2701429">
          <w:marLeft w:val="0"/>
          <w:marRight w:val="0"/>
          <w:marTop w:val="0"/>
          <w:marBottom w:val="0"/>
          <w:divBdr>
            <w:top w:val="none" w:sz="0" w:space="0" w:color="auto"/>
            <w:left w:val="none" w:sz="0" w:space="0" w:color="auto"/>
            <w:bottom w:val="dashed" w:sz="6" w:space="0" w:color="939393"/>
            <w:right w:val="none" w:sz="0" w:space="0" w:color="auto"/>
          </w:divBdr>
          <w:divsChild>
            <w:div w:id="114179578">
              <w:marLeft w:val="0"/>
              <w:marRight w:val="0"/>
              <w:marTop w:val="0"/>
              <w:marBottom w:val="0"/>
              <w:divBdr>
                <w:top w:val="none" w:sz="0" w:space="0" w:color="auto"/>
                <w:left w:val="none" w:sz="0" w:space="0" w:color="auto"/>
                <w:bottom w:val="none" w:sz="0" w:space="0" w:color="auto"/>
                <w:right w:val="none" w:sz="0" w:space="0" w:color="auto"/>
              </w:divBdr>
              <w:divsChild>
                <w:div w:id="1921717563">
                  <w:marLeft w:val="0"/>
                  <w:marRight w:val="0"/>
                  <w:marTop w:val="0"/>
                  <w:marBottom w:val="0"/>
                  <w:divBdr>
                    <w:top w:val="none" w:sz="0" w:space="0" w:color="auto"/>
                    <w:left w:val="none" w:sz="0" w:space="0" w:color="auto"/>
                    <w:bottom w:val="none" w:sz="0" w:space="0" w:color="auto"/>
                    <w:right w:val="none" w:sz="0" w:space="0" w:color="auto"/>
                  </w:divBdr>
                </w:div>
              </w:divsChild>
            </w:div>
            <w:div w:id="689064548">
              <w:marLeft w:val="0"/>
              <w:marRight w:val="0"/>
              <w:marTop w:val="0"/>
              <w:marBottom w:val="0"/>
              <w:divBdr>
                <w:top w:val="none" w:sz="0" w:space="0" w:color="auto"/>
                <w:left w:val="none" w:sz="0" w:space="0" w:color="auto"/>
                <w:bottom w:val="none" w:sz="0" w:space="0" w:color="auto"/>
                <w:right w:val="none" w:sz="0" w:space="0" w:color="auto"/>
              </w:divBdr>
              <w:divsChild>
                <w:div w:id="1877350282">
                  <w:marLeft w:val="0"/>
                  <w:marRight w:val="0"/>
                  <w:marTop w:val="120"/>
                  <w:marBottom w:val="0"/>
                  <w:divBdr>
                    <w:top w:val="none" w:sz="0" w:space="0" w:color="auto"/>
                    <w:left w:val="none" w:sz="0" w:space="0" w:color="auto"/>
                    <w:bottom w:val="none" w:sz="0" w:space="0" w:color="auto"/>
                    <w:right w:val="none" w:sz="0" w:space="0" w:color="auto"/>
                  </w:divBdr>
                  <w:divsChild>
                    <w:div w:id="60969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2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40641">
      <w:bodyDiv w:val="1"/>
      <w:marLeft w:val="0"/>
      <w:marRight w:val="0"/>
      <w:marTop w:val="0"/>
      <w:marBottom w:val="0"/>
      <w:divBdr>
        <w:top w:val="none" w:sz="0" w:space="0" w:color="auto"/>
        <w:left w:val="none" w:sz="0" w:space="0" w:color="auto"/>
        <w:bottom w:val="none" w:sz="0" w:space="0" w:color="auto"/>
        <w:right w:val="none" w:sz="0" w:space="0" w:color="auto"/>
      </w:divBdr>
      <w:divsChild>
        <w:div w:id="1933666277">
          <w:marLeft w:val="-180"/>
          <w:marRight w:val="-180"/>
          <w:marTop w:val="0"/>
          <w:marBottom w:val="0"/>
          <w:divBdr>
            <w:top w:val="none" w:sz="0" w:space="0" w:color="auto"/>
            <w:left w:val="none" w:sz="0" w:space="0" w:color="auto"/>
            <w:bottom w:val="none" w:sz="0" w:space="0" w:color="auto"/>
            <w:right w:val="none" w:sz="0" w:space="0" w:color="auto"/>
          </w:divBdr>
          <w:divsChild>
            <w:div w:id="1656908694">
              <w:marLeft w:val="0"/>
              <w:marRight w:val="0"/>
              <w:marTop w:val="0"/>
              <w:marBottom w:val="0"/>
              <w:divBdr>
                <w:top w:val="none" w:sz="0" w:space="0" w:color="auto"/>
                <w:left w:val="none" w:sz="0" w:space="0" w:color="auto"/>
                <w:bottom w:val="none" w:sz="0" w:space="0" w:color="auto"/>
                <w:right w:val="none" w:sz="0" w:space="0" w:color="auto"/>
              </w:divBdr>
              <w:divsChild>
                <w:div w:id="777943775">
                  <w:marLeft w:val="-180"/>
                  <w:marRight w:val="-180"/>
                  <w:marTop w:val="0"/>
                  <w:marBottom w:val="0"/>
                  <w:divBdr>
                    <w:top w:val="none" w:sz="0" w:space="0" w:color="auto"/>
                    <w:left w:val="none" w:sz="0" w:space="0" w:color="auto"/>
                    <w:bottom w:val="none" w:sz="0" w:space="0" w:color="auto"/>
                    <w:right w:val="none" w:sz="0" w:space="0" w:color="auto"/>
                  </w:divBdr>
                  <w:divsChild>
                    <w:div w:id="709111369">
                      <w:marLeft w:val="1452"/>
                      <w:marRight w:val="0"/>
                      <w:marTop w:val="0"/>
                      <w:marBottom w:val="300"/>
                      <w:divBdr>
                        <w:top w:val="none" w:sz="0" w:space="0" w:color="auto"/>
                        <w:left w:val="none" w:sz="0" w:space="0" w:color="auto"/>
                        <w:bottom w:val="none" w:sz="0" w:space="0" w:color="auto"/>
                        <w:right w:val="none" w:sz="0" w:space="0" w:color="auto"/>
                      </w:divBdr>
                    </w:div>
                  </w:divsChild>
                </w:div>
                <w:div w:id="494341400">
                  <w:marLeft w:val="-180"/>
                  <w:marRight w:val="-180"/>
                  <w:marTop w:val="0"/>
                  <w:marBottom w:val="0"/>
                  <w:divBdr>
                    <w:top w:val="none" w:sz="0" w:space="0" w:color="auto"/>
                    <w:left w:val="none" w:sz="0" w:space="0" w:color="auto"/>
                    <w:bottom w:val="none" w:sz="0" w:space="0" w:color="auto"/>
                    <w:right w:val="none" w:sz="0" w:space="0" w:color="auto"/>
                  </w:divBdr>
                  <w:divsChild>
                    <w:div w:id="741877129">
                      <w:marLeft w:val="1452"/>
                      <w:marRight w:val="0"/>
                      <w:marTop w:val="0"/>
                      <w:marBottom w:val="0"/>
                      <w:divBdr>
                        <w:top w:val="none" w:sz="0" w:space="0" w:color="auto"/>
                        <w:left w:val="none" w:sz="0" w:space="0" w:color="auto"/>
                        <w:bottom w:val="none" w:sz="0" w:space="0" w:color="auto"/>
                        <w:right w:val="none" w:sz="0" w:space="0" w:color="auto"/>
                      </w:divBdr>
                      <w:divsChild>
                        <w:div w:id="1702781382">
                          <w:marLeft w:val="-180"/>
                          <w:marRight w:val="-180"/>
                          <w:marTop w:val="0"/>
                          <w:marBottom w:val="0"/>
                          <w:divBdr>
                            <w:top w:val="none" w:sz="0" w:space="0" w:color="auto"/>
                            <w:left w:val="none" w:sz="0" w:space="0" w:color="auto"/>
                            <w:bottom w:val="none" w:sz="0" w:space="0" w:color="auto"/>
                            <w:right w:val="none" w:sz="0" w:space="0" w:color="auto"/>
                          </w:divBdr>
                          <w:divsChild>
                            <w:div w:id="1406998939">
                              <w:marLeft w:val="0"/>
                              <w:marRight w:val="0"/>
                              <w:marTop w:val="0"/>
                              <w:marBottom w:val="150"/>
                              <w:divBdr>
                                <w:top w:val="none" w:sz="0" w:space="0" w:color="auto"/>
                                <w:left w:val="none" w:sz="0" w:space="0" w:color="auto"/>
                                <w:bottom w:val="none" w:sz="0" w:space="0" w:color="auto"/>
                                <w:right w:val="none" w:sz="0" w:space="0" w:color="auto"/>
                              </w:divBdr>
                              <w:divsChild>
                                <w:div w:id="1560937234">
                                  <w:marLeft w:val="-180"/>
                                  <w:marRight w:val="-180"/>
                                  <w:marTop w:val="0"/>
                                  <w:marBottom w:val="0"/>
                                  <w:divBdr>
                                    <w:top w:val="none" w:sz="0" w:space="0" w:color="auto"/>
                                    <w:left w:val="none" w:sz="0" w:space="0" w:color="auto"/>
                                    <w:bottom w:val="none" w:sz="0" w:space="0" w:color="auto"/>
                                    <w:right w:val="none" w:sz="0" w:space="0" w:color="auto"/>
                                  </w:divBdr>
                                  <w:divsChild>
                                    <w:div w:id="24572512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09810545">
                          <w:marLeft w:val="0"/>
                          <w:marRight w:val="0"/>
                          <w:marTop w:val="0"/>
                          <w:marBottom w:val="0"/>
                          <w:divBdr>
                            <w:top w:val="none" w:sz="0" w:space="0" w:color="auto"/>
                            <w:left w:val="none" w:sz="0" w:space="0" w:color="auto"/>
                            <w:bottom w:val="none" w:sz="0" w:space="0" w:color="auto"/>
                            <w:right w:val="none" w:sz="0" w:space="0" w:color="auto"/>
                          </w:divBdr>
                        </w:div>
                        <w:div w:id="1297763297">
                          <w:marLeft w:val="0"/>
                          <w:marRight w:val="0"/>
                          <w:marTop w:val="0"/>
                          <w:marBottom w:val="0"/>
                          <w:divBdr>
                            <w:top w:val="none" w:sz="0" w:space="0" w:color="auto"/>
                            <w:left w:val="none" w:sz="0" w:space="0" w:color="auto"/>
                            <w:bottom w:val="none" w:sz="0" w:space="0" w:color="auto"/>
                            <w:right w:val="none" w:sz="0" w:space="0" w:color="auto"/>
                          </w:divBdr>
                        </w:div>
                        <w:div w:id="374082738">
                          <w:marLeft w:val="0"/>
                          <w:marRight w:val="0"/>
                          <w:marTop w:val="0"/>
                          <w:marBottom w:val="0"/>
                          <w:divBdr>
                            <w:top w:val="none" w:sz="0" w:space="0" w:color="auto"/>
                            <w:left w:val="none" w:sz="0" w:space="0" w:color="auto"/>
                            <w:bottom w:val="none" w:sz="0" w:space="0" w:color="auto"/>
                            <w:right w:val="none" w:sz="0" w:space="0" w:color="auto"/>
                          </w:divBdr>
                        </w:div>
                        <w:div w:id="17631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332548">
          <w:marLeft w:val="-180"/>
          <w:marRight w:val="-180"/>
          <w:marTop w:val="0"/>
          <w:marBottom w:val="0"/>
          <w:divBdr>
            <w:top w:val="none" w:sz="0" w:space="0" w:color="auto"/>
            <w:left w:val="none" w:sz="0" w:space="0" w:color="auto"/>
            <w:bottom w:val="none" w:sz="0" w:space="0" w:color="auto"/>
            <w:right w:val="none" w:sz="0" w:space="0" w:color="auto"/>
          </w:divBdr>
          <w:divsChild>
            <w:div w:id="1522815868">
              <w:marLeft w:val="1452"/>
              <w:marRight w:val="0"/>
              <w:marTop w:val="0"/>
              <w:marBottom w:val="0"/>
              <w:divBdr>
                <w:top w:val="none" w:sz="0" w:space="0" w:color="auto"/>
                <w:left w:val="none" w:sz="0" w:space="0" w:color="auto"/>
                <w:bottom w:val="none" w:sz="0" w:space="0" w:color="auto"/>
                <w:right w:val="none" w:sz="0" w:space="0" w:color="auto"/>
              </w:divBdr>
              <w:divsChild>
                <w:div w:id="1105539945">
                  <w:marLeft w:val="0"/>
                  <w:marRight w:val="0"/>
                  <w:marTop w:val="0"/>
                  <w:marBottom w:val="0"/>
                  <w:divBdr>
                    <w:top w:val="none" w:sz="0" w:space="0" w:color="auto"/>
                    <w:left w:val="none" w:sz="0" w:space="0" w:color="auto"/>
                    <w:bottom w:val="none" w:sz="0" w:space="0" w:color="auto"/>
                    <w:right w:val="none" w:sz="0" w:space="0" w:color="auto"/>
                  </w:divBdr>
                  <w:divsChild>
                    <w:div w:id="142626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431349">
          <w:marLeft w:val="-180"/>
          <w:marRight w:val="-180"/>
          <w:marTop w:val="0"/>
          <w:marBottom w:val="0"/>
          <w:divBdr>
            <w:top w:val="none" w:sz="0" w:space="0" w:color="auto"/>
            <w:left w:val="none" w:sz="0" w:space="0" w:color="auto"/>
            <w:bottom w:val="none" w:sz="0" w:space="0" w:color="auto"/>
            <w:right w:val="none" w:sz="0" w:space="0" w:color="auto"/>
          </w:divBdr>
          <w:divsChild>
            <w:div w:id="1552380245">
              <w:marLeft w:val="4358"/>
              <w:marRight w:val="0"/>
              <w:marTop w:val="0"/>
              <w:marBottom w:val="0"/>
              <w:divBdr>
                <w:top w:val="none" w:sz="0" w:space="0" w:color="auto"/>
                <w:left w:val="none" w:sz="0" w:space="0" w:color="auto"/>
                <w:bottom w:val="none" w:sz="0" w:space="0" w:color="auto"/>
                <w:right w:val="none" w:sz="0" w:space="0" w:color="auto"/>
              </w:divBdr>
              <w:divsChild>
                <w:div w:id="1110126097">
                  <w:marLeft w:val="0"/>
                  <w:marRight w:val="0"/>
                  <w:marTop w:val="0"/>
                  <w:marBottom w:val="240"/>
                  <w:divBdr>
                    <w:top w:val="none" w:sz="0" w:space="0" w:color="auto"/>
                    <w:left w:val="none" w:sz="0" w:space="0" w:color="auto"/>
                    <w:bottom w:val="none" w:sz="0" w:space="0" w:color="auto"/>
                    <w:right w:val="none" w:sz="0" w:space="0" w:color="auto"/>
                  </w:divBdr>
                  <w:divsChild>
                    <w:div w:id="49119030">
                      <w:marLeft w:val="0"/>
                      <w:marRight w:val="0"/>
                      <w:marTop w:val="0"/>
                      <w:marBottom w:val="0"/>
                      <w:divBdr>
                        <w:top w:val="none" w:sz="0" w:space="0" w:color="auto"/>
                        <w:left w:val="none" w:sz="0" w:space="0" w:color="auto"/>
                        <w:bottom w:val="none" w:sz="0" w:space="0" w:color="auto"/>
                        <w:right w:val="none" w:sz="0" w:space="0" w:color="auto"/>
                      </w:divBdr>
                      <w:divsChild>
                        <w:div w:id="150813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021747">
      <w:bodyDiv w:val="1"/>
      <w:marLeft w:val="0"/>
      <w:marRight w:val="0"/>
      <w:marTop w:val="0"/>
      <w:marBottom w:val="0"/>
      <w:divBdr>
        <w:top w:val="none" w:sz="0" w:space="0" w:color="auto"/>
        <w:left w:val="none" w:sz="0" w:space="0" w:color="auto"/>
        <w:bottom w:val="none" w:sz="0" w:space="0" w:color="auto"/>
        <w:right w:val="none" w:sz="0" w:space="0" w:color="auto"/>
      </w:divBdr>
      <w:divsChild>
        <w:div w:id="743065261">
          <w:marLeft w:val="-180"/>
          <w:marRight w:val="-180"/>
          <w:marTop w:val="0"/>
          <w:marBottom w:val="0"/>
          <w:divBdr>
            <w:top w:val="none" w:sz="0" w:space="0" w:color="auto"/>
            <w:left w:val="none" w:sz="0" w:space="0" w:color="auto"/>
            <w:bottom w:val="none" w:sz="0" w:space="0" w:color="auto"/>
            <w:right w:val="none" w:sz="0" w:space="0" w:color="auto"/>
          </w:divBdr>
          <w:divsChild>
            <w:div w:id="1727725729">
              <w:marLeft w:val="0"/>
              <w:marRight w:val="0"/>
              <w:marTop w:val="0"/>
              <w:marBottom w:val="0"/>
              <w:divBdr>
                <w:top w:val="none" w:sz="0" w:space="0" w:color="auto"/>
                <w:left w:val="none" w:sz="0" w:space="0" w:color="auto"/>
                <w:bottom w:val="none" w:sz="0" w:space="0" w:color="auto"/>
                <w:right w:val="none" w:sz="0" w:space="0" w:color="auto"/>
              </w:divBdr>
              <w:divsChild>
                <w:div w:id="443691566">
                  <w:marLeft w:val="-180"/>
                  <w:marRight w:val="-180"/>
                  <w:marTop w:val="0"/>
                  <w:marBottom w:val="0"/>
                  <w:divBdr>
                    <w:top w:val="none" w:sz="0" w:space="0" w:color="auto"/>
                    <w:left w:val="none" w:sz="0" w:space="0" w:color="auto"/>
                    <w:bottom w:val="none" w:sz="0" w:space="0" w:color="auto"/>
                    <w:right w:val="none" w:sz="0" w:space="0" w:color="auto"/>
                  </w:divBdr>
                  <w:divsChild>
                    <w:div w:id="511335825">
                      <w:marLeft w:val="0"/>
                      <w:marRight w:val="0"/>
                      <w:marTop w:val="0"/>
                      <w:marBottom w:val="0"/>
                      <w:divBdr>
                        <w:top w:val="none" w:sz="0" w:space="0" w:color="auto"/>
                        <w:left w:val="none" w:sz="0" w:space="0" w:color="auto"/>
                        <w:bottom w:val="none" w:sz="0" w:space="0" w:color="auto"/>
                        <w:right w:val="none" w:sz="0" w:space="0" w:color="auto"/>
                      </w:divBdr>
                    </w:div>
                  </w:divsChild>
                </w:div>
                <w:div w:id="1583220072">
                  <w:marLeft w:val="-180"/>
                  <w:marRight w:val="-180"/>
                  <w:marTop w:val="0"/>
                  <w:marBottom w:val="0"/>
                  <w:divBdr>
                    <w:top w:val="none" w:sz="0" w:space="0" w:color="auto"/>
                    <w:left w:val="none" w:sz="0" w:space="0" w:color="auto"/>
                    <w:bottom w:val="none" w:sz="0" w:space="0" w:color="auto"/>
                    <w:right w:val="none" w:sz="0" w:space="0" w:color="auto"/>
                  </w:divBdr>
                  <w:divsChild>
                    <w:div w:id="1192382789">
                      <w:marLeft w:val="0"/>
                      <w:marRight w:val="0"/>
                      <w:marTop w:val="0"/>
                      <w:marBottom w:val="0"/>
                      <w:divBdr>
                        <w:top w:val="none" w:sz="0" w:space="0" w:color="auto"/>
                        <w:left w:val="none" w:sz="0" w:space="0" w:color="auto"/>
                        <w:bottom w:val="none" w:sz="0" w:space="0" w:color="auto"/>
                        <w:right w:val="none" w:sz="0" w:space="0" w:color="auto"/>
                      </w:divBdr>
                      <w:divsChild>
                        <w:div w:id="726342536">
                          <w:marLeft w:val="0"/>
                          <w:marRight w:val="0"/>
                          <w:marTop w:val="0"/>
                          <w:marBottom w:val="0"/>
                          <w:divBdr>
                            <w:top w:val="none" w:sz="0" w:space="0" w:color="auto"/>
                            <w:left w:val="none" w:sz="0" w:space="0" w:color="auto"/>
                            <w:bottom w:val="none" w:sz="0" w:space="0" w:color="auto"/>
                            <w:right w:val="none" w:sz="0" w:space="0" w:color="auto"/>
                          </w:divBdr>
                        </w:div>
                        <w:div w:id="999969218">
                          <w:marLeft w:val="0"/>
                          <w:marRight w:val="0"/>
                          <w:marTop w:val="0"/>
                          <w:marBottom w:val="0"/>
                          <w:divBdr>
                            <w:top w:val="none" w:sz="0" w:space="0" w:color="auto"/>
                            <w:left w:val="none" w:sz="0" w:space="0" w:color="auto"/>
                            <w:bottom w:val="none" w:sz="0" w:space="0" w:color="auto"/>
                            <w:right w:val="none" w:sz="0" w:space="0" w:color="auto"/>
                          </w:divBdr>
                        </w:div>
                        <w:div w:id="1788036946">
                          <w:marLeft w:val="0"/>
                          <w:marRight w:val="0"/>
                          <w:marTop w:val="0"/>
                          <w:marBottom w:val="0"/>
                          <w:divBdr>
                            <w:top w:val="none" w:sz="0" w:space="0" w:color="auto"/>
                            <w:left w:val="none" w:sz="0" w:space="0" w:color="auto"/>
                            <w:bottom w:val="none" w:sz="0" w:space="0" w:color="auto"/>
                            <w:right w:val="none" w:sz="0" w:space="0" w:color="auto"/>
                          </w:divBdr>
                        </w:div>
                        <w:div w:id="1940791615">
                          <w:marLeft w:val="0"/>
                          <w:marRight w:val="0"/>
                          <w:marTop w:val="0"/>
                          <w:marBottom w:val="0"/>
                          <w:divBdr>
                            <w:top w:val="none" w:sz="0" w:space="0" w:color="auto"/>
                            <w:left w:val="none" w:sz="0" w:space="0" w:color="auto"/>
                            <w:bottom w:val="none" w:sz="0" w:space="0" w:color="auto"/>
                            <w:right w:val="none" w:sz="0" w:space="0" w:color="auto"/>
                          </w:divBdr>
                        </w:div>
                        <w:div w:id="197594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200387">
          <w:marLeft w:val="-180"/>
          <w:marRight w:val="-180"/>
          <w:marTop w:val="0"/>
          <w:marBottom w:val="0"/>
          <w:divBdr>
            <w:top w:val="none" w:sz="0" w:space="0" w:color="auto"/>
            <w:left w:val="none" w:sz="0" w:space="0" w:color="auto"/>
            <w:bottom w:val="none" w:sz="0" w:space="0" w:color="auto"/>
            <w:right w:val="none" w:sz="0" w:space="0" w:color="auto"/>
          </w:divBdr>
          <w:divsChild>
            <w:div w:id="921064923">
              <w:marLeft w:val="0"/>
              <w:marRight w:val="0"/>
              <w:marTop w:val="0"/>
              <w:marBottom w:val="0"/>
              <w:divBdr>
                <w:top w:val="none" w:sz="0" w:space="0" w:color="auto"/>
                <w:left w:val="none" w:sz="0" w:space="0" w:color="auto"/>
                <w:bottom w:val="none" w:sz="0" w:space="0" w:color="auto"/>
                <w:right w:val="none" w:sz="0" w:space="0" w:color="auto"/>
              </w:divBdr>
              <w:divsChild>
                <w:div w:id="17858850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277828587">
          <w:marLeft w:val="-180"/>
          <w:marRight w:val="-180"/>
          <w:marTop w:val="0"/>
          <w:marBottom w:val="0"/>
          <w:divBdr>
            <w:top w:val="none" w:sz="0" w:space="0" w:color="auto"/>
            <w:left w:val="none" w:sz="0" w:space="0" w:color="auto"/>
            <w:bottom w:val="none" w:sz="0" w:space="0" w:color="auto"/>
            <w:right w:val="none" w:sz="0" w:space="0" w:color="auto"/>
          </w:divBdr>
          <w:divsChild>
            <w:div w:id="147017815">
              <w:marLeft w:val="0"/>
              <w:marRight w:val="0"/>
              <w:marTop w:val="0"/>
              <w:marBottom w:val="0"/>
              <w:divBdr>
                <w:top w:val="none" w:sz="0" w:space="0" w:color="auto"/>
                <w:left w:val="none" w:sz="0" w:space="0" w:color="auto"/>
                <w:bottom w:val="none" w:sz="0" w:space="0" w:color="auto"/>
                <w:right w:val="none" w:sz="0" w:space="0" w:color="auto"/>
              </w:divBdr>
              <w:divsChild>
                <w:div w:id="1007245996">
                  <w:marLeft w:val="0"/>
                  <w:marRight w:val="0"/>
                  <w:marTop w:val="0"/>
                  <w:marBottom w:val="0"/>
                  <w:divBdr>
                    <w:top w:val="none" w:sz="0" w:space="0" w:color="auto"/>
                    <w:left w:val="none" w:sz="0" w:space="0" w:color="auto"/>
                    <w:bottom w:val="none" w:sz="0" w:space="0" w:color="auto"/>
                    <w:right w:val="none" w:sz="0" w:space="0" w:color="auto"/>
                  </w:divBdr>
                  <w:divsChild>
                    <w:div w:id="1759407193">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797320">
      <w:bodyDiv w:val="1"/>
      <w:marLeft w:val="0"/>
      <w:marRight w:val="0"/>
      <w:marTop w:val="0"/>
      <w:marBottom w:val="0"/>
      <w:divBdr>
        <w:top w:val="none" w:sz="0" w:space="0" w:color="auto"/>
        <w:left w:val="none" w:sz="0" w:space="0" w:color="auto"/>
        <w:bottom w:val="none" w:sz="0" w:space="0" w:color="auto"/>
        <w:right w:val="none" w:sz="0" w:space="0" w:color="auto"/>
      </w:divBdr>
    </w:div>
    <w:div w:id="1228342212">
      <w:bodyDiv w:val="1"/>
      <w:marLeft w:val="0"/>
      <w:marRight w:val="0"/>
      <w:marTop w:val="0"/>
      <w:marBottom w:val="0"/>
      <w:divBdr>
        <w:top w:val="none" w:sz="0" w:space="0" w:color="auto"/>
        <w:left w:val="none" w:sz="0" w:space="0" w:color="auto"/>
        <w:bottom w:val="none" w:sz="0" w:space="0" w:color="auto"/>
        <w:right w:val="none" w:sz="0" w:space="0" w:color="auto"/>
      </w:divBdr>
      <w:divsChild>
        <w:div w:id="1371492222">
          <w:marLeft w:val="0"/>
          <w:marRight w:val="0"/>
          <w:marTop w:val="0"/>
          <w:marBottom w:val="0"/>
          <w:divBdr>
            <w:top w:val="none" w:sz="0" w:space="14" w:color="auto"/>
            <w:left w:val="none" w:sz="0" w:space="24" w:color="auto"/>
            <w:bottom w:val="single" w:sz="6" w:space="14" w:color="E5E5E5"/>
            <w:right w:val="none" w:sz="0" w:space="24" w:color="auto"/>
          </w:divBdr>
          <w:divsChild>
            <w:div w:id="151869438">
              <w:marLeft w:val="0"/>
              <w:marRight w:val="0"/>
              <w:marTop w:val="0"/>
              <w:marBottom w:val="0"/>
              <w:divBdr>
                <w:top w:val="none" w:sz="0" w:space="0" w:color="auto"/>
                <w:left w:val="none" w:sz="0" w:space="0" w:color="auto"/>
                <w:bottom w:val="none" w:sz="0" w:space="0" w:color="auto"/>
                <w:right w:val="none" w:sz="0" w:space="0" w:color="auto"/>
              </w:divBdr>
              <w:divsChild>
                <w:div w:id="1890651354">
                  <w:marLeft w:val="0"/>
                  <w:marRight w:val="0"/>
                  <w:marTop w:val="0"/>
                  <w:marBottom w:val="0"/>
                  <w:divBdr>
                    <w:top w:val="none" w:sz="0" w:space="0" w:color="auto"/>
                    <w:left w:val="none" w:sz="0" w:space="0" w:color="auto"/>
                    <w:bottom w:val="none" w:sz="0" w:space="0" w:color="auto"/>
                    <w:right w:val="none" w:sz="0" w:space="0" w:color="auto"/>
                  </w:divBdr>
                </w:div>
              </w:divsChild>
            </w:div>
            <w:div w:id="824276910">
              <w:marLeft w:val="0"/>
              <w:marRight w:val="0"/>
              <w:marTop w:val="0"/>
              <w:marBottom w:val="0"/>
              <w:divBdr>
                <w:top w:val="none" w:sz="0" w:space="0" w:color="auto"/>
                <w:left w:val="none" w:sz="0" w:space="0" w:color="auto"/>
                <w:bottom w:val="none" w:sz="0" w:space="0" w:color="auto"/>
                <w:right w:val="none" w:sz="0" w:space="0" w:color="auto"/>
              </w:divBdr>
            </w:div>
          </w:divsChild>
        </w:div>
        <w:div w:id="1521354961">
          <w:marLeft w:val="0"/>
          <w:marRight w:val="0"/>
          <w:marTop w:val="0"/>
          <w:marBottom w:val="0"/>
          <w:divBdr>
            <w:top w:val="none" w:sz="0" w:space="24" w:color="auto"/>
            <w:left w:val="none" w:sz="0" w:space="24" w:color="auto"/>
            <w:bottom w:val="single" w:sz="6" w:space="24" w:color="E5E5E5"/>
            <w:right w:val="none" w:sz="0" w:space="24" w:color="auto"/>
          </w:divBdr>
          <w:divsChild>
            <w:div w:id="80262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930561">
      <w:bodyDiv w:val="1"/>
      <w:marLeft w:val="0"/>
      <w:marRight w:val="0"/>
      <w:marTop w:val="0"/>
      <w:marBottom w:val="0"/>
      <w:divBdr>
        <w:top w:val="none" w:sz="0" w:space="0" w:color="auto"/>
        <w:left w:val="none" w:sz="0" w:space="0" w:color="auto"/>
        <w:bottom w:val="none" w:sz="0" w:space="0" w:color="auto"/>
        <w:right w:val="none" w:sz="0" w:space="0" w:color="auto"/>
      </w:divBdr>
    </w:div>
    <w:div w:id="1235432513">
      <w:bodyDiv w:val="1"/>
      <w:marLeft w:val="0"/>
      <w:marRight w:val="0"/>
      <w:marTop w:val="0"/>
      <w:marBottom w:val="0"/>
      <w:divBdr>
        <w:top w:val="none" w:sz="0" w:space="0" w:color="auto"/>
        <w:left w:val="none" w:sz="0" w:space="0" w:color="auto"/>
        <w:bottom w:val="none" w:sz="0" w:space="0" w:color="auto"/>
        <w:right w:val="none" w:sz="0" w:space="0" w:color="auto"/>
      </w:divBdr>
      <w:divsChild>
        <w:div w:id="111289262">
          <w:marLeft w:val="0"/>
          <w:marRight w:val="0"/>
          <w:marTop w:val="0"/>
          <w:marBottom w:val="0"/>
          <w:divBdr>
            <w:top w:val="none" w:sz="0" w:space="0" w:color="auto"/>
            <w:left w:val="none" w:sz="0" w:space="0" w:color="auto"/>
            <w:bottom w:val="none" w:sz="0" w:space="0" w:color="auto"/>
            <w:right w:val="none" w:sz="0" w:space="0" w:color="auto"/>
          </w:divBdr>
          <w:divsChild>
            <w:div w:id="2057585138">
              <w:marLeft w:val="0"/>
              <w:marRight w:val="0"/>
              <w:marTop w:val="0"/>
              <w:marBottom w:val="0"/>
              <w:divBdr>
                <w:top w:val="none" w:sz="0" w:space="0" w:color="auto"/>
                <w:left w:val="none" w:sz="0" w:space="0" w:color="auto"/>
                <w:bottom w:val="none" w:sz="0" w:space="0" w:color="auto"/>
                <w:right w:val="none" w:sz="0" w:space="0" w:color="auto"/>
              </w:divBdr>
              <w:divsChild>
                <w:div w:id="1105076029">
                  <w:marLeft w:val="0"/>
                  <w:marRight w:val="0"/>
                  <w:marTop w:val="0"/>
                  <w:marBottom w:val="0"/>
                  <w:divBdr>
                    <w:top w:val="none" w:sz="0" w:space="0" w:color="auto"/>
                    <w:left w:val="none" w:sz="0" w:space="0" w:color="auto"/>
                    <w:bottom w:val="none" w:sz="0" w:space="0" w:color="auto"/>
                    <w:right w:val="none" w:sz="0" w:space="0" w:color="auto"/>
                  </w:divBdr>
                  <w:divsChild>
                    <w:div w:id="1460763378">
                      <w:marLeft w:val="0"/>
                      <w:marRight w:val="0"/>
                      <w:marTop w:val="0"/>
                      <w:marBottom w:val="0"/>
                      <w:divBdr>
                        <w:top w:val="none" w:sz="0" w:space="0" w:color="auto"/>
                        <w:left w:val="none" w:sz="0" w:space="0" w:color="auto"/>
                        <w:bottom w:val="none" w:sz="0" w:space="0" w:color="auto"/>
                        <w:right w:val="none" w:sz="0" w:space="0" w:color="auto"/>
                      </w:divBdr>
                      <w:divsChild>
                        <w:div w:id="142965407">
                          <w:marLeft w:val="0"/>
                          <w:marRight w:val="0"/>
                          <w:marTop w:val="0"/>
                          <w:marBottom w:val="0"/>
                          <w:divBdr>
                            <w:top w:val="none" w:sz="0" w:space="0" w:color="auto"/>
                            <w:left w:val="none" w:sz="0" w:space="0" w:color="auto"/>
                            <w:bottom w:val="none" w:sz="0" w:space="0" w:color="auto"/>
                            <w:right w:val="none" w:sz="0" w:space="0" w:color="auto"/>
                          </w:divBdr>
                          <w:divsChild>
                            <w:div w:id="102656528">
                              <w:marLeft w:val="0"/>
                              <w:marRight w:val="0"/>
                              <w:marTop w:val="0"/>
                              <w:marBottom w:val="0"/>
                              <w:divBdr>
                                <w:top w:val="none" w:sz="0" w:space="0" w:color="auto"/>
                                <w:left w:val="none" w:sz="0" w:space="0" w:color="auto"/>
                                <w:bottom w:val="none" w:sz="0" w:space="0" w:color="auto"/>
                                <w:right w:val="none" w:sz="0" w:space="0" w:color="auto"/>
                              </w:divBdr>
                            </w:div>
                            <w:div w:id="197336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7579352">
          <w:marLeft w:val="0"/>
          <w:marRight w:val="0"/>
          <w:marTop w:val="0"/>
          <w:marBottom w:val="0"/>
          <w:divBdr>
            <w:top w:val="none" w:sz="0" w:space="0" w:color="auto"/>
            <w:left w:val="none" w:sz="0" w:space="0" w:color="auto"/>
            <w:bottom w:val="dashed" w:sz="6" w:space="0" w:color="939393"/>
            <w:right w:val="none" w:sz="0" w:space="0" w:color="auto"/>
          </w:divBdr>
          <w:divsChild>
            <w:div w:id="1115056441">
              <w:marLeft w:val="0"/>
              <w:marRight w:val="0"/>
              <w:marTop w:val="0"/>
              <w:marBottom w:val="0"/>
              <w:divBdr>
                <w:top w:val="none" w:sz="0" w:space="0" w:color="auto"/>
                <w:left w:val="none" w:sz="0" w:space="0" w:color="auto"/>
                <w:bottom w:val="none" w:sz="0" w:space="0" w:color="auto"/>
                <w:right w:val="none" w:sz="0" w:space="0" w:color="auto"/>
              </w:divBdr>
              <w:divsChild>
                <w:div w:id="1702129213">
                  <w:marLeft w:val="0"/>
                  <w:marRight w:val="0"/>
                  <w:marTop w:val="0"/>
                  <w:marBottom w:val="0"/>
                  <w:divBdr>
                    <w:top w:val="none" w:sz="0" w:space="0" w:color="auto"/>
                    <w:left w:val="none" w:sz="0" w:space="0" w:color="auto"/>
                    <w:bottom w:val="none" w:sz="0" w:space="0" w:color="auto"/>
                    <w:right w:val="none" w:sz="0" w:space="0" w:color="auto"/>
                  </w:divBdr>
                </w:div>
              </w:divsChild>
            </w:div>
            <w:div w:id="1163273822">
              <w:marLeft w:val="0"/>
              <w:marRight w:val="0"/>
              <w:marTop w:val="0"/>
              <w:marBottom w:val="0"/>
              <w:divBdr>
                <w:top w:val="none" w:sz="0" w:space="0" w:color="auto"/>
                <w:left w:val="none" w:sz="0" w:space="0" w:color="auto"/>
                <w:bottom w:val="none" w:sz="0" w:space="0" w:color="auto"/>
                <w:right w:val="none" w:sz="0" w:space="0" w:color="auto"/>
              </w:divBdr>
            </w:div>
            <w:div w:id="2098204692">
              <w:marLeft w:val="0"/>
              <w:marRight w:val="0"/>
              <w:marTop w:val="0"/>
              <w:marBottom w:val="0"/>
              <w:divBdr>
                <w:top w:val="none" w:sz="0" w:space="0" w:color="auto"/>
                <w:left w:val="none" w:sz="0" w:space="0" w:color="auto"/>
                <w:bottom w:val="none" w:sz="0" w:space="0" w:color="auto"/>
                <w:right w:val="none" w:sz="0" w:space="0" w:color="auto"/>
              </w:divBdr>
              <w:divsChild>
                <w:div w:id="282613983">
                  <w:marLeft w:val="0"/>
                  <w:marRight w:val="0"/>
                  <w:marTop w:val="105"/>
                  <w:marBottom w:val="0"/>
                  <w:divBdr>
                    <w:top w:val="none" w:sz="0" w:space="0" w:color="auto"/>
                    <w:left w:val="none" w:sz="0" w:space="0" w:color="auto"/>
                    <w:bottom w:val="none" w:sz="0" w:space="0" w:color="auto"/>
                    <w:right w:val="none" w:sz="0" w:space="0" w:color="auto"/>
                  </w:divBdr>
                  <w:divsChild>
                    <w:div w:id="2039315095">
                      <w:marLeft w:val="0"/>
                      <w:marRight w:val="0"/>
                      <w:marTop w:val="0"/>
                      <w:marBottom w:val="0"/>
                      <w:divBdr>
                        <w:top w:val="none" w:sz="0" w:space="0" w:color="auto"/>
                        <w:left w:val="none" w:sz="0" w:space="0" w:color="auto"/>
                        <w:bottom w:val="none" w:sz="0" w:space="0" w:color="auto"/>
                        <w:right w:val="none" w:sz="0" w:space="0" w:color="auto"/>
                      </w:divBdr>
                    </w:div>
                  </w:divsChild>
                </w:div>
                <w:div w:id="136617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015942">
      <w:bodyDiv w:val="1"/>
      <w:marLeft w:val="0"/>
      <w:marRight w:val="0"/>
      <w:marTop w:val="0"/>
      <w:marBottom w:val="0"/>
      <w:divBdr>
        <w:top w:val="none" w:sz="0" w:space="0" w:color="auto"/>
        <w:left w:val="none" w:sz="0" w:space="0" w:color="auto"/>
        <w:bottom w:val="none" w:sz="0" w:space="0" w:color="auto"/>
        <w:right w:val="none" w:sz="0" w:space="0" w:color="auto"/>
      </w:divBdr>
      <w:divsChild>
        <w:div w:id="46532874">
          <w:marLeft w:val="0"/>
          <w:marRight w:val="0"/>
          <w:marTop w:val="0"/>
          <w:marBottom w:val="0"/>
          <w:divBdr>
            <w:top w:val="none" w:sz="0" w:space="0" w:color="auto"/>
            <w:left w:val="none" w:sz="0" w:space="0" w:color="auto"/>
            <w:bottom w:val="none" w:sz="0" w:space="0" w:color="auto"/>
            <w:right w:val="none" w:sz="0" w:space="0" w:color="auto"/>
          </w:divBdr>
          <w:divsChild>
            <w:div w:id="1249264571">
              <w:marLeft w:val="0"/>
              <w:marRight w:val="0"/>
              <w:marTop w:val="0"/>
              <w:marBottom w:val="0"/>
              <w:divBdr>
                <w:top w:val="none" w:sz="0" w:space="0" w:color="auto"/>
                <w:left w:val="none" w:sz="0" w:space="0" w:color="auto"/>
                <w:bottom w:val="none" w:sz="0" w:space="0" w:color="auto"/>
                <w:right w:val="none" w:sz="0" w:space="0" w:color="auto"/>
              </w:divBdr>
              <w:divsChild>
                <w:div w:id="715280788">
                  <w:marLeft w:val="0"/>
                  <w:marRight w:val="0"/>
                  <w:marTop w:val="0"/>
                  <w:marBottom w:val="0"/>
                  <w:divBdr>
                    <w:top w:val="none" w:sz="0" w:space="0" w:color="auto"/>
                    <w:left w:val="none" w:sz="0" w:space="0" w:color="auto"/>
                    <w:bottom w:val="none" w:sz="0" w:space="0" w:color="auto"/>
                    <w:right w:val="none" w:sz="0" w:space="0" w:color="auto"/>
                  </w:divBdr>
                  <w:divsChild>
                    <w:div w:id="1215459047">
                      <w:marLeft w:val="0"/>
                      <w:marRight w:val="0"/>
                      <w:marTop w:val="0"/>
                      <w:marBottom w:val="0"/>
                      <w:divBdr>
                        <w:top w:val="none" w:sz="0" w:space="0" w:color="auto"/>
                        <w:left w:val="none" w:sz="0" w:space="0" w:color="auto"/>
                        <w:bottom w:val="none" w:sz="0" w:space="0" w:color="auto"/>
                        <w:right w:val="none" w:sz="0" w:space="0" w:color="auto"/>
                      </w:divBdr>
                      <w:divsChild>
                        <w:div w:id="174156015">
                          <w:marLeft w:val="0"/>
                          <w:marRight w:val="0"/>
                          <w:marTop w:val="0"/>
                          <w:marBottom w:val="0"/>
                          <w:divBdr>
                            <w:top w:val="none" w:sz="0" w:space="0" w:color="auto"/>
                            <w:left w:val="none" w:sz="0" w:space="0" w:color="auto"/>
                            <w:bottom w:val="none" w:sz="0" w:space="0" w:color="auto"/>
                            <w:right w:val="none" w:sz="0" w:space="0" w:color="auto"/>
                          </w:divBdr>
                          <w:divsChild>
                            <w:div w:id="829491057">
                              <w:marLeft w:val="0"/>
                              <w:marRight w:val="0"/>
                              <w:marTop w:val="0"/>
                              <w:marBottom w:val="0"/>
                              <w:divBdr>
                                <w:top w:val="none" w:sz="0" w:space="0" w:color="auto"/>
                                <w:left w:val="none" w:sz="0" w:space="0" w:color="auto"/>
                                <w:bottom w:val="none" w:sz="0" w:space="0" w:color="auto"/>
                                <w:right w:val="none" w:sz="0" w:space="0" w:color="auto"/>
                              </w:divBdr>
                            </w:div>
                            <w:div w:id="16687063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3404209">
          <w:marLeft w:val="0"/>
          <w:marRight w:val="0"/>
          <w:marTop w:val="0"/>
          <w:marBottom w:val="0"/>
          <w:divBdr>
            <w:top w:val="none" w:sz="0" w:space="0" w:color="auto"/>
            <w:left w:val="none" w:sz="0" w:space="0" w:color="auto"/>
            <w:bottom w:val="dashed" w:sz="6" w:space="0" w:color="939393"/>
            <w:right w:val="none" w:sz="0" w:space="0" w:color="auto"/>
          </w:divBdr>
          <w:divsChild>
            <w:div w:id="393353589">
              <w:marLeft w:val="0"/>
              <w:marRight w:val="0"/>
              <w:marTop w:val="0"/>
              <w:marBottom w:val="0"/>
              <w:divBdr>
                <w:top w:val="none" w:sz="0" w:space="0" w:color="auto"/>
                <w:left w:val="none" w:sz="0" w:space="0" w:color="auto"/>
                <w:bottom w:val="none" w:sz="0" w:space="0" w:color="auto"/>
                <w:right w:val="none" w:sz="0" w:space="0" w:color="auto"/>
              </w:divBdr>
              <w:divsChild>
                <w:div w:id="38750514">
                  <w:marLeft w:val="0"/>
                  <w:marRight w:val="0"/>
                  <w:marTop w:val="120"/>
                  <w:marBottom w:val="0"/>
                  <w:divBdr>
                    <w:top w:val="none" w:sz="0" w:space="0" w:color="auto"/>
                    <w:left w:val="none" w:sz="0" w:space="0" w:color="auto"/>
                    <w:bottom w:val="none" w:sz="0" w:space="0" w:color="auto"/>
                    <w:right w:val="none" w:sz="0" w:space="0" w:color="auto"/>
                  </w:divBdr>
                  <w:divsChild>
                    <w:div w:id="114925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98678">
              <w:marLeft w:val="0"/>
              <w:marRight w:val="0"/>
              <w:marTop w:val="0"/>
              <w:marBottom w:val="0"/>
              <w:divBdr>
                <w:top w:val="none" w:sz="0" w:space="0" w:color="auto"/>
                <w:left w:val="none" w:sz="0" w:space="0" w:color="auto"/>
                <w:bottom w:val="none" w:sz="0" w:space="0" w:color="auto"/>
                <w:right w:val="none" w:sz="0" w:space="0" w:color="auto"/>
              </w:divBdr>
              <w:divsChild>
                <w:div w:id="851067087">
                  <w:marLeft w:val="0"/>
                  <w:marRight w:val="0"/>
                  <w:marTop w:val="0"/>
                  <w:marBottom w:val="0"/>
                  <w:divBdr>
                    <w:top w:val="none" w:sz="0" w:space="0" w:color="auto"/>
                    <w:left w:val="none" w:sz="0" w:space="0" w:color="auto"/>
                    <w:bottom w:val="none" w:sz="0" w:space="0" w:color="auto"/>
                    <w:right w:val="none" w:sz="0" w:space="0" w:color="auto"/>
                  </w:divBdr>
                </w:div>
              </w:divsChild>
            </w:div>
            <w:div w:id="192259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2901">
      <w:bodyDiv w:val="1"/>
      <w:marLeft w:val="0"/>
      <w:marRight w:val="0"/>
      <w:marTop w:val="0"/>
      <w:marBottom w:val="0"/>
      <w:divBdr>
        <w:top w:val="none" w:sz="0" w:space="0" w:color="auto"/>
        <w:left w:val="none" w:sz="0" w:space="0" w:color="auto"/>
        <w:bottom w:val="none" w:sz="0" w:space="0" w:color="auto"/>
        <w:right w:val="none" w:sz="0" w:space="0" w:color="auto"/>
      </w:divBdr>
    </w:div>
    <w:div w:id="1244491030">
      <w:bodyDiv w:val="1"/>
      <w:marLeft w:val="0"/>
      <w:marRight w:val="0"/>
      <w:marTop w:val="0"/>
      <w:marBottom w:val="0"/>
      <w:divBdr>
        <w:top w:val="none" w:sz="0" w:space="0" w:color="auto"/>
        <w:left w:val="none" w:sz="0" w:space="0" w:color="auto"/>
        <w:bottom w:val="none" w:sz="0" w:space="0" w:color="auto"/>
        <w:right w:val="none" w:sz="0" w:space="0" w:color="auto"/>
      </w:divBdr>
    </w:div>
    <w:div w:id="1251085593">
      <w:bodyDiv w:val="1"/>
      <w:marLeft w:val="0"/>
      <w:marRight w:val="0"/>
      <w:marTop w:val="0"/>
      <w:marBottom w:val="0"/>
      <w:divBdr>
        <w:top w:val="none" w:sz="0" w:space="0" w:color="auto"/>
        <w:left w:val="none" w:sz="0" w:space="0" w:color="auto"/>
        <w:bottom w:val="none" w:sz="0" w:space="0" w:color="auto"/>
        <w:right w:val="none" w:sz="0" w:space="0" w:color="auto"/>
      </w:divBdr>
      <w:divsChild>
        <w:div w:id="264390729">
          <w:marLeft w:val="0"/>
          <w:marRight w:val="0"/>
          <w:marTop w:val="0"/>
          <w:marBottom w:val="0"/>
          <w:divBdr>
            <w:top w:val="none" w:sz="0" w:space="0" w:color="auto"/>
            <w:left w:val="none" w:sz="0" w:space="0" w:color="auto"/>
            <w:bottom w:val="none" w:sz="0" w:space="0" w:color="auto"/>
            <w:right w:val="none" w:sz="0" w:space="0" w:color="auto"/>
          </w:divBdr>
        </w:div>
        <w:div w:id="1511291267">
          <w:marLeft w:val="0"/>
          <w:marRight w:val="0"/>
          <w:marTop w:val="0"/>
          <w:marBottom w:val="0"/>
          <w:divBdr>
            <w:top w:val="none" w:sz="0" w:space="0" w:color="auto"/>
            <w:left w:val="none" w:sz="0" w:space="0" w:color="auto"/>
            <w:bottom w:val="none" w:sz="0" w:space="0" w:color="auto"/>
            <w:right w:val="none" w:sz="0" w:space="0" w:color="auto"/>
          </w:divBdr>
          <w:divsChild>
            <w:div w:id="1969124713">
              <w:marLeft w:val="0"/>
              <w:marRight w:val="0"/>
              <w:marTop w:val="0"/>
              <w:marBottom w:val="0"/>
              <w:divBdr>
                <w:top w:val="none" w:sz="0" w:space="0" w:color="auto"/>
                <w:left w:val="none" w:sz="0" w:space="0" w:color="auto"/>
                <w:bottom w:val="none" w:sz="0" w:space="0" w:color="auto"/>
                <w:right w:val="none" w:sz="0" w:space="0" w:color="auto"/>
              </w:divBdr>
              <w:divsChild>
                <w:div w:id="1764565788">
                  <w:marLeft w:val="0"/>
                  <w:marRight w:val="0"/>
                  <w:marTop w:val="0"/>
                  <w:marBottom w:val="0"/>
                  <w:divBdr>
                    <w:top w:val="none" w:sz="0" w:space="0" w:color="auto"/>
                    <w:left w:val="none" w:sz="0" w:space="0" w:color="auto"/>
                    <w:bottom w:val="none" w:sz="0" w:space="0" w:color="auto"/>
                    <w:right w:val="none" w:sz="0" w:space="0" w:color="auto"/>
                  </w:divBdr>
                  <w:divsChild>
                    <w:div w:id="1805200610">
                      <w:marLeft w:val="0"/>
                      <w:marRight w:val="0"/>
                      <w:marTop w:val="0"/>
                      <w:marBottom w:val="0"/>
                      <w:divBdr>
                        <w:top w:val="none" w:sz="0" w:space="0" w:color="auto"/>
                        <w:left w:val="none" w:sz="0" w:space="0" w:color="auto"/>
                        <w:bottom w:val="none" w:sz="0" w:space="0" w:color="auto"/>
                        <w:right w:val="none" w:sz="0" w:space="0" w:color="auto"/>
                      </w:divBdr>
                      <w:divsChild>
                        <w:div w:id="607662366">
                          <w:marLeft w:val="0"/>
                          <w:marRight w:val="0"/>
                          <w:marTop w:val="0"/>
                          <w:marBottom w:val="0"/>
                          <w:divBdr>
                            <w:top w:val="none" w:sz="0" w:space="0" w:color="auto"/>
                            <w:left w:val="none" w:sz="0" w:space="0" w:color="auto"/>
                            <w:bottom w:val="none" w:sz="0" w:space="0" w:color="auto"/>
                            <w:right w:val="none" w:sz="0" w:space="0" w:color="auto"/>
                          </w:divBdr>
                          <w:divsChild>
                            <w:div w:id="1083528522">
                              <w:marLeft w:val="0"/>
                              <w:marRight w:val="0"/>
                              <w:marTop w:val="0"/>
                              <w:marBottom w:val="0"/>
                              <w:divBdr>
                                <w:top w:val="none" w:sz="0" w:space="0" w:color="auto"/>
                                <w:left w:val="none" w:sz="0" w:space="0" w:color="auto"/>
                                <w:bottom w:val="none" w:sz="0" w:space="0" w:color="auto"/>
                                <w:right w:val="none" w:sz="0" w:space="0" w:color="auto"/>
                              </w:divBdr>
                              <w:divsChild>
                                <w:div w:id="96188056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3306917">
          <w:marLeft w:val="0"/>
          <w:marRight w:val="0"/>
          <w:marTop w:val="0"/>
          <w:marBottom w:val="0"/>
          <w:divBdr>
            <w:top w:val="none" w:sz="0" w:space="0" w:color="auto"/>
            <w:left w:val="none" w:sz="0" w:space="0" w:color="auto"/>
            <w:bottom w:val="dashed" w:sz="6" w:space="0" w:color="939393"/>
            <w:right w:val="none" w:sz="0" w:space="0" w:color="auto"/>
          </w:divBdr>
          <w:divsChild>
            <w:div w:id="971911313">
              <w:marLeft w:val="0"/>
              <w:marRight w:val="0"/>
              <w:marTop w:val="0"/>
              <w:marBottom w:val="0"/>
              <w:divBdr>
                <w:top w:val="none" w:sz="0" w:space="0" w:color="auto"/>
                <w:left w:val="none" w:sz="0" w:space="0" w:color="auto"/>
                <w:bottom w:val="none" w:sz="0" w:space="0" w:color="auto"/>
                <w:right w:val="none" w:sz="0" w:space="0" w:color="auto"/>
              </w:divBdr>
              <w:divsChild>
                <w:div w:id="703477725">
                  <w:marLeft w:val="0"/>
                  <w:marRight w:val="0"/>
                  <w:marTop w:val="120"/>
                  <w:marBottom w:val="0"/>
                  <w:divBdr>
                    <w:top w:val="none" w:sz="0" w:space="0" w:color="auto"/>
                    <w:left w:val="none" w:sz="0" w:space="0" w:color="auto"/>
                    <w:bottom w:val="none" w:sz="0" w:space="0" w:color="auto"/>
                    <w:right w:val="none" w:sz="0" w:space="0" w:color="auto"/>
                  </w:divBdr>
                  <w:divsChild>
                    <w:div w:id="67977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0318">
              <w:marLeft w:val="0"/>
              <w:marRight w:val="0"/>
              <w:marTop w:val="0"/>
              <w:marBottom w:val="0"/>
              <w:divBdr>
                <w:top w:val="none" w:sz="0" w:space="0" w:color="auto"/>
                <w:left w:val="none" w:sz="0" w:space="0" w:color="auto"/>
                <w:bottom w:val="none" w:sz="0" w:space="0" w:color="auto"/>
                <w:right w:val="none" w:sz="0" w:space="0" w:color="auto"/>
              </w:divBdr>
              <w:divsChild>
                <w:div w:id="964238299">
                  <w:marLeft w:val="0"/>
                  <w:marRight w:val="0"/>
                  <w:marTop w:val="0"/>
                  <w:marBottom w:val="0"/>
                  <w:divBdr>
                    <w:top w:val="none" w:sz="0" w:space="0" w:color="auto"/>
                    <w:left w:val="none" w:sz="0" w:space="0" w:color="auto"/>
                    <w:bottom w:val="none" w:sz="0" w:space="0" w:color="auto"/>
                    <w:right w:val="none" w:sz="0" w:space="0" w:color="auto"/>
                  </w:divBdr>
                </w:div>
              </w:divsChild>
            </w:div>
            <w:div w:id="147286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902076">
      <w:bodyDiv w:val="1"/>
      <w:marLeft w:val="0"/>
      <w:marRight w:val="0"/>
      <w:marTop w:val="0"/>
      <w:marBottom w:val="0"/>
      <w:divBdr>
        <w:top w:val="none" w:sz="0" w:space="0" w:color="auto"/>
        <w:left w:val="none" w:sz="0" w:space="0" w:color="auto"/>
        <w:bottom w:val="none" w:sz="0" w:space="0" w:color="auto"/>
        <w:right w:val="none" w:sz="0" w:space="0" w:color="auto"/>
      </w:divBdr>
      <w:divsChild>
        <w:div w:id="1865170230">
          <w:marLeft w:val="-150"/>
          <w:marRight w:val="-150"/>
          <w:marTop w:val="150"/>
          <w:marBottom w:val="150"/>
          <w:divBdr>
            <w:top w:val="none" w:sz="0" w:space="0" w:color="auto"/>
            <w:left w:val="none" w:sz="0" w:space="0" w:color="auto"/>
            <w:bottom w:val="none" w:sz="0" w:space="0" w:color="auto"/>
            <w:right w:val="none" w:sz="0" w:space="0" w:color="auto"/>
          </w:divBdr>
        </w:div>
      </w:divsChild>
    </w:div>
    <w:div w:id="1259752699">
      <w:bodyDiv w:val="1"/>
      <w:marLeft w:val="0"/>
      <w:marRight w:val="0"/>
      <w:marTop w:val="0"/>
      <w:marBottom w:val="0"/>
      <w:divBdr>
        <w:top w:val="none" w:sz="0" w:space="0" w:color="auto"/>
        <w:left w:val="none" w:sz="0" w:space="0" w:color="auto"/>
        <w:bottom w:val="none" w:sz="0" w:space="0" w:color="auto"/>
        <w:right w:val="none" w:sz="0" w:space="0" w:color="auto"/>
      </w:divBdr>
      <w:divsChild>
        <w:div w:id="846141561">
          <w:marLeft w:val="0"/>
          <w:marRight w:val="0"/>
          <w:marTop w:val="0"/>
          <w:marBottom w:val="0"/>
          <w:divBdr>
            <w:top w:val="none" w:sz="0" w:space="0" w:color="auto"/>
            <w:left w:val="none" w:sz="0" w:space="0" w:color="auto"/>
            <w:bottom w:val="none" w:sz="0" w:space="0" w:color="auto"/>
            <w:right w:val="none" w:sz="0" w:space="0" w:color="auto"/>
          </w:divBdr>
        </w:div>
      </w:divsChild>
    </w:div>
    <w:div w:id="1279414589">
      <w:bodyDiv w:val="1"/>
      <w:marLeft w:val="0"/>
      <w:marRight w:val="0"/>
      <w:marTop w:val="0"/>
      <w:marBottom w:val="0"/>
      <w:divBdr>
        <w:top w:val="none" w:sz="0" w:space="0" w:color="auto"/>
        <w:left w:val="none" w:sz="0" w:space="0" w:color="auto"/>
        <w:bottom w:val="none" w:sz="0" w:space="0" w:color="auto"/>
        <w:right w:val="none" w:sz="0" w:space="0" w:color="auto"/>
      </w:divBdr>
      <w:divsChild>
        <w:div w:id="22675684">
          <w:marLeft w:val="0"/>
          <w:marRight w:val="0"/>
          <w:marTop w:val="0"/>
          <w:marBottom w:val="0"/>
          <w:divBdr>
            <w:top w:val="none" w:sz="0" w:space="0" w:color="auto"/>
            <w:left w:val="none" w:sz="0" w:space="0" w:color="auto"/>
            <w:bottom w:val="dashed" w:sz="6" w:space="0" w:color="939393"/>
            <w:right w:val="none" w:sz="0" w:space="0" w:color="auto"/>
          </w:divBdr>
          <w:divsChild>
            <w:div w:id="2827748">
              <w:marLeft w:val="0"/>
              <w:marRight w:val="0"/>
              <w:marTop w:val="0"/>
              <w:marBottom w:val="0"/>
              <w:divBdr>
                <w:top w:val="none" w:sz="0" w:space="0" w:color="auto"/>
                <w:left w:val="none" w:sz="0" w:space="0" w:color="auto"/>
                <w:bottom w:val="none" w:sz="0" w:space="0" w:color="auto"/>
                <w:right w:val="none" w:sz="0" w:space="0" w:color="auto"/>
              </w:divBdr>
              <w:divsChild>
                <w:div w:id="354621849">
                  <w:marLeft w:val="0"/>
                  <w:marRight w:val="0"/>
                  <w:marTop w:val="105"/>
                  <w:marBottom w:val="0"/>
                  <w:divBdr>
                    <w:top w:val="none" w:sz="0" w:space="0" w:color="auto"/>
                    <w:left w:val="none" w:sz="0" w:space="0" w:color="auto"/>
                    <w:bottom w:val="none" w:sz="0" w:space="0" w:color="auto"/>
                    <w:right w:val="none" w:sz="0" w:space="0" w:color="auto"/>
                  </w:divBdr>
                  <w:divsChild>
                    <w:div w:id="586116448">
                      <w:marLeft w:val="0"/>
                      <w:marRight w:val="0"/>
                      <w:marTop w:val="0"/>
                      <w:marBottom w:val="0"/>
                      <w:divBdr>
                        <w:top w:val="none" w:sz="0" w:space="0" w:color="auto"/>
                        <w:left w:val="none" w:sz="0" w:space="0" w:color="auto"/>
                        <w:bottom w:val="none" w:sz="0" w:space="0" w:color="auto"/>
                        <w:right w:val="none" w:sz="0" w:space="0" w:color="auto"/>
                      </w:divBdr>
                    </w:div>
                  </w:divsChild>
                </w:div>
                <w:div w:id="1603686917">
                  <w:marLeft w:val="0"/>
                  <w:marRight w:val="0"/>
                  <w:marTop w:val="0"/>
                  <w:marBottom w:val="0"/>
                  <w:divBdr>
                    <w:top w:val="none" w:sz="0" w:space="0" w:color="auto"/>
                    <w:left w:val="none" w:sz="0" w:space="0" w:color="auto"/>
                    <w:bottom w:val="none" w:sz="0" w:space="0" w:color="auto"/>
                    <w:right w:val="none" w:sz="0" w:space="0" w:color="auto"/>
                  </w:divBdr>
                </w:div>
              </w:divsChild>
            </w:div>
            <w:div w:id="420418298">
              <w:marLeft w:val="0"/>
              <w:marRight w:val="0"/>
              <w:marTop w:val="0"/>
              <w:marBottom w:val="0"/>
              <w:divBdr>
                <w:top w:val="none" w:sz="0" w:space="0" w:color="auto"/>
                <w:left w:val="none" w:sz="0" w:space="0" w:color="auto"/>
                <w:bottom w:val="none" w:sz="0" w:space="0" w:color="auto"/>
                <w:right w:val="none" w:sz="0" w:space="0" w:color="auto"/>
              </w:divBdr>
            </w:div>
            <w:div w:id="851187644">
              <w:marLeft w:val="0"/>
              <w:marRight w:val="0"/>
              <w:marTop w:val="0"/>
              <w:marBottom w:val="0"/>
              <w:divBdr>
                <w:top w:val="none" w:sz="0" w:space="0" w:color="auto"/>
                <w:left w:val="none" w:sz="0" w:space="0" w:color="auto"/>
                <w:bottom w:val="none" w:sz="0" w:space="0" w:color="auto"/>
                <w:right w:val="none" w:sz="0" w:space="0" w:color="auto"/>
              </w:divBdr>
              <w:divsChild>
                <w:div w:id="110468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16870">
          <w:marLeft w:val="0"/>
          <w:marRight w:val="0"/>
          <w:marTop w:val="0"/>
          <w:marBottom w:val="0"/>
          <w:divBdr>
            <w:top w:val="none" w:sz="0" w:space="0" w:color="auto"/>
            <w:left w:val="none" w:sz="0" w:space="0" w:color="auto"/>
            <w:bottom w:val="none" w:sz="0" w:space="0" w:color="auto"/>
            <w:right w:val="none" w:sz="0" w:space="0" w:color="auto"/>
          </w:divBdr>
          <w:divsChild>
            <w:div w:id="992484485">
              <w:marLeft w:val="0"/>
              <w:marRight w:val="0"/>
              <w:marTop w:val="0"/>
              <w:marBottom w:val="0"/>
              <w:divBdr>
                <w:top w:val="none" w:sz="0" w:space="0" w:color="auto"/>
                <w:left w:val="none" w:sz="0" w:space="0" w:color="auto"/>
                <w:bottom w:val="none" w:sz="0" w:space="0" w:color="auto"/>
                <w:right w:val="none" w:sz="0" w:space="0" w:color="auto"/>
              </w:divBdr>
              <w:divsChild>
                <w:div w:id="974069643">
                  <w:marLeft w:val="0"/>
                  <w:marRight w:val="0"/>
                  <w:marTop w:val="0"/>
                  <w:marBottom w:val="0"/>
                  <w:divBdr>
                    <w:top w:val="none" w:sz="0" w:space="0" w:color="auto"/>
                    <w:left w:val="none" w:sz="0" w:space="0" w:color="auto"/>
                    <w:bottom w:val="none" w:sz="0" w:space="0" w:color="auto"/>
                    <w:right w:val="none" w:sz="0" w:space="0" w:color="auto"/>
                  </w:divBdr>
                  <w:divsChild>
                    <w:div w:id="65492522">
                      <w:marLeft w:val="0"/>
                      <w:marRight w:val="0"/>
                      <w:marTop w:val="0"/>
                      <w:marBottom w:val="0"/>
                      <w:divBdr>
                        <w:top w:val="none" w:sz="0" w:space="0" w:color="auto"/>
                        <w:left w:val="none" w:sz="0" w:space="0" w:color="auto"/>
                        <w:bottom w:val="none" w:sz="0" w:space="0" w:color="auto"/>
                        <w:right w:val="none" w:sz="0" w:space="0" w:color="auto"/>
                      </w:divBdr>
                      <w:divsChild>
                        <w:div w:id="1379083220">
                          <w:marLeft w:val="0"/>
                          <w:marRight w:val="0"/>
                          <w:marTop w:val="0"/>
                          <w:marBottom w:val="0"/>
                          <w:divBdr>
                            <w:top w:val="none" w:sz="0" w:space="0" w:color="auto"/>
                            <w:left w:val="none" w:sz="0" w:space="0" w:color="auto"/>
                            <w:bottom w:val="none" w:sz="0" w:space="0" w:color="auto"/>
                            <w:right w:val="none" w:sz="0" w:space="0" w:color="auto"/>
                          </w:divBdr>
                          <w:divsChild>
                            <w:div w:id="400560832">
                              <w:marLeft w:val="0"/>
                              <w:marRight w:val="0"/>
                              <w:marTop w:val="0"/>
                              <w:marBottom w:val="0"/>
                              <w:divBdr>
                                <w:top w:val="none" w:sz="0" w:space="0" w:color="auto"/>
                                <w:left w:val="none" w:sz="0" w:space="0" w:color="auto"/>
                                <w:bottom w:val="none" w:sz="0" w:space="0" w:color="auto"/>
                                <w:right w:val="none" w:sz="0" w:space="0" w:color="auto"/>
                              </w:divBdr>
                            </w:div>
                            <w:div w:id="8336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539206">
      <w:bodyDiv w:val="1"/>
      <w:marLeft w:val="0"/>
      <w:marRight w:val="0"/>
      <w:marTop w:val="0"/>
      <w:marBottom w:val="0"/>
      <w:divBdr>
        <w:top w:val="none" w:sz="0" w:space="0" w:color="auto"/>
        <w:left w:val="none" w:sz="0" w:space="0" w:color="auto"/>
        <w:bottom w:val="none" w:sz="0" w:space="0" w:color="auto"/>
        <w:right w:val="none" w:sz="0" w:space="0" w:color="auto"/>
      </w:divBdr>
    </w:div>
    <w:div w:id="1290209589">
      <w:bodyDiv w:val="1"/>
      <w:marLeft w:val="0"/>
      <w:marRight w:val="0"/>
      <w:marTop w:val="0"/>
      <w:marBottom w:val="0"/>
      <w:divBdr>
        <w:top w:val="none" w:sz="0" w:space="0" w:color="auto"/>
        <w:left w:val="none" w:sz="0" w:space="0" w:color="auto"/>
        <w:bottom w:val="none" w:sz="0" w:space="0" w:color="auto"/>
        <w:right w:val="none" w:sz="0" w:space="0" w:color="auto"/>
      </w:divBdr>
      <w:divsChild>
        <w:div w:id="277031331">
          <w:marLeft w:val="0"/>
          <w:marRight w:val="0"/>
          <w:marTop w:val="0"/>
          <w:marBottom w:val="0"/>
          <w:divBdr>
            <w:top w:val="none" w:sz="0" w:space="0" w:color="auto"/>
            <w:left w:val="none" w:sz="0" w:space="0" w:color="auto"/>
            <w:bottom w:val="dashed" w:sz="6" w:space="0" w:color="939393"/>
            <w:right w:val="none" w:sz="0" w:space="0" w:color="auto"/>
          </w:divBdr>
          <w:divsChild>
            <w:div w:id="160194937">
              <w:marLeft w:val="0"/>
              <w:marRight w:val="0"/>
              <w:marTop w:val="0"/>
              <w:marBottom w:val="0"/>
              <w:divBdr>
                <w:top w:val="none" w:sz="0" w:space="0" w:color="auto"/>
                <w:left w:val="none" w:sz="0" w:space="0" w:color="auto"/>
                <w:bottom w:val="none" w:sz="0" w:space="0" w:color="auto"/>
                <w:right w:val="none" w:sz="0" w:space="0" w:color="auto"/>
              </w:divBdr>
              <w:divsChild>
                <w:div w:id="40903059">
                  <w:marLeft w:val="0"/>
                  <w:marRight w:val="0"/>
                  <w:marTop w:val="0"/>
                  <w:marBottom w:val="0"/>
                  <w:divBdr>
                    <w:top w:val="none" w:sz="0" w:space="0" w:color="auto"/>
                    <w:left w:val="none" w:sz="0" w:space="0" w:color="auto"/>
                    <w:bottom w:val="none" w:sz="0" w:space="0" w:color="auto"/>
                    <w:right w:val="none" w:sz="0" w:space="0" w:color="auto"/>
                  </w:divBdr>
                </w:div>
              </w:divsChild>
            </w:div>
            <w:div w:id="995379859">
              <w:marLeft w:val="0"/>
              <w:marRight w:val="0"/>
              <w:marTop w:val="0"/>
              <w:marBottom w:val="0"/>
              <w:divBdr>
                <w:top w:val="none" w:sz="0" w:space="0" w:color="auto"/>
                <w:left w:val="none" w:sz="0" w:space="0" w:color="auto"/>
                <w:bottom w:val="none" w:sz="0" w:space="0" w:color="auto"/>
                <w:right w:val="none" w:sz="0" w:space="0" w:color="auto"/>
              </w:divBdr>
              <w:divsChild>
                <w:div w:id="814639906">
                  <w:marLeft w:val="0"/>
                  <w:marRight w:val="0"/>
                  <w:marTop w:val="0"/>
                  <w:marBottom w:val="0"/>
                  <w:divBdr>
                    <w:top w:val="none" w:sz="0" w:space="0" w:color="auto"/>
                    <w:left w:val="none" w:sz="0" w:space="0" w:color="auto"/>
                    <w:bottom w:val="none" w:sz="0" w:space="0" w:color="auto"/>
                    <w:right w:val="none" w:sz="0" w:space="0" w:color="auto"/>
                  </w:divBdr>
                </w:div>
                <w:div w:id="1905945602">
                  <w:marLeft w:val="0"/>
                  <w:marRight w:val="0"/>
                  <w:marTop w:val="105"/>
                  <w:marBottom w:val="0"/>
                  <w:divBdr>
                    <w:top w:val="none" w:sz="0" w:space="0" w:color="auto"/>
                    <w:left w:val="none" w:sz="0" w:space="0" w:color="auto"/>
                    <w:bottom w:val="none" w:sz="0" w:space="0" w:color="auto"/>
                    <w:right w:val="none" w:sz="0" w:space="0" w:color="auto"/>
                  </w:divBdr>
                  <w:divsChild>
                    <w:div w:id="3832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07265">
              <w:marLeft w:val="0"/>
              <w:marRight w:val="0"/>
              <w:marTop w:val="0"/>
              <w:marBottom w:val="0"/>
              <w:divBdr>
                <w:top w:val="none" w:sz="0" w:space="0" w:color="auto"/>
                <w:left w:val="none" w:sz="0" w:space="0" w:color="auto"/>
                <w:bottom w:val="none" w:sz="0" w:space="0" w:color="auto"/>
                <w:right w:val="none" w:sz="0" w:space="0" w:color="auto"/>
              </w:divBdr>
            </w:div>
          </w:divsChild>
        </w:div>
        <w:div w:id="1698315247">
          <w:marLeft w:val="0"/>
          <w:marRight w:val="0"/>
          <w:marTop w:val="0"/>
          <w:marBottom w:val="0"/>
          <w:divBdr>
            <w:top w:val="none" w:sz="0" w:space="0" w:color="auto"/>
            <w:left w:val="none" w:sz="0" w:space="0" w:color="auto"/>
            <w:bottom w:val="none" w:sz="0" w:space="0" w:color="auto"/>
            <w:right w:val="none" w:sz="0" w:space="0" w:color="auto"/>
          </w:divBdr>
          <w:divsChild>
            <w:div w:id="2114520634">
              <w:marLeft w:val="0"/>
              <w:marRight w:val="0"/>
              <w:marTop w:val="0"/>
              <w:marBottom w:val="0"/>
              <w:divBdr>
                <w:top w:val="none" w:sz="0" w:space="0" w:color="auto"/>
                <w:left w:val="none" w:sz="0" w:space="0" w:color="auto"/>
                <w:bottom w:val="none" w:sz="0" w:space="0" w:color="auto"/>
                <w:right w:val="none" w:sz="0" w:space="0" w:color="auto"/>
              </w:divBdr>
              <w:divsChild>
                <w:div w:id="503474720">
                  <w:marLeft w:val="0"/>
                  <w:marRight w:val="0"/>
                  <w:marTop w:val="0"/>
                  <w:marBottom w:val="0"/>
                  <w:divBdr>
                    <w:top w:val="none" w:sz="0" w:space="0" w:color="auto"/>
                    <w:left w:val="none" w:sz="0" w:space="0" w:color="auto"/>
                    <w:bottom w:val="none" w:sz="0" w:space="0" w:color="auto"/>
                    <w:right w:val="none" w:sz="0" w:space="0" w:color="auto"/>
                  </w:divBdr>
                  <w:divsChild>
                    <w:div w:id="589965379">
                      <w:marLeft w:val="0"/>
                      <w:marRight w:val="0"/>
                      <w:marTop w:val="0"/>
                      <w:marBottom w:val="0"/>
                      <w:divBdr>
                        <w:top w:val="none" w:sz="0" w:space="0" w:color="auto"/>
                        <w:left w:val="none" w:sz="0" w:space="0" w:color="auto"/>
                        <w:bottom w:val="none" w:sz="0" w:space="0" w:color="auto"/>
                        <w:right w:val="none" w:sz="0" w:space="0" w:color="auto"/>
                      </w:divBdr>
                      <w:divsChild>
                        <w:div w:id="2044287043">
                          <w:marLeft w:val="0"/>
                          <w:marRight w:val="0"/>
                          <w:marTop w:val="0"/>
                          <w:marBottom w:val="0"/>
                          <w:divBdr>
                            <w:top w:val="none" w:sz="0" w:space="0" w:color="auto"/>
                            <w:left w:val="none" w:sz="0" w:space="0" w:color="auto"/>
                            <w:bottom w:val="none" w:sz="0" w:space="0" w:color="auto"/>
                            <w:right w:val="none" w:sz="0" w:space="0" w:color="auto"/>
                          </w:divBdr>
                          <w:divsChild>
                            <w:div w:id="1029836240">
                              <w:marLeft w:val="0"/>
                              <w:marRight w:val="0"/>
                              <w:marTop w:val="0"/>
                              <w:marBottom w:val="0"/>
                              <w:divBdr>
                                <w:top w:val="none" w:sz="0" w:space="0" w:color="auto"/>
                                <w:left w:val="none" w:sz="0" w:space="0" w:color="auto"/>
                                <w:bottom w:val="none" w:sz="0" w:space="0" w:color="auto"/>
                                <w:right w:val="none" w:sz="0" w:space="0" w:color="auto"/>
                              </w:divBdr>
                            </w:div>
                            <w:div w:id="147313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0554037">
      <w:bodyDiv w:val="1"/>
      <w:marLeft w:val="0"/>
      <w:marRight w:val="0"/>
      <w:marTop w:val="0"/>
      <w:marBottom w:val="0"/>
      <w:divBdr>
        <w:top w:val="none" w:sz="0" w:space="0" w:color="auto"/>
        <w:left w:val="none" w:sz="0" w:space="0" w:color="auto"/>
        <w:bottom w:val="none" w:sz="0" w:space="0" w:color="auto"/>
        <w:right w:val="none" w:sz="0" w:space="0" w:color="auto"/>
      </w:divBdr>
      <w:divsChild>
        <w:div w:id="751855739">
          <w:marLeft w:val="0"/>
          <w:marRight w:val="0"/>
          <w:marTop w:val="0"/>
          <w:marBottom w:val="0"/>
          <w:divBdr>
            <w:top w:val="none" w:sz="0" w:space="0" w:color="auto"/>
            <w:left w:val="none" w:sz="0" w:space="0" w:color="auto"/>
            <w:bottom w:val="none" w:sz="0" w:space="0" w:color="auto"/>
            <w:right w:val="none" w:sz="0" w:space="0" w:color="auto"/>
          </w:divBdr>
          <w:divsChild>
            <w:div w:id="1669478285">
              <w:marLeft w:val="0"/>
              <w:marRight w:val="0"/>
              <w:marTop w:val="0"/>
              <w:marBottom w:val="0"/>
              <w:divBdr>
                <w:top w:val="none" w:sz="0" w:space="0" w:color="auto"/>
                <w:left w:val="none" w:sz="0" w:space="0" w:color="auto"/>
                <w:bottom w:val="none" w:sz="0" w:space="0" w:color="auto"/>
                <w:right w:val="none" w:sz="0" w:space="0" w:color="auto"/>
              </w:divBdr>
              <w:divsChild>
                <w:div w:id="1805342735">
                  <w:marLeft w:val="0"/>
                  <w:marRight w:val="0"/>
                  <w:marTop w:val="0"/>
                  <w:marBottom w:val="0"/>
                  <w:divBdr>
                    <w:top w:val="none" w:sz="0" w:space="0" w:color="auto"/>
                    <w:left w:val="none" w:sz="0" w:space="0" w:color="auto"/>
                    <w:bottom w:val="none" w:sz="0" w:space="0" w:color="auto"/>
                    <w:right w:val="none" w:sz="0" w:space="0" w:color="auto"/>
                  </w:divBdr>
                  <w:divsChild>
                    <w:div w:id="1726025124">
                      <w:marLeft w:val="0"/>
                      <w:marRight w:val="0"/>
                      <w:marTop w:val="0"/>
                      <w:marBottom w:val="0"/>
                      <w:divBdr>
                        <w:top w:val="none" w:sz="0" w:space="0" w:color="auto"/>
                        <w:left w:val="none" w:sz="0" w:space="0" w:color="auto"/>
                        <w:bottom w:val="none" w:sz="0" w:space="0" w:color="auto"/>
                        <w:right w:val="none" w:sz="0" w:space="0" w:color="auto"/>
                      </w:divBdr>
                      <w:divsChild>
                        <w:div w:id="1729763579">
                          <w:marLeft w:val="0"/>
                          <w:marRight w:val="0"/>
                          <w:marTop w:val="0"/>
                          <w:marBottom w:val="0"/>
                          <w:divBdr>
                            <w:top w:val="none" w:sz="0" w:space="0" w:color="auto"/>
                            <w:left w:val="none" w:sz="0" w:space="0" w:color="auto"/>
                            <w:bottom w:val="none" w:sz="0" w:space="0" w:color="auto"/>
                            <w:right w:val="none" w:sz="0" w:space="0" w:color="auto"/>
                          </w:divBdr>
                          <w:divsChild>
                            <w:div w:id="1331256485">
                              <w:marLeft w:val="0"/>
                              <w:marRight w:val="0"/>
                              <w:marTop w:val="0"/>
                              <w:marBottom w:val="0"/>
                              <w:divBdr>
                                <w:top w:val="none" w:sz="0" w:space="0" w:color="auto"/>
                                <w:left w:val="none" w:sz="0" w:space="0" w:color="auto"/>
                                <w:bottom w:val="none" w:sz="0" w:space="0" w:color="auto"/>
                                <w:right w:val="none" w:sz="0" w:space="0" w:color="auto"/>
                              </w:divBdr>
                            </w:div>
                            <w:div w:id="14721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469341">
          <w:marLeft w:val="0"/>
          <w:marRight w:val="0"/>
          <w:marTop w:val="0"/>
          <w:marBottom w:val="0"/>
          <w:divBdr>
            <w:top w:val="none" w:sz="0" w:space="0" w:color="auto"/>
            <w:left w:val="none" w:sz="0" w:space="0" w:color="auto"/>
            <w:bottom w:val="dashed" w:sz="6" w:space="0" w:color="939393"/>
            <w:right w:val="none" w:sz="0" w:space="0" w:color="auto"/>
          </w:divBdr>
          <w:divsChild>
            <w:div w:id="414865165">
              <w:marLeft w:val="0"/>
              <w:marRight w:val="0"/>
              <w:marTop w:val="0"/>
              <w:marBottom w:val="0"/>
              <w:divBdr>
                <w:top w:val="none" w:sz="0" w:space="0" w:color="auto"/>
                <w:left w:val="none" w:sz="0" w:space="0" w:color="auto"/>
                <w:bottom w:val="none" w:sz="0" w:space="0" w:color="auto"/>
                <w:right w:val="none" w:sz="0" w:space="0" w:color="auto"/>
              </w:divBdr>
              <w:divsChild>
                <w:div w:id="252132577">
                  <w:marLeft w:val="0"/>
                  <w:marRight w:val="0"/>
                  <w:marTop w:val="0"/>
                  <w:marBottom w:val="0"/>
                  <w:divBdr>
                    <w:top w:val="none" w:sz="0" w:space="0" w:color="auto"/>
                    <w:left w:val="none" w:sz="0" w:space="0" w:color="auto"/>
                    <w:bottom w:val="none" w:sz="0" w:space="0" w:color="auto"/>
                    <w:right w:val="none" w:sz="0" w:space="0" w:color="auto"/>
                  </w:divBdr>
                </w:div>
              </w:divsChild>
            </w:div>
            <w:div w:id="663823265">
              <w:marLeft w:val="0"/>
              <w:marRight w:val="0"/>
              <w:marTop w:val="0"/>
              <w:marBottom w:val="0"/>
              <w:divBdr>
                <w:top w:val="none" w:sz="0" w:space="0" w:color="auto"/>
                <w:left w:val="none" w:sz="0" w:space="0" w:color="auto"/>
                <w:bottom w:val="none" w:sz="0" w:space="0" w:color="auto"/>
                <w:right w:val="none" w:sz="0" w:space="0" w:color="auto"/>
              </w:divBdr>
            </w:div>
            <w:div w:id="1323002287">
              <w:marLeft w:val="0"/>
              <w:marRight w:val="0"/>
              <w:marTop w:val="0"/>
              <w:marBottom w:val="0"/>
              <w:divBdr>
                <w:top w:val="none" w:sz="0" w:space="0" w:color="auto"/>
                <w:left w:val="none" w:sz="0" w:space="0" w:color="auto"/>
                <w:bottom w:val="none" w:sz="0" w:space="0" w:color="auto"/>
                <w:right w:val="none" w:sz="0" w:space="0" w:color="auto"/>
              </w:divBdr>
              <w:divsChild>
                <w:div w:id="1117870864">
                  <w:marLeft w:val="0"/>
                  <w:marRight w:val="0"/>
                  <w:marTop w:val="0"/>
                  <w:marBottom w:val="0"/>
                  <w:divBdr>
                    <w:top w:val="none" w:sz="0" w:space="0" w:color="auto"/>
                    <w:left w:val="none" w:sz="0" w:space="0" w:color="auto"/>
                    <w:bottom w:val="none" w:sz="0" w:space="0" w:color="auto"/>
                    <w:right w:val="none" w:sz="0" w:space="0" w:color="auto"/>
                  </w:divBdr>
                </w:div>
                <w:div w:id="1606687861">
                  <w:marLeft w:val="0"/>
                  <w:marRight w:val="0"/>
                  <w:marTop w:val="105"/>
                  <w:marBottom w:val="0"/>
                  <w:divBdr>
                    <w:top w:val="none" w:sz="0" w:space="0" w:color="auto"/>
                    <w:left w:val="none" w:sz="0" w:space="0" w:color="auto"/>
                    <w:bottom w:val="none" w:sz="0" w:space="0" w:color="auto"/>
                    <w:right w:val="none" w:sz="0" w:space="0" w:color="auto"/>
                  </w:divBdr>
                  <w:divsChild>
                    <w:div w:id="6433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523314">
      <w:bodyDiv w:val="1"/>
      <w:marLeft w:val="0"/>
      <w:marRight w:val="0"/>
      <w:marTop w:val="0"/>
      <w:marBottom w:val="0"/>
      <w:divBdr>
        <w:top w:val="none" w:sz="0" w:space="0" w:color="auto"/>
        <w:left w:val="none" w:sz="0" w:space="0" w:color="auto"/>
        <w:bottom w:val="none" w:sz="0" w:space="0" w:color="auto"/>
        <w:right w:val="none" w:sz="0" w:space="0" w:color="auto"/>
      </w:divBdr>
    </w:div>
    <w:div w:id="1304580088">
      <w:bodyDiv w:val="1"/>
      <w:marLeft w:val="0"/>
      <w:marRight w:val="0"/>
      <w:marTop w:val="0"/>
      <w:marBottom w:val="0"/>
      <w:divBdr>
        <w:top w:val="none" w:sz="0" w:space="0" w:color="auto"/>
        <w:left w:val="none" w:sz="0" w:space="0" w:color="auto"/>
        <w:bottom w:val="none" w:sz="0" w:space="0" w:color="auto"/>
        <w:right w:val="none" w:sz="0" w:space="0" w:color="auto"/>
      </w:divBdr>
    </w:div>
    <w:div w:id="1304626261">
      <w:bodyDiv w:val="1"/>
      <w:marLeft w:val="0"/>
      <w:marRight w:val="0"/>
      <w:marTop w:val="0"/>
      <w:marBottom w:val="0"/>
      <w:divBdr>
        <w:top w:val="none" w:sz="0" w:space="0" w:color="auto"/>
        <w:left w:val="none" w:sz="0" w:space="0" w:color="auto"/>
        <w:bottom w:val="none" w:sz="0" w:space="0" w:color="auto"/>
        <w:right w:val="none" w:sz="0" w:space="0" w:color="auto"/>
      </w:divBdr>
    </w:div>
    <w:div w:id="1315644176">
      <w:bodyDiv w:val="1"/>
      <w:marLeft w:val="0"/>
      <w:marRight w:val="0"/>
      <w:marTop w:val="0"/>
      <w:marBottom w:val="0"/>
      <w:divBdr>
        <w:top w:val="none" w:sz="0" w:space="0" w:color="auto"/>
        <w:left w:val="none" w:sz="0" w:space="0" w:color="auto"/>
        <w:bottom w:val="none" w:sz="0" w:space="0" w:color="auto"/>
        <w:right w:val="none" w:sz="0" w:space="0" w:color="auto"/>
      </w:divBdr>
    </w:div>
    <w:div w:id="1330791700">
      <w:bodyDiv w:val="1"/>
      <w:marLeft w:val="0"/>
      <w:marRight w:val="0"/>
      <w:marTop w:val="0"/>
      <w:marBottom w:val="0"/>
      <w:divBdr>
        <w:top w:val="none" w:sz="0" w:space="0" w:color="auto"/>
        <w:left w:val="none" w:sz="0" w:space="0" w:color="auto"/>
        <w:bottom w:val="none" w:sz="0" w:space="0" w:color="auto"/>
        <w:right w:val="none" w:sz="0" w:space="0" w:color="auto"/>
      </w:divBdr>
    </w:div>
    <w:div w:id="1333608584">
      <w:bodyDiv w:val="1"/>
      <w:marLeft w:val="0"/>
      <w:marRight w:val="0"/>
      <w:marTop w:val="0"/>
      <w:marBottom w:val="0"/>
      <w:divBdr>
        <w:top w:val="none" w:sz="0" w:space="0" w:color="auto"/>
        <w:left w:val="none" w:sz="0" w:space="0" w:color="auto"/>
        <w:bottom w:val="none" w:sz="0" w:space="0" w:color="auto"/>
        <w:right w:val="none" w:sz="0" w:space="0" w:color="auto"/>
      </w:divBdr>
      <w:divsChild>
        <w:div w:id="874736727">
          <w:marLeft w:val="0"/>
          <w:marRight w:val="0"/>
          <w:marTop w:val="0"/>
          <w:marBottom w:val="0"/>
          <w:divBdr>
            <w:top w:val="none" w:sz="0" w:space="0" w:color="auto"/>
            <w:left w:val="none" w:sz="0" w:space="0" w:color="auto"/>
            <w:bottom w:val="dashed" w:sz="6" w:space="0" w:color="939393"/>
            <w:right w:val="none" w:sz="0" w:space="0" w:color="auto"/>
          </w:divBdr>
          <w:divsChild>
            <w:div w:id="522672474">
              <w:marLeft w:val="0"/>
              <w:marRight w:val="0"/>
              <w:marTop w:val="0"/>
              <w:marBottom w:val="0"/>
              <w:divBdr>
                <w:top w:val="none" w:sz="0" w:space="0" w:color="auto"/>
                <w:left w:val="none" w:sz="0" w:space="0" w:color="auto"/>
                <w:bottom w:val="none" w:sz="0" w:space="0" w:color="auto"/>
                <w:right w:val="none" w:sz="0" w:space="0" w:color="auto"/>
              </w:divBdr>
              <w:divsChild>
                <w:div w:id="360085450">
                  <w:marLeft w:val="0"/>
                  <w:marRight w:val="0"/>
                  <w:marTop w:val="120"/>
                  <w:marBottom w:val="0"/>
                  <w:divBdr>
                    <w:top w:val="none" w:sz="0" w:space="0" w:color="auto"/>
                    <w:left w:val="none" w:sz="0" w:space="0" w:color="auto"/>
                    <w:bottom w:val="none" w:sz="0" w:space="0" w:color="auto"/>
                    <w:right w:val="none" w:sz="0" w:space="0" w:color="auto"/>
                  </w:divBdr>
                  <w:divsChild>
                    <w:div w:id="35338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111546">
              <w:marLeft w:val="0"/>
              <w:marRight w:val="0"/>
              <w:marTop w:val="0"/>
              <w:marBottom w:val="0"/>
              <w:divBdr>
                <w:top w:val="none" w:sz="0" w:space="0" w:color="auto"/>
                <w:left w:val="none" w:sz="0" w:space="0" w:color="auto"/>
                <w:bottom w:val="none" w:sz="0" w:space="0" w:color="auto"/>
                <w:right w:val="none" w:sz="0" w:space="0" w:color="auto"/>
              </w:divBdr>
              <w:divsChild>
                <w:div w:id="85612501">
                  <w:marLeft w:val="0"/>
                  <w:marRight w:val="0"/>
                  <w:marTop w:val="0"/>
                  <w:marBottom w:val="0"/>
                  <w:divBdr>
                    <w:top w:val="none" w:sz="0" w:space="0" w:color="auto"/>
                    <w:left w:val="none" w:sz="0" w:space="0" w:color="auto"/>
                    <w:bottom w:val="none" w:sz="0" w:space="0" w:color="auto"/>
                    <w:right w:val="none" w:sz="0" w:space="0" w:color="auto"/>
                  </w:divBdr>
                </w:div>
              </w:divsChild>
            </w:div>
            <w:div w:id="1058481710">
              <w:marLeft w:val="0"/>
              <w:marRight w:val="0"/>
              <w:marTop w:val="0"/>
              <w:marBottom w:val="0"/>
              <w:divBdr>
                <w:top w:val="none" w:sz="0" w:space="0" w:color="auto"/>
                <w:left w:val="none" w:sz="0" w:space="0" w:color="auto"/>
                <w:bottom w:val="none" w:sz="0" w:space="0" w:color="auto"/>
                <w:right w:val="none" w:sz="0" w:space="0" w:color="auto"/>
              </w:divBdr>
            </w:div>
          </w:divsChild>
        </w:div>
        <w:div w:id="1659573708">
          <w:marLeft w:val="0"/>
          <w:marRight w:val="0"/>
          <w:marTop w:val="0"/>
          <w:marBottom w:val="0"/>
          <w:divBdr>
            <w:top w:val="none" w:sz="0" w:space="0" w:color="auto"/>
            <w:left w:val="none" w:sz="0" w:space="0" w:color="auto"/>
            <w:bottom w:val="none" w:sz="0" w:space="0" w:color="auto"/>
            <w:right w:val="none" w:sz="0" w:space="0" w:color="auto"/>
          </w:divBdr>
          <w:divsChild>
            <w:div w:id="2029138423">
              <w:marLeft w:val="0"/>
              <w:marRight w:val="0"/>
              <w:marTop w:val="0"/>
              <w:marBottom w:val="0"/>
              <w:divBdr>
                <w:top w:val="none" w:sz="0" w:space="0" w:color="auto"/>
                <w:left w:val="none" w:sz="0" w:space="0" w:color="auto"/>
                <w:bottom w:val="none" w:sz="0" w:space="0" w:color="auto"/>
                <w:right w:val="none" w:sz="0" w:space="0" w:color="auto"/>
              </w:divBdr>
              <w:divsChild>
                <w:div w:id="401174315">
                  <w:marLeft w:val="0"/>
                  <w:marRight w:val="0"/>
                  <w:marTop w:val="0"/>
                  <w:marBottom w:val="0"/>
                  <w:divBdr>
                    <w:top w:val="none" w:sz="0" w:space="0" w:color="auto"/>
                    <w:left w:val="none" w:sz="0" w:space="0" w:color="auto"/>
                    <w:bottom w:val="none" w:sz="0" w:space="0" w:color="auto"/>
                    <w:right w:val="none" w:sz="0" w:space="0" w:color="auto"/>
                  </w:divBdr>
                  <w:divsChild>
                    <w:div w:id="565380233">
                      <w:marLeft w:val="0"/>
                      <w:marRight w:val="0"/>
                      <w:marTop w:val="0"/>
                      <w:marBottom w:val="0"/>
                      <w:divBdr>
                        <w:top w:val="none" w:sz="0" w:space="0" w:color="auto"/>
                        <w:left w:val="none" w:sz="0" w:space="0" w:color="auto"/>
                        <w:bottom w:val="none" w:sz="0" w:space="0" w:color="auto"/>
                        <w:right w:val="none" w:sz="0" w:space="0" w:color="auto"/>
                      </w:divBdr>
                      <w:divsChild>
                        <w:div w:id="1195970669">
                          <w:marLeft w:val="0"/>
                          <w:marRight w:val="0"/>
                          <w:marTop w:val="0"/>
                          <w:marBottom w:val="0"/>
                          <w:divBdr>
                            <w:top w:val="none" w:sz="0" w:space="0" w:color="auto"/>
                            <w:left w:val="none" w:sz="0" w:space="0" w:color="auto"/>
                            <w:bottom w:val="none" w:sz="0" w:space="0" w:color="auto"/>
                            <w:right w:val="none" w:sz="0" w:space="0" w:color="auto"/>
                          </w:divBdr>
                          <w:divsChild>
                            <w:div w:id="460462187">
                              <w:marLeft w:val="0"/>
                              <w:marRight w:val="0"/>
                              <w:marTop w:val="0"/>
                              <w:marBottom w:val="0"/>
                              <w:divBdr>
                                <w:top w:val="none" w:sz="0" w:space="0" w:color="auto"/>
                                <w:left w:val="none" w:sz="0" w:space="0" w:color="auto"/>
                                <w:bottom w:val="none" w:sz="0" w:space="0" w:color="auto"/>
                                <w:right w:val="none" w:sz="0" w:space="0" w:color="auto"/>
                              </w:divBdr>
                            </w:div>
                            <w:div w:id="173207672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9192415">
      <w:bodyDiv w:val="1"/>
      <w:marLeft w:val="0"/>
      <w:marRight w:val="0"/>
      <w:marTop w:val="0"/>
      <w:marBottom w:val="0"/>
      <w:divBdr>
        <w:top w:val="none" w:sz="0" w:space="0" w:color="auto"/>
        <w:left w:val="none" w:sz="0" w:space="0" w:color="auto"/>
        <w:bottom w:val="none" w:sz="0" w:space="0" w:color="auto"/>
        <w:right w:val="none" w:sz="0" w:space="0" w:color="auto"/>
      </w:divBdr>
      <w:divsChild>
        <w:div w:id="65230316">
          <w:marLeft w:val="0"/>
          <w:marRight w:val="0"/>
          <w:marTop w:val="0"/>
          <w:marBottom w:val="0"/>
          <w:divBdr>
            <w:top w:val="none" w:sz="0" w:space="14" w:color="auto"/>
            <w:left w:val="none" w:sz="0" w:space="24" w:color="auto"/>
            <w:bottom w:val="single" w:sz="6" w:space="14" w:color="E5E5E5"/>
            <w:right w:val="none" w:sz="0" w:space="24" w:color="auto"/>
          </w:divBdr>
          <w:divsChild>
            <w:div w:id="237980321">
              <w:marLeft w:val="0"/>
              <w:marRight w:val="0"/>
              <w:marTop w:val="0"/>
              <w:marBottom w:val="0"/>
              <w:divBdr>
                <w:top w:val="none" w:sz="0" w:space="0" w:color="auto"/>
                <w:left w:val="none" w:sz="0" w:space="0" w:color="auto"/>
                <w:bottom w:val="none" w:sz="0" w:space="0" w:color="auto"/>
                <w:right w:val="none" w:sz="0" w:space="0" w:color="auto"/>
              </w:divBdr>
            </w:div>
            <w:div w:id="843664593">
              <w:marLeft w:val="0"/>
              <w:marRight w:val="0"/>
              <w:marTop w:val="0"/>
              <w:marBottom w:val="0"/>
              <w:divBdr>
                <w:top w:val="none" w:sz="0" w:space="0" w:color="auto"/>
                <w:left w:val="none" w:sz="0" w:space="0" w:color="auto"/>
                <w:bottom w:val="none" w:sz="0" w:space="0" w:color="auto"/>
                <w:right w:val="none" w:sz="0" w:space="0" w:color="auto"/>
              </w:divBdr>
              <w:divsChild>
                <w:div w:id="38522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00358">
          <w:marLeft w:val="0"/>
          <w:marRight w:val="0"/>
          <w:marTop w:val="0"/>
          <w:marBottom w:val="0"/>
          <w:divBdr>
            <w:top w:val="none" w:sz="0" w:space="24" w:color="auto"/>
            <w:left w:val="none" w:sz="0" w:space="24" w:color="auto"/>
            <w:bottom w:val="single" w:sz="6" w:space="24" w:color="E5E5E5"/>
            <w:right w:val="none" w:sz="0" w:space="24" w:color="auto"/>
          </w:divBdr>
          <w:divsChild>
            <w:div w:id="203379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4052">
      <w:bodyDiv w:val="1"/>
      <w:marLeft w:val="0"/>
      <w:marRight w:val="0"/>
      <w:marTop w:val="0"/>
      <w:marBottom w:val="0"/>
      <w:divBdr>
        <w:top w:val="none" w:sz="0" w:space="0" w:color="auto"/>
        <w:left w:val="none" w:sz="0" w:space="0" w:color="auto"/>
        <w:bottom w:val="none" w:sz="0" w:space="0" w:color="auto"/>
        <w:right w:val="none" w:sz="0" w:space="0" w:color="auto"/>
      </w:divBdr>
    </w:div>
    <w:div w:id="1355615215">
      <w:bodyDiv w:val="1"/>
      <w:marLeft w:val="0"/>
      <w:marRight w:val="0"/>
      <w:marTop w:val="0"/>
      <w:marBottom w:val="0"/>
      <w:divBdr>
        <w:top w:val="none" w:sz="0" w:space="0" w:color="auto"/>
        <w:left w:val="none" w:sz="0" w:space="0" w:color="auto"/>
        <w:bottom w:val="none" w:sz="0" w:space="0" w:color="auto"/>
        <w:right w:val="none" w:sz="0" w:space="0" w:color="auto"/>
      </w:divBdr>
    </w:div>
    <w:div w:id="1374619970">
      <w:bodyDiv w:val="1"/>
      <w:marLeft w:val="0"/>
      <w:marRight w:val="0"/>
      <w:marTop w:val="0"/>
      <w:marBottom w:val="0"/>
      <w:divBdr>
        <w:top w:val="none" w:sz="0" w:space="0" w:color="auto"/>
        <w:left w:val="none" w:sz="0" w:space="0" w:color="auto"/>
        <w:bottom w:val="none" w:sz="0" w:space="0" w:color="auto"/>
        <w:right w:val="none" w:sz="0" w:space="0" w:color="auto"/>
      </w:divBdr>
    </w:div>
    <w:div w:id="1378968760">
      <w:bodyDiv w:val="1"/>
      <w:marLeft w:val="0"/>
      <w:marRight w:val="0"/>
      <w:marTop w:val="0"/>
      <w:marBottom w:val="0"/>
      <w:divBdr>
        <w:top w:val="none" w:sz="0" w:space="0" w:color="auto"/>
        <w:left w:val="none" w:sz="0" w:space="0" w:color="auto"/>
        <w:bottom w:val="none" w:sz="0" w:space="0" w:color="auto"/>
        <w:right w:val="none" w:sz="0" w:space="0" w:color="auto"/>
      </w:divBdr>
    </w:div>
    <w:div w:id="1381632431">
      <w:bodyDiv w:val="1"/>
      <w:marLeft w:val="0"/>
      <w:marRight w:val="0"/>
      <w:marTop w:val="0"/>
      <w:marBottom w:val="0"/>
      <w:divBdr>
        <w:top w:val="none" w:sz="0" w:space="0" w:color="auto"/>
        <w:left w:val="none" w:sz="0" w:space="0" w:color="auto"/>
        <w:bottom w:val="none" w:sz="0" w:space="0" w:color="auto"/>
        <w:right w:val="none" w:sz="0" w:space="0" w:color="auto"/>
      </w:divBdr>
      <w:divsChild>
        <w:div w:id="2133865651">
          <w:marLeft w:val="0"/>
          <w:marRight w:val="0"/>
          <w:marTop w:val="100"/>
          <w:marBottom w:val="100"/>
          <w:divBdr>
            <w:top w:val="none" w:sz="0" w:space="0" w:color="auto"/>
            <w:left w:val="none" w:sz="0" w:space="0" w:color="auto"/>
            <w:bottom w:val="none" w:sz="0" w:space="0" w:color="auto"/>
            <w:right w:val="none" w:sz="0" w:space="0" w:color="auto"/>
          </w:divBdr>
          <w:divsChild>
            <w:div w:id="343484382">
              <w:marLeft w:val="0"/>
              <w:marRight w:val="0"/>
              <w:marTop w:val="0"/>
              <w:marBottom w:val="0"/>
              <w:divBdr>
                <w:top w:val="none" w:sz="0" w:space="0" w:color="auto"/>
                <w:left w:val="none" w:sz="0" w:space="0" w:color="auto"/>
                <w:bottom w:val="none" w:sz="0" w:space="0" w:color="auto"/>
                <w:right w:val="none" w:sz="0" w:space="0" w:color="auto"/>
              </w:divBdr>
              <w:divsChild>
                <w:div w:id="1604074885">
                  <w:marLeft w:val="0"/>
                  <w:marRight w:val="0"/>
                  <w:marTop w:val="0"/>
                  <w:marBottom w:val="0"/>
                  <w:divBdr>
                    <w:top w:val="none" w:sz="0" w:space="0" w:color="auto"/>
                    <w:left w:val="none" w:sz="0" w:space="0" w:color="auto"/>
                    <w:bottom w:val="none" w:sz="0" w:space="0" w:color="auto"/>
                    <w:right w:val="none" w:sz="0" w:space="0" w:color="auto"/>
                  </w:divBdr>
                  <w:divsChild>
                    <w:div w:id="1688604008">
                      <w:marLeft w:val="0"/>
                      <w:marRight w:val="0"/>
                      <w:marTop w:val="0"/>
                      <w:marBottom w:val="240"/>
                      <w:divBdr>
                        <w:top w:val="none" w:sz="0" w:space="0" w:color="auto"/>
                        <w:left w:val="none" w:sz="0" w:space="0" w:color="auto"/>
                        <w:bottom w:val="none" w:sz="0" w:space="0" w:color="auto"/>
                        <w:right w:val="none" w:sz="0" w:space="0" w:color="auto"/>
                      </w:divBdr>
                      <w:divsChild>
                        <w:div w:id="58358732">
                          <w:marLeft w:val="0"/>
                          <w:marRight w:val="0"/>
                          <w:marTop w:val="0"/>
                          <w:marBottom w:val="0"/>
                          <w:divBdr>
                            <w:top w:val="none" w:sz="0" w:space="0" w:color="auto"/>
                            <w:left w:val="none" w:sz="0" w:space="0" w:color="auto"/>
                            <w:bottom w:val="none" w:sz="0" w:space="0" w:color="auto"/>
                            <w:right w:val="none" w:sz="0" w:space="0" w:color="auto"/>
                          </w:divBdr>
                          <w:divsChild>
                            <w:div w:id="739789729">
                              <w:marLeft w:val="0"/>
                              <w:marRight w:val="0"/>
                              <w:marTop w:val="0"/>
                              <w:marBottom w:val="0"/>
                              <w:divBdr>
                                <w:top w:val="none" w:sz="0" w:space="0" w:color="auto"/>
                                <w:left w:val="none" w:sz="0" w:space="0" w:color="auto"/>
                                <w:bottom w:val="none" w:sz="0" w:space="0" w:color="auto"/>
                                <w:right w:val="none" w:sz="0" w:space="0" w:color="auto"/>
                              </w:divBdr>
                              <w:divsChild>
                                <w:div w:id="357505317">
                                  <w:marLeft w:val="0"/>
                                  <w:marRight w:val="0"/>
                                  <w:marTop w:val="240"/>
                                  <w:marBottom w:val="0"/>
                                  <w:divBdr>
                                    <w:top w:val="none" w:sz="0" w:space="0" w:color="auto"/>
                                    <w:left w:val="none" w:sz="0" w:space="0" w:color="auto"/>
                                    <w:bottom w:val="none" w:sz="0" w:space="0" w:color="auto"/>
                                    <w:right w:val="none" w:sz="0" w:space="0" w:color="auto"/>
                                  </w:divBdr>
                                  <w:divsChild>
                                    <w:div w:id="105080723">
                                      <w:marLeft w:val="0"/>
                                      <w:marRight w:val="120"/>
                                      <w:marTop w:val="0"/>
                                      <w:marBottom w:val="0"/>
                                      <w:divBdr>
                                        <w:top w:val="none" w:sz="0" w:space="0" w:color="auto"/>
                                        <w:left w:val="none" w:sz="0" w:space="0" w:color="auto"/>
                                        <w:bottom w:val="none" w:sz="0" w:space="0" w:color="auto"/>
                                        <w:right w:val="none" w:sz="0" w:space="0" w:color="auto"/>
                                      </w:divBdr>
                                    </w:div>
                                  </w:divsChild>
                                </w:div>
                                <w:div w:id="2079789497">
                                  <w:marLeft w:val="0"/>
                                  <w:marRight w:val="0"/>
                                  <w:marTop w:val="180"/>
                                  <w:marBottom w:val="0"/>
                                  <w:divBdr>
                                    <w:top w:val="none" w:sz="0" w:space="0" w:color="auto"/>
                                    <w:left w:val="none" w:sz="0" w:space="0" w:color="auto"/>
                                    <w:bottom w:val="none" w:sz="0" w:space="0" w:color="auto"/>
                                    <w:right w:val="none" w:sz="0" w:space="0" w:color="auto"/>
                                  </w:divBdr>
                                  <w:divsChild>
                                    <w:div w:id="1457144163">
                                      <w:marLeft w:val="0"/>
                                      <w:marRight w:val="0"/>
                                      <w:marTop w:val="0"/>
                                      <w:marBottom w:val="0"/>
                                      <w:divBdr>
                                        <w:top w:val="none" w:sz="0" w:space="0" w:color="auto"/>
                                        <w:left w:val="none" w:sz="0" w:space="0" w:color="auto"/>
                                        <w:bottom w:val="none" w:sz="0" w:space="0" w:color="auto"/>
                                        <w:right w:val="none" w:sz="0" w:space="0" w:color="auto"/>
                                      </w:divBdr>
                                      <w:divsChild>
                                        <w:div w:id="20573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7797874">
                              <w:marLeft w:val="0"/>
                              <w:marRight w:val="0"/>
                              <w:marTop w:val="0"/>
                              <w:marBottom w:val="0"/>
                              <w:divBdr>
                                <w:top w:val="none" w:sz="0" w:space="0" w:color="auto"/>
                                <w:left w:val="none" w:sz="0" w:space="0" w:color="auto"/>
                                <w:bottom w:val="none" w:sz="0" w:space="0" w:color="auto"/>
                                <w:right w:val="none" w:sz="0" w:space="0" w:color="auto"/>
                              </w:divBdr>
                            </w:div>
                            <w:div w:id="179833122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754008627">
                  <w:marLeft w:val="0"/>
                  <w:marRight w:val="0"/>
                  <w:marTop w:val="0"/>
                  <w:marBottom w:val="240"/>
                  <w:divBdr>
                    <w:top w:val="none" w:sz="0" w:space="0" w:color="auto"/>
                    <w:left w:val="none" w:sz="0" w:space="0" w:color="auto"/>
                    <w:bottom w:val="none" w:sz="0" w:space="0" w:color="auto"/>
                    <w:right w:val="none" w:sz="0" w:space="0" w:color="auto"/>
                  </w:divBdr>
                  <w:divsChild>
                    <w:div w:id="1876699338">
                      <w:marLeft w:val="0"/>
                      <w:marRight w:val="0"/>
                      <w:marTop w:val="0"/>
                      <w:marBottom w:val="0"/>
                      <w:divBdr>
                        <w:top w:val="none" w:sz="0" w:space="0" w:color="auto"/>
                        <w:left w:val="none" w:sz="0" w:space="0" w:color="auto"/>
                        <w:bottom w:val="none" w:sz="0" w:space="0" w:color="auto"/>
                        <w:right w:val="none" w:sz="0" w:space="0" w:color="auto"/>
                      </w:divBdr>
                      <w:divsChild>
                        <w:div w:id="1051997984">
                          <w:marLeft w:val="0"/>
                          <w:marRight w:val="360"/>
                          <w:marTop w:val="0"/>
                          <w:marBottom w:val="0"/>
                          <w:divBdr>
                            <w:top w:val="none" w:sz="0" w:space="0" w:color="auto"/>
                            <w:left w:val="none" w:sz="0" w:space="0" w:color="auto"/>
                            <w:bottom w:val="none" w:sz="0" w:space="0" w:color="auto"/>
                            <w:right w:val="none" w:sz="0" w:space="0" w:color="auto"/>
                          </w:divBdr>
                        </w:div>
                        <w:div w:id="2015261156">
                          <w:marLeft w:val="0"/>
                          <w:marRight w:val="0"/>
                          <w:marTop w:val="0"/>
                          <w:marBottom w:val="0"/>
                          <w:divBdr>
                            <w:top w:val="none" w:sz="0" w:space="0" w:color="auto"/>
                            <w:left w:val="none" w:sz="0" w:space="0" w:color="auto"/>
                            <w:bottom w:val="none" w:sz="0" w:space="0" w:color="auto"/>
                            <w:right w:val="none" w:sz="0" w:space="0" w:color="auto"/>
                          </w:divBdr>
                          <w:divsChild>
                            <w:div w:id="111136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5908371">
      <w:bodyDiv w:val="1"/>
      <w:marLeft w:val="0"/>
      <w:marRight w:val="0"/>
      <w:marTop w:val="0"/>
      <w:marBottom w:val="0"/>
      <w:divBdr>
        <w:top w:val="none" w:sz="0" w:space="0" w:color="auto"/>
        <w:left w:val="none" w:sz="0" w:space="0" w:color="auto"/>
        <w:bottom w:val="none" w:sz="0" w:space="0" w:color="auto"/>
        <w:right w:val="none" w:sz="0" w:space="0" w:color="auto"/>
      </w:divBdr>
      <w:divsChild>
        <w:div w:id="829295156">
          <w:marLeft w:val="0"/>
          <w:marRight w:val="0"/>
          <w:marTop w:val="0"/>
          <w:marBottom w:val="0"/>
          <w:divBdr>
            <w:top w:val="none" w:sz="0" w:space="0" w:color="auto"/>
            <w:left w:val="none" w:sz="0" w:space="0" w:color="auto"/>
            <w:bottom w:val="dashed" w:sz="6" w:space="0" w:color="939393"/>
            <w:right w:val="none" w:sz="0" w:space="0" w:color="auto"/>
          </w:divBdr>
          <w:divsChild>
            <w:div w:id="1695618642">
              <w:marLeft w:val="0"/>
              <w:marRight w:val="0"/>
              <w:marTop w:val="0"/>
              <w:marBottom w:val="0"/>
              <w:divBdr>
                <w:top w:val="none" w:sz="0" w:space="0" w:color="auto"/>
                <w:left w:val="none" w:sz="0" w:space="0" w:color="auto"/>
                <w:bottom w:val="none" w:sz="0" w:space="0" w:color="auto"/>
                <w:right w:val="none" w:sz="0" w:space="0" w:color="auto"/>
              </w:divBdr>
              <w:divsChild>
                <w:div w:id="1540508223">
                  <w:marLeft w:val="0"/>
                  <w:marRight w:val="0"/>
                  <w:marTop w:val="120"/>
                  <w:marBottom w:val="0"/>
                  <w:divBdr>
                    <w:top w:val="none" w:sz="0" w:space="0" w:color="auto"/>
                    <w:left w:val="none" w:sz="0" w:space="0" w:color="auto"/>
                    <w:bottom w:val="none" w:sz="0" w:space="0" w:color="auto"/>
                    <w:right w:val="none" w:sz="0" w:space="0" w:color="auto"/>
                  </w:divBdr>
                  <w:divsChild>
                    <w:div w:id="189473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7356">
              <w:marLeft w:val="0"/>
              <w:marRight w:val="0"/>
              <w:marTop w:val="0"/>
              <w:marBottom w:val="0"/>
              <w:divBdr>
                <w:top w:val="none" w:sz="0" w:space="0" w:color="auto"/>
                <w:left w:val="none" w:sz="0" w:space="0" w:color="auto"/>
                <w:bottom w:val="none" w:sz="0" w:space="0" w:color="auto"/>
                <w:right w:val="none" w:sz="0" w:space="0" w:color="auto"/>
              </w:divBdr>
            </w:div>
            <w:div w:id="1929580157">
              <w:marLeft w:val="0"/>
              <w:marRight w:val="0"/>
              <w:marTop w:val="0"/>
              <w:marBottom w:val="0"/>
              <w:divBdr>
                <w:top w:val="none" w:sz="0" w:space="0" w:color="auto"/>
                <w:left w:val="none" w:sz="0" w:space="0" w:color="auto"/>
                <w:bottom w:val="none" w:sz="0" w:space="0" w:color="auto"/>
                <w:right w:val="none" w:sz="0" w:space="0" w:color="auto"/>
              </w:divBdr>
              <w:divsChild>
                <w:div w:id="169333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835500">
          <w:marLeft w:val="0"/>
          <w:marRight w:val="0"/>
          <w:marTop w:val="0"/>
          <w:marBottom w:val="0"/>
          <w:divBdr>
            <w:top w:val="none" w:sz="0" w:space="0" w:color="auto"/>
            <w:left w:val="none" w:sz="0" w:space="0" w:color="auto"/>
            <w:bottom w:val="none" w:sz="0" w:space="0" w:color="auto"/>
            <w:right w:val="none" w:sz="0" w:space="0" w:color="auto"/>
          </w:divBdr>
          <w:divsChild>
            <w:div w:id="598102801">
              <w:marLeft w:val="0"/>
              <w:marRight w:val="0"/>
              <w:marTop w:val="0"/>
              <w:marBottom w:val="0"/>
              <w:divBdr>
                <w:top w:val="none" w:sz="0" w:space="0" w:color="auto"/>
                <w:left w:val="none" w:sz="0" w:space="0" w:color="auto"/>
                <w:bottom w:val="none" w:sz="0" w:space="0" w:color="auto"/>
                <w:right w:val="none" w:sz="0" w:space="0" w:color="auto"/>
              </w:divBdr>
              <w:divsChild>
                <w:div w:id="1363018399">
                  <w:marLeft w:val="0"/>
                  <w:marRight w:val="0"/>
                  <w:marTop w:val="0"/>
                  <w:marBottom w:val="0"/>
                  <w:divBdr>
                    <w:top w:val="none" w:sz="0" w:space="0" w:color="auto"/>
                    <w:left w:val="none" w:sz="0" w:space="0" w:color="auto"/>
                    <w:bottom w:val="none" w:sz="0" w:space="0" w:color="auto"/>
                    <w:right w:val="none" w:sz="0" w:space="0" w:color="auto"/>
                  </w:divBdr>
                  <w:divsChild>
                    <w:div w:id="909344609">
                      <w:marLeft w:val="0"/>
                      <w:marRight w:val="0"/>
                      <w:marTop w:val="0"/>
                      <w:marBottom w:val="0"/>
                      <w:divBdr>
                        <w:top w:val="none" w:sz="0" w:space="0" w:color="auto"/>
                        <w:left w:val="none" w:sz="0" w:space="0" w:color="auto"/>
                        <w:bottom w:val="none" w:sz="0" w:space="0" w:color="auto"/>
                        <w:right w:val="none" w:sz="0" w:space="0" w:color="auto"/>
                      </w:divBdr>
                      <w:divsChild>
                        <w:div w:id="2011374446">
                          <w:marLeft w:val="0"/>
                          <w:marRight w:val="0"/>
                          <w:marTop w:val="0"/>
                          <w:marBottom w:val="0"/>
                          <w:divBdr>
                            <w:top w:val="none" w:sz="0" w:space="0" w:color="auto"/>
                            <w:left w:val="none" w:sz="0" w:space="0" w:color="auto"/>
                            <w:bottom w:val="none" w:sz="0" w:space="0" w:color="auto"/>
                            <w:right w:val="none" w:sz="0" w:space="0" w:color="auto"/>
                          </w:divBdr>
                          <w:divsChild>
                            <w:div w:id="1073237564">
                              <w:marLeft w:val="0"/>
                              <w:marRight w:val="0"/>
                              <w:marTop w:val="0"/>
                              <w:marBottom w:val="0"/>
                              <w:divBdr>
                                <w:top w:val="none" w:sz="0" w:space="0" w:color="auto"/>
                                <w:left w:val="none" w:sz="0" w:space="0" w:color="auto"/>
                                <w:bottom w:val="none" w:sz="0" w:space="0" w:color="auto"/>
                                <w:right w:val="none" w:sz="0" w:space="0" w:color="auto"/>
                              </w:divBdr>
                            </w:div>
                            <w:div w:id="183136577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5162930">
      <w:bodyDiv w:val="1"/>
      <w:marLeft w:val="0"/>
      <w:marRight w:val="0"/>
      <w:marTop w:val="0"/>
      <w:marBottom w:val="0"/>
      <w:divBdr>
        <w:top w:val="none" w:sz="0" w:space="0" w:color="auto"/>
        <w:left w:val="none" w:sz="0" w:space="0" w:color="auto"/>
        <w:bottom w:val="none" w:sz="0" w:space="0" w:color="auto"/>
        <w:right w:val="none" w:sz="0" w:space="0" w:color="auto"/>
      </w:divBdr>
      <w:divsChild>
        <w:div w:id="185795313">
          <w:marLeft w:val="0"/>
          <w:marRight w:val="0"/>
          <w:marTop w:val="0"/>
          <w:marBottom w:val="0"/>
          <w:divBdr>
            <w:top w:val="none" w:sz="0" w:space="0" w:color="auto"/>
            <w:left w:val="none" w:sz="0" w:space="0" w:color="auto"/>
            <w:bottom w:val="dashed" w:sz="6" w:space="0" w:color="939393"/>
            <w:right w:val="none" w:sz="0" w:space="0" w:color="auto"/>
          </w:divBdr>
          <w:divsChild>
            <w:div w:id="605693242">
              <w:marLeft w:val="0"/>
              <w:marRight w:val="0"/>
              <w:marTop w:val="0"/>
              <w:marBottom w:val="0"/>
              <w:divBdr>
                <w:top w:val="none" w:sz="0" w:space="0" w:color="auto"/>
                <w:left w:val="none" w:sz="0" w:space="0" w:color="auto"/>
                <w:bottom w:val="none" w:sz="0" w:space="0" w:color="auto"/>
                <w:right w:val="none" w:sz="0" w:space="0" w:color="auto"/>
              </w:divBdr>
              <w:divsChild>
                <w:div w:id="1528366255">
                  <w:marLeft w:val="0"/>
                  <w:marRight w:val="0"/>
                  <w:marTop w:val="0"/>
                  <w:marBottom w:val="0"/>
                  <w:divBdr>
                    <w:top w:val="none" w:sz="0" w:space="0" w:color="auto"/>
                    <w:left w:val="none" w:sz="0" w:space="0" w:color="auto"/>
                    <w:bottom w:val="none" w:sz="0" w:space="0" w:color="auto"/>
                    <w:right w:val="none" w:sz="0" w:space="0" w:color="auto"/>
                  </w:divBdr>
                </w:div>
              </w:divsChild>
            </w:div>
            <w:div w:id="810680327">
              <w:marLeft w:val="0"/>
              <w:marRight w:val="0"/>
              <w:marTop w:val="0"/>
              <w:marBottom w:val="0"/>
              <w:divBdr>
                <w:top w:val="none" w:sz="0" w:space="0" w:color="auto"/>
                <w:left w:val="none" w:sz="0" w:space="0" w:color="auto"/>
                <w:bottom w:val="none" w:sz="0" w:space="0" w:color="auto"/>
                <w:right w:val="none" w:sz="0" w:space="0" w:color="auto"/>
              </w:divBdr>
            </w:div>
            <w:div w:id="1341466245">
              <w:marLeft w:val="0"/>
              <w:marRight w:val="0"/>
              <w:marTop w:val="0"/>
              <w:marBottom w:val="0"/>
              <w:divBdr>
                <w:top w:val="none" w:sz="0" w:space="0" w:color="auto"/>
                <w:left w:val="none" w:sz="0" w:space="0" w:color="auto"/>
                <w:bottom w:val="none" w:sz="0" w:space="0" w:color="auto"/>
                <w:right w:val="none" w:sz="0" w:space="0" w:color="auto"/>
              </w:divBdr>
              <w:divsChild>
                <w:div w:id="1148277945">
                  <w:marLeft w:val="0"/>
                  <w:marRight w:val="0"/>
                  <w:marTop w:val="120"/>
                  <w:marBottom w:val="0"/>
                  <w:divBdr>
                    <w:top w:val="none" w:sz="0" w:space="0" w:color="auto"/>
                    <w:left w:val="none" w:sz="0" w:space="0" w:color="auto"/>
                    <w:bottom w:val="none" w:sz="0" w:space="0" w:color="auto"/>
                    <w:right w:val="none" w:sz="0" w:space="0" w:color="auto"/>
                  </w:divBdr>
                  <w:divsChild>
                    <w:div w:id="172047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2541571">
          <w:marLeft w:val="0"/>
          <w:marRight w:val="0"/>
          <w:marTop w:val="0"/>
          <w:marBottom w:val="0"/>
          <w:divBdr>
            <w:top w:val="none" w:sz="0" w:space="0" w:color="auto"/>
            <w:left w:val="none" w:sz="0" w:space="0" w:color="auto"/>
            <w:bottom w:val="none" w:sz="0" w:space="0" w:color="auto"/>
            <w:right w:val="none" w:sz="0" w:space="0" w:color="auto"/>
          </w:divBdr>
          <w:divsChild>
            <w:div w:id="873999189">
              <w:marLeft w:val="0"/>
              <w:marRight w:val="0"/>
              <w:marTop w:val="0"/>
              <w:marBottom w:val="0"/>
              <w:divBdr>
                <w:top w:val="none" w:sz="0" w:space="0" w:color="auto"/>
                <w:left w:val="none" w:sz="0" w:space="0" w:color="auto"/>
                <w:bottom w:val="none" w:sz="0" w:space="0" w:color="auto"/>
                <w:right w:val="none" w:sz="0" w:space="0" w:color="auto"/>
              </w:divBdr>
              <w:divsChild>
                <w:div w:id="983584274">
                  <w:marLeft w:val="0"/>
                  <w:marRight w:val="0"/>
                  <w:marTop w:val="0"/>
                  <w:marBottom w:val="0"/>
                  <w:divBdr>
                    <w:top w:val="none" w:sz="0" w:space="0" w:color="auto"/>
                    <w:left w:val="none" w:sz="0" w:space="0" w:color="auto"/>
                    <w:bottom w:val="none" w:sz="0" w:space="0" w:color="auto"/>
                    <w:right w:val="none" w:sz="0" w:space="0" w:color="auto"/>
                  </w:divBdr>
                  <w:divsChild>
                    <w:div w:id="80876794">
                      <w:marLeft w:val="0"/>
                      <w:marRight w:val="0"/>
                      <w:marTop w:val="0"/>
                      <w:marBottom w:val="0"/>
                      <w:divBdr>
                        <w:top w:val="none" w:sz="0" w:space="0" w:color="auto"/>
                        <w:left w:val="none" w:sz="0" w:space="0" w:color="auto"/>
                        <w:bottom w:val="none" w:sz="0" w:space="0" w:color="auto"/>
                        <w:right w:val="none" w:sz="0" w:space="0" w:color="auto"/>
                      </w:divBdr>
                      <w:divsChild>
                        <w:div w:id="12727683">
                          <w:marLeft w:val="0"/>
                          <w:marRight w:val="0"/>
                          <w:marTop w:val="0"/>
                          <w:marBottom w:val="0"/>
                          <w:divBdr>
                            <w:top w:val="none" w:sz="0" w:space="0" w:color="auto"/>
                            <w:left w:val="none" w:sz="0" w:space="0" w:color="auto"/>
                            <w:bottom w:val="none" w:sz="0" w:space="0" w:color="auto"/>
                            <w:right w:val="none" w:sz="0" w:space="0" w:color="auto"/>
                          </w:divBdr>
                          <w:divsChild>
                            <w:div w:id="746878510">
                              <w:marLeft w:val="0"/>
                              <w:marRight w:val="0"/>
                              <w:marTop w:val="0"/>
                              <w:marBottom w:val="0"/>
                              <w:divBdr>
                                <w:top w:val="none" w:sz="0" w:space="0" w:color="auto"/>
                                <w:left w:val="none" w:sz="0" w:space="0" w:color="auto"/>
                                <w:bottom w:val="none" w:sz="0" w:space="0" w:color="auto"/>
                                <w:right w:val="none" w:sz="0" w:space="0" w:color="auto"/>
                              </w:divBdr>
                            </w:div>
                            <w:div w:id="16879492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3116677">
      <w:bodyDiv w:val="1"/>
      <w:marLeft w:val="0"/>
      <w:marRight w:val="0"/>
      <w:marTop w:val="0"/>
      <w:marBottom w:val="0"/>
      <w:divBdr>
        <w:top w:val="none" w:sz="0" w:space="0" w:color="auto"/>
        <w:left w:val="none" w:sz="0" w:space="0" w:color="auto"/>
        <w:bottom w:val="none" w:sz="0" w:space="0" w:color="auto"/>
        <w:right w:val="none" w:sz="0" w:space="0" w:color="auto"/>
      </w:divBdr>
      <w:divsChild>
        <w:div w:id="366956857">
          <w:marLeft w:val="0"/>
          <w:marRight w:val="0"/>
          <w:marTop w:val="0"/>
          <w:marBottom w:val="0"/>
          <w:divBdr>
            <w:top w:val="none" w:sz="0" w:space="0" w:color="auto"/>
            <w:left w:val="none" w:sz="0" w:space="0" w:color="auto"/>
            <w:bottom w:val="none" w:sz="0" w:space="0" w:color="auto"/>
            <w:right w:val="none" w:sz="0" w:space="0" w:color="auto"/>
          </w:divBdr>
          <w:divsChild>
            <w:div w:id="1052653322">
              <w:marLeft w:val="0"/>
              <w:marRight w:val="0"/>
              <w:marTop w:val="0"/>
              <w:marBottom w:val="0"/>
              <w:divBdr>
                <w:top w:val="none" w:sz="0" w:space="0" w:color="auto"/>
                <w:left w:val="none" w:sz="0" w:space="0" w:color="auto"/>
                <w:bottom w:val="none" w:sz="0" w:space="0" w:color="auto"/>
                <w:right w:val="none" w:sz="0" w:space="0" w:color="auto"/>
              </w:divBdr>
            </w:div>
          </w:divsChild>
        </w:div>
        <w:div w:id="1320843955">
          <w:marLeft w:val="0"/>
          <w:marRight w:val="0"/>
          <w:marTop w:val="0"/>
          <w:marBottom w:val="0"/>
          <w:divBdr>
            <w:top w:val="none" w:sz="0" w:space="0" w:color="auto"/>
            <w:left w:val="none" w:sz="0" w:space="0" w:color="auto"/>
            <w:bottom w:val="none" w:sz="0" w:space="0" w:color="auto"/>
            <w:right w:val="none" w:sz="0" w:space="0" w:color="auto"/>
          </w:divBdr>
          <w:divsChild>
            <w:div w:id="564528824">
              <w:marLeft w:val="0"/>
              <w:marRight w:val="0"/>
              <w:marTop w:val="113"/>
              <w:marBottom w:val="225"/>
              <w:divBdr>
                <w:top w:val="single" w:sz="6" w:space="11" w:color="D6D6D6"/>
                <w:left w:val="single" w:sz="6" w:space="0" w:color="D6D6D6"/>
                <w:bottom w:val="single" w:sz="6" w:space="11" w:color="D6D6D6"/>
                <w:right w:val="single" w:sz="6" w:space="0" w:color="D6D6D6"/>
              </w:divBdr>
              <w:divsChild>
                <w:div w:id="237859997">
                  <w:marLeft w:val="0"/>
                  <w:marRight w:val="0"/>
                  <w:marTop w:val="0"/>
                  <w:marBottom w:val="0"/>
                  <w:divBdr>
                    <w:top w:val="none" w:sz="0" w:space="0" w:color="auto"/>
                    <w:left w:val="none" w:sz="0" w:space="0" w:color="auto"/>
                    <w:bottom w:val="none" w:sz="0" w:space="0" w:color="auto"/>
                    <w:right w:val="none" w:sz="0" w:space="0" w:color="auto"/>
                  </w:divBdr>
                </w:div>
                <w:div w:id="471218787">
                  <w:marLeft w:val="0"/>
                  <w:marRight w:val="0"/>
                  <w:marTop w:val="0"/>
                  <w:marBottom w:val="0"/>
                  <w:divBdr>
                    <w:top w:val="none" w:sz="0" w:space="0" w:color="auto"/>
                    <w:left w:val="none" w:sz="0" w:space="0" w:color="auto"/>
                    <w:bottom w:val="none" w:sz="0" w:space="0" w:color="auto"/>
                    <w:right w:val="none" w:sz="0" w:space="0" w:color="auto"/>
                  </w:divBdr>
                </w:div>
                <w:div w:id="1230268165">
                  <w:marLeft w:val="0"/>
                  <w:marRight w:val="0"/>
                  <w:marTop w:val="0"/>
                  <w:marBottom w:val="0"/>
                  <w:divBdr>
                    <w:top w:val="none" w:sz="0" w:space="0" w:color="auto"/>
                    <w:left w:val="none" w:sz="0" w:space="0" w:color="auto"/>
                    <w:bottom w:val="none" w:sz="0" w:space="0" w:color="auto"/>
                    <w:right w:val="none" w:sz="0" w:space="0" w:color="auto"/>
                  </w:divBdr>
                </w:div>
                <w:div w:id="1482576099">
                  <w:marLeft w:val="0"/>
                  <w:marRight w:val="0"/>
                  <w:marTop w:val="0"/>
                  <w:marBottom w:val="0"/>
                  <w:divBdr>
                    <w:top w:val="none" w:sz="0" w:space="0" w:color="auto"/>
                    <w:left w:val="none" w:sz="0" w:space="0" w:color="auto"/>
                    <w:bottom w:val="none" w:sz="0" w:space="0" w:color="auto"/>
                    <w:right w:val="none" w:sz="0" w:space="0" w:color="auto"/>
                  </w:divBdr>
                </w:div>
              </w:divsChild>
            </w:div>
            <w:div w:id="1670594493">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419136991">
      <w:bodyDiv w:val="1"/>
      <w:marLeft w:val="0"/>
      <w:marRight w:val="0"/>
      <w:marTop w:val="0"/>
      <w:marBottom w:val="0"/>
      <w:divBdr>
        <w:top w:val="none" w:sz="0" w:space="0" w:color="auto"/>
        <w:left w:val="none" w:sz="0" w:space="0" w:color="auto"/>
        <w:bottom w:val="none" w:sz="0" w:space="0" w:color="auto"/>
        <w:right w:val="none" w:sz="0" w:space="0" w:color="auto"/>
      </w:divBdr>
      <w:divsChild>
        <w:div w:id="161899716">
          <w:marLeft w:val="0"/>
          <w:marRight w:val="0"/>
          <w:marTop w:val="0"/>
          <w:marBottom w:val="0"/>
          <w:divBdr>
            <w:top w:val="none" w:sz="0" w:space="0" w:color="auto"/>
            <w:left w:val="none" w:sz="0" w:space="0" w:color="auto"/>
            <w:bottom w:val="dashed" w:sz="6" w:space="0" w:color="939393"/>
            <w:right w:val="none" w:sz="0" w:space="0" w:color="auto"/>
          </w:divBdr>
          <w:divsChild>
            <w:div w:id="349796950">
              <w:marLeft w:val="0"/>
              <w:marRight w:val="0"/>
              <w:marTop w:val="0"/>
              <w:marBottom w:val="0"/>
              <w:divBdr>
                <w:top w:val="none" w:sz="0" w:space="0" w:color="auto"/>
                <w:left w:val="none" w:sz="0" w:space="0" w:color="auto"/>
                <w:bottom w:val="none" w:sz="0" w:space="0" w:color="auto"/>
                <w:right w:val="none" w:sz="0" w:space="0" w:color="auto"/>
              </w:divBdr>
              <w:divsChild>
                <w:div w:id="1819152549">
                  <w:marLeft w:val="0"/>
                  <w:marRight w:val="0"/>
                  <w:marTop w:val="120"/>
                  <w:marBottom w:val="0"/>
                  <w:divBdr>
                    <w:top w:val="none" w:sz="0" w:space="0" w:color="auto"/>
                    <w:left w:val="none" w:sz="0" w:space="0" w:color="auto"/>
                    <w:bottom w:val="none" w:sz="0" w:space="0" w:color="auto"/>
                    <w:right w:val="none" w:sz="0" w:space="0" w:color="auto"/>
                  </w:divBdr>
                  <w:divsChild>
                    <w:div w:id="12056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756535">
              <w:marLeft w:val="0"/>
              <w:marRight w:val="0"/>
              <w:marTop w:val="0"/>
              <w:marBottom w:val="0"/>
              <w:divBdr>
                <w:top w:val="none" w:sz="0" w:space="0" w:color="auto"/>
                <w:left w:val="none" w:sz="0" w:space="0" w:color="auto"/>
                <w:bottom w:val="none" w:sz="0" w:space="0" w:color="auto"/>
                <w:right w:val="none" w:sz="0" w:space="0" w:color="auto"/>
              </w:divBdr>
            </w:div>
            <w:div w:id="1586381841">
              <w:marLeft w:val="0"/>
              <w:marRight w:val="0"/>
              <w:marTop w:val="0"/>
              <w:marBottom w:val="0"/>
              <w:divBdr>
                <w:top w:val="none" w:sz="0" w:space="0" w:color="auto"/>
                <w:left w:val="none" w:sz="0" w:space="0" w:color="auto"/>
                <w:bottom w:val="none" w:sz="0" w:space="0" w:color="auto"/>
                <w:right w:val="none" w:sz="0" w:space="0" w:color="auto"/>
              </w:divBdr>
              <w:divsChild>
                <w:div w:id="1759716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010892">
          <w:marLeft w:val="0"/>
          <w:marRight w:val="0"/>
          <w:marTop w:val="0"/>
          <w:marBottom w:val="0"/>
          <w:divBdr>
            <w:top w:val="none" w:sz="0" w:space="0" w:color="auto"/>
            <w:left w:val="none" w:sz="0" w:space="0" w:color="auto"/>
            <w:bottom w:val="none" w:sz="0" w:space="0" w:color="auto"/>
            <w:right w:val="none" w:sz="0" w:space="0" w:color="auto"/>
          </w:divBdr>
          <w:divsChild>
            <w:div w:id="484397685">
              <w:marLeft w:val="0"/>
              <w:marRight w:val="0"/>
              <w:marTop w:val="0"/>
              <w:marBottom w:val="0"/>
              <w:divBdr>
                <w:top w:val="none" w:sz="0" w:space="0" w:color="auto"/>
                <w:left w:val="none" w:sz="0" w:space="0" w:color="auto"/>
                <w:bottom w:val="none" w:sz="0" w:space="0" w:color="auto"/>
                <w:right w:val="none" w:sz="0" w:space="0" w:color="auto"/>
              </w:divBdr>
              <w:divsChild>
                <w:div w:id="1099183465">
                  <w:marLeft w:val="0"/>
                  <w:marRight w:val="0"/>
                  <w:marTop w:val="0"/>
                  <w:marBottom w:val="0"/>
                  <w:divBdr>
                    <w:top w:val="none" w:sz="0" w:space="0" w:color="auto"/>
                    <w:left w:val="none" w:sz="0" w:space="0" w:color="auto"/>
                    <w:bottom w:val="none" w:sz="0" w:space="0" w:color="auto"/>
                    <w:right w:val="none" w:sz="0" w:space="0" w:color="auto"/>
                  </w:divBdr>
                  <w:divsChild>
                    <w:div w:id="1210730709">
                      <w:marLeft w:val="0"/>
                      <w:marRight w:val="0"/>
                      <w:marTop w:val="0"/>
                      <w:marBottom w:val="0"/>
                      <w:divBdr>
                        <w:top w:val="none" w:sz="0" w:space="0" w:color="auto"/>
                        <w:left w:val="none" w:sz="0" w:space="0" w:color="auto"/>
                        <w:bottom w:val="none" w:sz="0" w:space="0" w:color="auto"/>
                        <w:right w:val="none" w:sz="0" w:space="0" w:color="auto"/>
                      </w:divBdr>
                      <w:divsChild>
                        <w:div w:id="1132752388">
                          <w:marLeft w:val="0"/>
                          <w:marRight w:val="0"/>
                          <w:marTop w:val="0"/>
                          <w:marBottom w:val="0"/>
                          <w:divBdr>
                            <w:top w:val="none" w:sz="0" w:space="0" w:color="auto"/>
                            <w:left w:val="none" w:sz="0" w:space="0" w:color="auto"/>
                            <w:bottom w:val="none" w:sz="0" w:space="0" w:color="auto"/>
                            <w:right w:val="none" w:sz="0" w:space="0" w:color="auto"/>
                          </w:divBdr>
                          <w:divsChild>
                            <w:div w:id="1282154805">
                              <w:marLeft w:val="0"/>
                              <w:marRight w:val="0"/>
                              <w:marTop w:val="0"/>
                              <w:marBottom w:val="0"/>
                              <w:divBdr>
                                <w:top w:val="none" w:sz="0" w:space="0" w:color="auto"/>
                                <w:left w:val="none" w:sz="0" w:space="0" w:color="auto"/>
                                <w:bottom w:val="none" w:sz="0" w:space="0" w:color="auto"/>
                                <w:right w:val="none" w:sz="0" w:space="0" w:color="auto"/>
                              </w:divBdr>
                            </w:div>
                            <w:div w:id="1371345529">
                              <w:marLeft w:val="0"/>
                              <w:marRight w:val="0"/>
                              <w:marTop w:val="75"/>
                              <w:marBottom w:val="0"/>
                              <w:divBdr>
                                <w:top w:val="none" w:sz="0" w:space="0" w:color="auto"/>
                                <w:left w:val="none" w:sz="0" w:space="0" w:color="auto"/>
                                <w:bottom w:val="none" w:sz="0" w:space="0" w:color="auto"/>
                                <w:right w:val="none" w:sz="0" w:space="0" w:color="auto"/>
                              </w:divBdr>
                            </w:div>
                            <w:div w:id="182061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562274">
      <w:bodyDiv w:val="1"/>
      <w:marLeft w:val="0"/>
      <w:marRight w:val="0"/>
      <w:marTop w:val="0"/>
      <w:marBottom w:val="0"/>
      <w:divBdr>
        <w:top w:val="none" w:sz="0" w:space="0" w:color="auto"/>
        <w:left w:val="none" w:sz="0" w:space="0" w:color="auto"/>
        <w:bottom w:val="none" w:sz="0" w:space="0" w:color="auto"/>
        <w:right w:val="none" w:sz="0" w:space="0" w:color="auto"/>
      </w:divBdr>
    </w:div>
    <w:div w:id="1437020878">
      <w:bodyDiv w:val="1"/>
      <w:marLeft w:val="0"/>
      <w:marRight w:val="0"/>
      <w:marTop w:val="0"/>
      <w:marBottom w:val="0"/>
      <w:divBdr>
        <w:top w:val="none" w:sz="0" w:space="0" w:color="auto"/>
        <w:left w:val="none" w:sz="0" w:space="0" w:color="auto"/>
        <w:bottom w:val="none" w:sz="0" w:space="0" w:color="auto"/>
        <w:right w:val="none" w:sz="0" w:space="0" w:color="auto"/>
      </w:divBdr>
    </w:div>
    <w:div w:id="1438603252">
      <w:bodyDiv w:val="1"/>
      <w:marLeft w:val="0"/>
      <w:marRight w:val="0"/>
      <w:marTop w:val="0"/>
      <w:marBottom w:val="0"/>
      <w:divBdr>
        <w:top w:val="none" w:sz="0" w:space="0" w:color="auto"/>
        <w:left w:val="none" w:sz="0" w:space="0" w:color="auto"/>
        <w:bottom w:val="none" w:sz="0" w:space="0" w:color="auto"/>
        <w:right w:val="none" w:sz="0" w:space="0" w:color="auto"/>
      </w:divBdr>
      <w:divsChild>
        <w:div w:id="1939630490">
          <w:marLeft w:val="0"/>
          <w:marRight w:val="0"/>
          <w:marTop w:val="0"/>
          <w:marBottom w:val="0"/>
          <w:divBdr>
            <w:top w:val="none" w:sz="0" w:space="0" w:color="auto"/>
            <w:left w:val="none" w:sz="0" w:space="0" w:color="auto"/>
            <w:bottom w:val="none" w:sz="0" w:space="0" w:color="auto"/>
            <w:right w:val="none" w:sz="0" w:space="0" w:color="auto"/>
          </w:divBdr>
          <w:divsChild>
            <w:div w:id="579602415">
              <w:marLeft w:val="0"/>
              <w:marRight w:val="0"/>
              <w:marTop w:val="0"/>
              <w:marBottom w:val="0"/>
              <w:divBdr>
                <w:top w:val="none" w:sz="0" w:space="0" w:color="auto"/>
                <w:left w:val="none" w:sz="0" w:space="0" w:color="auto"/>
                <w:bottom w:val="none" w:sz="0" w:space="0" w:color="auto"/>
                <w:right w:val="none" w:sz="0" w:space="0" w:color="auto"/>
              </w:divBdr>
              <w:divsChild>
                <w:div w:id="685402404">
                  <w:marLeft w:val="0"/>
                  <w:marRight w:val="0"/>
                  <w:marTop w:val="0"/>
                  <w:marBottom w:val="0"/>
                  <w:divBdr>
                    <w:top w:val="none" w:sz="0" w:space="0" w:color="auto"/>
                    <w:left w:val="none" w:sz="0" w:space="0" w:color="auto"/>
                    <w:bottom w:val="none" w:sz="0" w:space="0" w:color="auto"/>
                    <w:right w:val="none" w:sz="0" w:space="0" w:color="auto"/>
                  </w:divBdr>
                  <w:divsChild>
                    <w:div w:id="1968047202">
                      <w:marLeft w:val="0"/>
                      <w:marRight w:val="0"/>
                      <w:marTop w:val="0"/>
                      <w:marBottom w:val="0"/>
                      <w:divBdr>
                        <w:top w:val="none" w:sz="0" w:space="0" w:color="auto"/>
                        <w:left w:val="none" w:sz="0" w:space="0" w:color="auto"/>
                        <w:bottom w:val="none" w:sz="0" w:space="0" w:color="auto"/>
                        <w:right w:val="none" w:sz="0" w:space="0" w:color="auto"/>
                      </w:divBdr>
                      <w:divsChild>
                        <w:div w:id="1557472111">
                          <w:marLeft w:val="0"/>
                          <w:marRight w:val="0"/>
                          <w:marTop w:val="0"/>
                          <w:marBottom w:val="0"/>
                          <w:divBdr>
                            <w:top w:val="none" w:sz="0" w:space="0" w:color="auto"/>
                            <w:left w:val="none" w:sz="0" w:space="0" w:color="auto"/>
                            <w:bottom w:val="none" w:sz="0" w:space="0" w:color="auto"/>
                            <w:right w:val="none" w:sz="0" w:space="0" w:color="auto"/>
                          </w:divBdr>
                          <w:divsChild>
                            <w:div w:id="873692088">
                              <w:marLeft w:val="0"/>
                              <w:marRight w:val="0"/>
                              <w:marTop w:val="0"/>
                              <w:marBottom w:val="0"/>
                              <w:divBdr>
                                <w:top w:val="none" w:sz="0" w:space="0" w:color="auto"/>
                                <w:left w:val="none" w:sz="0" w:space="0" w:color="auto"/>
                                <w:bottom w:val="none" w:sz="0" w:space="0" w:color="auto"/>
                                <w:right w:val="none" w:sz="0" w:space="0" w:color="auto"/>
                              </w:divBdr>
                              <w:divsChild>
                                <w:div w:id="166555063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737039">
          <w:marLeft w:val="0"/>
          <w:marRight w:val="0"/>
          <w:marTop w:val="0"/>
          <w:marBottom w:val="0"/>
          <w:divBdr>
            <w:top w:val="none" w:sz="0" w:space="0" w:color="auto"/>
            <w:left w:val="none" w:sz="0" w:space="0" w:color="auto"/>
            <w:bottom w:val="dashed" w:sz="6" w:space="0" w:color="939393"/>
            <w:right w:val="none" w:sz="0" w:space="0" w:color="auto"/>
          </w:divBdr>
          <w:divsChild>
            <w:div w:id="465049788">
              <w:marLeft w:val="0"/>
              <w:marRight w:val="0"/>
              <w:marTop w:val="0"/>
              <w:marBottom w:val="0"/>
              <w:divBdr>
                <w:top w:val="none" w:sz="0" w:space="0" w:color="auto"/>
                <w:left w:val="none" w:sz="0" w:space="0" w:color="auto"/>
                <w:bottom w:val="none" w:sz="0" w:space="0" w:color="auto"/>
                <w:right w:val="none" w:sz="0" w:space="0" w:color="auto"/>
              </w:divBdr>
            </w:div>
            <w:div w:id="1764032759">
              <w:marLeft w:val="0"/>
              <w:marRight w:val="0"/>
              <w:marTop w:val="0"/>
              <w:marBottom w:val="0"/>
              <w:divBdr>
                <w:top w:val="none" w:sz="0" w:space="0" w:color="auto"/>
                <w:left w:val="none" w:sz="0" w:space="0" w:color="auto"/>
                <w:bottom w:val="none" w:sz="0" w:space="0" w:color="auto"/>
                <w:right w:val="none" w:sz="0" w:space="0" w:color="auto"/>
              </w:divBdr>
              <w:divsChild>
                <w:div w:id="907616451">
                  <w:marLeft w:val="0"/>
                  <w:marRight w:val="0"/>
                  <w:marTop w:val="0"/>
                  <w:marBottom w:val="0"/>
                  <w:divBdr>
                    <w:top w:val="none" w:sz="0" w:space="0" w:color="auto"/>
                    <w:left w:val="none" w:sz="0" w:space="0" w:color="auto"/>
                    <w:bottom w:val="none" w:sz="0" w:space="0" w:color="auto"/>
                    <w:right w:val="none" w:sz="0" w:space="0" w:color="auto"/>
                  </w:divBdr>
                </w:div>
              </w:divsChild>
            </w:div>
            <w:div w:id="1973094519">
              <w:marLeft w:val="0"/>
              <w:marRight w:val="0"/>
              <w:marTop w:val="0"/>
              <w:marBottom w:val="0"/>
              <w:divBdr>
                <w:top w:val="none" w:sz="0" w:space="0" w:color="auto"/>
                <w:left w:val="none" w:sz="0" w:space="0" w:color="auto"/>
                <w:bottom w:val="none" w:sz="0" w:space="0" w:color="auto"/>
                <w:right w:val="none" w:sz="0" w:space="0" w:color="auto"/>
              </w:divBdr>
              <w:divsChild>
                <w:div w:id="233324972">
                  <w:marLeft w:val="0"/>
                  <w:marRight w:val="0"/>
                  <w:marTop w:val="120"/>
                  <w:marBottom w:val="0"/>
                  <w:divBdr>
                    <w:top w:val="none" w:sz="0" w:space="0" w:color="auto"/>
                    <w:left w:val="none" w:sz="0" w:space="0" w:color="auto"/>
                    <w:bottom w:val="none" w:sz="0" w:space="0" w:color="auto"/>
                    <w:right w:val="none" w:sz="0" w:space="0" w:color="auto"/>
                  </w:divBdr>
                  <w:divsChild>
                    <w:div w:id="27324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091761">
          <w:marLeft w:val="0"/>
          <w:marRight w:val="0"/>
          <w:marTop w:val="0"/>
          <w:marBottom w:val="0"/>
          <w:divBdr>
            <w:top w:val="none" w:sz="0" w:space="0" w:color="auto"/>
            <w:left w:val="none" w:sz="0" w:space="0" w:color="auto"/>
            <w:bottom w:val="none" w:sz="0" w:space="0" w:color="auto"/>
            <w:right w:val="none" w:sz="0" w:space="0" w:color="auto"/>
          </w:divBdr>
        </w:div>
      </w:divsChild>
    </w:div>
    <w:div w:id="1439377177">
      <w:bodyDiv w:val="1"/>
      <w:marLeft w:val="0"/>
      <w:marRight w:val="0"/>
      <w:marTop w:val="0"/>
      <w:marBottom w:val="0"/>
      <w:divBdr>
        <w:top w:val="none" w:sz="0" w:space="0" w:color="auto"/>
        <w:left w:val="none" w:sz="0" w:space="0" w:color="auto"/>
        <w:bottom w:val="none" w:sz="0" w:space="0" w:color="auto"/>
        <w:right w:val="none" w:sz="0" w:space="0" w:color="auto"/>
      </w:divBdr>
      <w:divsChild>
        <w:div w:id="466360844">
          <w:marLeft w:val="0"/>
          <w:marRight w:val="0"/>
          <w:marTop w:val="0"/>
          <w:marBottom w:val="0"/>
          <w:divBdr>
            <w:top w:val="none" w:sz="0" w:space="0" w:color="auto"/>
            <w:left w:val="none" w:sz="0" w:space="0" w:color="auto"/>
            <w:bottom w:val="none" w:sz="0" w:space="0" w:color="auto"/>
            <w:right w:val="none" w:sz="0" w:space="0" w:color="auto"/>
          </w:divBdr>
          <w:divsChild>
            <w:div w:id="857157341">
              <w:marLeft w:val="0"/>
              <w:marRight w:val="0"/>
              <w:marTop w:val="0"/>
              <w:marBottom w:val="0"/>
              <w:divBdr>
                <w:top w:val="none" w:sz="0" w:space="0" w:color="auto"/>
                <w:left w:val="none" w:sz="0" w:space="0" w:color="auto"/>
                <w:bottom w:val="none" w:sz="0" w:space="0" w:color="auto"/>
                <w:right w:val="none" w:sz="0" w:space="0" w:color="auto"/>
              </w:divBdr>
            </w:div>
            <w:div w:id="1779106263">
              <w:marLeft w:val="0"/>
              <w:marRight w:val="0"/>
              <w:marTop w:val="0"/>
              <w:marBottom w:val="150"/>
              <w:divBdr>
                <w:top w:val="none" w:sz="0" w:space="0" w:color="auto"/>
                <w:left w:val="none" w:sz="0" w:space="0" w:color="auto"/>
                <w:bottom w:val="none" w:sz="0" w:space="0" w:color="auto"/>
                <w:right w:val="none" w:sz="0" w:space="0" w:color="auto"/>
              </w:divBdr>
              <w:divsChild>
                <w:div w:id="112289605">
                  <w:marLeft w:val="0"/>
                  <w:marRight w:val="0"/>
                  <w:marTop w:val="0"/>
                  <w:marBottom w:val="0"/>
                  <w:divBdr>
                    <w:top w:val="none" w:sz="0" w:space="0" w:color="auto"/>
                    <w:left w:val="none" w:sz="0" w:space="0" w:color="auto"/>
                    <w:bottom w:val="none" w:sz="0" w:space="0" w:color="auto"/>
                    <w:right w:val="none" w:sz="0" w:space="0" w:color="auto"/>
                  </w:divBdr>
                  <w:divsChild>
                    <w:div w:id="435368593">
                      <w:marLeft w:val="0"/>
                      <w:marRight w:val="0"/>
                      <w:marTop w:val="0"/>
                      <w:marBottom w:val="150"/>
                      <w:divBdr>
                        <w:top w:val="none" w:sz="0" w:space="0" w:color="auto"/>
                        <w:left w:val="none" w:sz="0" w:space="0" w:color="auto"/>
                        <w:bottom w:val="none" w:sz="0" w:space="0" w:color="auto"/>
                        <w:right w:val="none" w:sz="0" w:space="0" w:color="auto"/>
                      </w:divBdr>
                      <w:divsChild>
                        <w:div w:id="1338267675">
                          <w:marLeft w:val="0"/>
                          <w:marRight w:val="0"/>
                          <w:marTop w:val="0"/>
                          <w:marBottom w:val="0"/>
                          <w:divBdr>
                            <w:top w:val="none" w:sz="0" w:space="0" w:color="auto"/>
                            <w:left w:val="none" w:sz="0" w:space="0" w:color="auto"/>
                            <w:bottom w:val="none" w:sz="0" w:space="0" w:color="auto"/>
                            <w:right w:val="none" w:sz="0" w:space="0" w:color="auto"/>
                          </w:divBdr>
                        </w:div>
                        <w:div w:id="1988507397">
                          <w:marLeft w:val="0"/>
                          <w:marRight w:val="0"/>
                          <w:marTop w:val="0"/>
                          <w:marBottom w:val="0"/>
                          <w:divBdr>
                            <w:top w:val="none" w:sz="0" w:space="0" w:color="auto"/>
                            <w:left w:val="none" w:sz="0" w:space="0" w:color="auto"/>
                            <w:bottom w:val="dashed" w:sz="6" w:space="0" w:color="939393"/>
                            <w:right w:val="none" w:sz="0" w:space="0" w:color="auto"/>
                          </w:divBdr>
                          <w:divsChild>
                            <w:div w:id="771586615">
                              <w:marLeft w:val="0"/>
                              <w:marRight w:val="0"/>
                              <w:marTop w:val="0"/>
                              <w:marBottom w:val="0"/>
                              <w:divBdr>
                                <w:top w:val="none" w:sz="0" w:space="0" w:color="auto"/>
                                <w:left w:val="none" w:sz="0" w:space="0" w:color="auto"/>
                                <w:bottom w:val="none" w:sz="0" w:space="0" w:color="auto"/>
                                <w:right w:val="none" w:sz="0" w:space="0" w:color="auto"/>
                              </w:divBdr>
                              <w:divsChild>
                                <w:div w:id="1764644357">
                                  <w:marLeft w:val="0"/>
                                  <w:marRight w:val="0"/>
                                  <w:marTop w:val="0"/>
                                  <w:marBottom w:val="0"/>
                                  <w:divBdr>
                                    <w:top w:val="none" w:sz="0" w:space="0" w:color="auto"/>
                                    <w:left w:val="none" w:sz="0" w:space="0" w:color="auto"/>
                                    <w:bottom w:val="none" w:sz="0" w:space="0" w:color="auto"/>
                                    <w:right w:val="none" w:sz="0" w:space="0" w:color="auto"/>
                                  </w:divBdr>
                                </w:div>
                              </w:divsChild>
                            </w:div>
                            <w:div w:id="993409641">
                              <w:marLeft w:val="0"/>
                              <w:marRight w:val="0"/>
                              <w:marTop w:val="0"/>
                              <w:marBottom w:val="0"/>
                              <w:divBdr>
                                <w:top w:val="none" w:sz="0" w:space="0" w:color="auto"/>
                                <w:left w:val="none" w:sz="0" w:space="0" w:color="auto"/>
                                <w:bottom w:val="none" w:sz="0" w:space="0" w:color="auto"/>
                                <w:right w:val="none" w:sz="0" w:space="0" w:color="auto"/>
                              </w:divBdr>
                              <w:divsChild>
                                <w:div w:id="1863205863">
                                  <w:marLeft w:val="0"/>
                                  <w:marRight w:val="0"/>
                                  <w:marTop w:val="0"/>
                                  <w:marBottom w:val="0"/>
                                  <w:divBdr>
                                    <w:top w:val="none" w:sz="0" w:space="0" w:color="auto"/>
                                    <w:left w:val="none" w:sz="0" w:space="0" w:color="auto"/>
                                    <w:bottom w:val="none" w:sz="0" w:space="0" w:color="auto"/>
                                    <w:right w:val="none" w:sz="0" w:space="0" w:color="auto"/>
                                  </w:divBdr>
                                </w:div>
                                <w:div w:id="1866282846">
                                  <w:marLeft w:val="0"/>
                                  <w:marRight w:val="0"/>
                                  <w:marTop w:val="105"/>
                                  <w:marBottom w:val="0"/>
                                  <w:divBdr>
                                    <w:top w:val="none" w:sz="0" w:space="0" w:color="auto"/>
                                    <w:left w:val="none" w:sz="0" w:space="0" w:color="auto"/>
                                    <w:bottom w:val="none" w:sz="0" w:space="0" w:color="auto"/>
                                    <w:right w:val="none" w:sz="0" w:space="0" w:color="auto"/>
                                  </w:divBdr>
                                  <w:divsChild>
                                    <w:div w:id="52568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404382">
                              <w:marLeft w:val="0"/>
                              <w:marRight w:val="0"/>
                              <w:marTop w:val="0"/>
                              <w:marBottom w:val="0"/>
                              <w:divBdr>
                                <w:top w:val="none" w:sz="0" w:space="0" w:color="auto"/>
                                <w:left w:val="none" w:sz="0" w:space="0" w:color="auto"/>
                                <w:bottom w:val="none" w:sz="0" w:space="0" w:color="auto"/>
                                <w:right w:val="none" w:sz="0" w:space="0" w:color="auto"/>
                              </w:divBdr>
                            </w:div>
                          </w:divsChild>
                        </w:div>
                        <w:div w:id="2126264638">
                          <w:marLeft w:val="0"/>
                          <w:marRight w:val="0"/>
                          <w:marTop w:val="0"/>
                          <w:marBottom w:val="0"/>
                          <w:divBdr>
                            <w:top w:val="none" w:sz="0" w:space="0" w:color="auto"/>
                            <w:left w:val="none" w:sz="0" w:space="0" w:color="auto"/>
                            <w:bottom w:val="none" w:sz="0" w:space="0" w:color="auto"/>
                            <w:right w:val="none" w:sz="0" w:space="0" w:color="auto"/>
                          </w:divBdr>
                          <w:divsChild>
                            <w:div w:id="621426568">
                              <w:marLeft w:val="0"/>
                              <w:marRight w:val="0"/>
                              <w:marTop w:val="0"/>
                              <w:marBottom w:val="0"/>
                              <w:divBdr>
                                <w:top w:val="none" w:sz="0" w:space="0" w:color="auto"/>
                                <w:left w:val="none" w:sz="0" w:space="0" w:color="auto"/>
                                <w:bottom w:val="none" w:sz="0" w:space="0" w:color="auto"/>
                                <w:right w:val="none" w:sz="0" w:space="0" w:color="auto"/>
                              </w:divBdr>
                              <w:divsChild>
                                <w:div w:id="371199682">
                                  <w:marLeft w:val="0"/>
                                  <w:marRight w:val="0"/>
                                  <w:marTop w:val="0"/>
                                  <w:marBottom w:val="0"/>
                                  <w:divBdr>
                                    <w:top w:val="none" w:sz="0" w:space="0" w:color="auto"/>
                                    <w:left w:val="none" w:sz="0" w:space="0" w:color="auto"/>
                                    <w:bottom w:val="none" w:sz="0" w:space="0" w:color="auto"/>
                                    <w:right w:val="none" w:sz="0" w:space="0" w:color="auto"/>
                                  </w:divBdr>
                                  <w:divsChild>
                                    <w:div w:id="163446858">
                                      <w:marLeft w:val="0"/>
                                      <w:marRight w:val="0"/>
                                      <w:marTop w:val="0"/>
                                      <w:marBottom w:val="0"/>
                                      <w:divBdr>
                                        <w:top w:val="none" w:sz="0" w:space="0" w:color="auto"/>
                                        <w:left w:val="none" w:sz="0" w:space="0" w:color="auto"/>
                                        <w:bottom w:val="none" w:sz="0" w:space="0" w:color="auto"/>
                                        <w:right w:val="none" w:sz="0" w:space="0" w:color="auto"/>
                                      </w:divBdr>
                                      <w:divsChild>
                                        <w:div w:id="519468641">
                                          <w:marLeft w:val="0"/>
                                          <w:marRight w:val="0"/>
                                          <w:marTop w:val="0"/>
                                          <w:marBottom w:val="0"/>
                                          <w:divBdr>
                                            <w:top w:val="none" w:sz="0" w:space="0" w:color="auto"/>
                                            <w:left w:val="none" w:sz="0" w:space="0" w:color="auto"/>
                                            <w:bottom w:val="none" w:sz="0" w:space="0" w:color="auto"/>
                                            <w:right w:val="none" w:sz="0" w:space="0" w:color="auto"/>
                                          </w:divBdr>
                                          <w:divsChild>
                                            <w:div w:id="804737017">
                                              <w:marLeft w:val="0"/>
                                              <w:marRight w:val="0"/>
                                              <w:marTop w:val="0"/>
                                              <w:marBottom w:val="0"/>
                                              <w:divBdr>
                                                <w:top w:val="none" w:sz="0" w:space="0" w:color="auto"/>
                                                <w:left w:val="none" w:sz="0" w:space="0" w:color="auto"/>
                                                <w:bottom w:val="none" w:sz="0" w:space="0" w:color="auto"/>
                                                <w:right w:val="none" w:sz="0" w:space="0" w:color="auto"/>
                                              </w:divBdr>
                                              <w:divsChild>
                                                <w:div w:id="88260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7084026">
          <w:marLeft w:val="0"/>
          <w:marRight w:val="0"/>
          <w:marTop w:val="150"/>
          <w:marBottom w:val="0"/>
          <w:divBdr>
            <w:top w:val="none" w:sz="0" w:space="0" w:color="auto"/>
            <w:left w:val="none" w:sz="0" w:space="0" w:color="auto"/>
            <w:bottom w:val="none" w:sz="0" w:space="0" w:color="auto"/>
            <w:right w:val="none" w:sz="0" w:space="0" w:color="auto"/>
          </w:divBdr>
        </w:div>
      </w:divsChild>
    </w:div>
    <w:div w:id="1440759763">
      <w:bodyDiv w:val="1"/>
      <w:marLeft w:val="0"/>
      <w:marRight w:val="0"/>
      <w:marTop w:val="0"/>
      <w:marBottom w:val="0"/>
      <w:divBdr>
        <w:top w:val="none" w:sz="0" w:space="0" w:color="auto"/>
        <w:left w:val="none" w:sz="0" w:space="0" w:color="auto"/>
        <w:bottom w:val="none" w:sz="0" w:space="0" w:color="auto"/>
        <w:right w:val="none" w:sz="0" w:space="0" w:color="auto"/>
      </w:divBdr>
    </w:div>
    <w:div w:id="1441149055">
      <w:bodyDiv w:val="1"/>
      <w:marLeft w:val="0"/>
      <w:marRight w:val="0"/>
      <w:marTop w:val="0"/>
      <w:marBottom w:val="0"/>
      <w:divBdr>
        <w:top w:val="none" w:sz="0" w:space="0" w:color="auto"/>
        <w:left w:val="none" w:sz="0" w:space="0" w:color="auto"/>
        <w:bottom w:val="none" w:sz="0" w:space="0" w:color="auto"/>
        <w:right w:val="none" w:sz="0" w:space="0" w:color="auto"/>
      </w:divBdr>
    </w:div>
    <w:div w:id="1454440787">
      <w:bodyDiv w:val="1"/>
      <w:marLeft w:val="0"/>
      <w:marRight w:val="0"/>
      <w:marTop w:val="0"/>
      <w:marBottom w:val="0"/>
      <w:divBdr>
        <w:top w:val="none" w:sz="0" w:space="0" w:color="auto"/>
        <w:left w:val="none" w:sz="0" w:space="0" w:color="auto"/>
        <w:bottom w:val="none" w:sz="0" w:space="0" w:color="auto"/>
        <w:right w:val="none" w:sz="0" w:space="0" w:color="auto"/>
      </w:divBdr>
    </w:div>
    <w:div w:id="1467234196">
      <w:bodyDiv w:val="1"/>
      <w:marLeft w:val="0"/>
      <w:marRight w:val="0"/>
      <w:marTop w:val="0"/>
      <w:marBottom w:val="0"/>
      <w:divBdr>
        <w:top w:val="none" w:sz="0" w:space="0" w:color="auto"/>
        <w:left w:val="none" w:sz="0" w:space="0" w:color="auto"/>
        <w:bottom w:val="none" w:sz="0" w:space="0" w:color="auto"/>
        <w:right w:val="none" w:sz="0" w:space="0" w:color="auto"/>
      </w:divBdr>
      <w:divsChild>
        <w:div w:id="376784255">
          <w:marLeft w:val="0"/>
          <w:marRight w:val="0"/>
          <w:marTop w:val="0"/>
          <w:marBottom w:val="0"/>
          <w:divBdr>
            <w:top w:val="none" w:sz="0" w:space="0" w:color="auto"/>
            <w:left w:val="none" w:sz="0" w:space="0" w:color="auto"/>
            <w:bottom w:val="none" w:sz="0" w:space="0" w:color="auto"/>
            <w:right w:val="none" w:sz="0" w:space="0" w:color="auto"/>
          </w:divBdr>
          <w:divsChild>
            <w:div w:id="337737002">
              <w:marLeft w:val="0"/>
              <w:marRight w:val="0"/>
              <w:marTop w:val="0"/>
              <w:marBottom w:val="0"/>
              <w:divBdr>
                <w:top w:val="none" w:sz="0" w:space="0" w:color="auto"/>
                <w:left w:val="none" w:sz="0" w:space="0" w:color="auto"/>
                <w:bottom w:val="none" w:sz="0" w:space="0" w:color="auto"/>
                <w:right w:val="none" w:sz="0" w:space="0" w:color="auto"/>
              </w:divBdr>
              <w:divsChild>
                <w:div w:id="1502500250">
                  <w:marLeft w:val="0"/>
                  <w:marRight w:val="0"/>
                  <w:marTop w:val="0"/>
                  <w:marBottom w:val="0"/>
                  <w:divBdr>
                    <w:top w:val="none" w:sz="0" w:space="0" w:color="auto"/>
                    <w:left w:val="single" w:sz="6" w:space="8" w:color="C9CFDD"/>
                    <w:bottom w:val="none" w:sz="0" w:space="0" w:color="auto"/>
                    <w:right w:val="none" w:sz="0" w:space="0" w:color="auto"/>
                  </w:divBdr>
                </w:div>
              </w:divsChild>
            </w:div>
            <w:div w:id="2141461009">
              <w:marLeft w:val="0"/>
              <w:marRight w:val="0"/>
              <w:marTop w:val="0"/>
              <w:marBottom w:val="0"/>
              <w:divBdr>
                <w:top w:val="none" w:sz="0" w:space="0" w:color="auto"/>
                <w:left w:val="single" w:sz="6" w:space="8" w:color="C9CFDD"/>
                <w:bottom w:val="none" w:sz="0" w:space="0" w:color="auto"/>
                <w:right w:val="none" w:sz="0" w:space="0" w:color="auto"/>
              </w:divBdr>
            </w:div>
            <w:div w:id="184710645">
              <w:marLeft w:val="0"/>
              <w:marRight w:val="0"/>
              <w:marTop w:val="0"/>
              <w:marBottom w:val="0"/>
              <w:divBdr>
                <w:top w:val="none" w:sz="0" w:space="0" w:color="auto"/>
                <w:left w:val="single" w:sz="6" w:space="8" w:color="C9CFDD"/>
                <w:bottom w:val="none" w:sz="0" w:space="0" w:color="auto"/>
                <w:right w:val="none" w:sz="0" w:space="0" w:color="auto"/>
              </w:divBdr>
            </w:div>
            <w:div w:id="1427386913">
              <w:marLeft w:val="0"/>
              <w:marRight w:val="0"/>
              <w:marTop w:val="0"/>
              <w:marBottom w:val="0"/>
              <w:divBdr>
                <w:top w:val="none" w:sz="0" w:space="0" w:color="auto"/>
                <w:left w:val="single" w:sz="6" w:space="8" w:color="C9CFDD"/>
                <w:bottom w:val="none" w:sz="0" w:space="0" w:color="auto"/>
                <w:right w:val="none" w:sz="0" w:space="0" w:color="auto"/>
              </w:divBdr>
            </w:div>
            <w:div w:id="1136752158">
              <w:marLeft w:val="0"/>
              <w:marRight w:val="0"/>
              <w:marTop w:val="0"/>
              <w:marBottom w:val="0"/>
              <w:divBdr>
                <w:top w:val="none" w:sz="0" w:space="0" w:color="auto"/>
                <w:left w:val="single" w:sz="6" w:space="8" w:color="C9CFDD"/>
                <w:bottom w:val="none" w:sz="0" w:space="0" w:color="auto"/>
                <w:right w:val="none" w:sz="0" w:space="0" w:color="auto"/>
              </w:divBdr>
            </w:div>
          </w:divsChild>
        </w:div>
        <w:div w:id="938635130">
          <w:marLeft w:val="0"/>
          <w:marRight w:val="0"/>
          <w:marTop w:val="0"/>
          <w:marBottom w:val="0"/>
          <w:divBdr>
            <w:top w:val="none" w:sz="0" w:space="0" w:color="auto"/>
            <w:left w:val="single" w:sz="6" w:space="8" w:color="C9CFDD"/>
            <w:bottom w:val="none" w:sz="0" w:space="0" w:color="auto"/>
            <w:right w:val="none" w:sz="0" w:space="0" w:color="auto"/>
          </w:divBdr>
        </w:div>
      </w:divsChild>
    </w:div>
    <w:div w:id="1467316010">
      <w:bodyDiv w:val="1"/>
      <w:marLeft w:val="0"/>
      <w:marRight w:val="0"/>
      <w:marTop w:val="0"/>
      <w:marBottom w:val="0"/>
      <w:divBdr>
        <w:top w:val="none" w:sz="0" w:space="0" w:color="auto"/>
        <w:left w:val="none" w:sz="0" w:space="0" w:color="auto"/>
        <w:bottom w:val="none" w:sz="0" w:space="0" w:color="auto"/>
        <w:right w:val="none" w:sz="0" w:space="0" w:color="auto"/>
      </w:divBdr>
      <w:divsChild>
        <w:div w:id="991102482">
          <w:marLeft w:val="0"/>
          <w:marRight w:val="0"/>
          <w:marTop w:val="0"/>
          <w:marBottom w:val="0"/>
          <w:divBdr>
            <w:top w:val="none" w:sz="0" w:space="0" w:color="auto"/>
            <w:left w:val="none" w:sz="0" w:space="0" w:color="auto"/>
            <w:bottom w:val="dashed" w:sz="6" w:space="0" w:color="939393"/>
            <w:right w:val="none" w:sz="0" w:space="0" w:color="auto"/>
          </w:divBdr>
          <w:divsChild>
            <w:div w:id="463698060">
              <w:marLeft w:val="0"/>
              <w:marRight w:val="0"/>
              <w:marTop w:val="0"/>
              <w:marBottom w:val="0"/>
              <w:divBdr>
                <w:top w:val="none" w:sz="0" w:space="0" w:color="auto"/>
                <w:left w:val="none" w:sz="0" w:space="0" w:color="auto"/>
                <w:bottom w:val="none" w:sz="0" w:space="0" w:color="auto"/>
                <w:right w:val="none" w:sz="0" w:space="0" w:color="auto"/>
              </w:divBdr>
            </w:div>
            <w:div w:id="711805344">
              <w:marLeft w:val="0"/>
              <w:marRight w:val="0"/>
              <w:marTop w:val="0"/>
              <w:marBottom w:val="0"/>
              <w:divBdr>
                <w:top w:val="none" w:sz="0" w:space="0" w:color="auto"/>
                <w:left w:val="none" w:sz="0" w:space="0" w:color="auto"/>
                <w:bottom w:val="none" w:sz="0" w:space="0" w:color="auto"/>
                <w:right w:val="none" w:sz="0" w:space="0" w:color="auto"/>
              </w:divBdr>
              <w:divsChild>
                <w:div w:id="1724982345">
                  <w:marLeft w:val="0"/>
                  <w:marRight w:val="0"/>
                  <w:marTop w:val="0"/>
                  <w:marBottom w:val="0"/>
                  <w:divBdr>
                    <w:top w:val="none" w:sz="0" w:space="0" w:color="auto"/>
                    <w:left w:val="none" w:sz="0" w:space="0" w:color="auto"/>
                    <w:bottom w:val="none" w:sz="0" w:space="0" w:color="auto"/>
                    <w:right w:val="none" w:sz="0" w:space="0" w:color="auto"/>
                  </w:divBdr>
                </w:div>
              </w:divsChild>
            </w:div>
            <w:div w:id="1523737673">
              <w:marLeft w:val="0"/>
              <w:marRight w:val="0"/>
              <w:marTop w:val="0"/>
              <w:marBottom w:val="0"/>
              <w:divBdr>
                <w:top w:val="none" w:sz="0" w:space="0" w:color="auto"/>
                <w:left w:val="none" w:sz="0" w:space="0" w:color="auto"/>
                <w:bottom w:val="none" w:sz="0" w:space="0" w:color="auto"/>
                <w:right w:val="none" w:sz="0" w:space="0" w:color="auto"/>
              </w:divBdr>
              <w:divsChild>
                <w:div w:id="696472252">
                  <w:marLeft w:val="0"/>
                  <w:marRight w:val="0"/>
                  <w:marTop w:val="0"/>
                  <w:marBottom w:val="0"/>
                  <w:divBdr>
                    <w:top w:val="none" w:sz="0" w:space="0" w:color="auto"/>
                    <w:left w:val="none" w:sz="0" w:space="0" w:color="auto"/>
                    <w:bottom w:val="none" w:sz="0" w:space="0" w:color="auto"/>
                    <w:right w:val="none" w:sz="0" w:space="0" w:color="auto"/>
                  </w:divBdr>
                </w:div>
                <w:div w:id="1627660659">
                  <w:marLeft w:val="0"/>
                  <w:marRight w:val="0"/>
                  <w:marTop w:val="105"/>
                  <w:marBottom w:val="0"/>
                  <w:divBdr>
                    <w:top w:val="none" w:sz="0" w:space="0" w:color="auto"/>
                    <w:left w:val="none" w:sz="0" w:space="0" w:color="auto"/>
                    <w:bottom w:val="none" w:sz="0" w:space="0" w:color="auto"/>
                    <w:right w:val="none" w:sz="0" w:space="0" w:color="auto"/>
                  </w:divBdr>
                  <w:divsChild>
                    <w:div w:id="1272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43146">
          <w:marLeft w:val="0"/>
          <w:marRight w:val="0"/>
          <w:marTop w:val="0"/>
          <w:marBottom w:val="0"/>
          <w:divBdr>
            <w:top w:val="none" w:sz="0" w:space="0" w:color="auto"/>
            <w:left w:val="none" w:sz="0" w:space="0" w:color="auto"/>
            <w:bottom w:val="none" w:sz="0" w:space="0" w:color="auto"/>
            <w:right w:val="none" w:sz="0" w:space="0" w:color="auto"/>
          </w:divBdr>
          <w:divsChild>
            <w:div w:id="1024215140">
              <w:marLeft w:val="0"/>
              <w:marRight w:val="0"/>
              <w:marTop w:val="0"/>
              <w:marBottom w:val="0"/>
              <w:divBdr>
                <w:top w:val="none" w:sz="0" w:space="0" w:color="auto"/>
                <w:left w:val="none" w:sz="0" w:space="0" w:color="auto"/>
                <w:bottom w:val="none" w:sz="0" w:space="0" w:color="auto"/>
                <w:right w:val="none" w:sz="0" w:space="0" w:color="auto"/>
              </w:divBdr>
              <w:divsChild>
                <w:div w:id="1235510801">
                  <w:marLeft w:val="0"/>
                  <w:marRight w:val="0"/>
                  <w:marTop w:val="0"/>
                  <w:marBottom w:val="0"/>
                  <w:divBdr>
                    <w:top w:val="none" w:sz="0" w:space="0" w:color="auto"/>
                    <w:left w:val="none" w:sz="0" w:space="0" w:color="auto"/>
                    <w:bottom w:val="none" w:sz="0" w:space="0" w:color="auto"/>
                    <w:right w:val="none" w:sz="0" w:space="0" w:color="auto"/>
                  </w:divBdr>
                  <w:divsChild>
                    <w:div w:id="657541881">
                      <w:marLeft w:val="0"/>
                      <w:marRight w:val="0"/>
                      <w:marTop w:val="0"/>
                      <w:marBottom w:val="0"/>
                      <w:divBdr>
                        <w:top w:val="none" w:sz="0" w:space="0" w:color="auto"/>
                        <w:left w:val="none" w:sz="0" w:space="0" w:color="auto"/>
                        <w:bottom w:val="none" w:sz="0" w:space="0" w:color="auto"/>
                        <w:right w:val="none" w:sz="0" w:space="0" w:color="auto"/>
                      </w:divBdr>
                      <w:divsChild>
                        <w:div w:id="1096513255">
                          <w:marLeft w:val="0"/>
                          <w:marRight w:val="0"/>
                          <w:marTop w:val="0"/>
                          <w:marBottom w:val="0"/>
                          <w:divBdr>
                            <w:top w:val="none" w:sz="0" w:space="0" w:color="auto"/>
                            <w:left w:val="none" w:sz="0" w:space="0" w:color="auto"/>
                            <w:bottom w:val="none" w:sz="0" w:space="0" w:color="auto"/>
                            <w:right w:val="none" w:sz="0" w:space="0" w:color="auto"/>
                          </w:divBdr>
                          <w:divsChild>
                            <w:div w:id="133518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7780387">
          <w:marLeft w:val="0"/>
          <w:marRight w:val="0"/>
          <w:marTop w:val="0"/>
          <w:marBottom w:val="0"/>
          <w:divBdr>
            <w:top w:val="none" w:sz="0" w:space="0" w:color="auto"/>
            <w:left w:val="none" w:sz="0" w:space="0" w:color="auto"/>
            <w:bottom w:val="none" w:sz="0" w:space="0" w:color="auto"/>
            <w:right w:val="none" w:sz="0" w:space="0" w:color="auto"/>
          </w:divBdr>
        </w:div>
      </w:divsChild>
    </w:div>
    <w:div w:id="1469131900">
      <w:bodyDiv w:val="1"/>
      <w:marLeft w:val="0"/>
      <w:marRight w:val="0"/>
      <w:marTop w:val="0"/>
      <w:marBottom w:val="0"/>
      <w:divBdr>
        <w:top w:val="none" w:sz="0" w:space="0" w:color="auto"/>
        <w:left w:val="none" w:sz="0" w:space="0" w:color="auto"/>
        <w:bottom w:val="none" w:sz="0" w:space="0" w:color="auto"/>
        <w:right w:val="none" w:sz="0" w:space="0" w:color="auto"/>
      </w:divBdr>
      <w:divsChild>
        <w:div w:id="1034503336">
          <w:marLeft w:val="0"/>
          <w:marRight w:val="0"/>
          <w:marTop w:val="0"/>
          <w:marBottom w:val="0"/>
          <w:divBdr>
            <w:top w:val="none" w:sz="0" w:space="0" w:color="auto"/>
            <w:left w:val="none" w:sz="0" w:space="0" w:color="auto"/>
            <w:bottom w:val="dashed" w:sz="6" w:space="0" w:color="939393"/>
            <w:right w:val="none" w:sz="0" w:space="0" w:color="auto"/>
          </w:divBdr>
          <w:divsChild>
            <w:div w:id="233928997">
              <w:marLeft w:val="0"/>
              <w:marRight w:val="0"/>
              <w:marTop w:val="0"/>
              <w:marBottom w:val="0"/>
              <w:divBdr>
                <w:top w:val="none" w:sz="0" w:space="0" w:color="auto"/>
                <w:left w:val="none" w:sz="0" w:space="0" w:color="auto"/>
                <w:bottom w:val="none" w:sz="0" w:space="0" w:color="auto"/>
                <w:right w:val="none" w:sz="0" w:space="0" w:color="auto"/>
              </w:divBdr>
            </w:div>
            <w:div w:id="569271051">
              <w:marLeft w:val="0"/>
              <w:marRight w:val="0"/>
              <w:marTop w:val="0"/>
              <w:marBottom w:val="0"/>
              <w:divBdr>
                <w:top w:val="none" w:sz="0" w:space="0" w:color="auto"/>
                <w:left w:val="none" w:sz="0" w:space="0" w:color="auto"/>
                <w:bottom w:val="none" w:sz="0" w:space="0" w:color="auto"/>
                <w:right w:val="none" w:sz="0" w:space="0" w:color="auto"/>
              </w:divBdr>
              <w:divsChild>
                <w:div w:id="884364725">
                  <w:marLeft w:val="0"/>
                  <w:marRight w:val="0"/>
                  <w:marTop w:val="105"/>
                  <w:marBottom w:val="0"/>
                  <w:divBdr>
                    <w:top w:val="none" w:sz="0" w:space="0" w:color="auto"/>
                    <w:left w:val="none" w:sz="0" w:space="0" w:color="auto"/>
                    <w:bottom w:val="none" w:sz="0" w:space="0" w:color="auto"/>
                    <w:right w:val="none" w:sz="0" w:space="0" w:color="auto"/>
                  </w:divBdr>
                  <w:divsChild>
                    <w:div w:id="1157260883">
                      <w:marLeft w:val="0"/>
                      <w:marRight w:val="0"/>
                      <w:marTop w:val="0"/>
                      <w:marBottom w:val="0"/>
                      <w:divBdr>
                        <w:top w:val="none" w:sz="0" w:space="0" w:color="auto"/>
                        <w:left w:val="none" w:sz="0" w:space="0" w:color="auto"/>
                        <w:bottom w:val="none" w:sz="0" w:space="0" w:color="auto"/>
                        <w:right w:val="none" w:sz="0" w:space="0" w:color="auto"/>
                      </w:divBdr>
                    </w:div>
                  </w:divsChild>
                </w:div>
                <w:div w:id="1643074824">
                  <w:marLeft w:val="0"/>
                  <w:marRight w:val="0"/>
                  <w:marTop w:val="0"/>
                  <w:marBottom w:val="0"/>
                  <w:divBdr>
                    <w:top w:val="none" w:sz="0" w:space="0" w:color="auto"/>
                    <w:left w:val="none" w:sz="0" w:space="0" w:color="auto"/>
                    <w:bottom w:val="none" w:sz="0" w:space="0" w:color="auto"/>
                    <w:right w:val="none" w:sz="0" w:space="0" w:color="auto"/>
                  </w:divBdr>
                </w:div>
              </w:divsChild>
            </w:div>
            <w:div w:id="711423278">
              <w:marLeft w:val="0"/>
              <w:marRight w:val="0"/>
              <w:marTop w:val="0"/>
              <w:marBottom w:val="0"/>
              <w:divBdr>
                <w:top w:val="none" w:sz="0" w:space="0" w:color="auto"/>
                <w:left w:val="none" w:sz="0" w:space="0" w:color="auto"/>
                <w:bottom w:val="none" w:sz="0" w:space="0" w:color="auto"/>
                <w:right w:val="none" w:sz="0" w:space="0" w:color="auto"/>
              </w:divBdr>
              <w:divsChild>
                <w:div w:id="11260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9571">
          <w:marLeft w:val="0"/>
          <w:marRight w:val="0"/>
          <w:marTop w:val="0"/>
          <w:marBottom w:val="0"/>
          <w:divBdr>
            <w:top w:val="none" w:sz="0" w:space="0" w:color="auto"/>
            <w:left w:val="none" w:sz="0" w:space="0" w:color="auto"/>
            <w:bottom w:val="none" w:sz="0" w:space="0" w:color="auto"/>
            <w:right w:val="none" w:sz="0" w:space="0" w:color="auto"/>
          </w:divBdr>
          <w:divsChild>
            <w:div w:id="1689017749">
              <w:marLeft w:val="0"/>
              <w:marRight w:val="0"/>
              <w:marTop w:val="0"/>
              <w:marBottom w:val="0"/>
              <w:divBdr>
                <w:top w:val="none" w:sz="0" w:space="0" w:color="auto"/>
                <w:left w:val="none" w:sz="0" w:space="0" w:color="auto"/>
                <w:bottom w:val="none" w:sz="0" w:space="0" w:color="auto"/>
                <w:right w:val="none" w:sz="0" w:space="0" w:color="auto"/>
              </w:divBdr>
              <w:divsChild>
                <w:div w:id="2102332339">
                  <w:marLeft w:val="0"/>
                  <w:marRight w:val="0"/>
                  <w:marTop w:val="0"/>
                  <w:marBottom w:val="0"/>
                  <w:divBdr>
                    <w:top w:val="none" w:sz="0" w:space="0" w:color="auto"/>
                    <w:left w:val="none" w:sz="0" w:space="0" w:color="auto"/>
                    <w:bottom w:val="none" w:sz="0" w:space="0" w:color="auto"/>
                    <w:right w:val="none" w:sz="0" w:space="0" w:color="auto"/>
                  </w:divBdr>
                  <w:divsChild>
                    <w:div w:id="1500149178">
                      <w:marLeft w:val="0"/>
                      <w:marRight w:val="0"/>
                      <w:marTop w:val="0"/>
                      <w:marBottom w:val="0"/>
                      <w:divBdr>
                        <w:top w:val="none" w:sz="0" w:space="0" w:color="auto"/>
                        <w:left w:val="none" w:sz="0" w:space="0" w:color="auto"/>
                        <w:bottom w:val="none" w:sz="0" w:space="0" w:color="auto"/>
                        <w:right w:val="none" w:sz="0" w:space="0" w:color="auto"/>
                      </w:divBdr>
                      <w:divsChild>
                        <w:div w:id="676931622">
                          <w:marLeft w:val="0"/>
                          <w:marRight w:val="0"/>
                          <w:marTop w:val="0"/>
                          <w:marBottom w:val="0"/>
                          <w:divBdr>
                            <w:top w:val="none" w:sz="0" w:space="0" w:color="auto"/>
                            <w:left w:val="none" w:sz="0" w:space="0" w:color="auto"/>
                            <w:bottom w:val="none" w:sz="0" w:space="0" w:color="auto"/>
                            <w:right w:val="none" w:sz="0" w:space="0" w:color="auto"/>
                          </w:divBdr>
                          <w:divsChild>
                            <w:div w:id="192213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7263964">
      <w:bodyDiv w:val="1"/>
      <w:marLeft w:val="0"/>
      <w:marRight w:val="0"/>
      <w:marTop w:val="0"/>
      <w:marBottom w:val="0"/>
      <w:divBdr>
        <w:top w:val="none" w:sz="0" w:space="0" w:color="auto"/>
        <w:left w:val="none" w:sz="0" w:space="0" w:color="auto"/>
        <w:bottom w:val="none" w:sz="0" w:space="0" w:color="auto"/>
        <w:right w:val="none" w:sz="0" w:space="0" w:color="auto"/>
      </w:divBdr>
    </w:div>
    <w:div w:id="1477800934">
      <w:bodyDiv w:val="1"/>
      <w:marLeft w:val="0"/>
      <w:marRight w:val="0"/>
      <w:marTop w:val="0"/>
      <w:marBottom w:val="0"/>
      <w:divBdr>
        <w:top w:val="none" w:sz="0" w:space="0" w:color="auto"/>
        <w:left w:val="none" w:sz="0" w:space="0" w:color="auto"/>
        <w:bottom w:val="none" w:sz="0" w:space="0" w:color="auto"/>
        <w:right w:val="none" w:sz="0" w:space="0" w:color="auto"/>
      </w:divBdr>
      <w:divsChild>
        <w:div w:id="1425104569">
          <w:marLeft w:val="-225"/>
          <w:marRight w:val="-225"/>
          <w:marTop w:val="0"/>
          <w:marBottom w:val="0"/>
          <w:divBdr>
            <w:top w:val="none" w:sz="0" w:space="0" w:color="auto"/>
            <w:left w:val="none" w:sz="0" w:space="0" w:color="auto"/>
            <w:bottom w:val="none" w:sz="0" w:space="0" w:color="auto"/>
            <w:right w:val="none" w:sz="0" w:space="0" w:color="auto"/>
          </w:divBdr>
          <w:divsChild>
            <w:div w:id="1884825608">
              <w:marLeft w:val="0"/>
              <w:marRight w:val="0"/>
              <w:marTop w:val="0"/>
              <w:marBottom w:val="0"/>
              <w:divBdr>
                <w:top w:val="none" w:sz="0" w:space="0" w:color="auto"/>
                <w:left w:val="none" w:sz="0" w:space="0" w:color="auto"/>
                <w:bottom w:val="none" w:sz="0" w:space="0" w:color="auto"/>
                <w:right w:val="none" w:sz="0" w:space="0" w:color="auto"/>
              </w:divBdr>
            </w:div>
          </w:divsChild>
        </w:div>
        <w:div w:id="1759786440">
          <w:marLeft w:val="-225"/>
          <w:marRight w:val="-225"/>
          <w:marTop w:val="0"/>
          <w:marBottom w:val="0"/>
          <w:divBdr>
            <w:top w:val="none" w:sz="0" w:space="0" w:color="auto"/>
            <w:left w:val="none" w:sz="0" w:space="0" w:color="auto"/>
            <w:bottom w:val="none" w:sz="0" w:space="0" w:color="auto"/>
            <w:right w:val="none" w:sz="0" w:space="0" w:color="auto"/>
          </w:divBdr>
          <w:divsChild>
            <w:div w:id="1091853872">
              <w:marLeft w:val="0"/>
              <w:marRight w:val="0"/>
              <w:marTop w:val="0"/>
              <w:marBottom w:val="0"/>
              <w:divBdr>
                <w:top w:val="none" w:sz="0" w:space="0" w:color="auto"/>
                <w:left w:val="none" w:sz="0" w:space="0" w:color="auto"/>
                <w:bottom w:val="none" w:sz="0" w:space="0" w:color="auto"/>
                <w:right w:val="none" w:sz="0" w:space="0" w:color="auto"/>
              </w:divBdr>
            </w:div>
          </w:divsChild>
        </w:div>
        <w:div w:id="1873302560">
          <w:marLeft w:val="-225"/>
          <w:marRight w:val="-225"/>
          <w:marTop w:val="0"/>
          <w:marBottom w:val="450"/>
          <w:divBdr>
            <w:top w:val="none" w:sz="0" w:space="0" w:color="auto"/>
            <w:left w:val="none" w:sz="0" w:space="0" w:color="auto"/>
            <w:bottom w:val="none" w:sz="0" w:space="0" w:color="auto"/>
            <w:right w:val="none" w:sz="0" w:space="0" w:color="auto"/>
          </w:divBdr>
          <w:divsChild>
            <w:div w:id="1945913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464142">
      <w:bodyDiv w:val="1"/>
      <w:marLeft w:val="0"/>
      <w:marRight w:val="0"/>
      <w:marTop w:val="0"/>
      <w:marBottom w:val="0"/>
      <w:divBdr>
        <w:top w:val="none" w:sz="0" w:space="0" w:color="auto"/>
        <w:left w:val="none" w:sz="0" w:space="0" w:color="auto"/>
        <w:bottom w:val="none" w:sz="0" w:space="0" w:color="auto"/>
        <w:right w:val="none" w:sz="0" w:space="0" w:color="auto"/>
      </w:divBdr>
      <w:divsChild>
        <w:div w:id="1371026308">
          <w:marLeft w:val="0"/>
          <w:marRight w:val="0"/>
          <w:marTop w:val="0"/>
          <w:marBottom w:val="0"/>
          <w:divBdr>
            <w:top w:val="none" w:sz="0" w:space="0" w:color="auto"/>
            <w:left w:val="none" w:sz="0" w:space="0" w:color="auto"/>
            <w:bottom w:val="dashed" w:sz="6" w:space="0" w:color="939393"/>
            <w:right w:val="none" w:sz="0" w:space="0" w:color="auto"/>
          </w:divBdr>
          <w:divsChild>
            <w:div w:id="452410627">
              <w:marLeft w:val="0"/>
              <w:marRight w:val="0"/>
              <w:marTop w:val="0"/>
              <w:marBottom w:val="0"/>
              <w:divBdr>
                <w:top w:val="none" w:sz="0" w:space="0" w:color="auto"/>
                <w:left w:val="none" w:sz="0" w:space="0" w:color="auto"/>
                <w:bottom w:val="none" w:sz="0" w:space="0" w:color="auto"/>
                <w:right w:val="none" w:sz="0" w:space="0" w:color="auto"/>
              </w:divBdr>
              <w:divsChild>
                <w:div w:id="1796409579">
                  <w:marLeft w:val="0"/>
                  <w:marRight w:val="0"/>
                  <w:marTop w:val="0"/>
                  <w:marBottom w:val="0"/>
                  <w:divBdr>
                    <w:top w:val="none" w:sz="0" w:space="0" w:color="auto"/>
                    <w:left w:val="none" w:sz="0" w:space="0" w:color="auto"/>
                    <w:bottom w:val="none" w:sz="0" w:space="0" w:color="auto"/>
                    <w:right w:val="none" w:sz="0" w:space="0" w:color="auto"/>
                  </w:divBdr>
                </w:div>
              </w:divsChild>
            </w:div>
            <w:div w:id="682517203">
              <w:marLeft w:val="0"/>
              <w:marRight w:val="0"/>
              <w:marTop w:val="0"/>
              <w:marBottom w:val="0"/>
              <w:divBdr>
                <w:top w:val="none" w:sz="0" w:space="0" w:color="auto"/>
                <w:left w:val="none" w:sz="0" w:space="0" w:color="auto"/>
                <w:bottom w:val="none" w:sz="0" w:space="0" w:color="auto"/>
                <w:right w:val="none" w:sz="0" w:space="0" w:color="auto"/>
              </w:divBdr>
              <w:divsChild>
                <w:div w:id="1434788260">
                  <w:marLeft w:val="0"/>
                  <w:marRight w:val="0"/>
                  <w:marTop w:val="105"/>
                  <w:marBottom w:val="0"/>
                  <w:divBdr>
                    <w:top w:val="none" w:sz="0" w:space="0" w:color="auto"/>
                    <w:left w:val="none" w:sz="0" w:space="0" w:color="auto"/>
                    <w:bottom w:val="none" w:sz="0" w:space="0" w:color="auto"/>
                    <w:right w:val="none" w:sz="0" w:space="0" w:color="auto"/>
                  </w:divBdr>
                  <w:divsChild>
                    <w:div w:id="833838159">
                      <w:marLeft w:val="0"/>
                      <w:marRight w:val="0"/>
                      <w:marTop w:val="0"/>
                      <w:marBottom w:val="0"/>
                      <w:divBdr>
                        <w:top w:val="none" w:sz="0" w:space="0" w:color="auto"/>
                        <w:left w:val="none" w:sz="0" w:space="0" w:color="auto"/>
                        <w:bottom w:val="none" w:sz="0" w:space="0" w:color="auto"/>
                        <w:right w:val="none" w:sz="0" w:space="0" w:color="auto"/>
                      </w:divBdr>
                    </w:div>
                  </w:divsChild>
                </w:div>
                <w:div w:id="1657609996">
                  <w:marLeft w:val="0"/>
                  <w:marRight w:val="0"/>
                  <w:marTop w:val="0"/>
                  <w:marBottom w:val="0"/>
                  <w:divBdr>
                    <w:top w:val="none" w:sz="0" w:space="0" w:color="auto"/>
                    <w:left w:val="none" w:sz="0" w:space="0" w:color="auto"/>
                    <w:bottom w:val="none" w:sz="0" w:space="0" w:color="auto"/>
                    <w:right w:val="none" w:sz="0" w:space="0" w:color="auto"/>
                  </w:divBdr>
                </w:div>
              </w:divsChild>
            </w:div>
            <w:div w:id="1126587774">
              <w:marLeft w:val="0"/>
              <w:marRight w:val="0"/>
              <w:marTop w:val="0"/>
              <w:marBottom w:val="0"/>
              <w:divBdr>
                <w:top w:val="none" w:sz="0" w:space="0" w:color="auto"/>
                <w:left w:val="none" w:sz="0" w:space="0" w:color="auto"/>
                <w:bottom w:val="none" w:sz="0" w:space="0" w:color="auto"/>
                <w:right w:val="none" w:sz="0" w:space="0" w:color="auto"/>
              </w:divBdr>
            </w:div>
          </w:divsChild>
        </w:div>
        <w:div w:id="2119910097">
          <w:marLeft w:val="0"/>
          <w:marRight w:val="0"/>
          <w:marTop w:val="0"/>
          <w:marBottom w:val="0"/>
          <w:divBdr>
            <w:top w:val="none" w:sz="0" w:space="0" w:color="auto"/>
            <w:left w:val="none" w:sz="0" w:space="0" w:color="auto"/>
            <w:bottom w:val="none" w:sz="0" w:space="0" w:color="auto"/>
            <w:right w:val="none" w:sz="0" w:space="0" w:color="auto"/>
          </w:divBdr>
          <w:divsChild>
            <w:div w:id="895362928">
              <w:marLeft w:val="0"/>
              <w:marRight w:val="0"/>
              <w:marTop w:val="0"/>
              <w:marBottom w:val="0"/>
              <w:divBdr>
                <w:top w:val="none" w:sz="0" w:space="0" w:color="auto"/>
                <w:left w:val="none" w:sz="0" w:space="0" w:color="auto"/>
                <w:bottom w:val="none" w:sz="0" w:space="0" w:color="auto"/>
                <w:right w:val="none" w:sz="0" w:space="0" w:color="auto"/>
              </w:divBdr>
              <w:divsChild>
                <w:div w:id="93020922">
                  <w:marLeft w:val="0"/>
                  <w:marRight w:val="0"/>
                  <w:marTop w:val="0"/>
                  <w:marBottom w:val="0"/>
                  <w:divBdr>
                    <w:top w:val="none" w:sz="0" w:space="0" w:color="auto"/>
                    <w:left w:val="none" w:sz="0" w:space="0" w:color="auto"/>
                    <w:bottom w:val="none" w:sz="0" w:space="0" w:color="auto"/>
                    <w:right w:val="none" w:sz="0" w:space="0" w:color="auto"/>
                  </w:divBdr>
                  <w:divsChild>
                    <w:div w:id="1707293650">
                      <w:marLeft w:val="0"/>
                      <w:marRight w:val="0"/>
                      <w:marTop w:val="0"/>
                      <w:marBottom w:val="0"/>
                      <w:divBdr>
                        <w:top w:val="none" w:sz="0" w:space="0" w:color="auto"/>
                        <w:left w:val="none" w:sz="0" w:space="0" w:color="auto"/>
                        <w:bottom w:val="none" w:sz="0" w:space="0" w:color="auto"/>
                        <w:right w:val="none" w:sz="0" w:space="0" w:color="auto"/>
                      </w:divBdr>
                      <w:divsChild>
                        <w:div w:id="199248473">
                          <w:marLeft w:val="0"/>
                          <w:marRight w:val="0"/>
                          <w:marTop w:val="0"/>
                          <w:marBottom w:val="0"/>
                          <w:divBdr>
                            <w:top w:val="none" w:sz="0" w:space="0" w:color="auto"/>
                            <w:left w:val="none" w:sz="0" w:space="0" w:color="auto"/>
                            <w:bottom w:val="none" w:sz="0" w:space="0" w:color="auto"/>
                            <w:right w:val="none" w:sz="0" w:space="0" w:color="auto"/>
                          </w:divBdr>
                          <w:divsChild>
                            <w:div w:id="1520653900">
                              <w:marLeft w:val="0"/>
                              <w:marRight w:val="0"/>
                              <w:marTop w:val="0"/>
                              <w:marBottom w:val="0"/>
                              <w:divBdr>
                                <w:top w:val="none" w:sz="0" w:space="0" w:color="auto"/>
                                <w:left w:val="none" w:sz="0" w:space="0" w:color="auto"/>
                                <w:bottom w:val="none" w:sz="0" w:space="0" w:color="auto"/>
                                <w:right w:val="none" w:sz="0" w:space="0" w:color="auto"/>
                              </w:divBdr>
                            </w:div>
                            <w:div w:id="198666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0925035">
      <w:bodyDiv w:val="1"/>
      <w:marLeft w:val="0"/>
      <w:marRight w:val="0"/>
      <w:marTop w:val="0"/>
      <w:marBottom w:val="0"/>
      <w:divBdr>
        <w:top w:val="none" w:sz="0" w:space="0" w:color="auto"/>
        <w:left w:val="none" w:sz="0" w:space="0" w:color="auto"/>
        <w:bottom w:val="none" w:sz="0" w:space="0" w:color="auto"/>
        <w:right w:val="none" w:sz="0" w:space="0" w:color="auto"/>
      </w:divBdr>
      <w:divsChild>
        <w:div w:id="99180630">
          <w:marLeft w:val="0"/>
          <w:marRight w:val="0"/>
          <w:marTop w:val="0"/>
          <w:marBottom w:val="0"/>
          <w:divBdr>
            <w:top w:val="none" w:sz="0" w:space="0" w:color="auto"/>
            <w:left w:val="none" w:sz="0" w:space="0" w:color="auto"/>
            <w:bottom w:val="dashed" w:sz="6" w:space="0" w:color="939393"/>
            <w:right w:val="none" w:sz="0" w:space="0" w:color="auto"/>
          </w:divBdr>
          <w:divsChild>
            <w:div w:id="220018694">
              <w:marLeft w:val="0"/>
              <w:marRight w:val="0"/>
              <w:marTop w:val="0"/>
              <w:marBottom w:val="0"/>
              <w:divBdr>
                <w:top w:val="none" w:sz="0" w:space="0" w:color="auto"/>
                <w:left w:val="none" w:sz="0" w:space="0" w:color="auto"/>
                <w:bottom w:val="none" w:sz="0" w:space="0" w:color="auto"/>
                <w:right w:val="none" w:sz="0" w:space="0" w:color="auto"/>
              </w:divBdr>
              <w:divsChild>
                <w:div w:id="323318409">
                  <w:marLeft w:val="0"/>
                  <w:marRight w:val="0"/>
                  <w:marTop w:val="0"/>
                  <w:marBottom w:val="0"/>
                  <w:divBdr>
                    <w:top w:val="none" w:sz="0" w:space="0" w:color="auto"/>
                    <w:left w:val="none" w:sz="0" w:space="0" w:color="auto"/>
                    <w:bottom w:val="none" w:sz="0" w:space="0" w:color="auto"/>
                    <w:right w:val="none" w:sz="0" w:space="0" w:color="auto"/>
                  </w:divBdr>
                </w:div>
              </w:divsChild>
            </w:div>
            <w:div w:id="1397558020">
              <w:marLeft w:val="0"/>
              <w:marRight w:val="0"/>
              <w:marTop w:val="0"/>
              <w:marBottom w:val="0"/>
              <w:divBdr>
                <w:top w:val="none" w:sz="0" w:space="0" w:color="auto"/>
                <w:left w:val="none" w:sz="0" w:space="0" w:color="auto"/>
                <w:bottom w:val="none" w:sz="0" w:space="0" w:color="auto"/>
                <w:right w:val="none" w:sz="0" w:space="0" w:color="auto"/>
              </w:divBdr>
              <w:divsChild>
                <w:div w:id="1752727366">
                  <w:marLeft w:val="0"/>
                  <w:marRight w:val="0"/>
                  <w:marTop w:val="120"/>
                  <w:marBottom w:val="0"/>
                  <w:divBdr>
                    <w:top w:val="none" w:sz="0" w:space="0" w:color="auto"/>
                    <w:left w:val="none" w:sz="0" w:space="0" w:color="auto"/>
                    <w:bottom w:val="none" w:sz="0" w:space="0" w:color="auto"/>
                    <w:right w:val="none" w:sz="0" w:space="0" w:color="auto"/>
                  </w:divBdr>
                  <w:divsChild>
                    <w:div w:id="17054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84190">
              <w:marLeft w:val="0"/>
              <w:marRight w:val="0"/>
              <w:marTop w:val="0"/>
              <w:marBottom w:val="0"/>
              <w:divBdr>
                <w:top w:val="none" w:sz="0" w:space="0" w:color="auto"/>
                <w:left w:val="none" w:sz="0" w:space="0" w:color="auto"/>
                <w:bottom w:val="none" w:sz="0" w:space="0" w:color="auto"/>
                <w:right w:val="none" w:sz="0" w:space="0" w:color="auto"/>
              </w:divBdr>
            </w:div>
          </w:divsChild>
        </w:div>
        <w:div w:id="1771314557">
          <w:marLeft w:val="0"/>
          <w:marRight w:val="0"/>
          <w:marTop w:val="0"/>
          <w:marBottom w:val="0"/>
          <w:divBdr>
            <w:top w:val="none" w:sz="0" w:space="0" w:color="auto"/>
            <w:left w:val="none" w:sz="0" w:space="0" w:color="auto"/>
            <w:bottom w:val="none" w:sz="0" w:space="0" w:color="auto"/>
            <w:right w:val="none" w:sz="0" w:space="0" w:color="auto"/>
          </w:divBdr>
          <w:divsChild>
            <w:div w:id="728725525">
              <w:marLeft w:val="0"/>
              <w:marRight w:val="0"/>
              <w:marTop w:val="0"/>
              <w:marBottom w:val="0"/>
              <w:divBdr>
                <w:top w:val="none" w:sz="0" w:space="0" w:color="auto"/>
                <w:left w:val="none" w:sz="0" w:space="0" w:color="auto"/>
                <w:bottom w:val="none" w:sz="0" w:space="0" w:color="auto"/>
                <w:right w:val="none" w:sz="0" w:space="0" w:color="auto"/>
              </w:divBdr>
              <w:divsChild>
                <w:div w:id="879317596">
                  <w:marLeft w:val="0"/>
                  <w:marRight w:val="0"/>
                  <w:marTop w:val="0"/>
                  <w:marBottom w:val="0"/>
                  <w:divBdr>
                    <w:top w:val="none" w:sz="0" w:space="0" w:color="auto"/>
                    <w:left w:val="none" w:sz="0" w:space="0" w:color="auto"/>
                    <w:bottom w:val="none" w:sz="0" w:space="0" w:color="auto"/>
                    <w:right w:val="none" w:sz="0" w:space="0" w:color="auto"/>
                  </w:divBdr>
                  <w:divsChild>
                    <w:div w:id="296883409">
                      <w:marLeft w:val="0"/>
                      <w:marRight w:val="0"/>
                      <w:marTop w:val="0"/>
                      <w:marBottom w:val="0"/>
                      <w:divBdr>
                        <w:top w:val="none" w:sz="0" w:space="0" w:color="auto"/>
                        <w:left w:val="none" w:sz="0" w:space="0" w:color="auto"/>
                        <w:bottom w:val="none" w:sz="0" w:space="0" w:color="auto"/>
                        <w:right w:val="none" w:sz="0" w:space="0" w:color="auto"/>
                      </w:divBdr>
                      <w:divsChild>
                        <w:div w:id="1505238612">
                          <w:marLeft w:val="0"/>
                          <w:marRight w:val="0"/>
                          <w:marTop w:val="0"/>
                          <w:marBottom w:val="0"/>
                          <w:divBdr>
                            <w:top w:val="none" w:sz="0" w:space="0" w:color="auto"/>
                            <w:left w:val="none" w:sz="0" w:space="0" w:color="auto"/>
                            <w:bottom w:val="none" w:sz="0" w:space="0" w:color="auto"/>
                            <w:right w:val="none" w:sz="0" w:space="0" w:color="auto"/>
                          </w:divBdr>
                          <w:divsChild>
                            <w:div w:id="1800608492">
                              <w:marLeft w:val="0"/>
                              <w:marRight w:val="0"/>
                              <w:marTop w:val="75"/>
                              <w:marBottom w:val="0"/>
                              <w:divBdr>
                                <w:top w:val="none" w:sz="0" w:space="0" w:color="auto"/>
                                <w:left w:val="none" w:sz="0" w:space="0" w:color="auto"/>
                                <w:bottom w:val="none" w:sz="0" w:space="0" w:color="auto"/>
                                <w:right w:val="none" w:sz="0" w:space="0" w:color="auto"/>
                              </w:divBdr>
                            </w:div>
                            <w:div w:id="187230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3906565">
      <w:bodyDiv w:val="1"/>
      <w:marLeft w:val="0"/>
      <w:marRight w:val="0"/>
      <w:marTop w:val="0"/>
      <w:marBottom w:val="0"/>
      <w:divBdr>
        <w:top w:val="none" w:sz="0" w:space="0" w:color="auto"/>
        <w:left w:val="none" w:sz="0" w:space="0" w:color="auto"/>
        <w:bottom w:val="none" w:sz="0" w:space="0" w:color="auto"/>
        <w:right w:val="none" w:sz="0" w:space="0" w:color="auto"/>
      </w:divBdr>
      <w:divsChild>
        <w:div w:id="64883409">
          <w:marLeft w:val="0"/>
          <w:marRight w:val="0"/>
          <w:marTop w:val="0"/>
          <w:marBottom w:val="0"/>
          <w:divBdr>
            <w:top w:val="none" w:sz="0" w:space="0" w:color="auto"/>
            <w:left w:val="none" w:sz="0" w:space="0" w:color="auto"/>
            <w:bottom w:val="none" w:sz="0" w:space="0" w:color="auto"/>
            <w:right w:val="none" w:sz="0" w:space="0" w:color="auto"/>
          </w:divBdr>
          <w:divsChild>
            <w:div w:id="1112631543">
              <w:marLeft w:val="-180"/>
              <w:marRight w:val="-180"/>
              <w:marTop w:val="0"/>
              <w:marBottom w:val="0"/>
              <w:divBdr>
                <w:top w:val="none" w:sz="0" w:space="0" w:color="auto"/>
                <w:left w:val="none" w:sz="0" w:space="0" w:color="auto"/>
                <w:bottom w:val="none" w:sz="0" w:space="0" w:color="auto"/>
                <w:right w:val="none" w:sz="0" w:space="0" w:color="auto"/>
              </w:divBdr>
              <w:divsChild>
                <w:div w:id="1413969147">
                  <w:marLeft w:val="0"/>
                  <w:marRight w:val="0"/>
                  <w:marTop w:val="0"/>
                  <w:marBottom w:val="0"/>
                  <w:divBdr>
                    <w:top w:val="none" w:sz="0" w:space="0" w:color="auto"/>
                    <w:left w:val="none" w:sz="0" w:space="0" w:color="auto"/>
                    <w:bottom w:val="none" w:sz="0" w:space="0" w:color="auto"/>
                    <w:right w:val="none" w:sz="0" w:space="0" w:color="auto"/>
                  </w:divBdr>
                  <w:divsChild>
                    <w:div w:id="20665926">
                      <w:marLeft w:val="0"/>
                      <w:marRight w:val="0"/>
                      <w:marTop w:val="240"/>
                      <w:marBottom w:val="240"/>
                      <w:divBdr>
                        <w:top w:val="none" w:sz="0" w:space="0" w:color="auto"/>
                        <w:left w:val="none" w:sz="0" w:space="0" w:color="auto"/>
                        <w:bottom w:val="none" w:sz="0" w:space="0" w:color="auto"/>
                        <w:right w:val="none" w:sz="0" w:space="0" w:color="auto"/>
                      </w:divBdr>
                    </w:div>
                  </w:divsChild>
                </w:div>
                <w:div w:id="1564482113">
                  <w:marLeft w:val="0"/>
                  <w:marRight w:val="0"/>
                  <w:marTop w:val="0"/>
                  <w:marBottom w:val="0"/>
                  <w:divBdr>
                    <w:top w:val="none" w:sz="0" w:space="0" w:color="auto"/>
                    <w:left w:val="none" w:sz="0" w:space="0" w:color="auto"/>
                    <w:bottom w:val="none" w:sz="0" w:space="0" w:color="auto"/>
                    <w:right w:val="none" w:sz="0" w:space="0" w:color="auto"/>
                  </w:divBdr>
                  <w:divsChild>
                    <w:div w:id="9383568">
                      <w:marLeft w:val="0"/>
                      <w:marRight w:val="0"/>
                      <w:marTop w:val="270"/>
                      <w:marBottom w:val="0"/>
                      <w:divBdr>
                        <w:top w:val="none" w:sz="0" w:space="0" w:color="auto"/>
                        <w:left w:val="none" w:sz="0" w:space="0" w:color="auto"/>
                        <w:bottom w:val="none" w:sz="0" w:space="0" w:color="auto"/>
                        <w:right w:val="none" w:sz="0" w:space="0" w:color="auto"/>
                      </w:divBdr>
                      <w:divsChild>
                        <w:div w:id="1352299675">
                          <w:marLeft w:val="0"/>
                          <w:marRight w:val="0"/>
                          <w:marTop w:val="0"/>
                          <w:marBottom w:val="0"/>
                          <w:divBdr>
                            <w:top w:val="none" w:sz="0" w:space="0" w:color="auto"/>
                            <w:left w:val="none" w:sz="0" w:space="0" w:color="auto"/>
                            <w:bottom w:val="none" w:sz="0" w:space="0" w:color="auto"/>
                            <w:right w:val="none" w:sz="0" w:space="0" w:color="auto"/>
                          </w:divBdr>
                        </w:div>
                        <w:div w:id="178121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2434099">
          <w:marLeft w:val="0"/>
          <w:marRight w:val="0"/>
          <w:marTop w:val="100"/>
          <w:marBottom w:val="100"/>
          <w:divBdr>
            <w:top w:val="none" w:sz="0" w:space="0" w:color="auto"/>
            <w:left w:val="none" w:sz="0" w:space="0" w:color="auto"/>
            <w:bottom w:val="none" w:sz="0" w:space="0" w:color="auto"/>
            <w:right w:val="none" w:sz="0" w:space="0" w:color="auto"/>
          </w:divBdr>
          <w:divsChild>
            <w:div w:id="499082811">
              <w:marLeft w:val="-180"/>
              <w:marRight w:val="-180"/>
              <w:marTop w:val="0"/>
              <w:marBottom w:val="600"/>
              <w:divBdr>
                <w:top w:val="single" w:sz="6" w:space="0" w:color="2C3E50"/>
                <w:left w:val="single" w:sz="6" w:space="0" w:color="2C3E50"/>
                <w:bottom w:val="single" w:sz="6" w:space="0" w:color="2C3E50"/>
                <w:right w:val="single" w:sz="6" w:space="0" w:color="2C3E50"/>
              </w:divBdr>
              <w:divsChild>
                <w:div w:id="1686590147">
                  <w:marLeft w:val="0"/>
                  <w:marRight w:val="0"/>
                  <w:marTop w:val="0"/>
                  <w:marBottom w:val="0"/>
                  <w:divBdr>
                    <w:top w:val="none" w:sz="0" w:space="0" w:color="auto"/>
                    <w:left w:val="none" w:sz="0" w:space="0" w:color="auto"/>
                    <w:bottom w:val="none" w:sz="0" w:space="0" w:color="auto"/>
                    <w:right w:val="none" w:sz="0" w:space="0" w:color="auto"/>
                  </w:divBdr>
                  <w:divsChild>
                    <w:div w:id="1480464358">
                      <w:marLeft w:val="30"/>
                      <w:marRight w:val="0"/>
                      <w:marTop w:val="0"/>
                      <w:marBottom w:val="0"/>
                      <w:divBdr>
                        <w:top w:val="none" w:sz="0" w:space="0" w:color="auto"/>
                        <w:left w:val="none" w:sz="0" w:space="0" w:color="auto"/>
                        <w:bottom w:val="none" w:sz="0" w:space="0" w:color="auto"/>
                        <w:right w:val="none" w:sz="0" w:space="0" w:color="auto"/>
                      </w:divBdr>
                      <w:divsChild>
                        <w:div w:id="2049990935">
                          <w:marLeft w:val="0"/>
                          <w:marRight w:val="0"/>
                          <w:marTop w:val="0"/>
                          <w:marBottom w:val="0"/>
                          <w:divBdr>
                            <w:top w:val="none" w:sz="0" w:space="0" w:color="auto"/>
                            <w:left w:val="none" w:sz="0" w:space="0" w:color="auto"/>
                            <w:bottom w:val="none" w:sz="0" w:space="0" w:color="auto"/>
                            <w:right w:val="none" w:sz="0" w:space="0" w:color="auto"/>
                          </w:divBdr>
                          <w:divsChild>
                            <w:div w:id="3678457">
                              <w:marLeft w:val="-180"/>
                              <w:marRight w:val="-180"/>
                              <w:marTop w:val="0"/>
                              <w:marBottom w:val="0"/>
                              <w:divBdr>
                                <w:top w:val="none" w:sz="0" w:space="0" w:color="auto"/>
                                <w:left w:val="none" w:sz="0" w:space="0" w:color="auto"/>
                                <w:bottom w:val="none" w:sz="0" w:space="0" w:color="auto"/>
                                <w:right w:val="none" w:sz="0" w:space="0" w:color="auto"/>
                              </w:divBdr>
                              <w:divsChild>
                                <w:div w:id="699668101">
                                  <w:marLeft w:val="925"/>
                                  <w:marRight w:val="0"/>
                                  <w:marTop w:val="0"/>
                                  <w:marBottom w:val="0"/>
                                  <w:divBdr>
                                    <w:top w:val="none" w:sz="0" w:space="0" w:color="auto"/>
                                    <w:left w:val="none" w:sz="0" w:space="0" w:color="auto"/>
                                    <w:bottom w:val="none" w:sz="0" w:space="0" w:color="auto"/>
                                    <w:right w:val="none" w:sz="0" w:space="0" w:color="auto"/>
                                  </w:divBdr>
                                  <w:divsChild>
                                    <w:div w:id="64069937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69414106">
                              <w:marLeft w:val="-180"/>
                              <w:marRight w:val="-180"/>
                              <w:marTop w:val="0"/>
                              <w:marBottom w:val="0"/>
                              <w:divBdr>
                                <w:top w:val="none" w:sz="0" w:space="0" w:color="auto"/>
                                <w:left w:val="none" w:sz="0" w:space="0" w:color="auto"/>
                                <w:bottom w:val="none" w:sz="0" w:space="0" w:color="auto"/>
                                <w:right w:val="none" w:sz="0" w:space="0" w:color="auto"/>
                              </w:divBdr>
                              <w:divsChild>
                                <w:div w:id="554783107">
                                  <w:marLeft w:val="0"/>
                                  <w:marRight w:val="0"/>
                                  <w:marTop w:val="0"/>
                                  <w:marBottom w:val="0"/>
                                  <w:divBdr>
                                    <w:top w:val="none" w:sz="0" w:space="0" w:color="auto"/>
                                    <w:left w:val="none" w:sz="0" w:space="0" w:color="auto"/>
                                    <w:bottom w:val="none" w:sz="0" w:space="0" w:color="auto"/>
                                    <w:right w:val="none" w:sz="0" w:space="0" w:color="auto"/>
                                  </w:divBdr>
                                  <w:divsChild>
                                    <w:div w:id="1567645880">
                                      <w:marLeft w:val="0"/>
                                      <w:marRight w:val="0"/>
                                      <w:marTop w:val="0"/>
                                      <w:marBottom w:val="0"/>
                                      <w:divBdr>
                                        <w:top w:val="none" w:sz="0" w:space="0" w:color="auto"/>
                                        <w:left w:val="none" w:sz="0" w:space="0" w:color="auto"/>
                                        <w:bottom w:val="none" w:sz="0" w:space="0" w:color="auto"/>
                                        <w:right w:val="none" w:sz="0" w:space="0" w:color="auto"/>
                                      </w:divBdr>
                                      <w:divsChild>
                                        <w:div w:id="174202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762914">
                              <w:marLeft w:val="-180"/>
                              <w:marRight w:val="-180"/>
                              <w:marTop w:val="0"/>
                              <w:marBottom w:val="0"/>
                              <w:divBdr>
                                <w:top w:val="none" w:sz="0" w:space="0" w:color="auto"/>
                                <w:left w:val="none" w:sz="0" w:space="0" w:color="auto"/>
                                <w:bottom w:val="none" w:sz="0" w:space="0" w:color="auto"/>
                                <w:right w:val="none" w:sz="0" w:space="0" w:color="auto"/>
                              </w:divBdr>
                              <w:divsChild>
                                <w:div w:id="1593321163">
                                  <w:marLeft w:val="0"/>
                                  <w:marRight w:val="0"/>
                                  <w:marTop w:val="0"/>
                                  <w:marBottom w:val="0"/>
                                  <w:divBdr>
                                    <w:top w:val="none" w:sz="0" w:space="0" w:color="auto"/>
                                    <w:left w:val="none" w:sz="0" w:space="0" w:color="auto"/>
                                    <w:bottom w:val="none" w:sz="0" w:space="0" w:color="auto"/>
                                    <w:right w:val="none" w:sz="0" w:space="0" w:color="auto"/>
                                  </w:divBdr>
                                  <w:divsChild>
                                    <w:div w:id="516621712">
                                      <w:marLeft w:val="-180"/>
                                      <w:marRight w:val="-180"/>
                                      <w:marTop w:val="0"/>
                                      <w:marBottom w:val="0"/>
                                      <w:divBdr>
                                        <w:top w:val="none" w:sz="0" w:space="0" w:color="auto"/>
                                        <w:left w:val="none" w:sz="0" w:space="0" w:color="auto"/>
                                        <w:bottom w:val="none" w:sz="0" w:space="0" w:color="auto"/>
                                        <w:right w:val="none" w:sz="0" w:space="0" w:color="auto"/>
                                      </w:divBdr>
                                      <w:divsChild>
                                        <w:div w:id="612639350">
                                          <w:marLeft w:val="0"/>
                                          <w:marRight w:val="0"/>
                                          <w:marTop w:val="0"/>
                                          <w:marBottom w:val="0"/>
                                          <w:divBdr>
                                            <w:top w:val="none" w:sz="0" w:space="0" w:color="auto"/>
                                            <w:left w:val="none" w:sz="0" w:space="0" w:color="auto"/>
                                            <w:bottom w:val="none" w:sz="0" w:space="0" w:color="auto"/>
                                            <w:right w:val="none" w:sz="0" w:space="0" w:color="auto"/>
                                          </w:divBdr>
                                          <w:divsChild>
                                            <w:div w:id="17437149">
                                              <w:marLeft w:val="0"/>
                                              <w:marRight w:val="0"/>
                                              <w:marTop w:val="0"/>
                                              <w:marBottom w:val="0"/>
                                              <w:divBdr>
                                                <w:top w:val="none" w:sz="0" w:space="0" w:color="auto"/>
                                                <w:left w:val="none" w:sz="0" w:space="0" w:color="auto"/>
                                                <w:bottom w:val="none" w:sz="0" w:space="0" w:color="auto"/>
                                                <w:right w:val="none" w:sz="0" w:space="0" w:color="auto"/>
                                              </w:divBdr>
                                            </w:div>
                                            <w:div w:id="449007582">
                                              <w:marLeft w:val="0"/>
                                              <w:marRight w:val="0"/>
                                              <w:marTop w:val="0"/>
                                              <w:marBottom w:val="0"/>
                                              <w:divBdr>
                                                <w:top w:val="none" w:sz="0" w:space="0" w:color="auto"/>
                                                <w:left w:val="none" w:sz="0" w:space="0" w:color="auto"/>
                                                <w:bottom w:val="none" w:sz="0" w:space="0" w:color="auto"/>
                                                <w:right w:val="none" w:sz="0" w:space="0" w:color="auto"/>
                                              </w:divBdr>
                                            </w:div>
                                            <w:div w:id="545873350">
                                              <w:marLeft w:val="0"/>
                                              <w:marRight w:val="0"/>
                                              <w:marTop w:val="0"/>
                                              <w:marBottom w:val="0"/>
                                              <w:divBdr>
                                                <w:top w:val="none" w:sz="0" w:space="0" w:color="auto"/>
                                                <w:left w:val="none" w:sz="0" w:space="0" w:color="auto"/>
                                                <w:bottom w:val="none" w:sz="0" w:space="0" w:color="auto"/>
                                                <w:right w:val="none" w:sz="0" w:space="0" w:color="auto"/>
                                              </w:divBdr>
                                            </w:div>
                                            <w:div w:id="662468433">
                                              <w:marLeft w:val="0"/>
                                              <w:marRight w:val="0"/>
                                              <w:marTop w:val="0"/>
                                              <w:marBottom w:val="0"/>
                                              <w:divBdr>
                                                <w:top w:val="none" w:sz="0" w:space="0" w:color="auto"/>
                                                <w:left w:val="none" w:sz="0" w:space="0" w:color="auto"/>
                                                <w:bottom w:val="none" w:sz="0" w:space="0" w:color="auto"/>
                                                <w:right w:val="none" w:sz="0" w:space="0" w:color="auto"/>
                                              </w:divBdr>
                                            </w:div>
                                            <w:div w:id="141678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198275">
                                      <w:marLeft w:val="-180"/>
                                      <w:marRight w:val="-180"/>
                                      <w:marTop w:val="0"/>
                                      <w:marBottom w:val="0"/>
                                      <w:divBdr>
                                        <w:top w:val="none" w:sz="0" w:space="0" w:color="auto"/>
                                        <w:left w:val="none" w:sz="0" w:space="0" w:color="auto"/>
                                        <w:bottom w:val="none" w:sz="0" w:space="0" w:color="auto"/>
                                        <w:right w:val="none" w:sz="0" w:space="0" w:color="auto"/>
                                      </w:divBdr>
                                      <w:divsChild>
                                        <w:div w:id="1250499595">
                                          <w:marLeft w:val="0"/>
                                          <w:marRight w:val="0"/>
                                          <w:marTop w:val="0"/>
                                          <w:marBottom w:val="300"/>
                                          <w:divBdr>
                                            <w:top w:val="none" w:sz="0" w:space="0" w:color="auto"/>
                                            <w:left w:val="none" w:sz="0" w:space="0" w:color="auto"/>
                                            <w:bottom w:val="none" w:sz="0" w:space="0" w:color="auto"/>
                                            <w:right w:val="none" w:sz="0" w:space="0" w:color="auto"/>
                                          </w:divBdr>
                                          <w:divsChild>
                                            <w:div w:id="1324352961">
                                              <w:marLeft w:val="0"/>
                                              <w:marRight w:val="0"/>
                                              <w:marTop w:val="0"/>
                                              <w:marBottom w:val="0"/>
                                              <w:divBdr>
                                                <w:top w:val="single" w:sz="18" w:space="0" w:color="FFFFFF"/>
                                                <w:left w:val="single" w:sz="18" w:space="0" w:color="FFFFFF"/>
                                                <w:bottom w:val="single" w:sz="18" w:space="0" w:color="FFFFFF"/>
                                                <w:right w:val="single" w:sz="18" w:space="0" w:color="FFFFFF"/>
                                              </w:divBdr>
                                            </w:div>
                                          </w:divsChild>
                                        </w:div>
                                      </w:divsChild>
                                    </w:div>
                                  </w:divsChild>
                                </w:div>
                              </w:divsChild>
                            </w:div>
                          </w:divsChild>
                        </w:div>
                      </w:divsChild>
                    </w:div>
                  </w:divsChild>
                </w:div>
              </w:divsChild>
            </w:div>
          </w:divsChild>
        </w:div>
        <w:div w:id="646907356">
          <w:marLeft w:val="0"/>
          <w:marRight w:val="0"/>
          <w:marTop w:val="0"/>
          <w:marBottom w:val="0"/>
          <w:divBdr>
            <w:top w:val="none" w:sz="0" w:space="0" w:color="auto"/>
            <w:left w:val="none" w:sz="0" w:space="0" w:color="auto"/>
            <w:bottom w:val="none" w:sz="0" w:space="0" w:color="auto"/>
            <w:right w:val="none" w:sz="0" w:space="0" w:color="auto"/>
          </w:divBdr>
          <w:divsChild>
            <w:div w:id="1177118291">
              <w:marLeft w:val="-180"/>
              <w:marRight w:val="-180"/>
              <w:marTop w:val="0"/>
              <w:marBottom w:val="0"/>
              <w:divBdr>
                <w:top w:val="none" w:sz="0" w:space="0" w:color="auto"/>
                <w:left w:val="none" w:sz="0" w:space="0" w:color="auto"/>
                <w:bottom w:val="none" w:sz="0" w:space="0" w:color="auto"/>
                <w:right w:val="none" w:sz="0" w:space="0" w:color="auto"/>
              </w:divBdr>
              <w:divsChild>
                <w:div w:id="1753812624">
                  <w:marLeft w:val="0"/>
                  <w:marRight w:val="0"/>
                  <w:marTop w:val="0"/>
                  <w:marBottom w:val="0"/>
                  <w:divBdr>
                    <w:top w:val="none" w:sz="0" w:space="0" w:color="auto"/>
                    <w:left w:val="none" w:sz="0" w:space="0" w:color="auto"/>
                    <w:bottom w:val="none" w:sz="0" w:space="0" w:color="auto"/>
                    <w:right w:val="none" w:sz="0" w:space="0" w:color="auto"/>
                  </w:divBdr>
                  <w:divsChild>
                    <w:div w:id="815755775">
                      <w:marLeft w:val="0"/>
                      <w:marRight w:val="0"/>
                      <w:marTop w:val="0"/>
                      <w:marBottom w:val="0"/>
                      <w:divBdr>
                        <w:top w:val="none" w:sz="0" w:space="0" w:color="auto"/>
                        <w:left w:val="none" w:sz="0" w:space="0" w:color="auto"/>
                        <w:bottom w:val="none" w:sz="0" w:space="0" w:color="auto"/>
                        <w:right w:val="none" w:sz="0" w:space="0" w:color="auto"/>
                      </w:divBdr>
                      <w:divsChild>
                        <w:div w:id="182577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038798">
          <w:marLeft w:val="0"/>
          <w:marRight w:val="0"/>
          <w:marTop w:val="0"/>
          <w:marBottom w:val="0"/>
          <w:divBdr>
            <w:top w:val="none" w:sz="0" w:space="0" w:color="auto"/>
            <w:left w:val="none" w:sz="0" w:space="0" w:color="auto"/>
            <w:bottom w:val="none" w:sz="0" w:space="0" w:color="auto"/>
            <w:right w:val="none" w:sz="0" w:space="0" w:color="auto"/>
          </w:divBdr>
          <w:divsChild>
            <w:div w:id="2059428033">
              <w:marLeft w:val="0"/>
              <w:marRight w:val="0"/>
              <w:marTop w:val="0"/>
              <w:marBottom w:val="0"/>
              <w:divBdr>
                <w:top w:val="none" w:sz="0" w:space="0" w:color="auto"/>
                <w:left w:val="none" w:sz="0" w:space="0" w:color="auto"/>
                <w:bottom w:val="none" w:sz="0" w:space="0" w:color="auto"/>
                <w:right w:val="none" w:sz="0" w:space="0" w:color="auto"/>
              </w:divBdr>
              <w:divsChild>
                <w:div w:id="1163740828">
                  <w:marLeft w:val="-180"/>
                  <w:marRight w:val="-180"/>
                  <w:marTop w:val="0"/>
                  <w:marBottom w:val="0"/>
                  <w:divBdr>
                    <w:top w:val="none" w:sz="0" w:space="0" w:color="auto"/>
                    <w:left w:val="none" w:sz="0" w:space="0" w:color="auto"/>
                    <w:bottom w:val="none" w:sz="0" w:space="0" w:color="auto"/>
                    <w:right w:val="none" w:sz="0" w:space="0" w:color="auto"/>
                  </w:divBdr>
                  <w:divsChild>
                    <w:div w:id="405616078">
                      <w:marLeft w:val="0"/>
                      <w:marRight w:val="0"/>
                      <w:marTop w:val="0"/>
                      <w:marBottom w:val="0"/>
                      <w:divBdr>
                        <w:top w:val="none" w:sz="0" w:space="0" w:color="auto"/>
                        <w:left w:val="none" w:sz="0" w:space="0" w:color="auto"/>
                        <w:bottom w:val="none" w:sz="0" w:space="0" w:color="auto"/>
                        <w:right w:val="none" w:sz="0" w:space="0" w:color="auto"/>
                      </w:divBdr>
                      <w:divsChild>
                        <w:div w:id="1624538305">
                          <w:marLeft w:val="0"/>
                          <w:marRight w:val="0"/>
                          <w:marTop w:val="0"/>
                          <w:marBottom w:val="0"/>
                          <w:divBdr>
                            <w:top w:val="none" w:sz="0" w:space="0" w:color="auto"/>
                            <w:left w:val="none" w:sz="0" w:space="0" w:color="auto"/>
                            <w:bottom w:val="none" w:sz="0" w:space="0" w:color="auto"/>
                            <w:right w:val="none" w:sz="0" w:space="0" w:color="auto"/>
                          </w:divBdr>
                          <w:divsChild>
                            <w:div w:id="1046371147">
                              <w:marLeft w:val="0"/>
                              <w:marRight w:val="0"/>
                              <w:marTop w:val="0"/>
                              <w:marBottom w:val="0"/>
                              <w:divBdr>
                                <w:top w:val="none" w:sz="0" w:space="0" w:color="auto"/>
                                <w:left w:val="none" w:sz="0" w:space="0" w:color="auto"/>
                                <w:bottom w:val="none" w:sz="0" w:space="0" w:color="auto"/>
                                <w:right w:val="none" w:sz="0" w:space="0" w:color="auto"/>
                              </w:divBdr>
                              <w:divsChild>
                                <w:div w:id="1015232397">
                                  <w:marLeft w:val="120"/>
                                  <w:marRight w:val="0"/>
                                  <w:marTop w:val="0"/>
                                  <w:marBottom w:val="0"/>
                                  <w:divBdr>
                                    <w:top w:val="none" w:sz="0" w:space="0" w:color="auto"/>
                                    <w:left w:val="none" w:sz="0" w:space="0" w:color="auto"/>
                                    <w:bottom w:val="none" w:sz="0" w:space="0" w:color="auto"/>
                                    <w:right w:val="none" w:sz="0" w:space="0" w:color="auto"/>
                                  </w:divBdr>
                                  <w:divsChild>
                                    <w:div w:id="1856769800">
                                      <w:marLeft w:val="0"/>
                                      <w:marRight w:val="0"/>
                                      <w:marTop w:val="0"/>
                                      <w:marBottom w:val="0"/>
                                      <w:divBdr>
                                        <w:top w:val="none" w:sz="0" w:space="0" w:color="auto"/>
                                        <w:left w:val="none" w:sz="0" w:space="0" w:color="auto"/>
                                        <w:bottom w:val="none" w:sz="0" w:space="0" w:color="auto"/>
                                        <w:right w:val="none" w:sz="0" w:space="0" w:color="auto"/>
                                      </w:divBdr>
                                      <w:divsChild>
                                        <w:div w:id="212306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5292187">
      <w:bodyDiv w:val="1"/>
      <w:marLeft w:val="0"/>
      <w:marRight w:val="0"/>
      <w:marTop w:val="0"/>
      <w:marBottom w:val="0"/>
      <w:divBdr>
        <w:top w:val="none" w:sz="0" w:space="0" w:color="auto"/>
        <w:left w:val="none" w:sz="0" w:space="0" w:color="auto"/>
        <w:bottom w:val="none" w:sz="0" w:space="0" w:color="auto"/>
        <w:right w:val="none" w:sz="0" w:space="0" w:color="auto"/>
      </w:divBdr>
    </w:div>
    <w:div w:id="1501508995">
      <w:bodyDiv w:val="1"/>
      <w:marLeft w:val="0"/>
      <w:marRight w:val="0"/>
      <w:marTop w:val="0"/>
      <w:marBottom w:val="0"/>
      <w:divBdr>
        <w:top w:val="none" w:sz="0" w:space="0" w:color="auto"/>
        <w:left w:val="none" w:sz="0" w:space="0" w:color="auto"/>
        <w:bottom w:val="none" w:sz="0" w:space="0" w:color="auto"/>
        <w:right w:val="none" w:sz="0" w:space="0" w:color="auto"/>
      </w:divBdr>
    </w:div>
    <w:div w:id="1502160298">
      <w:bodyDiv w:val="1"/>
      <w:marLeft w:val="0"/>
      <w:marRight w:val="0"/>
      <w:marTop w:val="0"/>
      <w:marBottom w:val="0"/>
      <w:divBdr>
        <w:top w:val="none" w:sz="0" w:space="0" w:color="auto"/>
        <w:left w:val="none" w:sz="0" w:space="0" w:color="auto"/>
        <w:bottom w:val="none" w:sz="0" w:space="0" w:color="auto"/>
        <w:right w:val="none" w:sz="0" w:space="0" w:color="auto"/>
      </w:divBdr>
      <w:divsChild>
        <w:div w:id="66849533">
          <w:marLeft w:val="0"/>
          <w:marRight w:val="0"/>
          <w:marTop w:val="0"/>
          <w:marBottom w:val="0"/>
          <w:divBdr>
            <w:top w:val="none" w:sz="0" w:space="0" w:color="auto"/>
            <w:left w:val="none" w:sz="0" w:space="0" w:color="auto"/>
            <w:bottom w:val="dashed" w:sz="6" w:space="0" w:color="939393"/>
            <w:right w:val="none" w:sz="0" w:space="0" w:color="auto"/>
          </w:divBdr>
          <w:divsChild>
            <w:div w:id="43993545">
              <w:marLeft w:val="0"/>
              <w:marRight w:val="0"/>
              <w:marTop w:val="0"/>
              <w:marBottom w:val="0"/>
              <w:divBdr>
                <w:top w:val="none" w:sz="0" w:space="0" w:color="auto"/>
                <w:left w:val="none" w:sz="0" w:space="0" w:color="auto"/>
                <w:bottom w:val="none" w:sz="0" w:space="0" w:color="auto"/>
                <w:right w:val="none" w:sz="0" w:space="0" w:color="auto"/>
              </w:divBdr>
              <w:divsChild>
                <w:div w:id="1432968562">
                  <w:marLeft w:val="0"/>
                  <w:marRight w:val="0"/>
                  <w:marTop w:val="105"/>
                  <w:marBottom w:val="0"/>
                  <w:divBdr>
                    <w:top w:val="none" w:sz="0" w:space="0" w:color="auto"/>
                    <w:left w:val="none" w:sz="0" w:space="0" w:color="auto"/>
                    <w:bottom w:val="none" w:sz="0" w:space="0" w:color="auto"/>
                    <w:right w:val="none" w:sz="0" w:space="0" w:color="auto"/>
                  </w:divBdr>
                  <w:divsChild>
                    <w:div w:id="508329475">
                      <w:marLeft w:val="0"/>
                      <w:marRight w:val="0"/>
                      <w:marTop w:val="0"/>
                      <w:marBottom w:val="0"/>
                      <w:divBdr>
                        <w:top w:val="none" w:sz="0" w:space="0" w:color="auto"/>
                        <w:left w:val="none" w:sz="0" w:space="0" w:color="auto"/>
                        <w:bottom w:val="none" w:sz="0" w:space="0" w:color="auto"/>
                        <w:right w:val="none" w:sz="0" w:space="0" w:color="auto"/>
                      </w:divBdr>
                    </w:div>
                  </w:divsChild>
                </w:div>
                <w:div w:id="1554777406">
                  <w:marLeft w:val="0"/>
                  <w:marRight w:val="0"/>
                  <w:marTop w:val="0"/>
                  <w:marBottom w:val="0"/>
                  <w:divBdr>
                    <w:top w:val="none" w:sz="0" w:space="0" w:color="auto"/>
                    <w:left w:val="none" w:sz="0" w:space="0" w:color="auto"/>
                    <w:bottom w:val="none" w:sz="0" w:space="0" w:color="auto"/>
                    <w:right w:val="none" w:sz="0" w:space="0" w:color="auto"/>
                  </w:divBdr>
                </w:div>
              </w:divsChild>
            </w:div>
            <w:div w:id="1462841664">
              <w:marLeft w:val="0"/>
              <w:marRight w:val="0"/>
              <w:marTop w:val="0"/>
              <w:marBottom w:val="0"/>
              <w:divBdr>
                <w:top w:val="none" w:sz="0" w:space="0" w:color="auto"/>
                <w:left w:val="none" w:sz="0" w:space="0" w:color="auto"/>
                <w:bottom w:val="none" w:sz="0" w:space="0" w:color="auto"/>
                <w:right w:val="none" w:sz="0" w:space="0" w:color="auto"/>
              </w:divBdr>
            </w:div>
            <w:div w:id="1986470286">
              <w:marLeft w:val="0"/>
              <w:marRight w:val="0"/>
              <w:marTop w:val="0"/>
              <w:marBottom w:val="0"/>
              <w:divBdr>
                <w:top w:val="none" w:sz="0" w:space="0" w:color="auto"/>
                <w:left w:val="none" w:sz="0" w:space="0" w:color="auto"/>
                <w:bottom w:val="none" w:sz="0" w:space="0" w:color="auto"/>
                <w:right w:val="none" w:sz="0" w:space="0" w:color="auto"/>
              </w:divBdr>
              <w:divsChild>
                <w:div w:id="91097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0122">
          <w:marLeft w:val="0"/>
          <w:marRight w:val="0"/>
          <w:marTop w:val="0"/>
          <w:marBottom w:val="0"/>
          <w:divBdr>
            <w:top w:val="none" w:sz="0" w:space="0" w:color="auto"/>
            <w:left w:val="none" w:sz="0" w:space="0" w:color="auto"/>
            <w:bottom w:val="none" w:sz="0" w:space="0" w:color="auto"/>
            <w:right w:val="none" w:sz="0" w:space="0" w:color="auto"/>
          </w:divBdr>
          <w:divsChild>
            <w:div w:id="1092704570">
              <w:marLeft w:val="0"/>
              <w:marRight w:val="0"/>
              <w:marTop w:val="0"/>
              <w:marBottom w:val="0"/>
              <w:divBdr>
                <w:top w:val="none" w:sz="0" w:space="0" w:color="auto"/>
                <w:left w:val="none" w:sz="0" w:space="0" w:color="auto"/>
                <w:bottom w:val="none" w:sz="0" w:space="0" w:color="auto"/>
                <w:right w:val="none" w:sz="0" w:space="0" w:color="auto"/>
              </w:divBdr>
              <w:divsChild>
                <w:div w:id="1556816493">
                  <w:marLeft w:val="0"/>
                  <w:marRight w:val="0"/>
                  <w:marTop w:val="0"/>
                  <w:marBottom w:val="0"/>
                  <w:divBdr>
                    <w:top w:val="none" w:sz="0" w:space="0" w:color="auto"/>
                    <w:left w:val="none" w:sz="0" w:space="0" w:color="auto"/>
                    <w:bottom w:val="none" w:sz="0" w:space="0" w:color="auto"/>
                    <w:right w:val="none" w:sz="0" w:space="0" w:color="auto"/>
                  </w:divBdr>
                  <w:divsChild>
                    <w:div w:id="482504060">
                      <w:marLeft w:val="0"/>
                      <w:marRight w:val="0"/>
                      <w:marTop w:val="0"/>
                      <w:marBottom w:val="0"/>
                      <w:divBdr>
                        <w:top w:val="none" w:sz="0" w:space="0" w:color="auto"/>
                        <w:left w:val="none" w:sz="0" w:space="0" w:color="auto"/>
                        <w:bottom w:val="none" w:sz="0" w:space="0" w:color="auto"/>
                        <w:right w:val="none" w:sz="0" w:space="0" w:color="auto"/>
                      </w:divBdr>
                      <w:divsChild>
                        <w:div w:id="1730886541">
                          <w:marLeft w:val="0"/>
                          <w:marRight w:val="0"/>
                          <w:marTop w:val="0"/>
                          <w:marBottom w:val="0"/>
                          <w:divBdr>
                            <w:top w:val="none" w:sz="0" w:space="0" w:color="auto"/>
                            <w:left w:val="none" w:sz="0" w:space="0" w:color="auto"/>
                            <w:bottom w:val="none" w:sz="0" w:space="0" w:color="auto"/>
                            <w:right w:val="none" w:sz="0" w:space="0" w:color="auto"/>
                          </w:divBdr>
                          <w:divsChild>
                            <w:div w:id="168100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683091">
      <w:bodyDiv w:val="1"/>
      <w:marLeft w:val="0"/>
      <w:marRight w:val="0"/>
      <w:marTop w:val="0"/>
      <w:marBottom w:val="0"/>
      <w:divBdr>
        <w:top w:val="none" w:sz="0" w:space="0" w:color="auto"/>
        <w:left w:val="none" w:sz="0" w:space="0" w:color="auto"/>
        <w:bottom w:val="none" w:sz="0" w:space="0" w:color="auto"/>
        <w:right w:val="none" w:sz="0" w:space="0" w:color="auto"/>
      </w:divBdr>
    </w:div>
    <w:div w:id="1524317782">
      <w:bodyDiv w:val="1"/>
      <w:marLeft w:val="0"/>
      <w:marRight w:val="0"/>
      <w:marTop w:val="0"/>
      <w:marBottom w:val="0"/>
      <w:divBdr>
        <w:top w:val="none" w:sz="0" w:space="0" w:color="auto"/>
        <w:left w:val="none" w:sz="0" w:space="0" w:color="auto"/>
        <w:bottom w:val="none" w:sz="0" w:space="0" w:color="auto"/>
        <w:right w:val="none" w:sz="0" w:space="0" w:color="auto"/>
      </w:divBdr>
    </w:div>
    <w:div w:id="1524440518">
      <w:bodyDiv w:val="1"/>
      <w:marLeft w:val="0"/>
      <w:marRight w:val="0"/>
      <w:marTop w:val="0"/>
      <w:marBottom w:val="0"/>
      <w:divBdr>
        <w:top w:val="none" w:sz="0" w:space="0" w:color="auto"/>
        <w:left w:val="none" w:sz="0" w:space="0" w:color="auto"/>
        <w:bottom w:val="none" w:sz="0" w:space="0" w:color="auto"/>
        <w:right w:val="none" w:sz="0" w:space="0" w:color="auto"/>
      </w:divBdr>
    </w:div>
    <w:div w:id="1528636820">
      <w:bodyDiv w:val="1"/>
      <w:marLeft w:val="0"/>
      <w:marRight w:val="0"/>
      <w:marTop w:val="0"/>
      <w:marBottom w:val="0"/>
      <w:divBdr>
        <w:top w:val="none" w:sz="0" w:space="0" w:color="auto"/>
        <w:left w:val="none" w:sz="0" w:space="0" w:color="auto"/>
        <w:bottom w:val="none" w:sz="0" w:space="0" w:color="auto"/>
        <w:right w:val="none" w:sz="0" w:space="0" w:color="auto"/>
      </w:divBdr>
      <w:divsChild>
        <w:div w:id="289242337">
          <w:marLeft w:val="0"/>
          <w:marRight w:val="0"/>
          <w:marTop w:val="0"/>
          <w:marBottom w:val="0"/>
          <w:divBdr>
            <w:top w:val="single" w:sz="6" w:space="0" w:color="979BA7"/>
            <w:left w:val="single" w:sz="6" w:space="6" w:color="979BA7"/>
            <w:bottom w:val="single" w:sz="6" w:space="0" w:color="979BA7"/>
            <w:right w:val="single" w:sz="6" w:space="15" w:color="979BA7"/>
          </w:divBdr>
          <w:divsChild>
            <w:div w:id="129254585">
              <w:marLeft w:val="0"/>
              <w:marRight w:val="0"/>
              <w:marTop w:val="0"/>
              <w:marBottom w:val="0"/>
              <w:divBdr>
                <w:top w:val="none" w:sz="0" w:space="0" w:color="auto"/>
                <w:left w:val="none" w:sz="0" w:space="0" w:color="auto"/>
                <w:bottom w:val="none" w:sz="0" w:space="0" w:color="auto"/>
                <w:right w:val="none" w:sz="0" w:space="0" w:color="auto"/>
              </w:divBdr>
              <w:divsChild>
                <w:div w:id="387529822">
                  <w:marLeft w:val="-120"/>
                  <w:marRight w:val="-300"/>
                  <w:marTop w:val="0"/>
                  <w:marBottom w:val="0"/>
                  <w:divBdr>
                    <w:top w:val="none" w:sz="0" w:space="0" w:color="auto"/>
                    <w:left w:val="none" w:sz="0" w:space="0" w:color="auto"/>
                    <w:bottom w:val="none" w:sz="0" w:space="0" w:color="auto"/>
                    <w:right w:val="none" w:sz="0" w:space="0" w:color="auto"/>
                  </w:divBdr>
                  <w:divsChild>
                    <w:div w:id="1844009013">
                      <w:marLeft w:val="0"/>
                      <w:marRight w:val="0"/>
                      <w:marTop w:val="0"/>
                      <w:marBottom w:val="0"/>
                      <w:divBdr>
                        <w:top w:val="none" w:sz="0" w:space="0" w:color="auto"/>
                        <w:left w:val="none" w:sz="0" w:space="0" w:color="auto"/>
                        <w:bottom w:val="none" w:sz="0" w:space="0" w:color="auto"/>
                        <w:right w:val="none" w:sz="0" w:space="0" w:color="auto"/>
                      </w:divBdr>
                      <w:divsChild>
                        <w:div w:id="932202047">
                          <w:marLeft w:val="0"/>
                          <w:marRight w:val="0"/>
                          <w:marTop w:val="0"/>
                          <w:marBottom w:val="0"/>
                          <w:divBdr>
                            <w:top w:val="single" w:sz="6" w:space="4" w:color="E0E4E9"/>
                            <w:left w:val="single" w:sz="6" w:space="3" w:color="E0E4E9"/>
                            <w:bottom w:val="single" w:sz="6" w:space="4" w:color="E0E4E9"/>
                            <w:right w:val="single" w:sz="6" w:space="3" w:color="E0E4E9"/>
                          </w:divBdr>
                        </w:div>
                      </w:divsChild>
                    </w:div>
                  </w:divsChild>
                </w:div>
                <w:div w:id="781610884">
                  <w:marLeft w:val="0"/>
                  <w:marRight w:val="0"/>
                  <w:marTop w:val="0"/>
                  <w:marBottom w:val="0"/>
                  <w:divBdr>
                    <w:top w:val="none" w:sz="0" w:space="0" w:color="auto"/>
                    <w:left w:val="none" w:sz="0" w:space="0" w:color="auto"/>
                    <w:bottom w:val="none" w:sz="0" w:space="0" w:color="auto"/>
                    <w:right w:val="none" w:sz="0" w:space="0" w:color="auto"/>
                  </w:divBdr>
                  <w:divsChild>
                    <w:div w:id="1978487284">
                      <w:marLeft w:val="0"/>
                      <w:marRight w:val="0"/>
                      <w:marTop w:val="0"/>
                      <w:marBottom w:val="0"/>
                      <w:divBdr>
                        <w:top w:val="none" w:sz="0" w:space="0" w:color="auto"/>
                        <w:left w:val="none" w:sz="0" w:space="0" w:color="auto"/>
                        <w:bottom w:val="none" w:sz="0" w:space="0" w:color="auto"/>
                        <w:right w:val="none" w:sz="0" w:space="0" w:color="auto"/>
                      </w:divBdr>
                      <w:divsChild>
                        <w:div w:id="1638417299">
                          <w:marLeft w:val="0"/>
                          <w:marRight w:val="0"/>
                          <w:marTop w:val="0"/>
                          <w:marBottom w:val="0"/>
                          <w:divBdr>
                            <w:top w:val="none" w:sz="0" w:space="0" w:color="auto"/>
                            <w:left w:val="none" w:sz="0" w:space="0" w:color="auto"/>
                            <w:bottom w:val="none" w:sz="0" w:space="0" w:color="auto"/>
                            <w:right w:val="none" w:sz="0" w:space="0" w:color="auto"/>
                          </w:divBdr>
                          <w:divsChild>
                            <w:div w:id="1774469467">
                              <w:marLeft w:val="0"/>
                              <w:marRight w:val="0"/>
                              <w:marTop w:val="0"/>
                              <w:marBottom w:val="0"/>
                              <w:divBdr>
                                <w:top w:val="none" w:sz="0" w:space="0" w:color="auto"/>
                                <w:left w:val="none" w:sz="0" w:space="0" w:color="auto"/>
                                <w:bottom w:val="none" w:sz="0" w:space="0" w:color="auto"/>
                                <w:right w:val="none" w:sz="0" w:space="0" w:color="auto"/>
                              </w:divBdr>
                              <w:divsChild>
                                <w:div w:id="77100837">
                                  <w:marLeft w:val="0"/>
                                  <w:marRight w:val="0"/>
                                  <w:marTop w:val="0"/>
                                  <w:marBottom w:val="0"/>
                                  <w:divBdr>
                                    <w:top w:val="none" w:sz="0" w:space="0" w:color="auto"/>
                                    <w:left w:val="none" w:sz="0" w:space="0" w:color="auto"/>
                                    <w:bottom w:val="none" w:sz="0" w:space="0" w:color="auto"/>
                                    <w:right w:val="none" w:sz="0" w:space="0" w:color="auto"/>
                                  </w:divBdr>
                                  <w:divsChild>
                                    <w:div w:id="108476847">
                                      <w:marLeft w:val="0"/>
                                      <w:marRight w:val="0"/>
                                      <w:marTop w:val="0"/>
                                      <w:marBottom w:val="0"/>
                                      <w:divBdr>
                                        <w:top w:val="none" w:sz="0" w:space="0" w:color="auto"/>
                                        <w:left w:val="none" w:sz="0" w:space="0" w:color="auto"/>
                                        <w:bottom w:val="none" w:sz="0" w:space="0" w:color="auto"/>
                                        <w:right w:val="none" w:sz="0" w:space="0" w:color="auto"/>
                                      </w:divBdr>
                                      <w:divsChild>
                                        <w:div w:id="1093627397">
                                          <w:marLeft w:val="0"/>
                                          <w:marRight w:val="0"/>
                                          <w:marTop w:val="0"/>
                                          <w:marBottom w:val="0"/>
                                          <w:divBdr>
                                            <w:top w:val="none" w:sz="0" w:space="0" w:color="auto"/>
                                            <w:left w:val="none" w:sz="0" w:space="0" w:color="auto"/>
                                            <w:bottom w:val="none" w:sz="0" w:space="0" w:color="auto"/>
                                            <w:right w:val="none" w:sz="0" w:space="0" w:color="auto"/>
                                          </w:divBdr>
                                        </w:div>
                                        <w:div w:id="113915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43299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 w:id="1538851324">
      <w:bodyDiv w:val="1"/>
      <w:marLeft w:val="0"/>
      <w:marRight w:val="0"/>
      <w:marTop w:val="0"/>
      <w:marBottom w:val="0"/>
      <w:divBdr>
        <w:top w:val="none" w:sz="0" w:space="0" w:color="auto"/>
        <w:left w:val="none" w:sz="0" w:space="0" w:color="auto"/>
        <w:bottom w:val="none" w:sz="0" w:space="0" w:color="auto"/>
        <w:right w:val="none" w:sz="0" w:space="0" w:color="auto"/>
      </w:divBdr>
    </w:div>
    <w:div w:id="1541815750">
      <w:bodyDiv w:val="1"/>
      <w:marLeft w:val="0"/>
      <w:marRight w:val="0"/>
      <w:marTop w:val="0"/>
      <w:marBottom w:val="0"/>
      <w:divBdr>
        <w:top w:val="none" w:sz="0" w:space="0" w:color="auto"/>
        <w:left w:val="none" w:sz="0" w:space="0" w:color="auto"/>
        <w:bottom w:val="none" w:sz="0" w:space="0" w:color="auto"/>
        <w:right w:val="none" w:sz="0" w:space="0" w:color="auto"/>
      </w:divBdr>
    </w:div>
    <w:div w:id="1542136185">
      <w:bodyDiv w:val="1"/>
      <w:marLeft w:val="0"/>
      <w:marRight w:val="0"/>
      <w:marTop w:val="0"/>
      <w:marBottom w:val="0"/>
      <w:divBdr>
        <w:top w:val="none" w:sz="0" w:space="0" w:color="auto"/>
        <w:left w:val="none" w:sz="0" w:space="0" w:color="auto"/>
        <w:bottom w:val="none" w:sz="0" w:space="0" w:color="auto"/>
        <w:right w:val="none" w:sz="0" w:space="0" w:color="auto"/>
      </w:divBdr>
      <w:divsChild>
        <w:div w:id="346056557">
          <w:marLeft w:val="0"/>
          <w:marRight w:val="0"/>
          <w:marTop w:val="0"/>
          <w:marBottom w:val="450"/>
          <w:divBdr>
            <w:top w:val="none" w:sz="0" w:space="0" w:color="auto"/>
            <w:left w:val="none" w:sz="0" w:space="0" w:color="auto"/>
            <w:bottom w:val="none" w:sz="0" w:space="0" w:color="auto"/>
            <w:right w:val="none" w:sz="0" w:space="0" w:color="auto"/>
          </w:divBdr>
          <w:divsChild>
            <w:div w:id="1507747090">
              <w:marLeft w:val="0"/>
              <w:marRight w:val="0"/>
              <w:marTop w:val="0"/>
              <w:marBottom w:val="0"/>
              <w:divBdr>
                <w:top w:val="none" w:sz="0" w:space="0" w:color="auto"/>
                <w:left w:val="none" w:sz="0" w:space="0" w:color="auto"/>
                <w:bottom w:val="none" w:sz="0" w:space="0" w:color="auto"/>
                <w:right w:val="none" w:sz="0" w:space="0" w:color="auto"/>
              </w:divBdr>
              <w:divsChild>
                <w:div w:id="1018853537">
                  <w:marLeft w:val="0"/>
                  <w:marRight w:val="0"/>
                  <w:marTop w:val="0"/>
                  <w:marBottom w:val="0"/>
                  <w:divBdr>
                    <w:top w:val="none" w:sz="0" w:space="0" w:color="auto"/>
                    <w:left w:val="none" w:sz="0" w:space="0" w:color="auto"/>
                    <w:bottom w:val="none" w:sz="0" w:space="0" w:color="auto"/>
                    <w:right w:val="none" w:sz="0" w:space="0" w:color="auto"/>
                  </w:divBdr>
                  <w:divsChild>
                    <w:div w:id="1870802352">
                      <w:marLeft w:val="0"/>
                      <w:marRight w:val="0"/>
                      <w:marTop w:val="0"/>
                      <w:marBottom w:val="0"/>
                      <w:divBdr>
                        <w:top w:val="none" w:sz="0" w:space="0" w:color="auto"/>
                        <w:left w:val="none" w:sz="0" w:space="0" w:color="auto"/>
                        <w:bottom w:val="none" w:sz="0" w:space="0" w:color="auto"/>
                        <w:right w:val="none" w:sz="0" w:space="0" w:color="auto"/>
                      </w:divBdr>
                      <w:divsChild>
                        <w:div w:id="149861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4179668">
          <w:marLeft w:val="0"/>
          <w:marRight w:val="0"/>
          <w:marTop w:val="0"/>
          <w:marBottom w:val="0"/>
          <w:divBdr>
            <w:top w:val="none" w:sz="0" w:space="0" w:color="auto"/>
            <w:left w:val="none" w:sz="0" w:space="0" w:color="auto"/>
            <w:bottom w:val="none" w:sz="0" w:space="0" w:color="auto"/>
            <w:right w:val="none" w:sz="0" w:space="0" w:color="auto"/>
          </w:divBdr>
          <w:divsChild>
            <w:div w:id="1639610804">
              <w:marLeft w:val="0"/>
              <w:marRight w:val="0"/>
              <w:marTop w:val="0"/>
              <w:marBottom w:val="0"/>
              <w:divBdr>
                <w:top w:val="none" w:sz="0" w:space="0" w:color="auto"/>
                <w:left w:val="none" w:sz="0" w:space="0" w:color="auto"/>
                <w:bottom w:val="none" w:sz="0" w:space="0" w:color="auto"/>
                <w:right w:val="none" w:sz="0" w:space="0" w:color="auto"/>
              </w:divBdr>
              <w:divsChild>
                <w:div w:id="821045013">
                  <w:marLeft w:val="0"/>
                  <w:marRight w:val="0"/>
                  <w:marTop w:val="0"/>
                  <w:marBottom w:val="0"/>
                  <w:divBdr>
                    <w:top w:val="none" w:sz="0" w:space="0" w:color="auto"/>
                    <w:left w:val="none" w:sz="0" w:space="0" w:color="auto"/>
                    <w:bottom w:val="none" w:sz="0" w:space="0" w:color="auto"/>
                    <w:right w:val="none" w:sz="0" w:space="0" w:color="auto"/>
                  </w:divBdr>
                  <w:divsChild>
                    <w:div w:id="896162700">
                      <w:marLeft w:val="0"/>
                      <w:marRight w:val="0"/>
                      <w:marTop w:val="0"/>
                      <w:marBottom w:val="0"/>
                      <w:divBdr>
                        <w:top w:val="none" w:sz="0" w:space="0" w:color="auto"/>
                        <w:left w:val="none" w:sz="0" w:space="0" w:color="auto"/>
                        <w:bottom w:val="none" w:sz="0" w:space="0" w:color="auto"/>
                        <w:right w:val="none" w:sz="0" w:space="0" w:color="auto"/>
                      </w:divBdr>
                      <w:divsChild>
                        <w:div w:id="10848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016339">
          <w:marLeft w:val="0"/>
          <w:marRight w:val="0"/>
          <w:marTop w:val="0"/>
          <w:marBottom w:val="0"/>
          <w:divBdr>
            <w:top w:val="none" w:sz="0" w:space="0" w:color="auto"/>
            <w:left w:val="none" w:sz="0" w:space="0" w:color="auto"/>
            <w:bottom w:val="none" w:sz="0" w:space="0" w:color="auto"/>
            <w:right w:val="none" w:sz="0" w:space="0" w:color="auto"/>
          </w:divBdr>
          <w:divsChild>
            <w:div w:id="82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3432">
      <w:bodyDiv w:val="1"/>
      <w:marLeft w:val="0"/>
      <w:marRight w:val="0"/>
      <w:marTop w:val="0"/>
      <w:marBottom w:val="0"/>
      <w:divBdr>
        <w:top w:val="none" w:sz="0" w:space="0" w:color="auto"/>
        <w:left w:val="none" w:sz="0" w:space="0" w:color="auto"/>
        <w:bottom w:val="none" w:sz="0" w:space="0" w:color="auto"/>
        <w:right w:val="none" w:sz="0" w:space="0" w:color="auto"/>
      </w:divBdr>
      <w:divsChild>
        <w:div w:id="292634881">
          <w:marLeft w:val="0"/>
          <w:marRight w:val="0"/>
          <w:marTop w:val="0"/>
          <w:marBottom w:val="0"/>
          <w:divBdr>
            <w:top w:val="none" w:sz="0" w:space="0" w:color="auto"/>
            <w:left w:val="none" w:sz="0" w:space="0" w:color="auto"/>
            <w:bottom w:val="dashed" w:sz="6" w:space="0" w:color="939393"/>
            <w:right w:val="none" w:sz="0" w:space="0" w:color="auto"/>
          </w:divBdr>
          <w:divsChild>
            <w:div w:id="235021943">
              <w:marLeft w:val="0"/>
              <w:marRight w:val="0"/>
              <w:marTop w:val="0"/>
              <w:marBottom w:val="0"/>
              <w:divBdr>
                <w:top w:val="none" w:sz="0" w:space="0" w:color="auto"/>
                <w:left w:val="none" w:sz="0" w:space="0" w:color="auto"/>
                <w:bottom w:val="none" w:sz="0" w:space="0" w:color="auto"/>
                <w:right w:val="none" w:sz="0" w:space="0" w:color="auto"/>
              </w:divBdr>
              <w:divsChild>
                <w:div w:id="310137475">
                  <w:marLeft w:val="0"/>
                  <w:marRight w:val="0"/>
                  <w:marTop w:val="105"/>
                  <w:marBottom w:val="0"/>
                  <w:divBdr>
                    <w:top w:val="none" w:sz="0" w:space="0" w:color="auto"/>
                    <w:left w:val="none" w:sz="0" w:space="0" w:color="auto"/>
                    <w:bottom w:val="none" w:sz="0" w:space="0" w:color="auto"/>
                    <w:right w:val="none" w:sz="0" w:space="0" w:color="auto"/>
                  </w:divBdr>
                  <w:divsChild>
                    <w:div w:id="694110470">
                      <w:marLeft w:val="0"/>
                      <w:marRight w:val="0"/>
                      <w:marTop w:val="0"/>
                      <w:marBottom w:val="0"/>
                      <w:divBdr>
                        <w:top w:val="none" w:sz="0" w:space="0" w:color="auto"/>
                        <w:left w:val="none" w:sz="0" w:space="0" w:color="auto"/>
                        <w:bottom w:val="none" w:sz="0" w:space="0" w:color="auto"/>
                        <w:right w:val="none" w:sz="0" w:space="0" w:color="auto"/>
                      </w:divBdr>
                    </w:div>
                  </w:divsChild>
                </w:div>
                <w:div w:id="381443053">
                  <w:marLeft w:val="0"/>
                  <w:marRight w:val="0"/>
                  <w:marTop w:val="0"/>
                  <w:marBottom w:val="0"/>
                  <w:divBdr>
                    <w:top w:val="none" w:sz="0" w:space="0" w:color="auto"/>
                    <w:left w:val="none" w:sz="0" w:space="0" w:color="auto"/>
                    <w:bottom w:val="none" w:sz="0" w:space="0" w:color="auto"/>
                    <w:right w:val="none" w:sz="0" w:space="0" w:color="auto"/>
                  </w:divBdr>
                </w:div>
              </w:divsChild>
            </w:div>
            <w:div w:id="521626235">
              <w:marLeft w:val="0"/>
              <w:marRight w:val="0"/>
              <w:marTop w:val="0"/>
              <w:marBottom w:val="0"/>
              <w:divBdr>
                <w:top w:val="none" w:sz="0" w:space="0" w:color="auto"/>
                <w:left w:val="none" w:sz="0" w:space="0" w:color="auto"/>
                <w:bottom w:val="none" w:sz="0" w:space="0" w:color="auto"/>
                <w:right w:val="none" w:sz="0" w:space="0" w:color="auto"/>
              </w:divBdr>
              <w:divsChild>
                <w:div w:id="678193770">
                  <w:marLeft w:val="0"/>
                  <w:marRight w:val="0"/>
                  <w:marTop w:val="0"/>
                  <w:marBottom w:val="0"/>
                  <w:divBdr>
                    <w:top w:val="none" w:sz="0" w:space="0" w:color="auto"/>
                    <w:left w:val="none" w:sz="0" w:space="0" w:color="auto"/>
                    <w:bottom w:val="none" w:sz="0" w:space="0" w:color="auto"/>
                    <w:right w:val="none" w:sz="0" w:space="0" w:color="auto"/>
                  </w:divBdr>
                </w:div>
              </w:divsChild>
            </w:div>
            <w:div w:id="561216394">
              <w:marLeft w:val="0"/>
              <w:marRight w:val="0"/>
              <w:marTop w:val="0"/>
              <w:marBottom w:val="0"/>
              <w:divBdr>
                <w:top w:val="none" w:sz="0" w:space="0" w:color="auto"/>
                <w:left w:val="none" w:sz="0" w:space="0" w:color="auto"/>
                <w:bottom w:val="none" w:sz="0" w:space="0" w:color="auto"/>
                <w:right w:val="none" w:sz="0" w:space="0" w:color="auto"/>
              </w:divBdr>
            </w:div>
          </w:divsChild>
        </w:div>
        <w:div w:id="1507329891">
          <w:marLeft w:val="0"/>
          <w:marRight w:val="0"/>
          <w:marTop w:val="0"/>
          <w:marBottom w:val="0"/>
          <w:divBdr>
            <w:top w:val="none" w:sz="0" w:space="0" w:color="auto"/>
            <w:left w:val="none" w:sz="0" w:space="0" w:color="auto"/>
            <w:bottom w:val="none" w:sz="0" w:space="0" w:color="auto"/>
            <w:right w:val="none" w:sz="0" w:space="0" w:color="auto"/>
          </w:divBdr>
          <w:divsChild>
            <w:div w:id="1504541213">
              <w:marLeft w:val="0"/>
              <w:marRight w:val="0"/>
              <w:marTop w:val="0"/>
              <w:marBottom w:val="0"/>
              <w:divBdr>
                <w:top w:val="none" w:sz="0" w:space="0" w:color="auto"/>
                <w:left w:val="none" w:sz="0" w:space="0" w:color="auto"/>
                <w:bottom w:val="none" w:sz="0" w:space="0" w:color="auto"/>
                <w:right w:val="none" w:sz="0" w:space="0" w:color="auto"/>
              </w:divBdr>
              <w:divsChild>
                <w:div w:id="1249342317">
                  <w:marLeft w:val="0"/>
                  <w:marRight w:val="0"/>
                  <w:marTop w:val="0"/>
                  <w:marBottom w:val="0"/>
                  <w:divBdr>
                    <w:top w:val="none" w:sz="0" w:space="0" w:color="auto"/>
                    <w:left w:val="none" w:sz="0" w:space="0" w:color="auto"/>
                    <w:bottom w:val="none" w:sz="0" w:space="0" w:color="auto"/>
                    <w:right w:val="none" w:sz="0" w:space="0" w:color="auto"/>
                  </w:divBdr>
                  <w:divsChild>
                    <w:div w:id="1624463014">
                      <w:marLeft w:val="0"/>
                      <w:marRight w:val="0"/>
                      <w:marTop w:val="0"/>
                      <w:marBottom w:val="0"/>
                      <w:divBdr>
                        <w:top w:val="none" w:sz="0" w:space="0" w:color="auto"/>
                        <w:left w:val="none" w:sz="0" w:space="0" w:color="auto"/>
                        <w:bottom w:val="none" w:sz="0" w:space="0" w:color="auto"/>
                        <w:right w:val="none" w:sz="0" w:space="0" w:color="auto"/>
                      </w:divBdr>
                      <w:divsChild>
                        <w:div w:id="104234509">
                          <w:marLeft w:val="0"/>
                          <w:marRight w:val="0"/>
                          <w:marTop w:val="0"/>
                          <w:marBottom w:val="0"/>
                          <w:divBdr>
                            <w:top w:val="none" w:sz="0" w:space="0" w:color="auto"/>
                            <w:left w:val="none" w:sz="0" w:space="0" w:color="auto"/>
                            <w:bottom w:val="none" w:sz="0" w:space="0" w:color="auto"/>
                            <w:right w:val="none" w:sz="0" w:space="0" w:color="auto"/>
                          </w:divBdr>
                          <w:divsChild>
                            <w:div w:id="14273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6942906">
      <w:bodyDiv w:val="1"/>
      <w:marLeft w:val="0"/>
      <w:marRight w:val="0"/>
      <w:marTop w:val="0"/>
      <w:marBottom w:val="0"/>
      <w:divBdr>
        <w:top w:val="none" w:sz="0" w:space="0" w:color="auto"/>
        <w:left w:val="none" w:sz="0" w:space="0" w:color="auto"/>
        <w:bottom w:val="none" w:sz="0" w:space="0" w:color="auto"/>
        <w:right w:val="none" w:sz="0" w:space="0" w:color="auto"/>
      </w:divBdr>
      <w:divsChild>
        <w:div w:id="1351569920">
          <w:marLeft w:val="0"/>
          <w:marRight w:val="0"/>
          <w:marTop w:val="0"/>
          <w:marBottom w:val="0"/>
          <w:divBdr>
            <w:top w:val="none" w:sz="0" w:space="0" w:color="auto"/>
            <w:left w:val="none" w:sz="0" w:space="0" w:color="auto"/>
            <w:bottom w:val="none" w:sz="0" w:space="0" w:color="auto"/>
            <w:right w:val="none" w:sz="0" w:space="0" w:color="auto"/>
          </w:divBdr>
          <w:divsChild>
            <w:div w:id="1597906571">
              <w:marLeft w:val="0"/>
              <w:marRight w:val="0"/>
              <w:marTop w:val="0"/>
              <w:marBottom w:val="0"/>
              <w:divBdr>
                <w:top w:val="none" w:sz="0" w:space="0" w:color="auto"/>
                <w:left w:val="none" w:sz="0" w:space="0" w:color="auto"/>
                <w:bottom w:val="none" w:sz="0" w:space="0" w:color="auto"/>
                <w:right w:val="none" w:sz="0" w:space="0" w:color="auto"/>
              </w:divBdr>
              <w:divsChild>
                <w:div w:id="1247955699">
                  <w:marLeft w:val="0"/>
                  <w:marRight w:val="0"/>
                  <w:marTop w:val="0"/>
                  <w:marBottom w:val="0"/>
                  <w:divBdr>
                    <w:top w:val="none" w:sz="0" w:space="0" w:color="auto"/>
                    <w:left w:val="none" w:sz="0" w:space="0" w:color="auto"/>
                    <w:bottom w:val="none" w:sz="0" w:space="0" w:color="auto"/>
                    <w:right w:val="none" w:sz="0" w:space="0" w:color="auto"/>
                  </w:divBdr>
                  <w:divsChild>
                    <w:div w:id="1731028220">
                      <w:marLeft w:val="0"/>
                      <w:marRight w:val="0"/>
                      <w:marTop w:val="0"/>
                      <w:marBottom w:val="0"/>
                      <w:divBdr>
                        <w:top w:val="none" w:sz="0" w:space="0" w:color="auto"/>
                        <w:left w:val="none" w:sz="0" w:space="0" w:color="auto"/>
                        <w:bottom w:val="none" w:sz="0" w:space="0" w:color="auto"/>
                        <w:right w:val="none" w:sz="0" w:space="0" w:color="auto"/>
                      </w:divBdr>
                      <w:divsChild>
                        <w:div w:id="1558004496">
                          <w:marLeft w:val="0"/>
                          <w:marRight w:val="0"/>
                          <w:marTop w:val="0"/>
                          <w:marBottom w:val="0"/>
                          <w:divBdr>
                            <w:top w:val="none" w:sz="0" w:space="0" w:color="auto"/>
                            <w:left w:val="none" w:sz="0" w:space="0" w:color="auto"/>
                            <w:bottom w:val="none" w:sz="0" w:space="0" w:color="auto"/>
                            <w:right w:val="none" w:sz="0" w:space="0" w:color="auto"/>
                          </w:divBdr>
                          <w:divsChild>
                            <w:div w:id="342438271">
                              <w:marLeft w:val="0"/>
                              <w:marRight w:val="0"/>
                              <w:marTop w:val="0"/>
                              <w:marBottom w:val="0"/>
                              <w:divBdr>
                                <w:top w:val="none" w:sz="0" w:space="0" w:color="auto"/>
                                <w:left w:val="none" w:sz="0" w:space="0" w:color="auto"/>
                                <w:bottom w:val="none" w:sz="0" w:space="0" w:color="auto"/>
                                <w:right w:val="none" w:sz="0" w:space="0" w:color="auto"/>
                              </w:divBdr>
                            </w:div>
                            <w:div w:id="41343215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501816">
          <w:marLeft w:val="0"/>
          <w:marRight w:val="0"/>
          <w:marTop w:val="0"/>
          <w:marBottom w:val="0"/>
          <w:divBdr>
            <w:top w:val="none" w:sz="0" w:space="0" w:color="auto"/>
            <w:left w:val="none" w:sz="0" w:space="0" w:color="auto"/>
            <w:bottom w:val="dashed" w:sz="6" w:space="0" w:color="939393"/>
            <w:right w:val="none" w:sz="0" w:space="0" w:color="auto"/>
          </w:divBdr>
          <w:divsChild>
            <w:div w:id="264390519">
              <w:marLeft w:val="0"/>
              <w:marRight w:val="0"/>
              <w:marTop w:val="0"/>
              <w:marBottom w:val="0"/>
              <w:divBdr>
                <w:top w:val="none" w:sz="0" w:space="0" w:color="auto"/>
                <w:left w:val="none" w:sz="0" w:space="0" w:color="auto"/>
                <w:bottom w:val="none" w:sz="0" w:space="0" w:color="auto"/>
                <w:right w:val="none" w:sz="0" w:space="0" w:color="auto"/>
              </w:divBdr>
              <w:divsChild>
                <w:div w:id="2026665125">
                  <w:marLeft w:val="0"/>
                  <w:marRight w:val="0"/>
                  <w:marTop w:val="0"/>
                  <w:marBottom w:val="0"/>
                  <w:divBdr>
                    <w:top w:val="none" w:sz="0" w:space="0" w:color="auto"/>
                    <w:left w:val="none" w:sz="0" w:space="0" w:color="auto"/>
                    <w:bottom w:val="none" w:sz="0" w:space="0" w:color="auto"/>
                    <w:right w:val="none" w:sz="0" w:space="0" w:color="auto"/>
                  </w:divBdr>
                </w:div>
              </w:divsChild>
            </w:div>
            <w:div w:id="1162240202">
              <w:marLeft w:val="0"/>
              <w:marRight w:val="0"/>
              <w:marTop w:val="0"/>
              <w:marBottom w:val="0"/>
              <w:divBdr>
                <w:top w:val="none" w:sz="0" w:space="0" w:color="auto"/>
                <w:left w:val="none" w:sz="0" w:space="0" w:color="auto"/>
                <w:bottom w:val="none" w:sz="0" w:space="0" w:color="auto"/>
                <w:right w:val="none" w:sz="0" w:space="0" w:color="auto"/>
              </w:divBdr>
            </w:div>
            <w:div w:id="1813713381">
              <w:marLeft w:val="0"/>
              <w:marRight w:val="0"/>
              <w:marTop w:val="0"/>
              <w:marBottom w:val="0"/>
              <w:divBdr>
                <w:top w:val="none" w:sz="0" w:space="0" w:color="auto"/>
                <w:left w:val="none" w:sz="0" w:space="0" w:color="auto"/>
                <w:bottom w:val="none" w:sz="0" w:space="0" w:color="auto"/>
                <w:right w:val="none" w:sz="0" w:space="0" w:color="auto"/>
              </w:divBdr>
              <w:divsChild>
                <w:div w:id="1056129185">
                  <w:marLeft w:val="0"/>
                  <w:marRight w:val="0"/>
                  <w:marTop w:val="120"/>
                  <w:marBottom w:val="0"/>
                  <w:divBdr>
                    <w:top w:val="none" w:sz="0" w:space="0" w:color="auto"/>
                    <w:left w:val="none" w:sz="0" w:space="0" w:color="auto"/>
                    <w:bottom w:val="none" w:sz="0" w:space="0" w:color="auto"/>
                    <w:right w:val="none" w:sz="0" w:space="0" w:color="auto"/>
                  </w:divBdr>
                  <w:divsChild>
                    <w:div w:id="167772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9453">
      <w:bodyDiv w:val="1"/>
      <w:marLeft w:val="0"/>
      <w:marRight w:val="0"/>
      <w:marTop w:val="0"/>
      <w:marBottom w:val="0"/>
      <w:divBdr>
        <w:top w:val="none" w:sz="0" w:space="0" w:color="auto"/>
        <w:left w:val="none" w:sz="0" w:space="0" w:color="auto"/>
        <w:bottom w:val="none" w:sz="0" w:space="0" w:color="auto"/>
        <w:right w:val="none" w:sz="0" w:space="0" w:color="auto"/>
      </w:divBdr>
      <w:divsChild>
        <w:div w:id="151258707">
          <w:marLeft w:val="-180"/>
          <w:marRight w:val="-180"/>
          <w:marTop w:val="0"/>
          <w:marBottom w:val="0"/>
          <w:divBdr>
            <w:top w:val="none" w:sz="0" w:space="0" w:color="auto"/>
            <w:left w:val="none" w:sz="0" w:space="0" w:color="auto"/>
            <w:bottom w:val="none" w:sz="0" w:space="0" w:color="auto"/>
            <w:right w:val="none" w:sz="0" w:space="0" w:color="auto"/>
          </w:divBdr>
          <w:divsChild>
            <w:div w:id="1477524554">
              <w:marLeft w:val="0"/>
              <w:marRight w:val="0"/>
              <w:marTop w:val="0"/>
              <w:marBottom w:val="0"/>
              <w:divBdr>
                <w:top w:val="none" w:sz="0" w:space="0" w:color="auto"/>
                <w:left w:val="none" w:sz="0" w:space="0" w:color="auto"/>
                <w:bottom w:val="none" w:sz="0" w:space="0" w:color="auto"/>
                <w:right w:val="none" w:sz="0" w:space="0" w:color="auto"/>
              </w:divBdr>
              <w:divsChild>
                <w:div w:id="1626811439">
                  <w:marLeft w:val="-180"/>
                  <w:marRight w:val="-180"/>
                  <w:marTop w:val="0"/>
                  <w:marBottom w:val="0"/>
                  <w:divBdr>
                    <w:top w:val="none" w:sz="0" w:space="0" w:color="auto"/>
                    <w:left w:val="none" w:sz="0" w:space="0" w:color="auto"/>
                    <w:bottom w:val="none" w:sz="0" w:space="0" w:color="auto"/>
                    <w:right w:val="none" w:sz="0" w:space="0" w:color="auto"/>
                  </w:divBdr>
                  <w:divsChild>
                    <w:div w:id="358631375">
                      <w:marLeft w:val="0"/>
                      <w:marRight w:val="0"/>
                      <w:marTop w:val="0"/>
                      <w:marBottom w:val="0"/>
                      <w:divBdr>
                        <w:top w:val="none" w:sz="0" w:space="0" w:color="auto"/>
                        <w:left w:val="none" w:sz="0" w:space="0" w:color="auto"/>
                        <w:bottom w:val="none" w:sz="0" w:space="0" w:color="auto"/>
                        <w:right w:val="none" w:sz="0" w:space="0" w:color="auto"/>
                      </w:divBdr>
                    </w:div>
                  </w:divsChild>
                </w:div>
                <w:div w:id="2028289514">
                  <w:marLeft w:val="-180"/>
                  <w:marRight w:val="-180"/>
                  <w:marTop w:val="0"/>
                  <w:marBottom w:val="0"/>
                  <w:divBdr>
                    <w:top w:val="none" w:sz="0" w:space="0" w:color="auto"/>
                    <w:left w:val="none" w:sz="0" w:space="0" w:color="auto"/>
                    <w:bottom w:val="none" w:sz="0" w:space="0" w:color="auto"/>
                    <w:right w:val="none" w:sz="0" w:space="0" w:color="auto"/>
                  </w:divBdr>
                  <w:divsChild>
                    <w:div w:id="674958824">
                      <w:marLeft w:val="0"/>
                      <w:marRight w:val="0"/>
                      <w:marTop w:val="0"/>
                      <w:marBottom w:val="0"/>
                      <w:divBdr>
                        <w:top w:val="none" w:sz="0" w:space="0" w:color="auto"/>
                        <w:left w:val="none" w:sz="0" w:space="0" w:color="auto"/>
                        <w:bottom w:val="none" w:sz="0" w:space="0" w:color="auto"/>
                        <w:right w:val="none" w:sz="0" w:space="0" w:color="auto"/>
                      </w:divBdr>
                      <w:divsChild>
                        <w:div w:id="100876049">
                          <w:marLeft w:val="0"/>
                          <w:marRight w:val="0"/>
                          <w:marTop w:val="0"/>
                          <w:marBottom w:val="0"/>
                          <w:divBdr>
                            <w:top w:val="none" w:sz="0" w:space="0" w:color="auto"/>
                            <w:left w:val="none" w:sz="0" w:space="0" w:color="auto"/>
                            <w:bottom w:val="none" w:sz="0" w:space="0" w:color="auto"/>
                            <w:right w:val="none" w:sz="0" w:space="0" w:color="auto"/>
                          </w:divBdr>
                        </w:div>
                        <w:div w:id="219289466">
                          <w:marLeft w:val="0"/>
                          <w:marRight w:val="0"/>
                          <w:marTop w:val="0"/>
                          <w:marBottom w:val="0"/>
                          <w:divBdr>
                            <w:top w:val="none" w:sz="0" w:space="0" w:color="auto"/>
                            <w:left w:val="none" w:sz="0" w:space="0" w:color="auto"/>
                            <w:bottom w:val="none" w:sz="0" w:space="0" w:color="auto"/>
                            <w:right w:val="none" w:sz="0" w:space="0" w:color="auto"/>
                          </w:divBdr>
                        </w:div>
                        <w:div w:id="428890264">
                          <w:marLeft w:val="0"/>
                          <w:marRight w:val="0"/>
                          <w:marTop w:val="0"/>
                          <w:marBottom w:val="0"/>
                          <w:divBdr>
                            <w:top w:val="none" w:sz="0" w:space="0" w:color="auto"/>
                            <w:left w:val="none" w:sz="0" w:space="0" w:color="auto"/>
                            <w:bottom w:val="none" w:sz="0" w:space="0" w:color="auto"/>
                            <w:right w:val="none" w:sz="0" w:space="0" w:color="auto"/>
                          </w:divBdr>
                        </w:div>
                        <w:div w:id="776751036">
                          <w:marLeft w:val="0"/>
                          <w:marRight w:val="0"/>
                          <w:marTop w:val="0"/>
                          <w:marBottom w:val="0"/>
                          <w:divBdr>
                            <w:top w:val="none" w:sz="0" w:space="0" w:color="auto"/>
                            <w:left w:val="none" w:sz="0" w:space="0" w:color="auto"/>
                            <w:bottom w:val="none" w:sz="0" w:space="0" w:color="auto"/>
                            <w:right w:val="none" w:sz="0" w:space="0" w:color="auto"/>
                          </w:divBdr>
                        </w:div>
                        <w:div w:id="147910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056934">
          <w:marLeft w:val="-180"/>
          <w:marRight w:val="-180"/>
          <w:marTop w:val="0"/>
          <w:marBottom w:val="0"/>
          <w:divBdr>
            <w:top w:val="none" w:sz="0" w:space="0" w:color="auto"/>
            <w:left w:val="none" w:sz="0" w:space="0" w:color="auto"/>
            <w:bottom w:val="none" w:sz="0" w:space="0" w:color="auto"/>
            <w:right w:val="none" w:sz="0" w:space="0" w:color="auto"/>
          </w:divBdr>
          <w:divsChild>
            <w:div w:id="245964599">
              <w:marLeft w:val="0"/>
              <w:marRight w:val="0"/>
              <w:marTop w:val="0"/>
              <w:marBottom w:val="0"/>
              <w:divBdr>
                <w:top w:val="none" w:sz="0" w:space="0" w:color="auto"/>
                <w:left w:val="none" w:sz="0" w:space="0" w:color="auto"/>
                <w:bottom w:val="none" w:sz="0" w:space="0" w:color="auto"/>
                <w:right w:val="none" w:sz="0" w:space="0" w:color="auto"/>
              </w:divBdr>
              <w:divsChild>
                <w:div w:id="64068965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815103018">
          <w:marLeft w:val="-180"/>
          <w:marRight w:val="-180"/>
          <w:marTop w:val="0"/>
          <w:marBottom w:val="0"/>
          <w:divBdr>
            <w:top w:val="none" w:sz="0" w:space="0" w:color="auto"/>
            <w:left w:val="none" w:sz="0" w:space="0" w:color="auto"/>
            <w:bottom w:val="none" w:sz="0" w:space="0" w:color="auto"/>
            <w:right w:val="none" w:sz="0" w:space="0" w:color="auto"/>
          </w:divBdr>
          <w:divsChild>
            <w:div w:id="51779600">
              <w:marLeft w:val="0"/>
              <w:marRight w:val="0"/>
              <w:marTop w:val="0"/>
              <w:marBottom w:val="0"/>
              <w:divBdr>
                <w:top w:val="none" w:sz="0" w:space="0" w:color="auto"/>
                <w:left w:val="none" w:sz="0" w:space="0" w:color="auto"/>
                <w:bottom w:val="none" w:sz="0" w:space="0" w:color="auto"/>
                <w:right w:val="none" w:sz="0" w:space="0" w:color="auto"/>
              </w:divBdr>
              <w:divsChild>
                <w:div w:id="176114313">
                  <w:marLeft w:val="0"/>
                  <w:marRight w:val="0"/>
                  <w:marTop w:val="0"/>
                  <w:marBottom w:val="0"/>
                  <w:divBdr>
                    <w:top w:val="none" w:sz="0" w:space="0" w:color="auto"/>
                    <w:left w:val="none" w:sz="0" w:space="0" w:color="auto"/>
                    <w:bottom w:val="none" w:sz="0" w:space="0" w:color="auto"/>
                    <w:right w:val="none" w:sz="0" w:space="0" w:color="auto"/>
                  </w:divBdr>
                  <w:divsChild>
                    <w:div w:id="404572349">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954886">
      <w:bodyDiv w:val="1"/>
      <w:marLeft w:val="0"/>
      <w:marRight w:val="0"/>
      <w:marTop w:val="0"/>
      <w:marBottom w:val="0"/>
      <w:divBdr>
        <w:top w:val="none" w:sz="0" w:space="0" w:color="auto"/>
        <w:left w:val="none" w:sz="0" w:space="0" w:color="auto"/>
        <w:bottom w:val="none" w:sz="0" w:space="0" w:color="auto"/>
        <w:right w:val="none" w:sz="0" w:space="0" w:color="auto"/>
      </w:divBdr>
    </w:div>
    <w:div w:id="1550416856">
      <w:bodyDiv w:val="1"/>
      <w:marLeft w:val="0"/>
      <w:marRight w:val="0"/>
      <w:marTop w:val="0"/>
      <w:marBottom w:val="0"/>
      <w:divBdr>
        <w:top w:val="none" w:sz="0" w:space="0" w:color="auto"/>
        <w:left w:val="none" w:sz="0" w:space="0" w:color="auto"/>
        <w:bottom w:val="none" w:sz="0" w:space="0" w:color="auto"/>
        <w:right w:val="none" w:sz="0" w:space="0" w:color="auto"/>
      </w:divBdr>
      <w:divsChild>
        <w:div w:id="196819681">
          <w:marLeft w:val="0"/>
          <w:marRight w:val="0"/>
          <w:marTop w:val="0"/>
          <w:marBottom w:val="0"/>
          <w:divBdr>
            <w:top w:val="none" w:sz="0" w:space="0" w:color="auto"/>
            <w:left w:val="none" w:sz="0" w:space="0" w:color="auto"/>
            <w:bottom w:val="none" w:sz="0" w:space="0" w:color="auto"/>
            <w:right w:val="none" w:sz="0" w:space="0" w:color="auto"/>
          </w:divBdr>
          <w:divsChild>
            <w:div w:id="405340717">
              <w:marLeft w:val="0"/>
              <w:marRight w:val="0"/>
              <w:marTop w:val="0"/>
              <w:marBottom w:val="0"/>
              <w:divBdr>
                <w:top w:val="none" w:sz="0" w:space="0" w:color="auto"/>
                <w:left w:val="none" w:sz="0" w:space="0" w:color="auto"/>
                <w:bottom w:val="none" w:sz="0" w:space="0" w:color="auto"/>
                <w:right w:val="none" w:sz="0" w:space="0" w:color="auto"/>
              </w:divBdr>
              <w:divsChild>
                <w:div w:id="1171216901">
                  <w:marLeft w:val="0"/>
                  <w:marRight w:val="0"/>
                  <w:marTop w:val="0"/>
                  <w:marBottom w:val="0"/>
                  <w:divBdr>
                    <w:top w:val="none" w:sz="0" w:space="0" w:color="auto"/>
                    <w:left w:val="none" w:sz="0" w:space="0" w:color="auto"/>
                    <w:bottom w:val="none" w:sz="0" w:space="0" w:color="auto"/>
                    <w:right w:val="none" w:sz="0" w:space="0" w:color="auto"/>
                  </w:divBdr>
                  <w:divsChild>
                    <w:div w:id="2092697642">
                      <w:marLeft w:val="0"/>
                      <w:marRight w:val="0"/>
                      <w:marTop w:val="0"/>
                      <w:marBottom w:val="0"/>
                      <w:divBdr>
                        <w:top w:val="none" w:sz="0" w:space="0" w:color="auto"/>
                        <w:left w:val="none" w:sz="0" w:space="0" w:color="auto"/>
                        <w:bottom w:val="none" w:sz="0" w:space="0" w:color="auto"/>
                        <w:right w:val="none" w:sz="0" w:space="0" w:color="auto"/>
                      </w:divBdr>
                      <w:divsChild>
                        <w:div w:id="754473693">
                          <w:marLeft w:val="0"/>
                          <w:marRight w:val="0"/>
                          <w:marTop w:val="0"/>
                          <w:marBottom w:val="0"/>
                          <w:divBdr>
                            <w:top w:val="none" w:sz="0" w:space="0" w:color="auto"/>
                            <w:left w:val="none" w:sz="0" w:space="0" w:color="auto"/>
                            <w:bottom w:val="none" w:sz="0" w:space="0" w:color="auto"/>
                            <w:right w:val="none" w:sz="0" w:space="0" w:color="auto"/>
                          </w:divBdr>
                          <w:divsChild>
                            <w:div w:id="579287772">
                              <w:marLeft w:val="0"/>
                              <w:marRight w:val="0"/>
                              <w:marTop w:val="0"/>
                              <w:marBottom w:val="0"/>
                              <w:divBdr>
                                <w:top w:val="none" w:sz="0" w:space="0" w:color="auto"/>
                                <w:left w:val="none" w:sz="0" w:space="0" w:color="auto"/>
                                <w:bottom w:val="none" w:sz="0" w:space="0" w:color="auto"/>
                                <w:right w:val="none" w:sz="0" w:space="0" w:color="auto"/>
                              </w:divBdr>
                            </w:div>
                            <w:div w:id="11782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754750">
          <w:marLeft w:val="0"/>
          <w:marRight w:val="0"/>
          <w:marTop w:val="0"/>
          <w:marBottom w:val="0"/>
          <w:divBdr>
            <w:top w:val="none" w:sz="0" w:space="0" w:color="auto"/>
            <w:left w:val="none" w:sz="0" w:space="0" w:color="auto"/>
            <w:bottom w:val="dashed" w:sz="6" w:space="0" w:color="939393"/>
            <w:right w:val="none" w:sz="0" w:space="0" w:color="auto"/>
          </w:divBdr>
          <w:divsChild>
            <w:div w:id="200174739">
              <w:marLeft w:val="0"/>
              <w:marRight w:val="0"/>
              <w:marTop w:val="0"/>
              <w:marBottom w:val="0"/>
              <w:divBdr>
                <w:top w:val="none" w:sz="0" w:space="0" w:color="auto"/>
                <w:left w:val="none" w:sz="0" w:space="0" w:color="auto"/>
                <w:bottom w:val="none" w:sz="0" w:space="0" w:color="auto"/>
                <w:right w:val="none" w:sz="0" w:space="0" w:color="auto"/>
              </w:divBdr>
              <w:divsChild>
                <w:div w:id="602499196">
                  <w:marLeft w:val="0"/>
                  <w:marRight w:val="0"/>
                  <w:marTop w:val="0"/>
                  <w:marBottom w:val="0"/>
                  <w:divBdr>
                    <w:top w:val="none" w:sz="0" w:space="0" w:color="auto"/>
                    <w:left w:val="none" w:sz="0" w:space="0" w:color="auto"/>
                    <w:bottom w:val="none" w:sz="0" w:space="0" w:color="auto"/>
                    <w:right w:val="none" w:sz="0" w:space="0" w:color="auto"/>
                  </w:divBdr>
                </w:div>
                <w:div w:id="651301035">
                  <w:marLeft w:val="0"/>
                  <w:marRight w:val="0"/>
                  <w:marTop w:val="105"/>
                  <w:marBottom w:val="0"/>
                  <w:divBdr>
                    <w:top w:val="none" w:sz="0" w:space="0" w:color="auto"/>
                    <w:left w:val="none" w:sz="0" w:space="0" w:color="auto"/>
                    <w:bottom w:val="none" w:sz="0" w:space="0" w:color="auto"/>
                    <w:right w:val="none" w:sz="0" w:space="0" w:color="auto"/>
                  </w:divBdr>
                  <w:divsChild>
                    <w:div w:id="211478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344362">
              <w:marLeft w:val="0"/>
              <w:marRight w:val="0"/>
              <w:marTop w:val="0"/>
              <w:marBottom w:val="0"/>
              <w:divBdr>
                <w:top w:val="none" w:sz="0" w:space="0" w:color="auto"/>
                <w:left w:val="none" w:sz="0" w:space="0" w:color="auto"/>
                <w:bottom w:val="none" w:sz="0" w:space="0" w:color="auto"/>
                <w:right w:val="none" w:sz="0" w:space="0" w:color="auto"/>
              </w:divBdr>
            </w:div>
            <w:div w:id="1493445726">
              <w:marLeft w:val="0"/>
              <w:marRight w:val="0"/>
              <w:marTop w:val="0"/>
              <w:marBottom w:val="0"/>
              <w:divBdr>
                <w:top w:val="none" w:sz="0" w:space="0" w:color="auto"/>
                <w:left w:val="none" w:sz="0" w:space="0" w:color="auto"/>
                <w:bottom w:val="none" w:sz="0" w:space="0" w:color="auto"/>
                <w:right w:val="none" w:sz="0" w:space="0" w:color="auto"/>
              </w:divBdr>
              <w:divsChild>
                <w:div w:id="20461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2576238">
      <w:bodyDiv w:val="1"/>
      <w:marLeft w:val="0"/>
      <w:marRight w:val="0"/>
      <w:marTop w:val="0"/>
      <w:marBottom w:val="0"/>
      <w:divBdr>
        <w:top w:val="none" w:sz="0" w:space="0" w:color="auto"/>
        <w:left w:val="none" w:sz="0" w:space="0" w:color="auto"/>
        <w:bottom w:val="none" w:sz="0" w:space="0" w:color="auto"/>
        <w:right w:val="none" w:sz="0" w:space="0" w:color="auto"/>
      </w:divBdr>
    </w:div>
    <w:div w:id="1553805128">
      <w:bodyDiv w:val="1"/>
      <w:marLeft w:val="0"/>
      <w:marRight w:val="0"/>
      <w:marTop w:val="0"/>
      <w:marBottom w:val="0"/>
      <w:divBdr>
        <w:top w:val="none" w:sz="0" w:space="0" w:color="auto"/>
        <w:left w:val="none" w:sz="0" w:space="0" w:color="auto"/>
        <w:bottom w:val="none" w:sz="0" w:space="0" w:color="auto"/>
        <w:right w:val="none" w:sz="0" w:space="0" w:color="auto"/>
      </w:divBdr>
      <w:divsChild>
        <w:div w:id="382099849">
          <w:marLeft w:val="-180"/>
          <w:marRight w:val="-180"/>
          <w:marTop w:val="0"/>
          <w:marBottom w:val="0"/>
          <w:divBdr>
            <w:top w:val="none" w:sz="0" w:space="0" w:color="auto"/>
            <w:left w:val="none" w:sz="0" w:space="0" w:color="auto"/>
            <w:bottom w:val="none" w:sz="0" w:space="0" w:color="auto"/>
            <w:right w:val="none" w:sz="0" w:space="0" w:color="auto"/>
          </w:divBdr>
          <w:divsChild>
            <w:div w:id="475608538">
              <w:marLeft w:val="0"/>
              <w:marRight w:val="0"/>
              <w:marTop w:val="0"/>
              <w:marBottom w:val="0"/>
              <w:divBdr>
                <w:top w:val="none" w:sz="0" w:space="0" w:color="auto"/>
                <w:left w:val="none" w:sz="0" w:space="0" w:color="auto"/>
                <w:bottom w:val="none" w:sz="0" w:space="0" w:color="auto"/>
                <w:right w:val="none" w:sz="0" w:space="0" w:color="auto"/>
              </w:divBdr>
              <w:divsChild>
                <w:div w:id="621303716">
                  <w:marLeft w:val="-180"/>
                  <w:marRight w:val="-180"/>
                  <w:marTop w:val="0"/>
                  <w:marBottom w:val="0"/>
                  <w:divBdr>
                    <w:top w:val="none" w:sz="0" w:space="0" w:color="auto"/>
                    <w:left w:val="none" w:sz="0" w:space="0" w:color="auto"/>
                    <w:bottom w:val="none" w:sz="0" w:space="0" w:color="auto"/>
                    <w:right w:val="none" w:sz="0" w:space="0" w:color="auto"/>
                  </w:divBdr>
                  <w:divsChild>
                    <w:div w:id="2137019699">
                      <w:marLeft w:val="1452"/>
                      <w:marRight w:val="0"/>
                      <w:marTop w:val="0"/>
                      <w:marBottom w:val="300"/>
                      <w:divBdr>
                        <w:top w:val="none" w:sz="0" w:space="0" w:color="auto"/>
                        <w:left w:val="none" w:sz="0" w:space="0" w:color="auto"/>
                        <w:bottom w:val="none" w:sz="0" w:space="0" w:color="auto"/>
                        <w:right w:val="none" w:sz="0" w:space="0" w:color="auto"/>
                      </w:divBdr>
                    </w:div>
                  </w:divsChild>
                </w:div>
                <w:div w:id="978387732">
                  <w:marLeft w:val="-180"/>
                  <w:marRight w:val="-180"/>
                  <w:marTop w:val="0"/>
                  <w:marBottom w:val="0"/>
                  <w:divBdr>
                    <w:top w:val="none" w:sz="0" w:space="0" w:color="auto"/>
                    <w:left w:val="none" w:sz="0" w:space="0" w:color="auto"/>
                    <w:bottom w:val="none" w:sz="0" w:space="0" w:color="auto"/>
                    <w:right w:val="none" w:sz="0" w:space="0" w:color="auto"/>
                  </w:divBdr>
                  <w:divsChild>
                    <w:div w:id="1922718197">
                      <w:marLeft w:val="1452"/>
                      <w:marRight w:val="0"/>
                      <w:marTop w:val="0"/>
                      <w:marBottom w:val="0"/>
                      <w:divBdr>
                        <w:top w:val="none" w:sz="0" w:space="0" w:color="auto"/>
                        <w:left w:val="none" w:sz="0" w:space="0" w:color="auto"/>
                        <w:bottom w:val="none" w:sz="0" w:space="0" w:color="auto"/>
                        <w:right w:val="none" w:sz="0" w:space="0" w:color="auto"/>
                      </w:divBdr>
                      <w:divsChild>
                        <w:div w:id="80489678">
                          <w:marLeft w:val="0"/>
                          <w:marRight w:val="0"/>
                          <w:marTop w:val="0"/>
                          <w:marBottom w:val="0"/>
                          <w:divBdr>
                            <w:top w:val="none" w:sz="0" w:space="0" w:color="auto"/>
                            <w:left w:val="none" w:sz="0" w:space="0" w:color="auto"/>
                            <w:bottom w:val="none" w:sz="0" w:space="0" w:color="auto"/>
                            <w:right w:val="none" w:sz="0" w:space="0" w:color="auto"/>
                          </w:divBdr>
                        </w:div>
                        <w:div w:id="972365846">
                          <w:marLeft w:val="0"/>
                          <w:marRight w:val="0"/>
                          <w:marTop w:val="0"/>
                          <w:marBottom w:val="0"/>
                          <w:divBdr>
                            <w:top w:val="none" w:sz="0" w:space="0" w:color="auto"/>
                            <w:left w:val="none" w:sz="0" w:space="0" w:color="auto"/>
                            <w:bottom w:val="none" w:sz="0" w:space="0" w:color="auto"/>
                            <w:right w:val="none" w:sz="0" w:space="0" w:color="auto"/>
                          </w:divBdr>
                        </w:div>
                        <w:div w:id="1536694922">
                          <w:marLeft w:val="0"/>
                          <w:marRight w:val="0"/>
                          <w:marTop w:val="0"/>
                          <w:marBottom w:val="0"/>
                          <w:divBdr>
                            <w:top w:val="none" w:sz="0" w:space="0" w:color="auto"/>
                            <w:left w:val="none" w:sz="0" w:space="0" w:color="auto"/>
                            <w:bottom w:val="none" w:sz="0" w:space="0" w:color="auto"/>
                            <w:right w:val="none" w:sz="0" w:space="0" w:color="auto"/>
                          </w:divBdr>
                        </w:div>
                        <w:div w:id="1987782131">
                          <w:marLeft w:val="0"/>
                          <w:marRight w:val="0"/>
                          <w:marTop w:val="0"/>
                          <w:marBottom w:val="0"/>
                          <w:divBdr>
                            <w:top w:val="none" w:sz="0" w:space="0" w:color="auto"/>
                            <w:left w:val="none" w:sz="0" w:space="0" w:color="auto"/>
                            <w:bottom w:val="none" w:sz="0" w:space="0" w:color="auto"/>
                            <w:right w:val="none" w:sz="0" w:space="0" w:color="auto"/>
                          </w:divBdr>
                        </w:div>
                        <w:div w:id="20720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182331">
          <w:marLeft w:val="-180"/>
          <w:marRight w:val="-180"/>
          <w:marTop w:val="0"/>
          <w:marBottom w:val="0"/>
          <w:divBdr>
            <w:top w:val="none" w:sz="0" w:space="0" w:color="auto"/>
            <w:left w:val="none" w:sz="0" w:space="0" w:color="auto"/>
            <w:bottom w:val="none" w:sz="0" w:space="0" w:color="auto"/>
            <w:right w:val="none" w:sz="0" w:space="0" w:color="auto"/>
          </w:divBdr>
          <w:divsChild>
            <w:div w:id="1280181907">
              <w:marLeft w:val="4358"/>
              <w:marRight w:val="0"/>
              <w:marTop w:val="0"/>
              <w:marBottom w:val="0"/>
              <w:divBdr>
                <w:top w:val="none" w:sz="0" w:space="0" w:color="auto"/>
                <w:left w:val="none" w:sz="0" w:space="0" w:color="auto"/>
                <w:bottom w:val="none" w:sz="0" w:space="0" w:color="auto"/>
                <w:right w:val="none" w:sz="0" w:space="0" w:color="auto"/>
              </w:divBdr>
              <w:divsChild>
                <w:div w:id="9565207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00684222">
          <w:marLeft w:val="-180"/>
          <w:marRight w:val="-180"/>
          <w:marTop w:val="0"/>
          <w:marBottom w:val="0"/>
          <w:divBdr>
            <w:top w:val="none" w:sz="0" w:space="0" w:color="auto"/>
            <w:left w:val="none" w:sz="0" w:space="0" w:color="auto"/>
            <w:bottom w:val="none" w:sz="0" w:space="0" w:color="auto"/>
            <w:right w:val="none" w:sz="0" w:space="0" w:color="auto"/>
          </w:divBdr>
          <w:divsChild>
            <w:div w:id="939215029">
              <w:marLeft w:val="1452"/>
              <w:marRight w:val="0"/>
              <w:marTop w:val="0"/>
              <w:marBottom w:val="0"/>
              <w:divBdr>
                <w:top w:val="none" w:sz="0" w:space="0" w:color="auto"/>
                <w:left w:val="none" w:sz="0" w:space="0" w:color="auto"/>
                <w:bottom w:val="none" w:sz="0" w:space="0" w:color="auto"/>
                <w:right w:val="none" w:sz="0" w:space="0" w:color="auto"/>
              </w:divBdr>
              <w:divsChild>
                <w:div w:id="366685262">
                  <w:marLeft w:val="0"/>
                  <w:marRight w:val="0"/>
                  <w:marTop w:val="0"/>
                  <w:marBottom w:val="0"/>
                  <w:divBdr>
                    <w:top w:val="none" w:sz="0" w:space="0" w:color="auto"/>
                    <w:left w:val="none" w:sz="0" w:space="0" w:color="auto"/>
                    <w:bottom w:val="none" w:sz="0" w:space="0" w:color="auto"/>
                    <w:right w:val="none" w:sz="0" w:space="0" w:color="auto"/>
                  </w:divBdr>
                  <w:divsChild>
                    <w:div w:id="20076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26873">
      <w:bodyDiv w:val="1"/>
      <w:marLeft w:val="0"/>
      <w:marRight w:val="0"/>
      <w:marTop w:val="0"/>
      <w:marBottom w:val="0"/>
      <w:divBdr>
        <w:top w:val="none" w:sz="0" w:space="0" w:color="auto"/>
        <w:left w:val="none" w:sz="0" w:space="0" w:color="auto"/>
        <w:bottom w:val="none" w:sz="0" w:space="0" w:color="auto"/>
        <w:right w:val="none" w:sz="0" w:space="0" w:color="auto"/>
      </w:divBdr>
    </w:div>
    <w:div w:id="1562790853">
      <w:bodyDiv w:val="1"/>
      <w:marLeft w:val="0"/>
      <w:marRight w:val="0"/>
      <w:marTop w:val="0"/>
      <w:marBottom w:val="0"/>
      <w:divBdr>
        <w:top w:val="none" w:sz="0" w:space="0" w:color="auto"/>
        <w:left w:val="none" w:sz="0" w:space="0" w:color="auto"/>
        <w:bottom w:val="none" w:sz="0" w:space="0" w:color="auto"/>
        <w:right w:val="none" w:sz="0" w:space="0" w:color="auto"/>
      </w:divBdr>
    </w:div>
    <w:div w:id="1567177950">
      <w:bodyDiv w:val="1"/>
      <w:marLeft w:val="0"/>
      <w:marRight w:val="0"/>
      <w:marTop w:val="0"/>
      <w:marBottom w:val="0"/>
      <w:divBdr>
        <w:top w:val="none" w:sz="0" w:space="0" w:color="auto"/>
        <w:left w:val="none" w:sz="0" w:space="0" w:color="auto"/>
        <w:bottom w:val="none" w:sz="0" w:space="0" w:color="auto"/>
        <w:right w:val="none" w:sz="0" w:space="0" w:color="auto"/>
      </w:divBdr>
      <w:divsChild>
        <w:div w:id="51972032">
          <w:marLeft w:val="0"/>
          <w:marRight w:val="0"/>
          <w:marTop w:val="0"/>
          <w:marBottom w:val="0"/>
          <w:divBdr>
            <w:top w:val="none" w:sz="0" w:space="0" w:color="auto"/>
            <w:left w:val="none" w:sz="0" w:space="0" w:color="auto"/>
            <w:bottom w:val="none" w:sz="0" w:space="0" w:color="auto"/>
            <w:right w:val="none" w:sz="0" w:space="0" w:color="auto"/>
          </w:divBdr>
          <w:divsChild>
            <w:div w:id="946043789">
              <w:marLeft w:val="0"/>
              <w:marRight w:val="0"/>
              <w:marTop w:val="0"/>
              <w:marBottom w:val="0"/>
              <w:divBdr>
                <w:top w:val="none" w:sz="0" w:space="0" w:color="auto"/>
                <w:left w:val="none" w:sz="0" w:space="0" w:color="auto"/>
                <w:bottom w:val="none" w:sz="0" w:space="0" w:color="auto"/>
                <w:right w:val="none" w:sz="0" w:space="0" w:color="auto"/>
              </w:divBdr>
              <w:divsChild>
                <w:div w:id="1033070077">
                  <w:marLeft w:val="0"/>
                  <w:marRight w:val="0"/>
                  <w:marTop w:val="0"/>
                  <w:marBottom w:val="0"/>
                  <w:divBdr>
                    <w:top w:val="none" w:sz="0" w:space="0" w:color="auto"/>
                    <w:left w:val="none" w:sz="0" w:space="0" w:color="auto"/>
                    <w:bottom w:val="none" w:sz="0" w:space="0" w:color="auto"/>
                    <w:right w:val="none" w:sz="0" w:space="0" w:color="auto"/>
                  </w:divBdr>
                  <w:divsChild>
                    <w:div w:id="527254397">
                      <w:marLeft w:val="0"/>
                      <w:marRight w:val="0"/>
                      <w:marTop w:val="0"/>
                      <w:marBottom w:val="0"/>
                      <w:divBdr>
                        <w:top w:val="none" w:sz="0" w:space="0" w:color="auto"/>
                        <w:left w:val="none" w:sz="0" w:space="0" w:color="auto"/>
                        <w:bottom w:val="none" w:sz="0" w:space="0" w:color="auto"/>
                        <w:right w:val="none" w:sz="0" w:space="0" w:color="auto"/>
                      </w:divBdr>
                      <w:divsChild>
                        <w:div w:id="1360855768">
                          <w:marLeft w:val="0"/>
                          <w:marRight w:val="0"/>
                          <w:marTop w:val="0"/>
                          <w:marBottom w:val="0"/>
                          <w:divBdr>
                            <w:top w:val="none" w:sz="0" w:space="0" w:color="auto"/>
                            <w:left w:val="none" w:sz="0" w:space="0" w:color="auto"/>
                            <w:bottom w:val="none" w:sz="0" w:space="0" w:color="auto"/>
                            <w:right w:val="none" w:sz="0" w:space="0" w:color="auto"/>
                          </w:divBdr>
                          <w:divsChild>
                            <w:div w:id="177741304">
                              <w:marLeft w:val="0"/>
                              <w:marRight w:val="0"/>
                              <w:marTop w:val="75"/>
                              <w:marBottom w:val="0"/>
                              <w:divBdr>
                                <w:top w:val="none" w:sz="0" w:space="0" w:color="auto"/>
                                <w:left w:val="none" w:sz="0" w:space="0" w:color="auto"/>
                                <w:bottom w:val="none" w:sz="0" w:space="0" w:color="auto"/>
                                <w:right w:val="none" w:sz="0" w:space="0" w:color="auto"/>
                              </w:divBdr>
                            </w:div>
                            <w:div w:id="993024238">
                              <w:marLeft w:val="0"/>
                              <w:marRight w:val="0"/>
                              <w:marTop w:val="0"/>
                              <w:marBottom w:val="0"/>
                              <w:divBdr>
                                <w:top w:val="none" w:sz="0" w:space="0" w:color="auto"/>
                                <w:left w:val="none" w:sz="0" w:space="0" w:color="auto"/>
                                <w:bottom w:val="none" w:sz="0" w:space="0" w:color="auto"/>
                                <w:right w:val="none" w:sz="0" w:space="0" w:color="auto"/>
                              </w:divBdr>
                            </w:div>
                            <w:div w:id="12208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5638820">
          <w:marLeft w:val="0"/>
          <w:marRight w:val="0"/>
          <w:marTop w:val="0"/>
          <w:marBottom w:val="0"/>
          <w:divBdr>
            <w:top w:val="none" w:sz="0" w:space="0" w:color="auto"/>
            <w:left w:val="none" w:sz="0" w:space="0" w:color="auto"/>
            <w:bottom w:val="dashed" w:sz="6" w:space="0" w:color="939393"/>
            <w:right w:val="none" w:sz="0" w:space="0" w:color="auto"/>
          </w:divBdr>
          <w:divsChild>
            <w:div w:id="465204579">
              <w:marLeft w:val="0"/>
              <w:marRight w:val="0"/>
              <w:marTop w:val="0"/>
              <w:marBottom w:val="0"/>
              <w:divBdr>
                <w:top w:val="none" w:sz="0" w:space="0" w:color="auto"/>
                <w:left w:val="none" w:sz="0" w:space="0" w:color="auto"/>
                <w:bottom w:val="none" w:sz="0" w:space="0" w:color="auto"/>
                <w:right w:val="none" w:sz="0" w:space="0" w:color="auto"/>
              </w:divBdr>
              <w:divsChild>
                <w:div w:id="2079550559">
                  <w:marLeft w:val="0"/>
                  <w:marRight w:val="0"/>
                  <w:marTop w:val="120"/>
                  <w:marBottom w:val="0"/>
                  <w:divBdr>
                    <w:top w:val="none" w:sz="0" w:space="0" w:color="auto"/>
                    <w:left w:val="none" w:sz="0" w:space="0" w:color="auto"/>
                    <w:bottom w:val="none" w:sz="0" w:space="0" w:color="auto"/>
                    <w:right w:val="none" w:sz="0" w:space="0" w:color="auto"/>
                  </w:divBdr>
                  <w:divsChild>
                    <w:div w:id="138098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925049">
              <w:marLeft w:val="0"/>
              <w:marRight w:val="0"/>
              <w:marTop w:val="0"/>
              <w:marBottom w:val="0"/>
              <w:divBdr>
                <w:top w:val="none" w:sz="0" w:space="0" w:color="auto"/>
                <w:left w:val="none" w:sz="0" w:space="0" w:color="auto"/>
                <w:bottom w:val="none" w:sz="0" w:space="0" w:color="auto"/>
                <w:right w:val="none" w:sz="0" w:space="0" w:color="auto"/>
              </w:divBdr>
            </w:div>
            <w:div w:id="1888638557">
              <w:marLeft w:val="0"/>
              <w:marRight w:val="0"/>
              <w:marTop w:val="0"/>
              <w:marBottom w:val="0"/>
              <w:divBdr>
                <w:top w:val="none" w:sz="0" w:space="0" w:color="auto"/>
                <w:left w:val="none" w:sz="0" w:space="0" w:color="auto"/>
                <w:bottom w:val="none" w:sz="0" w:space="0" w:color="auto"/>
                <w:right w:val="none" w:sz="0" w:space="0" w:color="auto"/>
              </w:divBdr>
              <w:divsChild>
                <w:div w:id="12828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595073">
      <w:bodyDiv w:val="1"/>
      <w:marLeft w:val="0"/>
      <w:marRight w:val="0"/>
      <w:marTop w:val="0"/>
      <w:marBottom w:val="0"/>
      <w:divBdr>
        <w:top w:val="none" w:sz="0" w:space="0" w:color="auto"/>
        <w:left w:val="none" w:sz="0" w:space="0" w:color="auto"/>
        <w:bottom w:val="none" w:sz="0" w:space="0" w:color="auto"/>
        <w:right w:val="none" w:sz="0" w:space="0" w:color="auto"/>
      </w:divBdr>
      <w:divsChild>
        <w:div w:id="64760649">
          <w:marLeft w:val="-180"/>
          <w:marRight w:val="-180"/>
          <w:marTop w:val="0"/>
          <w:marBottom w:val="0"/>
          <w:divBdr>
            <w:top w:val="none" w:sz="0" w:space="0" w:color="auto"/>
            <w:left w:val="none" w:sz="0" w:space="0" w:color="auto"/>
            <w:bottom w:val="none" w:sz="0" w:space="0" w:color="auto"/>
            <w:right w:val="none" w:sz="0" w:space="0" w:color="auto"/>
          </w:divBdr>
          <w:divsChild>
            <w:div w:id="402290910">
              <w:marLeft w:val="0"/>
              <w:marRight w:val="0"/>
              <w:marTop w:val="0"/>
              <w:marBottom w:val="0"/>
              <w:divBdr>
                <w:top w:val="none" w:sz="0" w:space="0" w:color="auto"/>
                <w:left w:val="none" w:sz="0" w:space="0" w:color="auto"/>
                <w:bottom w:val="none" w:sz="0" w:space="0" w:color="auto"/>
                <w:right w:val="none" w:sz="0" w:space="0" w:color="auto"/>
              </w:divBdr>
              <w:divsChild>
                <w:div w:id="1656105357">
                  <w:marLeft w:val="-180"/>
                  <w:marRight w:val="-180"/>
                  <w:marTop w:val="0"/>
                  <w:marBottom w:val="0"/>
                  <w:divBdr>
                    <w:top w:val="none" w:sz="0" w:space="0" w:color="auto"/>
                    <w:left w:val="none" w:sz="0" w:space="0" w:color="auto"/>
                    <w:bottom w:val="none" w:sz="0" w:space="0" w:color="auto"/>
                    <w:right w:val="none" w:sz="0" w:space="0" w:color="auto"/>
                  </w:divBdr>
                  <w:divsChild>
                    <w:div w:id="416251178">
                      <w:marLeft w:val="1450"/>
                      <w:marRight w:val="0"/>
                      <w:marTop w:val="0"/>
                      <w:marBottom w:val="300"/>
                      <w:divBdr>
                        <w:top w:val="none" w:sz="0" w:space="0" w:color="auto"/>
                        <w:left w:val="none" w:sz="0" w:space="0" w:color="auto"/>
                        <w:bottom w:val="none" w:sz="0" w:space="0" w:color="auto"/>
                        <w:right w:val="none" w:sz="0" w:space="0" w:color="auto"/>
                      </w:divBdr>
                      <w:divsChild>
                        <w:div w:id="20010596">
                          <w:marLeft w:val="0"/>
                          <w:marRight w:val="0"/>
                          <w:marTop w:val="0"/>
                          <w:marBottom w:val="0"/>
                          <w:divBdr>
                            <w:top w:val="none" w:sz="0" w:space="0" w:color="auto"/>
                            <w:left w:val="none" w:sz="0" w:space="0" w:color="auto"/>
                            <w:bottom w:val="none" w:sz="0" w:space="0" w:color="auto"/>
                            <w:right w:val="none" w:sz="0" w:space="0" w:color="auto"/>
                          </w:divBdr>
                        </w:div>
                        <w:div w:id="944768954">
                          <w:marLeft w:val="0"/>
                          <w:marRight w:val="0"/>
                          <w:marTop w:val="0"/>
                          <w:marBottom w:val="0"/>
                          <w:divBdr>
                            <w:top w:val="none" w:sz="0" w:space="0" w:color="auto"/>
                            <w:left w:val="none" w:sz="0" w:space="0" w:color="auto"/>
                            <w:bottom w:val="none" w:sz="0" w:space="0" w:color="auto"/>
                            <w:right w:val="none" w:sz="0" w:space="0" w:color="auto"/>
                          </w:divBdr>
                        </w:div>
                        <w:div w:id="1228610075">
                          <w:marLeft w:val="0"/>
                          <w:marRight w:val="0"/>
                          <w:marTop w:val="0"/>
                          <w:marBottom w:val="300"/>
                          <w:divBdr>
                            <w:top w:val="none" w:sz="0" w:space="0" w:color="auto"/>
                            <w:left w:val="none" w:sz="0" w:space="0" w:color="auto"/>
                            <w:bottom w:val="none" w:sz="0" w:space="0" w:color="auto"/>
                            <w:right w:val="none" w:sz="0" w:space="0" w:color="auto"/>
                          </w:divBdr>
                        </w:div>
                        <w:div w:id="1511916310">
                          <w:marLeft w:val="0"/>
                          <w:marRight w:val="0"/>
                          <w:marTop w:val="0"/>
                          <w:marBottom w:val="0"/>
                          <w:divBdr>
                            <w:top w:val="none" w:sz="0" w:space="0" w:color="auto"/>
                            <w:left w:val="none" w:sz="0" w:space="0" w:color="auto"/>
                            <w:bottom w:val="none" w:sz="0" w:space="0" w:color="auto"/>
                            <w:right w:val="none" w:sz="0" w:space="0" w:color="auto"/>
                          </w:divBdr>
                        </w:div>
                        <w:div w:id="1575436740">
                          <w:marLeft w:val="0"/>
                          <w:marRight w:val="0"/>
                          <w:marTop w:val="0"/>
                          <w:marBottom w:val="0"/>
                          <w:divBdr>
                            <w:top w:val="none" w:sz="0" w:space="0" w:color="auto"/>
                            <w:left w:val="none" w:sz="0" w:space="0" w:color="auto"/>
                            <w:bottom w:val="none" w:sz="0" w:space="0" w:color="auto"/>
                            <w:right w:val="none" w:sz="0" w:space="0" w:color="auto"/>
                          </w:divBdr>
                        </w:div>
                        <w:div w:id="1653832064">
                          <w:marLeft w:val="0"/>
                          <w:marRight w:val="0"/>
                          <w:marTop w:val="510"/>
                          <w:marBottom w:val="510"/>
                          <w:divBdr>
                            <w:top w:val="none" w:sz="0" w:space="0" w:color="auto"/>
                            <w:left w:val="none" w:sz="0" w:space="0" w:color="auto"/>
                            <w:bottom w:val="none" w:sz="0" w:space="0" w:color="auto"/>
                            <w:right w:val="none" w:sz="0" w:space="0" w:color="auto"/>
                          </w:divBdr>
                        </w:div>
                        <w:div w:id="207265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5720197">
          <w:marLeft w:val="-180"/>
          <w:marRight w:val="-180"/>
          <w:marTop w:val="0"/>
          <w:marBottom w:val="0"/>
          <w:divBdr>
            <w:top w:val="none" w:sz="0" w:space="0" w:color="auto"/>
            <w:left w:val="none" w:sz="0" w:space="0" w:color="auto"/>
            <w:bottom w:val="none" w:sz="0" w:space="0" w:color="auto"/>
            <w:right w:val="none" w:sz="0" w:space="0" w:color="auto"/>
          </w:divBdr>
          <w:divsChild>
            <w:div w:id="316033377">
              <w:marLeft w:val="4350"/>
              <w:marRight w:val="0"/>
              <w:marTop w:val="0"/>
              <w:marBottom w:val="0"/>
              <w:divBdr>
                <w:top w:val="none" w:sz="0" w:space="0" w:color="auto"/>
                <w:left w:val="none" w:sz="0" w:space="0" w:color="auto"/>
                <w:bottom w:val="none" w:sz="0" w:space="0" w:color="auto"/>
                <w:right w:val="none" w:sz="0" w:space="0" w:color="auto"/>
              </w:divBdr>
              <w:divsChild>
                <w:div w:id="74445121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976376440">
          <w:marLeft w:val="-180"/>
          <w:marRight w:val="-180"/>
          <w:marTop w:val="0"/>
          <w:marBottom w:val="0"/>
          <w:divBdr>
            <w:top w:val="none" w:sz="0" w:space="0" w:color="auto"/>
            <w:left w:val="none" w:sz="0" w:space="0" w:color="auto"/>
            <w:bottom w:val="none" w:sz="0" w:space="0" w:color="auto"/>
            <w:right w:val="none" w:sz="0" w:space="0" w:color="auto"/>
          </w:divBdr>
          <w:divsChild>
            <w:div w:id="751854772">
              <w:marLeft w:val="1450"/>
              <w:marRight w:val="0"/>
              <w:marTop w:val="0"/>
              <w:marBottom w:val="0"/>
              <w:divBdr>
                <w:top w:val="none" w:sz="0" w:space="0" w:color="auto"/>
                <w:left w:val="none" w:sz="0" w:space="0" w:color="auto"/>
                <w:bottom w:val="none" w:sz="0" w:space="0" w:color="auto"/>
                <w:right w:val="none" w:sz="0" w:space="0" w:color="auto"/>
              </w:divBdr>
              <w:divsChild>
                <w:div w:id="800461813">
                  <w:marLeft w:val="0"/>
                  <w:marRight w:val="0"/>
                  <w:marTop w:val="0"/>
                  <w:marBottom w:val="0"/>
                  <w:divBdr>
                    <w:top w:val="none" w:sz="0" w:space="0" w:color="auto"/>
                    <w:left w:val="none" w:sz="0" w:space="0" w:color="auto"/>
                    <w:bottom w:val="none" w:sz="0" w:space="0" w:color="auto"/>
                    <w:right w:val="none" w:sz="0" w:space="0" w:color="auto"/>
                  </w:divBdr>
                  <w:divsChild>
                    <w:div w:id="128978793">
                      <w:marLeft w:val="-180"/>
                      <w:marRight w:val="-180"/>
                      <w:marTop w:val="0"/>
                      <w:marBottom w:val="0"/>
                      <w:divBdr>
                        <w:top w:val="none" w:sz="0" w:space="0" w:color="auto"/>
                        <w:left w:val="none" w:sz="0" w:space="0" w:color="auto"/>
                        <w:bottom w:val="none" w:sz="0" w:space="0" w:color="auto"/>
                        <w:right w:val="none" w:sz="0" w:space="0" w:color="auto"/>
                      </w:divBdr>
                      <w:divsChild>
                        <w:div w:id="492835166">
                          <w:marLeft w:val="0"/>
                          <w:marRight w:val="0"/>
                          <w:marTop w:val="0"/>
                          <w:marBottom w:val="0"/>
                          <w:divBdr>
                            <w:top w:val="none" w:sz="0" w:space="0" w:color="auto"/>
                            <w:left w:val="none" w:sz="0" w:space="0" w:color="auto"/>
                            <w:bottom w:val="none" w:sz="0" w:space="0" w:color="auto"/>
                            <w:right w:val="none" w:sz="0" w:space="0" w:color="auto"/>
                          </w:divBdr>
                        </w:div>
                        <w:div w:id="1840079442">
                          <w:marLeft w:val="0"/>
                          <w:marRight w:val="0"/>
                          <w:marTop w:val="0"/>
                          <w:marBottom w:val="0"/>
                          <w:divBdr>
                            <w:top w:val="none" w:sz="0" w:space="0" w:color="auto"/>
                            <w:left w:val="none" w:sz="0" w:space="0" w:color="auto"/>
                            <w:bottom w:val="none" w:sz="0" w:space="0" w:color="auto"/>
                            <w:right w:val="none" w:sz="0" w:space="0" w:color="auto"/>
                          </w:divBdr>
                          <w:divsChild>
                            <w:div w:id="1052850916">
                              <w:marLeft w:val="0"/>
                              <w:marRight w:val="0"/>
                              <w:marTop w:val="0"/>
                              <w:marBottom w:val="0"/>
                              <w:divBdr>
                                <w:top w:val="none" w:sz="0" w:space="0" w:color="auto"/>
                                <w:left w:val="none" w:sz="0" w:space="0" w:color="auto"/>
                                <w:bottom w:val="none" w:sz="0" w:space="0" w:color="auto"/>
                                <w:right w:val="none" w:sz="0" w:space="0" w:color="auto"/>
                              </w:divBdr>
                            </w:div>
                            <w:div w:id="159844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762372">
      <w:bodyDiv w:val="1"/>
      <w:marLeft w:val="0"/>
      <w:marRight w:val="0"/>
      <w:marTop w:val="0"/>
      <w:marBottom w:val="0"/>
      <w:divBdr>
        <w:top w:val="none" w:sz="0" w:space="0" w:color="auto"/>
        <w:left w:val="none" w:sz="0" w:space="0" w:color="auto"/>
        <w:bottom w:val="none" w:sz="0" w:space="0" w:color="auto"/>
        <w:right w:val="none" w:sz="0" w:space="0" w:color="auto"/>
      </w:divBdr>
      <w:divsChild>
        <w:div w:id="642808487">
          <w:marLeft w:val="0"/>
          <w:marRight w:val="0"/>
          <w:marTop w:val="0"/>
          <w:marBottom w:val="0"/>
          <w:divBdr>
            <w:top w:val="none" w:sz="0" w:space="0" w:color="auto"/>
            <w:left w:val="none" w:sz="0" w:space="0" w:color="auto"/>
            <w:bottom w:val="none" w:sz="0" w:space="0" w:color="auto"/>
            <w:right w:val="none" w:sz="0" w:space="0" w:color="auto"/>
          </w:divBdr>
        </w:div>
        <w:div w:id="1114010193">
          <w:marLeft w:val="0"/>
          <w:marRight w:val="0"/>
          <w:marTop w:val="0"/>
          <w:marBottom w:val="0"/>
          <w:divBdr>
            <w:top w:val="none" w:sz="0" w:space="0" w:color="auto"/>
            <w:left w:val="none" w:sz="0" w:space="0" w:color="auto"/>
            <w:bottom w:val="dashed" w:sz="6" w:space="0" w:color="939393"/>
            <w:right w:val="none" w:sz="0" w:space="0" w:color="auto"/>
          </w:divBdr>
          <w:divsChild>
            <w:div w:id="122696800">
              <w:marLeft w:val="0"/>
              <w:marRight w:val="0"/>
              <w:marTop w:val="0"/>
              <w:marBottom w:val="0"/>
              <w:divBdr>
                <w:top w:val="none" w:sz="0" w:space="0" w:color="auto"/>
                <w:left w:val="none" w:sz="0" w:space="0" w:color="auto"/>
                <w:bottom w:val="none" w:sz="0" w:space="0" w:color="auto"/>
                <w:right w:val="none" w:sz="0" w:space="0" w:color="auto"/>
              </w:divBdr>
              <w:divsChild>
                <w:div w:id="1898473109">
                  <w:marLeft w:val="0"/>
                  <w:marRight w:val="0"/>
                  <w:marTop w:val="120"/>
                  <w:marBottom w:val="0"/>
                  <w:divBdr>
                    <w:top w:val="none" w:sz="0" w:space="0" w:color="auto"/>
                    <w:left w:val="none" w:sz="0" w:space="0" w:color="auto"/>
                    <w:bottom w:val="none" w:sz="0" w:space="0" w:color="auto"/>
                    <w:right w:val="none" w:sz="0" w:space="0" w:color="auto"/>
                  </w:divBdr>
                  <w:divsChild>
                    <w:div w:id="74857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952589">
              <w:marLeft w:val="0"/>
              <w:marRight w:val="0"/>
              <w:marTop w:val="0"/>
              <w:marBottom w:val="0"/>
              <w:divBdr>
                <w:top w:val="none" w:sz="0" w:space="0" w:color="auto"/>
                <w:left w:val="none" w:sz="0" w:space="0" w:color="auto"/>
                <w:bottom w:val="none" w:sz="0" w:space="0" w:color="auto"/>
                <w:right w:val="none" w:sz="0" w:space="0" w:color="auto"/>
              </w:divBdr>
            </w:div>
            <w:div w:id="1377504791">
              <w:marLeft w:val="0"/>
              <w:marRight w:val="0"/>
              <w:marTop w:val="0"/>
              <w:marBottom w:val="0"/>
              <w:divBdr>
                <w:top w:val="none" w:sz="0" w:space="0" w:color="auto"/>
                <w:left w:val="none" w:sz="0" w:space="0" w:color="auto"/>
                <w:bottom w:val="none" w:sz="0" w:space="0" w:color="auto"/>
                <w:right w:val="none" w:sz="0" w:space="0" w:color="auto"/>
              </w:divBdr>
              <w:divsChild>
                <w:div w:id="171003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5711">
          <w:marLeft w:val="0"/>
          <w:marRight w:val="0"/>
          <w:marTop w:val="0"/>
          <w:marBottom w:val="0"/>
          <w:divBdr>
            <w:top w:val="none" w:sz="0" w:space="0" w:color="auto"/>
            <w:left w:val="none" w:sz="0" w:space="0" w:color="auto"/>
            <w:bottom w:val="none" w:sz="0" w:space="0" w:color="auto"/>
            <w:right w:val="none" w:sz="0" w:space="0" w:color="auto"/>
          </w:divBdr>
          <w:divsChild>
            <w:div w:id="403989313">
              <w:marLeft w:val="0"/>
              <w:marRight w:val="0"/>
              <w:marTop w:val="0"/>
              <w:marBottom w:val="0"/>
              <w:divBdr>
                <w:top w:val="none" w:sz="0" w:space="0" w:color="auto"/>
                <w:left w:val="none" w:sz="0" w:space="0" w:color="auto"/>
                <w:bottom w:val="none" w:sz="0" w:space="0" w:color="auto"/>
                <w:right w:val="none" w:sz="0" w:space="0" w:color="auto"/>
              </w:divBdr>
              <w:divsChild>
                <w:div w:id="1127314217">
                  <w:marLeft w:val="0"/>
                  <w:marRight w:val="0"/>
                  <w:marTop w:val="0"/>
                  <w:marBottom w:val="0"/>
                  <w:divBdr>
                    <w:top w:val="none" w:sz="0" w:space="0" w:color="auto"/>
                    <w:left w:val="none" w:sz="0" w:space="0" w:color="auto"/>
                    <w:bottom w:val="none" w:sz="0" w:space="0" w:color="auto"/>
                    <w:right w:val="none" w:sz="0" w:space="0" w:color="auto"/>
                  </w:divBdr>
                  <w:divsChild>
                    <w:div w:id="1167357118">
                      <w:marLeft w:val="0"/>
                      <w:marRight w:val="0"/>
                      <w:marTop w:val="0"/>
                      <w:marBottom w:val="0"/>
                      <w:divBdr>
                        <w:top w:val="none" w:sz="0" w:space="0" w:color="auto"/>
                        <w:left w:val="none" w:sz="0" w:space="0" w:color="auto"/>
                        <w:bottom w:val="none" w:sz="0" w:space="0" w:color="auto"/>
                        <w:right w:val="none" w:sz="0" w:space="0" w:color="auto"/>
                      </w:divBdr>
                      <w:divsChild>
                        <w:div w:id="1134326307">
                          <w:marLeft w:val="0"/>
                          <w:marRight w:val="0"/>
                          <w:marTop w:val="0"/>
                          <w:marBottom w:val="0"/>
                          <w:divBdr>
                            <w:top w:val="none" w:sz="0" w:space="0" w:color="auto"/>
                            <w:left w:val="none" w:sz="0" w:space="0" w:color="auto"/>
                            <w:bottom w:val="none" w:sz="0" w:space="0" w:color="auto"/>
                            <w:right w:val="none" w:sz="0" w:space="0" w:color="auto"/>
                          </w:divBdr>
                          <w:divsChild>
                            <w:div w:id="1840270216">
                              <w:marLeft w:val="0"/>
                              <w:marRight w:val="0"/>
                              <w:marTop w:val="0"/>
                              <w:marBottom w:val="0"/>
                              <w:divBdr>
                                <w:top w:val="none" w:sz="0" w:space="0" w:color="auto"/>
                                <w:left w:val="none" w:sz="0" w:space="0" w:color="auto"/>
                                <w:bottom w:val="none" w:sz="0" w:space="0" w:color="auto"/>
                                <w:right w:val="none" w:sz="0" w:space="0" w:color="auto"/>
                              </w:divBdr>
                              <w:divsChild>
                                <w:div w:id="203176242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799605">
      <w:bodyDiv w:val="1"/>
      <w:marLeft w:val="0"/>
      <w:marRight w:val="0"/>
      <w:marTop w:val="0"/>
      <w:marBottom w:val="0"/>
      <w:divBdr>
        <w:top w:val="none" w:sz="0" w:space="0" w:color="auto"/>
        <w:left w:val="none" w:sz="0" w:space="0" w:color="auto"/>
        <w:bottom w:val="none" w:sz="0" w:space="0" w:color="auto"/>
        <w:right w:val="none" w:sz="0" w:space="0" w:color="auto"/>
      </w:divBdr>
      <w:divsChild>
        <w:div w:id="228931440">
          <w:marLeft w:val="0"/>
          <w:marRight w:val="0"/>
          <w:marTop w:val="0"/>
          <w:marBottom w:val="0"/>
          <w:divBdr>
            <w:top w:val="none" w:sz="0" w:space="0" w:color="auto"/>
            <w:left w:val="none" w:sz="0" w:space="0" w:color="auto"/>
            <w:bottom w:val="none" w:sz="0" w:space="0" w:color="auto"/>
            <w:right w:val="none" w:sz="0" w:space="0" w:color="auto"/>
          </w:divBdr>
          <w:divsChild>
            <w:div w:id="334307304">
              <w:marLeft w:val="0"/>
              <w:marRight w:val="0"/>
              <w:marTop w:val="0"/>
              <w:marBottom w:val="0"/>
              <w:divBdr>
                <w:top w:val="none" w:sz="0" w:space="0" w:color="auto"/>
                <w:left w:val="none" w:sz="0" w:space="0" w:color="auto"/>
                <w:bottom w:val="none" w:sz="0" w:space="0" w:color="auto"/>
                <w:right w:val="none" w:sz="0" w:space="0" w:color="auto"/>
              </w:divBdr>
              <w:divsChild>
                <w:div w:id="867838979">
                  <w:marLeft w:val="0"/>
                  <w:marRight w:val="0"/>
                  <w:marTop w:val="0"/>
                  <w:marBottom w:val="0"/>
                  <w:divBdr>
                    <w:top w:val="none" w:sz="0" w:space="0" w:color="auto"/>
                    <w:left w:val="none" w:sz="0" w:space="0" w:color="auto"/>
                    <w:bottom w:val="none" w:sz="0" w:space="0" w:color="auto"/>
                    <w:right w:val="none" w:sz="0" w:space="0" w:color="auto"/>
                  </w:divBdr>
                  <w:divsChild>
                    <w:div w:id="1280145765">
                      <w:marLeft w:val="0"/>
                      <w:marRight w:val="0"/>
                      <w:marTop w:val="0"/>
                      <w:marBottom w:val="0"/>
                      <w:divBdr>
                        <w:top w:val="none" w:sz="0" w:space="0" w:color="auto"/>
                        <w:left w:val="none" w:sz="0" w:space="0" w:color="auto"/>
                        <w:bottom w:val="none" w:sz="0" w:space="0" w:color="auto"/>
                        <w:right w:val="none" w:sz="0" w:space="0" w:color="auto"/>
                      </w:divBdr>
                      <w:divsChild>
                        <w:div w:id="164631041">
                          <w:marLeft w:val="0"/>
                          <w:marRight w:val="0"/>
                          <w:marTop w:val="0"/>
                          <w:marBottom w:val="0"/>
                          <w:divBdr>
                            <w:top w:val="none" w:sz="0" w:space="0" w:color="auto"/>
                            <w:left w:val="none" w:sz="0" w:space="0" w:color="auto"/>
                            <w:bottom w:val="none" w:sz="0" w:space="0" w:color="auto"/>
                            <w:right w:val="none" w:sz="0" w:space="0" w:color="auto"/>
                          </w:divBdr>
                          <w:divsChild>
                            <w:div w:id="18852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800005">
          <w:marLeft w:val="0"/>
          <w:marRight w:val="0"/>
          <w:marTop w:val="0"/>
          <w:marBottom w:val="0"/>
          <w:divBdr>
            <w:top w:val="none" w:sz="0" w:space="0" w:color="auto"/>
            <w:left w:val="none" w:sz="0" w:space="0" w:color="auto"/>
            <w:bottom w:val="dashed" w:sz="6" w:space="0" w:color="939393"/>
            <w:right w:val="none" w:sz="0" w:space="0" w:color="auto"/>
          </w:divBdr>
          <w:divsChild>
            <w:div w:id="644163582">
              <w:marLeft w:val="0"/>
              <w:marRight w:val="0"/>
              <w:marTop w:val="0"/>
              <w:marBottom w:val="0"/>
              <w:divBdr>
                <w:top w:val="none" w:sz="0" w:space="0" w:color="auto"/>
                <w:left w:val="none" w:sz="0" w:space="0" w:color="auto"/>
                <w:bottom w:val="none" w:sz="0" w:space="0" w:color="auto"/>
                <w:right w:val="none" w:sz="0" w:space="0" w:color="auto"/>
              </w:divBdr>
              <w:divsChild>
                <w:div w:id="125706947">
                  <w:marLeft w:val="0"/>
                  <w:marRight w:val="0"/>
                  <w:marTop w:val="0"/>
                  <w:marBottom w:val="0"/>
                  <w:divBdr>
                    <w:top w:val="none" w:sz="0" w:space="0" w:color="auto"/>
                    <w:left w:val="none" w:sz="0" w:space="0" w:color="auto"/>
                    <w:bottom w:val="none" w:sz="0" w:space="0" w:color="auto"/>
                    <w:right w:val="none" w:sz="0" w:space="0" w:color="auto"/>
                  </w:divBdr>
                </w:div>
              </w:divsChild>
            </w:div>
            <w:div w:id="1063335712">
              <w:marLeft w:val="0"/>
              <w:marRight w:val="0"/>
              <w:marTop w:val="0"/>
              <w:marBottom w:val="0"/>
              <w:divBdr>
                <w:top w:val="none" w:sz="0" w:space="0" w:color="auto"/>
                <w:left w:val="none" w:sz="0" w:space="0" w:color="auto"/>
                <w:bottom w:val="none" w:sz="0" w:space="0" w:color="auto"/>
                <w:right w:val="none" w:sz="0" w:space="0" w:color="auto"/>
              </w:divBdr>
            </w:div>
            <w:div w:id="1221942245">
              <w:marLeft w:val="0"/>
              <w:marRight w:val="0"/>
              <w:marTop w:val="0"/>
              <w:marBottom w:val="0"/>
              <w:divBdr>
                <w:top w:val="none" w:sz="0" w:space="0" w:color="auto"/>
                <w:left w:val="none" w:sz="0" w:space="0" w:color="auto"/>
                <w:bottom w:val="none" w:sz="0" w:space="0" w:color="auto"/>
                <w:right w:val="none" w:sz="0" w:space="0" w:color="auto"/>
              </w:divBdr>
              <w:divsChild>
                <w:div w:id="152068309">
                  <w:marLeft w:val="0"/>
                  <w:marRight w:val="0"/>
                  <w:marTop w:val="0"/>
                  <w:marBottom w:val="0"/>
                  <w:divBdr>
                    <w:top w:val="none" w:sz="0" w:space="0" w:color="auto"/>
                    <w:left w:val="none" w:sz="0" w:space="0" w:color="auto"/>
                    <w:bottom w:val="none" w:sz="0" w:space="0" w:color="auto"/>
                    <w:right w:val="none" w:sz="0" w:space="0" w:color="auto"/>
                  </w:divBdr>
                </w:div>
                <w:div w:id="224295860">
                  <w:marLeft w:val="0"/>
                  <w:marRight w:val="0"/>
                  <w:marTop w:val="105"/>
                  <w:marBottom w:val="0"/>
                  <w:divBdr>
                    <w:top w:val="none" w:sz="0" w:space="0" w:color="auto"/>
                    <w:left w:val="none" w:sz="0" w:space="0" w:color="auto"/>
                    <w:bottom w:val="none" w:sz="0" w:space="0" w:color="auto"/>
                    <w:right w:val="none" w:sz="0" w:space="0" w:color="auto"/>
                  </w:divBdr>
                  <w:divsChild>
                    <w:div w:id="175566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101284">
          <w:marLeft w:val="0"/>
          <w:marRight w:val="0"/>
          <w:marTop w:val="0"/>
          <w:marBottom w:val="0"/>
          <w:divBdr>
            <w:top w:val="none" w:sz="0" w:space="0" w:color="auto"/>
            <w:left w:val="none" w:sz="0" w:space="0" w:color="auto"/>
            <w:bottom w:val="none" w:sz="0" w:space="0" w:color="auto"/>
            <w:right w:val="none" w:sz="0" w:space="0" w:color="auto"/>
          </w:divBdr>
        </w:div>
      </w:divsChild>
    </w:div>
    <w:div w:id="1588882671">
      <w:bodyDiv w:val="1"/>
      <w:marLeft w:val="0"/>
      <w:marRight w:val="0"/>
      <w:marTop w:val="0"/>
      <w:marBottom w:val="0"/>
      <w:divBdr>
        <w:top w:val="none" w:sz="0" w:space="0" w:color="auto"/>
        <w:left w:val="none" w:sz="0" w:space="0" w:color="auto"/>
        <w:bottom w:val="none" w:sz="0" w:space="0" w:color="auto"/>
        <w:right w:val="none" w:sz="0" w:space="0" w:color="auto"/>
      </w:divBdr>
    </w:div>
    <w:div w:id="1589389369">
      <w:bodyDiv w:val="1"/>
      <w:marLeft w:val="0"/>
      <w:marRight w:val="0"/>
      <w:marTop w:val="0"/>
      <w:marBottom w:val="0"/>
      <w:divBdr>
        <w:top w:val="none" w:sz="0" w:space="0" w:color="auto"/>
        <w:left w:val="none" w:sz="0" w:space="0" w:color="auto"/>
        <w:bottom w:val="none" w:sz="0" w:space="0" w:color="auto"/>
        <w:right w:val="none" w:sz="0" w:space="0" w:color="auto"/>
      </w:divBdr>
      <w:divsChild>
        <w:div w:id="1223563124">
          <w:marLeft w:val="0"/>
          <w:marRight w:val="0"/>
          <w:marTop w:val="0"/>
          <w:marBottom w:val="0"/>
          <w:divBdr>
            <w:top w:val="none" w:sz="0" w:space="0" w:color="auto"/>
            <w:left w:val="none" w:sz="0" w:space="0" w:color="auto"/>
            <w:bottom w:val="none" w:sz="0" w:space="0" w:color="auto"/>
            <w:right w:val="none" w:sz="0" w:space="0" w:color="auto"/>
          </w:divBdr>
        </w:div>
        <w:div w:id="2080204493">
          <w:marLeft w:val="150"/>
          <w:marRight w:val="150"/>
          <w:marTop w:val="0"/>
          <w:marBottom w:val="0"/>
          <w:divBdr>
            <w:top w:val="none" w:sz="0" w:space="0" w:color="auto"/>
            <w:left w:val="none" w:sz="0" w:space="0" w:color="auto"/>
            <w:bottom w:val="none" w:sz="0" w:space="0" w:color="auto"/>
            <w:right w:val="none" w:sz="0" w:space="0" w:color="auto"/>
          </w:divBdr>
          <w:divsChild>
            <w:div w:id="1986619816">
              <w:marLeft w:val="420"/>
              <w:marRight w:val="0"/>
              <w:marTop w:val="0"/>
              <w:marBottom w:val="270"/>
              <w:divBdr>
                <w:top w:val="none" w:sz="0" w:space="0" w:color="auto"/>
                <w:left w:val="none" w:sz="0" w:space="0" w:color="auto"/>
                <w:bottom w:val="none" w:sz="0" w:space="0" w:color="auto"/>
                <w:right w:val="none" w:sz="0" w:space="0" w:color="auto"/>
              </w:divBdr>
            </w:div>
          </w:divsChild>
        </w:div>
      </w:divsChild>
    </w:div>
    <w:div w:id="1608417249">
      <w:bodyDiv w:val="1"/>
      <w:marLeft w:val="0"/>
      <w:marRight w:val="0"/>
      <w:marTop w:val="0"/>
      <w:marBottom w:val="0"/>
      <w:divBdr>
        <w:top w:val="none" w:sz="0" w:space="0" w:color="auto"/>
        <w:left w:val="none" w:sz="0" w:space="0" w:color="auto"/>
        <w:bottom w:val="none" w:sz="0" w:space="0" w:color="auto"/>
        <w:right w:val="none" w:sz="0" w:space="0" w:color="auto"/>
      </w:divBdr>
      <w:divsChild>
        <w:div w:id="573049505">
          <w:marLeft w:val="0"/>
          <w:marRight w:val="0"/>
          <w:marTop w:val="0"/>
          <w:marBottom w:val="0"/>
          <w:divBdr>
            <w:top w:val="none" w:sz="0" w:space="0" w:color="auto"/>
            <w:left w:val="none" w:sz="0" w:space="0" w:color="auto"/>
            <w:bottom w:val="none" w:sz="0" w:space="0" w:color="auto"/>
            <w:right w:val="none" w:sz="0" w:space="0" w:color="auto"/>
          </w:divBdr>
          <w:divsChild>
            <w:div w:id="733358440">
              <w:marLeft w:val="0"/>
              <w:marRight w:val="0"/>
              <w:marTop w:val="0"/>
              <w:marBottom w:val="0"/>
              <w:divBdr>
                <w:top w:val="none" w:sz="0" w:space="0" w:color="auto"/>
                <w:left w:val="none" w:sz="0" w:space="0" w:color="auto"/>
                <w:bottom w:val="none" w:sz="0" w:space="0" w:color="auto"/>
                <w:right w:val="none" w:sz="0" w:space="0" w:color="auto"/>
              </w:divBdr>
              <w:divsChild>
                <w:div w:id="242226782">
                  <w:marLeft w:val="0"/>
                  <w:marRight w:val="0"/>
                  <w:marTop w:val="0"/>
                  <w:marBottom w:val="0"/>
                  <w:divBdr>
                    <w:top w:val="none" w:sz="0" w:space="0" w:color="auto"/>
                    <w:left w:val="none" w:sz="0" w:space="0" w:color="auto"/>
                    <w:bottom w:val="none" w:sz="0" w:space="0" w:color="auto"/>
                    <w:right w:val="none" w:sz="0" w:space="0" w:color="auto"/>
                  </w:divBdr>
                  <w:divsChild>
                    <w:div w:id="1833258233">
                      <w:marLeft w:val="0"/>
                      <w:marRight w:val="0"/>
                      <w:marTop w:val="0"/>
                      <w:marBottom w:val="0"/>
                      <w:divBdr>
                        <w:top w:val="none" w:sz="0" w:space="0" w:color="auto"/>
                        <w:left w:val="none" w:sz="0" w:space="0" w:color="auto"/>
                        <w:bottom w:val="none" w:sz="0" w:space="0" w:color="auto"/>
                        <w:right w:val="none" w:sz="0" w:space="0" w:color="auto"/>
                      </w:divBdr>
                      <w:divsChild>
                        <w:div w:id="580680028">
                          <w:marLeft w:val="0"/>
                          <w:marRight w:val="0"/>
                          <w:marTop w:val="0"/>
                          <w:marBottom w:val="0"/>
                          <w:divBdr>
                            <w:top w:val="none" w:sz="0" w:space="0" w:color="auto"/>
                            <w:left w:val="none" w:sz="0" w:space="0" w:color="auto"/>
                            <w:bottom w:val="none" w:sz="0" w:space="0" w:color="auto"/>
                            <w:right w:val="none" w:sz="0" w:space="0" w:color="auto"/>
                          </w:divBdr>
                          <w:divsChild>
                            <w:div w:id="282159185">
                              <w:marLeft w:val="0"/>
                              <w:marRight w:val="0"/>
                              <w:marTop w:val="0"/>
                              <w:marBottom w:val="0"/>
                              <w:divBdr>
                                <w:top w:val="none" w:sz="0" w:space="0" w:color="auto"/>
                                <w:left w:val="none" w:sz="0" w:space="0" w:color="auto"/>
                                <w:bottom w:val="none" w:sz="0" w:space="0" w:color="auto"/>
                                <w:right w:val="none" w:sz="0" w:space="0" w:color="auto"/>
                              </w:divBdr>
                            </w:div>
                            <w:div w:id="28477399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376434">
          <w:marLeft w:val="0"/>
          <w:marRight w:val="0"/>
          <w:marTop w:val="0"/>
          <w:marBottom w:val="0"/>
          <w:divBdr>
            <w:top w:val="none" w:sz="0" w:space="0" w:color="auto"/>
            <w:left w:val="none" w:sz="0" w:space="0" w:color="auto"/>
            <w:bottom w:val="dashed" w:sz="6" w:space="0" w:color="939393"/>
            <w:right w:val="none" w:sz="0" w:space="0" w:color="auto"/>
          </w:divBdr>
          <w:divsChild>
            <w:div w:id="523595036">
              <w:marLeft w:val="0"/>
              <w:marRight w:val="0"/>
              <w:marTop w:val="0"/>
              <w:marBottom w:val="0"/>
              <w:divBdr>
                <w:top w:val="none" w:sz="0" w:space="0" w:color="auto"/>
                <w:left w:val="none" w:sz="0" w:space="0" w:color="auto"/>
                <w:bottom w:val="none" w:sz="0" w:space="0" w:color="auto"/>
                <w:right w:val="none" w:sz="0" w:space="0" w:color="auto"/>
              </w:divBdr>
              <w:divsChild>
                <w:div w:id="2010058574">
                  <w:marLeft w:val="0"/>
                  <w:marRight w:val="0"/>
                  <w:marTop w:val="120"/>
                  <w:marBottom w:val="0"/>
                  <w:divBdr>
                    <w:top w:val="none" w:sz="0" w:space="0" w:color="auto"/>
                    <w:left w:val="none" w:sz="0" w:space="0" w:color="auto"/>
                    <w:bottom w:val="none" w:sz="0" w:space="0" w:color="auto"/>
                    <w:right w:val="none" w:sz="0" w:space="0" w:color="auto"/>
                  </w:divBdr>
                  <w:divsChild>
                    <w:div w:id="6539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385379">
              <w:marLeft w:val="0"/>
              <w:marRight w:val="0"/>
              <w:marTop w:val="0"/>
              <w:marBottom w:val="0"/>
              <w:divBdr>
                <w:top w:val="none" w:sz="0" w:space="0" w:color="auto"/>
                <w:left w:val="none" w:sz="0" w:space="0" w:color="auto"/>
                <w:bottom w:val="none" w:sz="0" w:space="0" w:color="auto"/>
                <w:right w:val="none" w:sz="0" w:space="0" w:color="auto"/>
              </w:divBdr>
              <w:divsChild>
                <w:div w:id="2143882437">
                  <w:marLeft w:val="0"/>
                  <w:marRight w:val="0"/>
                  <w:marTop w:val="0"/>
                  <w:marBottom w:val="0"/>
                  <w:divBdr>
                    <w:top w:val="none" w:sz="0" w:space="0" w:color="auto"/>
                    <w:left w:val="none" w:sz="0" w:space="0" w:color="auto"/>
                    <w:bottom w:val="none" w:sz="0" w:space="0" w:color="auto"/>
                    <w:right w:val="none" w:sz="0" w:space="0" w:color="auto"/>
                  </w:divBdr>
                </w:div>
              </w:divsChild>
            </w:div>
            <w:div w:id="21459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386329">
      <w:bodyDiv w:val="1"/>
      <w:marLeft w:val="0"/>
      <w:marRight w:val="0"/>
      <w:marTop w:val="0"/>
      <w:marBottom w:val="0"/>
      <w:divBdr>
        <w:top w:val="none" w:sz="0" w:space="0" w:color="auto"/>
        <w:left w:val="none" w:sz="0" w:space="0" w:color="auto"/>
        <w:bottom w:val="none" w:sz="0" w:space="0" w:color="auto"/>
        <w:right w:val="none" w:sz="0" w:space="0" w:color="auto"/>
      </w:divBdr>
      <w:divsChild>
        <w:div w:id="808984257">
          <w:marLeft w:val="0"/>
          <w:marRight w:val="0"/>
          <w:marTop w:val="0"/>
          <w:marBottom w:val="0"/>
          <w:divBdr>
            <w:top w:val="none" w:sz="0" w:space="0" w:color="auto"/>
            <w:left w:val="none" w:sz="0" w:space="0" w:color="auto"/>
            <w:bottom w:val="dashed" w:sz="6" w:space="0" w:color="939393"/>
            <w:right w:val="none" w:sz="0" w:space="0" w:color="auto"/>
          </w:divBdr>
          <w:divsChild>
            <w:div w:id="511261603">
              <w:marLeft w:val="0"/>
              <w:marRight w:val="0"/>
              <w:marTop w:val="0"/>
              <w:marBottom w:val="0"/>
              <w:divBdr>
                <w:top w:val="none" w:sz="0" w:space="0" w:color="auto"/>
                <w:left w:val="none" w:sz="0" w:space="0" w:color="auto"/>
                <w:bottom w:val="none" w:sz="0" w:space="0" w:color="auto"/>
                <w:right w:val="none" w:sz="0" w:space="0" w:color="auto"/>
              </w:divBdr>
              <w:divsChild>
                <w:div w:id="657198095">
                  <w:marLeft w:val="0"/>
                  <w:marRight w:val="0"/>
                  <w:marTop w:val="0"/>
                  <w:marBottom w:val="0"/>
                  <w:divBdr>
                    <w:top w:val="none" w:sz="0" w:space="0" w:color="auto"/>
                    <w:left w:val="none" w:sz="0" w:space="0" w:color="auto"/>
                    <w:bottom w:val="none" w:sz="0" w:space="0" w:color="auto"/>
                    <w:right w:val="none" w:sz="0" w:space="0" w:color="auto"/>
                  </w:divBdr>
                </w:div>
              </w:divsChild>
            </w:div>
            <w:div w:id="1842232909">
              <w:marLeft w:val="0"/>
              <w:marRight w:val="0"/>
              <w:marTop w:val="0"/>
              <w:marBottom w:val="0"/>
              <w:divBdr>
                <w:top w:val="none" w:sz="0" w:space="0" w:color="auto"/>
                <w:left w:val="none" w:sz="0" w:space="0" w:color="auto"/>
                <w:bottom w:val="none" w:sz="0" w:space="0" w:color="auto"/>
                <w:right w:val="none" w:sz="0" w:space="0" w:color="auto"/>
              </w:divBdr>
              <w:divsChild>
                <w:div w:id="1478910577">
                  <w:marLeft w:val="0"/>
                  <w:marRight w:val="0"/>
                  <w:marTop w:val="0"/>
                  <w:marBottom w:val="0"/>
                  <w:divBdr>
                    <w:top w:val="none" w:sz="0" w:space="0" w:color="auto"/>
                    <w:left w:val="none" w:sz="0" w:space="0" w:color="auto"/>
                    <w:bottom w:val="none" w:sz="0" w:space="0" w:color="auto"/>
                    <w:right w:val="none" w:sz="0" w:space="0" w:color="auto"/>
                  </w:divBdr>
                </w:div>
                <w:div w:id="2080324198">
                  <w:marLeft w:val="0"/>
                  <w:marRight w:val="0"/>
                  <w:marTop w:val="105"/>
                  <w:marBottom w:val="0"/>
                  <w:divBdr>
                    <w:top w:val="none" w:sz="0" w:space="0" w:color="auto"/>
                    <w:left w:val="none" w:sz="0" w:space="0" w:color="auto"/>
                    <w:bottom w:val="none" w:sz="0" w:space="0" w:color="auto"/>
                    <w:right w:val="none" w:sz="0" w:space="0" w:color="auto"/>
                  </w:divBdr>
                  <w:divsChild>
                    <w:div w:id="50837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7392">
              <w:marLeft w:val="0"/>
              <w:marRight w:val="0"/>
              <w:marTop w:val="0"/>
              <w:marBottom w:val="0"/>
              <w:divBdr>
                <w:top w:val="none" w:sz="0" w:space="0" w:color="auto"/>
                <w:left w:val="none" w:sz="0" w:space="0" w:color="auto"/>
                <w:bottom w:val="none" w:sz="0" w:space="0" w:color="auto"/>
                <w:right w:val="none" w:sz="0" w:space="0" w:color="auto"/>
              </w:divBdr>
            </w:div>
          </w:divsChild>
        </w:div>
        <w:div w:id="985281812">
          <w:marLeft w:val="0"/>
          <w:marRight w:val="0"/>
          <w:marTop w:val="0"/>
          <w:marBottom w:val="0"/>
          <w:divBdr>
            <w:top w:val="none" w:sz="0" w:space="0" w:color="auto"/>
            <w:left w:val="none" w:sz="0" w:space="0" w:color="auto"/>
            <w:bottom w:val="none" w:sz="0" w:space="0" w:color="auto"/>
            <w:right w:val="none" w:sz="0" w:space="0" w:color="auto"/>
          </w:divBdr>
          <w:divsChild>
            <w:div w:id="203911778">
              <w:marLeft w:val="0"/>
              <w:marRight w:val="0"/>
              <w:marTop w:val="0"/>
              <w:marBottom w:val="0"/>
              <w:divBdr>
                <w:top w:val="none" w:sz="0" w:space="0" w:color="auto"/>
                <w:left w:val="none" w:sz="0" w:space="0" w:color="auto"/>
                <w:bottom w:val="none" w:sz="0" w:space="0" w:color="auto"/>
                <w:right w:val="none" w:sz="0" w:space="0" w:color="auto"/>
              </w:divBdr>
              <w:divsChild>
                <w:div w:id="1942370885">
                  <w:marLeft w:val="0"/>
                  <w:marRight w:val="0"/>
                  <w:marTop w:val="0"/>
                  <w:marBottom w:val="0"/>
                  <w:divBdr>
                    <w:top w:val="none" w:sz="0" w:space="0" w:color="auto"/>
                    <w:left w:val="none" w:sz="0" w:space="0" w:color="auto"/>
                    <w:bottom w:val="none" w:sz="0" w:space="0" w:color="auto"/>
                    <w:right w:val="none" w:sz="0" w:space="0" w:color="auto"/>
                  </w:divBdr>
                  <w:divsChild>
                    <w:div w:id="2073654813">
                      <w:marLeft w:val="0"/>
                      <w:marRight w:val="0"/>
                      <w:marTop w:val="0"/>
                      <w:marBottom w:val="0"/>
                      <w:divBdr>
                        <w:top w:val="none" w:sz="0" w:space="0" w:color="auto"/>
                        <w:left w:val="none" w:sz="0" w:space="0" w:color="auto"/>
                        <w:bottom w:val="none" w:sz="0" w:space="0" w:color="auto"/>
                        <w:right w:val="none" w:sz="0" w:space="0" w:color="auto"/>
                      </w:divBdr>
                      <w:divsChild>
                        <w:div w:id="1491867656">
                          <w:marLeft w:val="0"/>
                          <w:marRight w:val="0"/>
                          <w:marTop w:val="0"/>
                          <w:marBottom w:val="0"/>
                          <w:divBdr>
                            <w:top w:val="none" w:sz="0" w:space="0" w:color="auto"/>
                            <w:left w:val="none" w:sz="0" w:space="0" w:color="auto"/>
                            <w:bottom w:val="none" w:sz="0" w:space="0" w:color="auto"/>
                            <w:right w:val="none" w:sz="0" w:space="0" w:color="auto"/>
                          </w:divBdr>
                          <w:divsChild>
                            <w:div w:id="771365725">
                              <w:marLeft w:val="0"/>
                              <w:marRight w:val="0"/>
                              <w:marTop w:val="0"/>
                              <w:marBottom w:val="0"/>
                              <w:divBdr>
                                <w:top w:val="none" w:sz="0" w:space="0" w:color="auto"/>
                                <w:left w:val="none" w:sz="0" w:space="0" w:color="auto"/>
                                <w:bottom w:val="none" w:sz="0" w:space="0" w:color="auto"/>
                                <w:right w:val="none" w:sz="0" w:space="0" w:color="auto"/>
                              </w:divBdr>
                            </w:div>
                            <w:div w:id="145294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0897163">
      <w:bodyDiv w:val="1"/>
      <w:marLeft w:val="0"/>
      <w:marRight w:val="0"/>
      <w:marTop w:val="0"/>
      <w:marBottom w:val="0"/>
      <w:divBdr>
        <w:top w:val="none" w:sz="0" w:space="0" w:color="auto"/>
        <w:left w:val="none" w:sz="0" w:space="0" w:color="auto"/>
        <w:bottom w:val="none" w:sz="0" w:space="0" w:color="auto"/>
        <w:right w:val="none" w:sz="0" w:space="0" w:color="auto"/>
      </w:divBdr>
    </w:div>
    <w:div w:id="1618754768">
      <w:bodyDiv w:val="1"/>
      <w:marLeft w:val="0"/>
      <w:marRight w:val="0"/>
      <w:marTop w:val="0"/>
      <w:marBottom w:val="0"/>
      <w:divBdr>
        <w:top w:val="none" w:sz="0" w:space="0" w:color="auto"/>
        <w:left w:val="none" w:sz="0" w:space="0" w:color="auto"/>
        <w:bottom w:val="none" w:sz="0" w:space="0" w:color="auto"/>
        <w:right w:val="none" w:sz="0" w:space="0" w:color="auto"/>
      </w:divBdr>
      <w:divsChild>
        <w:div w:id="52780091">
          <w:marLeft w:val="-180"/>
          <w:marRight w:val="-180"/>
          <w:marTop w:val="0"/>
          <w:marBottom w:val="0"/>
          <w:divBdr>
            <w:top w:val="none" w:sz="0" w:space="0" w:color="auto"/>
            <w:left w:val="none" w:sz="0" w:space="0" w:color="auto"/>
            <w:bottom w:val="none" w:sz="0" w:space="0" w:color="auto"/>
            <w:right w:val="none" w:sz="0" w:space="0" w:color="auto"/>
          </w:divBdr>
          <w:divsChild>
            <w:div w:id="616451985">
              <w:marLeft w:val="0"/>
              <w:marRight w:val="0"/>
              <w:marTop w:val="0"/>
              <w:marBottom w:val="0"/>
              <w:divBdr>
                <w:top w:val="none" w:sz="0" w:space="0" w:color="auto"/>
                <w:left w:val="none" w:sz="0" w:space="0" w:color="auto"/>
                <w:bottom w:val="none" w:sz="0" w:space="0" w:color="auto"/>
                <w:right w:val="none" w:sz="0" w:space="0" w:color="auto"/>
              </w:divBdr>
              <w:divsChild>
                <w:div w:id="16406446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651107856">
          <w:marLeft w:val="-180"/>
          <w:marRight w:val="-180"/>
          <w:marTop w:val="0"/>
          <w:marBottom w:val="0"/>
          <w:divBdr>
            <w:top w:val="none" w:sz="0" w:space="0" w:color="auto"/>
            <w:left w:val="none" w:sz="0" w:space="0" w:color="auto"/>
            <w:bottom w:val="none" w:sz="0" w:space="0" w:color="auto"/>
            <w:right w:val="none" w:sz="0" w:space="0" w:color="auto"/>
          </w:divBdr>
          <w:divsChild>
            <w:div w:id="1760710552">
              <w:marLeft w:val="0"/>
              <w:marRight w:val="0"/>
              <w:marTop w:val="0"/>
              <w:marBottom w:val="0"/>
              <w:divBdr>
                <w:top w:val="none" w:sz="0" w:space="0" w:color="auto"/>
                <w:left w:val="none" w:sz="0" w:space="0" w:color="auto"/>
                <w:bottom w:val="none" w:sz="0" w:space="0" w:color="auto"/>
                <w:right w:val="none" w:sz="0" w:space="0" w:color="auto"/>
              </w:divBdr>
              <w:divsChild>
                <w:div w:id="686491861">
                  <w:marLeft w:val="0"/>
                  <w:marRight w:val="0"/>
                  <w:marTop w:val="0"/>
                  <w:marBottom w:val="0"/>
                  <w:divBdr>
                    <w:top w:val="none" w:sz="0" w:space="0" w:color="auto"/>
                    <w:left w:val="none" w:sz="0" w:space="0" w:color="auto"/>
                    <w:bottom w:val="none" w:sz="0" w:space="0" w:color="auto"/>
                    <w:right w:val="none" w:sz="0" w:space="0" w:color="auto"/>
                  </w:divBdr>
                  <w:divsChild>
                    <w:div w:id="22828009">
                      <w:marLeft w:val="-18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 w:id="1885940605">
          <w:marLeft w:val="-180"/>
          <w:marRight w:val="-180"/>
          <w:marTop w:val="0"/>
          <w:marBottom w:val="0"/>
          <w:divBdr>
            <w:top w:val="none" w:sz="0" w:space="0" w:color="auto"/>
            <w:left w:val="none" w:sz="0" w:space="0" w:color="auto"/>
            <w:bottom w:val="none" w:sz="0" w:space="0" w:color="auto"/>
            <w:right w:val="none" w:sz="0" w:space="0" w:color="auto"/>
          </w:divBdr>
          <w:divsChild>
            <w:div w:id="607782985">
              <w:marLeft w:val="0"/>
              <w:marRight w:val="0"/>
              <w:marTop w:val="0"/>
              <w:marBottom w:val="0"/>
              <w:divBdr>
                <w:top w:val="none" w:sz="0" w:space="0" w:color="auto"/>
                <w:left w:val="none" w:sz="0" w:space="0" w:color="auto"/>
                <w:bottom w:val="none" w:sz="0" w:space="0" w:color="auto"/>
                <w:right w:val="none" w:sz="0" w:space="0" w:color="auto"/>
              </w:divBdr>
              <w:divsChild>
                <w:div w:id="259412990">
                  <w:marLeft w:val="-180"/>
                  <w:marRight w:val="-180"/>
                  <w:marTop w:val="0"/>
                  <w:marBottom w:val="0"/>
                  <w:divBdr>
                    <w:top w:val="none" w:sz="0" w:space="0" w:color="auto"/>
                    <w:left w:val="none" w:sz="0" w:space="0" w:color="auto"/>
                    <w:bottom w:val="none" w:sz="0" w:space="0" w:color="auto"/>
                    <w:right w:val="none" w:sz="0" w:space="0" w:color="auto"/>
                  </w:divBdr>
                  <w:divsChild>
                    <w:div w:id="304164374">
                      <w:marLeft w:val="0"/>
                      <w:marRight w:val="0"/>
                      <w:marTop w:val="0"/>
                      <w:marBottom w:val="0"/>
                      <w:divBdr>
                        <w:top w:val="none" w:sz="0" w:space="0" w:color="auto"/>
                        <w:left w:val="none" w:sz="0" w:space="0" w:color="auto"/>
                        <w:bottom w:val="none" w:sz="0" w:space="0" w:color="auto"/>
                        <w:right w:val="none" w:sz="0" w:space="0" w:color="auto"/>
                      </w:divBdr>
                      <w:divsChild>
                        <w:div w:id="626861199">
                          <w:marLeft w:val="0"/>
                          <w:marRight w:val="0"/>
                          <w:marTop w:val="0"/>
                          <w:marBottom w:val="0"/>
                          <w:divBdr>
                            <w:top w:val="single" w:sz="18" w:space="0" w:color="FFFFFF"/>
                            <w:left w:val="single" w:sz="18" w:space="0" w:color="FFFFFF"/>
                            <w:bottom w:val="single" w:sz="18" w:space="0" w:color="FFFFFF"/>
                            <w:right w:val="single" w:sz="18" w:space="0" w:color="FFFFFF"/>
                          </w:divBdr>
                        </w:div>
                      </w:divsChild>
                    </w:div>
                  </w:divsChild>
                </w:div>
                <w:div w:id="1561592676">
                  <w:marLeft w:val="-180"/>
                  <w:marRight w:val="-180"/>
                  <w:marTop w:val="0"/>
                  <w:marBottom w:val="0"/>
                  <w:divBdr>
                    <w:top w:val="none" w:sz="0" w:space="0" w:color="auto"/>
                    <w:left w:val="none" w:sz="0" w:space="0" w:color="auto"/>
                    <w:bottom w:val="none" w:sz="0" w:space="0" w:color="auto"/>
                    <w:right w:val="none" w:sz="0" w:space="0" w:color="auto"/>
                  </w:divBdr>
                  <w:divsChild>
                    <w:div w:id="1961957033">
                      <w:marLeft w:val="0"/>
                      <w:marRight w:val="0"/>
                      <w:marTop w:val="0"/>
                      <w:marBottom w:val="0"/>
                      <w:divBdr>
                        <w:top w:val="none" w:sz="0" w:space="0" w:color="auto"/>
                        <w:left w:val="none" w:sz="0" w:space="0" w:color="auto"/>
                        <w:bottom w:val="none" w:sz="0" w:space="0" w:color="auto"/>
                        <w:right w:val="none" w:sz="0" w:space="0" w:color="auto"/>
                      </w:divBdr>
                      <w:divsChild>
                        <w:div w:id="62222523">
                          <w:marLeft w:val="0"/>
                          <w:marRight w:val="0"/>
                          <w:marTop w:val="0"/>
                          <w:marBottom w:val="0"/>
                          <w:divBdr>
                            <w:top w:val="none" w:sz="0" w:space="0" w:color="auto"/>
                            <w:left w:val="none" w:sz="0" w:space="0" w:color="auto"/>
                            <w:bottom w:val="none" w:sz="0" w:space="0" w:color="auto"/>
                            <w:right w:val="none" w:sz="0" w:space="0" w:color="auto"/>
                          </w:divBdr>
                        </w:div>
                        <w:div w:id="347605399">
                          <w:marLeft w:val="0"/>
                          <w:marRight w:val="0"/>
                          <w:marTop w:val="0"/>
                          <w:marBottom w:val="0"/>
                          <w:divBdr>
                            <w:top w:val="none" w:sz="0" w:space="0" w:color="auto"/>
                            <w:left w:val="none" w:sz="0" w:space="0" w:color="auto"/>
                            <w:bottom w:val="none" w:sz="0" w:space="0" w:color="auto"/>
                            <w:right w:val="none" w:sz="0" w:space="0" w:color="auto"/>
                          </w:divBdr>
                        </w:div>
                        <w:div w:id="580990633">
                          <w:marLeft w:val="0"/>
                          <w:marRight w:val="0"/>
                          <w:marTop w:val="0"/>
                          <w:marBottom w:val="0"/>
                          <w:divBdr>
                            <w:top w:val="none" w:sz="0" w:space="0" w:color="auto"/>
                            <w:left w:val="none" w:sz="0" w:space="0" w:color="auto"/>
                            <w:bottom w:val="none" w:sz="0" w:space="0" w:color="auto"/>
                            <w:right w:val="none" w:sz="0" w:space="0" w:color="auto"/>
                          </w:divBdr>
                        </w:div>
                        <w:div w:id="1580290058">
                          <w:marLeft w:val="0"/>
                          <w:marRight w:val="0"/>
                          <w:marTop w:val="0"/>
                          <w:marBottom w:val="0"/>
                          <w:divBdr>
                            <w:top w:val="none" w:sz="0" w:space="0" w:color="auto"/>
                            <w:left w:val="none" w:sz="0" w:space="0" w:color="auto"/>
                            <w:bottom w:val="none" w:sz="0" w:space="0" w:color="auto"/>
                            <w:right w:val="none" w:sz="0" w:space="0" w:color="auto"/>
                          </w:divBdr>
                        </w:div>
                        <w:div w:id="20345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0146217">
      <w:bodyDiv w:val="1"/>
      <w:marLeft w:val="0"/>
      <w:marRight w:val="0"/>
      <w:marTop w:val="0"/>
      <w:marBottom w:val="0"/>
      <w:divBdr>
        <w:top w:val="none" w:sz="0" w:space="0" w:color="auto"/>
        <w:left w:val="none" w:sz="0" w:space="0" w:color="auto"/>
        <w:bottom w:val="none" w:sz="0" w:space="0" w:color="auto"/>
        <w:right w:val="none" w:sz="0" w:space="0" w:color="auto"/>
      </w:divBdr>
    </w:div>
    <w:div w:id="1624965478">
      <w:bodyDiv w:val="1"/>
      <w:marLeft w:val="0"/>
      <w:marRight w:val="0"/>
      <w:marTop w:val="0"/>
      <w:marBottom w:val="0"/>
      <w:divBdr>
        <w:top w:val="none" w:sz="0" w:space="0" w:color="auto"/>
        <w:left w:val="none" w:sz="0" w:space="0" w:color="auto"/>
        <w:bottom w:val="none" w:sz="0" w:space="0" w:color="auto"/>
        <w:right w:val="none" w:sz="0" w:space="0" w:color="auto"/>
      </w:divBdr>
      <w:divsChild>
        <w:div w:id="70128410">
          <w:marLeft w:val="0"/>
          <w:marRight w:val="0"/>
          <w:marTop w:val="0"/>
          <w:marBottom w:val="0"/>
          <w:divBdr>
            <w:top w:val="none" w:sz="0" w:space="0" w:color="auto"/>
            <w:left w:val="none" w:sz="0" w:space="0" w:color="auto"/>
            <w:bottom w:val="none" w:sz="0" w:space="0" w:color="auto"/>
            <w:right w:val="none" w:sz="0" w:space="0" w:color="auto"/>
          </w:divBdr>
          <w:divsChild>
            <w:div w:id="219287219">
              <w:marLeft w:val="0"/>
              <w:marRight w:val="0"/>
              <w:marTop w:val="0"/>
              <w:marBottom w:val="0"/>
              <w:divBdr>
                <w:top w:val="none" w:sz="0" w:space="0" w:color="auto"/>
                <w:left w:val="none" w:sz="0" w:space="0" w:color="auto"/>
                <w:bottom w:val="none" w:sz="0" w:space="0" w:color="auto"/>
                <w:right w:val="none" w:sz="0" w:space="0" w:color="auto"/>
              </w:divBdr>
              <w:divsChild>
                <w:div w:id="1182014680">
                  <w:marLeft w:val="0"/>
                  <w:marRight w:val="0"/>
                  <w:marTop w:val="0"/>
                  <w:marBottom w:val="0"/>
                  <w:divBdr>
                    <w:top w:val="none" w:sz="0" w:space="0" w:color="auto"/>
                    <w:left w:val="none" w:sz="0" w:space="0" w:color="auto"/>
                    <w:bottom w:val="none" w:sz="0" w:space="0" w:color="auto"/>
                    <w:right w:val="none" w:sz="0" w:space="0" w:color="auto"/>
                  </w:divBdr>
                  <w:divsChild>
                    <w:div w:id="1332951109">
                      <w:marLeft w:val="0"/>
                      <w:marRight w:val="0"/>
                      <w:marTop w:val="0"/>
                      <w:marBottom w:val="0"/>
                      <w:divBdr>
                        <w:top w:val="none" w:sz="0" w:space="0" w:color="auto"/>
                        <w:left w:val="none" w:sz="0" w:space="0" w:color="auto"/>
                        <w:bottom w:val="none" w:sz="0" w:space="0" w:color="auto"/>
                        <w:right w:val="none" w:sz="0" w:space="0" w:color="auto"/>
                      </w:divBdr>
                      <w:divsChild>
                        <w:div w:id="1948732854">
                          <w:marLeft w:val="0"/>
                          <w:marRight w:val="0"/>
                          <w:marTop w:val="0"/>
                          <w:marBottom w:val="0"/>
                          <w:divBdr>
                            <w:top w:val="none" w:sz="0" w:space="0" w:color="auto"/>
                            <w:left w:val="none" w:sz="0" w:space="0" w:color="auto"/>
                            <w:bottom w:val="none" w:sz="0" w:space="0" w:color="auto"/>
                            <w:right w:val="none" w:sz="0" w:space="0" w:color="auto"/>
                          </w:divBdr>
                          <w:divsChild>
                            <w:div w:id="1468662754">
                              <w:marLeft w:val="0"/>
                              <w:marRight w:val="0"/>
                              <w:marTop w:val="0"/>
                              <w:marBottom w:val="0"/>
                              <w:divBdr>
                                <w:top w:val="none" w:sz="0" w:space="0" w:color="auto"/>
                                <w:left w:val="none" w:sz="0" w:space="0" w:color="auto"/>
                                <w:bottom w:val="none" w:sz="0" w:space="0" w:color="auto"/>
                                <w:right w:val="none" w:sz="0" w:space="0" w:color="auto"/>
                              </w:divBdr>
                            </w:div>
                            <w:div w:id="1828402238">
                              <w:marLeft w:val="0"/>
                              <w:marRight w:val="0"/>
                              <w:marTop w:val="0"/>
                              <w:marBottom w:val="0"/>
                              <w:divBdr>
                                <w:top w:val="none" w:sz="0" w:space="0" w:color="auto"/>
                                <w:left w:val="none" w:sz="0" w:space="0" w:color="auto"/>
                                <w:bottom w:val="none" w:sz="0" w:space="0" w:color="auto"/>
                                <w:right w:val="none" w:sz="0" w:space="0" w:color="auto"/>
                              </w:divBdr>
                            </w:div>
                            <w:div w:id="18779657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6061814">
          <w:marLeft w:val="0"/>
          <w:marRight w:val="0"/>
          <w:marTop w:val="0"/>
          <w:marBottom w:val="0"/>
          <w:divBdr>
            <w:top w:val="none" w:sz="0" w:space="0" w:color="auto"/>
            <w:left w:val="none" w:sz="0" w:space="0" w:color="auto"/>
            <w:bottom w:val="dashed" w:sz="6" w:space="0" w:color="939393"/>
            <w:right w:val="none" w:sz="0" w:space="0" w:color="auto"/>
          </w:divBdr>
          <w:divsChild>
            <w:div w:id="1357849873">
              <w:marLeft w:val="0"/>
              <w:marRight w:val="0"/>
              <w:marTop w:val="0"/>
              <w:marBottom w:val="0"/>
              <w:divBdr>
                <w:top w:val="none" w:sz="0" w:space="0" w:color="auto"/>
                <w:left w:val="none" w:sz="0" w:space="0" w:color="auto"/>
                <w:bottom w:val="none" w:sz="0" w:space="0" w:color="auto"/>
                <w:right w:val="none" w:sz="0" w:space="0" w:color="auto"/>
              </w:divBdr>
              <w:divsChild>
                <w:div w:id="1832720468">
                  <w:marLeft w:val="0"/>
                  <w:marRight w:val="0"/>
                  <w:marTop w:val="120"/>
                  <w:marBottom w:val="0"/>
                  <w:divBdr>
                    <w:top w:val="none" w:sz="0" w:space="0" w:color="auto"/>
                    <w:left w:val="none" w:sz="0" w:space="0" w:color="auto"/>
                    <w:bottom w:val="none" w:sz="0" w:space="0" w:color="auto"/>
                    <w:right w:val="none" w:sz="0" w:space="0" w:color="auto"/>
                  </w:divBdr>
                  <w:divsChild>
                    <w:div w:id="4986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927751">
              <w:marLeft w:val="0"/>
              <w:marRight w:val="0"/>
              <w:marTop w:val="0"/>
              <w:marBottom w:val="0"/>
              <w:divBdr>
                <w:top w:val="none" w:sz="0" w:space="0" w:color="auto"/>
                <w:left w:val="none" w:sz="0" w:space="0" w:color="auto"/>
                <w:bottom w:val="none" w:sz="0" w:space="0" w:color="auto"/>
                <w:right w:val="none" w:sz="0" w:space="0" w:color="auto"/>
              </w:divBdr>
              <w:divsChild>
                <w:div w:id="333148884">
                  <w:marLeft w:val="0"/>
                  <w:marRight w:val="0"/>
                  <w:marTop w:val="0"/>
                  <w:marBottom w:val="0"/>
                  <w:divBdr>
                    <w:top w:val="none" w:sz="0" w:space="0" w:color="auto"/>
                    <w:left w:val="none" w:sz="0" w:space="0" w:color="auto"/>
                    <w:bottom w:val="none" w:sz="0" w:space="0" w:color="auto"/>
                    <w:right w:val="none" w:sz="0" w:space="0" w:color="auto"/>
                  </w:divBdr>
                </w:div>
              </w:divsChild>
            </w:div>
            <w:div w:id="205792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078017">
      <w:bodyDiv w:val="1"/>
      <w:marLeft w:val="0"/>
      <w:marRight w:val="0"/>
      <w:marTop w:val="0"/>
      <w:marBottom w:val="0"/>
      <w:divBdr>
        <w:top w:val="none" w:sz="0" w:space="0" w:color="auto"/>
        <w:left w:val="none" w:sz="0" w:space="0" w:color="auto"/>
        <w:bottom w:val="none" w:sz="0" w:space="0" w:color="auto"/>
        <w:right w:val="none" w:sz="0" w:space="0" w:color="auto"/>
      </w:divBdr>
      <w:divsChild>
        <w:div w:id="329335415">
          <w:marLeft w:val="0"/>
          <w:marRight w:val="0"/>
          <w:marTop w:val="0"/>
          <w:marBottom w:val="150"/>
          <w:divBdr>
            <w:top w:val="none" w:sz="0" w:space="0" w:color="auto"/>
            <w:left w:val="none" w:sz="0" w:space="0" w:color="auto"/>
            <w:bottom w:val="none" w:sz="0" w:space="0" w:color="auto"/>
            <w:right w:val="none" w:sz="0" w:space="0" w:color="auto"/>
          </w:divBdr>
        </w:div>
        <w:div w:id="972753281">
          <w:marLeft w:val="0"/>
          <w:marRight w:val="0"/>
          <w:marTop w:val="0"/>
          <w:marBottom w:val="150"/>
          <w:divBdr>
            <w:top w:val="none" w:sz="0" w:space="0" w:color="auto"/>
            <w:left w:val="none" w:sz="0" w:space="0" w:color="auto"/>
            <w:bottom w:val="none" w:sz="0" w:space="0" w:color="auto"/>
            <w:right w:val="none" w:sz="0" w:space="0" w:color="auto"/>
          </w:divBdr>
          <w:divsChild>
            <w:div w:id="1315724589">
              <w:marLeft w:val="0"/>
              <w:marRight w:val="0"/>
              <w:marTop w:val="0"/>
              <w:marBottom w:val="0"/>
              <w:divBdr>
                <w:top w:val="none" w:sz="0" w:space="0" w:color="auto"/>
                <w:left w:val="none" w:sz="0" w:space="0" w:color="auto"/>
                <w:bottom w:val="none" w:sz="0" w:space="0" w:color="auto"/>
                <w:right w:val="none" w:sz="0" w:space="0" w:color="auto"/>
              </w:divBdr>
              <w:divsChild>
                <w:div w:id="126170811">
                  <w:marLeft w:val="0"/>
                  <w:marRight w:val="0"/>
                  <w:marTop w:val="0"/>
                  <w:marBottom w:val="150"/>
                  <w:divBdr>
                    <w:top w:val="none" w:sz="0" w:space="0" w:color="auto"/>
                    <w:left w:val="none" w:sz="0" w:space="0" w:color="auto"/>
                    <w:bottom w:val="none" w:sz="0" w:space="0" w:color="auto"/>
                    <w:right w:val="none" w:sz="0" w:space="0" w:color="auto"/>
                  </w:divBdr>
                  <w:divsChild>
                    <w:div w:id="35744420">
                      <w:marLeft w:val="0"/>
                      <w:marRight w:val="0"/>
                      <w:marTop w:val="0"/>
                      <w:marBottom w:val="0"/>
                      <w:divBdr>
                        <w:top w:val="none" w:sz="0" w:space="0" w:color="auto"/>
                        <w:left w:val="none" w:sz="0" w:space="0" w:color="auto"/>
                        <w:bottom w:val="dashed" w:sz="6" w:space="0" w:color="939393"/>
                        <w:right w:val="none" w:sz="0" w:space="0" w:color="auto"/>
                      </w:divBdr>
                      <w:divsChild>
                        <w:div w:id="379209556">
                          <w:marLeft w:val="0"/>
                          <w:marRight w:val="0"/>
                          <w:marTop w:val="0"/>
                          <w:marBottom w:val="0"/>
                          <w:divBdr>
                            <w:top w:val="none" w:sz="0" w:space="0" w:color="auto"/>
                            <w:left w:val="none" w:sz="0" w:space="0" w:color="auto"/>
                            <w:bottom w:val="none" w:sz="0" w:space="0" w:color="auto"/>
                            <w:right w:val="none" w:sz="0" w:space="0" w:color="auto"/>
                          </w:divBdr>
                        </w:div>
                        <w:div w:id="494299903">
                          <w:marLeft w:val="0"/>
                          <w:marRight w:val="0"/>
                          <w:marTop w:val="0"/>
                          <w:marBottom w:val="0"/>
                          <w:divBdr>
                            <w:top w:val="none" w:sz="0" w:space="0" w:color="auto"/>
                            <w:left w:val="none" w:sz="0" w:space="0" w:color="auto"/>
                            <w:bottom w:val="none" w:sz="0" w:space="0" w:color="auto"/>
                            <w:right w:val="none" w:sz="0" w:space="0" w:color="auto"/>
                          </w:divBdr>
                          <w:divsChild>
                            <w:div w:id="858273126">
                              <w:marLeft w:val="0"/>
                              <w:marRight w:val="0"/>
                              <w:marTop w:val="105"/>
                              <w:marBottom w:val="0"/>
                              <w:divBdr>
                                <w:top w:val="none" w:sz="0" w:space="0" w:color="auto"/>
                                <w:left w:val="none" w:sz="0" w:space="0" w:color="auto"/>
                                <w:bottom w:val="none" w:sz="0" w:space="0" w:color="auto"/>
                                <w:right w:val="none" w:sz="0" w:space="0" w:color="auto"/>
                              </w:divBdr>
                              <w:divsChild>
                                <w:div w:id="920335959">
                                  <w:marLeft w:val="0"/>
                                  <w:marRight w:val="0"/>
                                  <w:marTop w:val="0"/>
                                  <w:marBottom w:val="0"/>
                                  <w:divBdr>
                                    <w:top w:val="none" w:sz="0" w:space="0" w:color="auto"/>
                                    <w:left w:val="none" w:sz="0" w:space="0" w:color="auto"/>
                                    <w:bottom w:val="none" w:sz="0" w:space="0" w:color="auto"/>
                                    <w:right w:val="none" w:sz="0" w:space="0" w:color="auto"/>
                                  </w:divBdr>
                                </w:div>
                              </w:divsChild>
                            </w:div>
                            <w:div w:id="1645968504">
                              <w:marLeft w:val="0"/>
                              <w:marRight w:val="0"/>
                              <w:marTop w:val="0"/>
                              <w:marBottom w:val="0"/>
                              <w:divBdr>
                                <w:top w:val="none" w:sz="0" w:space="0" w:color="auto"/>
                                <w:left w:val="none" w:sz="0" w:space="0" w:color="auto"/>
                                <w:bottom w:val="none" w:sz="0" w:space="0" w:color="auto"/>
                                <w:right w:val="none" w:sz="0" w:space="0" w:color="auto"/>
                              </w:divBdr>
                            </w:div>
                          </w:divsChild>
                        </w:div>
                        <w:div w:id="510412008">
                          <w:marLeft w:val="0"/>
                          <w:marRight w:val="0"/>
                          <w:marTop w:val="0"/>
                          <w:marBottom w:val="0"/>
                          <w:divBdr>
                            <w:top w:val="none" w:sz="0" w:space="0" w:color="auto"/>
                            <w:left w:val="none" w:sz="0" w:space="0" w:color="auto"/>
                            <w:bottom w:val="none" w:sz="0" w:space="0" w:color="auto"/>
                            <w:right w:val="none" w:sz="0" w:space="0" w:color="auto"/>
                          </w:divBdr>
                          <w:divsChild>
                            <w:div w:id="16790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5644">
                      <w:marLeft w:val="0"/>
                      <w:marRight w:val="0"/>
                      <w:marTop w:val="0"/>
                      <w:marBottom w:val="0"/>
                      <w:divBdr>
                        <w:top w:val="none" w:sz="0" w:space="0" w:color="auto"/>
                        <w:left w:val="none" w:sz="0" w:space="0" w:color="auto"/>
                        <w:bottom w:val="none" w:sz="0" w:space="0" w:color="auto"/>
                        <w:right w:val="none" w:sz="0" w:space="0" w:color="auto"/>
                      </w:divBdr>
                    </w:div>
                    <w:div w:id="1205799430">
                      <w:marLeft w:val="0"/>
                      <w:marRight w:val="0"/>
                      <w:marTop w:val="0"/>
                      <w:marBottom w:val="0"/>
                      <w:divBdr>
                        <w:top w:val="none" w:sz="0" w:space="0" w:color="auto"/>
                        <w:left w:val="none" w:sz="0" w:space="0" w:color="auto"/>
                        <w:bottom w:val="none" w:sz="0" w:space="0" w:color="auto"/>
                        <w:right w:val="none" w:sz="0" w:space="0" w:color="auto"/>
                      </w:divBdr>
                      <w:divsChild>
                        <w:div w:id="1744402482">
                          <w:marLeft w:val="0"/>
                          <w:marRight w:val="0"/>
                          <w:marTop w:val="0"/>
                          <w:marBottom w:val="0"/>
                          <w:divBdr>
                            <w:top w:val="none" w:sz="0" w:space="0" w:color="auto"/>
                            <w:left w:val="none" w:sz="0" w:space="0" w:color="auto"/>
                            <w:bottom w:val="none" w:sz="0" w:space="0" w:color="auto"/>
                            <w:right w:val="none" w:sz="0" w:space="0" w:color="auto"/>
                          </w:divBdr>
                          <w:divsChild>
                            <w:div w:id="843475588">
                              <w:marLeft w:val="0"/>
                              <w:marRight w:val="0"/>
                              <w:marTop w:val="0"/>
                              <w:marBottom w:val="0"/>
                              <w:divBdr>
                                <w:top w:val="none" w:sz="0" w:space="0" w:color="auto"/>
                                <w:left w:val="none" w:sz="0" w:space="0" w:color="auto"/>
                                <w:bottom w:val="none" w:sz="0" w:space="0" w:color="auto"/>
                                <w:right w:val="none" w:sz="0" w:space="0" w:color="auto"/>
                              </w:divBdr>
                              <w:divsChild>
                                <w:div w:id="804349063">
                                  <w:marLeft w:val="0"/>
                                  <w:marRight w:val="0"/>
                                  <w:marTop w:val="0"/>
                                  <w:marBottom w:val="0"/>
                                  <w:divBdr>
                                    <w:top w:val="none" w:sz="0" w:space="0" w:color="auto"/>
                                    <w:left w:val="none" w:sz="0" w:space="0" w:color="auto"/>
                                    <w:bottom w:val="none" w:sz="0" w:space="0" w:color="auto"/>
                                    <w:right w:val="none" w:sz="0" w:space="0" w:color="auto"/>
                                  </w:divBdr>
                                  <w:divsChild>
                                    <w:div w:id="1500197676">
                                      <w:marLeft w:val="0"/>
                                      <w:marRight w:val="0"/>
                                      <w:marTop w:val="0"/>
                                      <w:marBottom w:val="0"/>
                                      <w:divBdr>
                                        <w:top w:val="none" w:sz="0" w:space="0" w:color="auto"/>
                                        <w:left w:val="none" w:sz="0" w:space="0" w:color="auto"/>
                                        <w:bottom w:val="none" w:sz="0" w:space="0" w:color="auto"/>
                                        <w:right w:val="none" w:sz="0" w:space="0" w:color="auto"/>
                                      </w:divBdr>
                                      <w:divsChild>
                                        <w:div w:id="407189006">
                                          <w:marLeft w:val="0"/>
                                          <w:marRight w:val="0"/>
                                          <w:marTop w:val="0"/>
                                          <w:marBottom w:val="0"/>
                                          <w:divBdr>
                                            <w:top w:val="none" w:sz="0" w:space="0" w:color="auto"/>
                                            <w:left w:val="none" w:sz="0" w:space="0" w:color="auto"/>
                                            <w:bottom w:val="none" w:sz="0" w:space="0" w:color="auto"/>
                                            <w:right w:val="none" w:sz="0" w:space="0" w:color="auto"/>
                                          </w:divBdr>
                                          <w:divsChild>
                                            <w:div w:id="202449813">
                                              <w:marLeft w:val="0"/>
                                              <w:marRight w:val="0"/>
                                              <w:marTop w:val="0"/>
                                              <w:marBottom w:val="0"/>
                                              <w:divBdr>
                                                <w:top w:val="none" w:sz="0" w:space="0" w:color="auto"/>
                                                <w:left w:val="none" w:sz="0" w:space="0" w:color="auto"/>
                                                <w:bottom w:val="none" w:sz="0" w:space="0" w:color="auto"/>
                                                <w:right w:val="none" w:sz="0" w:space="0" w:color="auto"/>
                                              </w:divBdr>
                                              <w:divsChild>
                                                <w:div w:id="23101022">
                                                  <w:marLeft w:val="0"/>
                                                  <w:marRight w:val="0"/>
                                                  <w:marTop w:val="0"/>
                                                  <w:marBottom w:val="0"/>
                                                  <w:divBdr>
                                                    <w:top w:val="none" w:sz="0" w:space="0" w:color="auto"/>
                                                    <w:left w:val="none" w:sz="0" w:space="0" w:color="auto"/>
                                                    <w:bottom w:val="none" w:sz="0" w:space="0" w:color="auto"/>
                                                    <w:right w:val="none" w:sz="0" w:space="0" w:color="auto"/>
                                                  </w:divBdr>
                                                </w:div>
                                                <w:div w:id="33389579">
                                                  <w:marLeft w:val="0"/>
                                                  <w:marRight w:val="0"/>
                                                  <w:marTop w:val="0"/>
                                                  <w:marBottom w:val="0"/>
                                                  <w:divBdr>
                                                    <w:top w:val="none" w:sz="0" w:space="0" w:color="auto"/>
                                                    <w:left w:val="none" w:sz="0" w:space="0" w:color="auto"/>
                                                    <w:bottom w:val="none" w:sz="0" w:space="0" w:color="auto"/>
                                                    <w:right w:val="none" w:sz="0" w:space="0" w:color="auto"/>
                                                  </w:divBdr>
                                                </w:div>
                                                <w:div w:id="273177754">
                                                  <w:marLeft w:val="0"/>
                                                  <w:marRight w:val="0"/>
                                                  <w:marTop w:val="0"/>
                                                  <w:marBottom w:val="0"/>
                                                  <w:divBdr>
                                                    <w:top w:val="none" w:sz="0" w:space="0" w:color="auto"/>
                                                    <w:left w:val="none" w:sz="0" w:space="0" w:color="auto"/>
                                                    <w:bottom w:val="none" w:sz="0" w:space="0" w:color="auto"/>
                                                    <w:right w:val="none" w:sz="0" w:space="0" w:color="auto"/>
                                                  </w:divBdr>
                                                </w:div>
                                                <w:div w:id="489905392">
                                                  <w:marLeft w:val="0"/>
                                                  <w:marRight w:val="0"/>
                                                  <w:marTop w:val="0"/>
                                                  <w:marBottom w:val="0"/>
                                                  <w:divBdr>
                                                    <w:top w:val="none" w:sz="0" w:space="0" w:color="auto"/>
                                                    <w:left w:val="none" w:sz="0" w:space="0" w:color="auto"/>
                                                    <w:bottom w:val="none" w:sz="0" w:space="0" w:color="auto"/>
                                                    <w:right w:val="none" w:sz="0" w:space="0" w:color="auto"/>
                                                  </w:divBdr>
                                                </w:div>
                                                <w:div w:id="631517620">
                                                  <w:marLeft w:val="0"/>
                                                  <w:marRight w:val="0"/>
                                                  <w:marTop w:val="0"/>
                                                  <w:marBottom w:val="0"/>
                                                  <w:divBdr>
                                                    <w:top w:val="none" w:sz="0" w:space="0" w:color="auto"/>
                                                    <w:left w:val="none" w:sz="0" w:space="0" w:color="auto"/>
                                                    <w:bottom w:val="none" w:sz="0" w:space="0" w:color="auto"/>
                                                    <w:right w:val="none" w:sz="0" w:space="0" w:color="auto"/>
                                                  </w:divBdr>
                                                </w:div>
                                                <w:div w:id="805128788">
                                                  <w:marLeft w:val="0"/>
                                                  <w:marRight w:val="0"/>
                                                  <w:marTop w:val="0"/>
                                                  <w:marBottom w:val="0"/>
                                                  <w:divBdr>
                                                    <w:top w:val="none" w:sz="0" w:space="0" w:color="auto"/>
                                                    <w:left w:val="none" w:sz="0" w:space="0" w:color="auto"/>
                                                    <w:bottom w:val="none" w:sz="0" w:space="0" w:color="auto"/>
                                                    <w:right w:val="none" w:sz="0" w:space="0" w:color="auto"/>
                                                  </w:divBdr>
                                                </w:div>
                                                <w:div w:id="819423876">
                                                  <w:marLeft w:val="0"/>
                                                  <w:marRight w:val="0"/>
                                                  <w:marTop w:val="0"/>
                                                  <w:marBottom w:val="0"/>
                                                  <w:divBdr>
                                                    <w:top w:val="none" w:sz="0" w:space="0" w:color="auto"/>
                                                    <w:left w:val="none" w:sz="0" w:space="0" w:color="auto"/>
                                                    <w:bottom w:val="none" w:sz="0" w:space="0" w:color="auto"/>
                                                    <w:right w:val="none" w:sz="0" w:space="0" w:color="auto"/>
                                                  </w:divBdr>
                                                </w:div>
                                                <w:div w:id="1691026016">
                                                  <w:marLeft w:val="0"/>
                                                  <w:marRight w:val="0"/>
                                                  <w:marTop w:val="0"/>
                                                  <w:marBottom w:val="0"/>
                                                  <w:divBdr>
                                                    <w:top w:val="none" w:sz="0" w:space="0" w:color="auto"/>
                                                    <w:left w:val="none" w:sz="0" w:space="0" w:color="auto"/>
                                                    <w:bottom w:val="none" w:sz="0" w:space="0" w:color="auto"/>
                                                    <w:right w:val="none" w:sz="0" w:space="0" w:color="auto"/>
                                                  </w:divBdr>
                                                </w:div>
                                                <w:div w:id="1729645971">
                                                  <w:marLeft w:val="0"/>
                                                  <w:marRight w:val="0"/>
                                                  <w:marTop w:val="0"/>
                                                  <w:marBottom w:val="0"/>
                                                  <w:divBdr>
                                                    <w:top w:val="none" w:sz="0" w:space="0" w:color="auto"/>
                                                    <w:left w:val="none" w:sz="0" w:space="0" w:color="auto"/>
                                                    <w:bottom w:val="none" w:sz="0" w:space="0" w:color="auto"/>
                                                    <w:right w:val="none" w:sz="0" w:space="0" w:color="auto"/>
                                                  </w:divBdr>
                                                </w:div>
                                                <w:div w:id="1956867294">
                                                  <w:marLeft w:val="0"/>
                                                  <w:marRight w:val="0"/>
                                                  <w:marTop w:val="0"/>
                                                  <w:marBottom w:val="0"/>
                                                  <w:divBdr>
                                                    <w:top w:val="none" w:sz="0" w:space="0" w:color="auto"/>
                                                    <w:left w:val="none" w:sz="0" w:space="0" w:color="auto"/>
                                                    <w:bottom w:val="none" w:sz="0" w:space="0" w:color="auto"/>
                                                    <w:right w:val="none" w:sz="0" w:space="0" w:color="auto"/>
                                                  </w:divBdr>
                                                  <w:divsChild>
                                                    <w:div w:id="22415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452776">
                                              <w:marLeft w:val="0"/>
                                              <w:marRight w:val="0"/>
                                              <w:marTop w:val="0"/>
                                              <w:marBottom w:val="0"/>
                                              <w:divBdr>
                                                <w:top w:val="none" w:sz="0" w:space="0" w:color="auto"/>
                                                <w:left w:val="none" w:sz="0" w:space="0" w:color="auto"/>
                                                <w:bottom w:val="none" w:sz="0" w:space="0" w:color="auto"/>
                                                <w:right w:val="none" w:sz="0" w:space="0" w:color="auto"/>
                                              </w:divBdr>
                                            </w:div>
                                            <w:div w:id="1590503019">
                                              <w:marLeft w:val="0"/>
                                              <w:marRight w:val="0"/>
                                              <w:marTop w:val="0"/>
                                              <w:marBottom w:val="0"/>
                                              <w:divBdr>
                                                <w:top w:val="none" w:sz="0" w:space="0" w:color="auto"/>
                                                <w:left w:val="none" w:sz="0" w:space="0" w:color="auto"/>
                                                <w:bottom w:val="none" w:sz="0" w:space="0" w:color="auto"/>
                                                <w:right w:val="none" w:sz="0" w:space="0" w:color="auto"/>
                                              </w:divBdr>
                                              <w:divsChild>
                                                <w:div w:id="255066352">
                                                  <w:marLeft w:val="165"/>
                                                  <w:marRight w:val="0"/>
                                                  <w:marTop w:val="0"/>
                                                  <w:marBottom w:val="0"/>
                                                  <w:divBdr>
                                                    <w:top w:val="none" w:sz="0" w:space="0" w:color="auto"/>
                                                    <w:left w:val="none" w:sz="0" w:space="0" w:color="auto"/>
                                                    <w:bottom w:val="none" w:sz="0" w:space="0" w:color="auto"/>
                                                    <w:right w:val="none" w:sz="0" w:space="0" w:color="auto"/>
                                                  </w:divBdr>
                                                  <w:divsChild>
                                                    <w:div w:id="473958221">
                                                      <w:marLeft w:val="0"/>
                                                      <w:marRight w:val="0"/>
                                                      <w:marTop w:val="0"/>
                                                      <w:marBottom w:val="0"/>
                                                      <w:divBdr>
                                                        <w:top w:val="none" w:sz="0" w:space="0" w:color="auto"/>
                                                        <w:left w:val="none" w:sz="0" w:space="0" w:color="auto"/>
                                                        <w:bottom w:val="none" w:sz="0" w:space="0" w:color="auto"/>
                                                        <w:right w:val="none" w:sz="0" w:space="0" w:color="auto"/>
                                                      </w:divBdr>
                                                    </w:div>
                                                    <w:div w:id="759981564">
                                                      <w:marLeft w:val="75"/>
                                                      <w:marRight w:val="0"/>
                                                      <w:marTop w:val="0"/>
                                                      <w:marBottom w:val="0"/>
                                                      <w:divBdr>
                                                        <w:top w:val="none" w:sz="0" w:space="0" w:color="auto"/>
                                                        <w:left w:val="none" w:sz="0" w:space="0" w:color="auto"/>
                                                        <w:bottom w:val="none" w:sz="0" w:space="0" w:color="auto"/>
                                                        <w:right w:val="none" w:sz="0" w:space="0" w:color="auto"/>
                                                      </w:divBdr>
                                                    </w:div>
                                                  </w:divsChild>
                                                </w:div>
                                                <w:div w:id="1971471591">
                                                  <w:marLeft w:val="0"/>
                                                  <w:marRight w:val="0"/>
                                                  <w:marTop w:val="0"/>
                                                  <w:marBottom w:val="0"/>
                                                  <w:divBdr>
                                                    <w:top w:val="none" w:sz="0" w:space="0" w:color="auto"/>
                                                    <w:left w:val="none" w:sz="0" w:space="0" w:color="auto"/>
                                                    <w:bottom w:val="none" w:sz="0" w:space="0" w:color="auto"/>
                                                    <w:right w:val="none" w:sz="0" w:space="0" w:color="auto"/>
                                                  </w:divBdr>
                                                </w:div>
                                              </w:divsChild>
                                            </w:div>
                                            <w:div w:id="160753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8732967">
      <w:bodyDiv w:val="1"/>
      <w:marLeft w:val="0"/>
      <w:marRight w:val="0"/>
      <w:marTop w:val="0"/>
      <w:marBottom w:val="0"/>
      <w:divBdr>
        <w:top w:val="none" w:sz="0" w:space="0" w:color="auto"/>
        <w:left w:val="none" w:sz="0" w:space="0" w:color="auto"/>
        <w:bottom w:val="none" w:sz="0" w:space="0" w:color="auto"/>
        <w:right w:val="none" w:sz="0" w:space="0" w:color="auto"/>
      </w:divBdr>
      <w:divsChild>
        <w:div w:id="824207047">
          <w:marLeft w:val="0"/>
          <w:marRight w:val="0"/>
          <w:marTop w:val="0"/>
          <w:marBottom w:val="0"/>
          <w:divBdr>
            <w:top w:val="none" w:sz="0" w:space="0" w:color="auto"/>
            <w:left w:val="none" w:sz="0" w:space="0" w:color="auto"/>
            <w:bottom w:val="none" w:sz="0" w:space="0" w:color="auto"/>
            <w:right w:val="none" w:sz="0" w:space="0" w:color="auto"/>
          </w:divBdr>
          <w:divsChild>
            <w:div w:id="1821114896">
              <w:marLeft w:val="0"/>
              <w:marRight w:val="0"/>
              <w:marTop w:val="0"/>
              <w:marBottom w:val="0"/>
              <w:divBdr>
                <w:top w:val="none" w:sz="0" w:space="0" w:color="auto"/>
                <w:left w:val="none" w:sz="0" w:space="0" w:color="auto"/>
                <w:bottom w:val="none" w:sz="0" w:space="0" w:color="auto"/>
                <w:right w:val="none" w:sz="0" w:space="0" w:color="auto"/>
              </w:divBdr>
              <w:divsChild>
                <w:div w:id="961889214">
                  <w:marLeft w:val="0"/>
                  <w:marRight w:val="0"/>
                  <w:marTop w:val="0"/>
                  <w:marBottom w:val="0"/>
                  <w:divBdr>
                    <w:top w:val="none" w:sz="0" w:space="0" w:color="auto"/>
                    <w:left w:val="none" w:sz="0" w:space="0" w:color="auto"/>
                    <w:bottom w:val="none" w:sz="0" w:space="0" w:color="auto"/>
                    <w:right w:val="none" w:sz="0" w:space="0" w:color="auto"/>
                  </w:divBdr>
                  <w:divsChild>
                    <w:div w:id="349841749">
                      <w:marLeft w:val="0"/>
                      <w:marRight w:val="480"/>
                      <w:marTop w:val="0"/>
                      <w:marBottom w:val="0"/>
                      <w:divBdr>
                        <w:top w:val="single" w:sz="6" w:space="0" w:color="0F4879"/>
                        <w:left w:val="single" w:sz="6" w:space="0" w:color="0F4879"/>
                        <w:bottom w:val="single" w:sz="6" w:space="0" w:color="0F4879"/>
                        <w:right w:val="single" w:sz="6" w:space="0" w:color="0F4879"/>
                      </w:divBdr>
                    </w:div>
                    <w:div w:id="1796946925">
                      <w:marLeft w:val="0"/>
                      <w:marRight w:val="0"/>
                      <w:marTop w:val="0"/>
                      <w:marBottom w:val="0"/>
                      <w:divBdr>
                        <w:top w:val="none" w:sz="0" w:space="0" w:color="auto"/>
                        <w:left w:val="none" w:sz="0" w:space="0" w:color="auto"/>
                        <w:bottom w:val="none" w:sz="0" w:space="0" w:color="auto"/>
                        <w:right w:val="none" w:sz="0" w:space="0" w:color="auto"/>
                      </w:divBdr>
                      <w:divsChild>
                        <w:div w:id="91628614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50040188">
          <w:marLeft w:val="0"/>
          <w:marRight w:val="0"/>
          <w:marTop w:val="0"/>
          <w:marBottom w:val="0"/>
          <w:divBdr>
            <w:top w:val="none" w:sz="0" w:space="0" w:color="auto"/>
            <w:left w:val="none" w:sz="0" w:space="0" w:color="auto"/>
            <w:bottom w:val="none" w:sz="0" w:space="0" w:color="auto"/>
            <w:right w:val="none" w:sz="0" w:space="0" w:color="auto"/>
          </w:divBdr>
          <w:divsChild>
            <w:div w:id="1954434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359909">
      <w:bodyDiv w:val="1"/>
      <w:marLeft w:val="0"/>
      <w:marRight w:val="0"/>
      <w:marTop w:val="0"/>
      <w:marBottom w:val="0"/>
      <w:divBdr>
        <w:top w:val="none" w:sz="0" w:space="0" w:color="auto"/>
        <w:left w:val="none" w:sz="0" w:space="0" w:color="auto"/>
        <w:bottom w:val="none" w:sz="0" w:space="0" w:color="auto"/>
        <w:right w:val="none" w:sz="0" w:space="0" w:color="auto"/>
      </w:divBdr>
      <w:divsChild>
        <w:div w:id="237980743">
          <w:marLeft w:val="0"/>
          <w:marRight w:val="0"/>
          <w:marTop w:val="0"/>
          <w:marBottom w:val="0"/>
          <w:divBdr>
            <w:top w:val="none" w:sz="0" w:space="0" w:color="auto"/>
            <w:left w:val="none" w:sz="0" w:space="0" w:color="auto"/>
            <w:bottom w:val="none" w:sz="0" w:space="0" w:color="auto"/>
            <w:right w:val="none" w:sz="0" w:space="0" w:color="auto"/>
          </w:divBdr>
          <w:divsChild>
            <w:div w:id="1093936391">
              <w:marLeft w:val="0"/>
              <w:marRight w:val="0"/>
              <w:marTop w:val="0"/>
              <w:marBottom w:val="0"/>
              <w:divBdr>
                <w:top w:val="none" w:sz="0" w:space="0" w:color="auto"/>
                <w:left w:val="none" w:sz="0" w:space="0" w:color="auto"/>
                <w:bottom w:val="none" w:sz="0" w:space="0" w:color="auto"/>
                <w:right w:val="none" w:sz="0" w:space="0" w:color="auto"/>
              </w:divBdr>
              <w:divsChild>
                <w:div w:id="1257129730">
                  <w:marLeft w:val="0"/>
                  <w:marRight w:val="0"/>
                  <w:marTop w:val="0"/>
                  <w:marBottom w:val="0"/>
                  <w:divBdr>
                    <w:top w:val="none" w:sz="0" w:space="0" w:color="auto"/>
                    <w:left w:val="none" w:sz="0" w:space="0" w:color="auto"/>
                    <w:bottom w:val="none" w:sz="0" w:space="0" w:color="auto"/>
                    <w:right w:val="none" w:sz="0" w:space="0" w:color="auto"/>
                  </w:divBdr>
                  <w:divsChild>
                    <w:div w:id="283193810">
                      <w:marLeft w:val="0"/>
                      <w:marRight w:val="0"/>
                      <w:marTop w:val="0"/>
                      <w:marBottom w:val="0"/>
                      <w:divBdr>
                        <w:top w:val="none" w:sz="0" w:space="0" w:color="auto"/>
                        <w:left w:val="none" w:sz="0" w:space="0" w:color="auto"/>
                        <w:bottom w:val="none" w:sz="0" w:space="0" w:color="auto"/>
                        <w:right w:val="none" w:sz="0" w:space="0" w:color="auto"/>
                      </w:divBdr>
                      <w:divsChild>
                        <w:div w:id="1229726980">
                          <w:marLeft w:val="0"/>
                          <w:marRight w:val="0"/>
                          <w:marTop w:val="0"/>
                          <w:marBottom w:val="0"/>
                          <w:divBdr>
                            <w:top w:val="none" w:sz="0" w:space="0" w:color="auto"/>
                            <w:left w:val="none" w:sz="0" w:space="0" w:color="auto"/>
                            <w:bottom w:val="none" w:sz="0" w:space="0" w:color="auto"/>
                            <w:right w:val="none" w:sz="0" w:space="0" w:color="auto"/>
                          </w:divBdr>
                          <w:divsChild>
                            <w:div w:id="212757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7465643">
          <w:marLeft w:val="0"/>
          <w:marRight w:val="0"/>
          <w:marTop w:val="0"/>
          <w:marBottom w:val="0"/>
          <w:divBdr>
            <w:top w:val="none" w:sz="0" w:space="0" w:color="auto"/>
            <w:left w:val="none" w:sz="0" w:space="0" w:color="auto"/>
            <w:bottom w:val="dashed" w:sz="6" w:space="0" w:color="939393"/>
            <w:right w:val="none" w:sz="0" w:space="0" w:color="auto"/>
          </w:divBdr>
          <w:divsChild>
            <w:div w:id="661666848">
              <w:marLeft w:val="0"/>
              <w:marRight w:val="0"/>
              <w:marTop w:val="0"/>
              <w:marBottom w:val="0"/>
              <w:divBdr>
                <w:top w:val="none" w:sz="0" w:space="0" w:color="auto"/>
                <w:left w:val="none" w:sz="0" w:space="0" w:color="auto"/>
                <w:bottom w:val="none" w:sz="0" w:space="0" w:color="auto"/>
                <w:right w:val="none" w:sz="0" w:space="0" w:color="auto"/>
              </w:divBdr>
            </w:div>
            <w:div w:id="787237240">
              <w:marLeft w:val="0"/>
              <w:marRight w:val="0"/>
              <w:marTop w:val="0"/>
              <w:marBottom w:val="0"/>
              <w:divBdr>
                <w:top w:val="none" w:sz="0" w:space="0" w:color="auto"/>
                <w:left w:val="none" w:sz="0" w:space="0" w:color="auto"/>
                <w:bottom w:val="none" w:sz="0" w:space="0" w:color="auto"/>
                <w:right w:val="none" w:sz="0" w:space="0" w:color="auto"/>
              </w:divBdr>
              <w:divsChild>
                <w:div w:id="1047530715">
                  <w:marLeft w:val="0"/>
                  <w:marRight w:val="0"/>
                  <w:marTop w:val="0"/>
                  <w:marBottom w:val="0"/>
                  <w:divBdr>
                    <w:top w:val="none" w:sz="0" w:space="0" w:color="auto"/>
                    <w:left w:val="none" w:sz="0" w:space="0" w:color="auto"/>
                    <w:bottom w:val="none" w:sz="0" w:space="0" w:color="auto"/>
                    <w:right w:val="none" w:sz="0" w:space="0" w:color="auto"/>
                  </w:divBdr>
                </w:div>
              </w:divsChild>
            </w:div>
            <w:div w:id="867841710">
              <w:marLeft w:val="0"/>
              <w:marRight w:val="0"/>
              <w:marTop w:val="0"/>
              <w:marBottom w:val="0"/>
              <w:divBdr>
                <w:top w:val="none" w:sz="0" w:space="0" w:color="auto"/>
                <w:left w:val="none" w:sz="0" w:space="0" w:color="auto"/>
                <w:bottom w:val="none" w:sz="0" w:space="0" w:color="auto"/>
                <w:right w:val="none" w:sz="0" w:space="0" w:color="auto"/>
              </w:divBdr>
              <w:divsChild>
                <w:div w:id="1781413323">
                  <w:marLeft w:val="0"/>
                  <w:marRight w:val="0"/>
                  <w:marTop w:val="105"/>
                  <w:marBottom w:val="0"/>
                  <w:divBdr>
                    <w:top w:val="none" w:sz="0" w:space="0" w:color="auto"/>
                    <w:left w:val="none" w:sz="0" w:space="0" w:color="auto"/>
                    <w:bottom w:val="none" w:sz="0" w:space="0" w:color="auto"/>
                    <w:right w:val="none" w:sz="0" w:space="0" w:color="auto"/>
                  </w:divBdr>
                  <w:divsChild>
                    <w:div w:id="383989583">
                      <w:marLeft w:val="0"/>
                      <w:marRight w:val="0"/>
                      <w:marTop w:val="0"/>
                      <w:marBottom w:val="0"/>
                      <w:divBdr>
                        <w:top w:val="none" w:sz="0" w:space="0" w:color="auto"/>
                        <w:left w:val="none" w:sz="0" w:space="0" w:color="auto"/>
                        <w:bottom w:val="none" w:sz="0" w:space="0" w:color="auto"/>
                        <w:right w:val="none" w:sz="0" w:space="0" w:color="auto"/>
                      </w:divBdr>
                    </w:div>
                  </w:divsChild>
                </w:div>
                <w:div w:id="188024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6792010">
      <w:bodyDiv w:val="1"/>
      <w:marLeft w:val="0"/>
      <w:marRight w:val="0"/>
      <w:marTop w:val="0"/>
      <w:marBottom w:val="0"/>
      <w:divBdr>
        <w:top w:val="none" w:sz="0" w:space="0" w:color="auto"/>
        <w:left w:val="none" w:sz="0" w:space="0" w:color="auto"/>
        <w:bottom w:val="none" w:sz="0" w:space="0" w:color="auto"/>
        <w:right w:val="none" w:sz="0" w:space="0" w:color="auto"/>
      </w:divBdr>
      <w:divsChild>
        <w:div w:id="586963053">
          <w:marLeft w:val="0"/>
          <w:marRight w:val="0"/>
          <w:marTop w:val="0"/>
          <w:marBottom w:val="0"/>
          <w:divBdr>
            <w:top w:val="none" w:sz="0" w:space="0" w:color="auto"/>
            <w:left w:val="none" w:sz="0" w:space="0" w:color="auto"/>
            <w:bottom w:val="none" w:sz="0" w:space="0" w:color="auto"/>
            <w:right w:val="none" w:sz="0" w:space="0" w:color="auto"/>
          </w:divBdr>
          <w:divsChild>
            <w:div w:id="1017535258">
              <w:marLeft w:val="0"/>
              <w:marRight w:val="0"/>
              <w:marTop w:val="0"/>
              <w:marBottom w:val="0"/>
              <w:divBdr>
                <w:top w:val="none" w:sz="0" w:space="0" w:color="auto"/>
                <w:left w:val="none" w:sz="0" w:space="0" w:color="auto"/>
                <w:bottom w:val="none" w:sz="0" w:space="0" w:color="auto"/>
                <w:right w:val="none" w:sz="0" w:space="0" w:color="auto"/>
              </w:divBdr>
              <w:divsChild>
                <w:div w:id="406804014">
                  <w:marLeft w:val="0"/>
                  <w:marRight w:val="0"/>
                  <w:marTop w:val="0"/>
                  <w:marBottom w:val="0"/>
                  <w:divBdr>
                    <w:top w:val="none" w:sz="0" w:space="0" w:color="auto"/>
                    <w:left w:val="none" w:sz="0" w:space="0" w:color="auto"/>
                    <w:bottom w:val="none" w:sz="0" w:space="0" w:color="auto"/>
                    <w:right w:val="none" w:sz="0" w:space="0" w:color="auto"/>
                  </w:divBdr>
                  <w:divsChild>
                    <w:div w:id="273291787">
                      <w:marLeft w:val="0"/>
                      <w:marRight w:val="0"/>
                      <w:marTop w:val="0"/>
                      <w:marBottom w:val="0"/>
                      <w:divBdr>
                        <w:top w:val="none" w:sz="0" w:space="0" w:color="auto"/>
                        <w:left w:val="none" w:sz="0" w:space="0" w:color="auto"/>
                        <w:bottom w:val="none" w:sz="0" w:space="0" w:color="auto"/>
                        <w:right w:val="none" w:sz="0" w:space="0" w:color="auto"/>
                      </w:divBdr>
                      <w:divsChild>
                        <w:div w:id="1311014117">
                          <w:marLeft w:val="0"/>
                          <w:marRight w:val="0"/>
                          <w:marTop w:val="0"/>
                          <w:marBottom w:val="0"/>
                          <w:divBdr>
                            <w:top w:val="none" w:sz="0" w:space="0" w:color="auto"/>
                            <w:left w:val="none" w:sz="0" w:space="0" w:color="auto"/>
                            <w:bottom w:val="none" w:sz="0" w:space="0" w:color="auto"/>
                            <w:right w:val="none" w:sz="0" w:space="0" w:color="auto"/>
                          </w:divBdr>
                          <w:divsChild>
                            <w:div w:id="2415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393825">
          <w:marLeft w:val="0"/>
          <w:marRight w:val="0"/>
          <w:marTop w:val="0"/>
          <w:marBottom w:val="0"/>
          <w:divBdr>
            <w:top w:val="none" w:sz="0" w:space="0" w:color="auto"/>
            <w:left w:val="none" w:sz="0" w:space="0" w:color="auto"/>
            <w:bottom w:val="dashed" w:sz="6" w:space="0" w:color="939393"/>
            <w:right w:val="none" w:sz="0" w:space="0" w:color="auto"/>
          </w:divBdr>
          <w:divsChild>
            <w:div w:id="222184157">
              <w:marLeft w:val="0"/>
              <w:marRight w:val="0"/>
              <w:marTop w:val="0"/>
              <w:marBottom w:val="0"/>
              <w:divBdr>
                <w:top w:val="none" w:sz="0" w:space="0" w:color="auto"/>
                <w:left w:val="none" w:sz="0" w:space="0" w:color="auto"/>
                <w:bottom w:val="none" w:sz="0" w:space="0" w:color="auto"/>
                <w:right w:val="none" w:sz="0" w:space="0" w:color="auto"/>
              </w:divBdr>
            </w:div>
            <w:div w:id="555774113">
              <w:marLeft w:val="0"/>
              <w:marRight w:val="0"/>
              <w:marTop w:val="0"/>
              <w:marBottom w:val="0"/>
              <w:divBdr>
                <w:top w:val="none" w:sz="0" w:space="0" w:color="auto"/>
                <w:left w:val="none" w:sz="0" w:space="0" w:color="auto"/>
                <w:bottom w:val="none" w:sz="0" w:space="0" w:color="auto"/>
                <w:right w:val="none" w:sz="0" w:space="0" w:color="auto"/>
              </w:divBdr>
              <w:divsChild>
                <w:div w:id="608584749">
                  <w:marLeft w:val="0"/>
                  <w:marRight w:val="0"/>
                  <w:marTop w:val="0"/>
                  <w:marBottom w:val="0"/>
                  <w:divBdr>
                    <w:top w:val="none" w:sz="0" w:space="0" w:color="auto"/>
                    <w:left w:val="none" w:sz="0" w:space="0" w:color="auto"/>
                    <w:bottom w:val="none" w:sz="0" w:space="0" w:color="auto"/>
                    <w:right w:val="none" w:sz="0" w:space="0" w:color="auto"/>
                  </w:divBdr>
                </w:div>
              </w:divsChild>
            </w:div>
            <w:div w:id="1348021642">
              <w:marLeft w:val="0"/>
              <w:marRight w:val="0"/>
              <w:marTop w:val="0"/>
              <w:marBottom w:val="0"/>
              <w:divBdr>
                <w:top w:val="none" w:sz="0" w:space="0" w:color="auto"/>
                <w:left w:val="none" w:sz="0" w:space="0" w:color="auto"/>
                <w:bottom w:val="none" w:sz="0" w:space="0" w:color="auto"/>
                <w:right w:val="none" w:sz="0" w:space="0" w:color="auto"/>
              </w:divBdr>
              <w:divsChild>
                <w:div w:id="97724591">
                  <w:marLeft w:val="0"/>
                  <w:marRight w:val="0"/>
                  <w:marTop w:val="105"/>
                  <w:marBottom w:val="0"/>
                  <w:divBdr>
                    <w:top w:val="none" w:sz="0" w:space="0" w:color="auto"/>
                    <w:left w:val="none" w:sz="0" w:space="0" w:color="auto"/>
                    <w:bottom w:val="none" w:sz="0" w:space="0" w:color="auto"/>
                    <w:right w:val="none" w:sz="0" w:space="0" w:color="auto"/>
                  </w:divBdr>
                  <w:divsChild>
                    <w:div w:id="904494039">
                      <w:marLeft w:val="0"/>
                      <w:marRight w:val="0"/>
                      <w:marTop w:val="0"/>
                      <w:marBottom w:val="0"/>
                      <w:divBdr>
                        <w:top w:val="none" w:sz="0" w:space="0" w:color="auto"/>
                        <w:left w:val="none" w:sz="0" w:space="0" w:color="auto"/>
                        <w:bottom w:val="none" w:sz="0" w:space="0" w:color="auto"/>
                        <w:right w:val="none" w:sz="0" w:space="0" w:color="auto"/>
                      </w:divBdr>
                    </w:div>
                  </w:divsChild>
                </w:div>
                <w:div w:id="4401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608612">
      <w:bodyDiv w:val="1"/>
      <w:marLeft w:val="0"/>
      <w:marRight w:val="0"/>
      <w:marTop w:val="0"/>
      <w:marBottom w:val="0"/>
      <w:divBdr>
        <w:top w:val="none" w:sz="0" w:space="0" w:color="auto"/>
        <w:left w:val="none" w:sz="0" w:space="0" w:color="auto"/>
        <w:bottom w:val="none" w:sz="0" w:space="0" w:color="auto"/>
        <w:right w:val="none" w:sz="0" w:space="0" w:color="auto"/>
      </w:divBdr>
      <w:divsChild>
        <w:div w:id="1423334153">
          <w:marLeft w:val="-180"/>
          <w:marRight w:val="-180"/>
          <w:marTop w:val="0"/>
          <w:marBottom w:val="0"/>
          <w:divBdr>
            <w:top w:val="none" w:sz="0" w:space="0" w:color="auto"/>
            <w:left w:val="none" w:sz="0" w:space="0" w:color="auto"/>
            <w:bottom w:val="none" w:sz="0" w:space="0" w:color="auto"/>
            <w:right w:val="none" w:sz="0" w:space="0" w:color="auto"/>
          </w:divBdr>
          <w:divsChild>
            <w:div w:id="55706633">
              <w:marLeft w:val="0"/>
              <w:marRight w:val="0"/>
              <w:marTop w:val="0"/>
              <w:marBottom w:val="0"/>
              <w:divBdr>
                <w:top w:val="none" w:sz="0" w:space="0" w:color="auto"/>
                <w:left w:val="none" w:sz="0" w:space="0" w:color="auto"/>
                <w:bottom w:val="none" w:sz="0" w:space="0" w:color="auto"/>
                <w:right w:val="none" w:sz="0" w:space="0" w:color="auto"/>
              </w:divBdr>
              <w:divsChild>
                <w:div w:id="104034996">
                  <w:marLeft w:val="-180"/>
                  <w:marRight w:val="-180"/>
                  <w:marTop w:val="0"/>
                  <w:marBottom w:val="0"/>
                  <w:divBdr>
                    <w:top w:val="none" w:sz="0" w:space="0" w:color="auto"/>
                    <w:left w:val="none" w:sz="0" w:space="0" w:color="auto"/>
                    <w:bottom w:val="none" w:sz="0" w:space="0" w:color="auto"/>
                    <w:right w:val="none" w:sz="0" w:space="0" w:color="auto"/>
                  </w:divBdr>
                  <w:divsChild>
                    <w:div w:id="1664239294">
                      <w:marLeft w:val="1452"/>
                      <w:marRight w:val="0"/>
                      <w:marTop w:val="0"/>
                      <w:marBottom w:val="300"/>
                      <w:divBdr>
                        <w:top w:val="none" w:sz="0" w:space="0" w:color="auto"/>
                        <w:left w:val="none" w:sz="0" w:space="0" w:color="auto"/>
                        <w:bottom w:val="none" w:sz="0" w:space="0" w:color="auto"/>
                        <w:right w:val="none" w:sz="0" w:space="0" w:color="auto"/>
                      </w:divBdr>
                    </w:div>
                  </w:divsChild>
                </w:div>
                <w:div w:id="1786121177">
                  <w:marLeft w:val="-180"/>
                  <w:marRight w:val="-180"/>
                  <w:marTop w:val="0"/>
                  <w:marBottom w:val="0"/>
                  <w:divBdr>
                    <w:top w:val="none" w:sz="0" w:space="0" w:color="auto"/>
                    <w:left w:val="none" w:sz="0" w:space="0" w:color="auto"/>
                    <w:bottom w:val="none" w:sz="0" w:space="0" w:color="auto"/>
                    <w:right w:val="none" w:sz="0" w:space="0" w:color="auto"/>
                  </w:divBdr>
                  <w:divsChild>
                    <w:div w:id="628509170">
                      <w:marLeft w:val="1452"/>
                      <w:marRight w:val="0"/>
                      <w:marTop w:val="0"/>
                      <w:marBottom w:val="0"/>
                      <w:divBdr>
                        <w:top w:val="none" w:sz="0" w:space="0" w:color="auto"/>
                        <w:left w:val="none" w:sz="0" w:space="0" w:color="auto"/>
                        <w:bottom w:val="none" w:sz="0" w:space="0" w:color="auto"/>
                        <w:right w:val="none" w:sz="0" w:space="0" w:color="auto"/>
                      </w:divBdr>
                      <w:divsChild>
                        <w:div w:id="588852483">
                          <w:marLeft w:val="0"/>
                          <w:marRight w:val="0"/>
                          <w:marTop w:val="0"/>
                          <w:marBottom w:val="0"/>
                          <w:divBdr>
                            <w:top w:val="none" w:sz="0" w:space="0" w:color="auto"/>
                            <w:left w:val="none" w:sz="0" w:space="0" w:color="auto"/>
                            <w:bottom w:val="none" w:sz="0" w:space="0" w:color="auto"/>
                            <w:right w:val="none" w:sz="0" w:space="0" w:color="auto"/>
                          </w:divBdr>
                        </w:div>
                        <w:div w:id="1379554422">
                          <w:marLeft w:val="0"/>
                          <w:marRight w:val="0"/>
                          <w:marTop w:val="0"/>
                          <w:marBottom w:val="0"/>
                          <w:divBdr>
                            <w:top w:val="none" w:sz="0" w:space="0" w:color="auto"/>
                            <w:left w:val="none" w:sz="0" w:space="0" w:color="auto"/>
                            <w:bottom w:val="none" w:sz="0" w:space="0" w:color="auto"/>
                            <w:right w:val="none" w:sz="0" w:space="0" w:color="auto"/>
                          </w:divBdr>
                        </w:div>
                        <w:div w:id="1250652764">
                          <w:marLeft w:val="0"/>
                          <w:marRight w:val="0"/>
                          <w:marTop w:val="0"/>
                          <w:marBottom w:val="0"/>
                          <w:divBdr>
                            <w:top w:val="none" w:sz="0" w:space="0" w:color="auto"/>
                            <w:left w:val="none" w:sz="0" w:space="0" w:color="auto"/>
                            <w:bottom w:val="none" w:sz="0" w:space="0" w:color="auto"/>
                            <w:right w:val="none" w:sz="0" w:space="0" w:color="auto"/>
                          </w:divBdr>
                        </w:div>
                        <w:div w:id="1491285395">
                          <w:marLeft w:val="0"/>
                          <w:marRight w:val="0"/>
                          <w:marTop w:val="0"/>
                          <w:marBottom w:val="0"/>
                          <w:divBdr>
                            <w:top w:val="none" w:sz="0" w:space="0" w:color="auto"/>
                            <w:left w:val="none" w:sz="0" w:space="0" w:color="auto"/>
                            <w:bottom w:val="none" w:sz="0" w:space="0" w:color="auto"/>
                            <w:right w:val="none" w:sz="0" w:space="0" w:color="auto"/>
                          </w:divBdr>
                        </w:div>
                        <w:div w:id="191472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458859">
          <w:marLeft w:val="-180"/>
          <w:marRight w:val="-180"/>
          <w:marTop w:val="0"/>
          <w:marBottom w:val="0"/>
          <w:divBdr>
            <w:top w:val="none" w:sz="0" w:space="0" w:color="auto"/>
            <w:left w:val="none" w:sz="0" w:space="0" w:color="auto"/>
            <w:bottom w:val="none" w:sz="0" w:space="0" w:color="auto"/>
            <w:right w:val="none" w:sz="0" w:space="0" w:color="auto"/>
          </w:divBdr>
          <w:divsChild>
            <w:div w:id="1390687134">
              <w:marLeft w:val="1452"/>
              <w:marRight w:val="0"/>
              <w:marTop w:val="0"/>
              <w:marBottom w:val="0"/>
              <w:divBdr>
                <w:top w:val="none" w:sz="0" w:space="0" w:color="auto"/>
                <w:left w:val="none" w:sz="0" w:space="0" w:color="auto"/>
                <w:bottom w:val="none" w:sz="0" w:space="0" w:color="auto"/>
                <w:right w:val="none" w:sz="0" w:space="0" w:color="auto"/>
              </w:divBdr>
              <w:divsChild>
                <w:div w:id="1773160438">
                  <w:marLeft w:val="0"/>
                  <w:marRight w:val="0"/>
                  <w:marTop w:val="0"/>
                  <w:marBottom w:val="0"/>
                  <w:divBdr>
                    <w:top w:val="none" w:sz="0" w:space="0" w:color="auto"/>
                    <w:left w:val="none" w:sz="0" w:space="0" w:color="auto"/>
                    <w:bottom w:val="none" w:sz="0" w:space="0" w:color="auto"/>
                    <w:right w:val="none" w:sz="0" w:space="0" w:color="auto"/>
                  </w:divBdr>
                  <w:divsChild>
                    <w:div w:id="2039355753">
                      <w:marLeft w:val="-180"/>
                      <w:marRight w:val="-180"/>
                      <w:marTop w:val="0"/>
                      <w:marBottom w:val="0"/>
                      <w:divBdr>
                        <w:top w:val="none" w:sz="0" w:space="0" w:color="auto"/>
                        <w:left w:val="none" w:sz="0" w:space="0" w:color="auto"/>
                        <w:bottom w:val="none" w:sz="0" w:space="0" w:color="auto"/>
                        <w:right w:val="none" w:sz="0" w:space="0" w:color="auto"/>
                      </w:divBdr>
                      <w:divsChild>
                        <w:div w:id="340011701">
                          <w:marLeft w:val="0"/>
                          <w:marRight w:val="0"/>
                          <w:marTop w:val="0"/>
                          <w:marBottom w:val="0"/>
                          <w:divBdr>
                            <w:top w:val="none" w:sz="0" w:space="0" w:color="auto"/>
                            <w:left w:val="none" w:sz="0" w:space="0" w:color="auto"/>
                            <w:bottom w:val="none" w:sz="0" w:space="0" w:color="auto"/>
                            <w:right w:val="none" w:sz="0" w:space="0" w:color="auto"/>
                          </w:divBdr>
                        </w:div>
                        <w:div w:id="2056389832">
                          <w:marLeft w:val="0"/>
                          <w:marRight w:val="0"/>
                          <w:marTop w:val="0"/>
                          <w:marBottom w:val="0"/>
                          <w:divBdr>
                            <w:top w:val="none" w:sz="0" w:space="0" w:color="auto"/>
                            <w:left w:val="none" w:sz="0" w:space="0" w:color="auto"/>
                            <w:bottom w:val="none" w:sz="0" w:space="0" w:color="auto"/>
                            <w:right w:val="none" w:sz="0" w:space="0" w:color="auto"/>
                          </w:divBdr>
                          <w:divsChild>
                            <w:div w:id="1953895451">
                              <w:marLeft w:val="0"/>
                              <w:marRight w:val="0"/>
                              <w:marTop w:val="0"/>
                              <w:marBottom w:val="0"/>
                              <w:divBdr>
                                <w:top w:val="none" w:sz="0" w:space="0" w:color="auto"/>
                                <w:left w:val="none" w:sz="0" w:space="0" w:color="auto"/>
                                <w:bottom w:val="none" w:sz="0" w:space="0" w:color="auto"/>
                                <w:right w:val="none" w:sz="0" w:space="0" w:color="auto"/>
                              </w:divBdr>
                            </w:div>
                            <w:div w:id="187048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1077930">
          <w:marLeft w:val="-180"/>
          <w:marRight w:val="-180"/>
          <w:marTop w:val="0"/>
          <w:marBottom w:val="0"/>
          <w:divBdr>
            <w:top w:val="none" w:sz="0" w:space="0" w:color="auto"/>
            <w:left w:val="none" w:sz="0" w:space="0" w:color="auto"/>
            <w:bottom w:val="none" w:sz="0" w:space="0" w:color="auto"/>
            <w:right w:val="none" w:sz="0" w:space="0" w:color="auto"/>
          </w:divBdr>
          <w:divsChild>
            <w:div w:id="1247761084">
              <w:marLeft w:val="4358"/>
              <w:marRight w:val="0"/>
              <w:marTop w:val="0"/>
              <w:marBottom w:val="0"/>
              <w:divBdr>
                <w:top w:val="none" w:sz="0" w:space="0" w:color="auto"/>
                <w:left w:val="none" w:sz="0" w:space="0" w:color="auto"/>
                <w:bottom w:val="none" w:sz="0" w:space="0" w:color="auto"/>
                <w:right w:val="none" w:sz="0" w:space="0" w:color="auto"/>
              </w:divBdr>
              <w:divsChild>
                <w:div w:id="185067851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47396045">
      <w:bodyDiv w:val="1"/>
      <w:marLeft w:val="0"/>
      <w:marRight w:val="0"/>
      <w:marTop w:val="0"/>
      <w:marBottom w:val="0"/>
      <w:divBdr>
        <w:top w:val="none" w:sz="0" w:space="0" w:color="auto"/>
        <w:left w:val="none" w:sz="0" w:space="0" w:color="auto"/>
        <w:bottom w:val="none" w:sz="0" w:space="0" w:color="auto"/>
        <w:right w:val="none" w:sz="0" w:space="0" w:color="auto"/>
      </w:divBdr>
    </w:div>
    <w:div w:id="1655718744">
      <w:bodyDiv w:val="1"/>
      <w:marLeft w:val="0"/>
      <w:marRight w:val="0"/>
      <w:marTop w:val="0"/>
      <w:marBottom w:val="0"/>
      <w:divBdr>
        <w:top w:val="none" w:sz="0" w:space="0" w:color="auto"/>
        <w:left w:val="none" w:sz="0" w:space="0" w:color="auto"/>
        <w:bottom w:val="none" w:sz="0" w:space="0" w:color="auto"/>
        <w:right w:val="none" w:sz="0" w:space="0" w:color="auto"/>
      </w:divBdr>
      <w:divsChild>
        <w:div w:id="772095838">
          <w:marLeft w:val="-180"/>
          <w:marRight w:val="-180"/>
          <w:marTop w:val="0"/>
          <w:marBottom w:val="0"/>
          <w:divBdr>
            <w:top w:val="none" w:sz="0" w:space="0" w:color="auto"/>
            <w:left w:val="none" w:sz="0" w:space="0" w:color="auto"/>
            <w:bottom w:val="none" w:sz="0" w:space="0" w:color="auto"/>
            <w:right w:val="none" w:sz="0" w:space="0" w:color="auto"/>
          </w:divBdr>
          <w:divsChild>
            <w:div w:id="373194272">
              <w:marLeft w:val="0"/>
              <w:marRight w:val="0"/>
              <w:marTop w:val="0"/>
              <w:marBottom w:val="0"/>
              <w:divBdr>
                <w:top w:val="none" w:sz="0" w:space="0" w:color="auto"/>
                <w:left w:val="none" w:sz="0" w:space="0" w:color="auto"/>
                <w:bottom w:val="none" w:sz="0" w:space="0" w:color="auto"/>
                <w:right w:val="none" w:sz="0" w:space="0" w:color="auto"/>
              </w:divBdr>
              <w:divsChild>
                <w:div w:id="614216538">
                  <w:marLeft w:val="-180"/>
                  <w:marRight w:val="-180"/>
                  <w:marTop w:val="0"/>
                  <w:marBottom w:val="0"/>
                  <w:divBdr>
                    <w:top w:val="none" w:sz="0" w:space="0" w:color="auto"/>
                    <w:left w:val="none" w:sz="0" w:space="0" w:color="auto"/>
                    <w:bottom w:val="none" w:sz="0" w:space="0" w:color="auto"/>
                    <w:right w:val="none" w:sz="0" w:space="0" w:color="auto"/>
                  </w:divBdr>
                  <w:divsChild>
                    <w:div w:id="1564637140">
                      <w:marLeft w:val="0"/>
                      <w:marRight w:val="0"/>
                      <w:marTop w:val="0"/>
                      <w:marBottom w:val="300"/>
                      <w:divBdr>
                        <w:top w:val="none" w:sz="0" w:space="0" w:color="auto"/>
                        <w:left w:val="none" w:sz="0" w:space="0" w:color="auto"/>
                        <w:bottom w:val="none" w:sz="0" w:space="0" w:color="auto"/>
                        <w:right w:val="none" w:sz="0" w:space="0" w:color="auto"/>
                      </w:divBdr>
                      <w:divsChild>
                        <w:div w:id="263850409">
                          <w:marLeft w:val="0"/>
                          <w:marRight w:val="0"/>
                          <w:marTop w:val="0"/>
                          <w:marBottom w:val="0"/>
                          <w:divBdr>
                            <w:top w:val="none" w:sz="0" w:space="0" w:color="auto"/>
                            <w:left w:val="none" w:sz="0" w:space="0" w:color="auto"/>
                            <w:bottom w:val="none" w:sz="0" w:space="0" w:color="auto"/>
                            <w:right w:val="none" w:sz="0" w:space="0" w:color="auto"/>
                          </w:divBdr>
                        </w:div>
                        <w:div w:id="304940811">
                          <w:marLeft w:val="0"/>
                          <w:marRight w:val="0"/>
                          <w:marTop w:val="510"/>
                          <w:marBottom w:val="510"/>
                          <w:divBdr>
                            <w:top w:val="none" w:sz="0" w:space="0" w:color="auto"/>
                            <w:left w:val="none" w:sz="0" w:space="0" w:color="auto"/>
                            <w:bottom w:val="none" w:sz="0" w:space="0" w:color="auto"/>
                            <w:right w:val="none" w:sz="0" w:space="0" w:color="auto"/>
                          </w:divBdr>
                        </w:div>
                        <w:div w:id="423459204">
                          <w:marLeft w:val="0"/>
                          <w:marRight w:val="0"/>
                          <w:marTop w:val="0"/>
                          <w:marBottom w:val="0"/>
                          <w:divBdr>
                            <w:top w:val="none" w:sz="0" w:space="0" w:color="auto"/>
                            <w:left w:val="none" w:sz="0" w:space="0" w:color="auto"/>
                            <w:bottom w:val="none" w:sz="0" w:space="0" w:color="auto"/>
                            <w:right w:val="none" w:sz="0" w:space="0" w:color="auto"/>
                          </w:divBdr>
                        </w:div>
                        <w:div w:id="765926984">
                          <w:marLeft w:val="0"/>
                          <w:marRight w:val="0"/>
                          <w:marTop w:val="0"/>
                          <w:marBottom w:val="0"/>
                          <w:divBdr>
                            <w:top w:val="none" w:sz="0" w:space="0" w:color="auto"/>
                            <w:left w:val="none" w:sz="0" w:space="0" w:color="auto"/>
                            <w:bottom w:val="none" w:sz="0" w:space="0" w:color="auto"/>
                            <w:right w:val="none" w:sz="0" w:space="0" w:color="auto"/>
                          </w:divBdr>
                        </w:div>
                        <w:div w:id="825439993">
                          <w:marLeft w:val="0"/>
                          <w:marRight w:val="0"/>
                          <w:marTop w:val="0"/>
                          <w:marBottom w:val="0"/>
                          <w:divBdr>
                            <w:top w:val="none" w:sz="0" w:space="0" w:color="auto"/>
                            <w:left w:val="none" w:sz="0" w:space="0" w:color="auto"/>
                            <w:bottom w:val="none" w:sz="0" w:space="0" w:color="auto"/>
                            <w:right w:val="none" w:sz="0" w:space="0" w:color="auto"/>
                          </w:divBdr>
                        </w:div>
                        <w:div w:id="1205092840">
                          <w:marLeft w:val="0"/>
                          <w:marRight w:val="0"/>
                          <w:marTop w:val="0"/>
                          <w:marBottom w:val="300"/>
                          <w:divBdr>
                            <w:top w:val="none" w:sz="0" w:space="0" w:color="auto"/>
                            <w:left w:val="none" w:sz="0" w:space="0" w:color="auto"/>
                            <w:bottom w:val="none" w:sz="0" w:space="0" w:color="auto"/>
                            <w:right w:val="none" w:sz="0" w:space="0" w:color="auto"/>
                          </w:divBdr>
                        </w:div>
                        <w:div w:id="15672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184993">
          <w:marLeft w:val="-180"/>
          <w:marRight w:val="-180"/>
          <w:marTop w:val="0"/>
          <w:marBottom w:val="0"/>
          <w:divBdr>
            <w:top w:val="none" w:sz="0" w:space="0" w:color="auto"/>
            <w:left w:val="none" w:sz="0" w:space="0" w:color="auto"/>
            <w:bottom w:val="none" w:sz="0" w:space="0" w:color="auto"/>
            <w:right w:val="none" w:sz="0" w:space="0" w:color="auto"/>
          </w:divBdr>
          <w:divsChild>
            <w:div w:id="1035692515">
              <w:marLeft w:val="0"/>
              <w:marRight w:val="0"/>
              <w:marTop w:val="0"/>
              <w:marBottom w:val="0"/>
              <w:divBdr>
                <w:top w:val="none" w:sz="0" w:space="0" w:color="auto"/>
                <w:left w:val="none" w:sz="0" w:space="0" w:color="auto"/>
                <w:bottom w:val="none" w:sz="0" w:space="0" w:color="auto"/>
                <w:right w:val="none" w:sz="0" w:space="0" w:color="auto"/>
              </w:divBdr>
              <w:divsChild>
                <w:div w:id="903099701">
                  <w:marLeft w:val="0"/>
                  <w:marRight w:val="0"/>
                  <w:marTop w:val="0"/>
                  <w:marBottom w:val="0"/>
                  <w:divBdr>
                    <w:top w:val="none" w:sz="0" w:space="0" w:color="auto"/>
                    <w:left w:val="none" w:sz="0" w:space="0" w:color="auto"/>
                    <w:bottom w:val="none" w:sz="0" w:space="0" w:color="auto"/>
                    <w:right w:val="none" w:sz="0" w:space="0" w:color="auto"/>
                  </w:divBdr>
                  <w:divsChild>
                    <w:div w:id="1763795563">
                      <w:marLeft w:val="-180"/>
                      <w:marRight w:val="-180"/>
                      <w:marTop w:val="0"/>
                      <w:marBottom w:val="0"/>
                      <w:divBdr>
                        <w:top w:val="none" w:sz="0" w:space="0" w:color="auto"/>
                        <w:left w:val="none" w:sz="0" w:space="0" w:color="auto"/>
                        <w:bottom w:val="none" w:sz="0" w:space="0" w:color="auto"/>
                        <w:right w:val="none" w:sz="0" w:space="0" w:color="auto"/>
                      </w:divBdr>
                      <w:divsChild>
                        <w:div w:id="115805159">
                          <w:marLeft w:val="0"/>
                          <w:marRight w:val="0"/>
                          <w:marTop w:val="0"/>
                          <w:marBottom w:val="0"/>
                          <w:divBdr>
                            <w:top w:val="none" w:sz="0" w:space="0" w:color="auto"/>
                            <w:left w:val="none" w:sz="0" w:space="0" w:color="auto"/>
                            <w:bottom w:val="none" w:sz="0" w:space="0" w:color="auto"/>
                            <w:right w:val="none" w:sz="0" w:space="0" w:color="auto"/>
                          </w:divBdr>
                        </w:div>
                        <w:div w:id="356349096">
                          <w:marLeft w:val="0"/>
                          <w:marRight w:val="0"/>
                          <w:marTop w:val="0"/>
                          <w:marBottom w:val="0"/>
                          <w:divBdr>
                            <w:top w:val="none" w:sz="0" w:space="0" w:color="auto"/>
                            <w:left w:val="none" w:sz="0" w:space="0" w:color="auto"/>
                            <w:bottom w:val="none" w:sz="0" w:space="0" w:color="auto"/>
                            <w:right w:val="none" w:sz="0" w:space="0" w:color="auto"/>
                          </w:divBdr>
                          <w:divsChild>
                            <w:div w:id="851577303">
                              <w:marLeft w:val="0"/>
                              <w:marRight w:val="0"/>
                              <w:marTop w:val="0"/>
                              <w:marBottom w:val="0"/>
                              <w:divBdr>
                                <w:top w:val="none" w:sz="0" w:space="0" w:color="auto"/>
                                <w:left w:val="none" w:sz="0" w:space="0" w:color="auto"/>
                                <w:bottom w:val="none" w:sz="0" w:space="0" w:color="auto"/>
                                <w:right w:val="none" w:sz="0" w:space="0" w:color="auto"/>
                              </w:divBdr>
                            </w:div>
                            <w:div w:id="20391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3924775">
          <w:marLeft w:val="-180"/>
          <w:marRight w:val="-180"/>
          <w:marTop w:val="0"/>
          <w:marBottom w:val="0"/>
          <w:divBdr>
            <w:top w:val="none" w:sz="0" w:space="0" w:color="auto"/>
            <w:left w:val="none" w:sz="0" w:space="0" w:color="auto"/>
            <w:bottom w:val="none" w:sz="0" w:space="0" w:color="auto"/>
            <w:right w:val="none" w:sz="0" w:space="0" w:color="auto"/>
          </w:divBdr>
          <w:divsChild>
            <w:div w:id="1404839181">
              <w:marLeft w:val="925"/>
              <w:marRight w:val="0"/>
              <w:marTop w:val="0"/>
              <w:marBottom w:val="0"/>
              <w:divBdr>
                <w:top w:val="none" w:sz="0" w:space="0" w:color="auto"/>
                <w:left w:val="none" w:sz="0" w:space="0" w:color="auto"/>
                <w:bottom w:val="none" w:sz="0" w:space="0" w:color="auto"/>
                <w:right w:val="none" w:sz="0" w:space="0" w:color="auto"/>
              </w:divBdr>
              <w:divsChild>
                <w:div w:id="205877926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56454817">
      <w:bodyDiv w:val="1"/>
      <w:marLeft w:val="0"/>
      <w:marRight w:val="0"/>
      <w:marTop w:val="0"/>
      <w:marBottom w:val="0"/>
      <w:divBdr>
        <w:top w:val="none" w:sz="0" w:space="0" w:color="auto"/>
        <w:left w:val="none" w:sz="0" w:space="0" w:color="auto"/>
        <w:bottom w:val="none" w:sz="0" w:space="0" w:color="auto"/>
        <w:right w:val="none" w:sz="0" w:space="0" w:color="auto"/>
      </w:divBdr>
      <w:divsChild>
        <w:div w:id="1188130923">
          <w:marLeft w:val="0"/>
          <w:marRight w:val="0"/>
          <w:marTop w:val="0"/>
          <w:marBottom w:val="0"/>
          <w:divBdr>
            <w:top w:val="none" w:sz="0" w:space="0" w:color="auto"/>
            <w:left w:val="none" w:sz="0" w:space="0" w:color="auto"/>
            <w:bottom w:val="dashed" w:sz="6" w:space="0" w:color="939393"/>
            <w:right w:val="none" w:sz="0" w:space="0" w:color="auto"/>
          </w:divBdr>
          <w:divsChild>
            <w:div w:id="1086417455">
              <w:marLeft w:val="0"/>
              <w:marRight w:val="0"/>
              <w:marTop w:val="0"/>
              <w:marBottom w:val="0"/>
              <w:divBdr>
                <w:top w:val="none" w:sz="0" w:space="0" w:color="auto"/>
                <w:left w:val="none" w:sz="0" w:space="0" w:color="auto"/>
                <w:bottom w:val="none" w:sz="0" w:space="0" w:color="auto"/>
                <w:right w:val="none" w:sz="0" w:space="0" w:color="auto"/>
              </w:divBdr>
            </w:div>
            <w:div w:id="1595899269">
              <w:marLeft w:val="0"/>
              <w:marRight w:val="0"/>
              <w:marTop w:val="0"/>
              <w:marBottom w:val="0"/>
              <w:divBdr>
                <w:top w:val="none" w:sz="0" w:space="0" w:color="auto"/>
                <w:left w:val="none" w:sz="0" w:space="0" w:color="auto"/>
                <w:bottom w:val="none" w:sz="0" w:space="0" w:color="auto"/>
                <w:right w:val="none" w:sz="0" w:space="0" w:color="auto"/>
              </w:divBdr>
              <w:divsChild>
                <w:div w:id="425658961">
                  <w:marLeft w:val="0"/>
                  <w:marRight w:val="0"/>
                  <w:marTop w:val="120"/>
                  <w:marBottom w:val="0"/>
                  <w:divBdr>
                    <w:top w:val="none" w:sz="0" w:space="0" w:color="auto"/>
                    <w:left w:val="none" w:sz="0" w:space="0" w:color="auto"/>
                    <w:bottom w:val="none" w:sz="0" w:space="0" w:color="auto"/>
                    <w:right w:val="none" w:sz="0" w:space="0" w:color="auto"/>
                  </w:divBdr>
                  <w:divsChild>
                    <w:div w:id="42192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2187">
              <w:marLeft w:val="0"/>
              <w:marRight w:val="0"/>
              <w:marTop w:val="0"/>
              <w:marBottom w:val="0"/>
              <w:divBdr>
                <w:top w:val="none" w:sz="0" w:space="0" w:color="auto"/>
                <w:left w:val="none" w:sz="0" w:space="0" w:color="auto"/>
                <w:bottom w:val="none" w:sz="0" w:space="0" w:color="auto"/>
                <w:right w:val="none" w:sz="0" w:space="0" w:color="auto"/>
              </w:divBdr>
              <w:divsChild>
                <w:div w:id="210495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63805">
          <w:marLeft w:val="0"/>
          <w:marRight w:val="0"/>
          <w:marTop w:val="0"/>
          <w:marBottom w:val="0"/>
          <w:divBdr>
            <w:top w:val="none" w:sz="0" w:space="0" w:color="auto"/>
            <w:left w:val="none" w:sz="0" w:space="0" w:color="auto"/>
            <w:bottom w:val="none" w:sz="0" w:space="0" w:color="auto"/>
            <w:right w:val="none" w:sz="0" w:space="0" w:color="auto"/>
          </w:divBdr>
          <w:divsChild>
            <w:div w:id="1789348705">
              <w:marLeft w:val="0"/>
              <w:marRight w:val="0"/>
              <w:marTop w:val="0"/>
              <w:marBottom w:val="0"/>
              <w:divBdr>
                <w:top w:val="none" w:sz="0" w:space="0" w:color="auto"/>
                <w:left w:val="none" w:sz="0" w:space="0" w:color="auto"/>
                <w:bottom w:val="none" w:sz="0" w:space="0" w:color="auto"/>
                <w:right w:val="none" w:sz="0" w:space="0" w:color="auto"/>
              </w:divBdr>
              <w:divsChild>
                <w:div w:id="1509563947">
                  <w:marLeft w:val="0"/>
                  <w:marRight w:val="0"/>
                  <w:marTop w:val="0"/>
                  <w:marBottom w:val="0"/>
                  <w:divBdr>
                    <w:top w:val="none" w:sz="0" w:space="0" w:color="auto"/>
                    <w:left w:val="none" w:sz="0" w:space="0" w:color="auto"/>
                    <w:bottom w:val="none" w:sz="0" w:space="0" w:color="auto"/>
                    <w:right w:val="none" w:sz="0" w:space="0" w:color="auto"/>
                  </w:divBdr>
                  <w:divsChild>
                    <w:div w:id="490104268">
                      <w:marLeft w:val="0"/>
                      <w:marRight w:val="0"/>
                      <w:marTop w:val="0"/>
                      <w:marBottom w:val="0"/>
                      <w:divBdr>
                        <w:top w:val="none" w:sz="0" w:space="0" w:color="auto"/>
                        <w:left w:val="none" w:sz="0" w:space="0" w:color="auto"/>
                        <w:bottom w:val="none" w:sz="0" w:space="0" w:color="auto"/>
                        <w:right w:val="none" w:sz="0" w:space="0" w:color="auto"/>
                      </w:divBdr>
                      <w:divsChild>
                        <w:div w:id="1373383981">
                          <w:marLeft w:val="0"/>
                          <w:marRight w:val="0"/>
                          <w:marTop w:val="0"/>
                          <w:marBottom w:val="0"/>
                          <w:divBdr>
                            <w:top w:val="none" w:sz="0" w:space="0" w:color="auto"/>
                            <w:left w:val="none" w:sz="0" w:space="0" w:color="auto"/>
                            <w:bottom w:val="none" w:sz="0" w:space="0" w:color="auto"/>
                            <w:right w:val="none" w:sz="0" w:space="0" w:color="auto"/>
                          </w:divBdr>
                          <w:divsChild>
                            <w:div w:id="95638422">
                              <w:marLeft w:val="0"/>
                              <w:marRight w:val="0"/>
                              <w:marTop w:val="0"/>
                              <w:marBottom w:val="0"/>
                              <w:divBdr>
                                <w:top w:val="none" w:sz="0" w:space="0" w:color="auto"/>
                                <w:left w:val="none" w:sz="0" w:space="0" w:color="auto"/>
                                <w:bottom w:val="none" w:sz="0" w:space="0" w:color="auto"/>
                                <w:right w:val="none" w:sz="0" w:space="0" w:color="auto"/>
                              </w:divBdr>
                            </w:div>
                            <w:div w:id="173161335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5164340">
      <w:bodyDiv w:val="1"/>
      <w:marLeft w:val="0"/>
      <w:marRight w:val="0"/>
      <w:marTop w:val="0"/>
      <w:marBottom w:val="0"/>
      <w:divBdr>
        <w:top w:val="none" w:sz="0" w:space="0" w:color="auto"/>
        <w:left w:val="none" w:sz="0" w:space="0" w:color="auto"/>
        <w:bottom w:val="none" w:sz="0" w:space="0" w:color="auto"/>
        <w:right w:val="none" w:sz="0" w:space="0" w:color="auto"/>
      </w:divBdr>
      <w:divsChild>
        <w:div w:id="342517069">
          <w:marLeft w:val="0"/>
          <w:marRight w:val="0"/>
          <w:marTop w:val="0"/>
          <w:marBottom w:val="0"/>
          <w:divBdr>
            <w:top w:val="none" w:sz="0" w:space="0" w:color="auto"/>
            <w:left w:val="none" w:sz="0" w:space="0" w:color="auto"/>
            <w:bottom w:val="none" w:sz="0" w:space="0" w:color="auto"/>
            <w:right w:val="none" w:sz="0" w:space="0" w:color="auto"/>
          </w:divBdr>
          <w:divsChild>
            <w:div w:id="1758944987">
              <w:marLeft w:val="0"/>
              <w:marRight w:val="0"/>
              <w:marTop w:val="0"/>
              <w:marBottom w:val="0"/>
              <w:divBdr>
                <w:top w:val="none" w:sz="0" w:space="0" w:color="auto"/>
                <w:left w:val="none" w:sz="0" w:space="0" w:color="auto"/>
                <w:bottom w:val="none" w:sz="0" w:space="0" w:color="auto"/>
                <w:right w:val="none" w:sz="0" w:space="0" w:color="auto"/>
              </w:divBdr>
              <w:divsChild>
                <w:div w:id="1718165138">
                  <w:marLeft w:val="0"/>
                  <w:marRight w:val="0"/>
                  <w:marTop w:val="0"/>
                  <w:marBottom w:val="0"/>
                  <w:divBdr>
                    <w:top w:val="none" w:sz="0" w:space="0" w:color="auto"/>
                    <w:left w:val="none" w:sz="0" w:space="0" w:color="auto"/>
                    <w:bottom w:val="none" w:sz="0" w:space="0" w:color="auto"/>
                    <w:right w:val="none" w:sz="0" w:space="0" w:color="auto"/>
                  </w:divBdr>
                  <w:divsChild>
                    <w:div w:id="752507609">
                      <w:marLeft w:val="0"/>
                      <w:marRight w:val="0"/>
                      <w:marTop w:val="0"/>
                      <w:marBottom w:val="0"/>
                      <w:divBdr>
                        <w:top w:val="none" w:sz="0" w:space="0" w:color="auto"/>
                        <w:left w:val="none" w:sz="0" w:space="0" w:color="auto"/>
                        <w:bottom w:val="none" w:sz="0" w:space="0" w:color="auto"/>
                        <w:right w:val="none" w:sz="0" w:space="0" w:color="auto"/>
                      </w:divBdr>
                      <w:divsChild>
                        <w:div w:id="2146505230">
                          <w:marLeft w:val="0"/>
                          <w:marRight w:val="0"/>
                          <w:marTop w:val="0"/>
                          <w:marBottom w:val="0"/>
                          <w:divBdr>
                            <w:top w:val="none" w:sz="0" w:space="0" w:color="auto"/>
                            <w:left w:val="none" w:sz="0" w:space="0" w:color="auto"/>
                            <w:bottom w:val="none" w:sz="0" w:space="0" w:color="auto"/>
                            <w:right w:val="none" w:sz="0" w:space="0" w:color="auto"/>
                          </w:divBdr>
                          <w:divsChild>
                            <w:div w:id="188142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8193969">
          <w:marLeft w:val="0"/>
          <w:marRight w:val="0"/>
          <w:marTop w:val="0"/>
          <w:marBottom w:val="0"/>
          <w:divBdr>
            <w:top w:val="none" w:sz="0" w:space="0" w:color="auto"/>
            <w:left w:val="none" w:sz="0" w:space="0" w:color="auto"/>
            <w:bottom w:val="dashed" w:sz="6" w:space="0" w:color="939393"/>
            <w:right w:val="none" w:sz="0" w:space="0" w:color="auto"/>
          </w:divBdr>
          <w:divsChild>
            <w:div w:id="847596362">
              <w:marLeft w:val="0"/>
              <w:marRight w:val="0"/>
              <w:marTop w:val="0"/>
              <w:marBottom w:val="0"/>
              <w:divBdr>
                <w:top w:val="none" w:sz="0" w:space="0" w:color="auto"/>
                <w:left w:val="none" w:sz="0" w:space="0" w:color="auto"/>
                <w:bottom w:val="none" w:sz="0" w:space="0" w:color="auto"/>
                <w:right w:val="none" w:sz="0" w:space="0" w:color="auto"/>
              </w:divBdr>
              <w:divsChild>
                <w:div w:id="1356613168">
                  <w:marLeft w:val="0"/>
                  <w:marRight w:val="0"/>
                  <w:marTop w:val="105"/>
                  <w:marBottom w:val="0"/>
                  <w:divBdr>
                    <w:top w:val="none" w:sz="0" w:space="0" w:color="auto"/>
                    <w:left w:val="none" w:sz="0" w:space="0" w:color="auto"/>
                    <w:bottom w:val="none" w:sz="0" w:space="0" w:color="auto"/>
                    <w:right w:val="none" w:sz="0" w:space="0" w:color="auto"/>
                  </w:divBdr>
                  <w:divsChild>
                    <w:div w:id="912347988">
                      <w:marLeft w:val="0"/>
                      <w:marRight w:val="0"/>
                      <w:marTop w:val="0"/>
                      <w:marBottom w:val="0"/>
                      <w:divBdr>
                        <w:top w:val="none" w:sz="0" w:space="0" w:color="auto"/>
                        <w:left w:val="none" w:sz="0" w:space="0" w:color="auto"/>
                        <w:bottom w:val="none" w:sz="0" w:space="0" w:color="auto"/>
                        <w:right w:val="none" w:sz="0" w:space="0" w:color="auto"/>
                      </w:divBdr>
                    </w:div>
                  </w:divsChild>
                </w:div>
                <w:div w:id="1568033595">
                  <w:marLeft w:val="0"/>
                  <w:marRight w:val="0"/>
                  <w:marTop w:val="0"/>
                  <w:marBottom w:val="0"/>
                  <w:divBdr>
                    <w:top w:val="none" w:sz="0" w:space="0" w:color="auto"/>
                    <w:left w:val="none" w:sz="0" w:space="0" w:color="auto"/>
                    <w:bottom w:val="none" w:sz="0" w:space="0" w:color="auto"/>
                    <w:right w:val="none" w:sz="0" w:space="0" w:color="auto"/>
                  </w:divBdr>
                </w:div>
              </w:divsChild>
            </w:div>
            <w:div w:id="1350059372">
              <w:marLeft w:val="0"/>
              <w:marRight w:val="0"/>
              <w:marTop w:val="0"/>
              <w:marBottom w:val="0"/>
              <w:divBdr>
                <w:top w:val="none" w:sz="0" w:space="0" w:color="auto"/>
                <w:left w:val="none" w:sz="0" w:space="0" w:color="auto"/>
                <w:bottom w:val="none" w:sz="0" w:space="0" w:color="auto"/>
                <w:right w:val="none" w:sz="0" w:space="0" w:color="auto"/>
              </w:divBdr>
              <w:divsChild>
                <w:div w:id="1696465055">
                  <w:marLeft w:val="0"/>
                  <w:marRight w:val="0"/>
                  <w:marTop w:val="0"/>
                  <w:marBottom w:val="0"/>
                  <w:divBdr>
                    <w:top w:val="none" w:sz="0" w:space="0" w:color="auto"/>
                    <w:left w:val="none" w:sz="0" w:space="0" w:color="auto"/>
                    <w:bottom w:val="none" w:sz="0" w:space="0" w:color="auto"/>
                    <w:right w:val="none" w:sz="0" w:space="0" w:color="auto"/>
                  </w:divBdr>
                </w:div>
              </w:divsChild>
            </w:div>
            <w:div w:id="177906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408678">
      <w:bodyDiv w:val="1"/>
      <w:marLeft w:val="0"/>
      <w:marRight w:val="0"/>
      <w:marTop w:val="0"/>
      <w:marBottom w:val="0"/>
      <w:divBdr>
        <w:top w:val="none" w:sz="0" w:space="0" w:color="auto"/>
        <w:left w:val="none" w:sz="0" w:space="0" w:color="auto"/>
        <w:bottom w:val="none" w:sz="0" w:space="0" w:color="auto"/>
        <w:right w:val="none" w:sz="0" w:space="0" w:color="auto"/>
      </w:divBdr>
      <w:divsChild>
        <w:div w:id="806050164">
          <w:marLeft w:val="-300"/>
          <w:marRight w:val="0"/>
          <w:marTop w:val="0"/>
          <w:marBottom w:val="0"/>
          <w:divBdr>
            <w:top w:val="none" w:sz="0" w:space="0" w:color="auto"/>
            <w:left w:val="none" w:sz="0" w:space="0" w:color="auto"/>
            <w:bottom w:val="none" w:sz="0" w:space="0" w:color="auto"/>
            <w:right w:val="none" w:sz="0" w:space="0" w:color="auto"/>
          </w:divBdr>
          <w:divsChild>
            <w:div w:id="462430886">
              <w:marLeft w:val="0"/>
              <w:marRight w:val="0"/>
              <w:marTop w:val="0"/>
              <w:marBottom w:val="0"/>
              <w:divBdr>
                <w:top w:val="none" w:sz="0" w:space="0" w:color="auto"/>
                <w:left w:val="none" w:sz="0" w:space="0" w:color="auto"/>
                <w:bottom w:val="none" w:sz="0" w:space="0" w:color="auto"/>
                <w:right w:val="none" w:sz="0" w:space="0" w:color="auto"/>
              </w:divBdr>
              <w:divsChild>
                <w:div w:id="1390302958">
                  <w:marLeft w:val="0"/>
                  <w:marRight w:val="0"/>
                  <w:marTop w:val="0"/>
                  <w:marBottom w:val="600"/>
                  <w:divBdr>
                    <w:top w:val="single" w:sz="6" w:space="15" w:color="EEEEEE"/>
                    <w:left w:val="single" w:sz="6" w:space="15" w:color="EEEEEE"/>
                    <w:bottom w:val="single" w:sz="6" w:space="15" w:color="EEEEEE"/>
                    <w:right w:val="single" w:sz="6" w:space="15" w:color="EEEEEE"/>
                  </w:divBdr>
                  <w:divsChild>
                    <w:div w:id="60056436">
                      <w:marLeft w:val="0"/>
                      <w:marRight w:val="0"/>
                      <w:marTop w:val="0"/>
                      <w:marBottom w:val="0"/>
                      <w:divBdr>
                        <w:top w:val="none" w:sz="0" w:space="0" w:color="auto"/>
                        <w:left w:val="none" w:sz="0" w:space="0" w:color="auto"/>
                        <w:bottom w:val="none" w:sz="0" w:space="0" w:color="auto"/>
                        <w:right w:val="none" w:sz="0" w:space="0" w:color="auto"/>
                      </w:divBdr>
                    </w:div>
                    <w:div w:id="107548493">
                      <w:marLeft w:val="0"/>
                      <w:marRight w:val="0"/>
                      <w:marTop w:val="0"/>
                      <w:marBottom w:val="0"/>
                      <w:divBdr>
                        <w:top w:val="none" w:sz="0" w:space="0" w:color="auto"/>
                        <w:left w:val="none" w:sz="0" w:space="0" w:color="auto"/>
                        <w:bottom w:val="none" w:sz="0" w:space="0" w:color="auto"/>
                        <w:right w:val="none" w:sz="0" w:space="0" w:color="auto"/>
                      </w:divBdr>
                    </w:div>
                    <w:div w:id="248659097">
                      <w:marLeft w:val="0"/>
                      <w:marRight w:val="0"/>
                      <w:marTop w:val="0"/>
                      <w:marBottom w:val="0"/>
                      <w:divBdr>
                        <w:top w:val="none" w:sz="0" w:space="0" w:color="auto"/>
                        <w:left w:val="none" w:sz="0" w:space="0" w:color="auto"/>
                        <w:bottom w:val="none" w:sz="0" w:space="0" w:color="auto"/>
                        <w:right w:val="none" w:sz="0" w:space="0" w:color="auto"/>
                      </w:divBdr>
                    </w:div>
                    <w:div w:id="573972824">
                      <w:marLeft w:val="0"/>
                      <w:marRight w:val="0"/>
                      <w:marTop w:val="0"/>
                      <w:marBottom w:val="0"/>
                      <w:divBdr>
                        <w:top w:val="none" w:sz="0" w:space="0" w:color="auto"/>
                        <w:left w:val="none" w:sz="0" w:space="0" w:color="auto"/>
                        <w:bottom w:val="none" w:sz="0" w:space="0" w:color="auto"/>
                        <w:right w:val="none" w:sz="0" w:space="0" w:color="auto"/>
                      </w:divBdr>
                    </w:div>
                    <w:div w:id="584188366">
                      <w:marLeft w:val="0"/>
                      <w:marRight w:val="0"/>
                      <w:marTop w:val="0"/>
                      <w:marBottom w:val="0"/>
                      <w:divBdr>
                        <w:top w:val="none" w:sz="0" w:space="0" w:color="auto"/>
                        <w:left w:val="none" w:sz="0" w:space="0" w:color="auto"/>
                        <w:bottom w:val="none" w:sz="0" w:space="0" w:color="auto"/>
                        <w:right w:val="none" w:sz="0" w:space="0" w:color="auto"/>
                      </w:divBdr>
                    </w:div>
                    <w:div w:id="880634947">
                      <w:marLeft w:val="0"/>
                      <w:marRight w:val="0"/>
                      <w:marTop w:val="0"/>
                      <w:marBottom w:val="0"/>
                      <w:divBdr>
                        <w:top w:val="none" w:sz="0" w:space="0" w:color="auto"/>
                        <w:left w:val="none" w:sz="0" w:space="0" w:color="auto"/>
                        <w:bottom w:val="none" w:sz="0" w:space="0" w:color="auto"/>
                        <w:right w:val="none" w:sz="0" w:space="0" w:color="auto"/>
                      </w:divBdr>
                    </w:div>
                    <w:div w:id="1220364873">
                      <w:marLeft w:val="0"/>
                      <w:marRight w:val="0"/>
                      <w:marTop w:val="0"/>
                      <w:marBottom w:val="0"/>
                      <w:divBdr>
                        <w:top w:val="none" w:sz="0" w:space="0" w:color="auto"/>
                        <w:left w:val="none" w:sz="0" w:space="0" w:color="auto"/>
                        <w:bottom w:val="none" w:sz="0" w:space="0" w:color="auto"/>
                        <w:right w:val="none" w:sz="0" w:space="0" w:color="auto"/>
                      </w:divBdr>
                    </w:div>
                    <w:div w:id="1382168681">
                      <w:marLeft w:val="0"/>
                      <w:marRight w:val="0"/>
                      <w:marTop w:val="0"/>
                      <w:marBottom w:val="0"/>
                      <w:divBdr>
                        <w:top w:val="none" w:sz="0" w:space="0" w:color="auto"/>
                        <w:left w:val="none" w:sz="0" w:space="0" w:color="auto"/>
                        <w:bottom w:val="none" w:sz="0" w:space="0" w:color="auto"/>
                        <w:right w:val="none" w:sz="0" w:space="0" w:color="auto"/>
                      </w:divBdr>
                    </w:div>
                    <w:div w:id="1776904273">
                      <w:marLeft w:val="0"/>
                      <w:marRight w:val="0"/>
                      <w:marTop w:val="0"/>
                      <w:marBottom w:val="0"/>
                      <w:divBdr>
                        <w:top w:val="none" w:sz="0" w:space="0" w:color="auto"/>
                        <w:left w:val="none" w:sz="0" w:space="0" w:color="auto"/>
                        <w:bottom w:val="none" w:sz="0" w:space="0" w:color="auto"/>
                        <w:right w:val="none" w:sz="0" w:space="0" w:color="auto"/>
                      </w:divBdr>
                    </w:div>
                    <w:div w:id="1938827627">
                      <w:marLeft w:val="0"/>
                      <w:marRight w:val="0"/>
                      <w:marTop w:val="0"/>
                      <w:marBottom w:val="0"/>
                      <w:divBdr>
                        <w:top w:val="none" w:sz="0" w:space="0" w:color="auto"/>
                        <w:left w:val="none" w:sz="0" w:space="0" w:color="auto"/>
                        <w:bottom w:val="none" w:sz="0" w:space="0" w:color="auto"/>
                        <w:right w:val="none" w:sz="0" w:space="0" w:color="auto"/>
                      </w:divBdr>
                    </w:div>
                    <w:div w:id="1993831878">
                      <w:marLeft w:val="0"/>
                      <w:marRight w:val="0"/>
                      <w:marTop w:val="0"/>
                      <w:marBottom w:val="300"/>
                      <w:divBdr>
                        <w:top w:val="none" w:sz="0" w:space="0" w:color="auto"/>
                        <w:left w:val="none" w:sz="0" w:space="0" w:color="auto"/>
                        <w:bottom w:val="none" w:sz="0" w:space="0" w:color="auto"/>
                        <w:right w:val="none" w:sz="0" w:space="0" w:color="auto"/>
                      </w:divBdr>
                    </w:div>
                    <w:div w:id="202062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28367">
              <w:marLeft w:val="0"/>
              <w:marRight w:val="0"/>
              <w:marTop w:val="0"/>
              <w:marBottom w:val="0"/>
              <w:divBdr>
                <w:top w:val="none" w:sz="0" w:space="0" w:color="auto"/>
                <w:left w:val="none" w:sz="0" w:space="0" w:color="auto"/>
                <w:bottom w:val="none" w:sz="0" w:space="0" w:color="auto"/>
                <w:right w:val="none" w:sz="0" w:space="0" w:color="auto"/>
              </w:divBdr>
              <w:divsChild>
                <w:div w:id="136925084">
                  <w:marLeft w:val="0"/>
                  <w:marRight w:val="0"/>
                  <w:marTop w:val="0"/>
                  <w:marBottom w:val="300"/>
                  <w:divBdr>
                    <w:top w:val="none" w:sz="0" w:space="0" w:color="auto"/>
                    <w:left w:val="none" w:sz="0" w:space="0" w:color="auto"/>
                    <w:bottom w:val="none" w:sz="0" w:space="0" w:color="auto"/>
                    <w:right w:val="none" w:sz="0" w:space="0" w:color="auto"/>
                  </w:divBdr>
                </w:div>
                <w:div w:id="49823319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686252510">
      <w:bodyDiv w:val="1"/>
      <w:marLeft w:val="0"/>
      <w:marRight w:val="0"/>
      <w:marTop w:val="0"/>
      <w:marBottom w:val="0"/>
      <w:divBdr>
        <w:top w:val="none" w:sz="0" w:space="0" w:color="auto"/>
        <w:left w:val="none" w:sz="0" w:space="0" w:color="auto"/>
        <w:bottom w:val="none" w:sz="0" w:space="0" w:color="auto"/>
        <w:right w:val="none" w:sz="0" w:space="0" w:color="auto"/>
      </w:divBdr>
    </w:div>
    <w:div w:id="1686981374">
      <w:bodyDiv w:val="1"/>
      <w:marLeft w:val="0"/>
      <w:marRight w:val="0"/>
      <w:marTop w:val="0"/>
      <w:marBottom w:val="0"/>
      <w:divBdr>
        <w:top w:val="none" w:sz="0" w:space="0" w:color="auto"/>
        <w:left w:val="none" w:sz="0" w:space="0" w:color="auto"/>
        <w:bottom w:val="none" w:sz="0" w:space="0" w:color="auto"/>
        <w:right w:val="none" w:sz="0" w:space="0" w:color="auto"/>
      </w:divBdr>
      <w:divsChild>
        <w:div w:id="427192820">
          <w:marLeft w:val="0"/>
          <w:marRight w:val="0"/>
          <w:marTop w:val="0"/>
          <w:marBottom w:val="0"/>
          <w:divBdr>
            <w:top w:val="none" w:sz="0" w:space="0" w:color="auto"/>
            <w:left w:val="none" w:sz="0" w:space="0" w:color="auto"/>
            <w:bottom w:val="none" w:sz="0" w:space="0" w:color="auto"/>
            <w:right w:val="none" w:sz="0" w:space="0" w:color="auto"/>
          </w:divBdr>
        </w:div>
        <w:div w:id="1379276170">
          <w:marLeft w:val="0"/>
          <w:marRight w:val="0"/>
          <w:marTop w:val="0"/>
          <w:marBottom w:val="0"/>
          <w:divBdr>
            <w:top w:val="none" w:sz="0" w:space="0" w:color="auto"/>
            <w:left w:val="none" w:sz="0" w:space="0" w:color="auto"/>
            <w:bottom w:val="none" w:sz="0" w:space="0" w:color="auto"/>
            <w:right w:val="none" w:sz="0" w:space="0" w:color="auto"/>
          </w:divBdr>
        </w:div>
        <w:div w:id="1410926722">
          <w:marLeft w:val="0"/>
          <w:marRight w:val="0"/>
          <w:marTop w:val="0"/>
          <w:marBottom w:val="0"/>
          <w:divBdr>
            <w:top w:val="none" w:sz="0" w:space="0" w:color="auto"/>
            <w:left w:val="none" w:sz="0" w:space="0" w:color="auto"/>
            <w:bottom w:val="none" w:sz="0" w:space="0" w:color="auto"/>
            <w:right w:val="none" w:sz="0" w:space="0" w:color="auto"/>
          </w:divBdr>
        </w:div>
        <w:div w:id="1808742627">
          <w:marLeft w:val="0"/>
          <w:marRight w:val="0"/>
          <w:marTop w:val="0"/>
          <w:marBottom w:val="0"/>
          <w:divBdr>
            <w:top w:val="none" w:sz="0" w:space="0" w:color="auto"/>
            <w:left w:val="none" w:sz="0" w:space="0" w:color="auto"/>
            <w:bottom w:val="none" w:sz="0" w:space="0" w:color="auto"/>
            <w:right w:val="none" w:sz="0" w:space="0" w:color="auto"/>
          </w:divBdr>
        </w:div>
      </w:divsChild>
    </w:div>
    <w:div w:id="1695616392">
      <w:bodyDiv w:val="1"/>
      <w:marLeft w:val="0"/>
      <w:marRight w:val="0"/>
      <w:marTop w:val="0"/>
      <w:marBottom w:val="0"/>
      <w:divBdr>
        <w:top w:val="none" w:sz="0" w:space="0" w:color="auto"/>
        <w:left w:val="none" w:sz="0" w:space="0" w:color="auto"/>
        <w:bottom w:val="none" w:sz="0" w:space="0" w:color="auto"/>
        <w:right w:val="none" w:sz="0" w:space="0" w:color="auto"/>
      </w:divBdr>
    </w:div>
    <w:div w:id="1700274046">
      <w:bodyDiv w:val="1"/>
      <w:marLeft w:val="0"/>
      <w:marRight w:val="0"/>
      <w:marTop w:val="0"/>
      <w:marBottom w:val="0"/>
      <w:divBdr>
        <w:top w:val="none" w:sz="0" w:space="0" w:color="auto"/>
        <w:left w:val="none" w:sz="0" w:space="0" w:color="auto"/>
        <w:bottom w:val="none" w:sz="0" w:space="0" w:color="auto"/>
        <w:right w:val="none" w:sz="0" w:space="0" w:color="auto"/>
      </w:divBdr>
      <w:divsChild>
        <w:div w:id="74522789">
          <w:marLeft w:val="-180"/>
          <w:marRight w:val="-180"/>
          <w:marTop w:val="0"/>
          <w:marBottom w:val="0"/>
          <w:divBdr>
            <w:top w:val="none" w:sz="0" w:space="0" w:color="auto"/>
            <w:left w:val="none" w:sz="0" w:space="0" w:color="auto"/>
            <w:bottom w:val="none" w:sz="0" w:space="0" w:color="auto"/>
            <w:right w:val="none" w:sz="0" w:space="0" w:color="auto"/>
          </w:divBdr>
          <w:divsChild>
            <w:div w:id="1872567141">
              <w:marLeft w:val="1202"/>
              <w:marRight w:val="0"/>
              <w:marTop w:val="0"/>
              <w:marBottom w:val="0"/>
              <w:divBdr>
                <w:top w:val="none" w:sz="0" w:space="0" w:color="auto"/>
                <w:left w:val="none" w:sz="0" w:space="0" w:color="auto"/>
                <w:bottom w:val="none" w:sz="0" w:space="0" w:color="auto"/>
                <w:right w:val="none" w:sz="0" w:space="0" w:color="auto"/>
              </w:divBdr>
              <w:divsChild>
                <w:div w:id="1772506784">
                  <w:marLeft w:val="0"/>
                  <w:marRight w:val="0"/>
                  <w:marTop w:val="0"/>
                  <w:marBottom w:val="0"/>
                  <w:divBdr>
                    <w:top w:val="none" w:sz="0" w:space="0" w:color="auto"/>
                    <w:left w:val="none" w:sz="0" w:space="0" w:color="auto"/>
                    <w:bottom w:val="none" w:sz="0" w:space="0" w:color="auto"/>
                    <w:right w:val="none" w:sz="0" w:space="0" w:color="auto"/>
                  </w:divBdr>
                  <w:divsChild>
                    <w:div w:id="91581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117262">
          <w:marLeft w:val="-180"/>
          <w:marRight w:val="-180"/>
          <w:marTop w:val="0"/>
          <w:marBottom w:val="0"/>
          <w:divBdr>
            <w:top w:val="none" w:sz="0" w:space="0" w:color="auto"/>
            <w:left w:val="none" w:sz="0" w:space="0" w:color="auto"/>
            <w:bottom w:val="none" w:sz="0" w:space="0" w:color="auto"/>
            <w:right w:val="none" w:sz="0" w:space="0" w:color="auto"/>
          </w:divBdr>
          <w:divsChild>
            <w:div w:id="1671567942">
              <w:marLeft w:val="2405"/>
              <w:marRight w:val="0"/>
              <w:marTop w:val="0"/>
              <w:marBottom w:val="0"/>
              <w:divBdr>
                <w:top w:val="none" w:sz="0" w:space="0" w:color="auto"/>
                <w:left w:val="none" w:sz="0" w:space="0" w:color="auto"/>
                <w:bottom w:val="none" w:sz="0" w:space="0" w:color="auto"/>
                <w:right w:val="none" w:sz="0" w:space="0" w:color="auto"/>
              </w:divBdr>
              <w:divsChild>
                <w:div w:id="951328739">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328284170">
          <w:marLeft w:val="-180"/>
          <w:marRight w:val="-180"/>
          <w:marTop w:val="0"/>
          <w:marBottom w:val="0"/>
          <w:divBdr>
            <w:top w:val="none" w:sz="0" w:space="0" w:color="auto"/>
            <w:left w:val="none" w:sz="0" w:space="0" w:color="auto"/>
            <w:bottom w:val="none" w:sz="0" w:space="0" w:color="auto"/>
            <w:right w:val="none" w:sz="0" w:space="0" w:color="auto"/>
          </w:divBdr>
          <w:divsChild>
            <w:div w:id="1234045578">
              <w:marLeft w:val="0"/>
              <w:marRight w:val="0"/>
              <w:marTop w:val="0"/>
              <w:marBottom w:val="0"/>
              <w:divBdr>
                <w:top w:val="none" w:sz="0" w:space="0" w:color="auto"/>
                <w:left w:val="none" w:sz="0" w:space="0" w:color="auto"/>
                <w:bottom w:val="none" w:sz="0" w:space="0" w:color="auto"/>
                <w:right w:val="none" w:sz="0" w:space="0" w:color="auto"/>
              </w:divBdr>
              <w:divsChild>
                <w:div w:id="1982223411">
                  <w:marLeft w:val="-180"/>
                  <w:marRight w:val="-180"/>
                  <w:marTop w:val="0"/>
                  <w:marBottom w:val="0"/>
                  <w:divBdr>
                    <w:top w:val="none" w:sz="0" w:space="0" w:color="auto"/>
                    <w:left w:val="none" w:sz="0" w:space="0" w:color="auto"/>
                    <w:bottom w:val="none" w:sz="0" w:space="0" w:color="auto"/>
                    <w:right w:val="none" w:sz="0" w:space="0" w:color="auto"/>
                  </w:divBdr>
                  <w:divsChild>
                    <w:div w:id="181434680">
                      <w:marLeft w:val="1202"/>
                      <w:marRight w:val="0"/>
                      <w:marTop w:val="0"/>
                      <w:marBottom w:val="300"/>
                      <w:divBdr>
                        <w:top w:val="none" w:sz="0" w:space="0" w:color="auto"/>
                        <w:left w:val="none" w:sz="0" w:space="0" w:color="auto"/>
                        <w:bottom w:val="none" w:sz="0" w:space="0" w:color="auto"/>
                        <w:right w:val="none" w:sz="0" w:space="0" w:color="auto"/>
                      </w:divBdr>
                      <w:divsChild>
                        <w:div w:id="283586044">
                          <w:marLeft w:val="0"/>
                          <w:marRight w:val="0"/>
                          <w:marTop w:val="0"/>
                          <w:marBottom w:val="0"/>
                          <w:divBdr>
                            <w:top w:val="none" w:sz="0" w:space="0" w:color="auto"/>
                            <w:left w:val="none" w:sz="0" w:space="0" w:color="auto"/>
                            <w:bottom w:val="none" w:sz="0" w:space="0" w:color="auto"/>
                            <w:right w:val="none" w:sz="0" w:space="0" w:color="auto"/>
                          </w:divBdr>
                        </w:div>
                        <w:div w:id="892497574">
                          <w:marLeft w:val="0"/>
                          <w:marRight w:val="0"/>
                          <w:marTop w:val="0"/>
                          <w:marBottom w:val="300"/>
                          <w:divBdr>
                            <w:top w:val="none" w:sz="0" w:space="0" w:color="auto"/>
                            <w:left w:val="none" w:sz="0" w:space="0" w:color="auto"/>
                            <w:bottom w:val="none" w:sz="0" w:space="0" w:color="auto"/>
                            <w:right w:val="none" w:sz="0" w:space="0" w:color="auto"/>
                          </w:divBdr>
                        </w:div>
                        <w:div w:id="959185732">
                          <w:marLeft w:val="0"/>
                          <w:marRight w:val="0"/>
                          <w:marTop w:val="0"/>
                          <w:marBottom w:val="0"/>
                          <w:divBdr>
                            <w:top w:val="none" w:sz="0" w:space="0" w:color="auto"/>
                            <w:left w:val="none" w:sz="0" w:space="0" w:color="auto"/>
                            <w:bottom w:val="none" w:sz="0" w:space="0" w:color="auto"/>
                            <w:right w:val="none" w:sz="0" w:space="0" w:color="auto"/>
                          </w:divBdr>
                        </w:div>
                        <w:div w:id="1057051935">
                          <w:marLeft w:val="0"/>
                          <w:marRight w:val="0"/>
                          <w:marTop w:val="510"/>
                          <w:marBottom w:val="510"/>
                          <w:divBdr>
                            <w:top w:val="none" w:sz="0" w:space="0" w:color="auto"/>
                            <w:left w:val="none" w:sz="0" w:space="0" w:color="auto"/>
                            <w:bottom w:val="none" w:sz="0" w:space="0" w:color="auto"/>
                            <w:right w:val="none" w:sz="0" w:space="0" w:color="auto"/>
                          </w:divBdr>
                        </w:div>
                        <w:div w:id="1120302063">
                          <w:marLeft w:val="0"/>
                          <w:marRight w:val="0"/>
                          <w:marTop w:val="0"/>
                          <w:marBottom w:val="0"/>
                          <w:divBdr>
                            <w:top w:val="none" w:sz="0" w:space="0" w:color="auto"/>
                            <w:left w:val="none" w:sz="0" w:space="0" w:color="auto"/>
                            <w:bottom w:val="none" w:sz="0" w:space="0" w:color="auto"/>
                            <w:right w:val="none" w:sz="0" w:space="0" w:color="auto"/>
                          </w:divBdr>
                        </w:div>
                        <w:div w:id="1254318644">
                          <w:marLeft w:val="0"/>
                          <w:marRight w:val="0"/>
                          <w:marTop w:val="0"/>
                          <w:marBottom w:val="0"/>
                          <w:divBdr>
                            <w:top w:val="none" w:sz="0" w:space="0" w:color="auto"/>
                            <w:left w:val="none" w:sz="0" w:space="0" w:color="auto"/>
                            <w:bottom w:val="none" w:sz="0" w:space="0" w:color="auto"/>
                            <w:right w:val="none" w:sz="0" w:space="0" w:color="auto"/>
                          </w:divBdr>
                        </w:div>
                        <w:div w:id="165348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1277388">
      <w:bodyDiv w:val="1"/>
      <w:marLeft w:val="0"/>
      <w:marRight w:val="0"/>
      <w:marTop w:val="0"/>
      <w:marBottom w:val="0"/>
      <w:divBdr>
        <w:top w:val="none" w:sz="0" w:space="0" w:color="auto"/>
        <w:left w:val="none" w:sz="0" w:space="0" w:color="auto"/>
        <w:bottom w:val="none" w:sz="0" w:space="0" w:color="auto"/>
        <w:right w:val="none" w:sz="0" w:space="0" w:color="auto"/>
      </w:divBdr>
    </w:div>
    <w:div w:id="1706296593">
      <w:bodyDiv w:val="1"/>
      <w:marLeft w:val="0"/>
      <w:marRight w:val="0"/>
      <w:marTop w:val="0"/>
      <w:marBottom w:val="0"/>
      <w:divBdr>
        <w:top w:val="none" w:sz="0" w:space="0" w:color="auto"/>
        <w:left w:val="none" w:sz="0" w:space="0" w:color="auto"/>
        <w:bottom w:val="none" w:sz="0" w:space="0" w:color="auto"/>
        <w:right w:val="none" w:sz="0" w:space="0" w:color="auto"/>
      </w:divBdr>
    </w:div>
    <w:div w:id="1710490190">
      <w:bodyDiv w:val="1"/>
      <w:marLeft w:val="0"/>
      <w:marRight w:val="0"/>
      <w:marTop w:val="0"/>
      <w:marBottom w:val="0"/>
      <w:divBdr>
        <w:top w:val="none" w:sz="0" w:space="0" w:color="auto"/>
        <w:left w:val="none" w:sz="0" w:space="0" w:color="auto"/>
        <w:bottom w:val="none" w:sz="0" w:space="0" w:color="auto"/>
        <w:right w:val="none" w:sz="0" w:space="0" w:color="auto"/>
      </w:divBdr>
      <w:divsChild>
        <w:div w:id="524828639">
          <w:marLeft w:val="-180"/>
          <w:marRight w:val="-180"/>
          <w:marTop w:val="0"/>
          <w:marBottom w:val="0"/>
          <w:divBdr>
            <w:top w:val="none" w:sz="0" w:space="0" w:color="auto"/>
            <w:left w:val="none" w:sz="0" w:space="0" w:color="auto"/>
            <w:bottom w:val="none" w:sz="0" w:space="0" w:color="auto"/>
            <w:right w:val="none" w:sz="0" w:space="0" w:color="auto"/>
          </w:divBdr>
          <w:divsChild>
            <w:div w:id="47186454">
              <w:marLeft w:val="0"/>
              <w:marRight w:val="0"/>
              <w:marTop w:val="0"/>
              <w:marBottom w:val="0"/>
              <w:divBdr>
                <w:top w:val="none" w:sz="0" w:space="0" w:color="auto"/>
                <w:left w:val="none" w:sz="0" w:space="0" w:color="auto"/>
                <w:bottom w:val="none" w:sz="0" w:space="0" w:color="auto"/>
                <w:right w:val="none" w:sz="0" w:space="0" w:color="auto"/>
              </w:divBdr>
              <w:divsChild>
                <w:div w:id="407310420">
                  <w:marLeft w:val="-180"/>
                  <w:marRight w:val="-180"/>
                  <w:marTop w:val="0"/>
                  <w:marBottom w:val="0"/>
                  <w:divBdr>
                    <w:top w:val="none" w:sz="0" w:space="0" w:color="auto"/>
                    <w:left w:val="none" w:sz="0" w:space="0" w:color="auto"/>
                    <w:bottom w:val="none" w:sz="0" w:space="0" w:color="auto"/>
                    <w:right w:val="none" w:sz="0" w:space="0" w:color="auto"/>
                  </w:divBdr>
                  <w:divsChild>
                    <w:div w:id="219369108">
                      <w:marLeft w:val="0"/>
                      <w:marRight w:val="0"/>
                      <w:marTop w:val="0"/>
                      <w:marBottom w:val="0"/>
                      <w:divBdr>
                        <w:top w:val="none" w:sz="0" w:space="0" w:color="auto"/>
                        <w:left w:val="none" w:sz="0" w:space="0" w:color="auto"/>
                        <w:bottom w:val="none" w:sz="0" w:space="0" w:color="auto"/>
                        <w:right w:val="none" w:sz="0" w:space="0" w:color="auto"/>
                      </w:divBdr>
                      <w:divsChild>
                        <w:div w:id="102654556">
                          <w:marLeft w:val="0"/>
                          <w:marRight w:val="0"/>
                          <w:marTop w:val="0"/>
                          <w:marBottom w:val="0"/>
                          <w:divBdr>
                            <w:top w:val="none" w:sz="0" w:space="0" w:color="auto"/>
                            <w:left w:val="none" w:sz="0" w:space="0" w:color="auto"/>
                            <w:bottom w:val="none" w:sz="0" w:space="0" w:color="auto"/>
                            <w:right w:val="none" w:sz="0" w:space="0" w:color="auto"/>
                          </w:divBdr>
                        </w:div>
                        <w:div w:id="1068654578">
                          <w:marLeft w:val="0"/>
                          <w:marRight w:val="0"/>
                          <w:marTop w:val="0"/>
                          <w:marBottom w:val="0"/>
                          <w:divBdr>
                            <w:top w:val="none" w:sz="0" w:space="0" w:color="auto"/>
                            <w:left w:val="none" w:sz="0" w:space="0" w:color="auto"/>
                            <w:bottom w:val="none" w:sz="0" w:space="0" w:color="auto"/>
                            <w:right w:val="none" w:sz="0" w:space="0" w:color="auto"/>
                          </w:divBdr>
                        </w:div>
                        <w:div w:id="2006742633">
                          <w:marLeft w:val="0"/>
                          <w:marRight w:val="0"/>
                          <w:marTop w:val="0"/>
                          <w:marBottom w:val="0"/>
                          <w:divBdr>
                            <w:top w:val="none" w:sz="0" w:space="0" w:color="auto"/>
                            <w:left w:val="none" w:sz="0" w:space="0" w:color="auto"/>
                            <w:bottom w:val="none" w:sz="0" w:space="0" w:color="auto"/>
                            <w:right w:val="none" w:sz="0" w:space="0" w:color="auto"/>
                          </w:divBdr>
                        </w:div>
                        <w:div w:id="2014331702">
                          <w:marLeft w:val="0"/>
                          <w:marRight w:val="0"/>
                          <w:marTop w:val="0"/>
                          <w:marBottom w:val="0"/>
                          <w:divBdr>
                            <w:top w:val="none" w:sz="0" w:space="0" w:color="auto"/>
                            <w:left w:val="none" w:sz="0" w:space="0" w:color="auto"/>
                            <w:bottom w:val="none" w:sz="0" w:space="0" w:color="auto"/>
                            <w:right w:val="none" w:sz="0" w:space="0" w:color="auto"/>
                          </w:divBdr>
                        </w:div>
                        <w:div w:id="212153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61569">
                  <w:marLeft w:val="-180"/>
                  <w:marRight w:val="-180"/>
                  <w:marTop w:val="0"/>
                  <w:marBottom w:val="0"/>
                  <w:divBdr>
                    <w:top w:val="none" w:sz="0" w:space="0" w:color="auto"/>
                    <w:left w:val="none" w:sz="0" w:space="0" w:color="auto"/>
                    <w:bottom w:val="none" w:sz="0" w:space="0" w:color="auto"/>
                    <w:right w:val="none" w:sz="0" w:space="0" w:color="auto"/>
                  </w:divBdr>
                  <w:divsChild>
                    <w:div w:id="29564397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167868921">
          <w:marLeft w:val="-180"/>
          <w:marRight w:val="-180"/>
          <w:marTop w:val="0"/>
          <w:marBottom w:val="0"/>
          <w:divBdr>
            <w:top w:val="none" w:sz="0" w:space="0" w:color="auto"/>
            <w:left w:val="none" w:sz="0" w:space="0" w:color="auto"/>
            <w:bottom w:val="none" w:sz="0" w:space="0" w:color="auto"/>
            <w:right w:val="none" w:sz="0" w:space="0" w:color="auto"/>
          </w:divBdr>
          <w:divsChild>
            <w:div w:id="755203916">
              <w:marLeft w:val="0"/>
              <w:marRight w:val="0"/>
              <w:marTop w:val="0"/>
              <w:marBottom w:val="0"/>
              <w:divBdr>
                <w:top w:val="none" w:sz="0" w:space="0" w:color="auto"/>
                <w:left w:val="none" w:sz="0" w:space="0" w:color="auto"/>
                <w:bottom w:val="none" w:sz="0" w:space="0" w:color="auto"/>
                <w:right w:val="none" w:sz="0" w:space="0" w:color="auto"/>
              </w:divBdr>
              <w:divsChild>
                <w:div w:id="1385788308">
                  <w:marLeft w:val="0"/>
                  <w:marRight w:val="0"/>
                  <w:marTop w:val="0"/>
                  <w:marBottom w:val="0"/>
                  <w:divBdr>
                    <w:top w:val="none" w:sz="0" w:space="0" w:color="auto"/>
                    <w:left w:val="none" w:sz="0" w:space="0" w:color="auto"/>
                    <w:bottom w:val="none" w:sz="0" w:space="0" w:color="auto"/>
                    <w:right w:val="none" w:sz="0" w:space="0" w:color="auto"/>
                  </w:divBdr>
                  <w:divsChild>
                    <w:div w:id="1090195559">
                      <w:marLeft w:val="-180"/>
                      <w:marRight w:val="-180"/>
                      <w:marTop w:val="0"/>
                      <w:marBottom w:val="0"/>
                      <w:divBdr>
                        <w:top w:val="none" w:sz="0" w:space="0" w:color="auto"/>
                        <w:left w:val="none" w:sz="0" w:space="0" w:color="auto"/>
                        <w:bottom w:val="none" w:sz="0" w:space="0" w:color="auto"/>
                        <w:right w:val="none" w:sz="0" w:space="0" w:color="auto"/>
                      </w:divBdr>
                      <w:divsChild>
                        <w:div w:id="661199855">
                          <w:marLeft w:val="0"/>
                          <w:marRight w:val="0"/>
                          <w:marTop w:val="0"/>
                          <w:marBottom w:val="0"/>
                          <w:divBdr>
                            <w:top w:val="none" w:sz="0" w:space="0" w:color="auto"/>
                            <w:left w:val="none" w:sz="0" w:space="0" w:color="auto"/>
                            <w:bottom w:val="none" w:sz="0" w:space="0" w:color="auto"/>
                            <w:right w:val="none" w:sz="0" w:space="0" w:color="auto"/>
                          </w:divBdr>
                          <w:divsChild>
                            <w:div w:id="1072390777">
                              <w:marLeft w:val="0"/>
                              <w:marRight w:val="0"/>
                              <w:marTop w:val="0"/>
                              <w:marBottom w:val="0"/>
                              <w:divBdr>
                                <w:top w:val="none" w:sz="0" w:space="0" w:color="auto"/>
                                <w:left w:val="none" w:sz="0" w:space="0" w:color="auto"/>
                                <w:bottom w:val="none" w:sz="0" w:space="0" w:color="auto"/>
                                <w:right w:val="none" w:sz="0" w:space="0" w:color="auto"/>
                              </w:divBdr>
                            </w:div>
                            <w:div w:id="1792482007">
                              <w:marLeft w:val="0"/>
                              <w:marRight w:val="0"/>
                              <w:marTop w:val="0"/>
                              <w:marBottom w:val="0"/>
                              <w:divBdr>
                                <w:top w:val="none" w:sz="0" w:space="0" w:color="auto"/>
                                <w:left w:val="none" w:sz="0" w:space="0" w:color="auto"/>
                                <w:bottom w:val="none" w:sz="0" w:space="0" w:color="auto"/>
                                <w:right w:val="none" w:sz="0" w:space="0" w:color="auto"/>
                              </w:divBdr>
                            </w:div>
                          </w:divsChild>
                        </w:div>
                        <w:div w:id="164157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866394">
          <w:marLeft w:val="-180"/>
          <w:marRight w:val="-180"/>
          <w:marTop w:val="0"/>
          <w:marBottom w:val="0"/>
          <w:divBdr>
            <w:top w:val="none" w:sz="0" w:space="0" w:color="auto"/>
            <w:left w:val="none" w:sz="0" w:space="0" w:color="auto"/>
            <w:bottom w:val="none" w:sz="0" w:space="0" w:color="auto"/>
            <w:right w:val="none" w:sz="0" w:space="0" w:color="auto"/>
          </w:divBdr>
          <w:divsChild>
            <w:div w:id="2106532768">
              <w:marLeft w:val="927"/>
              <w:marRight w:val="0"/>
              <w:marTop w:val="0"/>
              <w:marBottom w:val="0"/>
              <w:divBdr>
                <w:top w:val="none" w:sz="0" w:space="0" w:color="auto"/>
                <w:left w:val="none" w:sz="0" w:space="0" w:color="auto"/>
                <w:bottom w:val="none" w:sz="0" w:space="0" w:color="auto"/>
                <w:right w:val="none" w:sz="0" w:space="0" w:color="auto"/>
              </w:divBdr>
              <w:divsChild>
                <w:div w:id="32548178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720082131">
      <w:bodyDiv w:val="1"/>
      <w:marLeft w:val="0"/>
      <w:marRight w:val="0"/>
      <w:marTop w:val="0"/>
      <w:marBottom w:val="0"/>
      <w:divBdr>
        <w:top w:val="none" w:sz="0" w:space="0" w:color="auto"/>
        <w:left w:val="none" w:sz="0" w:space="0" w:color="auto"/>
        <w:bottom w:val="none" w:sz="0" w:space="0" w:color="auto"/>
        <w:right w:val="none" w:sz="0" w:space="0" w:color="auto"/>
      </w:divBdr>
    </w:div>
    <w:div w:id="1732845866">
      <w:bodyDiv w:val="1"/>
      <w:marLeft w:val="0"/>
      <w:marRight w:val="0"/>
      <w:marTop w:val="0"/>
      <w:marBottom w:val="0"/>
      <w:divBdr>
        <w:top w:val="none" w:sz="0" w:space="0" w:color="auto"/>
        <w:left w:val="none" w:sz="0" w:space="0" w:color="auto"/>
        <w:bottom w:val="none" w:sz="0" w:space="0" w:color="auto"/>
        <w:right w:val="none" w:sz="0" w:space="0" w:color="auto"/>
      </w:divBdr>
      <w:divsChild>
        <w:div w:id="298654912">
          <w:marLeft w:val="0"/>
          <w:marRight w:val="0"/>
          <w:marTop w:val="0"/>
          <w:marBottom w:val="0"/>
          <w:divBdr>
            <w:top w:val="none" w:sz="0" w:space="0" w:color="auto"/>
            <w:left w:val="none" w:sz="0" w:space="0" w:color="auto"/>
            <w:bottom w:val="dashed" w:sz="6" w:space="0" w:color="939393"/>
            <w:right w:val="none" w:sz="0" w:space="0" w:color="auto"/>
          </w:divBdr>
          <w:divsChild>
            <w:div w:id="939142897">
              <w:marLeft w:val="0"/>
              <w:marRight w:val="0"/>
              <w:marTop w:val="0"/>
              <w:marBottom w:val="0"/>
              <w:divBdr>
                <w:top w:val="none" w:sz="0" w:space="0" w:color="auto"/>
                <w:left w:val="none" w:sz="0" w:space="0" w:color="auto"/>
                <w:bottom w:val="none" w:sz="0" w:space="0" w:color="auto"/>
                <w:right w:val="none" w:sz="0" w:space="0" w:color="auto"/>
              </w:divBdr>
              <w:divsChild>
                <w:div w:id="1891258782">
                  <w:marLeft w:val="0"/>
                  <w:marRight w:val="0"/>
                  <w:marTop w:val="120"/>
                  <w:marBottom w:val="0"/>
                  <w:divBdr>
                    <w:top w:val="none" w:sz="0" w:space="0" w:color="auto"/>
                    <w:left w:val="none" w:sz="0" w:space="0" w:color="auto"/>
                    <w:bottom w:val="none" w:sz="0" w:space="0" w:color="auto"/>
                    <w:right w:val="none" w:sz="0" w:space="0" w:color="auto"/>
                  </w:divBdr>
                  <w:divsChild>
                    <w:div w:id="167268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46790">
              <w:marLeft w:val="0"/>
              <w:marRight w:val="0"/>
              <w:marTop w:val="0"/>
              <w:marBottom w:val="0"/>
              <w:divBdr>
                <w:top w:val="none" w:sz="0" w:space="0" w:color="auto"/>
                <w:left w:val="none" w:sz="0" w:space="0" w:color="auto"/>
                <w:bottom w:val="none" w:sz="0" w:space="0" w:color="auto"/>
                <w:right w:val="none" w:sz="0" w:space="0" w:color="auto"/>
              </w:divBdr>
              <w:divsChild>
                <w:div w:id="1766143895">
                  <w:marLeft w:val="0"/>
                  <w:marRight w:val="0"/>
                  <w:marTop w:val="0"/>
                  <w:marBottom w:val="0"/>
                  <w:divBdr>
                    <w:top w:val="none" w:sz="0" w:space="0" w:color="auto"/>
                    <w:left w:val="none" w:sz="0" w:space="0" w:color="auto"/>
                    <w:bottom w:val="none" w:sz="0" w:space="0" w:color="auto"/>
                    <w:right w:val="none" w:sz="0" w:space="0" w:color="auto"/>
                  </w:divBdr>
                </w:div>
              </w:divsChild>
            </w:div>
            <w:div w:id="1825966501">
              <w:marLeft w:val="0"/>
              <w:marRight w:val="0"/>
              <w:marTop w:val="0"/>
              <w:marBottom w:val="0"/>
              <w:divBdr>
                <w:top w:val="none" w:sz="0" w:space="0" w:color="auto"/>
                <w:left w:val="none" w:sz="0" w:space="0" w:color="auto"/>
                <w:bottom w:val="none" w:sz="0" w:space="0" w:color="auto"/>
                <w:right w:val="none" w:sz="0" w:space="0" w:color="auto"/>
              </w:divBdr>
            </w:div>
          </w:divsChild>
        </w:div>
        <w:div w:id="1120761547">
          <w:marLeft w:val="0"/>
          <w:marRight w:val="0"/>
          <w:marTop w:val="0"/>
          <w:marBottom w:val="0"/>
          <w:divBdr>
            <w:top w:val="none" w:sz="0" w:space="0" w:color="auto"/>
            <w:left w:val="none" w:sz="0" w:space="0" w:color="auto"/>
            <w:bottom w:val="none" w:sz="0" w:space="0" w:color="auto"/>
            <w:right w:val="none" w:sz="0" w:space="0" w:color="auto"/>
          </w:divBdr>
          <w:divsChild>
            <w:div w:id="886449126">
              <w:marLeft w:val="0"/>
              <w:marRight w:val="0"/>
              <w:marTop w:val="0"/>
              <w:marBottom w:val="0"/>
              <w:divBdr>
                <w:top w:val="none" w:sz="0" w:space="0" w:color="auto"/>
                <w:left w:val="none" w:sz="0" w:space="0" w:color="auto"/>
                <w:bottom w:val="none" w:sz="0" w:space="0" w:color="auto"/>
                <w:right w:val="none" w:sz="0" w:space="0" w:color="auto"/>
              </w:divBdr>
              <w:divsChild>
                <w:div w:id="800030056">
                  <w:marLeft w:val="0"/>
                  <w:marRight w:val="0"/>
                  <w:marTop w:val="0"/>
                  <w:marBottom w:val="0"/>
                  <w:divBdr>
                    <w:top w:val="none" w:sz="0" w:space="0" w:color="auto"/>
                    <w:left w:val="none" w:sz="0" w:space="0" w:color="auto"/>
                    <w:bottom w:val="none" w:sz="0" w:space="0" w:color="auto"/>
                    <w:right w:val="none" w:sz="0" w:space="0" w:color="auto"/>
                  </w:divBdr>
                  <w:divsChild>
                    <w:div w:id="13194340">
                      <w:marLeft w:val="0"/>
                      <w:marRight w:val="0"/>
                      <w:marTop w:val="0"/>
                      <w:marBottom w:val="0"/>
                      <w:divBdr>
                        <w:top w:val="none" w:sz="0" w:space="0" w:color="auto"/>
                        <w:left w:val="none" w:sz="0" w:space="0" w:color="auto"/>
                        <w:bottom w:val="none" w:sz="0" w:space="0" w:color="auto"/>
                        <w:right w:val="none" w:sz="0" w:space="0" w:color="auto"/>
                      </w:divBdr>
                      <w:divsChild>
                        <w:div w:id="926770103">
                          <w:marLeft w:val="0"/>
                          <w:marRight w:val="0"/>
                          <w:marTop w:val="0"/>
                          <w:marBottom w:val="0"/>
                          <w:divBdr>
                            <w:top w:val="none" w:sz="0" w:space="0" w:color="auto"/>
                            <w:left w:val="none" w:sz="0" w:space="0" w:color="auto"/>
                            <w:bottom w:val="none" w:sz="0" w:space="0" w:color="auto"/>
                            <w:right w:val="none" w:sz="0" w:space="0" w:color="auto"/>
                          </w:divBdr>
                          <w:divsChild>
                            <w:div w:id="1139105196">
                              <w:marLeft w:val="0"/>
                              <w:marRight w:val="0"/>
                              <w:marTop w:val="0"/>
                              <w:marBottom w:val="0"/>
                              <w:divBdr>
                                <w:top w:val="none" w:sz="0" w:space="0" w:color="auto"/>
                                <w:left w:val="none" w:sz="0" w:space="0" w:color="auto"/>
                                <w:bottom w:val="none" w:sz="0" w:space="0" w:color="auto"/>
                                <w:right w:val="none" w:sz="0" w:space="0" w:color="auto"/>
                              </w:divBdr>
                            </w:div>
                            <w:div w:id="18828579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37630423">
      <w:bodyDiv w:val="1"/>
      <w:marLeft w:val="0"/>
      <w:marRight w:val="0"/>
      <w:marTop w:val="0"/>
      <w:marBottom w:val="0"/>
      <w:divBdr>
        <w:top w:val="none" w:sz="0" w:space="0" w:color="auto"/>
        <w:left w:val="none" w:sz="0" w:space="0" w:color="auto"/>
        <w:bottom w:val="none" w:sz="0" w:space="0" w:color="auto"/>
        <w:right w:val="none" w:sz="0" w:space="0" w:color="auto"/>
      </w:divBdr>
      <w:divsChild>
        <w:div w:id="707876431">
          <w:marLeft w:val="-180"/>
          <w:marRight w:val="-180"/>
          <w:marTop w:val="0"/>
          <w:marBottom w:val="0"/>
          <w:divBdr>
            <w:top w:val="none" w:sz="0" w:space="0" w:color="auto"/>
            <w:left w:val="none" w:sz="0" w:space="0" w:color="auto"/>
            <w:bottom w:val="none" w:sz="0" w:space="0" w:color="auto"/>
            <w:right w:val="none" w:sz="0" w:space="0" w:color="auto"/>
          </w:divBdr>
          <w:divsChild>
            <w:div w:id="785277226">
              <w:marLeft w:val="0"/>
              <w:marRight w:val="0"/>
              <w:marTop w:val="0"/>
              <w:marBottom w:val="0"/>
              <w:divBdr>
                <w:top w:val="none" w:sz="0" w:space="0" w:color="auto"/>
                <w:left w:val="none" w:sz="0" w:space="0" w:color="auto"/>
                <w:bottom w:val="none" w:sz="0" w:space="0" w:color="auto"/>
                <w:right w:val="none" w:sz="0" w:space="0" w:color="auto"/>
              </w:divBdr>
              <w:divsChild>
                <w:div w:id="633752092">
                  <w:marLeft w:val="-180"/>
                  <w:marRight w:val="-180"/>
                  <w:marTop w:val="0"/>
                  <w:marBottom w:val="0"/>
                  <w:divBdr>
                    <w:top w:val="none" w:sz="0" w:space="0" w:color="auto"/>
                    <w:left w:val="none" w:sz="0" w:space="0" w:color="auto"/>
                    <w:bottom w:val="none" w:sz="0" w:space="0" w:color="auto"/>
                    <w:right w:val="none" w:sz="0" w:space="0" w:color="auto"/>
                  </w:divBdr>
                  <w:divsChild>
                    <w:div w:id="1391687809">
                      <w:marLeft w:val="0"/>
                      <w:marRight w:val="0"/>
                      <w:marTop w:val="0"/>
                      <w:marBottom w:val="300"/>
                      <w:divBdr>
                        <w:top w:val="none" w:sz="0" w:space="0" w:color="auto"/>
                        <w:left w:val="none" w:sz="0" w:space="0" w:color="auto"/>
                        <w:bottom w:val="none" w:sz="0" w:space="0" w:color="auto"/>
                        <w:right w:val="none" w:sz="0" w:space="0" w:color="auto"/>
                      </w:divBdr>
                    </w:div>
                  </w:divsChild>
                </w:div>
                <w:div w:id="1374572684">
                  <w:marLeft w:val="-180"/>
                  <w:marRight w:val="-180"/>
                  <w:marTop w:val="0"/>
                  <w:marBottom w:val="0"/>
                  <w:divBdr>
                    <w:top w:val="none" w:sz="0" w:space="0" w:color="auto"/>
                    <w:left w:val="none" w:sz="0" w:space="0" w:color="auto"/>
                    <w:bottom w:val="none" w:sz="0" w:space="0" w:color="auto"/>
                    <w:right w:val="none" w:sz="0" w:space="0" w:color="auto"/>
                  </w:divBdr>
                  <w:divsChild>
                    <w:div w:id="1094940486">
                      <w:marLeft w:val="0"/>
                      <w:marRight w:val="0"/>
                      <w:marTop w:val="0"/>
                      <w:marBottom w:val="0"/>
                      <w:divBdr>
                        <w:top w:val="none" w:sz="0" w:space="0" w:color="auto"/>
                        <w:left w:val="none" w:sz="0" w:space="0" w:color="auto"/>
                        <w:bottom w:val="none" w:sz="0" w:space="0" w:color="auto"/>
                        <w:right w:val="none" w:sz="0" w:space="0" w:color="auto"/>
                      </w:divBdr>
                      <w:divsChild>
                        <w:div w:id="541089809">
                          <w:marLeft w:val="0"/>
                          <w:marRight w:val="0"/>
                          <w:marTop w:val="0"/>
                          <w:marBottom w:val="0"/>
                          <w:divBdr>
                            <w:top w:val="none" w:sz="0" w:space="0" w:color="auto"/>
                            <w:left w:val="none" w:sz="0" w:space="0" w:color="auto"/>
                            <w:bottom w:val="none" w:sz="0" w:space="0" w:color="auto"/>
                            <w:right w:val="none" w:sz="0" w:space="0" w:color="auto"/>
                          </w:divBdr>
                        </w:div>
                        <w:div w:id="559753864">
                          <w:marLeft w:val="0"/>
                          <w:marRight w:val="0"/>
                          <w:marTop w:val="0"/>
                          <w:marBottom w:val="0"/>
                          <w:divBdr>
                            <w:top w:val="none" w:sz="0" w:space="0" w:color="auto"/>
                            <w:left w:val="none" w:sz="0" w:space="0" w:color="auto"/>
                            <w:bottom w:val="none" w:sz="0" w:space="0" w:color="auto"/>
                            <w:right w:val="none" w:sz="0" w:space="0" w:color="auto"/>
                          </w:divBdr>
                        </w:div>
                        <w:div w:id="672804112">
                          <w:marLeft w:val="0"/>
                          <w:marRight w:val="0"/>
                          <w:marTop w:val="0"/>
                          <w:marBottom w:val="0"/>
                          <w:divBdr>
                            <w:top w:val="none" w:sz="0" w:space="0" w:color="auto"/>
                            <w:left w:val="none" w:sz="0" w:space="0" w:color="auto"/>
                            <w:bottom w:val="none" w:sz="0" w:space="0" w:color="auto"/>
                            <w:right w:val="none" w:sz="0" w:space="0" w:color="auto"/>
                          </w:divBdr>
                        </w:div>
                        <w:div w:id="1243098855">
                          <w:marLeft w:val="0"/>
                          <w:marRight w:val="0"/>
                          <w:marTop w:val="0"/>
                          <w:marBottom w:val="0"/>
                          <w:divBdr>
                            <w:top w:val="none" w:sz="0" w:space="0" w:color="auto"/>
                            <w:left w:val="none" w:sz="0" w:space="0" w:color="auto"/>
                            <w:bottom w:val="none" w:sz="0" w:space="0" w:color="auto"/>
                            <w:right w:val="none" w:sz="0" w:space="0" w:color="auto"/>
                          </w:divBdr>
                        </w:div>
                        <w:div w:id="174922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389165">
          <w:marLeft w:val="-180"/>
          <w:marRight w:val="-180"/>
          <w:marTop w:val="0"/>
          <w:marBottom w:val="0"/>
          <w:divBdr>
            <w:top w:val="none" w:sz="0" w:space="0" w:color="auto"/>
            <w:left w:val="none" w:sz="0" w:space="0" w:color="auto"/>
            <w:bottom w:val="none" w:sz="0" w:space="0" w:color="auto"/>
            <w:right w:val="none" w:sz="0" w:space="0" w:color="auto"/>
          </w:divBdr>
          <w:divsChild>
            <w:div w:id="1298953857">
              <w:marLeft w:val="925"/>
              <w:marRight w:val="0"/>
              <w:marTop w:val="0"/>
              <w:marBottom w:val="0"/>
              <w:divBdr>
                <w:top w:val="none" w:sz="0" w:space="0" w:color="auto"/>
                <w:left w:val="none" w:sz="0" w:space="0" w:color="auto"/>
                <w:bottom w:val="none" w:sz="0" w:space="0" w:color="auto"/>
                <w:right w:val="none" w:sz="0" w:space="0" w:color="auto"/>
              </w:divBdr>
              <w:divsChild>
                <w:div w:id="6869808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1895313342">
          <w:marLeft w:val="-180"/>
          <w:marRight w:val="-180"/>
          <w:marTop w:val="0"/>
          <w:marBottom w:val="0"/>
          <w:divBdr>
            <w:top w:val="none" w:sz="0" w:space="0" w:color="auto"/>
            <w:left w:val="none" w:sz="0" w:space="0" w:color="auto"/>
            <w:bottom w:val="none" w:sz="0" w:space="0" w:color="auto"/>
            <w:right w:val="none" w:sz="0" w:space="0" w:color="auto"/>
          </w:divBdr>
          <w:divsChild>
            <w:div w:id="1696073311">
              <w:marLeft w:val="0"/>
              <w:marRight w:val="0"/>
              <w:marTop w:val="0"/>
              <w:marBottom w:val="0"/>
              <w:divBdr>
                <w:top w:val="none" w:sz="0" w:space="0" w:color="auto"/>
                <w:left w:val="none" w:sz="0" w:space="0" w:color="auto"/>
                <w:bottom w:val="none" w:sz="0" w:space="0" w:color="auto"/>
                <w:right w:val="none" w:sz="0" w:space="0" w:color="auto"/>
              </w:divBdr>
              <w:divsChild>
                <w:div w:id="167985056">
                  <w:marLeft w:val="0"/>
                  <w:marRight w:val="0"/>
                  <w:marTop w:val="0"/>
                  <w:marBottom w:val="0"/>
                  <w:divBdr>
                    <w:top w:val="none" w:sz="0" w:space="0" w:color="auto"/>
                    <w:left w:val="none" w:sz="0" w:space="0" w:color="auto"/>
                    <w:bottom w:val="none" w:sz="0" w:space="0" w:color="auto"/>
                    <w:right w:val="none" w:sz="0" w:space="0" w:color="auto"/>
                  </w:divBdr>
                  <w:divsChild>
                    <w:div w:id="889925782">
                      <w:marLeft w:val="-180"/>
                      <w:marRight w:val="-180"/>
                      <w:marTop w:val="0"/>
                      <w:marBottom w:val="0"/>
                      <w:divBdr>
                        <w:top w:val="none" w:sz="0" w:space="0" w:color="auto"/>
                        <w:left w:val="none" w:sz="0" w:space="0" w:color="auto"/>
                        <w:bottom w:val="none" w:sz="0" w:space="0" w:color="auto"/>
                        <w:right w:val="none" w:sz="0" w:space="0" w:color="auto"/>
                      </w:divBdr>
                      <w:divsChild>
                        <w:div w:id="497693070">
                          <w:marLeft w:val="0"/>
                          <w:marRight w:val="0"/>
                          <w:marTop w:val="0"/>
                          <w:marBottom w:val="0"/>
                          <w:divBdr>
                            <w:top w:val="none" w:sz="0" w:space="0" w:color="auto"/>
                            <w:left w:val="none" w:sz="0" w:space="0" w:color="auto"/>
                            <w:bottom w:val="none" w:sz="0" w:space="0" w:color="auto"/>
                            <w:right w:val="none" w:sz="0" w:space="0" w:color="auto"/>
                          </w:divBdr>
                          <w:divsChild>
                            <w:div w:id="729572239">
                              <w:marLeft w:val="0"/>
                              <w:marRight w:val="0"/>
                              <w:marTop w:val="0"/>
                              <w:marBottom w:val="0"/>
                              <w:divBdr>
                                <w:top w:val="none" w:sz="0" w:space="0" w:color="auto"/>
                                <w:left w:val="none" w:sz="0" w:space="0" w:color="auto"/>
                                <w:bottom w:val="none" w:sz="0" w:space="0" w:color="auto"/>
                                <w:right w:val="none" w:sz="0" w:space="0" w:color="auto"/>
                              </w:divBdr>
                            </w:div>
                            <w:div w:id="1754430921">
                              <w:marLeft w:val="0"/>
                              <w:marRight w:val="0"/>
                              <w:marTop w:val="0"/>
                              <w:marBottom w:val="0"/>
                              <w:divBdr>
                                <w:top w:val="none" w:sz="0" w:space="0" w:color="auto"/>
                                <w:left w:val="none" w:sz="0" w:space="0" w:color="auto"/>
                                <w:bottom w:val="none" w:sz="0" w:space="0" w:color="auto"/>
                                <w:right w:val="none" w:sz="0" w:space="0" w:color="auto"/>
                              </w:divBdr>
                            </w:div>
                          </w:divsChild>
                        </w:div>
                        <w:div w:id="114138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9286990">
      <w:bodyDiv w:val="1"/>
      <w:marLeft w:val="0"/>
      <w:marRight w:val="0"/>
      <w:marTop w:val="0"/>
      <w:marBottom w:val="0"/>
      <w:divBdr>
        <w:top w:val="none" w:sz="0" w:space="0" w:color="auto"/>
        <w:left w:val="none" w:sz="0" w:space="0" w:color="auto"/>
        <w:bottom w:val="none" w:sz="0" w:space="0" w:color="auto"/>
        <w:right w:val="none" w:sz="0" w:space="0" w:color="auto"/>
      </w:divBdr>
      <w:divsChild>
        <w:div w:id="470903795">
          <w:marLeft w:val="0"/>
          <w:marRight w:val="0"/>
          <w:marTop w:val="0"/>
          <w:marBottom w:val="0"/>
          <w:divBdr>
            <w:top w:val="none" w:sz="0" w:space="0" w:color="auto"/>
            <w:left w:val="none" w:sz="0" w:space="0" w:color="auto"/>
            <w:bottom w:val="none" w:sz="0" w:space="0" w:color="auto"/>
            <w:right w:val="none" w:sz="0" w:space="0" w:color="auto"/>
          </w:divBdr>
          <w:divsChild>
            <w:div w:id="2024475186">
              <w:marLeft w:val="0"/>
              <w:marRight w:val="0"/>
              <w:marTop w:val="0"/>
              <w:marBottom w:val="0"/>
              <w:divBdr>
                <w:top w:val="none" w:sz="0" w:space="0" w:color="auto"/>
                <w:left w:val="none" w:sz="0" w:space="0" w:color="auto"/>
                <w:bottom w:val="none" w:sz="0" w:space="0" w:color="auto"/>
                <w:right w:val="none" w:sz="0" w:space="0" w:color="auto"/>
              </w:divBdr>
              <w:divsChild>
                <w:div w:id="1852210431">
                  <w:marLeft w:val="0"/>
                  <w:marRight w:val="0"/>
                  <w:marTop w:val="0"/>
                  <w:marBottom w:val="0"/>
                  <w:divBdr>
                    <w:top w:val="none" w:sz="0" w:space="0" w:color="auto"/>
                    <w:left w:val="none" w:sz="0" w:space="0" w:color="auto"/>
                    <w:bottom w:val="none" w:sz="0" w:space="0" w:color="auto"/>
                    <w:right w:val="none" w:sz="0" w:space="0" w:color="auto"/>
                  </w:divBdr>
                  <w:divsChild>
                    <w:div w:id="1109617174">
                      <w:marLeft w:val="0"/>
                      <w:marRight w:val="0"/>
                      <w:marTop w:val="0"/>
                      <w:marBottom w:val="0"/>
                      <w:divBdr>
                        <w:top w:val="none" w:sz="0" w:space="0" w:color="auto"/>
                        <w:left w:val="none" w:sz="0" w:space="0" w:color="auto"/>
                        <w:bottom w:val="none" w:sz="0" w:space="0" w:color="auto"/>
                        <w:right w:val="none" w:sz="0" w:space="0" w:color="auto"/>
                      </w:divBdr>
                      <w:divsChild>
                        <w:div w:id="1817524276">
                          <w:marLeft w:val="0"/>
                          <w:marRight w:val="0"/>
                          <w:marTop w:val="0"/>
                          <w:marBottom w:val="0"/>
                          <w:divBdr>
                            <w:top w:val="none" w:sz="0" w:space="0" w:color="auto"/>
                            <w:left w:val="none" w:sz="0" w:space="0" w:color="auto"/>
                            <w:bottom w:val="none" w:sz="0" w:space="0" w:color="auto"/>
                            <w:right w:val="none" w:sz="0" w:space="0" w:color="auto"/>
                          </w:divBdr>
                          <w:divsChild>
                            <w:div w:id="1483505622">
                              <w:marLeft w:val="0"/>
                              <w:marRight w:val="0"/>
                              <w:marTop w:val="0"/>
                              <w:marBottom w:val="0"/>
                              <w:divBdr>
                                <w:top w:val="none" w:sz="0" w:space="0" w:color="auto"/>
                                <w:left w:val="none" w:sz="0" w:space="0" w:color="auto"/>
                                <w:bottom w:val="none" w:sz="0" w:space="0" w:color="auto"/>
                                <w:right w:val="none" w:sz="0" w:space="0" w:color="auto"/>
                              </w:divBdr>
                            </w:div>
                            <w:div w:id="179117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849491">
          <w:marLeft w:val="0"/>
          <w:marRight w:val="0"/>
          <w:marTop w:val="0"/>
          <w:marBottom w:val="0"/>
          <w:divBdr>
            <w:top w:val="none" w:sz="0" w:space="0" w:color="auto"/>
            <w:left w:val="none" w:sz="0" w:space="0" w:color="auto"/>
            <w:bottom w:val="dashed" w:sz="6" w:space="0" w:color="939393"/>
            <w:right w:val="none" w:sz="0" w:space="0" w:color="auto"/>
          </w:divBdr>
          <w:divsChild>
            <w:div w:id="109320897">
              <w:marLeft w:val="0"/>
              <w:marRight w:val="0"/>
              <w:marTop w:val="0"/>
              <w:marBottom w:val="0"/>
              <w:divBdr>
                <w:top w:val="none" w:sz="0" w:space="0" w:color="auto"/>
                <w:left w:val="none" w:sz="0" w:space="0" w:color="auto"/>
                <w:bottom w:val="none" w:sz="0" w:space="0" w:color="auto"/>
                <w:right w:val="none" w:sz="0" w:space="0" w:color="auto"/>
              </w:divBdr>
            </w:div>
            <w:div w:id="389156405">
              <w:marLeft w:val="0"/>
              <w:marRight w:val="0"/>
              <w:marTop w:val="0"/>
              <w:marBottom w:val="0"/>
              <w:divBdr>
                <w:top w:val="none" w:sz="0" w:space="0" w:color="auto"/>
                <w:left w:val="none" w:sz="0" w:space="0" w:color="auto"/>
                <w:bottom w:val="none" w:sz="0" w:space="0" w:color="auto"/>
                <w:right w:val="none" w:sz="0" w:space="0" w:color="auto"/>
              </w:divBdr>
              <w:divsChild>
                <w:div w:id="799809639">
                  <w:marLeft w:val="0"/>
                  <w:marRight w:val="0"/>
                  <w:marTop w:val="105"/>
                  <w:marBottom w:val="0"/>
                  <w:divBdr>
                    <w:top w:val="none" w:sz="0" w:space="0" w:color="auto"/>
                    <w:left w:val="none" w:sz="0" w:space="0" w:color="auto"/>
                    <w:bottom w:val="none" w:sz="0" w:space="0" w:color="auto"/>
                    <w:right w:val="none" w:sz="0" w:space="0" w:color="auto"/>
                  </w:divBdr>
                  <w:divsChild>
                    <w:div w:id="2043282400">
                      <w:marLeft w:val="0"/>
                      <w:marRight w:val="0"/>
                      <w:marTop w:val="0"/>
                      <w:marBottom w:val="0"/>
                      <w:divBdr>
                        <w:top w:val="none" w:sz="0" w:space="0" w:color="auto"/>
                        <w:left w:val="none" w:sz="0" w:space="0" w:color="auto"/>
                        <w:bottom w:val="none" w:sz="0" w:space="0" w:color="auto"/>
                        <w:right w:val="none" w:sz="0" w:space="0" w:color="auto"/>
                      </w:divBdr>
                    </w:div>
                  </w:divsChild>
                </w:div>
                <w:div w:id="1576629513">
                  <w:marLeft w:val="0"/>
                  <w:marRight w:val="0"/>
                  <w:marTop w:val="0"/>
                  <w:marBottom w:val="0"/>
                  <w:divBdr>
                    <w:top w:val="none" w:sz="0" w:space="0" w:color="auto"/>
                    <w:left w:val="none" w:sz="0" w:space="0" w:color="auto"/>
                    <w:bottom w:val="none" w:sz="0" w:space="0" w:color="auto"/>
                    <w:right w:val="none" w:sz="0" w:space="0" w:color="auto"/>
                  </w:divBdr>
                </w:div>
              </w:divsChild>
            </w:div>
            <w:div w:id="971522286">
              <w:marLeft w:val="0"/>
              <w:marRight w:val="0"/>
              <w:marTop w:val="0"/>
              <w:marBottom w:val="0"/>
              <w:divBdr>
                <w:top w:val="none" w:sz="0" w:space="0" w:color="auto"/>
                <w:left w:val="none" w:sz="0" w:space="0" w:color="auto"/>
                <w:bottom w:val="none" w:sz="0" w:space="0" w:color="auto"/>
                <w:right w:val="none" w:sz="0" w:space="0" w:color="auto"/>
              </w:divBdr>
              <w:divsChild>
                <w:div w:id="4174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330848">
      <w:bodyDiv w:val="1"/>
      <w:marLeft w:val="0"/>
      <w:marRight w:val="0"/>
      <w:marTop w:val="0"/>
      <w:marBottom w:val="0"/>
      <w:divBdr>
        <w:top w:val="none" w:sz="0" w:space="0" w:color="auto"/>
        <w:left w:val="none" w:sz="0" w:space="0" w:color="auto"/>
        <w:bottom w:val="none" w:sz="0" w:space="0" w:color="auto"/>
        <w:right w:val="none" w:sz="0" w:space="0" w:color="auto"/>
      </w:divBdr>
    </w:div>
    <w:div w:id="1746802336">
      <w:bodyDiv w:val="1"/>
      <w:marLeft w:val="0"/>
      <w:marRight w:val="0"/>
      <w:marTop w:val="0"/>
      <w:marBottom w:val="0"/>
      <w:divBdr>
        <w:top w:val="none" w:sz="0" w:space="0" w:color="auto"/>
        <w:left w:val="none" w:sz="0" w:space="0" w:color="auto"/>
        <w:bottom w:val="none" w:sz="0" w:space="0" w:color="auto"/>
        <w:right w:val="none" w:sz="0" w:space="0" w:color="auto"/>
      </w:divBdr>
      <w:divsChild>
        <w:div w:id="1013149126">
          <w:marLeft w:val="0"/>
          <w:marRight w:val="0"/>
          <w:marTop w:val="0"/>
          <w:marBottom w:val="0"/>
          <w:divBdr>
            <w:top w:val="none" w:sz="0" w:space="0" w:color="auto"/>
            <w:left w:val="none" w:sz="0" w:space="0" w:color="auto"/>
            <w:bottom w:val="none" w:sz="0" w:space="0" w:color="auto"/>
            <w:right w:val="none" w:sz="0" w:space="0" w:color="auto"/>
          </w:divBdr>
          <w:divsChild>
            <w:div w:id="1073048742">
              <w:marLeft w:val="0"/>
              <w:marRight w:val="0"/>
              <w:marTop w:val="0"/>
              <w:marBottom w:val="0"/>
              <w:divBdr>
                <w:top w:val="none" w:sz="0" w:space="0" w:color="auto"/>
                <w:left w:val="none" w:sz="0" w:space="0" w:color="auto"/>
                <w:bottom w:val="none" w:sz="0" w:space="0" w:color="auto"/>
                <w:right w:val="none" w:sz="0" w:space="0" w:color="auto"/>
              </w:divBdr>
              <w:divsChild>
                <w:div w:id="694231421">
                  <w:marLeft w:val="0"/>
                  <w:marRight w:val="0"/>
                  <w:marTop w:val="0"/>
                  <w:marBottom w:val="0"/>
                  <w:divBdr>
                    <w:top w:val="none" w:sz="0" w:space="0" w:color="auto"/>
                    <w:left w:val="none" w:sz="0" w:space="0" w:color="auto"/>
                    <w:bottom w:val="none" w:sz="0" w:space="0" w:color="auto"/>
                    <w:right w:val="none" w:sz="0" w:space="0" w:color="auto"/>
                  </w:divBdr>
                  <w:divsChild>
                    <w:div w:id="556166279">
                      <w:marLeft w:val="0"/>
                      <w:marRight w:val="0"/>
                      <w:marTop w:val="0"/>
                      <w:marBottom w:val="0"/>
                      <w:divBdr>
                        <w:top w:val="none" w:sz="0" w:space="0" w:color="auto"/>
                        <w:left w:val="none" w:sz="0" w:space="0" w:color="auto"/>
                        <w:bottom w:val="none" w:sz="0" w:space="0" w:color="auto"/>
                        <w:right w:val="none" w:sz="0" w:space="0" w:color="auto"/>
                      </w:divBdr>
                      <w:divsChild>
                        <w:div w:id="1648782468">
                          <w:marLeft w:val="0"/>
                          <w:marRight w:val="0"/>
                          <w:marTop w:val="0"/>
                          <w:marBottom w:val="0"/>
                          <w:divBdr>
                            <w:top w:val="none" w:sz="0" w:space="0" w:color="auto"/>
                            <w:left w:val="none" w:sz="0" w:space="0" w:color="auto"/>
                            <w:bottom w:val="none" w:sz="0" w:space="0" w:color="auto"/>
                            <w:right w:val="none" w:sz="0" w:space="0" w:color="auto"/>
                          </w:divBdr>
                          <w:divsChild>
                            <w:div w:id="165874659">
                              <w:marLeft w:val="0"/>
                              <w:marRight w:val="0"/>
                              <w:marTop w:val="75"/>
                              <w:marBottom w:val="0"/>
                              <w:divBdr>
                                <w:top w:val="none" w:sz="0" w:space="0" w:color="auto"/>
                                <w:left w:val="none" w:sz="0" w:space="0" w:color="auto"/>
                                <w:bottom w:val="none" w:sz="0" w:space="0" w:color="auto"/>
                                <w:right w:val="none" w:sz="0" w:space="0" w:color="auto"/>
                              </w:divBdr>
                            </w:div>
                            <w:div w:id="329144214">
                              <w:marLeft w:val="0"/>
                              <w:marRight w:val="0"/>
                              <w:marTop w:val="0"/>
                              <w:marBottom w:val="0"/>
                              <w:divBdr>
                                <w:top w:val="none" w:sz="0" w:space="0" w:color="auto"/>
                                <w:left w:val="none" w:sz="0" w:space="0" w:color="auto"/>
                                <w:bottom w:val="none" w:sz="0" w:space="0" w:color="auto"/>
                                <w:right w:val="none" w:sz="0" w:space="0" w:color="auto"/>
                              </w:divBdr>
                            </w:div>
                            <w:div w:id="94892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873182">
          <w:marLeft w:val="0"/>
          <w:marRight w:val="0"/>
          <w:marTop w:val="0"/>
          <w:marBottom w:val="0"/>
          <w:divBdr>
            <w:top w:val="none" w:sz="0" w:space="0" w:color="auto"/>
            <w:left w:val="none" w:sz="0" w:space="0" w:color="auto"/>
            <w:bottom w:val="dashed" w:sz="6" w:space="0" w:color="939393"/>
            <w:right w:val="none" w:sz="0" w:space="0" w:color="auto"/>
          </w:divBdr>
          <w:divsChild>
            <w:div w:id="728308663">
              <w:marLeft w:val="0"/>
              <w:marRight w:val="0"/>
              <w:marTop w:val="0"/>
              <w:marBottom w:val="0"/>
              <w:divBdr>
                <w:top w:val="none" w:sz="0" w:space="0" w:color="auto"/>
                <w:left w:val="none" w:sz="0" w:space="0" w:color="auto"/>
                <w:bottom w:val="none" w:sz="0" w:space="0" w:color="auto"/>
                <w:right w:val="none" w:sz="0" w:space="0" w:color="auto"/>
              </w:divBdr>
            </w:div>
            <w:div w:id="977685337">
              <w:marLeft w:val="0"/>
              <w:marRight w:val="0"/>
              <w:marTop w:val="0"/>
              <w:marBottom w:val="0"/>
              <w:divBdr>
                <w:top w:val="none" w:sz="0" w:space="0" w:color="auto"/>
                <w:left w:val="none" w:sz="0" w:space="0" w:color="auto"/>
                <w:bottom w:val="none" w:sz="0" w:space="0" w:color="auto"/>
                <w:right w:val="none" w:sz="0" w:space="0" w:color="auto"/>
              </w:divBdr>
              <w:divsChild>
                <w:div w:id="1044326274">
                  <w:marLeft w:val="0"/>
                  <w:marRight w:val="0"/>
                  <w:marTop w:val="120"/>
                  <w:marBottom w:val="0"/>
                  <w:divBdr>
                    <w:top w:val="none" w:sz="0" w:space="0" w:color="auto"/>
                    <w:left w:val="none" w:sz="0" w:space="0" w:color="auto"/>
                    <w:bottom w:val="none" w:sz="0" w:space="0" w:color="auto"/>
                    <w:right w:val="none" w:sz="0" w:space="0" w:color="auto"/>
                  </w:divBdr>
                  <w:divsChild>
                    <w:div w:id="164635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924416">
              <w:marLeft w:val="0"/>
              <w:marRight w:val="0"/>
              <w:marTop w:val="0"/>
              <w:marBottom w:val="0"/>
              <w:divBdr>
                <w:top w:val="none" w:sz="0" w:space="0" w:color="auto"/>
                <w:left w:val="none" w:sz="0" w:space="0" w:color="auto"/>
                <w:bottom w:val="none" w:sz="0" w:space="0" w:color="auto"/>
                <w:right w:val="none" w:sz="0" w:space="0" w:color="auto"/>
              </w:divBdr>
              <w:divsChild>
                <w:div w:id="71115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162628">
      <w:bodyDiv w:val="1"/>
      <w:marLeft w:val="0"/>
      <w:marRight w:val="0"/>
      <w:marTop w:val="0"/>
      <w:marBottom w:val="0"/>
      <w:divBdr>
        <w:top w:val="none" w:sz="0" w:space="0" w:color="auto"/>
        <w:left w:val="none" w:sz="0" w:space="0" w:color="auto"/>
        <w:bottom w:val="none" w:sz="0" w:space="0" w:color="auto"/>
        <w:right w:val="none" w:sz="0" w:space="0" w:color="auto"/>
      </w:divBdr>
    </w:div>
    <w:div w:id="1758865116">
      <w:bodyDiv w:val="1"/>
      <w:marLeft w:val="0"/>
      <w:marRight w:val="0"/>
      <w:marTop w:val="0"/>
      <w:marBottom w:val="0"/>
      <w:divBdr>
        <w:top w:val="none" w:sz="0" w:space="0" w:color="auto"/>
        <w:left w:val="none" w:sz="0" w:space="0" w:color="auto"/>
        <w:bottom w:val="none" w:sz="0" w:space="0" w:color="auto"/>
        <w:right w:val="none" w:sz="0" w:space="0" w:color="auto"/>
      </w:divBdr>
      <w:divsChild>
        <w:div w:id="556473027">
          <w:marLeft w:val="0"/>
          <w:marRight w:val="0"/>
          <w:marTop w:val="0"/>
          <w:marBottom w:val="0"/>
          <w:divBdr>
            <w:top w:val="none" w:sz="0" w:space="0" w:color="auto"/>
            <w:left w:val="none" w:sz="0" w:space="0" w:color="auto"/>
            <w:bottom w:val="dashed" w:sz="6" w:space="0" w:color="939393"/>
            <w:right w:val="none" w:sz="0" w:space="0" w:color="auto"/>
          </w:divBdr>
          <w:divsChild>
            <w:div w:id="1610311617">
              <w:marLeft w:val="0"/>
              <w:marRight w:val="0"/>
              <w:marTop w:val="0"/>
              <w:marBottom w:val="0"/>
              <w:divBdr>
                <w:top w:val="none" w:sz="0" w:space="0" w:color="auto"/>
                <w:left w:val="none" w:sz="0" w:space="0" w:color="auto"/>
                <w:bottom w:val="none" w:sz="0" w:space="0" w:color="auto"/>
                <w:right w:val="none" w:sz="0" w:space="0" w:color="auto"/>
              </w:divBdr>
              <w:divsChild>
                <w:div w:id="910235545">
                  <w:marLeft w:val="0"/>
                  <w:marRight w:val="0"/>
                  <w:marTop w:val="120"/>
                  <w:marBottom w:val="0"/>
                  <w:divBdr>
                    <w:top w:val="none" w:sz="0" w:space="0" w:color="auto"/>
                    <w:left w:val="none" w:sz="0" w:space="0" w:color="auto"/>
                    <w:bottom w:val="none" w:sz="0" w:space="0" w:color="auto"/>
                    <w:right w:val="none" w:sz="0" w:space="0" w:color="auto"/>
                  </w:divBdr>
                  <w:divsChild>
                    <w:div w:id="26727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2950">
              <w:marLeft w:val="0"/>
              <w:marRight w:val="0"/>
              <w:marTop w:val="0"/>
              <w:marBottom w:val="0"/>
              <w:divBdr>
                <w:top w:val="none" w:sz="0" w:space="0" w:color="auto"/>
                <w:left w:val="none" w:sz="0" w:space="0" w:color="auto"/>
                <w:bottom w:val="none" w:sz="0" w:space="0" w:color="auto"/>
                <w:right w:val="none" w:sz="0" w:space="0" w:color="auto"/>
              </w:divBdr>
              <w:divsChild>
                <w:div w:id="2102220943">
                  <w:marLeft w:val="0"/>
                  <w:marRight w:val="0"/>
                  <w:marTop w:val="0"/>
                  <w:marBottom w:val="0"/>
                  <w:divBdr>
                    <w:top w:val="none" w:sz="0" w:space="0" w:color="auto"/>
                    <w:left w:val="none" w:sz="0" w:space="0" w:color="auto"/>
                    <w:bottom w:val="none" w:sz="0" w:space="0" w:color="auto"/>
                    <w:right w:val="none" w:sz="0" w:space="0" w:color="auto"/>
                  </w:divBdr>
                </w:div>
              </w:divsChild>
            </w:div>
            <w:div w:id="1641036588">
              <w:marLeft w:val="0"/>
              <w:marRight w:val="0"/>
              <w:marTop w:val="0"/>
              <w:marBottom w:val="0"/>
              <w:divBdr>
                <w:top w:val="none" w:sz="0" w:space="0" w:color="auto"/>
                <w:left w:val="none" w:sz="0" w:space="0" w:color="auto"/>
                <w:bottom w:val="none" w:sz="0" w:space="0" w:color="auto"/>
                <w:right w:val="none" w:sz="0" w:space="0" w:color="auto"/>
              </w:divBdr>
            </w:div>
          </w:divsChild>
        </w:div>
        <w:div w:id="375590479">
          <w:marLeft w:val="0"/>
          <w:marRight w:val="0"/>
          <w:marTop w:val="0"/>
          <w:marBottom w:val="0"/>
          <w:divBdr>
            <w:top w:val="none" w:sz="0" w:space="0" w:color="auto"/>
            <w:left w:val="none" w:sz="0" w:space="0" w:color="auto"/>
            <w:bottom w:val="none" w:sz="0" w:space="0" w:color="auto"/>
            <w:right w:val="none" w:sz="0" w:space="0" w:color="auto"/>
          </w:divBdr>
          <w:divsChild>
            <w:div w:id="466170430">
              <w:marLeft w:val="0"/>
              <w:marRight w:val="0"/>
              <w:marTop w:val="0"/>
              <w:marBottom w:val="0"/>
              <w:divBdr>
                <w:top w:val="none" w:sz="0" w:space="0" w:color="auto"/>
                <w:left w:val="none" w:sz="0" w:space="0" w:color="auto"/>
                <w:bottom w:val="none" w:sz="0" w:space="0" w:color="auto"/>
                <w:right w:val="none" w:sz="0" w:space="0" w:color="auto"/>
              </w:divBdr>
              <w:divsChild>
                <w:div w:id="1505049698">
                  <w:marLeft w:val="0"/>
                  <w:marRight w:val="0"/>
                  <w:marTop w:val="0"/>
                  <w:marBottom w:val="0"/>
                  <w:divBdr>
                    <w:top w:val="none" w:sz="0" w:space="0" w:color="auto"/>
                    <w:left w:val="none" w:sz="0" w:space="0" w:color="auto"/>
                    <w:bottom w:val="none" w:sz="0" w:space="0" w:color="auto"/>
                    <w:right w:val="none" w:sz="0" w:space="0" w:color="auto"/>
                  </w:divBdr>
                  <w:divsChild>
                    <w:div w:id="816917302">
                      <w:marLeft w:val="0"/>
                      <w:marRight w:val="0"/>
                      <w:marTop w:val="0"/>
                      <w:marBottom w:val="0"/>
                      <w:divBdr>
                        <w:top w:val="none" w:sz="0" w:space="0" w:color="auto"/>
                        <w:left w:val="none" w:sz="0" w:space="0" w:color="auto"/>
                        <w:bottom w:val="none" w:sz="0" w:space="0" w:color="auto"/>
                        <w:right w:val="none" w:sz="0" w:space="0" w:color="auto"/>
                      </w:divBdr>
                      <w:divsChild>
                        <w:div w:id="534584897">
                          <w:marLeft w:val="0"/>
                          <w:marRight w:val="0"/>
                          <w:marTop w:val="0"/>
                          <w:marBottom w:val="0"/>
                          <w:divBdr>
                            <w:top w:val="none" w:sz="0" w:space="0" w:color="auto"/>
                            <w:left w:val="none" w:sz="0" w:space="0" w:color="auto"/>
                            <w:bottom w:val="none" w:sz="0" w:space="0" w:color="auto"/>
                            <w:right w:val="none" w:sz="0" w:space="0" w:color="auto"/>
                          </w:divBdr>
                          <w:divsChild>
                            <w:div w:id="1021279927">
                              <w:marLeft w:val="0"/>
                              <w:marRight w:val="0"/>
                              <w:marTop w:val="75"/>
                              <w:marBottom w:val="0"/>
                              <w:divBdr>
                                <w:top w:val="none" w:sz="0" w:space="0" w:color="auto"/>
                                <w:left w:val="none" w:sz="0" w:space="0" w:color="auto"/>
                                <w:bottom w:val="none" w:sz="0" w:space="0" w:color="auto"/>
                                <w:right w:val="none" w:sz="0" w:space="0" w:color="auto"/>
                              </w:divBdr>
                            </w:div>
                            <w:div w:id="1575582399">
                              <w:marLeft w:val="0"/>
                              <w:marRight w:val="0"/>
                              <w:marTop w:val="0"/>
                              <w:marBottom w:val="0"/>
                              <w:divBdr>
                                <w:top w:val="none" w:sz="0" w:space="0" w:color="auto"/>
                                <w:left w:val="none" w:sz="0" w:space="0" w:color="auto"/>
                                <w:bottom w:val="none" w:sz="0" w:space="0" w:color="auto"/>
                                <w:right w:val="none" w:sz="0" w:space="0" w:color="auto"/>
                              </w:divBdr>
                            </w:div>
                            <w:div w:id="117468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1557608">
      <w:bodyDiv w:val="1"/>
      <w:marLeft w:val="0"/>
      <w:marRight w:val="0"/>
      <w:marTop w:val="0"/>
      <w:marBottom w:val="0"/>
      <w:divBdr>
        <w:top w:val="none" w:sz="0" w:space="0" w:color="auto"/>
        <w:left w:val="none" w:sz="0" w:space="0" w:color="auto"/>
        <w:bottom w:val="none" w:sz="0" w:space="0" w:color="auto"/>
        <w:right w:val="none" w:sz="0" w:space="0" w:color="auto"/>
      </w:divBdr>
    </w:div>
    <w:div w:id="1763994060">
      <w:bodyDiv w:val="1"/>
      <w:marLeft w:val="0"/>
      <w:marRight w:val="0"/>
      <w:marTop w:val="0"/>
      <w:marBottom w:val="0"/>
      <w:divBdr>
        <w:top w:val="none" w:sz="0" w:space="0" w:color="auto"/>
        <w:left w:val="none" w:sz="0" w:space="0" w:color="auto"/>
        <w:bottom w:val="none" w:sz="0" w:space="0" w:color="auto"/>
        <w:right w:val="none" w:sz="0" w:space="0" w:color="auto"/>
      </w:divBdr>
      <w:divsChild>
        <w:div w:id="445661277">
          <w:marLeft w:val="0"/>
          <w:marRight w:val="0"/>
          <w:marTop w:val="0"/>
          <w:marBottom w:val="0"/>
          <w:divBdr>
            <w:top w:val="none" w:sz="0" w:space="0" w:color="auto"/>
            <w:left w:val="none" w:sz="0" w:space="0" w:color="auto"/>
            <w:bottom w:val="dashed" w:sz="6" w:space="0" w:color="939393"/>
            <w:right w:val="none" w:sz="0" w:space="0" w:color="auto"/>
          </w:divBdr>
          <w:divsChild>
            <w:div w:id="576210577">
              <w:marLeft w:val="0"/>
              <w:marRight w:val="0"/>
              <w:marTop w:val="0"/>
              <w:marBottom w:val="0"/>
              <w:divBdr>
                <w:top w:val="none" w:sz="0" w:space="0" w:color="auto"/>
                <w:left w:val="none" w:sz="0" w:space="0" w:color="auto"/>
                <w:bottom w:val="none" w:sz="0" w:space="0" w:color="auto"/>
                <w:right w:val="none" w:sz="0" w:space="0" w:color="auto"/>
              </w:divBdr>
              <w:divsChild>
                <w:div w:id="1648242415">
                  <w:marLeft w:val="0"/>
                  <w:marRight w:val="0"/>
                  <w:marTop w:val="0"/>
                  <w:marBottom w:val="0"/>
                  <w:divBdr>
                    <w:top w:val="none" w:sz="0" w:space="0" w:color="auto"/>
                    <w:left w:val="none" w:sz="0" w:space="0" w:color="auto"/>
                    <w:bottom w:val="none" w:sz="0" w:space="0" w:color="auto"/>
                    <w:right w:val="none" w:sz="0" w:space="0" w:color="auto"/>
                  </w:divBdr>
                </w:div>
              </w:divsChild>
            </w:div>
            <w:div w:id="1045565829">
              <w:marLeft w:val="0"/>
              <w:marRight w:val="0"/>
              <w:marTop w:val="0"/>
              <w:marBottom w:val="0"/>
              <w:divBdr>
                <w:top w:val="none" w:sz="0" w:space="0" w:color="auto"/>
                <w:left w:val="none" w:sz="0" w:space="0" w:color="auto"/>
                <w:bottom w:val="none" w:sz="0" w:space="0" w:color="auto"/>
                <w:right w:val="none" w:sz="0" w:space="0" w:color="auto"/>
              </w:divBdr>
            </w:div>
            <w:div w:id="1247152548">
              <w:marLeft w:val="0"/>
              <w:marRight w:val="0"/>
              <w:marTop w:val="0"/>
              <w:marBottom w:val="0"/>
              <w:divBdr>
                <w:top w:val="none" w:sz="0" w:space="0" w:color="auto"/>
                <w:left w:val="none" w:sz="0" w:space="0" w:color="auto"/>
                <w:bottom w:val="none" w:sz="0" w:space="0" w:color="auto"/>
                <w:right w:val="none" w:sz="0" w:space="0" w:color="auto"/>
              </w:divBdr>
              <w:divsChild>
                <w:div w:id="1560903177">
                  <w:marLeft w:val="0"/>
                  <w:marRight w:val="0"/>
                  <w:marTop w:val="120"/>
                  <w:marBottom w:val="0"/>
                  <w:divBdr>
                    <w:top w:val="none" w:sz="0" w:space="0" w:color="auto"/>
                    <w:left w:val="none" w:sz="0" w:space="0" w:color="auto"/>
                    <w:bottom w:val="none" w:sz="0" w:space="0" w:color="auto"/>
                    <w:right w:val="none" w:sz="0" w:space="0" w:color="auto"/>
                  </w:divBdr>
                  <w:divsChild>
                    <w:div w:id="14528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481270">
          <w:marLeft w:val="0"/>
          <w:marRight w:val="0"/>
          <w:marTop w:val="0"/>
          <w:marBottom w:val="0"/>
          <w:divBdr>
            <w:top w:val="none" w:sz="0" w:space="0" w:color="auto"/>
            <w:left w:val="none" w:sz="0" w:space="0" w:color="auto"/>
            <w:bottom w:val="none" w:sz="0" w:space="0" w:color="auto"/>
            <w:right w:val="none" w:sz="0" w:space="0" w:color="auto"/>
          </w:divBdr>
          <w:divsChild>
            <w:div w:id="1843277644">
              <w:marLeft w:val="0"/>
              <w:marRight w:val="0"/>
              <w:marTop w:val="0"/>
              <w:marBottom w:val="0"/>
              <w:divBdr>
                <w:top w:val="none" w:sz="0" w:space="0" w:color="auto"/>
                <w:left w:val="none" w:sz="0" w:space="0" w:color="auto"/>
                <w:bottom w:val="none" w:sz="0" w:space="0" w:color="auto"/>
                <w:right w:val="none" w:sz="0" w:space="0" w:color="auto"/>
              </w:divBdr>
              <w:divsChild>
                <w:div w:id="1321235046">
                  <w:marLeft w:val="0"/>
                  <w:marRight w:val="0"/>
                  <w:marTop w:val="0"/>
                  <w:marBottom w:val="0"/>
                  <w:divBdr>
                    <w:top w:val="none" w:sz="0" w:space="0" w:color="auto"/>
                    <w:left w:val="none" w:sz="0" w:space="0" w:color="auto"/>
                    <w:bottom w:val="none" w:sz="0" w:space="0" w:color="auto"/>
                    <w:right w:val="none" w:sz="0" w:space="0" w:color="auto"/>
                  </w:divBdr>
                  <w:divsChild>
                    <w:div w:id="1196843797">
                      <w:marLeft w:val="0"/>
                      <w:marRight w:val="0"/>
                      <w:marTop w:val="0"/>
                      <w:marBottom w:val="0"/>
                      <w:divBdr>
                        <w:top w:val="none" w:sz="0" w:space="0" w:color="auto"/>
                        <w:left w:val="none" w:sz="0" w:space="0" w:color="auto"/>
                        <w:bottom w:val="none" w:sz="0" w:space="0" w:color="auto"/>
                        <w:right w:val="none" w:sz="0" w:space="0" w:color="auto"/>
                      </w:divBdr>
                      <w:divsChild>
                        <w:div w:id="218053374">
                          <w:marLeft w:val="0"/>
                          <w:marRight w:val="0"/>
                          <w:marTop w:val="0"/>
                          <w:marBottom w:val="0"/>
                          <w:divBdr>
                            <w:top w:val="none" w:sz="0" w:space="0" w:color="auto"/>
                            <w:left w:val="none" w:sz="0" w:space="0" w:color="auto"/>
                            <w:bottom w:val="none" w:sz="0" w:space="0" w:color="auto"/>
                            <w:right w:val="none" w:sz="0" w:space="0" w:color="auto"/>
                          </w:divBdr>
                          <w:divsChild>
                            <w:div w:id="1402098157">
                              <w:marLeft w:val="0"/>
                              <w:marRight w:val="0"/>
                              <w:marTop w:val="75"/>
                              <w:marBottom w:val="0"/>
                              <w:divBdr>
                                <w:top w:val="none" w:sz="0" w:space="0" w:color="auto"/>
                                <w:left w:val="none" w:sz="0" w:space="0" w:color="auto"/>
                                <w:bottom w:val="none" w:sz="0" w:space="0" w:color="auto"/>
                                <w:right w:val="none" w:sz="0" w:space="0" w:color="auto"/>
                              </w:divBdr>
                            </w:div>
                            <w:div w:id="150281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7187666">
      <w:bodyDiv w:val="1"/>
      <w:marLeft w:val="0"/>
      <w:marRight w:val="0"/>
      <w:marTop w:val="0"/>
      <w:marBottom w:val="0"/>
      <w:divBdr>
        <w:top w:val="none" w:sz="0" w:space="0" w:color="auto"/>
        <w:left w:val="none" w:sz="0" w:space="0" w:color="auto"/>
        <w:bottom w:val="none" w:sz="0" w:space="0" w:color="auto"/>
        <w:right w:val="none" w:sz="0" w:space="0" w:color="auto"/>
      </w:divBdr>
      <w:divsChild>
        <w:div w:id="156187415">
          <w:marLeft w:val="0"/>
          <w:marRight w:val="0"/>
          <w:marTop w:val="0"/>
          <w:marBottom w:val="0"/>
          <w:divBdr>
            <w:top w:val="none" w:sz="0" w:space="0" w:color="auto"/>
            <w:left w:val="none" w:sz="0" w:space="0" w:color="auto"/>
            <w:bottom w:val="none" w:sz="0" w:space="0" w:color="auto"/>
            <w:right w:val="none" w:sz="0" w:space="0" w:color="auto"/>
          </w:divBdr>
          <w:divsChild>
            <w:div w:id="1015107470">
              <w:marLeft w:val="0"/>
              <w:marRight w:val="0"/>
              <w:marTop w:val="0"/>
              <w:marBottom w:val="0"/>
              <w:divBdr>
                <w:top w:val="none" w:sz="0" w:space="0" w:color="auto"/>
                <w:left w:val="none" w:sz="0" w:space="0" w:color="auto"/>
                <w:bottom w:val="none" w:sz="0" w:space="0" w:color="auto"/>
                <w:right w:val="none" w:sz="0" w:space="0" w:color="auto"/>
              </w:divBdr>
              <w:divsChild>
                <w:div w:id="193423933">
                  <w:marLeft w:val="0"/>
                  <w:marRight w:val="0"/>
                  <w:marTop w:val="0"/>
                  <w:marBottom w:val="0"/>
                  <w:divBdr>
                    <w:top w:val="none" w:sz="0" w:space="0" w:color="auto"/>
                    <w:left w:val="none" w:sz="0" w:space="0" w:color="auto"/>
                    <w:bottom w:val="none" w:sz="0" w:space="0" w:color="auto"/>
                    <w:right w:val="none" w:sz="0" w:space="0" w:color="auto"/>
                  </w:divBdr>
                  <w:divsChild>
                    <w:div w:id="723020327">
                      <w:marLeft w:val="0"/>
                      <w:marRight w:val="0"/>
                      <w:marTop w:val="0"/>
                      <w:marBottom w:val="0"/>
                      <w:divBdr>
                        <w:top w:val="none" w:sz="0" w:space="0" w:color="auto"/>
                        <w:left w:val="none" w:sz="0" w:space="0" w:color="auto"/>
                        <w:bottom w:val="none" w:sz="0" w:space="0" w:color="auto"/>
                        <w:right w:val="none" w:sz="0" w:space="0" w:color="auto"/>
                      </w:divBdr>
                      <w:divsChild>
                        <w:div w:id="1476336169">
                          <w:marLeft w:val="0"/>
                          <w:marRight w:val="0"/>
                          <w:marTop w:val="0"/>
                          <w:marBottom w:val="0"/>
                          <w:divBdr>
                            <w:top w:val="none" w:sz="0" w:space="0" w:color="auto"/>
                            <w:left w:val="none" w:sz="0" w:space="0" w:color="auto"/>
                            <w:bottom w:val="none" w:sz="0" w:space="0" w:color="auto"/>
                            <w:right w:val="none" w:sz="0" w:space="0" w:color="auto"/>
                          </w:divBdr>
                          <w:divsChild>
                            <w:div w:id="213349380">
                              <w:marLeft w:val="0"/>
                              <w:marRight w:val="0"/>
                              <w:marTop w:val="0"/>
                              <w:marBottom w:val="0"/>
                              <w:divBdr>
                                <w:top w:val="none" w:sz="0" w:space="0" w:color="auto"/>
                                <w:left w:val="none" w:sz="0" w:space="0" w:color="auto"/>
                                <w:bottom w:val="none" w:sz="0" w:space="0" w:color="auto"/>
                                <w:right w:val="none" w:sz="0" w:space="0" w:color="auto"/>
                              </w:divBdr>
                            </w:div>
                            <w:div w:id="2085301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183076">
          <w:marLeft w:val="0"/>
          <w:marRight w:val="0"/>
          <w:marTop w:val="0"/>
          <w:marBottom w:val="0"/>
          <w:divBdr>
            <w:top w:val="none" w:sz="0" w:space="0" w:color="auto"/>
            <w:left w:val="none" w:sz="0" w:space="0" w:color="auto"/>
            <w:bottom w:val="dashed" w:sz="6" w:space="0" w:color="939393"/>
            <w:right w:val="none" w:sz="0" w:space="0" w:color="auto"/>
          </w:divBdr>
          <w:divsChild>
            <w:div w:id="531574721">
              <w:marLeft w:val="0"/>
              <w:marRight w:val="0"/>
              <w:marTop w:val="0"/>
              <w:marBottom w:val="0"/>
              <w:divBdr>
                <w:top w:val="none" w:sz="0" w:space="0" w:color="auto"/>
                <w:left w:val="none" w:sz="0" w:space="0" w:color="auto"/>
                <w:bottom w:val="none" w:sz="0" w:space="0" w:color="auto"/>
                <w:right w:val="none" w:sz="0" w:space="0" w:color="auto"/>
              </w:divBdr>
              <w:divsChild>
                <w:div w:id="1205674207">
                  <w:marLeft w:val="0"/>
                  <w:marRight w:val="0"/>
                  <w:marTop w:val="0"/>
                  <w:marBottom w:val="0"/>
                  <w:divBdr>
                    <w:top w:val="none" w:sz="0" w:space="0" w:color="auto"/>
                    <w:left w:val="none" w:sz="0" w:space="0" w:color="auto"/>
                    <w:bottom w:val="none" w:sz="0" w:space="0" w:color="auto"/>
                    <w:right w:val="none" w:sz="0" w:space="0" w:color="auto"/>
                  </w:divBdr>
                </w:div>
              </w:divsChild>
            </w:div>
            <w:div w:id="649789498">
              <w:marLeft w:val="0"/>
              <w:marRight w:val="0"/>
              <w:marTop w:val="0"/>
              <w:marBottom w:val="0"/>
              <w:divBdr>
                <w:top w:val="none" w:sz="0" w:space="0" w:color="auto"/>
                <w:left w:val="none" w:sz="0" w:space="0" w:color="auto"/>
                <w:bottom w:val="none" w:sz="0" w:space="0" w:color="auto"/>
                <w:right w:val="none" w:sz="0" w:space="0" w:color="auto"/>
              </w:divBdr>
            </w:div>
            <w:div w:id="1998800659">
              <w:marLeft w:val="0"/>
              <w:marRight w:val="0"/>
              <w:marTop w:val="0"/>
              <w:marBottom w:val="0"/>
              <w:divBdr>
                <w:top w:val="none" w:sz="0" w:space="0" w:color="auto"/>
                <w:left w:val="none" w:sz="0" w:space="0" w:color="auto"/>
                <w:bottom w:val="none" w:sz="0" w:space="0" w:color="auto"/>
                <w:right w:val="none" w:sz="0" w:space="0" w:color="auto"/>
              </w:divBdr>
              <w:divsChild>
                <w:div w:id="21977995">
                  <w:marLeft w:val="0"/>
                  <w:marRight w:val="0"/>
                  <w:marTop w:val="105"/>
                  <w:marBottom w:val="0"/>
                  <w:divBdr>
                    <w:top w:val="none" w:sz="0" w:space="0" w:color="auto"/>
                    <w:left w:val="none" w:sz="0" w:space="0" w:color="auto"/>
                    <w:bottom w:val="none" w:sz="0" w:space="0" w:color="auto"/>
                    <w:right w:val="none" w:sz="0" w:space="0" w:color="auto"/>
                  </w:divBdr>
                  <w:divsChild>
                    <w:div w:id="1149054088">
                      <w:marLeft w:val="0"/>
                      <w:marRight w:val="0"/>
                      <w:marTop w:val="0"/>
                      <w:marBottom w:val="0"/>
                      <w:divBdr>
                        <w:top w:val="none" w:sz="0" w:space="0" w:color="auto"/>
                        <w:left w:val="none" w:sz="0" w:space="0" w:color="auto"/>
                        <w:bottom w:val="none" w:sz="0" w:space="0" w:color="auto"/>
                        <w:right w:val="none" w:sz="0" w:space="0" w:color="auto"/>
                      </w:divBdr>
                    </w:div>
                  </w:divsChild>
                </w:div>
                <w:div w:id="245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363020">
      <w:bodyDiv w:val="1"/>
      <w:marLeft w:val="0"/>
      <w:marRight w:val="0"/>
      <w:marTop w:val="0"/>
      <w:marBottom w:val="0"/>
      <w:divBdr>
        <w:top w:val="none" w:sz="0" w:space="0" w:color="auto"/>
        <w:left w:val="none" w:sz="0" w:space="0" w:color="auto"/>
        <w:bottom w:val="none" w:sz="0" w:space="0" w:color="auto"/>
        <w:right w:val="none" w:sz="0" w:space="0" w:color="auto"/>
      </w:divBdr>
      <w:divsChild>
        <w:div w:id="801385975">
          <w:marLeft w:val="0"/>
          <w:marRight w:val="0"/>
          <w:marTop w:val="0"/>
          <w:marBottom w:val="0"/>
          <w:divBdr>
            <w:top w:val="none" w:sz="0" w:space="0" w:color="auto"/>
            <w:left w:val="none" w:sz="0" w:space="0" w:color="auto"/>
            <w:bottom w:val="none" w:sz="0" w:space="0" w:color="auto"/>
            <w:right w:val="none" w:sz="0" w:space="0" w:color="auto"/>
          </w:divBdr>
          <w:divsChild>
            <w:div w:id="479156905">
              <w:marLeft w:val="0"/>
              <w:marRight w:val="0"/>
              <w:marTop w:val="0"/>
              <w:marBottom w:val="0"/>
              <w:divBdr>
                <w:top w:val="none" w:sz="0" w:space="0" w:color="auto"/>
                <w:left w:val="none" w:sz="0" w:space="0" w:color="auto"/>
                <w:bottom w:val="none" w:sz="0" w:space="0" w:color="auto"/>
                <w:right w:val="none" w:sz="0" w:space="0" w:color="auto"/>
              </w:divBdr>
              <w:divsChild>
                <w:div w:id="1210411593">
                  <w:marLeft w:val="0"/>
                  <w:marRight w:val="0"/>
                  <w:marTop w:val="0"/>
                  <w:marBottom w:val="0"/>
                  <w:divBdr>
                    <w:top w:val="none" w:sz="0" w:space="0" w:color="auto"/>
                    <w:left w:val="none" w:sz="0" w:space="0" w:color="auto"/>
                    <w:bottom w:val="none" w:sz="0" w:space="0" w:color="auto"/>
                    <w:right w:val="none" w:sz="0" w:space="0" w:color="auto"/>
                  </w:divBdr>
                  <w:divsChild>
                    <w:div w:id="1112089130">
                      <w:marLeft w:val="0"/>
                      <w:marRight w:val="0"/>
                      <w:marTop w:val="0"/>
                      <w:marBottom w:val="0"/>
                      <w:divBdr>
                        <w:top w:val="none" w:sz="0" w:space="0" w:color="auto"/>
                        <w:left w:val="none" w:sz="0" w:space="0" w:color="auto"/>
                        <w:bottom w:val="none" w:sz="0" w:space="0" w:color="auto"/>
                        <w:right w:val="none" w:sz="0" w:space="0" w:color="auto"/>
                      </w:divBdr>
                      <w:divsChild>
                        <w:div w:id="2094624240">
                          <w:marLeft w:val="0"/>
                          <w:marRight w:val="0"/>
                          <w:marTop w:val="0"/>
                          <w:marBottom w:val="0"/>
                          <w:divBdr>
                            <w:top w:val="none" w:sz="0" w:space="0" w:color="auto"/>
                            <w:left w:val="none" w:sz="0" w:space="0" w:color="auto"/>
                            <w:bottom w:val="none" w:sz="0" w:space="0" w:color="auto"/>
                            <w:right w:val="none" w:sz="0" w:space="0" w:color="auto"/>
                          </w:divBdr>
                          <w:divsChild>
                            <w:div w:id="1709799239">
                              <w:marLeft w:val="0"/>
                              <w:marRight w:val="0"/>
                              <w:marTop w:val="0"/>
                              <w:marBottom w:val="0"/>
                              <w:divBdr>
                                <w:top w:val="none" w:sz="0" w:space="0" w:color="auto"/>
                                <w:left w:val="none" w:sz="0" w:space="0" w:color="auto"/>
                                <w:bottom w:val="none" w:sz="0" w:space="0" w:color="auto"/>
                                <w:right w:val="none" w:sz="0" w:space="0" w:color="auto"/>
                              </w:divBdr>
                            </w:div>
                            <w:div w:id="202501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6266206">
          <w:marLeft w:val="0"/>
          <w:marRight w:val="0"/>
          <w:marTop w:val="0"/>
          <w:marBottom w:val="0"/>
          <w:divBdr>
            <w:top w:val="none" w:sz="0" w:space="0" w:color="auto"/>
            <w:left w:val="none" w:sz="0" w:space="0" w:color="auto"/>
            <w:bottom w:val="dashed" w:sz="6" w:space="0" w:color="939393"/>
            <w:right w:val="none" w:sz="0" w:space="0" w:color="auto"/>
          </w:divBdr>
          <w:divsChild>
            <w:div w:id="284386824">
              <w:marLeft w:val="0"/>
              <w:marRight w:val="0"/>
              <w:marTop w:val="0"/>
              <w:marBottom w:val="0"/>
              <w:divBdr>
                <w:top w:val="none" w:sz="0" w:space="0" w:color="auto"/>
                <w:left w:val="none" w:sz="0" w:space="0" w:color="auto"/>
                <w:bottom w:val="none" w:sz="0" w:space="0" w:color="auto"/>
                <w:right w:val="none" w:sz="0" w:space="0" w:color="auto"/>
              </w:divBdr>
            </w:div>
            <w:div w:id="298003406">
              <w:marLeft w:val="0"/>
              <w:marRight w:val="0"/>
              <w:marTop w:val="0"/>
              <w:marBottom w:val="0"/>
              <w:divBdr>
                <w:top w:val="none" w:sz="0" w:space="0" w:color="auto"/>
                <w:left w:val="none" w:sz="0" w:space="0" w:color="auto"/>
                <w:bottom w:val="none" w:sz="0" w:space="0" w:color="auto"/>
                <w:right w:val="none" w:sz="0" w:space="0" w:color="auto"/>
              </w:divBdr>
              <w:divsChild>
                <w:div w:id="1118256676">
                  <w:marLeft w:val="0"/>
                  <w:marRight w:val="0"/>
                  <w:marTop w:val="0"/>
                  <w:marBottom w:val="0"/>
                  <w:divBdr>
                    <w:top w:val="none" w:sz="0" w:space="0" w:color="auto"/>
                    <w:left w:val="none" w:sz="0" w:space="0" w:color="auto"/>
                    <w:bottom w:val="none" w:sz="0" w:space="0" w:color="auto"/>
                    <w:right w:val="none" w:sz="0" w:space="0" w:color="auto"/>
                  </w:divBdr>
                </w:div>
              </w:divsChild>
            </w:div>
            <w:div w:id="951085639">
              <w:marLeft w:val="0"/>
              <w:marRight w:val="0"/>
              <w:marTop w:val="0"/>
              <w:marBottom w:val="0"/>
              <w:divBdr>
                <w:top w:val="none" w:sz="0" w:space="0" w:color="auto"/>
                <w:left w:val="none" w:sz="0" w:space="0" w:color="auto"/>
                <w:bottom w:val="none" w:sz="0" w:space="0" w:color="auto"/>
                <w:right w:val="none" w:sz="0" w:space="0" w:color="auto"/>
              </w:divBdr>
              <w:divsChild>
                <w:div w:id="261644166">
                  <w:marLeft w:val="0"/>
                  <w:marRight w:val="0"/>
                  <w:marTop w:val="105"/>
                  <w:marBottom w:val="0"/>
                  <w:divBdr>
                    <w:top w:val="none" w:sz="0" w:space="0" w:color="auto"/>
                    <w:left w:val="none" w:sz="0" w:space="0" w:color="auto"/>
                    <w:bottom w:val="none" w:sz="0" w:space="0" w:color="auto"/>
                    <w:right w:val="none" w:sz="0" w:space="0" w:color="auto"/>
                  </w:divBdr>
                  <w:divsChild>
                    <w:div w:id="553153164">
                      <w:marLeft w:val="0"/>
                      <w:marRight w:val="0"/>
                      <w:marTop w:val="0"/>
                      <w:marBottom w:val="0"/>
                      <w:divBdr>
                        <w:top w:val="none" w:sz="0" w:space="0" w:color="auto"/>
                        <w:left w:val="none" w:sz="0" w:space="0" w:color="auto"/>
                        <w:bottom w:val="none" w:sz="0" w:space="0" w:color="auto"/>
                        <w:right w:val="none" w:sz="0" w:space="0" w:color="auto"/>
                      </w:divBdr>
                    </w:div>
                  </w:divsChild>
                </w:div>
                <w:div w:id="152004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135170">
      <w:bodyDiv w:val="1"/>
      <w:marLeft w:val="0"/>
      <w:marRight w:val="0"/>
      <w:marTop w:val="0"/>
      <w:marBottom w:val="0"/>
      <w:divBdr>
        <w:top w:val="none" w:sz="0" w:space="0" w:color="auto"/>
        <w:left w:val="none" w:sz="0" w:space="0" w:color="auto"/>
        <w:bottom w:val="none" w:sz="0" w:space="0" w:color="auto"/>
        <w:right w:val="none" w:sz="0" w:space="0" w:color="auto"/>
      </w:divBdr>
    </w:div>
    <w:div w:id="1798601054">
      <w:bodyDiv w:val="1"/>
      <w:marLeft w:val="0"/>
      <w:marRight w:val="0"/>
      <w:marTop w:val="0"/>
      <w:marBottom w:val="0"/>
      <w:divBdr>
        <w:top w:val="none" w:sz="0" w:space="0" w:color="auto"/>
        <w:left w:val="none" w:sz="0" w:space="0" w:color="auto"/>
        <w:bottom w:val="none" w:sz="0" w:space="0" w:color="auto"/>
        <w:right w:val="none" w:sz="0" w:space="0" w:color="auto"/>
      </w:divBdr>
      <w:divsChild>
        <w:div w:id="1690177193">
          <w:marLeft w:val="0"/>
          <w:marRight w:val="0"/>
          <w:marTop w:val="0"/>
          <w:marBottom w:val="0"/>
          <w:divBdr>
            <w:top w:val="none" w:sz="0" w:space="0" w:color="auto"/>
            <w:left w:val="none" w:sz="0" w:space="0" w:color="auto"/>
            <w:bottom w:val="none" w:sz="0" w:space="0" w:color="auto"/>
            <w:right w:val="none" w:sz="0" w:space="0" w:color="auto"/>
          </w:divBdr>
          <w:divsChild>
            <w:div w:id="887453013">
              <w:marLeft w:val="0"/>
              <w:marRight w:val="0"/>
              <w:marTop w:val="0"/>
              <w:marBottom w:val="0"/>
              <w:divBdr>
                <w:top w:val="none" w:sz="0" w:space="0" w:color="auto"/>
                <w:left w:val="none" w:sz="0" w:space="0" w:color="auto"/>
                <w:bottom w:val="none" w:sz="0" w:space="0" w:color="auto"/>
                <w:right w:val="none" w:sz="0" w:space="0" w:color="auto"/>
              </w:divBdr>
              <w:divsChild>
                <w:div w:id="1444037591">
                  <w:marLeft w:val="0"/>
                  <w:marRight w:val="0"/>
                  <w:marTop w:val="0"/>
                  <w:marBottom w:val="0"/>
                  <w:divBdr>
                    <w:top w:val="none" w:sz="0" w:space="0" w:color="auto"/>
                    <w:left w:val="none" w:sz="0" w:space="0" w:color="auto"/>
                    <w:bottom w:val="none" w:sz="0" w:space="0" w:color="auto"/>
                    <w:right w:val="none" w:sz="0" w:space="0" w:color="auto"/>
                  </w:divBdr>
                  <w:divsChild>
                    <w:div w:id="2126577813">
                      <w:marLeft w:val="0"/>
                      <w:marRight w:val="0"/>
                      <w:marTop w:val="0"/>
                      <w:marBottom w:val="0"/>
                      <w:divBdr>
                        <w:top w:val="none" w:sz="0" w:space="0" w:color="auto"/>
                        <w:left w:val="none" w:sz="0" w:space="0" w:color="auto"/>
                        <w:bottom w:val="none" w:sz="0" w:space="0" w:color="auto"/>
                        <w:right w:val="none" w:sz="0" w:space="0" w:color="auto"/>
                      </w:divBdr>
                      <w:divsChild>
                        <w:div w:id="698816420">
                          <w:marLeft w:val="0"/>
                          <w:marRight w:val="0"/>
                          <w:marTop w:val="0"/>
                          <w:marBottom w:val="0"/>
                          <w:divBdr>
                            <w:top w:val="none" w:sz="0" w:space="0" w:color="auto"/>
                            <w:left w:val="none" w:sz="0" w:space="0" w:color="auto"/>
                            <w:bottom w:val="none" w:sz="0" w:space="0" w:color="auto"/>
                            <w:right w:val="none" w:sz="0" w:space="0" w:color="auto"/>
                          </w:divBdr>
                          <w:divsChild>
                            <w:div w:id="83957555">
                              <w:marLeft w:val="0"/>
                              <w:marRight w:val="0"/>
                              <w:marTop w:val="0"/>
                              <w:marBottom w:val="0"/>
                              <w:divBdr>
                                <w:top w:val="none" w:sz="0" w:space="0" w:color="auto"/>
                                <w:left w:val="none" w:sz="0" w:space="0" w:color="auto"/>
                                <w:bottom w:val="none" w:sz="0" w:space="0" w:color="auto"/>
                                <w:right w:val="none" w:sz="0" w:space="0" w:color="auto"/>
                              </w:divBdr>
                            </w:div>
                            <w:div w:id="54934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7854291">
          <w:marLeft w:val="0"/>
          <w:marRight w:val="0"/>
          <w:marTop w:val="0"/>
          <w:marBottom w:val="0"/>
          <w:divBdr>
            <w:top w:val="none" w:sz="0" w:space="0" w:color="auto"/>
            <w:left w:val="none" w:sz="0" w:space="0" w:color="auto"/>
            <w:bottom w:val="dashed" w:sz="6" w:space="0" w:color="939393"/>
            <w:right w:val="none" w:sz="0" w:space="0" w:color="auto"/>
          </w:divBdr>
          <w:divsChild>
            <w:div w:id="309022598">
              <w:marLeft w:val="0"/>
              <w:marRight w:val="0"/>
              <w:marTop w:val="0"/>
              <w:marBottom w:val="0"/>
              <w:divBdr>
                <w:top w:val="none" w:sz="0" w:space="0" w:color="auto"/>
                <w:left w:val="none" w:sz="0" w:space="0" w:color="auto"/>
                <w:bottom w:val="none" w:sz="0" w:space="0" w:color="auto"/>
                <w:right w:val="none" w:sz="0" w:space="0" w:color="auto"/>
              </w:divBdr>
            </w:div>
            <w:div w:id="687827345">
              <w:marLeft w:val="0"/>
              <w:marRight w:val="0"/>
              <w:marTop w:val="0"/>
              <w:marBottom w:val="0"/>
              <w:divBdr>
                <w:top w:val="none" w:sz="0" w:space="0" w:color="auto"/>
                <w:left w:val="none" w:sz="0" w:space="0" w:color="auto"/>
                <w:bottom w:val="none" w:sz="0" w:space="0" w:color="auto"/>
                <w:right w:val="none" w:sz="0" w:space="0" w:color="auto"/>
              </w:divBdr>
              <w:divsChild>
                <w:div w:id="872377513">
                  <w:marLeft w:val="0"/>
                  <w:marRight w:val="0"/>
                  <w:marTop w:val="0"/>
                  <w:marBottom w:val="0"/>
                  <w:divBdr>
                    <w:top w:val="none" w:sz="0" w:space="0" w:color="auto"/>
                    <w:left w:val="none" w:sz="0" w:space="0" w:color="auto"/>
                    <w:bottom w:val="none" w:sz="0" w:space="0" w:color="auto"/>
                    <w:right w:val="none" w:sz="0" w:space="0" w:color="auto"/>
                  </w:divBdr>
                </w:div>
              </w:divsChild>
            </w:div>
            <w:div w:id="757408094">
              <w:marLeft w:val="0"/>
              <w:marRight w:val="0"/>
              <w:marTop w:val="0"/>
              <w:marBottom w:val="0"/>
              <w:divBdr>
                <w:top w:val="none" w:sz="0" w:space="0" w:color="auto"/>
                <w:left w:val="none" w:sz="0" w:space="0" w:color="auto"/>
                <w:bottom w:val="none" w:sz="0" w:space="0" w:color="auto"/>
                <w:right w:val="none" w:sz="0" w:space="0" w:color="auto"/>
              </w:divBdr>
              <w:divsChild>
                <w:div w:id="850408603">
                  <w:marLeft w:val="0"/>
                  <w:marRight w:val="0"/>
                  <w:marTop w:val="105"/>
                  <w:marBottom w:val="0"/>
                  <w:divBdr>
                    <w:top w:val="none" w:sz="0" w:space="0" w:color="auto"/>
                    <w:left w:val="none" w:sz="0" w:space="0" w:color="auto"/>
                    <w:bottom w:val="none" w:sz="0" w:space="0" w:color="auto"/>
                    <w:right w:val="none" w:sz="0" w:space="0" w:color="auto"/>
                  </w:divBdr>
                  <w:divsChild>
                    <w:div w:id="240724703">
                      <w:marLeft w:val="0"/>
                      <w:marRight w:val="0"/>
                      <w:marTop w:val="0"/>
                      <w:marBottom w:val="0"/>
                      <w:divBdr>
                        <w:top w:val="none" w:sz="0" w:space="0" w:color="auto"/>
                        <w:left w:val="none" w:sz="0" w:space="0" w:color="auto"/>
                        <w:bottom w:val="none" w:sz="0" w:space="0" w:color="auto"/>
                        <w:right w:val="none" w:sz="0" w:space="0" w:color="auto"/>
                      </w:divBdr>
                    </w:div>
                  </w:divsChild>
                </w:div>
                <w:div w:id="1718316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3888832">
      <w:bodyDiv w:val="1"/>
      <w:marLeft w:val="0"/>
      <w:marRight w:val="0"/>
      <w:marTop w:val="0"/>
      <w:marBottom w:val="0"/>
      <w:divBdr>
        <w:top w:val="none" w:sz="0" w:space="0" w:color="auto"/>
        <w:left w:val="none" w:sz="0" w:space="0" w:color="auto"/>
        <w:bottom w:val="none" w:sz="0" w:space="0" w:color="auto"/>
        <w:right w:val="none" w:sz="0" w:space="0" w:color="auto"/>
      </w:divBdr>
    </w:div>
    <w:div w:id="1808618988">
      <w:bodyDiv w:val="1"/>
      <w:marLeft w:val="0"/>
      <w:marRight w:val="0"/>
      <w:marTop w:val="0"/>
      <w:marBottom w:val="0"/>
      <w:divBdr>
        <w:top w:val="none" w:sz="0" w:space="0" w:color="auto"/>
        <w:left w:val="none" w:sz="0" w:space="0" w:color="auto"/>
        <w:bottom w:val="none" w:sz="0" w:space="0" w:color="auto"/>
        <w:right w:val="none" w:sz="0" w:space="0" w:color="auto"/>
      </w:divBdr>
    </w:div>
    <w:div w:id="1825395430">
      <w:bodyDiv w:val="1"/>
      <w:marLeft w:val="0"/>
      <w:marRight w:val="0"/>
      <w:marTop w:val="0"/>
      <w:marBottom w:val="0"/>
      <w:divBdr>
        <w:top w:val="none" w:sz="0" w:space="0" w:color="auto"/>
        <w:left w:val="none" w:sz="0" w:space="0" w:color="auto"/>
        <w:bottom w:val="none" w:sz="0" w:space="0" w:color="auto"/>
        <w:right w:val="none" w:sz="0" w:space="0" w:color="auto"/>
      </w:divBdr>
      <w:divsChild>
        <w:div w:id="196817928">
          <w:marLeft w:val="0"/>
          <w:marRight w:val="0"/>
          <w:marTop w:val="0"/>
          <w:marBottom w:val="0"/>
          <w:divBdr>
            <w:top w:val="none" w:sz="0" w:space="0" w:color="auto"/>
            <w:left w:val="none" w:sz="0" w:space="0" w:color="auto"/>
            <w:bottom w:val="dashed" w:sz="6" w:space="0" w:color="939393"/>
            <w:right w:val="none" w:sz="0" w:space="0" w:color="auto"/>
          </w:divBdr>
          <w:divsChild>
            <w:div w:id="360132290">
              <w:marLeft w:val="0"/>
              <w:marRight w:val="0"/>
              <w:marTop w:val="0"/>
              <w:marBottom w:val="0"/>
              <w:divBdr>
                <w:top w:val="none" w:sz="0" w:space="0" w:color="auto"/>
                <w:left w:val="none" w:sz="0" w:space="0" w:color="auto"/>
                <w:bottom w:val="none" w:sz="0" w:space="0" w:color="auto"/>
                <w:right w:val="none" w:sz="0" w:space="0" w:color="auto"/>
              </w:divBdr>
              <w:divsChild>
                <w:div w:id="2040083290">
                  <w:marLeft w:val="0"/>
                  <w:marRight w:val="0"/>
                  <w:marTop w:val="120"/>
                  <w:marBottom w:val="0"/>
                  <w:divBdr>
                    <w:top w:val="none" w:sz="0" w:space="0" w:color="auto"/>
                    <w:left w:val="none" w:sz="0" w:space="0" w:color="auto"/>
                    <w:bottom w:val="none" w:sz="0" w:space="0" w:color="auto"/>
                    <w:right w:val="none" w:sz="0" w:space="0" w:color="auto"/>
                  </w:divBdr>
                  <w:divsChild>
                    <w:div w:id="184158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407347">
              <w:marLeft w:val="0"/>
              <w:marRight w:val="0"/>
              <w:marTop w:val="0"/>
              <w:marBottom w:val="0"/>
              <w:divBdr>
                <w:top w:val="none" w:sz="0" w:space="0" w:color="auto"/>
                <w:left w:val="none" w:sz="0" w:space="0" w:color="auto"/>
                <w:bottom w:val="none" w:sz="0" w:space="0" w:color="auto"/>
                <w:right w:val="none" w:sz="0" w:space="0" w:color="auto"/>
              </w:divBdr>
            </w:div>
            <w:div w:id="1653174986">
              <w:marLeft w:val="0"/>
              <w:marRight w:val="0"/>
              <w:marTop w:val="0"/>
              <w:marBottom w:val="0"/>
              <w:divBdr>
                <w:top w:val="none" w:sz="0" w:space="0" w:color="auto"/>
                <w:left w:val="none" w:sz="0" w:space="0" w:color="auto"/>
                <w:bottom w:val="none" w:sz="0" w:space="0" w:color="auto"/>
                <w:right w:val="none" w:sz="0" w:space="0" w:color="auto"/>
              </w:divBdr>
              <w:divsChild>
                <w:div w:id="150990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638316">
          <w:marLeft w:val="0"/>
          <w:marRight w:val="0"/>
          <w:marTop w:val="0"/>
          <w:marBottom w:val="0"/>
          <w:divBdr>
            <w:top w:val="none" w:sz="0" w:space="0" w:color="auto"/>
            <w:left w:val="none" w:sz="0" w:space="0" w:color="auto"/>
            <w:bottom w:val="none" w:sz="0" w:space="0" w:color="auto"/>
            <w:right w:val="none" w:sz="0" w:space="0" w:color="auto"/>
          </w:divBdr>
          <w:divsChild>
            <w:div w:id="1021323395">
              <w:marLeft w:val="0"/>
              <w:marRight w:val="0"/>
              <w:marTop w:val="0"/>
              <w:marBottom w:val="0"/>
              <w:divBdr>
                <w:top w:val="none" w:sz="0" w:space="0" w:color="auto"/>
                <w:left w:val="none" w:sz="0" w:space="0" w:color="auto"/>
                <w:bottom w:val="none" w:sz="0" w:space="0" w:color="auto"/>
                <w:right w:val="none" w:sz="0" w:space="0" w:color="auto"/>
              </w:divBdr>
              <w:divsChild>
                <w:div w:id="22947037">
                  <w:marLeft w:val="0"/>
                  <w:marRight w:val="0"/>
                  <w:marTop w:val="0"/>
                  <w:marBottom w:val="0"/>
                  <w:divBdr>
                    <w:top w:val="none" w:sz="0" w:space="0" w:color="auto"/>
                    <w:left w:val="none" w:sz="0" w:space="0" w:color="auto"/>
                    <w:bottom w:val="none" w:sz="0" w:space="0" w:color="auto"/>
                    <w:right w:val="none" w:sz="0" w:space="0" w:color="auto"/>
                  </w:divBdr>
                  <w:divsChild>
                    <w:div w:id="1795633259">
                      <w:marLeft w:val="0"/>
                      <w:marRight w:val="0"/>
                      <w:marTop w:val="0"/>
                      <w:marBottom w:val="0"/>
                      <w:divBdr>
                        <w:top w:val="none" w:sz="0" w:space="0" w:color="auto"/>
                        <w:left w:val="none" w:sz="0" w:space="0" w:color="auto"/>
                        <w:bottom w:val="none" w:sz="0" w:space="0" w:color="auto"/>
                        <w:right w:val="none" w:sz="0" w:space="0" w:color="auto"/>
                      </w:divBdr>
                      <w:divsChild>
                        <w:div w:id="1994217451">
                          <w:marLeft w:val="0"/>
                          <w:marRight w:val="0"/>
                          <w:marTop w:val="0"/>
                          <w:marBottom w:val="0"/>
                          <w:divBdr>
                            <w:top w:val="none" w:sz="0" w:space="0" w:color="auto"/>
                            <w:left w:val="none" w:sz="0" w:space="0" w:color="auto"/>
                            <w:bottom w:val="none" w:sz="0" w:space="0" w:color="auto"/>
                            <w:right w:val="none" w:sz="0" w:space="0" w:color="auto"/>
                          </w:divBdr>
                          <w:divsChild>
                            <w:div w:id="987562291">
                              <w:marLeft w:val="0"/>
                              <w:marRight w:val="0"/>
                              <w:marTop w:val="75"/>
                              <w:marBottom w:val="0"/>
                              <w:divBdr>
                                <w:top w:val="none" w:sz="0" w:space="0" w:color="auto"/>
                                <w:left w:val="none" w:sz="0" w:space="0" w:color="auto"/>
                                <w:bottom w:val="none" w:sz="0" w:space="0" w:color="auto"/>
                                <w:right w:val="none" w:sz="0" w:space="0" w:color="auto"/>
                              </w:divBdr>
                            </w:div>
                            <w:div w:id="175315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8131845">
      <w:bodyDiv w:val="1"/>
      <w:marLeft w:val="0"/>
      <w:marRight w:val="0"/>
      <w:marTop w:val="0"/>
      <w:marBottom w:val="0"/>
      <w:divBdr>
        <w:top w:val="none" w:sz="0" w:space="0" w:color="auto"/>
        <w:left w:val="none" w:sz="0" w:space="0" w:color="auto"/>
        <w:bottom w:val="none" w:sz="0" w:space="0" w:color="auto"/>
        <w:right w:val="none" w:sz="0" w:space="0" w:color="auto"/>
      </w:divBdr>
    </w:div>
    <w:div w:id="1828982940">
      <w:bodyDiv w:val="1"/>
      <w:marLeft w:val="0"/>
      <w:marRight w:val="0"/>
      <w:marTop w:val="0"/>
      <w:marBottom w:val="0"/>
      <w:divBdr>
        <w:top w:val="none" w:sz="0" w:space="0" w:color="auto"/>
        <w:left w:val="none" w:sz="0" w:space="0" w:color="auto"/>
        <w:bottom w:val="none" w:sz="0" w:space="0" w:color="auto"/>
        <w:right w:val="none" w:sz="0" w:space="0" w:color="auto"/>
      </w:divBdr>
    </w:div>
    <w:div w:id="1829059293">
      <w:bodyDiv w:val="1"/>
      <w:marLeft w:val="0"/>
      <w:marRight w:val="0"/>
      <w:marTop w:val="0"/>
      <w:marBottom w:val="0"/>
      <w:divBdr>
        <w:top w:val="none" w:sz="0" w:space="0" w:color="auto"/>
        <w:left w:val="none" w:sz="0" w:space="0" w:color="auto"/>
        <w:bottom w:val="none" w:sz="0" w:space="0" w:color="auto"/>
        <w:right w:val="none" w:sz="0" w:space="0" w:color="auto"/>
      </w:divBdr>
    </w:div>
    <w:div w:id="1830175573">
      <w:bodyDiv w:val="1"/>
      <w:marLeft w:val="0"/>
      <w:marRight w:val="0"/>
      <w:marTop w:val="0"/>
      <w:marBottom w:val="0"/>
      <w:divBdr>
        <w:top w:val="none" w:sz="0" w:space="0" w:color="auto"/>
        <w:left w:val="none" w:sz="0" w:space="0" w:color="auto"/>
        <w:bottom w:val="none" w:sz="0" w:space="0" w:color="auto"/>
        <w:right w:val="none" w:sz="0" w:space="0" w:color="auto"/>
      </w:divBdr>
    </w:div>
    <w:div w:id="1834370047">
      <w:bodyDiv w:val="1"/>
      <w:marLeft w:val="0"/>
      <w:marRight w:val="0"/>
      <w:marTop w:val="0"/>
      <w:marBottom w:val="0"/>
      <w:divBdr>
        <w:top w:val="none" w:sz="0" w:space="0" w:color="auto"/>
        <w:left w:val="none" w:sz="0" w:space="0" w:color="auto"/>
        <w:bottom w:val="none" w:sz="0" w:space="0" w:color="auto"/>
        <w:right w:val="none" w:sz="0" w:space="0" w:color="auto"/>
      </w:divBdr>
    </w:div>
    <w:div w:id="1838810589">
      <w:bodyDiv w:val="1"/>
      <w:marLeft w:val="0"/>
      <w:marRight w:val="0"/>
      <w:marTop w:val="0"/>
      <w:marBottom w:val="0"/>
      <w:divBdr>
        <w:top w:val="none" w:sz="0" w:space="0" w:color="auto"/>
        <w:left w:val="none" w:sz="0" w:space="0" w:color="auto"/>
        <w:bottom w:val="none" w:sz="0" w:space="0" w:color="auto"/>
        <w:right w:val="none" w:sz="0" w:space="0" w:color="auto"/>
      </w:divBdr>
      <w:divsChild>
        <w:div w:id="625156645">
          <w:marLeft w:val="0"/>
          <w:marRight w:val="0"/>
          <w:marTop w:val="0"/>
          <w:marBottom w:val="0"/>
          <w:divBdr>
            <w:top w:val="none" w:sz="0" w:space="0" w:color="auto"/>
            <w:left w:val="none" w:sz="0" w:space="0" w:color="auto"/>
            <w:bottom w:val="none" w:sz="0" w:space="0" w:color="auto"/>
            <w:right w:val="none" w:sz="0" w:space="0" w:color="auto"/>
          </w:divBdr>
          <w:divsChild>
            <w:div w:id="1494687807">
              <w:marLeft w:val="0"/>
              <w:marRight w:val="0"/>
              <w:marTop w:val="0"/>
              <w:marBottom w:val="0"/>
              <w:divBdr>
                <w:top w:val="none" w:sz="0" w:space="0" w:color="auto"/>
                <w:left w:val="none" w:sz="0" w:space="0" w:color="auto"/>
                <w:bottom w:val="none" w:sz="0" w:space="0" w:color="auto"/>
                <w:right w:val="none" w:sz="0" w:space="0" w:color="auto"/>
              </w:divBdr>
            </w:div>
          </w:divsChild>
        </w:div>
        <w:div w:id="1090662423">
          <w:marLeft w:val="0"/>
          <w:marRight w:val="0"/>
          <w:marTop w:val="0"/>
          <w:marBottom w:val="0"/>
          <w:divBdr>
            <w:top w:val="none" w:sz="0" w:space="0" w:color="auto"/>
            <w:left w:val="none" w:sz="0" w:space="0" w:color="auto"/>
            <w:bottom w:val="none" w:sz="0" w:space="0" w:color="auto"/>
            <w:right w:val="none" w:sz="0" w:space="0" w:color="auto"/>
          </w:divBdr>
          <w:divsChild>
            <w:div w:id="1838765920">
              <w:marLeft w:val="0"/>
              <w:marRight w:val="0"/>
              <w:marTop w:val="113"/>
              <w:marBottom w:val="225"/>
              <w:divBdr>
                <w:top w:val="none" w:sz="0" w:space="0" w:color="auto"/>
                <w:left w:val="none" w:sz="0" w:space="0" w:color="auto"/>
                <w:bottom w:val="none" w:sz="0" w:space="0" w:color="auto"/>
                <w:right w:val="none" w:sz="0" w:space="0" w:color="auto"/>
              </w:divBdr>
              <w:divsChild>
                <w:div w:id="1727412581">
                  <w:marLeft w:val="0"/>
                  <w:marRight w:val="0"/>
                  <w:marTop w:val="0"/>
                  <w:marBottom w:val="0"/>
                  <w:divBdr>
                    <w:top w:val="none" w:sz="0" w:space="0" w:color="auto"/>
                    <w:left w:val="none" w:sz="0" w:space="0" w:color="auto"/>
                    <w:bottom w:val="none" w:sz="0" w:space="0" w:color="auto"/>
                    <w:right w:val="none" w:sz="0" w:space="0" w:color="auto"/>
                  </w:divBdr>
                </w:div>
                <w:div w:id="1872569386">
                  <w:marLeft w:val="0"/>
                  <w:marRight w:val="0"/>
                  <w:marTop w:val="0"/>
                  <w:marBottom w:val="0"/>
                  <w:divBdr>
                    <w:top w:val="none" w:sz="0" w:space="0" w:color="auto"/>
                    <w:left w:val="none" w:sz="0" w:space="0" w:color="auto"/>
                    <w:bottom w:val="none" w:sz="0" w:space="0" w:color="auto"/>
                    <w:right w:val="none" w:sz="0" w:space="0" w:color="auto"/>
                  </w:divBdr>
                </w:div>
                <w:div w:id="2065172843">
                  <w:marLeft w:val="0"/>
                  <w:marRight w:val="0"/>
                  <w:marTop w:val="0"/>
                  <w:marBottom w:val="0"/>
                  <w:divBdr>
                    <w:top w:val="none" w:sz="0" w:space="0" w:color="auto"/>
                    <w:left w:val="none" w:sz="0" w:space="0" w:color="auto"/>
                    <w:bottom w:val="none" w:sz="0" w:space="0" w:color="auto"/>
                    <w:right w:val="none" w:sz="0" w:space="0" w:color="auto"/>
                  </w:divBdr>
                </w:div>
                <w:div w:id="2098162481">
                  <w:marLeft w:val="0"/>
                  <w:marRight w:val="0"/>
                  <w:marTop w:val="0"/>
                  <w:marBottom w:val="0"/>
                  <w:divBdr>
                    <w:top w:val="none" w:sz="0" w:space="0" w:color="auto"/>
                    <w:left w:val="none" w:sz="0" w:space="0" w:color="auto"/>
                    <w:bottom w:val="none" w:sz="0" w:space="0" w:color="auto"/>
                    <w:right w:val="none" w:sz="0" w:space="0" w:color="auto"/>
                  </w:divBdr>
                </w:div>
              </w:divsChild>
            </w:div>
            <w:div w:id="189689018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842961673">
      <w:bodyDiv w:val="1"/>
      <w:marLeft w:val="0"/>
      <w:marRight w:val="0"/>
      <w:marTop w:val="0"/>
      <w:marBottom w:val="0"/>
      <w:divBdr>
        <w:top w:val="none" w:sz="0" w:space="0" w:color="auto"/>
        <w:left w:val="none" w:sz="0" w:space="0" w:color="auto"/>
        <w:bottom w:val="none" w:sz="0" w:space="0" w:color="auto"/>
        <w:right w:val="none" w:sz="0" w:space="0" w:color="auto"/>
      </w:divBdr>
    </w:div>
    <w:div w:id="1851286340">
      <w:bodyDiv w:val="1"/>
      <w:marLeft w:val="0"/>
      <w:marRight w:val="0"/>
      <w:marTop w:val="0"/>
      <w:marBottom w:val="0"/>
      <w:divBdr>
        <w:top w:val="none" w:sz="0" w:space="0" w:color="auto"/>
        <w:left w:val="none" w:sz="0" w:space="0" w:color="auto"/>
        <w:bottom w:val="none" w:sz="0" w:space="0" w:color="auto"/>
        <w:right w:val="none" w:sz="0" w:space="0" w:color="auto"/>
      </w:divBdr>
      <w:divsChild>
        <w:div w:id="29499107">
          <w:marLeft w:val="0"/>
          <w:marRight w:val="0"/>
          <w:marTop w:val="0"/>
          <w:marBottom w:val="0"/>
          <w:divBdr>
            <w:top w:val="none" w:sz="0" w:space="0" w:color="auto"/>
            <w:left w:val="none" w:sz="0" w:space="0" w:color="auto"/>
            <w:bottom w:val="none" w:sz="0" w:space="0" w:color="auto"/>
            <w:right w:val="none" w:sz="0" w:space="0" w:color="auto"/>
          </w:divBdr>
          <w:divsChild>
            <w:div w:id="155147614">
              <w:marLeft w:val="0"/>
              <w:marRight w:val="0"/>
              <w:marTop w:val="0"/>
              <w:marBottom w:val="0"/>
              <w:divBdr>
                <w:top w:val="none" w:sz="0" w:space="0" w:color="auto"/>
                <w:left w:val="none" w:sz="0" w:space="0" w:color="auto"/>
                <w:bottom w:val="none" w:sz="0" w:space="0" w:color="auto"/>
                <w:right w:val="none" w:sz="0" w:space="0" w:color="auto"/>
              </w:divBdr>
              <w:divsChild>
                <w:div w:id="400565704">
                  <w:marLeft w:val="0"/>
                  <w:marRight w:val="0"/>
                  <w:marTop w:val="0"/>
                  <w:marBottom w:val="0"/>
                  <w:divBdr>
                    <w:top w:val="none" w:sz="0" w:space="0" w:color="auto"/>
                    <w:left w:val="none" w:sz="0" w:space="0" w:color="auto"/>
                    <w:bottom w:val="none" w:sz="0" w:space="0" w:color="auto"/>
                    <w:right w:val="none" w:sz="0" w:space="0" w:color="auto"/>
                  </w:divBdr>
                  <w:divsChild>
                    <w:div w:id="912668666">
                      <w:marLeft w:val="0"/>
                      <w:marRight w:val="0"/>
                      <w:marTop w:val="0"/>
                      <w:marBottom w:val="0"/>
                      <w:divBdr>
                        <w:top w:val="none" w:sz="0" w:space="0" w:color="auto"/>
                        <w:left w:val="none" w:sz="0" w:space="0" w:color="auto"/>
                        <w:bottom w:val="none" w:sz="0" w:space="0" w:color="auto"/>
                        <w:right w:val="none" w:sz="0" w:space="0" w:color="auto"/>
                      </w:divBdr>
                      <w:divsChild>
                        <w:div w:id="2062440132">
                          <w:marLeft w:val="0"/>
                          <w:marRight w:val="0"/>
                          <w:marTop w:val="0"/>
                          <w:marBottom w:val="0"/>
                          <w:divBdr>
                            <w:top w:val="none" w:sz="0" w:space="0" w:color="auto"/>
                            <w:left w:val="none" w:sz="0" w:space="0" w:color="auto"/>
                            <w:bottom w:val="none" w:sz="0" w:space="0" w:color="auto"/>
                            <w:right w:val="none" w:sz="0" w:space="0" w:color="auto"/>
                          </w:divBdr>
                          <w:divsChild>
                            <w:div w:id="41254564">
                              <w:marLeft w:val="0"/>
                              <w:marRight w:val="0"/>
                              <w:marTop w:val="0"/>
                              <w:marBottom w:val="0"/>
                              <w:divBdr>
                                <w:top w:val="none" w:sz="0" w:space="0" w:color="auto"/>
                                <w:left w:val="none" w:sz="0" w:space="0" w:color="auto"/>
                                <w:bottom w:val="none" w:sz="0" w:space="0" w:color="auto"/>
                                <w:right w:val="none" w:sz="0" w:space="0" w:color="auto"/>
                              </w:divBdr>
                            </w:div>
                            <w:div w:id="1036545232">
                              <w:marLeft w:val="0"/>
                              <w:marRight w:val="0"/>
                              <w:marTop w:val="0"/>
                              <w:marBottom w:val="0"/>
                              <w:divBdr>
                                <w:top w:val="none" w:sz="0" w:space="0" w:color="auto"/>
                                <w:left w:val="none" w:sz="0" w:space="0" w:color="auto"/>
                                <w:bottom w:val="none" w:sz="0" w:space="0" w:color="auto"/>
                                <w:right w:val="none" w:sz="0" w:space="0" w:color="auto"/>
                              </w:divBdr>
                            </w:div>
                            <w:div w:id="112115070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0353920">
          <w:marLeft w:val="0"/>
          <w:marRight w:val="0"/>
          <w:marTop w:val="0"/>
          <w:marBottom w:val="0"/>
          <w:divBdr>
            <w:top w:val="none" w:sz="0" w:space="0" w:color="auto"/>
            <w:left w:val="none" w:sz="0" w:space="0" w:color="auto"/>
            <w:bottom w:val="dashed" w:sz="6" w:space="0" w:color="939393"/>
            <w:right w:val="none" w:sz="0" w:space="0" w:color="auto"/>
          </w:divBdr>
          <w:divsChild>
            <w:div w:id="396897281">
              <w:marLeft w:val="0"/>
              <w:marRight w:val="0"/>
              <w:marTop w:val="0"/>
              <w:marBottom w:val="0"/>
              <w:divBdr>
                <w:top w:val="none" w:sz="0" w:space="0" w:color="auto"/>
                <w:left w:val="none" w:sz="0" w:space="0" w:color="auto"/>
                <w:bottom w:val="none" w:sz="0" w:space="0" w:color="auto"/>
                <w:right w:val="none" w:sz="0" w:space="0" w:color="auto"/>
              </w:divBdr>
              <w:divsChild>
                <w:div w:id="812796814">
                  <w:marLeft w:val="0"/>
                  <w:marRight w:val="0"/>
                  <w:marTop w:val="120"/>
                  <w:marBottom w:val="0"/>
                  <w:divBdr>
                    <w:top w:val="none" w:sz="0" w:space="0" w:color="auto"/>
                    <w:left w:val="none" w:sz="0" w:space="0" w:color="auto"/>
                    <w:bottom w:val="none" w:sz="0" w:space="0" w:color="auto"/>
                    <w:right w:val="none" w:sz="0" w:space="0" w:color="auto"/>
                  </w:divBdr>
                  <w:divsChild>
                    <w:div w:id="35751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580">
              <w:marLeft w:val="0"/>
              <w:marRight w:val="0"/>
              <w:marTop w:val="0"/>
              <w:marBottom w:val="0"/>
              <w:divBdr>
                <w:top w:val="none" w:sz="0" w:space="0" w:color="auto"/>
                <w:left w:val="none" w:sz="0" w:space="0" w:color="auto"/>
                <w:bottom w:val="none" w:sz="0" w:space="0" w:color="auto"/>
                <w:right w:val="none" w:sz="0" w:space="0" w:color="auto"/>
              </w:divBdr>
            </w:div>
            <w:div w:id="1855920968">
              <w:marLeft w:val="0"/>
              <w:marRight w:val="0"/>
              <w:marTop w:val="0"/>
              <w:marBottom w:val="0"/>
              <w:divBdr>
                <w:top w:val="none" w:sz="0" w:space="0" w:color="auto"/>
                <w:left w:val="none" w:sz="0" w:space="0" w:color="auto"/>
                <w:bottom w:val="none" w:sz="0" w:space="0" w:color="auto"/>
                <w:right w:val="none" w:sz="0" w:space="0" w:color="auto"/>
              </w:divBdr>
              <w:divsChild>
                <w:div w:id="95278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772741">
      <w:bodyDiv w:val="1"/>
      <w:marLeft w:val="0"/>
      <w:marRight w:val="0"/>
      <w:marTop w:val="0"/>
      <w:marBottom w:val="0"/>
      <w:divBdr>
        <w:top w:val="none" w:sz="0" w:space="0" w:color="auto"/>
        <w:left w:val="none" w:sz="0" w:space="0" w:color="auto"/>
        <w:bottom w:val="none" w:sz="0" w:space="0" w:color="auto"/>
        <w:right w:val="none" w:sz="0" w:space="0" w:color="auto"/>
      </w:divBdr>
    </w:div>
    <w:div w:id="1859006235">
      <w:bodyDiv w:val="1"/>
      <w:marLeft w:val="0"/>
      <w:marRight w:val="0"/>
      <w:marTop w:val="0"/>
      <w:marBottom w:val="0"/>
      <w:divBdr>
        <w:top w:val="none" w:sz="0" w:space="0" w:color="auto"/>
        <w:left w:val="none" w:sz="0" w:space="0" w:color="auto"/>
        <w:bottom w:val="none" w:sz="0" w:space="0" w:color="auto"/>
        <w:right w:val="none" w:sz="0" w:space="0" w:color="auto"/>
      </w:divBdr>
    </w:div>
    <w:div w:id="1860073544">
      <w:bodyDiv w:val="1"/>
      <w:marLeft w:val="0"/>
      <w:marRight w:val="0"/>
      <w:marTop w:val="0"/>
      <w:marBottom w:val="0"/>
      <w:divBdr>
        <w:top w:val="none" w:sz="0" w:space="0" w:color="auto"/>
        <w:left w:val="none" w:sz="0" w:space="0" w:color="auto"/>
        <w:bottom w:val="none" w:sz="0" w:space="0" w:color="auto"/>
        <w:right w:val="none" w:sz="0" w:space="0" w:color="auto"/>
      </w:divBdr>
      <w:divsChild>
        <w:div w:id="1001395478">
          <w:marLeft w:val="0"/>
          <w:marRight w:val="0"/>
          <w:marTop w:val="0"/>
          <w:marBottom w:val="0"/>
          <w:divBdr>
            <w:top w:val="none" w:sz="0" w:space="0" w:color="auto"/>
            <w:left w:val="none" w:sz="0" w:space="0" w:color="auto"/>
            <w:bottom w:val="dashed" w:sz="6" w:space="0" w:color="939393"/>
            <w:right w:val="none" w:sz="0" w:space="0" w:color="auto"/>
          </w:divBdr>
          <w:divsChild>
            <w:div w:id="80181325">
              <w:marLeft w:val="0"/>
              <w:marRight w:val="0"/>
              <w:marTop w:val="0"/>
              <w:marBottom w:val="0"/>
              <w:divBdr>
                <w:top w:val="none" w:sz="0" w:space="0" w:color="auto"/>
                <w:left w:val="none" w:sz="0" w:space="0" w:color="auto"/>
                <w:bottom w:val="none" w:sz="0" w:space="0" w:color="auto"/>
                <w:right w:val="none" w:sz="0" w:space="0" w:color="auto"/>
              </w:divBdr>
            </w:div>
            <w:div w:id="1599412960">
              <w:marLeft w:val="0"/>
              <w:marRight w:val="0"/>
              <w:marTop w:val="0"/>
              <w:marBottom w:val="0"/>
              <w:divBdr>
                <w:top w:val="none" w:sz="0" w:space="0" w:color="auto"/>
                <w:left w:val="none" w:sz="0" w:space="0" w:color="auto"/>
                <w:bottom w:val="none" w:sz="0" w:space="0" w:color="auto"/>
                <w:right w:val="none" w:sz="0" w:space="0" w:color="auto"/>
              </w:divBdr>
              <w:divsChild>
                <w:div w:id="868370513">
                  <w:marLeft w:val="0"/>
                  <w:marRight w:val="0"/>
                  <w:marTop w:val="0"/>
                  <w:marBottom w:val="0"/>
                  <w:divBdr>
                    <w:top w:val="none" w:sz="0" w:space="0" w:color="auto"/>
                    <w:left w:val="none" w:sz="0" w:space="0" w:color="auto"/>
                    <w:bottom w:val="none" w:sz="0" w:space="0" w:color="auto"/>
                    <w:right w:val="none" w:sz="0" w:space="0" w:color="auto"/>
                  </w:divBdr>
                </w:div>
              </w:divsChild>
            </w:div>
            <w:div w:id="1927809456">
              <w:marLeft w:val="0"/>
              <w:marRight w:val="0"/>
              <w:marTop w:val="0"/>
              <w:marBottom w:val="0"/>
              <w:divBdr>
                <w:top w:val="none" w:sz="0" w:space="0" w:color="auto"/>
                <w:left w:val="none" w:sz="0" w:space="0" w:color="auto"/>
                <w:bottom w:val="none" w:sz="0" w:space="0" w:color="auto"/>
                <w:right w:val="none" w:sz="0" w:space="0" w:color="auto"/>
              </w:divBdr>
              <w:divsChild>
                <w:div w:id="157887481">
                  <w:marLeft w:val="0"/>
                  <w:marRight w:val="0"/>
                  <w:marTop w:val="0"/>
                  <w:marBottom w:val="0"/>
                  <w:divBdr>
                    <w:top w:val="none" w:sz="0" w:space="0" w:color="auto"/>
                    <w:left w:val="none" w:sz="0" w:space="0" w:color="auto"/>
                    <w:bottom w:val="none" w:sz="0" w:space="0" w:color="auto"/>
                    <w:right w:val="none" w:sz="0" w:space="0" w:color="auto"/>
                  </w:divBdr>
                </w:div>
                <w:div w:id="1811090069">
                  <w:marLeft w:val="0"/>
                  <w:marRight w:val="0"/>
                  <w:marTop w:val="105"/>
                  <w:marBottom w:val="0"/>
                  <w:divBdr>
                    <w:top w:val="none" w:sz="0" w:space="0" w:color="auto"/>
                    <w:left w:val="none" w:sz="0" w:space="0" w:color="auto"/>
                    <w:bottom w:val="none" w:sz="0" w:space="0" w:color="auto"/>
                    <w:right w:val="none" w:sz="0" w:space="0" w:color="auto"/>
                  </w:divBdr>
                  <w:divsChild>
                    <w:div w:id="203542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320210">
          <w:marLeft w:val="0"/>
          <w:marRight w:val="0"/>
          <w:marTop w:val="0"/>
          <w:marBottom w:val="0"/>
          <w:divBdr>
            <w:top w:val="none" w:sz="0" w:space="0" w:color="auto"/>
            <w:left w:val="none" w:sz="0" w:space="0" w:color="auto"/>
            <w:bottom w:val="none" w:sz="0" w:space="0" w:color="auto"/>
            <w:right w:val="none" w:sz="0" w:space="0" w:color="auto"/>
          </w:divBdr>
          <w:divsChild>
            <w:div w:id="474642052">
              <w:marLeft w:val="0"/>
              <w:marRight w:val="0"/>
              <w:marTop w:val="0"/>
              <w:marBottom w:val="0"/>
              <w:divBdr>
                <w:top w:val="none" w:sz="0" w:space="0" w:color="auto"/>
                <w:left w:val="none" w:sz="0" w:space="0" w:color="auto"/>
                <w:bottom w:val="none" w:sz="0" w:space="0" w:color="auto"/>
                <w:right w:val="none" w:sz="0" w:space="0" w:color="auto"/>
              </w:divBdr>
              <w:divsChild>
                <w:div w:id="1050879733">
                  <w:marLeft w:val="0"/>
                  <w:marRight w:val="0"/>
                  <w:marTop w:val="0"/>
                  <w:marBottom w:val="0"/>
                  <w:divBdr>
                    <w:top w:val="none" w:sz="0" w:space="0" w:color="auto"/>
                    <w:left w:val="none" w:sz="0" w:space="0" w:color="auto"/>
                    <w:bottom w:val="none" w:sz="0" w:space="0" w:color="auto"/>
                    <w:right w:val="none" w:sz="0" w:space="0" w:color="auto"/>
                  </w:divBdr>
                  <w:divsChild>
                    <w:div w:id="1065372205">
                      <w:marLeft w:val="0"/>
                      <w:marRight w:val="0"/>
                      <w:marTop w:val="0"/>
                      <w:marBottom w:val="0"/>
                      <w:divBdr>
                        <w:top w:val="none" w:sz="0" w:space="0" w:color="auto"/>
                        <w:left w:val="none" w:sz="0" w:space="0" w:color="auto"/>
                        <w:bottom w:val="none" w:sz="0" w:space="0" w:color="auto"/>
                        <w:right w:val="none" w:sz="0" w:space="0" w:color="auto"/>
                      </w:divBdr>
                      <w:divsChild>
                        <w:div w:id="2038385611">
                          <w:marLeft w:val="0"/>
                          <w:marRight w:val="0"/>
                          <w:marTop w:val="0"/>
                          <w:marBottom w:val="0"/>
                          <w:divBdr>
                            <w:top w:val="none" w:sz="0" w:space="0" w:color="auto"/>
                            <w:left w:val="none" w:sz="0" w:space="0" w:color="auto"/>
                            <w:bottom w:val="none" w:sz="0" w:space="0" w:color="auto"/>
                            <w:right w:val="none" w:sz="0" w:space="0" w:color="auto"/>
                          </w:divBdr>
                          <w:divsChild>
                            <w:div w:id="99765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043077">
      <w:bodyDiv w:val="1"/>
      <w:marLeft w:val="0"/>
      <w:marRight w:val="0"/>
      <w:marTop w:val="0"/>
      <w:marBottom w:val="0"/>
      <w:divBdr>
        <w:top w:val="none" w:sz="0" w:space="0" w:color="auto"/>
        <w:left w:val="none" w:sz="0" w:space="0" w:color="auto"/>
        <w:bottom w:val="none" w:sz="0" w:space="0" w:color="auto"/>
        <w:right w:val="none" w:sz="0" w:space="0" w:color="auto"/>
      </w:divBdr>
    </w:div>
    <w:div w:id="1871138249">
      <w:bodyDiv w:val="1"/>
      <w:marLeft w:val="0"/>
      <w:marRight w:val="0"/>
      <w:marTop w:val="0"/>
      <w:marBottom w:val="0"/>
      <w:divBdr>
        <w:top w:val="none" w:sz="0" w:space="0" w:color="auto"/>
        <w:left w:val="none" w:sz="0" w:space="0" w:color="auto"/>
        <w:bottom w:val="none" w:sz="0" w:space="0" w:color="auto"/>
        <w:right w:val="none" w:sz="0" w:space="0" w:color="auto"/>
      </w:divBdr>
      <w:divsChild>
        <w:div w:id="179857258">
          <w:marLeft w:val="0"/>
          <w:marRight w:val="0"/>
          <w:marTop w:val="0"/>
          <w:marBottom w:val="0"/>
          <w:divBdr>
            <w:top w:val="none" w:sz="0" w:space="0" w:color="auto"/>
            <w:left w:val="none" w:sz="0" w:space="0" w:color="auto"/>
            <w:bottom w:val="none" w:sz="0" w:space="0" w:color="auto"/>
            <w:right w:val="none" w:sz="0" w:space="0" w:color="auto"/>
          </w:divBdr>
          <w:divsChild>
            <w:div w:id="1170217666">
              <w:marLeft w:val="0"/>
              <w:marRight w:val="0"/>
              <w:marTop w:val="0"/>
              <w:marBottom w:val="0"/>
              <w:divBdr>
                <w:top w:val="none" w:sz="0" w:space="0" w:color="auto"/>
                <w:left w:val="none" w:sz="0" w:space="0" w:color="auto"/>
                <w:bottom w:val="none" w:sz="0" w:space="0" w:color="auto"/>
                <w:right w:val="none" w:sz="0" w:space="0" w:color="auto"/>
              </w:divBdr>
              <w:divsChild>
                <w:div w:id="131363192">
                  <w:marLeft w:val="0"/>
                  <w:marRight w:val="0"/>
                  <w:marTop w:val="0"/>
                  <w:marBottom w:val="0"/>
                  <w:divBdr>
                    <w:top w:val="none" w:sz="0" w:space="0" w:color="auto"/>
                    <w:left w:val="none" w:sz="0" w:space="0" w:color="auto"/>
                    <w:bottom w:val="none" w:sz="0" w:space="0" w:color="auto"/>
                    <w:right w:val="none" w:sz="0" w:space="0" w:color="auto"/>
                  </w:divBdr>
                  <w:divsChild>
                    <w:div w:id="961376734">
                      <w:marLeft w:val="0"/>
                      <w:marRight w:val="0"/>
                      <w:marTop w:val="0"/>
                      <w:marBottom w:val="0"/>
                      <w:divBdr>
                        <w:top w:val="none" w:sz="0" w:space="0" w:color="auto"/>
                        <w:left w:val="none" w:sz="0" w:space="0" w:color="auto"/>
                        <w:bottom w:val="none" w:sz="0" w:space="0" w:color="auto"/>
                        <w:right w:val="none" w:sz="0" w:space="0" w:color="auto"/>
                      </w:divBdr>
                    </w:div>
                  </w:divsChild>
                </w:div>
                <w:div w:id="294802411">
                  <w:marLeft w:val="0"/>
                  <w:marRight w:val="0"/>
                  <w:marTop w:val="0"/>
                  <w:marBottom w:val="0"/>
                  <w:divBdr>
                    <w:top w:val="none" w:sz="0" w:space="0" w:color="auto"/>
                    <w:left w:val="none" w:sz="0" w:space="0" w:color="auto"/>
                    <w:bottom w:val="none" w:sz="0" w:space="0" w:color="auto"/>
                    <w:right w:val="none" w:sz="0" w:space="0" w:color="auto"/>
                  </w:divBdr>
                  <w:divsChild>
                    <w:div w:id="590966812">
                      <w:marLeft w:val="0"/>
                      <w:marRight w:val="0"/>
                      <w:marTop w:val="0"/>
                      <w:marBottom w:val="0"/>
                      <w:divBdr>
                        <w:top w:val="none" w:sz="0" w:space="0" w:color="auto"/>
                        <w:left w:val="none" w:sz="0" w:space="0" w:color="auto"/>
                        <w:bottom w:val="none" w:sz="0" w:space="0" w:color="auto"/>
                        <w:right w:val="none" w:sz="0" w:space="0" w:color="auto"/>
                      </w:divBdr>
                      <w:divsChild>
                        <w:div w:id="115862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03351">
                  <w:marLeft w:val="0"/>
                  <w:marRight w:val="0"/>
                  <w:marTop w:val="0"/>
                  <w:marBottom w:val="0"/>
                  <w:divBdr>
                    <w:top w:val="none" w:sz="0" w:space="0" w:color="auto"/>
                    <w:left w:val="none" w:sz="0" w:space="0" w:color="auto"/>
                    <w:bottom w:val="none" w:sz="0" w:space="0" w:color="auto"/>
                    <w:right w:val="none" w:sz="0" w:space="0" w:color="auto"/>
                  </w:divBdr>
                  <w:divsChild>
                    <w:div w:id="1170367822">
                      <w:marLeft w:val="0"/>
                      <w:marRight w:val="0"/>
                      <w:marTop w:val="0"/>
                      <w:marBottom w:val="0"/>
                      <w:divBdr>
                        <w:top w:val="none" w:sz="0" w:space="0" w:color="auto"/>
                        <w:left w:val="none" w:sz="0" w:space="0" w:color="auto"/>
                        <w:bottom w:val="none" w:sz="0" w:space="0" w:color="auto"/>
                        <w:right w:val="none" w:sz="0" w:space="0" w:color="auto"/>
                      </w:divBdr>
                      <w:divsChild>
                        <w:div w:id="85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863092">
          <w:marLeft w:val="0"/>
          <w:marRight w:val="0"/>
          <w:marTop w:val="0"/>
          <w:marBottom w:val="0"/>
          <w:divBdr>
            <w:top w:val="none" w:sz="0" w:space="0" w:color="auto"/>
            <w:left w:val="none" w:sz="0" w:space="0" w:color="auto"/>
            <w:bottom w:val="none" w:sz="0" w:space="0" w:color="auto"/>
            <w:right w:val="none" w:sz="0" w:space="0" w:color="auto"/>
          </w:divBdr>
          <w:divsChild>
            <w:div w:id="1012342804">
              <w:marLeft w:val="0"/>
              <w:marRight w:val="0"/>
              <w:marTop w:val="0"/>
              <w:marBottom w:val="0"/>
              <w:divBdr>
                <w:top w:val="none" w:sz="0" w:space="0" w:color="auto"/>
                <w:left w:val="none" w:sz="0" w:space="0" w:color="auto"/>
                <w:bottom w:val="none" w:sz="0" w:space="0" w:color="auto"/>
                <w:right w:val="none" w:sz="0" w:space="0" w:color="auto"/>
              </w:divBdr>
              <w:divsChild>
                <w:div w:id="1453666936">
                  <w:marLeft w:val="0"/>
                  <w:marRight w:val="0"/>
                  <w:marTop w:val="0"/>
                  <w:marBottom w:val="0"/>
                  <w:divBdr>
                    <w:top w:val="none" w:sz="0" w:space="0" w:color="auto"/>
                    <w:left w:val="none" w:sz="0" w:space="0" w:color="auto"/>
                    <w:bottom w:val="none" w:sz="0" w:space="0" w:color="auto"/>
                    <w:right w:val="none" w:sz="0" w:space="0" w:color="auto"/>
                  </w:divBdr>
                  <w:divsChild>
                    <w:div w:id="969047962">
                      <w:marLeft w:val="0"/>
                      <w:marRight w:val="0"/>
                      <w:marTop w:val="0"/>
                      <w:marBottom w:val="0"/>
                      <w:divBdr>
                        <w:top w:val="none" w:sz="0" w:space="0" w:color="auto"/>
                        <w:left w:val="none" w:sz="0" w:space="0" w:color="auto"/>
                        <w:bottom w:val="none" w:sz="0" w:space="0" w:color="auto"/>
                        <w:right w:val="none" w:sz="0" w:space="0" w:color="auto"/>
                      </w:divBdr>
                      <w:divsChild>
                        <w:div w:id="1018773944">
                          <w:marLeft w:val="0"/>
                          <w:marRight w:val="0"/>
                          <w:marTop w:val="0"/>
                          <w:marBottom w:val="0"/>
                          <w:divBdr>
                            <w:top w:val="none" w:sz="0" w:space="0" w:color="auto"/>
                            <w:left w:val="none" w:sz="0" w:space="0" w:color="auto"/>
                            <w:bottom w:val="none" w:sz="0" w:space="0" w:color="auto"/>
                            <w:right w:val="none" w:sz="0" w:space="0" w:color="auto"/>
                          </w:divBdr>
                        </w:div>
                        <w:div w:id="1986810306">
                          <w:marLeft w:val="0"/>
                          <w:marRight w:val="0"/>
                          <w:marTop w:val="0"/>
                          <w:marBottom w:val="0"/>
                          <w:divBdr>
                            <w:top w:val="none" w:sz="0" w:space="0" w:color="auto"/>
                            <w:left w:val="none" w:sz="0" w:space="0" w:color="auto"/>
                            <w:bottom w:val="none" w:sz="0" w:space="0" w:color="auto"/>
                            <w:right w:val="none" w:sz="0" w:space="0" w:color="auto"/>
                          </w:divBdr>
                          <w:divsChild>
                            <w:div w:id="103175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7544740">
          <w:marLeft w:val="0"/>
          <w:marRight w:val="0"/>
          <w:marTop w:val="0"/>
          <w:marBottom w:val="0"/>
          <w:divBdr>
            <w:top w:val="none" w:sz="0" w:space="0" w:color="auto"/>
            <w:left w:val="none" w:sz="0" w:space="0" w:color="auto"/>
            <w:bottom w:val="none" w:sz="0" w:space="0" w:color="auto"/>
            <w:right w:val="none" w:sz="0" w:space="0" w:color="auto"/>
          </w:divBdr>
          <w:divsChild>
            <w:div w:id="1953709876">
              <w:marLeft w:val="0"/>
              <w:marRight w:val="0"/>
              <w:marTop w:val="0"/>
              <w:marBottom w:val="0"/>
              <w:divBdr>
                <w:top w:val="none" w:sz="0" w:space="0" w:color="auto"/>
                <w:left w:val="none" w:sz="0" w:space="0" w:color="auto"/>
                <w:bottom w:val="none" w:sz="0" w:space="0" w:color="auto"/>
                <w:right w:val="none" w:sz="0" w:space="0" w:color="auto"/>
              </w:divBdr>
              <w:divsChild>
                <w:div w:id="2096436886">
                  <w:marLeft w:val="0"/>
                  <w:marRight w:val="0"/>
                  <w:marTop w:val="0"/>
                  <w:marBottom w:val="0"/>
                  <w:divBdr>
                    <w:top w:val="none" w:sz="0" w:space="0" w:color="auto"/>
                    <w:left w:val="none" w:sz="0" w:space="0" w:color="auto"/>
                    <w:bottom w:val="none" w:sz="0" w:space="0" w:color="auto"/>
                    <w:right w:val="none" w:sz="0" w:space="0" w:color="auto"/>
                  </w:divBdr>
                  <w:divsChild>
                    <w:div w:id="610941535">
                      <w:marLeft w:val="0"/>
                      <w:marRight w:val="0"/>
                      <w:marTop w:val="0"/>
                      <w:marBottom w:val="0"/>
                      <w:divBdr>
                        <w:top w:val="none" w:sz="0" w:space="0" w:color="auto"/>
                        <w:left w:val="none" w:sz="0" w:space="0" w:color="auto"/>
                        <w:bottom w:val="none" w:sz="0" w:space="0" w:color="auto"/>
                        <w:right w:val="none" w:sz="0" w:space="0" w:color="auto"/>
                      </w:divBdr>
                    </w:div>
                    <w:div w:id="1440951643">
                      <w:marLeft w:val="0"/>
                      <w:marRight w:val="0"/>
                      <w:marTop w:val="0"/>
                      <w:marBottom w:val="0"/>
                      <w:divBdr>
                        <w:top w:val="none" w:sz="0" w:space="0" w:color="auto"/>
                        <w:left w:val="none" w:sz="0" w:space="0" w:color="auto"/>
                        <w:bottom w:val="none" w:sz="0" w:space="0" w:color="auto"/>
                        <w:right w:val="none" w:sz="0" w:space="0" w:color="auto"/>
                      </w:divBdr>
                    </w:div>
                    <w:div w:id="20358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2650320">
      <w:bodyDiv w:val="1"/>
      <w:marLeft w:val="0"/>
      <w:marRight w:val="0"/>
      <w:marTop w:val="0"/>
      <w:marBottom w:val="0"/>
      <w:divBdr>
        <w:top w:val="none" w:sz="0" w:space="0" w:color="auto"/>
        <w:left w:val="none" w:sz="0" w:space="0" w:color="auto"/>
        <w:bottom w:val="none" w:sz="0" w:space="0" w:color="auto"/>
        <w:right w:val="none" w:sz="0" w:space="0" w:color="auto"/>
      </w:divBdr>
      <w:divsChild>
        <w:div w:id="805391181">
          <w:marLeft w:val="0"/>
          <w:marRight w:val="0"/>
          <w:marTop w:val="0"/>
          <w:marBottom w:val="0"/>
          <w:divBdr>
            <w:top w:val="none" w:sz="0" w:space="0" w:color="auto"/>
            <w:left w:val="none" w:sz="0" w:space="0" w:color="auto"/>
            <w:bottom w:val="none" w:sz="0" w:space="0" w:color="auto"/>
            <w:right w:val="none" w:sz="0" w:space="0" w:color="auto"/>
          </w:divBdr>
          <w:divsChild>
            <w:div w:id="512453004">
              <w:marLeft w:val="0"/>
              <w:marRight w:val="0"/>
              <w:marTop w:val="0"/>
              <w:marBottom w:val="0"/>
              <w:divBdr>
                <w:top w:val="none" w:sz="0" w:space="0" w:color="auto"/>
                <w:left w:val="none" w:sz="0" w:space="0" w:color="auto"/>
                <w:bottom w:val="none" w:sz="0" w:space="0" w:color="auto"/>
                <w:right w:val="none" w:sz="0" w:space="0" w:color="auto"/>
              </w:divBdr>
            </w:div>
            <w:div w:id="878125817">
              <w:marLeft w:val="0"/>
              <w:marRight w:val="0"/>
              <w:marTop w:val="0"/>
              <w:marBottom w:val="150"/>
              <w:divBdr>
                <w:top w:val="none" w:sz="0" w:space="0" w:color="auto"/>
                <w:left w:val="none" w:sz="0" w:space="0" w:color="auto"/>
                <w:bottom w:val="none" w:sz="0" w:space="0" w:color="auto"/>
                <w:right w:val="none" w:sz="0" w:space="0" w:color="auto"/>
              </w:divBdr>
            </w:div>
            <w:div w:id="2121339610">
              <w:marLeft w:val="0"/>
              <w:marRight w:val="0"/>
              <w:marTop w:val="0"/>
              <w:marBottom w:val="150"/>
              <w:divBdr>
                <w:top w:val="none" w:sz="0" w:space="0" w:color="auto"/>
                <w:left w:val="none" w:sz="0" w:space="0" w:color="auto"/>
                <w:bottom w:val="none" w:sz="0" w:space="0" w:color="auto"/>
                <w:right w:val="none" w:sz="0" w:space="0" w:color="auto"/>
              </w:divBdr>
              <w:divsChild>
                <w:div w:id="1679190030">
                  <w:marLeft w:val="0"/>
                  <w:marRight w:val="0"/>
                  <w:marTop w:val="0"/>
                  <w:marBottom w:val="0"/>
                  <w:divBdr>
                    <w:top w:val="none" w:sz="0" w:space="0" w:color="auto"/>
                    <w:left w:val="none" w:sz="0" w:space="0" w:color="auto"/>
                    <w:bottom w:val="none" w:sz="0" w:space="0" w:color="auto"/>
                    <w:right w:val="none" w:sz="0" w:space="0" w:color="auto"/>
                  </w:divBdr>
                  <w:divsChild>
                    <w:div w:id="2120027937">
                      <w:marLeft w:val="0"/>
                      <w:marRight w:val="0"/>
                      <w:marTop w:val="0"/>
                      <w:marBottom w:val="150"/>
                      <w:divBdr>
                        <w:top w:val="none" w:sz="0" w:space="0" w:color="auto"/>
                        <w:left w:val="none" w:sz="0" w:space="0" w:color="auto"/>
                        <w:bottom w:val="none" w:sz="0" w:space="0" w:color="auto"/>
                        <w:right w:val="none" w:sz="0" w:space="0" w:color="auto"/>
                      </w:divBdr>
                      <w:divsChild>
                        <w:div w:id="26954388">
                          <w:marLeft w:val="0"/>
                          <w:marRight w:val="0"/>
                          <w:marTop w:val="0"/>
                          <w:marBottom w:val="0"/>
                          <w:divBdr>
                            <w:top w:val="none" w:sz="0" w:space="0" w:color="auto"/>
                            <w:left w:val="none" w:sz="0" w:space="0" w:color="auto"/>
                            <w:bottom w:val="dashed" w:sz="6" w:space="0" w:color="939393"/>
                            <w:right w:val="none" w:sz="0" w:space="0" w:color="auto"/>
                          </w:divBdr>
                          <w:divsChild>
                            <w:div w:id="37239619">
                              <w:marLeft w:val="0"/>
                              <w:marRight w:val="0"/>
                              <w:marTop w:val="0"/>
                              <w:marBottom w:val="0"/>
                              <w:divBdr>
                                <w:top w:val="none" w:sz="0" w:space="0" w:color="auto"/>
                                <w:left w:val="none" w:sz="0" w:space="0" w:color="auto"/>
                                <w:bottom w:val="none" w:sz="0" w:space="0" w:color="auto"/>
                                <w:right w:val="none" w:sz="0" w:space="0" w:color="auto"/>
                              </w:divBdr>
                              <w:divsChild>
                                <w:div w:id="1821655702">
                                  <w:marLeft w:val="0"/>
                                  <w:marRight w:val="0"/>
                                  <w:marTop w:val="0"/>
                                  <w:marBottom w:val="0"/>
                                  <w:divBdr>
                                    <w:top w:val="none" w:sz="0" w:space="0" w:color="auto"/>
                                    <w:left w:val="none" w:sz="0" w:space="0" w:color="auto"/>
                                    <w:bottom w:val="none" w:sz="0" w:space="0" w:color="auto"/>
                                    <w:right w:val="none" w:sz="0" w:space="0" w:color="auto"/>
                                  </w:divBdr>
                                </w:div>
                              </w:divsChild>
                            </w:div>
                            <w:div w:id="291597616">
                              <w:marLeft w:val="0"/>
                              <w:marRight w:val="0"/>
                              <w:marTop w:val="0"/>
                              <w:marBottom w:val="0"/>
                              <w:divBdr>
                                <w:top w:val="none" w:sz="0" w:space="0" w:color="auto"/>
                                <w:left w:val="none" w:sz="0" w:space="0" w:color="auto"/>
                                <w:bottom w:val="none" w:sz="0" w:space="0" w:color="auto"/>
                                <w:right w:val="none" w:sz="0" w:space="0" w:color="auto"/>
                              </w:divBdr>
                              <w:divsChild>
                                <w:div w:id="1044872092">
                                  <w:marLeft w:val="0"/>
                                  <w:marRight w:val="0"/>
                                  <w:marTop w:val="0"/>
                                  <w:marBottom w:val="0"/>
                                  <w:divBdr>
                                    <w:top w:val="none" w:sz="0" w:space="0" w:color="auto"/>
                                    <w:left w:val="none" w:sz="0" w:space="0" w:color="auto"/>
                                    <w:bottom w:val="none" w:sz="0" w:space="0" w:color="auto"/>
                                    <w:right w:val="none" w:sz="0" w:space="0" w:color="auto"/>
                                  </w:divBdr>
                                </w:div>
                                <w:div w:id="1950352805">
                                  <w:marLeft w:val="0"/>
                                  <w:marRight w:val="0"/>
                                  <w:marTop w:val="105"/>
                                  <w:marBottom w:val="0"/>
                                  <w:divBdr>
                                    <w:top w:val="none" w:sz="0" w:space="0" w:color="auto"/>
                                    <w:left w:val="none" w:sz="0" w:space="0" w:color="auto"/>
                                    <w:bottom w:val="none" w:sz="0" w:space="0" w:color="auto"/>
                                    <w:right w:val="none" w:sz="0" w:space="0" w:color="auto"/>
                                  </w:divBdr>
                                  <w:divsChild>
                                    <w:div w:id="121761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759747">
                              <w:marLeft w:val="0"/>
                              <w:marRight w:val="0"/>
                              <w:marTop w:val="0"/>
                              <w:marBottom w:val="0"/>
                              <w:divBdr>
                                <w:top w:val="none" w:sz="0" w:space="0" w:color="auto"/>
                                <w:left w:val="none" w:sz="0" w:space="0" w:color="auto"/>
                                <w:bottom w:val="none" w:sz="0" w:space="0" w:color="auto"/>
                                <w:right w:val="none" w:sz="0" w:space="0" w:color="auto"/>
                              </w:divBdr>
                            </w:div>
                          </w:divsChild>
                        </w:div>
                        <w:div w:id="547692822">
                          <w:marLeft w:val="0"/>
                          <w:marRight w:val="0"/>
                          <w:marTop w:val="0"/>
                          <w:marBottom w:val="0"/>
                          <w:divBdr>
                            <w:top w:val="none" w:sz="0" w:space="0" w:color="auto"/>
                            <w:left w:val="none" w:sz="0" w:space="0" w:color="auto"/>
                            <w:bottom w:val="none" w:sz="0" w:space="0" w:color="auto"/>
                            <w:right w:val="none" w:sz="0" w:space="0" w:color="auto"/>
                          </w:divBdr>
                        </w:div>
                        <w:div w:id="1221550567">
                          <w:marLeft w:val="0"/>
                          <w:marRight w:val="0"/>
                          <w:marTop w:val="0"/>
                          <w:marBottom w:val="0"/>
                          <w:divBdr>
                            <w:top w:val="none" w:sz="0" w:space="0" w:color="auto"/>
                            <w:left w:val="none" w:sz="0" w:space="0" w:color="auto"/>
                            <w:bottom w:val="none" w:sz="0" w:space="0" w:color="auto"/>
                            <w:right w:val="none" w:sz="0" w:space="0" w:color="auto"/>
                          </w:divBdr>
                          <w:divsChild>
                            <w:div w:id="1754665830">
                              <w:marLeft w:val="0"/>
                              <w:marRight w:val="0"/>
                              <w:marTop w:val="0"/>
                              <w:marBottom w:val="0"/>
                              <w:divBdr>
                                <w:top w:val="none" w:sz="0" w:space="0" w:color="auto"/>
                                <w:left w:val="none" w:sz="0" w:space="0" w:color="auto"/>
                                <w:bottom w:val="none" w:sz="0" w:space="0" w:color="auto"/>
                                <w:right w:val="none" w:sz="0" w:space="0" w:color="auto"/>
                              </w:divBdr>
                              <w:divsChild>
                                <w:div w:id="1066493088">
                                  <w:marLeft w:val="0"/>
                                  <w:marRight w:val="0"/>
                                  <w:marTop w:val="0"/>
                                  <w:marBottom w:val="0"/>
                                  <w:divBdr>
                                    <w:top w:val="none" w:sz="0" w:space="0" w:color="auto"/>
                                    <w:left w:val="none" w:sz="0" w:space="0" w:color="auto"/>
                                    <w:bottom w:val="none" w:sz="0" w:space="0" w:color="auto"/>
                                    <w:right w:val="none" w:sz="0" w:space="0" w:color="auto"/>
                                  </w:divBdr>
                                  <w:divsChild>
                                    <w:div w:id="1081567408">
                                      <w:marLeft w:val="0"/>
                                      <w:marRight w:val="0"/>
                                      <w:marTop w:val="0"/>
                                      <w:marBottom w:val="0"/>
                                      <w:divBdr>
                                        <w:top w:val="none" w:sz="0" w:space="0" w:color="auto"/>
                                        <w:left w:val="none" w:sz="0" w:space="0" w:color="auto"/>
                                        <w:bottom w:val="none" w:sz="0" w:space="0" w:color="auto"/>
                                        <w:right w:val="none" w:sz="0" w:space="0" w:color="auto"/>
                                      </w:divBdr>
                                      <w:divsChild>
                                        <w:div w:id="1053772970">
                                          <w:marLeft w:val="0"/>
                                          <w:marRight w:val="0"/>
                                          <w:marTop w:val="0"/>
                                          <w:marBottom w:val="0"/>
                                          <w:divBdr>
                                            <w:top w:val="none" w:sz="0" w:space="0" w:color="auto"/>
                                            <w:left w:val="none" w:sz="0" w:space="0" w:color="auto"/>
                                            <w:bottom w:val="none" w:sz="0" w:space="0" w:color="auto"/>
                                            <w:right w:val="none" w:sz="0" w:space="0" w:color="auto"/>
                                          </w:divBdr>
                                          <w:divsChild>
                                            <w:div w:id="1682928723">
                                              <w:marLeft w:val="0"/>
                                              <w:marRight w:val="0"/>
                                              <w:marTop w:val="0"/>
                                              <w:marBottom w:val="0"/>
                                              <w:divBdr>
                                                <w:top w:val="none" w:sz="0" w:space="0" w:color="auto"/>
                                                <w:left w:val="none" w:sz="0" w:space="0" w:color="auto"/>
                                                <w:bottom w:val="none" w:sz="0" w:space="0" w:color="auto"/>
                                                <w:right w:val="none" w:sz="0" w:space="0" w:color="auto"/>
                                              </w:divBdr>
                                              <w:divsChild>
                                                <w:div w:id="11076808">
                                                  <w:marLeft w:val="0"/>
                                                  <w:marRight w:val="0"/>
                                                  <w:marTop w:val="0"/>
                                                  <w:marBottom w:val="0"/>
                                                  <w:divBdr>
                                                    <w:top w:val="none" w:sz="0" w:space="0" w:color="auto"/>
                                                    <w:left w:val="none" w:sz="0" w:space="0" w:color="auto"/>
                                                    <w:bottom w:val="none" w:sz="0" w:space="0" w:color="auto"/>
                                                    <w:right w:val="none" w:sz="0" w:space="0" w:color="auto"/>
                                                  </w:divBdr>
                                                </w:div>
                                                <w:div w:id="1543399381">
                                                  <w:marLeft w:val="0"/>
                                                  <w:marRight w:val="0"/>
                                                  <w:marTop w:val="0"/>
                                                  <w:marBottom w:val="0"/>
                                                  <w:divBdr>
                                                    <w:top w:val="none" w:sz="0" w:space="0" w:color="auto"/>
                                                    <w:left w:val="none" w:sz="0" w:space="0" w:color="auto"/>
                                                    <w:bottom w:val="none" w:sz="0" w:space="0" w:color="auto"/>
                                                    <w:right w:val="none" w:sz="0" w:space="0" w:color="auto"/>
                                                  </w:divBdr>
                                                  <w:divsChild>
                                                    <w:div w:id="1012995402">
                                                      <w:marLeft w:val="165"/>
                                                      <w:marRight w:val="0"/>
                                                      <w:marTop w:val="0"/>
                                                      <w:marBottom w:val="0"/>
                                                      <w:divBdr>
                                                        <w:top w:val="none" w:sz="0" w:space="0" w:color="auto"/>
                                                        <w:left w:val="none" w:sz="0" w:space="0" w:color="auto"/>
                                                        <w:bottom w:val="none" w:sz="0" w:space="0" w:color="auto"/>
                                                        <w:right w:val="none" w:sz="0" w:space="0" w:color="auto"/>
                                                      </w:divBdr>
                                                      <w:divsChild>
                                                        <w:div w:id="1062631998">
                                                          <w:marLeft w:val="0"/>
                                                          <w:marRight w:val="0"/>
                                                          <w:marTop w:val="0"/>
                                                          <w:marBottom w:val="0"/>
                                                          <w:divBdr>
                                                            <w:top w:val="none" w:sz="0" w:space="0" w:color="auto"/>
                                                            <w:left w:val="none" w:sz="0" w:space="0" w:color="auto"/>
                                                            <w:bottom w:val="none" w:sz="0" w:space="0" w:color="auto"/>
                                                            <w:right w:val="none" w:sz="0" w:space="0" w:color="auto"/>
                                                          </w:divBdr>
                                                        </w:div>
                                                        <w:div w:id="2058583788">
                                                          <w:marLeft w:val="75"/>
                                                          <w:marRight w:val="0"/>
                                                          <w:marTop w:val="0"/>
                                                          <w:marBottom w:val="0"/>
                                                          <w:divBdr>
                                                            <w:top w:val="none" w:sz="0" w:space="0" w:color="auto"/>
                                                            <w:left w:val="none" w:sz="0" w:space="0" w:color="auto"/>
                                                            <w:bottom w:val="none" w:sz="0" w:space="0" w:color="auto"/>
                                                            <w:right w:val="none" w:sz="0" w:space="0" w:color="auto"/>
                                                          </w:divBdr>
                                                        </w:div>
                                                      </w:divsChild>
                                                    </w:div>
                                                    <w:div w:id="1455439362">
                                                      <w:marLeft w:val="0"/>
                                                      <w:marRight w:val="0"/>
                                                      <w:marTop w:val="0"/>
                                                      <w:marBottom w:val="0"/>
                                                      <w:divBdr>
                                                        <w:top w:val="none" w:sz="0" w:space="0" w:color="auto"/>
                                                        <w:left w:val="none" w:sz="0" w:space="0" w:color="auto"/>
                                                        <w:bottom w:val="none" w:sz="0" w:space="0" w:color="auto"/>
                                                        <w:right w:val="none" w:sz="0" w:space="0" w:color="auto"/>
                                                      </w:divBdr>
                                                    </w:div>
                                                  </w:divsChild>
                                                </w:div>
                                                <w:div w:id="1649047952">
                                                  <w:marLeft w:val="0"/>
                                                  <w:marRight w:val="0"/>
                                                  <w:marTop w:val="0"/>
                                                  <w:marBottom w:val="0"/>
                                                  <w:divBdr>
                                                    <w:top w:val="none" w:sz="0" w:space="0" w:color="auto"/>
                                                    <w:left w:val="none" w:sz="0" w:space="0" w:color="auto"/>
                                                    <w:bottom w:val="none" w:sz="0" w:space="0" w:color="auto"/>
                                                    <w:right w:val="none" w:sz="0" w:space="0" w:color="auto"/>
                                                  </w:divBdr>
                                                </w:div>
                                                <w:div w:id="1704554156">
                                                  <w:marLeft w:val="0"/>
                                                  <w:marRight w:val="0"/>
                                                  <w:marTop w:val="0"/>
                                                  <w:marBottom w:val="0"/>
                                                  <w:divBdr>
                                                    <w:top w:val="none" w:sz="0" w:space="0" w:color="auto"/>
                                                    <w:left w:val="none" w:sz="0" w:space="0" w:color="auto"/>
                                                    <w:bottom w:val="none" w:sz="0" w:space="0" w:color="auto"/>
                                                    <w:right w:val="none" w:sz="0" w:space="0" w:color="auto"/>
                                                  </w:divBdr>
                                                </w:div>
                                                <w:div w:id="2137329638">
                                                  <w:marLeft w:val="0"/>
                                                  <w:marRight w:val="0"/>
                                                  <w:marTop w:val="0"/>
                                                  <w:marBottom w:val="0"/>
                                                  <w:divBdr>
                                                    <w:top w:val="none" w:sz="0" w:space="0" w:color="auto"/>
                                                    <w:left w:val="none" w:sz="0" w:space="0" w:color="auto"/>
                                                    <w:bottom w:val="none" w:sz="0" w:space="0" w:color="auto"/>
                                                    <w:right w:val="none" w:sz="0" w:space="0" w:color="auto"/>
                                                  </w:divBdr>
                                                  <w:divsChild>
                                                    <w:div w:id="24987745">
                                                      <w:marLeft w:val="0"/>
                                                      <w:marRight w:val="0"/>
                                                      <w:marTop w:val="0"/>
                                                      <w:marBottom w:val="0"/>
                                                      <w:divBdr>
                                                        <w:top w:val="none" w:sz="0" w:space="0" w:color="auto"/>
                                                        <w:left w:val="none" w:sz="0" w:space="0" w:color="auto"/>
                                                        <w:bottom w:val="none" w:sz="0" w:space="0" w:color="auto"/>
                                                        <w:right w:val="none" w:sz="0" w:space="0" w:color="auto"/>
                                                      </w:divBdr>
                                                    </w:div>
                                                    <w:div w:id="201021896">
                                                      <w:marLeft w:val="0"/>
                                                      <w:marRight w:val="0"/>
                                                      <w:marTop w:val="0"/>
                                                      <w:marBottom w:val="0"/>
                                                      <w:divBdr>
                                                        <w:top w:val="none" w:sz="0" w:space="0" w:color="auto"/>
                                                        <w:left w:val="none" w:sz="0" w:space="0" w:color="auto"/>
                                                        <w:bottom w:val="none" w:sz="0" w:space="0" w:color="auto"/>
                                                        <w:right w:val="none" w:sz="0" w:space="0" w:color="auto"/>
                                                      </w:divBdr>
                                                      <w:divsChild>
                                                        <w:div w:id="1025181056">
                                                          <w:marLeft w:val="0"/>
                                                          <w:marRight w:val="0"/>
                                                          <w:marTop w:val="0"/>
                                                          <w:marBottom w:val="0"/>
                                                          <w:divBdr>
                                                            <w:top w:val="none" w:sz="0" w:space="0" w:color="auto"/>
                                                            <w:left w:val="none" w:sz="0" w:space="0" w:color="auto"/>
                                                            <w:bottom w:val="none" w:sz="0" w:space="0" w:color="auto"/>
                                                            <w:right w:val="none" w:sz="0" w:space="0" w:color="auto"/>
                                                          </w:divBdr>
                                                        </w:div>
                                                      </w:divsChild>
                                                    </w:div>
                                                    <w:div w:id="231160575">
                                                      <w:marLeft w:val="0"/>
                                                      <w:marRight w:val="0"/>
                                                      <w:marTop w:val="0"/>
                                                      <w:marBottom w:val="0"/>
                                                      <w:divBdr>
                                                        <w:top w:val="none" w:sz="0" w:space="0" w:color="auto"/>
                                                        <w:left w:val="none" w:sz="0" w:space="0" w:color="auto"/>
                                                        <w:bottom w:val="none" w:sz="0" w:space="0" w:color="auto"/>
                                                        <w:right w:val="none" w:sz="0" w:space="0" w:color="auto"/>
                                                      </w:divBdr>
                                                    </w:div>
                                                    <w:div w:id="477037177">
                                                      <w:marLeft w:val="0"/>
                                                      <w:marRight w:val="0"/>
                                                      <w:marTop w:val="0"/>
                                                      <w:marBottom w:val="0"/>
                                                      <w:divBdr>
                                                        <w:top w:val="none" w:sz="0" w:space="0" w:color="auto"/>
                                                        <w:left w:val="none" w:sz="0" w:space="0" w:color="auto"/>
                                                        <w:bottom w:val="none" w:sz="0" w:space="0" w:color="auto"/>
                                                        <w:right w:val="none" w:sz="0" w:space="0" w:color="auto"/>
                                                      </w:divBdr>
                                                    </w:div>
                                                    <w:div w:id="985359874">
                                                      <w:marLeft w:val="0"/>
                                                      <w:marRight w:val="0"/>
                                                      <w:marTop w:val="0"/>
                                                      <w:marBottom w:val="0"/>
                                                      <w:divBdr>
                                                        <w:top w:val="none" w:sz="0" w:space="0" w:color="auto"/>
                                                        <w:left w:val="none" w:sz="0" w:space="0" w:color="auto"/>
                                                        <w:bottom w:val="none" w:sz="0" w:space="0" w:color="auto"/>
                                                        <w:right w:val="none" w:sz="0" w:space="0" w:color="auto"/>
                                                      </w:divBdr>
                                                    </w:div>
                                                    <w:div w:id="1370837957">
                                                      <w:marLeft w:val="0"/>
                                                      <w:marRight w:val="0"/>
                                                      <w:marTop w:val="0"/>
                                                      <w:marBottom w:val="0"/>
                                                      <w:divBdr>
                                                        <w:top w:val="none" w:sz="0" w:space="0" w:color="auto"/>
                                                        <w:left w:val="none" w:sz="0" w:space="0" w:color="auto"/>
                                                        <w:bottom w:val="none" w:sz="0" w:space="0" w:color="auto"/>
                                                        <w:right w:val="none" w:sz="0" w:space="0" w:color="auto"/>
                                                      </w:divBdr>
                                                    </w:div>
                                                    <w:div w:id="1493831600">
                                                      <w:marLeft w:val="0"/>
                                                      <w:marRight w:val="0"/>
                                                      <w:marTop w:val="0"/>
                                                      <w:marBottom w:val="0"/>
                                                      <w:divBdr>
                                                        <w:top w:val="none" w:sz="0" w:space="0" w:color="auto"/>
                                                        <w:left w:val="none" w:sz="0" w:space="0" w:color="auto"/>
                                                        <w:bottom w:val="none" w:sz="0" w:space="0" w:color="auto"/>
                                                        <w:right w:val="none" w:sz="0" w:space="0" w:color="auto"/>
                                                      </w:divBdr>
                                                    </w:div>
                                                    <w:div w:id="1648392654">
                                                      <w:marLeft w:val="0"/>
                                                      <w:marRight w:val="0"/>
                                                      <w:marTop w:val="0"/>
                                                      <w:marBottom w:val="0"/>
                                                      <w:divBdr>
                                                        <w:top w:val="none" w:sz="0" w:space="0" w:color="auto"/>
                                                        <w:left w:val="none" w:sz="0" w:space="0" w:color="auto"/>
                                                        <w:bottom w:val="none" w:sz="0" w:space="0" w:color="auto"/>
                                                        <w:right w:val="none" w:sz="0" w:space="0" w:color="auto"/>
                                                      </w:divBdr>
                                                    </w:div>
                                                    <w:div w:id="1833567045">
                                                      <w:marLeft w:val="0"/>
                                                      <w:marRight w:val="0"/>
                                                      <w:marTop w:val="0"/>
                                                      <w:marBottom w:val="0"/>
                                                      <w:divBdr>
                                                        <w:top w:val="none" w:sz="0" w:space="0" w:color="auto"/>
                                                        <w:left w:val="none" w:sz="0" w:space="0" w:color="auto"/>
                                                        <w:bottom w:val="none" w:sz="0" w:space="0" w:color="auto"/>
                                                        <w:right w:val="none" w:sz="0" w:space="0" w:color="auto"/>
                                                      </w:divBdr>
                                                    </w:div>
                                                    <w:div w:id="1870340913">
                                                      <w:marLeft w:val="0"/>
                                                      <w:marRight w:val="0"/>
                                                      <w:marTop w:val="0"/>
                                                      <w:marBottom w:val="0"/>
                                                      <w:divBdr>
                                                        <w:top w:val="none" w:sz="0" w:space="0" w:color="auto"/>
                                                        <w:left w:val="none" w:sz="0" w:space="0" w:color="auto"/>
                                                        <w:bottom w:val="none" w:sz="0" w:space="0" w:color="auto"/>
                                                        <w:right w:val="none" w:sz="0" w:space="0" w:color="auto"/>
                                                      </w:divBdr>
                                                    </w:div>
                                                    <w:div w:id="21379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3180084">
          <w:marLeft w:val="0"/>
          <w:marRight w:val="0"/>
          <w:marTop w:val="150"/>
          <w:marBottom w:val="0"/>
          <w:divBdr>
            <w:top w:val="none" w:sz="0" w:space="0" w:color="auto"/>
            <w:left w:val="none" w:sz="0" w:space="0" w:color="auto"/>
            <w:bottom w:val="none" w:sz="0" w:space="0" w:color="auto"/>
            <w:right w:val="none" w:sz="0" w:space="0" w:color="auto"/>
          </w:divBdr>
        </w:div>
      </w:divsChild>
    </w:div>
    <w:div w:id="1873378035">
      <w:bodyDiv w:val="1"/>
      <w:marLeft w:val="0"/>
      <w:marRight w:val="0"/>
      <w:marTop w:val="0"/>
      <w:marBottom w:val="0"/>
      <w:divBdr>
        <w:top w:val="none" w:sz="0" w:space="0" w:color="auto"/>
        <w:left w:val="none" w:sz="0" w:space="0" w:color="auto"/>
        <w:bottom w:val="none" w:sz="0" w:space="0" w:color="auto"/>
        <w:right w:val="none" w:sz="0" w:space="0" w:color="auto"/>
      </w:divBdr>
    </w:div>
    <w:div w:id="1874493146">
      <w:bodyDiv w:val="1"/>
      <w:marLeft w:val="0"/>
      <w:marRight w:val="0"/>
      <w:marTop w:val="0"/>
      <w:marBottom w:val="0"/>
      <w:divBdr>
        <w:top w:val="none" w:sz="0" w:space="0" w:color="auto"/>
        <w:left w:val="none" w:sz="0" w:space="0" w:color="auto"/>
        <w:bottom w:val="none" w:sz="0" w:space="0" w:color="auto"/>
        <w:right w:val="none" w:sz="0" w:space="0" w:color="auto"/>
      </w:divBdr>
      <w:divsChild>
        <w:div w:id="1234706464">
          <w:marLeft w:val="0"/>
          <w:marRight w:val="0"/>
          <w:marTop w:val="0"/>
          <w:marBottom w:val="0"/>
          <w:divBdr>
            <w:top w:val="none" w:sz="0" w:space="0" w:color="auto"/>
            <w:left w:val="none" w:sz="0" w:space="0" w:color="auto"/>
            <w:bottom w:val="none" w:sz="0" w:space="0" w:color="auto"/>
            <w:right w:val="none" w:sz="0" w:space="0" w:color="auto"/>
          </w:divBdr>
          <w:divsChild>
            <w:div w:id="1210417019">
              <w:marLeft w:val="0"/>
              <w:marRight w:val="0"/>
              <w:marTop w:val="0"/>
              <w:marBottom w:val="0"/>
              <w:divBdr>
                <w:top w:val="none" w:sz="0" w:space="0" w:color="auto"/>
                <w:left w:val="none" w:sz="0" w:space="0" w:color="auto"/>
                <w:bottom w:val="none" w:sz="0" w:space="0" w:color="auto"/>
                <w:right w:val="none" w:sz="0" w:space="0" w:color="auto"/>
              </w:divBdr>
              <w:divsChild>
                <w:div w:id="1107581430">
                  <w:marLeft w:val="0"/>
                  <w:marRight w:val="0"/>
                  <w:marTop w:val="0"/>
                  <w:marBottom w:val="0"/>
                  <w:divBdr>
                    <w:top w:val="none" w:sz="0" w:space="0" w:color="auto"/>
                    <w:left w:val="none" w:sz="0" w:space="0" w:color="auto"/>
                    <w:bottom w:val="none" w:sz="0" w:space="0" w:color="auto"/>
                    <w:right w:val="none" w:sz="0" w:space="0" w:color="auto"/>
                  </w:divBdr>
                  <w:divsChild>
                    <w:div w:id="2001688727">
                      <w:marLeft w:val="0"/>
                      <w:marRight w:val="0"/>
                      <w:marTop w:val="0"/>
                      <w:marBottom w:val="0"/>
                      <w:divBdr>
                        <w:top w:val="none" w:sz="0" w:space="0" w:color="auto"/>
                        <w:left w:val="none" w:sz="0" w:space="0" w:color="auto"/>
                        <w:bottom w:val="none" w:sz="0" w:space="0" w:color="auto"/>
                        <w:right w:val="none" w:sz="0" w:space="0" w:color="auto"/>
                      </w:divBdr>
                      <w:divsChild>
                        <w:div w:id="1817801359">
                          <w:marLeft w:val="0"/>
                          <w:marRight w:val="0"/>
                          <w:marTop w:val="0"/>
                          <w:marBottom w:val="0"/>
                          <w:divBdr>
                            <w:top w:val="none" w:sz="0" w:space="0" w:color="auto"/>
                            <w:left w:val="none" w:sz="0" w:space="0" w:color="auto"/>
                            <w:bottom w:val="none" w:sz="0" w:space="0" w:color="auto"/>
                            <w:right w:val="none" w:sz="0" w:space="0" w:color="auto"/>
                          </w:divBdr>
                          <w:divsChild>
                            <w:div w:id="43139174">
                              <w:marLeft w:val="0"/>
                              <w:marRight w:val="0"/>
                              <w:marTop w:val="0"/>
                              <w:marBottom w:val="0"/>
                              <w:divBdr>
                                <w:top w:val="none" w:sz="0" w:space="0" w:color="auto"/>
                                <w:left w:val="none" w:sz="0" w:space="0" w:color="auto"/>
                                <w:bottom w:val="none" w:sz="0" w:space="0" w:color="auto"/>
                                <w:right w:val="none" w:sz="0" w:space="0" w:color="auto"/>
                              </w:divBdr>
                            </w:div>
                            <w:div w:id="568342678">
                              <w:marLeft w:val="0"/>
                              <w:marRight w:val="0"/>
                              <w:marTop w:val="0"/>
                              <w:marBottom w:val="0"/>
                              <w:divBdr>
                                <w:top w:val="none" w:sz="0" w:space="0" w:color="auto"/>
                                <w:left w:val="none" w:sz="0" w:space="0" w:color="auto"/>
                                <w:bottom w:val="none" w:sz="0" w:space="0" w:color="auto"/>
                                <w:right w:val="none" w:sz="0" w:space="0" w:color="auto"/>
                              </w:divBdr>
                              <w:divsChild>
                                <w:div w:id="62416613">
                                  <w:marLeft w:val="0"/>
                                  <w:marRight w:val="0"/>
                                  <w:marTop w:val="0"/>
                                  <w:marBottom w:val="0"/>
                                  <w:divBdr>
                                    <w:top w:val="none" w:sz="0" w:space="0" w:color="auto"/>
                                    <w:left w:val="none" w:sz="0" w:space="0" w:color="auto"/>
                                    <w:bottom w:val="none" w:sz="0" w:space="0" w:color="auto"/>
                                    <w:right w:val="none" w:sz="0" w:space="0" w:color="auto"/>
                                  </w:divBdr>
                                </w:div>
                                <w:div w:id="287979372">
                                  <w:marLeft w:val="0"/>
                                  <w:marRight w:val="0"/>
                                  <w:marTop w:val="0"/>
                                  <w:marBottom w:val="0"/>
                                  <w:divBdr>
                                    <w:top w:val="none" w:sz="0" w:space="0" w:color="auto"/>
                                    <w:left w:val="none" w:sz="0" w:space="0" w:color="auto"/>
                                    <w:bottom w:val="none" w:sz="0" w:space="0" w:color="auto"/>
                                    <w:right w:val="none" w:sz="0" w:space="0" w:color="auto"/>
                                  </w:divBdr>
                                </w:div>
                                <w:div w:id="642465195">
                                  <w:marLeft w:val="0"/>
                                  <w:marRight w:val="0"/>
                                  <w:marTop w:val="0"/>
                                  <w:marBottom w:val="0"/>
                                  <w:divBdr>
                                    <w:top w:val="none" w:sz="0" w:space="0" w:color="auto"/>
                                    <w:left w:val="none" w:sz="0" w:space="0" w:color="auto"/>
                                    <w:bottom w:val="none" w:sz="0" w:space="0" w:color="auto"/>
                                    <w:right w:val="none" w:sz="0" w:space="0" w:color="auto"/>
                                  </w:divBdr>
                                </w:div>
                                <w:div w:id="1195196867">
                                  <w:marLeft w:val="0"/>
                                  <w:marRight w:val="0"/>
                                  <w:marTop w:val="0"/>
                                  <w:marBottom w:val="0"/>
                                  <w:divBdr>
                                    <w:top w:val="none" w:sz="0" w:space="0" w:color="auto"/>
                                    <w:left w:val="none" w:sz="0" w:space="0" w:color="auto"/>
                                    <w:bottom w:val="none" w:sz="0" w:space="0" w:color="auto"/>
                                    <w:right w:val="none" w:sz="0" w:space="0" w:color="auto"/>
                                  </w:divBdr>
                                </w:div>
                                <w:div w:id="1445802929">
                                  <w:marLeft w:val="0"/>
                                  <w:marRight w:val="0"/>
                                  <w:marTop w:val="0"/>
                                  <w:marBottom w:val="0"/>
                                  <w:divBdr>
                                    <w:top w:val="none" w:sz="0" w:space="0" w:color="auto"/>
                                    <w:left w:val="none" w:sz="0" w:space="0" w:color="auto"/>
                                    <w:bottom w:val="none" w:sz="0" w:space="0" w:color="auto"/>
                                    <w:right w:val="none" w:sz="0" w:space="0" w:color="auto"/>
                                  </w:divBdr>
                                </w:div>
                                <w:div w:id="1448162340">
                                  <w:marLeft w:val="0"/>
                                  <w:marRight w:val="0"/>
                                  <w:marTop w:val="0"/>
                                  <w:marBottom w:val="0"/>
                                  <w:divBdr>
                                    <w:top w:val="none" w:sz="0" w:space="0" w:color="auto"/>
                                    <w:left w:val="none" w:sz="0" w:space="0" w:color="auto"/>
                                    <w:bottom w:val="none" w:sz="0" w:space="0" w:color="auto"/>
                                    <w:right w:val="none" w:sz="0" w:space="0" w:color="auto"/>
                                  </w:divBdr>
                                  <w:divsChild>
                                    <w:div w:id="815411776">
                                      <w:marLeft w:val="0"/>
                                      <w:marRight w:val="0"/>
                                      <w:marTop w:val="0"/>
                                      <w:marBottom w:val="0"/>
                                      <w:divBdr>
                                        <w:top w:val="none" w:sz="0" w:space="0" w:color="auto"/>
                                        <w:left w:val="none" w:sz="0" w:space="0" w:color="auto"/>
                                        <w:bottom w:val="none" w:sz="0" w:space="0" w:color="auto"/>
                                        <w:right w:val="none" w:sz="0" w:space="0" w:color="auto"/>
                                      </w:divBdr>
                                    </w:div>
                                  </w:divsChild>
                                </w:div>
                                <w:div w:id="1573393770">
                                  <w:marLeft w:val="0"/>
                                  <w:marRight w:val="0"/>
                                  <w:marTop w:val="0"/>
                                  <w:marBottom w:val="0"/>
                                  <w:divBdr>
                                    <w:top w:val="none" w:sz="0" w:space="0" w:color="auto"/>
                                    <w:left w:val="none" w:sz="0" w:space="0" w:color="auto"/>
                                    <w:bottom w:val="none" w:sz="0" w:space="0" w:color="auto"/>
                                    <w:right w:val="none" w:sz="0" w:space="0" w:color="auto"/>
                                  </w:divBdr>
                                </w:div>
                                <w:div w:id="1574198644">
                                  <w:marLeft w:val="0"/>
                                  <w:marRight w:val="0"/>
                                  <w:marTop w:val="0"/>
                                  <w:marBottom w:val="0"/>
                                  <w:divBdr>
                                    <w:top w:val="none" w:sz="0" w:space="0" w:color="auto"/>
                                    <w:left w:val="none" w:sz="0" w:space="0" w:color="auto"/>
                                    <w:bottom w:val="none" w:sz="0" w:space="0" w:color="auto"/>
                                    <w:right w:val="none" w:sz="0" w:space="0" w:color="auto"/>
                                  </w:divBdr>
                                </w:div>
                                <w:div w:id="1653020292">
                                  <w:marLeft w:val="0"/>
                                  <w:marRight w:val="0"/>
                                  <w:marTop w:val="0"/>
                                  <w:marBottom w:val="0"/>
                                  <w:divBdr>
                                    <w:top w:val="none" w:sz="0" w:space="0" w:color="auto"/>
                                    <w:left w:val="none" w:sz="0" w:space="0" w:color="auto"/>
                                    <w:bottom w:val="none" w:sz="0" w:space="0" w:color="auto"/>
                                    <w:right w:val="none" w:sz="0" w:space="0" w:color="auto"/>
                                  </w:divBdr>
                                </w:div>
                                <w:div w:id="1890846468">
                                  <w:marLeft w:val="0"/>
                                  <w:marRight w:val="0"/>
                                  <w:marTop w:val="0"/>
                                  <w:marBottom w:val="0"/>
                                  <w:divBdr>
                                    <w:top w:val="none" w:sz="0" w:space="0" w:color="auto"/>
                                    <w:left w:val="none" w:sz="0" w:space="0" w:color="auto"/>
                                    <w:bottom w:val="none" w:sz="0" w:space="0" w:color="auto"/>
                                    <w:right w:val="none" w:sz="0" w:space="0" w:color="auto"/>
                                  </w:divBdr>
                                </w:div>
                                <w:div w:id="1993437071">
                                  <w:marLeft w:val="0"/>
                                  <w:marRight w:val="0"/>
                                  <w:marTop w:val="0"/>
                                  <w:marBottom w:val="0"/>
                                  <w:divBdr>
                                    <w:top w:val="none" w:sz="0" w:space="0" w:color="auto"/>
                                    <w:left w:val="none" w:sz="0" w:space="0" w:color="auto"/>
                                    <w:bottom w:val="none" w:sz="0" w:space="0" w:color="auto"/>
                                    <w:right w:val="none" w:sz="0" w:space="0" w:color="auto"/>
                                  </w:divBdr>
                                </w:div>
                              </w:divsChild>
                            </w:div>
                            <w:div w:id="1054814267">
                              <w:marLeft w:val="0"/>
                              <w:marRight w:val="0"/>
                              <w:marTop w:val="0"/>
                              <w:marBottom w:val="0"/>
                              <w:divBdr>
                                <w:top w:val="none" w:sz="0" w:space="0" w:color="auto"/>
                                <w:left w:val="none" w:sz="0" w:space="0" w:color="auto"/>
                                <w:bottom w:val="none" w:sz="0" w:space="0" w:color="auto"/>
                                <w:right w:val="none" w:sz="0" w:space="0" w:color="auto"/>
                              </w:divBdr>
                              <w:divsChild>
                                <w:div w:id="1732579220">
                                  <w:marLeft w:val="165"/>
                                  <w:marRight w:val="0"/>
                                  <w:marTop w:val="0"/>
                                  <w:marBottom w:val="0"/>
                                  <w:divBdr>
                                    <w:top w:val="none" w:sz="0" w:space="0" w:color="auto"/>
                                    <w:left w:val="none" w:sz="0" w:space="0" w:color="auto"/>
                                    <w:bottom w:val="none" w:sz="0" w:space="0" w:color="auto"/>
                                    <w:right w:val="none" w:sz="0" w:space="0" w:color="auto"/>
                                  </w:divBdr>
                                  <w:divsChild>
                                    <w:div w:id="453057791">
                                      <w:marLeft w:val="0"/>
                                      <w:marRight w:val="0"/>
                                      <w:marTop w:val="0"/>
                                      <w:marBottom w:val="0"/>
                                      <w:divBdr>
                                        <w:top w:val="none" w:sz="0" w:space="0" w:color="auto"/>
                                        <w:left w:val="none" w:sz="0" w:space="0" w:color="auto"/>
                                        <w:bottom w:val="none" w:sz="0" w:space="0" w:color="auto"/>
                                        <w:right w:val="none" w:sz="0" w:space="0" w:color="auto"/>
                                      </w:divBdr>
                                    </w:div>
                                    <w:div w:id="1600333153">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902014232">
                              <w:marLeft w:val="0"/>
                              <w:marRight w:val="0"/>
                              <w:marTop w:val="75"/>
                              <w:marBottom w:val="0"/>
                              <w:divBdr>
                                <w:top w:val="none" w:sz="0" w:space="0" w:color="auto"/>
                                <w:left w:val="none" w:sz="0" w:space="0" w:color="auto"/>
                                <w:bottom w:val="none" w:sz="0" w:space="0" w:color="auto"/>
                                <w:right w:val="none" w:sz="0" w:space="0" w:color="auto"/>
                              </w:divBdr>
                            </w:div>
                            <w:div w:id="202142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2501140">
          <w:marLeft w:val="0"/>
          <w:marRight w:val="0"/>
          <w:marTop w:val="0"/>
          <w:marBottom w:val="0"/>
          <w:divBdr>
            <w:top w:val="none" w:sz="0" w:space="0" w:color="auto"/>
            <w:left w:val="none" w:sz="0" w:space="0" w:color="auto"/>
            <w:bottom w:val="dashed" w:sz="6" w:space="0" w:color="939393"/>
            <w:right w:val="none" w:sz="0" w:space="0" w:color="auto"/>
          </w:divBdr>
          <w:divsChild>
            <w:div w:id="601114411">
              <w:marLeft w:val="0"/>
              <w:marRight w:val="0"/>
              <w:marTop w:val="0"/>
              <w:marBottom w:val="0"/>
              <w:divBdr>
                <w:top w:val="none" w:sz="0" w:space="0" w:color="auto"/>
                <w:left w:val="none" w:sz="0" w:space="0" w:color="auto"/>
                <w:bottom w:val="none" w:sz="0" w:space="0" w:color="auto"/>
                <w:right w:val="none" w:sz="0" w:space="0" w:color="auto"/>
              </w:divBdr>
            </w:div>
            <w:div w:id="1142386243">
              <w:marLeft w:val="0"/>
              <w:marRight w:val="0"/>
              <w:marTop w:val="0"/>
              <w:marBottom w:val="0"/>
              <w:divBdr>
                <w:top w:val="none" w:sz="0" w:space="0" w:color="auto"/>
                <w:left w:val="none" w:sz="0" w:space="0" w:color="auto"/>
                <w:bottom w:val="none" w:sz="0" w:space="0" w:color="auto"/>
                <w:right w:val="none" w:sz="0" w:space="0" w:color="auto"/>
              </w:divBdr>
              <w:divsChild>
                <w:div w:id="1973636740">
                  <w:marLeft w:val="0"/>
                  <w:marRight w:val="0"/>
                  <w:marTop w:val="0"/>
                  <w:marBottom w:val="0"/>
                  <w:divBdr>
                    <w:top w:val="none" w:sz="0" w:space="0" w:color="auto"/>
                    <w:left w:val="none" w:sz="0" w:space="0" w:color="auto"/>
                    <w:bottom w:val="none" w:sz="0" w:space="0" w:color="auto"/>
                    <w:right w:val="none" w:sz="0" w:space="0" w:color="auto"/>
                  </w:divBdr>
                </w:div>
              </w:divsChild>
            </w:div>
            <w:div w:id="1794862601">
              <w:marLeft w:val="0"/>
              <w:marRight w:val="0"/>
              <w:marTop w:val="0"/>
              <w:marBottom w:val="0"/>
              <w:divBdr>
                <w:top w:val="none" w:sz="0" w:space="0" w:color="auto"/>
                <w:left w:val="none" w:sz="0" w:space="0" w:color="auto"/>
                <w:bottom w:val="none" w:sz="0" w:space="0" w:color="auto"/>
                <w:right w:val="none" w:sz="0" w:space="0" w:color="auto"/>
              </w:divBdr>
              <w:divsChild>
                <w:div w:id="2100444467">
                  <w:marLeft w:val="0"/>
                  <w:marRight w:val="0"/>
                  <w:marTop w:val="120"/>
                  <w:marBottom w:val="0"/>
                  <w:divBdr>
                    <w:top w:val="none" w:sz="0" w:space="0" w:color="auto"/>
                    <w:left w:val="none" w:sz="0" w:space="0" w:color="auto"/>
                    <w:bottom w:val="none" w:sz="0" w:space="0" w:color="auto"/>
                    <w:right w:val="none" w:sz="0" w:space="0" w:color="auto"/>
                  </w:divBdr>
                  <w:divsChild>
                    <w:div w:id="131183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962365">
      <w:bodyDiv w:val="1"/>
      <w:marLeft w:val="0"/>
      <w:marRight w:val="0"/>
      <w:marTop w:val="0"/>
      <w:marBottom w:val="0"/>
      <w:divBdr>
        <w:top w:val="none" w:sz="0" w:space="0" w:color="auto"/>
        <w:left w:val="none" w:sz="0" w:space="0" w:color="auto"/>
        <w:bottom w:val="none" w:sz="0" w:space="0" w:color="auto"/>
        <w:right w:val="none" w:sz="0" w:space="0" w:color="auto"/>
      </w:divBdr>
    </w:div>
    <w:div w:id="1880241472">
      <w:bodyDiv w:val="1"/>
      <w:marLeft w:val="0"/>
      <w:marRight w:val="0"/>
      <w:marTop w:val="0"/>
      <w:marBottom w:val="0"/>
      <w:divBdr>
        <w:top w:val="none" w:sz="0" w:space="0" w:color="auto"/>
        <w:left w:val="none" w:sz="0" w:space="0" w:color="auto"/>
        <w:bottom w:val="none" w:sz="0" w:space="0" w:color="auto"/>
        <w:right w:val="none" w:sz="0" w:space="0" w:color="auto"/>
      </w:divBdr>
    </w:div>
    <w:div w:id="1906407467">
      <w:bodyDiv w:val="1"/>
      <w:marLeft w:val="0"/>
      <w:marRight w:val="0"/>
      <w:marTop w:val="0"/>
      <w:marBottom w:val="0"/>
      <w:divBdr>
        <w:top w:val="none" w:sz="0" w:space="0" w:color="auto"/>
        <w:left w:val="none" w:sz="0" w:space="0" w:color="auto"/>
        <w:bottom w:val="none" w:sz="0" w:space="0" w:color="auto"/>
        <w:right w:val="none" w:sz="0" w:space="0" w:color="auto"/>
      </w:divBdr>
      <w:divsChild>
        <w:div w:id="268976906">
          <w:marLeft w:val="0"/>
          <w:marRight w:val="0"/>
          <w:marTop w:val="0"/>
          <w:marBottom w:val="0"/>
          <w:divBdr>
            <w:top w:val="none" w:sz="0" w:space="0" w:color="auto"/>
            <w:left w:val="none" w:sz="0" w:space="0" w:color="auto"/>
            <w:bottom w:val="none" w:sz="0" w:space="0" w:color="auto"/>
            <w:right w:val="none" w:sz="0" w:space="0" w:color="auto"/>
          </w:divBdr>
          <w:divsChild>
            <w:div w:id="91320498">
              <w:marLeft w:val="0"/>
              <w:marRight w:val="0"/>
              <w:marTop w:val="0"/>
              <w:marBottom w:val="0"/>
              <w:divBdr>
                <w:top w:val="none" w:sz="0" w:space="0" w:color="auto"/>
                <w:left w:val="none" w:sz="0" w:space="0" w:color="auto"/>
                <w:bottom w:val="none" w:sz="0" w:space="0" w:color="auto"/>
                <w:right w:val="none" w:sz="0" w:space="0" w:color="auto"/>
              </w:divBdr>
              <w:divsChild>
                <w:div w:id="1498686954">
                  <w:marLeft w:val="0"/>
                  <w:marRight w:val="0"/>
                  <w:marTop w:val="0"/>
                  <w:marBottom w:val="0"/>
                  <w:divBdr>
                    <w:top w:val="none" w:sz="0" w:space="0" w:color="auto"/>
                    <w:left w:val="none" w:sz="0" w:space="0" w:color="auto"/>
                    <w:bottom w:val="none" w:sz="0" w:space="0" w:color="auto"/>
                    <w:right w:val="none" w:sz="0" w:space="0" w:color="auto"/>
                  </w:divBdr>
                  <w:divsChild>
                    <w:div w:id="31199622">
                      <w:marLeft w:val="0"/>
                      <w:marRight w:val="0"/>
                      <w:marTop w:val="0"/>
                      <w:marBottom w:val="0"/>
                      <w:divBdr>
                        <w:top w:val="none" w:sz="0" w:space="0" w:color="auto"/>
                        <w:left w:val="none" w:sz="0" w:space="0" w:color="auto"/>
                        <w:bottom w:val="none" w:sz="0" w:space="0" w:color="auto"/>
                        <w:right w:val="none" w:sz="0" w:space="0" w:color="auto"/>
                      </w:divBdr>
                      <w:divsChild>
                        <w:div w:id="1867668029">
                          <w:marLeft w:val="0"/>
                          <w:marRight w:val="0"/>
                          <w:marTop w:val="0"/>
                          <w:marBottom w:val="0"/>
                          <w:divBdr>
                            <w:top w:val="none" w:sz="0" w:space="0" w:color="auto"/>
                            <w:left w:val="none" w:sz="0" w:space="0" w:color="auto"/>
                            <w:bottom w:val="none" w:sz="0" w:space="0" w:color="auto"/>
                            <w:right w:val="none" w:sz="0" w:space="0" w:color="auto"/>
                          </w:divBdr>
                          <w:divsChild>
                            <w:div w:id="190534808">
                              <w:marLeft w:val="0"/>
                              <w:marRight w:val="0"/>
                              <w:marTop w:val="0"/>
                              <w:marBottom w:val="0"/>
                              <w:divBdr>
                                <w:top w:val="none" w:sz="0" w:space="0" w:color="auto"/>
                                <w:left w:val="none" w:sz="0" w:space="0" w:color="auto"/>
                                <w:bottom w:val="none" w:sz="0" w:space="0" w:color="auto"/>
                                <w:right w:val="none" w:sz="0" w:space="0" w:color="auto"/>
                              </w:divBdr>
                              <w:divsChild>
                                <w:div w:id="150682498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4660925">
          <w:marLeft w:val="0"/>
          <w:marRight w:val="0"/>
          <w:marTop w:val="0"/>
          <w:marBottom w:val="0"/>
          <w:divBdr>
            <w:top w:val="none" w:sz="0" w:space="0" w:color="auto"/>
            <w:left w:val="none" w:sz="0" w:space="0" w:color="auto"/>
            <w:bottom w:val="none" w:sz="0" w:space="0" w:color="auto"/>
            <w:right w:val="none" w:sz="0" w:space="0" w:color="auto"/>
          </w:divBdr>
        </w:div>
        <w:div w:id="837693471">
          <w:marLeft w:val="0"/>
          <w:marRight w:val="0"/>
          <w:marTop w:val="0"/>
          <w:marBottom w:val="0"/>
          <w:divBdr>
            <w:top w:val="none" w:sz="0" w:space="0" w:color="auto"/>
            <w:left w:val="none" w:sz="0" w:space="0" w:color="auto"/>
            <w:bottom w:val="dashed" w:sz="6" w:space="0" w:color="939393"/>
            <w:right w:val="none" w:sz="0" w:space="0" w:color="auto"/>
          </w:divBdr>
          <w:divsChild>
            <w:div w:id="667366095">
              <w:marLeft w:val="0"/>
              <w:marRight w:val="0"/>
              <w:marTop w:val="0"/>
              <w:marBottom w:val="0"/>
              <w:divBdr>
                <w:top w:val="none" w:sz="0" w:space="0" w:color="auto"/>
                <w:left w:val="none" w:sz="0" w:space="0" w:color="auto"/>
                <w:bottom w:val="none" w:sz="0" w:space="0" w:color="auto"/>
                <w:right w:val="none" w:sz="0" w:space="0" w:color="auto"/>
              </w:divBdr>
              <w:divsChild>
                <w:div w:id="750005068">
                  <w:marLeft w:val="0"/>
                  <w:marRight w:val="0"/>
                  <w:marTop w:val="0"/>
                  <w:marBottom w:val="0"/>
                  <w:divBdr>
                    <w:top w:val="none" w:sz="0" w:space="0" w:color="auto"/>
                    <w:left w:val="none" w:sz="0" w:space="0" w:color="auto"/>
                    <w:bottom w:val="none" w:sz="0" w:space="0" w:color="auto"/>
                    <w:right w:val="none" w:sz="0" w:space="0" w:color="auto"/>
                  </w:divBdr>
                </w:div>
              </w:divsChild>
            </w:div>
            <w:div w:id="737362126">
              <w:marLeft w:val="0"/>
              <w:marRight w:val="0"/>
              <w:marTop w:val="0"/>
              <w:marBottom w:val="0"/>
              <w:divBdr>
                <w:top w:val="none" w:sz="0" w:space="0" w:color="auto"/>
                <w:left w:val="none" w:sz="0" w:space="0" w:color="auto"/>
                <w:bottom w:val="none" w:sz="0" w:space="0" w:color="auto"/>
                <w:right w:val="none" w:sz="0" w:space="0" w:color="auto"/>
              </w:divBdr>
              <w:divsChild>
                <w:div w:id="648171927">
                  <w:marLeft w:val="0"/>
                  <w:marRight w:val="0"/>
                  <w:marTop w:val="120"/>
                  <w:marBottom w:val="0"/>
                  <w:divBdr>
                    <w:top w:val="none" w:sz="0" w:space="0" w:color="auto"/>
                    <w:left w:val="none" w:sz="0" w:space="0" w:color="auto"/>
                    <w:bottom w:val="none" w:sz="0" w:space="0" w:color="auto"/>
                    <w:right w:val="none" w:sz="0" w:space="0" w:color="auto"/>
                  </w:divBdr>
                  <w:divsChild>
                    <w:div w:id="75139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15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23405">
      <w:bodyDiv w:val="1"/>
      <w:marLeft w:val="0"/>
      <w:marRight w:val="0"/>
      <w:marTop w:val="0"/>
      <w:marBottom w:val="0"/>
      <w:divBdr>
        <w:top w:val="none" w:sz="0" w:space="0" w:color="auto"/>
        <w:left w:val="none" w:sz="0" w:space="0" w:color="auto"/>
        <w:bottom w:val="none" w:sz="0" w:space="0" w:color="auto"/>
        <w:right w:val="none" w:sz="0" w:space="0" w:color="auto"/>
      </w:divBdr>
      <w:divsChild>
        <w:div w:id="627585971">
          <w:marLeft w:val="0"/>
          <w:marRight w:val="0"/>
          <w:marTop w:val="0"/>
          <w:marBottom w:val="0"/>
          <w:divBdr>
            <w:top w:val="none" w:sz="0" w:space="0" w:color="auto"/>
            <w:left w:val="none" w:sz="0" w:space="0" w:color="auto"/>
            <w:bottom w:val="none" w:sz="0" w:space="0" w:color="auto"/>
            <w:right w:val="none" w:sz="0" w:space="0" w:color="auto"/>
          </w:divBdr>
          <w:divsChild>
            <w:div w:id="1836721099">
              <w:marLeft w:val="0"/>
              <w:marRight w:val="0"/>
              <w:marTop w:val="0"/>
              <w:marBottom w:val="0"/>
              <w:divBdr>
                <w:top w:val="none" w:sz="0" w:space="0" w:color="auto"/>
                <w:left w:val="none" w:sz="0" w:space="0" w:color="auto"/>
                <w:bottom w:val="none" w:sz="0" w:space="0" w:color="auto"/>
                <w:right w:val="none" w:sz="0" w:space="0" w:color="auto"/>
              </w:divBdr>
              <w:divsChild>
                <w:div w:id="196552766">
                  <w:marLeft w:val="0"/>
                  <w:marRight w:val="0"/>
                  <w:marTop w:val="0"/>
                  <w:marBottom w:val="0"/>
                  <w:divBdr>
                    <w:top w:val="none" w:sz="0" w:space="0" w:color="auto"/>
                    <w:left w:val="none" w:sz="0" w:space="0" w:color="auto"/>
                    <w:bottom w:val="none" w:sz="0" w:space="0" w:color="auto"/>
                    <w:right w:val="none" w:sz="0" w:space="0" w:color="auto"/>
                  </w:divBdr>
                  <w:divsChild>
                    <w:div w:id="651104981">
                      <w:marLeft w:val="0"/>
                      <w:marRight w:val="0"/>
                      <w:marTop w:val="0"/>
                      <w:marBottom w:val="0"/>
                      <w:divBdr>
                        <w:top w:val="none" w:sz="0" w:space="0" w:color="auto"/>
                        <w:left w:val="none" w:sz="0" w:space="0" w:color="auto"/>
                        <w:bottom w:val="none" w:sz="0" w:space="0" w:color="auto"/>
                        <w:right w:val="none" w:sz="0" w:space="0" w:color="auto"/>
                      </w:divBdr>
                      <w:divsChild>
                        <w:div w:id="1858960614">
                          <w:marLeft w:val="0"/>
                          <w:marRight w:val="0"/>
                          <w:marTop w:val="0"/>
                          <w:marBottom w:val="0"/>
                          <w:divBdr>
                            <w:top w:val="none" w:sz="0" w:space="0" w:color="auto"/>
                            <w:left w:val="none" w:sz="0" w:space="0" w:color="auto"/>
                            <w:bottom w:val="none" w:sz="0" w:space="0" w:color="auto"/>
                            <w:right w:val="none" w:sz="0" w:space="0" w:color="auto"/>
                          </w:divBdr>
                          <w:divsChild>
                            <w:div w:id="150905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5006614">
          <w:marLeft w:val="0"/>
          <w:marRight w:val="0"/>
          <w:marTop w:val="0"/>
          <w:marBottom w:val="0"/>
          <w:divBdr>
            <w:top w:val="none" w:sz="0" w:space="0" w:color="auto"/>
            <w:left w:val="none" w:sz="0" w:space="0" w:color="auto"/>
            <w:bottom w:val="dashed" w:sz="6" w:space="0" w:color="939393"/>
            <w:right w:val="none" w:sz="0" w:space="0" w:color="auto"/>
          </w:divBdr>
          <w:divsChild>
            <w:div w:id="442186902">
              <w:marLeft w:val="0"/>
              <w:marRight w:val="0"/>
              <w:marTop w:val="0"/>
              <w:marBottom w:val="0"/>
              <w:divBdr>
                <w:top w:val="none" w:sz="0" w:space="0" w:color="auto"/>
                <w:left w:val="none" w:sz="0" w:space="0" w:color="auto"/>
                <w:bottom w:val="none" w:sz="0" w:space="0" w:color="auto"/>
                <w:right w:val="none" w:sz="0" w:space="0" w:color="auto"/>
              </w:divBdr>
            </w:div>
            <w:div w:id="928080530">
              <w:marLeft w:val="0"/>
              <w:marRight w:val="0"/>
              <w:marTop w:val="0"/>
              <w:marBottom w:val="0"/>
              <w:divBdr>
                <w:top w:val="none" w:sz="0" w:space="0" w:color="auto"/>
                <w:left w:val="none" w:sz="0" w:space="0" w:color="auto"/>
                <w:bottom w:val="none" w:sz="0" w:space="0" w:color="auto"/>
                <w:right w:val="none" w:sz="0" w:space="0" w:color="auto"/>
              </w:divBdr>
              <w:divsChild>
                <w:div w:id="804540503">
                  <w:marLeft w:val="0"/>
                  <w:marRight w:val="0"/>
                  <w:marTop w:val="0"/>
                  <w:marBottom w:val="0"/>
                  <w:divBdr>
                    <w:top w:val="none" w:sz="0" w:space="0" w:color="auto"/>
                    <w:left w:val="none" w:sz="0" w:space="0" w:color="auto"/>
                    <w:bottom w:val="none" w:sz="0" w:space="0" w:color="auto"/>
                    <w:right w:val="none" w:sz="0" w:space="0" w:color="auto"/>
                  </w:divBdr>
                </w:div>
              </w:divsChild>
            </w:div>
            <w:div w:id="1950426950">
              <w:marLeft w:val="0"/>
              <w:marRight w:val="0"/>
              <w:marTop w:val="0"/>
              <w:marBottom w:val="0"/>
              <w:divBdr>
                <w:top w:val="none" w:sz="0" w:space="0" w:color="auto"/>
                <w:left w:val="none" w:sz="0" w:space="0" w:color="auto"/>
                <w:bottom w:val="none" w:sz="0" w:space="0" w:color="auto"/>
                <w:right w:val="none" w:sz="0" w:space="0" w:color="auto"/>
              </w:divBdr>
              <w:divsChild>
                <w:div w:id="1300188919">
                  <w:marLeft w:val="0"/>
                  <w:marRight w:val="0"/>
                  <w:marTop w:val="0"/>
                  <w:marBottom w:val="0"/>
                  <w:divBdr>
                    <w:top w:val="none" w:sz="0" w:space="0" w:color="auto"/>
                    <w:left w:val="none" w:sz="0" w:space="0" w:color="auto"/>
                    <w:bottom w:val="none" w:sz="0" w:space="0" w:color="auto"/>
                    <w:right w:val="none" w:sz="0" w:space="0" w:color="auto"/>
                  </w:divBdr>
                </w:div>
                <w:div w:id="1829248021">
                  <w:marLeft w:val="0"/>
                  <w:marRight w:val="0"/>
                  <w:marTop w:val="105"/>
                  <w:marBottom w:val="0"/>
                  <w:divBdr>
                    <w:top w:val="none" w:sz="0" w:space="0" w:color="auto"/>
                    <w:left w:val="none" w:sz="0" w:space="0" w:color="auto"/>
                    <w:bottom w:val="none" w:sz="0" w:space="0" w:color="auto"/>
                    <w:right w:val="none" w:sz="0" w:space="0" w:color="auto"/>
                  </w:divBdr>
                  <w:divsChild>
                    <w:div w:id="174517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6067890">
      <w:bodyDiv w:val="1"/>
      <w:marLeft w:val="0"/>
      <w:marRight w:val="0"/>
      <w:marTop w:val="0"/>
      <w:marBottom w:val="0"/>
      <w:divBdr>
        <w:top w:val="none" w:sz="0" w:space="0" w:color="auto"/>
        <w:left w:val="none" w:sz="0" w:space="0" w:color="auto"/>
        <w:bottom w:val="none" w:sz="0" w:space="0" w:color="auto"/>
        <w:right w:val="none" w:sz="0" w:space="0" w:color="auto"/>
      </w:divBdr>
    </w:div>
    <w:div w:id="1937900989">
      <w:bodyDiv w:val="1"/>
      <w:marLeft w:val="0"/>
      <w:marRight w:val="0"/>
      <w:marTop w:val="0"/>
      <w:marBottom w:val="0"/>
      <w:divBdr>
        <w:top w:val="none" w:sz="0" w:space="0" w:color="auto"/>
        <w:left w:val="none" w:sz="0" w:space="0" w:color="auto"/>
        <w:bottom w:val="none" w:sz="0" w:space="0" w:color="auto"/>
        <w:right w:val="none" w:sz="0" w:space="0" w:color="auto"/>
      </w:divBdr>
      <w:divsChild>
        <w:div w:id="1423185711">
          <w:marLeft w:val="0"/>
          <w:marRight w:val="0"/>
          <w:marTop w:val="0"/>
          <w:marBottom w:val="0"/>
          <w:divBdr>
            <w:top w:val="none" w:sz="0" w:space="0" w:color="auto"/>
            <w:left w:val="none" w:sz="0" w:space="0" w:color="auto"/>
            <w:bottom w:val="dashed" w:sz="6" w:space="0" w:color="939393"/>
            <w:right w:val="none" w:sz="0" w:space="0" w:color="auto"/>
          </w:divBdr>
          <w:divsChild>
            <w:div w:id="322125413">
              <w:marLeft w:val="0"/>
              <w:marRight w:val="0"/>
              <w:marTop w:val="0"/>
              <w:marBottom w:val="0"/>
              <w:divBdr>
                <w:top w:val="none" w:sz="0" w:space="0" w:color="auto"/>
                <w:left w:val="none" w:sz="0" w:space="0" w:color="auto"/>
                <w:bottom w:val="none" w:sz="0" w:space="0" w:color="auto"/>
                <w:right w:val="none" w:sz="0" w:space="0" w:color="auto"/>
              </w:divBdr>
              <w:divsChild>
                <w:div w:id="584268503">
                  <w:marLeft w:val="0"/>
                  <w:marRight w:val="0"/>
                  <w:marTop w:val="0"/>
                  <w:marBottom w:val="0"/>
                  <w:divBdr>
                    <w:top w:val="none" w:sz="0" w:space="0" w:color="auto"/>
                    <w:left w:val="none" w:sz="0" w:space="0" w:color="auto"/>
                    <w:bottom w:val="none" w:sz="0" w:space="0" w:color="auto"/>
                    <w:right w:val="none" w:sz="0" w:space="0" w:color="auto"/>
                  </w:divBdr>
                </w:div>
                <w:div w:id="906652913">
                  <w:marLeft w:val="0"/>
                  <w:marRight w:val="0"/>
                  <w:marTop w:val="105"/>
                  <w:marBottom w:val="0"/>
                  <w:divBdr>
                    <w:top w:val="none" w:sz="0" w:space="0" w:color="auto"/>
                    <w:left w:val="none" w:sz="0" w:space="0" w:color="auto"/>
                    <w:bottom w:val="none" w:sz="0" w:space="0" w:color="auto"/>
                    <w:right w:val="none" w:sz="0" w:space="0" w:color="auto"/>
                  </w:divBdr>
                  <w:divsChild>
                    <w:div w:id="177126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10157">
              <w:marLeft w:val="0"/>
              <w:marRight w:val="0"/>
              <w:marTop w:val="0"/>
              <w:marBottom w:val="0"/>
              <w:divBdr>
                <w:top w:val="none" w:sz="0" w:space="0" w:color="auto"/>
                <w:left w:val="none" w:sz="0" w:space="0" w:color="auto"/>
                <w:bottom w:val="none" w:sz="0" w:space="0" w:color="auto"/>
                <w:right w:val="none" w:sz="0" w:space="0" w:color="auto"/>
              </w:divBdr>
            </w:div>
            <w:div w:id="1872958401">
              <w:marLeft w:val="0"/>
              <w:marRight w:val="0"/>
              <w:marTop w:val="0"/>
              <w:marBottom w:val="0"/>
              <w:divBdr>
                <w:top w:val="none" w:sz="0" w:space="0" w:color="auto"/>
                <w:left w:val="none" w:sz="0" w:space="0" w:color="auto"/>
                <w:bottom w:val="none" w:sz="0" w:space="0" w:color="auto"/>
                <w:right w:val="none" w:sz="0" w:space="0" w:color="auto"/>
              </w:divBdr>
              <w:divsChild>
                <w:div w:id="126199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80842">
          <w:marLeft w:val="0"/>
          <w:marRight w:val="0"/>
          <w:marTop w:val="0"/>
          <w:marBottom w:val="0"/>
          <w:divBdr>
            <w:top w:val="none" w:sz="0" w:space="0" w:color="auto"/>
            <w:left w:val="none" w:sz="0" w:space="0" w:color="auto"/>
            <w:bottom w:val="none" w:sz="0" w:space="0" w:color="auto"/>
            <w:right w:val="none" w:sz="0" w:space="0" w:color="auto"/>
          </w:divBdr>
          <w:divsChild>
            <w:div w:id="1570534424">
              <w:marLeft w:val="0"/>
              <w:marRight w:val="0"/>
              <w:marTop w:val="0"/>
              <w:marBottom w:val="0"/>
              <w:divBdr>
                <w:top w:val="none" w:sz="0" w:space="0" w:color="auto"/>
                <w:left w:val="none" w:sz="0" w:space="0" w:color="auto"/>
                <w:bottom w:val="none" w:sz="0" w:space="0" w:color="auto"/>
                <w:right w:val="none" w:sz="0" w:space="0" w:color="auto"/>
              </w:divBdr>
              <w:divsChild>
                <w:div w:id="1916666839">
                  <w:marLeft w:val="0"/>
                  <w:marRight w:val="0"/>
                  <w:marTop w:val="0"/>
                  <w:marBottom w:val="0"/>
                  <w:divBdr>
                    <w:top w:val="none" w:sz="0" w:space="0" w:color="auto"/>
                    <w:left w:val="none" w:sz="0" w:space="0" w:color="auto"/>
                    <w:bottom w:val="none" w:sz="0" w:space="0" w:color="auto"/>
                    <w:right w:val="none" w:sz="0" w:space="0" w:color="auto"/>
                  </w:divBdr>
                  <w:divsChild>
                    <w:div w:id="1095320427">
                      <w:marLeft w:val="0"/>
                      <w:marRight w:val="0"/>
                      <w:marTop w:val="0"/>
                      <w:marBottom w:val="0"/>
                      <w:divBdr>
                        <w:top w:val="none" w:sz="0" w:space="0" w:color="auto"/>
                        <w:left w:val="none" w:sz="0" w:space="0" w:color="auto"/>
                        <w:bottom w:val="none" w:sz="0" w:space="0" w:color="auto"/>
                        <w:right w:val="none" w:sz="0" w:space="0" w:color="auto"/>
                      </w:divBdr>
                      <w:divsChild>
                        <w:div w:id="1311904174">
                          <w:marLeft w:val="0"/>
                          <w:marRight w:val="0"/>
                          <w:marTop w:val="0"/>
                          <w:marBottom w:val="0"/>
                          <w:divBdr>
                            <w:top w:val="none" w:sz="0" w:space="0" w:color="auto"/>
                            <w:left w:val="none" w:sz="0" w:space="0" w:color="auto"/>
                            <w:bottom w:val="none" w:sz="0" w:space="0" w:color="auto"/>
                            <w:right w:val="none" w:sz="0" w:space="0" w:color="auto"/>
                          </w:divBdr>
                          <w:divsChild>
                            <w:div w:id="21227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245204">
          <w:marLeft w:val="0"/>
          <w:marRight w:val="0"/>
          <w:marTop w:val="0"/>
          <w:marBottom w:val="0"/>
          <w:divBdr>
            <w:top w:val="none" w:sz="0" w:space="0" w:color="auto"/>
            <w:left w:val="none" w:sz="0" w:space="0" w:color="auto"/>
            <w:bottom w:val="none" w:sz="0" w:space="0" w:color="auto"/>
            <w:right w:val="none" w:sz="0" w:space="0" w:color="auto"/>
          </w:divBdr>
        </w:div>
      </w:divsChild>
    </w:div>
    <w:div w:id="1940869204">
      <w:bodyDiv w:val="1"/>
      <w:marLeft w:val="0"/>
      <w:marRight w:val="0"/>
      <w:marTop w:val="0"/>
      <w:marBottom w:val="0"/>
      <w:divBdr>
        <w:top w:val="none" w:sz="0" w:space="0" w:color="auto"/>
        <w:left w:val="none" w:sz="0" w:space="0" w:color="auto"/>
        <w:bottom w:val="none" w:sz="0" w:space="0" w:color="auto"/>
        <w:right w:val="none" w:sz="0" w:space="0" w:color="auto"/>
      </w:divBdr>
      <w:divsChild>
        <w:div w:id="600720638">
          <w:marLeft w:val="0"/>
          <w:marRight w:val="0"/>
          <w:marTop w:val="0"/>
          <w:marBottom w:val="0"/>
          <w:divBdr>
            <w:top w:val="none" w:sz="0" w:space="0" w:color="auto"/>
            <w:left w:val="none" w:sz="0" w:space="0" w:color="auto"/>
            <w:bottom w:val="none" w:sz="0" w:space="0" w:color="auto"/>
            <w:right w:val="none" w:sz="0" w:space="0" w:color="auto"/>
          </w:divBdr>
          <w:divsChild>
            <w:div w:id="1260215360">
              <w:marLeft w:val="0"/>
              <w:marRight w:val="0"/>
              <w:marTop w:val="0"/>
              <w:marBottom w:val="0"/>
              <w:divBdr>
                <w:top w:val="none" w:sz="0" w:space="0" w:color="auto"/>
                <w:left w:val="none" w:sz="0" w:space="0" w:color="auto"/>
                <w:bottom w:val="none" w:sz="0" w:space="0" w:color="auto"/>
                <w:right w:val="none" w:sz="0" w:space="0" w:color="auto"/>
              </w:divBdr>
              <w:divsChild>
                <w:div w:id="1884245563">
                  <w:marLeft w:val="0"/>
                  <w:marRight w:val="0"/>
                  <w:marTop w:val="0"/>
                  <w:marBottom w:val="0"/>
                  <w:divBdr>
                    <w:top w:val="none" w:sz="0" w:space="0" w:color="auto"/>
                    <w:left w:val="none" w:sz="0" w:space="0" w:color="auto"/>
                    <w:bottom w:val="none" w:sz="0" w:space="0" w:color="auto"/>
                    <w:right w:val="none" w:sz="0" w:space="0" w:color="auto"/>
                  </w:divBdr>
                  <w:divsChild>
                    <w:div w:id="409697058">
                      <w:marLeft w:val="0"/>
                      <w:marRight w:val="0"/>
                      <w:marTop w:val="0"/>
                      <w:marBottom w:val="0"/>
                      <w:divBdr>
                        <w:top w:val="none" w:sz="0" w:space="0" w:color="auto"/>
                        <w:left w:val="none" w:sz="0" w:space="0" w:color="auto"/>
                        <w:bottom w:val="none" w:sz="0" w:space="0" w:color="auto"/>
                        <w:right w:val="none" w:sz="0" w:space="0" w:color="auto"/>
                      </w:divBdr>
                      <w:divsChild>
                        <w:div w:id="1281886232">
                          <w:marLeft w:val="0"/>
                          <w:marRight w:val="0"/>
                          <w:marTop w:val="0"/>
                          <w:marBottom w:val="0"/>
                          <w:divBdr>
                            <w:top w:val="none" w:sz="0" w:space="0" w:color="auto"/>
                            <w:left w:val="none" w:sz="0" w:space="0" w:color="auto"/>
                            <w:bottom w:val="none" w:sz="0" w:space="0" w:color="auto"/>
                            <w:right w:val="none" w:sz="0" w:space="0" w:color="auto"/>
                          </w:divBdr>
                          <w:divsChild>
                            <w:div w:id="10645162">
                              <w:marLeft w:val="0"/>
                              <w:marRight w:val="0"/>
                              <w:marTop w:val="0"/>
                              <w:marBottom w:val="0"/>
                              <w:divBdr>
                                <w:top w:val="none" w:sz="0" w:space="0" w:color="auto"/>
                                <w:left w:val="none" w:sz="0" w:space="0" w:color="auto"/>
                                <w:bottom w:val="none" w:sz="0" w:space="0" w:color="auto"/>
                                <w:right w:val="none" w:sz="0" w:space="0" w:color="auto"/>
                              </w:divBdr>
                              <w:divsChild>
                                <w:div w:id="296835303">
                                  <w:marLeft w:val="0"/>
                                  <w:marRight w:val="0"/>
                                  <w:marTop w:val="0"/>
                                  <w:marBottom w:val="0"/>
                                  <w:divBdr>
                                    <w:top w:val="none" w:sz="0" w:space="0" w:color="auto"/>
                                    <w:left w:val="none" w:sz="0" w:space="0" w:color="auto"/>
                                    <w:bottom w:val="none" w:sz="0" w:space="0" w:color="auto"/>
                                    <w:right w:val="none" w:sz="0" w:space="0" w:color="auto"/>
                                  </w:divBdr>
                                </w:div>
                                <w:div w:id="379403080">
                                  <w:marLeft w:val="0"/>
                                  <w:marRight w:val="0"/>
                                  <w:marTop w:val="0"/>
                                  <w:marBottom w:val="0"/>
                                  <w:divBdr>
                                    <w:top w:val="none" w:sz="0" w:space="0" w:color="auto"/>
                                    <w:left w:val="none" w:sz="0" w:space="0" w:color="auto"/>
                                    <w:bottom w:val="none" w:sz="0" w:space="0" w:color="auto"/>
                                    <w:right w:val="none" w:sz="0" w:space="0" w:color="auto"/>
                                  </w:divBdr>
                                  <w:divsChild>
                                    <w:div w:id="1246962401">
                                      <w:marLeft w:val="0"/>
                                      <w:marRight w:val="0"/>
                                      <w:marTop w:val="0"/>
                                      <w:marBottom w:val="0"/>
                                      <w:divBdr>
                                        <w:top w:val="none" w:sz="0" w:space="0" w:color="auto"/>
                                        <w:left w:val="none" w:sz="0" w:space="0" w:color="auto"/>
                                        <w:bottom w:val="none" w:sz="0" w:space="0" w:color="auto"/>
                                        <w:right w:val="none" w:sz="0" w:space="0" w:color="auto"/>
                                      </w:divBdr>
                                    </w:div>
                                  </w:divsChild>
                                </w:div>
                                <w:div w:id="830603774">
                                  <w:marLeft w:val="0"/>
                                  <w:marRight w:val="0"/>
                                  <w:marTop w:val="0"/>
                                  <w:marBottom w:val="0"/>
                                  <w:divBdr>
                                    <w:top w:val="none" w:sz="0" w:space="0" w:color="auto"/>
                                    <w:left w:val="none" w:sz="0" w:space="0" w:color="auto"/>
                                    <w:bottom w:val="none" w:sz="0" w:space="0" w:color="auto"/>
                                    <w:right w:val="none" w:sz="0" w:space="0" w:color="auto"/>
                                  </w:divBdr>
                                </w:div>
                                <w:div w:id="1084375820">
                                  <w:marLeft w:val="0"/>
                                  <w:marRight w:val="0"/>
                                  <w:marTop w:val="0"/>
                                  <w:marBottom w:val="0"/>
                                  <w:divBdr>
                                    <w:top w:val="none" w:sz="0" w:space="0" w:color="auto"/>
                                    <w:left w:val="none" w:sz="0" w:space="0" w:color="auto"/>
                                    <w:bottom w:val="none" w:sz="0" w:space="0" w:color="auto"/>
                                    <w:right w:val="none" w:sz="0" w:space="0" w:color="auto"/>
                                  </w:divBdr>
                                </w:div>
                                <w:div w:id="1222981051">
                                  <w:marLeft w:val="0"/>
                                  <w:marRight w:val="0"/>
                                  <w:marTop w:val="0"/>
                                  <w:marBottom w:val="0"/>
                                  <w:divBdr>
                                    <w:top w:val="none" w:sz="0" w:space="0" w:color="auto"/>
                                    <w:left w:val="none" w:sz="0" w:space="0" w:color="auto"/>
                                    <w:bottom w:val="none" w:sz="0" w:space="0" w:color="auto"/>
                                    <w:right w:val="none" w:sz="0" w:space="0" w:color="auto"/>
                                  </w:divBdr>
                                </w:div>
                                <w:div w:id="1243686563">
                                  <w:marLeft w:val="0"/>
                                  <w:marRight w:val="0"/>
                                  <w:marTop w:val="0"/>
                                  <w:marBottom w:val="0"/>
                                  <w:divBdr>
                                    <w:top w:val="none" w:sz="0" w:space="0" w:color="auto"/>
                                    <w:left w:val="none" w:sz="0" w:space="0" w:color="auto"/>
                                    <w:bottom w:val="none" w:sz="0" w:space="0" w:color="auto"/>
                                    <w:right w:val="none" w:sz="0" w:space="0" w:color="auto"/>
                                  </w:divBdr>
                                </w:div>
                                <w:div w:id="1342511828">
                                  <w:marLeft w:val="0"/>
                                  <w:marRight w:val="0"/>
                                  <w:marTop w:val="0"/>
                                  <w:marBottom w:val="0"/>
                                  <w:divBdr>
                                    <w:top w:val="none" w:sz="0" w:space="0" w:color="auto"/>
                                    <w:left w:val="none" w:sz="0" w:space="0" w:color="auto"/>
                                    <w:bottom w:val="none" w:sz="0" w:space="0" w:color="auto"/>
                                    <w:right w:val="none" w:sz="0" w:space="0" w:color="auto"/>
                                  </w:divBdr>
                                </w:div>
                                <w:div w:id="1503930037">
                                  <w:marLeft w:val="0"/>
                                  <w:marRight w:val="0"/>
                                  <w:marTop w:val="0"/>
                                  <w:marBottom w:val="0"/>
                                  <w:divBdr>
                                    <w:top w:val="none" w:sz="0" w:space="0" w:color="auto"/>
                                    <w:left w:val="none" w:sz="0" w:space="0" w:color="auto"/>
                                    <w:bottom w:val="none" w:sz="0" w:space="0" w:color="auto"/>
                                    <w:right w:val="none" w:sz="0" w:space="0" w:color="auto"/>
                                  </w:divBdr>
                                </w:div>
                                <w:div w:id="1581715810">
                                  <w:marLeft w:val="0"/>
                                  <w:marRight w:val="0"/>
                                  <w:marTop w:val="0"/>
                                  <w:marBottom w:val="0"/>
                                  <w:divBdr>
                                    <w:top w:val="none" w:sz="0" w:space="0" w:color="auto"/>
                                    <w:left w:val="none" w:sz="0" w:space="0" w:color="auto"/>
                                    <w:bottom w:val="none" w:sz="0" w:space="0" w:color="auto"/>
                                    <w:right w:val="none" w:sz="0" w:space="0" w:color="auto"/>
                                  </w:divBdr>
                                </w:div>
                                <w:div w:id="1811092125">
                                  <w:marLeft w:val="0"/>
                                  <w:marRight w:val="0"/>
                                  <w:marTop w:val="0"/>
                                  <w:marBottom w:val="0"/>
                                  <w:divBdr>
                                    <w:top w:val="none" w:sz="0" w:space="0" w:color="auto"/>
                                    <w:left w:val="none" w:sz="0" w:space="0" w:color="auto"/>
                                    <w:bottom w:val="none" w:sz="0" w:space="0" w:color="auto"/>
                                    <w:right w:val="none" w:sz="0" w:space="0" w:color="auto"/>
                                  </w:divBdr>
                                </w:div>
                              </w:divsChild>
                            </w:div>
                            <w:div w:id="427894481">
                              <w:marLeft w:val="0"/>
                              <w:marRight w:val="0"/>
                              <w:marTop w:val="0"/>
                              <w:marBottom w:val="0"/>
                              <w:divBdr>
                                <w:top w:val="none" w:sz="0" w:space="0" w:color="auto"/>
                                <w:left w:val="none" w:sz="0" w:space="0" w:color="auto"/>
                                <w:bottom w:val="none" w:sz="0" w:space="0" w:color="auto"/>
                                <w:right w:val="none" w:sz="0" w:space="0" w:color="auto"/>
                              </w:divBdr>
                            </w:div>
                            <w:div w:id="806625007">
                              <w:marLeft w:val="0"/>
                              <w:marRight w:val="0"/>
                              <w:marTop w:val="0"/>
                              <w:marBottom w:val="0"/>
                              <w:divBdr>
                                <w:top w:val="none" w:sz="0" w:space="0" w:color="auto"/>
                                <w:left w:val="none" w:sz="0" w:space="0" w:color="auto"/>
                                <w:bottom w:val="none" w:sz="0" w:space="0" w:color="auto"/>
                                <w:right w:val="none" w:sz="0" w:space="0" w:color="auto"/>
                              </w:divBdr>
                            </w:div>
                            <w:div w:id="1823428852">
                              <w:marLeft w:val="0"/>
                              <w:marRight w:val="0"/>
                              <w:marTop w:val="0"/>
                              <w:marBottom w:val="0"/>
                              <w:divBdr>
                                <w:top w:val="none" w:sz="0" w:space="0" w:color="auto"/>
                                <w:left w:val="none" w:sz="0" w:space="0" w:color="auto"/>
                                <w:bottom w:val="none" w:sz="0" w:space="0" w:color="auto"/>
                                <w:right w:val="none" w:sz="0" w:space="0" w:color="auto"/>
                              </w:divBdr>
                              <w:divsChild>
                                <w:div w:id="27682586">
                                  <w:marLeft w:val="165"/>
                                  <w:marRight w:val="0"/>
                                  <w:marTop w:val="0"/>
                                  <w:marBottom w:val="0"/>
                                  <w:divBdr>
                                    <w:top w:val="none" w:sz="0" w:space="0" w:color="auto"/>
                                    <w:left w:val="none" w:sz="0" w:space="0" w:color="auto"/>
                                    <w:bottom w:val="none" w:sz="0" w:space="0" w:color="auto"/>
                                    <w:right w:val="none" w:sz="0" w:space="0" w:color="auto"/>
                                  </w:divBdr>
                                  <w:divsChild>
                                    <w:div w:id="518200433">
                                      <w:marLeft w:val="75"/>
                                      <w:marRight w:val="0"/>
                                      <w:marTop w:val="0"/>
                                      <w:marBottom w:val="0"/>
                                      <w:divBdr>
                                        <w:top w:val="none" w:sz="0" w:space="0" w:color="auto"/>
                                        <w:left w:val="none" w:sz="0" w:space="0" w:color="auto"/>
                                        <w:bottom w:val="none" w:sz="0" w:space="0" w:color="auto"/>
                                        <w:right w:val="none" w:sz="0" w:space="0" w:color="auto"/>
                                      </w:divBdr>
                                    </w:div>
                                    <w:div w:id="98246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0695058">
          <w:marLeft w:val="0"/>
          <w:marRight w:val="0"/>
          <w:marTop w:val="0"/>
          <w:marBottom w:val="0"/>
          <w:divBdr>
            <w:top w:val="none" w:sz="0" w:space="0" w:color="auto"/>
            <w:left w:val="none" w:sz="0" w:space="0" w:color="auto"/>
            <w:bottom w:val="dashed" w:sz="6" w:space="0" w:color="939393"/>
            <w:right w:val="none" w:sz="0" w:space="0" w:color="auto"/>
          </w:divBdr>
          <w:divsChild>
            <w:div w:id="57169471">
              <w:marLeft w:val="0"/>
              <w:marRight w:val="0"/>
              <w:marTop w:val="0"/>
              <w:marBottom w:val="0"/>
              <w:divBdr>
                <w:top w:val="none" w:sz="0" w:space="0" w:color="auto"/>
                <w:left w:val="none" w:sz="0" w:space="0" w:color="auto"/>
                <w:bottom w:val="none" w:sz="0" w:space="0" w:color="auto"/>
                <w:right w:val="none" w:sz="0" w:space="0" w:color="auto"/>
              </w:divBdr>
              <w:divsChild>
                <w:div w:id="932012602">
                  <w:marLeft w:val="0"/>
                  <w:marRight w:val="0"/>
                  <w:marTop w:val="0"/>
                  <w:marBottom w:val="0"/>
                  <w:divBdr>
                    <w:top w:val="none" w:sz="0" w:space="0" w:color="auto"/>
                    <w:left w:val="none" w:sz="0" w:space="0" w:color="auto"/>
                    <w:bottom w:val="none" w:sz="0" w:space="0" w:color="auto"/>
                    <w:right w:val="none" w:sz="0" w:space="0" w:color="auto"/>
                  </w:divBdr>
                </w:div>
              </w:divsChild>
            </w:div>
            <w:div w:id="514073107">
              <w:marLeft w:val="0"/>
              <w:marRight w:val="0"/>
              <w:marTop w:val="0"/>
              <w:marBottom w:val="0"/>
              <w:divBdr>
                <w:top w:val="none" w:sz="0" w:space="0" w:color="auto"/>
                <w:left w:val="none" w:sz="0" w:space="0" w:color="auto"/>
                <w:bottom w:val="none" w:sz="0" w:space="0" w:color="auto"/>
                <w:right w:val="none" w:sz="0" w:space="0" w:color="auto"/>
              </w:divBdr>
              <w:divsChild>
                <w:div w:id="687950454">
                  <w:marLeft w:val="0"/>
                  <w:marRight w:val="0"/>
                  <w:marTop w:val="105"/>
                  <w:marBottom w:val="0"/>
                  <w:divBdr>
                    <w:top w:val="none" w:sz="0" w:space="0" w:color="auto"/>
                    <w:left w:val="none" w:sz="0" w:space="0" w:color="auto"/>
                    <w:bottom w:val="none" w:sz="0" w:space="0" w:color="auto"/>
                    <w:right w:val="none" w:sz="0" w:space="0" w:color="auto"/>
                  </w:divBdr>
                  <w:divsChild>
                    <w:div w:id="602802721">
                      <w:marLeft w:val="0"/>
                      <w:marRight w:val="0"/>
                      <w:marTop w:val="0"/>
                      <w:marBottom w:val="0"/>
                      <w:divBdr>
                        <w:top w:val="none" w:sz="0" w:space="0" w:color="auto"/>
                        <w:left w:val="none" w:sz="0" w:space="0" w:color="auto"/>
                        <w:bottom w:val="none" w:sz="0" w:space="0" w:color="auto"/>
                        <w:right w:val="none" w:sz="0" w:space="0" w:color="auto"/>
                      </w:divBdr>
                    </w:div>
                  </w:divsChild>
                </w:div>
                <w:div w:id="1891116059">
                  <w:marLeft w:val="0"/>
                  <w:marRight w:val="0"/>
                  <w:marTop w:val="0"/>
                  <w:marBottom w:val="0"/>
                  <w:divBdr>
                    <w:top w:val="none" w:sz="0" w:space="0" w:color="auto"/>
                    <w:left w:val="none" w:sz="0" w:space="0" w:color="auto"/>
                    <w:bottom w:val="none" w:sz="0" w:space="0" w:color="auto"/>
                    <w:right w:val="none" w:sz="0" w:space="0" w:color="auto"/>
                  </w:divBdr>
                </w:div>
              </w:divsChild>
            </w:div>
            <w:div w:id="151553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349409">
      <w:bodyDiv w:val="1"/>
      <w:marLeft w:val="0"/>
      <w:marRight w:val="0"/>
      <w:marTop w:val="0"/>
      <w:marBottom w:val="0"/>
      <w:divBdr>
        <w:top w:val="none" w:sz="0" w:space="0" w:color="auto"/>
        <w:left w:val="none" w:sz="0" w:space="0" w:color="auto"/>
        <w:bottom w:val="none" w:sz="0" w:space="0" w:color="auto"/>
        <w:right w:val="none" w:sz="0" w:space="0" w:color="auto"/>
      </w:divBdr>
      <w:divsChild>
        <w:div w:id="448554423">
          <w:marLeft w:val="0"/>
          <w:marRight w:val="0"/>
          <w:marTop w:val="0"/>
          <w:marBottom w:val="0"/>
          <w:divBdr>
            <w:top w:val="none" w:sz="0" w:space="0" w:color="auto"/>
            <w:left w:val="none" w:sz="0" w:space="0" w:color="auto"/>
            <w:bottom w:val="dashed" w:sz="6" w:space="0" w:color="939393"/>
            <w:right w:val="none" w:sz="0" w:space="0" w:color="auto"/>
          </w:divBdr>
          <w:divsChild>
            <w:div w:id="925504426">
              <w:marLeft w:val="0"/>
              <w:marRight w:val="0"/>
              <w:marTop w:val="0"/>
              <w:marBottom w:val="0"/>
              <w:divBdr>
                <w:top w:val="none" w:sz="0" w:space="0" w:color="auto"/>
                <w:left w:val="none" w:sz="0" w:space="0" w:color="auto"/>
                <w:bottom w:val="none" w:sz="0" w:space="0" w:color="auto"/>
                <w:right w:val="none" w:sz="0" w:space="0" w:color="auto"/>
              </w:divBdr>
              <w:divsChild>
                <w:div w:id="1781149177">
                  <w:marLeft w:val="0"/>
                  <w:marRight w:val="0"/>
                  <w:marTop w:val="0"/>
                  <w:marBottom w:val="0"/>
                  <w:divBdr>
                    <w:top w:val="none" w:sz="0" w:space="0" w:color="auto"/>
                    <w:left w:val="none" w:sz="0" w:space="0" w:color="auto"/>
                    <w:bottom w:val="none" w:sz="0" w:space="0" w:color="auto"/>
                    <w:right w:val="none" w:sz="0" w:space="0" w:color="auto"/>
                  </w:divBdr>
                </w:div>
              </w:divsChild>
            </w:div>
            <w:div w:id="1737582043">
              <w:marLeft w:val="0"/>
              <w:marRight w:val="0"/>
              <w:marTop w:val="0"/>
              <w:marBottom w:val="0"/>
              <w:divBdr>
                <w:top w:val="none" w:sz="0" w:space="0" w:color="auto"/>
                <w:left w:val="none" w:sz="0" w:space="0" w:color="auto"/>
                <w:bottom w:val="none" w:sz="0" w:space="0" w:color="auto"/>
                <w:right w:val="none" w:sz="0" w:space="0" w:color="auto"/>
              </w:divBdr>
            </w:div>
            <w:div w:id="1804496730">
              <w:marLeft w:val="0"/>
              <w:marRight w:val="0"/>
              <w:marTop w:val="0"/>
              <w:marBottom w:val="0"/>
              <w:divBdr>
                <w:top w:val="none" w:sz="0" w:space="0" w:color="auto"/>
                <w:left w:val="none" w:sz="0" w:space="0" w:color="auto"/>
                <w:bottom w:val="none" w:sz="0" w:space="0" w:color="auto"/>
                <w:right w:val="none" w:sz="0" w:space="0" w:color="auto"/>
              </w:divBdr>
              <w:divsChild>
                <w:div w:id="539784947">
                  <w:marLeft w:val="0"/>
                  <w:marRight w:val="0"/>
                  <w:marTop w:val="105"/>
                  <w:marBottom w:val="0"/>
                  <w:divBdr>
                    <w:top w:val="none" w:sz="0" w:space="0" w:color="auto"/>
                    <w:left w:val="none" w:sz="0" w:space="0" w:color="auto"/>
                    <w:bottom w:val="none" w:sz="0" w:space="0" w:color="auto"/>
                    <w:right w:val="none" w:sz="0" w:space="0" w:color="auto"/>
                  </w:divBdr>
                  <w:divsChild>
                    <w:div w:id="912858258">
                      <w:marLeft w:val="0"/>
                      <w:marRight w:val="0"/>
                      <w:marTop w:val="0"/>
                      <w:marBottom w:val="0"/>
                      <w:divBdr>
                        <w:top w:val="none" w:sz="0" w:space="0" w:color="auto"/>
                        <w:left w:val="none" w:sz="0" w:space="0" w:color="auto"/>
                        <w:bottom w:val="none" w:sz="0" w:space="0" w:color="auto"/>
                        <w:right w:val="none" w:sz="0" w:space="0" w:color="auto"/>
                      </w:divBdr>
                    </w:div>
                  </w:divsChild>
                </w:div>
                <w:div w:id="7311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71832">
          <w:marLeft w:val="0"/>
          <w:marRight w:val="0"/>
          <w:marTop w:val="0"/>
          <w:marBottom w:val="0"/>
          <w:divBdr>
            <w:top w:val="none" w:sz="0" w:space="0" w:color="auto"/>
            <w:left w:val="none" w:sz="0" w:space="0" w:color="auto"/>
            <w:bottom w:val="none" w:sz="0" w:space="0" w:color="auto"/>
            <w:right w:val="none" w:sz="0" w:space="0" w:color="auto"/>
          </w:divBdr>
          <w:divsChild>
            <w:div w:id="1744914662">
              <w:marLeft w:val="0"/>
              <w:marRight w:val="0"/>
              <w:marTop w:val="0"/>
              <w:marBottom w:val="0"/>
              <w:divBdr>
                <w:top w:val="none" w:sz="0" w:space="0" w:color="auto"/>
                <w:left w:val="none" w:sz="0" w:space="0" w:color="auto"/>
                <w:bottom w:val="none" w:sz="0" w:space="0" w:color="auto"/>
                <w:right w:val="none" w:sz="0" w:space="0" w:color="auto"/>
              </w:divBdr>
              <w:divsChild>
                <w:div w:id="1538664764">
                  <w:marLeft w:val="0"/>
                  <w:marRight w:val="0"/>
                  <w:marTop w:val="0"/>
                  <w:marBottom w:val="0"/>
                  <w:divBdr>
                    <w:top w:val="none" w:sz="0" w:space="0" w:color="auto"/>
                    <w:left w:val="none" w:sz="0" w:space="0" w:color="auto"/>
                    <w:bottom w:val="none" w:sz="0" w:space="0" w:color="auto"/>
                    <w:right w:val="none" w:sz="0" w:space="0" w:color="auto"/>
                  </w:divBdr>
                  <w:divsChild>
                    <w:div w:id="1233394442">
                      <w:marLeft w:val="0"/>
                      <w:marRight w:val="0"/>
                      <w:marTop w:val="0"/>
                      <w:marBottom w:val="0"/>
                      <w:divBdr>
                        <w:top w:val="none" w:sz="0" w:space="0" w:color="auto"/>
                        <w:left w:val="none" w:sz="0" w:space="0" w:color="auto"/>
                        <w:bottom w:val="none" w:sz="0" w:space="0" w:color="auto"/>
                        <w:right w:val="none" w:sz="0" w:space="0" w:color="auto"/>
                      </w:divBdr>
                      <w:divsChild>
                        <w:div w:id="519591220">
                          <w:marLeft w:val="0"/>
                          <w:marRight w:val="0"/>
                          <w:marTop w:val="0"/>
                          <w:marBottom w:val="0"/>
                          <w:divBdr>
                            <w:top w:val="none" w:sz="0" w:space="0" w:color="auto"/>
                            <w:left w:val="none" w:sz="0" w:space="0" w:color="auto"/>
                            <w:bottom w:val="none" w:sz="0" w:space="0" w:color="auto"/>
                            <w:right w:val="none" w:sz="0" w:space="0" w:color="auto"/>
                          </w:divBdr>
                          <w:divsChild>
                            <w:div w:id="1317958357">
                              <w:marLeft w:val="0"/>
                              <w:marRight w:val="0"/>
                              <w:marTop w:val="0"/>
                              <w:marBottom w:val="0"/>
                              <w:divBdr>
                                <w:top w:val="none" w:sz="0" w:space="0" w:color="auto"/>
                                <w:left w:val="none" w:sz="0" w:space="0" w:color="auto"/>
                                <w:bottom w:val="none" w:sz="0" w:space="0" w:color="auto"/>
                                <w:right w:val="none" w:sz="0" w:space="0" w:color="auto"/>
                              </w:divBdr>
                            </w:div>
                            <w:div w:id="169607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392766">
      <w:bodyDiv w:val="1"/>
      <w:marLeft w:val="0"/>
      <w:marRight w:val="0"/>
      <w:marTop w:val="0"/>
      <w:marBottom w:val="0"/>
      <w:divBdr>
        <w:top w:val="none" w:sz="0" w:space="0" w:color="auto"/>
        <w:left w:val="none" w:sz="0" w:space="0" w:color="auto"/>
        <w:bottom w:val="none" w:sz="0" w:space="0" w:color="auto"/>
        <w:right w:val="none" w:sz="0" w:space="0" w:color="auto"/>
      </w:divBdr>
      <w:divsChild>
        <w:div w:id="839471359">
          <w:marLeft w:val="0"/>
          <w:marRight w:val="0"/>
          <w:marTop w:val="0"/>
          <w:marBottom w:val="0"/>
          <w:divBdr>
            <w:top w:val="none" w:sz="0" w:space="0" w:color="auto"/>
            <w:left w:val="none" w:sz="0" w:space="0" w:color="auto"/>
            <w:bottom w:val="none" w:sz="0" w:space="0" w:color="auto"/>
            <w:right w:val="none" w:sz="0" w:space="0" w:color="auto"/>
          </w:divBdr>
          <w:divsChild>
            <w:div w:id="165948791">
              <w:marLeft w:val="0"/>
              <w:marRight w:val="0"/>
              <w:marTop w:val="0"/>
              <w:marBottom w:val="0"/>
              <w:divBdr>
                <w:top w:val="none" w:sz="0" w:space="0" w:color="auto"/>
                <w:left w:val="none" w:sz="0" w:space="0" w:color="auto"/>
                <w:bottom w:val="none" w:sz="0" w:space="0" w:color="auto"/>
                <w:right w:val="none" w:sz="0" w:space="0" w:color="auto"/>
              </w:divBdr>
              <w:divsChild>
                <w:div w:id="191114824">
                  <w:marLeft w:val="0"/>
                  <w:marRight w:val="0"/>
                  <w:marTop w:val="0"/>
                  <w:marBottom w:val="0"/>
                  <w:divBdr>
                    <w:top w:val="none" w:sz="0" w:space="0" w:color="auto"/>
                    <w:left w:val="none" w:sz="0" w:space="0" w:color="auto"/>
                    <w:bottom w:val="none" w:sz="0" w:space="0" w:color="auto"/>
                    <w:right w:val="none" w:sz="0" w:space="0" w:color="auto"/>
                  </w:divBdr>
                  <w:divsChild>
                    <w:div w:id="1015351443">
                      <w:marLeft w:val="0"/>
                      <w:marRight w:val="0"/>
                      <w:marTop w:val="0"/>
                      <w:marBottom w:val="0"/>
                      <w:divBdr>
                        <w:top w:val="none" w:sz="0" w:space="0" w:color="auto"/>
                        <w:left w:val="none" w:sz="0" w:space="0" w:color="auto"/>
                        <w:bottom w:val="none" w:sz="0" w:space="0" w:color="auto"/>
                        <w:right w:val="none" w:sz="0" w:space="0" w:color="auto"/>
                      </w:divBdr>
                      <w:divsChild>
                        <w:div w:id="919293615">
                          <w:marLeft w:val="0"/>
                          <w:marRight w:val="0"/>
                          <w:marTop w:val="0"/>
                          <w:marBottom w:val="0"/>
                          <w:divBdr>
                            <w:top w:val="none" w:sz="0" w:space="0" w:color="auto"/>
                            <w:left w:val="none" w:sz="0" w:space="0" w:color="auto"/>
                            <w:bottom w:val="none" w:sz="0" w:space="0" w:color="auto"/>
                            <w:right w:val="none" w:sz="0" w:space="0" w:color="auto"/>
                          </w:divBdr>
                          <w:divsChild>
                            <w:div w:id="138132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331296">
          <w:marLeft w:val="0"/>
          <w:marRight w:val="0"/>
          <w:marTop w:val="0"/>
          <w:marBottom w:val="0"/>
          <w:divBdr>
            <w:top w:val="none" w:sz="0" w:space="0" w:color="auto"/>
            <w:left w:val="none" w:sz="0" w:space="0" w:color="auto"/>
            <w:bottom w:val="dashed" w:sz="6" w:space="0" w:color="939393"/>
            <w:right w:val="none" w:sz="0" w:space="0" w:color="auto"/>
          </w:divBdr>
          <w:divsChild>
            <w:div w:id="305164642">
              <w:marLeft w:val="0"/>
              <w:marRight w:val="0"/>
              <w:marTop w:val="0"/>
              <w:marBottom w:val="0"/>
              <w:divBdr>
                <w:top w:val="none" w:sz="0" w:space="0" w:color="auto"/>
                <w:left w:val="none" w:sz="0" w:space="0" w:color="auto"/>
                <w:bottom w:val="none" w:sz="0" w:space="0" w:color="auto"/>
                <w:right w:val="none" w:sz="0" w:space="0" w:color="auto"/>
              </w:divBdr>
              <w:divsChild>
                <w:div w:id="315959112">
                  <w:marLeft w:val="0"/>
                  <w:marRight w:val="0"/>
                  <w:marTop w:val="0"/>
                  <w:marBottom w:val="0"/>
                  <w:divBdr>
                    <w:top w:val="none" w:sz="0" w:space="0" w:color="auto"/>
                    <w:left w:val="none" w:sz="0" w:space="0" w:color="auto"/>
                    <w:bottom w:val="none" w:sz="0" w:space="0" w:color="auto"/>
                    <w:right w:val="none" w:sz="0" w:space="0" w:color="auto"/>
                  </w:divBdr>
                </w:div>
              </w:divsChild>
            </w:div>
            <w:div w:id="629479519">
              <w:marLeft w:val="0"/>
              <w:marRight w:val="0"/>
              <w:marTop w:val="0"/>
              <w:marBottom w:val="0"/>
              <w:divBdr>
                <w:top w:val="none" w:sz="0" w:space="0" w:color="auto"/>
                <w:left w:val="none" w:sz="0" w:space="0" w:color="auto"/>
                <w:bottom w:val="none" w:sz="0" w:space="0" w:color="auto"/>
                <w:right w:val="none" w:sz="0" w:space="0" w:color="auto"/>
              </w:divBdr>
              <w:divsChild>
                <w:div w:id="735670067">
                  <w:marLeft w:val="0"/>
                  <w:marRight w:val="0"/>
                  <w:marTop w:val="0"/>
                  <w:marBottom w:val="0"/>
                  <w:divBdr>
                    <w:top w:val="none" w:sz="0" w:space="0" w:color="auto"/>
                    <w:left w:val="none" w:sz="0" w:space="0" w:color="auto"/>
                    <w:bottom w:val="none" w:sz="0" w:space="0" w:color="auto"/>
                    <w:right w:val="none" w:sz="0" w:space="0" w:color="auto"/>
                  </w:divBdr>
                </w:div>
                <w:div w:id="1476605653">
                  <w:marLeft w:val="0"/>
                  <w:marRight w:val="0"/>
                  <w:marTop w:val="105"/>
                  <w:marBottom w:val="0"/>
                  <w:divBdr>
                    <w:top w:val="none" w:sz="0" w:space="0" w:color="auto"/>
                    <w:left w:val="none" w:sz="0" w:space="0" w:color="auto"/>
                    <w:bottom w:val="none" w:sz="0" w:space="0" w:color="auto"/>
                    <w:right w:val="none" w:sz="0" w:space="0" w:color="auto"/>
                  </w:divBdr>
                  <w:divsChild>
                    <w:div w:id="2617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12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709841">
      <w:bodyDiv w:val="1"/>
      <w:marLeft w:val="0"/>
      <w:marRight w:val="0"/>
      <w:marTop w:val="0"/>
      <w:marBottom w:val="0"/>
      <w:divBdr>
        <w:top w:val="none" w:sz="0" w:space="0" w:color="auto"/>
        <w:left w:val="none" w:sz="0" w:space="0" w:color="auto"/>
        <w:bottom w:val="none" w:sz="0" w:space="0" w:color="auto"/>
        <w:right w:val="none" w:sz="0" w:space="0" w:color="auto"/>
      </w:divBdr>
      <w:divsChild>
        <w:div w:id="714278677">
          <w:marLeft w:val="30"/>
          <w:marRight w:val="45"/>
          <w:marTop w:val="0"/>
          <w:marBottom w:val="0"/>
          <w:divBdr>
            <w:top w:val="none" w:sz="0" w:space="0" w:color="auto"/>
            <w:left w:val="none" w:sz="0" w:space="0" w:color="auto"/>
            <w:bottom w:val="none" w:sz="0" w:space="0" w:color="auto"/>
            <w:right w:val="none" w:sz="0" w:space="0" w:color="auto"/>
          </w:divBdr>
        </w:div>
        <w:div w:id="1042436768">
          <w:marLeft w:val="0"/>
          <w:marRight w:val="0"/>
          <w:marTop w:val="0"/>
          <w:marBottom w:val="0"/>
          <w:divBdr>
            <w:top w:val="none" w:sz="0" w:space="0" w:color="auto"/>
            <w:left w:val="none" w:sz="0" w:space="0" w:color="auto"/>
            <w:bottom w:val="none" w:sz="0" w:space="0" w:color="auto"/>
            <w:right w:val="none" w:sz="0" w:space="0" w:color="auto"/>
          </w:divBdr>
          <w:divsChild>
            <w:div w:id="730233177">
              <w:marLeft w:val="0"/>
              <w:marRight w:val="0"/>
              <w:marTop w:val="0"/>
              <w:marBottom w:val="0"/>
              <w:divBdr>
                <w:top w:val="none" w:sz="0" w:space="0" w:color="auto"/>
                <w:left w:val="none" w:sz="0" w:space="0" w:color="auto"/>
                <w:bottom w:val="none" w:sz="0" w:space="0" w:color="auto"/>
                <w:right w:val="none" w:sz="0" w:space="0" w:color="auto"/>
              </w:divBdr>
            </w:div>
            <w:div w:id="279647538">
              <w:marLeft w:val="0"/>
              <w:marRight w:val="0"/>
              <w:marTop w:val="0"/>
              <w:marBottom w:val="150"/>
              <w:divBdr>
                <w:top w:val="none" w:sz="0" w:space="0" w:color="auto"/>
                <w:left w:val="none" w:sz="0" w:space="0" w:color="auto"/>
                <w:bottom w:val="none" w:sz="0" w:space="0" w:color="auto"/>
                <w:right w:val="none" w:sz="0" w:space="0" w:color="auto"/>
              </w:divBdr>
              <w:divsChild>
                <w:div w:id="313409204">
                  <w:marLeft w:val="0"/>
                  <w:marRight w:val="0"/>
                  <w:marTop w:val="0"/>
                  <w:marBottom w:val="0"/>
                  <w:divBdr>
                    <w:top w:val="none" w:sz="0" w:space="0" w:color="auto"/>
                    <w:left w:val="none" w:sz="0" w:space="0" w:color="auto"/>
                    <w:bottom w:val="none" w:sz="0" w:space="0" w:color="auto"/>
                    <w:right w:val="none" w:sz="0" w:space="0" w:color="auto"/>
                  </w:divBdr>
                  <w:divsChild>
                    <w:div w:id="110250380">
                      <w:marLeft w:val="0"/>
                      <w:marRight w:val="0"/>
                      <w:marTop w:val="0"/>
                      <w:marBottom w:val="150"/>
                      <w:divBdr>
                        <w:top w:val="none" w:sz="0" w:space="0" w:color="auto"/>
                        <w:left w:val="none" w:sz="0" w:space="0" w:color="auto"/>
                        <w:bottom w:val="none" w:sz="0" w:space="0" w:color="auto"/>
                        <w:right w:val="none" w:sz="0" w:space="0" w:color="auto"/>
                      </w:divBdr>
                      <w:divsChild>
                        <w:div w:id="1023477034">
                          <w:marLeft w:val="0"/>
                          <w:marRight w:val="0"/>
                          <w:marTop w:val="0"/>
                          <w:marBottom w:val="0"/>
                          <w:divBdr>
                            <w:top w:val="none" w:sz="0" w:space="0" w:color="auto"/>
                            <w:left w:val="none" w:sz="0" w:space="0" w:color="auto"/>
                            <w:bottom w:val="dashed" w:sz="6" w:space="0" w:color="939393"/>
                            <w:right w:val="none" w:sz="0" w:space="0" w:color="auto"/>
                          </w:divBdr>
                          <w:divsChild>
                            <w:div w:id="1472864987">
                              <w:marLeft w:val="0"/>
                              <w:marRight w:val="0"/>
                              <w:marTop w:val="0"/>
                              <w:marBottom w:val="0"/>
                              <w:divBdr>
                                <w:top w:val="none" w:sz="0" w:space="0" w:color="auto"/>
                                <w:left w:val="none" w:sz="0" w:space="0" w:color="auto"/>
                                <w:bottom w:val="none" w:sz="0" w:space="0" w:color="auto"/>
                                <w:right w:val="none" w:sz="0" w:space="0" w:color="auto"/>
                              </w:divBdr>
                              <w:divsChild>
                                <w:div w:id="29649735">
                                  <w:marLeft w:val="0"/>
                                  <w:marRight w:val="0"/>
                                  <w:marTop w:val="0"/>
                                  <w:marBottom w:val="0"/>
                                  <w:divBdr>
                                    <w:top w:val="none" w:sz="0" w:space="0" w:color="auto"/>
                                    <w:left w:val="none" w:sz="0" w:space="0" w:color="auto"/>
                                    <w:bottom w:val="none" w:sz="0" w:space="0" w:color="auto"/>
                                    <w:right w:val="none" w:sz="0" w:space="0" w:color="auto"/>
                                  </w:divBdr>
                                </w:div>
                                <w:div w:id="213588399">
                                  <w:marLeft w:val="0"/>
                                  <w:marRight w:val="0"/>
                                  <w:marTop w:val="105"/>
                                  <w:marBottom w:val="0"/>
                                  <w:divBdr>
                                    <w:top w:val="none" w:sz="0" w:space="0" w:color="auto"/>
                                    <w:left w:val="none" w:sz="0" w:space="0" w:color="auto"/>
                                    <w:bottom w:val="none" w:sz="0" w:space="0" w:color="auto"/>
                                    <w:right w:val="none" w:sz="0" w:space="0" w:color="auto"/>
                                  </w:divBdr>
                                  <w:divsChild>
                                    <w:div w:id="410471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259614">
                              <w:marLeft w:val="0"/>
                              <w:marRight w:val="0"/>
                              <w:marTop w:val="0"/>
                              <w:marBottom w:val="0"/>
                              <w:divBdr>
                                <w:top w:val="none" w:sz="0" w:space="0" w:color="auto"/>
                                <w:left w:val="none" w:sz="0" w:space="0" w:color="auto"/>
                                <w:bottom w:val="none" w:sz="0" w:space="0" w:color="auto"/>
                                <w:right w:val="none" w:sz="0" w:space="0" w:color="auto"/>
                              </w:divBdr>
                              <w:divsChild>
                                <w:div w:id="1093747735">
                                  <w:marLeft w:val="0"/>
                                  <w:marRight w:val="0"/>
                                  <w:marTop w:val="0"/>
                                  <w:marBottom w:val="0"/>
                                  <w:divBdr>
                                    <w:top w:val="none" w:sz="0" w:space="0" w:color="auto"/>
                                    <w:left w:val="none" w:sz="0" w:space="0" w:color="auto"/>
                                    <w:bottom w:val="none" w:sz="0" w:space="0" w:color="auto"/>
                                    <w:right w:val="none" w:sz="0" w:space="0" w:color="auto"/>
                                  </w:divBdr>
                                </w:div>
                              </w:divsChild>
                            </w:div>
                            <w:div w:id="2132625728">
                              <w:marLeft w:val="0"/>
                              <w:marRight w:val="0"/>
                              <w:marTop w:val="0"/>
                              <w:marBottom w:val="0"/>
                              <w:divBdr>
                                <w:top w:val="none" w:sz="0" w:space="0" w:color="auto"/>
                                <w:left w:val="none" w:sz="0" w:space="0" w:color="auto"/>
                                <w:bottom w:val="none" w:sz="0" w:space="0" w:color="auto"/>
                                <w:right w:val="none" w:sz="0" w:space="0" w:color="auto"/>
                              </w:divBdr>
                            </w:div>
                          </w:divsChild>
                        </w:div>
                        <w:div w:id="577979987">
                          <w:marLeft w:val="0"/>
                          <w:marRight w:val="0"/>
                          <w:marTop w:val="0"/>
                          <w:marBottom w:val="0"/>
                          <w:divBdr>
                            <w:top w:val="none" w:sz="0" w:space="0" w:color="auto"/>
                            <w:left w:val="none" w:sz="0" w:space="0" w:color="auto"/>
                            <w:bottom w:val="none" w:sz="0" w:space="0" w:color="auto"/>
                            <w:right w:val="none" w:sz="0" w:space="0" w:color="auto"/>
                          </w:divBdr>
                        </w:div>
                        <w:div w:id="1944922535">
                          <w:marLeft w:val="0"/>
                          <w:marRight w:val="0"/>
                          <w:marTop w:val="0"/>
                          <w:marBottom w:val="0"/>
                          <w:divBdr>
                            <w:top w:val="none" w:sz="0" w:space="0" w:color="auto"/>
                            <w:left w:val="none" w:sz="0" w:space="0" w:color="auto"/>
                            <w:bottom w:val="none" w:sz="0" w:space="0" w:color="auto"/>
                            <w:right w:val="none" w:sz="0" w:space="0" w:color="auto"/>
                          </w:divBdr>
                          <w:divsChild>
                            <w:div w:id="138302616">
                              <w:marLeft w:val="0"/>
                              <w:marRight w:val="0"/>
                              <w:marTop w:val="0"/>
                              <w:marBottom w:val="0"/>
                              <w:divBdr>
                                <w:top w:val="none" w:sz="0" w:space="0" w:color="auto"/>
                                <w:left w:val="none" w:sz="0" w:space="0" w:color="auto"/>
                                <w:bottom w:val="none" w:sz="0" w:space="0" w:color="auto"/>
                                <w:right w:val="none" w:sz="0" w:space="0" w:color="auto"/>
                              </w:divBdr>
                              <w:divsChild>
                                <w:div w:id="2123574625">
                                  <w:marLeft w:val="0"/>
                                  <w:marRight w:val="0"/>
                                  <w:marTop w:val="0"/>
                                  <w:marBottom w:val="0"/>
                                  <w:divBdr>
                                    <w:top w:val="none" w:sz="0" w:space="0" w:color="auto"/>
                                    <w:left w:val="none" w:sz="0" w:space="0" w:color="auto"/>
                                    <w:bottom w:val="none" w:sz="0" w:space="0" w:color="auto"/>
                                    <w:right w:val="none" w:sz="0" w:space="0" w:color="auto"/>
                                  </w:divBdr>
                                  <w:divsChild>
                                    <w:div w:id="1768767385">
                                      <w:marLeft w:val="0"/>
                                      <w:marRight w:val="0"/>
                                      <w:marTop w:val="0"/>
                                      <w:marBottom w:val="0"/>
                                      <w:divBdr>
                                        <w:top w:val="none" w:sz="0" w:space="0" w:color="auto"/>
                                        <w:left w:val="none" w:sz="0" w:space="0" w:color="auto"/>
                                        <w:bottom w:val="none" w:sz="0" w:space="0" w:color="auto"/>
                                        <w:right w:val="none" w:sz="0" w:space="0" w:color="auto"/>
                                      </w:divBdr>
                                      <w:divsChild>
                                        <w:div w:id="1051225956">
                                          <w:marLeft w:val="0"/>
                                          <w:marRight w:val="0"/>
                                          <w:marTop w:val="0"/>
                                          <w:marBottom w:val="0"/>
                                          <w:divBdr>
                                            <w:top w:val="none" w:sz="0" w:space="0" w:color="auto"/>
                                            <w:left w:val="none" w:sz="0" w:space="0" w:color="auto"/>
                                            <w:bottom w:val="none" w:sz="0" w:space="0" w:color="auto"/>
                                            <w:right w:val="none" w:sz="0" w:space="0" w:color="auto"/>
                                          </w:divBdr>
                                          <w:divsChild>
                                            <w:div w:id="123471794">
                                              <w:marLeft w:val="0"/>
                                              <w:marRight w:val="0"/>
                                              <w:marTop w:val="0"/>
                                              <w:marBottom w:val="0"/>
                                              <w:divBdr>
                                                <w:top w:val="none" w:sz="0" w:space="0" w:color="auto"/>
                                                <w:left w:val="none" w:sz="0" w:space="0" w:color="auto"/>
                                                <w:bottom w:val="none" w:sz="0" w:space="0" w:color="auto"/>
                                                <w:right w:val="none" w:sz="0" w:space="0" w:color="auto"/>
                                              </w:divBdr>
                                              <w:divsChild>
                                                <w:div w:id="21592749">
                                                  <w:marLeft w:val="0"/>
                                                  <w:marRight w:val="0"/>
                                                  <w:marTop w:val="0"/>
                                                  <w:marBottom w:val="0"/>
                                                  <w:divBdr>
                                                    <w:top w:val="none" w:sz="0" w:space="0" w:color="auto"/>
                                                    <w:left w:val="none" w:sz="0" w:space="0" w:color="auto"/>
                                                    <w:bottom w:val="none" w:sz="0" w:space="0" w:color="auto"/>
                                                    <w:right w:val="none" w:sz="0" w:space="0" w:color="auto"/>
                                                  </w:divBdr>
                                                </w:div>
                                                <w:div w:id="16458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2879061">
      <w:bodyDiv w:val="1"/>
      <w:marLeft w:val="0"/>
      <w:marRight w:val="0"/>
      <w:marTop w:val="0"/>
      <w:marBottom w:val="0"/>
      <w:divBdr>
        <w:top w:val="none" w:sz="0" w:space="0" w:color="auto"/>
        <w:left w:val="none" w:sz="0" w:space="0" w:color="auto"/>
        <w:bottom w:val="none" w:sz="0" w:space="0" w:color="auto"/>
        <w:right w:val="none" w:sz="0" w:space="0" w:color="auto"/>
      </w:divBdr>
    </w:div>
    <w:div w:id="1971595167">
      <w:bodyDiv w:val="1"/>
      <w:marLeft w:val="0"/>
      <w:marRight w:val="0"/>
      <w:marTop w:val="0"/>
      <w:marBottom w:val="0"/>
      <w:divBdr>
        <w:top w:val="none" w:sz="0" w:space="0" w:color="auto"/>
        <w:left w:val="none" w:sz="0" w:space="0" w:color="auto"/>
        <w:bottom w:val="none" w:sz="0" w:space="0" w:color="auto"/>
        <w:right w:val="none" w:sz="0" w:space="0" w:color="auto"/>
      </w:divBdr>
    </w:div>
    <w:div w:id="1976522085">
      <w:bodyDiv w:val="1"/>
      <w:marLeft w:val="0"/>
      <w:marRight w:val="0"/>
      <w:marTop w:val="0"/>
      <w:marBottom w:val="0"/>
      <w:divBdr>
        <w:top w:val="none" w:sz="0" w:space="0" w:color="auto"/>
        <w:left w:val="none" w:sz="0" w:space="0" w:color="auto"/>
        <w:bottom w:val="none" w:sz="0" w:space="0" w:color="auto"/>
        <w:right w:val="none" w:sz="0" w:space="0" w:color="auto"/>
      </w:divBdr>
      <w:divsChild>
        <w:div w:id="218513552">
          <w:marLeft w:val="0"/>
          <w:marRight w:val="0"/>
          <w:marTop w:val="0"/>
          <w:marBottom w:val="0"/>
          <w:divBdr>
            <w:top w:val="none" w:sz="0" w:space="0" w:color="auto"/>
            <w:left w:val="none" w:sz="0" w:space="0" w:color="auto"/>
            <w:bottom w:val="none" w:sz="0" w:space="0" w:color="auto"/>
            <w:right w:val="none" w:sz="0" w:space="0" w:color="auto"/>
          </w:divBdr>
          <w:divsChild>
            <w:div w:id="975529845">
              <w:marLeft w:val="0"/>
              <w:marRight w:val="0"/>
              <w:marTop w:val="0"/>
              <w:marBottom w:val="0"/>
              <w:divBdr>
                <w:top w:val="none" w:sz="0" w:space="0" w:color="auto"/>
                <w:left w:val="none" w:sz="0" w:space="0" w:color="auto"/>
                <w:bottom w:val="none" w:sz="0" w:space="0" w:color="auto"/>
                <w:right w:val="none" w:sz="0" w:space="0" w:color="auto"/>
              </w:divBdr>
              <w:divsChild>
                <w:div w:id="749816752">
                  <w:marLeft w:val="0"/>
                  <w:marRight w:val="0"/>
                  <w:marTop w:val="0"/>
                  <w:marBottom w:val="0"/>
                  <w:divBdr>
                    <w:top w:val="none" w:sz="0" w:space="0" w:color="auto"/>
                    <w:left w:val="none" w:sz="0" w:space="0" w:color="auto"/>
                    <w:bottom w:val="none" w:sz="0" w:space="0" w:color="auto"/>
                    <w:right w:val="none" w:sz="0" w:space="0" w:color="auto"/>
                  </w:divBdr>
                  <w:divsChild>
                    <w:div w:id="1420833413">
                      <w:marLeft w:val="0"/>
                      <w:marRight w:val="0"/>
                      <w:marTop w:val="0"/>
                      <w:marBottom w:val="0"/>
                      <w:divBdr>
                        <w:top w:val="none" w:sz="0" w:space="0" w:color="auto"/>
                        <w:left w:val="none" w:sz="0" w:space="0" w:color="auto"/>
                        <w:bottom w:val="none" w:sz="0" w:space="0" w:color="auto"/>
                        <w:right w:val="none" w:sz="0" w:space="0" w:color="auto"/>
                      </w:divBdr>
                      <w:divsChild>
                        <w:div w:id="1686132501">
                          <w:marLeft w:val="0"/>
                          <w:marRight w:val="0"/>
                          <w:marTop w:val="0"/>
                          <w:marBottom w:val="0"/>
                          <w:divBdr>
                            <w:top w:val="none" w:sz="0" w:space="0" w:color="auto"/>
                            <w:left w:val="none" w:sz="0" w:space="0" w:color="auto"/>
                            <w:bottom w:val="none" w:sz="0" w:space="0" w:color="auto"/>
                            <w:right w:val="none" w:sz="0" w:space="0" w:color="auto"/>
                          </w:divBdr>
                          <w:divsChild>
                            <w:div w:id="60954447">
                              <w:marLeft w:val="0"/>
                              <w:marRight w:val="0"/>
                              <w:marTop w:val="0"/>
                              <w:marBottom w:val="0"/>
                              <w:divBdr>
                                <w:top w:val="none" w:sz="0" w:space="0" w:color="auto"/>
                                <w:left w:val="none" w:sz="0" w:space="0" w:color="auto"/>
                                <w:bottom w:val="none" w:sz="0" w:space="0" w:color="auto"/>
                                <w:right w:val="none" w:sz="0" w:space="0" w:color="auto"/>
                              </w:divBdr>
                            </w:div>
                            <w:div w:id="537745834">
                              <w:marLeft w:val="0"/>
                              <w:marRight w:val="0"/>
                              <w:marTop w:val="75"/>
                              <w:marBottom w:val="0"/>
                              <w:divBdr>
                                <w:top w:val="none" w:sz="0" w:space="0" w:color="auto"/>
                                <w:left w:val="none" w:sz="0" w:space="0" w:color="auto"/>
                                <w:bottom w:val="none" w:sz="0" w:space="0" w:color="auto"/>
                                <w:right w:val="none" w:sz="0" w:space="0" w:color="auto"/>
                              </w:divBdr>
                            </w:div>
                            <w:div w:id="92715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093946">
          <w:marLeft w:val="0"/>
          <w:marRight w:val="0"/>
          <w:marTop w:val="0"/>
          <w:marBottom w:val="0"/>
          <w:divBdr>
            <w:top w:val="none" w:sz="0" w:space="0" w:color="auto"/>
            <w:left w:val="none" w:sz="0" w:space="0" w:color="auto"/>
            <w:bottom w:val="dashed" w:sz="6" w:space="0" w:color="939393"/>
            <w:right w:val="none" w:sz="0" w:space="0" w:color="auto"/>
          </w:divBdr>
          <w:divsChild>
            <w:div w:id="250047469">
              <w:marLeft w:val="0"/>
              <w:marRight w:val="0"/>
              <w:marTop w:val="0"/>
              <w:marBottom w:val="0"/>
              <w:divBdr>
                <w:top w:val="none" w:sz="0" w:space="0" w:color="auto"/>
                <w:left w:val="none" w:sz="0" w:space="0" w:color="auto"/>
                <w:bottom w:val="none" w:sz="0" w:space="0" w:color="auto"/>
                <w:right w:val="none" w:sz="0" w:space="0" w:color="auto"/>
              </w:divBdr>
              <w:divsChild>
                <w:div w:id="1164977855">
                  <w:marLeft w:val="0"/>
                  <w:marRight w:val="0"/>
                  <w:marTop w:val="120"/>
                  <w:marBottom w:val="0"/>
                  <w:divBdr>
                    <w:top w:val="none" w:sz="0" w:space="0" w:color="auto"/>
                    <w:left w:val="none" w:sz="0" w:space="0" w:color="auto"/>
                    <w:bottom w:val="none" w:sz="0" w:space="0" w:color="auto"/>
                    <w:right w:val="none" w:sz="0" w:space="0" w:color="auto"/>
                  </w:divBdr>
                  <w:divsChild>
                    <w:div w:id="205018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843077">
              <w:marLeft w:val="0"/>
              <w:marRight w:val="0"/>
              <w:marTop w:val="0"/>
              <w:marBottom w:val="0"/>
              <w:divBdr>
                <w:top w:val="none" w:sz="0" w:space="0" w:color="auto"/>
                <w:left w:val="none" w:sz="0" w:space="0" w:color="auto"/>
                <w:bottom w:val="none" w:sz="0" w:space="0" w:color="auto"/>
                <w:right w:val="none" w:sz="0" w:space="0" w:color="auto"/>
              </w:divBdr>
              <w:divsChild>
                <w:div w:id="315031855">
                  <w:marLeft w:val="0"/>
                  <w:marRight w:val="0"/>
                  <w:marTop w:val="0"/>
                  <w:marBottom w:val="0"/>
                  <w:divBdr>
                    <w:top w:val="none" w:sz="0" w:space="0" w:color="auto"/>
                    <w:left w:val="none" w:sz="0" w:space="0" w:color="auto"/>
                    <w:bottom w:val="none" w:sz="0" w:space="0" w:color="auto"/>
                    <w:right w:val="none" w:sz="0" w:space="0" w:color="auto"/>
                  </w:divBdr>
                </w:div>
              </w:divsChild>
            </w:div>
            <w:div w:id="206340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226282">
      <w:bodyDiv w:val="1"/>
      <w:marLeft w:val="0"/>
      <w:marRight w:val="0"/>
      <w:marTop w:val="0"/>
      <w:marBottom w:val="0"/>
      <w:divBdr>
        <w:top w:val="none" w:sz="0" w:space="0" w:color="auto"/>
        <w:left w:val="none" w:sz="0" w:space="0" w:color="auto"/>
        <w:bottom w:val="none" w:sz="0" w:space="0" w:color="auto"/>
        <w:right w:val="none" w:sz="0" w:space="0" w:color="auto"/>
      </w:divBdr>
    </w:div>
    <w:div w:id="1989551817">
      <w:bodyDiv w:val="1"/>
      <w:marLeft w:val="0"/>
      <w:marRight w:val="0"/>
      <w:marTop w:val="0"/>
      <w:marBottom w:val="0"/>
      <w:divBdr>
        <w:top w:val="none" w:sz="0" w:space="0" w:color="auto"/>
        <w:left w:val="none" w:sz="0" w:space="0" w:color="auto"/>
        <w:bottom w:val="none" w:sz="0" w:space="0" w:color="auto"/>
        <w:right w:val="none" w:sz="0" w:space="0" w:color="auto"/>
      </w:divBdr>
    </w:div>
    <w:div w:id="1991977079">
      <w:bodyDiv w:val="1"/>
      <w:marLeft w:val="0"/>
      <w:marRight w:val="0"/>
      <w:marTop w:val="0"/>
      <w:marBottom w:val="0"/>
      <w:divBdr>
        <w:top w:val="none" w:sz="0" w:space="0" w:color="auto"/>
        <w:left w:val="none" w:sz="0" w:space="0" w:color="auto"/>
        <w:bottom w:val="none" w:sz="0" w:space="0" w:color="auto"/>
        <w:right w:val="none" w:sz="0" w:space="0" w:color="auto"/>
      </w:divBdr>
    </w:div>
    <w:div w:id="1994791861">
      <w:bodyDiv w:val="1"/>
      <w:marLeft w:val="0"/>
      <w:marRight w:val="0"/>
      <w:marTop w:val="0"/>
      <w:marBottom w:val="0"/>
      <w:divBdr>
        <w:top w:val="none" w:sz="0" w:space="0" w:color="auto"/>
        <w:left w:val="none" w:sz="0" w:space="0" w:color="auto"/>
        <w:bottom w:val="none" w:sz="0" w:space="0" w:color="auto"/>
        <w:right w:val="none" w:sz="0" w:space="0" w:color="auto"/>
      </w:divBdr>
      <w:divsChild>
        <w:div w:id="1924337422">
          <w:marLeft w:val="0"/>
          <w:marRight w:val="0"/>
          <w:marTop w:val="0"/>
          <w:marBottom w:val="0"/>
          <w:divBdr>
            <w:top w:val="none" w:sz="0" w:space="0" w:color="auto"/>
            <w:left w:val="none" w:sz="0" w:space="0" w:color="auto"/>
            <w:bottom w:val="dashed" w:sz="6" w:space="0" w:color="939393"/>
            <w:right w:val="none" w:sz="0" w:space="0" w:color="auto"/>
          </w:divBdr>
          <w:divsChild>
            <w:div w:id="545415043">
              <w:marLeft w:val="0"/>
              <w:marRight w:val="0"/>
              <w:marTop w:val="0"/>
              <w:marBottom w:val="0"/>
              <w:divBdr>
                <w:top w:val="none" w:sz="0" w:space="0" w:color="auto"/>
                <w:left w:val="none" w:sz="0" w:space="0" w:color="auto"/>
                <w:bottom w:val="none" w:sz="0" w:space="0" w:color="auto"/>
                <w:right w:val="none" w:sz="0" w:space="0" w:color="auto"/>
              </w:divBdr>
              <w:divsChild>
                <w:div w:id="1400514126">
                  <w:marLeft w:val="0"/>
                  <w:marRight w:val="0"/>
                  <w:marTop w:val="0"/>
                  <w:marBottom w:val="0"/>
                  <w:divBdr>
                    <w:top w:val="none" w:sz="0" w:space="0" w:color="auto"/>
                    <w:left w:val="none" w:sz="0" w:space="0" w:color="auto"/>
                    <w:bottom w:val="none" w:sz="0" w:space="0" w:color="auto"/>
                    <w:right w:val="none" w:sz="0" w:space="0" w:color="auto"/>
                  </w:divBdr>
                </w:div>
              </w:divsChild>
            </w:div>
            <w:div w:id="918557487">
              <w:marLeft w:val="0"/>
              <w:marRight w:val="0"/>
              <w:marTop w:val="0"/>
              <w:marBottom w:val="0"/>
              <w:divBdr>
                <w:top w:val="none" w:sz="0" w:space="0" w:color="auto"/>
                <w:left w:val="none" w:sz="0" w:space="0" w:color="auto"/>
                <w:bottom w:val="none" w:sz="0" w:space="0" w:color="auto"/>
                <w:right w:val="none" w:sz="0" w:space="0" w:color="auto"/>
              </w:divBdr>
            </w:div>
            <w:div w:id="1959946943">
              <w:marLeft w:val="0"/>
              <w:marRight w:val="0"/>
              <w:marTop w:val="0"/>
              <w:marBottom w:val="0"/>
              <w:divBdr>
                <w:top w:val="none" w:sz="0" w:space="0" w:color="auto"/>
                <w:left w:val="none" w:sz="0" w:space="0" w:color="auto"/>
                <w:bottom w:val="none" w:sz="0" w:space="0" w:color="auto"/>
                <w:right w:val="none" w:sz="0" w:space="0" w:color="auto"/>
              </w:divBdr>
              <w:divsChild>
                <w:div w:id="385686613">
                  <w:marLeft w:val="0"/>
                  <w:marRight w:val="0"/>
                  <w:marTop w:val="0"/>
                  <w:marBottom w:val="0"/>
                  <w:divBdr>
                    <w:top w:val="none" w:sz="0" w:space="0" w:color="auto"/>
                    <w:left w:val="none" w:sz="0" w:space="0" w:color="auto"/>
                    <w:bottom w:val="none" w:sz="0" w:space="0" w:color="auto"/>
                    <w:right w:val="none" w:sz="0" w:space="0" w:color="auto"/>
                  </w:divBdr>
                </w:div>
                <w:div w:id="624120867">
                  <w:marLeft w:val="0"/>
                  <w:marRight w:val="0"/>
                  <w:marTop w:val="105"/>
                  <w:marBottom w:val="0"/>
                  <w:divBdr>
                    <w:top w:val="none" w:sz="0" w:space="0" w:color="auto"/>
                    <w:left w:val="none" w:sz="0" w:space="0" w:color="auto"/>
                    <w:bottom w:val="none" w:sz="0" w:space="0" w:color="auto"/>
                    <w:right w:val="none" w:sz="0" w:space="0" w:color="auto"/>
                  </w:divBdr>
                  <w:divsChild>
                    <w:div w:id="19905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655115">
          <w:marLeft w:val="0"/>
          <w:marRight w:val="0"/>
          <w:marTop w:val="0"/>
          <w:marBottom w:val="0"/>
          <w:divBdr>
            <w:top w:val="none" w:sz="0" w:space="0" w:color="auto"/>
            <w:left w:val="none" w:sz="0" w:space="0" w:color="auto"/>
            <w:bottom w:val="none" w:sz="0" w:space="0" w:color="auto"/>
            <w:right w:val="none" w:sz="0" w:space="0" w:color="auto"/>
          </w:divBdr>
          <w:divsChild>
            <w:div w:id="963539442">
              <w:marLeft w:val="0"/>
              <w:marRight w:val="0"/>
              <w:marTop w:val="0"/>
              <w:marBottom w:val="0"/>
              <w:divBdr>
                <w:top w:val="none" w:sz="0" w:space="0" w:color="auto"/>
                <w:left w:val="none" w:sz="0" w:space="0" w:color="auto"/>
                <w:bottom w:val="none" w:sz="0" w:space="0" w:color="auto"/>
                <w:right w:val="none" w:sz="0" w:space="0" w:color="auto"/>
              </w:divBdr>
              <w:divsChild>
                <w:div w:id="1992827514">
                  <w:marLeft w:val="0"/>
                  <w:marRight w:val="0"/>
                  <w:marTop w:val="0"/>
                  <w:marBottom w:val="0"/>
                  <w:divBdr>
                    <w:top w:val="none" w:sz="0" w:space="0" w:color="auto"/>
                    <w:left w:val="none" w:sz="0" w:space="0" w:color="auto"/>
                    <w:bottom w:val="none" w:sz="0" w:space="0" w:color="auto"/>
                    <w:right w:val="none" w:sz="0" w:space="0" w:color="auto"/>
                  </w:divBdr>
                  <w:divsChild>
                    <w:div w:id="1558085157">
                      <w:marLeft w:val="0"/>
                      <w:marRight w:val="0"/>
                      <w:marTop w:val="0"/>
                      <w:marBottom w:val="0"/>
                      <w:divBdr>
                        <w:top w:val="none" w:sz="0" w:space="0" w:color="auto"/>
                        <w:left w:val="none" w:sz="0" w:space="0" w:color="auto"/>
                        <w:bottom w:val="none" w:sz="0" w:space="0" w:color="auto"/>
                        <w:right w:val="none" w:sz="0" w:space="0" w:color="auto"/>
                      </w:divBdr>
                      <w:divsChild>
                        <w:div w:id="610012670">
                          <w:marLeft w:val="0"/>
                          <w:marRight w:val="0"/>
                          <w:marTop w:val="0"/>
                          <w:marBottom w:val="0"/>
                          <w:divBdr>
                            <w:top w:val="none" w:sz="0" w:space="0" w:color="auto"/>
                            <w:left w:val="none" w:sz="0" w:space="0" w:color="auto"/>
                            <w:bottom w:val="none" w:sz="0" w:space="0" w:color="auto"/>
                            <w:right w:val="none" w:sz="0" w:space="0" w:color="auto"/>
                          </w:divBdr>
                          <w:divsChild>
                            <w:div w:id="333413942">
                              <w:marLeft w:val="0"/>
                              <w:marRight w:val="0"/>
                              <w:marTop w:val="0"/>
                              <w:marBottom w:val="0"/>
                              <w:divBdr>
                                <w:top w:val="none" w:sz="0" w:space="0" w:color="auto"/>
                                <w:left w:val="none" w:sz="0" w:space="0" w:color="auto"/>
                                <w:bottom w:val="none" w:sz="0" w:space="0" w:color="auto"/>
                                <w:right w:val="none" w:sz="0" w:space="0" w:color="auto"/>
                              </w:divBdr>
                            </w:div>
                            <w:div w:id="434716153">
                              <w:marLeft w:val="0"/>
                              <w:marRight w:val="0"/>
                              <w:marTop w:val="0"/>
                              <w:marBottom w:val="0"/>
                              <w:divBdr>
                                <w:top w:val="none" w:sz="0" w:space="0" w:color="auto"/>
                                <w:left w:val="none" w:sz="0" w:space="0" w:color="auto"/>
                                <w:bottom w:val="none" w:sz="0" w:space="0" w:color="auto"/>
                                <w:right w:val="none" w:sz="0" w:space="0" w:color="auto"/>
                              </w:divBdr>
                              <w:divsChild>
                                <w:div w:id="746457651">
                                  <w:marLeft w:val="0"/>
                                  <w:marRight w:val="0"/>
                                  <w:marTop w:val="0"/>
                                  <w:marBottom w:val="0"/>
                                  <w:divBdr>
                                    <w:top w:val="none" w:sz="0" w:space="0" w:color="auto"/>
                                    <w:left w:val="none" w:sz="0" w:space="0" w:color="auto"/>
                                    <w:bottom w:val="none" w:sz="0" w:space="0" w:color="auto"/>
                                    <w:right w:val="none" w:sz="0" w:space="0" w:color="auto"/>
                                  </w:divBdr>
                                </w:div>
                                <w:div w:id="1152525909">
                                  <w:marLeft w:val="0"/>
                                  <w:marRight w:val="0"/>
                                  <w:marTop w:val="0"/>
                                  <w:marBottom w:val="0"/>
                                  <w:divBdr>
                                    <w:top w:val="none" w:sz="0" w:space="0" w:color="auto"/>
                                    <w:left w:val="none" w:sz="0" w:space="0" w:color="auto"/>
                                    <w:bottom w:val="none" w:sz="0" w:space="0" w:color="auto"/>
                                    <w:right w:val="none" w:sz="0" w:space="0" w:color="auto"/>
                                  </w:divBdr>
                                </w:div>
                                <w:div w:id="1405951053">
                                  <w:marLeft w:val="0"/>
                                  <w:marRight w:val="0"/>
                                  <w:marTop w:val="0"/>
                                  <w:marBottom w:val="0"/>
                                  <w:divBdr>
                                    <w:top w:val="none" w:sz="0" w:space="0" w:color="auto"/>
                                    <w:left w:val="none" w:sz="0" w:space="0" w:color="auto"/>
                                    <w:bottom w:val="none" w:sz="0" w:space="0" w:color="auto"/>
                                    <w:right w:val="none" w:sz="0" w:space="0" w:color="auto"/>
                                  </w:divBdr>
                                </w:div>
                                <w:div w:id="1710061079">
                                  <w:marLeft w:val="0"/>
                                  <w:marRight w:val="0"/>
                                  <w:marTop w:val="0"/>
                                  <w:marBottom w:val="0"/>
                                  <w:divBdr>
                                    <w:top w:val="none" w:sz="0" w:space="0" w:color="auto"/>
                                    <w:left w:val="none" w:sz="0" w:space="0" w:color="auto"/>
                                    <w:bottom w:val="none" w:sz="0" w:space="0" w:color="auto"/>
                                    <w:right w:val="none" w:sz="0" w:space="0" w:color="auto"/>
                                  </w:divBdr>
                                  <w:divsChild>
                                    <w:div w:id="1454054641">
                                      <w:marLeft w:val="0"/>
                                      <w:marRight w:val="0"/>
                                      <w:marTop w:val="0"/>
                                      <w:marBottom w:val="0"/>
                                      <w:divBdr>
                                        <w:top w:val="none" w:sz="0" w:space="0" w:color="auto"/>
                                        <w:left w:val="none" w:sz="0" w:space="0" w:color="auto"/>
                                        <w:bottom w:val="none" w:sz="0" w:space="0" w:color="auto"/>
                                        <w:right w:val="none" w:sz="0" w:space="0" w:color="auto"/>
                                      </w:divBdr>
                                    </w:div>
                                  </w:divsChild>
                                </w:div>
                                <w:div w:id="1990747381">
                                  <w:marLeft w:val="0"/>
                                  <w:marRight w:val="0"/>
                                  <w:marTop w:val="0"/>
                                  <w:marBottom w:val="0"/>
                                  <w:divBdr>
                                    <w:top w:val="none" w:sz="0" w:space="0" w:color="auto"/>
                                    <w:left w:val="none" w:sz="0" w:space="0" w:color="auto"/>
                                    <w:bottom w:val="none" w:sz="0" w:space="0" w:color="auto"/>
                                    <w:right w:val="none" w:sz="0" w:space="0" w:color="auto"/>
                                  </w:divBdr>
                                </w:div>
                              </w:divsChild>
                            </w:div>
                            <w:div w:id="205654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95064716">
      <w:bodyDiv w:val="1"/>
      <w:marLeft w:val="0"/>
      <w:marRight w:val="0"/>
      <w:marTop w:val="0"/>
      <w:marBottom w:val="0"/>
      <w:divBdr>
        <w:top w:val="none" w:sz="0" w:space="0" w:color="auto"/>
        <w:left w:val="none" w:sz="0" w:space="0" w:color="auto"/>
        <w:bottom w:val="none" w:sz="0" w:space="0" w:color="auto"/>
        <w:right w:val="none" w:sz="0" w:space="0" w:color="auto"/>
      </w:divBdr>
      <w:divsChild>
        <w:div w:id="1311596822">
          <w:marLeft w:val="0"/>
          <w:marRight w:val="0"/>
          <w:marTop w:val="0"/>
          <w:marBottom w:val="0"/>
          <w:divBdr>
            <w:top w:val="none" w:sz="0" w:space="0" w:color="auto"/>
            <w:left w:val="none" w:sz="0" w:space="0" w:color="auto"/>
            <w:bottom w:val="none" w:sz="0" w:space="0" w:color="auto"/>
            <w:right w:val="none" w:sz="0" w:space="0" w:color="auto"/>
          </w:divBdr>
          <w:divsChild>
            <w:div w:id="1126894348">
              <w:marLeft w:val="0"/>
              <w:marRight w:val="0"/>
              <w:marTop w:val="0"/>
              <w:marBottom w:val="0"/>
              <w:divBdr>
                <w:top w:val="none" w:sz="0" w:space="0" w:color="auto"/>
                <w:left w:val="none" w:sz="0" w:space="0" w:color="auto"/>
                <w:bottom w:val="none" w:sz="0" w:space="0" w:color="auto"/>
                <w:right w:val="none" w:sz="0" w:space="0" w:color="auto"/>
              </w:divBdr>
              <w:divsChild>
                <w:div w:id="507335157">
                  <w:marLeft w:val="0"/>
                  <w:marRight w:val="0"/>
                  <w:marTop w:val="0"/>
                  <w:marBottom w:val="0"/>
                  <w:divBdr>
                    <w:top w:val="none" w:sz="0" w:space="0" w:color="auto"/>
                    <w:left w:val="none" w:sz="0" w:space="0" w:color="auto"/>
                    <w:bottom w:val="none" w:sz="0" w:space="0" w:color="auto"/>
                    <w:right w:val="none" w:sz="0" w:space="0" w:color="auto"/>
                  </w:divBdr>
                  <w:divsChild>
                    <w:div w:id="622466244">
                      <w:marLeft w:val="0"/>
                      <w:marRight w:val="0"/>
                      <w:marTop w:val="0"/>
                      <w:marBottom w:val="0"/>
                      <w:divBdr>
                        <w:top w:val="none" w:sz="0" w:space="0" w:color="auto"/>
                        <w:left w:val="none" w:sz="0" w:space="0" w:color="auto"/>
                        <w:bottom w:val="none" w:sz="0" w:space="0" w:color="auto"/>
                        <w:right w:val="none" w:sz="0" w:space="0" w:color="auto"/>
                      </w:divBdr>
                      <w:divsChild>
                        <w:div w:id="53477563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555235610">
          <w:marLeft w:val="0"/>
          <w:marRight w:val="0"/>
          <w:marTop w:val="0"/>
          <w:marBottom w:val="0"/>
          <w:divBdr>
            <w:top w:val="none" w:sz="0" w:space="0" w:color="auto"/>
            <w:left w:val="none" w:sz="0" w:space="0" w:color="auto"/>
            <w:bottom w:val="none" w:sz="0" w:space="0" w:color="auto"/>
            <w:right w:val="none" w:sz="0" w:space="0" w:color="auto"/>
          </w:divBdr>
          <w:divsChild>
            <w:div w:id="73486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50423">
      <w:bodyDiv w:val="1"/>
      <w:marLeft w:val="0"/>
      <w:marRight w:val="0"/>
      <w:marTop w:val="0"/>
      <w:marBottom w:val="0"/>
      <w:divBdr>
        <w:top w:val="none" w:sz="0" w:space="0" w:color="auto"/>
        <w:left w:val="none" w:sz="0" w:space="0" w:color="auto"/>
        <w:bottom w:val="none" w:sz="0" w:space="0" w:color="auto"/>
        <w:right w:val="none" w:sz="0" w:space="0" w:color="auto"/>
      </w:divBdr>
      <w:divsChild>
        <w:div w:id="581332713">
          <w:marLeft w:val="0"/>
          <w:marRight w:val="0"/>
          <w:marTop w:val="0"/>
          <w:marBottom w:val="0"/>
          <w:divBdr>
            <w:top w:val="none" w:sz="0" w:space="0" w:color="auto"/>
            <w:left w:val="none" w:sz="0" w:space="0" w:color="auto"/>
            <w:bottom w:val="none" w:sz="0" w:space="0" w:color="auto"/>
            <w:right w:val="none" w:sz="0" w:space="0" w:color="auto"/>
          </w:divBdr>
          <w:divsChild>
            <w:div w:id="1824854945">
              <w:marLeft w:val="0"/>
              <w:marRight w:val="0"/>
              <w:marTop w:val="0"/>
              <w:marBottom w:val="0"/>
              <w:divBdr>
                <w:top w:val="none" w:sz="0" w:space="0" w:color="auto"/>
                <w:left w:val="none" w:sz="0" w:space="0" w:color="auto"/>
                <w:bottom w:val="none" w:sz="0" w:space="0" w:color="auto"/>
                <w:right w:val="none" w:sz="0" w:space="0" w:color="auto"/>
              </w:divBdr>
              <w:divsChild>
                <w:div w:id="1577855455">
                  <w:marLeft w:val="0"/>
                  <w:marRight w:val="0"/>
                  <w:marTop w:val="0"/>
                  <w:marBottom w:val="0"/>
                  <w:divBdr>
                    <w:top w:val="none" w:sz="0" w:space="0" w:color="auto"/>
                    <w:left w:val="none" w:sz="0" w:space="0" w:color="auto"/>
                    <w:bottom w:val="none" w:sz="0" w:space="0" w:color="auto"/>
                    <w:right w:val="none" w:sz="0" w:space="0" w:color="auto"/>
                  </w:divBdr>
                  <w:divsChild>
                    <w:div w:id="38939527">
                      <w:marLeft w:val="0"/>
                      <w:marRight w:val="0"/>
                      <w:marTop w:val="0"/>
                      <w:marBottom w:val="0"/>
                      <w:divBdr>
                        <w:top w:val="none" w:sz="0" w:space="0" w:color="auto"/>
                        <w:left w:val="none" w:sz="0" w:space="0" w:color="auto"/>
                        <w:bottom w:val="none" w:sz="0" w:space="0" w:color="auto"/>
                        <w:right w:val="none" w:sz="0" w:space="0" w:color="auto"/>
                      </w:divBdr>
                      <w:divsChild>
                        <w:div w:id="1744524020">
                          <w:marLeft w:val="0"/>
                          <w:marRight w:val="0"/>
                          <w:marTop w:val="0"/>
                          <w:marBottom w:val="0"/>
                          <w:divBdr>
                            <w:top w:val="none" w:sz="0" w:space="0" w:color="auto"/>
                            <w:left w:val="none" w:sz="0" w:space="0" w:color="auto"/>
                            <w:bottom w:val="none" w:sz="0" w:space="0" w:color="auto"/>
                            <w:right w:val="none" w:sz="0" w:space="0" w:color="auto"/>
                          </w:divBdr>
                          <w:divsChild>
                            <w:div w:id="20892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2708129">
          <w:marLeft w:val="0"/>
          <w:marRight w:val="0"/>
          <w:marTop w:val="0"/>
          <w:marBottom w:val="0"/>
          <w:divBdr>
            <w:top w:val="none" w:sz="0" w:space="0" w:color="auto"/>
            <w:left w:val="none" w:sz="0" w:space="0" w:color="auto"/>
            <w:bottom w:val="dashed" w:sz="6" w:space="0" w:color="939393"/>
            <w:right w:val="none" w:sz="0" w:space="0" w:color="auto"/>
          </w:divBdr>
          <w:divsChild>
            <w:div w:id="91553862">
              <w:marLeft w:val="0"/>
              <w:marRight w:val="0"/>
              <w:marTop w:val="0"/>
              <w:marBottom w:val="0"/>
              <w:divBdr>
                <w:top w:val="none" w:sz="0" w:space="0" w:color="auto"/>
                <w:left w:val="none" w:sz="0" w:space="0" w:color="auto"/>
                <w:bottom w:val="none" w:sz="0" w:space="0" w:color="auto"/>
                <w:right w:val="none" w:sz="0" w:space="0" w:color="auto"/>
              </w:divBdr>
              <w:divsChild>
                <w:div w:id="1341393340">
                  <w:marLeft w:val="0"/>
                  <w:marRight w:val="0"/>
                  <w:marTop w:val="0"/>
                  <w:marBottom w:val="0"/>
                  <w:divBdr>
                    <w:top w:val="none" w:sz="0" w:space="0" w:color="auto"/>
                    <w:left w:val="none" w:sz="0" w:space="0" w:color="auto"/>
                    <w:bottom w:val="none" w:sz="0" w:space="0" w:color="auto"/>
                    <w:right w:val="none" w:sz="0" w:space="0" w:color="auto"/>
                  </w:divBdr>
                </w:div>
              </w:divsChild>
            </w:div>
            <w:div w:id="405149871">
              <w:marLeft w:val="0"/>
              <w:marRight w:val="0"/>
              <w:marTop w:val="0"/>
              <w:marBottom w:val="0"/>
              <w:divBdr>
                <w:top w:val="none" w:sz="0" w:space="0" w:color="auto"/>
                <w:left w:val="none" w:sz="0" w:space="0" w:color="auto"/>
                <w:bottom w:val="none" w:sz="0" w:space="0" w:color="auto"/>
                <w:right w:val="none" w:sz="0" w:space="0" w:color="auto"/>
              </w:divBdr>
            </w:div>
            <w:div w:id="1911767570">
              <w:marLeft w:val="0"/>
              <w:marRight w:val="0"/>
              <w:marTop w:val="0"/>
              <w:marBottom w:val="0"/>
              <w:divBdr>
                <w:top w:val="none" w:sz="0" w:space="0" w:color="auto"/>
                <w:left w:val="none" w:sz="0" w:space="0" w:color="auto"/>
                <w:bottom w:val="none" w:sz="0" w:space="0" w:color="auto"/>
                <w:right w:val="none" w:sz="0" w:space="0" w:color="auto"/>
              </w:divBdr>
              <w:divsChild>
                <w:div w:id="853691293">
                  <w:marLeft w:val="0"/>
                  <w:marRight w:val="0"/>
                  <w:marTop w:val="105"/>
                  <w:marBottom w:val="0"/>
                  <w:divBdr>
                    <w:top w:val="none" w:sz="0" w:space="0" w:color="auto"/>
                    <w:left w:val="none" w:sz="0" w:space="0" w:color="auto"/>
                    <w:bottom w:val="none" w:sz="0" w:space="0" w:color="auto"/>
                    <w:right w:val="none" w:sz="0" w:space="0" w:color="auto"/>
                  </w:divBdr>
                  <w:divsChild>
                    <w:div w:id="1216434787">
                      <w:marLeft w:val="0"/>
                      <w:marRight w:val="0"/>
                      <w:marTop w:val="0"/>
                      <w:marBottom w:val="0"/>
                      <w:divBdr>
                        <w:top w:val="none" w:sz="0" w:space="0" w:color="auto"/>
                        <w:left w:val="none" w:sz="0" w:space="0" w:color="auto"/>
                        <w:bottom w:val="none" w:sz="0" w:space="0" w:color="auto"/>
                        <w:right w:val="none" w:sz="0" w:space="0" w:color="auto"/>
                      </w:divBdr>
                    </w:div>
                  </w:divsChild>
                </w:div>
                <w:div w:id="19343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116243">
      <w:bodyDiv w:val="1"/>
      <w:marLeft w:val="0"/>
      <w:marRight w:val="0"/>
      <w:marTop w:val="0"/>
      <w:marBottom w:val="0"/>
      <w:divBdr>
        <w:top w:val="none" w:sz="0" w:space="0" w:color="auto"/>
        <w:left w:val="none" w:sz="0" w:space="0" w:color="auto"/>
        <w:bottom w:val="none" w:sz="0" w:space="0" w:color="auto"/>
        <w:right w:val="none" w:sz="0" w:space="0" w:color="auto"/>
      </w:divBdr>
    </w:div>
    <w:div w:id="2015112160">
      <w:bodyDiv w:val="1"/>
      <w:marLeft w:val="0"/>
      <w:marRight w:val="0"/>
      <w:marTop w:val="0"/>
      <w:marBottom w:val="0"/>
      <w:divBdr>
        <w:top w:val="none" w:sz="0" w:space="0" w:color="auto"/>
        <w:left w:val="none" w:sz="0" w:space="0" w:color="auto"/>
        <w:bottom w:val="none" w:sz="0" w:space="0" w:color="auto"/>
        <w:right w:val="none" w:sz="0" w:space="0" w:color="auto"/>
      </w:divBdr>
      <w:divsChild>
        <w:div w:id="27535753">
          <w:marLeft w:val="0"/>
          <w:marRight w:val="0"/>
          <w:marTop w:val="0"/>
          <w:marBottom w:val="0"/>
          <w:divBdr>
            <w:top w:val="none" w:sz="0" w:space="0" w:color="auto"/>
            <w:left w:val="none" w:sz="0" w:space="0" w:color="auto"/>
            <w:bottom w:val="none" w:sz="0" w:space="0" w:color="auto"/>
            <w:right w:val="none" w:sz="0" w:space="0" w:color="auto"/>
          </w:divBdr>
        </w:div>
        <w:div w:id="1765760877">
          <w:marLeft w:val="0"/>
          <w:marRight w:val="0"/>
          <w:marTop w:val="0"/>
          <w:marBottom w:val="0"/>
          <w:divBdr>
            <w:top w:val="none" w:sz="0" w:space="0" w:color="auto"/>
            <w:left w:val="none" w:sz="0" w:space="0" w:color="auto"/>
            <w:bottom w:val="none" w:sz="0" w:space="0" w:color="auto"/>
            <w:right w:val="none" w:sz="0" w:space="0" w:color="auto"/>
          </w:divBdr>
          <w:divsChild>
            <w:div w:id="695958366">
              <w:marLeft w:val="0"/>
              <w:marRight w:val="0"/>
              <w:marTop w:val="0"/>
              <w:marBottom w:val="0"/>
              <w:divBdr>
                <w:top w:val="none" w:sz="0" w:space="0" w:color="auto"/>
                <w:left w:val="none" w:sz="0" w:space="0" w:color="auto"/>
                <w:bottom w:val="none" w:sz="0" w:space="0" w:color="auto"/>
                <w:right w:val="none" w:sz="0" w:space="0" w:color="auto"/>
              </w:divBdr>
              <w:divsChild>
                <w:div w:id="1977950204">
                  <w:marLeft w:val="0"/>
                  <w:marRight w:val="0"/>
                  <w:marTop w:val="0"/>
                  <w:marBottom w:val="0"/>
                  <w:divBdr>
                    <w:top w:val="none" w:sz="0" w:space="0" w:color="auto"/>
                    <w:left w:val="none" w:sz="0" w:space="0" w:color="auto"/>
                    <w:bottom w:val="none" w:sz="0" w:space="0" w:color="auto"/>
                    <w:right w:val="none" w:sz="0" w:space="0" w:color="auto"/>
                  </w:divBdr>
                  <w:divsChild>
                    <w:div w:id="834034577">
                      <w:marLeft w:val="0"/>
                      <w:marRight w:val="0"/>
                      <w:marTop w:val="0"/>
                      <w:marBottom w:val="0"/>
                      <w:divBdr>
                        <w:top w:val="none" w:sz="0" w:space="0" w:color="auto"/>
                        <w:left w:val="none" w:sz="0" w:space="0" w:color="auto"/>
                        <w:bottom w:val="none" w:sz="0" w:space="0" w:color="auto"/>
                        <w:right w:val="none" w:sz="0" w:space="0" w:color="auto"/>
                      </w:divBdr>
                      <w:divsChild>
                        <w:div w:id="202208869">
                          <w:marLeft w:val="0"/>
                          <w:marRight w:val="0"/>
                          <w:marTop w:val="0"/>
                          <w:marBottom w:val="0"/>
                          <w:divBdr>
                            <w:top w:val="none" w:sz="0" w:space="0" w:color="auto"/>
                            <w:left w:val="none" w:sz="0" w:space="0" w:color="auto"/>
                            <w:bottom w:val="none" w:sz="0" w:space="0" w:color="auto"/>
                            <w:right w:val="none" w:sz="0" w:space="0" w:color="auto"/>
                          </w:divBdr>
                          <w:divsChild>
                            <w:div w:id="15253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163668">
          <w:marLeft w:val="0"/>
          <w:marRight w:val="0"/>
          <w:marTop w:val="0"/>
          <w:marBottom w:val="0"/>
          <w:divBdr>
            <w:top w:val="none" w:sz="0" w:space="0" w:color="auto"/>
            <w:left w:val="none" w:sz="0" w:space="0" w:color="auto"/>
            <w:bottom w:val="dashed" w:sz="6" w:space="0" w:color="939393"/>
            <w:right w:val="none" w:sz="0" w:space="0" w:color="auto"/>
          </w:divBdr>
          <w:divsChild>
            <w:div w:id="549657064">
              <w:marLeft w:val="0"/>
              <w:marRight w:val="0"/>
              <w:marTop w:val="0"/>
              <w:marBottom w:val="0"/>
              <w:divBdr>
                <w:top w:val="none" w:sz="0" w:space="0" w:color="auto"/>
                <w:left w:val="none" w:sz="0" w:space="0" w:color="auto"/>
                <w:bottom w:val="none" w:sz="0" w:space="0" w:color="auto"/>
                <w:right w:val="none" w:sz="0" w:space="0" w:color="auto"/>
              </w:divBdr>
            </w:div>
            <w:div w:id="1361467074">
              <w:marLeft w:val="0"/>
              <w:marRight w:val="0"/>
              <w:marTop w:val="0"/>
              <w:marBottom w:val="0"/>
              <w:divBdr>
                <w:top w:val="none" w:sz="0" w:space="0" w:color="auto"/>
                <w:left w:val="none" w:sz="0" w:space="0" w:color="auto"/>
                <w:bottom w:val="none" w:sz="0" w:space="0" w:color="auto"/>
                <w:right w:val="none" w:sz="0" w:space="0" w:color="auto"/>
              </w:divBdr>
              <w:divsChild>
                <w:div w:id="324600190">
                  <w:marLeft w:val="0"/>
                  <w:marRight w:val="0"/>
                  <w:marTop w:val="105"/>
                  <w:marBottom w:val="0"/>
                  <w:divBdr>
                    <w:top w:val="none" w:sz="0" w:space="0" w:color="auto"/>
                    <w:left w:val="none" w:sz="0" w:space="0" w:color="auto"/>
                    <w:bottom w:val="none" w:sz="0" w:space="0" w:color="auto"/>
                    <w:right w:val="none" w:sz="0" w:space="0" w:color="auto"/>
                  </w:divBdr>
                  <w:divsChild>
                    <w:div w:id="2077242419">
                      <w:marLeft w:val="0"/>
                      <w:marRight w:val="0"/>
                      <w:marTop w:val="0"/>
                      <w:marBottom w:val="0"/>
                      <w:divBdr>
                        <w:top w:val="none" w:sz="0" w:space="0" w:color="auto"/>
                        <w:left w:val="none" w:sz="0" w:space="0" w:color="auto"/>
                        <w:bottom w:val="none" w:sz="0" w:space="0" w:color="auto"/>
                        <w:right w:val="none" w:sz="0" w:space="0" w:color="auto"/>
                      </w:divBdr>
                    </w:div>
                  </w:divsChild>
                </w:div>
                <w:div w:id="2142116682">
                  <w:marLeft w:val="0"/>
                  <w:marRight w:val="0"/>
                  <w:marTop w:val="0"/>
                  <w:marBottom w:val="0"/>
                  <w:divBdr>
                    <w:top w:val="none" w:sz="0" w:space="0" w:color="auto"/>
                    <w:left w:val="none" w:sz="0" w:space="0" w:color="auto"/>
                    <w:bottom w:val="none" w:sz="0" w:space="0" w:color="auto"/>
                    <w:right w:val="none" w:sz="0" w:space="0" w:color="auto"/>
                  </w:divBdr>
                </w:div>
              </w:divsChild>
            </w:div>
            <w:div w:id="1364860657">
              <w:marLeft w:val="0"/>
              <w:marRight w:val="0"/>
              <w:marTop w:val="0"/>
              <w:marBottom w:val="0"/>
              <w:divBdr>
                <w:top w:val="none" w:sz="0" w:space="0" w:color="auto"/>
                <w:left w:val="none" w:sz="0" w:space="0" w:color="auto"/>
                <w:bottom w:val="none" w:sz="0" w:space="0" w:color="auto"/>
                <w:right w:val="none" w:sz="0" w:space="0" w:color="auto"/>
              </w:divBdr>
              <w:divsChild>
                <w:div w:id="180279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181182">
      <w:bodyDiv w:val="1"/>
      <w:marLeft w:val="0"/>
      <w:marRight w:val="0"/>
      <w:marTop w:val="0"/>
      <w:marBottom w:val="0"/>
      <w:divBdr>
        <w:top w:val="none" w:sz="0" w:space="0" w:color="auto"/>
        <w:left w:val="none" w:sz="0" w:space="0" w:color="auto"/>
        <w:bottom w:val="none" w:sz="0" w:space="0" w:color="auto"/>
        <w:right w:val="none" w:sz="0" w:space="0" w:color="auto"/>
      </w:divBdr>
      <w:divsChild>
        <w:div w:id="1344820049">
          <w:marLeft w:val="0"/>
          <w:marRight w:val="0"/>
          <w:marTop w:val="0"/>
          <w:marBottom w:val="0"/>
          <w:divBdr>
            <w:top w:val="none" w:sz="0" w:space="0" w:color="auto"/>
            <w:left w:val="none" w:sz="0" w:space="0" w:color="auto"/>
            <w:bottom w:val="none" w:sz="0" w:space="0" w:color="auto"/>
            <w:right w:val="none" w:sz="0" w:space="0" w:color="auto"/>
          </w:divBdr>
          <w:divsChild>
            <w:div w:id="55209130">
              <w:marLeft w:val="0"/>
              <w:marRight w:val="0"/>
              <w:marTop w:val="0"/>
              <w:marBottom w:val="0"/>
              <w:divBdr>
                <w:top w:val="none" w:sz="0" w:space="0" w:color="auto"/>
                <w:left w:val="none" w:sz="0" w:space="0" w:color="auto"/>
                <w:bottom w:val="none" w:sz="0" w:space="0" w:color="auto"/>
                <w:right w:val="none" w:sz="0" w:space="0" w:color="auto"/>
              </w:divBdr>
              <w:divsChild>
                <w:div w:id="179359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974264">
          <w:marLeft w:val="-225"/>
          <w:marRight w:val="-225"/>
          <w:marTop w:val="0"/>
          <w:marBottom w:val="0"/>
          <w:divBdr>
            <w:top w:val="none" w:sz="0" w:space="0" w:color="auto"/>
            <w:left w:val="none" w:sz="0" w:space="0" w:color="auto"/>
            <w:bottom w:val="none" w:sz="0" w:space="0" w:color="auto"/>
            <w:right w:val="none" w:sz="0" w:space="0" w:color="auto"/>
          </w:divBdr>
          <w:divsChild>
            <w:div w:id="1673140761">
              <w:marLeft w:val="0"/>
              <w:marRight w:val="0"/>
              <w:marTop w:val="0"/>
              <w:marBottom w:val="0"/>
              <w:divBdr>
                <w:top w:val="none" w:sz="0" w:space="0" w:color="auto"/>
                <w:left w:val="none" w:sz="0" w:space="0" w:color="auto"/>
                <w:bottom w:val="none" w:sz="0" w:space="0" w:color="auto"/>
                <w:right w:val="none" w:sz="0" w:space="0" w:color="auto"/>
              </w:divBdr>
              <w:divsChild>
                <w:div w:id="62946348">
                  <w:marLeft w:val="0"/>
                  <w:marRight w:val="0"/>
                  <w:marTop w:val="0"/>
                  <w:marBottom w:val="600"/>
                  <w:divBdr>
                    <w:top w:val="none" w:sz="0" w:space="0" w:color="auto"/>
                    <w:left w:val="none" w:sz="0" w:space="0" w:color="auto"/>
                    <w:bottom w:val="none" w:sz="0" w:space="0" w:color="auto"/>
                    <w:right w:val="none" w:sz="0" w:space="0" w:color="auto"/>
                  </w:divBdr>
                </w:div>
                <w:div w:id="1360936206">
                  <w:marLeft w:val="0"/>
                  <w:marRight w:val="0"/>
                  <w:marTop w:val="0"/>
                  <w:marBottom w:val="225"/>
                  <w:divBdr>
                    <w:top w:val="none" w:sz="0" w:space="0" w:color="auto"/>
                    <w:left w:val="none" w:sz="0" w:space="0" w:color="auto"/>
                    <w:bottom w:val="none" w:sz="0" w:space="0" w:color="auto"/>
                    <w:right w:val="none" w:sz="0" w:space="0" w:color="auto"/>
                  </w:divBdr>
                </w:div>
                <w:div w:id="1789619581">
                  <w:marLeft w:val="0"/>
                  <w:marRight w:val="0"/>
                  <w:marTop w:val="0"/>
                  <w:marBottom w:val="0"/>
                  <w:divBdr>
                    <w:top w:val="none" w:sz="0" w:space="0" w:color="auto"/>
                    <w:left w:val="none" w:sz="0" w:space="0" w:color="auto"/>
                    <w:bottom w:val="none" w:sz="0" w:space="0" w:color="auto"/>
                    <w:right w:val="none" w:sz="0" w:space="0" w:color="auto"/>
                  </w:divBdr>
                  <w:divsChild>
                    <w:div w:id="1612542930">
                      <w:marLeft w:val="0"/>
                      <w:marRight w:val="0"/>
                      <w:marTop w:val="0"/>
                      <w:marBottom w:val="225"/>
                      <w:divBdr>
                        <w:top w:val="single" w:sz="6" w:space="11" w:color="CFDDF3"/>
                        <w:left w:val="single" w:sz="6" w:space="0" w:color="CFDDF3"/>
                        <w:bottom w:val="single" w:sz="6" w:space="11" w:color="CFDDF3"/>
                        <w:right w:val="single" w:sz="6" w:space="0" w:color="CFDDF3"/>
                      </w:divBdr>
                      <w:divsChild>
                        <w:div w:id="38478622">
                          <w:marLeft w:val="0"/>
                          <w:marRight w:val="0"/>
                          <w:marTop w:val="0"/>
                          <w:marBottom w:val="0"/>
                          <w:divBdr>
                            <w:top w:val="none" w:sz="0" w:space="0" w:color="auto"/>
                            <w:left w:val="none" w:sz="0" w:space="0" w:color="auto"/>
                            <w:bottom w:val="none" w:sz="0" w:space="0" w:color="auto"/>
                            <w:right w:val="none" w:sz="0" w:space="0" w:color="auto"/>
                          </w:divBdr>
                        </w:div>
                        <w:div w:id="1520894061">
                          <w:marLeft w:val="0"/>
                          <w:marRight w:val="0"/>
                          <w:marTop w:val="0"/>
                          <w:marBottom w:val="0"/>
                          <w:divBdr>
                            <w:top w:val="none" w:sz="0" w:space="0" w:color="auto"/>
                            <w:left w:val="none" w:sz="0" w:space="0" w:color="auto"/>
                            <w:bottom w:val="none" w:sz="0" w:space="0" w:color="auto"/>
                            <w:right w:val="none" w:sz="0" w:space="0" w:color="auto"/>
                          </w:divBdr>
                        </w:div>
                        <w:div w:id="1716660016">
                          <w:marLeft w:val="0"/>
                          <w:marRight w:val="0"/>
                          <w:marTop w:val="0"/>
                          <w:marBottom w:val="0"/>
                          <w:divBdr>
                            <w:top w:val="none" w:sz="0" w:space="0" w:color="auto"/>
                            <w:left w:val="none" w:sz="0" w:space="0" w:color="auto"/>
                            <w:bottom w:val="none" w:sz="0" w:space="0" w:color="auto"/>
                            <w:right w:val="none" w:sz="0" w:space="0" w:color="auto"/>
                          </w:divBdr>
                        </w:div>
                        <w:div w:id="190598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7610679">
      <w:bodyDiv w:val="1"/>
      <w:marLeft w:val="0"/>
      <w:marRight w:val="0"/>
      <w:marTop w:val="0"/>
      <w:marBottom w:val="0"/>
      <w:divBdr>
        <w:top w:val="none" w:sz="0" w:space="0" w:color="auto"/>
        <w:left w:val="none" w:sz="0" w:space="0" w:color="auto"/>
        <w:bottom w:val="none" w:sz="0" w:space="0" w:color="auto"/>
        <w:right w:val="none" w:sz="0" w:space="0" w:color="auto"/>
      </w:divBdr>
      <w:divsChild>
        <w:div w:id="983583346">
          <w:marLeft w:val="0"/>
          <w:marRight w:val="0"/>
          <w:marTop w:val="0"/>
          <w:marBottom w:val="0"/>
          <w:divBdr>
            <w:top w:val="none" w:sz="0" w:space="24" w:color="auto"/>
            <w:left w:val="none" w:sz="0" w:space="24" w:color="auto"/>
            <w:bottom w:val="single" w:sz="6" w:space="24" w:color="E5E5E5"/>
            <w:right w:val="none" w:sz="0" w:space="24" w:color="auto"/>
          </w:divBdr>
          <w:divsChild>
            <w:div w:id="481241032">
              <w:marLeft w:val="0"/>
              <w:marRight w:val="0"/>
              <w:marTop w:val="0"/>
              <w:marBottom w:val="0"/>
              <w:divBdr>
                <w:top w:val="none" w:sz="0" w:space="0" w:color="auto"/>
                <w:left w:val="none" w:sz="0" w:space="0" w:color="auto"/>
                <w:bottom w:val="none" w:sz="0" w:space="0" w:color="auto"/>
                <w:right w:val="none" w:sz="0" w:space="0" w:color="auto"/>
              </w:divBdr>
            </w:div>
            <w:div w:id="1271277638">
              <w:marLeft w:val="0"/>
              <w:marRight w:val="0"/>
              <w:marTop w:val="0"/>
              <w:marBottom w:val="0"/>
              <w:divBdr>
                <w:top w:val="none" w:sz="0" w:space="0" w:color="auto"/>
                <w:left w:val="none" w:sz="0" w:space="0" w:color="auto"/>
                <w:bottom w:val="none" w:sz="0" w:space="0" w:color="auto"/>
                <w:right w:val="none" w:sz="0" w:space="0" w:color="auto"/>
              </w:divBdr>
            </w:div>
          </w:divsChild>
        </w:div>
        <w:div w:id="1664970439">
          <w:marLeft w:val="0"/>
          <w:marRight w:val="0"/>
          <w:marTop w:val="0"/>
          <w:marBottom w:val="0"/>
          <w:divBdr>
            <w:top w:val="none" w:sz="0" w:space="24" w:color="auto"/>
            <w:left w:val="none" w:sz="0" w:space="24" w:color="auto"/>
            <w:bottom w:val="single" w:sz="6" w:space="24" w:color="E5E5E5"/>
            <w:right w:val="none" w:sz="0" w:space="24" w:color="auto"/>
          </w:divBdr>
          <w:divsChild>
            <w:div w:id="19149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29936">
      <w:bodyDiv w:val="1"/>
      <w:marLeft w:val="0"/>
      <w:marRight w:val="0"/>
      <w:marTop w:val="0"/>
      <w:marBottom w:val="0"/>
      <w:divBdr>
        <w:top w:val="none" w:sz="0" w:space="0" w:color="auto"/>
        <w:left w:val="none" w:sz="0" w:space="0" w:color="auto"/>
        <w:bottom w:val="none" w:sz="0" w:space="0" w:color="auto"/>
        <w:right w:val="none" w:sz="0" w:space="0" w:color="auto"/>
      </w:divBdr>
      <w:divsChild>
        <w:div w:id="260459041">
          <w:marLeft w:val="0"/>
          <w:marRight w:val="0"/>
          <w:marTop w:val="0"/>
          <w:marBottom w:val="0"/>
          <w:divBdr>
            <w:top w:val="none" w:sz="0" w:space="0" w:color="auto"/>
            <w:left w:val="none" w:sz="0" w:space="0" w:color="auto"/>
            <w:bottom w:val="dashed" w:sz="6" w:space="0" w:color="939393"/>
            <w:right w:val="none" w:sz="0" w:space="0" w:color="auto"/>
          </w:divBdr>
          <w:divsChild>
            <w:div w:id="1439637790">
              <w:marLeft w:val="0"/>
              <w:marRight w:val="0"/>
              <w:marTop w:val="0"/>
              <w:marBottom w:val="0"/>
              <w:divBdr>
                <w:top w:val="none" w:sz="0" w:space="0" w:color="auto"/>
                <w:left w:val="none" w:sz="0" w:space="0" w:color="auto"/>
                <w:bottom w:val="none" w:sz="0" w:space="0" w:color="auto"/>
                <w:right w:val="none" w:sz="0" w:space="0" w:color="auto"/>
              </w:divBdr>
            </w:div>
            <w:div w:id="1570261614">
              <w:marLeft w:val="0"/>
              <w:marRight w:val="0"/>
              <w:marTop w:val="0"/>
              <w:marBottom w:val="0"/>
              <w:divBdr>
                <w:top w:val="none" w:sz="0" w:space="0" w:color="auto"/>
                <w:left w:val="none" w:sz="0" w:space="0" w:color="auto"/>
                <w:bottom w:val="none" w:sz="0" w:space="0" w:color="auto"/>
                <w:right w:val="none" w:sz="0" w:space="0" w:color="auto"/>
              </w:divBdr>
              <w:divsChild>
                <w:div w:id="867522903">
                  <w:marLeft w:val="0"/>
                  <w:marRight w:val="0"/>
                  <w:marTop w:val="0"/>
                  <w:marBottom w:val="0"/>
                  <w:divBdr>
                    <w:top w:val="none" w:sz="0" w:space="0" w:color="auto"/>
                    <w:left w:val="none" w:sz="0" w:space="0" w:color="auto"/>
                    <w:bottom w:val="none" w:sz="0" w:space="0" w:color="auto"/>
                    <w:right w:val="none" w:sz="0" w:space="0" w:color="auto"/>
                  </w:divBdr>
                </w:div>
                <w:div w:id="1995987940">
                  <w:marLeft w:val="0"/>
                  <w:marRight w:val="0"/>
                  <w:marTop w:val="105"/>
                  <w:marBottom w:val="0"/>
                  <w:divBdr>
                    <w:top w:val="none" w:sz="0" w:space="0" w:color="auto"/>
                    <w:left w:val="none" w:sz="0" w:space="0" w:color="auto"/>
                    <w:bottom w:val="none" w:sz="0" w:space="0" w:color="auto"/>
                    <w:right w:val="none" w:sz="0" w:space="0" w:color="auto"/>
                  </w:divBdr>
                  <w:divsChild>
                    <w:div w:id="29526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898977">
              <w:marLeft w:val="0"/>
              <w:marRight w:val="0"/>
              <w:marTop w:val="0"/>
              <w:marBottom w:val="0"/>
              <w:divBdr>
                <w:top w:val="none" w:sz="0" w:space="0" w:color="auto"/>
                <w:left w:val="none" w:sz="0" w:space="0" w:color="auto"/>
                <w:bottom w:val="none" w:sz="0" w:space="0" w:color="auto"/>
                <w:right w:val="none" w:sz="0" w:space="0" w:color="auto"/>
              </w:divBdr>
              <w:divsChild>
                <w:div w:id="21439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00406">
          <w:marLeft w:val="0"/>
          <w:marRight w:val="0"/>
          <w:marTop w:val="0"/>
          <w:marBottom w:val="0"/>
          <w:divBdr>
            <w:top w:val="none" w:sz="0" w:space="0" w:color="auto"/>
            <w:left w:val="none" w:sz="0" w:space="0" w:color="auto"/>
            <w:bottom w:val="none" w:sz="0" w:space="0" w:color="auto"/>
            <w:right w:val="none" w:sz="0" w:space="0" w:color="auto"/>
          </w:divBdr>
          <w:divsChild>
            <w:div w:id="1684094048">
              <w:marLeft w:val="0"/>
              <w:marRight w:val="0"/>
              <w:marTop w:val="0"/>
              <w:marBottom w:val="0"/>
              <w:divBdr>
                <w:top w:val="none" w:sz="0" w:space="0" w:color="auto"/>
                <w:left w:val="none" w:sz="0" w:space="0" w:color="auto"/>
                <w:bottom w:val="none" w:sz="0" w:space="0" w:color="auto"/>
                <w:right w:val="none" w:sz="0" w:space="0" w:color="auto"/>
              </w:divBdr>
              <w:divsChild>
                <w:div w:id="751397187">
                  <w:marLeft w:val="0"/>
                  <w:marRight w:val="0"/>
                  <w:marTop w:val="0"/>
                  <w:marBottom w:val="0"/>
                  <w:divBdr>
                    <w:top w:val="none" w:sz="0" w:space="0" w:color="auto"/>
                    <w:left w:val="none" w:sz="0" w:space="0" w:color="auto"/>
                    <w:bottom w:val="none" w:sz="0" w:space="0" w:color="auto"/>
                    <w:right w:val="none" w:sz="0" w:space="0" w:color="auto"/>
                  </w:divBdr>
                  <w:divsChild>
                    <w:div w:id="270549334">
                      <w:marLeft w:val="0"/>
                      <w:marRight w:val="0"/>
                      <w:marTop w:val="0"/>
                      <w:marBottom w:val="0"/>
                      <w:divBdr>
                        <w:top w:val="none" w:sz="0" w:space="0" w:color="auto"/>
                        <w:left w:val="none" w:sz="0" w:space="0" w:color="auto"/>
                        <w:bottom w:val="none" w:sz="0" w:space="0" w:color="auto"/>
                        <w:right w:val="none" w:sz="0" w:space="0" w:color="auto"/>
                      </w:divBdr>
                      <w:divsChild>
                        <w:div w:id="1127821596">
                          <w:marLeft w:val="0"/>
                          <w:marRight w:val="0"/>
                          <w:marTop w:val="0"/>
                          <w:marBottom w:val="0"/>
                          <w:divBdr>
                            <w:top w:val="none" w:sz="0" w:space="0" w:color="auto"/>
                            <w:left w:val="none" w:sz="0" w:space="0" w:color="auto"/>
                            <w:bottom w:val="none" w:sz="0" w:space="0" w:color="auto"/>
                            <w:right w:val="none" w:sz="0" w:space="0" w:color="auto"/>
                          </w:divBdr>
                          <w:divsChild>
                            <w:div w:id="380204499">
                              <w:marLeft w:val="0"/>
                              <w:marRight w:val="0"/>
                              <w:marTop w:val="0"/>
                              <w:marBottom w:val="0"/>
                              <w:divBdr>
                                <w:top w:val="none" w:sz="0" w:space="0" w:color="auto"/>
                                <w:left w:val="none" w:sz="0" w:space="0" w:color="auto"/>
                                <w:bottom w:val="none" w:sz="0" w:space="0" w:color="auto"/>
                                <w:right w:val="none" w:sz="0" w:space="0" w:color="auto"/>
                              </w:divBdr>
                            </w:div>
                            <w:div w:id="207677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8752710">
      <w:bodyDiv w:val="1"/>
      <w:marLeft w:val="0"/>
      <w:marRight w:val="0"/>
      <w:marTop w:val="0"/>
      <w:marBottom w:val="0"/>
      <w:divBdr>
        <w:top w:val="none" w:sz="0" w:space="0" w:color="auto"/>
        <w:left w:val="none" w:sz="0" w:space="0" w:color="auto"/>
        <w:bottom w:val="none" w:sz="0" w:space="0" w:color="auto"/>
        <w:right w:val="none" w:sz="0" w:space="0" w:color="auto"/>
      </w:divBdr>
      <w:divsChild>
        <w:div w:id="171141721">
          <w:marLeft w:val="0"/>
          <w:marRight w:val="0"/>
          <w:marTop w:val="0"/>
          <w:marBottom w:val="150"/>
          <w:divBdr>
            <w:top w:val="none" w:sz="0" w:space="0" w:color="auto"/>
            <w:left w:val="none" w:sz="0" w:space="0" w:color="auto"/>
            <w:bottom w:val="none" w:sz="0" w:space="0" w:color="auto"/>
            <w:right w:val="none" w:sz="0" w:space="0" w:color="auto"/>
          </w:divBdr>
          <w:divsChild>
            <w:div w:id="1599673766">
              <w:marLeft w:val="0"/>
              <w:marRight w:val="0"/>
              <w:marTop w:val="0"/>
              <w:marBottom w:val="0"/>
              <w:divBdr>
                <w:top w:val="none" w:sz="0" w:space="0" w:color="auto"/>
                <w:left w:val="none" w:sz="0" w:space="0" w:color="auto"/>
                <w:bottom w:val="none" w:sz="0" w:space="0" w:color="auto"/>
                <w:right w:val="none" w:sz="0" w:space="0" w:color="auto"/>
              </w:divBdr>
              <w:divsChild>
                <w:div w:id="873813190">
                  <w:marLeft w:val="0"/>
                  <w:marRight w:val="0"/>
                  <w:marTop w:val="0"/>
                  <w:marBottom w:val="150"/>
                  <w:divBdr>
                    <w:top w:val="none" w:sz="0" w:space="0" w:color="auto"/>
                    <w:left w:val="none" w:sz="0" w:space="0" w:color="auto"/>
                    <w:bottom w:val="none" w:sz="0" w:space="0" w:color="auto"/>
                    <w:right w:val="none" w:sz="0" w:space="0" w:color="auto"/>
                  </w:divBdr>
                  <w:divsChild>
                    <w:div w:id="1260525845">
                      <w:marLeft w:val="0"/>
                      <w:marRight w:val="0"/>
                      <w:marTop w:val="0"/>
                      <w:marBottom w:val="0"/>
                      <w:divBdr>
                        <w:top w:val="none" w:sz="0" w:space="0" w:color="auto"/>
                        <w:left w:val="none" w:sz="0" w:space="0" w:color="auto"/>
                        <w:bottom w:val="none" w:sz="0" w:space="0" w:color="auto"/>
                        <w:right w:val="none" w:sz="0" w:space="0" w:color="auto"/>
                      </w:divBdr>
                    </w:div>
                    <w:div w:id="1310212565">
                      <w:marLeft w:val="0"/>
                      <w:marRight w:val="0"/>
                      <w:marTop w:val="0"/>
                      <w:marBottom w:val="0"/>
                      <w:divBdr>
                        <w:top w:val="none" w:sz="0" w:space="0" w:color="auto"/>
                        <w:left w:val="none" w:sz="0" w:space="0" w:color="auto"/>
                        <w:bottom w:val="none" w:sz="0" w:space="0" w:color="auto"/>
                        <w:right w:val="none" w:sz="0" w:space="0" w:color="auto"/>
                      </w:divBdr>
                      <w:divsChild>
                        <w:div w:id="1123812508">
                          <w:marLeft w:val="0"/>
                          <w:marRight w:val="0"/>
                          <w:marTop w:val="0"/>
                          <w:marBottom w:val="0"/>
                          <w:divBdr>
                            <w:top w:val="none" w:sz="0" w:space="0" w:color="auto"/>
                            <w:left w:val="none" w:sz="0" w:space="0" w:color="auto"/>
                            <w:bottom w:val="none" w:sz="0" w:space="0" w:color="auto"/>
                            <w:right w:val="none" w:sz="0" w:space="0" w:color="auto"/>
                          </w:divBdr>
                          <w:divsChild>
                            <w:div w:id="340858059">
                              <w:marLeft w:val="0"/>
                              <w:marRight w:val="0"/>
                              <w:marTop w:val="0"/>
                              <w:marBottom w:val="0"/>
                              <w:divBdr>
                                <w:top w:val="none" w:sz="0" w:space="0" w:color="auto"/>
                                <w:left w:val="none" w:sz="0" w:space="0" w:color="auto"/>
                                <w:bottom w:val="none" w:sz="0" w:space="0" w:color="auto"/>
                                <w:right w:val="none" w:sz="0" w:space="0" w:color="auto"/>
                              </w:divBdr>
                              <w:divsChild>
                                <w:div w:id="1761486801">
                                  <w:marLeft w:val="0"/>
                                  <w:marRight w:val="0"/>
                                  <w:marTop w:val="0"/>
                                  <w:marBottom w:val="0"/>
                                  <w:divBdr>
                                    <w:top w:val="none" w:sz="0" w:space="0" w:color="auto"/>
                                    <w:left w:val="none" w:sz="0" w:space="0" w:color="auto"/>
                                    <w:bottom w:val="none" w:sz="0" w:space="0" w:color="auto"/>
                                    <w:right w:val="none" w:sz="0" w:space="0" w:color="auto"/>
                                  </w:divBdr>
                                  <w:divsChild>
                                    <w:div w:id="179976786">
                                      <w:marLeft w:val="0"/>
                                      <w:marRight w:val="0"/>
                                      <w:marTop w:val="0"/>
                                      <w:marBottom w:val="0"/>
                                      <w:divBdr>
                                        <w:top w:val="none" w:sz="0" w:space="0" w:color="auto"/>
                                        <w:left w:val="none" w:sz="0" w:space="0" w:color="auto"/>
                                        <w:bottom w:val="none" w:sz="0" w:space="0" w:color="auto"/>
                                        <w:right w:val="none" w:sz="0" w:space="0" w:color="auto"/>
                                      </w:divBdr>
                                      <w:divsChild>
                                        <w:div w:id="2086999118">
                                          <w:marLeft w:val="0"/>
                                          <w:marRight w:val="0"/>
                                          <w:marTop w:val="0"/>
                                          <w:marBottom w:val="0"/>
                                          <w:divBdr>
                                            <w:top w:val="none" w:sz="0" w:space="0" w:color="auto"/>
                                            <w:left w:val="none" w:sz="0" w:space="0" w:color="auto"/>
                                            <w:bottom w:val="none" w:sz="0" w:space="0" w:color="auto"/>
                                            <w:right w:val="none" w:sz="0" w:space="0" w:color="auto"/>
                                          </w:divBdr>
                                          <w:divsChild>
                                            <w:div w:id="63846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355113">
                      <w:marLeft w:val="0"/>
                      <w:marRight w:val="0"/>
                      <w:marTop w:val="0"/>
                      <w:marBottom w:val="0"/>
                      <w:divBdr>
                        <w:top w:val="none" w:sz="0" w:space="0" w:color="auto"/>
                        <w:left w:val="none" w:sz="0" w:space="0" w:color="auto"/>
                        <w:bottom w:val="dashed" w:sz="6" w:space="0" w:color="939393"/>
                        <w:right w:val="none" w:sz="0" w:space="0" w:color="auto"/>
                      </w:divBdr>
                      <w:divsChild>
                        <w:div w:id="164709200">
                          <w:marLeft w:val="0"/>
                          <w:marRight w:val="0"/>
                          <w:marTop w:val="0"/>
                          <w:marBottom w:val="0"/>
                          <w:divBdr>
                            <w:top w:val="none" w:sz="0" w:space="0" w:color="auto"/>
                            <w:left w:val="none" w:sz="0" w:space="0" w:color="auto"/>
                            <w:bottom w:val="none" w:sz="0" w:space="0" w:color="auto"/>
                            <w:right w:val="none" w:sz="0" w:space="0" w:color="auto"/>
                          </w:divBdr>
                          <w:divsChild>
                            <w:div w:id="1965575877">
                              <w:marLeft w:val="0"/>
                              <w:marRight w:val="0"/>
                              <w:marTop w:val="0"/>
                              <w:marBottom w:val="0"/>
                              <w:divBdr>
                                <w:top w:val="none" w:sz="0" w:space="0" w:color="auto"/>
                                <w:left w:val="none" w:sz="0" w:space="0" w:color="auto"/>
                                <w:bottom w:val="none" w:sz="0" w:space="0" w:color="auto"/>
                                <w:right w:val="none" w:sz="0" w:space="0" w:color="auto"/>
                              </w:divBdr>
                            </w:div>
                          </w:divsChild>
                        </w:div>
                        <w:div w:id="1081827458">
                          <w:marLeft w:val="0"/>
                          <w:marRight w:val="0"/>
                          <w:marTop w:val="0"/>
                          <w:marBottom w:val="0"/>
                          <w:divBdr>
                            <w:top w:val="none" w:sz="0" w:space="0" w:color="auto"/>
                            <w:left w:val="none" w:sz="0" w:space="0" w:color="auto"/>
                            <w:bottom w:val="none" w:sz="0" w:space="0" w:color="auto"/>
                            <w:right w:val="none" w:sz="0" w:space="0" w:color="auto"/>
                          </w:divBdr>
                          <w:divsChild>
                            <w:div w:id="149106179">
                              <w:marLeft w:val="0"/>
                              <w:marRight w:val="0"/>
                              <w:marTop w:val="105"/>
                              <w:marBottom w:val="0"/>
                              <w:divBdr>
                                <w:top w:val="none" w:sz="0" w:space="0" w:color="auto"/>
                                <w:left w:val="none" w:sz="0" w:space="0" w:color="auto"/>
                                <w:bottom w:val="none" w:sz="0" w:space="0" w:color="auto"/>
                                <w:right w:val="none" w:sz="0" w:space="0" w:color="auto"/>
                              </w:divBdr>
                              <w:divsChild>
                                <w:div w:id="2057924396">
                                  <w:marLeft w:val="0"/>
                                  <w:marRight w:val="0"/>
                                  <w:marTop w:val="0"/>
                                  <w:marBottom w:val="0"/>
                                  <w:divBdr>
                                    <w:top w:val="none" w:sz="0" w:space="0" w:color="auto"/>
                                    <w:left w:val="none" w:sz="0" w:space="0" w:color="auto"/>
                                    <w:bottom w:val="none" w:sz="0" w:space="0" w:color="auto"/>
                                    <w:right w:val="none" w:sz="0" w:space="0" w:color="auto"/>
                                  </w:divBdr>
                                </w:div>
                              </w:divsChild>
                            </w:div>
                            <w:div w:id="1275943739">
                              <w:marLeft w:val="0"/>
                              <w:marRight w:val="0"/>
                              <w:marTop w:val="0"/>
                              <w:marBottom w:val="0"/>
                              <w:divBdr>
                                <w:top w:val="none" w:sz="0" w:space="0" w:color="auto"/>
                                <w:left w:val="none" w:sz="0" w:space="0" w:color="auto"/>
                                <w:bottom w:val="none" w:sz="0" w:space="0" w:color="auto"/>
                                <w:right w:val="none" w:sz="0" w:space="0" w:color="auto"/>
                              </w:divBdr>
                            </w:div>
                          </w:divsChild>
                        </w:div>
                        <w:div w:id="190652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5569405">
      <w:bodyDiv w:val="1"/>
      <w:marLeft w:val="0"/>
      <w:marRight w:val="0"/>
      <w:marTop w:val="0"/>
      <w:marBottom w:val="0"/>
      <w:divBdr>
        <w:top w:val="none" w:sz="0" w:space="0" w:color="auto"/>
        <w:left w:val="none" w:sz="0" w:space="0" w:color="auto"/>
        <w:bottom w:val="none" w:sz="0" w:space="0" w:color="auto"/>
        <w:right w:val="none" w:sz="0" w:space="0" w:color="auto"/>
      </w:divBdr>
    </w:div>
    <w:div w:id="2036419351">
      <w:bodyDiv w:val="1"/>
      <w:marLeft w:val="0"/>
      <w:marRight w:val="0"/>
      <w:marTop w:val="0"/>
      <w:marBottom w:val="0"/>
      <w:divBdr>
        <w:top w:val="none" w:sz="0" w:space="0" w:color="auto"/>
        <w:left w:val="none" w:sz="0" w:space="0" w:color="auto"/>
        <w:bottom w:val="none" w:sz="0" w:space="0" w:color="auto"/>
        <w:right w:val="none" w:sz="0" w:space="0" w:color="auto"/>
      </w:divBdr>
    </w:div>
    <w:div w:id="2043358493">
      <w:bodyDiv w:val="1"/>
      <w:marLeft w:val="0"/>
      <w:marRight w:val="0"/>
      <w:marTop w:val="0"/>
      <w:marBottom w:val="0"/>
      <w:divBdr>
        <w:top w:val="none" w:sz="0" w:space="0" w:color="auto"/>
        <w:left w:val="none" w:sz="0" w:space="0" w:color="auto"/>
        <w:bottom w:val="none" w:sz="0" w:space="0" w:color="auto"/>
        <w:right w:val="none" w:sz="0" w:space="0" w:color="auto"/>
      </w:divBdr>
    </w:div>
    <w:div w:id="2059474423">
      <w:bodyDiv w:val="1"/>
      <w:marLeft w:val="0"/>
      <w:marRight w:val="0"/>
      <w:marTop w:val="0"/>
      <w:marBottom w:val="0"/>
      <w:divBdr>
        <w:top w:val="none" w:sz="0" w:space="0" w:color="auto"/>
        <w:left w:val="none" w:sz="0" w:space="0" w:color="auto"/>
        <w:bottom w:val="none" w:sz="0" w:space="0" w:color="auto"/>
        <w:right w:val="none" w:sz="0" w:space="0" w:color="auto"/>
      </w:divBdr>
      <w:divsChild>
        <w:div w:id="715814887">
          <w:marLeft w:val="0"/>
          <w:marRight w:val="0"/>
          <w:marTop w:val="0"/>
          <w:marBottom w:val="0"/>
          <w:divBdr>
            <w:top w:val="none" w:sz="0" w:space="0" w:color="auto"/>
            <w:left w:val="none" w:sz="0" w:space="0" w:color="auto"/>
            <w:bottom w:val="dashed" w:sz="6" w:space="0" w:color="939393"/>
            <w:right w:val="none" w:sz="0" w:space="0" w:color="auto"/>
          </w:divBdr>
          <w:divsChild>
            <w:div w:id="390886269">
              <w:marLeft w:val="0"/>
              <w:marRight w:val="0"/>
              <w:marTop w:val="0"/>
              <w:marBottom w:val="0"/>
              <w:divBdr>
                <w:top w:val="none" w:sz="0" w:space="0" w:color="auto"/>
                <w:left w:val="none" w:sz="0" w:space="0" w:color="auto"/>
                <w:bottom w:val="none" w:sz="0" w:space="0" w:color="auto"/>
                <w:right w:val="none" w:sz="0" w:space="0" w:color="auto"/>
              </w:divBdr>
            </w:div>
            <w:div w:id="1102188660">
              <w:marLeft w:val="0"/>
              <w:marRight w:val="0"/>
              <w:marTop w:val="0"/>
              <w:marBottom w:val="0"/>
              <w:divBdr>
                <w:top w:val="none" w:sz="0" w:space="0" w:color="auto"/>
                <w:left w:val="none" w:sz="0" w:space="0" w:color="auto"/>
                <w:bottom w:val="none" w:sz="0" w:space="0" w:color="auto"/>
                <w:right w:val="none" w:sz="0" w:space="0" w:color="auto"/>
              </w:divBdr>
              <w:divsChild>
                <w:div w:id="48263059">
                  <w:marLeft w:val="0"/>
                  <w:marRight w:val="0"/>
                  <w:marTop w:val="0"/>
                  <w:marBottom w:val="0"/>
                  <w:divBdr>
                    <w:top w:val="none" w:sz="0" w:space="0" w:color="auto"/>
                    <w:left w:val="none" w:sz="0" w:space="0" w:color="auto"/>
                    <w:bottom w:val="none" w:sz="0" w:space="0" w:color="auto"/>
                    <w:right w:val="none" w:sz="0" w:space="0" w:color="auto"/>
                  </w:divBdr>
                </w:div>
                <w:div w:id="810751373">
                  <w:marLeft w:val="0"/>
                  <w:marRight w:val="0"/>
                  <w:marTop w:val="105"/>
                  <w:marBottom w:val="0"/>
                  <w:divBdr>
                    <w:top w:val="none" w:sz="0" w:space="0" w:color="auto"/>
                    <w:left w:val="none" w:sz="0" w:space="0" w:color="auto"/>
                    <w:bottom w:val="none" w:sz="0" w:space="0" w:color="auto"/>
                    <w:right w:val="none" w:sz="0" w:space="0" w:color="auto"/>
                  </w:divBdr>
                  <w:divsChild>
                    <w:div w:id="21226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248171">
              <w:marLeft w:val="0"/>
              <w:marRight w:val="0"/>
              <w:marTop w:val="0"/>
              <w:marBottom w:val="0"/>
              <w:divBdr>
                <w:top w:val="none" w:sz="0" w:space="0" w:color="auto"/>
                <w:left w:val="none" w:sz="0" w:space="0" w:color="auto"/>
                <w:bottom w:val="none" w:sz="0" w:space="0" w:color="auto"/>
                <w:right w:val="none" w:sz="0" w:space="0" w:color="auto"/>
              </w:divBdr>
              <w:divsChild>
                <w:div w:id="92310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283516">
          <w:marLeft w:val="0"/>
          <w:marRight w:val="0"/>
          <w:marTop w:val="0"/>
          <w:marBottom w:val="0"/>
          <w:divBdr>
            <w:top w:val="none" w:sz="0" w:space="0" w:color="auto"/>
            <w:left w:val="none" w:sz="0" w:space="0" w:color="auto"/>
            <w:bottom w:val="none" w:sz="0" w:space="0" w:color="auto"/>
            <w:right w:val="none" w:sz="0" w:space="0" w:color="auto"/>
          </w:divBdr>
          <w:divsChild>
            <w:div w:id="411778698">
              <w:marLeft w:val="0"/>
              <w:marRight w:val="0"/>
              <w:marTop w:val="0"/>
              <w:marBottom w:val="0"/>
              <w:divBdr>
                <w:top w:val="none" w:sz="0" w:space="0" w:color="auto"/>
                <w:left w:val="none" w:sz="0" w:space="0" w:color="auto"/>
                <w:bottom w:val="none" w:sz="0" w:space="0" w:color="auto"/>
                <w:right w:val="none" w:sz="0" w:space="0" w:color="auto"/>
              </w:divBdr>
              <w:divsChild>
                <w:div w:id="644435217">
                  <w:marLeft w:val="0"/>
                  <w:marRight w:val="0"/>
                  <w:marTop w:val="0"/>
                  <w:marBottom w:val="0"/>
                  <w:divBdr>
                    <w:top w:val="none" w:sz="0" w:space="0" w:color="auto"/>
                    <w:left w:val="none" w:sz="0" w:space="0" w:color="auto"/>
                    <w:bottom w:val="none" w:sz="0" w:space="0" w:color="auto"/>
                    <w:right w:val="none" w:sz="0" w:space="0" w:color="auto"/>
                  </w:divBdr>
                  <w:divsChild>
                    <w:div w:id="481777167">
                      <w:marLeft w:val="0"/>
                      <w:marRight w:val="0"/>
                      <w:marTop w:val="0"/>
                      <w:marBottom w:val="0"/>
                      <w:divBdr>
                        <w:top w:val="none" w:sz="0" w:space="0" w:color="auto"/>
                        <w:left w:val="none" w:sz="0" w:space="0" w:color="auto"/>
                        <w:bottom w:val="none" w:sz="0" w:space="0" w:color="auto"/>
                        <w:right w:val="none" w:sz="0" w:space="0" w:color="auto"/>
                      </w:divBdr>
                      <w:divsChild>
                        <w:div w:id="386686740">
                          <w:marLeft w:val="0"/>
                          <w:marRight w:val="0"/>
                          <w:marTop w:val="0"/>
                          <w:marBottom w:val="0"/>
                          <w:divBdr>
                            <w:top w:val="none" w:sz="0" w:space="0" w:color="auto"/>
                            <w:left w:val="none" w:sz="0" w:space="0" w:color="auto"/>
                            <w:bottom w:val="none" w:sz="0" w:space="0" w:color="auto"/>
                            <w:right w:val="none" w:sz="0" w:space="0" w:color="auto"/>
                          </w:divBdr>
                          <w:divsChild>
                            <w:div w:id="126363668">
                              <w:marLeft w:val="0"/>
                              <w:marRight w:val="0"/>
                              <w:marTop w:val="0"/>
                              <w:marBottom w:val="0"/>
                              <w:divBdr>
                                <w:top w:val="none" w:sz="0" w:space="0" w:color="auto"/>
                                <w:left w:val="none" w:sz="0" w:space="0" w:color="auto"/>
                                <w:bottom w:val="none" w:sz="0" w:space="0" w:color="auto"/>
                                <w:right w:val="none" w:sz="0" w:space="0" w:color="auto"/>
                              </w:divBdr>
                            </w:div>
                            <w:div w:id="405614439">
                              <w:marLeft w:val="0"/>
                              <w:marRight w:val="0"/>
                              <w:marTop w:val="0"/>
                              <w:marBottom w:val="0"/>
                              <w:divBdr>
                                <w:top w:val="none" w:sz="0" w:space="0" w:color="auto"/>
                                <w:left w:val="none" w:sz="0" w:space="0" w:color="auto"/>
                                <w:bottom w:val="none" w:sz="0" w:space="0" w:color="auto"/>
                                <w:right w:val="none" w:sz="0" w:space="0" w:color="auto"/>
                              </w:divBdr>
                            </w:div>
                            <w:div w:id="1685979874">
                              <w:marLeft w:val="0"/>
                              <w:marRight w:val="0"/>
                              <w:marTop w:val="0"/>
                              <w:marBottom w:val="0"/>
                              <w:divBdr>
                                <w:top w:val="none" w:sz="0" w:space="0" w:color="auto"/>
                                <w:left w:val="none" w:sz="0" w:space="0" w:color="auto"/>
                                <w:bottom w:val="none" w:sz="0" w:space="0" w:color="auto"/>
                                <w:right w:val="none" w:sz="0" w:space="0" w:color="auto"/>
                              </w:divBdr>
                              <w:divsChild>
                                <w:div w:id="249436054">
                                  <w:marLeft w:val="0"/>
                                  <w:marRight w:val="0"/>
                                  <w:marTop w:val="0"/>
                                  <w:marBottom w:val="0"/>
                                  <w:divBdr>
                                    <w:top w:val="none" w:sz="0" w:space="0" w:color="auto"/>
                                    <w:left w:val="none" w:sz="0" w:space="0" w:color="auto"/>
                                    <w:bottom w:val="none" w:sz="0" w:space="0" w:color="auto"/>
                                    <w:right w:val="none" w:sz="0" w:space="0" w:color="auto"/>
                                  </w:divBdr>
                                </w:div>
                                <w:div w:id="256449572">
                                  <w:marLeft w:val="0"/>
                                  <w:marRight w:val="0"/>
                                  <w:marTop w:val="0"/>
                                  <w:marBottom w:val="0"/>
                                  <w:divBdr>
                                    <w:top w:val="none" w:sz="0" w:space="0" w:color="auto"/>
                                    <w:left w:val="none" w:sz="0" w:space="0" w:color="auto"/>
                                    <w:bottom w:val="none" w:sz="0" w:space="0" w:color="auto"/>
                                    <w:right w:val="none" w:sz="0" w:space="0" w:color="auto"/>
                                  </w:divBdr>
                                </w:div>
                                <w:div w:id="453602665">
                                  <w:marLeft w:val="0"/>
                                  <w:marRight w:val="0"/>
                                  <w:marTop w:val="0"/>
                                  <w:marBottom w:val="0"/>
                                  <w:divBdr>
                                    <w:top w:val="none" w:sz="0" w:space="0" w:color="auto"/>
                                    <w:left w:val="none" w:sz="0" w:space="0" w:color="auto"/>
                                    <w:bottom w:val="none" w:sz="0" w:space="0" w:color="auto"/>
                                    <w:right w:val="none" w:sz="0" w:space="0" w:color="auto"/>
                                  </w:divBdr>
                                </w:div>
                                <w:div w:id="765543939">
                                  <w:marLeft w:val="0"/>
                                  <w:marRight w:val="0"/>
                                  <w:marTop w:val="0"/>
                                  <w:marBottom w:val="0"/>
                                  <w:divBdr>
                                    <w:top w:val="none" w:sz="0" w:space="0" w:color="auto"/>
                                    <w:left w:val="none" w:sz="0" w:space="0" w:color="auto"/>
                                    <w:bottom w:val="none" w:sz="0" w:space="0" w:color="auto"/>
                                    <w:right w:val="none" w:sz="0" w:space="0" w:color="auto"/>
                                  </w:divBdr>
                                  <w:divsChild>
                                    <w:div w:id="540627945">
                                      <w:marLeft w:val="0"/>
                                      <w:marRight w:val="0"/>
                                      <w:marTop w:val="0"/>
                                      <w:marBottom w:val="0"/>
                                      <w:divBdr>
                                        <w:top w:val="none" w:sz="0" w:space="0" w:color="auto"/>
                                        <w:left w:val="none" w:sz="0" w:space="0" w:color="auto"/>
                                        <w:bottom w:val="none" w:sz="0" w:space="0" w:color="auto"/>
                                        <w:right w:val="none" w:sz="0" w:space="0" w:color="auto"/>
                                      </w:divBdr>
                                    </w:div>
                                  </w:divsChild>
                                </w:div>
                                <w:div w:id="1532918756">
                                  <w:marLeft w:val="0"/>
                                  <w:marRight w:val="0"/>
                                  <w:marTop w:val="0"/>
                                  <w:marBottom w:val="0"/>
                                  <w:divBdr>
                                    <w:top w:val="none" w:sz="0" w:space="0" w:color="auto"/>
                                    <w:left w:val="none" w:sz="0" w:space="0" w:color="auto"/>
                                    <w:bottom w:val="none" w:sz="0" w:space="0" w:color="auto"/>
                                    <w:right w:val="none" w:sz="0" w:space="0" w:color="auto"/>
                                  </w:divBdr>
                                </w:div>
                                <w:div w:id="1819221721">
                                  <w:marLeft w:val="0"/>
                                  <w:marRight w:val="0"/>
                                  <w:marTop w:val="0"/>
                                  <w:marBottom w:val="0"/>
                                  <w:divBdr>
                                    <w:top w:val="none" w:sz="0" w:space="0" w:color="auto"/>
                                    <w:left w:val="none" w:sz="0" w:space="0" w:color="auto"/>
                                    <w:bottom w:val="none" w:sz="0" w:space="0" w:color="auto"/>
                                    <w:right w:val="none" w:sz="0" w:space="0" w:color="auto"/>
                                  </w:divBdr>
                                </w:div>
                                <w:div w:id="2001302122">
                                  <w:marLeft w:val="0"/>
                                  <w:marRight w:val="0"/>
                                  <w:marTop w:val="0"/>
                                  <w:marBottom w:val="0"/>
                                  <w:divBdr>
                                    <w:top w:val="none" w:sz="0" w:space="0" w:color="auto"/>
                                    <w:left w:val="none" w:sz="0" w:space="0" w:color="auto"/>
                                    <w:bottom w:val="none" w:sz="0" w:space="0" w:color="auto"/>
                                    <w:right w:val="none" w:sz="0" w:space="0" w:color="auto"/>
                                  </w:divBdr>
                                </w:div>
                                <w:div w:id="2036536354">
                                  <w:marLeft w:val="0"/>
                                  <w:marRight w:val="0"/>
                                  <w:marTop w:val="0"/>
                                  <w:marBottom w:val="0"/>
                                  <w:divBdr>
                                    <w:top w:val="none" w:sz="0" w:space="0" w:color="auto"/>
                                    <w:left w:val="none" w:sz="0" w:space="0" w:color="auto"/>
                                    <w:bottom w:val="none" w:sz="0" w:space="0" w:color="auto"/>
                                    <w:right w:val="none" w:sz="0" w:space="0" w:color="auto"/>
                                  </w:divBdr>
                                </w:div>
                                <w:div w:id="207214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0401334">
      <w:bodyDiv w:val="1"/>
      <w:marLeft w:val="0"/>
      <w:marRight w:val="0"/>
      <w:marTop w:val="0"/>
      <w:marBottom w:val="0"/>
      <w:divBdr>
        <w:top w:val="none" w:sz="0" w:space="0" w:color="auto"/>
        <w:left w:val="none" w:sz="0" w:space="0" w:color="auto"/>
        <w:bottom w:val="none" w:sz="0" w:space="0" w:color="auto"/>
        <w:right w:val="none" w:sz="0" w:space="0" w:color="auto"/>
      </w:divBdr>
      <w:divsChild>
        <w:div w:id="135922698">
          <w:marLeft w:val="0"/>
          <w:marRight w:val="0"/>
          <w:marTop w:val="0"/>
          <w:marBottom w:val="0"/>
          <w:divBdr>
            <w:top w:val="none" w:sz="0" w:space="0" w:color="auto"/>
            <w:left w:val="none" w:sz="0" w:space="0" w:color="auto"/>
            <w:bottom w:val="none" w:sz="0" w:space="0" w:color="auto"/>
            <w:right w:val="none" w:sz="0" w:space="0" w:color="auto"/>
          </w:divBdr>
          <w:divsChild>
            <w:div w:id="1357854457">
              <w:marLeft w:val="0"/>
              <w:marRight w:val="0"/>
              <w:marTop w:val="0"/>
              <w:marBottom w:val="0"/>
              <w:divBdr>
                <w:top w:val="none" w:sz="0" w:space="0" w:color="auto"/>
                <w:left w:val="none" w:sz="0" w:space="0" w:color="auto"/>
                <w:bottom w:val="none" w:sz="0" w:space="0" w:color="auto"/>
                <w:right w:val="none" w:sz="0" w:space="0" w:color="auto"/>
              </w:divBdr>
              <w:divsChild>
                <w:div w:id="755786754">
                  <w:marLeft w:val="0"/>
                  <w:marRight w:val="0"/>
                  <w:marTop w:val="0"/>
                  <w:marBottom w:val="0"/>
                  <w:divBdr>
                    <w:top w:val="none" w:sz="0" w:space="0" w:color="auto"/>
                    <w:left w:val="none" w:sz="0" w:space="0" w:color="auto"/>
                    <w:bottom w:val="none" w:sz="0" w:space="0" w:color="auto"/>
                    <w:right w:val="none" w:sz="0" w:space="0" w:color="auto"/>
                  </w:divBdr>
                  <w:divsChild>
                    <w:div w:id="1349334227">
                      <w:marLeft w:val="0"/>
                      <w:marRight w:val="0"/>
                      <w:marTop w:val="0"/>
                      <w:marBottom w:val="0"/>
                      <w:divBdr>
                        <w:top w:val="none" w:sz="0" w:space="0" w:color="auto"/>
                        <w:left w:val="none" w:sz="0" w:space="0" w:color="auto"/>
                        <w:bottom w:val="none" w:sz="0" w:space="0" w:color="auto"/>
                        <w:right w:val="none" w:sz="0" w:space="0" w:color="auto"/>
                      </w:divBdr>
                      <w:divsChild>
                        <w:div w:id="1354186768">
                          <w:marLeft w:val="0"/>
                          <w:marRight w:val="0"/>
                          <w:marTop w:val="0"/>
                          <w:marBottom w:val="0"/>
                          <w:divBdr>
                            <w:top w:val="none" w:sz="0" w:space="0" w:color="auto"/>
                            <w:left w:val="none" w:sz="0" w:space="0" w:color="auto"/>
                            <w:bottom w:val="none" w:sz="0" w:space="0" w:color="auto"/>
                            <w:right w:val="none" w:sz="0" w:space="0" w:color="auto"/>
                          </w:divBdr>
                          <w:divsChild>
                            <w:div w:id="614677957">
                              <w:marLeft w:val="0"/>
                              <w:marRight w:val="0"/>
                              <w:marTop w:val="0"/>
                              <w:marBottom w:val="0"/>
                              <w:divBdr>
                                <w:top w:val="none" w:sz="0" w:space="0" w:color="auto"/>
                                <w:left w:val="none" w:sz="0" w:space="0" w:color="auto"/>
                                <w:bottom w:val="none" w:sz="0" w:space="0" w:color="auto"/>
                                <w:right w:val="none" w:sz="0" w:space="0" w:color="auto"/>
                              </w:divBdr>
                            </w:div>
                            <w:div w:id="1177424513">
                              <w:marLeft w:val="0"/>
                              <w:marRight w:val="0"/>
                              <w:marTop w:val="75"/>
                              <w:marBottom w:val="0"/>
                              <w:divBdr>
                                <w:top w:val="none" w:sz="0" w:space="0" w:color="auto"/>
                                <w:left w:val="none" w:sz="0" w:space="0" w:color="auto"/>
                                <w:bottom w:val="none" w:sz="0" w:space="0" w:color="auto"/>
                                <w:right w:val="none" w:sz="0" w:space="0" w:color="auto"/>
                              </w:divBdr>
                            </w:div>
                            <w:div w:id="195370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0791639">
          <w:marLeft w:val="0"/>
          <w:marRight w:val="0"/>
          <w:marTop w:val="0"/>
          <w:marBottom w:val="0"/>
          <w:divBdr>
            <w:top w:val="none" w:sz="0" w:space="0" w:color="auto"/>
            <w:left w:val="none" w:sz="0" w:space="0" w:color="auto"/>
            <w:bottom w:val="dashed" w:sz="6" w:space="0" w:color="939393"/>
            <w:right w:val="none" w:sz="0" w:space="0" w:color="auto"/>
          </w:divBdr>
          <w:divsChild>
            <w:div w:id="733894358">
              <w:marLeft w:val="0"/>
              <w:marRight w:val="0"/>
              <w:marTop w:val="0"/>
              <w:marBottom w:val="0"/>
              <w:divBdr>
                <w:top w:val="none" w:sz="0" w:space="0" w:color="auto"/>
                <w:left w:val="none" w:sz="0" w:space="0" w:color="auto"/>
                <w:bottom w:val="none" w:sz="0" w:space="0" w:color="auto"/>
                <w:right w:val="none" w:sz="0" w:space="0" w:color="auto"/>
              </w:divBdr>
              <w:divsChild>
                <w:div w:id="1213688497">
                  <w:marLeft w:val="0"/>
                  <w:marRight w:val="0"/>
                  <w:marTop w:val="120"/>
                  <w:marBottom w:val="0"/>
                  <w:divBdr>
                    <w:top w:val="none" w:sz="0" w:space="0" w:color="auto"/>
                    <w:left w:val="none" w:sz="0" w:space="0" w:color="auto"/>
                    <w:bottom w:val="none" w:sz="0" w:space="0" w:color="auto"/>
                    <w:right w:val="none" w:sz="0" w:space="0" w:color="auto"/>
                  </w:divBdr>
                  <w:divsChild>
                    <w:div w:id="14056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5935">
              <w:marLeft w:val="0"/>
              <w:marRight w:val="0"/>
              <w:marTop w:val="0"/>
              <w:marBottom w:val="0"/>
              <w:divBdr>
                <w:top w:val="none" w:sz="0" w:space="0" w:color="auto"/>
                <w:left w:val="none" w:sz="0" w:space="0" w:color="auto"/>
                <w:bottom w:val="none" w:sz="0" w:space="0" w:color="auto"/>
                <w:right w:val="none" w:sz="0" w:space="0" w:color="auto"/>
              </w:divBdr>
            </w:div>
            <w:div w:id="1783574223">
              <w:marLeft w:val="0"/>
              <w:marRight w:val="0"/>
              <w:marTop w:val="0"/>
              <w:marBottom w:val="0"/>
              <w:divBdr>
                <w:top w:val="none" w:sz="0" w:space="0" w:color="auto"/>
                <w:left w:val="none" w:sz="0" w:space="0" w:color="auto"/>
                <w:bottom w:val="none" w:sz="0" w:space="0" w:color="auto"/>
                <w:right w:val="none" w:sz="0" w:space="0" w:color="auto"/>
              </w:divBdr>
              <w:divsChild>
                <w:div w:id="84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576143">
      <w:bodyDiv w:val="1"/>
      <w:marLeft w:val="0"/>
      <w:marRight w:val="0"/>
      <w:marTop w:val="0"/>
      <w:marBottom w:val="0"/>
      <w:divBdr>
        <w:top w:val="none" w:sz="0" w:space="0" w:color="auto"/>
        <w:left w:val="none" w:sz="0" w:space="0" w:color="auto"/>
        <w:bottom w:val="none" w:sz="0" w:space="0" w:color="auto"/>
        <w:right w:val="none" w:sz="0" w:space="0" w:color="auto"/>
      </w:divBdr>
    </w:div>
    <w:div w:id="2091123836">
      <w:bodyDiv w:val="1"/>
      <w:marLeft w:val="0"/>
      <w:marRight w:val="0"/>
      <w:marTop w:val="0"/>
      <w:marBottom w:val="0"/>
      <w:divBdr>
        <w:top w:val="none" w:sz="0" w:space="0" w:color="auto"/>
        <w:left w:val="none" w:sz="0" w:space="0" w:color="auto"/>
        <w:bottom w:val="none" w:sz="0" w:space="0" w:color="auto"/>
        <w:right w:val="none" w:sz="0" w:space="0" w:color="auto"/>
      </w:divBdr>
    </w:div>
    <w:div w:id="2093163934">
      <w:bodyDiv w:val="1"/>
      <w:marLeft w:val="0"/>
      <w:marRight w:val="0"/>
      <w:marTop w:val="0"/>
      <w:marBottom w:val="0"/>
      <w:divBdr>
        <w:top w:val="none" w:sz="0" w:space="0" w:color="auto"/>
        <w:left w:val="none" w:sz="0" w:space="0" w:color="auto"/>
        <w:bottom w:val="none" w:sz="0" w:space="0" w:color="auto"/>
        <w:right w:val="none" w:sz="0" w:space="0" w:color="auto"/>
      </w:divBdr>
      <w:divsChild>
        <w:div w:id="160201280">
          <w:marLeft w:val="0"/>
          <w:marRight w:val="0"/>
          <w:marTop w:val="0"/>
          <w:marBottom w:val="0"/>
          <w:divBdr>
            <w:top w:val="none" w:sz="0" w:space="0" w:color="auto"/>
            <w:left w:val="none" w:sz="0" w:space="0" w:color="auto"/>
            <w:bottom w:val="none" w:sz="0" w:space="0" w:color="auto"/>
            <w:right w:val="none" w:sz="0" w:space="0" w:color="auto"/>
          </w:divBdr>
          <w:divsChild>
            <w:div w:id="919675103">
              <w:marLeft w:val="0"/>
              <w:marRight w:val="0"/>
              <w:marTop w:val="900"/>
              <w:marBottom w:val="0"/>
              <w:divBdr>
                <w:top w:val="none" w:sz="0" w:space="0" w:color="auto"/>
                <w:left w:val="none" w:sz="0" w:space="0" w:color="auto"/>
                <w:bottom w:val="none" w:sz="0" w:space="0" w:color="auto"/>
                <w:right w:val="none" w:sz="0" w:space="0" w:color="auto"/>
              </w:divBdr>
              <w:divsChild>
                <w:div w:id="588779446">
                  <w:marLeft w:val="0"/>
                  <w:marRight w:val="0"/>
                  <w:marTop w:val="0"/>
                  <w:marBottom w:val="0"/>
                  <w:divBdr>
                    <w:top w:val="none" w:sz="0" w:space="0" w:color="auto"/>
                    <w:left w:val="none" w:sz="0" w:space="0" w:color="auto"/>
                    <w:bottom w:val="none" w:sz="0" w:space="0" w:color="auto"/>
                    <w:right w:val="none" w:sz="0" w:space="0" w:color="auto"/>
                  </w:divBdr>
                  <w:divsChild>
                    <w:div w:id="1380665213">
                      <w:marLeft w:val="0"/>
                      <w:marRight w:val="0"/>
                      <w:marTop w:val="0"/>
                      <w:marBottom w:val="0"/>
                      <w:divBdr>
                        <w:top w:val="none" w:sz="0" w:space="0" w:color="auto"/>
                        <w:left w:val="none" w:sz="0" w:space="0" w:color="auto"/>
                        <w:bottom w:val="none" w:sz="0" w:space="0" w:color="auto"/>
                        <w:right w:val="none" w:sz="0" w:space="0" w:color="auto"/>
                      </w:divBdr>
                      <w:divsChild>
                        <w:div w:id="133183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6837779">
          <w:marLeft w:val="0"/>
          <w:marRight w:val="0"/>
          <w:marTop w:val="0"/>
          <w:marBottom w:val="0"/>
          <w:divBdr>
            <w:top w:val="none" w:sz="0" w:space="0" w:color="auto"/>
            <w:left w:val="none" w:sz="0" w:space="0" w:color="auto"/>
            <w:bottom w:val="none" w:sz="0" w:space="0" w:color="auto"/>
            <w:right w:val="none" w:sz="0" w:space="0" w:color="auto"/>
          </w:divBdr>
          <w:divsChild>
            <w:div w:id="990015130">
              <w:marLeft w:val="0"/>
              <w:marRight w:val="0"/>
              <w:marTop w:val="0"/>
              <w:marBottom w:val="0"/>
              <w:divBdr>
                <w:top w:val="none" w:sz="0" w:space="0" w:color="auto"/>
                <w:left w:val="none" w:sz="0" w:space="0" w:color="auto"/>
                <w:bottom w:val="none" w:sz="0" w:space="0" w:color="auto"/>
                <w:right w:val="none" w:sz="0" w:space="0" w:color="auto"/>
              </w:divBdr>
              <w:divsChild>
                <w:div w:id="568199053">
                  <w:marLeft w:val="0"/>
                  <w:marRight w:val="0"/>
                  <w:marTop w:val="0"/>
                  <w:marBottom w:val="0"/>
                  <w:divBdr>
                    <w:top w:val="none" w:sz="0" w:space="0" w:color="auto"/>
                    <w:left w:val="none" w:sz="0" w:space="0" w:color="auto"/>
                    <w:bottom w:val="none" w:sz="0" w:space="0" w:color="auto"/>
                    <w:right w:val="none" w:sz="0" w:space="0" w:color="auto"/>
                  </w:divBdr>
                </w:div>
                <w:div w:id="995836811">
                  <w:marLeft w:val="0"/>
                  <w:marRight w:val="0"/>
                  <w:marTop w:val="0"/>
                  <w:marBottom w:val="0"/>
                  <w:divBdr>
                    <w:top w:val="none" w:sz="0" w:space="0" w:color="auto"/>
                    <w:left w:val="none" w:sz="0" w:space="0" w:color="auto"/>
                    <w:bottom w:val="none" w:sz="0" w:space="0" w:color="auto"/>
                    <w:right w:val="none" w:sz="0" w:space="0" w:color="auto"/>
                  </w:divBdr>
                  <w:divsChild>
                    <w:div w:id="628053169">
                      <w:marLeft w:val="0"/>
                      <w:marRight w:val="0"/>
                      <w:marTop w:val="0"/>
                      <w:marBottom w:val="0"/>
                      <w:divBdr>
                        <w:top w:val="none" w:sz="0" w:space="0" w:color="auto"/>
                        <w:left w:val="none" w:sz="0" w:space="0" w:color="auto"/>
                        <w:bottom w:val="none" w:sz="0" w:space="0" w:color="auto"/>
                        <w:right w:val="none" w:sz="0" w:space="0" w:color="auto"/>
                      </w:divBdr>
                      <w:divsChild>
                        <w:div w:id="21288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297822">
          <w:marLeft w:val="0"/>
          <w:marRight w:val="0"/>
          <w:marTop w:val="0"/>
          <w:marBottom w:val="0"/>
          <w:divBdr>
            <w:top w:val="none" w:sz="0" w:space="0" w:color="auto"/>
            <w:left w:val="none" w:sz="0" w:space="0" w:color="auto"/>
            <w:bottom w:val="none" w:sz="0" w:space="0" w:color="auto"/>
            <w:right w:val="none" w:sz="0" w:space="0" w:color="auto"/>
          </w:divBdr>
          <w:divsChild>
            <w:div w:id="687022350">
              <w:marLeft w:val="0"/>
              <w:marRight w:val="0"/>
              <w:marTop w:val="0"/>
              <w:marBottom w:val="0"/>
              <w:divBdr>
                <w:top w:val="none" w:sz="0" w:space="0" w:color="auto"/>
                <w:left w:val="none" w:sz="0" w:space="0" w:color="auto"/>
                <w:bottom w:val="none" w:sz="0" w:space="0" w:color="auto"/>
                <w:right w:val="none" w:sz="0" w:space="0" w:color="auto"/>
              </w:divBdr>
              <w:divsChild>
                <w:div w:id="165442966">
                  <w:marLeft w:val="0"/>
                  <w:marRight w:val="0"/>
                  <w:marTop w:val="0"/>
                  <w:marBottom w:val="0"/>
                  <w:divBdr>
                    <w:top w:val="none" w:sz="0" w:space="0" w:color="auto"/>
                    <w:left w:val="none" w:sz="0" w:space="0" w:color="auto"/>
                    <w:bottom w:val="none" w:sz="0" w:space="0" w:color="auto"/>
                    <w:right w:val="none" w:sz="0" w:space="0" w:color="auto"/>
                  </w:divBdr>
                  <w:divsChild>
                    <w:div w:id="1166477029">
                      <w:marLeft w:val="0"/>
                      <w:marRight w:val="0"/>
                      <w:marTop w:val="0"/>
                      <w:marBottom w:val="0"/>
                      <w:divBdr>
                        <w:top w:val="none" w:sz="0" w:space="0" w:color="auto"/>
                        <w:left w:val="none" w:sz="0" w:space="0" w:color="auto"/>
                        <w:bottom w:val="none" w:sz="0" w:space="0" w:color="auto"/>
                        <w:right w:val="none" w:sz="0" w:space="0" w:color="auto"/>
                      </w:divBdr>
                      <w:divsChild>
                        <w:div w:id="157647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211356">
          <w:marLeft w:val="0"/>
          <w:marRight w:val="0"/>
          <w:marTop w:val="0"/>
          <w:marBottom w:val="0"/>
          <w:divBdr>
            <w:top w:val="none" w:sz="0" w:space="0" w:color="auto"/>
            <w:left w:val="none" w:sz="0" w:space="0" w:color="auto"/>
            <w:bottom w:val="none" w:sz="0" w:space="0" w:color="auto"/>
            <w:right w:val="none" w:sz="0" w:space="0" w:color="auto"/>
          </w:divBdr>
          <w:divsChild>
            <w:div w:id="563874256">
              <w:marLeft w:val="0"/>
              <w:marRight w:val="0"/>
              <w:marTop w:val="0"/>
              <w:marBottom w:val="0"/>
              <w:divBdr>
                <w:top w:val="none" w:sz="0" w:space="0" w:color="auto"/>
                <w:left w:val="none" w:sz="0" w:space="0" w:color="auto"/>
                <w:bottom w:val="none" w:sz="0" w:space="0" w:color="auto"/>
                <w:right w:val="none" w:sz="0" w:space="0" w:color="auto"/>
              </w:divBdr>
              <w:divsChild>
                <w:div w:id="500896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469432">
      <w:bodyDiv w:val="1"/>
      <w:marLeft w:val="0"/>
      <w:marRight w:val="0"/>
      <w:marTop w:val="0"/>
      <w:marBottom w:val="0"/>
      <w:divBdr>
        <w:top w:val="none" w:sz="0" w:space="0" w:color="auto"/>
        <w:left w:val="none" w:sz="0" w:space="0" w:color="auto"/>
        <w:bottom w:val="none" w:sz="0" w:space="0" w:color="auto"/>
        <w:right w:val="none" w:sz="0" w:space="0" w:color="auto"/>
      </w:divBdr>
    </w:div>
    <w:div w:id="2097433594">
      <w:bodyDiv w:val="1"/>
      <w:marLeft w:val="0"/>
      <w:marRight w:val="0"/>
      <w:marTop w:val="0"/>
      <w:marBottom w:val="0"/>
      <w:divBdr>
        <w:top w:val="none" w:sz="0" w:space="0" w:color="auto"/>
        <w:left w:val="none" w:sz="0" w:space="0" w:color="auto"/>
        <w:bottom w:val="none" w:sz="0" w:space="0" w:color="auto"/>
        <w:right w:val="none" w:sz="0" w:space="0" w:color="auto"/>
      </w:divBdr>
      <w:divsChild>
        <w:div w:id="1618178616">
          <w:marLeft w:val="0"/>
          <w:marRight w:val="0"/>
          <w:marTop w:val="0"/>
          <w:marBottom w:val="0"/>
          <w:divBdr>
            <w:top w:val="none" w:sz="0" w:space="0" w:color="auto"/>
            <w:left w:val="none" w:sz="0" w:space="0" w:color="auto"/>
            <w:bottom w:val="dashed" w:sz="6" w:space="0" w:color="939393"/>
            <w:right w:val="none" w:sz="0" w:space="0" w:color="auto"/>
          </w:divBdr>
          <w:divsChild>
            <w:div w:id="297493697">
              <w:marLeft w:val="0"/>
              <w:marRight w:val="0"/>
              <w:marTop w:val="0"/>
              <w:marBottom w:val="0"/>
              <w:divBdr>
                <w:top w:val="none" w:sz="0" w:space="0" w:color="auto"/>
                <w:left w:val="none" w:sz="0" w:space="0" w:color="auto"/>
                <w:bottom w:val="none" w:sz="0" w:space="0" w:color="auto"/>
                <w:right w:val="none" w:sz="0" w:space="0" w:color="auto"/>
              </w:divBdr>
            </w:div>
            <w:div w:id="1298416638">
              <w:marLeft w:val="0"/>
              <w:marRight w:val="0"/>
              <w:marTop w:val="0"/>
              <w:marBottom w:val="0"/>
              <w:divBdr>
                <w:top w:val="none" w:sz="0" w:space="0" w:color="auto"/>
                <w:left w:val="none" w:sz="0" w:space="0" w:color="auto"/>
                <w:bottom w:val="none" w:sz="0" w:space="0" w:color="auto"/>
                <w:right w:val="none" w:sz="0" w:space="0" w:color="auto"/>
              </w:divBdr>
              <w:divsChild>
                <w:div w:id="598484293">
                  <w:marLeft w:val="0"/>
                  <w:marRight w:val="0"/>
                  <w:marTop w:val="0"/>
                  <w:marBottom w:val="0"/>
                  <w:divBdr>
                    <w:top w:val="none" w:sz="0" w:space="0" w:color="auto"/>
                    <w:left w:val="none" w:sz="0" w:space="0" w:color="auto"/>
                    <w:bottom w:val="none" w:sz="0" w:space="0" w:color="auto"/>
                    <w:right w:val="none" w:sz="0" w:space="0" w:color="auto"/>
                  </w:divBdr>
                </w:div>
              </w:divsChild>
            </w:div>
            <w:div w:id="1426995045">
              <w:marLeft w:val="0"/>
              <w:marRight w:val="0"/>
              <w:marTop w:val="0"/>
              <w:marBottom w:val="0"/>
              <w:divBdr>
                <w:top w:val="none" w:sz="0" w:space="0" w:color="auto"/>
                <w:left w:val="none" w:sz="0" w:space="0" w:color="auto"/>
                <w:bottom w:val="none" w:sz="0" w:space="0" w:color="auto"/>
                <w:right w:val="none" w:sz="0" w:space="0" w:color="auto"/>
              </w:divBdr>
              <w:divsChild>
                <w:div w:id="131678495">
                  <w:marLeft w:val="0"/>
                  <w:marRight w:val="0"/>
                  <w:marTop w:val="120"/>
                  <w:marBottom w:val="0"/>
                  <w:divBdr>
                    <w:top w:val="none" w:sz="0" w:space="0" w:color="auto"/>
                    <w:left w:val="none" w:sz="0" w:space="0" w:color="auto"/>
                    <w:bottom w:val="none" w:sz="0" w:space="0" w:color="auto"/>
                    <w:right w:val="none" w:sz="0" w:space="0" w:color="auto"/>
                  </w:divBdr>
                  <w:divsChild>
                    <w:div w:id="75277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448563">
          <w:marLeft w:val="0"/>
          <w:marRight w:val="0"/>
          <w:marTop w:val="0"/>
          <w:marBottom w:val="0"/>
          <w:divBdr>
            <w:top w:val="none" w:sz="0" w:space="0" w:color="auto"/>
            <w:left w:val="none" w:sz="0" w:space="0" w:color="auto"/>
            <w:bottom w:val="none" w:sz="0" w:space="0" w:color="auto"/>
            <w:right w:val="none" w:sz="0" w:space="0" w:color="auto"/>
          </w:divBdr>
        </w:div>
        <w:div w:id="2051832830">
          <w:marLeft w:val="0"/>
          <w:marRight w:val="0"/>
          <w:marTop w:val="0"/>
          <w:marBottom w:val="0"/>
          <w:divBdr>
            <w:top w:val="none" w:sz="0" w:space="0" w:color="auto"/>
            <w:left w:val="none" w:sz="0" w:space="0" w:color="auto"/>
            <w:bottom w:val="none" w:sz="0" w:space="0" w:color="auto"/>
            <w:right w:val="none" w:sz="0" w:space="0" w:color="auto"/>
          </w:divBdr>
          <w:divsChild>
            <w:div w:id="1210919065">
              <w:marLeft w:val="0"/>
              <w:marRight w:val="0"/>
              <w:marTop w:val="0"/>
              <w:marBottom w:val="0"/>
              <w:divBdr>
                <w:top w:val="none" w:sz="0" w:space="0" w:color="auto"/>
                <w:left w:val="none" w:sz="0" w:space="0" w:color="auto"/>
                <w:bottom w:val="none" w:sz="0" w:space="0" w:color="auto"/>
                <w:right w:val="none" w:sz="0" w:space="0" w:color="auto"/>
              </w:divBdr>
              <w:divsChild>
                <w:div w:id="1980108746">
                  <w:marLeft w:val="0"/>
                  <w:marRight w:val="0"/>
                  <w:marTop w:val="0"/>
                  <w:marBottom w:val="0"/>
                  <w:divBdr>
                    <w:top w:val="none" w:sz="0" w:space="0" w:color="auto"/>
                    <w:left w:val="none" w:sz="0" w:space="0" w:color="auto"/>
                    <w:bottom w:val="none" w:sz="0" w:space="0" w:color="auto"/>
                    <w:right w:val="none" w:sz="0" w:space="0" w:color="auto"/>
                  </w:divBdr>
                  <w:divsChild>
                    <w:div w:id="1639332958">
                      <w:marLeft w:val="0"/>
                      <w:marRight w:val="0"/>
                      <w:marTop w:val="0"/>
                      <w:marBottom w:val="0"/>
                      <w:divBdr>
                        <w:top w:val="none" w:sz="0" w:space="0" w:color="auto"/>
                        <w:left w:val="none" w:sz="0" w:space="0" w:color="auto"/>
                        <w:bottom w:val="none" w:sz="0" w:space="0" w:color="auto"/>
                        <w:right w:val="none" w:sz="0" w:space="0" w:color="auto"/>
                      </w:divBdr>
                      <w:divsChild>
                        <w:div w:id="762142179">
                          <w:marLeft w:val="0"/>
                          <w:marRight w:val="0"/>
                          <w:marTop w:val="0"/>
                          <w:marBottom w:val="0"/>
                          <w:divBdr>
                            <w:top w:val="none" w:sz="0" w:space="0" w:color="auto"/>
                            <w:left w:val="none" w:sz="0" w:space="0" w:color="auto"/>
                            <w:bottom w:val="none" w:sz="0" w:space="0" w:color="auto"/>
                            <w:right w:val="none" w:sz="0" w:space="0" w:color="auto"/>
                          </w:divBdr>
                          <w:divsChild>
                            <w:div w:id="1276981903">
                              <w:marLeft w:val="0"/>
                              <w:marRight w:val="0"/>
                              <w:marTop w:val="0"/>
                              <w:marBottom w:val="0"/>
                              <w:divBdr>
                                <w:top w:val="none" w:sz="0" w:space="0" w:color="auto"/>
                                <w:left w:val="none" w:sz="0" w:space="0" w:color="auto"/>
                                <w:bottom w:val="none" w:sz="0" w:space="0" w:color="auto"/>
                                <w:right w:val="none" w:sz="0" w:space="0" w:color="auto"/>
                              </w:divBdr>
                              <w:divsChild>
                                <w:div w:id="29795407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8868405">
      <w:bodyDiv w:val="1"/>
      <w:marLeft w:val="0"/>
      <w:marRight w:val="0"/>
      <w:marTop w:val="0"/>
      <w:marBottom w:val="0"/>
      <w:divBdr>
        <w:top w:val="none" w:sz="0" w:space="0" w:color="auto"/>
        <w:left w:val="none" w:sz="0" w:space="0" w:color="auto"/>
        <w:bottom w:val="none" w:sz="0" w:space="0" w:color="auto"/>
        <w:right w:val="none" w:sz="0" w:space="0" w:color="auto"/>
      </w:divBdr>
    </w:div>
    <w:div w:id="2100054620">
      <w:bodyDiv w:val="1"/>
      <w:marLeft w:val="0"/>
      <w:marRight w:val="0"/>
      <w:marTop w:val="0"/>
      <w:marBottom w:val="0"/>
      <w:divBdr>
        <w:top w:val="none" w:sz="0" w:space="0" w:color="auto"/>
        <w:left w:val="none" w:sz="0" w:space="0" w:color="auto"/>
        <w:bottom w:val="none" w:sz="0" w:space="0" w:color="auto"/>
        <w:right w:val="none" w:sz="0" w:space="0" w:color="auto"/>
      </w:divBdr>
      <w:divsChild>
        <w:div w:id="353307675">
          <w:marLeft w:val="0"/>
          <w:marRight w:val="0"/>
          <w:marTop w:val="0"/>
          <w:marBottom w:val="300"/>
          <w:divBdr>
            <w:top w:val="none" w:sz="0" w:space="0" w:color="auto"/>
            <w:left w:val="none" w:sz="0" w:space="0" w:color="auto"/>
            <w:bottom w:val="none" w:sz="0" w:space="0" w:color="auto"/>
            <w:right w:val="none" w:sz="0" w:space="0" w:color="auto"/>
          </w:divBdr>
          <w:divsChild>
            <w:div w:id="1797025834">
              <w:marLeft w:val="0"/>
              <w:marRight w:val="0"/>
              <w:marTop w:val="0"/>
              <w:marBottom w:val="0"/>
              <w:divBdr>
                <w:top w:val="none" w:sz="0" w:space="0" w:color="auto"/>
                <w:left w:val="none" w:sz="0" w:space="0" w:color="auto"/>
                <w:bottom w:val="none" w:sz="0" w:space="0" w:color="auto"/>
                <w:right w:val="none" w:sz="0" w:space="0" w:color="auto"/>
              </w:divBdr>
            </w:div>
          </w:divsChild>
        </w:div>
        <w:div w:id="391391787">
          <w:marLeft w:val="0"/>
          <w:marRight w:val="0"/>
          <w:marTop w:val="0"/>
          <w:marBottom w:val="300"/>
          <w:divBdr>
            <w:top w:val="none" w:sz="0" w:space="0" w:color="auto"/>
            <w:left w:val="none" w:sz="0" w:space="0" w:color="auto"/>
            <w:bottom w:val="none" w:sz="0" w:space="0" w:color="auto"/>
            <w:right w:val="none" w:sz="0" w:space="0" w:color="auto"/>
          </w:divBdr>
          <w:divsChild>
            <w:div w:id="721289273">
              <w:marLeft w:val="0"/>
              <w:marRight w:val="0"/>
              <w:marTop w:val="0"/>
              <w:marBottom w:val="0"/>
              <w:divBdr>
                <w:top w:val="none" w:sz="0" w:space="0" w:color="auto"/>
                <w:left w:val="none" w:sz="0" w:space="0" w:color="auto"/>
                <w:bottom w:val="none" w:sz="0" w:space="0" w:color="auto"/>
                <w:right w:val="none" w:sz="0" w:space="0" w:color="auto"/>
              </w:divBdr>
              <w:divsChild>
                <w:div w:id="1722051236">
                  <w:marLeft w:val="0"/>
                  <w:marRight w:val="0"/>
                  <w:marTop w:val="150"/>
                  <w:marBottom w:val="0"/>
                  <w:divBdr>
                    <w:top w:val="none" w:sz="0" w:space="0" w:color="auto"/>
                    <w:left w:val="none" w:sz="0" w:space="0" w:color="auto"/>
                    <w:bottom w:val="none" w:sz="0" w:space="0" w:color="auto"/>
                    <w:right w:val="none" w:sz="0" w:space="0" w:color="auto"/>
                  </w:divBdr>
                </w:div>
              </w:divsChild>
            </w:div>
            <w:div w:id="1839879438">
              <w:marLeft w:val="0"/>
              <w:marRight w:val="0"/>
              <w:marTop w:val="0"/>
              <w:marBottom w:val="0"/>
              <w:divBdr>
                <w:top w:val="none" w:sz="0" w:space="0" w:color="auto"/>
                <w:left w:val="none" w:sz="0" w:space="0" w:color="auto"/>
                <w:bottom w:val="none" w:sz="0" w:space="0" w:color="auto"/>
                <w:right w:val="none" w:sz="0" w:space="0" w:color="auto"/>
              </w:divBdr>
              <w:divsChild>
                <w:div w:id="8198808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900482598">
          <w:marLeft w:val="0"/>
          <w:marRight w:val="0"/>
          <w:marTop w:val="0"/>
          <w:marBottom w:val="0"/>
          <w:divBdr>
            <w:top w:val="none" w:sz="0" w:space="0" w:color="auto"/>
            <w:left w:val="none" w:sz="0" w:space="0" w:color="auto"/>
            <w:bottom w:val="none" w:sz="0" w:space="0" w:color="auto"/>
            <w:right w:val="none" w:sz="0" w:space="0" w:color="auto"/>
          </w:divBdr>
          <w:divsChild>
            <w:div w:id="1033922745">
              <w:marLeft w:val="0"/>
              <w:marRight w:val="0"/>
              <w:marTop w:val="0"/>
              <w:marBottom w:val="0"/>
              <w:divBdr>
                <w:top w:val="none" w:sz="0" w:space="0" w:color="auto"/>
                <w:left w:val="none" w:sz="0" w:space="0" w:color="auto"/>
                <w:bottom w:val="none" w:sz="0" w:space="0" w:color="auto"/>
                <w:right w:val="none" w:sz="0" w:space="0" w:color="auto"/>
              </w:divBdr>
            </w:div>
          </w:divsChild>
        </w:div>
        <w:div w:id="998386651">
          <w:marLeft w:val="0"/>
          <w:marRight w:val="0"/>
          <w:marTop w:val="0"/>
          <w:marBottom w:val="300"/>
          <w:divBdr>
            <w:top w:val="none" w:sz="0" w:space="0" w:color="auto"/>
            <w:left w:val="none" w:sz="0" w:space="0" w:color="auto"/>
            <w:bottom w:val="none" w:sz="0" w:space="0" w:color="auto"/>
            <w:right w:val="none" w:sz="0" w:space="0" w:color="auto"/>
          </w:divBdr>
          <w:divsChild>
            <w:div w:id="342901773">
              <w:marLeft w:val="0"/>
              <w:marRight w:val="0"/>
              <w:marTop w:val="0"/>
              <w:marBottom w:val="0"/>
              <w:divBdr>
                <w:top w:val="none" w:sz="0" w:space="0" w:color="auto"/>
                <w:left w:val="none" w:sz="0" w:space="0" w:color="auto"/>
                <w:bottom w:val="none" w:sz="0" w:space="0" w:color="auto"/>
                <w:right w:val="none" w:sz="0" w:space="0" w:color="auto"/>
              </w:divBdr>
              <w:divsChild>
                <w:div w:id="212476074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89043225">
          <w:marLeft w:val="0"/>
          <w:marRight w:val="0"/>
          <w:marTop w:val="0"/>
          <w:marBottom w:val="0"/>
          <w:divBdr>
            <w:top w:val="none" w:sz="0" w:space="0" w:color="auto"/>
            <w:left w:val="none" w:sz="0" w:space="0" w:color="auto"/>
            <w:bottom w:val="none" w:sz="0" w:space="0" w:color="auto"/>
            <w:right w:val="none" w:sz="0" w:space="0" w:color="auto"/>
          </w:divBdr>
          <w:divsChild>
            <w:div w:id="1675760561">
              <w:marLeft w:val="0"/>
              <w:marRight w:val="0"/>
              <w:marTop w:val="0"/>
              <w:marBottom w:val="0"/>
              <w:divBdr>
                <w:top w:val="none" w:sz="0" w:space="0" w:color="auto"/>
                <w:left w:val="none" w:sz="0" w:space="0" w:color="auto"/>
                <w:bottom w:val="none" w:sz="0" w:space="0" w:color="auto"/>
                <w:right w:val="none" w:sz="0" w:space="0" w:color="auto"/>
              </w:divBdr>
              <w:divsChild>
                <w:div w:id="1637644796">
                  <w:marLeft w:val="0"/>
                  <w:marRight w:val="0"/>
                  <w:marTop w:val="0"/>
                  <w:marBottom w:val="0"/>
                  <w:divBdr>
                    <w:top w:val="none" w:sz="0" w:space="0" w:color="auto"/>
                    <w:left w:val="none" w:sz="0" w:space="0" w:color="auto"/>
                    <w:bottom w:val="none" w:sz="0" w:space="0" w:color="auto"/>
                    <w:right w:val="none" w:sz="0" w:space="0" w:color="auto"/>
                  </w:divBdr>
                </w:div>
              </w:divsChild>
            </w:div>
            <w:div w:id="1782063745">
              <w:marLeft w:val="0"/>
              <w:marRight w:val="0"/>
              <w:marTop w:val="0"/>
              <w:marBottom w:val="0"/>
              <w:divBdr>
                <w:top w:val="none" w:sz="0" w:space="0" w:color="auto"/>
                <w:left w:val="none" w:sz="0" w:space="0" w:color="auto"/>
                <w:bottom w:val="none" w:sz="0" w:space="0" w:color="auto"/>
                <w:right w:val="none" w:sz="0" w:space="0" w:color="auto"/>
              </w:divBdr>
            </w:div>
          </w:divsChild>
        </w:div>
        <w:div w:id="1744642998">
          <w:marLeft w:val="0"/>
          <w:marRight w:val="0"/>
          <w:marTop w:val="0"/>
          <w:marBottom w:val="0"/>
          <w:divBdr>
            <w:top w:val="none" w:sz="0" w:space="0" w:color="auto"/>
            <w:left w:val="none" w:sz="0" w:space="0" w:color="auto"/>
            <w:bottom w:val="none" w:sz="0" w:space="0" w:color="auto"/>
            <w:right w:val="none" w:sz="0" w:space="0" w:color="auto"/>
          </w:divBdr>
        </w:div>
        <w:div w:id="1790709387">
          <w:marLeft w:val="0"/>
          <w:marRight w:val="0"/>
          <w:marTop w:val="0"/>
          <w:marBottom w:val="300"/>
          <w:divBdr>
            <w:top w:val="none" w:sz="0" w:space="0" w:color="auto"/>
            <w:left w:val="none" w:sz="0" w:space="0" w:color="auto"/>
            <w:bottom w:val="none" w:sz="0" w:space="0" w:color="auto"/>
            <w:right w:val="none" w:sz="0" w:space="0" w:color="auto"/>
          </w:divBdr>
          <w:divsChild>
            <w:div w:id="1389189033">
              <w:marLeft w:val="0"/>
              <w:marRight w:val="0"/>
              <w:marTop w:val="0"/>
              <w:marBottom w:val="0"/>
              <w:divBdr>
                <w:top w:val="none" w:sz="0" w:space="0" w:color="auto"/>
                <w:left w:val="none" w:sz="0" w:space="0" w:color="auto"/>
                <w:bottom w:val="none" w:sz="0" w:space="0" w:color="auto"/>
                <w:right w:val="none" w:sz="0" w:space="0" w:color="auto"/>
              </w:divBdr>
            </w:div>
            <w:div w:id="1646003496">
              <w:marLeft w:val="0"/>
              <w:marRight w:val="0"/>
              <w:marTop w:val="0"/>
              <w:marBottom w:val="0"/>
              <w:divBdr>
                <w:top w:val="none" w:sz="0" w:space="0" w:color="auto"/>
                <w:left w:val="none" w:sz="0" w:space="0" w:color="auto"/>
                <w:bottom w:val="none" w:sz="0" w:space="0" w:color="auto"/>
                <w:right w:val="none" w:sz="0" w:space="0" w:color="auto"/>
              </w:divBdr>
              <w:divsChild>
                <w:div w:id="106892140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992437764">
          <w:marLeft w:val="0"/>
          <w:marRight w:val="0"/>
          <w:marTop w:val="0"/>
          <w:marBottom w:val="0"/>
          <w:divBdr>
            <w:top w:val="none" w:sz="0" w:space="0" w:color="auto"/>
            <w:left w:val="none" w:sz="0" w:space="0" w:color="auto"/>
            <w:bottom w:val="none" w:sz="0" w:space="0" w:color="auto"/>
            <w:right w:val="none" w:sz="0" w:space="0" w:color="auto"/>
          </w:divBdr>
        </w:div>
        <w:div w:id="2014724136">
          <w:marLeft w:val="0"/>
          <w:marRight w:val="0"/>
          <w:marTop w:val="0"/>
          <w:marBottom w:val="300"/>
          <w:divBdr>
            <w:top w:val="none" w:sz="0" w:space="0" w:color="auto"/>
            <w:left w:val="none" w:sz="0" w:space="0" w:color="auto"/>
            <w:bottom w:val="none" w:sz="0" w:space="0" w:color="auto"/>
            <w:right w:val="none" w:sz="0" w:space="0" w:color="auto"/>
          </w:divBdr>
          <w:divsChild>
            <w:div w:id="35469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22068">
      <w:bodyDiv w:val="1"/>
      <w:marLeft w:val="0"/>
      <w:marRight w:val="0"/>
      <w:marTop w:val="0"/>
      <w:marBottom w:val="0"/>
      <w:divBdr>
        <w:top w:val="none" w:sz="0" w:space="0" w:color="auto"/>
        <w:left w:val="none" w:sz="0" w:space="0" w:color="auto"/>
        <w:bottom w:val="none" w:sz="0" w:space="0" w:color="auto"/>
        <w:right w:val="none" w:sz="0" w:space="0" w:color="auto"/>
      </w:divBdr>
      <w:divsChild>
        <w:div w:id="552040860">
          <w:marLeft w:val="0"/>
          <w:marRight w:val="0"/>
          <w:marTop w:val="0"/>
          <w:marBottom w:val="0"/>
          <w:divBdr>
            <w:top w:val="none" w:sz="0" w:space="0" w:color="auto"/>
            <w:left w:val="none" w:sz="0" w:space="0" w:color="auto"/>
            <w:bottom w:val="none" w:sz="0" w:space="0" w:color="auto"/>
            <w:right w:val="none" w:sz="0" w:space="0" w:color="auto"/>
          </w:divBdr>
          <w:divsChild>
            <w:div w:id="46880948">
              <w:marLeft w:val="0"/>
              <w:marRight w:val="0"/>
              <w:marTop w:val="0"/>
              <w:marBottom w:val="0"/>
              <w:divBdr>
                <w:top w:val="none" w:sz="0" w:space="0" w:color="auto"/>
                <w:left w:val="none" w:sz="0" w:space="0" w:color="auto"/>
                <w:bottom w:val="none" w:sz="0" w:space="0" w:color="auto"/>
                <w:right w:val="none" w:sz="0" w:space="0" w:color="auto"/>
              </w:divBdr>
              <w:divsChild>
                <w:div w:id="623847193">
                  <w:marLeft w:val="0"/>
                  <w:marRight w:val="0"/>
                  <w:marTop w:val="780"/>
                  <w:marBottom w:val="0"/>
                  <w:divBdr>
                    <w:top w:val="none" w:sz="0" w:space="0" w:color="auto"/>
                    <w:left w:val="none" w:sz="0" w:space="0" w:color="auto"/>
                    <w:bottom w:val="none" w:sz="0" w:space="0" w:color="auto"/>
                    <w:right w:val="none" w:sz="0" w:space="0" w:color="auto"/>
                  </w:divBdr>
                  <w:divsChild>
                    <w:div w:id="812479687">
                      <w:marLeft w:val="0"/>
                      <w:marRight w:val="0"/>
                      <w:marTop w:val="0"/>
                      <w:marBottom w:val="0"/>
                      <w:divBdr>
                        <w:top w:val="none" w:sz="0" w:space="0" w:color="auto"/>
                        <w:left w:val="none" w:sz="0" w:space="0" w:color="auto"/>
                        <w:bottom w:val="none" w:sz="0" w:space="0" w:color="auto"/>
                        <w:right w:val="none" w:sz="0" w:space="0" w:color="auto"/>
                      </w:divBdr>
                      <w:divsChild>
                        <w:div w:id="1201042975">
                          <w:marLeft w:val="0"/>
                          <w:marRight w:val="0"/>
                          <w:marTop w:val="0"/>
                          <w:marBottom w:val="0"/>
                          <w:divBdr>
                            <w:top w:val="none" w:sz="0" w:space="0" w:color="auto"/>
                            <w:left w:val="none" w:sz="0" w:space="0" w:color="auto"/>
                            <w:bottom w:val="none" w:sz="0" w:space="0" w:color="auto"/>
                            <w:right w:val="none" w:sz="0" w:space="0" w:color="auto"/>
                          </w:divBdr>
                          <w:divsChild>
                            <w:div w:id="1216627377">
                              <w:marLeft w:val="0"/>
                              <w:marRight w:val="0"/>
                              <w:marTop w:val="0"/>
                              <w:marBottom w:val="0"/>
                              <w:divBdr>
                                <w:top w:val="none" w:sz="0" w:space="0" w:color="auto"/>
                                <w:left w:val="none" w:sz="0" w:space="0" w:color="auto"/>
                                <w:bottom w:val="none" w:sz="0" w:space="0" w:color="auto"/>
                                <w:right w:val="none" w:sz="0" w:space="0" w:color="auto"/>
                              </w:divBdr>
                              <w:divsChild>
                                <w:div w:id="139927336">
                                  <w:marLeft w:val="0"/>
                                  <w:marRight w:val="0"/>
                                  <w:marTop w:val="0"/>
                                  <w:marBottom w:val="0"/>
                                  <w:divBdr>
                                    <w:top w:val="none" w:sz="0" w:space="0" w:color="auto"/>
                                    <w:left w:val="none" w:sz="0" w:space="0" w:color="auto"/>
                                    <w:bottom w:val="none" w:sz="0" w:space="0" w:color="auto"/>
                                    <w:right w:val="none" w:sz="0" w:space="0" w:color="auto"/>
                                  </w:divBdr>
                                  <w:divsChild>
                                    <w:div w:id="628823055">
                                      <w:marLeft w:val="0"/>
                                      <w:marRight w:val="0"/>
                                      <w:marTop w:val="0"/>
                                      <w:marBottom w:val="0"/>
                                      <w:divBdr>
                                        <w:top w:val="none" w:sz="0" w:space="0" w:color="auto"/>
                                        <w:left w:val="none" w:sz="0" w:space="0" w:color="auto"/>
                                        <w:bottom w:val="none" w:sz="0" w:space="0" w:color="auto"/>
                                        <w:right w:val="none" w:sz="0" w:space="0" w:color="auto"/>
                                      </w:divBdr>
                                      <w:divsChild>
                                        <w:div w:id="488862912">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1949583817">
                              <w:marLeft w:val="0"/>
                              <w:marRight w:val="0"/>
                              <w:marTop w:val="100"/>
                              <w:marBottom w:val="100"/>
                              <w:divBdr>
                                <w:top w:val="none" w:sz="0" w:space="0" w:color="auto"/>
                                <w:left w:val="none" w:sz="0" w:space="0" w:color="auto"/>
                                <w:bottom w:val="none" w:sz="0" w:space="0" w:color="auto"/>
                                <w:right w:val="none" w:sz="0" w:space="0" w:color="auto"/>
                              </w:divBdr>
                              <w:divsChild>
                                <w:div w:id="465856178">
                                  <w:marLeft w:val="0"/>
                                  <w:marRight w:val="0"/>
                                  <w:marTop w:val="0"/>
                                  <w:marBottom w:val="0"/>
                                  <w:divBdr>
                                    <w:top w:val="none" w:sz="0" w:space="0" w:color="auto"/>
                                    <w:left w:val="none" w:sz="0" w:space="0" w:color="auto"/>
                                    <w:bottom w:val="none" w:sz="0" w:space="0" w:color="auto"/>
                                    <w:right w:val="none" w:sz="0" w:space="0" w:color="auto"/>
                                  </w:divBdr>
                                  <w:divsChild>
                                    <w:div w:id="978221078">
                                      <w:marLeft w:val="0"/>
                                      <w:marRight w:val="0"/>
                                      <w:marTop w:val="0"/>
                                      <w:marBottom w:val="240"/>
                                      <w:divBdr>
                                        <w:top w:val="none" w:sz="0" w:space="0" w:color="auto"/>
                                        <w:left w:val="none" w:sz="0" w:space="0" w:color="auto"/>
                                        <w:bottom w:val="none" w:sz="0" w:space="0" w:color="auto"/>
                                        <w:right w:val="none" w:sz="0" w:space="0" w:color="auto"/>
                                      </w:divBdr>
                                      <w:divsChild>
                                        <w:div w:id="18239378">
                                          <w:marLeft w:val="0"/>
                                          <w:marRight w:val="0"/>
                                          <w:marTop w:val="0"/>
                                          <w:marBottom w:val="0"/>
                                          <w:divBdr>
                                            <w:top w:val="none" w:sz="0" w:space="0" w:color="auto"/>
                                            <w:left w:val="none" w:sz="0" w:space="0" w:color="auto"/>
                                            <w:bottom w:val="none" w:sz="0" w:space="0" w:color="auto"/>
                                            <w:right w:val="none" w:sz="0" w:space="0" w:color="auto"/>
                                          </w:divBdr>
                                          <w:divsChild>
                                            <w:div w:id="1404332423">
                                              <w:marLeft w:val="0"/>
                                              <w:marRight w:val="360"/>
                                              <w:marTop w:val="0"/>
                                              <w:marBottom w:val="0"/>
                                              <w:divBdr>
                                                <w:top w:val="none" w:sz="0" w:space="0" w:color="auto"/>
                                                <w:left w:val="none" w:sz="0" w:space="0" w:color="auto"/>
                                                <w:bottom w:val="none" w:sz="0" w:space="0" w:color="auto"/>
                                                <w:right w:val="none" w:sz="0" w:space="0" w:color="auto"/>
                                              </w:divBdr>
                                            </w:div>
                                          </w:divsChild>
                                        </w:div>
                                      </w:divsChild>
                                    </w:div>
                                    <w:div w:id="1432043189">
                                      <w:marLeft w:val="0"/>
                                      <w:marRight w:val="0"/>
                                      <w:marTop w:val="0"/>
                                      <w:marBottom w:val="0"/>
                                      <w:divBdr>
                                        <w:top w:val="none" w:sz="0" w:space="0" w:color="auto"/>
                                        <w:left w:val="none" w:sz="0" w:space="0" w:color="auto"/>
                                        <w:bottom w:val="none" w:sz="0" w:space="0" w:color="auto"/>
                                        <w:right w:val="none" w:sz="0" w:space="0" w:color="auto"/>
                                      </w:divBdr>
                                      <w:divsChild>
                                        <w:div w:id="137891006">
                                          <w:marLeft w:val="0"/>
                                          <w:marRight w:val="0"/>
                                          <w:marTop w:val="0"/>
                                          <w:marBottom w:val="240"/>
                                          <w:divBdr>
                                            <w:top w:val="none" w:sz="0" w:space="0" w:color="auto"/>
                                            <w:left w:val="none" w:sz="0" w:space="0" w:color="auto"/>
                                            <w:bottom w:val="none" w:sz="0" w:space="0" w:color="auto"/>
                                            <w:right w:val="none" w:sz="0" w:space="0" w:color="auto"/>
                                          </w:divBdr>
                                          <w:divsChild>
                                            <w:div w:id="233123322">
                                              <w:marLeft w:val="0"/>
                                              <w:marRight w:val="0"/>
                                              <w:marTop w:val="0"/>
                                              <w:marBottom w:val="0"/>
                                              <w:divBdr>
                                                <w:top w:val="none" w:sz="0" w:space="0" w:color="auto"/>
                                                <w:left w:val="none" w:sz="0" w:space="0" w:color="auto"/>
                                                <w:bottom w:val="none" w:sz="0" w:space="0" w:color="auto"/>
                                                <w:right w:val="none" w:sz="0" w:space="0" w:color="auto"/>
                                              </w:divBdr>
                                            </w:div>
                                            <w:div w:id="335812249">
                                              <w:marLeft w:val="0"/>
                                              <w:marRight w:val="0"/>
                                              <w:marTop w:val="0"/>
                                              <w:marBottom w:val="0"/>
                                              <w:divBdr>
                                                <w:top w:val="none" w:sz="0" w:space="0" w:color="auto"/>
                                                <w:left w:val="none" w:sz="0" w:space="0" w:color="auto"/>
                                                <w:bottom w:val="none" w:sz="0" w:space="0" w:color="auto"/>
                                                <w:right w:val="none" w:sz="0" w:space="0" w:color="auto"/>
                                              </w:divBdr>
                                              <w:divsChild>
                                                <w:div w:id="254484844">
                                                  <w:marLeft w:val="0"/>
                                                  <w:marRight w:val="0"/>
                                                  <w:marTop w:val="180"/>
                                                  <w:marBottom w:val="0"/>
                                                  <w:divBdr>
                                                    <w:top w:val="none" w:sz="0" w:space="0" w:color="auto"/>
                                                    <w:left w:val="none" w:sz="0" w:space="0" w:color="auto"/>
                                                    <w:bottom w:val="none" w:sz="0" w:space="0" w:color="auto"/>
                                                    <w:right w:val="none" w:sz="0" w:space="0" w:color="auto"/>
                                                  </w:divBdr>
                                                  <w:divsChild>
                                                    <w:div w:id="515265839">
                                                      <w:marLeft w:val="0"/>
                                                      <w:marRight w:val="0"/>
                                                      <w:marTop w:val="0"/>
                                                      <w:marBottom w:val="0"/>
                                                      <w:divBdr>
                                                        <w:top w:val="none" w:sz="0" w:space="0" w:color="auto"/>
                                                        <w:left w:val="none" w:sz="0" w:space="0" w:color="auto"/>
                                                        <w:bottom w:val="none" w:sz="0" w:space="0" w:color="auto"/>
                                                        <w:right w:val="none" w:sz="0" w:space="0" w:color="auto"/>
                                                      </w:divBdr>
                                                      <w:divsChild>
                                                        <w:div w:id="21948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340184">
                                                  <w:marLeft w:val="0"/>
                                                  <w:marRight w:val="0"/>
                                                  <w:marTop w:val="240"/>
                                                  <w:marBottom w:val="0"/>
                                                  <w:divBdr>
                                                    <w:top w:val="none" w:sz="0" w:space="0" w:color="auto"/>
                                                    <w:left w:val="none" w:sz="0" w:space="0" w:color="auto"/>
                                                    <w:bottom w:val="none" w:sz="0" w:space="0" w:color="auto"/>
                                                    <w:right w:val="none" w:sz="0" w:space="0" w:color="auto"/>
                                                  </w:divBdr>
                                                  <w:divsChild>
                                                    <w:div w:id="806632567">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 w:id="72935171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8428660">
                  <w:marLeft w:val="240"/>
                  <w:marRight w:val="240"/>
                  <w:marTop w:val="0"/>
                  <w:marBottom w:val="0"/>
                  <w:divBdr>
                    <w:top w:val="none" w:sz="0" w:space="0" w:color="auto"/>
                    <w:left w:val="none" w:sz="0" w:space="0" w:color="auto"/>
                    <w:bottom w:val="none" w:sz="0" w:space="0" w:color="auto"/>
                    <w:right w:val="none" w:sz="0" w:space="0" w:color="auto"/>
                  </w:divBdr>
                  <w:divsChild>
                    <w:div w:id="368998064">
                      <w:marLeft w:val="0"/>
                      <w:marRight w:val="0"/>
                      <w:marTop w:val="0"/>
                      <w:marBottom w:val="0"/>
                      <w:divBdr>
                        <w:top w:val="none" w:sz="0" w:space="0" w:color="auto"/>
                        <w:left w:val="none" w:sz="0" w:space="0" w:color="auto"/>
                        <w:bottom w:val="none" w:sz="0" w:space="0" w:color="auto"/>
                        <w:right w:val="none" w:sz="0" w:space="0" w:color="auto"/>
                      </w:divBdr>
                      <w:divsChild>
                        <w:div w:id="48301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234158">
          <w:marLeft w:val="0"/>
          <w:marRight w:val="0"/>
          <w:marTop w:val="100"/>
          <w:marBottom w:val="100"/>
          <w:divBdr>
            <w:top w:val="none" w:sz="0" w:space="0" w:color="auto"/>
            <w:left w:val="none" w:sz="0" w:space="0" w:color="auto"/>
            <w:bottom w:val="none" w:sz="0" w:space="0" w:color="auto"/>
            <w:right w:val="none" w:sz="0" w:space="0" w:color="auto"/>
          </w:divBdr>
          <w:divsChild>
            <w:div w:id="260644030">
              <w:marLeft w:val="0"/>
              <w:marRight w:val="0"/>
              <w:marTop w:val="0"/>
              <w:marBottom w:val="0"/>
              <w:divBdr>
                <w:top w:val="none" w:sz="0" w:space="0" w:color="auto"/>
                <w:left w:val="none" w:sz="0" w:space="0" w:color="auto"/>
                <w:bottom w:val="none" w:sz="0" w:space="0" w:color="auto"/>
                <w:right w:val="none" w:sz="0" w:space="0" w:color="auto"/>
              </w:divBdr>
              <w:divsChild>
                <w:div w:id="1231692886">
                  <w:marLeft w:val="0"/>
                  <w:marRight w:val="0"/>
                  <w:marTop w:val="0"/>
                  <w:marBottom w:val="0"/>
                  <w:divBdr>
                    <w:top w:val="none" w:sz="0" w:space="0" w:color="auto"/>
                    <w:left w:val="none" w:sz="0" w:space="0" w:color="auto"/>
                    <w:bottom w:val="none" w:sz="0" w:space="0" w:color="auto"/>
                    <w:right w:val="none" w:sz="0" w:space="0" w:color="auto"/>
                  </w:divBdr>
                </w:div>
              </w:divsChild>
            </w:div>
            <w:div w:id="721758730">
              <w:marLeft w:val="0"/>
              <w:marRight w:val="0"/>
              <w:marTop w:val="0"/>
              <w:marBottom w:val="0"/>
              <w:divBdr>
                <w:top w:val="none" w:sz="0" w:space="0" w:color="auto"/>
                <w:left w:val="none" w:sz="0" w:space="0" w:color="auto"/>
                <w:bottom w:val="none" w:sz="0" w:space="0" w:color="auto"/>
                <w:right w:val="none" w:sz="0" w:space="0" w:color="auto"/>
              </w:divBdr>
            </w:div>
            <w:div w:id="1141996447">
              <w:marLeft w:val="0"/>
              <w:marRight w:val="0"/>
              <w:marTop w:val="0"/>
              <w:marBottom w:val="0"/>
              <w:divBdr>
                <w:top w:val="none" w:sz="0" w:space="0" w:color="auto"/>
                <w:left w:val="none" w:sz="0" w:space="0" w:color="auto"/>
                <w:bottom w:val="none" w:sz="0" w:space="0" w:color="auto"/>
                <w:right w:val="none" w:sz="0" w:space="0" w:color="auto"/>
              </w:divBdr>
            </w:div>
            <w:div w:id="1299606257">
              <w:marLeft w:val="0"/>
              <w:marRight w:val="0"/>
              <w:marTop w:val="0"/>
              <w:marBottom w:val="0"/>
              <w:divBdr>
                <w:top w:val="none" w:sz="0" w:space="0" w:color="auto"/>
                <w:left w:val="none" w:sz="0" w:space="0" w:color="auto"/>
                <w:bottom w:val="none" w:sz="0" w:space="0" w:color="auto"/>
                <w:right w:val="none" w:sz="0" w:space="0" w:color="auto"/>
              </w:divBdr>
              <w:divsChild>
                <w:div w:id="157576048">
                  <w:marLeft w:val="0"/>
                  <w:marRight w:val="0"/>
                  <w:marTop w:val="0"/>
                  <w:marBottom w:val="0"/>
                  <w:divBdr>
                    <w:top w:val="none" w:sz="0" w:space="0" w:color="auto"/>
                    <w:left w:val="none" w:sz="0" w:space="0" w:color="auto"/>
                    <w:bottom w:val="none" w:sz="0" w:space="0" w:color="auto"/>
                    <w:right w:val="none" w:sz="0" w:space="0" w:color="auto"/>
                  </w:divBdr>
                  <w:divsChild>
                    <w:div w:id="2103984766">
                      <w:marLeft w:val="0"/>
                      <w:marRight w:val="0"/>
                      <w:marTop w:val="0"/>
                      <w:marBottom w:val="0"/>
                      <w:divBdr>
                        <w:top w:val="none" w:sz="0" w:space="0" w:color="auto"/>
                        <w:left w:val="none" w:sz="0" w:space="0" w:color="auto"/>
                        <w:bottom w:val="none" w:sz="0" w:space="0" w:color="auto"/>
                        <w:right w:val="none" w:sz="0" w:space="0" w:color="auto"/>
                      </w:divBdr>
                      <w:divsChild>
                        <w:div w:id="116204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237013">
              <w:marLeft w:val="0"/>
              <w:marRight w:val="0"/>
              <w:marTop w:val="0"/>
              <w:marBottom w:val="0"/>
              <w:divBdr>
                <w:top w:val="none" w:sz="0" w:space="0" w:color="auto"/>
                <w:left w:val="none" w:sz="0" w:space="0" w:color="auto"/>
                <w:bottom w:val="none" w:sz="0" w:space="0" w:color="auto"/>
                <w:right w:val="none" w:sz="0" w:space="0" w:color="auto"/>
              </w:divBdr>
              <w:divsChild>
                <w:div w:id="2661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32099">
      <w:bodyDiv w:val="1"/>
      <w:marLeft w:val="0"/>
      <w:marRight w:val="0"/>
      <w:marTop w:val="0"/>
      <w:marBottom w:val="0"/>
      <w:divBdr>
        <w:top w:val="none" w:sz="0" w:space="0" w:color="auto"/>
        <w:left w:val="none" w:sz="0" w:space="0" w:color="auto"/>
        <w:bottom w:val="none" w:sz="0" w:space="0" w:color="auto"/>
        <w:right w:val="none" w:sz="0" w:space="0" w:color="auto"/>
      </w:divBdr>
      <w:divsChild>
        <w:div w:id="1594630757">
          <w:marLeft w:val="0"/>
          <w:marRight w:val="0"/>
          <w:marTop w:val="0"/>
          <w:marBottom w:val="0"/>
          <w:divBdr>
            <w:top w:val="none" w:sz="0" w:space="0" w:color="auto"/>
            <w:left w:val="none" w:sz="0" w:space="0" w:color="auto"/>
            <w:bottom w:val="dashed" w:sz="6" w:space="0" w:color="939393"/>
            <w:right w:val="none" w:sz="0" w:space="0" w:color="auto"/>
          </w:divBdr>
          <w:divsChild>
            <w:div w:id="265314183">
              <w:marLeft w:val="0"/>
              <w:marRight w:val="0"/>
              <w:marTop w:val="0"/>
              <w:marBottom w:val="0"/>
              <w:divBdr>
                <w:top w:val="none" w:sz="0" w:space="0" w:color="auto"/>
                <w:left w:val="none" w:sz="0" w:space="0" w:color="auto"/>
                <w:bottom w:val="none" w:sz="0" w:space="0" w:color="auto"/>
                <w:right w:val="none" w:sz="0" w:space="0" w:color="auto"/>
              </w:divBdr>
            </w:div>
            <w:div w:id="831607864">
              <w:marLeft w:val="0"/>
              <w:marRight w:val="0"/>
              <w:marTop w:val="0"/>
              <w:marBottom w:val="0"/>
              <w:divBdr>
                <w:top w:val="none" w:sz="0" w:space="0" w:color="auto"/>
                <w:left w:val="none" w:sz="0" w:space="0" w:color="auto"/>
                <w:bottom w:val="none" w:sz="0" w:space="0" w:color="auto"/>
                <w:right w:val="none" w:sz="0" w:space="0" w:color="auto"/>
              </w:divBdr>
              <w:divsChild>
                <w:div w:id="652804407">
                  <w:marLeft w:val="0"/>
                  <w:marRight w:val="0"/>
                  <w:marTop w:val="0"/>
                  <w:marBottom w:val="0"/>
                  <w:divBdr>
                    <w:top w:val="none" w:sz="0" w:space="0" w:color="auto"/>
                    <w:left w:val="none" w:sz="0" w:space="0" w:color="auto"/>
                    <w:bottom w:val="none" w:sz="0" w:space="0" w:color="auto"/>
                    <w:right w:val="none" w:sz="0" w:space="0" w:color="auto"/>
                  </w:divBdr>
                </w:div>
              </w:divsChild>
            </w:div>
            <w:div w:id="1270435796">
              <w:marLeft w:val="0"/>
              <w:marRight w:val="0"/>
              <w:marTop w:val="0"/>
              <w:marBottom w:val="0"/>
              <w:divBdr>
                <w:top w:val="none" w:sz="0" w:space="0" w:color="auto"/>
                <w:left w:val="none" w:sz="0" w:space="0" w:color="auto"/>
                <w:bottom w:val="none" w:sz="0" w:space="0" w:color="auto"/>
                <w:right w:val="none" w:sz="0" w:space="0" w:color="auto"/>
              </w:divBdr>
              <w:divsChild>
                <w:div w:id="1462455900">
                  <w:marLeft w:val="0"/>
                  <w:marRight w:val="0"/>
                  <w:marTop w:val="120"/>
                  <w:marBottom w:val="0"/>
                  <w:divBdr>
                    <w:top w:val="none" w:sz="0" w:space="0" w:color="auto"/>
                    <w:left w:val="none" w:sz="0" w:space="0" w:color="auto"/>
                    <w:bottom w:val="none" w:sz="0" w:space="0" w:color="auto"/>
                    <w:right w:val="none" w:sz="0" w:space="0" w:color="auto"/>
                  </w:divBdr>
                  <w:divsChild>
                    <w:div w:id="91725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196712">
          <w:marLeft w:val="0"/>
          <w:marRight w:val="0"/>
          <w:marTop w:val="0"/>
          <w:marBottom w:val="0"/>
          <w:divBdr>
            <w:top w:val="none" w:sz="0" w:space="0" w:color="auto"/>
            <w:left w:val="none" w:sz="0" w:space="0" w:color="auto"/>
            <w:bottom w:val="none" w:sz="0" w:space="0" w:color="auto"/>
            <w:right w:val="none" w:sz="0" w:space="0" w:color="auto"/>
          </w:divBdr>
          <w:divsChild>
            <w:div w:id="956371302">
              <w:marLeft w:val="0"/>
              <w:marRight w:val="0"/>
              <w:marTop w:val="0"/>
              <w:marBottom w:val="0"/>
              <w:divBdr>
                <w:top w:val="none" w:sz="0" w:space="0" w:color="auto"/>
                <w:left w:val="none" w:sz="0" w:space="0" w:color="auto"/>
                <w:bottom w:val="none" w:sz="0" w:space="0" w:color="auto"/>
                <w:right w:val="none" w:sz="0" w:space="0" w:color="auto"/>
              </w:divBdr>
              <w:divsChild>
                <w:div w:id="2049987238">
                  <w:marLeft w:val="0"/>
                  <w:marRight w:val="0"/>
                  <w:marTop w:val="0"/>
                  <w:marBottom w:val="0"/>
                  <w:divBdr>
                    <w:top w:val="none" w:sz="0" w:space="0" w:color="auto"/>
                    <w:left w:val="none" w:sz="0" w:space="0" w:color="auto"/>
                    <w:bottom w:val="none" w:sz="0" w:space="0" w:color="auto"/>
                    <w:right w:val="none" w:sz="0" w:space="0" w:color="auto"/>
                  </w:divBdr>
                  <w:divsChild>
                    <w:div w:id="1478495379">
                      <w:marLeft w:val="0"/>
                      <w:marRight w:val="0"/>
                      <w:marTop w:val="0"/>
                      <w:marBottom w:val="0"/>
                      <w:divBdr>
                        <w:top w:val="none" w:sz="0" w:space="0" w:color="auto"/>
                        <w:left w:val="none" w:sz="0" w:space="0" w:color="auto"/>
                        <w:bottom w:val="none" w:sz="0" w:space="0" w:color="auto"/>
                        <w:right w:val="none" w:sz="0" w:space="0" w:color="auto"/>
                      </w:divBdr>
                      <w:divsChild>
                        <w:div w:id="395012909">
                          <w:marLeft w:val="0"/>
                          <w:marRight w:val="0"/>
                          <w:marTop w:val="0"/>
                          <w:marBottom w:val="0"/>
                          <w:divBdr>
                            <w:top w:val="none" w:sz="0" w:space="0" w:color="auto"/>
                            <w:left w:val="none" w:sz="0" w:space="0" w:color="auto"/>
                            <w:bottom w:val="none" w:sz="0" w:space="0" w:color="auto"/>
                            <w:right w:val="none" w:sz="0" w:space="0" w:color="auto"/>
                          </w:divBdr>
                          <w:divsChild>
                            <w:div w:id="29697131">
                              <w:marLeft w:val="0"/>
                              <w:marRight w:val="0"/>
                              <w:marTop w:val="75"/>
                              <w:marBottom w:val="0"/>
                              <w:divBdr>
                                <w:top w:val="none" w:sz="0" w:space="0" w:color="auto"/>
                                <w:left w:val="none" w:sz="0" w:space="0" w:color="auto"/>
                                <w:bottom w:val="none" w:sz="0" w:space="0" w:color="auto"/>
                                <w:right w:val="none" w:sz="0" w:space="0" w:color="auto"/>
                              </w:divBdr>
                            </w:div>
                            <w:div w:id="99661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985263">
      <w:bodyDiv w:val="1"/>
      <w:marLeft w:val="0"/>
      <w:marRight w:val="0"/>
      <w:marTop w:val="0"/>
      <w:marBottom w:val="0"/>
      <w:divBdr>
        <w:top w:val="none" w:sz="0" w:space="0" w:color="auto"/>
        <w:left w:val="none" w:sz="0" w:space="0" w:color="auto"/>
        <w:bottom w:val="none" w:sz="0" w:space="0" w:color="auto"/>
        <w:right w:val="none" w:sz="0" w:space="0" w:color="auto"/>
      </w:divBdr>
      <w:divsChild>
        <w:div w:id="73550826">
          <w:marLeft w:val="0"/>
          <w:marRight w:val="0"/>
          <w:marTop w:val="0"/>
          <w:marBottom w:val="0"/>
          <w:divBdr>
            <w:top w:val="none" w:sz="0" w:space="0" w:color="auto"/>
            <w:left w:val="none" w:sz="0" w:space="0" w:color="auto"/>
            <w:bottom w:val="none" w:sz="0" w:space="0" w:color="auto"/>
            <w:right w:val="none" w:sz="0" w:space="0" w:color="auto"/>
          </w:divBdr>
          <w:divsChild>
            <w:div w:id="1848591752">
              <w:marLeft w:val="0"/>
              <w:marRight w:val="0"/>
              <w:marTop w:val="0"/>
              <w:marBottom w:val="0"/>
              <w:divBdr>
                <w:top w:val="none" w:sz="0" w:space="0" w:color="auto"/>
                <w:left w:val="none" w:sz="0" w:space="0" w:color="auto"/>
                <w:bottom w:val="none" w:sz="0" w:space="0" w:color="auto"/>
                <w:right w:val="none" w:sz="0" w:space="0" w:color="auto"/>
              </w:divBdr>
              <w:divsChild>
                <w:div w:id="1274168885">
                  <w:marLeft w:val="0"/>
                  <w:marRight w:val="0"/>
                  <w:marTop w:val="0"/>
                  <w:marBottom w:val="0"/>
                  <w:divBdr>
                    <w:top w:val="none" w:sz="0" w:space="0" w:color="auto"/>
                    <w:left w:val="none" w:sz="0" w:space="0" w:color="auto"/>
                    <w:bottom w:val="none" w:sz="0" w:space="0" w:color="auto"/>
                    <w:right w:val="none" w:sz="0" w:space="0" w:color="auto"/>
                  </w:divBdr>
                  <w:divsChild>
                    <w:div w:id="696008897">
                      <w:marLeft w:val="0"/>
                      <w:marRight w:val="0"/>
                      <w:marTop w:val="0"/>
                      <w:marBottom w:val="0"/>
                      <w:divBdr>
                        <w:top w:val="none" w:sz="0" w:space="0" w:color="auto"/>
                        <w:left w:val="none" w:sz="0" w:space="0" w:color="auto"/>
                        <w:bottom w:val="none" w:sz="0" w:space="0" w:color="auto"/>
                        <w:right w:val="none" w:sz="0" w:space="0" w:color="auto"/>
                      </w:divBdr>
                      <w:divsChild>
                        <w:div w:id="1055932008">
                          <w:marLeft w:val="0"/>
                          <w:marRight w:val="0"/>
                          <w:marTop w:val="0"/>
                          <w:marBottom w:val="0"/>
                          <w:divBdr>
                            <w:top w:val="none" w:sz="0" w:space="0" w:color="auto"/>
                            <w:left w:val="none" w:sz="0" w:space="0" w:color="auto"/>
                            <w:bottom w:val="none" w:sz="0" w:space="0" w:color="auto"/>
                            <w:right w:val="none" w:sz="0" w:space="0" w:color="auto"/>
                          </w:divBdr>
                          <w:divsChild>
                            <w:div w:id="1896040012">
                              <w:marLeft w:val="0"/>
                              <w:marRight w:val="0"/>
                              <w:marTop w:val="0"/>
                              <w:marBottom w:val="0"/>
                              <w:divBdr>
                                <w:top w:val="none" w:sz="0" w:space="0" w:color="auto"/>
                                <w:left w:val="none" w:sz="0" w:space="0" w:color="auto"/>
                                <w:bottom w:val="none" w:sz="0" w:space="0" w:color="auto"/>
                                <w:right w:val="none" w:sz="0" w:space="0" w:color="auto"/>
                              </w:divBdr>
                            </w:div>
                            <w:div w:id="20102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1199377">
          <w:marLeft w:val="0"/>
          <w:marRight w:val="0"/>
          <w:marTop w:val="0"/>
          <w:marBottom w:val="0"/>
          <w:divBdr>
            <w:top w:val="none" w:sz="0" w:space="0" w:color="auto"/>
            <w:left w:val="none" w:sz="0" w:space="0" w:color="auto"/>
            <w:bottom w:val="dashed" w:sz="6" w:space="0" w:color="939393"/>
            <w:right w:val="none" w:sz="0" w:space="0" w:color="auto"/>
          </w:divBdr>
          <w:divsChild>
            <w:div w:id="520821511">
              <w:marLeft w:val="0"/>
              <w:marRight w:val="0"/>
              <w:marTop w:val="0"/>
              <w:marBottom w:val="0"/>
              <w:divBdr>
                <w:top w:val="none" w:sz="0" w:space="0" w:color="auto"/>
                <w:left w:val="none" w:sz="0" w:space="0" w:color="auto"/>
                <w:bottom w:val="none" w:sz="0" w:space="0" w:color="auto"/>
                <w:right w:val="none" w:sz="0" w:space="0" w:color="auto"/>
              </w:divBdr>
              <w:divsChild>
                <w:div w:id="1781099550">
                  <w:marLeft w:val="0"/>
                  <w:marRight w:val="0"/>
                  <w:marTop w:val="0"/>
                  <w:marBottom w:val="0"/>
                  <w:divBdr>
                    <w:top w:val="none" w:sz="0" w:space="0" w:color="auto"/>
                    <w:left w:val="none" w:sz="0" w:space="0" w:color="auto"/>
                    <w:bottom w:val="none" w:sz="0" w:space="0" w:color="auto"/>
                    <w:right w:val="none" w:sz="0" w:space="0" w:color="auto"/>
                  </w:divBdr>
                </w:div>
                <w:div w:id="2076389971">
                  <w:marLeft w:val="0"/>
                  <w:marRight w:val="0"/>
                  <w:marTop w:val="105"/>
                  <w:marBottom w:val="0"/>
                  <w:divBdr>
                    <w:top w:val="none" w:sz="0" w:space="0" w:color="auto"/>
                    <w:left w:val="none" w:sz="0" w:space="0" w:color="auto"/>
                    <w:bottom w:val="none" w:sz="0" w:space="0" w:color="auto"/>
                    <w:right w:val="none" w:sz="0" w:space="0" w:color="auto"/>
                  </w:divBdr>
                  <w:divsChild>
                    <w:div w:id="165387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12630">
              <w:marLeft w:val="0"/>
              <w:marRight w:val="0"/>
              <w:marTop w:val="0"/>
              <w:marBottom w:val="0"/>
              <w:divBdr>
                <w:top w:val="none" w:sz="0" w:space="0" w:color="auto"/>
                <w:left w:val="none" w:sz="0" w:space="0" w:color="auto"/>
                <w:bottom w:val="none" w:sz="0" w:space="0" w:color="auto"/>
                <w:right w:val="none" w:sz="0" w:space="0" w:color="auto"/>
              </w:divBdr>
            </w:div>
            <w:div w:id="1964773930">
              <w:marLeft w:val="0"/>
              <w:marRight w:val="0"/>
              <w:marTop w:val="0"/>
              <w:marBottom w:val="0"/>
              <w:divBdr>
                <w:top w:val="none" w:sz="0" w:space="0" w:color="auto"/>
                <w:left w:val="none" w:sz="0" w:space="0" w:color="auto"/>
                <w:bottom w:val="none" w:sz="0" w:space="0" w:color="auto"/>
                <w:right w:val="none" w:sz="0" w:space="0" w:color="auto"/>
              </w:divBdr>
              <w:divsChild>
                <w:div w:id="160376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47476">
      <w:bodyDiv w:val="1"/>
      <w:marLeft w:val="0"/>
      <w:marRight w:val="0"/>
      <w:marTop w:val="0"/>
      <w:marBottom w:val="0"/>
      <w:divBdr>
        <w:top w:val="none" w:sz="0" w:space="0" w:color="auto"/>
        <w:left w:val="none" w:sz="0" w:space="0" w:color="auto"/>
        <w:bottom w:val="none" w:sz="0" w:space="0" w:color="auto"/>
        <w:right w:val="none" w:sz="0" w:space="0" w:color="auto"/>
      </w:divBdr>
    </w:div>
    <w:div w:id="2127187958">
      <w:bodyDiv w:val="1"/>
      <w:marLeft w:val="0"/>
      <w:marRight w:val="0"/>
      <w:marTop w:val="0"/>
      <w:marBottom w:val="0"/>
      <w:divBdr>
        <w:top w:val="none" w:sz="0" w:space="0" w:color="auto"/>
        <w:left w:val="none" w:sz="0" w:space="0" w:color="auto"/>
        <w:bottom w:val="none" w:sz="0" w:space="0" w:color="auto"/>
        <w:right w:val="none" w:sz="0" w:space="0" w:color="auto"/>
      </w:divBdr>
      <w:divsChild>
        <w:div w:id="355546258">
          <w:marLeft w:val="0"/>
          <w:marRight w:val="0"/>
          <w:marTop w:val="0"/>
          <w:marBottom w:val="0"/>
          <w:divBdr>
            <w:top w:val="none" w:sz="0" w:space="0" w:color="auto"/>
            <w:left w:val="none" w:sz="0" w:space="0" w:color="auto"/>
            <w:bottom w:val="dashed" w:sz="6" w:space="0" w:color="939393"/>
            <w:right w:val="none" w:sz="0" w:space="0" w:color="auto"/>
          </w:divBdr>
          <w:divsChild>
            <w:div w:id="808016886">
              <w:marLeft w:val="0"/>
              <w:marRight w:val="0"/>
              <w:marTop w:val="0"/>
              <w:marBottom w:val="0"/>
              <w:divBdr>
                <w:top w:val="none" w:sz="0" w:space="0" w:color="auto"/>
                <w:left w:val="none" w:sz="0" w:space="0" w:color="auto"/>
                <w:bottom w:val="none" w:sz="0" w:space="0" w:color="auto"/>
                <w:right w:val="none" w:sz="0" w:space="0" w:color="auto"/>
              </w:divBdr>
            </w:div>
            <w:div w:id="1216351715">
              <w:marLeft w:val="0"/>
              <w:marRight w:val="0"/>
              <w:marTop w:val="0"/>
              <w:marBottom w:val="0"/>
              <w:divBdr>
                <w:top w:val="none" w:sz="0" w:space="0" w:color="auto"/>
                <w:left w:val="none" w:sz="0" w:space="0" w:color="auto"/>
                <w:bottom w:val="none" w:sz="0" w:space="0" w:color="auto"/>
                <w:right w:val="none" w:sz="0" w:space="0" w:color="auto"/>
              </w:divBdr>
              <w:divsChild>
                <w:div w:id="83576408">
                  <w:marLeft w:val="0"/>
                  <w:marRight w:val="0"/>
                  <w:marTop w:val="120"/>
                  <w:marBottom w:val="0"/>
                  <w:divBdr>
                    <w:top w:val="none" w:sz="0" w:space="0" w:color="auto"/>
                    <w:left w:val="none" w:sz="0" w:space="0" w:color="auto"/>
                    <w:bottom w:val="none" w:sz="0" w:space="0" w:color="auto"/>
                    <w:right w:val="none" w:sz="0" w:space="0" w:color="auto"/>
                  </w:divBdr>
                  <w:divsChild>
                    <w:div w:id="184859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83671">
              <w:marLeft w:val="0"/>
              <w:marRight w:val="0"/>
              <w:marTop w:val="0"/>
              <w:marBottom w:val="0"/>
              <w:divBdr>
                <w:top w:val="none" w:sz="0" w:space="0" w:color="auto"/>
                <w:left w:val="none" w:sz="0" w:space="0" w:color="auto"/>
                <w:bottom w:val="none" w:sz="0" w:space="0" w:color="auto"/>
                <w:right w:val="none" w:sz="0" w:space="0" w:color="auto"/>
              </w:divBdr>
              <w:divsChild>
                <w:div w:id="130392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5763">
          <w:marLeft w:val="0"/>
          <w:marRight w:val="0"/>
          <w:marTop w:val="0"/>
          <w:marBottom w:val="0"/>
          <w:divBdr>
            <w:top w:val="none" w:sz="0" w:space="0" w:color="auto"/>
            <w:left w:val="none" w:sz="0" w:space="0" w:color="auto"/>
            <w:bottom w:val="none" w:sz="0" w:space="0" w:color="auto"/>
            <w:right w:val="none" w:sz="0" w:space="0" w:color="auto"/>
          </w:divBdr>
          <w:divsChild>
            <w:div w:id="1177579128">
              <w:marLeft w:val="0"/>
              <w:marRight w:val="0"/>
              <w:marTop w:val="0"/>
              <w:marBottom w:val="0"/>
              <w:divBdr>
                <w:top w:val="none" w:sz="0" w:space="0" w:color="auto"/>
                <w:left w:val="none" w:sz="0" w:space="0" w:color="auto"/>
                <w:bottom w:val="none" w:sz="0" w:space="0" w:color="auto"/>
                <w:right w:val="none" w:sz="0" w:space="0" w:color="auto"/>
              </w:divBdr>
              <w:divsChild>
                <w:div w:id="1893345395">
                  <w:marLeft w:val="0"/>
                  <w:marRight w:val="0"/>
                  <w:marTop w:val="0"/>
                  <w:marBottom w:val="0"/>
                  <w:divBdr>
                    <w:top w:val="none" w:sz="0" w:space="0" w:color="auto"/>
                    <w:left w:val="none" w:sz="0" w:space="0" w:color="auto"/>
                    <w:bottom w:val="none" w:sz="0" w:space="0" w:color="auto"/>
                    <w:right w:val="none" w:sz="0" w:space="0" w:color="auto"/>
                  </w:divBdr>
                  <w:divsChild>
                    <w:div w:id="1160730620">
                      <w:marLeft w:val="0"/>
                      <w:marRight w:val="0"/>
                      <w:marTop w:val="0"/>
                      <w:marBottom w:val="0"/>
                      <w:divBdr>
                        <w:top w:val="none" w:sz="0" w:space="0" w:color="auto"/>
                        <w:left w:val="none" w:sz="0" w:space="0" w:color="auto"/>
                        <w:bottom w:val="none" w:sz="0" w:space="0" w:color="auto"/>
                        <w:right w:val="none" w:sz="0" w:space="0" w:color="auto"/>
                      </w:divBdr>
                      <w:divsChild>
                        <w:div w:id="1642464228">
                          <w:marLeft w:val="0"/>
                          <w:marRight w:val="0"/>
                          <w:marTop w:val="0"/>
                          <w:marBottom w:val="0"/>
                          <w:divBdr>
                            <w:top w:val="none" w:sz="0" w:space="0" w:color="auto"/>
                            <w:left w:val="none" w:sz="0" w:space="0" w:color="auto"/>
                            <w:bottom w:val="none" w:sz="0" w:space="0" w:color="auto"/>
                            <w:right w:val="none" w:sz="0" w:space="0" w:color="auto"/>
                          </w:divBdr>
                          <w:divsChild>
                            <w:div w:id="1220165956">
                              <w:marLeft w:val="0"/>
                              <w:marRight w:val="0"/>
                              <w:marTop w:val="0"/>
                              <w:marBottom w:val="0"/>
                              <w:divBdr>
                                <w:top w:val="none" w:sz="0" w:space="0" w:color="auto"/>
                                <w:left w:val="none" w:sz="0" w:space="0" w:color="auto"/>
                                <w:bottom w:val="none" w:sz="0" w:space="0" w:color="auto"/>
                                <w:right w:val="none" w:sz="0" w:space="0" w:color="auto"/>
                              </w:divBdr>
                              <w:divsChild>
                                <w:div w:id="8691493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1362633">
          <w:marLeft w:val="0"/>
          <w:marRight w:val="0"/>
          <w:marTop w:val="0"/>
          <w:marBottom w:val="0"/>
          <w:divBdr>
            <w:top w:val="none" w:sz="0" w:space="0" w:color="auto"/>
            <w:left w:val="none" w:sz="0" w:space="0" w:color="auto"/>
            <w:bottom w:val="none" w:sz="0" w:space="0" w:color="auto"/>
            <w:right w:val="none" w:sz="0" w:space="0" w:color="auto"/>
          </w:divBdr>
        </w:div>
      </w:divsChild>
    </w:div>
    <w:div w:id="2131974640">
      <w:bodyDiv w:val="1"/>
      <w:marLeft w:val="0"/>
      <w:marRight w:val="0"/>
      <w:marTop w:val="0"/>
      <w:marBottom w:val="0"/>
      <w:divBdr>
        <w:top w:val="none" w:sz="0" w:space="0" w:color="auto"/>
        <w:left w:val="none" w:sz="0" w:space="0" w:color="auto"/>
        <w:bottom w:val="none" w:sz="0" w:space="0" w:color="auto"/>
        <w:right w:val="none" w:sz="0" w:space="0" w:color="auto"/>
      </w:divBdr>
      <w:divsChild>
        <w:div w:id="432897363">
          <w:marLeft w:val="-180"/>
          <w:marRight w:val="-180"/>
          <w:marTop w:val="0"/>
          <w:marBottom w:val="0"/>
          <w:divBdr>
            <w:top w:val="none" w:sz="0" w:space="0" w:color="auto"/>
            <w:left w:val="none" w:sz="0" w:space="0" w:color="auto"/>
            <w:bottom w:val="none" w:sz="0" w:space="0" w:color="auto"/>
            <w:right w:val="none" w:sz="0" w:space="0" w:color="auto"/>
          </w:divBdr>
          <w:divsChild>
            <w:div w:id="1010990736">
              <w:marLeft w:val="0"/>
              <w:marRight w:val="0"/>
              <w:marTop w:val="0"/>
              <w:marBottom w:val="0"/>
              <w:divBdr>
                <w:top w:val="none" w:sz="0" w:space="0" w:color="auto"/>
                <w:left w:val="none" w:sz="0" w:space="0" w:color="auto"/>
                <w:bottom w:val="none" w:sz="0" w:space="0" w:color="auto"/>
                <w:right w:val="none" w:sz="0" w:space="0" w:color="auto"/>
              </w:divBdr>
              <w:divsChild>
                <w:div w:id="1351761943">
                  <w:marLeft w:val="-180"/>
                  <w:marRight w:val="-180"/>
                  <w:marTop w:val="0"/>
                  <w:marBottom w:val="0"/>
                  <w:divBdr>
                    <w:top w:val="none" w:sz="0" w:space="0" w:color="auto"/>
                    <w:left w:val="none" w:sz="0" w:space="0" w:color="auto"/>
                    <w:bottom w:val="none" w:sz="0" w:space="0" w:color="auto"/>
                    <w:right w:val="none" w:sz="0" w:space="0" w:color="auto"/>
                  </w:divBdr>
                  <w:divsChild>
                    <w:div w:id="1938055917">
                      <w:marLeft w:val="1202"/>
                      <w:marRight w:val="0"/>
                      <w:marTop w:val="0"/>
                      <w:marBottom w:val="300"/>
                      <w:divBdr>
                        <w:top w:val="none" w:sz="0" w:space="0" w:color="auto"/>
                        <w:left w:val="none" w:sz="0" w:space="0" w:color="auto"/>
                        <w:bottom w:val="none" w:sz="0" w:space="0" w:color="auto"/>
                        <w:right w:val="none" w:sz="0" w:space="0" w:color="auto"/>
                      </w:divBdr>
                    </w:div>
                  </w:divsChild>
                </w:div>
                <w:div w:id="1876962452">
                  <w:marLeft w:val="-180"/>
                  <w:marRight w:val="-180"/>
                  <w:marTop w:val="0"/>
                  <w:marBottom w:val="0"/>
                  <w:divBdr>
                    <w:top w:val="none" w:sz="0" w:space="0" w:color="auto"/>
                    <w:left w:val="none" w:sz="0" w:space="0" w:color="auto"/>
                    <w:bottom w:val="none" w:sz="0" w:space="0" w:color="auto"/>
                    <w:right w:val="none" w:sz="0" w:space="0" w:color="auto"/>
                  </w:divBdr>
                  <w:divsChild>
                    <w:div w:id="2005474289">
                      <w:marLeft w:val="1202"/>
                      <w:marRight w:val="0"/>
                      <w:marTop w:val="0"/>
                      <w:marBottom w:val="0"/>
                      <w:divBdr>
                        <w:top w:val="none" w:sz="0" w:space="0" w:color="auto"/>
                        <w:left w:val="none" w:sz="0" w:space="0" w:color="auto"/>
                        <w:bottom w:val="none" w:sz="0" w:space="0" w:color="auto"/>
                        <w:right w:val="none" w:sz="0" w:space="0" w:color="auto"/>
                      </w:divBdr>
                      <w:divsChild>
                        <w:div w:id="14429108">
                          <w:marLeft w:val="0"/>
                          <w:marRight w:val="0"/>
                          <w:marTop w:val="0"/>
                          <w:marBottom w:val="0"/>
                          <w:divBdr>
                            <w:top w:val="none" w:sz="0" w:space="0" w:color="auto"/>
                            <w:left w:val="none" w:sz="0" w:space="0" w:color="auto"/>
                            <w:bottom w:val="none" w:sz="0" w:space="0" w:color="auto"/>
                            <w:right w:val="none" w:sz="0" w:space="0" w:color="auto"/>
                          </w:divBdr>
                        </w:div>
                        <w:div w:id="118111827">
                          <w:marLeft w:val="0"/>
                          <w:marRight w:val="0"/>
                          <w:marTop w:val="0"/>
                          <w:marBottom w:val="0"/>
                          <w:divBdr>
                            <w:top w:val="none" w:sz="0" w:space="0" w:color="auto"/>
                            <w:left w:val="none" w:sz="0" w:space="0" w:color="auto"/>
                            <w:bottom w:val="none" w:sz="0" w:space="0" w:color="auto"/>
                            <w:right w:val="none" w:sz="0" w:space="0" w:color="auto"/>
                          </w:divBdr>
                        </w:div>
                        <w:div w:id="619075496">
                          <w:marLeft w:val="0"/>
                          <w:marRight w:val="0"/>
                          <w:marTop w:val="0"/>
                          <w:marBottom w:val="0"/>
                          <w:divBdr>
                            <w:top w:val="none" w:sz="0" w:space="0" w:color="auto"/>
                            <w:left w:val="none" w:sz="0" w:space="0" w:color="auto"/>
                            <w:bottom w:val="none" w:sz="0" w:space="0" w:color="auto"/>
                            <w:right w:val="none" w:sz="0" w:space="0" w:color="auto"/>
                          </w:divBdr>
                        </w:div>
                        <w:div w:id="904606728">
                          <w:marLeft w:val="0"/>
                          <w:marRight w:val="0"/>
                          <w:marTop w:val="0"/>
                          <w:marBottom w:val="0"/>
                          <w:divBdr>
                            <w:top w:val="none" w:sz="0" w:space="0" w:color="auto"/>
                            <w:left w:val="none" w:sz="0" w:space="0" w:color="auto"/>
                            <w:bottom w:val="none" w:sz="0" w:space="0" w:color="auto"/>
                            <w:right w:val="none" w:sz="0" w:space="0" w:color="auto"/>
                          </w:divBdr>
                        </w:div>
                        <w:div w:id="10782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3994233">
          <w:marLeft w:val="-180"/>
          <w:marRight w:val="-180"/>
          <w:marTop w:val="0"/>
          <w:marBottom w:val="0"/>
          <w:divBdr>
            <w:top w:val="none" w:sz="0" w:space="0" w:color="auto"/>
            <w:left w:val="none" w:sz="0" w:space="0" w:color="auto"/>
            <w:bottom w:val="none" w:sz="0" w:space="0" w:color="auto"/>
            <w:right w:val="none" w:sz="0" w:space="0" w:color="auto"/>
          </w:divBdr>
          <w:divsChild>
            <w:div w:id="991712497">
              <w:marLeft w:val="1202"/>
              <w:marRight w:val="0"/>
              <w:marTop w:val="0"/>
              <w:marBottom w:val="0"/>
              <w:divBdr>
                <w:top w:val="none" w:sz="0" w:space="0" w:color="auto"/>
                <w:left w:val="none" w:sz="0" w:space="0" w:color="auto"/>
                <w:bottom w:val="none" w:sz="0" w:space="0" w:color="auto"/>
                <w:right w:val="none" w:sz="0" w:space="0" w:color="auto"/>
              </w:divBdr>
              <w:divsChild>
                <w:div w:id="957220576">
                  <w:marLeft w:val="0"/>
                  <w:marRight w:val="0"/>
                  <w:marTop w:val="0"/>
                  <w:marBottom w:val="0"/>
                  <w:divBdr>
                    <w:top w:val="none" w:sz="0" w:space="0" w:color="auto"/>
                    <w:left w:val="none" w:sz="0" w:space="0" w:color="auto"/>
                    <w:bottom w:val="none" w:sz="0" w:space="0" w:color="auto"/>
                    <w:right w:val="none" w:sz="0" w:space="0" w:color="auto"/>
                  </w:divBdr>
                  <w:divsChild>
                    <w:div w:id="781071175">
                      <w:marLeft w:val="-180"/>
                      <w:marRight w:val="-180"/>
                      <w:marTop w:val="0"/>
                      <w:marBottom w:val="0"/>
                      <w:divBdr>
                        <w:top w:val="none" w:sz="0" w:space="0" w:color="auto"/>
                        <w:left w:val="none" w:sz="0" w:space="0" w:color="auto"/>
                        <w:bottom w:val="none" w:sz="0" w:space="0" w:color="auto"/>
                        <w:right w:val="none" w:sz="0" w:space="0" w:color="auto"/>
                      </w:divBdr>
                      <w:divsChild>
                        <w:div w:id="22826686">
                          <w:marLeft w:val="0"/>
                          <w:marRight w:val="0"/>
                          <w:marTop w:val="0"/>
                          <w:marBottom w:val="0"/>
                          <w:divBdr>
                            <w:top w:val="none" w:sz="0" w:space="0" w:color="auto"/>
                            <w:left w:val="none" w:sz="0" w:space="0" w:color="auto"/>
                            <w:bottom w:val="none" w:sz="0" w:space="0" w:color="auto"/>
                            <w:right w:val="none" w:sz="0" w:space="0" w:color="auto"/>
                          </w:divBdr>
                        </w:div>
                        <w:div w:id="1603536114">
                          <w:marLeft w:val="0"/>
                          <w:marRight w:val="0"/>
                          <w:marTop w:val="0"/>
                          <w:marBottom w:val="0"/>
                          <w:divBdr>
                            <w:top w:val="none" w:sz="0" w:space="0" w:color="auto"/>
                            <w:left w:val="none" w:sz="0" w:space="0" w:color="auto"/>
                            <w:bottom w:val="none" w:sz="0" w:space="0" w:color="auto"/>
                            <w:right w:val="none" w:sz="0" w:space="0" w:color="auto"/>
                          </w:divBdr>
                          <w:divsChild>
                            <w:div w:id="386728939">
                              <w:marLeft w:val="0"/>
                              <w:marRight w:val="0"/>
                              <w:marTop w:val="0"/>
                              <w:marBottom w:val="0"/>
                              <w:divBdr>
                                <w:top w:val="none" w:sz="0" w:space="0" w:color="auto"/>
                                <w:left w:val="none" w:sz="0" w:space="0" w:color="auto"/>
                                <w:bottom w:val="none" w:sz="0" w:space="0" w:color="auto"/>
                                <w:right w:val="none" w:sz="0" w:space="0" w:color="auto"/>
                              </w:divBdr>
                            </w:div>
                            <w:div w:id="161142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6986887">
          <w:marLeft w:val="-180"/>
          <w:marRight w:val="-180"/>
          <w:marTop w:val="0"/>
          <w:marBottom w:val="0"/>
          <w:divBdr>
            <w:top w:val="none" w:sz="0" w:space="0" w:color="auto"/>
            <w:left w:val="none" w:sz="0" w:space="0" w:color="auto"/>
            <w:bottom w:val="none" w:sz="0" w:space="0" w:color="auto"/>
            <w:right w:val="none" w:sz="0" w:space="0" w:color="auto"/>
          </w:divBdr>
          <w:divsChild>
            <w:div w:id="1359164449">
              <w:marLeft w:val="2405"/>
              <w:marRight w:val="0"/>
              <w:marTop w:val="0"/>
              <w:marBottom w:val="0"/>
              <w:divBdr>
                <w:top w:val="none" w:sz="0" w:space="0" w:color="auto"/>
                <w:left w:val="none" w:sz="0" w:space="0" w:color="auto"/>
                <w:bottom w:val="none" w:sz="0" w:space="0" w:color="auto"/>
                <w:right w:val="none" w:sz="0" w:space="0" w:color="auto"/>
              </w:divBdr>
              <w:divsChild>
                <w:div w:id="181910405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2133282974">
      <w:bodyDiv w:val="1"/>
      <w:marLeft w:val="0"/>
      <w:marRight w:val="0"/>
      <w:marTop w:val="0"/>
      <w:marBottom w:val="0"/>
      <w:divBdr>
        <w:top w:val="none" w:sz="0" w:space="0" w:color="auto"/>
        <w:left w:val="none" w:sz="0" w:space="0" w:color="auto"/>
        <w:bottom w:val="none" w:sz="0" w:space="0" w:color="auto"/>
        <w:right w:val="none" w:sz="0" w:space="0" w:color="auto"/>
      </w:divBdr>
    </w:div>
    <w:div w:id="2140106209">
      <w:bodyDiv w:val="1"/>
      <w:marLeft w:val="0"/>
      <w:marRight w:val="0"/>
      <w:marTop w:val="0"/>
      <w:marBottom w:val="0"/>
      <w:divBdr>
        <w:top w:val="none" w:sz="0" w:space="0" w:color="auto"/>
        <w:left w:val="none" w:sz="0" w:space="0" w:color="auto"/>
        <w:bottom w:val="none" w:sz="0" w:space="0" w:color="auto"/>
        <w:right w:val="none" w:sz="0" w:space="0" w:color="auto"/>
      </w:divBdr>
      <w:divsChild>
        <w:div w:id="728115990">
          <w:marLeft w:val="0"/>
          <w:marRight w:val="0"/>
          <w:marTop w:val="0"/>
          <w:marBottom w:val="0"/>
          <w:divBdr>
            <w:top w:val="none" w:sz="0" w:space="0" w:color="auto"/>
            <w:left w:val="none" w:sz="0" w:space="0" w:color="auto"/>
            <w:bottom w:val="none" w:sz="0" w:space="0" w:color="auto"/>
            <w:right w:val="none" w:sz="0" w:space="0" w:color="auto"/>
          </w:divBdr>
          <w:divsChild>
            <w:div w:id="1339696068">
              <w:marLeft w:val="0"/>
              <w:marRight w:val="0"/>
              <w:marTop w:val="0"/>
              <w:marBottom w:val="0"/>
              <w:divBdr>
                <w:top w:val="none" w:sz="0" w:space="0" w:color="auto"/>
                <w:left w:val="none" w:sz="0" w:space="0" w:color="auto"/>
                <w:bottom w:val="none" w:sz="0" w:space="0" w:color="auto"/>
                <w:right w:val="none" w:sz="0" w:space="0" w:color="auto"/>
              </w:divBdr>
              <w:divsChild>
                <w:div w:id="871578563">
                  <w:marLeft w:val="0"/>
                  <w:marRight w:val="0"/>
                  <w:marTop w:val="0"/>
                  <w:marBottom w:val="0"/>
                  <w:divBdr>
                    <w:top w:val="none" w:sz="0" w:space="0" w:color="auto"/>
                    <w:left w:val="none" w:sz="0" w:space="0" w:color="auto"/>
                    <w:bottom w:val="none" w:sz="0" w:space="0" w:color="auto"/>
                    <w:right w:val="none" w:sz="0" w:space="0" w:color="auto"/>
                  </w:divBdr>
                  <w:divsChild>
                    <w:div w:id="833421927">
                      <w:marLeft w:val="0"/>
                      <w:marRight w:val="0"/>
                      <w:marTop w:val="0"/>
                      <w:marBottom w:val="0"/>
                      <w:divBdr>
                        <w:top w:val="none" w:sz="0" w:space="0" w:color="auto"/>
                        <w:left w:val="none" w:sz="0" w:space="0" w:color="auto"/>
                        <w:bottom w:val="none" w:sz="0" w:space="0" w:color="auto"/>
                        <w:right w:val="none" w:sz="0" w:space="0" w:color="auto"/>
                      </w:divBdr>
                      <w:divsChild>
                        <w:div w:id="1313875588">
                          <w:marLeft w:val="0"/>
                          <w:marRight w:val="0"/>
                          <w:marTop w:val="0"/>
                          <w:marBottom w:val="0"/>
                          <w:divBdr>
                            <w:top w:val="none" w:sz="0" w:space="0" w:color="auto"/>
                            <w:left w:val="none" w:sz="0" w:space="0" w:color="auto"/>
                            <w:bottom w:val="none" w:sz="0" w:space="0" w:color="auto"/>
                            <w:right w:val="none" w:sz="0" w:space="0" w:color="auto"/>
                          </w:divBdr>
                          <w:divsChild>
                            <w:div w:id="327559763">
                              <w:marLeft w:val="0"/>
                              <w:marRight w:val="0"/>
                              <w:marTop w:val="0"/>
                              <w:marBottom w:val="0"/>
                              <w:divBdr>
                                <w:top w:val="none" w:sz="0" w:space="0" w:color="auto"/>
                                <w:left w:val="none" w:sz="0" w:space="0" w:color="auto"/>
                                <w:bottom w:val="none" w:sz="0" w:space="0" w:color="auto"/>
                                <w:right w:val="none" w:sz="0" w:space="0" w:color="auto"/>
                              </w:divBdr>
                            </w:div>
                            <w:div w:id="20117885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338693">
          <w:marLeft w:val="0"/>
          <w:marRight w:val="0"/>
          <w:marTop w:val="0"/>
          <w:marBottom w:val="0"/>
          <w:divBdr>
            <w:top w:val="none" w:sz="0" w:space="0" w:color="auto"/>
            <w:left w:val="none" w:sz="0" w:space="0" w:color="auto"/>
            <w:bottom w:val="dashed" w:sz="6" w:space="0" w:color="939393"/>
            <w:right w:val="none" w:sz="0" w:space="0" w:color="auto"/>
          </w:divBdr>
          <w:divsChild>
            <w:div w:id="532309716">
              <w:marLeft w:val="0"/>
              <w:marRight w:val="0"/>
              <w:marTop w:val="0"/>
              <w:marBottom w:val="0"/>
              <w:divBdr>
                <w:top w:val="none" w:sz="0" w:space="0" w:color="auto"/>
                <w:left w:val="none" w:sz="0" w:space="0" w:color="auto"/>
                <w:bottom w:val="none" w:sz="0" w:space="0" w:color="auto"/>
                <w:right w:val="none" w:sz="0" w:space="0" w:color="auto"/>
              </w:divBdr>
              <w:divsChild>
                <w:div w:id="963342498">
                  <w:marLeft w:val="0"/>
                  <w:marRight w:val="0"/>
                  <w:marTop w:val="120"/>
                  <w:marBottom w:val="0"/>
                  <w:divBdr>
                    <w:top w:val="none" w:sz="0" w:space="0" w:color="auto"/>
                    <w:left w:val="none" w:sz="0" w:space="0" w:color="auto"/>
                    <w:bottom w:val="none" w:sz="0" w:space="0" w:color="auto"/>
                    <w:right w:val="none" w:sz="0" w:space="0" w:color="auto"/>
                  </w:divBdr>
                  <w:divsChild>
                    <w:div w:id="149437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89100">
              <w:marLeft w:val="0"/>
              <w:marRight w:val="0"/>
              <w:marTop w:val="0"/>
              <w:marBottom w:val="0"/>
              <w:divBdr>
                <w:top w:val="none" w:sz="0" w:space="0" w:color="auto"/>
                <w:left w:val="none" w:sz="0" w:space="0" w:color="auto"/>
                <w:bottom w:val="none" w:sz="0" w:space="0" w:color="auto"/>
                <w:right w:val="none" w:sz="0" w:space="0" w:color="auto"/>
              </w:divBdr>
            </w:div>
            <w:div w:id="1061753402">
              <w:marLeft w:val="0"/>
              <w:marRight w:val="0"/>
              <w:marTop w:val="0"/>
              <w:marBottom w:val="0"/>
              <w:divBdr>
                <w:top w:val="none" w:sz="0" w:space="0" w:color="auto"/>
                <w:left w:val="none" w:sz="0" w:space="0" w:color="auto"/>
                <w:bottom w:val="none" w:sz="0" w:space="0" w:color="auto"/>
                <w:right w:val="none" w:sz="0" w:space="0" w:color="auto"/>
              </w:divBdr>
              <w:divsChild>
                <w:div w:id="214369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123230">
      <w:bodyDiv w:val="1"/>
      <w:marLeft w:val="0"/>
      <w:marRight w:val="0"/>
      <w:marTop w:val="0"/>
      <w:marBottom w:val="0"/>
      <w:divBdr>
        <w:top w:val="none" w:sz="0" w:space="0" w:color="auto"/>
        <w:left w:val="none" w:sz="0" w:space="0" w:color="auto"/>
        <w:bottom w:val="none" w:sz="0" w:space="0" w:color="auto"/>
        <w:right w:val="none" w:sz="0" w:space="0" w:color="auto"/>
      </w:divBdr>
      <w:divsChild>
        <w:div w:id="1373574109">
          <w:marLeft w:val="0"/>
          <w:marRight w:val="0"/>
          <w:marTop w:val="0"/>
          <w:marBottom w:val="0"/>
          <w:divBdr>
            <w:top w:val="none" w:sz="0" w:space="0" w:color="auto"/>
            <w:left w:val="none" w:sz="0" w:space="0" w:color="auto"/>
            <w:bottom w:val="none" w:sz="0" w:space="0" w:color="auto"/>
            <w:right w:val="none" w:sz="0" w:space="0" w:color="auto"/>
          </w:divBdr>
          <w:divsChild>
            <w:div w:id="1539509174">
              <w:marLeft w:val="0"/>
              <w:marRight w:val="0"/>
              <w:marTop w:val="0"/>
              <w:marBottom w:val="0"/>
              <w:divBdr>
                <w:top w:val="none" w:sz="0" w:space="0" w:color="auto"/>
                <w:left w:val="none" w:sz="0" w:space="0" w:color="auto"/>
                <w:bottom w:val="none" w:sz="0" w:space="0" w:color="auto"/>
                <w:right w:val="none" w:sz="0" w:space="0" w:color="auto"/>
              </w:divBdr>
              <w:divsChild>
                <w:div w:id="1247416600">
                  <w:marLeft w:val="0"/>
                  <w:marRight w:val="0"/>
                  <w:marTop w:val="0"/>
                  <w:marBottom w:val="0"/>
                  <w:divBdr>
                    <w:top w:val="none" w:sz="0" w:space="0" w:color="auto"/>
                    <w:left w:val="none" w:sz="0" w:space="0" w:color="auto"/>
                    <w:bottom w:val="none" w:sz="0" w:space="0" w:color="auto"/>
                    <w:right w:val="none" w:sz="0" w:space="0" w:color="auto"/>
                  </w:divBdr>
                  <w:divsChild>
                    <w:div w:id="1047996424">
                      <w:marLeft w:val="0"/>
                      <w:marRight w:val="0"/>
                      <w:marTop w:val="0"/>
                      <w:marBottom w:val="0"/>
                      <w:divBdr>
                        <w:top w:val="none" w:sz="0" w:space="0" w:color="auto"/>
                        <w:left w:val="none" w:sz="0" w:space="0" w:color="auto"/>
                        <w:bottom w:val="none" w:sz="0" w:space="0" w:color="auto"/>
                        <w:right w:val="none" w:sz="0" w:space="0" w:color="auto"/>
                      </w:divBdr>
                      <w:divsChild>
                        <w:div w:id="833834068">
                          <w:marLeft w:val="0"/>
                          <w:marRight w:val="0"/>
                          <w:marTop w:val="0"/>
                          <w:marBottom w:val="0"/>
                          <w:divBdr>
                            <w:top w:val="none" w:sz="0" w:space="0" w:color="auto"/>
                            <w:left w:val="none" w:sz="0" w:space="0" w:color="auto"/>
                            <w:bottom w:val="none" w:sz="0" w:space="0" w:color="auto"/>
                            <w:right w:val="none" w:sz="0" w:space="0" w:color="auto"/>
                          </w:divBdr>
                          <w:divsChild>
                            <w:div w:id="1009212638">
                              <w:marLeft w:val="0"/>
                              <w:marRight w:val="0"/>
                              <w:marTop w:val="75"/>
                              <w:marBottom w:val="0"/>
                              <w:divBdr>
                                <w:top w:val="none" w:sz="0" w:space="0" w:color="auto"/>
                                <w:left w:val="none" w:sz="0" w:space="0" w:color="auto"/>
                                <w:bottom w:val="none" w:sz="0" w:space="0" w:color="auto"/>
                                <w:right w:val="none" w:sz="0" w:space="0" w:color="auto"/>
                              </w:divBdr>
                            </w:div>
                            <w:div w:id="1369791325">
                              <w:marLeft w:val="0"/>
                              <w:marRight w:val="0"/>
                              <w:marTop w:val="0"/>
                              <w:marBottom w:val="0"/>
                              <w:divBdr>
                                <w:top w:val="none" w:sz="0" w:space="0" w:color="auto"/>
                                <w:left w:val="none" w:sz="0" w:space="0" w:color="auto"/>
                                <w:bottom w:val="none" w:sz="0" w:space="0" w:color="auto"/>
                                <w:right w:val="none" w:sz="0" w:space="0" w:color="auto"/>
                              </w:divBdr>
                            </w:div>
                            <w:div w:id="150130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300956">
          <w:marLeft w:val="0"/>
          <w:marRight w:val="0"/>
          <w:marTop w:val="0"/>
          <w:marBottom w:val="0"/>
          <w:divBdr>
            <w:top w:val="none" w:sz="0" w:space="0" w:color="auto"/>
            <w:left w:val="none" w:sz="0" w:space="0" w:color="auto"/>
            <w:bottom w:val="dashed" w:sz="6" w:space="0" w:color="939393"/>
            <w:right w:val="none" w:sz="0" w:space="0" w:color="auto"/>
          </w:divBdr>
          <w:divsChild>
            <w:div w:id="70935147">
              <w:marLeft w:val="0"/>
              <w:marRight w:val="0"/>
              <w:marTop w:val="0"/>
              <w:marBottom w:val="0"/>
              <w:divBdr>
                <w:top w:val="none" w:sz="0" w:space="0" w:color="auto"/>
                <w:left w:val="none" w:sz="0" w:space="0" w:color="auto"/>
                <w:bottom w:val="none" w:sz="0" w:space="0" w:color="auto"/>
                <w:right w:val="none" w:sz="0" w:space="0" w:color="auto"/>
              </w:divBdr>
              <w:divsChild>
                <w:div w:id="1775593876">
                  <w:marLeft w:val="0"/>
                  <w:marRight w:val="0"/>
                  <w:marTop w:val="120"/>
                  <w:marBottom w:val="0"/>
                  <w:divBdr>
                    <w:top w:val="none" w:sz="0" w:space="0" w:color="auto"/>
                    <w:left w:val="none" w:sz="0" w:space="0" w:color="auto"/>
                    <w:bottom w:val="none" w:sz="0" w:space="0" w:color="auto"/>
                    <w:right w:val="none" w:sz="0" w:space="0" w:color="auto"/>
                  </w:divBdr>
                  <w:divsChild>
                    <w:div w:id="62261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805304">
              <w:marLeft w:val="0"/>
              <w:marRight w:val="0"/>
              <w:marTop w:val="0"/>
              <w:marBottom w:val="0"/>
              <w:divBdr>
                <w:top w:val="none" w:sz="0" w:space="0" w:color="auto"/>
                <w:left w:val="none" w:sz="0" w:space="0" w:color="auto"/>
                <w:bottom w:val="none" w:sz="0" w:space="0" w:color="auto"/>
                <w:right w:val="none" w:sz="0" w:space="0" w:color="auto"/>
              </w:divBdr>
            </w:div>
            <w:div w:id="1658651953">
              <w:marLeft w:val="0"/>
              <w:marRight w:val="0"/>
              <w:marTop w:val="0"/>
              <w:marBottom w:val="0"/>
              <w:divBdr>
                <w:top w:val="none" w:sz="0" w:space="0" w:color="auto"/>
                <w:left w:val="none" w:sz="0" w:space="0" w:color="auto"/>
                <w:bottom w:val="none" w:sz="0" w:space="0" w:color="auto"/>
                <w:right w:val="none" w:sz="0" w:space="0" w:color="auto"/>
              </w:divBdr>
              <w:divsChild>
                <w:div w:id="106117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unyapasi@y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887CB9-234F-4E02-B8A6-2B08F3B9E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5268</Words>
  <Characters>30033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Markets in Financial Instruments Directive II</vt:lpstr>
    </vt:vector>
  </TitlesOfParts>
  <Company/>
  <LinksUpToDate>false</LinksUpToDate>
  <CharactersWithSpaces>35231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Markets in Financial Instruments Directive II</dc:title>
  <dc:subject>Implementing the Legislation</dc:subject>
  <dc:creator>Rhodri Preece</dc:creator>
  <cp:keywords/>
  <dc:description/>
  <cp:lastModifiedBy>munya pasi</cp:lastModifiedBy>
  <cp:revision>2</cp:revision>
  <cp:lastPrinted>2017-05-08T11:57:00Z</cp:lastPrinted>
  <dcterms:created xsi:type="dcterms:W3CDTF">2018-12-16T17:25:00Z</dcterms:created>
  <dcterms:modified xsi:type="dcterms:W3CDTF">2018-12-16T17:25:00Z</dcterms:modified>
</cp:coreProperties>
</file>