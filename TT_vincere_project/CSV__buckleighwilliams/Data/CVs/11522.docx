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4D3" w:rsidRPr="00210D82" w:rsidRDefault="009C74D3" w:rsidP="009C74D3">
      <w:pPr>
        <w:jc w:val="center"/>
        <w:rPr>
          <w:rFonts w:ascii="Arial" w:hAnsi="Arial" w:cs="Arial"/>
          <w:b/>
          <w:bCs/>
          <w:sz w:val="20"/>
          <w:szCs w:val="20"/>
        </w:rPr>
      </w:pPr>
      <w:bookmarkStart w:id="0" w:name="_GoBack"/>
      <w:bookmarkEnd w:id="0"/>
      <w:r w:rsidRPr="00210D82">
        <w:rPr>
          <w:rFonts w:ascii="Arial" w:hAnsi="Arial" w:cs="Arial"/>
          <w:b/>
          <w:bCs/>
          <w:sz w:val="20"/>
          <w:szCs w:val="20"/>
        </w:rPr>
        <w:t>David Hughes</w:t>
      </w:r>
    </w:p>
    <w:p w:rsidR="009C74D3" w:rsidRPr="00210D82" w:rsidRDefault="003900F4" w:rsidP="009C74D3">
      <w:pPr>
        <w:jc w:val="center"/>
        <w:rPr>
          <w:rFonts w:ascii="Arial" w:hAnsi="Arial" w:cs="Arial"/>
          <w:sz w:val="20"/>
          <w:szCs w:val="20"/>
        </w:rPr>
      </w:pPr>
      <w:r>
        <w:rPr>
          <w:rFonts w:ascii="Arial" w:hAnsi="Arial" w:cs="Arial"/>
          <w:sz w:val="20"/>
          <w:szCs w:val="20"/>
        </w:rPr>
        <w:t>07738 484667</w:t>
      </w:r>
    </w:p>
    <w:p w:rsidR="009C74D3" w:rsidRPr="00210D82" w:rsidRDefault="00183354" w:rsidP="009C74D3">
      <w:pPr>
        <w:jc w:val="center"/>
        <w:rPr>
          <w:rFonts w:ascii="Arial" w:hAnsi="Arial" w:cs="Arial"/>
          <w:sz w:val="20"/>
          <w:szCs w:val="20"/>
        </w:rPr>
      </w:pPr>
      <w:r>
        <w:rPr>
          <w:rFonts w:ascii="Arial" w:hAnsi="Arial" w:cs="Arial"/>
          <w:sz w:val="20"/>
          <w:szCs w:val="20"/>
        </w:rPr>
        <w:t>d</w:t>
      </w:r>
      <w:r w:rsidR="00863D36">
        <w:rPr>
          <w:rFonts w:ascii="Arial" w:hAnsi="Arial" w:cs="Arial"/>
          <w:sz w:val="20"/>
          <w:szCs w:val="20"/>
        </w:rPr>
        <w:t>avid.hughes6303@gmail.com</w:t>
      </w:r>
    </w:p>
    <w:p w:rsidR="009C74D3" w:rsidRPr="00210D82" w:rsidRDefault="009C74D3" w:rsidP="009C74D3">
      <w:pPr>
        <w:pBdr>
          <w:bottom w:val="single" w:sz="4" w:space="1" w:color="000000"/>
        </w:pBdr>
        <w:rPr>
          <w:rFonts w:ascii="Arial" w:hAnsi="Arial" w:cs="Arial"/>
          <w:b/>
          <w:sz w:val="20"/>
          <w:szCs w:val="20"/>
        </w:rPr>
      </w:pPr>
      <w:r w:rsidRPr="00210D82">
        <w:rPr>
          <w:rFonts w:ascii="Arial" w:hAnsi="Arial" w:cs="Arial"/>
          <w:b/>
          <w:sz w:val="20"/>
          <w:szCs w:val="20"/>
        </w:rPr>
        <w:t>Personal Profile</w:t>
      </w:r>
    </w:p>
    <w:p w:rsidR="006012F5" w:rsidRDefault="006012F5" w:rsidP="009C74D3">
      <w:pPr>
        <w:pStyle w:val="Objective"/>
        <w:snapToGrid w:val="0"/>
        <w:jc w:val="both"/>
        <w:rPr>
          <w:rFonts w:ascii="Arial" w:hAnsi="Arial" w:cs="Arial"/>
          <w:sz w:val="20"/>
          <w:szCs w:val="20"/>
        </w:rPr>
      </w:pPr>
      <w:r w:rsidRPr="006012F5">
        <w:rPr>
          <w:rFonts w:ascii="Arial" w:hAnsi="Arial" w:cs="Arial"/>
          <w:sz w:val="20"/>
          <w:szCs w:val="20"/>
        </w:rPr>
        <w:t xml:space="preserve">In my current role I </w:t>
      </w:r>
      <w:r w:rsidR="00D542B0">
        <w:rPr>
          <w:rFonts w:ascii="Arial" w:hAnsi="Arial" w:cs="Arial"/>
          <w:sz w:val="20"/>
          <w:szCs w:val="20"/>
        </w:rPr>
        <w:t>am a Deskside Engineer</w:t>
      </w:r>
      <w:r w:rsidR="000C7A29">
        <w:rPr>
          <w:rFonts w:ascii="Arial" w:hAnsi="Arial" w:cs="Arial"/>
          <w:sz w:val="20"/>
          <w:szCs w:val="20"/>
        </w:rPr>
        <w:t xml:space="preserve"> </w:t>
      </w:r>
      <w:r w:rsidRPr="006012F5">
        <w:rPr>
          <w:rFonts w:ascii="Arial" w:hAnsi="Arial" w:cs="Arial"/>
          <w:sz w:val="20"/>
          <w:szCs w:val="20"/>
        </w:rPr>
        <w:t>with MAG (Manchester Airport Group</w:t>
      </w:r>
      <w:r w:rsidR="001D3949">
        <w:rPr>
          <w:rFonts w:ascii="Arial" w:hAnsi="Arial" w:cs="Arial"/>
          <w:sz w:val="20"/>
          <w:szCs w:val="20"/>
        </w:rPr>
        <w:t xml:space="preserve"> plc</w:t>
      </w:r>
      <w:r w:rsidRPr="006012F5">
        <w:rPr>
          <w:rFonts w:ascii="Arial" w:hAnsi="Arial" w:cs="Arial"/>
          <w:sz w:val="20"/>
          <w:szCs w:val="20"/>
        </w:rPr>
        <w:t xml:space="preserve">) working as a </w:t>
      </w:r>
      <w:r w:rsidR="00D542B0">
        <w:rPr>
          <w:rFonts w:ascii="Arial" w:hAnsi="Arial" w:cs="Arial"/>
          <w:sz w:val="20"/>
          <w:szCs w:val="20"/>
        </w:rPr>
        <w:t>deskside Engineer on a 24/7 shift basis</w:t>
      </w:r>
      <w:r w:rsidRPr="006012F5">
        <w:rPr>
          <w:rFonts w:ascii="Arial" w:hAnsi="Arial" w:cs="Arial"/>
          <w:sz w:val="20"/>
          <w:szCs w:val="20"/>
        </w:rPr>
        <w:t xml:space="preserve"> where I am part of a team who are responsible to ensure the delivery of IT service and support to all MAG colleagues, third parties and partners. I am responsible for the end-to-end process of all Incidents and Service Requests as well as promoting a self-service to reduce repeat demand via automation and business user education.</w:t>
      </w:r>
    </w:p>
    <w:p w:rsidR="009C74D3" w:rsidRPr="00210D82" w:rsidRDefault="00A04205" w:rsidP="009C74D3">
      <w:pPr>
        <w:pStyle w:val="Objective"/>
        <w:snapToGrid w:val="0"/>
        <w:jc w:val="both"/>
        <w:rPr>
          <w:rFonts w:ascii="Arial" w:hAnsi="Arial" w:cs="Arial"/>
          <w:sz w:val="20"/>
          <w:szCs w:val="20"/>
        </w:rPr>
      </w:pPr>
      <w:r>
        <w:rPr>
          <w:rFonts w:ascii="Arial" w:hAnsi="Arial" w:cs="Arial"/>
          <w:sz w:val="20"/>
          <w:szCs w:val="20"/>
        </w:rPr>
        <w:t xml:space="preserve">Prior to joining </w:t>
      </w:r>
      <w:r w:rsidR="006012F5">
        <w:rPr>
          <w:rFonts w:ascii="Arial" w:hAnsi="Arial" w:cs="Arial"/>
          <w:sz w:val="20"/>
          <w:szCs w:val="20"/>
        </w:rPr>
        <w:t>MAG</w:t>
      </w:r>
      <w:r w:rsidR="00907A34">
        <w:rPr>
          <w:rFonts w:ascii="Arial" w:hAnsi="Arial" w:cs="Arial"/>
          <w:sz w:val="20"/>
          <w:szCs w:val="20"/>
        </w:rPr>
        <w:t xml:space="preserve"> (Manchester Airport Group)</w:t>
      </w:r>
      <w:r>
        <w:rPr>
          <w:rFonts w:ascii="Arial" w:hAnsi="Arial" w:cs="Arial"/>
          <w:sz w:val="20"/>
          <w:szCs w:val="20"/>
        </w:rPr>
        <w:t xml:space="preserve"> I was employed by</w:t>
      </w:r>
      <w:r w:rsidR="006012F5">
        <w:rPr>
          <w:rFonts w:ascii="Arial" w:hAnsi="Arial" w:cs="Arial"/>
          <w:sz w:val="20"/>
          <w:szCs w:val="20"/>
        </w:rPr>
        <w:t xml:space="preserve"> Leidos as an Operationa</w:t>
      </w:r>
      <w:r w:rsidR="00233337">
        <w:rPr>
          <w:rFonts w:ascii="Arial" w:hAnsi="Arial" w:cs="Arial"/>
          <w:sz w:val="20"/>
          <w:szCs w:val="20"/>
        </w:rPr>
        <w:t>l Change Manager for 2.5 years.</w:t>
      </w:r>
    </w:p>
    <w:p w:rsidR="009C74D3" w:rsidRPr="00210D82" w:rsidRDefault="009C74D3" w:rsidP="009C74D3">
      <w:pPr>
        <w:pBdr>
          <w:bottom w:val="single" w:sz="4" w:space="1" w:color="000000"/>
        </w:pBdr>
        <w:jc w:val="both"/>
        <w:rPr>
          <w:rFonts w:ascii="Arial" w:hAnsi="Arial" w:cs="Arial"/>
          <w:b/>
          <w:sz w:val="20"/>
          <w:szCs w:val="20"/>
        </w:rPr>
      </w:pPr>
      <w:r w:rsidRPr="00210D82">
        <w:rPr>
          <w:rFonts w:ascii="Arial" w:hAnsi="Arial" w:cs="Arial"/>
          <w:b/>
          <w:sz w:val="20"/>
          <w:szCs w:val="20"/>
        </w:rPr>
        <w:t>Achievements</w:t>
      </w:r>
    </w:p>
    <w:p w:rsidR="00B574D0" w:rsidRDefault="00B574D0" w:rsidP="00B574D0">
      <w:pPr>
        <w:pStyle w:val="Objective"/>
        <w:snapToGrid w:val="0"/>
        <w:jc w:val="both"/>
        <w:rPr>
          <w:rFonts w:ascii="Arial" w:hAnsi="Arial" w:cs="Arial"/>
          <w:sz w:val="20"/>
          <w:szCs w:val="20"/>
        </w:rPr>
      </w:pPr>
      <w:r w:rsidRPr="006012F5">
        <w:rPr>
          <w:rFonts w:ascii="Arial" w:hAnsi="Arial" w:cs="Arial"/>
          <w:sz w:val="20"/>
          <w:szCs w:val="20"/>
        </w:rPr>
        <w:t xml:space="preserve">In my current role I </w:t>
      </w:r>
      <w:r>
        <w:rPr>
          <w:rFonts w:ascii="Arial" w:hAnsi="Arial" w:cs="Arial"/>
          <w:sz w:val="20"/>
          <w:szCs w:val="20"/>
        </w:rPr>
        <w:t xml:space="preserve">am a Deskside Engineer </w:t>
      </w:r>
      <w:r w:rsidRPr="006012F5">
        <w:rPr>
          <w:rFonts w:ascii="Arial" w:hAnsi="Arial" w:cs="Arial"/>
          <w:sz w:val="20"/>
          <w:szCs w:val="20"/>
        </w:rPr>
        <w:t>with MAG (Manchester Airport Group</w:t>
      </w:r>
      <w:r>
        <w:rPr>
          <w:rFonts w:ascii="Arial" w:hAnsi="Arial" w:cs="Arial"/>
          <w:sz w:val="20"/>
          <w:szCs w:val="20"/>
        </w:rPr>
        <w:t xml:space="preserve"> plc</w:t>
      </w:r>
      <w:r w:rsidRPr="006012F5">
        <w:rPr>
          <w:rFonts w:ascii="Arial" w:hAnsi="Arial" w:cs="Arial"/>
          <w:sz w:val="20"/>
          <w:szCs w:val="20"/>
        </w:rPr>
        <w:t xml:space="preserve">) working as a </w:t>
      </w:r>
      <w:r>
        <w:rPr>
          <w:rFonts w:ascii="Arial" w:hAnsi="Arial" w:cs="Arial"/>
          <w:sz w:val="20"/>
          <w:szCs w:val="20"/>
        </w:rPr>
        <w:t>deskside Engineer on a 24/7 shift basis</w:t>
      </w:r>
      <w:r w:rsidRPr="006012F5">
        <w:rPr>
          <w:rFonts w:ascii="Arial" w:hAnsi="Arial" w:cs="Arial"/>
          <w:sz w:val="20"/>
          <w:szCs w:val="20"/>
        </w:rPr>
        <w:t xml:space="preserve"> where I am part of a team who are responsible to ensure the delivery of IT service and support to all MAG colleagues, third parties and partners. I am responsible for the end-to-end process of all Incidents and Service Requests as well as promoting a self-service to reduce repeat demand via automation and business user education.</w:t>
      </w:r>
    </w:p>
    <w:p w:rsidR="00334C35" w:rsidRDefault="00334C35" w:rsidP="00334C35">
      <w:pPr>
        <w:snapToGrid w:val="0"/>
        <w:jc w:val="both"/>
        <w:rPr>
          <w:rFonts w:ascii="Arial" w:hAnsi="Arial" w:cs="Arial"/>
          <w:sz w:val="20"/>
          <w:szCs w:val="20"/>
        </w:rPr>
      </w:pPr>
      <w:r>
        <w:rPr>
          <w:rFonts w:ascii="Arial" w:hAnsi="Arial" w:cs="Arial"/>
          <w:sz w:val="20"/>
          <w:szCs w:val="20"/>
        </w:rPr>
        <w:t xml:space="preserve">In my </w:t>
      </w:r>
      <w:r w:rsidR="006012F5">
        <w:rPr>
          <w:rFonts w:ascii="Arial" w:hAnsi="Arial" w:cs="Arial"/>
          <w:sz w:val="20"/>
          <w:szCs w:val="20"/>
        </w:rPr>
        <w:t>previous</w:t>
      </w:r>
      <w:r>
        <w:rPr>
          <w:rFonts w:ascii="Arial" w:hAnsi="Arial" w:cs="Arial"/>
          <w:sz w:val="20"/>
          <w:szCs w:val="20"/>
        </w:rPr>
        <w:t xml:space="preserve"> role I </w:t>
      </w:r>
      <w:r w:rsidR="006012F5">
        <w:rPr>
          <w:rFonts w:ascii="Arial" w:hAnsi="Arial" w:cs="Arial"/>
          <w:sz w:val="20"/>
          <w:szCs w:val="20"/>
        </w:rPr>
        <w:t>was employed as an</w:t>
      </w:r>
      <w:r>
        <w:rPr>
          <w:rFonts w:ascii="Arial" w:hAnsi="Arial" w:cs="Arial"/>
          <w:sz w:val="20"/>
          <w:szCs w:val="20"/>
        </w:rPr>
        <w:t xml:space="preserve"> </w:t>
      </w:r>
      <w:r w:rsidR="00C81F2B">
        <w:rPr>
          <w:rFonts w:ascii="Arial" w:hAnsi="Arial" w:cs="Arial"/>
          <w:sz w:val="20"/>
          <w:szCs w:val="20"/>
        </w:rPr>
        <w:t xml:space="preserve">Operational </w:t>
      </w:r>
      <w:r>
        <w:rPr>
          <w:rFonts w:ascii="Arial" w:hAnsi="Arial" w:cs="Arial"/>
          <w:sz w:val="20"/>
          <w:szCs w:val="20"/>
        </w:rPr>
        <w:t>Change Manager</w:t>
      </w:r>
      <w:r w:rsidR="00B574D0">
        <w:rPr>
          <w:rFonts w:ascii="Arial" w:hAnsi="Arial" w:cs="Arial"/>
          <w:sz w:val="20"/>
          <w:szCs w:val="20"/>
        </w:rPr>
        <w:t xml:space="preserve"> with Leidos.</w:t>
      </w:r>
      <w:r>
        <w:rPr>
          <w:rFonts w:ascii="Arial" w:hAnsi="Arial" w:cs="Arial"/>
          <w:sz w:val="20"/>
          <w:szCs w:val="20"/>
        </w:rPr>
        <w:t xml:space="preserve"> </w:t>
      </w:r>
      <w:r w:rsidR="00B574D0">
        <w:rPr>
          <w:rFonts w:ascii="Arial" w:hAnsi="Arial" w:cs="Arial"/>
          <w:sz w:val="20"/>
          <w:szCs w:val="20"/>
        </w:rPr>
        <w:t>P</w:t>
      </w:r>
      <w:r>
        <w:rPr>
          <w:rFonts w:ascii="Arial" w:hAnsi="Arial" w:cs="Arial"/>
          <w:sz w:val="20"/>
          <w:szCs w:val="20"/>
        </w:rPr>
        <w:t>rior to taking up the posit</w:t>
      </w:r>
      <w:r w:rsidR="00B212E3">
        <w:rPr>
          <w:rFonts w:ascii="Arial" w:hAnsi="Arial" w:cs="Arial"/>
          <w:sz w:val="20"/>
          <w:szCs w:val="20"/>
        </w:rPr>
        <w:t>i</w:t>
      </w:r>
      <w:r>
        <w:rPr>
          <w:rFonts w:ascii="Arial" w:hAnsi="Arial" w:cs="Arial"/>
          <w:sz w:val="20"/>
          <w:szCs w:val="20"/>
        </w:rPr>
        <w:t xml:space="preserve">on there wasn’t an existing mechanism in place within </w:t>
      </w:r>
      <w:r w:rsidR="00C81F2B">
        <w:rPr>
          <w:rFonts w:ascii="Arial" w:hAnsi="Arial" w:cs="Arial"/>
          <w:sz w:val="20"/>
          <w:szCs w:val="20"/>
        </w:rPr>
        <w:t>the</w:t>
      </w:r>
      <w:r>
        <w:rPr>
          <w:rFonts w:ascii="Arial" w:hAnsi="Arial" w:cs="Arial"/>
          <w:sz w:val="20"/>
          <w:szCs w:val="20"/>
        </w:rPr>
        <w:t xml:space="preserve"> team as I brought to the Senior Service Manager’s attention. I was then tasked to set up and document a structured change management process </w:t>
      </w:r>
      <w:r w:rsidR="0006365B">
        <w:rPr>
          <w:rFonts w:ascii="Arial" w:hAnsi="Arial" w:cs="Arial"/>
          <w:sz w:val="20"/>
          <w:szCs w:val="20"/>
        </w:rPr>
        <w:t>based upon ITIL Methodology that would be fit for both ours and the clients benefit.</w:t>
      </w:r>
    </w:p>
    <w:p w:rsidR="00334C35" w:rsidRDefault="00334C35" w:rsidP="00334C35">
      <w:pPr>
        <w:snapToGrid w:val="0"/>
        <w:jc w:val="both"/>
        <w:rPr>
          <w:rFonts w:ascii="Arial" w:hAnsi="Arial" w:cs="Arial"/>
          <w:sz w:val="20"/>
          <w:szCs w:val="20"/>
        </w:rPr>
      </w:pPr>
    </w:p>
    <w:p w:rsidR="00334C35" w:rsidRDefault="00334C35" w:rsidP="00334C35">
      <w:pPr>
        <w:snapToGrid w:val="0"/>
        <w:jc w:val="both"/>
        <w:rPr>
          <w:rFonts w:ascii="Arial" w:hAnsi="Arial" w:cs="Arial"/>
          <w:sz w:val="20"/>
          <w:szCs w:val="20"/>
        </w:rPr>
      </w:pPr>
      <w:r>
        <w:rPr>
          <w:rFonts w:ascii="Arial" w:hAnsi="Arial" w:cs="Arial"/>
          <w:sz w:val="20"/>
          <w:szCs w:val="20"/>
        </w:rPr>
        <w:t>In order to achieve this I liaised with all my counterparts across multiple towers and created a structured Change Management process consisting of Internal Technical CAB’s, Multi Tower Technical CAB’s and Customer CAB’s where the stakeholders attend to finalise</w:t>
      </w:r>
      <w:r w:rsidR="00F862CA">
        <w:rPr>
          <w:rFonts w:ascii="Arial" w:hAnsi="Arial" w:cs="Arial"/>
          <w:sz w:val="20"/>
          <w:szCs w:val="20"/>
        </w:rPr>
        <w:t xml:space="preserve"> and approve</w:t>
      </w:r>
      <w:r>
        <w:rPr>
          <w:rFonts w:ascii="Arial" w:hAnsi="Arial" w:cs="Arial"/>
          <w:sz w:val="20"/>
          <w:szCs w:val="20"/>
        </w:rPr>
        <w:t xml:space="preserve"> implementation.</w:t>
      </w:r>
    </w:p>
    <w:p w:rsidR="0006365B" w:rsidRDefault="0006365B" w:rsidP="00334C35">
      <w:pPr>
        <w:snapToGrid w:val="0"/>
        <w:jc w:val="both"/>
        <w:rPr>
          <w:rFonts w:ascii="Arial" w:hAnsi="Arial" w:cs="Arial"/>
          <w:sz w:val="20"/>
          <w:szCs w:val="20"/>
        </w:rPr>
      </w:pPr>
    </w:p>
    <w:p w:rsidR="0006365B" w:rsidRDefault="0006365B" w:rsidP="00334C35">
      <w:pPr>
        <w:snapToGrid w:val="0"/>
        <w:jc w:val="both"/>
        <w:rPr>
          <w:rFonts w:ascii="Arial" w:hAnsi="Arial" w:cs="Arial"/>
          <w:sz w:val="20"/>
          <w:szCs w:val="20"/>
        </w:rPr>
      </w:pPr>
      <w:r>
        <w:rPr>
          <w:rFonts w:ascii="Arial" w:hAnsi="Arial" w:cs="Arial"/>
          <w:sz w:val="20"/>
          <w:szCs w:val="20"/>
        </w:rPr>
        <w:t>I also s</w:t>
      </w:r>
      <w:r w:rsidR="003900F4">
        <w:rPr>
          <w:rFonts w:ascii="Arial" w:hAnsi="Arial" w:cs="Arial"/>
          <w:sz w:val="20"/>
          <w:szCs w:val="20"/>
        </w:rPr>
        <w:t>et up an internal Leidos</w:t>
      </w:r>
      <w:r>
        <w:rPr>
          <w:rFonts w:ascii="Arial" w:hAnsi="Arial" w:cs="Arial"/>
          <w:sz w:val="20"/>
          <w:szCs w:val="20"/>
        </w:rPr>
        <w:t xml:space="preserve"> Technical CAB where RFC’s are sanity checked prior to being submitted to BAE for review and approval.</w:t>
      </w:r>
    </w:p>
    <w:p w:rsidR="00334C35" w:rsidRDefault="00334C35" w:rsidP="00334C35">
      <w:pPr>
        <w:snapToGrid w:val="0"/>
        <w:jc w:val="both"/>
        <w:rPr>
          <w:rFonts w:ascii="Arial" w:hAnsi="Arial" w:cs="Arial"/>
          <w:sz w:val="20"/>
          <w:szCs w:val="20"/>
        </w:rPr>
      </w:pPr>
    </w:p>
    <w:p w:rsidR="00334C35" w:rsidRDefault="00334C35" w:rsidP="00334C35">
      <w:pPr>
        <w:snapToGrid w:val="0"/>
        <w:jc w:val="both"/>
        <w:rPr>
          <w:rFonts w:ascii="Arial" w:hAnsi="Arial" w:cs="Arial"/>
          <w:sz w:val="20"/>
          <w:szCs w:val="20"/>
        </w:rPr>
      </w:pPr>
      <w:r>
        <w:rPr>
          <w:rFonts w:ascii="Arial" w:hAnsi="Arial" w:cs="Arial"/>
          <w:sz w:val="20"/>
          <w:szCs w:val="20"/>
        </w:rPr>
        <w:t xml:space="preserve">I </w:t>
      </w:r>
      <w:r w:rsidR="000C7A29">
        <w:rPr>
          <w:rFonts w:ascii="Arial" w:hAnsi="Arial" w:cs="Arial"/>
          <w:sz w:val="20"/>
          <w:szCs w:val="20"/>
        </w:rPr>
        <w:t>al</w:t>
      </w:r>
      <w:r>
        <w:rPr>
          <w:rFonts w:ascii="Arial" w:hAnsi="Arial" w:cs="Arial"/>
          <w:sz w:val="20"/>
          <w:szCs w:val="20"/>
        </w:rPr>
        <w:t>so ensured that all documentation relating to Change Management such as the actual RFC’s, RFC Templates, Problem Management Templates, CAB Tracker spreadsheets ha</w:t>
      </w:r>
      <w:r w:rsidR="00827032">
        <w:rPr>
          <w:rFonts w:ascii="Arial" w:hAnsi="Arial" w:cs="Arial"/>
          <w:sz w:val="20"/>
          <w:szCs w:val="20"/>
        </w:rPr>
        <w:t>ve</w:t>
      </w:r>
      <w:r>
        <w:rPr>
          <w:rFonts w:ascii="Arial" w:hAnsi="Arial" w:cs="Arial"/>
          <w:sz w:val="20"/>
          <w:szCs w:val="20"/>
        </w:rPr>
        <w:t xml:space="preserve"> been stored in a secure location and is readily available to our team as and when required.</w:t>
      </w:r>
    </w:p>
    <w:p w:rsidR="00827032" w:rsidRDefault="00827032" w:rsidP="00334C35">
      <w:pPr>
        <w:snapToGrid w:val="0"/>
        <w:jc w:val="both"/>
        <w:rPr>
          <w:rFonts w:ascii="Arial" w:hAnsi="Arial" w:cs="Arial"/>
          <w:sz w:val="20"/>
          <w:szCs w:val="20"/>
        </w:rPr>
      </w:pPr>
    </w:p>
    <w:p w:rsidR="00827032" w:rsidRDefault="00827032" w:rsidP="00334C35">
      <w:pPr>
        <w:snapToGrid w:val="0"/>
        <w:jc w:val="both"/>
        <w:rPr>
          <w:rFonts w:ascii="Arial" w:hAnsi="Arial" w:cs="Arial"/>
          <w:sz w:val="20"/>
          <w:szCs w:val="20"/>
        </w:rPr>
      </w:pPr>
      <w:r>
        <w:rPr>
          <w:rFonts w:ascii="Arial" w:hAnsi="Arial" w:cs="Arial"/>
          <w:sz w:val="20"/>
          <w:szCs w:val="20"/>
        </w:rPr>
        <w:t>As a result of a lot of hard work and dedication we now have a robust Change Management mechanism in place which provides us with a professional approach to processing RFC’s whether they’re Standard, Urgent or Emergency in nature.</w:t>
      </w:r>
    </w:p>
    <w:p w:rsidR="00334C35" w:rsidRDefault="00334C35" w:rsidP="009C74D3">
      <w:pPr>
        <w:snapToGrid w:val="0"/>
        <w:jc w:val="both"/>
        <w:rPr>
          <w:rFonts w:ascii="Arial" w:hAnsi="Arial" w:cs="Arial"/>
          <w:sz w:val="20"/>
          <w:szCs w:val="20"/>
        </w:rPr>
      </w:pPr>
    </w:p>
    <w:p w:rsidR="00C61DDE" w:rsidRDefault="005F7AF0" w:rsidP="009C74D3">
      <w:pPr>
        <w:snapToGrid w:val="0"/>
        <w:jc w:val="both"/>
        <w:rPr>
          <w:rFonts w:ascii="Arial" w:hAnsi="Arial" w:cs="Arial"/>
          <w:sz w:val="20"/>
          <w:szCs w:val="20"/>
        </w:rPr>
      </w:pPr>
      <w:r>
        <w:rPr>
          <w:rFonts w:ascii="Arial" w:hAnsi="Arial" w:cs="Arial"/>
          <w:sz w:val="20"/>
          <w:szCs w:val="20"/>
        </w:rPr>
        <w:t xml:space="preserve">When I first joined </w:t>
      </w:r>
      <w:r w:rsidR="003900F4">
        <w:rPr>
          <w:rFonts w:ascii="Arial" w:hAnsi="Arial" w:cs="Arial"/>
          <w:sz w:val="20"/>
          <w:szCs w:val="20"/>
        </w:rPr>
        <w:t>Leidos</w:t>
      </w:r>
      <w:r>
        <w:rPr>
          <w:rFonts w:ascii="Arial" w:hAnsi="Arial" w:cs="Arial"/>
          <w:sz w:val="20"/>
          <w:szCs w:val="20"/>
        </w:rPr>
        <w:t xml:space="preserve"> in June 2014 m</w:t>
      </w:r>
      <w:r w:rsidR="00C61DDE">
        <w:rPr>
          <w:rFonts w:ascii="Arial" w:hAnsi="Arial" w:cs="Arial"/>
          <w:sz w:val="20"/>
          <w:szCs w:val="20"/>
        </w:rPr>
        <w:t>y</w:t>
      </w:r>
      <w:r w:rsidR="00827032">
        <w:rPr>
          <w:rFonts w:ascii="Arial" w:hAnsi="Arial" w:cs="Arial"/>
          <w:sz w:val="20"/>
          <w:szCs w:val="20"/>
        </w:rPr>
        <w:t xml:space="preserve"> initial</w:t>
      </w:r>
      <w:r w:rsidR="00C61DDE">
        <w:rPr>
          <w:rFonts w:ascii="Arial" w:hAnsi="Arial" w:cs="Arial"/>
          <w:sz w:val="20"/>
          <w:szCs w:val="20"/>
        </w:rPr>
        <w:t xml:space="preserve"> role </w:t>
      </w:r>
      <w:r>
        <w:rPr>
          <w:rFonts w:ascii="Arial" w:hAnsi="Arial" w:cs="Arial"/>
          <w:sz w:val="20"/>
          <w:szCs w:val="20"/>
        </w:rPr>
        <w:t>was</w:t>
      </w:r>
      <w:r w:rsidR="00C61DDE">
        <w:rPr>
          <w:rFonts w:ascii="Arial" w:hAnsi="Arial" w:cs="Arial"/>
          <w:sz w:val="20"/>
          <w:szCs w:val="20"/>
        </w:rPr>
        <w:t xml:space="preserve"> Senior Application Support Analyst and </w:t>
      </w:r>
      <w:r>
        <w:rPr>
          <w:rFonts w:ascii="Arial" w:hAnsi="Arial" w:cs="Arial"/>
          <w:sz w:val="20"/>
          <w:szCs w:val="20"/>
        </w:rPr>
        <w:t>I was</w:t>
      </w:r>
      <w:r w:rsidR="00C61DDE">
        <w:rPr>
          <w:rFonts w:ascii="Arial" w:hAnsi="Arial" w:cs="Arial"/>
          <w:sz w:val="20"/>
          <w:szCs w:val="20"/>
        </w:rPr>
        <w:t xml:space="preserve"> at the forefront of </w:t>
      </w:r>
      <w:r w:rsidR="003900F4">
        <w:rPr>
          <w:rFonts w:ascii="Arial" w:hAnsi="Arial" w:cs="Arial"/>
          <w:sz w:val="20"/>
          <w:szCs w:val="20"/>
        </w:rPr>
        <w:t>Leidos</w:t>
      </w:r>
      <w:r w:rsidR="00C61DDE">
        <w:rPr>
          <w:rFonts w:ascii="Arial" w:hAnsi="Arial" w:cs="Arial"/>
          <w:sz w:val="20"/>
          <w:szCs w:val="20"/>
        </w:rPr>
        <w:t xml:space="preserve"> integration of</w:t>
      </w:r>
      <w:r w:rsidR="00494631">
        <w:rPr>
          <w:rFonts w:ascii="Arial" w:hAnsi="Arial" w:cs="Arial"/>
          <w:sz w:val="20"/>
          <w:szCs w:val="20"/>
        </w:rPr>
        <w:t xml:space="preserve"> the recently acquired </w:t>
      </w:r>
      <w:r w:rsidR="00C61DDE">
        <w:rPr>
          <w:rFonts w:ascii="Arial" w:hAnsi="Arial" w:cs="Arial"/>
          <w:sz w:val="20"/>
          <w:szCs w:val="20"/>
        </w:rPr>
        <w:t>application suppor</w:t>
      </w:r>
      <w:r w:rsidR="00494631">
        <w:rPr>
          <w:rFonts w:ascii="Arial" w:hAnsi="Arial" w:cs="Arial"/>
          <w:sz w:val="20"/>
          <w:szCs w:val="20"/>
        </w:rPr>
        <w:t>t contract</w:t>
      </w:r>
      <w:r w:rsidR="003900F4">
        <w:rPr>
          <w:rFonts w:ascii="Arial" w:hAnsi="Arial" w:cs="Arial"/>
          <w:sz w:val="20"/>
          <w:szCs w:val="20"/>
        </w:rPr>
        <w:t xml:space="preserve"> for the Highways England</w:t>
      </w:r>
      <w:r w:rsidR="00C61DDE">
        <w:rPr>
          <w:rFonts w:ascii="Arial" w:hAnsi="Arial" w:cs="Arial"/>
          <w:sz w:val="20"/>
          <w:szCs w:val="20"/>
        </w:rPr>
        <w:t>.</w:t>
      </w:r>
    </w:p>
    <w:p w:rsidR="00113DBB" w:rsidRDefault="00113DBB" w:rsidP="009C74D3">
      <w:pPr>
        <w:snapToGrid w:val="0"/>
        <w:jc w:val="both"/>
        <w:rPr>
          <w:rFonts w:ascii="Arial" w:hAnsi="Arial" w:cs="Arial"/>
          <w:sz w:val="20"/>
          <w:szCs w:val="20"/>
        </w:rPr>
      </w:pPr>
    </w:p>
    <w:p w:rsidR="00113DBB" w:rsidRDefault="00113DBB" w:rsidP="009C74D3">
      <w:pPr>
        <w:snapToGrid w:val="0"/>
        <w:jc w:val="both"/>
        <w:rPr>
          <w:rFonts w:ascii="Arial" w:hAnsi="Arial" w:cs="Arial"/>
          <w:sz w:val="20"/>
          <w:szCs w:val="20"/>
        </w:rPr>
      </w:pPr>
      <w:r>
        <w:rPr>
          <w:rFonts w:ascii="Arial" w:hAnsi="Arial" w:cs="Arial"/>
          <w:sz w:val="20"/>
          <w:szCs w:val="20"/>
        </w:rPr>
        <w:t>My primary role was a liaison point between Lockheed Martin and the company who previously looked after H</w:t>
      </w:r>
      <w:r w:rsidR="003900F4">
        <w:rPr>
          <w:rFonts w:ascii="Arial" w:hAnsi="Arial" w:cs="Arial"/>
          <w:sz w:val="20"/>
          <w:szCs w:val="20"/>
        </w:rPr>
        <w:t>E</w:t>
      </w:r>
      <w:r>
        <w:rPr>
          <w:rFonts w:ascii="Arial" w:hAnsi="Arial" w:cs="Arial"/>
          <w:sz w:val="20"/>
          <w:szCs w:val="20"/>
        </w:rPr>
        <w:t>’s Application Support</w:t>
      </w:r>
      <w:r w:rsidR="005071B0">
        <w:rPr>
          <w:rFonts w:ascii="Arial" w:hAnsi="Arial" w:cs="Arial"/>
          <w:sz w:val="20"/>
          <w:szCs w:val="20"/>
        </w:rPr>
        <w:t xml:space="preserve"> as well as the Highways </w:t>
      </w:r>
      <w:r w:rsidR="003900F4">
        <w:rPr>
          <w:rFonts w:ascii="Arial" w:hAnsi="Arial" w:cs="Arial"/>
          <w:sz w:val="20"/>
          <w:szCs w:val="20"/>
        </w:rPr>
        <w:t>England</w:t>
      </w:r>
      <w:r>
        <w:rPr>
          <w:rFonts w:ascii="Arial" w:hAnsi="Arial" w:cs="Arial"/>
          <w:sz w:val="20"/>
          <w:szCs w:val="20"/>
        </w:rPr>
        <w:t xml:space="preserve"> and to</w:t>
      </w:r>
      <w:r w:rsidR="005071B0">
        <w:rPr>
          <w:rFonts w:ascii="Arial" w:hAnsi="Arial" w:cs="Arial"/>
          <w:sz w:val="20"/>
          <w:szCs w:val="20"/>
        </w:rPr>
        <w:t xml:space="preserve"> implement and</w:t>
      </w:r>
      <w:r>
        <w:rPr>
          <w:rFonts w:ascii="Arial" w:hAnsi="Arial" w:cs="Arial"/>
          <w:sz w:val="20"/>
          <w:szCs w:val="20"/>
        </w:rPr>
        <w:t xml:space="preserve"> conduct a Knowledge Transfer between both parties ensuring </w:t>
      </w:r>
      <w:r w:rsidR="00154A0D">
        <w:rPr>
          <w:rFonts w:ascii="Arial" w:hAnsi="Arial" w:cs="Arial"/>
          <w:sz w:val="20"/>
          <w:szCs w:val="20"/>
        </w:rPr>
        <w:t>the</w:t>
      </w:r>
      <w:r>
        <w:rPr>
          <w:rFonts w:ascii="Arial" w:hAnsi="Arial" w:cs="Arial"/>
          <w:sz w:val="20"/>
          <w:szCs w:val="20"/>
        </w:rPr>
        <w:t xml:space="preserve"> </w:t>
      </w:r>
      <w:r w:rsidR="005071B0">
        <w:rPr>
          <w:rFonts w:ascii="Arial" w:hAnsi="Arial" w:cs="Arial"/>
          <w:sz w:val="20"/>
          <w:szCs w:val="20"/>
        </w:rPr>
        <w:t>successful</w:t>
      </w:r>
      <w:r>
        <w:rPr>
          <w:rFonts w:ascii="Arial" w:hAnsi="Arial" w:cs="Arial"/>
          <w:sz w:val="20"/>
          <w:szCs w:val="20"/>
        </w:rPr>
        <w:t xml:space="preserve"> transition</w:t>
      </w:r>
      <w:r w:rsidR="00154A0D">
        <w:rPr>
          <w:rFonts w:ascii="Arial" w:hAnsi="Arial" w:cs="Arial"/>
          <w:sz w:val="20"/>
          <w:szCs w:val="20"/>
        </w:rPr>
        <w:t xml:space="preserve"> of 60 plus applications</w:t>
      </w:r>
      <w:r>
        <w:rPr>
          <w:rFonts w:ascii="Arial" w:hAnsi="Arial" w:cs="Arial"/>
          <w:sz w:val="20"/>
          <w:szCs w:val="20"/>
        </w:rPr>
        <w:t xml:space="preserve"> in to </w:t>
      </w:r>
      <w:r w:rsidR="003900F4">
        <w:rPr>
          <w:rFonts w:ascii="Arial" w:hAnsi="Arial" w:cs="Arial"/>
          <w:sz w:val="20"/>
          <w:szCs w:val="20"/>
        </w:rPr>
        <w:t>Leidos</w:t>
      </w:r>
      <w:r w:rsidR="0023338E">
        <w:rPr>
          <w:rFonts w:ascii="Arial" w:hAnsi="Arial" w:cs="Arial"/>
          <w:sz w:val="20"/>
          <w:szCs w:val="20"/>
        </w:rPr>
        <w:t xml:space="preserve"> application support environment</w:t>
      </w:r>
      <w:r>
        <w:rPr>
          <w:rFonts w:ascii="Arial" w:hAnsi="Arial" w:cs="Arial"/>
          <w:sz w:val="20"/>
          <w:szCs w:val="20"/>
        </w:rPr>
        <w:t xml:space="preserve">. </w:t>
      </w:r>
    </w:p>
    <w:p w:rsidR="00113DBB" w:rsidRDefault="00113DBB" w:rsidP="009C74D3">
      <w:pPr>
        <w:snapToGrid w:val="0"/>
        <w:jc w:val="both"/>
        <w:rPr>
          <w:rFonts w:ascii="Arial" w:hAnsi="Arial" w:cs="Arial"/>
          <w:sz w:val="20"/>
          <w:szCs w:val="20"/>
        </w:rPr>
      </w:pPr>
    </w:p>
    <w:p w:rsidR="00AC2BA0" w:rsidRDefault="00746217" w:rsidP="009C74D3">
      <w:pPr>
        <w:snapToGrid w:val="0"/>
        <w:jc w:val="both"/>
        <w:rPr>
          <w:rFonts w:ascii="Arial" w:hAnsi="Arial" w:cs="Arial"/>
          <w:sz w:val="20"/>
          <w:szCs w:val="20"/>
        </w:rPr>
      </w:pPr>
      <w:r>
        <w:rPr>
          <w:rFonts w:ascii="Arial" w:hAnsi="Arial" w:cs="Arial"/>
          <w:sz w:val="20"/>
          <w:szCs w:val="20"/>
        </w:rPr>
        <w:t xml:space="preserve">In order to achieve this I </w:t>
      </w:r>
      <w:r w:rsidR="005F7AF0">
        <w:rPr>
          <w:rFonts w:ascii="Arial" w:hAnsi="Arial" w:cs="Arial"/>
          <w:sz w:val="20"/>
          <w:szCs w:val="20"/>
        </w:rPr>
        <w:t>was</w:t>
      </w:r>
      <w:r>
        <w:rPr>
          <w:rFonts w:ascii="Arial" w:hAnsi="Arial" w:cs="Arial"/>
          <w:sz w:val="20"/>
          <w:szCs w:val="20"/>
        </w:rPr>
        <w:t xml:space="preserve"> responsible for mentoring </w:t>
      </w:r>
      <w:r w:rsidR="005F7AF0">
        <w:rPr>
          <w:rFonts w:ascii="Arial" w:hAnsi="Arial" w:cs="Arial"/>
          <w:sz w:val="20"/>
          <w:szCs w:val="20"/>
        </w:rPr>
        <w:t>10</w:t>
      </w:r>
      <w:r>
        <w:rPr>
          <w:rFonts w:ascii="Arial" w:hAnsi="Arial" w:cs="Arial"/>
          <w:sz w:val="20"/>
          <w:szCs w:val="20"/>
        </w:rPr>
        <w:t xml:space="preserve"> Junio</w:t>
      </w:r>
      <w:r w:rsidR="00113DBB">
        <w:rPr>
          <w:rFonts w:ascii="Arial" w:hAnsi="Arial" w:cs="Arial"/>
          <w:sz w:val="20"/>
          <w:szCs w:val="20"/>
        </w:rPr>
        <w:t>r Application Support Analyst’s ensuring that they gathered as much knowledge from their counterparts and fully documented processe</w:t>
      </w:r>
      <w:r w:rsidR="00E12D21">
        <w:rPr>
          <w:rFonts w:ascii="Arial" w:hAnsi="Arial" w:cs="Arial"/>
          <w:sz w:val="20"/>
          <w:szCs w:val="20"/>
        </w:rPr>
        <w:t xml:space="preserve">s along the way. </w:t>
      </w:r>
      <w:r w:rsidR="008058C3">
        <w:rPr>
          <w:rFonts w:ascii="Arial" w:hAnsi="Arial" w:cs="Arial"/>
          <w:sz w:val="20"/>
          <w:szCs w:val="20"/>
        </w:rPr>
        <w:t>This included the creation of Operational Manuals for each of H</w:t>
      </w:r>
      <w:r w:rsidR="003900F4">
        <w:rPr>
          <w:rFonts w:ascii="Arial" w:hAnsi="Arial" w:cs="Arial"/>
          <w:sz w:val="20"/>
          <w:szCs w:val="20"/>
        </w:rPr>
        <w:t>E</w:t>
      </w:r>
      <w:r w:rsidR="008058C3">
        <w:rPr>
          <w:rFonts w:ascii="Arial" w:hAnsi="Arial" w:cs="Arial"/>
          <w:sz w:val="20"/>
          <w:szCs w:val="20"/>
        </w:rPr>
        <w:t>’s systems</w:t>
      </w:r>
      <w:r w:rsidR="001846AA">
        <w:rPr>
          <w:rFonts w:ascii="Arial" w:hAnsi="Arial" w:cs="Arial"/>
          <w:sz w:val="20"/>
          <w:szCs w:val="20"/>
        </w:rPr>
        <w:t xml:space="preserve">, </w:t>
      </w:r>
      <w:r w:rsidR="00AC2BA0">
        <w:rPr>
          <w:rFonts w:ascii="Arial" w:hAnsi="Arial" w:cs="Arial"/>
          <w:sz w:val="20"/>
          <w:szCs w:val="20"/>
        </w:rPr>
        <w:t xml:space="preserve">existing processes, </w:t>
      </w:r>
      <w:r w:rsidR="001846AA">
        <w:rPr>
          <w:rFonts w:ascii="Arial" w:hAnsi="Arial" w:cs="Arial"/>
          <w:sz w:val="20"/>
          <w:szCs w:val="20"/>
        </w:rPr>
        <w:t>documenting any known issues</w:t>
      </w:r>
      <w:r w:rsidR="00AC2BA0">
        <w:rPr>
          <w:rFonts w:ascii="Arial" w:hAnsi="Arial" w:cs="Arial"/>
          <w:sz w:val="20"/>
          <w:szCs w:val="20"/>
        </w:rPr>
        <w:t xml:space="preserve"> and</w:t>
      </w:r>
      <w:r w:rsidR="001846AA">
        <w:rPr>
          <w:rFonts w:ascii="Arial" w:hAnsi="Arial" w:cs="Arial"/>
          <w:sz w:val="20"/>
          <w:szCs w:val="20"/>
        </w:rPr>
        <w:t xml:space="preserve"> the creation of Knowledge Articles</w:t>
      </w:r>
      <w:r w:rsidR="00494631">
        <w:rPr>
          <w:rFonts w:ascii="Arial" w:hAnsi="Arial" w:cs="Arial"/>
          <w:sz w:val="20"/>
          <w:szCs w:val="20"/>
        </w:rPr>
        <w:t xml:space="preserve"> sometimes to very aggressive timescales</w:t>
      </w:r>
      <w:r w:rsidR="00AC2BA0">
        <w:rPr>
          <w:rFonts w:ascii="Arial" w:hAnsi="Arial" w:cs="Arial"/>
          <w:sz w:val="20"/>
          <w:szCs w:val="20"/>
        </w:rPr>
        <w:t xml:space="preserve">. </w:t>
      </w:r>
    </w:p>
    <w:p w:rsidR="00AC2BA0" w:rsidRDefault="00AC2BA0" w:rsidP="009C74D3">
      <w:pPr>
        <w:snapToGrid w:val="0"/>
        <w:jc w:val="both"/>
        <w:rPr>
          <w:rFonts w:ascii="Arial" w:hAnsi="Arial" w:cs="Arial"/>
          <w:sz w:val="20"/>
          <w:szCs w:val="20"/>
        </w:rPr>
      </w:pPr>
    </w:p>
    <w:p w:rsidR="00AC2BA0" w:rsidRDefault="00AC2BA0" w:rsidP="009C74D3">
      <w:pPr>
        <w:snapToGrid w:val="0"/>
        <w:jc w:val="both"/>
        <w:rPr>
          <w:rFonts w:ascii="Arial" w:hAnsi="Arial" w:cs="Arial"/>
          <w:sz w:val="20"/>
          <w:szCs w:val="20"/>
        </w:rPr>
      </w:pPr>
      <w:r>
        <w:rPr>
          <w:rFonts w:ascii="Arial" w:hAnsi="Arial" w:cs="Arial"/>
          <w:sz w:val="20"/>
          <w:szCs w:val="20"/>
        </w:rPr>
        <w:t>Once all of the documentation was drafted I sat with each team member individually identifying shortfalls in information and discussing ways in which we could improve the service we were providing to HA and ensuring that each team member was aware of what was expected of them during the</w:t>
      </w:r>
      <w:r w:rsidR="00C5072A">
        <w:rPr>
          <w:rFonts w:ascii="Arial" w:hAnsi="Arial" w:cs="Arial"/>
          <w:sz w:val="20"/>
          <w:szCs w:val="20"/>
        </w:rPr>
        <w:t xml:space="preserve"> transition</w:t>
      </w:r>
      <w:r>
        <w:rPr>
          <w:rFonts w:ascii="Arial" w:hAnsi="Arial" w:cs="Arial"/>
          <w:sz w:val="20"/>
          <w:szCs w:val="20"/>
        </w:rPr>
        <w:t xml:space="preserve"> process and also answering any queries they may have had</w:t>
      </w:r>
      <w:r w:rsidR="00C5072A">
        <w:rPr>
          <w:rFonts w:ascii="Arial" w:hAnsi="Arial" w:cs="Arial"/>
          <w:sz w:val="20"/>
          <w:szCs w:val="20"/>
        </w:rPr>
        <w:t xml:space="preserve"> with regards to future support</w:t>
      </w:r>
      <w:r>
        <w:rPr>
          <w:rFonts w:ascii="Arial" w:hAnsi="Arial" w:cs="Arial"/>
          <w:sz w:val="20"/>
          <w:szCs w:val="20"/>
        </w:rPr>
        <w:t>.</w:t>
      </w:r>
    </w:p>
    <w:p w:rsidR="00AC2BA0" w:rsidRDefault="00AC2BA0" w:rsidP="009C74D3">
      <w:pPr>
        <w:snapToGrid w:val="0"/>
        <w:jc w:val="both"/>
        <w:rPr>
          <w:rFonts w:ascii="Arial" w:hAnsi="Arial" w:cs="Arial"/>
          <w:sz w:val="20"/>
          <w:szCs w:val="20"/>
        </w:rPr>
      </w:pPr>
    </w:p>
    <w:p w:rsidR="00C61DDE" w:rsidRDefault="00AC2BA0" w:rsidP="009C74D3">
      <w:pPr>
        <w:snapToGrid w:val="0"/>
        <w:jc w:val="both"/>
        <w:rPr>
          <w:rFonts w:ascii="Arial" w:hAnsi="Arial" w:cs="Arial"/>
          <w:sz w:val="20"/>
          <w:szCs w:val="20"/>
        </w:rPr>
      </w:pPr>
      <w:r>
        <w:rPr>
          <w:rFonts w:ascii="Arial" w:hAnsi="Arial" w:cs="Arial"/>
          <w:sz w:val="20"/>
          <w:szCs w:val="20"/>
        </w:rPr>
        <w:t>I then undertook</w:t>
      </w:r>
      <w:r w:rsidR="001846AA">
        <w:rPr>
          <w:rFonts w:ascii="Arial" w:hAnsi="Arial" w:cs="Arial"/>
          <w:sz w:val="20"/>
          <w:szCs w:val="20"/>
        </w:rPr>
        <w:t xml:space="preserve"> identifying a suitable approach for the logging and raising of Service Desk tickets and requests and ultimately testing and implementing our chosen fault logging system.</w:t>
      </w:r>
      <w:r>
        <w:rPr>
          <w:rFonts w:ascii="Arial" w:hAnsi="Arial" w:cs="Arial"/>
          <w:sz w:val="20"/>
          <w:szCs w:val="20"/>
        </w:rPr>
        <w:t xml:space="preserve"> This was achieved by tasking members of the team to create possible scenarios and monitoring progress of tickets raised through to </w:t>
      </w:r>
      <w:r>
        <w:rPr>
          <w:rFonts w:ascii="Arial" w:hAnsi="Arial" w:cs="Arial"/>
          <w:sz w:val="20"/>
          <w:szCs w:val="20"/>
        </w:rPr>
        <w:lastRenderedPageBreak/>
        <w:t xml:space="preserve">completion identifying any areas </w:t>
      </w:r>
      <w:r w:rsidR="005328E8">
        <w:rPr>
          <w:rFonts w:ascii="Arial" w:hAnsi="Arial" w:cs="Arial"/>
          <w:sz w:val="20"/>
          <w:szCs w:val="20"/>
        </w:rPr>
        <w:t>of weakness within the system.</w:t>
      </w:r>
      <w:r w:rsidR="007779CC">
        <w:rPr>
          <w:rFonts w:ascii="Arial" w:hAnsi="Arial" w:cs="Arial"/>
          <w:sz w:val="20"/>
          <w:szCs w:val="20"/>
        </w:rPr>
        <w:t xml:space="preserve"> Upon completion of testing all areas of improvement </w:t>
      </w:r>
      <w:r w:rsidR="00960AC6">
        <w:rPr>
          <w:rFonts w:ascii="Arial" w:hAnsi="Arial" w:cs="Arial"/>
          <w:sz w:val="20"/>
          <w:szCs w:val="20"/>
        </w:rPr>
        <w:t xml:space="preserve">and anomalies </w:t>
      </w:r>
      <w:r w:rsidR="007779CC">
        <w:rPr>
          <w:rFonts w:ascii="Arial" w:hAnsi="Arial" w:cs="Arial"/>
          <w:sz w:val="20"/>
          <w:szCs w:val="20"/>
        </w:rPr>
        <w:t>were documented and I liaised with the relevant persons to ensure that these were included</w:t>
      </w:r>
      <w:r w:rsidR="00960AC6">
        <w:rPr>
          <w:rFonts w:ascii="Arial" w:hAnsi="Arial" w:cs="Arial"/>
          <w:sz w:val="20"/>
          <w:szCs w:val="20"/>
        </w:rPr>
        <w:t xml:space="preserve"> and rectified</w:t>
      </w:r>
      <w:r w:rsidR="007779CC">
        <w:rPr>
          <w:rFonts w:ascii="Arial" w:hAnsi="Arial" w:cs="Arial"/>
          <w:sz w:val="20"/>
          <w:szCs w:val="20"/>
        </w:rPr>
        <w:t xml:space="preserve"> in the fault logging system prior to go live.</w:t>
      </w:r>
    </w:p>
    <w:p w:rsidR="00154A0D" w:rsidRDefault="00154A0D" w:rsidP="009C74D3">
      <w:pPr>
        <w:snapToGrid w:val="0"/>
        <w:jc w:val="both"/>
        <w:rPr>
          <w:rFonts w:ascii="Arial" w:hAnsi="Arial" w:cs="Arial"/>
          <w:sz w:val="20"/>
          <w:szCs w:val="20"/>
        </w:rPr>
      </w:pPr>
    </w:p>
    <w:p w:rsidR="001224C0" w:rsidRDefault="001224C0" w:rsidP="009C74D3">
      <w:pPr>
        <w:snapToGrid w:val="0"/>
        <w:jc w:val="both"/>
        <w:rPr>
          <w:rFonts w:ascii="Arial" w:hAnsi="Arial" w:cs="Arial"/>
          <w:sz w:val="20"/>
          <w:szCs w:val="20"/>
        </w:rPr>
      </w:pPr>
    </w:p>
    <w:p w:rsidR="00154A0D" w:rsidRDefault="00154A0D" w:rsidP="009C74D3">
      <w:pPr>
        <w:snapToGrid w:val="0"/>
        <w:jc w:val="both"/>
        <w:rPr>
          <w:rFonts w:ascii="Arial" w:hAnsi="Arial" w:cs="Arial"/>
          <w:sz w:val="20"/>
          <w:szCs w:val="20"/>
        </w:rPr>
      </w:pPr>
      <w:r>
        <w:rPr>
          <w:rFonts w:ascii="Arial" w:hAnsi="Arial" w:cs="Arial"/>
          <w:sz w:val="20"/>
          <w:szCs w:val="20"/>
        </w:rPr>
        <w:t>In addition to this I kept all p</w:t>
      </w:r>
      <w:r w:rsidR="00E12007">
        <w:rPr>
          <w:rFonts w:ascii="Arial" w:hAnsi="Arial" w:cs="Arial"/>
          <w:sz w:val="20"/>
          <w:szCs w:val="20"/>
        </w:rPr>
        <w:t>arties involved up to date with</w:t>
      </w:r>
      <w:r w:rsidR="007779CC">
        <w:rPr>
          <w:rFonts w:ascii="Arial" w:hAnsi="Arial" w:cs="Arial"/>
          <w:sz w:val="20"/>
          <w:szCs w:val="20"/>
        </w:rPr>
        <w:t xml:space="preserve"> transition </w:t>
      </w:r>
      <w:r>
        <w:rPr>
          <w:rFonts w:ascii="Arial" w:hAnsi="Arial" w:cs="Arial"/>
          <w:sz w:val="20"/>
          <w:szCs w:val="20"/>
        </w:rPr>
        <w:t xml:space="preserve">progress by arranging site visits, conference calls and Lync meetings and meeting with staff that have TUPE’d over with the support contract to ensure that they were integrated in to </w:t>
      </w:r>
      <w:r w:rsidR="003900F4">
        <w:rPr>
          <w:rFonts w:ascii="Arial" w:hAnsi="Arial" w:cs="Arial"/>
          <w:sz w:val="20"/>
          <w:szCs w:val="20"/>
        </w:rPr>
        <w:t>Leidos</w:t>
      </w:r>
      <w:r>
        <w:rPr>
          <w:rFonts w:ascii="Arial" w:hAnsi="Arial" w:cs="Arial"/>
          <w:sz w:val="20"/>
          <w:szCs w:val="20"/>
        </w:rPr>
        <w:t xml:space="preserve"> with the minimum of disruption.</w:t>
      </w:r>
    </w:p>
    <w:p w:rsidR="005F7AF0" w:rsidRDefault="005F7AF0" w:rsidP="009C74D3">
      <w:pPr>
        <w:snapToGrid w:val="0"/>
        <w:jc w:val="both"/>
        <w:rPr>
          <w:rFonts w:ascii="Arial" w:hAnsi="Arial" w:cs="Arial"/>
          <w:sz w:val="20"/>
          <w:szCs w:val="20"/>
        </w:rPr>
      </w:pPr>
    </w:p>
    <w:p w:rsidR="009C74D3" w:rsidRPr="00210D82" w:rsidRDefault="009C74D3" w:rsidP="009C74D3">
      <w:pPr>
        <w:snapToGrid w:val="0"/>
        <w:jc w:val="both"/>
        <w:rPr>
          <w:rFonts w:ascii="Arial" w:hAnsi="Arial" w:cs="Arial"/>
          <w:sz w:val="20"/>
          <w:szCs w:val="20"/>
        </w:rPr>
      </w:pPr>
      <w:r w:rsidRPr="00210D82">
        <w:rPr>
          <w:rFonts w:ascii="Arial" w:hAnsi="Arial" w:cs="Arial"/>
          <w:sz w:val="20"/>
          <w:szCs w:val="20"/>
        </w:rPr>
        <w:t xml:space="preserve">In my </w:t>
      </w:r>
      <w:r w:rsidR="00FC6DC8">
        <w:rPr>
          <w:rFonts w:ascii="Arial" w:hAnsi="Arial" w:cs="Arial"/>
          <w:sz w:val="20"/>
          <w:szCs w:val="20"/>
        </w:rPr>
        <w:t>previous</w:t>
      </w:r>
      <w:r w:rsidRPr="00210D82">
        <w:rPr>
          <w:rFonts w:ascii="Arial" w:hAnsi="Arial" w:cs="Arial"/>
          <w:sz w:val="20"/>
          <w:szCs w:val="20"/>
        </w:rPr>
        <w:t xml:space="preserve"> role</w:t>
      </w:r>
      <w:r w:rsidR="00FC6DC8">
        <w:rPr>
          <w:rFonts w:ascii="Arial" w:hAnsi="Arial" w:cs="Arial"/>
          <w:sz w:val="20"/>
          <w:szCs w:val="20"/>
        </w:rPr>
        <w:t xml:space="preserve"> with Cheshire Constabulary</w:t>
      </w:r>
      <w:r w:rsidRPr="00210D82">
        <w:rPr>
          <w:rFonts w:ascii="Arial" w:hAnsi="Arial" w:cs="Arial"/>
          <w:sz w:val="20"/>
          <w:szCs w:val="20"/>
        </w:rPr>
        <w:t xml:space="preserve"> I </w:t>
      </w:r>
      <w:r w:rsidR="00FC6DC8">
        <w:rPr>
          <w:rFonts w:ascii="Arial" w:hAnsi="Arial" w:cs="Arial"/>
          <w:sz w:val="20"/>
          <w:szCs w:val="20"/>
        </w:rPr>
        <w:t>co-developed and implemented their</w:t>
      </w:r>
      <w:r w:rsidRPr="00210D82">
        <w:rPr>
          <w:rFonts w:ascii="Arial" w:hAnsi="Arial" w:cs="Arial"/>
          <w:sz w:val="20"/>
          <w:szCs w:val="20"/>
        </w:rPr>
        <w:t xml:space="preserve"> Autonomy search engine.</w:t>
      </w:r>
      <w:r w:rsidR="00FB5C59">
        <w:rPr>
          <w:rFonts w:ascii="Arial" w:hAnsi="Arial" w:cs="Arial"/>
          <w:sz w:val="20"/>
          <w:szCs w:val="20"/>
        </w:rPr>
        <w:t xml:space="preserve"> </w:t>
      </w:r>
      <w:r w:rsidRPr="00210D82">
        <w:rPr>
          <w:rFonts w:ascii="Arial" w:hAnsi="Arial" w:cs="Arial"/>
          <w:sz w:val="20"/>
          <w:szCs w:val="20"/>
        </w:rPr>
        <w:t xml:space="preserve">This included the following main tasks: Requirement gathering, system design, sizing and architecture, creating replicas of the source databases, data mapping, developing the ETL scripts and web based user front end, designing and writing the security model and providing a full audit trail of users activity for the internal investigation department to monitor usage and for use as court evidence in the event of a disciplinary hearing.  </w:t>
      </w:r>
    </w:p>
    <w:p w:rsidR="009C74D3" w:rsidRPr="00210D82" w:rsidRDefault="001846AA" w:rsidP="009C74D3">
      <w:pPr>
        <w:snapToGrid w:val="0"/>
        <w:jc w:val="both"/>
        <w:rPr>
          <w:rFonts w:ascii="Arial" w:hAnsi="Arial" w:cs="Arial"/>
          <w:sz w:val="20"/>
          <w:szCs w:val="20"/>
        </w:rPr>
      </w:pPr>
      <w:r>
        <w:rPr>
          <w:rFonts w:ascii="Arial" w:hAnsi="Arial" w:cs="Arial"/>
          <w:sz w:val="20"/>
          <w:szCs w:val="20"/>
        </w:rPr>
        <w:t xml:space="preserve"> </w:t>
      </w:r>
    </w:p>
    <w:p w:rsidR="009C74D3" w:rsidRPr="00210D82" w:rsidRDefault="009C74D3" w:rsidP="009C74D3">
      <w:pPr>
        <w:snapToGrid w:val="0"/>
        <w:jc w:val="both"/>
        <w:rPr>
          <w:rFonts w:ascii="Arial" w:hAnsi="Arial" w:cs="Arial"/>
          <w:sz w:val="20"/>
          <w:szCs w:val="20"/>
        </w:rPr>
      </w:pPr>
      <w:r w:rsidRPr="00210D82">
        <w:rPr>
          <w:rFonts w:ascii="Arial" w:hAnsi="Arial" w:cs="Arial"/>
          <w:sz w:val="20"/>
          <w:szCs w:val="20"/>
        </w:rPr>
        <w:t>As well as the development and implementation of Autonomy within Cheshire Constabulary I also chair</w:t>
      </w:r>
      <w:r w:rsidR="00E12D21">
        <w:rPr>
          <w:rFonts w:ascii="Arial" w:hAnsi="Arial" w:cs="Arial"/>
          <w:sz w:val="20"/>
          <w:szCs w:val="20"/>
        </w:rPr>
        <w:t>ed</w:t>
      </w:r>
      <w:r w:rsidRPr="00210D82">
        <w:rPr>
          <w:rFonts w:ascii="Arial" w:hAnsi="Arial" w:cs="Arial"/>
          <w:sz w:val="20"/>
          <w:szCs w:val="20"/>
        </w:rPr>
        <w:t xml:space="preserve"> </w:t>
      </w:r>
      <w:r w:rsidR="00E12D21">
        <w:rPr>
          <w:rFonts w:ascii="Arial" w:hAnsi="Arial" w:cs="Arial"/>
          <w:sz w:val="20"/>
          <w:szCs w:val="20"/>
        </w:rPr>
        <w:t>their</w:t>
      </w:r>
      <w:r w:rsidRPr="00210D82">
        <w:rPr>
          <w:rFonts w:ascii="Arial" w:hAnsi="Arial" w:cs="Arial"/>
          <w:sz w:val="20"/>
          <w:szCs w:val="20"/>
        </w:rPr>
        <w:t xml:space="preserve"> Autonomy Technical User Group which involves other Police Forces from around the UK including Humberside, West Mercia, Staffordshire, South Wales, Hampshire and PSNI.</w:t>
      </w:r>
    </w:p>
    <w:p w:rsidR="009C74D3" w:rsidRPr="00210D82" w:rsidRDefault="009C74D3" w:rsidP="009C74D3">
      <w:pPr>
        <w:snapToGrid w:val="0"/>
        <w:jc w:val="both"/>
        <w:rPr>
          <w:rFonts w:ascii="Arial" w:hAnsi="Arial" w:cs="Arial"/>
          <w:sz w:val="20"/>
          <w:szCs w:val="20"/>
        </w:rPr>
      </w:pPr>
    </w:p>
    <w:p w:rsidR="009C74D3" w:rsidRDefault="009C74D3" w:rsidP="009C74D3">
      <w:pPr>
        <w:snapToGrid w:val="0"/>
        <w:jc w:val="both"/>
        <w:rPr>
          <w:rFonts w:ascii="Arial" w:hAnsi="Arial" w:cs="Arial"/>
          <w:sz w:val="20"/>
          <w:szCs w:val="20"/>
        </w:rPr>
      </w:pPr>
      <w:r w:rsidRPr="00210D82">
        <w:rPr>
          <w:rFonts w:ascii="Arial" w:hAnsi="Arial" w:cs="Arial"/>
          <w:sz w:val="20"/>
          <w:szCs w:val="20"/>
        </w:rPr>
        <w:t>I formed the group in early 2009 after mailing every police force in the UK. The driver behind the group is to pass on skills to our counterparts in other forces and share experiences we have gained along the way. Cheshire Constabulary are the only force in the UK that develop Autonomy in-house and it is envisaged that we will, at some point in the future, open up communications with other forces and generate revenue for Cheshire Constabulary by offering our in-house expertise at a significantly lower cost than they are being charged by their existing provider therefore generating a huge cost saving across the police service.</w:t>
      </w:r>
    </w:p>
    <w:p w:rsidR="009C74D3" w:rsidRDefault="009C74D3" w:rsidP="009C74D3">
      <w:pPr>
        <w:snapToGrid w:val="0"/>
        <w:jc w:val="both"/>
        <w:rPr>
          <w:rFonts w:ascii="Arial" w:hAnsi="Arial" w:cs="Arial"/>
          <w:sz w:val="20"/>
          <w:szCs w:val="20"/>
        </w:rPr>
      </w:pPr>
    </w:p>
    <w:p w:rsidR="00443706" w:rsidRDefault="00443706" w:rsidP="009C74D3">
      <w:pPr>
        <w:snapToGrid w:val="0"/>
        <w:jc w:val="both"/>
        <w:rPr>
          <w:rFonts w:ascii="Arial" w:hAnsi="Arial" w:cs="Arial"/>
          <w:sz w:val="20"/>
          <w:szCs w:val="20"/>
        </w:rPr>
      </w:pPr>
    </w:p>
    <w:p w:rsidR="009C74D3" w:rsidRPr="009F6385" w:rsidRDefault="009C74D3" w:rsidP="009C74D3">
      <w:pPr>
        <w:snapToGrid w:val="0"/>
        <w:jc w:val="both"/>
        <w:rPr>
          <w:rFonts w:ascii="Arial" w:hAnsi="Arial" w:cs="Arial"/>
          <w:color w:val="000000"/>
          <w:kern w:val="0"/>
          <w:sz w:val="20"/>
          <w:szCs w:val="20"/>
        </w:rPr>
      </w:pPr>
      <w:r w:rsidRPr="009F6385">
        <w:rPr>
          <w:rFonts w:ascii="Arial" w:hAnsi="Arial" w:cs="Arial"/>
          <w:sz w:val="20"/>
          <w:szCs w:val="20"/>
        </w:rPr>
        <w:t xml:space="preserve">In March 2011 I was </w:t>
      </w:r>
      <w:r w:rsidRPr="009F6385">
        <w:rPr>
          <w:rFonts w:ascii="Arial" w:hAnsi="Arial" w:cs="Arial"/>
          <w:color w:val="000000"/>
          <w:kern w:val="0"/>
          <w:sz w:val="20"/>
          <w:szCs w:val="20"/>
        </w:rPr>
        <w:t>awarded a Chief Superintendents Commendation</w:t>
      </w:r>
      <w:r w:rsidR="00613599">
        <w:rPr>
          <w:rFonts w:ascii="Arial" w:hAnsi="Arial" w:cs="Arial"/>
          <w:color w:val="000000"/>
          <w:kern w:val="0"/>
          <w:sz w:val="20"/>
          <w:szCs w:val="20"/>
        </w:rPr>
        <w:t xml:space="preserve"> for an outstanding contribution to policing</w:t>
      </w:r>
      <w:r w:rsidRPr="009F6385">
        <w:rPr>
          <w:rFonts w:ascii="Arial" w:hAnsi="Arial" w:cs="Arial"/>
          <w:color w:val="000000"/>
          <w:kern w:val="0"/>
          <w:sz w:val="20"/>
          <w:szCs w:val="20"/>
        </w:rPr>
        <w:t xml:space="preserve"> in recognition for the work and contribution I have made towards Autonomy.</w:t>
      </w:r>
    </w:p>
    <w:p w:rsidR="00B05083" w:rsidRDefault="00B05083" w:rsidP="009C74D3">
      <w:pPr>
        <w:snapToGrid w:val="0"/>
        <w:jc w:val="both"/>
        <w:rPr>
          <w:rFonts w:ascii="Arial" w:hAnsi="Arial" w:cs="Arial"/>
          <w:color w:val="000000"/>
          <w:kern w:val="0"/>
          <w:sz w:val="20"/>
          <w:szCs w:val="20"/>
        </w:rPr>
      </w:pPr>
    </w:p>
    <w:p w:rsidR="00B05083" w:rsidRPr="00D94F6C" w:rsidRDefault="00B05083" w:rsidP="009C74D3">
      <w:pPr>
        <w:snapToGrid w:val="0"/>
        <w:jc w:val="both"/>
        <w:rPr>
          <w:rFonts w:ascii="Arial" w:hAnsi="Arial" w:cs="Arial"/>
          <w:sz w:val="20"/>
          <w:szCs w:val="20"/>
        </w:rPr>
      </w:pPr>
      <w:r>
        <w:rPr>
          <w:rFonts w:ascii="Arial" w:hAnsi="Arial" w:cs="Arial"/>
          <w:color w:val="000000"/>
          <w:kern w:val="0"/>
          <w:sz w:val="20"/>
          <w:szCs w:val="20"/>
        </w:rPr>
        <w:t>In September 2014 4 months after leaving Cheshire Constabulary I also received a Chief Superintendents Quality of Service Award for work I was involved within their Forensic Sciences Department</w:t>
      </w:r>
      <w:r w:rsidR="008720CA">
        <w:rPr>
          <w:rFonts w:ascii="Arial" w:hAnsi="Arial" w:cs="Arial"/>
          <w:color w:val="000000"/>
          <w:kern w:val="0"/>
          <w:sz w:val="20"/>
          <w:szCs w:val="20"/>
        </w:rPr>
        <w:t xml:space="preserve"> earlier in 2014</w:t>
      </w:r>
      <w:r>
        <w:rPr>
          <w:rFonts w:ascii="Arial" w:hAnsi="Arial" w:cs="Arial"/>
          <w:color w:val="000000"/>
          <w:kern w:val="0"/>
          <w:sz w:val="20"/>
          <w:szCs w:val="20"/>
        </w:rPr>
        <w:t>.</w:t>
      </w:r>
    </w:p>
    <w:p w:rsidR="00181474" w:rsidRDefault="00181474" w:rsidP="009C74D3">
      <w:pPr>
        <w:pBdr>
          <w:bottom w:val="single" w:sz="4" w:space="1" w:color="000000"/>
        </w:pBdr>
        <w:jc w:val="both"/>
        <w:rPr>
          <w:rFonts w:ascii="Arial" w:hAnsi="Arial" w:cs="Arial"/>
          <w:b/>
          <w:sz w:val="20"/>
          <w:szCs w:val="20"/>
        </w:rPr>
      </w:pPr>
    </w:p>
    <w:p w:rsidR="009C74D3" w:rsidRPr="00210D82" w:rsidRDefault="00E57A1B" w:rsidP="009C74D3">
      <w:pPr>
        <w:pBdr>
          <w:bottom w:val="single" w:sz="4" w:space="1" w:color="000000"/>
        </w:pBdr>
        <w:jc w:val="both"/>
        <w:rPr>
          <w:rFonts w:ascii="Arial" w:hAnsi="Arial" w:cs="Arial"/>
          <w:b/>
          <w:sz w:val="20"/>
          <w:szCs w:val="20"/>
        </w:rPr>
      </w:pPr>
      <w:r>
        <w:rPr>
          <w:rFonts w:ascii="Arial" w:hAnsi="Arial" w:cs="Arial"/>
          <w:b/>
          <w:sz w:val="20"/>
          <w:szCs w:val="20"/>
        </w:rPr>
        <w:t>Analytical Skills</w:t>
      </w:r>
    </w:p>
    <w:p w:rsidR="009C74D3" w:rsidRPr="00210D82" w:rsidRDefault="009C74D3" w:rsidP="009C74D3">
      <w:pPr>
        <w:snapToGrid w:val="0"/>
        <w:jc w:val="both"/>
        <w:rPr>
          <w:rFonts w:ascii="Arial" w:hAnsi="Arial" w:cs="Arial"/>
          <w:b/>
          <w:sz w:val="20"/>
          <w:szCs w:val="20"/>
        </w:rPr>
      </w:pPr>
    </w:p>
    <w:p w:rsidR="00F10C37" w:rsidRDefault="00DC78D8" w:rsidP="009C74D3">
      <w:pPr>
        <w:snapToGrid w:val="0"/>
        <w:jc w:val="both"/>
        <w:rPr>
          <w:rFonts w:ascii="Arial" w:hAnsi="Arial" w:cs="Arial"/>
          <w:sz w:val="20"/>
          <w:szCs w:val="20"/>
        </w:rPr>
      </w:pPr>
      <w:r>
        <w:rPr>
          <w:rFonts w:ascii="Arial" w:hAnsi="Arial" w:cs="Arial"/>
          <w:sz w:val="20"/>
          <w:szCs w:val="20"/>
        </w:rPr>
        <w:t xml:space="preserve">I have been heavily involved in analysing the business needs and processes </w:t>
      </w:r>
      <w:r w:rsidR="0037138B">
        <w:rPr>
          <w:rFonts w:ascii="Arial" w:hAnsi="Arial" w:cs="Arial"/>
          <w:sz w:val="20"/>
          <w:szCs w:val="20"/>
        </w:rPr>
        <w:t xml:space="preserve">of the Highways </w:t>
      </w:r>
      <w:r w:rsidR="003900F4">
        <w:rPr>
          <w:rFonts w:ascii="Arial" w:hAnsi="Arial" w:cs="Arial"/>
          <w:sz w:val="20"/>
          <w:szCs w:val="20"/>
        </w:rPr>
        <w:t>England</w:t>
      </w:r>
      <w:r w:rsidR="0037138B">
        <w:rPr>
          <w:rFonts w:ascii="Arial" w:hAnsi="Arial" w:cs="Arial"/>
          <w:sz w:val="20"/>
          <w:szCs w:val="20"/>
        </w:rPr>
        <w:t xml:space="preserve"> and this has been achieved by </w:t>
      </w:r>
      <w:r w:rsidR="00FB5C59">
        <w:rPr>
          <w:rFonts w:ascii="Arial" w:hAnsi="Arial" w:cs="Arial"/>
          <w:sz w:val="20"/>
          <w:szCs w:val="20"/>
        </w:rPr>
        <w:t xml:space="preserve">liaising closely with </w:t>
      </w:r>
      <w:r w:rsidR="00181474">
        <w:rPr>
          <w:rFonts w:ascii="Arial" w:hAnsi="Arial" w:cs="Arial"/>
          <w:sz w:val="20"/>
          <w:szCs w:val="20"/>
        </w:rPr>
        <w:t>stakeholders</w:t>
      </w:r>
      <w:r w:rsidR="00FB5C59">
        <w:rPr>
          <w:rFonts w:ascii="Arial" w:hAnsi="Arial" w:cs="Arial"/>
          <w:sz w:val="20"/>
          <w:szCs w:val="20"/>
        </w:rPr>
        <w:t xml:space="preserve"> at the agency and establishing exactly what their expectations of </w:t>
      </w:r>
      <w:r w:rsidR="003900F4">
        <w:rPr>
          <w:rFonts w:ascii="Arial" w:hAnsi="Arial" w:cs="Arial"/>
          <w:sz w:val="20"/>
          <w:szCs w:val="20"/>
        </w:rPr>
        <w:t>Leidos</w:t>
      </w:r>
      <w:r w:rsidR="00FB5C59">
        <w:rPr>
          <w:rFonts w:ascii="Arial" w:hAnsi="Arial" w:cs="Arial"/>
          <w:sz w:val="20"/>
          <w:szCs w:val="20"/>
        </w:rPr>
        <w:t xml:space="preserve"> support </w:t>
      </w:r>
      <w:r w:rsidR="001A5740">
        <w:rPr>
          <w:rFonts w:ascii="Arial" w:hAnsi="Arial" w:cs="Arial"/>
          <w:sz w:val="20"/>
          <w:szCs w:val="20"/>
        </w:rPr>
        <w:t>were</w:t>
      </w:r>
      <w:r w:rsidR="00FB5C59">
        <w:rPr>
          <w:rFonts w:ascii="Arial" w:hAnsi="Arial" w:cs="Arial"/>
          <w:sz w:val="20"/>
          <w:szCs w:val="20"/>
        </w:rPr>
        <w:t>.</w:t>
      </w:r>
    </w:p>
    <w:p w:rsidR="00FB5C59" w:rsidRDefault="00FB5C59" w:rsidP="009C74D3">
      <w:pPr>
        <w:snapToGrid w:val="0"/>
        <w:jc w:val="both"/>
        <w:rPr>
          <w:rFonts w:ascii="Arial" w:hAnsi="Arial" w:cs="Arial"/>
          <w:sz w:val="20"/>
          <w:szCs w:val="20"/>
        </w:rPr>
      </w:pPr>
    </w:p>
    <w:p w:rsidR="00FB5C59" w:rsidRDefault="00092608" w:rsidP="009C74D3">
      <w:pPr>
        <w:snapToGrid w:val="0"/>
        <w:jc w:val="both"/>
        <w:rPr>
          <w:rFonts w:ascii="Arial" w:hAnsi="Arial" w:cs="Arial"/>
          <w:sz w:val="20"/>
          <w:szCs w:val="20"/>
        </w:rPr>
      </w:pPr>
      <w:r>
        <w:rPr>
          <w:rFonts w:ascii="Arial" w:hAnsi="Arial" w:cs="Arial"/>
          <w:sz w:val="20"/>
          <w:szCs w:val="20"/>
        </w:rPr>
        <w:t>As a result of discussions with stakeholders at the H</w:t>
      </w:r>
      <w:r w:rsidR="003900F4">
        <w:rPr>
          <w:rFonts w:ascii="Arial" w:hAnsi="Arial" w:cs="Arial"/>
          <w:sz w:val="20"/>
          <w:szCs w:val="20"/>
        </w:rPr>
        <w:t>E</w:t>
      </w:r>
      <w:r>
        <w:rPr>
          <w:rFonts w:ascii="Arial" w:hAnsi="Arial" w:cs="Arial"/>
          <w:sz w:val="20"/>
          <w:szCs w:val="20"/>
        </w:rPr>
        <w:t xml:space="preserve"> </w:t>
      </w:r>
      <w:r w:rsidR="007F22EB">
        <w:rPr>
          <w:rFonts w:ascii="Arial" w:hAnsi="Arial" w:cs="Arial"/>
          <w:sz w:val="20"/>
          <w:szCs w:val="20"/>
        </w:rPr>
        <w:t>as to</w:t>
      </w:r>
      <w:r>
        <w:rPr>
          <w:rFonts w:ascii="Arial" w:hAnsi="Arial" w:cs="Arial"/>
          <w:sz w:val="20"/>
          <w:szCs w:val="20"/>
        </w:rPr>
        <w:t xml:space="preserve"> business criticality</w:t>
      </w:r>
      <w:r w:rsidR="007F22EB">
        <w:rPr>
          <w:rFonts w:ascii="Arial" w:hAnsi="Arial" w:cs="Arial"/>
          <w:sz w:val="20"/>
          <w:szCs w:val="20"/>
        </w:rPr>
        <w:t xml:space="preserve"> of their applications</w:t>
      </w:r>
      <w:r>
        <w:rPr>
          <w:rFonts w:ascii="Arial" w:hAnsi="Arial" w:cs="Arial"/>
          <w:sz w:val="20"/>
          <w:szCs w:val="20"/>
        </w:rPr>
        <w:t xml:space="preserve"> we decided that it would be best business practice to adopt a 3 tiered approach</w:t>
      </w:r>
      <w:r w:rsidR="00A10E08">
        <w:rPr>
          <w:rFonts w:ascii="Arial" w:hAnsi="Arial" w:cs="Arial"/>
          <w:sz w:val="20"/>
          <w:szCs w:val="20"/>
        </w:rPr>
        <w:t xml:space="preserve"> (Gold, Silver and Bronze)</w:t>
      </w:r>
      <w:r w:rsidR="007F22EB">
        <w:rPr>
          <w:rFonts w:ascii="Arial" w:hAnsi="Arial" w:cs="Arial"/>
          <w:sz w:val="20"/>
          <w:szCs w:val="20"/>
        </w:rPr>
        <w:t xml:space="preserve"> in supporting their applications.</w:t>
      </w:r>
      <w:r w:rsidR="007779CC">
        <w:rPr>
          <w:rFonts w:ascii="Arial" w:hAnsi="Arial" w:cs="Arial"/>
          <w:sz w:val="20"/>
          <w:szCs w:val="20"/>
        </w:rPr>
        <w:t xml:space="preserve"> This was achieved by analysing the nature of the clients business and identifying those systems that w</w:t>
      </w:r>
      <w:r w:rsidR="00701AB4">
        <w:rPr>
          <w:rFonts w:ascii="Arial" w:hAnsi="Arial" w:cs="Arial"/>
          <w:sz w:val="20"/>
          <w:szCs w:val="20"/>
        </w:rPr>
        <w:t>ere paramount to ensuring that they could function effectively and efficiently.</w:t>
      </w:r>
      <w:r w:rsidR="007779CC">
        <w:rPr>
          <w:rFonts w:ascii="Arial" w:hAnsi="Arial" w:cs="Arial"/>
          <w:sz w:val="20"/>
          <w:szCs w:val="20"/>
        </w:rPr>
        <w:t xml:space="preserve"> </w:t>
      </w:r>
    </w:p>
    <w:p w:rsidR="007F22EB" w:rsidRDefault="007F22EB" w:rsidP="009C74D3">
      <w:pPr>
        <w:snapToGrid w:val="0"/>
        <w:jc w:val="both"/>
        <w:rPr>
          <w:rFonts w:ascii="Arial" w:hAnsi="Arial" w:cs="Arial"/>
          <w:sz w:val="20"/>
          <w:szCs w:val="20"/>
        </w:rPr>
      </w:pPr>
    </w:p>
    <w:p w:rsidR="00A10E08" w:rsidRDefault="00A10E08" w:rsidP="009C74D3">
      <w:pPr>
        <w:snapToGrid w:val="0"/>
        <w:jc w:val="both"/>
        <w:rPr>
          <w:rFonts w:ascii="Arial" w:hAnsi="Arial" w:cs="Arial"/>
          <w:sz w:val="20"/>
          <w:szCs w:val="20"/>
        </w:rPr>
      </w:pPr>
      <w:r>
        <w:rPr>
          <w:rFonts w:ascii="Arial" w:hAnsi="Arial" w:cs="Arial"/>
          <w:sz w:val="20"/>
          <w:szCs w:val="20"/>
        </w:rPr>
        <w:t>Once established this approach was then used as a template to ensure that all relevant SLA’s were agreed and all Out of Hours Support mechanisms were in place</w:t>
      </w:r>
      <w:r w:rsidR="00181474">
        <w:rPr>
          <w:rFonts w:ascii="Arial" w:hAnsi="Arial" w:cs="Arial"/>
          <w:sz w:val="20"/>
          <w:szCs w:val="20"/>
        </w:rPr>
        <w:t xml:space="preserve"> such as On Call and DBA Support</w:t>
      </w:r>
      <w:r>
        <w:rPr>
          <w:rFonts w:ascii="Arial" w:hAnsi="Arial" w:cs="Arial"/>
          <w:sz w:val="20"/>
          <w:szCs w:val="20"/>
        </w:rPr>
        <w:t>.</w:t>
      </w:r>
    </w:p>
    <w:p w:rsidR="005A55F1" w:rsidRDefault="005A55F1" w:rsidP="009C74D3">
      <w:pPr>
        <w:snapToGrid w:val="0"/>
        <w:jc w:val="both"/>
        <w:rPr>
          <w:rFonts w:ascii="Arial" w:hAnsi="Arial" w:cs="Arial"/>
          <w:sz w:val="20"/>
          <w:szCs w:val="20"/>
        </w:rPr>
      </w:pPr>
    </w:p>
    <w:p w:rsidR="00DC44E9" w:rsidRDefault="005A55F1" w:rsidP="009C74D3">
      <w:pPr>
        <w:snapToGrid w:val="0"/>
        <w:jc w:val="both"/>
        <w:rPr>
          <w:rFonts w:ascii="Arial" w:hAnsi="Arial" w:cs="Arial"/>
          <w:sz w:val="20"/>
          <w:szCs w:val="20"/>
        </w:rPr>
      </w:pPr>
      <w:r>
        <w:rPr>
          <w:rFonts w:ascii="Arial" w:hAnsi="Arial" w:cs="Arial"/>
          <w:sz w:val="20"/>
          <w:szCs w:val="20"/>
        </w:rPr>
        <w:t xml:space="preserve">I </w:t>
      </w:r>
      <w:r w:rsidR="00EB3BD7">
        <w:rPr>
          <w:rFonts w:ascii="Arial" w:hAnsi="Arial" w:cs="Arial"/>
          <w:sz w:val="20"/>
          <w:szCs w:val="20"/>
        </w:rPr>
        <w:t>have now moved away from my</w:t>
      </w:r>
      <w:r>
        <w:rPr>
          <w:rFonts w:ascii="Arial" w:hAnsi="Arial" w:cs="Arial"/>
          <w:sz w:val="20"/>
          <w:szCs w:val="20"/>
        </w:rPr>
        <w:t xml:space="preserve"> Senior Application Support Analyst responsible for a team that provide 24x7 for all of HA’s applications (60 in all) </w:t>
      </w:r>
      <w:r w:rsidR="001224C0">
        <w:rPr>
          <w:rFonts w:ascii="Arial" w:hAnsi="Arial" w:cs="Arial"/>
          <w:sz w:val="20"/>
          <w:szCs w:val="20"/>
        </w:rPr>
        <w:t>and I am now</w:t>
      </w:r>
      <w:r w:rsidR="00EB3BD7">
        <w:rPr>
          <w:rFonts w:ascii="Arial" w:hAnsi="Arial" w:cs="Arial"/>
          <w:sz w:val="20"/>
          <w:szCs w:val="20"/>
        </w:rPr>
        <w:t xml:space="preserve"> Change Manager</w:t>
      </w:r>
      <w:r>
        <w:rPr>
          <w:rFonts w:ascii="Arial" w:hAnsi="Arial" w:cs="Arial"/>
          <w:sz w:val="20"/>
          <w:szCs w:val="20"/>
        </w:rPr>
        <w:t>.</w:t>
      </w:r>
    </w:p>
    <w:p w:rsidR="005A55F1" w:rsidRDefault="005A55F1" w:rsidP="009C74D3">
      <w:pPr>
        <w:snapToGrid w:val="0"/>
        <w:jc w:val="both"/>
        <w:rPr>
          <w:rFonts w:ascii="Arial" w:hAnsi="Arial" w:cs="Arial"/>
          <w:sz w:val="20"/>
          <w:szCs w:val="20"/>
        </w:rPr>
      </w:pPr>
    </w:p>
    <w:p w:rsidR="009C74D3" w:rsidRDefault="009C74D3" w:rsidP="009C74D3">
      <w:pPr>
        <w:snapToGrid w:val="0"/>
        <w:jc w:val="both"/>
        <w:rPr>
          <w:rFonts w:ascii="Arial" w:hAnsi="Arial" w:cs="Arial"/>
          <w:sz w:val="20"/>
          <w:szCs w:val="20"/>
        </w:rPr>
      </w:pPr>
      <w:r w:rsidRPr="00210D82">
        <w:rPr>
          <w:rFonts w:ascii="Arial" w:hAnsi="Arial" w:cs="Arial"/>
          <w:sz w:val="20"/>
          <w:szCs w:val="20"/>
        </w:rPr>
        <w:t>I</w:t>
      </w:r>
      <w:r w:rsidR="00DC44E9">
        <w:rPr>
          <w:rFonts w:ascii="Arial" w:hAnsi="Arial" w:cs="Arial"/>
          <w:sz w:val="20"/>
          <w:szCs w:val="20"/>
        </w:rPr>
        <w:t>n my previous role with Cheshire Constabulary</w:t>
      </w:r>
      <w:r w:rsidR="00CB66B4">
        <w:rPr>
          <w:rFonts w:ascii="Arial" w:hAnsi="Arial" w:cs="Arial"/>
          <w:sz w:val="20"/>
          <w:szCs w:val="20"/>
        </w:rPr>
        <w:t xml:space="preserve"> was </w:t>
      </w:r>
      <w:r w:rsidRPr="00210D82">
        <w:rPr>
          <w:rFonts w:ascii="Arial" w:hAnsi="Arial" w:cs="Arial"/>
          <w:sz w:val="20"/>
          <w:szCs w:val="20"/>
        </w:rPr>
        <w:t xml:space="preserve">also </w:t>
      </w:r>
      <w:r w:rsidR="00CB66B4">
        <w:rPr>
          <w:rFonts w:ascii="Arial" w:hAnsi="Arial" w:cs="Arial"/>
          <w:sz w:val="20"/>
          <w:szCs w:val="20"/>
        </w:rPr>
        <w:t>involved in co-designing and implementing</w:t>
      </w:r>
      <w:r w:rsidRPr="00210D82">
        <w:rPr>
          <w:rFonts w:ascii="Arial" w:hAnsi="Arial" w:cs="Arial"/>
          <w:sz w:val="20"/>
          <w:szCs w:val="20"/>
        </w:rPr>
        <w:t xml:space="preserve"> the system architecture for the Autonomy system as well as writing the front end for the Autonomy system.  The system </w:t>
      </w:r>
      <w:r w:rsidR="00CB66B4">
        <w:rPr>
          <w:rFonts w:ascii="Arial" w:hAnsi="Arial" w:cs="Arial"/>
          <w:sz w:val="20"/>
          <w:szCs w:val="20"/>
        </w:rPr>
        <w:t>was</w:t>
      </w:r>
      <w:r w:rsidRPr="00210D82">
        <w:rPr>
          <w:rFonts w:ascii="Arial" w:hAnsi="Arial" w:cs="Arial"/>
          <w:sz w:val="20"/>
          <w:szCs w:val="20"/>
        </w:rPr>
        <w:t xml:space="preserve"> built to support 4500 users across the whole of Cheshire and hold in excess of 40 million documents all of which can be presented to the user within 3 seconds anywhere in the county.  The front end </w:t>
      </w:r>
      <w:r w:rsidR="00CB66B4">
        <w:rPr>
          <w:rFonts w:ascii="Arial" w:hAnsi="Arial" w:cs="Arial"/>
          <w:sz w:val="20"/>
          <w:szCs w:val="20"/>
        </w:rPr>
        <w:t>was</w:t>
      </w:r>
      <w:r w:rsidRPr="00210D82">
        <w:rPr>
          <w:rFonts w:ascii="Arial" w:hAnsi="Arial" w:cs="Arial"/>
          <w:sz w:val="20"/>
          <w:szCs w:val="20"/>
        </w:rPr>
        <w:t xml:space="preserve"> written primarily in ASP and java script and is integrated into other crime and intelligence systems.  The system has a facility within it which is tailored for </w:t>
      </w:r>
      <w:r w:rsidR="0023338E">
        <w:rPr>
          <w:rFonts w:ascii="Arial" w:hAnsi="Arial" w:cs="Arial"/>
          <w:sz w:val="20"/>
          <w:szCs w:val="20"/>
        </w:rPr>
        <w:t>Disclosures and Vetting</w:t>
      </w:r>
      <w:r w:rsidRPr="00210D82">
        <w:rPr>
          <w:rFonts w:ascii="Arial" w:hAnsi="Arial" w:cs="Arial"/>
          <w:sz w:val="20"/>
          <w:szCs w:val="20"/>
        </w:rPr>
        <w:t xml:space="preserve"> to do Criminal Records Bureau checks, this has revolutionised the department and they now perform much more accurate checks in a much faster time than before.  We also </w:t>
      </w:r>
      <w:r w:rsidR="00CB66B4">
        <w:rPr>
          <w:rFonts w:ascii="Arial" w:hAnsi="Arial" w:cs="Arial"/>
          <w:sz w:val="20"/>
          <w:szCs w:val="20"/>
        </w:rPr>
        <w:t>wrote</w:t>
      </w:r>
      <w:r w:rsidRPr="00210D82">
        <w:rPr>
          <w:rFonts w:ascii="Arial" w:hAnsi="Arial" w:cs="Arial"/>
          <w:sz w:val="20"/>
          <w:szCs w:val="20"/>
        </w:rPr>
        <w:t xml:space="preserve"> a solution for Call Management to help identify repeat victims, and locations instantly when the public call for police assistance be it a 999 or non-emergency call.</w:t>
      </w:r>
    </w:p>
    <w:p w:rsidR="0012125E" w:rsidRPr="00210D82" w:rsidRDefault="0012125E" w:rsidP="009C74D3">
      <w:pPr>
        <w:snapToGrid w:val="0"/>
        <w:jc w:val="both"/>
        <w:rPr>
          <w:rFonts w:ascii="Arial" w:hAnsi="Arial" w:cs="Arial"/>
          <w:sz w:val="20"/>
          <w:szCs w:val="20"/>
        </w:rPr>
      </w:pPr>
    </w:p>
    <w:p w:rsidR="009C74D3" w:rsidRPr="00210D82" w:rsidRDefault="009C74D3" w:rsidP="009C74D3">
      <w:pPr>
        <w:pBdr>
          <w:bottom w:val="single" w:sz="4" w:space="1" w:color="000000"/>
        </w:pBdr>
        <w:jc w:val="both"/>
        <w:rPr>
          <w:rFonts w:ascii="Arial" w:hAnsi="Arial" w:cs="Arial"/>
          <w:b/>
          <w:sz w:val="20"/>
          <w:szCs w:val="20"/>
        </w:rPr>
      </w:pPr>
      <w:r w:rsidRPr="00210D82">
        <w:rPr>
          <w:rFonts w:ascii="Arial" w:hAnsi="Arial" w:cs="Arial"/>
          <w:b/>
          <w:sz w:val="20"/>
          <w:szCs w:val="20"/>
        </w:rPr>
        <w:t>Additional Skills</w:t>
      </w:r>
    </w:p>
    <w:p w:rsidR="009C74D3" w:rsidRDefault="009C74D3" w:rsidP="009C74D3">
      <w:pPr>
        <w:jc w:val="both"/>
        <w:rPr>
          <w:rFonts w:ascii="Arial" w:hAnsi="Arial" w:cs="Arial"/>
          <w:b/>
          <w:sz w:val="20"/>
          <w:szCs w:val="20"/>
        </w:rPr>
      </w:pPr>
    </w:p>
    <w:p w:rsidR="00252ED2" w:rsidRDefault="00B05246" w:rsidP="009C74D3">
      <w:pPr>
        <w:jc w:val="both"/>
        <w:rPr>
          <w:rFonts w:ascii="Arial" w:hAnsi="Arial" w:cs="Arial"/>
          <w:sz w:val="20"/>
          <w:szCs w:val="20"/>
        </w:rPr>
      </w:pPr>
      <w:r w:rsidRPr="00B05246">
        <w:rPr>
          <w:rFonts w:ascii="Arial" w:hAnsi="Arial" w:cs="Arial"/>
          <w:sz w:val="20"/>
          <w:szCs w:val="20"/>
        </w:rPr>
        <w:t xml:space="preserve">It </w:t>
      </w:r>
      <w:r w:rsidR="00CB1B31">
        <w:rPr>
          <w:rFonts w:ascii="Arial" w:hAnsi="Arial" w:cs="Arial"/>
          <w:sz w:val="20"/>
          <w:szCs w:val="20"/>
        </w:rPr>
        <w:t>became</w:t>
      </w:r>
      <w:r w:rsidRPr="00B05246">
        <w:rPr>
          <w:rFonts w:ascii="Arial" w:hAnsi="Arial" w:cs="Arial"/>
          <w:sz w:val="20"/>
          <w:szCs w:val="20"/>
        </w:rPr>
        <w:t xml:space="preserve"> appare</w:t>
      </w:r>
      <w:r>
        <w:rPr>
          <w:rFonts w:ascii="Arial" w:hAnsi="Arial" w:cs="Arial"/>
          <w:sz w:val="20"/>
          <w:szCs w:val="20"/>
        </w:rPr>
        <w:t>nt in</w:t>
      </w:r>
      <w:r w:rsidR="00B574D0">
        <w:rPr>
          <w:rFonts w:ascii="Arial" w:hAnsi="Arial" w:cs="Arial"/>
          <w:sz w:val="20"/>
          <w:szCs w:val="20"/>
        </w:rPr>
        <w:t xml:space="preserve"> my</w:t>
      </w:r>
      <w:r>
        <w:rPr>
          <w:rFonts w:ascii="Arial" w:hAnsi="Arial" w:cs="Arial"/>
          <w:sz w:val="20"/>
          <w:szCs w:val="20"/>
        </w:rPr>
        <w:t xml:space="preserve"> </w:t>
      </w:r>
      <w:r w:rsidR="000C7A29">
        <w:rPr>
          <w:rFonts w:ascii="Arial" w:hAnsi="Arial" w:cs="Arial"/>
          <w:sz w:val="20"/>
          <w:szCs w:val="20"/>
        </w:rPr>
        <w:t>previous</w:t>
      </w:r>
      <w:r>
        <w:rPr>
          <w:rFonts w:ascii="Arial" w:hAnsi="Arial" w:cs="Arial"/>
          <w:sz w:val="20"/>
          <w:szCs w:val="20"/>
        </w:rPr>
        <w:t xml:space="preserve"> role that </w:t>
      </w:r>
      <w:r w:rsidR="00CB1B31">
        <w:rPr>
          <w:rFonts w:ascii="Arial" w:hAnsi="Arial" w:cs="Arial"/>
          <w:sz w:val="20"/>
          <w:szCs w:val="20"/>
        </w:rPr>
        <w:t xml:space="preserve">I </w:t>
      </w:r>
      <w:r>
        <w:rPr>
          <w:rFonts w:ascii="Arial" w:hAnsi="Arial" w:cs="Arial"/>
          <w:sz w:val="20"/>
          <w:szCs w:val="20"/>
        </w:rPr>
        <w:t xml:space="preserve">acquired additional </w:t>
      </w:r>
      <w:r w:rsidR="000968B6">
        <w:rPr>
          <w:rFonts w:ascii="Arial" w:hAnsi="Arial" w:cs="Arial"/>
          <w:sz w:val="20"/>
          <w:szCs w:val="20"/>
        </w:rPr>
        <w:t>Change Management</w:t>
      </w:r>
      <w:r>
        <w:rPr>
          <w:rFonts w:ascii="Arial" w:hAnsi="Arial" w:cs="Arial"/>
          <w:sz w:val="20"/>
          <w:szCs w:val="20"/>
        </w:rPr>
        <w:t xml:space="preserve"> skills which I </w:t>
      </w:r>
      <w:r w:rsidR="000C7A29">
        <w:rPr>
          <w:rFonts w:ascii="Arial" w:hAnsi="Arial" w:cs="Arial"/>
          <w:sz w:val="20"/>
          <w:szCs w:val="20"/>
        </w:rPr>
        <w:t>then</w:t>
      </w:r>
      <w:r>
        <w:rPr>
          <w:rFonts w:ascii="Arial" w:hAnsi="Arial" w:cs="Arial"/>
          <w:sz w:val="20"/>
          <w:szCs w:val="20"/>
        </w:rPr>
        <w:t xml:space="preserve"> put </w:t>
      </w:r>
      <w:r>
        <w:rPr>
          <w:rFonts w:ascii="Arial" w:hAnsi="Arial" w:cs="Arial"/>
          <w:sz w:val="20"/>
          <w:szCs w:val="20"/>
        </w:rPr>
        <w:lastRenderedPageBreak/>
        <w:t xml:space="preserve">to good use during the </w:t>
      </w:r>
      <w:r w:rsidR="003900F4">
        <w:rPr>
          <w:rFonts w:ascii="Arial" w:hAnsi="Arial" w:cs="Arial"/>
          <w:sz w:val="20"/>
          <w:szCs w:val="20"/>
        </w:rPr>
        <w:t>2</w:t>
      </w:r>
      <w:r w:rsidR="000C7A29">
        <w:rPr>
          <w:rFonts w:ascii="Arial" w:hAnsi="Arial" w:cs="Arial"/>
          <w:sz w:val="20"/>
          <w:szCs w:val="20"/>
        </w:rPr>
        <w:t>.5</w:t>
      </w:r>
      <w:r w:rsidR="003900F4">
        <w:rPr>
          <w:rFonts w:ascii="Arial" w:hAnsi="Arial" w:cs="Arial"/>
          <w:sz w:val="20"/>
          <w:szCs w:val="20"/>
        </w:rPr>
        <w:t xml:space="preserve"> years</w:t>
      </w:r>
      <w:r w:rsidR="00CB1B31">
        <w:rPr>
          <w:rFonts w:ascii="Arial" w:hAnsi="Arial" w:cs="Arial"/>
          <w:sz w:val="20"/>
          <w:szCs w:val="20"/>
        </w:rPr>
        <w:t xml:space="preserve"> I was with Leidos</w:t>
      </w:r>
      <w:r>
        <w:rPr>
          <w:rFonts w:ascii="Arial" w:hAnsi="Arial" w:cs="Arial"/>
          <w:sz w:val="20"/>
          <w:szCs w:val="20"/>
        </w:rPr>
        <w:t>. I spent considerable time with 3</w:t>
      </w:r>
      <w:r w:rsidRPr="00B05246">
        <w:rPr>
          <w:rFonts w:ascii="Arial" w:hAnsi="Arial" w:cs="Arial"/>
          <w:sz w:val="20"/>
          <w:szCs w:val="20"/>
          <w:vertAlign w:val="superscript"/>
        </w:rPr>
        <w:t>rd</w:t>
      </w:r>
      <w:r>
        <w:rPr>
          <w:rFonts w:ascii="Arial" w:hAnsi="Arial" w:cs="Arial"/>
          <w:sz w:val="20"/>
          <w:szCs w:val="20"/>
        </w:rPr>
        <w:t xml:space="preserve"> party suppliers, the business and other external agencies ensuring that all relevant support mechanisms are in place and that the skill sets and knowledge of existing staff members have been applied to areas best s</w:t>
      </w:r>
      <w:r w:rsidR="00252ED2">
        <w:rPr>
          <w:rFonts w:ascii="Arial" w:hAnsi="Arial" w:cs="Arial"/>
          <w:sz w:val="20"/>
          <w:szCs w:val="20"/>
        </w:rPr>
        <w:t>uited to their ability.</w:t>
      </w:r>
    </w:p>
    <w:p w:rsidR="00252ED2" w:rsidRDefault="00252ED2" w:rsidP="009C74D3">
      <w:pPr>
        <w:jc w:val="both"/>
        <w:rPr>
          <w:rFonts w:ascii="Arial" w:hAnsi="Arial" w:cs="Arial"/>
          <w:sz w:val="20"/>
          <w:szCs w:val="20"/>
        </w:rPr>
      </w:pPr>
    </w:p>
    <w:p w:rsidR="00DA34CE" w:rsidRDefault="00252ED2" w:rsidP="00252ED2">
      <w:pPr>
        <w:jc w:val="both"/>
        <w:rPr>
          <w:rFonts w:ascii="Arial" w:hAnsi="Arial" w:cs="Arial"/>
          <w:sz w:val="20"/>
          <w:szCs w:val="20"/>
        </w:rPr>
      </w:pPr>
      <w:r>
        <w:rPr>
          <w:rFonts w:ascii="Arial" w:hAnsi="Arial" w:cs="Arial"/>
          <w:sz w:val="20"/>
          <w:szCs w:val="20"/>
        </w:rPr>
        <w:t xml:space="preserve">I also </w:t>
      </w:r>
      <w:r w:rsidR="000C7A29">
        <w:rPr>
          <w:rFonts w:ascii="Arial" w:hAnsi="Arial" w:cs="Arial"/>
          <w:sz w:val="20"/>
          <w:szCs w:val="20"/>
        </w:rPr>
        <w:t>undertook</w:t>
      </w:r>
      <w:r>
        <w:rPr>
          <w:rFonts w:ascii="Arial" w:hAnsi="Arial" w:cs="Arial"/>
          <w:sz w:val="20"/>
          <w:szCs w:val="20"/>
        </w:rPr>
        <w:t xml:space="preserve"> on the responsibility of managing </w:t>
      </w:r>
      <w:r w:rsidR="000968B6">
        <w:rPr>
          <w:rFonts w:ascii="Arial" w:hAnsi="Arial" w:cs="Arial"/>
          <w:sz w:val="20"/>
          <w:szCs w:val="20"/>
        </w:rPr>
        <w:t>10</w:t>
      </w:r>
      <w:r>
        <w:rPr>
          <w:rFonts w:ascii="Arial" w:hAnsi="Arial" w:cs="Arial"/>
          <w:sz w:val="20"/>
          <w:szCs w:val="20"/>
        </w:rPr>
        <w:t xml:space="preserve"> Application Support Analysts across 3 locations namely Warrington, Leeds and Bristol and I am enjoying the rewards and benefits this brings as they develop and learn new skills daily. </w:t>
      </w:r>
    </w:p>
    <w:p w:rsidR="00DA34CE" w:rsidRDefault="00DA34CE" w:rsidP="009C74D3">
      <w:pPr>
        <w:snapToGrid w:val="0"/>
        <w:jc w:val="both"/>
        <w:rPr>
          <w:rFonts w:ascii="Arial" w:hAnsi="Arial" w:cs="Arial"/>
          <w:sz w:val="20"/>
          <w:szCs w:val="20"/>
        </w:rPr>
      </w:pPr>
    </w:p>
    <w:p w:rsidR="009C74D3" w:rsidRPr="00210D82" w:rsidRDefault="00C565AD" w:rsidP="009C74D3">
      <w:pPr>
        <w:snapToGrid w:val="0"/>
        <w:jc w:val="both"/>
        <w:rPr>
          <w:rFonts w:ascii="Arial" w:hAnsi="Arial" w:cs="Arial"/>
          <w:sz w:val="20"/>
          <w:szCs w:val="20"/>
        </w:rPr>
      </w:pPr>
      <w:r>
        <w:rPr>
          <w:rFonts w:ascii="Arial" w:hAnsi="Arial" w:cs="Arial"/>
          <w:sz w:val="20"/>
          <w:szCs w:val="20"/>
        </w:rPr>
        <w:t>In my previous role in Cheshire Constabulary my</w:t>
      </w:r>
      <w:r w:rsidR="009C74D3" w:rsidRPr="00210D82">
        <w:rPr>
          <w:rFonts w:ascii="Arial" w:hAnsi="Arial" w:cs="Arial"/>
          <w:sz w:val="20"/>
          <w:szCs w:val="20"/>
        </w:rPr>
        <w:t xml:space="preserve"> main support role other than Autonomy, </w:t>
      </w:r>
      <w:r w:rsidR="00FC00D4">
        <w:rPr>
          <w:rFonts w:ascii="Arial" w:hAnsi="Arial" w:cs="Arial"/>
          <w:sz w:val="20"/>
          <w:szCs w:val="20"/>
        </w:rPr>
        <w:t>was</w:t>
      </w:r>
      <w:r w:rsidR="009C74D3" w:rsidRPr="00210D82">
        <w:rPr>
          <w:rFonts w:ascii="Arial" w:hAnsi="Arial" w:cs="Arial"/>
          <w:sz w:val="20"/>
          <w:szCs w:val="20"/>
        </w:rPr>
        <w:t xml:space="preserve"> the force’s data warehouse.  This </w:t>
      </w:r>
      <w:r w:rsidR="00FC00D4">
        <w:rPr>
          <w:rFonts w:ascii="Arial" w:hAnsi="Arial" w:cs="Arial"/>
          <w:sz w:val="20"/>
          <w:szCs w:val="20"/>
        </w:rPr>
        <w:t>was</w:t>
      </w:r>
      <w:r w:rsidR="009C74D3" w:rsidRPr="00210D82">
        <w:rPr>
          <w:rFonts w:ascii="Arial" w:hAnsi="Arial" w:cs="Arial"/>
          <w:sz w:val="20"/>
          <w:szCs w:val="20"/>
        </w:rPr>
        <w:t xml:space="preserve"> an Oracle 10g database, which </w:t>
      </w:r>
      <w:r w:rsidR="00FC00D4">
        <w:rPr>
          <w:rFonts w:ascii="Arial" w:hAnsi="Arial" w:cs="Arial"/>
          <w:sz w:val="20"/>
          <w:szCs w:val="20"/>
        </w:rPr>
        <w:t>was</w:t>
      </w:r>
      <w:r w:rsidR="009C74D3" w:rsidRPr="00210D82">
        <w:rPr>
          <w:rFonts w:ascii="Arial" w:hAnsi="Arial" w:cs="Arial"/>
          <w:sz w:val="20"/>
          <w:szCs w:val="20"/>
        </w:rPr>
        <w:t xml:space="preserve"> mainly based on a relational database, however, we implemented Data Marts, and we </w:t>
      </w:r>
      <w:r w:rsidR="00FC00D4">
        <w:rPr>
          <w:rFonts w:ascii="Arial" w:hAnsi="Arial" w:cs="Arial"/>
          <w:sz w:val="20"/>
          <w:szCs w:val="20"/>
        </w:rPr>
        <w:t>went on to</w:t>
      </w:r>
      <w:r w:rsidR="009C74D3" w:rsidRPr="00210D82">
        <w:rPr>
          <w:rFonts w:ascii="Arial" w:hAnsi="Arial" w:cs="Arial"/>
          <w:sz w:val="20"/>
          <w:szCs w:val="20"/>
        </w:rPr>
        <w:t xml:space="preserve"> e</w:t>
      </w:r>
      <w:r w:rsidR="00FC00D4">
        <w:rPr>
          <w:rFonts w:ascii="Arial" w:hAnsi="Arial" w:cs="Arial"/>
          <w:sz w:val="20"/>
          <w:szCs w:val="20"/>
        </w:rPr>
        <w:t>xperiment</w:t>
      </w:r>
      <w:r w:rsidR="009C74D3" w:rsidRPr="00210D82">
        <w:rPr>
          <w:rFonts w:ascii="Arial" w:hAnsi="Arial" w:cs="Arial"/>
          <w:sz w:val="20"/>
          <w:szCs w:val="20"/>
        </w:rPr>
        <w:t xml:space="preserve"> with data cubes.  The ETL layer of the warehouse </w:t>
      </w:r>
      <w:r w:rsidR="00FC00D4">
        <w:rPr>
          <w:rFonts w:ascii="Arial" w:hAnsi="Arial" w:cs="Arial"/>
          <w:sz w:val="20"/>
          <w:szCs w:val="20"/>
        </w:rPr>
        <w:t>was</w:t>
      </w:r>
      <w:r w:rsidR="009C74D3" w:rsidRPr="00210D82">
        <w:rPr>
          <w:rFonts w:ascii="Arial" w:hAnsi="Arial" w:cs="Arial"/>
          <w:sz w:val="20"/>
          <w:szCs w:val="20"/>
        </w:rPr>
        <w:t xml:space="preserve"> built using Business Objects Data Integrator</w:t>
      </w:r>
      <w:r w:rsidR="00FC00D4">
        <w:rPr>
          <w:rFonts w:ascii="Arial" w:hAnsi="Arial" w:cs="Arial"/>
          <w:sz w:val="20"/>
          <w:szCs w:val="20"/>
        </w:rPr>
        <w:t xml:space="preserve"> and w</w:t>
      </w:r>
      <w:r w:rsidR="009C74D3" w:rsidRPr="00210D82">
        <w:rPr>
          <w:rFonts w:ascii="Arial" w:hAnsi="Arial" w:cs="Arial"/>
          <w:sz w:val="20"/>
          <w:szCs w:val="20"/>
        </w:rPr>
        <w:t>e present</w:t>
      </w:r>
      <w:r w:rsidR="00FC00D4">
        <w:rPr>
          <w:rFonts w:ascii="Arial" w:hAnsi="Arial" w:cs="Arial"/>
          <w:sz w:val="20"/>
          <w:szCs w:val="20"/>
        </w:rPr>
        <w:t>ed</w:t>
      </w:r>
      <w:r w:rsidR="009C74D3" w:rsidRPr="00210D82">
        <w:rPr>
          <w:rFonts w:ascii="Arial" w:hAnsi="Arial" w:cs="Arial"/>
          <w:sz w:val="20"/>
          <w:szCs w:val="20"/>
        </w:rPr>
        <w:t xml:space="preserve"> the warehouse to the users via Business Objects XI and i2 which again I support</w:t>
      </w:r>
      <w:r w:rsidR="00FC00D4">
        <w:rPr>
          <w:rFonts w:ascii="Arial" w:hAnsi="Arial" w:cs="Arial"/>
          <w:sz w:val="20"/>
          <w:szCs w:val="20"/>
        </w:rPr>
        <w:t>ed and maintained.</w:t>
      </w:r>
    </w:p>
    <w:p w:rsidR="009C74D3" w:rsidRPr="00210D82" w:rsidRDefault="009C74D3" w:rsidP="009C74D3">
      <w:pPr>
        <w:snapToGrid w:val="0"/>
        <w:jc w:val="both"/>
        <w:rPr>
          <w:rFonts w:ascii="Arial" w:hAnsi="Arial" w:cs="Arial"/>
          <w:sz w:val="20"/>
          <w:szCs w:val="20"/>
        </w:rPr>
      </w:pPr>
    </w:p>
    <w:p w:rsidR="009C74D3" w:rsidRDefault="009C74D3" w:rsidP="00FC00D4">
      <w:pPr>
        <w:snapToGrid w:val="0"/>
        <w:jc w:val="both"/>
        <w:rPr>
          <w:rFonts w:ascii="Arial" w:hAnsi="Arial" w:cs="Arial"/>
          <w:sz w:val="20"/>
          <w:szCs w:val="20"/>
        </w:rPr>
      </w:pPr>
      <w:r w:rsidRPr="00210D82">
        <w:rPr>
          <w:rFonts w:ascii="Arial" w:hAnsi="Arial" w:cs="Arial"/>
          <w:sz w:val="20"/>
          <w:szCs w:val="20"/>
        </w:rPr>
        <w:t xml:space="preserve">In addition to the above I </w:t>
      </w:r>
      <w:r w:rsidR="00FC00D4">
        <w:rPr>
          <w:rFonts w:ascii="Arial" w:hAnsi="Arial" w:cs="Arial"/>
          <w:sz w:val="20"/>
          <w:szCs w:val="20"/>
        </w:rPr>
        <w:t>was</w:t>
      </w:r>
      <w:r w:rsidRPr="00210D82">
        <w:rPr>
          <w:rFonts w:ascii="Arial" w:hAnsi="Arial" w:cs="Arial"/>
          <w:sz w:val="20"/>
          <w:szCs w:val="20"/>
        </w:rPr>
        <w:t xml:space="preserve"> also responsible for the day to day maintenance of </w:t>
      </w:r>
      <w:r w:rsidR="00FC00D4">
        <w:rPr>
          <w:rFonts w:ascii="Arial" w:hAnsi="Arial" w:cs="Arial"/>
          <w:sz w:val="20"/>
          <w:szCs w:val="20"/>
        </w:rPr>
        <w:t>their</w:t>
      </w:r>
      <w:r w:rsidRPr="00210D82">
        <w:rPr>
          <w:rFonts w:ascii="Arial" w:hAnsi="Arial" w:cs="Arial"/>
          <w:sz w:val="20"/>
          <w:szCs w:val="20"/>
        </w:rPr>
        <w:t xml:space="preserve"> AccsMap Road Traffic Collision system which logs and records all RTC data around the county of Cheshire, and is then sent to the relevant government departments for statistical purposes.</w:t>
      </w:r>
    </w:p>
    <w:p w:rsidR="00FC00D4" w:rsidRDefault="00FC00D4" w:rsidP="00FC00D4">
      <w:pPr>
        <w:snapToGrid w:val="0"/>
        <w:jc w:val="both"/>
        <w:rPr>
          <w:rFonts w:ascii="Arial" w:hAnsi="Arial" w:cs="Arial"/>
          <w:b/>
          <w:bCs/>
          <w:sz w:val="20"/>
          <w:szCs w:val="20"/>
        </w:rPr>
      </w:pPr>
    </w:p>
    <w:p w:rsidR="009C74D3" w:rsidRPr="00210D82" w:rsidRDefault="009C74D3" w:rsidP="009C74D3">
      <w:pPr>
        <w:pBdr>
          <w:bottom w:val="single" w:sz="4" w:space="1" w:color="000000"/>
        </w:pBdr>
        <w:jc w:val="both"/>
        <w:rPr>
          <w:rFonts w:ascii="Arial" w:hAnsi="Arial" w:cs="Arial"/>
          <w:b/>
          <w:bCs/>
          <w:sz w:val="20"/>
          <w:szCs w:val="20"/>
        </w:rPr>
      </w:pPr>
      <w:r w:rsidRPr="00210D82">
        <w:rPr>
          <w:rFonts w:ascii="Arial" w:hAnsi="Arial" w:cs="Arial"/>
          <w:b/>
          <w:bCs/>
          <w:sz w:val="20"/>
          <w:szCs w:val="20"/>
        </w:rPr>
        <w:t>Experience</w:t>
      </w:r>
      <w:r w:rsidR="00E5398C">
        <w:rPr>
          <w:rFonts w:ascii="Arial" w:hAnsi="Arial" w:cs="Arial"/>
          <w:b/>
          <w:bCs/>
          <w:sz w:val="20"/>
          <w:szCs w:val="20"/>
        </w:rPr>
        <w:t xml:space="preserve"> and Skill Sets</w:t>
      </w:r>
    </w:p>
    <w:p w:rsidR="008946EF" w:rsidRDefault="008946EF" w:rsidP="00015173">
      <w:pPr>
        <w:jc w:val="both"/>
        <w:rPr>
          <w:rFonts w:ascii="Arial" w:hAnsi="Arial" w:cs="Arial"/>
          <w:b/>
          <w:bCs/>
          <w:sz w:val="20"/>
          <w:szCs w:val="20"/>
        </w:rPr>
      </w:pPr>
    </w:p>
    <w:p w:rsidR="00E62EBA" w:rsidRDefault="007742AC" w:rsidP="00015173">
      <w:pPr>
        <w:jc w:val="both"/>
        <w:rPr>
          <w:rFonts w:ascii="Arial" w:hAnsi="Arial" w:cs="Arial"/>
          <w:b/>
          <w:bCs/>
          <w:sz w:val="20"/>
          <w:szCs w:val="20"/>
        </w:rPr>
      </w:pPr>
      <w:r>
        <w:rPr>
          <w:rFonts w:ascii="Arial" w:hAnsi="Arial" w:cs="Arial"/>
          <w:b/>
          <w:bCs/>
          <w:sz w:val="20"/>
          <w:szCs w:val="20"/>
        </w:rPr>
        <w:t>Deskside Engineer</w:t>
      </w:r>
      <w:r w:rsidR="00437225">
        <w:rPr>
          <w:rFonts w:ascii="Arial" w:hAnsi="Arial" w:cs="Arial"/>
          <w:b/>
          <w:bCs/>
          <w:sz w:val="20"/>
          <w:szCs w:val="20"/>
        </w:rPr>
        <w:t xml:space="preserve">, Manchester Airport Group PLC </w:t>
      </w:r>
      <w:r w:rsidR="00EA356C">
        <w:rPr>
          <w:rFonts w:ascii="Arial" w:hAnsi="Arial" w:cs="Arial"/>
          <w:b/>
          <w:bCs/>
          <w:sz w:val="20"/>
          <w:szCs w:val="20"/>
        </w:rPr>
        <w:t xml:space="preserve">September </w:t>
      </w:r>
      <w:r w:rsidR="00437225">
        <w:rPr>
          <w:rFonts w:ascii="Arial" w:hAnsi="Arial" w:cs="Arial"/>
          <w:b/>
          <w:bCs/>
          <w:sz w:val="20"/>
          <w:szCs w:val="20"/>
        </w:rPr>
        <w:t>2017 – To Present</w:t>
      </w:r>
    </w:p>
    <w:p w:rsidR="00234743" w:rsidRDefault="00234743" w:rsidP="00234743">
      <w:pPr>
        <w:widowControl/>
        <w:suppressAutoHyphens w:val="0"/>
        <w:jc w:val="both"/>
        <w:rPr>
          <w:rFonts w:ascii="Arial" w:hAnsi="Arial" w:cs="Arial"/>
          <w:sz w:val="20"/>
          <w:szCs w:val="20"/>
        </w:rPr>
      </w:pPr>
    </w:p>
    <w:p w:rsidR="00234743" w:rsidRPr="00234743" w:rsidRDefault="00234743" w:rsidP="00EE1EA1">
      <w:pPr>
        <w:widowControl/>
        <w:numPr>
          <w:ilvl w:val="0"/>
          <w:numId w:val="13"/>
        </w:numPr>
        <w:suppressAutoHyphens w:val="0"/>
        <w:rPr>
          <w:rFonts w:ascii="Arial" w:hAnsi="Arial" w:cs="Arial"/>
          <w:sz w:val="20"/>
          <w:szCs w:val="20"/>
        </w:rPr>
      </w:pPr>
      <w:r w:rsidRPr="00234743">
        <w:rPr>
          <w:rFonts w:ascii="Arial" w:hAnsi="Arial" w:cs="Arial"/>
          <w:sz w:val="20"/>
          <w:szCs w:val="20"/>
        </w:rPr>
        <w:t>I am currently part of a 24/7 Team that provide provision of Deskside assistance for the resolution of customer Hardware and Software faults within agreed SLA’s whilst ensuring customer satisfaction.</w:t>
      </w:r>
    </w:p>
    <w:p w:rsidR="00234743" w:rsidRPr="00234743" w:rsidRDefault="00234743" w:rsidP="00EE1EA1">
      <w:pPr>
        <w:rPr>
          <w:rFonts w:ascii="Arial" w:hAnsi="Arial" w:cs="Arial"/>
          <w:sz w:val="20"/>
          <w:szCs w:val="20"/>
        </w:rPr>
      </w:pPr>
    </w:p>
    <w:p w:rsidR="00234743" w:rsidRPr="00234743" w:rsidRDefault="00234743" w:rsidP="00EE1EA1">
      <w:pPr>
        <w:widowControl/>
        <w:numPr>
          <w:ilvl w:val="0"/>
          <w:numId w:val="13"/>
        </w:numPr>
        <w:suppressAutoHyphens w:val="0"/>
        <w:ind w:right="342"/>
        <w:rPr>
          <w:rFonts w:ascii="Arial" w:hAnsi="Arial" w:cs="Arial"/>
          <w:sz w:val="20"/>
          <w:szCs w:val="20"/>
        </w:rPr>
      </w:pPr>
      <w:r w:rsidRPr="00234743">
        <w:rPr>
          <w:rFonts w:ascii="Arial" w:hAnsi="Arial" w:cs="Arial"/>
          <w:sz w:val="20"/>
          <w:szCs w:val="20"/>
        </w:rPr>
        <w:t>I am part of a Team that provide Core Hour &amp; OOH Operational Systems Support and Fault Diagnosis; proactive OOH Proactive Fault Finding.</w:t>
      </w:r>
    </w:p>
    <w:p w:rsidR="00234743" w:rsidRPr="00234743" w:rsidRDefault="00234743" w:rsidP="00EE1EA1">
      <w:pPr>
        <w:ind w:right="342"/>
        <w:rPr>
          <w:rFonts w:ascii="Arial" w:hAnsi="Arial" w:cs="Arial"/>
          <w:sz w:val="20"/>
          <w:szCs w:val="20"/>
        </w:rPr>
      </w:pPr>
    </w:p>
    <w:p w:rsidR="00234743" w:rsidRPr="00234743" w:rsidRDefault="00234743" w:rsidP="00EE1EA1">
      <w:pPr>
        <w:widowControl/>
        <w:numPr>
          <w:ilvl w:val="0"/>
          <w:numId w:val="13"/>
        </w:numPr>
        <w:suppressAutoHyphens w:val="0"/>
        <w:ind w:right="342"/>
        <w:rPr>
          <w:rFonts w:ascii="Arial" w:hAnsi="Arial" w:cs="Arial"/>
          <w:sz w:val="20"/>
          <w:szCs w:val="20"/>
        </w:rPr>
      </w:pPr>
      <w:r w:rsidRPr="00234743">
        <w:rPr>
          <w:rFonts w:ascii="Arial" w:hAnsi="Arial" w:cs="Arial"/>
          <w:sz w:val="20"/>
          <w:szCs w:val="20"/>
        </w:rPr>
        <w:t>I provide Ad hoc Project Resource when required by the Service Desk Team Leader or Global Service Desk Manager.</w:t>
      </w:r>
    </w:p>
    <w:p w:rsidR="00234743" w:rsidRPr="00234743" w:rsidRDefault="00234743" w:rsidP="00EE1EA1">
      <w:pPr>
        <w:ind w:right="342"/>
        <w:rPr>
          <w:rFonts w:ascii="Arial" w:hAnsi="Arial" w:cs="Arial"/>
          <w:sz w:val="20"/>
          <w:szCs w:val="20"/>
        </w:rPr>
      </w:pPr>
    </w:p>
    <w:p w:rsidR="00234743" w:rsidRPr="00234743" w:rsidRDefault="00234743" w:rsidP="00EE1EA1">
      <w:pPr>
        <w:widowControl/>
        <w:numPr>
          <w:ilvl w:val="0"/>
          <w:numId w:val="13"/>
        </w:numPr>
        <w:suppressAutoHyphens w:val="0"/>
        <w:ind w:right="342"/>
        <w:rPr>
          <w:rFonts w:ascii="Arial" w:hAnsi="Arial" w:cs="Arial"/>
          <w:sz w:val="20"/>
          <w:szCs w:val="20"/>
        </w:rPr>
      </w:pPr>
      <w:r w:rsidRPr="00234743">
        <w:rPr>
          <w:rFonts w:ascii="Arial" w:hAnsi="Arial" w:cs="Arial"/>
          <w:sz w:val="20"/>
          <w:szCs w:val="20"/>
        </w:rPr>
        <w:t>Escalation of Major and Degraded incidents to the designated Major Incident Manager on the on-call rota to ensure minimum business disruption.</w:t>
      </w:r>
    </w:p>
    <w:p w:rsidR="00234743" w:rsidRPr="00234743" w:rsidRDefault="00234743" w:rsidP="00EE1EA1">
      <w:pPr>
        <w:ind w:right="342"/>
        <w:rPr>
          <w:rFonts w:ascii="Arial" w:hAnsi="Arial" w:cs="Arial"/>
          <w:sz w:val="20"/>
          <w:szCs w:val="20"/>
        </w:rPr>
      </w:pPr>
    </w:p>
    <w:p w:rsidR="00234743" w:rsidRPr="00234743" w:rsidRDefault="00234743" w:rsidP="00EE1EA1">
      <w:pPr>
        <w:widowControl/>
        <w:numPr>
          <w:ilvl w:val="0"/>
          <w:numId w:val="13"/>
        </w:numPr>
        <w:suppressAutoHyphens w:val="0"/>
        <w:rPr>
          <w:rFonts w:ascii="Arial" w:hAnsi="Arial" w:cs="Arial"/>
          <w:sz w:val="20"/>
          <w:szCs w:val="20"/>
        </w:rPr>
      </w:pPr>
      <w:r w:rsidRPr="00234743">
        <w:rPr>
          <w:rFonts w:ascii="Arial" w:hAnsi="Arial" w:cs="Arial"/>
          <w:sz w:val="20"/>
          <w:szCs w:val="20"/>
        </w:rPr>
        <w:t>I provide users with a single contact point for all their IT needs, making interaction with IT Services easier, and improving customer service and business user satisfaction.</w:t>
      </w:r>
    </w:p>
    <w:p w:rsidR="00234743" w:rsidRPr="00234743" w:rsidRDefault="00234743" w:rsidP="00EE1EA1">
      <w:pPr>
        <w:rPr>
          <w:rFonts w:ascii="Arial" w:hAnsi="Arial" w:cs="Arial"/>
          <w:sz w:val="20"/>
          <w:szCs w:val="20"/>
        </w:rPr>
      </w:pPr>
    </w:p>
    <w:p w:rsidR="00234743" w:rsidRPr="00234743" w:rsidRDefault="00234743" w:rsidP="00EE1EA1">
      <w:pPr>
        <w:widowControl/>
        <w:numPr>
          <w:ilvl w:val="0"/>
          <w:numId w:val="13"/>
        </w:numPr>
        <w:suppressAutoHyphens w:val="0"/>
        <w:rPr>
          <w:rFonts w:ascii="Arial" w:hAnsi="Arial" w:cs="Arial"/>
          <w:sz w:val="20"/>
          <w:szCs w:val="20"/>
        </w:rPr>
      </w:pPr>
      <w:r w:rsidRPr="00234743">
        <w:rPr>
          <w:rFonts w:ascii="Arial" w:hAnsi="Arial" w:cs="Arial"/>
          <w:sz w:val="20"/>
          <w:szCs w:val="20"/>
        </w:rPr>
        <w:t>Take telephone calls, self-service contacts and emails and take appropriate action to ensure there is a record of all user interaction, and that those interactions are dealt with as efficiently and effectively as possible.</w:t>
      </w:r>
    </w:p>
    <w:p w:rsidR="00234743" w:rsidRPr="00234743" w:rsidRDefault="00234743" w:rsidP="00EE1EA1">
      <w:pPr>
        <w:rPr>
          <w:rFonts w:ascii="Arial" w:hAnsi="Arial" w:cs="Arial"/>
          <w:sz w:val="20"/>
          <w:szCs w:val="20"/>
        </w:rPr>
      </w:pPr>
    </w:p>
    <w:p w:rsidR="00234743" w:rsidRPr="00234743" w:rsidRDefault="00234743" w:rsidP="00EE1EA1">
      <w:pPr>
        <w:widowControl/>
        <w:numPr>
          <w:ilvl w:val="0"/>
          <w:numId w:val="13"/>
        </w:numPr>
        <w:suppressAutoHyphens w:val="0"/>
        <w:rPr>
          <w:rFonts w:ascii="Arial" w:hAnsi="Arial" w:cs="Arial"/>
          <w:sz w:val="20"/>
          <w:szCs w:val="20"/>
        </w:rPr>
      </w:pPr>
      <w:r w:rsidRPr="00234743">
        <w:rPr>
          <w:rFonts w:ascii="Arial" w:hAnsi="Arial" w:cs="Arial"/>
          <w:sz w:val="20"/>
          <w:szCs w:val="20"/>
        </w:rPr>
        <w:t>Take end-to-end ownership of all Incidents and Service Requests to ensure that a specific individual remains accountable, providing consistency to the reporting user’</w:t>
      </w:r>
    </w:p>
    <w:p w:rsidR="00234743" w:rsidRPr="00234743" w:rsidRDefault="00234743" w:rsidP="00EE1EA1">
      <w:pPr>
        <w:rPr>
          <w:rFonts w:ascii="Arial" w:hAnsi="Arial" w:cs="Arial"/>
          <w:sz w:val="20"/>
          <w:szCs w:val="20"/>
        </w:rPr>
      </w:pPr>
    </w:p>
    <w:p w:rsidR="00234743" w:rsidRPr="00234743" w:rsidRDefault="00234743" w:rsidP="00EE1EA1">
      <w:pPr>
        <w:widowControl/>
        <w:numPr>
          <w:ilvl w:val="0"/>
          <w:numId w:val="13"/>
        </w:numPr>
        <w:suppressAutoHyphens w:val="0"/>
        <w:rPr>
          <w:rFonts w:ascii="Arial" w:hAnsi="Arial" w:cs="Arial"/>
          <w:sz w:val="20"/>
          <w:szCs w:val="20"/>
        </w:rPr>
      </w:pPr>
      <w:r w:rsidRPr="00234743">
        <w:rPr>
          <w:rFonts w:ascii="Arial" w:hAnsi="Arial" w:cs="Arial"/>
          <w:sz w:val="20"/>
          <w:szCs w:val="20"/>
        </w:rPr>
        <w:t>Perform Incident and Service Request logging, prioritisation, categorisation and initial diagnosis to ensure that all Incidents and Service Requests are correctly recorded.</w:t>
      </w:r>
    </w:p>
    <w:p w:rsidR="00234743" w:rsidRPr="00234743" w:rsidRDefault="00234743" w:rsidP="00EE1EA1">
      <w:pPr>
        <w:rPr>
          <w:rFonts w:ascii="Arial" w:hAnsi="Arial" w:cs="Arial"/>
          <w:sz w:val="20"/>
          <w:szCs w:val="20"/>
        </w:rPr>
      </w:pPr>
    </w:p>
    <w:p w:rsidR="00234743" w:rsidRPr="00234743" w:rsidRDefault="00234743" w:rsidP="00EE1EA1">
      <w:pPr>
        <w:widowControl/>
        <w:numPr>
          <w:ilvl w:val="0"/>
          <w:numId w:val="13"/>
        </w:numPr>
        <w:suppressAutoHyphens w:val="0"/>
        <w:rPr>
          <w:rFonts w:ascii="Arial" w:hAnsi="Arial" w:cs="Arial"/>
          <w:sz w:val="20"/>
          <w:szCs w:val="20"/>
        </w:rPr>
      </w:pPr>
      <w:r w:rsidRPr="00234743">
        <w:rPr>
          <w:rFonts w:ascii="Arial" w:hAnsi="Arial" w:cs="Arial"/>
          <w:sz w:val="20"/>
          <w:szCs w:val="20"/>
        </w:rPr>
        <w:t xml:space="preserve">Search the Service Management tool, to ascertain if there are any open Incidents, Service Requests, Problems, Known Errors or Changes that are related to the current issue, and link the issue to them if appropriate. </w:t>
      </w:r>
    </w:p>
    <w:p w:rsidR="00234743" w:rsidRPr="00234743" w:rsidRDefault="00234743" w:rsidP="00EE1EA1">
      <w:pPr>
        <w:rPr>
          <w:rFonts w:ascii="Arial" w:hAnsi="Arial" w:cs="Arial"/>
          <w:sz w:val="20"/>
          <w:szCs w:val="20"/>
        </w:rPr>
      </w:pPr>
    </w:p>
    <w:p w:rsidR="00234743" w:rsidRPr="00234743" w:rsidRDefault="00234743" w:rsidP="00EE1EA1">
      <w:pPr>
        <w:widowControl/>
        <w:numPr>
          <w:ilvl w:val="0"/>
          <w:numId w:val="13"/>
        </w:numPr>
        <w:suppressAutoHyphens w:val="0"/>
        <w:rPr>
          <w:rFonts w:ascii="Arial" w:hAnsi="Arial" w:cs="Arial"/>
          <w:sz w:val="20"/>
          <w:szCs w:val="20"/>
        </w:rPr>
      </w:pPr>
      <w:r w:rsidRPr="00234743">
        <w:rPr>
          <w:rFonts w:ascii="Arial" w:hAnsi="Arial" w:cs="Arial"/>
          <w:sz w:val="20"/>
          <w:szCs w:val="20"/>
        </w:rPr>
        <w:t>Perform First Time Fix where possible, via technical fix (Using remote access tools if necessary), or provision of information/guidance.</w:t>
      </w:r>
    </w:p>
    <w:p w:rsidR="00234743" w:rsidRPr="00234743" w:rsidRDefault="00234743" w:rsidP="00EE1EA1">
      <w:pPr>
        <w:rPr>
          <w:rFonts w:ascii="Arial" w:hAnsi="Arial" w:cs="Arial"/>
          <w:sz w:val="20"/>
          <w:szCs w:val="20"/>
        </w:rPr>
      </w:pPr>
    </w:p>
    <w:p w:rsidR="00234743" w:rsidRPr="00234743" w:rsidRDefault="00234743" w:rsidP="00EE1EA1">
      <w:pPr>
        <w:widowControl/>
        <w:numPr>
          <w:ilvl w:val="0"/>
          <w:numId w:val="13"/>
        </w:numPr>
        <w:suppressAutoHyphens w:val="0"/>
        <w:rPr>
          <w:rFonts w:ascii="Arial" w:hAnsi="Arial" w:cs="Arial"/>
          <w:sz w:val="20"/>
          <w:szCs w:val="20"/>
        </w:rPr>
      </w:pPr>
      <w:r w:rsidRPr="00234743">
        <w:rPr>
          <w:rFonts w:ascii="Arial" w:hAnsi="Arial" w:cs="Arial"/>
          <w:sz w:val="20"/>
          <w:szCs w:val="20"/>
        </w:rPr>
        <w:t>Assign Incidents and Service Requests to internal teams and external, 3rd-party suppliers to ensure that issues are passed to the appropriate team, and that the user’s issue is resolved as quickly as possible.</w:t>
      </w:r>
    </w:p>
    <w:p w:rsidR="00234743" w:rsidRPr="00234743" w:rsidRDefault="00234743" w:rsidP="00EE1EA1">
      <w:pPr>
        <w:rPr>
          <w:rFonts w:ascii="Arial" w:hAnsi="Arial" w:cs="Arial"/>
          <w:sz w:val="20"/>
          <w:szCs w:val="20"/>
        </w:rPr>
      </w:pPr>
    </w:p>
    <w:p w:rsidR="00234743" w:rsidRPr="00234743" w:rsidRDefault="00234743" w:rsidP="00EE1EA1">
      <w:pPr>
        <w:widowControl/>
        <w:numPr>
          <w:ilvl w:val="0"/>
          <w:numId w:val="13"/>
        </w:numPr>
        <w:suppressAutoHyphens w:val="0"/>
        <w:rPr>
          <w:rFonts w:ascii="Arial" w:hAnsi="Arial" w:cs="Arial"/>
          <w:sz w:val="20"/>
          <w:szCs w:val="20"/>
        </w:rPr>
      </w:pPr>
      <w:r w:rsidRPr="00234743">
        <w:rPr>
          <w:rFonts w:ascii="Arial" w:hAnsi="Arial" w:cs="Arial"/>
          <w:sz w:val="20"/>
          <w:szCs w:val="20"/>
        </w:rPr>
        <w:lastRenderedPageBreak/>
        <w:t>Monitor the progress of all Incidents and Service Requests logged by the analyst (and a proportion of those Incidents logged via the self-service portal) – To act as a single point of control and management, for all logged issues.</w:t>
      </w:r>
    </w:p>
    <w:p w:rsidR="00234743" w:rsidRPr="00234743" w:rsidRDefault="00234743" w:rsidP="00EE1EA1">
      <w:pPr>
        <w:rPr>
          <w:rFonts w:ascii="Arial" w:hAnsi="Arial" w:cs="Arial"/>
          <w:sz w:val="20"/>
          <w:szCs w:val="20"/>
        </w:rPr>
      </w:pPr>
    </w:p>
    <w:p w:rsidR="00234743" w:rsidRPr="00234743" w:rsidRDefault="00234743" w:rsidP="00EE1EA1">
      <w:pPr>
        <w:widowControl/>
        <w:numPr>
          <w:ilvl w:val="0"/>
          <w:numId w:val="13"/>
        </w:numPr>
        <w:suppressAutoHyphens w:val="0"/>
        <w:rPr>
          <w:rFonts w:ascii="Arial" w:hAnsi="Arial" w:cs="Arial"/>
          <w:sz w:val="20"/>
          <w:szCs w:val="20"/>
        </w:rPr>
      </w:pPr>
      <w:r w:rsidRPr="00234743">
        <w:rPr>
          <w:rFonts w:ascii="Arial" w:hAnsi="Arial" w:cs="Arial"/>
          <w:sz w:val="20"/>
          <w:szCs w:val="20"/>
        </w:rPr>
        <w:t>Chase the appropriate Technical Resolver Group if an update is not provided on the Incident or Service Request, within an appropriate timescale.</w:t>
      </w:r>
    </w:p>
    <w:p w:rsidR="00234743" w:rsidRPr="00234743" w:rsidRDefault="00234743" w:rsidP="00EE1EA1">
      <w:pPr>
        <w:ind w:left="360"/>
        <w:rPr>
          <w:rFonts w:ascii="Arial" w:hAnsi="Arial" w:cs="Arial"/>
          <w:sz w:val="20"/>
          <w:szCs w:val="20"/>
        </w:rPr>
      </w:pPr>
    </w:p>
    <w:p w:rsidR="00234743" w:rsidRPr="00234743" w:rsidRDefault="00234743" w:rsidP="00EE1EA1">
      <w:pPr>
        <w:widowControl/>
        <w:numPr>
          <w:ilvl w:val="0"/>
          <w:numId w:val="13"/>
        </w:numPr>
        <w:suppressAutoHyphens w:val="0"/>
        <w:rPr>
          <w:rFonts w:ascii="Arial" w:hAnsi="Arial" w:cs="Arial"/>
          <w:sz w:val="20"/>
          <w:szCs w:val="20"/>
        </w:rPr>
      </w:pPr>
      <w:r w:rsidRPr="00234743">
        <w:rPr>
          <w:rFonts w:ascii="Arial" w:hAnsi="Arial" w:cs="Arial"/>
          <w:sz w:val="20"/>
          <w:szCs w:val="20"/>
        </w:rPr>
        <w:t>Apply suitable resolution codes to Incidents resolved as First Time Resolution or resolved by suppliers and enter suitable closing detail/comments to ensure that accurate data is recorded. Perform an accuracy check of the Incident Resolution Codes applied by the Technical Resolver Teams.</w:t>
      </w:r>
    </w:p>
    <w:p w:rsidR="00234743" w:rsidRPr="00234743" w:rsidRDefault="00234743" w:rsidP="00EE1EA1">
      <w:pPr>
        <w:rPr>
          <w:rFonts w:ascii="Arial" w:hAnsi="Arial" w:cs="Arial"/>
          <w:sz w:val="20"/>
          <w:szCs w:val="20"/>
        </w:rPr>
      </w:pPr>
    </w:p>
    <w:p w:rsidR="00234743" w:rsidRPr="00234743" w:rsidRDefault="00234743" w:rsidP="00EE1EA1">
      <w:pPr>
        <w:widowControl/>
        <w:numPr>
          <w:ilvl w:val="0"/>
          <w:numId w:val="13"/>
        </w:numPr>
        <w:suppressAutoHyphens w:val="0"/>
        <w:rPr>
          <w:rFonts w:ascii="Arial" w:hAnsi="Arial" w:cs="Arial"/>
          <w:sz w:val="20"/>
          <w:szCs w:val="20"/>
        </w:rPr>
      </w:pPr>
      <w:r w:rsidRPr="00234743">
        <w:rPr>
          <w:rFonts w:ascii="Arial" w:hAnsi="Arial" w:cs="Arial"/>
          <w:sz w:val="20"/>
          <w:szCs w:val="20"/>
        </w:rPr>
        <w:t>Monitor the Service Desk ITSM tool to understand Incident SLA progression, and take appropriate escalation action, where the SLA is in danger of being breached to ensure that senior management are notified of any issue which may compromise the ability to meet contractual SLAs.</w:t>
      </w:r>
    </w:p>
    <w:p w:rsidR="00234743" w:rsidRPr="00234743" w:rsidRDefault="00234743" w:rsidP="00EE1EA1">
      <w:pPr>
        <w:rPr>
          <w:rFonts w:ascii="Arial" w:hAnsi="Arial" w:cs="Arial"/>
          <w:sz w:val="20"/>
          <w:szCs w:val="20"/>
        </w:rPr>
      </w:pPr>
    </w:p>
    <w:p w:rsidR="00234743" w:rsidRPr="00234743" w:rsidRDefault="00234743" w:rsidP="00EE1EA1">
      <w:pPr>
        <w:widowControl/>
        <w:numPr>
          <w:ilvl w:val="0"/>
          <w:numId w:val="13"/>
        </w:numPr>
        <w:suppressAutoHyphens w:val="0"/>
        <w:rPr>
          <w:rFonts w:ascii="Arial" w:hAnsi="Arial" w:cs="Arial"/>
          <w:sz w:val="20"/>
          <w:szCs w:val="20"/>
        </w:rPr>
      </w:pPr>
      <w:r w:rsidRPr="00234743">
        <w:rPr>
          <w:rFonts w:ascii="Arial" w:hAnsi="Arial" w:cs="Arial"/>
          <w:sz w:val="20"/>
          <w:szCs w:val="20"/>
        </w:rPr>
        <w:t>Support the development of the Service Desk Induction process and support the induction of new Service Desk staff.</w:t>
      </w:r>
    </w:p>
    <w:p w:rsidR="00234743" w:rsidRPr="00234743" w:rsidRDefault="00234743" w:rsidP="00EE1EA1">
      <w:pPr>
        <w:rPr>
          <w:rFonts w:ascii="Arial" w:hAnsi="Arial" w:cs="Arial"/>
          <w:sz w:val="20"/>
          <w:szCs w:val="20"/>
        </w:rPr>
      </w:pPr>
    </w:p>
    <w:p w:rsidR="00234743" w:rsidRPr="00234743" w:rsidRDefault="00234743" w:rsidP="00EE1EA1">
      <w:pPr>
        <w:widowControl/>
        <w:numPr>
          <w:ilvl w:val="0"/>
          <w:numId w:val="13"/>
        </w:numPr>
        <w:suppressAutoHyphens w:val="0"/>
        <w:rPr>
          <w:rFonts w:ascii="Arial" w:hAnsi="Arial" w:cs="Arial"/>
          <w:sz w:val="20"/>
          <w:szCs w:val="20"/>
        </w:rPr>
      </w:pPr>
      <w:r w:rsidRPr="00234743">
        <w:rPr>
          <w:rFonts w:ascii="Arial" w:hAnsi="Arial" w:cs="Arial"/>
          <w:sz w:val="20"/>
          <w:szCs w:val="20"/>
        </w:rPr>
        <w:t>Adopt feedback from coaching sessions with the Team Leader to improve customer satisfaction.</w:t>
      </w:r>
    </w:p>
    <w:p w:rsidR="00234743" w:rsidRPr="00234743" w:rsidRDefault="00234743" w:rsidP="00EE1EA1">
      <w:pPr>
        <w:rPr>
          <w:rFonts w:ascii="Arial" w:hAnsi="Arial" w:cs="Arial"/>
          <w:sz w:val="20"/>
          <w:szCs w:val="20"/>
        </w:rPr>
      </w:pPr>
    </w:p>
    <w:p w:rsidR="00234743" w:rsidRPr="00234743" w:rsidRDefault="00234743" w:rsidP="00EE1EA1">
      <w:pPr>
        <w:widowControl/>
        <w:numPr>
          <w:ilvl w:val="0"/>
          <w:numId w:val="13"/>
        </w:numPr>
        <w:suppressAutoHyphens w:val="0"/>
        <w:rPr>
          <w:rFonts w:ascii="Arial" w:hAnsi="Arial" w:cs="Arial"/>
          <w:sz w:val="20"/>
          <w:szCs w:val="20"/>
        </w:rPr>
      </w:pPr>
      <w:r w:rsidRPr="00234743">
        <w:rPr>
          <w:rFonts w:ascii="Arial" w:hAnsi="Arial" w:cs="Arial"/>
          <w:sz w:val="20"/>
          <w:szCs w:val="20"/>
        </w:rPr>
        <w:t>Ensure data quality in the ITSM toolsets, ensuring high quality updates and adopt an active role in the creation of new knowledge articles and on-boarding of new services.</w:t>
      </w:r>
    </w:p>
    <w:p w:rsidR="00234743" w:rsidRPr="00234743" w:rsidRDefault="00234743" w:rsidP="00EE1EA1">
      <w:pPr>
        <w:rPr>
          <w:rFonts w:ascii="Arial" w:hAnsi="Arial" w:cs="Arial"/>
          <w:sz w:val="20"/>
          <w:szCs w:val="20"/>
        </w:rPr>
      </w:pPr>
    </w:p>
    <w:p w:rsidR="00234743" w:rsidRPr="00234743" w:rsidRDefault="00234743" w:rsidP="00EE1EA1">
      <w:pPr>
        <w:widowControl/>
        <w:numPr>
          <w:ilvl w:val="0"/>
          <w:numId w:val="13"/>
        </w:numPr>
        <w:suppressAutoHyphens w:val="0"/>
        <w:rPr>
          <w:rFonts w:ascii="Arial" w:hAnsi="Arial" w:cs="Arial"/>
          <w:sz w:val="20"/>
          <w:szCs w:val="20"/>
        </w:rPr>
      </w:pPr>
      <w:r w:rsidRPr="00234743">
        <w:rPr>
          <w:rFonts w:ascii="Arial" w:hAnsi="Arial" w:cs="Arial"/>
          <w:sz w:val="20"/>
          <w:szCs w:val="20"/>
        </w:rPr>
        <w:t xml:space="preserve">Play a key role in the delivery of the CSI Plan and Business Continuity Plan for the Service Desk. </w:t>
      </w:r>
    </w:p>
    <w:p w:rsidR="00234743" w:rsidRPr="00234743" w:rsidRDefault="00234743" w:rsidP="00EE1EA1">
      <w:pPr>
        <w:rPr>
          <w:rFonts w:ascii="Arial" w:hAnsi="Arial" w:cs="Arial"/>
          <w:sz w:val="20"/>
          <w:szCs w:val="20"/>
        </w:rPr>
      </w:pPr>
    </w:p>
    <w:p w:rsidR="00234743" w:rsidRPr="00234743" w:rsidRDefault="00234743" w:rsidP="00EE1EA1">
      <w:pPr>
        <w:widowControl/>
        <w:numPr>
          <w:ilvl w:val="0"/>
          <w:numId w:val="13"/>
        </w:numPr>
        <w:suppressAutoHyphens w:val="0"/>
        <w:rPr>
          <w:rFonts w:ascii="Arial" w:hAnsi="Arial" w:cs="Arial"/>
          <w:sz w:val="20"/>
          <w:szCs w:val="20"/>
        </w:rPr>
      </w:pPr>
      <w:r w:rsidRPr="00234743">
        <w:rPr>
          <w:rFonts w:ascii="Arial" w:hAnsi="Arial" w:cs="Arial"/>
          <w:sz w:val="20"/>
          <w:szCs w:val="20"/>
        </w:rPr>
        <w:t>Flag any risks to live service to the Team Leader or Global Service Desk Manager.</w:t>
      </w:r>
    </w:p>
    <w:p w:rsidR="00234743" w:rsidRPr="00234743" w:rsidRDefault="00234743" w:rsidP="00EE1EA1">
      <w:pPr>
        <w:rPr>
          <w:rFonts w:ascii="Arial" w:hAnsi="Arial" w:cs="Arial"/>
          <w:sz w:val="20"/>
          <w:szCs w:val="20"/>
        </w:rPr>
      </w:pPr>
    </w:p>
    <w:p w:rsidR="00234743" w:rsidRPr="00234743" w:rsidRDefault="00234743" w:rsidP="00EE1EA1">
      <w:pPr>
        <w:widowControl/>
        <w:numPr>
          <w:ilvl w:val="0"/>
          <w:numId w:val="13"/>
        </w:numPr>
        <w:suppressAutoHyphens w:val="0"/>
        <w:rPr>
          <w:rFonts w:ascii="Arial" w:hAnsi="Arial" w:cs="Arial"/>
          <w:sz w:val="20"/>
          <w:szCs w:val="20"/>
        </w:rPr>
      </w:pPr>
      <w:r w:rsidRPr="00234743">
        <w:rPr>
          <w:rFonts w:ascii="Arial" w:hAnsi="Arial" w:cs="Arial"/>
          <w:sz w:val="20"/>
          <w:szCs w:val="20"/>
        </w:rPr>
        <w:t>Take part in IT clinics in the business to drive business user education.</w:t>
      </w:r>
    </w:p>
    <w:p w:rsidR="00234743" w:rsidRPr="00234743" w:rsidRDefault="00234743" w:rsidP="00EE1EA1">
      <w:pPr>
        <w:rPr>
          <w:rFonts w:ascii="Arial" w:hAnsi="Arial" w:cs="Arial"/>
          <w:sz w:val="20"/>
          <w:szCs w:val="20"/>
        </w:rPr>
      </w:pPr>
    </w:p>
    <w:p w:rsidR="00234743" w:rsidRPr="00234743" w:rsidRDefault="00234743" w:rsidP="00EE1EA1">
      <w:pPr>
        <w:widowControl/>
        <w:numPr>
          <w:ilvl w:val="0"/>
          <w:numId w:val="13"/>
        </w:numPr>
        <w:suppressAutoHyphens w:val="0"/>
        <w:rPr>
          <w:rFonts w:ascii="Arial" w:hAnsi="Arial" w:cs="Arial"/>
          <w:sz w:val="20"/>
          <w:szCs w:val="20"/>
        </w:rPr>
      </w:pPr>
      <w:r w:rsidRPr="00234743">
        <w:rPr>
          <w:rFonts w:ascii="Arial" w:hAnsi="Arial" w:cs="Arial"/>
          <w:sz w:val="20"/>
          <w:szCs w:val="20"/>
        </w:rPr>
        <w:t>Active involvement in industry events as agreed by the Service Desk Manager.</w:t>
      </w:r>
    </w:p>
    <w:p w:rsidR="00234743" w:rsidRPr="00234743" w:rsidRDefault="00234743" w:rsidP="00EE1EA1">
      <w:pPr>
        <w:rPr>
          <w:rFonts w:ascii="Arial" w:hAnsi="Arial" w:cs="Arial"/>
          <w:sz w:val="20"/>
          <w:szCs w:val="20"/>
        </w:rPr>
      </w:pPr>
    </w:p>
    <w:p w:rsidR="00234743" w:rsidRPr="00234743" w:rsidRDefault="00234743" w:rsidP="00EE1EA1">
      <w:pPr>
        <w:widowControl/>
        <w:numPr>
          <w:ilvl w:val="0"/>
          <w:numId w:val="13"/>
        </w:numPr>
        <w:suppressAutoHyphens w:val="0"/>
        <w:spacing w:before="2" w:after="2"/>
        <w:rPr>
          <w:rFonts w:ascii="Arial" w:hAnsi="Arial" w:cs="Arial"/>
          <w:sz w:val="20"/>
          <w:szCs w:val="20"/>
        </w:rPr>
      </w:pPr>
      <w:r w:rsidRPr="00234743">
        <w:rPr>
          <w:rFonts w:ascii="Arial" w:hAnsi="Arial" w:cs="Arial"/>
          <w:sz w:val="20"/>
          <w:szCs w:val="20"/>
        </w:rPr>
        <w:t>Take on work as directed by the Shift Team Leader or Global Service Desk Manager.</w:t>
      </w:r>
    </w:p>
    <w:p w:rsidR="00234743" w:rsidRPr="00234743" w:rsidRDefault="00234743" w:rsidP="00EE1EA1">
      <w:pPr>
        <w:pStyle w:val="ListParagraph"/>
        <w:spacing w:line="240" w:lineRule="auto"/>
        <w:rPr>
          <w:rFonts w:ascii="Arial" w:hAnsi="Arial" w:cs="Arial"/>
          <w:sz w:val="20"/>
          <w:szCs w:val="20"/>
        </w:rPr>
      </w:pPr>
    </w:p>
    <w:p w:rsidR="00234743" w:rsidRPr="00234743" w:rsidRDefault="00234743" w:rsidP="00EE1EA1">
      <w:pPr>
        <w:widowControl/>
        <w:numPr>
          <w:ilvl w:val="0"/>
          <w:numId w:val="13"/>
        </w:numPr>
        <w:suppressAutoHyphens w:val="0"/>
        <w:spacing w:before="2" w:after="2"/>
        <w:rPr>
          <w:rFonts w:ascii="Arial" w:hAnsi="Arial" w:cs="Arial"/>
          <w:sz w:val="20"/>
          <w:szCs w:val="20"/>
        </w:rPr>
      </w:pPr>
      <w:r w:rsidRPr="00234743">
        <w:rPr>
          <w:rFonts w:ascii="Arial" w:hAnsi="Arial" w:cs="Arial"/>
          <w:sz w:val="20"/>
          <w:szCs w:val="20"/>
        </w:rPr>
        <w:t>Build and re-image pc’s and laptops.</w:t>
      </w:r>
    </w:p>
    <w:p w:rsidR="00234743" w:rsidRPr="00234743" w:rsidRDefault="00234743" w:rsidP="00EE1EA1">
      <w:pPr>
        <w:pStyle w:val="ListParagraph"/>
        <w:spacing w:line="240" w:lineRule="auto"/>
        <w:rPr>
          <w:rFonts w:ascii="Arial" w:hAnsi="Arial" w:cs="Arial"/>
          <w:sz w:val="20"/>
          <w:szCs w:val="20"/>
        </w:rPr>
      </w:pPr>
    </w:p>
    <w:p w:rsidR="00234743" w:rsidRPr="00234743" w:rsidRDefault="00234743" w:rsidP="00EE1EA1">
      <w:pPr>
        <w:widowControl/>
        <w:numPr>
          <w:ilvl w:val="0"/>
          <w:numId w:val="13"/>
        </w:numPr>
        <w:suppressAutoHyphens w:val="0"/>
        <w:spacing w:before="2" w:after="2"/>
        <w:rPr>
          <w:rFonts w:ascii="Arial" w:hAnsi="Arial" w:cs="Arial"/>
          <w:sz w:val="20"/>
          <w:szCs w:val="20"/>
        </w:rPr>
      </w:pPr>
      <w:r w:rsidRPr="00234743">
        <w:rPr>
          <w:rFonts w:ascii="Arial" w:hAnsi="Arial" w:cs="Arial"/>
          <w:sz w:val="20"/>
          <w:szCs w:val="20"/>
        </w:rPr>
        <w:t>Decommissioning of old desktops, laptops, thin clients and stock.</w:t>
      </w:r>
    </w:p>
    <w:p w:rsidR="00234743" w:rsidRPr="00234743" w:rsidRDefault="00234743" w:rsidP="00EE1EA1">
      <w:pPr>
        <w:pStyle w:val="ListParagraph"/>
        <w:spacing w:line="240" w:lineRule="auto"/>
        <w:rPr>
          <w:rFonts w:ascii="Arial" w:hAnsi="Arial" w:cs="Arial"/>
          <w:sz w:val="20"/>
          <w:szCs w:val="20"/>
        </w:rPr>
      </w:pPr>
    </w:p>
    <w:p w:rsidR="00234743" w:rsidRPr="00234743" w:rsidRDefault="00234743" w:rsidP="00EE1EA1">
      <w:pPr>
        <w:widowControl/>
        <w:numPr>
          <w:ilvl w:val="0"/>
          <w:numId w:val="13"/>
        </w:numPr>
        <w:suppressAutoHyphens w:val="0"/>
        <w:spacing w:before="2" w:after="2"/>
        <w:rPr>
          <w:rFonts w:ascii="Arial" w:hAnsi="Arial" w:cs="Arial"/>
          <w:sz w:val="20"/>
          <w:szCs w:val="20"/>
        </w:rPr>
      </w:pPr>
      <w:r w:rsidRPr="00234743">
        <w:rPr>
          <w:rFonts w:ascii="Arial" w:hAnsi="Arial" w:cs="Arial"/>
          <w:sz w:val="20"/>
          <w:szCs w:val="20"/>
        </w:rPr>
        <w:t>Deployment of software via SCCM to pc’s and laptops on Windows 7 and Windows 10 platforms.</w:t>
      </w:r>
    </w:p>
    <w:p w:rsidR="00234743" w:rsidRPr="00234743" w:rsidRDefault="00234743" w:rsidP="00EE1EA1">
      <w:pPr>
        <w:pStyle w:val="ListParagraph"/>
        <w:spacing w:line="240" w:lineRule="auto"/>
        <w:rPr>
          <w:rFonts w:ascii="Arial" w:hAnsi="Arial" w:cs="Arial"/>
          <w:sz w:val="20"/>
          <w:szCs w:val="20"/>
        </w:rPr>
      </w:pPr>
    </w:p>
    <w:p w:rsidR="00234743" w:rsidRPr="00234743" w:rsidRDefault="00234743" w:rsidP="00EE1EA1">
      <w:pPr>
        <w:widowControl/>
        <w:numPr>
          <w:ilvl w:val="0"/>
          <w:numId w:val="13"/>
        </w:numPr>
        <w:suppressAutoHyphens w:val="0"/>
        <w:spacing w:before="2" w:after="2"/>
        <w:rPr>
          <w:rFonts w:ascii="Arial" w:hAnsi="Arial" w:cs="Arial"/>
          <w:sz w:val="20"/>
          <w:szCs w:val="20"/>
        </w:rPr>
      </w:pPr>
      <w:r w:rsidRPr="00234743">
        <w:rPr>
          <w:rFonts w:ascii="Arial" w:hAnsi="Arial" w:cs="Arial"/>
          <w:sz w:val="20"/>
          <w:szCs w:val="20"/>
        </w:rPr>
        <w:t>Network monitoring of 4 airports in the MAG Group Manchester, East Midlands, Bournemouth and Stansted using SCOM.</w:t>
      </w:r>
    </w:p>
    <w:p w:rsidR="00234743" w:rsidRPr="00234743" w:rsidRDefault="00234743" w:rsidP="00EE1EA1">
      <w:pPr>
        <w:pStyle w:val="ListParagraph"/>
        <w:spacing w:line="240" w:lineRule="auto"/>
        <w:rPr>
          <w:rFonts w:ascii="Arial" w:hAnsi="Arial" w:cs="Arial"/>
          <w:sz w:val="20"/>
          <w:szCs w:val="20"/>
        </w:rPr>
      </w:pPr>
    </w:p>
    <w:p w:rsidR="00234743" w:rsidRPr="00234743" w:rsidRDefault="00234743" w:rsidP="00EE1EA1">
      <w:pPr>
        <w:widowControl/>
        <w:numPr>
          <w:ilvl w:val="0"/>
          <w:numId w:val="13"/>
        </w:numPr>
        <w:suppressAutoHyphens w:val="0"/>
        <w:spacing w:before="2" w:after="2"/>
        <w:rPr>
          <w:rFonts w:ascii="Arial" w:hAnsi="Arial" w:cs="Arial"/>
          <w:sz w:val="20"/>
          <w:szCs w:val="20"/>
        </w:rPr>
      </w:pPr>
      <w:r w:rsidRPr="00234743">
        <w:rPr>
          <w:rFonts w:ascii="Arial" w:hAnsi="Arial" w:cs="Arial"/>
          <w:sz w:val="20"/>
          <w:szCs w:val="20"/>
        </w:rPr>
        <w:t>Using VNC to connect to user’s devices in order to complete fault diagnosis through to completion.</w:t>
      </w:r>
    </w:p>
    <w:p w:rsidR="00234743" w:rsidRPr="00234743" w:rsidRDefault="00234743" w:rsidP="00EE1EA1">
      <w:pPr>
        <w:pStyle w:val="ListParagraph"/>
        <w:spacing w:line="240" w:lineRule="auto"/>
        <w:rPr>
          <w:rFonts w:ascii="Arial" w:hAnsi="Arial" w:cs="Arial"/>
          <w:sz w:val="20"/>
          <w:szCs w:val="20"/>
        </w:rPr>
      </w:pPr>
    </w:p>
    <w:p w:rsidR="00234743" w:rsidRPr="00234743" w:rsidRDefault="00234743" w:rsidP="00EE1EA1">
      <w:pPr>
        <w:widowControl/>
        <w:numPr>
          <w:ilvl w:val="0"/>
          <w:numId w:val="13"/>
        </w:numPr>
        <w:suppressAutoHyphens w:val="0"/>
        <w:spacing w:before="2" w:after="2"/>
        <w:rPr>
          <w:rFonts w:ascii="Arial" w:hAnsi="Arial" w:cs="Arial"/>
          <w:sz w:val="20"/>
          <w:szCs w:val="20"/>
        </w:rPr>
      </w:pPr>
      <w:r w:rsidRPr="00234743">
        <w:rPr>
          <w:rFonts w:ascii="Arial" w:hAnsi="Arial" w:cs="Arial"/>
          <w:sz w:val="20"/>
          <w:szCs w:val="20"/>
        </w:rPr>
        <w:t>Using VMWARE to set up, manage and monitor virtual machines\servers across the network.</w:t>
      </w:r>
    </w:p>
    <w:p w:rsidR="00234743" w:rsidRPr="00234743" w:rsidRDefault="00234743" w:rsidP="00EE1EA1">
      <w:pPr>
        <w:pStyle w:val="ListParagraph"/>
        <w:spacing w:line="240" w:lineRule="auto"/>
        <w:rPr>
          <w:rFonts w:ascii="Arial" w:hAnsi="Arial" w:cs="Arial"/>
          <w:sz w:val="20"/>
          <w:szCs w:val="20"/>
        </w:rPr>
      </w:pPr>
    </w:p>
    <w:p w:rsidR="00234743" w:rsidRPr="00234743" w:rsidRDefault="00234743" w:rsidP="00EE1EA1">
      <w:pPr>
        <w:widowControl/>
        <w:numPr>
          <w:ilvl w:val="0"/>
          <w:numId w:val="13"/>
        </w:numPr>
        <w:suppressAutoHyphens w:val="0"/>
        <w:spacing w:before="2" w:after="2"/>
        <w:rPr>
          <w:rFonts w:ascii="Arial" w:hAnsi="Arial" w:cs="Arial"/>
          <w:sz w:val="20"/>
          <w:szCs w:val="20"/>
        </w:rPr>
      </w:pPr>
      <w:r w:rsidRPr="00234743">
        <w:rPr>
          <w:rFonts w:ascii="Arial" w:hAnsi="Arial" w:cs="Arial"/>
          <w:sz w:val="20"/>
          <w:szCs w:val="20"/>
        </w:rPr>
        <w:t>Office 365 Administration.</w:t>
      </w:r>
    </w:p>
    <w:p w:rsidR="00234743" w:rsidRPr="00234743" w:rsidRDefault="00234743" w:rsidP="00EE1EA1">
      <w:pPr>
        <w:pStyle w:val="ListParagraph"/>
        <w:spacing w:line="240" w:lineRule="auto"/>
        <w:rPr>
          <w:rFonts w:ascii="Arial" w:hAnsi="Arial" w:cs="Arial"/>
          <w:sz w:val="20"/>
          <w:szCs w:val="20"/>
        </w:rPr>
      </w:pPr>
    </w:p>
    <w:p w:rsidR="00234743" w:rsidRPr="00234743" w:rsidRDefault="00234743" w:rsidP="00EE1EA1">
      <w:pPr>
        <w:widowControl/>
        <w:numPr>
          <w:ilvl w:val="0"/>
          <w:numId w:val="13"/>
        </w:numPr>
        <w:suppressAutoHyphens w:val="0"/>
        <w:spacing w:before="2" w:after="2"/>
        <w:rPr>
          <w:rFonts w:ascii="Arial" w:hAnsi="Arial" w:cs="Arial"/>
          <w:sz w:val="20"/>
          <w:szCs w:val="20"/>
        </w:rPr>
      </w:pPr>
      <w:r w:rsidRPr="00234743">
        <w:rPr>
          <w:rFonts w:ascii="Arial" w:hAnsi="Arial" w:cs="Arial"/>
          <w:sz w:val="20"/>
          <w:szCs w:val="20"/>
        </w:rPr>
        <w:t>Installation and configuration of printers across the estate.</w:t>
      </w:r>
    </w:p>
    <w:p w:rsidR="00234743" w:rsidRPr="00234743" w:rsidRDefault="00234743" w:rsidP="00EE1EA1">
      <w:pPr>
        <w:pStyle w:val="ListParagraph"/>
        <w:spacing w:line="240" w:lineRule="auto"/>
        <w:rPr>
          <w:rFonts w:ascii="Arial" w:hAnsi="Arial" w:cs="Arial"/>
          <w:sz w:val="20"/>
          <w:szCs w:val="20"/>
        </w:rPr>
      </w:pPr>
    </w:p>
    <w:p w:rsidR="00234743" w:rsidRPr="00234743" w:rsidRDefault="00234743" w:rsidP="00EE1EA1">
      <w:pPr>
        <w:widowControl/>
        <w:numPr>
          <w:ilvl w:val="0"/>
          <w:numId w:val="13"/>
        </w:numPr>
        <w:suppressAutoHyphens w:val="0"/>
        <w:spacing w:before="2" w:after="2"/>
        <w:rPr>
          <w:rFonts w:ascii="Arial" w:hAnsi="Arial" w:cs="Arial"/>
          <w:sz w:val="20"/>
          <w:szCs w:val="20"/>
        </w:rPr>
      </w:pPr>
      <w:r w:rsidRPr="00234743">
        <w:rPr>
          <w:rFonts w:ascii="Arial" w:hAnsi="Arial" w:cs="Arial"/>
          <w:sz w:val="20"/>
          <w:szCs w:val="20"/>
        </w:rPr>
        <w:t>Assigning of IP Addresses to devices across the estate i.e. printers and thin client builds.</w:t>
      </w:r>
    </w:p>
    <w:p w:rsidR="00234743" w:rsidRPr="00234743" w:rsidRDefault="00234743" w:rsidP="00EE1EA1">
      <w:pPr>
        <w:pStyle w:val="ListParagraph"/>
        <w:spacing w:line="240" w:lineRule="auto"/>
        <w:rPr>
          <w:rFonts w:ascii="Arial" w:hAnsi="Arial" w:cs="Arial"/>
          <w:sz w:val="20"/>
          <w:szCs w:val="20"/>
        </w:rPr>
      </w:pPr>
    </w:p>
    <w:p w:rsidR="00234743" w:rsidRPr="00234743" w:rsidRDefault="00234743" w:rsidP="00EE1EA1">
      <w:pPr>
        <w:widowControl/>
        <w:numPr>
          <w:ilvl w:val="0"/>
          <w:numId w:val="13"/>
        </w:numPr>
        <w:suppressAutoHyphens w:val="0"/>
        <w:spacing w:before="2" w:after="2"/>
        <w:rPr>
          <w:rFonts w:ascii="Arial" w:hAnsi="Arial" w:cs="Arial"/>
          <w:sz w:val="20"/>
          <w:szCs w:val="20"/>
        </w:rPr>
      </w:pPr>
      <w:r w:rsidRPr="00234743">
        <w:rPr>
          <w:rFonts w:ascii="Arial" w:hAnsi="Arial" w:cs="Arial"/>
          <w:sz w:val="20"/>
          <w:szCs w:val="20"/>
        </w:rPr>
        <w:t>Roll out of new technologies across the estate and ensuring the CMDB is kept up to date.</w:t>
      </w:r>
    </w:p>
    <w:p w:rsidR="00234743" w:rsidRPr="00234743" w:rsidRDefault="00234743" w:rsidP="00EE1EA1">
      <w:pPr>
        <w:widowControl/>
        <w:numPr>
          <w:ilvl w:val="0"/>
          <w:numId w:val="13"/>
        </w:numPr>
        <w:suppressAutoHyphens w:val="0"/>
        <w:spacing w:before="2" w:after="2"/>
        <w:rPr>
          <w:rFonts w:ascii="Arial" w:hAnsi="Arial" w:cs="Arial"/>
          <w:sz w:val="20"/>
          <w:szCs w:val="20"/>
        </w:rPr>
      </w:pPr>
      <w:r w:rsidRPr="00234743">
        <w:rPr>
          <w:rFonts w:ascii="Arial" w:hAnsi="Arial" w:cs="Arial"/>
          <w:sz w:val="20"/>
          <w:szCs w:val="20"/>
        </w:rPr>
        <w:lastRenderedPageBreak/>
        <w:t>Build PID\FID (Flight Information Displays) Screen Think Clients.</w:t>
      </w:r>
    </w:p>
    <w:p w:rsidR="00234743" w:rsidRPr="00234743" w:rsidRDefault="00234743" w:rsidP="00EE1EA1">
      <w:pPr>
        <w:pStyle w:val="ListParagraph"/>
        <w:spacing w:line="240" w:lineRule="auto"/>
        <w:rPr>
          <w:rFonts w:ascii="Arial" w:hAnsi="Arial" w:cs="Arial"/>
          <w:sz w:val="20"/>
          <w:szCs w:val="20"/>
        </w:rPr>
      </w:pPr>
    </w:p>
    <w:p w:rsidR="00234743" w:rsidRPr="00234743" w:rsidRDefault="00234743" w:rsidP="00EE1EA1">
      <w:pPr>
        <w:widowControl/>
        <w:numPr>
          <w:ilvl w:val="0"/>
          <w:numId w:val="13"/>
        </w:numPr>
        <w:suppressAutoHyphens w:val="0"/>
        <w:spacing w:before="2" w:after="2"/>
        <w:rPr>
          <w:rFonts w:ascii="Arial" w:hAnsi="Arial" w:cs="Arial"/>
          <w:sz w:val="20"/>
          <w:szCs w:val="20"/>
        </w:rPr>
      </w:pPr>
      <w:r w:rsidRPr="00234743">
        <w:rPr>
          <w:rFonts w:ascii="Arial" w:hAnsi="Arial" w:cs="Arial"/>
          <w:sz w:val="20"/>
          <w:szCs w:val="20"/>
        </w:rPr>
        <w:t>AD Administration.</w:t>
      </w:r>
    </w:p>
    <w:p w:rsidR="00234743" w:rsidRPr="00234743" w:rsidRDefault="00234743" w:rsidP="00EE1EA1">
      <w:pPr>
        <w:pStyle w:val="ListParagraph"/>
        <w:spacing w:line="240" w:lineRule="auto"/>
        <w:rPr>
          <w:rFonts w:ascii="Arial" w:hAnsi="Arial" w:cs="Arial"/>
          <w:sz w:val="20"/>
          <w:szCs w:val="20"/>
        </w:rPr>
      </w:pPr>
    </w:p>
    <w:p w:rsidR="00234743" w:rsidRPr="00234743" w:rsidRDefault="00234743" w:rsidP="00EE1EA1">
      <w:pPr>
        <w:widowControl/>
        <w:numPr>
          <w:ilvl w:val="0"/>
          <w:numId w:val="13"/>
        </w:numPr>
        <w:suppressAutoHyphens w:val="0"/>
        <w:spacing w:before="2" w:after="2"/>
        <w:rPr>
          <w:rFonts w:ascii="Arial" w:hAnsi="Arial" w:cs="Arial"/>
          <w:sz w:val="20"/>
          <w:szCs w:val="20"/>
        </w:rPr>
      </w:pPr>
      <w:r w:rsidRPr="00234743">
        <w:rPr>
          <w:rFonts w:ascii="Arial" w:hAnsi="Arial" w:cs="Arial"/>
          <w:sz w:val="20"/>
          <w:szCs w:val="20"/>
        </w:rPr>
        <w:t>Support bespoke applications in Citrix Farm.</w:t>
      </w:r>
    </w:p>
    <w:p w:rsidR="00234743" w:rsidRPr="00234743" w:rsidRDefault="00234743" w:rsidP="00EE1EA1">
      <w:pPr>
        <w:pStyle w:val="ListParagraph"/>
        <w:spacing w:line="240" w:lineRule="auto"/>
        <w:rPr>
          <w:rFonts w:ascii="Arial" w:hAnsi="Arial" w:cs="Arial"/>
          <w:sz w:val="20"/>
          <w:szCs w:val="20"/>
        </w:rPr>
      </w:pPr>
    </w:p>
    <w:p w:rsidR="00234743" w:rsidRPr="00234743" w:rsidRDefault="00234743" w:rsidP="00EE1EA1">
      <w:pPr>
        <w:widowControl/>
        <w:numPr>
          <w:ilvl w:val="0"/>
          <w:numId w:val="13"/>
        </w:numPr>
        <w:suppressAutoHyphens w:val="0"/>
        <w:spacing w:before="2" w:after="2"/>
        <w:rPr>
          <w:rFonts w:ascii="Arial" w:hAnsi="Arial" w:cs="Arial"/>
          <w:sz w:val="20"/>
          <w:szCs w:val="20"/>
        </w:rPr>
      </w:pPr>
      <w:r w:rsidRPr="00234743">
        <w:rPr>
          <w:rFonts w:ascii="Arial" w:hAnsi="Arial" w:cs="Arial"/>
          <w:sz w:val="20"/>
          <w:szCs w:val="20"/>
        </w:rPr>
        <w:t>Sound working knowledge of ServiceNow (Fault Logging System).</w:t>
      </w:r>
    </w:p>
    <w:p w:rsidR="00234743" w:rsidRPr="00234743" w:rsidRDefault="00234743" w:rsidP="00EE1EA1">
      <w:pPr>
        <w:pStyle w:val="ListParagraph"/>
        <w:spacing w:line="240" w:lineRule="auto"/>
        <w:rPr>
          <w:rFonts w:ascii="Arial" w:hAnsi="Arial" w:cs="Arial"/>
          <w:sz w:val="20"/>
          <w:szCs w:val="20"/>
        </w:rPr>
      </w:pPr>
    </w:p>
    <w:p w:rsidR="00234743" w:rsidRPr="00234743" w:rsidRDefault="00234743" w:rsidP="00EE1EA1">
      <w:pPr>
        <w:widowControl/>
        <w:numPr>
          <w:ilvl w:val="0"/>
          <w:numId w:val="13"/>
        </w:numPr>
        <w:suppressAutoHyphens w:val="0"/>
        <w:spacing w:before="2" w:after="2"/>
        <w:rPr>
          <w:rFonts w:ascii="Arial" w:hAnsi="Arial" w:cs="Arial"/>
          <w:sz w:val="20"/>
          <w:szCs w:val="20"/>
        </w:rPr>
      </w:pPr>
      <w:r w:rsidRPr="00234743">
        <w:rPr>
          <w:rFonts w:ascii="Arial" w:hAnsi="Arial" w:cs="Arial"/>
          <w:sz w:val="20"/>
          <w:szCs w:val="20"/>
        </w:rPr>
        <w:t>Logging and chasing of incidents, problems and requests raised with 3</w:t>
      </w:r>
      <w:r w:rsidRPr="00234743">
        <w:rPr>
          <w:rFonts w:ascii="Arial" w:hAnsi="Arial" w:cs="Arial"/>
          <w:sz w:val="20"/>
          <w:szCs w:val="20"/>
          <w:vertAlign w:val="superscript"/>
        </w:rPr>
        <w:t>rd</w:t>
      </w:r>
      <w:r w:rsidRPr="00234743">
        <w:rPr>
          <w:rFonts w:ascii="Arial" w:hAnsi="Arial" w:cs="Arial"/>
          <w:sz w:val="20"/>
          <w:szCs w:val="20"/>
        </w:rPr>
        <w:t xml:space="preserve"> Party Service Providers.</w:t>
      </w:r>
    </w:p>
    <w:p w:rsidR="00234743" w:rsidRPr="00234743" w:rsidRDefault="00234743" w:rsidP="00EE1EA1">
      <w:pPr>
        <w:pStyle w:val="ListParagraph"/>
        <w:spacing w:line="240" w:lineRule="auto"/>
        <w:rPr>
          <w:rFonts w:ascii="Arial" w:hAnsi="Arial" w:cs="Arial"/>
          <w:sz w:val="20"/>
          <w:szCs w:val="20"/>
        </w:rPr>
      </w:pPr>
    </w:p>
    <w:p w:rsidR="00234743" w:rsidRPr="00234743" w:rsidRDefault="00234743" w:rsidP="00EE1EA1">
      <w:pPr>
        <w:widowControl/>
        <w:numPr>
          <w:ilvl w:val="0"/>
          <w:numId w:val="13"/>
        </w:numPr>
        <w:suppressAutoHyphens w:val="0"/>
        <w:spacing w:before="2" w:after="2"/>
        <w:rPr>
          <w:rFonts w:ascii="Arial" w:hAnsi="Arial" w:cs="Arial"/>
          <w:sz w:val="20"/>
          <w:szCs w:val="20"/>
        </w:rPr>
      </w:pPr>
      <w:r w:rsidRPr="00234743">
        <w:rPr>
          <w:rFonts w:ascii="Arial" w:hAnsi="Arial" w:cs="Arial"/>
          <w:sz w:val="20"/>
          <w:szCs w:val="20"/>
        </w:rPr>
        <w:t>Completing backups and DRS exercises across the 3 terminals at Manchester Airport.</w:t>
      </w:r>
    </w:p>
    <w:p w:rsidR="00234743" w:rsidRPr="00234743" w:rsidRDefault="00234743" w:rsidP="00EE1EA1">
      <w:pPr>
        <w:pStyle w:val="ListParagraph"/>
        <w:spacing w:line="240" w:lineRule="auto"/>
        <w:rPr>
          <w:rFonts w:ascii="Arial" w:hAnsi="Arial" w:cs="Arial"/>
          <w:sz w:val="20"/>
          <w:szCs w:val="20"/>
        </w:rPr>
      </w:pPr>
    </w:p>
    <w:p w:rsidR="00234743" w:rsidRPr="00234743" w:rsidRDefault="00234743" w:rsidP="00EE1EA1">
      <w:pPr>
        <w:widowControl/>
        <w:numPr>
          <w:ilvl w:val="0"/>
          <w:numId w:val="13"/>
        </w:numPr>
        <w:suppressAutoHyphens w:val="0"/>
        <w:spacing w:before="2" w:after="2"/>
        <w:rPr>
          <w:rFonts w:ascii="Arial" w:hAnsi="Arial" w:cs="Arial"/>
          <w:sz w:val="20"/>
          <w:szCs w:val="20"/>
        </w:rPr>
      </w:pPr>
      <w:r w:rsidRPr="00234743">
        <w:rPr>
          <w:rFonts w:ascii="Arial" w:hAnsi="Arial" w:cs="Arial"/>
          <w:sz w:val="20"/>
          <w:szCs w:val="20"/>
        </w:rPr>
        <w:t>Lotus Notes Administration (although this is now being phased out and will become an archive).</w:t>
      </w:r>
    </w:p>
    <w:p w:rsidR="00234743" w:rsidRPr="00234743" w:rsidRDefault="00234743" w:rsidP="00EE1EA1">
      <w:pPr>
        <w:pStyle w:val="ListParagraph"/>
        <w:spacing w:line="240" w:lineRule="auto"/>
        <w:rPr>
          <w:rFonts w:ascii="Arial" w:hAnsi="Arial" w:cs="Arial"/>
          <w:sz w:val="20"/>
          <w:szCs w:val="20"/>
        </w:rPr>
      </w:pPr>
    </w:p>
    <w:p w:rsidR="00234743" w:rsidRDefault="00234743" w:rsidP="00EE1EA1">
      <w:pPr>
        <w:widowControl/>
        <w:numPr>
          <w:ilvl w:val="0"/>
          <w:numId w:val="13"/>
        </w:numPr>
        <w:suppressAutoHyphens w:val="0"/>
        <w:spacing w:before="2" w:after="2"/>
        <w:rPr>
          <w:rFonts w:ascii="Arial" w:hAnsi="Arial" w:cs="Arial"/>
          <w:sz w:val="20"/>
          <w:szCs w:val="20"/>
        </w:rPr>
      </w:pPr>
      <w:r w:rsidRPr="00234743">
        <w:rPr>
          <w:rFonts w:ascii="Arial" w:hAnsi="Arial" w:cs="Arial"/>
          <w:sz w:val="20"/>
          <w:szCs w:val="20"/>
        </w:rPr>
        <w:t>Adhering to Change Management Processes ensuring any scheduled planned work does not coincide with planned outages i.e. patching or application deployment.</w:t>
      </w:r>
    </w:p>
    <w:p w:rsidR="00BD2A14" w:rsidRDefault="00BD2A14" w:rsidP="00BD2A14">
      <w:pPr>
        <w:pStyle w:val="ListParagraph"/>
        <w:rPr>
          <w:rFonts w:ascii="Arial" w:hAnsi="Arial" w:cs="Arial"/>
          <w:sz w:val="20"/>
          <w:szCs w:val="20"/>
        </w:rPr>
      </w:pPr>
    </w:p>
    <w:p w:rsidR="00BD2A14" w:rsidRDefault="00BD2A14" w:rsidP="00EE1EA1">
      <w:pPr>
        <w:widowControl/>
        <w:numPr>
          <w:ilvl w:val="0"/>
          <w:numId w:val="13"/>
        </w:numPr>
        <w:suppressAutoHyphens w:val="0"/>
        <w:spacing w:before="2" w:after="2"/>
        <w:rPr>
          <w:rFonts w:ascii="Arial" w:hAnsi="Arial" w:cs="Arial"/>
          <w:sz w:val="20"/>
          <w:szCs w:val="20"/>
        </w:rPr>
      </w:pPr>
      <w:r>
        <w:rPr>
          <w:rFonts w:ascii="Arial" w:hAnsi="Arial" w:cs="Arial"/>
          <w:sz w:val="20"/>
          <w:szCs w:val="20"/>
        </w:rPr>
        <w:t xml:space="preserve">Documenting processes </w:t>
      </w:r>
      <w:r w:rsidR="00EE25FD">
        <w:rPr>
          <w:rFonts w:ascii="Arial" w:hAnsi="Arial" w:cs="Arial"/>
          <w:sz w:val="20"/>
          <w:szCs w:val="20"/>
        </w:rPr>
        <w:t>and knowledge sharing between teams.</w:t>
      </w:r>
    </w:p>
    <w:p w:rsidR="00234743" w:rsidRDefault="00234743" w:rsidP="00234743">
      <w:pPr>
        <w:pStyle w:val="ListParagrap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Default="00234743" w:rsidP="00234743">
      <w:pPr>
        <w:widowControl/>
        <w:suppressAutoHyphens w:val="0"/>
        <w:spacing w:before="2" w:after="2"/>
        <w:jc w:val="both"/>
        <w:rPr>
          <w:rFonts w:ascii="Arial" w:hAnsi="Arial" w:cs="Arial"/>
          <w:sz w:val="20"/>
          <w:szCs w:val="20"/>
        </w:rPr>
      </w:pPr>
    </w:p>
    <w:p w:rsidR="00234743" w:rsidRPr="00234743" w:rsidRDefault="00234743" w:rsidP="00234743">
      <w:pPr>
        <w:widowControl/>
        <w:suppressAutoHyphens w:val="0"/>
        <w:spacing w:before="2" w:after="2"/>
        <w:jc w:val="both"/>
        <w:rPr>
          <w:rFonts w:ascii="Arial" w:hAnsi="Arial" w:cs="Arial"/>
          <w:sz w:val="20"/>
          <w:szCs w:val="20"/>
        </w:rPr>
      </w:pPr>
    </w:p>
    <w:p w:rsidR="00234743" w:rsidRDefault="00234743" w:rsidP="00015173">
      <w:pPr>
        <w:jc w:val="both"/>
        <w:rPr>
          <w:rFonts w:ascii="Arial" w:hAnsi="Arial" w:cs="Arial"/>
          <w:b/>
          <w:bCs/>
          <w:sz w:val="20"/>
          <w:szCs w:val="20"/>
        </w:rPr>
      </w:pPr>
    </w:p>
    <w:p w:rsidR="00015173" w:rsidRDefault="00015173" w:rsidP="00015173">
      <w:pPr>
        <w:jc w:val="both"/>
        <w:rPr>
          <w:rFonts w:ascii="Arial" w:hAnsi="Arial" w:cs="Arial"/>
          <w:b/>
          <w:bCs/>
          <w:sz w:val="20"/>
          <w:szCs w:val="20"/>
        </w:rPr>
      </w:pPr>
      <w:r>
        <w:rPr>
          <w:rFonts w:ascii="Arial" w:hAnsi="Arial" w:cs="Arial"/>
          <w:b/>
          <w:bCs/>
          <w:sz w:val="20"/>
          <w:szCs w:val="20"/>
        </w:rPr>
        <w:lastRenderedPageBreak/>
        <w:t>Senior Application Support Analyst</w:t>
      </w:r>
      <w:r w:rsidR="008F6CC8">
        <w:rPr>
          <w:rFonts w:ascii="Arial" w:hAnsi="Arial" w:cs="Arial"/>
          <w:b/>
          <w:bCs/>
          <w:sz w:val="20"/>
          <w:szCs w:val="20"/>
        </w:rPr>
        <w:t>/Operational Change Manager</w:t>
      </w:r>
      <w:r w:rsidRPr="00210D82">
        <w:rPr>
          <w:rFonts w:ascii="Arial" w:hAnsi="Arial" w:cs="Arial"/>
          <w:b/>
          <w:bCs/>
          <w:sz w:val="20"/>
          <w:szCs w:val="20"/>
        </w:rPr>
        <w:t>,</w:t>
      </w:r>
      <w:r>
        <w:rPr>
          <w:rFonts w:ascii="Arial" w:hAnsi="Arial" w:cs="Arial"/>
          <w:b/>
          <w:bCs/>
          <w:sz w:val="20"/>
          <w:szCs w:val="20"/>
        </w:rPr>
        <w:t xml:space="preserve"> </w:t>
      </w:r>
      <w:r w:rsidR="003900F4">
        <w:rPr>
          <w:rFonts w:ascii="Arial" w:hAnsi="Arial" w:cs="Arial"/>
          <w:b/>
          <w:bCs/>
          <w:sz w:val="20"/>
          <w:szCs w:val="20"/>
        </w:rPr>
        <w:t>Leidos</w:t>
      </w:r>
      <w:r w:rsidRPr="00210D82">
        <w:rPr>
          <w:rFonts w:ascii="Arial" w:hAnsi="Arial" w:cs="Arial"/>
          <w:b/>
          <w:bCs/>
          <w:sz w:val="20"/>
          <w:szCs w:val="20"/>
        </w:rPr>
        <w:t xml:space="preserve"> </w:t>
      </w:r>
      <w:r>
        <w:rPr>
          <w:rFonts w:ascii="Arial" w:hAnsi="Arial" w:cs="Arial"/>
          <w:b/>
          <w:bCs/>
          <w:sz w:val="20"/>
          <w:szCs w:val="20"/>
        </w:rPr>
        <w:t>2014</w:t>
      </w:r>
      <w:r w:rsidRPr="00210D82">
        <w:rPr>
          <w:rFonts w:ascii="Arial" w:hAnsi="Arial" w:cs="Arial"/>
          <w:b/>
          <w:bCs/>
          <w:sz w:val="20"/>
          <w:szCs w:val="20"/>
        </w:rPr>
        <w:t xml:space="preserve"> – </w:t>
      </w:r>
      <w:r w:rsidR="00437225">
        <w:rPr>
          <w:rFonts w:ascii="Arial" w:hAnsi="Arial" w:cs="Arial"/>
          <w:b/>
          <w:bCs/>
          <w:sz w:val="20"/>
          <w:szCs w:val="20"/>
        </w:rPr>
        <w:t>2017</w:t>
      </w:r>
    </w:p>
    <w:p w:rsidR="007B723D" w:rsidRPr="00210D82" w:rsidRDefault="007B723D" w:rsidP="00015173">
      <w:pPr>
        <w:jc w:val="both"/>
        <w:rPr>
          <w:rFonts w:ascii="Arial" w:hAnsi="Arial" w:cs="Arial"/>
          <w:b/>
          <w:bCs/>
          <w:sz w:val="20"/>
          <w:szCs w:val="20"/>
        </w:rPr>
      </w:pPr>
      <w:r>
        <w:rPr>
          <w:rFonts w:ascii="Arial" w:hAnsi="Arial" w:cs="Arial"/>
          <w:b/>
          <w:bCs/>
          <w:sz w:val="20"/>
          <w:szCs w:val="20"/>
        </w:rPr>
        <w:tab/>
      </w:r>
    </w:p>
    <w:p w:rsidR="007B723D" w:rsidRDefault="007B723D" w:rsidP="00EE1EA1">
      <w:pPr>
        <w:numPr>
          <w:ilvl w:val="0"/>
          <w:numId w:val="12"/>
        </w:numPr>
        <w:spacing w:line="480" w:lineRule="auto"/>
        <w:jc w:val="both"/>
        <w:rPr>
          <w:rFonts w:ascii="Arial" w:hAnsi="Arial" w:cs="Arial"/>
          <w:sz w:val="20"/>
          <w:szCs w:val="20"/>
        </w:rPr>
      </w:pPr>
      <w:r>
        <w:rPr>
          <w:rFonts w:ascii="Arial" w:hAnsi="Arial" w:cs="Arial"/>
          <w:sz w:val="20"/>
          <w:szCs w:val="20"/>
        </w:rPr>
        <w:t xml:space="preserve">Managing </w:t>
      </w:r>
      <w:r w:rsidR="00827032">
        <w:rPr>
          <w:rFonts w:ascii="Arial" w:hAnsi="Arial" w:cs="Arial"/>
          <w:sz w:val="20"/>
          <w:szCs w:val="20"/>
        </w:rPr>
        <w:t>10</w:t>
      </w:r>
      <w:r>
        <w:rPr>
          <w:rFonts w:ascii="Arial" w:hAnsi="Arial" w:cs="Arial"/>
          <w:sz w:val="20"/>
          <w:szCs w:val="20"/>
        </w:rPr>
        <w:t xml:space="preserve"> Junior Application Support Analysts across 3 locations</w:t>
      </w:r>
    </w:p>
    <w:p w:rsidR="007B723D" w:rsidRDefault="007B723D" w:rsidP="00EE1EA1">
      <w:pPr>
        <w:numPr>
          <w:ilvl w:val="0"/>
          <w:numId w:val="12"/>
        </w:numPr>
        <w:spacing w:line="480" w:lineRule="auto"/>
        <w:jc w:val="both"/>
        <w:rPr>
          <w:rFonts w:ascii="Arial" w:hAnsi="Arial" w:cs="Arial"/>
          <w:sz w:val="20"/>
          <w:szCs w:val="20"/>
        </w:rPr>
      </w:pPr>
      <w:r>
        <w:rPr>
          <w:rFonts w:ascii="Arial" w:hAnsi="Arial" w:cs="Arial"/>
          <w:sz w:val="20"/>
          <w:szCs w:val="20"/>
        </w:rPr>
        <w:t>2</w:t>
      </w:r>
      <w:r w:rsidRPr="007B723D">
        <w:rPr>
          <w:rFonts w:ascii="Arial" w:hAnsi="Arial" w:cs="Arial"/>
          <w:sz w:val="20"/>
          <w:szCs w:val="20"/>
          <w:vertAlign w:val="superscript"/>
        </w:rPr>
        <w:t>nd</w:t>
      </w:r>
      <w:r>
        <w:rPr>
          <w:rFonts w:ascii="Arial" w:hAnsi="Arial" w:cs="Arial"/>
          <w:sz w:val="20"/>
          <w:szCs w:val="20"/>
        </w:rPr>
        <w:t xml:space="preserve"> line IT Support</w:t>
      </w:r>
    </w:p>
    <w:p w:rsidR="002A4F52" w:rsidRPr="00210D82" w:rsidRDefault="002A4F52" w:rsidP="00EE1EA1">
      <w:pPr>
        <w:numPr>
          <w:ilvl w:val="0"/>
          <w:numId w:val="12"/>
        </w:numPr>
        <w:spacing w:line="480" w:lineRule="auto"/>
        <w:jc w:val="both"/>
        <w:rPr>
          <w:rFonts w:ascii="Arial" w:hAnsi="Arial" w:cs="Arial"/>
          <w:sz w:val="20"/>
          <w:szCs w:val="20"/>
        </w:rPr>
      </w:pPr>
      <w:r>
        <w:rPr>
          <w:rFonts w:ascii="Arial" w:hAnsi="Arial" w:cs="Arial"/>
          <w:sz w:val="20"/>
          <w:szCs w:val="20"/>
        </w:rPr>
        <w:t>Operational Change Management</w:t>
      </w:r>
    </w:p>
    <w:p w:rsidR="00015173" w:rsidRPr="00210D82" w:rsidRDefault="00015173" w:rsidP="00EE1EA1">
      <w:pPr>
        <w:numPr>
          <w:ilvl w:val="0"/>
          <w:numId w:val="12"/>
        </w:numPr>
        <w:spacing w:line="480" w:lineRule="auto"/>
        <w:jc w:val="both"/>
        <w:rPr>
          <w:rFonts w:ascii="Arial" w:hAnsi="Arial" w:cs="Arial"/>
          <w:sz w:val="20"/>
          <w:szCs w:val="20"/>
        </w:rPr>
      </w:pPr>
      <w:r w:rsidRPr="00210D82">
        <w:rPr>
          <w:rFonts w:ascii="Arial" w:hAnsi="Arial" w:cs="Arial"/>
          <w:sz w:val="20"/>
          <w:szCs w:val="20"/>
        </w:rPr>
        <w:t>Technical development of applications</w:t>
      </w:r>
    </w:p>
    <w:p w:rsidR="00015173" w:rsidRPr="00210D82" w:rsidRDefault="00015173" w:rsidP="00EE1EA1">
      <w:pPr>
        <w:numPr>
          <w:ilvl w:val="0"/>
          <w:numId w:val="12"/>
        </w:numPr>
        <w:spacing w:line="480" w:lineRule="auto"/>
        <w:jc w:val="both"/>
        <w:rPr>
          <w:rFonts w:ascii="Arial" w:hAnsi="Arial" w:cs="Arial"/>
          <w:sz w:val="20"/>
          <w:szCs w:val="20"/>
        </w:rPr>
      </w:pPr>
      <w:r w:rsidRPr="00210D82">
        <w:rPr>
          <w:rFonts w:ascii="Arial" w:hAnsi="Arial" w:cs="Arial"/>
          <w:sz w:val="20"/>
          <w:szCs w:val="20"/>
        </w:rPr>
        <w:t>Customer &amp; user communication</w:t>
      </w:r>
    </w:p>
    <w:p w:rsidR="00015173" w:rsidRPr="00210D82" w:rsidRDefault="00015173" w:rsidP="00EE1EA1">
      <w:pPr>
        <w:numPr>
          <w:ilvl w:val="0"/>
          <w:numId w:val="12"/>
        </w:numPr>
        <w:spacing w:line="480" w:lineRule="auto"/>
        <w:jc w:val="both"/>
        <w:rPr>
          <w:rFonts w:ascii="Arial" w:hAnsi="Arial" w:cs="Arial"/>
          <w:sz w:val="20"/>
          <w:szCs w:val="20"/>
        </w:rPr>
      </w:pPr>
      <w:r w:rsidRPr="00210D82">
        <w:rPr>
          <w:rFonts w:ascii="Arial" w:hAnsi="Arial" w:cs="Arial"/>
          <w:sz w:val="20"/>
          <w:szCs w:val="20"/>
        </w:rPr>
        <w:t>Perform upgrades to applications &amp; infrastructure</w:t>
      </w:r>
    </w:p>
    <w:p w:rsidR="00015173" w:rsidRPr="00210D82" w:rsidRDefault="00015173" w:rsidP="00EE1EA1">
      <w:pPr>
        <w:numPr>
          <w:ilvl w:val="0"/>
          <w:numId w:val="12"/>
        </w:numPr>
        <w:spacing w:line="480" w:lineRule="auto"/>
        <w:jc w:val="both"/>
        <w:rPr>
          <w:rFonts w:ascii="Arial" w:hAnsi="Arial" w:cs="Arial"/>
          <w:sz w:val="20"/>
          <w:szCs w:val="20"/>
        </w:rPr>
      </w:pPr>
      <w:r w:rsidRPr="00210D82">
        <w:rPr>
          <w:rFonts w:ascii="Arial" w:hAnsi="Arial" w:cs="Arial"/>
          <w:sz w:val="20"/>
          <w:szCs w:val="20"/>
        </w:rPr>
        <w:t>Provide testing of systems &amp; upgrades</w:t>
      </w:r>
    </w:p>
    <w:p w:rsidR="00015173" w:rsidRPr="00210D82" w:rsidRDefault="00015173" w:rsidP="00EE1EA1">
      <w:pPr>
        <w:numPr>
          <w:ilvl w:val="0"/>
          <w:numId w:val="12"/>
        </w:numPr>
        <w:spacing w:line="480" w:lineRule="auto"/>
        <w:jc w:val="both"/>
        <w:rPr>
          <w:rFonts w:ascii="Arial" w:hAnsi="Arial" w:cs="Arial"/>
          <w:sz w:val="20"/>
          <w:szCs w:val="20"/>
        </w:rPr>
      </w:pPr>
      <w:r w:rsidRPr="00210D82">
        <w:rPr>
          <w:rFonts w:ascii="Arial" w:hAnsi="Arial" w:cs="Arial"/>
          <w:sz w:val="20"/>
          <w:szCs w:val="20"/>
        </w:rPr>
        <w:t>Backup and associated activity of applications &amp; databases</w:t>
      </w:r>
    </w:p>
    <w:p w:rsidR="00015173" w:rsidRDefault="00015173" w:rsidP="00EE1EA1">
      <w:pPr>
        <w:numPr>
          <w:ilvl w:val="0"/>
          <w:numId w:val="12"/>
        </w:numPr>
        <w:spacing w:line="480" w:lineRule="auto"/>
        <w:jc w:val="both"/>
        <w:rPr>
          <w:rFonts w:ascii="Arial" w:hAnsi="Arial" w:cs="Arial"/>
          <w:sz w:val="20"/>
          <w:szCs w:val="20"/>
        </w:rPr>
      </w:pPr>
      <w:r w:rsidRPr="00210D82">
        <w:rPr>
          <w:rFonts w:ascii="Arial" w:hAnsi="Arial" w:cs="Arial"/>
          <w:sz w:val="20"/>
          <w:szCs w:val="20"/>
        </w:rPr>
        <w:t>Maintain Service Manuals</w:t>
      </w:r>
    </w:p>
    <w:p w:rsidR="00606450" w:rsidRDefault="00606450" w:rsidP="00EE1EA1">
      <w:pPr>
        <w:numPr>
          <w:ilvl w:val="0"/>
          <w:numId w:val="12"/>
        </w:numPr>
        <w:spacing w:line="480" w:lineRule="auto"/>
        <w:jc w:val="both"/>
        <w:rPr>
          <w:rFonts w:ascii="Arial" w:hAnsi="Arial" w:cs="Arial"/>
          <w:sz w:val="20"/>
          <w:szCs w:val="20"/>
        </w:rPr>
      </w:pPr>
      <w:r>
        <w:rPr>
          <w:rFonts w:ascii="Arial" w:hAnsi="Arial" w:cs="Arial"/>
          <w:sz w:val="20"/>
          <w:szCs w:val="20"/>
        </w:rPr>
        <w:t>Creation of Operational Manuals</w:t>
      </w:r>
    </w:p>
    <w:p w:rsidR="00606450" w:rsidRPr="00210D82" w:rsidRDefault="00606450" w:rsidP="00EE1EA1">
      <w:pPr>
        <w:numPr>
          <w:ilvl w:val="0"/>
          <w:numId w:val="12"/>
        </w:numPr>
        <w:spacing w:line="480" w:lineRule="auto"/>
        <w:jc w:val="both"/>
        <w:rPr>
          <w:rFonts w:ascii="Arial" w:hAnsi="Arial" w:cs="Arial"/>
          <w:sz w:val="20"/>
          <w:szCs w:val="20"/>
        </w:rPr>
      </w:pPr>
      <w:r>
        <w:rPr>
          <w:rFonts w:ascii="Arial" w:hAnsi="Arial" w:cs="Arial"/>
          <w:sz w:val="20"/>
          <w:szCs w:val="20"/>
        </w:rPr>
        <w:t>Creation of SLA’s</w:t>
      </w:r>
    </w:p>
    <w:p w:rsidR="00015173" w:rsidRPr="00210D82" w:rsidRDefault="00015173" w:rsidP="00EE1EA1">
      <w:pPr>
        <w:numPr>
          <w:ilvl w:val="0"/>
          <w:numId w:val="12"/>
        </w:numPr>
        <w:spacing w:line="480" w:lineRule="auto"/>
        <w:jc w:val="both"/>
        <w:rPr>
          <w:rFonts w:ascii="Arial" w:hAnsi="Arial" w:cs="Arial"/>
          <w:sz w:val="20"/>
          <w:szCs w:val="20"/>
        </w:rPr>
      </w:pPr>
      <w:r w:rsidRPr="00210D82">
        <w:rPr>
          <w:rFonts w:ascii="Arial" w:hAnsi="Arial" w:cs="Arial"/>
          <w:sz w:val="20"/>
          <w:szCs w:val="20"/>
        </w:rPr>
        <w:t>Problem &amp; knowledge management</w:t>
      </w:r>
    </w:p>
    <w:p w:rsidR="00015173" w:rsidRPr="00210D82" w:rsidRDefault="00015173" w:rsidP="00EE1EA1">
      <w:pPr>
        <w:numPr>
          <w:ilvl w:val="0"/>
          <w:numId w:val="12"/>
        </w:numPr>
        <w:spacing w:line="480" w:lineRule="auto"/>
        <w:jc w:val="both"/>
        <w:rPr>
          <w:rFonts w:ascii="Arial" w:hAnsi="Arial" w:cs="Arial"/>
          <w:sz w:val="20"/>
          <w:szCs w:val="20"/>
        </w:rPr>
      </w:pPr>
      <w:r w:rsidRPr="00210D82">
        <w:rPr>
          <w:rFonts w:ascii="Arial" w:hAnsi="Arial" w:cs="Arial"/>
          <w:sz w:val="20"/>
          <w:szCs w:val="20"/>
        </w:rPr>
        <w:t>performance monitoring &amp; optimising</w:t>
      </w:r>
    </w:p>
    <w:p w:rsidR="00015173" w:rsidRPr="00210D82" w:rsidRDefault="00015173" w:rsidP="00EE1EA1">
      <w:pPr>
        <w:numPr>
          <w:ilvl w:val="0"/>
          <w:numId w:val="12"/>
        </w:numPr>
        <w:spacing w:line="480" w:lineRule="auto"/>
        <w:jc w:val="both"/>
        <w:rPr>
          <w:rFonts w:ascii="Arial" w:hAnsi="Arial" w:cs="Arial"/>
          <w:sz w:val="20"/>
          <w:szCs w:val="20"/>
        </w:rPr>
      </w:pPr>
      <w:r w:rsidRPr="00210D82">
        <w:rPr>
          <w:rFonts w:ascii="Arial" w:hAnsi="Arial" w:cs="Arial"/>
          <w:sz w:val="20"/>
          <w:szCs w:val="20"/>
        </w:rPr>
        <w:t>provide advice, guidance &amp; skills to project teams</w:t>
      </w:r>
    </w:p>
    <w:p w:rsidR="00015173" w:rsidRPr="00210D82" w:rsidRDefault="00015173" w:rsidP="00EE1EA1">
      <w:pPr>
        <w:numPr>
          <w:ilvl w:val="0"/>
          <w:numId w:val="12"/>
        </w:numPr>
        <w:spacing w:line="480" w:lineRule="auto"/>
        <w:jc w:val="both"/>
        <w:rPr>
          <w:rFonts w:ascii="Arial" w:hAnsi="Arial" w:cs="Arial"/>
          <w:sz w:val="20"/>
          <w:szCs w:val="20"/>
        </w:rPr>
      </w:pPr>
      <w:r w:rsidRPr="00210D82">
        <w:rPr>
          <w:rFonts w:ascii="Arial" w:hAnsi="Arial" w:cs="Arial"/>
          <w:sz w:val="20"/>
          <w:szCs w:val="20"/>
        </w:rPr>
        <w:t>3</w:t>
      </w:r>
      <w:r w:rsidRPr="00210D82">
        <w:rPr>
          <w:rFonts w:ascii="Arial" w:hAnsi="Arial" w:cs="Arial"/>
          <w:sz w:val="20"/>
          <w:szCs w:val="20"/>
          <w:vertAlign w:val="superscript"/>
        </w:rPr>
        <w:t>rd</w:t>
      </w:r>
      <w:r w:rsidRPr="00210D82">
        <w:rPr>
          <w:rFonts w:ascii="Arial" w:hAnsi="Arial" w:cs="Arial"/>
          <w:sz w:val="20"/>
          <w:szCs w:val="20"/>
        </w:rPr>
        <w:t xml:space="preserve"> party liaison and coordination</w:t>
      </w:r>
    </w:p>
    <w:p w:rsidR="00015173" w:rsidRDefault="00015173" w:rsidP="00EE1EA1">
      <w:pPr>
        <w:numPr>
          <w:ilvl w:val="0"/>
          <w:numId w:val="12"/>
        </w:numPr>
        <w:spacing w:line="480" w:lineRule="auto"/>
        <w:jc w:val="both"/>
        <w:rPr>
          <w:rFonts w:ascii="Arial" w:hAnsi="Arial" w:cs="Arial"/>
          <w:sz w:val="20"/>
          <w:szCs w:val="20"/>
        </w:rPr>
      </w:pPr>
      <w:r w:rsidRPr="00210D82">
        <w:rPr>
          <w:rFonts w:ascii="Arial" w:hAnsi="Arial" w:cs="Arial"/>
          <w:sz w:val="20"/>
          <w:szCs w:val="20"/>
        </w:rPr>
        <w:t>ad-hoc training to colleagues</w:t>
      </w:r>
    </w:p>
    <w:p w:rsidR="009C74D3" w:rsidRDefault="009C74D3" w:rsidP="009C74D3">
      <w:pPr>
        <w:jc w:val="both"/>
        <w:rPr>
          <w:rFonts w:ascii="Arial" w:hAnsi="Arial" w:cs="Arial"/>
          <w:b/>
          <w:bCs/>
          <w:sz w:val="20"/>
          <w:szCs w:val="20"/>
        </w:rPr>
      </w:pPr>
      <w:r w:rsidRPr="00210D82">
        <w:rPr>
          <w:rFonts w:ascii="Arial" w:hAnsi="Arial" w:cs="Arial"/>
          <w:b/>
          <w:bCs/>
          <w:sz w:val="20"/>
          <w:szCs w:val="20"/>
        </w:rPr>
        <w:t>Corporate Systems Maintenance Analyst, Chesh</w:t>
      </w:r>
      <w:r w:rsidR="00015173">
        <w:rPr>
          <w:rFonts w:ascii="Arial" w:hAnsi="Arial" w:cs="Arial"/>
          <w:b/>
          <w:bCs/>
          <w:sz w:val="20"/>
          <w:szCs w:val="20"/>
        </w:rPr>
        <w:t>ire Constabulary, 2006 – To 2014</w:t>
      </w:r>
    </w:p>
    <w:p w:rsidR="007B723D" w:rsidRPr="00210D82" w:rsidRDefault="007B723D" w:rsidP="009C74D3">
      <w:pPr>
        <w:jc w:val="both"/>
        <w:rPr>
          <w:rFonts w:ascii="Arial" w:hAnsi="Arial" w:cs="Arial"/>
          <w:b/>
          <w:bCs/>
          <w:sz w:val="20"/>
          <w:szCs w:val="20"/>
        </w:rPr>
      </w:pPr>
    </w:p>
    <w:p w:rsidR="009C74D3" w:rsidRPr="00210D82" w:rsidRDefault="009C74D3" w:rsidP="00EE1EA1">
      <w:pPr>
        <w:numPr>
          <w:ilvl w:val="0"/>
          <w:numId w:val="11"/>
        </w:numPr>
        <w:spacing w:line="480" w:lineRule="auto"/>
        <w:jc w:val="both"/>
        <w:rPr>
          <w:rFonts w:ascii="Arial" w:hAnsi="Arial" w:cs="Arial"/>
          <w:sz w:val="20"/>
          <w:szCs w:val="20"/>
        </w:rPr>
      </w:pPr>
      <w:r w:rsidRPr="00210D82">
        <w:rPr>
          <w:rFonts w:ascii="Arial" w:hAnsi="Arial" w:cs="Arial"/>
          <w:sz w:val="20"/>
          <w:szCs w:val="20"/>
        </w:rPr>
        <w:t>3</w:t>
      </w:r>
      <w:r w:rsidRPr="00210D82">
        <w:rPr>
          <w:rFonts w:ascii="Arial" w:hAnsi="Arial" w:cs="Arial"/>
          <w:sz w:val="20"/>
          <w:szCs w:val="20"/>
          <w:vertAlign w:val="superscript"/>
        </w:rPr>
        <w:t>rd</w:t>
      </w:r>
      <w:r w:rsidRPr="00210D82">
        <w:rPr>
          <w:rFonts w:ascii="Arial" w:hAnsi="Arial" w:cs="Arial"/>
          <w:sz w:val="20"/>
          <w:szCs w:val="20"/>
        </w:rPr>
        <w:t xml:space="preserve"> line IT support</w:t>
      </w:r>
    </w:p>
    <w:p w:rsidR="009C74D3" w:rsidRPr="00210D82" w:rsidRDefault="009C74D3" w:rsidP="00EE1EA1">
      <w:pPr>
        <w:numPr>
          <w:ilvl w:val="0"/>
          <w:numId w:val="11"/>
        </w:numPr>
        <w:spacing w:line="480" w:lineRule="auto"/>
        <w:jc w:val="both"/>
        <w:rPr>
          <w:rFonts w:ascii="Arial" w:hAnsi="Arial" w:cs="Arial"/>
          <w:sz w:val="20"/>
          <w:szCs w:val="20"/>
        </w:rPr>
      </w:pPr>
      <w:r w:rsidRPr="00210D82">
        <w:rPr>
          <w:rFonts w:ascii="Arial" w:hAnsi="Arial" w:cs="Arial"/>
          <w:sz w:val="20"/>
          <w:szCs w:val="20"/>
        </w:rPr>
        <w:t>Technical development of applications</w:t>
      </w:r>
    </w:p>
    <w:p w:rsidR="009C74D3" w:rsidRPr="00210D82" w:rsidRDefault="009C74D3" w:rsidP="00EE1EA1">
      <w:pPr>
        <w:numPr>
          <w:ilvl w:val="0"/>
          <w:numId w:val="11"/>
        </w:numPr>
        <w:spacing w:line="480" w:lineRule="auto"/>
        <w:jc w:val="both"/>
        <w:rPr>
          <w:rFonts w:ascii="Arial" w:hAnsi="Arial" w:cs="Arial"/>
          <w:sz w:val="20"/>
          <w:szCs w:val="20"/>
        </w:rPr>
      </w:pPr>
      <w:r w:rsidRPr="00210D82">
        <w:rPr>
          <w:rFonts w:ascii="Arial" w:hAnsi="Arial" w:cs="Arial"/>
          <w:sz w:val="20"/>
          <w:szCs w:val="20"/>
        </w:rPr>
        <w:t>Customer &amp; user communication</w:t>
      </w:r>
    </w:p>
    <w:p w:rsidR="009C74D3" w:rsidRPr="00210D82" w:rsidRDefault="009C74D3" w:rsidP="00EE1EA1">
      <w:pPr>
        <w:numPr>
          <w:ilvl w:val="0"/>
          <w:numId w:val="11"/>
        </w:numPr>
        <w:spacing w:line="480" w:lineRule="auto"/>
        <w:jc w:val="both"/>
        <w:rPr>
          <w:rFonts w:ascii="Arial" w:hAnsi="Arial" w:cs="Arial"/>
          <w:sz w:val="20"/>
          <w:szCs w:val="20"/>
        </w:rPr>
      </w:pPr>
      <w:r w:rsidRPr="00210D82">
        <w:rPr>
          <w:rFonts w:ascii="Arial" w:hAnsi="Arial" w:cs="Arial"/>
          <w:sz w:val="20"/>
          <w:szCs w:val="20"/>
        </w:rPr>
        <w:t>Perform upgrades to applications &amp; infrastructure</w:t>
      </w:r>
    </w:p>
    <w:p w:rsidR="009C74D3" w:rsidRPr="00210D82" w:rsidRDefault="009C74D3" w:rsidP="00EE1EA1">
      <w:pPr>
        <w:numPr>
          <w:ilvl w:val="0"/>
          <w:numId w:val="11"/>
        </w:numPr>
        <w:spacing w:line="480" w:lineRule="auto"/>
        <w:jc w:val="both"/>
        <w:rPr>
          <w:rFonts w:ascii="Arial" w:hAnsi="Arial" w:cs="Arial"/>
          <w:sz w:val="20"/>
          <w:szCs w:val="20"/>
        </w:rPr>
      </w:pPr>
      <w:r w:rsidRPr="00210D82">
        <w:rPr>
          <w:rFonts w:ascii="Arial" w:hAnsi="Arial" w:cs="Arial"/>
          <w:sz w:val="20"/>
          <w:szCs w:val="20"/>
        </w:rPr>
        <w:t>Provide testing of systems &amp; upgrades</w:t>
      </w:r>
    </w:p>
    <w:p w:rsidR="009C74D3" w:rsidRPr="00210D82" w:rsidRDefault="009C74D3" w:rsidP="00EE1EA1">
      <w:pPr>
        <w:numPr>
          <w:ilvl w:val="0"/>
          <w:numId w:val="11"/>
        </w:numPr>
        <w:spacing w:line="480" w:lineRule="auto"/>
        <w:jc w:val="both"/>
        <w:rPr>
          <w:rFonts w:ascii="Arial" w:hAnsi="Arial" w:cs="Arial"/>
          <w:sz w:val="20"/>
          <w:szCs w:val="20"/>
        </w:rPr>
      </w:pPr>
      <w:r w:rsidRPr="00210D82">
        <w:rPr>
          <w:rFonts w:ascii="Arial" w:hAnsi="Arial" w:cs="Arial"/>
          <w:sz w:val="20"/>
          <w:szCs w:val="20"/>
        </w:rPr>
        <w:t>Backup and associated activity of applications &amp; databases</w:t>
      </w:r>
    </w:p>
    <w:p w:rsidR="009C74D3" w:rsidRPr="00210D82" w:rsidRDefault="009C74D3" w:rsidP="00EE1EA1">
      <w:pPr>
        <w:numPr>
          <w:ilvl w:val="0"/>
          <w:numId w:val="11"/>
        </w:numPr>
        <w:spacing w:line="480" w:lineRule="auto"/>
        <w:jc w:val="both"/>
        <w:rPr>
          <w:rFonts w:ascii="Arial" w:hAnsi="Arial" w:cs="Arial"/>
          <w:sz w:val="20"/>
          <w:szCs w:val="20"/>
        </w:rPr>
      </w:pPr>
      <w:r w:rsidRPr="00210D82">
        <w:rPr>
          <w:rFonts w:ascii="Arial" w:hAnsi="Arial" w:cs="Arial"/>
          <w:sz w:val="20"/>
          <w:szCs w:val="20"/>
        </w:rPr>
        <w:t>Maintain Service Manuals</w:t>
      </w:r>
    </w:p>
    <w:p w:rsidR="009C74D3" w:rsidRPr="00210D82" w:rsidRDefault="009C74D3" w:rsidP="00EE1EA1">
      <w:pPr>
        <w:numPr>
          <w:ilvl w:val="0"/>
          <w:numId w:val="11"/>
        </w:numPr>
        <w:spacing w:line="480" w:lineRule="auto"/>
        <w:jc w:val="both"/>
        <w:rPr>
          <w:rFonts w:ascii="Arial" w:hAnsi="Arial" w:cs="Arial"/>
          <w:sz w:val="20"/>
          <w:szCs w:val="20"/>
        </w:rPr>
      </w:pPr>
      <w:r w:rsidRPr="00210D82">
        <w:rPr>
          <w:rFonts w:ascii="Arial" w:hAnsi="Arial" w:cs="Arial"/>
          <w:sz w:val="20"/>
          <w:szCs w:val="20"/>
        </w:rPr>
        <w:t>Problem &amp; knowledge management</w:t>
      </w:r>
    </w:p>
    <w:p w:rsidR="009C74D3" w:rsidRPr="00210D82" w:rsidRDefault="009C74D3" w:rsidP="00EE1EA1">
      <w:pPr>
        <w:numPr>
          <w:ilvl w:val="0"/>
          <w:numId w:val="11"/>
        </w:numPr>
        <w:spacing w:line="480" w:lineRule="auto"/>
        <w:jc w:val="both"/>
        <w:rPr>
          <w:rFonts w:ascii="Arial" w:hAnsi="Arial" w:cs="Arial"/>
          <w:sz w:val="20"/>
          <w:szCs w:val="20"/>
        </w:rPr>
      </w:pPr>
      <w:r w:rsidRPr="00210D82">
        <w:rPr>
          <w:rFonts w:ascii="Arial" w:hAnsi="Arial" w:cs="Arial"/>
          <w:sz w:val="20"/>
          <w:szCs w:val="20"/>
        </w:rPr>
        <w:t>performance monitoring &amp; optimising</w:t>
      </w:r>
    </w:p>
    <w:p w:rsidR="009C74D3" w:rsidRPr="00210D82" w:rsidRDefault="009C74D3" w:rsidP="00EE1EA1">
      <w:pPr>
        <w:numPr>
          <w:ilvl w:val="0"/>
          <w:numId w:val="11"/>
        </w:numPr>
        <w:spacing w:line="480" w:lineRule="auto"/>
        <w:jc w:val="both"/>
        <w:rPr>
          <w:rFonts w:ascii="Arial" w:hAnsi="Arial" w:cs="Arial"/>
          <w:sz w:val="20"/>
          <w:szCs w:val="20"/>
        </w:rPr>
      </w:pPr>
      <w:r w:rsidRPr="00210D82">
        <w:rPr>
          <w:rFonts w:ascii="Arial" w:hAnsi="Arial" w:cs="Arial"/>
          <w:sz w:val="20"/>
          <w:szCs w:val="20"/>
        </w:rPr>
        <w:t>provide advice, guidance &amp; skills to project teams</w:t>
      </w:r>
    </w:p>
    <w:p w:rsidR="009C74D3" w:rsidRPr="00210D82" w:rsidRDefault="009C74D3" w:rsidP="00EE1EA1">
      <w:pPr>
        <w:numPr>
          <w:ilvl w:val="0"/>
          <w:numId w:val="11"/>
        </w:numPr>
        <w:spacing w:line="480" w:lineRule="auto"/>
        <w:jc w:val="both"/>
        <w:rPr>
          <w:rFonts w:ascii="Arial" w:hAnsi="Arial" w:cs="Arial"/>
          <w:sz w:val="20"/>
          <w:szCs w:val="20"/>
        </w:rPr>
      </w:pPr>
      <w:r w:rsidRPr="00210D82">
        <w:rPr>
          <w:rFonts w:ascii="Arial" w:hAnsi="Arial" w:cs="Arial"/>
          <w:sz w:val="20"/>
          <w:szCs w:val="20"/>
        </w:rPr>
        <w:t>3</w:t>
      </w:r>
      <w:r w:rsidRPr="00210D82">
        <w:rPr>
          <w:rFonts w:ascii="Arial" w:hAnsi="Arial" w:cs="Arial"/>
          <w:sz w:val="20"/>
          <w:szCs w:val="20"/>
          <w:vertAlign w:val="superscript"/>
        </w:rPr>
        <w:t>rd</w:t>
      </w:r>
      <w:r w:rsidRPr="00210D82">
        <w:rPr>
          <w:rFonts w:ascii="Arial" w:hAnsi="Arial" w:cs="Arial"/>
          <w:sz w:val="20"/>
          <w:szCs w:val="20"/>
        </w:rPr>
        <w:t xml:space="preserve"> party liaison and coordination</w:t>
      </w:r>
    </w:p>
    <w:p w:rsidR="009C74D3" w:rsidRDefault="009C74D3" w:rsidP="00EE1EA1">
      <w:pPr>
        <w:numPr>
          <w:ilvl w:val="0"/>
          <w:numId w:val="11"/>
        </w:numPr>
        <w:spacing w:line="480" w:lineRule="auto"/>
        <w:jc w:val="both"/>
        <w:rPr>
          <w:rFonts w:ascii="Arial" w:hAnsi="Arial" w:cs="Arial"/>
          <w:sz w:val="20"/>
          <w:szCs w:val="20"/>
        </w:rPr>
      </w:pPr>
      <w:r w:rsidRPr="00210D82">
        <w:rPr>
          <w:rFonts w:ascii="Arial" w:hAnsi="Arial" w:cs="Arial"/>
          <w:sz w:val="20"/>
          <w:szCs w:val="20"/>
        </w:rPr>
        <w:t>ad-hoc training to colleagues</w:t>
      </w:r>
    </w:p>
    <w:p w:rsidR="0060715A" w:rsidRPr="00210D82" w:rsidRDefault="0060715A" w:rsidP="0060715A">
      <w:pPr>
        <w:spacing w:line="480" w:lineRule="auto"/>
        <w:ind w:left="720"/>
        <w:jc w:val="both"/>
        <w:rPr>
          <w:rFonts w:ascii="Arial" w:hAnsi="Arial" w:cs="Arial"/>
          <w:sz w:val="20"/>
          <w:szCs w:val="20"/>
        </w:rPr>
      </w:pPr>
    </w:p>
    <w:p w:rsidR="009C74D3" w:rsidRDefault="009C74D3" w:rsidP="009C74D3">
      <w:pPr>
        <w:jc w:val="both"/>
        <w:rPr>
          <w:rFonts w:ascii="Arial" w:hAnsi="Arial" w:cs="Arial"/>
          <w:b/>
          <w:bCs/>
          <w:sz w:val="20"/>
          <w:szCs w:val="20"/>
        </w:rPr>
      </w:pPr>
      <w:r w:rsidRPr="00210D82">
        <w:rPr>
          <w:rFonts w:ascii="Arial" w:hAnsi="Arial" w:cs="Arial"/>
          <w:b/>
          <w:bCs/>
          <w:sz w:val="20"/>
          <w:szCs w:val="20"/>
        </w:rPr>
        <w:lastRenderedPageBreak/>
        <w:t xml:space="preserve">24 Hour Technician, Cheshire Constabulary, 1999 </w:t>
      </w:r>
      <w:r w:rsidR="007B723D">
        <w:rPr>
          <w:rFonts w:ascii="Arial" w:hAnsi="Arial" w:cs="Arial"/>
          <w:b/>
          <w:bCs/>
          <w:sz w:val="20"/>
          <w:szCs w:val="20"/>
        </w:rPr>
        <w:t>–</w:t>
      </w:r>
      <w:r w:rsidRPr="00210D82">
        <w:rPr>
          <w:rFonts w:ascii="Arial" w:hAnsi="Arial" w:cs="Arial"/>
          <w:b/>
          <w:bCs/>
          <w:sz w:val="20"/>
          <w:szCs w:val="20"/>
        </w:rPr>
        <w:t xml:space="preserve"> 2006</w:t>
      </w:r>
    </w:p>
    <w:p w:rsidR="007B723D" w:rsidRPr="00210D82" w:rsidRDefault="007B723D" w:rsidP="00EE1EA1">
      <w:pPr>
        <w:spacing w:line="360" w:lineRule="auto"/>
        <w:jc w:val="both"/>
        <w:rPr>
          <w:rFonts w:ascii="Arial" w:hAnsi="Arial" w:cs="Arial"/>
          <w:b/>
          <w:bCs/>
          <w:sz w:val="20"/>
          <w:szCs w:val="20"/>
        </w:rPr>
      </w:pPr>
    </w:p>
    <w:p w:rsidR="009C74D3" w:rsidRPr="00210D82" w:rsidRDefault="009C74D3" w:rsidP="00C45304">
      <w:pPr>
        <w:numPr>
          <w:ilvl w:val="0"/>
          <w:numId w:val="14"/>
        </w:numPr>
        <w:spacing w:line="480" w:lineRule="auto"/>
        <w:jc w:val="both"/>
        <w:rPr>
          <w:rFonts w:ascii="Arial" w:hAnsi="Arial" w:cs="Arial"/>
          <w:sz w:val="20"/>
          <w:szCs w:val="20"/>
        </w:rPr>
      </w:pPr>
      <w:r w:rsidRPr="00210D82">
        <w:rPr>
          <w:rFonts w:ascii="Arial" w:hAnsi="Arial" w:cs="Arial"/>
          <w:sz w:val="20"/>
          <w:szCs w:val="20"/>
        </w:rPr>
        <w:t>2</w:t>
      </w:r>
      <w:r w:rsidRPr="00210D82">
        <w:rPr>
          <w:rFonts w:ascii="Arial" w:hAnsi="Arial" w:cs="Arial"/>
          <w:sz w:val="20"/>
          <w:szCs w:val="20"/>
          <w:vertAlign w:val="superscript"/>
        </w:rPr>
        <w:t>nd</w:t>
      </w:r>
      <w:r w:rsidRPr="00210D82">
        <w:rPr>
          <w:rFonts w:ascii="Arial" w:hAnsi="Arial" w:cs="Arial"/>
          <w:sz w:val="20"/>
          <w:szCs w:val="20"/>
        </w:rPr>
        <w:t xml:space="preserve"> line IT support</w:t>
      </w:r>
    </w:p>
    <w:p w:rsidR="009C74D3" w:rsidRPr="00210D82" w:rsidRDefault="009C74D3" w:rsidP="00C45304">
      <w:pPr>
        <w:numPr>
          <w:ilvl w:val="0"/>
          <w:numId w:val="14"/>
        </w:numPr>
        <w:spacing w:line="480" w:lineRule="auto"/>
        <w:jc w:val="both"/>
        <w:rPr>
          <w:rFonts w:ascii="Arial" w:hAnsi="Arial" w:cs="Arial"/>
          <w:sz w:val="20"/>
          <w:szCs w:val="20"/>
        </w:rPr>
      </w:pPr>
      <w:r w:rsidRPr="00210D82">
        <w:rPr>
          <w:rFonts w:ascii="Arial" w:hAnsi="Arial" w:cs="Arial"/>
          <w:sz w:val="20"/>
          <w:szCs w:val="20"/>
        </w:rPr>
        <w:t>Fault Diagnosis</w:t>
      </w:r>
    </w:p>
    <w:p w:rsidR="009C74D3" w:rsidRPr="00210D82" w:rsidRDefault="009C74D3" w:rsidP="00C45304">
      <w:pPr>
        <w:numPr>
          <w:ilvl w:val="0"/>
          <w:numId w:val="14"/>
        </w:numPr>
        <w:spacing w:line="480" w:lineRule="auto"/>
        <w:jc w:val="both"/>
        <w:rPr>
          <w:rFonts w:ascii="Arial" w:hAnsi="Arial" w:cs="Arial"/>
          <w:sz w:val="20"/>
          <w:szCs w:val="20"/>
        </w:rPr>
      </w:pPr>
      <w:r w:rsidRPr="00210D82">
        <w:rPr>
          <w:rFonts w:ascii="Arial" w:hAnsi="Arial" w:cs="Arial"/>
          <w:sz w:val="20"/>
          <w:szCs w:val="20"/>
        </w:rPr>
        <w:t>Major Incident Management</w:t>
      </w:r>
    </w:p>
    <w:p w:rsidR="009C74D3" w:rsidRPr="00210D82" w:rsidRDefault="009C74D3" w:rsidP="00C45304">
      <w:pPr>
        <w:numPr>
          <w:ilvl w:val="0"/>
          <w:numId w:val="14"/>
        </w:numPr>
        <w:spacing w:line="480" w:lineRule="auto"/>
        <w:jc w:val="both"/>
        <w:rPr>
          <w:rFonts w:ascii="Arial" w:hAnsi="Arial" w:cs="Arial"/>
          <w:sz w:val="20"/>
          <w:szCs w:val="20"/>
        </w:rPr>
      </w:pPr>
      <w:r w:rsidRPr="00210D82">
        <w:rPr>
          <w:rFonts w:ascii="Arial" w:hAnsi="Arial" w:cs="Arial"/>
          <w:sz w:val="20"/>
          <w:szCs w:val="20"/>
        </w:rPr>
        <w:t>Systems Expert</w:t>
      </w:r>
    </w:p>
    <w:p w:rsidR="009C74D3" w:rsidRDefault="009C74D3" w:rsidP="00C45304">
      <w:pPr>
        <w:numPr>
          <w:ilvl w:val="0"/>
          <w:numId w:val="14"/>
        </w:numPr>
        <w:spacing w:line="480" w:lineRule="auto"/>
        <w:jc w:val="both"/>
        <w:rPr>
          <w:rFonts w:ascii="Arial" w:hAnsi="Arial" w:cs="Arial"/>
          <w:sz w:val="20"/>
          <w:szCs w:val="20"/>
        </w:rPr>
      </w:pPr>
      <w:r w:rsidRPr="00210D82">
        <w:rPr>
          <w:rFonts w:ascii="Arial" w:hAnsi="Arial" w:cs="Arial"/>
          <w:sz w:val="20"/>
          <w:szCs w:val="20"/>
        </w:rPr>
        <w:t>Configure IT &amp; Telephony Systems</w:t>
      </w:r>
    </w:p>
    <w:p w:rsidR="006D1058" w:rsidRDefault="006D1058" w:rsidP="00C45304">
      <w:pPr>
        <w:numPr>
          <w:ilvl w:val="0"/>
          <w:numId w:val="14"/>
        </w:numPr>
        <w:spacing w:line="480" w:lineRule="auto"/>
        <w:jc w:val="both"/>
        <w:rPr>
          <w:rFonts w:ascii="Arial" w:hAnsi="Arial" w:cs="Arial"/>
          <w:sz w:val="20"/>
          <w:szCs w:val="20"/>
        </w:rPr>
      </w:pPr>
      <w:r>
        <w:rPr>
          <w:rFonts w:ascii="Arial" w:hAnsi="Arial" w:cs="Arial"/>
          <w:sz w:val="20"/>
          <w:szCs w:val="20"/>
        </w:rPr>
        <w:t>Creation of support documentation</w:t>
      </w:r>
    </w:p>
    <w:p w:rsidR="006D1058" w:rsidRDefault="006D1058" w:rsidP="00C45304">
      <w:pPr>
        <w:numPr>
          <w:ilvl w:val="0"/>
          <w:numId w:val="14"/>
        </w:numPr>
        <w:spacing w:line="480" w:lineRule="auto"/>
        <w:jc w:val="both"/>
        <w:rPr>
          <w:rFonts w:ascii="Arial" w:hAnsi="Arial" w:cs="Arial"/>
          <w:sz w:val="20"/>
          <w:szCs w:val="20"/>
        </w:rPr>
      </w:pPr>
      <w:r>
        <w:rPr>
          <w:rFonts w:ascii="Arial" w:hAnsi="Arial" w:cs="Arial"/>
          <w:sz w:val="20"/>
          <w:szCs w:val="20"/>
        </w:rPr>
        <w:t>Training</w:t>
      </w:r>
      <w:r w:rsidR="0060715A">
        <w:rPr>
          <w:rFonts w:ascii="Arial" w:hAnsi="Arial" w:cs="Arial"/>
          <w:sz w:val="20"/>
          <w:szCs w:val="20"/>
        </w:rPr>
        <w:t xml:space="preserve"> and mentoring</w:t>
      </w:r>
      <w:r>
        <w:rPr>
          <w:rFonts w:ascii="Arial" w:hAnsi="Arial" w:cs="Arial"/>
          <w:sz w:val="20"/>
          <w:szCs w:val="20"/>
        </w:rPr>
        <w:t xml:space="preserve"> of new team members</w:t>
      </w:r>
    </w:p>
    <w:p w:rsidR="000A5158" w:rsidRDefault="000A5158" w:rsidP="00C45304">
      <w:pPr>
        <w:numPr>
          <w:ilvl w:val="0"/>
          <w:numId w:val="14"/>
        </w:numPr>
        <w:spacing w:line="480" w:lineRule="auto"/>
        <w:jc w:val="both"/>
        <w:rPr>
          <w:rFonts w:ascii="Arial" w:hAnsi="Arial" w:cs="Arial"/>
          <w:sz w:val="20"/>
          <w:szCs w:val="20"/>
        </w:rPr>
      </w:pPr>
      <w:r>
        <w:rPr>
          <w:rFonts w:ascii="Arial" w:hAnsi="Arial" w:cs="Arial"/>
          <w:sz w:val="20"/>
          <w:szCs w:val="20"/>
        </w:rPr>
        <w:t>3</w:t>
      </w:r>
      <w:r w:rsidRPr="000A5158">
        <w:rPr>
          <w:rFonts w:ascii="Arial" w:hAnsi="Arial" w:cs="Arial"/>
          <w:sz w:val="20"/>
          <w:szCs w:val="20"/>
          <w:vertAlign w:val="superscript"/>
        </w:rPr>
        <w:t>rd</w:t>
      </w:r>
      <w:r>
        <w:rPr>
          <w:rFonts w:ascii="Arial" w:hAnsi="Arial" w:cs="Arial"/>
          <w:sz w:val="20"/>
          <w:szCs w:val="20"/>
        </w:rPr>
        <w:t xml:space="preserve"> party liaison and coordination</w:t>
      </w:r>
    </w:p>
    <w:p w:rsidR="000A5158" w:rsidRPr="00210D82" w:rsidRDefault="000A5158" w:rsidP="00C45304">
      <w:pPr>
        <w:numPr>
          <w:ilvl w:val="0"/>
          <w:numId w:val="14"/>
        </w:numPr>
        <w:spacing w:line="480" w:lineRule="auto"/>
        <w:jc w:val="both"/>
        <w:rPr>
          <w:rFonts w:ascii="Arial" w:hAnsi="Arial" w:cs="Arial"/>
          <w:sz w:val="20"/>
          <w:szCs w:val="20"/>
        </w:rPr>
      </w:pPr>
      <w:r w:rsidRPr="00210D82">
        <w:rPr>
          <w:rFonts w:ascii="Arial" w:hAnsi="Arial" w:cs="Arial"/>
          <w:sz w:val="20"/>
          <w:szCs w:val="20"/>
        </w:rPr>
        <w:t>Backup and associated activity of applications &amp; databases</w:t>
      </w:r>
    </w:p>
    <w:p w:rsidR="000A5158" w:rsidRDefault="000A5158" w:rsidP="00C45304">
      <w:pPr>
        <w:numPr>
          <w:ilvl w:val="0"/>
          <w:numId w:val="14"/>
        </w:numPr>
        <w:spacing w:line="480" w:lineRule="auto"/>
        <w:jc w:val="both"/>
        <w:rPr>
          <w:rFonts w:ascii="Arial" w:hAnsi="Arial" w:cs="Arial"/>
          <w:sz w:val="20"/>
          <w:szCs w:val="20"/>
        </w:rPr>
      </w:pPr>
      <w:r>
        <w:rPr>
          <w:rFonts w:ascii="Arial" w:hAnsi="Arial" w:cs="Arial"/>
          <w:sz w:val="20"/>
          <w:szCs w:val="20"/>
        </w:rPr>
        <w:t>Customer and user communication</w:t>
      </w:r>
    </w:p>
    <w:p w:rsidR="00EE1EA1" w:rsidRDefault="00EE1EA1" w:rsidP="009C74D3">
      <w:pPr>
        <w:jc w:val="both"/>
        <w:rPr>
          <w:rFonts w:ascii="Arial" w:hAnsi="Arial" w:cs="Arial"/>
          <w:b/>
          <w:bCs/>
          <w:sz w:val="20"/>
          <w:szCs w:val="20"/>
        </w:rPr>
      </w:pPr>
    </w:p>
    <w:p w:rsidR="009C74D3" w:rsidRPr="00210D82" w:rsidRDefault="009C74D3" w:rsidP="009C74D3">
      <w:pPr>
        <w:jc w:val="both"/>
        <w:rPr>
          <w:rFonts w:ascii="Arial" w:hAnsi="Arial" w:cs="Arial"/>
          <w:b/>
          <w:bCs/>
          <w:sz w:val="20"/>
          <w:szCs w:val="20"/>
        </w:rPr>
      </w:pPr>
      <w:r w:rsidRPr="00210D82">
        <w:rPr>
          <w:rFonts w:ascii="Arial" w:hAnsi="Arial" w:cs="Arial"/>
          <w:b/>
          <w:bCs/>
          <w:sz w:val="20"/>
          <w:szCs w:val="20"/>
        </w:rPr>
        <w:t>Qualifications &amp; Training</w:t>
      </w:r>
    </w:p>
    <w:p w:rsidR="009C74D3" w:rsidRPr="00210D82" w:rsidRDefault="006B4BAA" w:rsidP="009C74D3">
      <w:pPr>
        <w:jc w:val="both"/>
        <w:rPr>
          <w:rFonts w:ascii="Arial" w:hAnsi="Arial" w:cs="Arial"/>
          <w:b/>
          <w:bCs/>
          <w:sz w:val="20"/>
          <w:szCs w:val="20"/>
        </w:rPr>
      </w:pPr>
      <w:r w:rsidRPr="00210D82">
        <w:rPr>
          <w:rFonts w:ascii="Arial" w:hAnsi="Arial" w:cs="Arial"/>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37465</wp:posOffset>
                </wp:positionV>
                <wp:extent cx="6105525" cy="0"/>
                <wp:effectExtent l="0" t="0" r="0" b="0"/>
                <wp:wrapNone/>
                <wp:docPr id="3"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05525"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5C5CF" id="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5pt" to="480.75pt,2.9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" strokeweight=".26mm">
                <v:stroke joinstyle="miter"/>
                <o:lock v:ext="edit" shapetype="f"/>
              </v:line>
            </w:pict>
          </mc:Fallback>
        </mc:AlternateContent>
      </w:r>
    </w:p>
    <w:p w:rsidR="009C74D3" w:rsidRDefault="009C74D3" w:rsidP="009C74D3">
      <w:pPr>
        <w:jc w:val="both"/>
        <w:rPr>
          <w:rFonts w:ascii="Arial" w:hAnsi="Arial" w:cs="Arial"/>
          <w:b/>
          <w:bCs/>
          <w:sz w:val="20"/>
          <w:szCs w:val="20"/>
        </w:rPr>
      </w:pPr>
      <w:r w:rsidRPr="00210D82">
        <w:rPr>
          <w:rFonts w:ascii="Arial" w:hAnsi="Arial" w:cs="Arial"/>
          <w:b/>
          <w:bCs/>
          <w:sz w:val="20"/>
          <w:szCs w:val="20"/>
        </w:rPr>
        <w:t>St Helens College of Further Education</w:t>
      </w:r>
    </w:p>
    <w:p w:rsidR="008E3D8B" w:rsidRPr="00210D82" w:rsidRDefault="008E3D8B" w:rsidP="009C74D3">
      <w:pPr>
        <w:jc w:val="both"/>
        <w:rPr>
          <w:rFonts w:ascii="Arial" w:hAnsi="Arial" w:cs="Arial"/>
          <w:b/>
          <w:bCs/>
          <w:sz w:val="20"/>
          <w:szCs w:val="20"/>
        </w:rPr>
      </w:pPr>
    </w:p>
    <w:p w:rsidR="009C74D3" w:rsidRPr="00210D82" w:rsidRDefault="009C74D3" w:rsidP="009C74D3">
      <w:pPr>
        <w:pStyle w:val="Achievement"/>
        <w:numPr>
          <w:ilvl w:val="0"/>
          <w:numId w:val="2"/>
        </w:numPr>
        <w:jc w:val="both"/>
        <w:rPr>
          <w:rFonts w:ascii="Arial" w:hAnsi="Arial" w:cs="Arial"/>
          <w:sz w:val="20"/>
          <w:szCs w:val="20"/>
        </w:rPr>
      </w:pPr>
      <w:r w:rsidRPr="00210D82">
        <w:rPr>
          <w:rFonts w:ascii="Arial" w:hAnsi="Arial" w:cs="Arial"/>
          <w:sz w:val="20"/>
          <w:szCs w:val="20"/>
        </w:rPr>
        <w:t>HNC Computer Studies &amp; Business Systems</w:t>
      </w:r>
    </w:p>
    <w:p w:rsidR="009C74D3" w:rsidRDefault="009C74D3" w:rsidP="009C74D3">
      <w:pPr>
        <w:pStyle w:val="Achievement"/>
        <w:numPr>
          <w:ilvl w:val="0"/>
          <w:numId w:val="2"/>
        </w:numPr>
        <w:jc w:val="both"/>
        <w:rPr>
          <w:rFonts w:ascii="Arial" w:hAnsi="Arial" w:cs="Arial"/>
          <w:sz w:val="20"/>
          <w:szCs w:val="20"/>
        </w:rPr>
      </w:pPr>
      <w:r w:rsidRPr="00210D82">
        <w:rPr>
          <w:rFonts w:ascii="Arial" w:hAnsi="Arial" w:cs="Arial"/>
          <w:sz w:val="20"/>
          <w:szCs w:val="20"/>
        </w:rPr>
        <w:t>City &amp; Guilds Networking and Data Communications</w:t>
      </w:r>
    </w:p>
    <w:p w:rsidR="007E6DB0" w:rsidRDefault="007E6DB0" w:rsidP="007E6DB0">
      <w:pPr>
        <w:pStyle w:val="Achievement"/>
        <w:numPr>
          <w:ilvl w:val="0"/>
          <w:numId w:val="0"/>
        </w:numPr>
        <w:ind w:left="245" w:hanging="245"/>
        <w:jc w:val="both"/>
        <w:rPr>
          <w:rFonts w:ascii="Arial" w:hAnsi="Arial" w:cs="Arial"/>
          <w:sz w:val="20"/>
          <w:szCs w:val="20"/>
        </w:rPr>
      </w:pPr>
    </w:p>
    <w:p w:rsidR="009C74D3" w:rsidRDefault="009C74D3" w:rsidP="009C74D3">
      <w:pPr>
        <w:jc w:val="both"/>
        <w:rPr>
          <w:rFonts w:ascii="Arial" w:hAnsi="Arial" w:cs="Arial"/>
          <w:b/>
          <w:bCs/>
          <w:sz w:val="20"/>
          <w:szCs w:val="20"/>
        </w:rPr>
      </w:pPr>
      <w:r w:rsidRPr="00210D82">
        <w:rPr>
          <w:rFonts w:ascii="Arial" w:hAnsi="Arial" w:cs="Arial"/>
          <w:b/>
          <w:bCs/>
          <w:sz w:val="20"/>
          <w:szCs w:val="20"/>
        </w:rPr>
        <w:t>Relevant training</w:t>
      </w:r>
    </w:p>
    <w:p w:rsidR="008E3D8B" w:rsidRPr="00210D82" w:rsidRDefault="008E3D8B" w:rsidP="009C74D3">
      <w:pPr>
        <w:jc w:val="both"/>
        <w:rPr>
          <w:rFonts w:ascii="Arial" w:hAnsi="Arial" w:cs="Arial"/>
          <w:b/>
          <w:bCs/>
          <w:sz w:val="20"/>
          <w:szCs w:val="20"/>
        </w:rPr>
      </w:pPr>
    </w:p>
    <w:p w:rsidR="009C74D3" w:rsidRPr="00210D82" w:rsidRDefault="009C74D3" w:rsidP="009C74D3">
      <w:pPr>
        <w:pStyle w:val="Achievement"/>
        <w:numPr>
          <w:ilvl w:val="0"/>
          <w:numId w:val="2"/>
        </w:numPr>
        <w:jc w:val="both"/>
        <w:rPr>
          <w:rFonts w:ascii="Arial" w:hAnsi="Arial" w:cs="Arial"/>
          <w:sz w:val="20"/>
          <w:szCs w:val="20"/>
        </w:rPr>
      </w:pPr>
      <w:r w:rsidRPr="00210D82">
        <w:rPr>
          <w:rFonts w:ascii="Arial" w:hAnsi="Arial" w:cs="Arial"/>
          <w:sz w:val="20"/>
          <w:szCs w:val="20"/>
        </w:rPr>
        <w:t>Autonomy IDOL essentials</w:t>
      </w:r>
    </w:p>
    <w:p w:rsidR="009C74D3" w:rsidRDefault="009C74D3" w:rsidP="009C74D3">
      <w:pPr>
        <w:pStyle w:val="Achievement"/>
        <w:numPr>
          <w:ilvl w:val="0"/>
          <w:numId w:val="2"/>
        </w:numPr>
        <w:jc w:val="both"/>
        <w:rPr>
          <w:rFonts w:ascii="Arial" w:hAnsi="Arial" w:cs="Arial"/>
          <w:sz w:val="20"/>
          <w:szCs w:val="20"/>
        </w:rPr>
      </w:pPr>
      <w:r w:rsidRPr="00210D82">
        <w:rPr>
          <w:rFonts w:ascii="Arial" w:hAnsi="Arial" w:cs="Arial"/>
          <w:sz w:val="20"/>
          <w:szCs w:val="20"/>
        </w:rPr>
        <w:t>Autonomy IDOL advanced</w:t>
      </w:r>
    </w:p>
    <w:p w:rsidR="003C69E9" w:rsidRPr="00210D82" w:rsidRDefault="003C69E9" w:rsidP="009C74D3">
      <w:pPr>
        <w:pStyle w:val="Achievement"/>
        <w:numPr>
          <w:ilvl w:val="0"/>
          <w:numId w:val="2"/>
        </w:numPr>
        <w:jc w:val="both"/>
        <w:rPr>
          <w:rFonts w:ascii="Arial" w:hAnsi="Arial" w:cs="Arial"/>
          <w:sz w:val="20"/>
          <w:szCs w:val="20"/>
        </w:rPr>
      </w:pPr>
      <w:r>
        <w:rPr>
          <w:rFonts w:ascii="Arial" w:hAnsi="Arial" w:cs="Arial"/>
          <w:sz w:val="20"/>
          <w:szCs w:val="20"/>
        </w:rPr>
        <w:t>Autonomy IDOL Connector Advanced</w:t>
      </w:r>
    </w:p>
    <w:p w:rsidR="009C74D3" w:rsidRPr="00210D82" w:rsidRDefault="009C74D3" w:rsidP="009C74D3">
      <w:pPr>
        <w:pStyle w:val="Achievement"/>
        <w:numPr>
          <w:ilvl w:val="0"/>
          <w:numId w:val="2"/>
        </w:numPr>
        <w:jc w:val="both"/>
        <w:rPr>
          <w:rFonts w:ascii="Arial" w:hAnsi="Arial" w:cs="Arial"/>
          <w:sz w:val="20"/>
          <w:szCs w:val="20"/>
        </w:rPr>
      </w:pPr>
      <w:r w:rsidRPr="00210D82">
        <w:rPr>
          <w:rFonts w:ascii="Arial" w:hAnsi="Arial" w:cs="Arial"/>
          <w:sz w:val="20"/>
          <w:szCs w:val="20"/>
        </w:rPr>
        <w:t>SQL Server 2005 Administration</w:t>
      </w:r>
    </w:p>
    <w:p w:rsidR="009C74D3" w:rsidRPr="00210D82" w:rsidRDefault="009C74D3" w:rsidP="009C74D3">
      <w:pPr>
        <w:pStyle w:val="Achievement"/>
        <w:numPr>
          <w:ilvl w:val="0"/>
          <w:numId w:val="2"/>
        </w:numPr>
        <w:jc w:val="both"/>
        <w:rPr>
          <w:rFonts w:ascii="Arial" w:hAnsi="Arial" w:cs="Arial"/>
          <w:sz w:val="20"/>
          <w:szCs w:val="20"/>
        </w:rPr>
      </w:pPr>
      <w:r w:rsidRPr="00210D82">
        <w:rPr>
          <w:rFonts w:ascii="Arial" w:hAnsi="Arial" w:cs="Arial"/>
          <w:sz w:val="20"/>
          <w:szCs w:val="20"/>
        </w:rPr>
        <w:t>Oracle 10g Administration</w:t>
      </w:r>
    </w:p>
    <w:p w:rsidR="009C74D3" w:rsidRPr="00210D82" w:rsidRDefault="009C74D3" w:rsidP="009C74D3">
      <w:pPr>
        <w:pStyle w:val="Achievement"/>
        <w:numPr>
          <w:ilvl w:val="0"/>
          <w:numId w:val="2"/>
        </w:numPr>
        <w:jc w:val="both"/>
        <w:rPr>
          <w:rFonts w:ascii="Arial" w:hAnsi="Arial" w:cs="Arial"/>
          <w:sz w:val="20"/>
          <w:szCs w:val="20"/>
        </w:rPr>
      </w:pPr>
      <w:r w:rsidRPr="00210D82">
        <w:rPr>
          <w:rFonts w:ascii="Arial" w:hAnsi="Arial" w:cs="Arial"/>
          <w:sz w:val="20"/>
          <w:szCs w:val="20"/>
        </w:rPr>
        <w:t>Business objects data integrator XI</w:t>
      </w:r>
    </w:p>
    <w:p w:rsidR="009C74D3" w:rsidRPr="00210D82" w:rsidRDefault="009C74D3" w:rsidP="009C74D3">
      <w:pPr>
        <w:pStyle w:val="Achievement"/>
        <w:numPr>
          <w:ilvl w:val="0"/>
          <w:numId w:val="2"/>
        </w:numPr>
        <w:jc w:val="both"/>
        <w:rPr>
          <w:rFonts w:ascii="Arial" w:hAnsi="Arial" w:cs="Arial"/>
          <w:sz w:val="20"/>
          <w:szCs w:val="20"/>
        </w:rPr>
      </w:pPr>
      <w:r w:rsidRPr="00210D82">
        <w:rPr>
          <w:rFonts w:ascii="Arial" w:hAnsi="Arial" w:cs="Arial"/>
          <w:sz w:val="20"/>
          <w:szCs w:val="20"/>
        </w:rPr>
        <w:t>Data Mode</w:t>
      </w:r>
      <w:r w:rsidR="00B33BD2">
        <w:rPr>
          <w:rFonts w:ascii="Arial" w:hAnsi="Arial" w:cs="Arial"/>
          <w:sz w:val="20"/>
          <w:szCs w:val="20"/>
        </w:rPr>
        <w:t>l</w:t>
      </w:r>
      <w:r w:rsidRPr="00210D82">
        <w:rPr>
          <w:rFonts w:ascii="Arial" w:hAnsi="Arial" w:cs="Arial"/>
          <w:sz w:val="20"/>
          <w:szCs w:val="20"/>
        </w:rPr>
        <w:t>ling</w:t>
      </w:r>
    </w:p>
    <w:p w:rsidR="009C74D3" w:rsidRPr="00210D82" w:rsidRDefault="009C74D3" w:rsidP="009C74D3">
      <w:pPr>
        <w:pStyle w:val="Achievement"/>
        <w:numPr>
          <w:ilvl w:val="0"/>
          <w:numId w:val="2"/>
        </w:numPr>
        <w:jc w:val="both"/>
        <w:rPr>
          <w:rFonts w:ascii="Arial" w:hAnsi="Arial" w:cs="Arial"/>
          <w:sz w:val="20"/>
          <w:szCs w:val="20"/>
        </w:rPr>
      </w:pPr>
      <w:r w:rsidRPr="00210D82">
        <w:rPr>
          <w:rFonts w:ascii="Arial" w:hAnsi="Arial" w:cs="Arial"/>
          <w:sz w:val="20"/>
          <w:szCs w:val="20"/>
        </w:rPr>
        <w:t>Business Objects Enterprise XI R2 Administering Users &amp; Content With The CMC</w:t>
      </w:r>
    </w:p>
    <w:p w:rsidR="009C74D3" w:rsidRPr="00210D82" w:rsidRDefault="009C74D3" w:rsidP="009C74D3">
      <w:pPr>
        <w:pStyle w:val="Achievement"/>
        <w:numPr>
          <w:ilvl w:val="0"/>
          <w:numId w:val="2"/>
        </w:numPr>
        <w:jc w:val="both"/>
        <w:rPr>
          <w:rFonts w:ascii="Arial" w:hAnsi="Arial" w:cs="Arial"/>
          <w:sz w:val="20"/>
          <w:szCs w:val="20"/>
        </w:rPr>
      </w:pPr>
      <w:r w:rsidRPr="00210D82">
        <w:rPr>
          <w:rFonts w:ascii="Arial" w:hAnsi="Arial" w:cs="Arial"/>
          <w:sz w:val="20"/>
          <w:szCs w:val="20"/>
        </w:rPr>
        <w:t>Business Objects Enterprise XI R2 Administering Windows Servers</w:t>
      </w:r>
    </w:p>
    <w:p w:rsidR="009C74D3" w:rsidRPr="00210D82" w:rsidRDefault="009C74D3" w:rsidP="009C74D3">
      <w:pPr>
        <w:pStyle w:val="Achievement"/>
        <w:numPr>
          <w:ilvl w:val="0"/>
          <w:numId w:val="2"/>
        </w:numPr>
        <w:jc w:val="both"/>
        <w:rPr>
          <w:rFonts w:ascii="Arial" w:hAnsi="Arial" w:cs="Arial"/>
          <w:sz w:val="20"/>
          <w:szCs w:val="20"/>
        </w:rPr>
      </w:pPr>
      <w:r w:rsidRPr="00210D82">
        <w:rPr>
          <w:rFonts w:ascii="Arial" w:hAnsi="Arial" w:cs="Arial"/>
          <w:sz w:val="20"/>
          <w:szCs w:val="20"/>
        </w:rPr>
        <w:t xml:space="preserve">Business Objects Enterprise XI R2 Designing &amp; Deploying a Windows Solution </w:t>
      </w:r>
    </w:p>
    <w:p w:rsidR="009C74D3" w:rsidRPr="00210D82" w:rsidRDefault="009C74D3" w:rsidP="009C74D3">
      <w:pPr>
        <w:pStyle w:val="Achievement"/>
        <w:numPr>
          <w:ilvl w:val="0"/>
          <w:numId w:val="2"/>
        </w:numPr>
        <w:jc w:val="both"/>
        <w:rPr>
          <w:rFonts w:ascii="Arial" w:hAnsi="Arial" w:cs="Arial"/>
          <w:sz w:val="20"/>
          <w:szCs w:val="20"/>
        </w:rPr>
      </w:pPr>
      <w:r w:rsidRPr="00210D82">
        <w:rPr>
          <w:rFonts w:ascii="Arial" w:hAnsi="Arial" w:cs="Arial"/>
          <w:sz w:val="20"/>
          <w:szCs w:val="20"/>
        </w:rPr>
        <w:t xml:space="preserve"> AccsMap System Administration</w:t>
      </w:r>
    </w:p>
    <w:p w:rsidR="009C74D3" w:rsidRPr="00210D82" w:rsidRDefault="009C74D3" w:rsidP="009C74D3">
      <w:pPr>
        <w:pStyle w:val="Achievement"/>
        <w:numPr>
          <w:ilvl w:val="0"/>
          <w:numId w:val="2"/>
        </w:numPr>
        <w:jc w:val="both"/>
        <w:rPr>
          <w:rFonts w:ascii="Arial" w:hAnsi="Arial" w:cs="Arial"/>
          <w:sz w:val="20"/>
          <w:szCs w:val="20"/>
        </w:rPr>
      </w:pPr>
      <w:r w:rsidRPr="00210D82">
        <w:rPr>
          <w:rFonts w:ascii="Arial" w:hAnsi="Arial" w:cs="Arial"/>
          <w:sz w:val="20"/>
          <w:szCs w:val="20"/>
        </w:rPr>
        <w:t>IBM Webshere Administration</w:t>
      </w:r>
    </w:p>
    <w:p w:rsidR="009C74D3" w:rsidRPr="00210D82" w:rsidRDefault="009C74D3" w:rsidP="009C74D3">
      <w:pPr>
        <w:jc w:val="both"/>
        <w:rPr>
          <w:rFonts w:ascii="Arial" w:hAnsi="Arial" w:cs="Arial"/>
          <w:sz w:val="20"/>
          <w:szCs w:val="20"/>
        </w:rPr>
      </w:pPr>
    </w:p>
    <w:p w:rsidR="009C74D3" w:rsidRPr="00210D82" w:rsidRDefault="009C74D3" w:rsidP="009C74D3">
      <w:pPr>
        <w:jc w:val="both"/>
        <w:rPr>
          <w:rFonts w:ascii="Arial" w:hAnsi="Arial" w:cs="Arial"/>
          <w:b/>
          <w:bCs/>
          <w:sz w:val="20"/>
          <w:szCs w:val="20"/>
        </w:rPr>
      </w:pPr>
      <w:r w:rsidRPr="00210D82">
        <w:rPr>
          <w:rFonts w:ascii="Arial" w:hAnsi="Arial" w:cs="Arial"/>
          <w:b/>
          <w:bCs/>
          <w:sz w:val="20"/>
          <w:szCs w:val="20"/>
        </w:rPr>
        <w:t>Additional Information</w:t>
      </w:r>
    </w:p>
    <w:p w:rsidR="009C74D3" w:rsidRPr="00210D82" w:rsidRDefault="006B4BAA" w:rsidP="009C74D3">
      <w:pPr>
        <w:jc w:val="both"/>
        <w:rPr>
          <w:rFonts w:ascii="Arial" w:hAnsi="Arial" w:cs="Arial"/>
          <w:sz w:val="20"/>
          <w:szCs w:val="20"/>
        </w:rPr>
      </w:pPr>
      <w:r w:rsidRPr="00210D82">
        <w:rPr>
          <w:rFonts w:ascii="Arial" w:hAnsi="Arial" w:cs="Arial"/>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37465</wp:posOffset>
                </wp:positionV>
                <wp:extent cx="6086475" cy="0"/>
                <wp:effectExtent l="0" t="0" r="0" b="0"/>
                <wp:wrapNone/>
                <wp:docPr id="2"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86475"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D559F" id="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5pt" to="479.25pt,2.9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" strokeweight=".26mm">
                <v:stroke joinstyle="miter"/>
                <o:lock v:ext="edit" shapetype="f"/>
              </v:line>
            </w:pict>
          </mc:Fallback>
        </mc:AlternateContent>
      </w:r>
    </w:p>
    <w:p w:rsidR="009C74D3" w:rsidRPr="00210D82" w:rsidRDefault="00CA68C8" w:rsidP="009C74D3">
      <w:pPr>
        <w:jc w:val="both"/>
        <w:rPr>
          <w:rFonts w:ascii="Arial" w:hAnsi="Arial" w:cs="Arial"/>
          <w:sz w:val="20"/>
          <w:szCs w:val="20"/>
        </w:rPr>
      </w:pPr>
      <w:r>
        <w:rPr>
          <w:rFonts w:ascii="Arial" w:hAnsi="Arial" w:cs="Arial"/>
          <w:sz w:val="20"/>
          <w:szCs w:val="20"/>
        </w:rPr>
        <w:t>In my spare time I am a semi-professional photographer</w:t>
      </w:r>
      <w:r w:rsidR="009C74D3" w:rsidRPr="00210D82">
        <w:rPr>
          <w:rFonts w:ascii="Arial" w:hAnsi="Arial" w:cs="Arial"/>
          <w:sz w:val="20"/>
          <w:szCs w:val="20"/>
        </w:rPr>
        <w:t xml:space="preserve"> and</w:t>
      </w:r>
      <w:r>
        <w:rPr>
          <w:rFonts w:ascii="Arial" w:hAnsi="Arial" w:cs="Arial"/>
          <w:sz w:val="20"/>
          <w:szCs w:val="20"/>
        </w:rPr>
        <w:t xml:space="preserve"> when not out with my cameras enjoy</w:t>
      </w:r>
      <w:r w:rsidR="009C74D3" w:rsidRPr="00210D82">
        <w:rPr>
          <w:rFonts w:ascii="Arial" w:hAnsi="Arial" w:cs="Arial"/>
          <w:sz w:val="20"/>
          <w:szCs w:val="20"/>
        </w:rPr>
        <w:t xml:space="preserve"> spending time with my daughter and partner, cooking and travel.</w:t>
      </w:r>
      <w:r w:rsidR="009C74D3">
        <w:rPr>
          <w:rFonts w:ascii="Arial" w:hAnsi="Arial" w:cs="Arial"/>
          <w:sz w:val="20"/>
          <w:szCs w:val="20"/>
        </w:rPr>
        <w:t xml:space="preserve"> </w:t>
      </w:r>
    </w:p>
    <w:p w:rsidR="009C74D3" w:rsidRPr="00210D82" w:rsidRDefault="009C74D3" w:rsidP="009C74D3">
      <w:pPr>
        <w:jc w:val="both"/>
        <w:rPr>
          <w:rFonts w:ascii="Arial" w:hAnsi="Arial" w:cs="Arial"/>
          <w:b/>
          <w:bCs/>
          <w:sz w:val="20"/>
          <w:szCs w:val="20"/>
        </w:rPr>
      </w:pPr>
    </w:p>
    <w:p w:rsidR="009C74D3" w:rsidRPr="00210D82" w:rsidRDefault="00CA68C8" w:rsidP="009C74D3">
      <w:pPr>
        <w:jc w:val="both"/>
        <w:rPr>
          <w:rFonts w:ascii="Arial" w:hAnsi="Arial" w:cs="Arial"/>
          <w:b/>
          <w:bCs/>
          <w:sz w:val="20"/>
          <w:szCs w:val="20"/>
        </w:rPr>
      </w:pPr>
      <w:r>
        <w:rPr>
          <w:rFonts w:ascii="Arial" w:hAnsi="Arial" w:cs="Arial"/>
          <w:b/>
          <w:bCs/>
          <w:sz w:val="20"/>
          <w:szCs w:val="20"/>
        </w:rPr>
        <w:t>References</w:t>
      </w:r>
    </w:p>
    <w:p w:rsidR="009C74D3" w:rsidRPr="00210D82" w:rsidRDefault="006B4BAA" w:rsidP="009C74D3">
      <w:pPr>
        <w:jc w:val="both"/>
        <w:rPr>
          <w:rFonts w:ascii="Arial" w:hAnsi="Arial" w:cs="Arial"/>
          <w:sz w:val="20"/>
          <w:szCs w:val="20"/>
        </w:rPr>
      </w:pPr>
      <w:r w:rsidRPr="00210D82">
        <w:rPr>
          <w:rFonts w:ascii="Arial" w:hAnsi="Arial" w:cs="Arial"/>
          <w:noProof/>
          <w:sz w:val="20"/>
          <w:szCs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37465</wp:posOffset>
                </wp:positionV>
                <wp:extent cx="6124575" cy="0"/>
                <wp:effectExtent l="0" t="0" r="0" b="0"/>
                <wp:wrapNone/>
                <wp:docPr id="1"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4575"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3C9220" id="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5pt" to="482.25pt,2.9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" strokeweight=".26mm">
                <v:stroke joinstyle="miter"/>
                <o:lock v:ext="edit" shapetype="f"/>
              </v:line>
            </w:pict>
          </mc:Fallback>
        </mc:AlternateContent>
      </w:r>
    </w:p>
    <w:p w:rsidR="009C74D3" w:rsidRPr="00210D82" w:rsidRDefault="007E6DB0" w:rsidP="009C74D3">
      <w:pPr>
        <w:jc w:val="both"/>
        <w:rPr>
          <w:rFonts w:ascii="Arial" w:hAnsi="Arial" w:cs="Arial"/>
          <w:sz w:val="20"/>
          <w:szCs w:val="20"/>
        </w:rPr>
      </w:pPr>
      <w:r>
        <w:rPr>
          <w:rFonts w:ascii="Arial" w:hAnsi="Arial" w:cs="Arial"/>
          <w:sz w:val="20"/>
          <w:szCs w:val="20"/>
        </w:rPr>
        <w:t>Andy Ralston</w:t>
      </w:r>
    </w:p>
    <w:p w:rsidR="009C74D3" w:rsidRPr="00210D82" w:rsidRDefault="007E6DB0" w:rsidP="009C74D3">
      <w:pPr>
        <w:jc w:val="both"/>
        <w:rPr>
          <w:rFonts w:ascii="Arial" w:hAnsi="Arial" w:cs="Arial"/>
          <w:sz w:val="20"/>
          <w:szCs w:val="20"/>
        </w:rPr>
      </w:pPr>
      <w:r>
        <w:rPr>
          <w:rFonts w:ascii="Arial" w:hAnsi="Arial" w:cs="Arial"/>
          <w:sz w:val="20"/>
          <w:szCs w:val="20"/>
        </w:rPr>
        <w:t>Service Desk Team Leader</w:t>
      </w:r>
    </w:p>
    <w:p w:rsidR="009C74D3" w:rsidRPr="00210D82" w:rsidRDefault="007E6DB0" w:rsidP="009C74D3">
      <w:pPr>
        <w:jc w:val="both"/>
        <w:rPr>
          <w:rFonts w:ascii="Arial" w:hAnsi="Arial" w:cs="Arial"/>
          <w:sz w:val="20"/>
          <w:szCs w:val="20"/>
        </w:rPr>
      </w:pPr>
      <w:r>
        <w:rPr>
          <w:rFonts w:ascii="Arial" w:hAnsi="Arial" w:cs="Arial"/>
          <w:sz w:val="20"/>
          <w:szCs w:val="20"/>
        </w:rPr>
        <w:t>Andy.Ralston@magairports.com</w:t>
      </w:r>
    </w:p>
    <w:p w:rsidR="009C74D3" w:rsidRDefault="009C74D3"/>
    <w:sectPr w:rsidR="009C74D3" w:rsidSect="009C74D3">
      <w:pgSz w:w="11906" w:h="16838"/>
      <w:pgMar w:top="1134" w:right="1134" w:bottom="1134" w:left="1134"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sz w:val="18"/>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245" w:hanging="245"/>
      </w:pPr>
      <w:rPr>
        <w:rFonts w:ascii="Wingdings" w:hAnsi="Wingdings"/>
      </w:rPr>
    </w:lvl>
  </w:abstractNum>
  <w:abstractNum w:abstractNumId="3" w15:restartNumberingAfterBreak="0">
    <w:nsid w:val="0A4E71E1"/>
    <w:multiLevelType w:val="hybridMultilevel"/>
    <w:tmpl w:val="32C8A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776B9D"/>
    <w:multiLevelType w:val="hybridMultilevel"/>
    <w:tmpl w:val="51104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DF161C"/>
    <w:multiLevelType w:val="hybridMultilevel"/>
    <w:tmpl w:val="DCB49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A13E3"/>
    <w:multiLevelType w:val="hybridMultilevel"/>
    <w:tmpl w:val="2AD8E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2227A4"/>
    <w:multiLevelType w:val="hybridMultilevel"/>
    <w:tmpl w:val="E52ECF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833803"/>
    <w:multiLevelType w:val="hybridMultilevel"/>
    <w:tmpl w:val="65282A68"/>
    <w:lvl w:ilvl="0" w:tplc="04090001">
      <w:start w:val="1"/>
      <w:numFmt w:val="bullet"/>
      <w:lvlText w:val=""/>
      <w:lvlJc w:val="left"/>
      <w:pPr>
        <w:tabs>
          <w:tab w:val="num" w:pos="720"/>
        </w:tabs>
        <w:ind w:left="720" w:hanging="360"/>
      </w:pPr>
      <w:rPr>
        <w:rFonts w:ascii="Symbol" w:hAnsi="Symbol" w:hint="default"/>
      </w:rPr>
    </w:lvl>
    <w:lvl w:ilvl="1" w:tplc="BFA6C3AE">
      <w:start w:val="3"/>
      <w:numFmt w:val="decimal"/>
      <w:lvlText w:val="%2."/>
      <w:lvlJc w:val="left"/>
      <w:pPr>
        <w:tabs>
          <w:tab w:val="num" w:pos="1800"/>
        </w:tabs>
        <w:ind w:left="1800" w:hanging="720"/>
      </w:pPr>
      <w:rPr>
        <w:rFonts w:hint="default"/>
        <w:u w:val="none"/>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A8B0227"/>
    <w:multiLevelType w:val="hybridMultilevel"/>
    <w:tmpl w:val="90686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4473C5"/>
    <w:multiLevelType w:val="hybridMultilevel"/>
    <w:tmpl w:val="41863A9A"/>
    <w:lvl w:ilvl="0" w:tplc="08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6996493"/>
    <w:multiLevelType w:val="hybridMultilevel"/>
    <w:tmpl w:val="332C6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5A5797"/>
    <w:multiLevelType w:val="hybridMultilevel"/>
    <w:tmpl w:val="ECE01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A414A0"/>
    <w:multiLevelType w:val="hybridMultilevel"/>
    <w:tmpl w:val="ECF06684"/>
    <w:lvl w:ilvl="0" w:tplc="08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num>
  <w:num w:numId="3">
    <w:abstractNumId w:val="2"/>
  </w:num>
  <w:num w:numId="4">
    <w:abstractNumId w:val="8"/>
  </w:num>
  <w:num w:numId="5">
    <w:abstractNumId w:val="10"/>
  </w:num>
  <w:num w:numId="6">
    <w:abstractNumId w:val="13"/>
  </w:num>
  <w:num w:numId="7">
    <w:abstractNumId w:val="9"/>
  </w:num>
  <w:num w:numId="8">
    <w:abstractNumId w:val="4"/>
  </w:num>
  <w:num w:numId="9">
    <w:abstractNumId w:val="7"/>
  </w:num>
  <w:num w:numId="10">
    <w:abstractNumId w:val="6"/>
  </w:num>
  <w:num w:numId="11">
    <w:abstractNumId w:val="5"/>
  </w:num>
  <w:num w:numId="12">
    <w:abstractNumId w:val="11"/>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4D3"/>
    <w:rsid w:val="00015173"/>
    <w:rsid w:val="00034665"/>
    <w:rsid w:val="00042700"/>
    <w:rsid w:val="0006365B"/>
    <w:rsid w:val="00063E3E"/>
    <w:rsid w:val="00092608"/>
    <w:rsid w:val="000968B6"/>
    <w:rsid w:val="000A5158"/>
    <w:rsid w:val="000C7A29"/>
    <w:rsid w:val="000E73CE"/>
    <w:rsid w:val="000F6B54"/>
    <w:rsid w:val="00113DBB"/>
    <w:rsid w:val="0012125E"/>
    <w:rsid w:val="001224C0"/>
    <w:rsid w:val="00154A0D"/>
    <w:rsid w:val="00154A95"/>
    <w:rsid w:val="00172962"/>
    <w:rsid w:val="00181474"/>
    <w:rsid w:val="00183354"/>
    <w:rsid w:val="001846AA"/>
    <w:rsid w:val="001A5740"/>
    <w:rsid w:val="001D3949"/>
    <w:rsid w:val="00233337"/>
    <w:rsid w:val="0023338E"/>
    <w:rsid w:val="00234743"/>
    <w:rsid w:val="00252ED2"/>
    <w:rsid w:val="00262C49"/>
    <w:rsid w:val="002A4F52"/>
    <w:rsid w:val="00330E0A"/>
    <w:rsid w:val="00334C35"/>
    <w:rsid w:val="0037138B"/>
    <w:rsid w:val="003900F4"/>
    <w:rsid w:val="00390D04"/>
    <w:rsid w:val="003C3731"/>
    <w:rsid w:val="003C69E9"/>
    <w:rsid w:val="00437225"/>
    <w:rsid w:val="00443706"/>
    <w:rsid w:val="004864E2"/>
    <w:rsid w:val="00494631"/>
    <w:rsid w:val="004B42D8"/>
    <w:rsid w:val="004B6A8D"/>
    <w:rsid w:val="005071B0"/>
    <w:rsid w:val="005328E8"/>
    <w:rsid w:val="005A55F1"/>
    <w:rsid w:val="005F1C28"/>
    <w:rsid w:val="005F7AF0"/>
    <w:rsid w:val="006012F5"/>
    <w:rsid w:val="00606450"/>
    <w:rsid w:val="0060715A"/>
    <w:rsid w:val="00613599"/>
    <w:rsid w:val="00616927"/>
    <w:rsid w:val="006A6C49"/>
    <w:rsid w:val="006B4BAA"/>
    <w:rsid w:val="006D1058"/>
    <w:rsid w:val="00701AB4"/>
    <w:rsid w:val="00701BB6"/>
    <w:rsid w:val="00706FD3"/>
    <w:rsid w:val="00734271"/>
    <w:rsid w:val="00746217"/>
    <w:rsid w:val="007742AC"/>
    <w:rsid w:val="007779CC"/>
    <w:rsid w:val="007B723D"/>
    <w:rsid w:val="007E6DB0"/>
    <w:rsid w:val="007F22EB"/>
    <w:rsid w:val="008058C3"/>
    <w:rsid w:val="00827032"/>
    <w:rsid w:val="00863D36"/>
    <w:rsid w:val="00864AC8"/>
    <w:rsid w:val="008720CA"/>
    <w:rsid w:val="00880E6A"/>
    <w:rsid w:val="008946EF"/>
    <w:rsid w:val="008E3D8B"/>
    <w:rsid w:val="008F6CC8"/>
    <w:rsid w:val="00903F48"/>
    <w:rsid w:val="00907A34"/>
    <w:rsid w:val="00912185"/>
    <w:rsid w:val="00941AC4"/>
    <w:rsid w:val="00960AC6"/>
    <w:rsid w:val="009B2B53"/>
    <w:rsid w:val="009C74D3"/>
    <w:rsid w:val="009F6385"/>
    <w:rsid w:val="00A04205"/>
    <w:rsid w:val="00A10E08"/>
    <w:rsid w:val="00A1795A"/>
    <w:rsid w:val="00A75EF6"/>
    <w:rsid w:val="00AC2BA0"/>
    <w:rsid w:val="00B0419C"/>
    <w:rsid w:val="00B05083"/>
    <w:rsid w:val="00B05246"/>
    <w:rsid w:val="00B212E3"/>
    <w:rsid w:val="00B33BD2"/>
    <w:rsid w:val="00B574D0"/>
    <w:rsid w:val="00B769E3"/>
    <w:rsid w:val="00BD2A14"/>
    <w:rsid w:val="00C3469E"/>
    <w:rsid w:val="00C45304"/>
    <w:rsid w:val="00C5072A"/>
    <w:rsid w:val="00C565AD"/>
    <w:rsid w:val="00C61DDE"/>
    <w:rsid w:val="00C6260C"/>
    <w:rsid w:val="00C6524A"/>
    <w:rsid w:val="00C81F2B"/>
    <w:rsid w:val="00CA68C8"/>
    <w:rsid w:val="00CB1B31"/>
    <w:rsid w:val="00CB66B4"/>
    <w:rsid w:val="00D36930"/>
    <w:rsid w:val="00D542B0"/>
    <w:rsid w:val="00D8670B"/>
    <w:rsid w:val="00DA34CE"/>
    <w:rsid w:val="00DC44E9"/>
    <w:rsid w:val="00DC78D8"/>
    <w:rsid w:val="00DE6A89"/>
    <w:rsid w:val="00E05D52"/>
    <w:rsid w:val="00E12007"/>
    <w:rsid w:val="00E12D21"/>
    <w:rsid w:val="00E24C3D"/>
    <w:rsid w:val="00E5398C"/>
    <w:rsid w:val="00E57A1B"/>
    <w:rsid w:val="00E62EBA"/>
    <w:rsid w:val="00EA356C"/>
    <w:rsid w:val="00EB3BD7"/>
    <w:rsid w:val="00EB7C17"/>
    <w:rsid w:val="00EE1EA1"/>
    <w:rsid w:val="00EE25FD"/>
    <w:rsid w:val="00F10C37"/>
    <w:rsid w:val="00F56FA8"/>
    <w:rsid w:val="00F862CA"/>
    <w:rsid w:val="00FB5C59"/>
    <w:rsid w:val="00FC00D4"/>
    <w:rsid w:val="00FC6DC8"/>
    <w:rsid w:val="00FF6E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4657A1E-B7ED-E849-A06E-A0824D3A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C74D3"/>
    <w:pPr>
      <w:widowControl w:val="0"/>
      <w:suppressAutoHyphens/>
    </w:pPr>
    <w:rPr>
      <w:kern w:val="1"/>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bjective">
    <w:name w:val="Objective"/>
    <w:basedOn w:val="Normal"/>
    <w:next w:val="BodyText"/>
    <w:rsid w:val="009C74D3"/>
    <w:pPr>
      <w:spacing w:before="240" w:after="220" w:line="220" w:lineRule="atLeast"/>
    </w:pPr>
  </w:style>
  <w:style w:type="paragraph" w:customStyle="1" w:styleId="Achievement">
    <w:name w:val="Achievement"/>
    <w:basedOn w:val="BodyText"/>
    <w:rsid w:val="009C74D3"/>
    <w:pPr>
      <w:numPr>
        <w:numId w:val="3"/>
      </w:numPr>
      <w:spacing w:after="60"/>
    </w:pPr>
  </w:style>
  <w:style w:type="paragraph" w:styleId="BodyText">
    <w:name w:val="Body Text"/>
    <w:basedOn w:val="Normal"/>
    <w:rsid w:val="009C74D3"/>
    <w:pPr>
      <w:spacing w:after="120"/>
    </w:pPr>
  </w:style>
  <w:style w:type="character" w:styleId="Emphasis">
    <w:name w:val="Emphasis"/>
    <w:uiPriority w:val="20"/>
    <w:qFormat/>
    <w:rsid w:val="00437225"/>
    <w:rPr>
      <w:i/>
      <w:iCs/>
    </w:rPr>
  </w:style>
  <w:style w:type="paragraph" w:styleId="ListParagraph">
    <w:name w:val="List Paragraph"/>
    <w:basedOn w:val="Normal"/>
    <w:uiPriority w:val="34"/>
    <w:qFormat/>
    <w:rsid w:val="00234743"/>
    <w:pPr>
      <w:widowControl/>
      <w:suppressAutoHyphens w:val="0"/>
      <w:spacing w:after="160" w:line="259" w:lineRule="auto"/>
      <w:ind w:left="720"/>
      <w:contextualSpacing/>
    </w:pPr>
    <w:rPr>
      <w:rFonts w:ascii="Calibri" w:eastAsia="Calibri" w:hAnsi="Calibri"/>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60EB5-0792-3340-B93D-36A83B256E2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2655</Words>
  <Characters>15139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David Hughes</vt:lpstr>
    </vt:vector>
  </TitlesOfParts>
  <Company>Cheshire-Police</Company>
  <LinksUpToDate>false</LinksUpToDate>
  <CharactersWithSpaces>17759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Hughes</dc:title>
  <dc:subject/>
  <dc:creator>07$6303</dc:creator>
  <cp:keywords/>
  <cp:lastModifiedBy>David Hughes</cp:lastModifiedBy>
  <cp:revision>2</cp:revision>
  <dcterms:created xsi:type="dcterms:W3CDTF">2018-05-05T08:46:00Z</dcterms:created>
  <dcterms:modified xsi:type="dcterms:W3CDTF">2018-05-05T08:46:00Z</dcterms:modified>
</cp:coreProperties>
</file>