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54158" w:rsidRDefault="00854158" w:rsidP="003864F9">
      <w:pPr>
        <w:pStyle w:val="kpmgbody"/>
        <w:spacing w:before="0" w:after="0" w:line="240" w:lineRule="auto"/>
        <w:jc w:val="left"/>
        <w:rPr>
          <w:rFonts w:ascii="Calibri" w:hAnsi="Calibri"/>
          <w:color w:val="1F497D"/>
          <w:spacing w:val="4"/>
          <w:sz w:val="34"/>
          <w:szCs w:val="32"/>
          <w:lang w:val="nl-BE"/>
        </w:rPr>
      </w:pPr>
    </w:p>
    <w:p w:rsidR="00490BCB" w:rsidRDefault="00CC07ED" w:rsidP="003864F9">
      <w:pPr>
        <w:pStyle w:val="kpmgbody"/>
        <w:spacing w:before="0" w:after="0" w:line="240" w:lineRule="auto"/>
        <w:jc w:val="left"/>
        <w:rPr>
          <w:spacing w:val="4"/>
          <w:lang w:val="nl-BE"/>
        </w:rPr>
      </w:pPr>
      <w:r>
        <w:rPr>
          <w:rFonts w:ascii="Calibri" w:hAnsi="Calibri"/>
          <w:color w:val="1F497D"/>
          <w:spacing w:val="4"/>
          <w:sz w:val="34"/>
          <w:szCs w:val="32"/>
          <w:lang w:val="nl-BE"/>
        </w:rPr>
        <w:t>Karthik</w:t>
      </w:r>
      <w:r w:rsidR="00490BCB" w:rsidRPr="00261916">
        <w:rPr>
          <w:rFonts w:ascii="Calibri" w:hAnsi="Calibri"/>
          <w:color w:val="1F497D"/>
          <w:spacing w:val="4"/>
          <w:sz w:val="34"/>
          <w:szCs w:val="32"/>
          <w:lang w:val="nl-BE"/>
        </w:rPr>
        <w:t xml:space="preserve"> Sivaraj</w:t>
      </w:r>
      <w:r w:rsidR="003864F9">
        <w:rPr>
          <w:rFonts w:ascii="Times New Roman" w:hAnsi="Times New Roman"/>
          <w:color w:val="FF0000"/>
          <w:spacing w:val="4"/>
          <w:sz w:val="34"/>
          <w:szCs w:val="32"/>
          <w:lang w:val="nl-BE"/>
        </w:rPr>
        <w:t xml:space="preserve"> </w:t>
      </w:r>
      <w:r w:rsidR="006C5496" w:rsidRPr="006C5496">
        <w:rPr>
          <w:rFonts w:ascii="Times New Roman" w:hAnsi="Times New Roman"/>
          <w:color w:val="FF0000"/>
          <w:spacing w:val="4"/>
          <w:sz w:val="20"/>
          <w:szCs w:val="18"/>
          <w:lang w:val="nl-BE"/>
        </w:rPr>
        <w:t>(</w:t>
      </w:r>
      <w:r w:rsidR="00246384">
        <w:rPr>
          <w:rFonts w:ascii="Times New Roman" w:hAnsi="Times New Roman"/>
          <w:color w:val="FF0000"/>
          <w:spacing w:val="4"/>
          <w:sz w:val="20"/>
          <w:szCs w:val="18"/>
          <w:lang w:val="nl-BE"/>
        </w:rPr>
        <w:t>BritishCitizen</w:t>
      </w:r>
      <w:r w:rsidR="006C5496" w:rsidRPr="006C5496">
        <w:rPr>
          <w:rFonts w:ascii="Times New Roman" w:hAnsi="Times New Roman"/>
          <w:color w:val="FF0000"/>
          <w:spacing w:val="4"/>
          <w:sz w:val="20"/>
          <w:szCs w:val="18"/>
          <w:lang w:val="nl-BE"/>
        </w:rPr>
        <w:t>)</w:t>
      </w:r>
      <w:r w:rsidR="00490BCB">
        <w:rPr>
          <w:rFonts w:ascii="Times New Roman" w:hAnsi="Times New Roman"/>
          <w:color w:val="FF0000"/>
          <w:spacing w:val="4"/>
          <w:sz w:val="34"/>
          <w:szCs w:val="32"/>
          <w:lang w:val="nl-BE"/>
        </w:rPr>
        <w:t xml:space="preserve"> </w:t>
      </w:r>
      <w:r w:rsidR="003864F9">
        <w:rPr>
          <w:rFonts w:ascii="Times New Roman" w:hAnsi="Times New Roman"/>
          <w:color w:val="FF0000"/>
          <w:spacing w:val="4"/>
          <w:sz w:val="34"/>
          <w:szCs w:val="32"/>
          <w:lang w:val="nl-BE"/>
        </w:rPr>
        <w:t>(SC Cleared)</w:t>
      </w:r>
      <w:r w:rsidR="00490217">
        <w:rPr>
          <w:rFonts w:ascii="Times New Roman" w:hAnsi="Times New Roman"/>
          <w:color w:val="FF0000"/>
          <w:spacing w:val="4"/>
          <w:sz w:val="34"/>
          <w:szCs w:val="32"/>
          <w:lang w:val="nl-BE"/>
        </w:rPr>
        <w:t xml:space="preserve">             </w:t>
      </w:r>
      <w:r w:rsidR="00F26205">
        <w:rPr>
          <w:rFonts w:ascii="Times New Roman" w:hAnsi="Times New Roman"/>
          <w:color w:val="FF0000"/>
          <w:spacing w:val="4"/>
          <w:sz w:val="34"/>
          <w:szCs w:val="32"/>
          <w:lang w:val="nl-BE"/>
        </w:rPr>
        <w:t xml:space="preserve">       </w:t>
      </w:r>
      <w:r w:rsidR="00F26205">
        <w:rPr>
          <w:rFonts w:ascii="Times New Roman" w:hAnsi="Times New Roman"/>
          <w:noProof/>
          <w:color w:val="FF0000"/>
          <w:spacing w:val="4"/>
          <w:sz w:val="34"/>
          <w:szCs w:val="32"/>
          <w:lang w:val="en-GB" w:eastAsia="en-GB"/>
        </w:rPr>
        <w:drawing>
          <wp:inline distT="0" distB="0" distL="0" distR="0">
            <wp:extent cx="436418" cy="488820"/>
            <wp:effectExtent l="0" t="0" r="0" b="0"/>
            <wp:docPr id="4" name="Picture 4" descr="RH_CertifiedSysAdmin_CMY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H_CertifiedSysAdmin_CMY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65" cy="51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BCB">
        <w:rPr>
          <w:rFonts w:ascii="Times New Roman" w:hAnsi="Times New Roman"/>
          <w:color w:val="FF0000"/>
          <w:spacing w:val="4"/>
          <w:sz w:val="34"/>
          <w:szCs w:val="32"/>
          <w:lang w:val="nl-BE"/>
        </w:rPr>
        <w:t xml:space="preserve"> </w:t>
      </w:r>
      <w:r w:rsidR="00200252">
        <w:rPr>
          <w:rFonts w:ascii="Times New Roman" w:hAnsi="Times New Roman"/>
          <w:noProof/>
          <w:color w:val="FF0000"/>
          <w:spacing w:val="4"/>
          <w:sz w:val="34"/>
          <w:szCs w:val="32"/>
          <w:lang w:val="en-GB" w:eastAsia="en-GB"/>
        </w:rPr>
        <w:drawing>
          <wp:inline distT="0" distB="0" distL="0" distR="0">
            <wp:extent cx="838200" cy="497840"/>
            <wp:effectExtent l="0" t="0" r="0" b="101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847" cy="50119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BCB" w:rsidRDefault="00490BCB">
      <w:pPr>
        <w:pStyle w:val="kpmgbody"/>
        <w:spacing w:before="0" w:after="0" w:line="240" w:lineRule="auto"/>
        <w:jc w:val="left"/>
        <w:rPr>
          <w:spacing w:val="4"/>
        </w:rPr>
      </w:pPr>
      <w:r>
        <w:rPr>
          <w:spacing w:val="4"/>
          <w:lang w:val="nl-BE"/>
        </w:rPr>
        <w:t>Email: karthik@techalto.com</w:t>
      </w:r>
      <w:r w:rsidR="007601BD">
        <w:rPr>
          <w:spacing w:val="4"/>
        </w:rPr>
        <w:t xml:space="preserve">  / Mobile:0</w:t>
      </w:r>
      <w:r>
        <w:rPr>
          <w:spacing w:val="4"/>
        </w:rPr>
        <w:t>777 557 4694</w:t>
      </w:r>
    </w:p>
    <w:p w:rsidR="00261916" w:rsidRPr="00261916" w:rsidRDefault="005C3DF7">
      <w:pPr>
        <w:pStyle w:val="kpmgbody"/>
        <w:spacing w:before="0" w:after="0" w:line="240" w:lineRule="auto"/>
        <w:jc w:val="left"/>
        <w:rPr>
          <w:rFonts w:ascii="Times New Roman" w:hAnsi="Times New Roman"/>
          <w:b w:val="0"/>
          <w:szCs w:val="22"/>
        </w:rPr>
      </w:pPr>
      <w:r>
        <w:rPr>
          <w:rFonts w:ascii="Times New Roman" w:hAnsi="Times New Roman"/>
          <w:b w:val="0"/>
          <w:szCs w:val="22"/>
        </w:rPr>
        <w:t>20 Ravelin Close,</w:t>
      </w:r>
      <w:r w:rsidR="00125171">
        <w:rPr>
          <w:rFonts w:ascii="Times New Roman" w:hAnsi="Times New Roman"/>
          <w:b w:val="0"/>
          <w:szCs w:val="22"/>
        </w:rPr>
        <w:t xml:space="preserve"> Elvetham H</w:t>
      </w:r>
      <w:r>
        <w:rPr>
          <w:rFonts w:ascii="Times New Roman" w:hAnsi="Times New Roman"/>
          <w:b w:val="0"/>
          <w:szCs w:val="22"/>
        </w:rPr>
        <w:t>eath, Fleet, Hampshire, GU51 1JP</w:t>
      </w:r>
    </w:p>
    <w:tbl>
      <w:tblPr>
        <w:tblW w:w="9723" w:type="dxa"/>
        <w:tblInd w:w="85" w:type="dxa"/>
        <w:tblLayout w:type="fixed"/>
        <w:tblLook w:val="0000"/>
      </w:tblPr>
      <w:tblGrid>
        <w:gridCol w:w="9723"/>
      </w:tblGrid>
      <w:tr w:rsidR="00490BCB" w:rsidTr="00ED727C">
        <w:trPr>
          <w:trHeight w:val="230"/>
        </w:trPr>
        <w:tc>
          <w:tcPr>
            <w:tcW w:w="9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90BCB" w:rsidRDefault="00490BCB">
            <w:pPr>
              <w:shd w:val="clear" w:color="auto" w:fill="A6A6A6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PROFESSIONAL SUMMARY</w:t>
            </w:r>
          </w:p>
        </w:tc>
      </w:tr>
    </w:tbl>
    <w:p w:rsidR="00D80A94" w:rsidRDefault="00490BCB">
      <w:pPr>
        <w:spacing w:line="360" w:lineRule="auto"/>
        <w:jc w:val="both"/>
        <w:rPr>
          <w:b/>
          <w:sz w:val="22"/>
          <w:szCs w:val="22"/>
        </w:rPr>
      </w:pPr>
      <w:r>
        <w:rPr>
          <w:sz w:val="22"/>
          <w:szCs w:val="22"/>
        </w:rPr>
        <w:t>Having More than 1</w:t>
      </w:r>
      <w:r w:rsidR="00650BB3">
        <w:rPr>
          <w:sz w:val="22"/>
          <w:szCs w:val="22"/>
        </w:rPr>
        <w:t>9</w:t>
      </w:r>
      <w:r>
        <w:rPr>
          <w:sz w:val="22"/>
          <w:szCs w:val="22"/>
        </w:rPr>
        <w:t xml:space="preserve"> years of experience in Information Technology as </w:t>
      </w:r>
      <w:r w:rsidR="00125171" w:rsidRPr="00125171">
        <w:rPr>
          <w:b/>
          <w:sz w:val="22"/>
          <w:szCs w:val="22"/>
        </w:rPr>
        <w:t>DevOps</w:t>
      </w:r>
      <w:r w:rsidR="00125171">
        <w:rPr>
          <w:sz w:val="22"/>
          <w:szCs w:val="22"/>
        </w:rPr>
        <w:t xml:space="preserve"> </w:t>
      </w:r>
      <w:r w:rsidR="00650BB3" w:rsidRPr="00650BB3">
        <w:rPr>
          <w:b/>
          <w:bCs/>
          <w:sz w:val="22"/>
          <w:szCs w:val="22"/>
        </w:rPr>
        <w:t>Engineer</w:t>
      </w:r>
      <w:r w:rsidR="00650BB3">
        <w:rPr>
          <w:sz w:val="22"/>
          <w:szCs w:val="22"/>
        </w:rPr>
        <w:t xml:space="preserve"> </w:t>
      </w:r>
      <w:r w:rsidR="00483619">
        <w:rPr>
          <w:sz w:val="22"/>
          <w:szCs w:val="22"/>
        </w:rPr>
        <w:t xml:space="preserve">and </w:t>
      </w:r>
      <w:r w:rsidR="00AC4ADD" w:rsidRPr="00AC4ADD">
        <w:rPr>
          <w:b/>
          <w:sz w:val="22"/>
          <w:szCs w:val="22"/>
        </w:rPr>
        <w:t>Cloud</w:t>
      </w:r>
      <w:r w:rsidR="00AC4ADD">
        <w:rPr>
          <w:sz w:val="22"/>
          <w:szCs w:val="22"/>
        </w:rPr>
        <w:t xml:space="preserve"> </w:t>
      </w:r>
      <w:r w:rsidR="00483619">
        <w:rPr>
          <w:b/>
          <w:sz w:val="22"/>
          <w:szCs w:val="22"/>
        </w:rPr>
        <w:t>Migration</w:t>
      </w:r>
      <w:r w:rsidR="00483619" w:rsidRPr="00483619">
        <w:rPr>
          <w:b/>
          <w:sz w:val="22"/>
          <w:szCs w:val="22"/>
        </w:rPr>
        <w:t xml:space="preserve"> Architect</w:t>
      </w:r>
      <w:r w:rsidR="00483619">
        <w:rPr>
          <w:b/>
          <w:sz w:val="22"/>
          <w:szCs w:val="22"/>
        </w:rPr>
        <w:t>.</w:t>
      </w:r>
    </w:p>
    <w:p w:rsidR="00490BCB" w:rsidRDefault="00650BB3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Highlights of </w:t>
      </w:r>
      <w:r w:rsidR="00171D35">
        <w:rPr>
          <w:sz w:val="22"/>
          <w:szCs w:val="22"/>
        </w:rPr>
        <w:t>Key Skills:</w:t>
      </w:r>
    </w:p>
    <w:p w:rsidR="00F91338" w:rsidRDefault="00F91338" w:rsidP="00F91338">
      <w:pPr>
        <w:pStyle w:val="ListParagraph"/>
        <w:numPr>
          <w:ilvl w:val="0"/>
          <w:numId w:val="3"/>
        </w:numPr>
        <w:rPr>
          <w:rFonts w:eastAsia="Times New Roman"/>
          <w:b/>
          <w:bCs/>
          <w:sz w:val="22"/>
          <w:szCs w:val="22"/>
          <w:lang w:val="en-US"/>
        </w:rPr>
      </w:pPr>
      <w:r>
        <w:rPr>
          <w:rFonts w:eastAsia="Times New Roman"/>
          <w:b/>
          <w:sz w:val="22"/>
          <w:szCs w:val="22"/>
          <w:lang w:val="en-US"/>
        </w:rPr>
        <w:t>SC Security</w:t>
      </w:r>
      <w:r>
        <w:rPr>
          <w:rFonts w:eastAsia="Times New Roman"/>
          <w:sz w:val="22"/>
          <w:szCs w:val="22"/>
          <w:lang w:val="en-US"/>
        </w:rPr>
        <w:t xml:space="preserve"> </w:t>
      </w:r>
      <w:r>
        <w:rPr>
          <w:rFonts w:eastAsia="Times New Roman"/>
          <w:b/>
          <w:bCs/>
          <w:sz w:val="22"/>
          <w:szCs w:val="22"/>
          <w:lang w:val="en-US"/>
        </w:rPr>
        <w:t>Cleared w</w:t>
      </w:r>
      <w:r w:rsidR="00F10DDB">
        <w:rPr>
          <w:rFonts w:eastAsia="Times New Roman"/>
          <w:b/>
          <w:bCs/>
          <w:sz w:val="22"/>
          <w:szCs w:val="22"/>
          <w:lang w:val="en-US"/>
        </w:rPr>
        <w:t>ith MOJ.  (Valid till 06/10/2025</w:t>
      </w:r>
      <w:r>
        <w:rPr>
          <w:rFonts w:eastAsia="Times New Roman"/>
          <w:b/>
          <w:bCs/>
          <w:sz w:val="22"/>
          <w:szCs w:val="22"/>
          <w:lang w:val="en-US"/>
        </w:rPr>
        <w:t>).</w:t>
      </w:r>
    </w:p>
    <w:p w:rsidR="00FB320A" w:rsidRPr="00FB320A" w:rsidRDefault="00FB320A">
      <w:pPr>
        <w:pStyle w:val="ListParagraph"/>
        <w:numPr>
          <w:ilvl w:val="0"/>
          <w:numId w:val="3"/>
        </w:numPr>
        <w:rPr>
          <w:rFonts w:eastAsia="Times New Roman"/>
          <w:b/>
          <w:sz w:val="22"/>
          <w:szCs w:val="22"/>
          <w:lang w:val="en-US"/>
        </w:rPr>
      </w:pPr>
      <w:r w:rsidRPr="00FB320A">
        <w:rPr>
          <w:rFonts w:eastAsia="Times New Roman"/>
          <w:b/>
          <w:sz w:val="22"/>
          <w:szCs w:val="22"/>
          <w:lang w:val="en-US"/>
        </w:rPr>
        <w:t>RedHat</w:t>
      </w:r>
      <w:r>
        <w:rPr>
          <w:rFonts w:eastAsia="Times New Roman"/>
          <w:sz w:val="22"/>
          <w:szCs w:val="22"/>
          <w:lang w:val="en-US"/>
        </w:rPr>
        <w:t xml:space="preserve"> Certified System </w:t>
      </w:r>
      <w:r w:rsidR="00E44B4E">
        <w:rPr>
          <w:rFonts w:eastAsia="Times New Roman"/>
          <w:sz w:val="22"/>
          <w:szCs w:val="22"/>
          <w:lang w:val="en-US"/>
        </w:rPr>
        <w:t>Engineer</w:t>
      </w:r>
      <w:r>
        <w:rPr>
          <w:rFonts w:eastAsia="Times New Roman"/>
          <w:sz w:val="22"/>
          <w:szCs w:val="22"/>
          <w:lang w:val="en-US"/>
        </w:rPr>
        <w:t xml:space="preserve"> for </w:t>
      </w:r>
      <w:r w:rsidR="00E44B4E">
        <w:rPr>
          <w:rFonts w:eastAsia="Times New Roman"/>
          <w:b/>
          <w:sz w:val="22"/>
          <w:szCs w:val="22"/>
          <w:lang w:val="en-US"/>
        </w:rPr>
        <w:t>Redhat version 7.5</w:t>
      </w:r>
    </w:p>
    <w:p w:rsidR="00490BCB" w:rsidRDefault="007601BD">
      <w:pPr>
        <w:pStyle w:val="ListParagraph"/>
        <w:numPr>
          <w:ilvl w:val="0"/>
          <w:numId w:val="3"/>
        </w:numPr>
        <w:rPr>
          <w:rFonts w:eastAsia="Times New Roman"/>
          <w:sz w:val="22"/>
          <w:szCs w:val="22"/>
          <w:lang w:val="en-US"/>
        </w:rPr>
      </w:pPr>
      <w:r>
        <w:rPr>
          <w:rFonts w:eastAsia="Times New Roman"/>
          <w:sz w:val="22"/>
          <w:szCs w:val="22"/>
          <w:lang w:val="en-US"/>
        </w:rPr>
        <w:t xml:space="preserve">Sun Certified </w:t>
      </w:r>
      <w:r w:rsidR="00490BCB" w:rsidRPr="007601BD">
        <w:rPr>
          <w:rFonts w:eastAsia="Times New Roman"/>
          <w:b/>
          <w:bCs/>
          <w:sz w:val="22"/>
          <w:szCs w:val="22"/>
          <w:lang w:val="en-US"/>
        </w:rPr>
        <w:t>Solaris System Administrat</w:t>
      </w:r>
      <w:r w:rsidR="00FB320A">
        <w:rPr>
          <w:rFonts w:eastAsia="Times New Roman"/>
          <w:b/>
          <w:bCs/>
          <w:sz w:val="22"/>
          <w:szCs w:val="22"/>
          <w:lang w:val="en-US"/>
        </w:rPr>
        <w:t xml:space="preserve">or </w:t>
      </w:r>
      <w:r w:rsidR="00FB320A" w:rsidRPr="00FB320A">
        <w:rPr>
          <w:rFonts w:eastAsia="Times New Roman"/>
          <w:bCs/>
          <w:sz w:val="22"/>
          <w:szCs w:val="22"/>
          <w:lang w:val="en-US"/>
        </w:rPr>
        <w:t>for</w:t>
      </w:r>
      <w:r w:rsidR="00FB320A">
        <w:rPr>
          <w:rFonts w:eastAsia="Times New Roman"/>
          <w:b/>
          <w:bCs/>
          <w:sz w:val="22"/>
          <w:szCs w:val="22"/>
          <w:lang w:val="en-US"/>
        </w:rPr>
        <w:t xml:space="preserve"> Solaris 10</w:t>
      </w:r>
    </w:p>
    <w:p w:rsidR="00490BCB" w:rsidRPr="00AC4ADD" w:rsidRDefault="00490BCB">
      <w:pPr>
        <w:pStyle w:val="ListParagraph"/>
        <w:numPr>
          <w:ilvl w:val="0"/>
          <w:numId w:val="3"/>
        </w:numPr>
        <w:rPr>
          <w:rFonts w:eastAsia="Times New Roman"/>
          <w:sz w:val="22"/>
          <w:szCs w:val="22"/>
          <w:lang w:val="en-US"/>
        </w:rPr>
      </w:pPr>
      <w:r>
        <w:rPr>
          <w:rFonts w:eastAsia="Times New Roman"/>
          <w:sz w:val="22"/>
          <w:szCs w:val="22"/>
          <w:lang w:val="en-US"/>
        </w:rPr>
        <w:t xml:space="preserve">A </w:t>
      </w:r>
      <w:r>
        <w:rPr>
          <w:rFonts w:eastAsia="Times New Roman"/>
          <w:b/>
          <w:sz w:val="22"/>
          <w:szCs w:val="22"/>
          <w:lang w:val="en-US"/>
        </w:rPr>
        <w:t>Master Degree</w:t>
      </w:r>
      <w:r>
        <w:rPr>
          <w:rFonts w:eastAsia="Times New Roman"/>
          <w:sz w:val="22"/>
          <w:szCs w:val="22"/>
          <w:lang w:val="en-US"/>
        </w:rPr>
        <w:t xml:space="preserve"> </w:t>
      </w:r>
      <w:r w:rsidR="007601BD">
        <w:rPr>
          <w:rFonts w:eastAsia="Times New Roman"/>
          <w:sz w:val="22"/>
          <w:szCs w:val="22"/>
          <w:lang w:val="en-US"/>
        </w:rPr>
        <w:t xml:space="preserve">(M.Sc.) </w:t>
      </w:r>
      <w:r>
        <w:rPr>
          <w:rFonts w:eastAsia="Times New Roman"/>
          <w:sz w:val="22"/>
          <w:szCs w:val="22"/>
          <w:lang w:val="en-US"/>
        </w:rPr>
        <w:t xml:space="preserve">holder in </w:t>
      </w:r>
      <w:r w:rsidRPr="0085393E">
        <w:rPr>
          <w:rFonts w:eastAsia="Times New Roman"/>
          <w:b/>
          <w:sz w:val="22"/>
          <w:szCs w:val="22"/>
          <w:lang w:val="en-US"/>
        </w:rPr>
        <w:t>Computer Communication</w:t>
      </w:r>
    </w:p>
    <w:p w:rsidR="00AC4ADD" w:rsidRDefault="00AC4ADD">
      <w:pPr>
        <w:pStyle w:val="ListParagraph"/>
        <w:numPr>
          <w:ilvl w:val="0"/>
          <w:numId w:val="3"/>
        </w:numPr>
        <w:rPr>
          <w:rFonts w:eastAsia="Times New Roman"/>
          <w:sz w:val="22"/>
          <w:szCs w:val="22"/>
          <w:lang w:val="en-US"/>
        </w:rPr>
      </w:pPr>
      <w:r>
        <w:rPr>
          <w:rFonts w:eastAsia="Times New Roman"/>
          <w:sz w:val="22"/>
          <w:szCs w:val="22"/>
          <w:lang w:val="en-US"/>
        </w:rPr>
        <w:t>Expert in Cloud Technologies ( AWS, Azure</w:t>
      </w:r>
      <w:r w:rsidR="007834B3">
        <w:rPr>
          <w:rFonts w:eastAsia="Times New Roman"/>
          <w:sz w:val="22"/>
          <w:szCs w:val="22"/>
          <w:lang w:val="en-US"/>
        </w:rPr>
        <w:t>, VMWare Cloud</w:t>
      </w:r>
      <w:r>
        <w:rPr>
          <w:rFonts w:eastAsia="Times New Roman"/>
          <w:sz w:val="22"/>
          <w:szCs w:val="22"/>
          <w:lang w:val="en-US"/>
        </w:rPr>
        <w:t xml:space="preserve"> &amp; UK Cloud ).</w:t>
      </w:r>
    </w:p>
    <w:p w:rsidR="00490BCB" w:rsidRDefault="00490BCB">
      <w:pPr>
        <w:pStyle w:val="ListParagraph"/>
        <w:numPr>
          <w:ilvl w:val="0"/>
          <w:numId w:val="3"/>
        </w:numPr>
        <w:rPr>
          <w:rFonts w:eastAsia="Times New Roman"/>
          <w:sz w:val="22"/>
          <w:szCs w:val="22"/>
          <w:lang w:val="en-US"/>
        </w:rPr>
      </w:pPr>
      <w:r>
        <w:rPr>
          <w:rFonts w:eastAsia="Times New Roman"/>
          <w:sz w:val="22"/>
          <w:szCs w:val="22"/>
          <w:lang w:val="en-US"/>
        </w:rPr>
        <w:t>Experience on Wide range of operating systems like Solaris,</w:t>
      </w:r>
      <w:r w:rsidR="0069630F">
        <w:rPr>
          <w:rFonts w:eastAsia="Times New Roman"/>
          <w:sz w:val="22"/>
          <w:szCs w:val="22"/>
          <w:lang w:val="en-US"/>
        </w:rPr>
        <w:t xml:space="preserve"> Linux </w:t>
      </w:r>
      <w:r>
        <w:rPr>
          <w:rFonts w:eastAsia="Times New Roman"/>
          <w:sz w:val="22"/>
          <w:szCs w:val="22"/>
          <w:lang w:val="en-US"/>
        </w:rPr>
        <w:t>&amp; Windows Servers</w:t>
      </w:r>
    </w:p>
    <w:p w:rsidR="00490BCB" w:rsidRPr="005F7820" w:rsidRDefault="00490BCB" w:rsidP="005F7820">
      <w:pPr>
        <w:pStyle w:val="ListParagraph"/>
        <w:numPr>
          <w:ilvl w:val="0"/>
          <w:numId w:val="3"/>
        </w:numPr>
        <w:rPr>
          <w:rFonts w:eastAsia="Times New Roman"/>
          <w:sz w:val="22"/>
          <w:szCs w:val="22"/>
          <w:lang w:val="en-US"/>
        </w:rPr>
      </w:pPr>
      <w:r>
        <w:rPr>
          <w:rFonts w:eastAsia="Times New Roman"/>
          <w:sz w:val="22"/>
          <w:szCs w:val="22"/>
          <w:lang w:val="en-US"/>
        </w:rPr>
        <w:t>Experience in</w:t>
      </w:r>
      <w:r w:rsidR="005F7820" w:rsidRPr="005F7820">
        <w:rPr>
          <w:rFonts w:eastAsia="Times New Roman"/>
          <w:b/>
          <w:sz w:val="22"/>
          <w:szCs w:val="22"/>
          <w:lang w:val="en-US"/>
        </w:rPr>
        <w:t xml:space="preserve"> </w:t>
      </w:r>
      <w:r w:rsidR="007834B3">
        <w:rPr>
          <w:rFonts w:eastAsia="Times New Roman"/>
          <w:b/>
          <w:sz w:val="22"/>
          <w:szCs w:val="22"/>
          <w:lang w:val="en-US"/>
        </w:rPr>
        <w:t xml:space="preserve">Banking &amp; </w:t>
      </w:r>
      <w:r w:rsidR="007601BD">
        <w:rPr>
          <w:rFonts w:eastAsia="Times New Roman"/>
          <w:b/>
          <w:sz w:val="22"/>
          <w:szCs w:val="22"/>
          <w:lang w:val="en-US"/>
        </w:rPr>
        <w:t>Finance Sector with Payment Card Processing.</w:t>
      </w:r>
      <w:r w:rsidRPr="005F7820">
        <w:rPr>
          <w:rFonts w:eastAsia="Times New Roman"/>
          <w:sz w:val="22"/>
          <w:szCs w:val="22"/>
          <w:lang w:val="en-US"/>
        </w:rPr>
        <w:t xml:space="preserve"> </w:t>
      </w:r>
    </w:p>
    <w:p w:rsidR="00490BCB" w:rsidRDefault="00F17163">
      <w:pPr>
        <w:pStyle w:val="ListParagraph"/>
        <w:numPr>
          <w:ilvl w:val="0"/>
          <w:numId w:val="3"/>
        </w:numPr>
        <w:rPr>
          <w:rFonts w:eastAsia="Times New Roman"/>
          <w:sz w:val="22"/>
          <w:szCs w:val="22"/>
          <w:lang w:val="en-US"/>
        </w:rPr>
      </w:pPr>
      <w:r>
        <w:rPr>
          <w:rFonts w:eastAsia="Times New Roman"/>
          <w:sz w:val="22"/>
          <w:szCs w:val="22"/>
          <w:lang w:val="en-US"/>
        </w:rPr>
        <w:t>Application Support</w:t>
      </w:r>
      <w:r w:rsidR="00490BCB">
        <w:rPr>
          <w:rFonts w:eastAsia="Times New Roman"/>
          <w:sz w:val="22"/>
          <w:szCs w:val="22"/>
          <w:lang w:val="en-US"/>
        </w:rPr>
        <w:t xml:space="preserve"> for </w:t>
      </w:r>
      <w:r w:rsidR="0069630F">
        <w:rPr>
          <w:rFonts w:eastAsia="Times New Roman"/>
          <w:sz w:val="22"/>
          <w:szCs w:val="22"/>
          <w:lang w:val="en-US"/>
        </w:rPr>
        <w:t>Tomcat, JBOSS, GlassFish</w:t>
      </w:r>
      <w:r w:rsidR="007601BD">
        <w:rPr>
          <w:rFonts w:eastAsia="Times New Roman"/>
          <w:sz w:val="22"/>
          <w:szCs w:val="22"/>
          <w:lang w:val="en-US"/>
        </w:rPr>
        <w:t xml:space="preserve">, </w:t>
      </w:r>
      <w:r w:rsidR="0069630F">
        <w:rPr>
          <w:rFonts w:eastAsia="Times New Roman"/>
          <w:sz w:val="22"/>
          <w:szCs w:val="22"/>
          <w:lang w:val="en-US"/>
        </w:rPr>
        <w:t>and J2EE etc.</w:t>
      </w:r>
    </w:p>
    <w:p w:rsidR="0069630F" w:rsidRDefault="0069630F">
      <w:pPr>
        <w:pStyle w:val="ListParagraph"/>
        <w:numPr>
          <w:ilvl w:val="0"/>
          <w:numId w:val="3"/>
        </w:numPr>
        <w:rPr>
          <w:rFonts w:eastAsia="Times New Roman"/>
          <w:sz w:val="22"/>
          <w:szCs w:val="22"/>
          <w:lang w:val="en-US"/>
        </w:rPr>
      </w:pPr>
      <w:r>
        <w:rPr>
          <w:rFonts w:eastAsia="Times New Roman"/>
          <w:sz w:val="22"/>
          <w:szCs w:val="22"/>
          <w:lang w:val="en-US"/>
        </w:rPr>
        <w:t>Hands on experience in CI/CD, LAMP stack</w:t>
      </w:r>
      <w:r w:rsidR="00F201C2">
        <w:rPr>
          <w:rFonts w:eastAsia="Times New Roman"/>
          <w:sz w:val="22"/>
          <w:szCs w:val="22"/>
          <w:lang w:val="en-US"/>
        </w:rPr>
        <w:t xml:space="preserve"> and Agile Environments.</w:t>
      </w:r>
    </w:p>
    <w:p w:rsidR="00E848CB" w:rsidRDefault="00E848CB">
      <w:pPr>
        <w:pStyle w:val="ListParagraph"/>
        <w:numPr>
          <w:ilvl w:val="0"/>
          <w:numId w:val="3"/>
        </w:numPr>
        <w:rPr>
          <w:rFonts w:eastAsia="Times New Roman"/>
          <w:sz w:val="22"/>
          <w:szCs w:val="22"/>
          <w:lang w:val="en-US"/>
        </w:rPr>
      </w:pPr>
      <w:r>
        <w:rPr>
          <w:rFonts w:eastAsia="Times New Roman"/>
          <w:sz w:val="22"/>
          <w:szCs w:val="22"/>
          <w:lang w:val="en-US"/>
        </w:rPr>
        <w:t xml:space="preserve">Automation and deployment using Jenkins, Terraform and </w:t>
      </w:r>
      <w:r w:rsidR="007834B3">
        <w:rPr>
          <w:rFonts w:eastAsia="Times New Roman"/>
          <w:sz w:val="22"/>
          <w:szCs w:val="22"/>
          <w:lang w:val="en-US"/>
        </w:rPr>
        <w:t xml:space="preserve">AWS Cloud formation </w:t>
      </w:r>
      <w:r>
        <w:rPr>
          <w:rFonts w:eastAsia="Times New Roman"/>
          <w:sz w:val="22"/>
          <w:szCs w:val="22"/>
          <w:lang w:val="en-US"/>
        </w:rPr>
        <w:t>tools.</w:t>
      </w:r>
    </w:p>
    <w:p w:rsidR="00F201C2" w:rsidRDefault="00483619">
      <w:pPr>
        <w:pStyle w:val="ListParagraph"/>
        <w:numPr>
          <w:ilvl w:val="0"/>
          <w:numId w:val="3"/>
        </w:numPr>
        <w:rPr>
          <w:rFonts w:eastAsia="Times New Roman"/>
          <w:sz w:val="22"/>
          <w:szCs w:val="22"/>
          <w:lang w:val="en-US"/>
        </w:rPr>
      </w:pPr>
      <w:r>
        <w:rPr>
          <w:rFonts w:eastAsia="Times New Roman"/>
          <w:sz w:val="22"/>
          <w:szCs w:val="22"/>
          <w:lang w:val="en-US"/>
        </w:rPr>
        <w:t>5+ years</w:t>
      </w:r>
      <w:r w:rsidR="00F201C2">
        <w:rPr>
          <w:rFonts w:eastAsia="Times New Roman"/>
          <w:sz w:val="22"/>
          <w:szCs w:val="22"/>
          <w:lang w:val="en-US"/>
        </w:rPr>
        <w:t xml:space="preserve"> experience on Configuration management tools like Puppet and Ansible.</w:t>
      </w:r>
    </w:p>
    <w:p w:rsidR="0085393E" w:rsidRDefault="00F201C2">
      <w:pPr>
        <w:pStyle w:val="ListParagraph"/>
        <w:numPr>
          <w:ilvl w:val="0"/>
          <w:numId w:val="3"/>
        </w:numPr>
        <w:rPr>
          <w:rFonts w:eastAsia="Times New Roman"/>
          <w:sz w:val="22"/>
          <w:szCs w:val="22"/>
          <w:lang w:val="en-US"/>
        </w:rPr>
      </w:pPr>
      <w:r>
        <w:rPr>
          <w:rFonts w:eastAsia="Times New Roman"/>
          <w:sz w:val="22"/>
          <w:szCs w:val="22"/>
          <w:lang w:val="en-US"/>
        </w:rPr>
        <w:t xml:space="preserve">Expert in </w:t>
      </w:r>
      <w:r w:rsidR="00763EC0">
        <w:rPr>
          <w:rFonts w:eastAsia="Times New Roman"/>
          <w:sz w:val="22"/>
          <w:szCs w:val="22"/>
          <w:lang w:val="en-US"/>
        </w:rPr>
        <w:t xml:space="preserve">Virtualization </w:t>
      </w:r>
      <w:r>
        <w:rPr>
          <w:rFonts w:eastAsia="Times New Roman"/>
          <w:sz w:val="22"/>
          <w:szCs w:val="22"/>
          <w:lang w:val="en-US"/>
        </w:rPr>
        <w:t xml:space="preserve">technologies AWS, </w:t>
      </w:r>
      <w:r w:rsidR="00ED727C">
        <w:rPr>
          <w:rFonts w:eastAsia="Times New Roman"/>
          <w:sz w:val="22"/>
          <w:szCs w:val="22"/>
          <w:lang w:val="en-US"/>
        </w:rPr>
        <w:t>Azure, VMWare</w:t>
      </w:r>
      <w:r w:rsidR="008B65B6">
        <w:rPr>
          <w:rFonts w:eastAsia="Times New Roman"/>
          <w:sz w:val="22"/>
          <w:szCs w:val="22"/>
          <w:lang w:val="en-US"/>
        </w:rPr>
        <w:t>, Docker and Containers</w:t>
      </w:r>
      <w:r w:rsidR="00171D35">
        <w:rPr>
          <w:rFonts w:eastAsia="Times New Roman"/>
          <w:sz w:val="22"/>
          <w:szCs w:val="22"/>
          <w:lang w:val="en-US"/>
        </w:rPr>
        <w:t>.</w:t>
      </w:r>
    </w:p>
    <w:p w:rsidR="0088521A" w:rsidRPr="00AC4ADD" w:rsidRDefault="00A34B9B" w:rsidP="00AC4ADD">
      <w:pPr>
        <w:pStyle w:val="ListParagraph"/>
        <w:numPr>
          <w:ilvl w:val="0"/>
          <w:numId w:val="3"/>
        </w:numPr>
        <w:rPr>
          <w:rFonts w:eastAsia="Times New Roman"/>
          <w:sz w:val="22"/>
          <w:szCs w:val="22"/>
          <w:lang w:val="en-US"/>
        </w:rPr>
      </w:pPr>
      <w:r>
        <w:rPr>
          <w:rFonts w:eastAsia="Times New Roman"/>
          <w:sz w:val="22"/>
          <w:szCs w:val="22"/>
          <w:lang w:val="en-US"/>
        </w:rPr>
        <w:t xml:space="preserve">Experience on Storage Systems including NetApp, EMC and HP </w:t>
      </w:r>
      <w:r w:rsidR="00446324">
        <w:rPr>
          <w:rFonts w:eastAsia="Times New Roman"/>
          <w:sz w:val="22"/>
          <w:szCs w:val="22"/>
          <w:lang w:val="en-US"/>
        </w:rPr>
        <w:t xml:space="preserve">P2000 </w:t>
      </w:r>
      <w:r>
        <w:rPr>
          <w:rFonts w:eastAsia="Times New Roman"/>
          <w:sz w:val="22"/>
          <w:szCs w:val="22"/>
          <w:lang w:val="en-US"/>
        </w:rPr>
        <w:t>SAN.</w:t>
      </w:r>
    </w:p>
    <w:p w:rsidR="00F9245A" w:rsidRDefault="00F9245A">
      <w:pPr>
        <w:pStyle w:val="ListParagraph"/>
        <w:numPr>
          <w:ilvl w:val="0"/>
          <w:numId w:val="3"/>
        </w:numPr>
        <w:rPr>
          <w:rFonts w:eastAsia="Times New Roman"/>
          <w:sz w:val="22"/>
          <w:szCs w:val="22"/>
          <w:lang w:val="en-US"/>
        </w:rPr>
      </w:pPr>
      <w:r>
        <w:rPr>
          <w:rFonts w:eastAsia="Times New Roman"/>
          <w:sz w:val="22"/>
          <w:szCs w:val="22"/>
          <w:lang w:val="en-US"/>
        </w:rPr>
        <w:t>Servers / Network and Firewall monitoring with Nagios</w:t>
      </w:r>
      <w:r w:rsidR="00483619">
        <w:rPr>
          <w:rFonts w:eastAsia="Times New Roman"/>
          <w:sz w:val="22"/>
          <w:szCs w:val="22"/>
          <w:lang w:val="en-US"/>
        </w:rPr>
        <w:t xml:space="preserve">, Icinga, and Remedy </w:t>
      </w:r>
      <w:r w:rsidR="00C66E99">
        <w:rPr>
          <w:rFonts w:eastAsia="Times New Roman"/>
          <w:sz w:val="22"/>
          <w:szCs w:val="22"/>
          <w:lang w:val="en-US"/>
        </w:rPr>
        <w:t>tools.</w:t>
      </w:r>
    </w:p>
    <w:p w:rsidR="00490BCB" w:rsidRPr="00354453" w:rsidRDefault="00490BCB">
      <w:pPr>
        <w:pStyle w:val="ListParagraph"/>
        <w:numPr>
          <w:ilvl w:val="0"/>
          <w:numId w:val="3"/>
        </w:numPr>
        <w:rPr>
          <w:rFonts w:eastAsia="Times New Roman"/>
          <w:sz w:val="22"/>
          <w:szCs w:val="22"/>
          <w:lang w:val="en-US"/>
        </w:rPr>
      </w:pPr>
      <w:r>
        <w:rPr>
          <w:rFonts w:eastAsia="Times New Roman"/>
          <w:b/>
          <w:sz w:val="22"/>
          <w:szCs w:val="22"/>
          <w:lang w:val="en-US"/>
        </w:rPr>
        <w:t>Excellent Communication Skills</w:t>
      </w:r>
      <w:r>
        <w:rPr>
          <w:rFonts w:eastAsia="Times New Roman"/>
          <w:sz w:val="22"/>
          <w:szCs w:val="22"/>
          <w:lang w:val="en-US"/>
        </w:rPr>
        <w:t xml:space="preserve"> and </w:t>
      </w:r>
      <w:r w:rsidR="00F17163">
        <w:rPr>
          <w:rFonts w:eastAsia="Times New Roman"/>
          <w:sz w:val="22"/>
          <w:szCs w:val="22"/>
          <w:lang w:val="en-US"/>
        </w:rPr>
        <w:t xml:space="preserve">Understating the Clients Needs </w:t>
      </w:r>
      <w:r>
        <w:rPr>
          <w:rFonts w:eastAsia="Times New Roman"/>
          <w:sz w:val="22"/>
          <w:szCs w:val="22"/>
          <w:lang w:val="en-US"/>
        </w:rPr>
        <w:t>and Requirements</w:t>
      </w:r>
    </w:p>
    <w:p w:rsidR="00354453" w:rsidRDefault="00354453" w:rsidP="00354453">
      <w:pPr>
        <w:rPr>
          <w:sz w:val="22"/>
          <w:szCs w:val="22"/>
        </w:rPr>
      </w:pPr>
    </w:p>
    <w:tbl>
      <w:tblPr>
        <w:tblW w:w="9700" w:type="dxa"/>
        <w:tblInd w:w="216" w:type="dxa"/>
        <w:tblLayout w:type="fixed"/>
        <w:tblLook w:val="0000"/>
      </w:tblPr>
      <w:tblGrid>
        <w:gridCol w:w="1710"/>
        <w:gridCol w:w="7920"/>
        <w:gridCol w:w="40"/>
        <w:gridCol w:w="30"/>
      </w:tblGrid>
      <w:tr w:rsidR="00667B2B" w:rsidTr="00667B2B">
        <w:trPr>
          <w:cantSplit/>
          <w:trHeight w:val="230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67B2B" w:rsidRDefault="00667B2B" w:rsidP="00667B2B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DETAILS</w:t>
            </w:r>
          </w:p>
        </w:tc>
      </w:tr>
      <w:tr w:rsidR="00667B2B" w:rsidTr="00667B2B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cantSplit/>
          <w:trHeight w:val="273"/>
        </w:trPr>
        <w:tc>
          <w:tcPr>
            <w:tcW w:w="1710" w:type="dxa"/>
            <w:shd w:val="clear" w:color="auto" w:fill="F2F2F2"/>
          </w:tcPr>
          <w:p w:rsidR="00667B2B" w:rsidRDefault="00667B2B" w:rsidP="00667B2B">
            <w:pPr>
              <w:pStyle w:val="Heading1"/>
              <w:snapToGrid w:val="0"/>
              <w:spacing w:after="20"/>
              <w:jc w:val="left"/>
              <w:rPr>
                <w:rFonts w:ascii="Times New Roman" w:hAnsi="Times New Roman"/>
                <w:spacing w:val="4"/>
                <w:szCs w:val="22"/>
              </w:rPr>
            </w:pPr>
            <w:r>
              <w:rPr>
                <w:rFonts w:ascii="Times New Roman" w:hAnsi="Times New Roman"/>
                <w:spacing w:val="4"/>
                <w:szCs w:val="22"/>
              </w:rPr>
              <w:t>1</w:t>
            </w:r>
          </w:p>
        </w:tc>
        <w:tc>
          <w:tcPr>
            <w:tcW w:w="7920" w:type="dxa"/>
            <w:shd w:val="clear" w:color="auto" w:fill="F2F2F2"/>
          </w:tcPr>
          <w:p w:rsidR="00667B2B" w:rsidRDefault="00667B2B" w:rsidP="00667B2B">
            <w:pPr>
              <w:pStyle w:val="Header"/>
              <w:snapToGrid w:val="0"/>
              <w:spacing w:after="20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AWS DevOps Engineer &amp; Cloud Architect </w:t>
            </w:r>
          </w:p>
        </w:tc>
        <w:tc>
          <w:tcPr>
            <w:tcW w:w="40" w:type="dxa"/>
            <w:shd w:val="clear" w:color="auto" w:fill="auto"/>
          </w:tcPr>
          <w:p w:rsidR="00667B2B" w:rsidRDefault="00667B2B" w:rsidP="00667B2B">
            <w:pPr>
              <w:snapToGrid w:val="0"/>
              <w:rPr>
                <w:b/>
                <w:bCs/>
                <w:spacing w:val="4"/>
                <w:szCs w:val="22"/>
              </w:rPr>
            </w:pPr>
          </w:p>
        </w:tc>
      </w:tr>
      <w:tr w:rsidR="00667B2B" w:rsidTr="00667B2B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trHeight w:val="273"/>
        </w:trPr>
        <w:tc>
          <w:tcPr>
            <w:tcW w:w="1710" w:type="dxa"/>
            <w:shd w:val="clear" w:color="auto" w:fill="auto"/>
          </w:tcPr>
          <w:p w:rsidR="00667B2B" w:rsidRDefault="00667B2B" w:rsidP="00667B2B">
            <w:pPr>
              <w:pStyle w:val="Header"/>
              <w:snapToGrid w:val="0"/>
              <w:spacing w:after="20"/>
              <w:rPr>
                <w:rFonts w:ascii="Times New Roman" w:hAnsi="Times New Roman"/>
                <w:b/>
                <w:bCs/>
                <w:spacing w:val="4"/>
                <w:szCs w:val="22"/>
              </w:rPr>
            </w:pPr>
            <w:r>
              <w:rPr>
                <w:rFonts w:ascii="Times New Roman" w:hAnsi="Times New Roman"/>
                <w:b/>
                <w:bCs/>
                <w:spacing w:val="4"/>
                <w:szCs w:val="22"/>
              </w:rPr>
              <w:t>Client</w:t>
            </w:r>
          </w:p>
        </w:tc>
        <w:tc>
          <w:tcPr>
            <w:tcW w:w="7920" w:type="dxa"/>
            <w:shd w:val="clear" w:color="auto" w:fill="auto"/>
          </w:tcPr>
          <w:p w:rsidR="00667B2B" w:rsidRDefault="00667B2B" w:rsidP="00667B2B">
            <w:pPr>
              <w:pStyle w:val="Header"/>
              <w:snapToGrid w:val="0"/>
              <w:spacing w:after="2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 xml:space="preserve">HMPO </w:t>
            </w:r>
          </w:p>
        </w:tc>
        <w:tc>
          <w:tcPr>
            <w:tcW w:w="40" w:type="dxa"/>
            <w:shd w:val="clear" w:color="auto" w:fill="auto"/>
          </w:tcPr>
          <w:p w:rsidR="00667B2B" w:rsidRDefault="00667B2B" w:rsidP="00667B2B">
            <w:pPr>
              <w:snapToGrid w:val="0"/>
              <w:rPr>
                <w:b/>
                <w:bCs/>
                <w:spacing w:val="4"/>
                <w:sz w:val="22"/>
                <w:szCs w:val="22"/>
              </w:rPr>
            </w:pPr>
          </w:p>
        </w:tc>
      </w:tr>
      <w:tr w:rsidR="00667B2B" w:rsidTr="00667B2B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trHeight w:val="273"/>
        </w:trPr>
        <w:tc>
          <w:tcPr>
            <w:tcW w:w="1710" w:type="dxa"/>
            <w:shd w:val="clear" w:color="auto" w:fill="auto"/>
          </w:tcPr>
          <w:p w:rsidR="00667B2B" w:rsidRDefault="00667B2B" w:rsidP="00667B2B">
            <w:pPr>
              <w:snapToGrid w:val="0"/>
              <w:spacing w:after="20"/>
              <w:jc w:val="both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Duration/Role</w:t>
            </w:r>
          </w:p>
        </w:tc>
        <w:tc>
          <w:tcPr>
            <w:tcW w:w="7920" w:type="dxa"/>
            <w:shd w:val="clear" w:color="auto" w:fill="auto"/>
          </w:tcPr>
          <w:p w:rsidR="00667B2B" w:rsidRDefault="00667B2B" w:rsidP="00667B2B">
            <w:pPr>
              <w:snapToGrid w:val="0"/>
              <w:spacing w:after="2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Jan 2019 – Till date / DevOps Engineer &amp; Cloud Data Architect </w:t>
            </w:r>
          </w:p>
        </w:tc>
        <w:tc>
          <w:tcPr>
            <w:tcW w:w="40" w:type="dxa"/>
            <w:shd w:val="clear" w:color="auto" w:fill="auto"/>
          </w:tcPr>
          <w:p w:rsidR="00667B2B" w:rsidRDefault="00667B2B" w:rsidP="00667B2B">
            <w:pPr>
              <w:snapToGrid w:val="0"/>
              <w:rPr>
                <w:b/>
                <w:bCs/>
                <w:spacing w:val="4"/>
                <w:sz w:val="22"/>
                <w:szCs w:val="22"/>
              </w:rPr>
            </w:pPr>
          </w:p>
        </w:tc>
      </w:tr>
      <w:tr w:rsidR="00667B2B" w:rsidTr="00667B2B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cantSplit/>
          <w:trHeight w:val="273"/>
        </w:trPr>
        <w:tc>
          <w:tcPr>
            <w:tcW w:w="1710" w:type="dxa"/>
            <w:shd w:val="clear" w:color="auto" w:fill="auto"/>
          </w:tcPr>
          <w:p w:rsidR="00667B2B" w:rsidRDefault="00667B2B" w:rsidP="00667B2B">
            <w:pPr>
              <w:snapToGrid w:val="0"/>
              <w:spacing w:after="20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Environment/ Technologies</w:t>
            </w:r>
          </w:p>
        </w:tc>
        <w:tc>
          <w:tcPr>
            <w:tcW w:w="7920" w:type="dxa"/>
            <w:shd w:val="clear" w:color="auto" w:fill="auto"/>
          </w:tcPr>
          <w:p w:rsidR="00667B2B" w:rsidRDefault="00667B2B" w:rsidP="00667B2B">
            <w:pPr>
              <w:snapToGrid w:val="0"/>
              <w:spacing w:after="2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AWS, CentOS/RedHat, Terraform</w:t>
            </w:r>
          </w:p>
        </w:tc>
        <w:tc>
          <w:tcPr>
            <w:tcW w:w="40" w:type="dxa"/>
            <w:shd w:val="clear" w:color="auto" w:fill="auto"/>
          </w:tcPr>
          <w:p w:rsidR="00667B2B" w:rsidRDefault="00667B2B" w:rsidP="00667B2B">
            <w:pPr>
              <w:snapToGrid w:val="0"/>
            </w:pPr>
          </w:p>
        </w:tc>
      </w:tr>
    </w:tbl>
    <w:p w:rsidR="00667B2B" w:rsidRDefault="00667B2B" w:rsidP="00354453">
      <w:pPr>
        <w:rPr>
          <w:sz w:val="22"/>
          <w:szCs w:val="22"/>
        </w:rPr>
      </w:pPr>
    </w:p>
    <w:p w:rsidR="007834B3" w:rsidRDefault="007834B3" w:rsidP="00667B2B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t>Hands on Experience on AWS technologies like  ELB, ASG, S3, SysManager, RDS, CFN</w:t>
      </w:r>
    </w:p>
    <w:p w:rsidR="00667B2B" w:rsidRDefault="00667B2B" w:rsidP="00667B2B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Migration of Physical infrastructure to AWS Cloud and Automation using Cloud Formation &amp; Terraform.  Which includes the following tasks.</w:t>
      </w:r>
    </w:p>
    <w:p w:rsidR="00667B2B" w:rsidRDefault="00667B2B" w:rsidP="00667B2B">
      <w:pPr>
        <w:pStyle w:val="ListParagraph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Understanding of current infrastructure and requirements for the new infrastructure.</w:t>
      </w:r>
    </w:p>
    <w:p w:rsidR="00667B2B" w:rsidRDefault="00667B2B" w:rsidP="00667B2B">
      <w:pPr>
        <w:pStyle w:val="ListParagraph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Providing new solutions and designing POC environments for testing.</w:t>
      </w:r>
    </w:p>
    <w:p w:rsidR="00667B2B" w:rsidRDefault="00667B2B" w:rsidP="00667B2B">
      <w:pPr>
        <w:pStyle w:val="ListParagraph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Implementing Infrastructure as Code by Cloud formation / Terraform.</w:t>
      </w:r>
    </w:p>
    <w:p w:rsidR="00667B2B" w:rsidRDefault="00667B2B" w:rsidP="00667B2B">
      <w:pPr>
        <w:pStyle w:val="ListParagraph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Constructing resilient infrastructure as standard practice.</w:t>
      </w:r>
    </w:p>
    <w:p w:rsidR="00667B2B" w:rsidRDefault="00667B2B" w:rsidP="00667B2B">
      <w:pPr>
        <w:pStyle w:val="ListParagraph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Setup Monitoring and triggering alerts for unlike events.</w:t>
      </w:r>
    </w:p>
    <w:p w:rsidR="00667B2B" w:rsidRDefault="007834B3" w:rsidP="00667B2B">
      <w:pPr>
        <w:pStyle w:val="ListParagraph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Ensuring the security standards, with OS Hardening and applying Security Patches.</w:t>
      </w:r>
    </w:p>
    <w:p w:rsidR="007834B3" w:rsidRPr="00743452" w:rsidRDefault="007834B3" w:rsidP="007834B3">
      <w:pPr>
        <w:numPr>
          <w:ilvl w:val="0"/>
          <w:numId w:val="16"/>
        </w:numPr>
      </w:pPr>
      <w:r w:rsidRPr="00743452">
        <w:t xml:space="preserve">Setting up New CI/CD pipeline and upgrade existing with </w:t>
      </w:r>
      <w:r w:rsidRPr="00AC4ADD">
        <w:rPr>
          <w:b/>
        </w:rPr>
        <w:t>Jenkins and Terraform</w:t>
      </w:r>
      <w:r w:rsidRPr="00743452">
        <w:t>.</w:t>
      </w:r>
    </w:p>
    <w:p w:rsidR="007834B3" w:rsidRPr="00743452" w:rsidRDefault="007834B3" w:rsidP="007834B3">
      <w:pPr>
        <w:numPr>
          <w:ilvl w:val="0"/>
          <w:numId w:val="16"/>
        </w:numPr>
      </w:pPr>
      <w:r w:rsidRPr="00743452">
        <w:t xml:space="preserve">Build, Configure and Manage the applications </w:t>
      </w:r>
      <w:r w:rsidRPr="00AC4ADD">
        <w:rPr>
          <w:b/>
        </w:rPr>
        <w:t xml:space="preserve">(Tomcat/ </w:t>
      </w:r>
      <w:r>
        <w:rPr>
          <w:b/>
        </w:rPr>
        <w:t>Java</w:t>
      </w:r>
      <w:r w:rsidRPr="00AC4ADD">
        <w:rPr>
          <w:b/>
        </w:rPr>
        <w:t>)</w:t>
      </w:r>
      <w:r w:rsidRPr="00743452">
        <w:t xml:space="preserve"> on the Server.</w:t>
      </w:r>
    </w:p>
    <w:p w:rsidR="007834B3" w:rsidRPr="00743452" w:rsidRDefault="007834B3" w:rsidP="007834B3">
      <w:pPr>
        <w:numPr>
          <w:ilvl w:val="0"/>
          <w:numId w:val="16"/>
        </w:numPr>
      </w:pPr>
      <w:r w:rsidRPr="00743452">
        <w:t>Cross platform Migration of servers (Solaris 8/9/10) to Redhat/CentOS Servers.</w:t>
      </w:r>
    </w:p>
    <w:p w:rsidR="007834B3" w:rsidRDefault="007834B3" w:rsidP="007834B3">
      <w:pPr>
        <w:numPr>
          <w:ilvl w:val="0"/>
          <w:numId w:val="16"/>
        </w:numPr>
      </w:pPr>
      <w:r w:rsidRPr="00743452">
        <w:t>Providing open source efficient solutions to bring down the cost of the OS &amp; Applications.</w:t>
      </w:r>
    </w:p>
    <w:p w:rsidR="007834B3" w:rsidRDefault="007834B3" w:rsidP="007834B3">
      <w:pPr>
        <w:numPr>
          <w:ilvl w:val="0"/>
          <w:numId w:val="16"/>
        </w:numPr>
      </w:pPr>
      <w:r>
        <w:lastRenderedPageBreak/>
        <w:t xml:space="preserve">Distributed computing using the Kubernetes Cluster and  Docker Swarms. </w:t>
      </w:r>
    </w:p>
    <w:tbl>
      <w:tblPr>
        <w:tblW w:w="9700" w:type="dxa"/>
        <w:tblInd w:w="216" w:type="dxa"/>
        <w:tblLayout w:type="fixed"/>
        <w:tblLook w:val="0000"/>
      </w:tblPr>
      <w:tblGrid>
        <w:gridCol w:w="1710"/>
        <w:gridCol w:w="7920"/>
        <w:gridCol w:w="40"/>
        <w:gridCol w:w="30"/>
      </w:tblGrid>
      <w:tr w:rsidR="000E7017" w:rsidTr="000E7017">
        <w:trPr>
          <w:cantSplit/>
          <w:trHeight w:val="230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E7017" w:rsidRDefault="000E7017" w:rsidP="000E7017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DETAILS</w:t>
            </w:r>
          </w:p>
        </w:tc>
      </w:tr>
      <w:tr w:rsidR="000E7017" w:rsidTr="000E7017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cantSplit/>
          <w:trHeight w:val="273"/>
        </w:trPr>
        <w:tc>
          <w:tcPr>
            <w:tcW w:w="1710" w:type="dxa"/>
            <w:shd w:val="clear" w:color="auto" w:fill="F2F2F2"/>
          </w:tcPr>
          <w:p w:rsidR="000E7017" w:rsidRDefault="004115CF" w:rsidP="000E7017">
            <w:pPr>
              <w:pStyle w:val="Heading1"/>
              <w:snapToGrid w:val="0"/>
              <w:spacing w:after="20"/>
              <w:jc w:val="left"/>
              <w:rPr>
                <w:rFonts w:ascii="Times New Roman" w:hAnsi="Times New Roman"/>
                <w:spacing w:val="4"/>
                <w:szCs w:val="22"/>
              </w:rPr>
            </w:pPr>
            <w:r>
              <w:rPr>
                <w:rFonts w:ascii="Times New Roman" w:hAnsi="Times New Roman"/>
                <w:spacing w:val="4"/>
                <w:szCs w:val="22"/>
              </w:rPr>
              <w:t>2</w:t>
            </w:r>
          </w:p>
        </w:tc>
        <w:tc>
          <w:tcPr>
            <w:tcW w:w="7920" w:type="dxa"/>
            <w:shd w:val="clear" w:color="auto" w:fill="F2F2F2"/>
          </w:tcPr>
          <w:p w:rsidR="000E7017" w:rsidRDefault="000E7017" w:rsidP="000E7017">
            <w:pPr>
              <w:pStyle w:val="Header"/>
              <w:snapToGrid w:val="0"/>
              <w:spacing w:after="20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DevOps &amp; Cloud Architect </w:t>
            </w:r>
          </w:p>
        </w:tc>
        <w:tc>
          <w:tcPr>
            <w:tcW w:w="40" w:type="dxa"/>
            <w:shd w:val="clear" w:color="auto" w:fill="auto"/>
          </w:tcPr>
          <w:p w:rsidR="000E7017" w:rsidRDefault="000E7017" w:rsidP="000E7017">
            <w:pPr>
              <w:snapToGrid w:val="0"/>
              <w:rPr>
                <w:b/>
                <w:bCs/>
                <w:spacing w:val="4"/>
                <w:szCs w:val="22"/>
              </w:rPr>
            </w:pPr>
          </w:p>
        </w:tc>
      </w:tr>
      <w:tr w:rsidR="000E7017" w:rsidTr="000E7017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trHeight w:val="273"/>
        </w:trPr>
        <w:tc>
          <w:tcPr>
            <w:tcW w:w="1710" w:type="dxa"/>
            <w:shd w:val="clear" w:color="auto" w:fill="auto"/>
          </w:tcPr>
          <w:p w:rsidR="000E7017" w:rsidRDefault="000E7017" w:rsidP="000E7017">
            <w:pPr>
              <w:pStyle w:val="Header"/>
              <w:snapToGrid w:val="0"/>
              <w:spacing w:after="20"/>
              <w:rPr>
                <w:rFonts w:ascii="Times New Roman" w:hAnsi="Times New Roman"/>
                <w:b/>
                <w:bCs/>
                <w:spacing w:val="4"/>
                <w:szCs w:val="22"/>
              </w:rPr>
            </w:pPr>
            <w:r>
              <w:rPr>
                <w:rFonts w:ascii="Times New Roman" w:hAnsi="Times New Roman"/>
                <w:b/>
                <w:bCs/>
                <w:spacing w:val="4"/>
                <w:szCs w:val="22"/>
              </w:rPr>
              <w:t>Client</w:t>
            </w:r>
          </w:p>
        </w:tc>
        <w:tc>
          <w:tcPr>
            <w:tcW w:w="7920" w:type="dxa"/>
            <w:shd w:val="clear" w:color="auto" w:fill="auto"/>
          </w:tcPr>
          <w:p w:rsidR="000E7017" w:rsidRDefault="000E7017" w:rsidP="000E7017">
            <w:pPr>
              <w:pStyle w:val="Header"/>
              <w:snapToGrid w:val="0"/>
              <w:spacing w:after="2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 xml:space="preserve">RBS </w:t>
            </w:r>
          </w:p>
        </w:tc>
        <w:tc>
          <w:tcPr>
            <w:tcW w:w="40" w:type="dxa"/>
            <w:shd w:val="clear" w:color="auto" w:fill="auto"/>
          </w:tcPr>
          <w:p w:rsidR="000E7017" w:rsidRDefault="000E7017" w:rsidP="000E7017">
            <w:pPr>
              <w:snapToGrid w:val="0"/>
              <w:rPr>
                <w:b/>
                <w:bCs/>
                <w:spacing w:val="4"/>
                <w:sz w:val="22"/>
                <w:szCs w:val="22"/>
              </w:rPr>
            </w:pPr>
          </w:p>
        </w:tc>
      </w:tr>
      <w:tr w:rsidR="000E7017" w:rsidTr="000E7017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trHeight w:val="273"/>
        </w:trPr>
        <w:tc>
          <w:tcPr>
            <w:tcW w:w="1710" w:type="dxa"/>
            <w:shd w:val="clear" w:color="auto" w:fill="auto"/>
          </w:tcPr>
          <w:p w:rsidR="000E7017" w:rsidRDefault="000E7017" w:rsidP="000E7017">
            <w:pPr>
              <w:snapToGrid w:val="0"/>
              <w:spacing w:after="20"/>
              <w:jc w:val="both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Duration/Role</w:t>
            </w:r>
          </w:p>
        </w:tc>
        <w:tc>
          <w:tcPr>
            <w:tcW w:w="7920" w:type="dxa"/>
            <w:shd w:val="clear" w:color="auto" w:fill="auto"/>
          </w:tcPr>
          <w:p w:rsidR="000E7017" w:rsidRDefault="000E7017" w:rsidP="00426F17">
            <w:pPr>
              <w:snapToGrid w:val="0"/>
              <w:spacing w:after="2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Sep 2018 – </w:t>
            </w:r>
            <w:r w:rsidR="00426F17">
              <w:rPr>
                <w:color w:val="000000"/>
                <w:sz w:val="22"/>
                <w:szCs w:val="22"/>
              </w:rPr>
              <w:t>Dec 2018</w:t>
            </w:r>
            <w:r>
              <w:rPr>
                <w:color w:val="000000"/>
                <w:sz w:val="22"/>
                <w:szCs w:val="22"/>
              </w:rPr>
              <w:t xml:space="preserve"> / DevOps  &amp; Cloud Data Architect </w:t>
            </w:r>
          </w:p>
        </w:tc>
        <w:tc>
          <w:tcPr>
            <w:tcW w:w="40" w:type="dxa"/>
            <w:shd w:val="clear" w:color="auto" w:fill="auto"/>
          </w:tcPr>
          <w:p w:rsidR="000E7017" w:rsidRDefault="000E7017" w:rsidP="000E7017">
            <w:pPr>
              <w:snapToGrid w:val="0"/>
              <w:rPr>
                <w:b/>
                <w:bCs/>
                <w:spacing w:val="4"/>
                <w:sz w:val="22"/>
                <w:szCs w:val="22"/>
              </w:rPr>
            </w:pPr>
          </w:p>
        </w:tc>
      </w:tr>
      <w:tr w:rsidR="000E7017" w:rsidTr="000E7017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cantSplit/>
          <w:trHeight w:val="273"/>
        </w:trPr>
        <w:tc>
          <w:tcPr>
            <w:tcW w:w="1710" w:type="dxa"/>
            <w:shd w:val="clear" w:color="auto" w:fill="auto"/>
          </w:tcPr>
          <w:p w:rsidR="000E7017" w:rsidRDefault="000E7017" w:rsidP="000E7017">
            <w:pPr>
              <w:snapToGrid w:val="0"/>
              <w:spacing w:after="20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Environment/ Technologies</w:t>
            </w:r>
          </w:p>
        </w:tc>
        <w:tc>
          <w:tcPr>
            <w:tcW w:w="7920" w:type="dxa"/>
            <w:shd w:val="clear" w:color="auto" w:fill="auto"/>
          </w:tcPr>
          <w:p w:rsidR="000E7017" w:rsidRDefault="000E7017" w:rsidP="000E7017">
            <w:pPr>
              <w:snapToGrid w:val="0"/>
              <w:spacing w:after="2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AWS, CentOS/RedHat,, Terraform</w:t>
            </w:r>
          </w:p>
        </w:tc>
        <w:tc>
          <w:tcPr>
            <w:tcW w:w="40" w:type="dxa"/>
            <w:shd w:val="clear" w:color="auto" w:fill="auto"/>
          </w:tcPr>
          <w:p w:rsidR="000E7017" w:rsidRDefault="000E7017" w:rsidP="000E7017">
            <w:pPr>
              <w:snapToGrid w:val="0"/>
            </w:pPr>
          </w:p>
        </w:tc>
      </w:tr>
    </w:tbl>
    <w:p w:rsidR="000E7017" w:rsidRDefault="000E7017" w:rsidP="00354453">
      <w:pPr>
        <w:rPr>
          <w:sz w:val="22"/>
          <w:szCs w:val="22"/>
        </w:rPr>
      </w:pPr>
    </w:p>
    <w:p w:rsidR="000E7017" w:rsidRDefault="000E7017" w:rsidP="000E7017">
      <w:pPr>
        <w:numPr>
          <w:ilvl w:val="0"/>
          <w:numId w:val="7"/>
        </w:numPr>
      </w:pPr>
      <w:r>
        <w:t>Setup the AWS managed resources for the environment for maximum uptime.</w:t>
      </w:r>
    </w:p>
    <w:p w:rsidR="000E7017" w:rsidRPr="00743452" w:rsidRDefault="000E7017" w:rsidP="000E7017">
      <w:pPr>
        <w:numPr>
          <w:ilvl w:val="0"/>
          <w:numId w:val="7"/>
        </w:numPr>
      </w:pPr>
      <w:r>
        <w:t>Configure AWS Shared service like System Manager&amp; Secrets Manager, S3 Buckets.</w:t>
      </w:r>
    </w:p>
    <w:p w:rsidR="000E7017" w:rsidRPr="00743452" w:rsidRDefault="000E7017" w:rsidP="000E7017">
      <w:pPr>
        <w:numPr>
          <w:ilvl w:val="0"/>
          <w:numId w:val="7"/>
        </w:numPr>
      </w:pPr>
      <w:r>
        <w:t>Automation of java application installation and perform release activities.</w:t>
      </w:r>
    </w:p>
    <w:p w:rsidR="000E7017" w:rsidRPr="00743452" w:rsidRDefault="000E7017" w:rsidP="000E7017">
      <w:pPr>
        <w:numPr>
          <w:ilvl w:val="0"/>
          <w:numId w:val="7"/>
        </w:numPr>
      </w:pPr>
      <w:r>
        <w:t xml:space="preserve">Maintaining of AWS Resources using Terraform and </w:t>
      </w:r>
      <w:r w:rsidR="005C1929">
        <w:t>Could</w:t>
      </w:r>
      <w:r>
        <w:t xml:space="preserve"> formation Tools.</w:t>
      </w:r>
    </w:p>
    <w:p w:rsidR="000E7017" w:rsidRDefault="000E7017" w:rsidP="000E7017">
      <w:pPr>
        <w:numPr>
          <w:ilvl w:val="0"/>
          <w:numId w:val="7"/>
        </w:numPr>
      </w:pPr>
      <w:r w:rsidRPr="00743452">
        <w:t xml:space="preserve">Setting up New CI/CD pipeline and upgrade existing with </w:t>
      </w:r>
      <w:r w:rsidRPr="00AC4ADD">
        <w:rPr>
          <w:b/>
        </w:rPr>
        <w:t>Jenkins and Terraform</w:t>
      </w:r>
      <w:r w:rsidRPr="00743452">
        <w:t>.</w:t>
      </w:r>
    </w:p>
    <w:p w:rsidR="007834B3" w:rsidRPr="00743452" w:rsidRDefault="007834B3" w:rsidP="007834B3">
      <w:pPr>
        <w:numPr>
          <w:ilvl w:val="0"/>
          <w:numId w:val="7"/>
        </w:numPr>
      </w:pPr>
      <w:r>
        <w:t>Design and Build new AWS environments using  terraform. &amp; Cloud formation</w:t>
      </w:r>
    </w:p>
    <w:p w:rsidR="007834B3" w:rsidRPr="00743452" w:rsidRDefault="007834B3" w:rsidP="007834B3">
      <w:pPr>
        <w:numPr>
          <w:ilvl w:val="0"/>
          <w:numId w:val="7"/>
        </w:numPr>
      </w:pPr>
      <w:r>
        <w:t>Automation of process using the Terraform.</w:t>
      </w:r>
    </w:p>
    <w:p w:rsidR="000E7017" w:rsidRPr="00743452" w:rsidRDefault="000E7017" w:rsidP="000E7017">
      <w:pPr>
        <w:numPr>
          <w:ilvl w:val="0"/>
          <w:numId w:val="7"/>
        </w:numPr>
      </w:pPr>
      <w:r>
        <w:t xml:space="preserve">OpenVPN Server and Client setup on AWS </w:t>
      </w:r>
      <w:r w:rsidR="00093FC8">
        <w:t>and  patching them to maintain security.</w:t>
      </w:r>
    </w:p>
    <w:p w:rsidR="000E7017" w:rsidRPr="00743452" w:rsidRDefault="000E7017" w:rsidP="000E7017">
      <w:pPr>
        <w:numPr>
          <w:ilvl w:val="0"/>
          <w:numId w:val="7"/>
        </w:numPr>
      </w:pPr>
      <w:r w:rsidRPr="00743452">
        <w:t>Cross platform Migration of servers (Solaris 8/9/10) to Redhat/CentOS Servers.</w:t>
      </w:r>
    </w:p>
    <w:p w:rsidR="000E7017" w:rsidRDefault="000E7017" w:rsidP="000E7017">
      <w:pPr>
        <w:numPr>
          <w:ilvl w:val="0"/>
          <w:numId w:val="7"/>
        </w:numPr>
      </w:pPr>
      <w:r w:rsidRPr="00743452">
        <w:t>Providing open source efficient solutions to bring down the cost of the OS &amp; Applications.</w:t>
      </w:r>
    </w:p>
    <w:p w:rsidR="00093FC8" w:rsidRDefault="00093FC8" w:rsidP="000E7017">
      <w:pPr>
        <w:numPr>
          <w:ilvl w:val="0"/>
          <w:numId w:val="7"/>
        </w:numPr>
      </w:pPr>
      <w:r>
        <w:t>Multiple Database creation using the RDS for various projects</w:t>
      </w:r>
    </w:p>
    <w:p w:rsidR="0066461E" w:rsidRDefault="0066461E" w:rsidP="000E7017">
      <w:pPr>
        <w:numPr>
          <w:ilvl w:val="0"/>
          <w:numId w:val="7"/>
        </w:numPr>
      </w:pPr>
      <w:r>
        <w:t xml:space="preserve">Creating  LLD &amp; HLD for the new Platform Architect requirements. </w:t>
      </w:r>
    </w:p>
    <w:p w:rsidR="00873EC1" w:rsidRDefault="00873EC1" w:rsidP="000E7017">
      <w:pPr>
        <w:numPr>
          <w:ilvl w:val="0"/>
          <w:numId w:val="7"/>
        </w:numPr>
      </w:pPr>
      <w:r>
        <w:t xml:space="preserve">Working on Agile methodology </w:t>
      </w:r>
      <w:r w:rsidR="005D1A06">
        <w:t>with JIRA and confluence Tools.</w:t>
      </w:r>
    </w:p>
    <w:p w:rsidR="00354453" w:rsidRDefault="00354453" w:rsidP="00354453">
      <w:pPr>
        <w:rPr>
          <w:sz w:val="22"/>
          <w:szCs w:val="22"/>
        </w:rPr>
      </w:pPr>
    </w:p>
    <w:p w:rsidR="000E7017" w:rsidRDefault="000E7017" w:rsidP="00354453">
      <w:pPr>
        <w:rPr>
          <w:sz w:val="22"/>
          <w:szCs w:val="22"/>
        </w:rPr>
      </w:pPr>
    </w:p>
    <w:tbl>
      <w:tblPr>
        <w:tblW w:w="9700" w:type="dxa"/>
        <w:tblInd w:w="216" w:type="dxa"/>
        <w:tblLayout w:type="fixed"/>
        <w:tblLook w:val="0000"/>
      </w:tblPr>
      <w:tblGrid>
        <w:gridCol w:w="1710"/>
        <w:gridCol w:w="7920"/>
        <w:gridCol w:w="40"/>
        <w:gridCol w:w="30"/>
      </w:tblGrid>
      <w:tr w:rsidR="00354453" w:rsidTr="00263612">
        <w:trPr>
          <w:cantSplit/>
          <w:trHeight w:val="230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54453" w:rsidRDefault="00354453" w:rsidP="00263612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DETAILS</w:t>
            </w:r>
          </w:p>
        </w:tc>
      </w:tr>
      <w:tr w:rsidR="00354453" w:rsidTr="00263612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cantSplit/>
          <w:trHeight w:val="273"/>
        </w:trPr>
        <w:tc>
          <w:tcPr>
            <w:tcW w:w="1710" w:type="dxa"/>
            <w:shd w:val="clear" w:color="auto" w:fill="F2F2F2"/>
          </w:tcPr>
          <w:p w:rsidR="00354453" w:rsidRDefault="004115CF" w:rsidP="00263612">
            <w:pPr>
              <w:pStyle w:val="Heading1"/>
              <w:snapToGrid w:val="0"/>
              <w:spacing w:after="20"/>
              <w:jc w:val="left"/>
              <w:rPr>
                <w:rFonts w:ascii="Times New Roman" w:hAnsi="Times New Roman"/>
                <w:spacing w:val="4"/>
                <w:szCs w:val="22"/>
              </w:rPr>
            </w:pPr>
            <w:r>
              <w:rPr>
                <w:rFonts w:ascii="Times New Roman" w:hAnsi="Times New Roman"/>
                <w:spacing w:val="4"/>
                <w:szCs w:val="22"/>
              </w:rPr>
              <w:t>3</w:t>
            </w:r>
          </w:p>
        </w:tc>
        <w:tc>
          <w:tcPr>
            <w:tcW w:w="7920" w:type="dxa"/>
            <w:shd w:val="clear" w:color="auto" w:fill="F2F2F2"/>
          </w:tcPr>
          <w:p w:rsidR="00354453" w:rsidRDefault="00354453" w:rsidP="00263612">
            <w:pPr>
              <w:pStyle w:val="Header"/>
              <w:snapToGrid w:val="0"/>
              <w:spacing w:after="20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DevOps &amp; Data Migration Architect </w:t>
            </w:r>
          </w:p>
        </w:tc>
        <w:tc>
          <w:tcPr>
            <w:tcW w:w="40" w:type="dxa"/>
            <w:shd w:val="clear" w:color="auto" w:fill="auto"/>
          </w:tcPr>
          <w:p w:rsidR="00354453" w:rsidRDefault="00354453" w:rsidP="00263612">
            <w:pPr>
              <w:snapToGrid w:val="0"/>
              <w:rPr>
                <w:b/>
                <w:bCs/>
                <w:spacing w:val="4"/>
                <w:szCs w:val="22"/>
              </w:rPr>
            </w:pPr>
          </w:p>
        </w:tc>
      </w:tr>
      <w:tr w:rsidR="00354453" w:rsidTr="00263612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trHeight w:val="273"/>
        </w:trPr>
        <w:tc>
          <w:tcPr>
            <w:tcW w:w="1710" w:type="dxa"/>
            <w:shd w:val="clear" w:color="auto" w:fill="auto"/>
          </w:tcPr>
          <w:p w:rsidR="00354453" w:rsidRDefault="00354453" w:rsidP="00263612">
            <w:pPr>
              <w:pStyle w:val="Header"/>
              <w:snapToGrid w:val="0"/>
              <w:spacing w:after="20"/>
              <w:rPr>
                <w:rFonts w:ascii="Times New Roman" w:hAnsi="Times New Roman"/>
                <w:b/>
                <w:bCs/>
                <w:spacing w:val="4"/>
                <w:szCs w:val="22"/>
              </w:rPr>
            </w:pPr>
            <w:r>
              <w:rPr>
                <w:rFonts w:ascii="Times New Roman" w:hAnsi="Times New Roman"/>
                <w:b/>
                <w:bCs/>
                <w:spacing w:val="4"/>
                <w:szCs w:val="22"/>
              </w:rPr>
              <w:t>Client</w:t>
            </w:r>
          </w:p>
        </w:tc>
        <w:tc>
          <w:tcPr>
            <w:tcW w:w="7920" w:type="dxa"/>
            <w:shd w:val="clear" w:color="auto" w:fill="auto"/>
          </w:tcPr>
          <w:p w:rsidR="00354453" w:rsidRDefault="003A5871" w:rsidP="00263612">
            <w:pPr>
              <w:pStyle w:val="Header"/>
              <w:snapToGrid w:val="0"/>
              <w:spacing w:after="2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Home Office ( EU-EXIT)</w:t>
            </w:r>
          </w:p>
        </w:tc>
        <w:tc>
          <w:tcPr>
            <w:tcW w:w="40" w:type="dxa"/>
            <w:shd w:val="clear" w:color="auto" w:fill="auto"/>
          </w:tcPr>
          <w:p w:rsidR="00354453" w:rsidRDefault="00354453" w:rsidP="00263612">
            <w:pPr>
              <w:snapToGrid w:val="0"/>
              <w:rPr>
                <w:b/>
                <w:bCs/>
                <w:spacing w:val="4"/>
                <w:sz w:val="22"/>
                <w:szCs w:val="22"/>
              </w:rPr>
            </w:pPr>
          </w:p>
        </w:tc>
      </w:tr>
      <w:tr w:rsidR="00354453" w:rsidTr="00263612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trHeight w:val="273"/>
        </w:trPr>
        <w:tc>
          <w:tcPr>
            <w:tcW w:w="1710" w:type="dxa"/>
            <w:shd w:val="clear" w:color="auto" w:fill="auto"/>
          </w:tcPr>
          <w:p w:rsidR="00354453" w:rsidRDefault="00354453" w:rsidP="00263612">
            <w:pPr>
              <w:snapToGrid w:val="0"/>
              <w:spacing w:after="20"/>
              <w:jc w:val="both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Duration/Role</w:t>
            </w:r>
          </w:p>
        </w:tc>
        <w:tc>
          <w:tcPr>
            <w:tcW w:w="7920" w:type="dxa"/>
            <w:shd w:val="clear" w:color="auto" w:fill="auto"/>
          </w:tcPr>
          <w:p w:rsidR="00354453" w:rsidRDefault="006E69CA" w:rsidP="00263612">
            <w:pPr>
              <w:snapToGrid w:val="0"/>
              <w:spacing w:after="2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June 2018 – Sep2018</w:t>
            </w:r>
            <w:r w:rsidR="00354453">
              <w:rPr>
                <w:color w:val="000000"/>
                <w:sz w:val="22"/>
                <w:szCs w:val="22"/>
              </w:rPr>
              <w:t xml:space="preserve"> / DevOps Consultant &amp; Data Architect </w:t>
            </w:r>
          </w:p>
        </w:tc>
        <w:tc>
          <w:tcPr>
            <w:tcW w:w="40" w:type="dxa"/>
            <w:shd w:val="clear" w:color="auto" w:fill="auto"/>
          </w:tcPr>
          <w:p w:rsidR="00354453" w:rsidRDefault="00354453" w:rsidP="00263612">
            <w:pPr>
              <w:snapToGrid w:val="0"/>
              <w:rPr>
                <w:b/>
                <w:bCs/>
                <w:spacing w:val="4"/>
                <w:sz w:val="22"/>
                <w:szCs w:val="22"/>
              </w:rPr>
            </w:pPr>
          </w:p>
        </w:tc>
      </w:tr>
      <w:tr w:rsidR="00354453" w:rsidTr="00263612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cantSplit/>
          <w:trHeight w:val="273"/>
        </w:trPr>
        <w:tc>
          <w:tcPr>
            <w:tcW w:w="1710" w:type="dxa"/>
            <w:shd w:val="clear" w:color="auto" w:fill="auto"/>
          </w:tcPr>
          <w:p w:rsidR="00354453" w:rsidRDefault="00354453" w:rsidP="00263612">
            <w:pPr>
              <w:snapToGrid w:val="0"/>
              <w:spacing w:after="20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Environment/ Technologies</w:t>
            </w:r>
          </w:p>
        </w:tc>
        <w:tc>
          <w:tcPr>
            <w:tcW w:w="7920" w:type="dxa"/>
            <w:shd w:val="clear" w:color="auto" w:fill="auto"/>
          </w:tcPr>
          <w:p w:rsidR="00354453" w:rsidRDefault="006146D8" w:rsidP="00263612">
            <w:pPr>
              <w:snapToGrid w:val="0"/>
              <w:spacing w:after="2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Azure/</w:t>
            </w:r>
            <w:r w:rsidR="00354453">
              <w:rPr>
                <w:b/>
                <w:sz w:val="22"/>
                <w:szCs w:val="22"/>
              </w:rPr>
              <w:t xml:space="preserve">AWS, </w:t>
            </w:r>
            <w:r w:rsidR="003A5871">
              <w:rPr>
                <w:b/>
                <w:sz w:val="22"/>
                <w:szCs w:val="22"/>
              </w:rPr>
              <w:t>Windows/CentOS/RedHat, SQL,</w:t>
            </w:r>
          </w:p>
        </w:tc>
        <w:tc>
          <w:tcPr>
            <w:tcW w:w="40" w:type="dxa"/>
            <w:shd w:val="clear" w:color="auto" w:fill="auto"/>
          </w:tcPr>
          <w:p w:rsidR="00354453" w:rsidRDefault="00354453" w:rsidP="00263612">
            <w:pPr>
              <w:snapToGrid w:val="0"/>
            </w:pPr>
          </w:p>
        </w:tc>
      </w:tr>
    </w:tbl>
    <w:p w:rsidR="00354453" w:rsidRDefault="00354453" w:rsidP="00354453">
      <w:pPr>
        <w:rPr>
          <w:sz w:val="22"/>
          <w:szCs w:val="22"/>
        </w:rPr>
      </w:pPr>
    </w:p>
    <w:p w:rsidR="00354453" w:rsidRPr="00743452" w:rsidRDefault="00263612" w:rsidP="00354453">
      <w:pPr>
        <w:numPr>
          <w:ilvl w:val="0"/>
          <w:numId w:val="7"/>
        </w:numPr>
      </w:pPr>
      <w:r>
        <w:t>Design and Build new AWS environments using cloud</w:t>
      </w:r>
      <w:r w:rsidR="005C1929">
        <w:t xml:space="preserve"> </w:t>
      </w:r>
      <w:r w:rsidR="00BB2D7F">
        <w:t>formation and T</w:t>
      </w:r>
      <w:r>
        <w:t>erraform.</w:t>
      </w:r>
    </w:p>
    <w:p w:rsidR="00354453" w:rsidRDefault="00263612" w:rsidP="00354453">
      <w:pPr>
        <w:numPr>
          <w:ilvl w:val="0"/>
          <w:numId w:val="7"/>
        </w:numPr>
      </w:pPr>
      <w:r>
        <w:t>Designing new security Groups and upgrading the existing for pen Testing.</w:t>
      </w:r>
    </w:p>
    <w:p w:rsidR="00982023" w:rsidRDefault="00982023" w:rsidP="00354453">
      <w:pPr>
        <w:numPr>
          <w:ilvl w:val="0"/>
          <w:numId w:val="7"/>
        </w:numPr>
      </w:pPr>
      <w:r>
        <w:t xml:space="preserve">Setup the AWS managed resources for the environment for </w:t>
      </w:r>
      <w:r w:rsidR="003A5871">
        <w:t>maximum uptime.</w:t>
      </w:r>
    </w:p>
    <w:p w:rsidR="00873EC1" w:rsidRDefault="00873EC1" w:rsidP="00354453">
      <w:pPr>
        <w:numPr>
          <w:ilvl w:val="0"/>
          <w:numId w:val="7"/>
        </w:numPr>
      </w:pPr>
      <w:r>
        <w:t>Support cross platform  cloud operations between Azure and UK Cloud.</w:t>
      </w:r>
    </w:p>
    <w:p w:rsidR="00354453" w:rsidRPr="00743452" w:rsidRDefault="003A5871" w:rsidP="003A5871">
      <w:pPr>
        <w:numPr>
          <w:ilvl w:val="0"/>
          <w:numId w:val="7"/>
        </w:numPr>
      </w:pPr>
      <w:r>
        <w:t>Configure AWS Shared service like Active Directory, System Manager&amp; Route 53.</w:t>
      </w:r>
    </w:p>
    <w:p w:rsidR="00354453" w:rsidRPr="00743452" w:rsidRDefault="00354453" w:rsidP="00354453">
      <w:pPr>
        <w:numPr>
          <w:ilvl w:val="0"/>
          <w:numId w:val="7"/>
        </w:numPr>
      </w:pPr>
      <w:r w:rsidRPr="00743452">
        <w:t>Migrate from AWS VM’s to AZURE and other service providers.</w:t>
      </w:r>
    </w:p>
    <w:p w:rsidR="00354453" w:rsidRPr="00743452" w:rsidRDefault="00354453" w:rsidP="00354453">
      <w:pPr>
        <w:numPr>
          <w:ilvl w:val="0"/>
          <w:numId w:val="7"/>
        </w:numPr>
      </w:pPr>
      <w:r w:rsidRPr="00743452">
        <w:t>Automation of VM creation and deployment using Ansible / Puppet.</w:t>
      </w:r>
    </w:p>
    <w:p w:rsidR="00354453" w:rsidRPr="00743452" w:rsidRDefault="00354453" w:rsidP="003A5871">
      <w:pPr>
        <w:numPr>
          <w:ilvl w:val="0"/>
          <w:numId w:val="7"/>
        </w:numPr>
      </w:pPr>
      <w:r w:rsidRPr="00743452">
        <w:t xml:space="preserve">Setting up New CI/CD pipeline and upgrade existing with </w:t>
      </w:r>
      <w:r w:rsidRPr="00AC4ADD">
        <w:rPr>
          <w:b/>
        </w:rPr>
        <w:t>Jenkins and Terraform</w:t>
      </w:r>
      <w:r w:rsidRPr="00743452">
        <w:t>.</w:t>
      </w:r>
    </w:p>
    <w:p w:rsidR="00354453" w:rsidRPr="00743452" w:rsidRDefault="00354453" w:rsidP="00354453">
      <w:pPr>
        <w:numPr>
          <w:ilvl w:val="0"/>
          <w:numId w:val="7"/>
        </w:numPr>
      </w:pPr>
      <w:r w:rsidRPr="00743452">
        <w:t xml:space="preserve">Build, Configure and Manage the applications </w:t>
      </w:r>
      <w:r w:rsidRPr="00AC4ADD">
        <w:rPr>
          <w:b/>
        </w:rPr>
        <w:t xml:space="preserve">(Tomcat/ </w:t>
      </w:r>
      <w:r w:rsidR="003A5871">
        <w:rPr>
          <w:b/>
        </w:rPr>
        <w:t>Java</w:t>
      </w:r>
      <w:r w:rsidRPr="00AC4ADD">
        <w:rPr>
          <w:b/>
        </w:rPr>
        <w:t>)</w:t>
      </w:r>
      <w:r w:rsidRPr="00743452">
        <w:t xml:space="preserve"> on the Server.</w:t>
      </w:r>
    </w:p>
    <w:p w:rsidR="00354453" w:rsidRPr="00743452" w:rsidRDefault="00354453" w:rsidP="00354453">
      <w:pPr>
        <w:numPr>
          <w:ilvl w:val="0"/>
          <w:numId w:val="7"/>
        </w:numPr>
      </w:pPr>
      <w:r w:rsidRPr="00743452">
        <w:t>Cross platform Migration of servers (Solaris 8/9/10) to Redhat/CentOS Servers.</w:t>
      </w:r>
    </w:p>
    <w:p w:rsidR="00354453" w:rsidRDefault="00354453" w:rsidP="00354453">
      <w:pPr>
        <w:numPr>
          <w:ilvl w:val="0"/>
          <w:numId w:val="7"/>
        </w:numPr>
      </w:pPr>
      <w:r w:rsidRPr="00743452">
        <w:t>Providing open source efficient solutions to bring down the cost of the OS &amp; Applications.</w:t>
      </w:r>
    </w:p>
    <w:p w:rsidR="0066461E" w:rsidRDefault="0066461E" w:rsidP="00354453">
      <w:pPr>
        <w:numPr>
          <w:ilvl w:val="0"/>
          <w:numId w:val="7"/>
        </w:numPr>
      </w:pPr>
      <w:r>
        <w:t xml:space="preserve">Distributed computing using the Kubernetes Cluster and  Docker Swarms </w:t>
      </w:r>
    </w:p>
    <w:p w:rsidR="0066461E" w:rsidRDefault="0066461E" w:rsidP="00354453">
      <w:pPr>
        <w:numPr>
          <w:ilvl w:val="0"/>
          <w:numId w:val="7"/>
        </w:numPr>
      </w:pPr>
      <w:r>
        <w:t xml:space="preserve"> Hands on Experience on AWS technologies like  ELB, ASG, S3, SysManager, RDS, CFN</w:t>
      </w:r>
    </w:p>
    <w:p w:rsidR="004115CF" w:rsidRDefault="004115CF" w:rsidP="00354453">
      <w:pPr>
        <w:numPr>
          <w:ilvl w:val="0"/>
          <w:numId w:val="7"/>
        </w:numPr>
      </w:pPr>
      <w:r>
        <w:t xml:space="preserve">Providing solutions for design change upgrading request on various </w:t>
      </w:r>
      <w:r w:rsidR="00873EC1">
        <w:t xml:space="preserve">scenarios.  </w:t>
      </w:r>
    </w:p>
    <w:p w:rsidR="00873EC1" w:rsidRDefault="00873EC1" w:rsidP="00354453">
      <w:pPr>
        <w:numPr>
          <w:ilvl w:val="0"/>
          <w:numId w:val="7"/>
        </w:numPr>
      </w:pPr>
      <w:r>
        <w:t>Monitoring the environment for various applications, and trigger the unlikely event notifications by email/text messages to mobile devices.</w:t>
      </w:r>
    </w:p>
    <w:p w:rsidR="00873EC1" w:rsidRDefault="00873EC1" w:rsidP="00873EC1">
      <w:pPr>
        <w:ind w:left="720"/>
      </w:pPr>
    </w:p>
    <w:tbl>
      <w:tblPr>
        <w:tblW w:w="9700" w:type="dxa"/>
        <w:tblInd w:w="216" w:type="dxa"/>
        <w:tblLayout w:type="fixed"/>
        <w:tblLook w:val="0000"/>
      </w:tblPr>
      <w:tblGrid>
        <w:gridCol w:w="1710"/>
        <w:gridCol w:w="7920"/>
        <w:gridCol w:w="40"/>
        <w:gridCol w:w="30"/>
      </w:tblGrid>
      <w:tr w:rsidR="00483619" w:rsidTr="00483619">
        <w:trPr>
          <w:cantSplit/>
          <w:trHeight w:val="230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83619" w:rsidRDefault="00483619" w:rsidP="00483619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DETAILS</w:t>
            </w:r>
          </w:p>
        </w:tc>
      </w:tr>
      <w:tr w:rsidR="00483619" w:rsidTr="00483619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cantSplit/>
          <w:trHeight w:val="273"/>
        </w:trPr>
        <w:tc>
          <w:tcPr>
            <w:tcW w:w="1710" w:type="dxa"/>
            <w:shd w:val="clear" w:color="auto" w:fill="F2F2F2"/>
          </w:tcPr>
          <w:p w:rsidR="00483619" w:rsidRDefault="00650BB3" w:rsidP="00483619">
            <w:pPr>
              <w:pStyle w:val="Heading1"/>
              <w:snapToGrid w:val="0"/>
              <w:spacing w:after="20"/>
              <w:jc w:val="left"/>
              <w:rPr>
                <w:rFonts w:ascii="Times New Roman" w:hAnsi="Times New Roman"/>
                <w:spacing w:val="4"/>
                <w:szCs w:val="22"/>
              </w:rPr>
            </w:pPr>
            <w:r>
              <w:rPr>
                <w:rFonts w:ascii="Times New Roman" w:hAnsi="Times New Roman"/>
                <w:spacing w:val="4"/>
                <w:szCs w:val="22"/>
              </w:rPr>
              <w:t>4</w:t>
            </w:r>
          </w:p>
        </w:tc>
        <w:tc>
          <w:tcPr>
            <w:tcW w:w="7920" w:type="dxa"/>
            <w:shd w:val="clear" w:color="auto" w:fill="F2F2F2"/>
          </w:tcPr>
          <w:p w:rsidR="00483619" w:rsidRDefault="00483619" w:rsidP="00483619">
            <w:pPr>
              <w:pStyle w:val="Header"/>
              <w:snapToGrid w:val="0"/>
              <w:spacing w:after="20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DevOps &amp; Data Migration Architect </w:t>
            </w:r>
          </w:p>
        </w:tc>
        <w:tc>
          <w:tcPr>
            <w:tcW w:w="40" w:type="dxa"/>
            <w:shd w:val="clear" w:color="auto" w:fill="auto"/>
          </w:tcPr>
          <w:p w:rsidR="00483619" w:rsidRDefault="00483619" w:rsidP="00483619">
            <w:pPr>
              <w:snapToGrid w:val="0"/>
              <w:rPr>
                <w:b/>
                <w:bCs/>
                <w:spacing w:val="4"/>
                <w:szCs w:val="22"/>
              </w:rPr>
            </w:pPr>
          </w:p>
        </w:tc>
      </w:tr>
      <w:tr w:rsidR="00483619" w:rsidTr="00483619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trHeight w:val="273"/>
        </w:trPr>
        <w:tc>
          <w:tcPr>
            <w:tcW w:w="1710" w:type="dxa"/>
            <w:shd w:val="clear" w:color="auto" w:fill="auto"/>
          </w:tcPr>
          <w:p w:rsidR="00483619" w:rsidRDefault="00483619" w:rsidP="00483619">
            <w:pPr>
              <w:pStyle w:val="Header"/>
              <w:snapToGrid w:val="0"/>
              <w:spacing w:after="20"/>
              <w:rPr>
                <w:rFonts w:ascii="Times New Roman" w:hAnsi="Times New Roman"/>
                <w:b/>
                <w:bCs/>
                <w:spacing w:val="4"/>
                <w:szCs w:val="22"/>
              </w:rPr>
            </w:pPr>
            <w:r>
              <w:rPr>
                <w:rFonts w:ascii="Times New Roman" w:hAnsi="Times New Roman"/>
                <w:b/>
                <w:bCs/>
                <w:spacing w:val="4"/>
                <w:szCs w:val="22"/>
              </w:rPr>
              <w:t>Client</w:t>
            </w:r>
          </w:p>
        </w:tc>
        <w:tc>
          <w:tcPr>
            <w:tcW w:w="7920" w:type="dxa"/>
            <w:shd w:val="clear" w:color="auto" w:fill="auto"/>
          </w:tcPr>
          <w:p w:rsidR="00483619" w:rsidRDefault="00483619" w:rsidP="00483619">
            <w:pPr>
              <w:pStyle w:val="Header"/>
              <w:snapToGrid w:val="0"/>
              <w:spacing w:after="2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Ministry of  Justice (MOJ)</w:t>
            </w:r>
          </w:p>
        </w:tc>
        <w:tc>
          <w:tcPr>
            <w:tcW w:w="40" w:type="dxa"/>
            <w:shd w:val="clear" w:color="auto" w:fill="auto"/>
          </w:tcPr>
          <w:p w:rsidR="00483619" w:rsidRDefault="00483619" w:rsidP="00483619">
            <w:pPr>
              <w:snapToGrid w:val="0"/>
              <w:rPr>
                <w:b/>
                <w:bCs/>
                <w:spacing w:val="4"/>
                <w:sz w:val="22"/>
                <w:szCs w:val="22"/>
              </w:rPr>
            </w:pPr>
          </w:p>
        </w:tc>
      </w:tr>
      <w:tr w:rsidR="00483619" w:rsidTr="00483619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trHeight w:val="273"/>
        </w:trPr>
        <w:tc>
          <w:tcPr>
            <w:tcW w:w="1710" w:type="dxa"/>
            <w:shd w:val="clear" w:color="auto" w:fill="auto"/>
          </w:tcPr>
          <w:p w:rsidR="00483619" w:rsidRDefault="00483619" w:rsidP="00483619">
            <w:pPr>
              <w:snapToGrid w:val="0"/>
              <w:spacing w:after="20"/>
              <w:jc w:val="both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Duration/Role</w:t>
            </w:r>
          </w:p>
        </w:tc>
        <w:tc>
          <w:tcPr>
            <w:tcW w:w="7920" w:type="dxa"/>
            <w:shd w:val="clear" w:color="auto" w:fill="auto"/>
          </w:tcPr>
          <w:p w:rsidR="00483619" w:rsidRDefault="00354453" w:rsidP="00483619">
            <w:pPr>
              <w:snapToGrid w:val="0"/>
              <w:spacing w:after="2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July 2017 – June 2018</w:t>
            </w:r>
            <w:r w:rsidR="00483619">
              <w:rPr>
                <w:color w:val="000000"/>
                <w:sz w:val="22"/>
                <w:szCs w:val="22"/>
              </w:rPr>
              <w:t xml:space="preserve"> / DevOps Consultant &amp; Data Architect </w:t>
            </w:r>
          </w:p>
        </w:tc>
        <w:tc>
          <w:tcPr>
            <w:tcW w:w="40" w:type="dxa"/>
            <w:shd w:val="clear" w:color="auto" w:fill="auto"/>
          </w:tcPr>
          <w:p w:rsidR="00483619" w:rsidRDefault="00483619" w:rsidP="00483619">
            <w:pPr>
              <w:snapToGrid w:val="0"/>
              <w:rPr>
                <w:b/>
                <w:bCs/>
                <w:spacing w:val="4"/>
                <w:sz w:val="22"/>
                <w:szCs w:val="22"/>
              </w:rPr>
            </w:pPr>
          </w:p>
        </w:tc>
      </w:tr>
      <w:tr w:rsidR="00483619" w:rsidTr="00483619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cantSplit/>
          <w:trHeight w:val="273"/>
        </w:trPr>
        <w:tc>
          <w:tcPr>
            <w:tcW w:w="1710" w:type="dxa"/>
            <w:shd w:val="clear" w:color="auto" w:fill="auto"/>
          </w:tcPr>
          <w:p w:rsidR="00483619" w:rsidRDefault="00483619" w:rsidP="00483619">
            <w:pPr>
              <w:snapToGrid w:val="0"/>
              <w:spacing w:after="20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Environment/ Technologies</w:t>
            </w:r>
          </w:p>
        </w:tc>
        <w:tc>
          <w:tcPr>
            <w:tcW w:w="7920" w:type="dxa"/>
            <w:shd w:val="clear" w:color="auto" w:fill="auto"/>
          </w:tcPr>
          <w:p w:rsidR="00483619" w:rsidRDefault="00483619" w:rsidP="00483619">
            <w:pPr>
              <w:snapToGrid w:val="0"/>
              <w:spacing w:after="2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AWS/Azure, CentOS/RedHat-Linux, Oracle, Hadoop Cluster</w:t>
            </w:r>
          </w:p>
        </w:tc>
        <w:tc>
          <w:tcPr>
            <w:tcW w:w="40" w:type="dxa"/>
            <w:shd w:val="clear" w:color="auto" w:fill="auto"/>
          </w:tcPr>
          <w:p w:rsidR="00483619" w:rsidRDefault="00483619" w:rsidP="00483619">
            <w:pPr>
              <w:snapToGrid w:val="0"/>
            </w:pPr>
          </w:p>
        </w:tc>
      </w:tr>
    </w:tbl>
    <w:p w:rsidR="00483619" w:rsidRDefault="00483619" w:rsidP="00125171">
      <w:pPr>
        <w:pStyle w:val="ListParagraph"/>
        <w:ind w:left="0"/>
        <w:rPr>
          <w:rFonts w:eastAsia="Times New Roman"/>
          <w:b/>
          <w:bCs/>
          <w:sz w:val="22"/>
          <w:szCs w:val="22"/>
          <w:lang w:val="en-US"/>
        </w:rPr>
      </w:pPr>
    </w:p>
    <w:p w:rsidR="00483619" w:rsidRDefault="00483619" w:rsidP="00743452">
      <w:pPr>
        <w:numPr>
          <w:ilvl w:val="0"/>
          <w:numId w:val="7"/>
        </w:numPr>
      </w:pPr>
      <w:r w:rsidRPr="00743452">
        <w:t>Designing the migration solutions for the existing infrastructure to the cloud.</w:t>
      </w:r>
    </w:p>
    <w:p w:rsidR="0066461E" w:rsidRPr="00743452" w:rsidRDefault="0066461E" w:rsidP="00743452">
      <w:pPr>
        <w:numPr>
          <w:ilvl w:val="0"/>
          <w:numId w:val="7"/>
        </w:numPr>
      </w:pPr>
      <w:r>
        <w:t>Creating new LLD and updating the existing LLD’s for the project updates.</w:t>
      </w:r>
    </w:p>
    <w:p w:rsidR="00483619" w:rsidRPr="00743452" w:rsidRDefault="00483619" w:rsidP="00743452">
      <w:pPr>
        <w:numPr>
          <w:ilvl w:val="0"/>
          <w:numId w:val="7"/>
        </w:numPr>
      </w:pPr>
      <w:r w:rsidRPr="00743452">
        <w:t>Migr</w:t>
      </w:r>
      <w:r w:rsidR="00F643CA" w:rsidRPr="00743452">
        <w:t>ation of Data and Applications to the cloud with minimal down time.</w:t>
      </w:r>
    </w:p>
    <w:p w:rsidR="001351CB" w:rsidRPr="00743452" w:rsidRDefault="001351CB" w:rsidP="00743452">
      <w:pPr>
        <w:numPr>
          <w:ilvl w:val="0"/>
          <w:numId w:val="7"/>
        </w:numPr>
      </w:pPr>
      <w:r w:rsidRPr="00743452">
        <w:t>Migrate VMWare ESXi VM to AWS Cloud using AWS tools</w:t>
      </w:r>
    </w:p>
    <w:p w:rsidR="001351CB" w:rsidRDefault="001351CB" w:rsidP="00743452">
      <w:pPr>
        <w:numPr>
          <w:ilvl w:val="0"/>
          <w:numId w:val="7"/>
        </w:numPr>
      </w:pPr>
      <w:r w:rsidRPr="00743452">
        <w:t>Export</w:t>
      </w:r>
      <w:r w:rsidR="004F0C8F" w:rsidRPr="00743452">
        <w:t xml:space="preserve">/Migrade </w:t>
      </w:r>
      <w:r w:rsidRPr="00743452">
        <w:t xml:space="preserve"> Physical Data to the cloud using AWS Tools and AWS Snowball technology.</w:t>
      </w:r>
    </w:p>
    <w:p w:rsidR="00705070" w:rsidRPr="00743452" w:rsidRDefault="00705070" w:rsidP="00C92244">
      <w:pPr>
        <w:numPr>
          <w:ilvl w:val="0"/>
          <w:numId w:val="7"/>
        </w:numPr>
      </w:pPr>
      <w:r>
        <w:t xml:space="preserve">Creating and updating isolated applications </w:t>
      </w:r>
      <w:r w:rsidR="00C92244" w:rsidRPr="00C92244">
        <w:t>Containers (Docker) and Container Orchestration (Kubernetes)</w:t>
      </w:r>
    </w:p>
    <w:p w:rsidR="00F643CA" w:rsidRPr="00743452" w:rsidRDefault="00F643CA" w:rsidP="00743452">
      <w:pPr>
        <w:numPr>
          <w:ilvl w:val="0"/>
          <w:numId w:val="7"/>
        </w:numPr>
      </w:pPr>
      <w:r w:rsidRPr="00743452">
        <w:t xml:space="preserve">Export </w:t>
      </w:r>
      <w:r w:rsidR="001351CB" w:rsidRPr="00743452">
        <w:t>and Import of</w:t>
      </w:r>
      <w:r w:rsidRPr="00743452">
        <w:t xml:space="preserve"> oracle Data</w:t>
      </w:r>
      <w:r w:rsidR="001351CB" w:rsidRPr="00743452">
        <w:t>base to the cloud and configure to bring it up online.</w:t>
      </w:r>
    </w:p>
    <w:p w:rsidR="00483619" w:rsidRPr="00743452" w:rsidRDefault="004F0C8F" w:rsidP="00743452">
      <w:pPr>
        <w:numPr>
          <w:ilvl w:val="0"/>
          <w:numId w:val="7"/>
        </w:numPr>
      </w:pPr>
      <w:r w:rsidRPr="00743452">
        <w:t>Migrate from AWS VM’s to AZURE and other service providers.</w:t>
      </w:r>
    </w:p>
    <w:p w:rsidR="004F0C8F" w:rsidRPr="00743452" w:rsidRDefault="004F0C8F" w:rsidP="00743452">
      <w:pPr>
        <w:numPr>
          <w:ilvl w:val="0"/>
          <w:numId w:val="7"/>
        </w:numPr>
      </w:pPr>
      <w:r w:rsidRPr="00743452">
        <w:t>Automation of VM creation and deployment using Ansible / Puppet.</w:t>
      </w:r>
    </w:p>
    <w:p w:rsidR="004F0C8F" w:rsidRPr="00743452" w:rsidRDefault="004F0C8F" w:rsidP="00743452">
      <w:pPr>
        <w:numPr>
          <w:ilvl w:val="0"/>
          <w:numId w:val="7"/>
        </w:numPr>
      </w:pPr>
      <w:r w:rsidRPr="00743452">
        <w:t xml:space="preserve">Setting up New CI/CD pipeline and upgrade existing with </w:t>
      </w:r>
      <w:r w:rsidRPr="00AC4ADD">
        <w:rPr>
          <w:b/>
        </w:rPr>
        <w:t>Jenkins and Terraform</w:t>
      </w:r>
      <w:r w:rsidRPr="00743452">
        <w:t>.</w:t>
      </w:r>
    </w:p>
    <w:p w:rsidR="004F0C8F" w:rsidRPr="00743452" w:rsidRDefault="004F0C8F" w:rsidP="00743452">
      <w:pPr>
        <w:numPr>
          <w:ilvl w:val="0"/>
          <w:numId w:val="7"/>
        </w:numPr>
      </w:pPr>
      <w:r w:rsidRPr="00743452">
        <w:t xml:space="preserve">Automation of system tasks with </w:t>
      </w:r>
      <w:r w:rsidRPr="00AC4ADD">
        <w:rPr>
          <w:b/>
        </w:rPr>
        <w:t>Bash Shell/Perl /Power Shell (Windows)</w:t>
      </w:r>
      <w:r w:rsidRPr="00743452">
        <w:t xml:space="preserve"> scripting.</w:t>
      </w:r>
    </w:p>
    <w:p w:rsidR="0059240A" w:rsidRPr="00743452" w:rsidRDefault="0059240A" w:rsidP="00743452">
      <w:pPr>
        <w:numPr>
          <w:ilvl w:val="0"/>
          <w:numId w:val="7"/>
        </w:numPr>
      </w:pPr>
      <w:r w:rsidRPr="00743452">
        <w:t xml:space="preserve">Build, Configure and Manage the applications </w:t>
      </w:r>
      <w:r w:rsidR="004F0C8F" w:rsidRPr="00AC4ADD">
        <w:rPr>
          <w:b/>
        </w:rPr>
        <w:t>(Tomcat/ Weblogic)</w:t>
      </w:r>
      <w:r w:rsidRPr="00743452">
        <w:t xml:space="preserve"> on the Server.</w:t>
      </w:r>
    </w:p>
    <w:p w:rsidR="00743452" w:rsidRPr="00743452" w:rsidRDefault="00743452" w:rsidP="00743452">
      <w:pPr>
        <w:numPr>
          <w:ilvl w:val="0"/>
          <w:numId w:val="7"/>
        </w:numPr>
      </w:pPr>
      <w:r w:rsidRPr="00743452">
        <w:t>Cross platform Migration of servers (Solaris 8/9/10) to Redhat/CentOS Servers.</w:t>
      </w:r>
    </w:p>
    <w:p w:rsidR="00743452" w:rsidRPr="00743452" w:rsidRDefault="00743452" w:rsidP="00743452">
      <w:pPr>
        <w:numPr>
          <w:ilvl w:val="0"/>
          <w:numId w:val="7"/>
        </w:numPr>
      </w:pPr>
      <w:r w:rsidRPr="00743452">
        <w:t>Providing open source efficient solutions to bring down the cost of the OS &amp; Applications.</w:t>
      </w:r>
    </w:p>
    <w:p w:rsidR="00483619" w:rsidRPr="00743452" w:rsidRDefault="00743452" w:rsidP="00743452">
      <w:pPr>
        <w:numPr>
          <w:ilvl w:val="0"/>
          <w:numId w:val="7"/>
        </w:numPr>
      </w:pPr>
      <w:r w:rsidRPr="00743452">
        <w:t xml:space="preserve"> Engaging clients and understand their requirements, and reduce the clusters in the solutions.</w:t>
      </w:r>
    </w:p>
    <w:p w:rsidR="00743452" w:rsidRDefault="00743452" w:rsidP="00743452">
      <w:pPr>
        <w:numPr>
          <w:ilvl w:val="0"/>
          <w:numId w:val="7"/>
        </w:numPr>
      </w:pPr>
      <w:r>
        <w:t>Providing simplified solutions for the complex infrastructure issues.</w:t>
      </w:r>
    </w:p>
    <w:p w:rsidR="0039550A" w:rsidRDefault="00743452" w:rsidP="00743452">
      <w:pPr>
        <w:numPr>
          <w:ilvl w:val="0"/>
          <w:numId w:val="7"/>
        </w:numPr>
      </w:pPr>
      <w:r>
        <w:t>Migration of Version and Source co</w:t>
      </w:r>
      <w:r w:rsidR="0039550A">
        <w:t>ntrol applications, to the latest standard.</w:t>
      </w:r>
    </w:p>
    <w:p w:rsidR="0039550A" w:rsidRDefault="0039550A" w:rsidP="00743452">
      <w:pPr>
        <w:numPr>
          <w:ilvl w:val="0"/>
          <w:numId w:val="7"/>
        </w:numPr>
      </w:pPr>
      <w:r>
        <w:t>Server monitoring with Open source tools like Nagios, Icinga. Etc.</w:t>
      </w:r>
    </w:p>
    <w:p w:rsidR="00743452" w:rsidRPr="00743452" w:rsidRDefault="0039550A" w:rsidP="00743452">
      <w:pPr>
        <w:numPr>
          <w:ilvl w:val="0"/>
          <w:numId w:val="7"/>
        </w:numPr>
      </w:pPr>
      <w:r>
        <w:t>Maintain the Server Hardware  with hardware vendor coordination for Hardware issues.</w:t>
      </w:r>
    </w:p>
    <w:p w:rsidR="00483619" w:rsidRDefault="00483619" w:rsidP="00125171">
      <w:pPr>
        <w:pStyle w:val="ListParagraph"/>
        <w:ind w:left="0"/>
        <w:rPr>
          <w:rFonts w:eastAsia="Times New Roman"/>
          <w:b/>
          <w:bCs/>
          <w:sz w:val="22"/>
          <w:szCs w:val="22"/>
          <w:lang w:val="en-US"/>
        </w:rPr>
      </w:pPr>
    </w:p>
    <w:p w:rsidR="003E146E" w:rsidRDefault="003E146E" w:rsidP="00125171">
      <w:pPr>
        <w:pStyle w:val="ListParagraph"/>
        <w:ind w:left="0"/>
        <w:rPr>
          <w:rFonts w:eastAsia="Times New Roman"/>
          <w:b/>
          <w:bCs/>
          <w:sz w:val="22"/>
          <w:szCs w:val="22"/>
          <w:lang w:val="en-US"/>
        </w:rPr>
      </w:pPr>
    </w:p>
    <w:tbl>
      <w:tblPr>
        <w:tblW w:w="9700" w:type="dxa"/>
        <w:tblInd w:w="216" w:type="dxa"/>
        <w:tblLayout w:type="fixed"/>
        <w:tblLook w:val="0000"/>
      </w:tblPr>
      <w:tblGrid>
        <w:gridCol w:w="1710"/>
        <w:gridCol w:w="7920"/>
        <w:gridCol w:w="40"/>
        <w:gridCol w:w="30"/>
      </w:tblGrid>
      <w:tr w:rsidR="003E146E" w:rsidTr="00E27529">
        <w:trPr>
          <w:cantSplit/>
          <w:trHeight w:val="230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E146E" w:rsidRDefault="003E146E" w:rsidP="00E27529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DETAILS</w:t>
            </w:r>
          </w:p>
        </w:tc>
      </w:tr>
      <w:tr w:rsidR="003E146E" w:rsidTr="00E27529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cantSplit/>
          <w:trHeight w:val="273"/>
        </w:trPr>
        <w:tc>
          <w:tcPr>
            <w:tcW w:w="1710" w:type="dxa"/>
            <w:shd w:val="clear" w:color="auto" w:fill="F2F2F2"/>
          </w:tcPr>
          <w:p w:rsidR="003E146E" w:rsidRDefault="00650BB3" w:rsidP="00E27529">
            <w:pPr>
              <w:pStyle w:val="Heading1"/>
              <w:snapToGrid w:val="0"/>
              <w:spacing w:after="20"/>
              <w:jc w:val="left"/>
              <w:rPr>
                <w:rFonts w:ascii="Times New Roman" w:hAnsi="Times New Roman"/>
                <w:spacing w:val="4"/>
                <w:szCs w:val="22"/>
              </w:rPr>
            </w:pPr>
            <w:r>
              <w:rPr>
                <w:rFonts w:ascii="Times New Roman" w:hAnsi="Times New Roman"/>
                <w:spacing w:val="4"/>
                <w:szCs w:val="22"/>
              </w:rPr>
              <w:t>5</w:t>
            </w:r>
          </w:p>
        </w:tc>
        <w:tc>
          <w:tcPr>
            <w:tcW w:w="7920" w:type="dxa"/>
            <w:shd w:val="clear" w:color="auto" w:fill="F2F2F2"/>
          </w:tcPr>
          <w:p w:rsidR="003E146E" w:rsidRDefault="003E146E" w:rsidP="00E27529">
            <w:pPr>
              <w:pStyle w:val="Header"/>
              <w:snapToGrid w:val="0"/>
              <w:spacing w:after="20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DevOps </w:t>
            </w:r>
            <w:r w:rsidR="00584F3E">
              <w:rPr>
                <w:b/>
                <w:szCs w:val="22"/>
              </w:rPr>
              <w:t>&amp; Big Data</w:t>
            </w:r>
            <w:r w:rsidR="00483619">
              <w:rPr>
                <w:b/>
                <w:szCs w:val="22"/>
              </w:rPr>
              <w:t xml:space="preserve"> Consultant</w:t>
            </w:r>
          </w:p>
        </w:tc>
        <w:tc>
          <w:tcPr>
            <w:tcW w:w="40" w:type="dxa"/>
            <w:shd w:val="clear" w:color="auto" w:fill="auto"/>
          </w:tcPr>
          <w:p w:rsidR="003E146E" w:rsidRDefault="003E146E" w:rsidP="00E27529">
            <w:pPr>
              <w:snapToGrid w:val="0"/>
              <w:rPr>
                <w:b/>
                <w:bCs/>
                <w:spacing w:val="4"/>
                <w:szCs w:val="22"/>
              </w:rPr>
            </w:pPr>
          </w:p>
        </w:tc>
      </w:tr>
      <w:tr w:rsidR="003E146E" w:rsidTr="00E27529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trHeight w:val="273"/>
        </w:trPr>
        <w:tc>
          <w:tcPr>
            <w:tcW w:w="1710" w:type="dxa"/>
            <w:shd w:val="clear" w:color="auto" w:fill="auto"/>
          </w:tcPr>
          <w:p w:rsidR="003E146E" w:rsidRDefault="003E146E" w:rsidP="00E27529">
            <w:pPr>
              <w:pStyle w:val="Header"/>
              <w:snapToGrid w:val="0"/>
              <w:spacing w:after="20"/>
              <w:rPr>
                <w:rFonts w:ascii="Times New Roman" w:hAnsi="Times New Roman"/>
                <w:b/>
                <w:bCs/>
                <w:spacing w:val="4"/>
                <w:szCs w:val="22"/>
              </w:rPr>
            </w:pPr>
            <w:r>
              <w:rPr>
                <w:rFonts w:ascii="Times New Roman" w:hAnsi="Times New Roman"/>
                <w:b/>
                <w:bCs/>
                <w:spacing w:val="4"/>
                <w:szCs w:val="22"/>
              </w:rPr>
              <w:t>Client</w:t>
            </w:r>
          </w:p>
        </w:tc>
        <w:tc>
          <w:tcPr>
            <w:tcW w:w="7920" w:type="dxa"/>
            <w:shd w:val="clear" w:color="auto" w:fill="auto"/>
          </w:tcPr>
          <w:p w:rsidR="003E146E" w:rsidRDefault="00584F3E" w:rsidP="00E27529">
            <w:pPr>
              <w:pStyle w:val="Header"/>
              <w:snapToGrid w:val="0"/>
              <w:spacing w:after="2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British GAS (Centrica)</w:t>
            </w:r>
          </w:p>
        </w:tc>
        <w:tc>
          <w:tcPr>
            <w:tcW w:w="40" w:type="dxa"/>
            <w:shd w:val="clear" w:color="auto" w:fill="auto"/>
          </w:tcPr>
          <w:p w:rsidR="003E146E" w:rsidRDefault="003E146E" w:rsidP="00E27529">
            <w:pPr>
              <w:snapToGrid w:val="0"/>
              <w:rPr>
                <w:b/>
                <w:bCs/>
                <w:spacing w:val="4"/>
                <w:sz w:val="22"/>
                <w:szCs w:val="22"/>
              </w:rPr>
            </w:pPr>
          </w:p>
        </w:tc>
      </w:tr>
      <w:tr w:rsidR="003E146E" w:rsidTr="00E27529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trHeight w:val="273"/>
        </w:trPr>
        <w:tc>
          <w:tcPr>
            <w:tcW w:w="1710" w:type="dxa"/>
            <w:shd w:val="clear" w:color="auto" w:fill="auto"/>
          </w:tcPr>
          <w:p w:rsidR="003E146E" w:rsidRDefault="003E146E" w:rsidP="00E27529">
            <w:pPr>
              <w:snapToGrid w:val="0"/>
              <w:spacing w:after="20"/>
              <w:jc w:val="both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Duration/Role</w:t>
            </w:r>
          </w:p>
        </w:tc>
        <w:tc>
          <w:tcPr>
            <w:tcW w:w="7920" w:type="dxa"/>
            <w:shd w:val="clear" w:color="auto" w:fill="auto"/>
          </w:tcPr>
          <w:p w:rsidR="003E146E" w:rsidRDefault="00584F3E" w:rsidP="001F5FE4">
            <w:pPr>
              <w:snapToGrid w:val="0"/>
              <w:spacing w:after="2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Nov 2016</w:t>
            </w:r>
            <w:r w:rsidR="003E146E">
              <w:rPr>
                <w:color w:val="000000"/>
                <w:sz w:val="22"/>
                <w:szCs w:val="22"/>
              </w:rPr>
              <w:t xml:space="preserve"> – </w:t>
            </w:r>
            <w:r w:rsidR="00A776A0">
              <w:rPr>
                <w:color w:val="000000"/>
                <w:sz w:val="22"/>
                <w:szCs w:val="22"/>
              </w:rPr>
              <w:t>June</w:t>
            </w:r>
            <w:r w:rsidR="001F5FE4">
              <w:rPr>
                <w:color w:val="000000"/>
                <w:sz w:val="22"/>
                <w:szCs w:val="22"/>
              </w:rPr>
              <w:t xml:space="preserve"> 17</w:t>
            </w:r>
            <w:r w:rsidR="003E146E">
              <w:rPr>
                <w:color w:val="000000"/>
                <w:sz w:val="22"/>
                <w:szCs w:val="22"/>
              </w:rPr>
              <w:t xml:space="preserve"> / Linux Systems Administrator/ Build Engineer</w:t>
            </w:r>
          </w:p>
        </w:tc>
        <w:tc>
          <w:tcPr>
            <w:tcW w:w="40" w:type="dxa"/>
            <w:shd w:val="clear" w:color="auto" w:fill="auto"/>
          </w:tcPr>
          <w:p w:rsidR="003E146E" w:rsidRDefault="003E146E" w:rsidP="00E27529">
            <w:pPr>
              <w:snapToGrid w:val="0"/>
              <w:rPr>
                <w:b/>
                <w:bCs/>
                <w:spacing w:val="4"/>
                <w:sz w:val="22"/>
                <w:szCs w:val="22"/>
              </w:rPr>
            </w:pPr>
          </w:p>
        </w:tc>
      </w:tr>
      <w:tr w:rsidR="003E146E" w:rsidTr="00E27529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cantSplit/>
          <w:trHeight w:val="273"/>
        </w:trPr>
        <w:tc>
          <w:tcPr>
            <w:tcW w:w="1710" w:type="dxa"/>
            <w:shd w:val="clear" w:color="auto" w:fill="auto"/>
          </w:tcPr>
          <w:p w:rsidR="003E146E" w:rsidRDefault="003E146E" w:rsidP="00E27529">
            <w:pPr>
              <w:snapToGrid w:val="0"/>
              <w:spacing w:after="20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Environment/ Technologies</w:t>
            </w:r>
          </w:p>
        </w:tc>
        <w:tc>
          <w:tcPr>
            <w:tcW w:w="7920" w:type="dxa"/>
            <w:shd w:val="clear" w:color="auto" w:fill="auto"/>
          </w:tcPr>
          <w:p w:rsidR="003E146E" w:rsidRDefault="003E146E" w:rsidP="00584F3E">
            <w:pPr>
              <w:snapToGrid w:val="0"/>
              <w:spacing w:after="2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CentOS/RedHat Linux</w:t>
            </w:r>
            <w:r w:rsidR="00584F3E">
              <w:rPr>
                <w:b/>
                <w:sz w:val="22"/>
                <w:szCs w:val="22"/>
              </w:rPr>
              <w:t>, Hadoop Cluster Administration, MySQL 5.0 Administration</w:t>
            </w:r>
          </w:p>
        </w:tc>
        <w:tc>
          <w:tcPr>
            <w:tcW w:w="40" w:type="dxa"/>
            <w:shd w:val="clear" w:color="auto" w:fill="auto"/>
          </w:tcPr>
          <w:p w:rsidR="003E146E" w:rsidRDefault="003E146E" w:rsidP="00E27529">
            <w:pPr>
              <w:snapToGrid w:val="0"/>
            </w:pPr>
          </w:p>
        </w:tc>
      </w:tr>
    </w:tbl>
    <w:p w:rsidR="003E146E" w:rsidRDefault="003E146E" w:rsidP="00125171">
      <w:pPr>
        <w:pStyle w:val="ListParagraph"/>
        <w:ind w:left="0"/>
        <w:rPr>
          <w:rFonts w:eastAsia="Times New Roman"/>
          <w:b/>
          <w:bCs/>
          <w:sz w:val="22"/>
          <w:szCs w:val="22"/>
          <w:lang w:val="en-US"/>
        </w:rPr>
      </w:pPr>
    </w:p>
    <w:p w:rsidR="003E146E" w:rsidRPr="0088521A" w:rsidRDefault="00C62D1C" w:rsidP="003E146E">
      <w:pPr>
        <w:numPr>
          <w:ilvl w:val="0"/>
          <w:numId w:val="7"/>
        </w:numPr>
        <w:rPr>
          <w:b/>
        </w:rPr>
      </w:pPr>
      <w:r>
        <w:t>Hadoop Cluste</w:t>
      </w:r>
      <w:r w:rsidR="00171D35">
        <w:t>r</w:t>
      </w:r>
      <w:r>
        <w:t xml:space="preserve"> Maintenance and Administration and maintenance.</w:t>
      </w:r>
    </w:p>
    <w:p w:rsidR="0088521A" w:rsidRPr="00743452" w:rsidRDefault="0088521A" w:rsidP="003E146E">
      <w:pPr>
        <w:numPr>
          <w:ilvl w:val="0"/>
          <w:numId w:val="7"/>
        </w:numPr>
      </w:pPr>
      <w:r>
        <w:t>Ensure the meter readings file integrity checks using tripwire and Splunk</w:t>
      </w:r>
    </w:p>
    <w:p w:rsidR="0030048F" w:rsidRPr="0030048F" w:rsidRDefault="0030048F" w:rsidP="003E146E">
      <w:pPr>
        <w:numPr>
          <w:ilvl w:val="0"/>
          <w:numId w:val="7"/>
        </w:numPr>
        <w:rPr>
          <w:b/>
        </w:rPr>
      </w:pPr>
      <w:r>
        <w:t xml:space="preserve">Cluster maintenance with Ambari, </w:t>
      </w:r>
      <w:r w:rsidR="00E27529">
        <w:t xml:space="preserve">and </w:t>
      </w:r>
      <w:r w:rsidR="00813F46">
        <w:t xml:space="preserve">governance by </w:t>
      </w:r>
      <w:r>
        <w:t>Ranger</w:t>
      </w:r>
    </w:p>
    <w:p w:rsidR="0030048F" w:rsidRPr="009C2537" w:rsidRDefault="009C2537" w:rsidP="003E146E">
      <w:pPr>
        <w:numPr>
          <w:ilvl w:val="0"/>
          <w:numId w:val="7"/>
        </w:numPr>
        <w:rPr>
          <w:b/>
        </w:rPr>
      </w:pPr>
      <w:r>
        <w:t>Cluster Node, Queue, Resource Maintenance</w:t>
      </w:r>
      <w:r w:rsidR="0030048F">
        <w:t xml:space="preserve"> by Yarn tool</w:t>
      </w:r>
      <w:r>
        <w:t>.</w:t>
      </w:r>
    </w:p>
    <w:p w:rsidR="008B65B6" w:rsidRDefault="009C2537" w:rsidP="008B65B6">
      <w:pPr>
        <w:numPr>
          <w:ilvl w:val="0"/>
          <w:numId w:val="7"/>
        </w:numPr>
        <w:rPr>
          <w:b/>
        </w:rPr>
      </w:pPr>
      <w:r>
        <w:t>Continues Integration/Continues Deployment (CI/CD) using Maven &amp; Jenkins.</w:t>
      </w:r>
    </w:p>
    <w:p w:rsidR="00E848CB" w:rsidRPr="00705070" w:rsidRDefault="00E848CB" w:rsidP="00705070">
      <w:pPr>
        <w:numPr>
          <w:ilvl w:val="0"/>
          <w:numId w:val="7"/>
        </w:numPr>
        <w:rPr>
          <w:b/>
        </w:rPr>
      </w:pPr>
      <w:r w:rsidRPr="008B65B6">
        <w:rPr>
          <w:sz w:val="22"/>
          <w:szCs w:val="22"/>
        </w:rPr>
        <w:t xml:space="preserve">Automation and deployment using </w:t>
      </w:r>
      <w:r w:rsidR="008B65B6" w:rsidRPr="008B65B6">
        <w:rPr>
          <w:sz w:val="22"/>
          <w:szCs w:val="22"/>
        </w:rPr>
        <w:t>Kubernetes</w:t>
      </w:r>
      <w:r w:rsidR="00705070">
        <w:rPr>
          <w:b/>
        </w:rPr>
        <w:t xml:space="preserve">, </w:t>
      </w:r>
      <w:r w:rsidRPr="00705070">
        <w:rPr>
          <w:sz w:val="22"/>
          <w:szCs w:val="22"/>
        </w:rPr>
        <w:t>Jenkins, Terraform and ElasticSearch tools.</w:t>
      </w:r>
    </w:p>
    <w:p w:rsidR="00705070" w:rsidRPr="00E848CB" w:rsidRDefault="00705070" w:rsidP="00E848CB">
      <w:pPr>
        <w:pStyle w:val="ListParagraph"/>
        <w:numPr>
          <w:ilvl w:val="0"/>
          <w:numId w:val="7"/>
        </w:numPr>
        <w:rPr>
          <w:rFonts w:eastAsia="Times New Roman"/>
          <w:sz w:val="22"/>
          <w:szCs w:val="22"/>
          <w:lang w:val="en-US"/>
        </w:rPr>
      </w:pPr>
      <w:r>
        <w:rPr>
          <w:rFonts w:eastAsia="Times New Roman"/>
          <w:sz w:val="22"/>
          <w:szCs w:val="22"/>
          <w:lang w:val="en-US"/>
        </w:rPr>
        <w:t>Deploy virtual and isolated applications using Dockers.</w:t>
      </w:r>
    </w:p>
    <w:p w:rsidR="009C2537" w:rsidRPr="009C2537" w:rsidRDefault="009C2537" w:rsidP="003E146E">
      <w:pPr>
        <w:numPr>
          <w:ilvl w:val="0"/>
          <w:numId w:val="7"/>
        </w:numPr>
        <w:rPr>
          <w:b/>
        </w:rPr>
      </w:pPr>
      <w:r>
        <w:t>Configuration Management with Puppet / Ansible tools.</w:t>
      </w:r>
    </w:p>
    <w:p w:rsidR="009C2537" w:rsidRPr="009C2537" w:rsidRDefault="009C2537" w:rsidP="003E146E">
      <w:pPr>
        <w:numPr>
          <w:ilvl w:val="0"/>
          <w:numId w:val="7"/>
        </w:numPr>
        <w:rPr>
          <w:b/>
        </w:rPr>
      </w:pPr>
      <w:r>
        <w:t>Creating, updating and depl</w:t>
      </w:r>
      <w:r w:rsidR="00D274E9">
        <w:t>oying Puppet/Ansible modules fo</w:t>
      </w:r>
      <w:r>
        <w:t>r Automation &amp; Management of System tasks and CI/CD tasks.</w:t>
      </w:r>
    </w:p>
    <w:p w:rsidR="009C2537" w:rsidRPr="00060DE8" w:rsidRDefault="00ED727C" w:rsidP="003E146E">
      <w:pPr>
        <w:numPr>
          <w:ilvl w:val="0"/>
          <w:numId w:val="7"/>
        </w:numPr>
        <w:rPr>
          <w:b/>
        </w:rPr>
      </w:pPr>
      <w:r>
        <w:t>Automation of tasks with Bash</w:t>
      </w:r>
      <w:r w:rsidR="009C2537">
        <w:t xml:space="preserve"> / Perl</w:t>
      </w:r>
      <w:r>
        <w:t xml:space="preserve"> / Python / Power Shell (Windows) </w:t>
      </w:r>
      <w:r w:rsidR="009C2537">
        <w:t>Scripting.</w:t>
      </w:r>
    </w:p>
    <w:p w:rsidR="003E146E" w:rsidRPr="00D40B26" w:rsidRDefault="00244D3F" w:rsidP="003E146E">
      <w:pPr>
        <w:numPr>
          <w:ilvl w:val="0"/>
          <w:numId w:val="7"/>
        </w:numPr>
        <w:rPr>
          <w:b/>
        </w:rPr>
      </w:pPr>
      <w:r>
        <w:t>Installation, Configuration</w:t>
      </w:r>
      <w:r w:rsidR="003E146E">
        <w:t xml:space="preserve"> and Administration of VMWare </w:t>
      </w:r>
      <w:r>
        <w:t xml:space="preserve">Cloud, VSphere, </w:t>
      </w:r>
      <w:r w:rsidR="003E146E">
        <w:t>ESXi 6.0 Server</w:t>
      </w:r>
      <w:r>
        <w:t>s</w:t>
      </w:r>
      <w:r w:rsidR="003E146E">
        <w:t xml:space="preserve"> and Virtual Machines.</w:t>
      </w:r>
    </w:p>
    <w:p w:rsidR="003E146E" w:rsidRPr="00D40B26" w:rsidRDefault="003E146E" w:rsidP="003E146E">
      <w:pPr>
        <w:numPr>
          <w:ilvl w:val="0"/>
          <w:numId w:val="7"/>
        </w:numPr>
        <w:rPr>
          <w:b/>
        </w:rPr>
      </w:pPr>
      <w:r>
        <w:t xml:space="preserve">Hardware Maintenance for HP </w:t>
      </w:r>
      <w:r w:rsidR="00ED727C">
        <w:t>ProLiant</w:t>
      </w:r>
      <w:r>
        <w:t xml:space="preserve"> ML350/BL460</w:t>
      </w:r>
      <w:r w:rsidR="00813F46">
        <w:t>, EVA4400 (P6000/P2000)</w:t>
      </w:r>
    </w:p>
    <w:p w:rsidR="003E146E" w:rsidRPr="008E2329" w:rsidRDefault="00813F46" w:rsidP="003E146E">
      <w:pPr>
        <w:numPr>
          <w:ilvl w:val="0"/>
          <w:numId w:val="7"/>
        </w:numPr>
        <w:rPr>
          <w:b/>
        </w:rPr>
      </w:pPr>
      <w:r>
        <w:t>Sun HW</w:t>
      </w:r>
      <w:r w:rsidR="003E146E">
        <w:t xml:space="preserve"> Maintenance for Sun Blade T6340, Sun Fire T2000, X4600, T5220 Servers</w:t>
      </w:r>
    </w:p>
    <w:p w:rsidR="008E2329" w:rsidRPr="008E2329" w:rsidRDefault="00813F46" w:rsidP="003E146E">
      <w:pPr>
        <w:numPr>
          <w:ilvl w:val="0"/>
          <w:numId w:val="7"/>
        </w:numPr>
        <w:rPr>
          <w:b/>
        </w:rPr>
      </w:pPr>
      <w:r>
        <w:t>Creating new AWS EC2 Servers and Migration of P2V Servers to Cloud.</w:t>
      </w:r>
    </w:p>
    <w:p w:rsidR="008E2329" w:rsidRPr="00ED727C" w:rsidRDefault="00E27529" w:rsidP="003E146E">
      <w:pPr>
        <w:numPr>
          <w:ilvl w:val="0"/>
          <w:numId w:val="7"/>
        </w:numPr>
        <w:rPr>
          <w:b/>
        </w:rPr>
      </w:pPr>
      <w:r>
        <w:t xml:space="preserve">Supporting </w:t>
      </w:r>
      <w:r w:rsidR="00244D3F">
        <w:t xml:space="preserve">Other </w:t>
      </w:r>
      <w:r>
        <w:t>Cloud platform servers</w:t>
      </w:r>
      <w:r w:rsidR="00244D3F">
        <w:t xml:space="preserve"> (Rackspace, Google, HP)</w:t>
      </w:r>
      <w:r>
        <w:t>, and provisioning new environments for projects.</w:t>
      </w:r>
    </w:p>
    <w:p w:rsidR="00ED727C" w:rsidRPr="00D40B26" w:rsidRDefault="00ED727C" w:rsidP="003E146E">
      <w:pPr>
        <w:numPr>
          <w:ilvl w:val="0"/>
          <w:numId w:val="7"/>
        </w:numPr>
        <w:rPr>
          <w:b/>
        </w:rPr>
      </w:pPr>
      <w:r>
        <w:t>Managing the Windows Applications and Services through Microsoft Azure Server.</w:t>
      </w:r>
    </w:p>
    <w:p w:rsidR="003E146E" w:rsidRPr="00D40B26" w:rsidRDefault="003E146E" w:rsidP="003E146E">
      <w:pPr>
        <w:numPr>
          <w:ilvl w:val="0"/>
          <w:numId w:val="7"/>
        </w:numPr>
        <w:rPr>
          <w:b/>
        </w:rPr>
      </w:pPr>
      <w:r>
        <w:t>Centralized code repository maintenance with SVN</w:t>
      </w:r>
      <w:r w:rsidR="00813F46">
        <w:t>/Git Hub</w:t>
      </w:r>
      <w:r>
        <w:t xml:space="preserve"> Server</w:t>
      </w:r>
      <w:r w:rsidR="00813F46">
        <w:t>s.</w:t>
      </w:r>
    </w:p>
    <w:p w:rsidR="003E146E" w:rsidRPr="00D40B26" w:rsidRDefault="003E146E" w:rsidP="003E146E">
      <w:pPr>
        <w:numPr>
          <w:ilvl w:val="0"/>
          <w:numId w:val="7"/>
        </w:numPr>
        <w:rPr>
          <w:b/>
        </w:rPr>
      </w:pPr>
      <w:r>
        <w:t>Network Maintenance and Troubleshooting issues be</w:t>
      </w:r>
      <w:r w:rsidR="00813F46">
        <w:t>tween Servers &amp; Switches</w:t>
      </w:r>
    </w:p>
    <w:p w:rsidR="003E146E" w:rsidRPr="00D40B26" w:rsidRDefault="003E146E" w:rsidP="003E146E">
      <w:pPr>
        <w:numPr>
          <w:ilvl w:val="0"/>
          <w:numId w:val="7"/>
        </w:numPr>
        <w:rPr>
          <w:b/>
        </w:rPr>
      </w:pPr>
      <w:r>
        <w:t>Windows Servers (Virtual &amp; Physical) Maintenance with Active directory Services</w:t>
      </w:r>
    </w:p>
    <w:p w:rsidR="003E146E" w:rsidRPr="006075D5" w:rsidRDefault="00E27529" w:rsidP="003E146E">
      <w:pPr>
        <w:numPr>
          <w:ilvl w:val="0"/>
          <w:numId w:val="7"/>
        </w:numPr>
        <w:rPr>
          <w:b/>
        </w:rPr>
      </w:pPr>
      <w:r>
        <w:t>DHCP</w:t>
      </w:r>
      <w:r w:rsidR="003E146E">
        <w:t>/DNS and LDAP Server Maintenance as part of  In</w:t>
      </w:r>
      <w:r w:rsidR="00244D3F">
        <w:t>frastructure Support Activities, and Directory Services.</w:t>
      </w:r>
    </w:p>
    <w:p w:rsidR="003E146E" w:rsidRPr="0082242F" w:rsidRDefault="003E146E" w:rsidP="003E146E">
      <w:pPr>
        <w:numPr>
          <w:ilvl w:val="0"/>
          <w:numId w:val="7"/>
        </w:numPr>
        <w:rPr>
          <w:b/>
        </w:rPr>
      </w:pPr>
      <w:r>
        <w:t xml:space="preserve">Supporting/Coordinating with various </w:t>
      </w:r>
      <w:r w:rsidR="00244D3F">
        <w:t>Global teams</w:t>
      </w:r>
      <w:r>
        <w:t xml:space="preserve"> for various functions.</w:t>
      </w:r>
    </w:p>
    <w:p w:rsidR="0082242F" w:rsidRPr="0030048F" w:rsidRDefault="0082242F" w:rsidP="003E146E">
      <w:pPr>
        <w:numPr>
          <w:ilvl w:val="0"/>
          <w:numId w:val="7"/>
        </w:numPr>
        <w:rPr>
          <w:b/>
        </w:rPr>
      </w:pPr>
      <w:r>
        <w:t xml:space="preserve">Installation, Configure and </w:t>
      </w:r>
      <w:r w:rsidR="00813F46">
        <w:t>Administration</w:t>
      </w:r>
      <w:r>
        <w:t xml:space="preserve"> of Job Schedu</w:t>
      </w:r>
      <w:r w:rsidR="00244D3F">
        <w:t>ler (Azkaban) for various Jobs</w:t>
      </w:r>
    </w:p>
    <w:p w:rsidR="0030048F" w:rsidRPr="0030048F" w:rsidRDefault="0030048F" w:rsidP="003E146E">
      <w:pPr>
        <w:numPr>
          <w:ilvl w:val="0"/>
          <w:numId w:val="7"/>
        </w:numPr>
        <w:rPr>
          <w:b/>
        </w:rPr>
      </w:pPr>
      <w:r>
        <w:t xml:space="preserve">SQL Server installation and Maintenance, and run custom queries. </w:t>
      </w:r>
    </w:p>
    <w:p w:rsidR="0030048F" w:rsidRPr="003E146E" w:rsidRDefault="00E27529" w:rsidP="003E146E">
      <w:pPr>
        <w:numPr>
          <w:ilvl w:val="0"/>
          <w:numId w:val="7"/>
        </w:numPr>
        <w:rPr>
          <w:b/>
        </w:rPr>
      </w:pPr>
      <w:r>
        <w:t>Using M</w:t>
      </w:r>
      <w:r w:rsidR="0030048F">
        <w:t>etabase tool to create various dash boards to d</w:t>
      </w:r>
      <w:r w:rsidR="0069630F">
        <w:t>isplay various stats of cluster, Application and systems.</w:t>
      </w:r>
    </w:p>
    <w:p w:rsidR="003E146E" w:rsidRDefault="003E146E" w:rsidP="00125171">
      <w:pPr>
        <w:pStyle w:val="ListParagraph"/>
        <w:ind w:left="0"/>
        <w:rPr>
          <w:rFonts w:eastAsia="Times New Roman"/>
          <w:b/>
          <w:bCs/>
          <w:sz w:val="22"/>
          <w:szCs w:val="22"/>
          <w:lang w:val="en-US"/>
        </w:rPr>
      </w:pPr>
    </w:p>
    <w:p w:rsidR="00E27529" w:rsidRDefault="00E27529" w:rsidP="00125171">
      <w:pPr>
        <w:pStyle w:val="ListParagraph"/>
        <w:ind w:left="0"/>
        <w:rPr>
          <w:rFonts w:eastAsia="Times New Roman"/>
          <w:b/>
          <w:bCs/>
          <w:sz w:val="22"/>
          <w:szCs w:val="22"/>
          <w:lang w:val="en-US"/>
        </w:rPr>
      </w:pPr>
    </w:p>
    <w:p w:rsidR="00E27529" w:rsidRDefault="00E27529" w:rsidP="00125171">
      <w:pPr>
        <w:pStyle w:val="ListParagraph"/>
        <w:ind w:left="0"/>
        <w:rPr>
          <w:rFonts w:eastAsia="Times New Roman"/>
          <w:b/>
          <w:bCs/>
          <w:sz w:val="22"/>
          <w:szCs w:val="22"/>
          <w:lang w:val="en-US"/>
        </w:rPr>
      </w:pPr>
    </w:p>
    <w:p w:rsidR="003E146E" w:rsidRDefault="003E146E" w:rsidP="00125171">
      <w:pPr>
        <w:pStyle w:val="ListParagraph"/>
        <w:ind w:left="0"/>
        <w:rPr>
          <w:rFonts w:eastAsia="Times New Roman"/>
          <w:b/>
          <w:bCs/>
          <w:sz w:val="22"/>
          <w:szCs w:val="22"/>
          <w:lang w:val="en-US"/>
        </w:rPr>
      </w:pPr>
    </w:p>
    <w:tbl>
      <w:tblPr>
        <w:tblW w:w="9700" w:type="dxa"/>
        <w:tblInd w:w="216" w:type="dxa"/>
        <w:tblLayout w:type="fixed"/>
        <w:tblLook w:val="0000"/>
      </w:tblPr>
      <w:tblGrid>
        <w:gridCol w:w="1710"/>
        <w:gridCol w:w="7920"/>
        <w:gridCol w:w="40"/>
        <w:gridCol w:w="30"/>
      </w:tblGrid>
      <w:tr w:rsidR="00125171" w:rsidTr="00200252">
        <w:trPr>
          <w:cantSplit/>
          <w:trHeight w:val="230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25171" w:rsidRDefault="00125171" w:rsidP="00E27529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DETAILS</w:t>
            </w:r>
          </w:p>
        </w:tc>
      </w:tr>
      <w:tr w:rsidR="00125171" w:rsidTr="00200252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cantSplit/>
          <w:trHeight w:val="273"/>
        </w:trPr>
        <w:tc>
          <w:tcPr>
            <w:tcW w:w="1710" w:type="dxa"/>
            <w:shd w:val="clear" w:color="auto" w:fill="F2F2F2"/>
          </w:tcPr>
          <w:p w:rsidR="00125171" w:rsidRDefault="00650BB3" w:rsidP="00E27529">
            <w:pPr>
              <w:pStyle w:val="Heading1"/>
              <w:snapToGrid w:val="0"/>
              <w:spacing w:after="20"/>
              <w:jc w:val="left"/>
              <w:rPr>
                <w:rFonts w:ascii="Times New Roman" w:hAnsi="Times New Roman"/>
                <w:spacing w:val="4"/>
                <w:szCs w:val="22"/>
              </w:rPr>
            </w:pPr>
            <w:r>
              <w:rPr>
                <w:rFonts w:ascii="Times New Roman" w:hAnsi="Times New Roman"/>
                <w:spacing w:val="4"/>
                <w:szCs w:val="22"/>
              </w:rPr>
              <w:t>6</w:t>
            </w:r>
          </w:p>
        </w:tc>
        <w:tc>
          <w:tcPr>
            <w:tcW w:w="7920" w:type="dxa"/>
            <w:shd w:val="clear" w:color="auto" w:fill="F2F2F2"/>
          </w:tcPr>
          <w:p w:rsidR="00125171" w:rsidRDefault="00125171" w:rsidP="00E27529">
            <w:pPr>
              <w:pStyle w:val="Header"/>
              <w:snapToGrid w:val="0"/>
              <w:spacing w:after="20"/>
              <w:rPr>
                <w:b/>
                <w:szCs w:val="22"/>
              </w:rPr>
            </w:pPr>
            <w:r>
              <w:rPr>
                <w:b/>
                <w:szCs w:val="22"/>
              </w:rPr>
              <w:t>DevOps &amp; Infrastructure Administration</w:t>
            </w:r>
          </w:p>
        </w:tc>
        <w:tc>
          <w:tcPr>
            <w:tcW w:w="40" w:type="dxa"/>
            <w:shd w:val="clear" w:color="auto" w:fill="auto"/>
          </w:tcPr>
          <w:p w:rsidR="00125171" w:rsidRDefault="00125171" w:rsidP="00E27529">
            <w:pPr>
              <w:snapToGrid w:val="0"/>
              <w:rPr>
                <w:b/>
                <w:bCs/>
                <w:spacing w:val="4"/>
                <w:szCs w:val="22"/>
              </w:rPr>
            </w:pPr>
          </w:p>
        </w:tc>
      </w:tr>
      <w:tr w:rsidR="00125171" w:rsidTr="00200252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trHeight w:val="273"/>
        </w:trPr>
        <w:tc>
          <w:tcPr>
            <w:tcW w:w="1710" w:type="dxa"/>
            <w:shd w:val="clear" w:color="auto" w:fill="auto"/>
          </w:tcPr>
          <w:p w:rsidR="00125171" w:rsidRDefault="00125171" w:rsidP="00E27529">
            <w:pPr>
              <w:pStyle w:val="Header"/>
              <w:snapToGrid w:val="0"/>
              <w:spacing w:after="20"/>
              <w:rPr>
                <w:rFonts w:ascii="Times New Roman" w:hAnsi="Times New Roman"/>
                <w:b/>
                <w:bCs/>
                <w:spacing w:val="4"/>
                <w:szCs w:val="22"/>
              </w:rPr>
            </w:pPr>
            <w:r>
              <w:rPr>
                <w:rFonts w:ascii="Times New Roman" w:hAnsi="Times New Roman"/>
                <w:b/>
                <w:bCs/>
                <w:spacing w:val="4"/>
                <w:szCs w:val="22"/>
              </w:rPr>
              <w:t>Client</w:t>
            </w:r>
          </w:p>
        </w:tc>
        <w:tc>
          <w:tcPr>
            <w:tcW w:w="7920" w:type="dxa"/>
            <w:shd w:val="clear" w:color="auto" w:fill="auto"/>
          </w:tcPr>
          <w:p w:rsidR="00125171" w:rsidRDefault="00125171" w:rsidP="00E27529">
            <w:pPr>
              <w:pStyle w:val="Header"/>
              <w:snapToGrid w:val="0"/>
              <w:spacing w:after="2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SITA</w:t>
            </w:r>
            <w:r w:rsidR="005C4A92">
              <w:rPr>
                <w:b/>
                <w:bCs/>
                <w:szCs w:val="22"/>
              </w:rPr>
              <w:t xml:space="preserve"> (Aviation) </w:t>
            </w:r>
            <w:hyperlink r:id="rId10" w:history="1">
              <w:r w:rsidR="004A3F3D" w:rsidRPr="00805B83">
                <w:rPr>
                  <w:rStyle w:val="Hyperlink"/>
                  <w:b/>
                  <w:bCs/>
                  <w:szCs w:val="22"/>
                </w:rPr>
                <w:t>www.sita.aero</w:t>
              </w:r>
            </w:hyperlink>
            <w:r w:rsidR="004A3F3D">
              <w:rPr>
                <w:b/>
                <w:bCs/>
                <w:szCs w:val="22"/>
              </w:rPr>
              <w:t xml:space="preserve">  for NIIT Technologies UK</w:t>
            </w:r>
          </w:p>
        </w:tc>
        <w:tc>
          <w:tcPr>
            <w:tcW w:w="40" w:type="dxa"/>
            <w:shd w:val="clear" w:color="auto" w:fill="auto"/>
          </w:tcPr>
          <w:p w:rsidR="00125171" w:rsidRDefault="00125171" w:rsidP="00E27529">
            <w:pPr>
              <w:snapToGrid w:val="0"/>
              <w:rPr>
                <w:b/>
                <w:bCs/>
                <w:spacing w:val="4"/>
                <w:sz w:val="22"/>
                <w:szCs w:val="22"/>
              </w:rPr>
            </w:pPr>
          </w:p>
        </w:tc>
      </w:tr>
      <w:tr w:rsidR="00125171" w:rsidTr="00200252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trHeight w:val="273"/>
        </w:trPr>
        <w:tc>
          <w:tcPr>
            <w:tcW w:w="1710" w:type="dxa"/>
            <w:shd w:val="clear" w:color="auto" w:fill="auto"/>
          </w:tcPr>
          <w:p w:rsidR="00125171" w:rsidRDefault="00125171" w:rsidP="00E27529">
            <w:pPr>
              <w:snapToGrid w:val="0"/>
              <w:spacing w:after="20"/>
              <w:jc w:val="both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Duration/Role</w:t>
            </w:r>
          </w:p>
        </w:tc>
        <w:tc>
          <w:tcPr>
            <w:tcW w:w="7920" w:type="dxa"/>
            <w:shd w:val="clear" w:color="auto" w:fill="auto"/>
          </w:tcPr>
          <w:p w:rsidR="00125171" w:rsidRDefault="00125171" w:rsidP="001517F0">
            <w:pPr>
              <w:snapToGrid w:val="0"/>
              <w:spacing w:after="2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May 2015 –</w:t>
            </w:r>
            <w:r w:rsidR="001517F0">
              <w:rPr>
                <w:color w:val="000000"/>
                <w:sz w:val="22"/>
                <w:szCs w:val="22"/>
              </w:rPr>
              <w:t xml:space="preserve"> Nov 2016</w:t>
            </w:r>
            <w:r>
              <w:rPr>
                <w:color w:val="000000"/>
                <w:sz w:val="22"/>
                <w:szCs w:val="22"/>
              </w:rPr>
              <w:t>/ Linux Systems Administrator/ Build Engineer</w:t>
            </w:r>
          </w:p>
        </w:tc>
        <w:tc>
          <w:tcPr>
            <w:tcW w:w="40" w:type="dxa"/>
            <w:shd w:val="clear" w:color="auto" w:fill="auto"/>
          </w:tcPr>
          <w:p w:rsidR="00125171" w:rsidRDefault="00125171" w:rsidP="00E27529">
            <w:pPr>
              <w:snapToGrid w:val="0"/>
              <w:rPr>
                <w:b/>
                <w:bCs/>
                <w:spacing w:val="4"/>
                <w:sz w:val="22"/>
                <w:szCs w:val="22"/>
              </w:rPr>
            </w:pPr>
          </w:p>
        </w:tc>
      </w:tr>
      <w:tr w:rsidR="00125171" w:rsidTr="00200252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cantSplit/>
          <w:trHeight w:val="273"/>
        </w:trPr>
        <w:tc>
          <w:tcPr>
            <w:tcW w:w="1710" w:type="dxa"/>
            <w:shd w:val="clear" w:color="auto" w:fill="auto"/>
          </w:tcPr>
          <w:p w:rsidR="00125171" w:rsidRDefault="00125171" w:rsidP="00E27529">
            <w:pPr>
              <w:snapToGrid w:val="0"/>
              <w:spacing w:after="20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Environment/ Technologies</w:t>
            </w:r>
          </w:p>
        </w:tc>
        <w:tc>
          <w:tcPr>
            <w:tcW w:w="7920" w:type="dxa"/>
            <w:shd w:val="clear" w:color="auto" w:fill="auto"/>
          </w:tcPr>
          <w:p w:rsidR="00125171" w:rsidRDefault="00125171" w:rsidP="006075D5">
            <w:pPr>
              <w:snapToGrid w:val="0"/>
              <w:spacing w:after="2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VM Ware ESXi 6.0, vSphere Client, vCenter Mgmt with </w:t>
            </w:r>
            <w:r w:rsidR="006075D5">
              <w:rPr>
                <w:b/>
                <w:sz w:val="22"/>
                <w:szCs w:val="22"/>
              </w:rPr>
              <w:t>CentOS/RedHat Linux Sun Solaris 10/11</w:t>
            </w:r>
            <w:r>
              <w:rPr>
                <w:b/>
                <w:sz w:val="22"/>
                <w:szCs w:val="22"/>
              </w:rPr>
              <w:t xml:space="preserve"> / jBoss/Tomcat/Jenkins Application and Puppet Deployment.</w:t>
            </w:r>
          </w:p>
        </w:tc>
        <w:tc>
          <w:tcPr>
            <w:tcW w:w="40" w:type="dxa"/>
            <w:shd w:val="clear" w:color="auto" w:fill="auto"/>
          </w:tcPr>
          <w:p w:rsidR="00125171" w:rsidRDefault="00125171" w:rsidP="00E27529">
            <w:pPr>
              <w:snapToGrid w:val="0"/>
            </w:pPr>
          </w:p>
        </w:tc>
      </w:tr>
    </w:tbl>
    <w:p w:rsidR="005C4A92" w:rsidRPr="005C4A92" w:rsidRDefault="005C4A92" w:rsidP="00200252">
      <w:pPr>
        <w:numPr>
          <w:ilvl w:val="0"/>
          <w:numId w:val="7"/>
        </w:numPr>
        <w:rPr>
          <w:b/>
        </w:rPr>
      </w:pPr>
      <w:r>
        <w:t>Application Support for Java/Tomcat/Gloss Fish Application</w:t>
      </w:r>
    </w:p>
    <w:p w:rsidR="005C4A92" w:rsidRPr="0088521A" w:rsidRDefault="005C4A92" w:rsidP="00200252">
      <w:pPr>
        <w:numPr>
          <w:ilvl w:val="0"/>
          <w:numId w:val="7"/>
        </w:numPr>
        <w:rPr>
          <w:b/>
        </w:rPr>
      </w:pPr>
      <w:r>
        <w:t xml:space="preserve">Monitoring and troubleshooting for All application servers, </w:t>
      </w:r>
    </w:p>
    <w:p w:rsidR="0088521A" w:rsidRPr="0088521A" w:rsidRDefault="0088521A" w:rsidP="0088521A">
      <w:pPr>
        <w:numPr>
          <w:ilvl w:val="0"/>
          <w:numId w:val="7"/>
        </w:numPr>
        <w:rPr>
          <w:b/>
        </w:rPr>
      </w:pPr>
      <w:r>
        <w:t>Ensure the meter readings file integrity checks using tripwire and Splunk</w:t>
      </w:r>
      <w:r>
        <w:rPr>
          <w:b/>
        </w:rPr>
        <w:t>.</w:t>
      </w:r>
    </w:p>
    <w:p w:rsidR="00200252" w:rsidRPr="00D24B87" w:rsidRDefault="00200252" w:rsidP="00200252">
      <w:pPr>
        <w:numPr>
          <w:ilvl w:val="0"/>
          <w:numId w:val="7"/>
        </w:numPr>
        <w:rPr>
          <w:b/>
        </w:rPr>
      </w:pPr>
      <w:r>
        <w:t>Setup Install and Configure new Redhat/Debian and Solaris SPARC/Intel Systems.</w:t>
      </w:r>
    </w:p>
    <w:p w:rsidR="00200252" w:rsidRPr="00D24B87" w:rsidRDefault="00E848CB" w:rsidP="00200252">
      <w:pPr>
        <w:numPr>
          <w:ilvl w:val="0"/>
          <w:numId w:val="7"/>
        </w:numPr>
        <w:rPr>
          <w:b/>
        </w:rPr>
      </w:pPr>
      <w:r>
        <w:t>Configuration management</w:t>
      </w:r>
      <w:r w:rsidR="00200252">
        <w:t xml:space="preserve"> using Puppet Server</w:t>
      </w:r>
      <w:r w:rsidR="006075D5">
        <w:t xml:space="preserve"> for infrastructure maintenance.</w:t>
      </w:r>
    </w:p>
    <w:p w:rsidR="00200252" w:rsidRPr="00E848CB" w:rsidRDefault="005C4A92" w:rsidP="00200252">
      <w:pPr>
        <w:numPr>
          <w:ilvl w:val="0"/>
          <w:numId w:val="7"/>
        </w:numPr>
        <w:rPr>
          <w:b/>
        </w:rPr>
      </w:pPr>
      <w:r>
        <w:t xml:space="preserve">Writing </w:t>
      </w:r>
      <w:r w:rsidR="00200252">
        <w:t xml:space="preserve"> new puppet Modules and </w:t>
      </w:r>
      <w:r>
        <w:t>based on the requirement and Enhance the current one</w:t>
      </w:r>
      <w:r w:rsidR="00E848CB">
        <w:t>.</w:t>
      </w:r>
    </w:p>
    <w:p w:rsidR="00E848CB" w:rsidRPr="00E848CB" w:rsidRDefault="00E848CB" w:rsidP="00E848CB">
      <w:pPr>
        <w:pStyle w:val="ListParagraph"/>
        <w:numPr>
          <w:ilvl w:val="0"/>
          <w:numId w:val="7"/>
        </w:numPr>
        <w:rPr>
          <w:rFonts w:eastAsia="Times New Roman"/>
          <w:lang w:val="en-US"/>
        </w:rPr>
      </w:pPr>
      <w:r w:rsidRPr="00E848CB">
        <w:rPr>
          <w:rFonts w:eastAsia="Times New Roman"/>
          <w:lang w:val="en-US"/>
        </w:rPr>
        <w:t>Automation and deployment using Jenkins, Terraform and ElasticSearch tools.</w:t>
      </w:r>
    </w:p>
    <w:p w:rsidR="00200252" w:rsidRPr="005C4A92" w:rsidRDefault="005C4A92" w:rsidP="00200252">
      <w:pPr>
        <w:numPr>
          <w:ilvl w:val="0"/>
          <w:numId w:val="7"/>
        </w:numPr>
        <w:rPr>
          <w:b/>
        </w:rPr>
      </w:pPr>
      <w:r>
        <w:t>Handling Oracle Database activities like patching , Schema creating and Administration.</w:t>
      </w:r>
    </w:p>
    <w:p w:rsidR="005C4A92" w:rsidRPr="00483943" w:rsidRDefault="005C4A92" w:rsidP="00200252">
      <w:pPr>
        <w:numPr>
          <w:ilvl w:val="0"/>
          <w:numId w:val="7"/>
        </w:numPr>
        <w:rPr>
          <w:b/>
        </w:rPr>
      </w:pPr>
      <w:r>
        <w:t>Ensuring the Application Security and integrity by using the security tools and applications.</w:t>
      </w:r>
    </w:p>
    <w:p w:rsidR="00483943" w:rsidRPr="002B379A" w:rsidRDefault="00483943" w:rsidP="00200252">
      <w:pPr>
        <w:numPr>
          <w:ilvl w:val="0"/>
          <w:numId w:val="7"/>
        </w:numPr>
        <w:rPr>
          <w:b/>
        </w:rPr>
      </w:pPr>
      <w:r>
        <w:t>Automation of tasks with Bash / Perl / Python /Power Shell(Windows)Scripting</w:t>
      </w:r>
      <w:r w:rsidRPr="00483943">
        <w:rPr>
          <w:rFonts w:ascii="Menlo" w:hAnsi="Menlo" w:cs="Menlo"/>
          <w:color w:val="000000" w:themeColor="text1"/>
          <w:sz w:val="22"/>
          <w:szCs w:val="22"/>
          <w:lang w:val="en-GB" w:eastAsia="en-US"/>
        </w:rPr>
        <w:t>.</w:t>
      </w:r>
    </w:p>
    <w:p w:rsidR="00200252" w:rsidRPr="005C4A92" w:rsidRDefault="005C4A92" w:rsidP="00200252">
      <w:pPr>
        <w:numPr>
          <w:ilvl w:val="0"/>
          <w:numId w:val="7"/>
        </w:numPr>
        <w:rPr>
          <w:b/>
        </w:rPr>
      </w:pPr>
      <w:r>
        <w:t>Supporting Jenkins/Nexus Servers for continues Deployment of applications.</w:t>
      </w:r>
    </w:p>
    <w:p w:rsidR="005C4A92" w:rsidRPr="00E27529" w:rsidRDefault="005C4A92" w:rsidP="00200252">
      <w:pPr>
        <w:numPr>
          <w:ilvl w:val="0"/>
          <w:numId w:val="7"/>
        </w:numPr>
        <w:rPr>
          <w:b/>
        </w:rPr>
      </w:pPr>
      <w:r>
        <w:t xml:space="preserve">Physical Servers </w:t>
      </w:r>
      <w:r w:rsidR="00245CD2">
        <w:t xml:space="preserve">(HP </w:t>
      </w:r>
      <w:r w:rsidR="007471CF">
        <w:t>380</w:t>
      </w:r>
      <w:r w:rsidR="00245CD2">
        <w:t xml:space="preserve">/Storages EVA4400 etc) </w:t>
      </w:r>
      <w:r>
        <w:t xml:space="preserve">Administration </w:t>
      </w:r>
      <w:r w:rsidR="00245CD2">
        <w:t>and Maintenance.</w:t>
      </w:r>
    </w:p>
    <w:p w:rsidR="00E27529" w:rsidRPr="00E27529" w:rsidRDefault="00E27529" w:rsidP="00200252">
      <w:pPr>
        <w:numPr>
          <w:ilvl w:val="0"/>
          <w:numId w:val="7"/>
        </w:numPr>
        <w:rPr>
          <w:b/>
        </w:rPr>
      </w:pPr>
      <w:r>
        <w:t>AWS Migration of  Physical servers to cloud platform and create additional VMs</w:t>
      </w:r>
    </w:p>
    <w:p w:rsidR="00E27529" w:rsidRPr="00925311" w:rsidRDefault="00E27529" w:rsidP="00200252">
      <w:pPr>
        <w:numPr>
          <w:ilvl w:val="0"/>
          <w:numId w:val="7"/>
        </w:numPr>
        <w:rPr>
          <w:b/>
        </w:rPr>
      </w:pPr>
      <w:r>
        <w:t>Maintenance of existing AWS systems and applications.</w:t>
      </w:r>
    </w:p>
    <w:p w:rsidR="00200252" w:rsidRPr="004F3E8C" w:rsidRDefault="00200252" w:rsidP="00200252">
      <w:pPr>
        <w:numPr>
          <w:ilvl w:val="0"/>
          <w:numId w:val="7"/>
        </w:numPr>
        <w:rPr>
          <w:b/>
        </w:rPr>
      </w:pPr>
      <w:r>
        <w:t xml:space="preserve">System Automation </w:t>
      </w:r>
      <w:r w:rsidR="00245CD2">
        <w:t xml:space="preserve">&amp; Administration </w:t>
      </w:r>
      <w:r>
        <w:t>using Bash and KSH</w:t>
      </w:r>
      <w:r w:rsidR="00245CD2">
        <w:t xml:space="preserve"> and Perl Scripts.</w:t>
      </w:r>
    </w:p>
    <w:p w:rsidR="00200252" w:rsidRPr="00925311" w:rsidRDefault="00D40B26" w:rsidP="00200252">
      <w:pPr>
        <w:numPr>
          <w:ilvl w:val="0"/>
          <w:numId w:val="7"/>
        </w:numPr>
        <w:rPr>
          <w:b/>
        </w:rPr>
      </w:pPr>
      <w:r>
        <w:t>Remote OS installations using Server ILOM console for Linux and Solaris Servers</w:t>
      </w:r>
      <w:r w:rsidR="00200252">
        <w:t>.</w:t>
      </w:r>
    </w:p>
    <w:p w:rsidR="00200252" w:rsidRPr="00F17163" w:rsidRDefault="00200252" w:rsidP="00200252">
      <w:pPr>
        <w:numPr>
          <w:ilvl w:val="0"/>
          <w:numId w:val="7"/>
        </w:numPr>
        <w:rPr>
          <w:b/>
        </w:rPr>
      </w:pPr>
      <w:r>
        <w:t>Administration on Apache / Tomcat Webservers and JBOSS Application servers</w:t>
      </w:r>
    </w:p>
    <w:p w:rsidR="00200252" w:rsidRPr="00060DE8" w:rsidRDefault="00D40B26" w:rsidP="00200252">
      <w:pPr>
        <w:numPr>
          <w:ilvl w:val="0"/>
          <w:numId w:val="7"/>
        </w:numPr>
        <w:rPr>
          <w:b/>
        </w:rPr>
      </w:pPr>
      <w:r>
        <w:t xml:space="preserve">Upgrading </w:t>
      </w:r>
      <w:r w:rsidR="00200252">
        <w:t xml:space="preserve">Patching Solaris x86/SPARC </w:t>
      </w:r>
      <w:r>
        <w:t>and Linux Server servers and Packages.</w:t>
      </w:r>
    </w:p>
    <w:p w:rsidR="00D40B26" w:rsidRPr="00D40B26" w:rsidRDefault="00D40B26" w:rsidP="00200252">
      <w:pPr>
        <w:numPr>
          <w:ilvl w:val="0"/>
          <w:numId w:val="7"/>
        </w:numPr>
        <w:rPr>
          <w:b/>
        </w:rPr>
      </w:pPr>
      <w:r>
        <w:t>Installations and Administration of VMWare ESXi 6.0 Server and Virtual Machines.</w:t>
      </w:r>
    </w:p>
    <w:p w:rsidR="00D40B26" w:rsidRPr="00D40B26" w:rsidRDefault="00D40B26" w:rsidP="00200252">
      <w:pPr>
        <w:numPr>
          <w:ilvl w:val="0"/>
          <w:numId w:val="7"/>
        </w:numPr>
        <w:rPr>
          <w:b/>
        </w:rPr>
      </w:pPr>
      <w:r>
        <w:t>Hardware Maintenance for HP Proliant ML350/BL460 EVA4400 (P6000/P2000) systems</w:t>
      </w:r>
    </w:p>
    <w:p w:rsidR="00D40B26" w:rsidRPr="00D40B26" w:rsidRDefault="00D40B26" w:rsidP="00200252">
      <w:pPr>
        <w:numPr>
          <w:ilvl w:val="0"/>
          <w:numId w:val="7"/>
        </w:numPr>
        <w:rPr>
          <w:b/>
        </w:rPr>
      </w:pPr>
      <w:r>
        <w:t>Sun Hardware Maintenance for Sun Blade T6340, Sun Fire T2000, X4600, T5220 Servers</w:t>
      </w:r>
    </w:p>
    <w:p w:rsidR="00D40B26" w:rsidRPr="00D40B26" w:rsidRDefault="00D40B26" w:rsidP="00200252">
      <w:pPr>
        <w:numPr>
          <w:ilvl w:val="0"/>
          <w:numId w:val="7"/>
        </w:numPr>
        <w:rPr>
          <w:b/>
        </w:rPr>
      </w:pPr>
      <w:r>
        <w:t>Centralized code repository maintenance with SVN Server, with various client versions.</w:t>
      </w:r>
    </w:p>
    <w:p w:rsidR="00483943" w:rsidRPr="00483943" w:rsidRDefault="00D40B26" w:rsidP="00483943">
      <w:pPr>
        <w:numPr>
          <w:ilvl w:val="0"/>
          <w:numId w:val="7"/>
        </w:numPr>
        <w:rPr>
          <w:b/>
        </w:rPr>
      </w:pPr>
      <w:r>
        <w:t>Network Maintenance and Troubleshooting issues be</w:t>
      </w:r>
      <w:r w:rsidR="009E00D7">
        <w:t>tween Servers, Network switch’s</w:t>
      </w:r>
      <w:r w:rsidR="00483943" w:rsidRPr="00483943">
        <w:rPr>
          <w:rFonts w:ascii="Menlo" w:hAnsi="Menlo" w:cs="Menlo"/>
          <w:color w:val="FFFFFF"/>
          <w:sz w:val="22"/>
          <w:szCs w:val="22"/>
          <w:lang w:val="en-GB" w:eastAsia="en-US"/>
        </w:rPr>
        <w:t xml:space="preserve">SB </w:t>
      </w:r>
    </w:p>
    <w:p w:rsidR="00D40B26" w:rsidRPr="00D40B26" w:rsidRDefault="00D40B26" w:rsidP="00200252">
      <w:pPr>
        <w:numPr>
          <w:ilvl w:val="0"/>
          <w:numId w:val="7"/>
        </w:numPr>
        <w:rPr>
          <w:b/>
        </w:rPr>
      </w:pPr>
      <w:r>
        <w:t>Windows Servers (Virtual &amp; Physical) Maintenance with Active directory Services</w:t>
      </w:r>
    </w:p>
    <w:p w:rsidR="00D40B26" w:rsidRPr="006075D5" w:rsidRDefault="00D40B26" w:rsidP="00200252">
      <w:pPr>
        <w:numPr>
          <w:ilvl w:val="0"/>
          <w:numId w:val="7"/>
        </w:numPr>
        <w:rPr>
          <w:b/>
        </w:rPr>
      </w:pPr>
      <w:r>
        <w:t>Dhcp/DNS and LDAP Server Maintenance</w:t>
      </w:r>
      <w:r w:rsidR="006075D5">
        <w:t xml:space="preserve"> as part of  Infrastructure Support Activities.</w:t>
      </w:r>
    </w:p>
    <w:p w:rsidR="00885BC4" w:rsidRPr="00E27529" w:rsidRDefault="006075D5" w:rsidP="002A6623">
      <w:pPr>
        <w:numPr>
          <w:ilvl w:val="0"/>
          <w:numId w:val="7"/>
        </w:numPr>
        <w:rPr>
          <w:b/>
        </w:rPr>
      </w:pPr>
      <w:r>
        <w:t>Supporting/Coordinating with various teams around the world for various functions.</w:t>
      </w:r>
    </w:p>
    <w:p w:rsidR="00E27529" w:rsidRDefault="00E27529" w:rsidP="00E27529"/>
    <w:tbl>
      <w:tblPr>
        <w:tblW w:w="9700" w:type="dxa"/>
        <w:tblInd w:w="108" w:type="dxa"/>
        <w:tblLayout w:type="fixed"/>
        <w:tblLook w:val="0000"/>
      </w:tblPr>
      <w:tblGrid>
        <w:gridCol w:w="1710"/>
        <w:gridCol w:w="7920"/>
        <w:gridCol w:w="40"/>
        <w:gridCol w:w="30"/>
      </w:tblGrid>
      <w:tr w:rsidR="00885BC4" w:rsidTr="00885BC4">
        <w:trPr>
          <w:cantSplit/>
          <w:trHeight w:val="230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85BC4" w:rsidRDefault="00885BC4" w:rsidP="00885BC4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DETAILS</w:t>
            </w:r>
          </w:p>
        </w:tc>
      </w:tr>
      <w:tr w:rsidR="00885BC4" w:rsidTr="00885BC4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cantSplit/>
          <w:trHeight w:val="273"/>
        </w:trPr>
        <w:tc>
          <w:tcPr>
            <w:tcW w:w="1710" w:type="dxa"/>
            <w:shd w:val="clear" w:color="auto" w:fill="F2F2F2"/>
          </w:tcPr>
          <w:p w:rsidR="00885BC4" w:rsidRDefault="00650BB3" w:rsidP="00885BC4">
            <w:pPr>
              <w:pStyle w:val="Heading1"/>
              <w:snapToGrid w:val="0"/>
              <w:spacing w:after="20"/>
              <w:jc w:val="left"/>
              <w:rPr>
                <w:rFonts w:ascii="Times New Roman" w:hAnsi="Times New Roman"/>
                <w:spacing w:val="4"/>
                <w:szCs w:val="22"/>
              </w:rPr>
            </w:pPr>
            <w:r>
              <w:rPr>
                <w:rFonts w:ascii="Times New Roman" w:hAnsi="Times New Roman"/>
                <w:spacing w:val="4"/>
                <w:szCs w:val="22"/>
              </w:rPr>
              <w:t>7</w:t>
            </w:r>
          </w:p>
        </w:tc>
        <w:tc>
          <w:tcPr>
            <w:tcW w:w="7920" w:type="dxa"/>
            <w:shd w:val="clear" w:color="auto" w:fill="F2F2F2"/>
          </w:tcPr>
          <w:p w:rsidR="00885BC4" w:rsidRDefault="000C6DE8" w:rsidP="00885BC4">
            <w:pPr>
              <w:pStyle w:val="Header"/>
              <w:snapToGrid w:val="0"/>
              <w:spacing w:after="20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UNIX/Linux Systems &amp; </w:t>
            </w:r>
            <w:r w:rsidR="00885BC4">
              <w:rPr>
                <w:b/>
                <w:szCs w:val="22"/>
              </w:rPr>
              <w:t>Application Support Analyst</w:t>
            </w:r>
          </w:p>
        </w:tc>
        <w:tc>
          <w:tcPr>
            <w:tcW w:w="40" w:type="dxa"/>
            <w:shd w:val="clear" w:color="auto" w:fill="auto"/>
          </w:tcPr>
          <w:p w:rsidR="00885BC4" w:rsidRDefault="00885BC4" w:rsidP="00885BC4">
            <w:pPr>
              <w:snapToGrid w:val="0"/>
              <w:rPr>
                <w:b/>
                <w:bCs/>
                <w:spacing w:val="4"/>
                <w:szCs w:val="22"/>
              </w:rPr>
            </w:pPr>
          </w:p>
        </w:tc>
      </w:tr>
      <w:tr w:rsidR="00885BC4" w:rsidTr="00885BC4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trHeight w:val="273"/>
        </w:trPr>
        <w:tc>
          <w:tcPr>
            <w:tcW w:w="1710" w:type="dxa"/>
            <w:shd w:val="clear" w:color="auto" w:fill="auto"/>
          </w:tcPr>
          <w:p w:rsidR="00885BC4" w:rsidRDefault="00885BC4" w:rsidP="00885BC4">
            <w:pPr>
              <w:pStyle w:val="Header"/>
              <w:snapToGrid w:val="0"/>
              <w:spacing w:after="20"/>
              <w:rPr>
                <w:rFonts w:ascii="Times New Roman" w:hAnsi="Times New Roman"/>
                <w:b/>
                <w:bCs/>
                <w:spacing w:val="4"/>
                <w:szCs w:val="22"/>
              </w:rPr>
            </w:pPr>
            <w:r>
              <w:rPr>
                <w:rFonts w:ascii="Times New Roman" w:hAnsi="Times New Roman"/>
                <w:b/>
                <w:bCs/>
                <w:spacing w:val="4"/>
                <w:szCs w:val="22"/>
              </w:rPr>
              <w:t>Client</w:t>
            </w:r>
          </w:p>
        </w:tc>
        <w:tc>
          <w:tcPr>
            <w:tcW w:w="7920" w:type="dxa"/>
            <w:shd w:val="clear" w:color="auto" w:fill="auto"/>
          </w:tcPr>
          <w:p w:rsidR="00885BC4" w:rsidRDefault="00885BC4" w:rsidP="00885BC4">
            <w:pPr>
              <w:pStyle w:val="Header"/>
              <w:snapToGrid w:val="0"/>
              <w:spacing w:after="2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BritishGas, Stain</w:t>
            </w:r>
            <w:r w:rsidR="00D24B87">
              <w:rPr>
                <w:b/>
                <w:bCs/>
                <w:szCs w:val="22"/>
              </w:rPr>
              <w:t>e</w:t>
            </w:r>
            <w:r>
              <w:rPr>
                <w:b/>
                <w:bCs/>
                <w:szCs w:val="22"/>
              </w:rPr>
              <w:t>s UK</w:t>
            </w:r>
          </w:p>
        </w:tc>
        <w:tc>
          <w:tcPr>
            <w:tcW w:w="40" w:type="dxa"/>
            <w:shd w:val="clear" w:color="auto" w:fill="auto"/>
          </w:tcPr>
          <w:p w:rsidR="00885BC4" w:rsidRDefault="00885BC4" w:rsidP="00885BC4">
            <w:pPr>
              <w:snapToGrid w:val="0"/>
              <w:rPr>
                <w:b/>
                <w:bCs/>
                <w:spacing w:val="4"/>
                <w:sz w:val="22"/>
                <w:szCs w:val="22"/>
              </w:rPr>
            </w:pPr>
          </w:p>
        </w:tc>
      </w:tr>
      <w:tr w:rsidR="00885BC4" w:rsidTr="00885BC4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trHeight w:val="273"/>
        </w:trPr>
        <w:tc>
          <w:tcPr>
            <w:tcW w:w="1710" w:type="dxa"/>
            <w:shd w:val="clear" w:color="auto" w:fill="auto"/>
          </w:tcPr>
          <w:p w:rsidR="00885BC4" w:rsidRDefault="00885BC4" w:rsidP="00885BC4">
            <w:pPr>
              <w:snapToGrid w:val="0"/>
              <w:spacing w:after="20"/>
              <w:jc w:val="both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Duration/Role</w:t>
            </w:r>
          </w:p>
        </w:tc>
        <w:tc>
          <w:tcPr>
            <w:tcW w:w="7920" w:type="dxa"/>
            <w:shd w:val="clear" w:color="auto" w:fill="auto"/>
          </w:tcPr>
          <w:p w:rsidR="00885BC4" w:rsidRDefault="000C6DE8" w:rsidP="00885BC4">
            <w:pPr>
              <w:snapToGrid w:val="0"/>
              <w:spacing w:after="2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Jun 2014 – </w:t>
            </w:r>
            <w:r w:rsidR="00125171">
              <w:rPr>
                <w:color w:val="000000"/>
                <w:sz w:val="22"/>
                <w:szCs w:val="22"/>
              </w:rPr>
              <w:t>April 2015</w:t>
            </w:r>
            <w:r w:rsidR="00885BC4">
              <w:rPr>
                <w:color w:val="000000"/>
                <w:sz w:val="22"/>
                <w:szCs w:val="22"/>
              </w:rPr>
              <w:t xml:space="preserve"> / Linux Systems Administrator/ Build Engineer</w:t>
            </w:r>
          </w:p>
        </w:tc>
        <w:tc>
          <w:tcPr>
            <w:tcW w:w="40" w:type="dxa"/>
            <w:shd w:val="clear" w:color="auto" w:fill="auto"/>
          </w:tcPr>
          <w:p w:rsidR="00885BC4" w:rsidRDefault="00885BC4" w:rsidP="00885BC4">
            <w:pPr>
              <w:snapToGrid w:val="0"/>
              <w:rPr>
                <w:b/>
                <w:bCs/>
                <w:spacing w:val="4"/>
                <w:sz w:val="22"/>
                <w:szCs w:val="22"/>
              </w:rPr>
            </w:pPr>
          </w:p>
        </w:tc>
      </w:tr>
      <w:tr w:rsidR="00885BC4" w:rsidTr="00885BC4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cantSplit/>
          <w:trHeight w:val="273"/>
        </w:trPr>
        <w:tc>
          <w:tcPr>
            <w:tcW w:w="1710" w:type="dxa"/>
            <w:shd w:val="clear" w:color="auto" w:fill="auto"/>
          </w:tcPr>
          <w:p w:rsidR="00885BC4" w:rsidRDefault="00885BC4" w:rsidP="00885BC4">
            <w:pPr>
              <w:snapToGrid w:val="0"/>
              <w:spacing w:after="20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Environment/ Technologies</w:t>
            </w:r>
          </w:p>
        </w:tc>
        <w:tc>
          <w:tcPr>
            <w:tcW w:w="7920" w:type="dxa"/>
            <w:shd w:val="clear" w:color="auto" w:fill="auto"/>
          </w:tcPr>
          <w:p w:rsidR="00885BC4" w:rsidRDefault="000C6DE8" w:rsidP="00D24B87">
            <w:pPr>
              <w:snapToGrid w:val="0"/>
              <w:spacing w:after="2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Unix/Solaris/Redhat </w:t>
            </w:r>
            <w:r w:rsidR="00885BC4">
              <w:rPr>
                <w:b/>
                <w:sz w:val="22"/>
                <w:szCs w:val="22"/>
              </w:rPr>
              <w:t xml:space="preserve">Linux / Tomcat Application and </w:t>
            </w:r>
            <w:r>
              <w:rPr>
                <w:b/>
                <w:sz w:val="22"/>
                <w:szCs w:val="22"/>
              </w:rPr>
              <w:t xml:space="preserve">Puppet </w:t>
            </w:r>
            <w:r w:rsidR="00885BC4">
              <w:rPr>
                <w:b/>
                <w:sz w:val="22"/>
                <w:szCs w:val="22"/>
              </w:rPr>
              <w:t xml:space="preserve">Deployment and </w:t>
            </w:r>
            <w:r w:rsidR="004F3E8C">
              <w:rPr>
                <w:b/>
                <w:sz w:val="22"/>
                <w:szCs w:val="22"/>
              </w:rPr>
              <w:t xml:space="preserve">Redhat </w:t>
            </w:r>
            <w:r w:rsidR="00D24B87">
              <w:rPr>
                <w:b/>
                <w:sz w:val="22"/>
                <w:szCs w:val="22"/>
              </w:rPr>
              <w:t xml:space="preserve">Satillite </w:t>
            </w:r>
            <w:r w:rsidR="00885BC4">
              <w:rPr>
                <w:b/>
                <w:sz w:val="22"/>
                <w:szCs w:val="22"/>
              </w:rPr>
              <w:t>Server Configuration.</w:t>
            </w:r>
            <w:r w:rsidR="00885BC4">
              <w:rPr>
                <w:sz w:val="22"/>
                <w:szCs w:val="22"/>
              </w:rPr>
              <w:t xml:space="preserve">  </w:t>
            </w:r>
          </w:p>
        </w:tc>
        <w:tc>
          <w:tcPr>
            <w:tcW w:w="40" w:type="dxa"/>
            <w:shd w:val="clear" w:color="auto" w:fill="auto"/>
          </w:tcPr>
          <w:p w:rsidR="00885BC4" w:rsidRDefault="00885BC4" w:rsidP="00885BC4">
            <w:pPr>
              <w:snapToGrid w:val="0"/>
            </w:pPr>
          </w:p>
        </w:tc>
      </w:tr>
    </w:tbl>
    <w:p w:rsidR="00885BC4" w:rsidRPr="00D24B87" w:rsidRDefault="00407A87" w:rsidP="00885BC4">
      <w:pPr>
        <w:numPr>
          <w:ilvl w:val="0"/>
          <w:numId w:val="7"/>
        </w:numPr>
        <w:rPr>
          <w:b/>
        </w:rPr>
      </w:pPr>
      <w:r>
        <w:t>Setup Install and Configure new Redhat/D</w:t>
      </w:r>
      <w:r w:rsidR="00D24B87">
        <w:t>ebian and Solaris SPARC/Intel Systems.</w:t>
      </w:r>
    </w:p>
    <w:p w:rsidR="00D24B87" w:rsidRPr="00D24B87" w:rsidRDefault="00D24B87" w:rsidP="00885BC4">
      <w:pPr>
        <w:numPr>
          <w:ilvl w:val="0"/>
          <w:numId w:val="7"/>
        </w:numPr>
        <w:rPr>
          <w:b/>
        </w:rPr>
      </w:pPr>
      <w:r>
        <w:t>Automation and Deployment using Puppet Server</w:t>
      </w:r>
    </w:p>
    <w:p w:rsidR="00D24B87" w:rsidRPr="00D24B87" w:rsidRDefault="00D24B87" w:rsidP="00885BC4">
      <w:pPr>
        <w:numPr>
          <w:ilvl w:val="0"/>
          <w:numId w:val="7"/>
        </w:numPr>
        <w:rPr>
          <w:b/>
        </w:rPr>
      </w:pPr>
      <w:r>
        <w:t>Creating new puppet Modules and  Updating existing ones based on the requirement.</w:t>
      </w:r>
    </w:p>
    <w:p w:rsidR="00925311" w:rsidRPr="002B379A" w:rsidRDefault="00D24B87" w:rsidP="00925311">
      <w:pPr>
        <w:numPr>
          <w:ilvl w:val="0"/>
          <w:numId w:val="7"/>
        </w:numPr>
        <w:rPr>
          <w:b/>
        </w:rPr>
      </w:pPr>
      <w:r>
        <w:t>Config</w:t>
      </w:r>
      <w:r w:rsidR="00925311">
        <w:t>ure Puppet Master and Slave between Production and DR Sites</w:t>
      </w:r>
      <w:r w:rsidR="002B379A">
        <w:t>.</w:t>
      </w:r>
    </w:p>
    <w:p w:rsidR="002B379A" w:rsidRPr="00925311" w:rsidRDefault="002B379A" w:rsidP="00925311">
      <w:pPr>
        <w:numPr>
          <w:ilvl w:val="0"/>
          <w:numId w:val="7"/>
        </w:numPr>
        <w:rPr>
          <w:b/>
        </w:rPr>
      </w:pPr>
      <w:r>
        <w:t>Using Puppet Enterprise Console for the Puppet Domain Administration.</w:t>
      </w:r>
    </w:p>
    <w:p w:rsidR="00925311" w:rsidRPr="009E00D7" w:rsidRDefault="00925311" w:rsidP="00925311">
      <w:pPr>
        <w:numPr>
          <w:ilvl w:val="0"/>
          <w:numId w:val="7"/>
        </w:numPr>
        <w:rPr>
          <w:b/>
        </w:rPr>
      </w:pPr>
      <w:r>
        <w:t>System Automation using Bash and KSH and Perl Scripts for Automation</w:t>
      </w:r>
      <w:r w:rsidR="009E00D7">
        <w:t>.</w:t>
      </w:r>
    </w:p>
    <w:p w:rsidR="009E00D7" w:rsidRPr="004F3E8C" w:rsidRDefault="009E00D7" w:rsidP="00925311">
      <w:pPr>
        <w:numPr>
          <w:ilvl w:val="0"/>
          <w:numId w:val="7"/>
        </w:numPr>
        <w:rPr>
          <w:b/>
        </w:rPr>
      </w:pPr>
      <w:r>
        <w:t xml:space="preserve">AWS Server Migration, setup and </w:t>
      </w:r>
      <w:r w:rsidR="00BF4BD4">
        <w:t>deploy new servers using Terraform and Ansible.</w:t>
      </w:r>
    </w:p>
    <w:p w:rsidR="004F3E8C" w:rsidRPr="00925311" w:rsidRDefault="004F3E8C" w:rsidP="00925311">
      <w:pPr>
        <w:numPr>
          <w:ilvl w:val="0"/>
          <w:numId w:val="7"/>
        </w:numPr>
        <w:rPr>
          <w:b/>
        </w:rPr>
      </w:pPr>
      <w:r>
        <w:t>Puppet Domain creation for the new Site and upgrade the existing puppet domain modules.</w:t>
      </w:r>
    </w:p>
    <w:p w:rsidR="00885BC4" w:rsidRPr="00F17163" w:rsidRDefault="00836100" w:rsidP="00885BC4">
      <w:pPr>
        <w:numPr>
          <w:ilvl w:val="0"/>
          <w:numId w:val="7"/>
        </w:numPr>
        <w:rPr>
          <w:b/>
        </w:rPr>
      </w:pPr>
      <w:r>
        <w:t xml:space="preserve">Administration </w:t>
      </w:r>
      <w:r w:rsidR="00885BC4">
        <w:t>on Apache /</w:t>
      </w:r>
      <w:r>
        <w:t xml:space="preserve"> </w:t>
      </w:r>
      <w:r w:rsidR="00885BC4">
        <w:t>Tomcat Webservers and JBOSS Application servers</w:t>
      </w:r>
    </w:p>
    <w:p w:rsidR="00F17163" w:rsidRPr="00060DE8" w:rsidRDefault="00F17163" w:rsidP="00885BC4">
      <w:pPr>
        <w:numPr>
          <w:ilvl w:val="0"/>
          <w:numId w:val="7"/>
        </w:numPr>
        <w:rPr>
          <w:b/>
        </w:rPr>
      </w:pPr>
      <w:r>
        <w:t>Patching Solaris x86/SPARC servers and Package maintenance.</w:t>
      </w:r>
    </w:p>
    <w:p w:rsidR="00885BC4" w:rsidRPr="00060DE8" w:rsidRDefault="00885BC4" w:rsidP="00885BC4">
      <w:pPr>
        <w:numPr>
          <w:ilvl w:val="0"/>
          <w:numId w:val="7"/>
        </w:numPr>
        <w:rPr>
          <w:b/>
        </w:rPr>
      </w:pPr>
      <w:r>
        <w:t>Designing new Servers based on the requirements from the clients.</w:t>
      </w:r>
    </w:p>
    <w:p w:rsidR="00885BC4" w:rsidRPr="00526044" w:rsidRDefault="00885BC4" w:rsidP="00885BC4">
      <w:pPr>
        <w:numPr>
          <w:ilvl w:val="0"/>
          <w:numId w:val="7"/>
        </w:numPr>
        <w:rPr>
          <w:b/>
        </w:rPr>
      </w:pPr>
      <w:r>
        <w:t>Application Packaging and Deploying, also Creating Application Build Documents.</w:t>
      </w:r>
    </w:p>
    <w:p w:rsidR="00885BC4" w:rsidRPr="00885BC4" w:rsidRDefault="00885BC4" w:rsidP="00885BC4">
      <w:pPr>
        <w:numPr>
          <w:ilvl w:val="0"/>
          <w:numId w:val="7"/>
        </w:numPr>
        <w:rPr>
          <w:b/>
        </w:rPr>
      </w:pPr>
      <w:r>
        <w:t>Patch maintenance and package maintenance using Puppet.</w:t>
      </w:r>
    </w:p>
    <w:p w:rsidR="00885BC4" w:rsidRPr="001B4E4A" w:rsidRDefault="00885BC4" w:rsidP="00885BC4">
      <w:pPr>
        <w:numPr>
          <w:ilvl w:val="0"/>
          <w:numId w:val="7"/>
        </w:numPr>
        <w:rPr>
          <w:b/>
        </w:rPr>
      </w:pPr>
      <w:r>
        <w:t>Appl</w:t>
      </w:r>
      <w:r w:rsidR="00836100">
        <w:t>ication Monitoring and Alerting</w:t>
      </w:r>
      <w:r w:rsidR="004F3E8C">
        <w:t xml:space="preserve"> with BMC Patrol/Data Loop</w:t>
      </w:r>
      <w:r w:rsidR="00F17163">
        <w:t>/Nagios/Icinga</w:t>
      </w:r>
    </w:p>
    <w:p w:rsidR="001B4E4A" w:rsidRPr="00885BC4" w:rsidRDefault="001B4E4A" w:rsidP="00885BC4">
      <w:pPr>
        <w:numPr>
          <w:ilvl w:val="0"/>
          <w:numId w:val="7"/>
        </w:numPr>
        <w:rPr>
          <w:b/>
        </w:rPr>
      </w:pPr>
      <w:r>
        <w:t>Maintenance and Patching of Solaris and Windows Servers</w:t>
      </w:r>
    </w:p>
    <w:p w:rsidR="00885BC4" w:rsidRPr="00885BC4" w:rsidRDefault="00885BC4" w:rsidP="00885BC4">
      <w:pPr>
        <w:numPr>
          <w:ilvl w:val="0"/>
          <w:numId w:val="7"/>
        </w:numPr>
        <w:rPr>
          <w:b/>
        </w:rPr>
      </w:pPr>
      <w:r>
        <w:t>Producing the performance Graphs for each servers usage analysis with Collectd Service</w:t>
      </w:r>
    </w:p>
    <w:p w:rsidR="00885BC4" w:rsidRPr="00B20666" w:rsidRDefault="00885BC4" w:rsidP="00885BC4">
      <w:pPr>
        <w:numPr>
          <w:ilvl w:val="0"/>
          <w:numId w:val="7"/>
        </w:numPr>
        <w:rPr>
          <w:b/>
        </w:rPr>
      </w:pPr>
      <w:r>
        <w:t>Application migration from the existing web environment to the new web environment.</w:t>
      </w:r>
    </w:p>
    <w:p w:rsidR="00885BC4" w:rsidRPr="00A00EE3" w:rsidRDefault="00836100" w:rsidP="00885BC4">
      <w:pPr>
        <w:numPr>
          <w:ilvl w:val="0"/>
          <w:numId w:val="7"/>
        </w:numPr>
        <w:rPr>
          <w:b/>
        </w:rPr>
      </w:pPr>
      <w:r>
        <w:t>Perl/Bash Shell Scripting for automation of tasks and administration.</w:t>
      </w:r>
    </w:p>
    <w:p w:rsidR="00885BC4" w:rsidRPr="001B4E4A" w:rsidRDefault="004F3E8C" w:rsidP="00885BC4">
      <w:pPr>
        <w:numPr>
          <w:ilvl w:val="0"/>
          <w:numId w:val="7"/>
        </w:numPr>
        <w:rPr>
          <w:b/>
        </w:rPr>
      </w:pPr>
      <w:r>
        <w:t>VMWare ESX 6.0 and VSphere Server Administration</w:t>
      </w:r>
      <w:r w:rsidR="00885BC4">
        <w:t>.</w:t>
      </w:r>
    </w:p>
    <w:p w:rsidR="001B4E4A" w:rsidRPr="001B4E4A" w:rsidRDefault="001B4E4A" w:rsidP="00885BC4">
      <w:pPr>
        <w:numPr>
          <w:ilvl w:val="0"/>
          <w:numId w:val="7"/>
        </w:numPr>
        <w:rPr>
          <w:b/>
        </w:rPr>
      </w:pPr>
      <w:r>
        <w:t>Administration of SAMBA, DNS &amp; DHCP servers for domain.</w:t>
      </w:r>
    </w:p>
    <w:p w:rsidR="001B4E4A" w:rsidRPr="00A00EE3" w:rsidRDefault="001B4E4A" w:rsidP="00885BC4">
      <w:pPr>
        <w:numPr>
          <w:ilvl w:val="0"/>
          <w:numId w:val="7"/>
        </w:numPr>
        <w:rPr>
          <w:b/>
        </w:rPr>
      </w:pPr>
      <w:r>
        <w:t>Supporting Developers and Testers by creating and customizing new environment.</w:t>
      </w:r>
    </w:p>
    <w:p w:rsidR="00885BC4" w:rsidRDefault="00885BC4" w:rsidP="00885BC4">
      <w:pPr>
        <w:numPr>
          <w:ilvl w:val="0"/>
          <w:numId w:val="7"/>
        </w:numPr>
      </w:pPr>
      <w:r>
        <w:t>Migration of application across platforms, Linux, Solaris, and Windows</w:t>
      </w:r>
    </w:p>
    <w:p w:rsidR="00E27529" w:rsidRPr="009E00D7" w:rsidRDefault="00885BC4" w:rsidP="00E27529">
      <w:pPr>
        <w:numPr>
          <w:ilvl w:val="0"/>
          <w:numId w:val="7"/>
        </w:numPr>
      </w:pPr>
      <w:r>
        <w:t>Out of hours support and maintain service repository.</w:t>
      </w:r>
    </w:p>
    <w:p w:rsidR="00E27529" w:rsidRPr="00E27529" w:rsidRDefault="00E27529" w:rsidP="00E27529">
      <w:pPr>
        <w:rPr>
          <w:b/>
          <w:bCs/>
          <w:sz w:val="22"/>
          <w:szCs w:val="22"/>
        </w:rPr>
      </w:pPr>
    </w:p>
    <w:p w:rsidR="00B20666" w:rsidRDefault="00B20666" w:rsidP="00B20666">
      <w:pPr>
        <w:pStyle w:val="ListParagraph"/>
        <w:ind w:left="0"/>
        <w:rPr>
          <w:rFonts w:eastAsia="Times New Roman"/>
          <w:sz w:val="22"/>
          <w:szCs w:val="22"/>
          <w:lang w:val="en-US"/>
        </w:rPr>
      </w:pPr>
    </w:p>
    <w:tbl>
      <w:tblPr>
        <w:tblW w:w="9700" w:type="dxa"/>
        <w:tblInd w:w="108" w:type="dxa"/>
        <w:tblLayout w:type="fixed"/>
        <w:tblLook w:val="0000"/>
      </w:tblPr>
      <w:tblGrid>
        <w:gridCol w:w="1710"/>
        <w:gridCol w:w="7920"/>
        <w:gridCol w:w="40"/>
        <w:gridCol w:w="30"/>
      </w:tblGrid>
      <w:tr w:rsidR="00B20666" w:rsidTr="004F6B46">
        <w:trPr>
          <w:cantSplit/>
          <w:trHeight w:val="230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20666" w:rsidRDefault="00B20666" w:rsidP="004F6B46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DETAILS</w:t>
            </w:r>
          </w:p>
        </w:tc>
      </w:tr>
      <w:tr w:rsidR="00B20666" w:rsidTr="004F6B46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cantSplit/>
          <w:trHeight w:val="273"/>
        </w:trPr>
        <w:tc>
          <w:tcPr>
            <w:tcW w:w="1710" w:type="dxa"/>
            <w:shd w:val="clear" w:color="auto" w:fill="F2F2F2"/>
          </w:tcPr>
          <w:p w:rsidR="00B20666" w:rsidRDefault="00650BB3" w:rsidP="004F6B46">
            <w:pPr>
              <w:pStyle w:val="Heading1"/>
              <w:snapToGrid w:val="0"/>
              <w:spacing w:after="20"/>
              <w:jc w:val="left"/>
              <w:rPr>
                <w:rFonts w:ascii="Times New Roman" w:hAnsi="Times New Roman"/>
                <w:spacing w:val="4"/>
                <w:szCs w:val="22"/>
              </w:rPr>
            </w:pPr>
            <w:r>
              <w:rPr>
                <w:rFonts w:ascii="Times New Roman" w:hAnsi="Times New Roman"/>
                <w:spacing w:val="4"/>
                <w:szCs w:val="22"/>
              </w:rPr>
              <w:t>8</w:t>
            </w:r>
          </w:p>
        </w:tc>
        <w:tc>
          <w:tcPr>
            <w:tcW w:w="7920" w:type="dxa"/>
            <w:shd w:val="clear" w:color="auto" w:fill="F2F2F2"/>
          </w:tcPr>
          <w:p w:rsidR="00B20666" w:rsidRDefault="00B20666" w:rsidP="004F6B46">
            <w:pPr>
              <w:pStyle w:val="Header"/>
              <w:snapToGrid w:val="0"/>
              <w:spacing w:after="20"/>
              <w:rPr>
                <w:b/>
                <w:szCs w:val="22"/>
              </w:rPr>
            </w:pPr>
            <w:r>
              <w:rPr>
                <w:b/>
                <w:szCs w:val="22"/>
              </w:rPr>
              <w:t>Build Engineer &amp; Systems Administrator</w:t>
            </w:r>
          </w:p>
        </w:tc>
        <w:tc>
          <w:tcPr>
            <w:tcW w:w="40" w:type="dxa"/>
            <w:shd w:val="clear" w:color="auto" w:fill="auto"/>
          </w:tcPr>
          <w:p w:rsidR="00B20666" w:rsidRDefault="00B20666" w:rsidP="004F6B46">
            <w:pPr>
              <w:snapToGrid w:val="0"/>
              <w:rPr>
                <w:b/>
                <w:bCs/>
                <w:spacing w:val="4"/>
                <w:szCs w:val="22"/>
              </w:rPr>
            </w:pPr>
          </w:p>
        </w:tc>
      </w:tr>
      <w:tr w:rsidR="00B20666" w:rsidTr="004F6B46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trHeight w:val="273"/>
        </w:trPr>
        <w:tc>
          <w:tcPr>
            <w:tcW w:w="1710" w:type="dxa"/>
            <w:shd w:val="clear" w:color="auto" w:fill="auto"/>
          </w:tcPr>
          <w:p w:rsidR="00B20666" w:rsidRDefault="00B20666" w:rsidP="004F6B46">
            <w:pPr>
              <w:pStyle w:val="Header"/>
              <w:snapToGrid w:val="0"/>
              <w:spacing w:after="20"/>
              <w:rPr>
                <w:rFonts w:ascii="Times New Roman" w:hAnsi="Times New Roman"/>
                <w:b/>
                <w:bCs/>
                <w:spacing w:val="4"/>
                <w:szCs w:val="22"/>
              </w:rPr>
            </w:pPr>
            <w:r>
              <w:rPr>
                <w:rFonts w:ascii="Times New Roman" w:hAnsi="Times New Roman"/>
                <w:b/>
                <w:bCs/>
                <w:spacing w:val="4"/>
                <w:szCs w:val="22"/>
              </w:rPr>
              <w:t>Client</w:t>
            </w:r>
          </w:p>
        </w:tc>
        <w:tc>
          <w:tcPr>
            <w:tcW w:w="7920" w:type="dxa"/>
            <w:shd w:val="clear" w:color="auto" w:fill="auto"/>
          </w:tcPr>
          <w:p w:rsidR="00B20666" w:rsidRDefault="00B20666" w:rsidP="004F6B46">
            <w:pPr>
              <w:pStyle w:val="Header"/>
              <w:snapToGrid w:val="0"/>
              <w:spacing w:after="2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Dixons Retail Group, Hamel Hampshed, UK</w:t>
            </w:r>
          </w:p>
        </w:tc>
        <w:tc>
          <w:tcPr>
            <w:tcW w:w="40" w:type="dxa"/>
            <w:shd w:val="clear" w:color="auto" w:fill="auto"/>
          </w:tcPr>
          <w:p w:rsidR="00B20666" w:rsidRDefault="00B20666" w:rsidP="004F6B46">
            <w:pPr>
              <w:snapToGrid w:val="0"/>
              <w:rPr>
                <w:b/>
                <w:bCs/>
                <w:spacing w:val="4"/>
                <w:sz w:val="22"/>
                <w:szCs w:val="22"/>
              </w:rPr>
            </w:pPr>
          </w:p>
        </w:tc>
      </w:tr>
      <w:tr w:rsidR="00B20666" w:rsidTr="004F6B46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trHeight w:val="273"/>
        </w:trPr>
        <w:tc>
          <w:tcPr>
            <w:tcW w:w="1710" w:type="dxa"/>
            <w:shd w:val="clear" w:color="auto" w:fill="auto"/>
          </w:tcPr>
          <w:p w:rsidR="00B20666" w:rsidRDefault="00B20666" w:rsidP="004F6B46">
            <w:pPr>
              <w:snapToGrid w:val="0"/>
              <w:spacing w:after="20"/>
              <w:jc w:val="both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Duration/Role</w:t>
            </w:r>
          </w:p>
        </w:tc>
        <w:tc>
          <w:tcPr>
            <w:tcW w:w="7920" w:type="dxa"/>
            <w:shd w:val="clear" w:color="auto" w:fill="auto"/>
          </w:tcPr>
          <w:p w:rsidR="00B20666" w:rsidRDefault="00B20666" w:rsidP="00C86CA6">
            <w:pPr>
              <w:snapToGrid w:val="0"/>
              <w:spacing w:after="2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Jun 17th 2013 – </w:t>
            </w:r>
            <w:r w:rsidR="00C86CA6">
              <w:rPr>
                <w:color w:val="000000"/>
                <w:sz w:val="22"/>
                <w:szCs w:val="22"/>
              </w:rPr>
              <w:t>28</w:t>
            </w:r>
            <w:r w:rsidR="00C86CA6" w:rsidRPr="00C86CA6">
              <w:rPr>
                <w:color w:val="000000"/>
                <w:sz w:val="22"/>
                <w:szCs w:val="22"/>
                <w:vertAlign w:val="superscript"/>
              </w:rPr>
              <w:t>th</w:t>
            </w:r>
            <w:r w:rsidR="00C86CA6">
              <w:rPr>
                <w:color w:val="000000"/>
                <w:sz w:val="22"/>
                <w:szCs w:val="22"/>
              </w:rPr>
              <w:t xml:space="preserve"> Feb 2014 </w:t>
            </w:r>
            <w:r>
              <w:rPr>
                <w:color w:val="000000"/>
                <w:sz w:val="22"/>
                <w:szCs w:val="22"/>
              </w:rPr>
              <w:t>/ Linux Systems Administrator/ Build Engineer</w:t>
            </w:r>
          </w:p>
        </w:tc>
        <w:tc>
          <w:tcPr>
            <w:tcW w:w="40" w:type="dxa"/>
            <w:shd w:val="clear" w:color="auto" w:fill="auto"/>
          </w:tcPr>
          <w:p w:rsidR="00B20666" w:rsidRDefault="00B20666" w:rsidP="004F6B46">
            <w:pPr>
              <w:snapToGrid w:val="0"/>
              <w:rPr>
                <w:b/>
                <w:bCs/>
                <w:spacing w:val="4"/>
                <w:sz w:val="22"/>
                <w:szCs w:val="22"/>
              </w:rPr>
            </w:pPr>
          </w:p>
        </w:tc>
      </w:tr>
      <w:tr w:rsidR="00B20666" w:rsidTr="004F6B46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cantSplit/>
          <w:trHeight w:val="273"/>
        </w:trPr>
        <w:tc>
          <w:tcPr>
            <w:tcW w:w="1710" w:type="dxa"/>
            <w:shd w:val="clear" w:color="auto" w:fill="auto"/>
          </w:tcPr>
          <w:p w:rsidR="00B20666" w:rsidRDefault="00B20666" w:rsidP="004F6B46">
            <w:pPr>
              <w:snapToGrid w:val="0"/>
              <w:spacing w:after="20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Environment/ Technologies</w:t>
            </w:r>
          </w:p>
        </w:tc>
        <w:tc>
          <w:tcPr>
            <w:tcW w:w="7920" w:type="dxa"/>
            <w:shd w:val="clear" w:color="auto" w:fill="auto"/>
          </w:tcPr>
          <w:p w:rsidR="00B20666" w:rsidRDefault="00481DE2" w:rsidP="00F17163">
            <w:pPr>
              <w:snapToGrid w:val="0"/>
              <w:spacing w:after="2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Solaris, </w:t>
            </w:r>
            <w:r w:rsidR="00B20666">
              <w:rPr>
                <w:b/>
                <w:sz w:val="22"/>
                <w:szCs w:val="22"/>
              </w:rPr>
              <w:t xml:space="preserve">Redhat/Debian Linux Application </w:t>
            </w:r>
            <w:r>
              <w:rPr>
                <w:b/>
                <w:sz w:val="22"/>
                <w:szCs w:val="22"/>
              </w:rPr>
              <w:t xml:space="preserve">Packaging, </w:t>
            </w:r>
            <w:r w:rsidR="00B20666">
              <w:rPr>
                <w:b/>
                <w:sz w:val="22"/>
                <w:szCs w:val="22"/>
              </w:rPr>
              <w:t>Migration and Deployment and Server Setup,</w:t>
            </w:r>
            <w:r w:rsidR="00B20666">
              <w:rPr>
                <w:sz w:val="22"/>
                <w:szCs w:val="22"/>
              </w:rPr>
              <w:t xml:space="preserve"> </w:t>
            </w:r>
            <w:r w:rsidR="00F17163">
              <w:rPr>
                <w:sz w:val="22"/>
                <w:szCs w:val="22"/>
              </w:rPr>
              <w:t xml:space="preserve">Puppet Server Administration and Deployments, </w:t>
            </w:r>
            <w:r w:rsidR="00B20666">
              <w:rPr>
                <w:sz w:val="22"/>
                <w:szCs w:val="22"/>
              </w:rPr>
              <w:t xml:space="preserve">various Windows, Linux and Solaris Applications.  </w:t>
            </w:r>
          </w:p>
        </w:tc>
        <w:tc>
          <w:tcPr>
            <w:tcW w:w="40" w:type="dxa"/>
            <w:shd w:val="clear" w:color="auto" w:fill="auto"/>
          </w:tcPr>
          <w:p w:rsidR="00B20666" w:rsidRDefault="00B20666" w:rsidP="004F6B46">
            <w:pPr>
              <w:snapToGrid w:val="0"/>
            </w:pPr>
          </w:p>
        </w:tc>
      </w:tr>
    </w:tbl>
    <w:p w:rsidR="00B20666" w:rsidRPr="00F17163" w:rsidRDefault="00A00EE3" w:rsidP="00B20666">
      <w:pPr>
        <w:numPr>
          <w:ilvl w:val="0"/>
          <w:numId w:val="7"/>
        </w:numPr>
        <w:rPr>
          <w:b/>
        </w:rPr>
      </w:pPr>
      <w:r>
        <w:t>Building new Redhat Linux</w:t>
      </w:r>
      <w:r w:rsidR="001C4611">
        <w:t>, SELS/SUSE</w:t>
      </w:r>
      <w:r>
        <w:t xml:space="preserve"> and Debian Ubuntu Servers</w:t>
      </w:r>
    </w:p>
    <w:p w:rsidR="00F17163" w:rsidRPr="00A00EE3" w:rsidRDefault="00ED5E7D" w:rsidP="00B20666">
      <w:pPr>
        <w:numPr>
          <w:ilvl w:val="0"/>
          <w:numId w:val="7"/>
        </w:numPr>
        <w:rPr>
          <w:b/>
        </w:rPr>
      </w:pPr>
      <w:r>
        <w:t>Puppet Master and Puppet Slave server with Puppet Sync.</w:t>
      </w:r>
    </w:p>
    <w:p w:rsidR="00A00EE3" w:rsidRPr="001C4611" w:rsidRDefault="00A00EE3" w:rsidP="00B20666">
      <w:pPr>
        <w:numPr>
          <w:ilvl w:val="0"/>
          <w:numId w:val="7"/>
        </w:numPr>
        <w:rPr>
          <w:b/>
        </w:rPr>
      </w:pPr>
      <w:r>
        <w:t>Configuration of applications for the new environment.</w:t>
      </w:r>
    </w:p>
    <w:p w:rsidR="001C4611" w:rsidRPr="00060DE8" w:rsidRDefault="001C4611" w:rsidP="00B20666">
      <w:pPr>
        <w:numPr>
          <w:ilvl w:val="0"/>
          <w:numId w:val="7"/>
        </w:numPr>
        <w:rPr>
          <w:b/>
        </w:rPr>
      </w:pPr>
      <w:r>
        <w:t>Administration  on Apache /Tomcat Webservers and JBOSS Application servers</w:t>
      </w:r>
    </w:p>
    <w:p w:rsidR="00060DE8" w:rsidRPr="00060DE8" w:rsidRDefault="00060DE8" w:rsidP="00B20666">
      <w:pPr>
        <w:numPr>
          <w:ilvl w:val="0"/>
          <w:numId w:val="7"/>
        </w:numPr>
        <w:rPr>
          <w:b/>
        </w:rPr>
      </w:pPr>
      <w:r>
        <w:t>Designing new Servers based on the requirements from the clients.</w:t>
      </w:r>
    </w:p>
    <w:p w:rsidR="00060DE8" w:rsidRPr="00526044" w:rsidRDefault="00481DE2" w:rsidP="00B20666">
      <w:pPr>
        <w:numPr>
          <w:ilvl w:val="0"/>
          <w:numId w:val="7"/>
        </w:numPr>
        <w:rPr>
          <w:b/>
        </w:rPr>
      </w:pPr>
      <w:r>
        <w:t>Application Packaging and Deploying, also Creating Application Build Documents</w:t>
      </w:r>
      <w:r w:rsidR="00060DE8">
        <w:t>.</w:t>
      </w:r>
    </w:p>
    <w:p w:rsidR="00526044" w:rsidRPr="00A00EE3" w:rsidRDefault="00526044" w:rsidP="00526044">
      <w:pPr>
        <w:numPr>
          <w:ilvl w:val="0"/>
          <w:numId w:val="7"/>
        </w:numPr>
        <w:rPr>
          <w:b/>
        </w:rPr>
      </w:pPr>
      <w:r>
        <w:t>Patch maintenance and package maintenance using Puppet.</w:t>
      </w:r>
    </w:p>
    <w:p w:rsidR="00A00EE3" w:rsidRPr="00885BC4" w:rsidRDefault="00F17163" w:rsidP="00B20666">
      <w:pPr>
        <w:numPr>
          <w:ilvl w:val="0"/>
          <w:numId w:val="7"/>
        </w:numPr>
        <w:rPr>
          <w:b/>
        </w:rPr>
      </w:pPr>
      <w:r>
        <w:t xml:space="preserve">Enterprise level </w:t>
      </w:r>
      <w:r w:rsidR="00A00EE3">
        <w:t>Automated and smooth deployment using puppet</w:t>
      </w:r>
    </w:p>
    <w:p w:rsidR="00885BC4" w:rsidRPr="00A00EE3" w:rsidRDefault="00885BC4" w:rsidP="00B20666">
      <w:pPr>
        <w:numPr>
          <w:ilvl w:val="0"/>
          <w:numId w:val="7"/>
        </w:numPr>
        <w:rPr>
          <w:b/>
        </w:rPr>
      </w:pPr>
      <w:r>
        <w:t>Creating and updating the Puppet Modules based on the requirement.</w:t>
      </w:r>
    </w:p>
    <w:p w:rsidR="00A00EE3" w:rsidRPr="003D53EA" w:rsidRDefault="00A00EE3" w:rsidP="00B20666">
      <w:pPr>
        <w:numPr>
          <w:ilvl w:val="0"/>
          <w:numId w:val="7"/>
        </w:numPr>
        <w:rPr>
          <w:b/>
        </w:rPr>
      </w:pPr>
      <w:r>
        <w:t xml:space="preserve">Application Monitoring and Alerting </w:t>
      </w:r>
      <w:r w:rsidR="003D53EA">
        <w:t>via email and text using Nagios and Thruk</w:t>
      </w:r>
    </w:p>
    <w:p w:rsidR="003D53EA" w:rsidRPr="00526044" w:rsidRDefault="003D53EA" w:rsidP="00B20666">
      <w:pPr>
        <w:numPr>
          <w:ilvl w:val="0"/>
          <w:numId w:val="7"/>
        </w:numPr>
        <w:rPr>
          <w:b/>
        </w:rPr>
      </w:pPr>
      <w:r>
        <w:t>Producing the performance Graphs for each servers usage analysis with Collectd Service</w:t>
      </w:r>
    </w:p>
    <w:p w:rsidR="00526044" w:rsidRPr="00B20666" w:rsidRDefault="00526044" w:rsidP="00526044">
      <w:pPr>
        <w:numPr>
          <w:ilvl w:val="0"/>
          <w:numId w:val="7"/>
        </w:numPr>
        <w:rPr>
          <w:b/>
        </w:rPr>
      </w:pPr>
      <w:r>
        <w:t>Application migration from the existing web environment to the new web environment.</w:t>
      </w:r>
    </w:p>
    <w:p w:rsidR="00A00EE3" w:rsidRPr="001C4611" w:rsidRDefault="00A00EE3" w:rsidP="00B20666">
      <w:pPr>
        <w:numPr>
          <w:ilvl w:val="0"/>
          <w:numId w:val="7"/>
        </w:numPr>
        <w:rPr>
          <w:b/>
        </w:rPr>
      </w:pPr>
      <w:r>
        <w:t>Scheduling multiple jobs using the Gear</w:t>
      </w:r>
      <w:r w:rsidR="00F17163">
        <w:t>-</w:t>
      </w:r>
      <w:r>
        <w:t>man Job Server</w:t>
      </w:r>
      <w:r w:rsidR="00222E6D">
        <w:t>.</w:t>
      </w:r>
    </w:p>
    <w:p w:rsidR="001C4611" w:rsidRPr="00A00EE3" w:rsidRDefault="001C4611" w:rsidP="00B20666">
      <w:pPr>
        <w:numPr>
          <w:ilvl w:val="0"/>
          <w:numId w:val="7"/>
        </w:numPr>
        <w:rPr>
          <w:b/>
        </w:rPr>
      </w:pPr>
      <w:r>
        <w:t>Automation of tasks using Bash Shell Scripting.</w:t>
      </w:r>
    </w:p>
    <w:p w:rsidR="00A00EE3" w:rsidRPr="00A00EE3" w:rsidRDefault="00A00EE3" w:rsidP="00B20666">
      <w:pPr>
        <w:numPr>
          <w:ilvl w:val="0"/>
          <w:numId w:val="7"/>
        </w:numPr>
        <w:rPr>
          <w:b/>
        </w:rPr>
      </w:pPr>
      <w:r>
        <w:t xml:space="preserve">Maintaining and </w:t>
      </w:r>
      <w:r w:rsidR="00060DE8">
        <w:t>supporting of</w:t>
      </w:r>
      <w:r>
        <w:t xml:space="preserve"> existing environment for issues.</w:t>
      </w:r>
    </w:p>
    <w:p w:rsidR="00B20666" w:rsidRDefault="00A00EE3" w:rsidP="00B20666">
      <w:pPr>
        <w:numPr>
          <w:ilvl w:val="0"/>
          <w:numId w:val="7"/>
        </w:numPr>
      </w:pPr>
      <w:r>
        <w:t>Migration of application across platforms, Linux, Solaris</w:t>
      </w:r>
      <w:r w:rsidR="007E1C29">
        <w:t>, and Windows</w:t>
      </w:r>
    </w:p>
    <w:p w:rsidR="00A00EE3" w:rsidRPr="009B064E" w:rsidRDefault="00A00EE3" w:rsidP="00B20666">
      <w:pPr>
        <w:numPr>
          <w:ilvl w:val="0"/>
          <w:numId w:val="7"/>
        </w:numPr>
      </w:pPr>
      <w:r>
        <w:t xml:space="preserve">Out of hours support and </w:t>
      </w:r>
      <w:r w:rsidR="007E1C29">
        <w:t>maintain service repository.</w:t>
      </w:r>
    </w:p>
    <w:p w:rsidR="00B20666" w:rsidRDefault="00B20666" w:rsidP="00B20666">
      <w:pPr>
        <w:pStyle w:val="ListParagraph"/>
        <w:ind w:left="0"/>
        <w:rPr>
          <w:rFonts w:eastAsia="Times New Roman"/>
          <w:b/>
          <w:bCs/>
          <w:sz w:val="22"/>
          <w:szCs w:val="22"/>
          <w:lang w:val="en-US"/>
        </w:rPr>
      </w:pPr>
    </w:p>
    <w:p w:rsidR="00501D06" w:rsidRDefault="00501D06" w:rsidP="00501D06">
      <w:pPr>
        <w:pStyle w:val="ListParagraph"/>
        <w:ind w:left="0"/>
        <w:rPr>
          <w:rFonts w:eastAsia="Times New Roman"/>
          <w:b/>
          <w:bCs/>
          <w:sz w:val="22"/>
          <w:szCs w:val="22"/>
          <w:lang w:val="en-US"/>
        </w:rPr>
      </w:pPr>
    </w:p>
    <w:tbl>
      <w:tblPr>
        <w:tblW w:w="9700" w:type="dxa"/>
        <w:tblInd w:w="216" w:type="dxa"/>
        <w:tblLayout w:type="fixed"/>
        <w:tblLook w:val="0000"/>
      </w:tblPr>
      <w:tblGrid>
        <w:gridCol w:w="1710"/>
        <w:gridCol w:w="7920"/>
        <w:gridCol w:w="40"/>
        <w:gridCol w:w="30"/>
      </w:tblGrid>
      <w:tr w:rsidR="00501D06" w:rsidTr="00526044">
        <w:trPr>
          <w:cantSplit/>
          <w:trHeight w:val="230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01D06" w:rsidRDefault="00501D06" w:rsidP="00EB64ED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DETAILS</w:t>
            </w:r>
          </w:p>
        </w:tc>
      </w:tr>
      <w:tr w:rsidR="00501D06" w:rsidTr="00526044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cantSplit/>
          <w:trHeight w:val="273"/>
        </w:trPr>
        <w:tc>
          <w:tcPr>
            <w:tcW w:w="1710" w:type="dxa"/>
            <w:shd w:val="clear" w:color="auto" w:fill="F2F2F2"/>
          </w:tcPr>
          <w:p w:rsidR="00501D06" w:rsidRDefault="00650BB3" w:rsidP="00B20666">
            <w:pPr>
              <w:pStyle w:val="Heading1"/>
              <w:snapToGrid w:val="0"/>
              <w:spacing w:after="20"/>
              <w:jc w:val="left"/>
              <w:rPr>
                <w:rFonts w:ascii="Times New Roman" w:hAnsi="Times New Roman"/>
                <w:spacing w:val="4"/>
                <w:szCs w:val="22"/>
              </w:rPr>
            </w:pPr>
            <w:r>
              <w:rPr>
                <w:rFonts w:ascii="Times New Roman" w:hAnsi="Times New Roman"/>
                <w:spacing w:val="4"/>
                <w:szCs w:val="22"/>
              </w:rPr>
              <w:t>9</w:t>
            </w:r>
          </w:p>
        </w:tc>
        <w:tc>
          <w:tcPr>
            <w:tcW w:w="7920" w:type="dxa"/>
            <w:shd w:val="clear" w:color="auto" w:fill="F2F2F2"/>
          </w:tcPr>
          <w:p w:rsidR="00501D06" w:rsidRDefault="00501D06" w:rsidP="006C5496">
            <w:pPr>
              <w:pStyle w:val="Header"/>
              <w:snapToGrid w:val="0"/>
              <w:spacing w:after="20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Automation and Deployment </w:t>
            </w:r>
            <w:r w:rsidR="006C5496">
              <w:rPr>
                <w:b/>
                <w:szCs w:val="22"/>
              </w:rPr>
              <w:t>Engineer</w:t>
            </w:r>
          </w:p>
        </w:tc>
        <w:tc>
          <w:tcPr>
            <w:tcW w:w="40" w:type="dxa"/>
            <w:shd w:val="clear" w:color="auto" w:fill="auto"/>
          </w:tcPr>
          <w:p w:rsidR="00501D06" w:rsidRDefault="00501D06" w:rsidP="00EB64ED">
            <w:pPr>
              <w:snapToGrid w:val="0"/>
              <w:rPr>
                <w:b/>
                <w:bCs/>
                <w:spacing w:val="4"/>
                <w:szCs w:val="22"/>
              </w:rPr>
            </w:pPr>
          </w:p>
        </w:tc>
      </w:tr>
      <w:tr w:rsidR="00501D06" w:rsidTr="00526044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trHeight w:val="273"/>
        </w:trPr>
        <w:tc>
          <w:tcPr>
            <w:tcW w:w="1710" w:type="dxa"/>
            <w:shd w:val="clear" w:color="auto" w:fill="auto"/>
          </w:tcPr>
          <w:p w:rsidR="00501D06" w:rsidRDefault="00501D06" w:rsidP="00EB64ED">
            <w:pPr>
              <w:pStyle w:val="Header"/>
              <w:snapToGrid w:val="0"/>
              <w:spacing w:after="20"/>
              <w:rPr>
                <w:rFonts w:ascii="Times New Roman" w:hAnsi="Times New Roman"/>
                <w:b/>
                <w:bCs/>
                <w:spacing w:val="4"/>
                <w:szCs w:val="22"/>
              </w:rPr>
            </w:pPr>
            <w:r>
              <w:rPr>
                <w:rFonts w:ascii="Times New Roman" w:hAnsi="Times New Roman"/>
                <w:b/>
                <w:bCs/>
                <w:spacing w:val="4"/>
                <w:szCs w:val="22"/>
              </w:rPr>
              <w:t>Client</w:t>
            </w:r>
          </w:p>
        </w:tc>
        <w:tc>
          <w:tcPr>
            <w:tcW w:w="7920" w:type="dxa"/>
            <w:shd w:val="clear" w:color="auto" w:fill="auto"/>
          </w:tcPr>
          <w:p w:rsidR="00501D06" w:rsidRDefault="00501D06" w:rsidP="00EB64ED">
            <w:pPr>
              <w:pStyle w:val="Header"/>
              <w:snapToGrid w:val="0"/>
              <w:spacing w:after="2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VISA Europe, Basingstoke, UK</w:t>
            </w:r>
          </w:p>
        </w:tc>
        <w:tc>
          <w:tcPr>
            <w:tcW w:w="40" w:type="dxa"/>
            <w:shd w:val="clear" w:color="auto" w:fill="auto"/>
          </w:tcPr>
          <w:p w:rsidR="00501D06" w:rsidRDefault="00501D06" w:rsidP="00EB64ED">
            <w:pPr>
              <w:snapToGrid w:val="0"/>
              <w:rPr>
                <w:b/>
                <w:bCs/>
                <w:spacing w:val="4"/>
                <w:sz w:val="22"/>
                <w:szCs w:val="22"/>
              </w:rPr>
            </w:pPr>
          </w:p>
        </w:tc>
      </w:tr>
      <w:tr w:rsidR="00501D06" w:rsidTr="00526044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trHeight w:val="273"/>
        </w:trPr>
        <w:tc>
          <w:tcPr>
            <w:tcW w:w="1710" w:type="dxa"/>
            <w:shd w:val="clear" w:color="auto" w:fill="auto"/>
          </w:tcPr>
          <w:p w:rsidR="00501D06" w:rsidRDefault="00501D06" w:rsidP="00EB64ED">
            <w:pPr>
              <w:snapToGrid w:val="0"/>
              <w:spacing w:after="20"/>
              <w:jc w:val="both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Duration/Role</w:t>
            </w:r>
          </w:p>
        </w:tc>
        <w:tc>
          <w:tcPr>
            <w:tcW w:w="7920" w:type="dxa"/>
            <w:shd w:val="clear" w:color="auto" w:fill="auto"/>
          </w:tcPr>
          <w:p w:rsidR="00501D06" w:rsidRDefault="00242FAC" w:rsidP="00D236FB">
            <w:pPr>
              <w:snapToGrid w:val="0"/>
              <w:spacing w:after="2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Nov</w:t>
            </w:r>
            <w:r w:rsidR="00501D06">
              <w:rPr>
                <w:color w:val="000000"/>
                <w:sz w:val="22"/>
                <w:szCs w:val="22"/>
              </w:rPr>
              <w:t xml:space="preserve"> 1</w:t>
            </w:r>
            <w:r>
              <w:rPr>
                <w:color w:val="000000"/>
                <w:sz w:val="22"/>
                <w:szCs w:val="22"/>
              </w:rPr>
              <w:t>5</w:t>
            </w:r>
            <w:r w:rsidR="00501D06">
              <w:rPr>
                <w:color w:val="000000"/>
                <w:sz w:val="22"/>
                <w:szCs w:val="22"/>
              </w:rPr>
              <w:t>th 20</w:t>
            </w:r>
            <w:r>
              <w:rPr>
                <w:color w:val="000000"/>
                <w:sz w:val="22"/>
                <w:szCs w:val="22"/>
              </w:rPr>
              <w:t>1</w:t>
            </w:r>
            <w:r w:rsidR="00501D06">
              <w:rPr>
                <w:color w:val="000000"/>
                <w:sz w:val="22"/>
                <w:szCs w:val="22"/>
              </w:rPr>
              <w:t xml:space="preserve">0 – </w:t>
            </w:r>
            <w:r w:rsidR="00D236FB">
              <w:rPr>
                <w:color w:val="000000"/>
                <w:sz w:val="22"/>
                <w:szCs w:val="22"/>
              </w:rPr>
              <w:t>9</w:t>
            </w:r>
            <w:r w:rsidR="00D236FB" w:rsidRPr="00D236FB">
              <w:rPr>
                <w:color w:val="000000"/>
                <w:sz w:val="22"/>
                <w:szCs w:val="22"/>
                <w:vertAlign w:val="superscript"/>
              </w:rPr>
              <w:t>th</w:t>
            </w:r>
            <w:r w:rsidR="00D236FB">
              <w:rPr>
                <w:color w:val="000000"/>
                <w:sz w:val="22"/>
                <w:szCs w:val="22"/>
              </w:rPr>
              <w:t xml:space="preserve"> May 2013</w:t>
            </w:r>
            <w:r w:rsidR="00501D06">
              <w:rPr>
                <w:color w:val="000000"/>
                <w:sz w:val="22"/>
                <w:szCs w:val="22"/>
              </w:rPr>
              <w:t>/ Linux Systems Administrator/ Build Engineer</w:t>
            </w:r>
          </w:p>
        </w:tc>
        <w:tc>
          <w:tcPr>
            <w:tcW w:w="40" w:type="dxa"/>
            <w:shd w:val="clear" w:color="auto" w:fill="auto"/>
          </w:tcPr>
          <w:p w:rsidR="00501D06" w:rsidRDefault="00501D06" w:rsidP="00EB64ED">
            <w:pPr>
              <w:snapToGrid w:val="0"/>
              <w:rPr>
                <w:b/>
                <w:bCs/>
                <w:spacing w:val="4"/>
                <w:sz w:val="22"/>
                <w:szCs w:val="22"/>
              </w:rPr>
            </w:pPr>
          </w:p>
        </w:tc>
      </w:tr>
      <w:tr w:rsidR="00501D06" w:rsidTr="00526044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cantSplit/>
          <w:trHeight w:val="273"/>
        </w:trPr>
        <w:tc>
          <w:tcPr>
            <w:tcW w:w="1710" w:type="dxa"/>
            <w:shd w:val="clear" w:color="auto" w:fill="auto"/>
          </w:tcPr>
          <w:p w:rsidR="00501D06" w:rsidRDefault="00501D06" w:rsidP="00EB64ED">
            <w:pPr>
              <w:snapToGrid w:val="0"/>
              <w:spacing w:after="20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Environment/ Technologies</w:t>
            </w:r>
          </w:p>
        </w:tc>
        <w:tc>
          <w:tcPr>
            <w:tcW w:w="7920" w:type="dxa"/>
            <w:shd w:val="clear" w:color="auto" w:fill="auto"/>
          </w:tcPr>
          <w:p w:rsidR="00501D06" w:rsidRDefault="00242FAC" w:rsidP="00242FAC">
            <w:pPr>
              <w:snapToGrid w:val="0"/>
              <w:spacing w:after="2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UNIX / </w:t>
            </w:r>
            <w:r w:rsidR="00501D06">
              <w:rPr>
                <w:b/>
                <w:sz w:val="22"/>
                <w:szCs w:val="22"/>
              </w:rPr>
              <w:t xml:space="preserve">Linux </w:t>
            </w:r>
            <w:r>
              <w:rPr>
                <w:b/>
                <w:sz w:val="22"/>
                <w:szCs w:val="22"/>
              </w:rPr>
              <w:t xml:space="preserve">Application and Deployment </w:t>
            </w:r>
            <w:r w:rsidR="00501D06">
              <w:rPr>
                <w:sz w:val="22"/>
                <w:szCs w:val="22"/>
              </w:rPr>
              <w:t>and SUN Solaris 8, 9</w:t>
            </w:r>
            <w:r w:rsidR="00E0548E">
              <w:rPr>
                <w:sz w:val="22"/>
                <w:szCs w:val="22"/>
              </w:rPr>
              <w:t>, 10</w:t>
            </w:r>
            <w:r w:rsidR="00501D06">
              <w:rPr>
                <w:sz w:val="22"/>
                <w:szCs w:val="22"/>
              </w:rPr>
              <w:t xml:space="preserve"> Server setup and Installation, for various </w:t>
            </w:r>
            <w:r w:rsidR="00DB7E03">
              <w:rPr>
                <w:sz w:val="22"/>
                <w:szCs w:val="22"/>
              </w:rPr>
              <w:t xml:space="preserve">Windows, </w:t>
            </w:r>
            <w:r w:rsidR="00501D06">
              <w:rPr>
                <w:sz w:val="22"/>
                <w:szCs w:val="22"/>
              </w:rPr>
              <w:t>L</w:t>
            </w:r>
            <w:r w:rsidR="00710393">
              <w:rPr>
                <w:sz w:val="22"/>
                <w:szCs w:val="22"/>
              </w:rPr>
              <w:t>inux and Solaris Applications and packaging.</w:t>
            </w:r>
          </w:p>
        </w:tc>
        <w:tc>
          <w:tcPr>
            <w:tcW w:w="40" w:type="dxa"/>
            <w:shd w:val="clear" w:color="auto" w:fill="auto"/>
          </w:tcPr>
          <w:p w:rsidR="00501D06" w:rsidRDefault="00501D06" w:rsidP="00EB64ED">
            <w:pPr>
              <w:snapToGrid w:val="0"/>
            </w:pPr>
          </w:p>
        </w:tc>
      </w:tr>
    </w:tbl>
    <w:p w:rsidR="00526044" w:rsidRPr="00526044" w:rsidRDefault="00526044" w:rsidP="00501D06">
      <w:pPr>
        <w:numPr>
          <w:ilvl w:val="0"/>
          <w:numId w:val="7"/>
        </w:numPr>
        <w:rPr>
          <w:b/>
        </w:rPr>
      </w:pPr>
      <w:r>
        <w:rPr>
          <w:bCs/>
        </w:rPr>
        <w:t>Building  &amp; Administrating Windows systems and application on VMWare ESX Server</w:t>
      </w:r>
    </w:p>
    <w:p w:rsidR="00526044" w:rsidRPr="00ED5E7D" w:rsidRDefault="00526044" w:rsidP="00526044">
      <w:pPr>
        <w:numPr>
          <w:ilvl w:val="0"/>
          <w:numId w:val="7"/>
        </w:numPr>
        <w:rPr>
          <w:b/>
        </w:rPr>
      </w:pPr>
      <w:r>
        <w:t>Installation Administration and configuration of New RedHat and Debian Ubuntu servers.</w:t>
      </w:r>
    </w:p>
    <w:p w:rsidR="00ED5E7D" w:rsidRPr="00ED5E7D" w:rsidRDefault="00ED5E7D" w:rsidP="00526044">
      <w:pPr>
        <w:numPr>
          <w:ilvl w:val="0"/>
          <w:numId w:val="7"/>
        </w:numPr>
        <w:rPr>
          <w:b/>
        </w:rPr>
      </w:pPr>
      <w:r>
        <w:t>Puppet Deployment with various new Modules and updating existing modules.</w:t>
      </w:r>
    </w:p>
    <w:p w:rsidR="00ED5E7D" w:rsidRPr="000B060C" w:rsidRDefault="00ED5E7D" w:rsidP="00526044">
      <w:pPr>
        <w:numPr>
          <w:ilvl w:val="0"/>
          <w:numId w:val="7"/>
        </w:numPr>
        <w:rPr>
          <w:b/>
        </w:rPr>
      </w:pPr>
      <w:r>
        <w:t>Enterprise level application management with Puppet Master.</w:t>
      </w:r>
    </w:p>
    <w:p w:rsidR="000B060C" w:rsidRPr="00040262" w:rsidRDefault="00AC0E6B" w:rsidP="00501D06">
      <w:pPr>
        <w:numPr>
          <w:ilvl w:val="0"/>
          <w:numId w:val="7"/>
        </w:numPr>
        <w:rPr>
          <w:b/>
        </w:rPr>
      </w:pPr>
      <w:r>
        <w:t>Application Support</w:t>
      </w:r>
      <w:r w:rsidR="000B060C">
        <w:t xml:space="preserve">, Monitoring and </w:t>
      </w:r>
      <w:r w:rsidR="00501D06">
        <w:t xml:space="preserve">Daily System Maintenance and Administrating </w:t>
      </w:r>
    </w:p>
    <w:p w:rsidR="00040262" w:rsidRPr="000B060C" w:rsidRDefault="00040262" w:rsidP="00501D06">
      <w:pPr>
        <w:numPr>
          <w:ilvl w:val="0"/>
          <w:numId w:val="7"/>
        </w:numPr>
        <w:rPr>
          <w:b/>
        </w:rPr>
      </w:pPr>
      <w:r>
        <w:t>Building new Redhat servers with Kickstart and automate the configuration with puppet</w:t>
      </w:r>
    </w:p>
    <w:p w:rsidR="00501D06" w:rsidRPr="001C4611" w:rsidRDefault="00501D06" w:rsidP="00501D06">
      <w:pPr>
        <w:numPr>
          <w:ilvl w:val="0"/>
          <w:numId w:val="7"/>
        </w:numPr>
        <w:rPr>
          <w:b/>
        </w:rPr>
      </w:pPr>
      <w:r>
        <w:t xml:space="preserve">Backward application support by </w:t>
      </w:r>
      <w:r w:rsidR="009B064E">
        <w:t xml:space="preserve">AIX, </w:t>
      </w:r>
      <w:r w:rsidR="00E0548E" w:rsidRPr="00D6787F">
        <w:t>Solaris Zones</w:t>
      </w:r>
      <w:r w:rsidRPr="00D6787F">
        <w:t xml:space="preserve"> &amp; LDOM’s for former OS’s.</w:t>
      </w:r>
    </w:p>
    <w:p w:rsidR="001C4611" w:rsidRPr="00672C62" w:rsidRDefault="001C4611" w:rsidP="00501D06">
      <w:pPr>
        <w:numPr>
          <w:ilvl w:val="0"/>
          <w:numId w:val="7"/>
        </w:numPr>
        <w:rPr>
          <w:b/>
        </w:rPr>
      </w:pPr>
      <w:r>
        <w:t xml:space="preserve">Webserver maintenance of Apache Web Server and creating new virtual hosts </w:t>
      </w:r>
    </w:p>
    <w:p w:rsidR="000B060C" w:rsidRPr="00040262" w:rsidRDefault="00481DE2" w:rsidP="00501D06">
      <w:pPr>
        <w:numPr>
          <w:ilvl w:val="0"/>
          <w:numId w:val="7"/>
        </w:numPr>
        <w:rPr>
          <w:b/>
        </w:rPr>
      </w:pPr>
      <w:r>
        <w:t xml:space="preserve">Application Packaging and </w:t>
      </w:r>
      <w:r w:rsidR="000B060C">
        <w:t>Deploying application on Production and Staging Servers</w:t>
      </w:r>
    </w:p>
    <w:p w:rsidR="00040262" w:rsidRPr="000B060C" w:rsidRDefault="00040262" w:rsidP="00501D06">
      <w:pPr>
        <w:numPr>
          <w:ilvl w:val="0"/>
          <w:numId w:val="7"/>
        </w:numPr>
        <w:rPr>
          <w:b/>
        </w:rPr>
      </w:pPr>
      <w:r>
        <w:t>Patch deployment, Application deployment and maintenance with Puppet</w:t>
      </w:r>
    </w:p>
    <w:p w:rsidR="000B060C" w:rsidRDefault="00683466" w:rsidP="00501D06">
      <w:pPr>
        <w:numPr>
          <w:ilvl w:val="0"/>
          <w:numId w:val="7"/>
        </w:numPr>
        <w:rPr>
          <w:b/>
        </w:rPr>
      </w:pPr>
      <w:r>
        <w:t xml:space="preserve">24x7 </w:t>
      </w:r>
      <w:r w:rsidR="000B060C">
        <w:t>On</w:t>
      </w:r>
      <w:r>
        <w:t xml:space="preserve"> </w:t>
      </w:r>
      <w:r w:rsidR="000B060C">
        <w:t>Call</w:t>
      </w:r>
      <w:r>
        <w:t xml:space="preserve"> </w:t>
      </w:r>
      <w:r w:rsidR="00E0548E">
        <w:t>support for</w:t>
      </w:r>
      <w:r>
        <w:t xml:space="preserve"> production</w:t>
      </w:r>
      <w:r w:rsidR="00D81372">
        <w:t xml:space="preserve"> operations</w:t>
      </w:r>
      <w:r>
        <w:t xml:space="preserve"> and high priority issues.</w:t>
      </w:r>
    </w:p>
    <w:p w:rsidR="00D81372" w:rsidRPr="00D81372" w:rsidRDefault="00E074B9" w:rsidP="00D81372">
      <w:pPr>
        <w:numPr>
          <w:ilvl w:val="0"/>
          <w:numId w:val="7"/>
        </w:numPr>
        <w:rPr>
          <w:b/>
        </w:rPr>
      </w:pPr>
      <w:r>
        <w:t>Monitoring Live, Stagi</w:t>
      </w:r>
      <w:r w:rsidR="009B064E">
        <w:t>ng and Development environ</w:t>
      </w:r>
      <w:r w:rsidR="00D81372">
        <w:t>ments.</w:t>
      </w:r>
    </w:p>
    <w:p w:rsidR="00D81372" w:rsidRPr="009B064E" w:rsidRDefault="00D81372" w:rsidP="00D81372">
      <w:pPr>
        <w:numPr>
          <w:ilvl w:val="0"/>
          <w:numId w:val="7"/>
        </w:numPr>
        <w:rPr>
          <w:b/>
        </w:rPr>
      </w:pPr>
      <w:r>
        <w:t>Responsible for BAU Operations and Management with Timed delivery.</w:t>
      </w:r>
    </w:p>
    <w:p w:rsidR="00E27529" w:rsidRDefault="00E27529" w:rsidP="00261916">
      <w:pPr>
        <w:pStyle w:val="ListParagraph"/>
        <w:ind w:left="360"/>
        <w:rPr>
          <w:rFonts w:eastAsia="Times New Roman"/>
          <w:b/>
          <w:bCs/>
          <w:sz w:val="22"/>
          <w:szCs w:val="22"/>
          <w:lang w:val="en-US"/>
        </w:rPr>
      </w:pPr>
    </w:p>
    <w:tbl>
      <w:tblPr>
        <w:tblW w:w="9700" w:type="dxa"/>
        <w:tblInd w:w="108" w:type="dxa"/>
        <w:tblLayout w:type="fixed"/>
        <w:tblLook w:val="0000"/>
      </w:tblPr>
      <w:tblGrid>
        <w:gridCol w:w="1710"/>
        <w:gridCol w:w="7920"/>
        <w:gridCol w:w="30"/>
        <w:gridCol w:w="40"/>
      </w:tblGrid>
      <w:tr w:rsidR="00490BCB" w:rsidTr="00261916">
        <w:trPr>
          <w:cantSplit/>
          <w:trHeight w:val="230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90BCB" w:rsidRDefault="00490BCB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DETAILS</w:t>
            </w:r>
          </w:p>
        </w:tc>
      </w:tr>
      <w:tr w:rsidR="00490BCB" w:rsidTr="00261916">
        <w:tblPrEx>
          <w:tblCellMar>
            <w:left w:w="0" w:type="dxa"/>
            <w:right w:w="0" w:type="dxa"/>
          </w:tblCellMar>
        </w:tblPrEx>
        <w:trPr>
          <w:cantSplit/>
          <w:trHeight w:val="273"/>
        </w:trPr>
        <w:tc>
          <w:tcPr>
            <w:tcW w:w="1710" w:type="dxa"/>
            <w:shd w:val="clear" w:color="auto" w:fill="F2F2F2"/>
          </w:tcPr>
          <w:p w:rsidR="00490BCB" w:rsidRDefault="00650BB3">
            <w:pPr>
              <w:pStyle w:val="Heading1"/>
              <w:snapToGrid w:val="0"/>
              <w:spacing w:after="20"/>
              <w:jc w:val="left"/>
              <w:rPr>
                <w:rFonts w:ascii="Times New Roman" w:hAnsi="Times New Roman"/>
                <w:spacing w:val="4"/>
                <w:szCs w:val="22"/>
              </w:rPr>
            </w:pPr>
            <w:r>
              <w:rPr>
                <w:rFonts w:ascii="Times New Roman" w:hAnsi="Times New Roman"/>
                <w:spacing w:val="4"/>
                <w:szCs w:val="22"/>
              </w:rPr>
              <w:t>10</w:t>
            </w:r>
          </w:p>
        </w:tc>
        <w:tc>
          <w:tcPr>
            <w:tcW w:w="7920" w:type="dxa"/>
            <w:shd w:val="clear" w:color="auto" w:fill="F2F2F2"/>
          </w:tcPr>
          <w:p w:rsidR="00490BCB" w:rsidRDefault="00490BCB">
            <w:pPr>
              <w:pStyle w:val="Header"/>
              <w:snapToGrid w:val="0"/>
              <w:spacing w:after="20"/>
              <w:rPr>
                <w:b/>
                <w:szCs w:val="22"/>
              </w:rPr>
            </w:pPr>
            <w:r>
              <w:rPr>
                <w:b/>
                <w:szCs w:val="22"/>
              </w:rPr>
              <w:t>Infrastructure Support for ICT Division @ Lambeth Council,</w:t>
            </w:r>
          </w:p>
        </w:tc>
        <w:tc>
          <w:tcPr>
            <w:tcW w:w="30" w:type="dxa"/>
            <w:shd w:val="clear" w:color="auto" w:fill="F2F2F2"/>
          </w:tcPr>
          <w:p w:rsidR="00490BCB" w:rsidRDefault="00490BCB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490BCB" w:rsidRDefault="00490BCB">
            <w:pPr>
              <w:snapToGrid w:val="0"/>
              <w:rPr>
                <w:b/>
                <w:bCs/>
                <w:spacing w:val="4"/>
                <w:szCs w:val="22"/>
              </w:rPr>
            </w:pPr>
          </w:p>
        </w:tc>
      </w:tr>
      <w:tr w:rsidR="00490BCB" w:rsidTr="00261916">
        <w:tblPrEx>
          <w:tblCellMar>
            <w:left w:w="0" w:type="dxa"/>
            <w:right w:w="0" w:type="dxa"/>
          </w:tblCellMar>
        </w:tblPrEx>
        <w:trPr>
          <w:trHeight w:val="273"/>
        </w:trPr>
        <w:tc>
          <w:tcPr>
            <w:tcW w:w="1710" w:type="dxa"/>
            <w:shd w:val="clear" w:color="auto" w:fill="auto"/>
          </w:tcPr>
          <w:p w:rsidR="00490BCB" w:rsidRDefault="00490BCB">
            <w:pPr>
              <w:pStyle w:val="Header"/>
              <w:snapToGrid w:val="0"/>
              <w:spacing w:after="20"/>
              <w:rPr>
                <w:rFonts w:ascii="Times New Roman" w:hAnsi="Times New Roman"/>
                <w:b/>
                <w:bCs/>
                <w:spacing w:val="4"/>
                <w:szCs w:val="22"/>
              </w:rPr>
            </w:pPr>
            <w:r>
              <w:rPr>
                <w:rFonts w:ascii="Times New Roman" w:hAnsi="Times New Roman"/>
                <w:b/>
                <w:bCs/>
                <w:spacing w:val="4"/>
                <w:szCs w:val="22"/>
              </w:rPr>
              <w:t>Client</w:t>
            </w:r>
          </w:p>
        </w:tc>
        <w:tc>
          <w:tcPr>
            <w:tcW w:w="7920" w:type="dxa"/>
            <w:shd w:val="clear" w:color="auto" w:fill="auto"/>
          </w:tcPr>
          <w:p w:rsidR="00490BCB" w:rsidRDefault="00490BCB">
            <w:pPr>
              <w:pStyle w:val="Header"/>
              <w:snapToGrid w:val="0"/>
              <w:spacing w:after="2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Lambeth Council, London, UK</w:t>
            </w:r>
          </w:p>
        </w:tc>
        <w:tc>
          <w:tcPr>
            <w:tcW w:w="30" w:type="dxa"/>
            <w:shd w:val="clear" w:color="auto" w:fill="auto"/>
          </w:tcPr>
          <w:p w:rsidR="00490BCB" w:rsidRDefault="00490BCB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490BCB" w:rsidRDefault="00490BCB">
            <w:pPr>
              <w:snapToGrid w:val="0"/>
              <w:rPr>
                <w:b/>
                <w:bCs/>
                <w:spacing w:val="4"/>
                <w:sz w:val="22"/>
                <w:szCs w:val="22"/>
              </w:rPr>
            </w:pPr>
          </w:p>
        </w:tc>
      </w:tr>
      <w:tr w:rsidR="00490BCB" w:rsidTr="00261916">
        <w:tblPrEx>
          <w:tblCellMar>
            <w:left w:w="0" w:type="dxa"/>
            <w:right w:w="0" w:type="dxa"/>
          </w:tblCellMar>
        </w:tblPrEx>
        <w:trPr>
          <w:trHeight w:val="273"/>
        </w:trPr>
        <w:tc>
          <w:tcPr>
            <w:tcW w:w="1710" w:type="dxa"/>
            <w:shd w:val="clear" w:color="auto" w:fill="auto"/>
          </w:tcPr>
          <w:p w:rsidR="00490BCB" w:rsidRDefault="00490BCB">
            <w:pPr>
              <w:snapToGrid w:val="0"/>
              <w:spacing w:after="20"/>
              <w:jc w:val="both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Duration/Role</w:t>
            </w:r>
          </w:p>
        </w:tc>
        <w:tc>
          <w:tcPr>
            <w:tcW w:w="7920" w:type="dxa"/>
            <w:shd w:val="clear" w:color="auto" w:fill="auto"/>
          </w:tcPr>
          <w:p w:rsidR="00490BCB" w:rsidRDefault="00490BCB" w:rsidP="00710E6E">
            <w:pPr>
              <w:snapToGrid w:val="0"/>
              <w:spacing w:after="2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March 8th 2010 – </w:t>
            </w:r>
            <w:r w:rsidR="00710E6E">
              <w:rPr>
                <w:color w:val="000000"/>
                <w:sz w:val="22"/>
                <w:szCs w:val="22"/>
              </w:rPr>
              <w:t>31stJuly 2010</w:t>
            </w:r>
            <w:r>
              <w:rPr>
                <w:color w:val="000000"/>
                <w:sz w:val="22"/>
                <w:szCs w:val="22"/>
              </w:rPr>
              <w:t>/ Senior Server Support Officer</w:t>
            </w:r>
          </w:p>
        </w:tc>
        <w:tc>
          <w:tcPr>
            <w:tcW w:w="30" w:type="dxa"/>
            <w:shd w:val="clear" w:color="auto" w:fill="auto"/>
          </w:tcPr>
          <w:p w:rsidR="00490BCB" w:rsidRDefault="00490BCB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490BCB" w:rsidRDefault="00490BCB">
            <w:pPr>
              <w:snapToGrid w:val="0"/>
              <w:rPr>
                <w:b/>
                <w:bCs/>
                <w:spacing w:val="4"/>
                <w:sz w:val="22"/>
                <w:szCs w:val="22"/>
              </w:rPr>
            </w:pPr>
          </w:p>
        </w:tc>
      </w:tr>
      <w:tr w:rsidR="00490BCB" w:rsidTr="00261916">
        <w:tblPrEx>
          <w:tblCellMar>
            <w:left w:w="0" w:type="dxa"/>
            <w:right w:w="0" w:type="dxa"/>
          </w:tblCellMar>
        </w:tblPrEx>
        <w:trPr>
          <w:cantSplit/>
          <w:trHeight w:val="273"/>
        </w:trPr>
        <w:tc>
          <w:tcPr>
            <w:tcW w:w="1710" w:type="dxa"/>
            <w:shd w:val="clear" w:color="auto" w:fill="auto"/>
          </w:tcPr>
          <w:p w:rsidR="00490BCB" w:rsidRDefault="00490BCB">
            <w:pPr>
              <w:snapToGrid w:val="0"/>
              <w:spacing w:after="20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Environment/ Technologies</w:t>
            </w:r>
          </w:p>
        </w:tc>
        <w:tc>
          <w:tcPr>
            <w:tcW w:w="7920" w:type="dxa"/>
            <w:shd w:val="clear" w:color="auto" w:fill="auto"/>
          </w:tcPr>
          <w:p w:rsidR="00490BCB" w:rsidRDefault="00490BCB">
            <w:pPr>
              <w:snapToGrid w:val="0"/>
              <w:spacing w:after="2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Linux Hardware’ Setup and Installation of LINUX Servers</w:t>
            </w:r>
            <w:r>
              <w:rPr>
                <w:sz w:val="22"/>
                <w:szCs w:val="22"/>
              </w:rPr>
              <w:t xml:space="preserve"> and SUN </w:t>
            </w:r>
            <w:r>
              <w:rPr>
                <w:b/>
                <w:bCs/>
                <w:sz w:val="22"/>
                <w:szCs w:val="22"/>
              </w:rPr>
              <w:t>Solaris 8, 9,10</w:t>
            </w:r>
            <w:r>
              <w:rPr>
                <w:sz w:val="22"/>
                <w:szCs w:val="22"/>
              </w:rPr>
              <w:t xml:space="preserve"> Server setup and Installation, for various </w:t>
            </w:r>
            <w:r w:rsidR="00C62CAE">
              <w:rPr>
                <w:sz w:val="22"/>
                <w:szCs w:val="22"/>
              </w:rPr>
              <w:t xml:space="preserve">Windows, </w:t>
            </w:r>
            <w:r>
              <w:rPr>
                <w:sz w:val="22"/>
                <w:szCs w:val="22"/>
              </w:rPr>
              <w:t xml:space="preserve">Linux and Solaris Applications.  </w:t>
            </w:r>
          </w:p>
        </w:tc>
        <w:tc>
          <w:tcPr>
            <w:tcW w:w="30" w:type="dxa"/>
            <w:shd w:val="clear" w:color="auto" w:fill="auto"/>
          </w:tcPr>
          <w:p w:rsidR="00490BCB" w:rsidRDefault="00490BCB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490BCB" w:rsidRDefault="00490BCB">
            <w:pPr>
              <w:snapToGrid w:val="0"/>
            </w:pPr>
          </w:p>
        </w:tc>
      </w:tr>
    </w:tbl>
    <w:p w:rsidR="00490BCB" w:rsidRDefault="00490BCB" w:rsidP="00836100">
      <w:pPr>
        <w:numPr>
          <w:ilvl w:val="0"/>
          <w:numId w:val="12"/>
        </w:numPr>
      </w:pPr>
      <w:r>
        <w:t xml:space="preserve">Building and configuring </w:t>
      </w:r>
      <w:r w:rsidR="003D53EA">
        <w:t>Solaris 9,10</w:t>
      </w:r>
      <w:r>
        <w:t xml:space="preserve"> Servers</w:t>
      </w:r>
      <w:r w:rsidR="004B626A">
        <w:t xml:space="preserve"> / </w:t>
      </w:r>
      <w:r w:rsidR="003D53EA">
        <w:t>Sun</w:t>
      </w:r>
      <w:r w:rsidR="004B626A">
        <w:t xml:space="preserve"> Clusters</w:t>
      </w:r>
      <w:r>
        <w:t xml:space="preserve"> based on the requirement.</w:t>
      </w:r>
    </w:p>
    <w:p w:rsidR="003D53EA" w:rsidRDefault="003D53EA" w:rsidP="00836100">
      <w:pPr>
        <w:numPr>
          <w:ilvl w:val="0"/>
          <w:numId w:val="12"/>
        </w:numPr>
      </w:pPr>
      <w:r>
        <w:t>Constructing new Linux console Network with DELL iDRAC/Lite-on Card</w:t>
      </w:r>
    </w:p>
    <w:p w:rsidR="003D53EA" w:rsidRDefault="003D53EA" w:rsidP="00836100">
      <w:pPr>
        <w:numPr>
          <w:ilvl w:val="0"/>
          <w:numId w:val="12"/>
        </w:numPr>
      </w:pPr>
      <w:r>
        <w:t>Building new Redhat 5.4 Enterprise Linux Servers using KickStart, PXEBoot and Netboot</w:t>
      </w:r>
    </w:p>
    <w:p w:rsidR="00710E6E" w:rsidRDefault="00710E6E" w:rsidP="00836100">
      <w:pPr>
        <w:numPr>
          <w:ilvl w:val="0"/>
          <w:numId w:val="12"/>
        </w:numPr>
      </w:pPr>
      <w:r>
        <w:t xml:space="preserve">Document </w:t>
      </w:r>
      <w:r w:rsidR="003E036D">
        <w:t xml:space="preserve">Repository </w:t>
      </w:r>
      <w:r>
        <w:t>Maintenance using Confluence Wiki Enterprise solutions.</w:t>
      </w:r>
    </w:p>
    <w:p w:rsidR="00710E6E" w:rsidRDefault="00C60CDE" w:rsidP="00836100">
      <w:pPr>
        <w:numPr>
          <w:ilvl w:val="0"/>
          <w:numId w:val="12"/>
        </w:numPr>
      </w:pPr>
      <w:r>
        <w:t>Helpdesk support Calls logging</w:t>
      </w:r>
      <w:r w:rsidR="00710E6E">
        <w:t xml:space="preserve"> using Touchpaper and </w:t>
      </w:r>
      <w:r>
        <w:t>Resolving the issues.</w:t>
      </w:r>
    </w:p>
    <w:p w:rsidR="00490BCB" w:rsidRDefault="00490BCB" w:rsidP="00836100">
      <w:pPr>
        <w:numPr>
          <w:ilvl w:val="0"/>
          <w:numId w:val="12"/>
        </w:numPr>
      </w:pPr>
      <w:r>
        <w:t>Hardware Supporting for DELL R Series  like R710, R720 etc.</w:t>
      </w:r>
    </w:p>
    <w:p w:rsidR="00865D2C" w:rsidRDefault="00865D2C" w:rsidP="00836100">
      <w:pPr>
        <w:numPr>
          <w:ilvl w:val="0"/>
          <w:numId w:val="12"/>
        </w:numPr>
      </w:pPr>
      <w:r>
        <w:t xml:space="preserve">Sun Server Support for V440, </w:t>
      </w:r>
      <w:r w:rsidR="00BC5B8C">
        <w:t>F15k,F25k,</w:t>
      </w:r>
      <w:r>
        <w:t xml:space="preserve">V880, T5240, T5240, T5440, M3000 and M5000 </w:t>
      </w:r>
    </w:p>
    <w:p w:rsidR="00197CD0" w:rsidRDefault="00DB7E03" w:rsidP="00836100">
      <w:pPr>
        <w:numPr>
          <w:ilvl w:val="0"/>
          <w:numId w:val="12"/>
        </w:numPr>
      </w:pPr>
      <w:r>
        <w:t>Windows Server Administration and Configuration and Maintenance.</w:t>
      </w:r>
    </w:p>
    <w:p w:rsidR="001C4611" w:rsidRDefault="001C4611" w:rsidP="00836100">
      <w:pPr>
        <w:numPr>
          <w:ilvl w:val="0"/>
          <w:numId w:val="12"/>
        </w:numPr>
      </w:pPr>
      <w:r>
        <w:t>Apache Webserver administration, supporting java applications with Tomcat/JBOSS.</w:t>
      </w:r>
    </w:p>
    <w:p w:rsidR="00040262" w:rsidRDefault="00040262" w:rsidP="00836100">
      <w:pPr>
        <w:numPr>
          <w:ilvl w:val="0"/>
          <w:numId w:val="12"/>
        </w:numPr>
      </w:pPr>
      <w:r>
        <w:t>Patching servers, Configure applications and system maintenance using Puppet.</w:t>
      </w:r>
    </w:p>
    <w:p w:rsidR="00490BCB" w:rsidRDefault="00490BCB" w:rsidP="00836100">
      <w:pPr>
        <w:numPr>
          <w:ilvl w:val="0"/>
          <w:numId w:val="12"/>
        </w:numPr>
      </w:pPr>
      <w:r>
        <w:t xml:space="preserve">Installation of new Linux Servers using VMWare </w:t>
      </w:r>
      <w:r w:rsidR="008D6F40">
        <w:t>Virtualization</w:t>
      </w:r>
      <w:r>
        <w:t xml:space="preserve"> Technologies.</w:t>
      </w:r>
    </w:p>
    <w:p w:rsidR="005B36BF" w:rsidRDefault="005B36BF" w:rsidP="00836100">
      <w:pPr>
        <w:numPr>
          <w:ilvl w:val="0"/>
          <w:numId w:val="12"/>
        </w:numPr>
      </w:pPr>
      <w:r>
        <w:t xml:space="preserve">Virtualization using  VMWare ESX 4i Servers and VMWare Workstations </w:t>
      </w:r>
    </w:p>
    <w:p w:rsidR="00726392" w:rsidRDefault="00726392" w:rsidP="00836100">
      <w:pPr>
        <w:numPr>
          <w:ilvl w:val="0"/>
          <w:numId w:val="12"/>
        </w:numPr>
      </w:pPr>
      <w:r>
        <w:t xml:space="preserve">Support, investigate on ticket using Clarify and </w:t>
      </w:r>
      <w:r w:rsidR="008D6F40">
        <w:t>Remedy</w:t>
      </w:r>
      <w:r>
        <w:t xml:space="preserve"> tools.</w:t>
      </w:r>
    </w:p>
    <w:p w:rsidR="00220F73" w:rsidRDefault="00220F73" w:rsidP="00836100">
      <w:pPr>
        <w:numPr>
          <w:ilvl w:val="0"/>
          <w:numId w:val="12"/>
        </w:numPr>
      </w:pPr>
      <w:r>
        <w:t>Installing &amp; Administrating</w:t>
      </w:r>
      <w:r w:rsidR="008D6F40">
        <w:t xml:space="preserve"> </w:t>
      </w:r>
      <w:r w:rsidRPr="00220F73">
        <w:t>SuSE Enterprise Server, Debian 4.0 and Ubuntu Linux</w:t>
      </w:r>
    </w:p>
    <w:p w:rsidR="00490BCB" w:rsidRDefault="00066B38" w:rsidP="00836100">
      <w:pPr>
        <w:numPr>
          <w:ilvl w:val="0"/>
          <w:numId w:val="12"/>
        </w:numPr>
      </w:pPr>
      <w:r>
        <w:t>Centralized Linux Server Configuration and Maintenance using Puppet, Redhat Satillite</w:t>
      </w:r>
    </w:p>
    <w:p w:rsidR="00490BCB" w:rsidRDefault="00DB7E03" w:rsidP="00836100">
      <w:pPr>
        <w:numPr>
          <w:ilvl w:val="0"/>
          <w:numId w:val="12"/>
        </w:numPr>
      </w:pPr>
      <w:r>
        <w:t xml:space="preserve">Windows Domain configuration and </w:t>
      </w:r>
      <w:r w:rsidR="007B047E">
        <w:t xml:space="preserve">Application Support </w:t>
      </w:r>
      <w:r w:rsidR="00011D0B">
        <w:t>.</w:t>
      </w:r>
    </w:p>
    <w:p w:rsidR="00490BCB" w:rsidRDefault="00490BCB" w:rsidP="00836100">
      <w:pPr>
        <w:numPr>
          <w:ilvl w:val="0"/>
          <w:numId w:val="12"/>
        </w:numPr>
      </w:pPr>
      <w:r>
        <w:t>Interaction with Customers, developers and DBA's  for various Project Related works.</w:t>
      </w:r>
    </w:p>
    <w:p w:rsidR="00C60CDE" w:rsidRDefault="00C60CDE" w:rsidP="00836100">
      <w:pPr>
        <w:numPr>
          <w:ilvl w:val="0"/>
          <w:numId w:val="12"/>
        </w:numPr>
      </w:pPr>
      <w:r>
        <w:t>Integration of Windows and U</w:t>
      </w:r>
      <w:r w:rsidR="0039385A">
        <w:t>NIX Servers using LDAP Authentication.</w:t>
      </w:r>
    </w:p>
    <w:p w:rsidR="00103F65" w:rsidRDefault="00103F65" w:rsidP="00836100">
      <w:pPr>
        <w:numPr>
          <w:ilvl w:val="0"/>
          <w:numId w:val="12"/>
        </w:numPr>
      </w:pPr>
      <w:r>
        <w:t xml:space="preserve">Sybase /Oracle Database Support and generating Statements and Reporting. </w:t>
      </w:r>
    </w:p>
    <w:p w:rsidR="00C83074" w:rsidRDefault="00C83074" w:rsidP="00836100">
      <w:pPr>
        <w:numPr>
          <w:ilvl w:val="0"/>
          <w:numId w:val="12"/>
        </w:numPr>
      </w:pPr>
      <w:r>
        <w:t>Server/Network Monitoring using Various monitoring tools Zenoss, Natgios &amp; BMC</w:t>
      </w:r>
    </w:p>
    <w:p w:rsidR="0031268C" w:rsidRDefault="00197CD0" w:rsidP="00836100">
      <w:pPr>
        <w:numPr>
          <w:ilvl w:val="0"/>
          <w:numId w:val="12"/>
        </w:numPr>
      </w:pPr>
      <w:r>
        <w:t>Systems Maintenance using Veritas NetBackup &amp; NetApp F</w:t>
      </w:r>
      <w:r w:rsidR="00F27264">
        <w:t>AS 6000, 3000 &amp; 2000 Series</w:t>
      </w:r>
    </w:p>
    <w:p w:rsidR="00D81372" w:rsidRDefault="00D81372" w:rsidP="00836100">
      <w:pPr>
        <w:numPr>
          <w:ilvl w:val="0"/>
          <w:numId w:val="12"/>
        </w:numPr>
      </w:pPr>
      <w:r>
        <w:t>Cluster maintenance with VERITAS Volume Manager &amp; cluster V.4.0 and 5.0</w:t>
      </w:r>
    </w:p>
    <w:p w:rsidR="0031268C" w:rsidRDefault="008D6F40" w:rsidP="00836100">
      <w:pPr>
        <w:numPr>
          <w:ilvl w:val="0"/>
          <w:numId w:val="12"/>
        </w:numPr>
      </w:pPr>
      <w:r>
        <w:t>Configuring</w:t>
      </w:r>
      <w:r w:rsidR="0031268C">
        <w:t xml:space="preserve"> Network and File Sharing on Debian 4.0 and Ubuntu Servers</w:t>
      </w:r>
    </w:p>
    <w:p w:rsidR="00650BB3" w:rsidRPr="00040262" w:rsidRDefault="00650BB3" w:rsidP="00650BB3">
      <w:pPr>
        <w:numPr>
          <w:ilvl w:val="0"/>
          <w:numId w:val="12"/>
        </w:numPr>
        <w:rPr>
          <w:b/>
        </w:rPr>
      </w:pPr>
      <w:r>
        <w:t>Following the Existing and Implementing new ITIL Process and Guild lines.</w:t>
      </w:r>
    </w:p>
    <w:p w:rsidR="00650BB3" w:rsidRPr="00B212DE" w:rsidRDefault="00650BB3" w:rsidP="00650BB3">
      <w:pPr>
        <w:numPr>
          <w:ilvl w:val="0"/>
          <w:numId w:val="12"/>
        </w:numPr>
        <w:rPr>
          <w:b/>
        </w:rPr>
      </w:pPr>
      <w:r>
        <w:t>Creating new puppet modules for various applications maintenance and automation.</w:t>
      </w:r>
    </w:p>
    <w:p w:rsidR="00650BB3" w:rsidRDefault="00650BB3" w:rsidP="00650BB3">
      <w:pPr>
        <w:numPr>
          <w:ilvl w:val="0"/>
          <w:numId w:val="12"/>
        </w:numPr>
        <w:rPr>
          <w:b/>
        </w:rPr>
      </w:pPr>
      <w:r>
        <w:t>Supporting application, Development and testing teams for Production Releases.</w:t>
      </w:r>
    </w:p>
    <w:p w:rsidR="00650BB3" w:rsidRDefault="00650BB3" w:rsidP="00650BB3">
      <w:pPr>
        <w:numPr>
          <w:ilvl w:val="0"/>
          <w:numId w:val="12"/>
        </w:numPr>
      </w:pPr>
      <w:r>
        <w:t xml:space="preserve">Co-ordination with team for making </w:t>
      </w:r>
      <w:r w:rsidRPr="00DB0BF2">
        <w:t>BCP Plans</w:t>
      </w:r>
      <w:r>
        <w:t xml:space="preserve"> &amp; various Application Support Activities.</w:t>
      </w:r>
    </w:p>
    <w:p w:rsidR="00650BB3" w:rsidRPr="002A6623" w:rsidRDefault="00650BB3" w:rsidP="00650BB3">
      <w:pPr>
        <w:numPr>
          <w:ilvl w:val="0"/>
          <w:numId w:val="12"/>
        </w:numPr>
      </w:pPr>
      <w:r>
        <w:t>Web Server, Sendmail, DNS Maintenance and troubleshooting activities.</w:t>
      </w:r>
    </w:p>
    <w:p w:rsidR="00650BB3" w:rsidRDefault="00650BB3" w:rsidP="00650BB3">
      <w:pPr>
        <w:ind w:left="720"/>
      </w:pPr>
    </w:p>
    <w:p w:rsidR="00490BCB" w:rsidRDefault="00490BCB"/>
    <w:p w:rsidR="00E27529" w:rsidRDefault="00E27529"/>
    <w:p w:rsidR="00E27529" w:rsidRDefault="00E27529"/>
    <w:p w:rsidR="00E27529" w:rsidRDefault="00E27529"/>
    <w:tbl>
      <w:tblPr>
        <w:tblW w:w="9700" w:type="dxa"/>
        <w:tblInd w:w="211" w:type="dxa"/>
        <w:tblLayout w:type="fixed"/>
        <w:tblLook w:val="0000"/>
      </w:tblPr>
      <w:tblGrid>
        <w:gridCol w:w="1710"/>
        <w:gridCol w:w="7920"/>
        <w:gridCol w:w="40"/>
        <w:gridCol w:w="30"/>
      </w:tblGrid>
      <w:tr w:rsidR="00490BCB" w:rsidTr="002A6623">
        <w:trPr>
          <w:cantSplit/>
          <w:trHeight w:val="230"/>
        </w:trPr>
        <w:tc>
          <w:tcPr>
            <w:tcW w:w="9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90BCB" w:rsidRDefault="00490BCB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DETAILS</w:t>
            </w:r>
          </w:p>
        </w:tc>
      </w:tr>
      <w:tr w:rsidR="00490BCB" w:rsidTr="002A6623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cantSplit/>
          <w:trHeight w:val="273"/>
        </w:trPr>
        <w:tc>
          <w:tcPr>
            <w:tcW w:w="1710" w:type="dxa"/>
            <w:shd w:val="clear" w:color="auto" w:fill="F2F2F2"/>
          </w:tcPr>
          <w:p w:rsidR="00490BCB" w:rsidRDefault="00093FC8">
            <w:pPr>
              <w:pStyle w:val="Heading1"/>
              <w:snapToGrid w:val="0"/>
              <w:spacing w:after="20"/>
              <w:jc w:val="left"/>
              <w:rPr>
                <w:rFonts w:ascii="Times New Roman" w:hAnsi="Times New Roman"/>
                <w:spacing w:val="4"/>
                <w:szCs w:val="22"/>
              </w:rPr>
            </w:pPr>
            <w:r>
              <w:rPr>
                <w:rFonts w:ascii="Times New Roman" w:hAnsi="Times New Roman"/>
                <w:spacing w:val="4"/>
                <w:szCs w:val="22"/>
              </w:rPr>
              <w:t>1</w:t>
            </w:r>
            <w:r w:rsidR="00650BB3">
              <w:rPr>
                <w:rFonts w:ascii="Times New Roman" w:hAnsi="Times New Roman"/>
                <w:spacing w:val="4"/>
                <w:szCs w:val="22"/>
              </w:rPr>
              <w:t>1</w:t>
            </w:r>
          </w:p>
        </w:tc>
        <w:tc>
          <w:tcPr>
            <w:tcW w:w="7920" w:type="dxa"/>
            <w:shd w:val="clear" w:color="auto" w:fill="F2F2F2"/>
          </w:tcPr>
          <w:p w:rsidR="00490BCB" w:rsidRDefault="00490BCB">
            <w:pPr>
              <w:pStyle w:val="Header"/>
              <w:snapToGrid w:val="0"/>
              <w:spacing w:after="20"/>
              <w:rPr>
                <w:b/>
                <w:szCs w:val="22"/>
              </w:rPr>
            </w:pPr>
            <w:r>
              <w:rPr>
                <w:b/>
                <w:szCs w:val="22"/>
              </w:rPr>
              <w:t>Business Link Support for BT , FLEET, Hampshire, UK</w:t>
            </w:r>
          </w:p>
        </w:tc>
        <w:tc>
          <w:tcPr>
            <w:tcW w:w="40" w:type="dxa"/>
            <w:shd w:val="clear" w:color="auto" w:fill="auto"/>
          </w:tcPr>
          <w:p w:rsidR="00490BCB" w:rsidRDefault="00490BCB">
            <w:pPr>
              <w:snapToGrid w:val="0"/>
              <w:rPr>
                <w:b/>
                <w:bCs/>
                <w:spacing w:val="4"/>
                <w:szCs w:val="22"/>
              </w:rPr>
            </w:pPr>
          </w:p>
        </w:tc>
      </w:tr>
      <w:tr w:rsidR="00490BCB" w:rsidTr="002A6623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trHeight w:val="273"/>
        </w:trPr>
        <w:tc>
          <w:tcPr>
            <w:tcW w:w="1710" w:type="dxa"/>
            <w:shd w:val="clear" w:color="auto" w:fill="auto"/>
          </w:tcPr>
          <w:p w:rsidR="00490BCB" w:rsidRDefault="00490BCB">
            <w:pPr>
              <w:pStyle w:val="Header"/>
              <w:snapToGrid w:val="0"/>
              <w:spacing w:after="20"/>
              <w:rPr>
                <w:rFonts w:ascii="Times New Roman" w:hAnsi="Times New Roman"/>
                <w:b/>
                <w:bCs/>
                <w:spacing w:val="4"/>
                <w:szCs w:val="22"/>
              </w:rPr>
            </w:pPr>
            <w:r>
              <w:rPr>
                <w:rFonts w:ascii="Times New Roman" w:hAnsi="Times New Roman"/>
                <w:b/>
                <w:bCs/>
                <w:spacing w:val="4"/>
                <w:szCs w:val="22"/>
              </w:rPr>
              <w:t>Client</w:t>
            </w:r>
          </w:p>
        </w:tc>
        <w:tc>
          <w:tcPr>
            <w:tcW w:w="7920" w:type="dxa"/>
            <w:shd w:val="clear" w:color="auto" w:fill="auto"/>
          </w:tcPr>
          <w:p w:rsidR="00490BCB" w:rsidRDefault="00490BCB">
            <w:pPr>
              <w:pStyle w:val="Header"/>
              <w:snapToGrid w:val="0"/>
              <w:spacing w:after="2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BT Global Inc, Fleet, UK</w:t>
            </w:r>
          </w:p>
        </w:tc>
        <w:tc>
          <w:tcPr>
            <w:tcW w:w="40" w:type="dxa"/>
            <w:shd w:val="clear" w:color="auto" w:fill="auto"/>
          </w:tcPr>
          <w:p w:rsidR="00490BCB" w:rsidRDefault="00490BCB">
            <w:pPr>
              <w:snapToGrid w:val="0"/>
              <w:rPr>
                <w:b/>
                <w:bCs/>
                <w:spacing w:val="4"/>
                <w:sz w:val="22"/>
                <w:szCs w:val="22"/>
              </w:rPr>
            </w:pPr>
          </w:p>
        </w:tc>
      </w:tr>
      <w:tr w:rsidR="00490BCB" w:rsidTr="002A6623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trHeight w:val="273"/>
        </w:trPr>
        <w:tc>
          <w:tcPr>
            <w:tcW w:w="1710" w:type="dxa"/>
            <w:shd w:val="clear" w:color="auto" w:fill="auto"/>
          </w:tcPr>
          <w:p w:rsidR="00490BCB" w:rsidRDefault="00490BCB">
            <w:pPr>
              <w:snapToGrid w:val="0"/>
              <w:spacing w:after="20"/>
              <w:jc w:val="both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Duration/Role</w:t>
            </w:r>
          </w:p>
        </w:tc>
        <w:tc>
          <w:tcPr>
            <w:tcW w:w="7920" w:type="dxa"/>
            <w:shd w:val="clear" w:color="auto" w:fill="auto"/>
          </w:tcPr>
          <w:p w:rsidR="00490BCB" w:rsidRDefault="00490BCB">
            <w:pPr>
              <w:snapToGrid w:val="0"/>
              <w:spacing w:after="2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May 18th 2009 – 31</w:t>
            </w:r>
            <w:r>
              <w:rPr>
                <w:color w:val="000000"/>
                <w:sz w:val="22"/>
                <w:szCs w:val="22"/>
                <w:vertAlign w:val="superscript"/>
              </w:rPr>
              <w:t>st</w:t>
            </w:r>
            <w:r>
              <w:rPr>
                <w:color w:val="000000"/>
                <w:sz w:val="22"/>
                <w:szCs w:val="22"/>
              </w:rPr>
              <w:t xml:space="preserve"> Jan 2010/ Linux Systems Administrator/ Build Engineer</w:t>
            </w:r>
          </w:p>
        </w:tc>
        <w:tc>
          <w:tcPr>
            <w:tcW w:w="40" w:type="dxa"/>
            <w:shd w:val="clear" w:color="auto" w:fill="auto"/>
          </w:tcPr>
          <w:p w:rsidR="00490BCB" w:rsidRDefault="00490BCB">
            <w:pPr>
              <w:snapToGrid w:val="0"/>
              <w:rPr>
                <w:b/>
                <w:bCs/>
                <w:spacing w:val="4"/>
                <w:sz w:val="22"/>
                <w:szCs w:val="22"/>
              </w:rPr>
            </w:pPr>
          </w:p>
        </w:tc>
      </w:tr>
      <w:tr w:rsidR="00490BCB" w:rsidTr="002A6623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cantSplit/>
          <w:trHeight w:val="273"/>
        </w:trPr>
        <w:tc>
          <w:tcPr>
            <w:tcW w:w="1710" w:type="dxa"/>
            <w:shd w:val="clear" w:color="auto" w:fill="auto"/>
          </w:tcPr>
          <w:p w:rsidR="00490BCB" w:rsidRDefault="00490BCB">
            <w:pPr>
              <w:snapToGrid w:val="0"/>
              <w:spacing w:after="20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Environment/ Technologies</w:t>
            </w:r>
          </w:p>
        </w:tc>
        <w:tc>
          <w:tcPr>
            <w:tcW w:w="7920" w:type="dxa"/>
            <w:shd w:val="clear" w:color="auto" w:fill="auto"/>
          </w:tcPr>
          <w:p w:rsidR="00490BCB" w:rsidRDefault="00490BCB">
            <w:pPr>
              <w:snapToGrid w:val="0"/>
              <w:spacing w:after="2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Linux Hardware’ Setup and Installation of LINUX Servers</w:t>
            </w:r>
            <w:r>
              <w:rPr>
                <w:sz w:val="22"/>
                <w:szCs w:val="22"/>
              </w:rPr>
              <w:t xml:space="preserve"> and SUN Solaris 8, 9,10 Server setup and Installation, for various</w:t>
            </w:r>
            <w:r w:rsidR="00C62CAE">
              <w:rPr>
                <w:sz w:val="22"/>
                <w:szCs w:val="22"/>
              </w:rPr>
              <w:t xml:space="preserve"> windows,</w:t>
            </w:r>
            <w:r>
              <w:rPr>
                <w:sz w:val="22"/>
                <w:szCs w:val="22"/>
              </w:rPr>
              <w:t xml:space="preserve"> Linux and Solaris Applications.  </w:t>
            </w:r>
          </w:p>
        </w:tc>
        <w:tc>
          <w:tcPr>
            <w:tcW w:w="40" w:type="dxa"/>
            <w:shd w:val="clear" w:color="auto" w:fill="auto"/>
          </w:tcPr>
          <w:p w:rsidR="00490BCB" w:rsidRDefault="00490BCB">
            <w:pPr>
              <w:snapToGrid w:val="0"/>
            </w:pPr>
          </w:p>
        </w:tc>
      </w:tr>
    </w:tbl>
    <w:p w:rsidR="003D53EA" w:rsidRDefault="003D53EA" w:rsidP="003D53EA">
      <w:pPr>
        <w:numPr>
          <w:ilvl w:val="0"/>
          <w:numId w:val="7"/>
        </w:numPr>
      </w:pPr>
      <w:r>
        <w:t>Building, Configuring and Administrating Linux Clusters and SUN Cluster Servers</w:t>
      </w:r>
    </w:p>
    <w:p w:rsidR="00490BCB" w:rsidRDefault="00490BCB">
      <w:pPr>
        <w:numPr>
          <w:ilvl w:val="0"/>
          <w:numId w:val="7"/>
        </w:numPr>
      </w:pPr>
      <w:r>
        <w:t xml:space="preserve">Daily System Maintenance and Administrating Application DNS DHCP and NFS </w:t>
      </w:r>
      <w:r w:rsidR="003D53EA">
        <w:t>servers.</w:t>
      </w:r>
    </w:p>
    <w:p w:rsidR="003D53EA" w:rsidRDefault="003D53EA">
      <w:pPr>
        <w:numPr>
          <w:ilvl w:val="0"/>
          <w:numId w:val="7"/>
        </w:numPr>
      </w:pPr>
      <w:r>
        <w:t>Maintaining ZFS File systems &amp;</w:t>
      </w:r>
      <w:r w:rsidRPr="0031268C">
        <w:t xml:space="preserve"> NETAPP </w:t>
      </w:r>
      <w:r>
        <w:t>FAS 3100, 2000</w:t>
      </w:r>
      <w:r w:rsidRPr="0031268C">
        <w:t>Systems</w:t>
      </w:r>
      <w:r>
        <w:t xml:space="preserve"> for Enterprise Servers</w:t>
      </w:r>
    </w:p>
    <w:p w:rsidR="00490BCB" w:rsidRDefault="00490BCB">
      <w:pPr>
        <w:numPr>
          <w:ilvl w:val="0"/>
          <w:numId w:val="7"/>
        </w:numPr>
        <w:rPr>
          <w:b/>
        </w:rPr>
      </w:pPr>
      <w:r>
        <w:t xml:space="preserve">Backward application support by </w:t>
      </w:r>
      <w:r w:rsidR="003D53EA" w:rsidRPr="00D6787F">
        <w:t>Solaris Zones</w:t>
      </w:r>
      <w:r w:rsidRPr="00D6787F">
        <w:t xml:space="preserve"> &amp; LDOM’s for former OS’s.</w:t>
      </w:r>
    </w:p>
    <w:p w:rsidR="005F6CC7" w:rsidRDefault="005F6CC7">
      <w:pPr>
        <w:numPr>
          <w:ilvl w:val="0"/>
          <w:numId w:val="7"/>
        </w:numPr>
        <w:rPr>
          <w:b/>
        </w:rPr>
      </w:pPr>
      <w:r>
        <w:t>Following the Existing and Implementing new ITIL Process and Guild lines.</w:t>
      </w:r>
    </w:p>
    <w:p w:rsidR="00490BCB" w:rsidRDefault="00490BCB">
      <w:pPr>
        <w:numPr>
          <w:ilvl w:val="0"/>
          <w:numId w:val="7"/>
        </w:numPr>
      </w:pPr>
      <w:r>
        <w:t>Maintenance and upgrade of Hardware and on SUN Fire V880, V240, V440, 15K, 25K.</w:t>
      </w:r>
    </w:p>
    <w:p w:rsidR="00DB0BF2" w:rsidRDefault="00DB0BF2">
      <w:pPr>
        <w:numPr>
          <w:ilvl w:val="0"/>
          <w:numId w:val="7"/>
        </w:numPr>
      </w:pPr>
      <w:r>
        <w:t>Automated installations using Kickstart, Jumpstart, PXEBoot, JetBuild and HTTP/HTTPS.</w:t>
      </w:r>
    </w:p>
    <w:p w:rsidR="00490BCB" w:rsidRDefault="00490BCB">
      <w:pPr>
        <w:numPr>
          <w:ilvl w:val="0"/>
          <w:numId w:val="7"/>
        </w:numPr>
      </w:pPr>
      <w:r>
        <w:t xml:space="preserve">Supporting Apache </w:t>
      </w:r>
      <w:r w:rsidR="008D6F40">
        <w:t>Web Servers</w:t>
      </w:r>
      <w:r>
        <w:t>, Application Servers and JBOSS running on Linux,</w:t>
      </w:r>
    </w:p>
    <w:p w:rsidR="009F6500" w:rsidRDefault="009F6500">
      <w:pPr>
        <w:numPr>
          <w:ilvl w:val="0"/>
          <w:numId w:val="7"/>
        </w:numPr>
      </w:pPr>
      <w:r>
        <w:t>Database Support for Postgress SQL, MY SQL and Oracle RAC Database</w:t>
      </w:r>
    </w:p>
    <w:p w:rsidR="00490BCB" w:rsidRDefault="0085710F">
      <w:pPr>
        <w:numPr>
          <w:ilvl w:val="0"/>
          <w:numId w:val="7"/>
        </w:numPr>
      </w:pPr>
      <w:r>
        <w:t>Maintenance, with Redhat Network Proxy, Pupp</w:t>
      </w:r>
      <w:r w:rsidR="00490BCB">
        <w:t>e</w:t>
      </w:r>
      <w:r>
        <w:t>t, Redhat Network Satellite Servers</w:t>
      </w:r>
      <w:r w:rsidR="00490BCB">
        <w:t xml:space="preserve">. </w:t>
      </w:r>
    </w:p>
    <w:p w:rsidR="00490BCB" w:rsidRDefault="00672C62" w:rsidP="003D53EA">
      <w:pPr>
        <w:numPr>
          <w:ilvl w:val="0"/>
          <w:numId w:val="7"/>
        </w:numPr>
      </w:pPr>
      <w:r>
        <w:t>Install, Configure</w:t>
      </w:r>
      <w:r w:rsidR="00220F73">
        <w:t xml:space="preserve"> &amp; Administrat</w:t>
      </w:r>
      <w:r>
        <w:t>e</w:t>
      </w:r>
      <w:r w:rsidR="008D6F40">
        <w:t xml:space="preserve"> </w:t>
      </w:r>
      <w:r w:rsidR="00220F73" w:rsidRPr="00220F73">
        <w:t>SuSE Enterprise Server, Debian 4.0 and Ubuntu Linux</w:t>
      </w:r>
    </w:p>
    <w:p w:rsidR="007E339A" w:rsidRDefault="007B047E">
      <w:pPr>
        <w:numPr>
          <w:ilvl w:val="0"/>
          <w:numId w:val="7"/>
        </w:numPr>
      </w:pPr>
      <w:r>
        <w:t>Windows Server Installation, Patching, and Upgradation activities.</w:t>
      </w:r>
    </w:p>
    <w:p w:rsidR="00490BCB" w:rsidRDefault="00490BCB">
      <w:pPr>
        <w:numPr>
          <w:ilvl w:val="0"/>
          <w:numId w:val="7"/>
        </w:numPr>
      </w:pPr>
      <w:r>
        <w:t xml:space="preserve">Installation of New Linux Servers using Kick Start and Jump </w:t>
      </w:r>
      <w:r w:rsidR="003E036D">
        <w:t>Technologies</w:t>
      </w:r>
      <w:r>
        <w:t>.</w:t>
      </w:r>
    </w:p>
    <w:p w:rsidR="00771C41" w:rsidRDefault="00771C41">
      <w:pPr>
        <w:numPr>
          <w:ilvl w:val="0"/>
          <w:numId w:val="7"/>
        </w:numPr>
      </w:pPr>
      <w:r>
        <w:t xml:space="preserve">Virtualization with VMware GSX 4.0, Vsphere and Xen technologies. </w:t>
      </w:r>
    </w:p>
    <w:p w:rsidR="005F6CC7" w:rsidRDefault="005F6CC7">
      <w:pPr>
        <w:numPr>
          <w:ilvl w:val="0"/>
          <w:numId w:val="7"/>
        </w:numPr>
      </w:pPr>
      <w:r>
        <w:t xml:space="preserve">Monitoring the Servers using Amdocs, </w:t>
      </w:r>
      <w:r w:rsidR="00297A56">
        <w:t xml:space="preserve">Natgios, Zenoss, </w:t>
      </w:r>
      <w:r>
        <w:t>HP OV and Clarify Tools.</w:t>
      </w:r>
    </w:p>
    <w:p w:rsidR="0031268C" w:rsidRDefault="00DB0BF2">
      <w:pPr>
        <w:numPr>
          <w:ilvl w:val="0"/>
          <w:numId w:val="7"/>
        </w:numPr>
      </w:pPr>
      <w:r>
        <w:t>Configuring High Availability (HA), using GFS, JFS, and ZFS technologies</w:t>
      </w:r>
    </w:p>
    <w:p w:rsidR="00490BCB" w:rsidRDefault="00490BCB">
      <w:pPr>
        <w:numPr>
          <w:ilvl w:val="0"/>
          <w:numId w:val="7"/>
        </w:numPr>
      </w:pPr>
      <w:r>
        <w:t xml:space="preserve">Co-ordination with team for making </w:t>
      </w:r>
      <w:r w:rsidRPr="00DB0BF2">
        <w:t>BCP Plans</w:t>
      </w:r>
      <w:r>
        <w:t xml:space="preserve"> &amp; various Application Support Activities.</w:t>
      </w:r>
    </w:p>
    <w:p w:rsidR="00490BCB" w:rsidRDefault="00490BCB">
      <w:pPr>
        <w:numPr>
          <w:ilvl w:val="0"/>
          <w:numId w:val="7"/>
        </w:numPr>
      </w:pPr>
      <w:r>
        <w:t>Web Server, Sendmail, DNS Maintenance and troubleshooting activities.</w:t>
      </w:r>
    </w:p>
    <w:p w:rsidR="0031268C" w:rsidRDefault="0031268C">
      <w:pPr>
        <w:numPr>
          <w:ilvl w:val="0"/>
          <w:numId w:val="7"/>
        </w:numPr>
      </w:pPr>
      <w:r>
        <w:t>File Sharing using SAMBA between Windows and Linux Servers.</w:t>
      </w:r>
    </w:p>
    <w:p w:rsidR="00B322B8" w:rsidRDefault="00B322B8" w:rsidP="00B322B8">
      <w:pPr>
        <w:ind w:left="720"/>
      </w:pPr>
    </w:p>
    <w:tbl>
      <w:tblPr>
        <w:tblW w:w="9639" w:type="dxa"/>
        <w:tblInd w:w="137" w:type="dxa"/>
        <w:tblLayout w:type="fixed"/>
        <w:tblLook w:val="0000"/>
      </w:tblPr>
      <w:tblGrid>
        <w:gridCol w:w="9639"/>
      </w:tblGrid>
      <w:tr w:rsidR="00DF3E07" w:rsidTr="00DF3E07">
        <w:trPr>
          <w:cantSplit/>
          <w:trHeight w:val="230"/>
        </w:trPr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F3E07" w:rsidRDefault="00DF3E07" w:rsidP="00A36610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DETAILS</w:t>
            </w:r>
          </w:p>
        </w:tc>
      </w:tr>
    </w:tbl>
    <w:tbl>
      <w:tblPr>
        <w:tblStyle w:val="GridTable1LightAccent1"/>
        <w:tblW w:w="9630" w:type="dxa"/>
        <w:tblInd w:w="137" w:type="dxa"/>
        <w:tblLayout w:type="fixed"/>
        <w:tblLook w:val="0000"/>
      </w:tblPr>
      <w:tblGrid>
        <w:gridCol w:w="1710"/>
        <w:gridCol w:w="7920"/>
      </w:tblGrid>
      <w:tr w:rsidR="00490BCB" w:rsidTr="00DF3E07">
        <w:trPr>
          <w:trHeight w:val="273"/>
        </w:trPr>
        <w:tc>
          <w:tcPr>
            <w:tcW w:w="1710" w:type="dxa"/>
          </w:tcPr>
          <w:p w:rsidR="00490BCB" w:rsidRPr="00DF3E07" w:rsidRDefault="00354453" w:rsidP="00DF3E07">
            <w:pPr>
              <w:snapToGrid w:val="0"/>
              <w:rPr>
                <w:b/>
                <w:sz w:val="20"/>
                <w:szCs w:val="20"/>
              </w:rPr>
            </w:pPr>
            <w:r w:rsidRPr="00DF3E07">
              <w:rPr>
                <w:b/>
                <w:sz w:val="20"/>
                <w:szCs w:val="20"/>
              </w:rPr>
              <w:t>1</w:t>
            </w:r>
            <w:r w:rsidR="00650BB3" w:rsidRPr="00DF3E07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920" w:type="dxa"/>
          </w:tcPr>
          <w:p w:rsidR="00490BCB" w:rsidRPr="00DF3E07" w:rsidRDefault="00490BCB" w:rsidP="00DF3E07">
            <w:pPr>
              <w:snapToGrid w:val="0"/>
              <w:rPr>
                <w:b/>
                <w:sz w:val="20"/>
                <w:szCs w:val="20"/>
              </w:rPr>
            </w:pPr>
            <w:r w:rsidRPr="00DF3E07">
              <w:rPr>
                <w:b/>
                <w:sz w:val="20"/>
                <w:szCs w:val="20"/>
              </w:rPr>
              <w:t>FORD Motors, Basildon, UK</w:t>
            </w:r>
          </w:p>
        </w:tc>
      </w:tr>
      <w:tr w:rsidR="00490BCB" w:rsidTr="00DF3E07">
        <w:trPr>
          <w:trHeight w:val="273"/>
        </w:trPr>
        <w:tc>
          <w:tcPr>
            <w:tcW w:w="1710" w:type="dxa"/>
          </w:tcPr>
          <w:p w:rsidR="00490BCB" w:rsidRDefault="00490BCB">
            <w:pPr>
              <w:pStyle w:val="Header"/>
              <w:snapToGrid w:val="0"/>
              <w:spacing w:after="20"/>
              <w:rPr>
                <w:rFonts w:ascii="Times New Roman" w:hAnsi="Times New Roman"/>
                <w:b/>
                <w:bCs/>
                <w:spacing w:val="4"/>
                <w:szCs w:val="22"/>
              </w:rPr>
            </w:pPr>
            <w:r>
              <w:rPr>
                <w:rFonts w:ascii="Times New Roman" w:hAnsi="Times New Roman"/>
                <w:b/>
                <w:bCs/>
                <w:spacing w:val="4"/>
                <w:szCs w:val="22"/>
              </w:rPr>
              <w:t xml:space="preserve">Client </w:t>
            </w:r>
          </w:p>
        </w:tc>
        <w:tc>
          <w:tcPr>
            <w:tcW w:w="7920" w:type="dxa"/>
          </w:tcPr>
          <w:p w:rsidR="00490BCB" w:rsidRDefault="00490BCB">
            <w:pPr>
              <w:pStyle w:val="Header"/>
              <w:snapToGrid w:val="0"/>
              <w:spacing w:after="2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Fujitsu Systems, London, UK</w:t>
            </w:r>
          </w:p>
        </w:tc>
      </w:tr>
      <w:tr w:rsidR="00490BCB" w:rsidTr="00DF3E07">
        <w:trPr>
          <w:trHeight w:val="273"/>
        </w:trPr>
        <w:tc>
          <w:tcPr>
            <w:tcW w:w="1710" w:type="dxa"/>
          </w:tcPr>
          <w:p w:rsidR="00490BCB" w:rsidRDefault="00490BCB">
            <w:pPr>
              <w:snapToGrid w:val="0"/>
              <w:spacing w:after="20"/>
              <w:jc w:val="both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Duration/Role</w:t>
            </w:r>
          </w:p>
        </w:tc>
        <w:tc>
          <w:tcPr>
            <w:tcW w:w="7920" w:type="dxa"/>
          </w:tcPr>
          <w:p w:rsidR="00490BCB" w:rsidRDefault="00490BCB">
            <w:pPr>
              <w:snapToGrid w:val="0"/>
              <w:spacing w:after="2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August 26th 2008 – 31</w:t>
            </w:r>
            <w:r>
              <w:rPr>
                <w:color w:val="000000"/>
                <w:sz w:val="22"/>
                <w:szCs w:val="22"/>
                <w:vertAlign w:val="superscript"/>
              </w:rPr>
              <w:t>st</w:t>
            </w:r>
            <w:r>
              <w:rPr>
                <w:color w:val="000000"/>
                <w:sz w:val="22"/>
                <w:szCs w:val="22"/>
              </w:rPr>
              <w:t xml:space="preserve"> Jan 2009 / SUN Systems Administrator/ Build Engineer</w:t>
            </w:r>
          </w:p>
        </w:tc>
      </w:tr>
      <w:tr w:rsidR="00490BCB" w:rsidTr="00DF3E07">
        <w:trPr>
          <w:trHeight w:val="273"/>
        </w:trPr>
        <w:tc>
          <w:tcPr>
            <w:tcW w:w="1710" w:type="dxa"/>
          </w:tcPr>
          <w:p w:rsidR="00490BCB" w:rsidRDefault="00490BCB">
            <w:pPr>
              <w:snapToGrid w:val="0"/>
              <w:spacing w:after="20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Environment/ Technologies</w:t>
            </w:r>
          </w:p>
        </w:tc>
        <w:tc>
          <w:tcPr>
            <w:tcW w:w="7920" w:type="dxa"/>
          </w:tcPr>
          <w:p w:rsidR="00490BCB" w:rsidRDefault="00490BCB">
            <w:pPr>
              <w:snapToGrid w:val="0"/>
              <w:spacing w:after="2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Linux Hardware’ Setup and Installation and SUN Clustering</w:t>
            </w:r>
            <w:r>
              <w:rPr>
                <w:sz w:val="22"/>
                <w:szCs w:val="22"/>
              </w:rPr>
              <w:t xml:space="preserve"> for SUN Solaris 9,10 and Linux Server setup and Installation, for various Linux installation types like Redhat 5.0, SUSE, Debian.  </w:t>
            </w:r>
            <w:r w:rsidR="00C62CAE">
              <w:rPr>
                <w:sz w:val="22"/>
                <w:szCs w:val="22"/>
              </w:rPr>
              <w:t>And Windows Server Administration</w:t>
            </w:r>
          </w:p>
        </w:tc>
      </w:tr>
    </w:tbl>
    <w:p w:rsidR="00490BCB" w:rsidRDefault="00490BCB">
      <w:pPr>
        <w:rPr>
          <w:b/>
        </w:rPr>
      </w:pPr>
      <w:r>
        <w:rPr>
          <w:b/>
        </w:rPr>
        <w:t>Project Profile:</w:t>
      </w:r>
    </w:p>
    <w:p w:rsidR="00490BCB" w:rsidRDefault="00490BCB">
      <w:pPr>
        <w:numPr>
          <w:ilvl w:val="0"/>
          <w:numId w:val="7"/>
        </w:numPr>
      </w:pPr>
      <w:r>
        <w:t>Building the heterogeneous Server and Hardware for complex application requirement.</w:t>
      </w:r>
    </w:p>
    <w:p w:rsidR="003D53EA" w:rsidRDefault="003D53EA" w:rsidP="003D53EA">
      <w:pPr>
        <w:numPr>
          <w:ilvl w:val="0"/>
          <w:numId w:val="7"/>
        </w:numPr>
      </w:pPr>
      <w:r>
        <w:t>Configuring and Documenting the Existing Server environment for re-Building.</w:t>
      </w:r>
    </w:p>
    <w:p w:rsidR="00490BCB" w:rsidRDefault="00490BCB">
      <w:pPr>
        <w:numPr>
          <w:ilvl w:val="0"/>
          <w:numId w:val="7"/>
        </w:numPr>
      </w:pPr>
      <w:r>
        <w:t xml:space="preserve">Linux LVM Creation </w:t>
      </w:r>
      <w:r w:rsidR="00EA4E2F">
        <w:t>&amp;</w:t>
      </w:r>
      <w:r>
        <w:t xml:space="preserve"> Maintenance in Redhat and Debian</w:t>
      </w:r>
      <w:r w:rsidR="00EA4E2F">
        <w:t xml:space="preserve"> Ubuntu</w:t>
      </w:r>
      <w:r>
        <w:t xml:space="preserve"> Servers.</w:t>
      </w:r>
    </w:p>
    <w:p w:rsidR="00490BCB" w:rsidRDefault="00490BCB">
      <w:pPr>
        <w:numPr>
          <w:ilvl w:val="0"/>
          <w:numId w:val="7"/>
        </w:numPr>
      </w:pPr>
      <w:r>
        <w:t>Running Backup on File systems and user directories upon request.</w:t>
      </w:r>
    </w:p>
    <w:p w:rsidR="00490BCB" w:rsidRDefault="00490BCB">
      <w:pPr>
        <w:numPr>
          <w:ilvl w:val="0"/>
          <w:numId w:val="7"/>
        </w:numPr>
      </w:pPr>
      <w:r>
        <w:t>Backward application support by Creating New Zones and Containers for former OS’s.</w:t>
      </w:r>
    </w:p>
    <w:p w:rsidR="00490BCB" w:rsidRDefault="00490BCB">
      <w:pPr>
        <w:numPr>
          <w:ilvl w:val="0"/>
          <w:numId w:val="7"/>
        </w:numPr>
      </w:pPr>
      <w:r>
        <w:t>Cloning the Servers and the Network  as part of Migration activities</w:t>
      </w:r>
    </w:p>
    <w:p w:rsidR="00490BCB" w:rsidRDefault="007B047E">
      <w:pPr>
        <w:numPr>
          <w:ilvl w:val="0"/>
          <w:numId w:val="7"/>
        </w:numPr>
      </w:pPr>
      <w:r>
        <w:t xml:space="preserve">Windows Server Patch, Upgrade </w:t>
      </w:r>
      <w:r w:rsidR="00490BCB">
        <w:t>for Existing Hardware and Software.</w:t>
      </w:r>
    </w:p>
    <w:p w:rsidR="00490BCB" w:rsidRDefault="00490BCB">
      <w:pPr>
        <w:numPr>
          <w:ilvl w:val="0"/>
          <w:numId w:val="7"/>
        </w:numPr>
      </w:pPr>
      <w:r>
        <w:t>Facilitating the Development team to the New System Server Environment,</w:t>
      </w:r>
    </w:p>
    <w:p w:rsidR="00865D2C" w:rsidRDefault="00865D2C">
      <w:pPr>
        <w:numPr>
          <w:ilvl w:val="0"/>
          <w:numId w:val="7"/>
        </w:numPr>
      </w:pPr>
      <w:r>
        <w:t>Building and Supporting Sun Server Hardware T5440, T5220 and V480 Servers</w:t>
      </w:r>
    </w:p>
    <w:p w:rsidR="00865D2C" w:rsidRDefault="00865D2C">
      <w:pPr>
        <w:numPr>
          <w:ilvl w:val="0"/>
          <w:numId w:val="7"/>
        </w:numPr>
      </w:pPr>
      <w:r>
        <w:t>Installing and configuring Containers, Zones and backup with ZFS snapshots.</w:t>
      </w:r>
    </w:p>
    <w:p w:rsidR="00490BCB" w:rsidRDefault="00490BCB">
      <w:pPr>
        <w:numPr>
          <w:ilvl w:val="0"/>
          <w:numId w:val="7"/>
        </w:numPr>
      </w:pPr>
      <w:r>
        <w:t>Installation of New Linux Systems and upgrading the existing one to the Latest level.</w:t>
      </w:r>
    </w:p>
    <w:p w:rsidR="00490BCB" w:rsidRDefault="00490BCB">
      <w:pPr>
        <w:numPr>
          <w:ilvl w:val="0"/>
          <w:numId w:val="7"/>
        </w:numPr>
      </w:pPr>
      <w:r>
        <w:t>Administration activities of MySQL and Oracle RAC servers.</w:t>
      </w:r>
    </w:p>
    <w:p w:rsidR="00D81372" w:rsidRDefault="00D81372">
      <w:pPr>
        <w:numPr>
          <w:ilvl w:val="0"/>
          <w:numId w:val="7"/>
        </w:numPr>
      </w:pPr>
      <w:r>
        <w:t>Maintenance of VERITAS Volumes and clusters</w:t>
      </w:r>
    </w:p>
    <w:p w:rsidR="00490BCB" w:rsidRDefault="00490BCB">
      <w:pPr>
        <w:numPr>
          <w:ilvl w:val="0"/>
          <w:numId w:val="7"/>
        </w:numPr>
      </w:pPr>
      <w:r>
        <w:t xml:space="preserve">Requirement analysis for new servers and Recycling / </w:t>
      </w:r>
      <w:r w:rsidR="00C45DAF">
        <w:t>decommissioning</w:t>
      </w:r>
      <w:r>
        <w:t xml:space="preserve"> the old Servers. </w:t>
      </w:r>
    </w:p>
    <w:p w:rsidR="00490BCB" w:rsidRDefault="00490BCB">
      <w:pPr>
        <w:numPr>
          <w:ilvl w:val="0"/>
          <w:numId w:val="7"/>
        </w:numPr>
      </w:pPr>
      <w:r>
        <w:t xml:space="preserve">Running Planned and Unplanned System testing activities for all Enterprise Servers </w:t>
      </w:r>
    </w:p>
    <w:p w:rsidR="00490BCB" w:rsidRDefault="00C45DAF">
      <w:pPr>
        <w:numPr>
          <w:ilvl w:val="0"/>
          <w:numId w:val="7"/>
        </w:numPr>
      </w:pPr>
      <w:r>
        <w:t>Installation of HP Hardware and Support for HP Proliant DL 380 Series and HP Blade</w:t>
      </w:r>
      <w:r w:rsidR="00490BCB">
        <w:t>.</w:t>
      </w:r>
    </w:p>
    <w:p w:rsidR="00490BCB" w:rsidRDefault="00490BCB">
      <w:pPr>
        <w:numPr>
          <w:ilvl w:val="0"/>
          <w:numId w:val="7"/>
        </w:numPr>
      </w:pPr>
      <w:r>
        <w:t>Supporting Mail Server with services like IMAP and LDAP Directory Servers.</w:t>
      </w:r>
    </w:p>
    <w:p w:rsidR="00490BCB" w:rsidRDefault="00490BCB">
      <w:pPr>
        <w:numPr>
          <w:ilvl w:val="0"/>
          <w:numId w:val="7"/>
        </w:numPr>
      </w:pPr>
      <w:r>
        <w:t>Creating Low Level Documentation (LLD) and High Level Documentations (HLD)</w:t>
      </w:r>
    </w:p>
    <w:p w:rsidR="00490BCB" w:rsidRDefault="00490BCB">
      <w:pPr>
        <w:numPr>
          <w:ilvl w:val="0"/>
          <w:numId w:val="7"/>
        </w:numPr>
      </w:pPr>
      <w:r>
        <w:t>Prepare the Deliverables for the Separation of JLR from FORD Motors.</w:t>
      </w:r>
    </w:p>
    <w:p w:rsidR="00490BCB" w:rsidRDefault="00490BCB">
      <w:pPr>
        <w:numPr>
          <w:ilvl w:val="0"/>
          <w:numId w:val="7"/>
        </w:numPr>
      </w:pPr>
      <w:r>
        <w:t>Co-ordination with team for various Support Activities. And NETAPP Configuration.</w:t>
      </w:r>
    </w:p>
    <w:p w:rsidR="00490BCB" w:rsidRDefault="00490BCB">
      <w:pPr>
        <w:numPr>
          <w:ilvl w:val="0"/>
          <w:numId w:val="7"/>
        </w:numPr>
      </w:pPr>
      <w:r>
        <w:t>Sun Cluster Creation, Maintenance and troubleshooting activities.</w:t>
      </w:r>
    </w:p>
    <w:p w:rsidR="00490BCB" w:rsidRDefault="00490BCB">
      <w:pPr>
        <w:ind w:left="720"/>
      </w:pPr>
    </w:p>
    <w:p w:rsidR="00E27529" w:rsidRDefault="00E27529">
      <w:pPr>
        <w:ind w:left="720"/>
      </w:pPr>
    </w:p>
    <w:tbl>
      <w:tblPr>
        <w:tblW w:w="0" w:type="auto"/>
        <w:tblInd w:w="-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90"/>
        <w:gridCol w:w="7920"/>
      </w:tblGrid>
      <w:tr w:rsidR="00490BCB">
        <w:trPr>
          <w:cantSplit/>
          <w:trHeight w:val="273"/>
        </w:trPr>
        <w:tc>
          <w:tcPr>
            <w:tcW w:w="1890" w:type="dxa"/>
            <w:shd w:val="clear" w:color="auto" w:fill="F2F2F2"/>
          </w:tcPr>
          <w:p w:rsidR="00490BCB" w:rsidRDefault="00354453">
            <w:pPr>
              <w:pStyle w:val="Heading1"/>
              <w:snapToGrid w:val="0"/>
              <w:spacing w:after="20"/>
              <w:jc w:val="left"/>
              <w:rPr>
                <w:rFonts w:ascii="Times New Roman" w:hAnsi="Times New Roman"/>
                <w:spacing w:val="4"/>
                <w:szCs w:val="22"/>
              </w:rPr>
            </w:pPr>
            <w:r>
              <w:rPr>
                <w:rFonts w:ascii="Times New Roman" w:hAnsi="Times New Roman"/>
                <w:spacing w:val="4"/>
                <w:szCs w:val="22"/>
              </w:rPr>
              <w:t>1</w:t>
            </w:r>
            <w:r w:rsidR="00DF3E07">
              <w:rPr>
                <w:rFonts w:ascii="Times New Roman" w:hAnsi="Times New Roman"/>
                <w:spacing w:val="4"/>
                <w:szCs w:val="22"/>
              </w:rPr>
              <w:t>3</w:t>
            </w:r>
          </w:p>
        </w:tc>
        <w:tc>
          <w:tcPr>
            <w:tcW w:w="7920" w:type="dxa"/>
            <w:shd w:val="clear" w:color="auto" w:fill="F2F2F2"/>
          </w:tcPr>
          <w:p w:rsidR="00490BCB" w:rsidRDefault="00490BCB">
            <w:pPr>
              <w:pStyle w:val="Header"/>
              <w:snapToGrid w:val="0"/>
              <w:spacing w:after="20"/>
              <w:rPr>
                <w:b/>
                <w:szCs w:val="22"/>
              </w:rPr>
            </w:pPr>
            <w:r>
              <w:rPr>
                <w:b/>
                <w:szCs w:val="22"/>
              </w:rPr>
              <w:t>VOLT Europe Resourcing Limited, UK</w:t>
            </w:r>
          </w:p>
        </w:tc>
      </w:tr>
      <w:tr w:rsidR="00490BCB">
        <w:trPr>
          <w:trHeight w:val="273"/>
        </w:trPr>
        <w:tc>
          <w:tcPr>
            <w:tcW w:w="1890" w:type="dxa"/>
            <w:shd w:val="clear" w:color="auto" w:fill="auto"/>
          </w:tcPr>
          <w:p w:rsidR="00490BCB" w:rsidRDefault="00490BCB">
            <w:pPr>
              <w:pStyle w:val="Header"/>
              <w:snapToGrid w:val="0"/>
              <w:spacing w:after="20"/>
              <w:rPr>
                <w:rFonts w:ascii="Times New Roman" w:hAnsi="Times New Roman"/>
                <w:b/>
                <w:bCs/>
                <w:spacing w:val="4"/>
                <w:szCs w:val="22"/>
              </w:rPr>
            </w:pPr>
            <w:r>
              <w:rPr>
                <w:rFonts w:ascii="Times New Roman" w:hAnsi="Times New Roman"/>
                <w:b/>
                <w:bCs/>
                <w:spacing w:val="4"/>
                <w:szCs w:val="22"/>
              </w:rPr>
              <w:t xml:space="preserve">Client </w:t>
            </w:r>
          </w:p>
        </w:tc>
        <w:tc>
          <w:tcPr>
            <w:tcW w:w="7920" w:type="dxa"/>
            <w:shd w:val="clear" w:color="auto" w:fill="auto"/>
          </w:tcPr>
          <w:p w:rsidR="00490BCB" w:rsidRDefault="00490BCB">
            <w:pPr>
              <w:pStyle w:val="Header"/>
              <w:snapToGrid w:val="0"/>
              <w:spacing w:after="2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SUN Microsystems, London, UK</w:t>
            </w:r>
          </w:p>
        </w:tc>
      </w:tr>
      <w:tr w:rsidR="00490BCB">
        <w:trPr>
          <w:trHeight w:val="273"/>
        </w:trPr>
        <w:tc>
          <w:tcPr>
            <w:tcW w:w="1890" w:type="dxa"/>
            <w:shd w:val="clear" w:color="auto" w:fill="auto"/>
          </w:tcPr>
          <w:p w:rsidR="00490BCB" w:rsidRDefault="00490BCB">
            <w:pPr>
              <w:snapToGrid w:val="0"/>
              <w:spacing w:after="20"/>
              <w:jc w:val="both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Duration/Role</w:t>
            </w:r>
          </w:p>
        </w:tc>
        <w:tc>
          <w:tcPr>
            <w:tcW w:w="7920" w:type="dxa"/>
            <w:shd w:val="clear" w:color="auto" w:fill="auto"/>
          </w:tcPr>
          <w:p w:rsidR="00490BCB" w:rsidRDefault="00490BCB">
            <w:pPr>
              <w:snapToGrid w:val="0"/>
              <w:spacing w:after="2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June 2008 – August 2008 / SUN Systems Engineer</w:t>
            </w:r>
          </w:p>
        </w:tc>
      </w:tr>
      <w:tr w:rsidR="00490BCB">
        <w:trPr>
          <w:cantSplit/>
          <w:trHeight w:val="273"/>
        </w:trPr>
        <w:tc>
          <w:tcPr>
            <w:tcW w:w="1890" w:type="dxa"/>
            <w:shd w:val="clear" w:color="auto" w:fill="auto"/>
          </w:tcPr>
          <w:p w:rsidR="00490BCB" w:rsidRDefault="00490BCB">
            <w:pPr>
              <w:snapToGrid w:val="0"/>
              <w:spacing w:after="20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Environment/ Technologies</w:t>
            </w:r>
          </w:p>
        </w:tc>
        <w:tc>
          <w:tcPr>
            <w:tcW w:w="7920" w:type="dxa"/>
            <w:shd w:val="clear" w:color="auto" w:fill="auto"/>
          </w:tcPr>
          <w:p w:rsidR="00490BCB" w:rsidRDefault="00490BCB">
            <w:pPr>
              <w:snapToGrid w:val="0"/>
              <w:spacing w:after="2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SUN Hardware’ Setup and Installation and SUN Clustering</w:t>
            </w:r>
            <w:r>
              <w:rPr>
                <w:sz w:val="22"/>
                <w:szCs w:val="22"/>
              </w:rPr>
              <w:t xml:space="preserve"> for SUN Solaris 9,10 and Linux Server setup and Installation, for various Linux installation types like Redhat 5.0, SUSE 9.0, Debian 3.0.  </w:t>
            </w:r>
          </w:p>
        </w:tc>
      </w:tr>
    </w:tbl>
    <w:p w:rsidR="00490BCB" w:rsidRDefault="00490BCB">
      <w:pPr>
        <w:rPr>
          <w:b/>
        </w:rPr>
      </w:pPr>
      <w:r>
        <w:rPr>
          <w:b/>
        </w:rPr>
        <w:t>Project Profile:</w:t>
      </w:r>
    </w:p>
    <w:p w:rsidR="00490BCB" w:rsidRDefault="00490BCB">
      <w:pPr>
        <w:numPr>
          <w:ilvl w:val="0"/>
          <w:numId w:val="7"/>
        </w:numPr>
      </w:pPr>
      <w:r>
        <w:t>Building Experience on SUN Solaris, SUN Volume Manager and Cluster.</w:t>
      </w:r>
    </w:p>
    <w:p w:rsidR="00490BCB" w:rsidRDefault="00490BCB">
      <w:pPr>
        <w:numPr>
          <w:ilvl w:val="0"/>
          <w:numId w:val="7"/>
        </w:numPr>
      </w:pPr>
      <w:r>
        <w:t>Upgrading SUN Hardware and Maintaining, Patching the existing Hardware</w:t>
      </w:r>
    </w:p>
    <w:p w:rsidR="00490BCB" w:rsidRDefault="00490BCB">
      <w:pPr>
        <w:numPr>
          <w:ilvl w:val="0"/>
          <w:numId w:val="7"/>
        </w:numPr>
      </w:pPr>
      <w:r>
        <w:t>Building Experience on VERITAS Volume Manager and Cluster</w:t>
      </w:r>
    </w:p>
    <w:p w:rsidR="00490BCB" w:rsidRDefault="00490BCB">
      <w:pPr>
        <w:numPr>
          <w:ilvl w:val="0"/>
          <w:numId w:val="7"/>
        </w:numPr>
      </w:pPr>
      <w:r>
        <w:t>Patch, Upgrade and Firmware Upgrade for Existing Hardware and Software.</w:t>
      </w:r>
    </w:p>
    <w:p w:rsidR="00490BCB" w:rsidRDefault="00490BCB">
      <w:pPr>
        <w:numPr>
          <w:ilvl w:val="0"/>
          <w:numId w:val="7"/>
        </w:numPr>
      </w:pPr>
      <w:r>
        <w:t>Working on High End Servers Like SUN E20K, E15K, and IBM Power Systems,</w:t>
      </w:r>
    </w:p>
    <w:p w:rsidR="00EA4E2F" w:rsidRDefault="00490BCB">
      <w:pPr>
        <w:numPr>
          <w:ilvl w:val="0"/>
          <w:numId w:val="7"/>
        </w:numPr>
      </w:pPr>
      <w:r>
        <w:t xml:space="preserve">Installation of New </w:t>
      </w:r>
      <w:r w:rsidR="00EA4E2F">
        <w:t xml:space="preserve">Redhat, Ubuntu and Debian </w:t>
      </w:r>
      <w:r>
        <w:t>Linux Systems</w:t>
      </w:r>
    </w:p>
    <w:p w:rsidR="00490BCB" w:rsidRDefault="00EA4E2F">
      <w:pPr>
        <w:numPr>
          <w:ilvl w:val="0"/>
          <w:numId w:val="7"/>
        </w:numPr>
      </w:pPr>
      <w:r>
        <w:t>U</w:t>
      </w:r>
      <w:r w:rsidR="00490BCB">
        <w:t xml:space="preserve">pgrading the existing </w:t>
      </w:r>
      <w:r>
        <w:t xml:space="preserve">Linux systems </w:t>
      </w:r>
      <w:r w:rsidR="00490BCB">
        <w:t>to the Latest level.</w:t>
      </w:r>
    </w:p>
    <w:p w:rsidR="00490BCB" w:rsidRDefault="00490BCB">
      <w:pPr>
        <w:numPr>
          <w:ilvl w:val="0"/>
          <w:numId w:val="7"/>
        </w:numPr>
      </w:pPr>
      <w:r>
        <w:t>Maintaining the Data Center and undertaking the Administration activities.</w:t>
      </w:r>
    </w:p>
    <w:p w:rsidR="00490BCB" w:rsidRDefault="00490BCB">
      <w:pPr>
        <w:numPr>
          <w:ilvl w:val="0"/>
          <w:numId w:val="7"/>
        </w:numPr>
      </w:pPr>
      <w:r>
        <w:t>Server Hardware Upgrade for SUN Fire Systems and IBM Power</w:t>
      </w:r>
      <w:r w:rsidR="00934445">
        <w:t xml:space="preserve"> &amp; Blade HS2X</w:t>
      </w:r>
      <w:r>
        <w:t xml:space="preserve"> systems</w:t>
      </w:r>
    </w:p>
    <w:p w:rsidR="00490BCB" w:rsidRDefault="00490BCB">
      <w:pPr>
        <w:numPr>
          <w:ilvl w:val="0"/>
          <w:numId w:val="7"/>
        </w:numPr>
      </w:pPr>
      <w:r>
        <w:t>Maintenance activities on SUN Fire V220, V240, E2900, E3200 and Enterprise Servers</w:t>
      </w:r>
    </w:p>
    <w:p w:rsidR="00490BCB" w:rsidRDefault="00490BCB">
      <w:pPr>
        <w:ind w:left="360"/>
      </w:pPr>
    </w:p>
    <w:tbl>
      <w:tblPr>
        <w:tblW w:w="0" w:type="auto"/>
        <w:tblInd w:w="-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90"/>
        <w:gridCol w:w="7920"/>
      </w:tblGrid>
      <w:tr w:rsidR="00490BCB">
        <w:trPr>
          <w:cantSplit/>
          <w:trHeight w:val="273"/>
        </w:trPr>
        <w:tc>
          <w:tcPr>
            <w:tcW w:w="1890" w:type="dxa"/>
            <w:shd w:val="clear" w:color="auto" w:fill="F2F2F2"/>
          </w:tcPr>
          <w:p w:rsidR="00490BCB" w:rsidRDefault="008E2329">
            <w:pPr>
              <w:pStyle w:val="Heading1"/>
              <w:snapToGrid w:val="0"/>
              <w:spacing w:after="20"/>
              <w:jc w:val="left"/>
              <w:rPr>
                <w:rFonts w:ascii="Times New Roman" w:hAnsi="Times New Roman"/>
                <w:spacing w:val="4"/>
                <w:szCs w:val="22"/>
              </w:rPr>
            </w:pPr>
            <w:r>
              <w:rPr>
                <w:rFonts w:ascii="Times New Roman" w:hAnsi="Times New Roman"/>
                <w:spacing w:val="4"/>
                <w:szCs w:val="22"/>
              </w:rPr>
              <w:t>1</w:t>
            </w:r>
            <w:r w:rsidR="00DF3E07">
              <w:rPr>
                <w:rFonts w:ascii="Times New Roman" w:hAnsi="Times New Roman"/>
                <w:spacing w:val="4"/>
                <w:szCs w:val="22"/>
              </w:rPr>
              <w:t>4</w:t>
            </w:r>
          </w:p>
        </w:tc>
        <w:tc>
          <w:tcPr>
            <w:tcW w:w="7920" w:type="dxa"/>
            <w:shd w:val="clear" w:color="auto" w:fill="F2F2F2"/>
          </w:tcPr>
          <w:p w:rsidR="00490BCB" w:rsidRDefault="00490BCB">
            <w:pPr>
              <w:pStyle w:val="Header"/>
              <w:snapToGrid w:val="0"/>
              <w:spacing w:after="20"/>
              <w:rPr>
                <w:b/>
                <w:szCs w:val="22"/>
              </w:rPr>
            </w:pPr>
            <w:r>
              <w:rPr>
                <w:b/>
                <w:szCs w:val="22"/>
              </w:rPr>
              <w:t>Electronic Data Systems India Pvt. Ltd., (EDS)</w:t>
            </w:r>
          </w:p>
        </w:tc>
      </w:tr>
      <w:tr w:rsidR="00490BCB">
        <w:trPr>
          <w:trHeight w:val="273"/>
        </w:trPr>
        <w:tc>
          <w:tcPr>
            <w:tcW w:w="1890" w:type="dxa"/>
            <w:shd w:val="clear" w:color="auto" w:fill="auto"/>
          </w:tcPr>
          <w:p w:rsidR="00490BCB" w:rsidRDefault="00490BCB">
            <w:pPr>
              <w:pStyle w:val="Header"/>
              <w:snapToGrid w:val="0"/>
              <w:spacing w:after="20"/>
              <w:rPr>
                <w:rFonts w:ascii="Times New Roman" w:hAnsi="Times New Roman"/>
                <w:b/>
                <w:bCs/>
                <w:spacing w:val="4"/>
                <w:szCs w:val="22"/>
              </w:rPr>
            </w:pPr>
            <w:r>
              <w:rPr>
                <w:rFonts w:ascii="Times New Roman" w:hAnsi="Times New Roman"/>
                <w:b/>
                <w:bCs/>
                <w:spacing w:val="4"/>
                <w:szCs w:val="22"/>
              </w:rPr>
              <w:t xml:space="preserve">Client </w:t>
            </w:r>
          </w:p>
        </w:tc>
        <w:tc>
          <w:tcPr>
            <w:tcW w:w="7920" w:type="dxa"/>
            <w:shd w:val="clear" w:color="auto" w:fill="auto"/>
          </w:tcPr>
          <w:p w:rsidR="00490BCB" w:rsidRDefault="00490BCB">
            <w:pPr>
              <w:pStyle w:val="Header"/>
              <w:snapToGrid w:val="0"/>
              <w:spacing w:after="2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XEROX Ltd, New York, USA, Middlesex, London, UK</w:t>
            </w:r>
          </w:p>
        </w:tc>
      </w:tr>
      <w:tr w:rsidR="00490BCB">
        <w:trPr>
          <w:trHeight w:val="273"/>
        </w:trPr>
        <w:tc>
          <w:tcPr>
            <w:tcW w:w="1890" w:type="dxa"/>
            <w:shd w:val="clear" w:color="auto" w:fill="auto"/>
          </w:tcPr>
          <w:p w:rsidR="00490BCB" w:rsidRDefault="00490BCB">
            <w:pPr>
              <w:snapToGrid w:val="0"/>
              <w:spacing w:after="20"/>
              <w:jc w:val="both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Duration/Role</w:t>
            </w:r>
          </w:p>
        </w:tc>
        <w:tc>
          <w:tcPr>
            <w:tcW w:w="7920" w:type="dxa"/>
            <w:shd w:val="clear" w:color="auto" w:fill="auto"/>
          </w:tcPr>
          <w:p w:rsidR="00490BCB" w:rsidRDefault="00490BCB">
            <w:pPr>
              <w:snapToGrid w:val="0"/>
              <w:spacing w:after="2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Nov 2006 – May 2008./ Infrastructure Administrator</w:t>
            </w:r>
          </w:p>
        </w:tc>
      </w:tr>
      <w:tr w:rsidR="00490BCB">
        <w:trPr>
          <w:cantSplit/>
          <w:trHeight w:val="273"/>
        </w:trPr>
        <w:tc>
          <w:tcPr>
            <w:tcW w:w="1890" w:type="dxa"/>
            <w:shd w:val="clear" w:color="auto" w:fill="auto"/>
          </w:tcPr>
          <w:p w:rsidR="00490BCB" w:rsidRDefault="00490BCB">
            <w:pPr>
              <w:snapToGrid w:val="0"/>
              <w:spacing w:after="20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Environment/ Technologies</w:t>
            </w:r>
          </w:p>
        </w:tc>
        <w:tc>
          <w:tcPr>
            <w:tcW w:w="7920" w:type="dxa"/>
            <w:shd w:val="clear" w:color="auto" w:fill="auto"/>
          </w:tcPr>
          <w:p w:rsidR="00490BCB" w:rsidRDefault="00490BCB">
            <w:pPr>
              <w:snapToGrid w:val="0"/>
              <w:spacing w:after="2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ValueQuiX</w:t>
            </w:r>
            <w:r>
              <w:rPr>
                <w:sz w:val="22"/>
                <w:szCs w:val="22"/>
              </w:rPr>
              <w:t xml:space="preserve"> Application, Solaris 9,10, Linux (Redhat 5.0, SUSE, Debian ), I-Planet 9, IIS 6.0  Thick Client Applications, Oracle 9i Database. </w:t>
            </w:r>
            <w:r>
              <w:rPr>
                <w:b/>
                <w:sz w:val="22"/>
                <w:szCs w:val="22"/>
              </w:rPr>
              <w:t>O/S:</w:t>
            </w:r>
            <w:r>
              <w:rPr>
                <w:sz w:val="22"/>
                <w:szCs w:val="22"/>
              </w:rPr>
              <w:t xml:space="preserve"> Solaris 9.0,  Linux, Win2k3</w:t>
            </w:r>
          </w:p>
        </w:tc>
      </w:tr>
    </w:tbl>
    <w:p w:rsidR="00490BCB" w:rsidRDefault="00490BCB">
      <w:pPr>
        <w:jc w:val="both"/>
      </w:pPr>
    </w:p>
    <w:p w:rsidR="00490BCB" w:rsidRDefault="00490BCB">
      <w:pPr>
        <w:jc w:val="both"/>
      </w:pPr>
      <w:r>
        <w:rPr>
          <w:b/>
          <w:bCs/>
        </w:rPr>
        <w:t>Project Profile</w:t>
      </w:r>
      <w:r>
        <w:t xml:space="preserve">: - </w:t>
      </w:r>
    </w:p>
    <w:p w:rsidR="00490BCB" w:rsidRDefault="00490BCB">
      <w:pPr>
        <w:numPr>
          <w:ilvl w:val="0"/>
          <w:numId w:val="6"/>
        </w:numPr>
        <w:jc w:val="both"/>
      </w:pPr>
      <w:r>
        <w:t>Production Server Support in Solaris, Linux, UNIX Servers, Including 24Hrs oncall.</w:t>
      </w:r>
    </w:p>
    <w:p w:rsidR="00490BCB" w:rsidRDefault="00490BCB">
      <w:pPr>
        <w:numPr>
          <w:ilvl w:val="0"/>
          <w:numId w:val="6"/>
        </w:numPr>
        <w:jc w:val="both"/>
      </w:pPr>
      <w:r>
        <w:t>Server Build on Solaris, Linux and Administrate the Production and Development Servers.</w:t>
      </w:r>
    </w:p>
    <w:p w:rsidR="00490BCB" w:rsidRDefault="00490BCB">
      <w:pPr>
        <w:numPr>
          <w:ilvl w:val="0"/>
          <w:numId w:val="6"/>
        </w:numPr>
        <w:jc w:val="both"/>
      </w:pPr>
      <w:r>
        <w:t>Web, Application Server Administration, deployment and Update activities.</w:t>
      </w:r>
    </w:p>
    <w:p w:rsidR="00490BCB" w:rsidRDefault="00490BCB">
      <w:pPr>
        <w:numPr>
          <w:ilvl w:val="0"/>
          <w:numId w:val="6"/>
        </w:numPr>
        <w:jc w:val="both"/>
      </w:pPr>
      <w:r>
        <w:t>Trouble Tickets handling with severity Level 3 and Level 4.</w:t>
      </w:r>
    </w:p>
    <w:p w:rsidR="00490BCB" w:rsidRDefault="00490BCB">
      <w:pPr>
        <w:numPr>
          <w:ilvl w:val="0"/>
          <w:numId w:val="6"/>
        </w:numPr>
        <w:jc w:val="both"/>
      </w:pPr>
      <w:r>
        <w:t xml:space="preserve">Building SUN Volume Manager and Cluster and VERITAS  Volume </w:t>
      </w:r>
      <w:r w:rsidR="008D6F40">
        <w:t>Manager</w:t>
      </w:r>
      <w:r>
        <w:t xml:space="preserve"> &amp;Cluster</w:t>
      </w:r>
    </w:p>
    <w:p w:rsidR="00490BCB" w:rsidRDefault="00490BCB">
      <w:pPr>
        <w:numPr>
          <w:ilvl w:val="0"/>
          <w:numId w:val="6"/>
        </w:numPr>
        <w:jc w:val="both"/>
      </w:pPr>
      <w:r>
        <w:t>Monitoring Servers, Networks and Performing Maintenance Activities.</w:t>
      </w:r>
    </w:p>
    <w:p w:rsidR="00490BCB" w:rsidRDefault="00490BCB">
      <w:pPr>
        <w:numPr>
          <w:ilvl w:val="0"/>
          <w:numId w:val="6"/>
        </w:numPr>
        <w:jc w:val="both"/>
      </w:pPr>
      <w:r>
        <w:t>Backup &amp; Recovery for OS and Apps using VERITAS NetBackup and Native OS Backup</w:t>
      </w:r>
    </w:p>
    <w:p w:rsidR="00490BCB" w:rsidRDefault="00490BCB">
      <w:pPr>
        <w:numPr>
          <w:ilvl w:val="0"/>
          <w:numId w:val="6"/>
        </w:numPr>
        <w:jc w:val="both"/>
      </w:pPr>
      <w:r>
        <w:t>Team, Customer Handling and Planning, Implementing the project activities.</w:t>
      </w:r>
    </w:p>
    <w:p w:rsidR="00490BCB" w:rsidRDefault="00490BCB">
      <w:pPr>
        <w:numPr>
          <w:ilvl w:val="0"/>
          <w:numId w:val="6"/>
        </w:numPr>
        <w:jc w:val="both"/>
      </w:pPr>
      <w:r>
        <w:t xml:space="preserve">Time Tracking and Managing production activities. </w:t>
      </w:r>
    </w:p>
    <w:p w:rsidR="0031268C" w:rsidRDefault="00AA4AE2">
      <w:pPr>
        <w:numPr>
          <w:ilvl w:val="0"/>
          <w:numId w:val="6"/>
        </w:numPr>
        <w:jc w:val="both"/>
      </w:pPr>
      <w:r>
        <w:t xml:space="preserve">Building and </w:t>
      </w:r>
      <w:r w:rsidR="0031268C">
        <w:t xml:space="preserve">Administrating Redhat 4.0 and Ubuntu </w:t>
      </w:r>
      <w:r>
        <w:t>3.0 Servers</w:t>
      </w:r>
    </w:p>
    <w:p w:rsidR="00083F2D" w:rsidRDefault="00083F2D" w:rsidP="00083F2D">
      <w:pPr>
        <w:jc w:val="both"/>
      </w:pPr>
    </w:p>
    <w:tbl>
      <w:tblPr>
        <w:tblW w:w="0" w:type="auto"/>
        <w:tblInd w:w="-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90"/>
        <w:gridCol w:w="7920"/>
      </w:tblGrid>
      <w:tr w:rsidR="00490BCB">
        <w:trPr>
          <w:cantSplit/>
          <w:trHeight w:val="273"/>
        </w:trPr>
        <w:tc>
          <w:tcPr>
            <w:tcW w:w="1890" w:type="dxa"/>
            <w:shd w:val="clear" w:color="auto" w:fill="F2F2F2"/>
          </w:tcPr>
          <w:p w:rsidR="00490BCB" w:rsidRDefault="004A3F3D" w:rsidP="00B20666">
            <w:pPr>
              <w:pStyle w:val="Heading1"/>
              <w:snapToGrid w:val="0"/>
              <w:spacing w:after="20"/>
              <w:jc w:val="left"/>
              <w:rPr>
                <w:rFonts w:ascii="Times New Roman" w:hAnsi="Times New Roman"/>
                <w:spacing w:val="4"/>
                <w:szCs w:val="22"/>
              </w:rPr>
            </w:pPr>
            <w:r>
              <w:rPr>
                <w:rFonts w:ascii="Times New Roman" w:hAnsi="Times New Roman"/>
                <w:spacing w:val="4"/>
                <w:szCs w:val="22"/>
              </w:rPr>
              <w:t>1</w:t>
            </w:r>
            <w:r w:rsidR="00DF3E07">
              <w:rPr>
                <w:rFonts w:ascii="Times New Roman" w:hAnsi="Times New Roman"/>
                <w:spacing w:val="4"/>
                <w:szCs w:val="22"/>
              </w:rPr>
              <w:t>5</w:t>
            </w:r>
          </w:p>
        </w:tc>
        <w:tc>
          <w:tcPr>
            <w:tcW w:w="7920" w:type="dxa"/>
            <w:shd w:val="clear" w:color="auto" w:fill="F2F2F2"/>
          </w:tcPr>
          <w:p w:rsidR="00490BCB" w:rsidRDefault="00490BCB">
            <w:pPr>
              <w:pStyle w:val="Header"/>
              <w:snapToGrid w:val="0"/>
              <w:spacing w:after="20"/>
              <w:rPr>
                <w:b/>
                <w:szCs w:val="22"/>
              </w:rPr>
            </w:pPr>
            <w:r>
              <w:rPr>
                <w:b/>
                <w:szCs w:val="22"/>
              </w:rPr>
              <w:t>Hewlett Packard India Pvt. Ltd.,(HP)</w:t>
            </w:r>
          </w:p>
        </w:tc>
      </w:tr>
      <w:tr w:rsidR="00490BCB">
        <w:trPr>
          <w:trHeight w:val="273"/>
        </w:trPr>
        <w:tc>
          <w:tcPr>
            <w:tcW w:w="1890" w:type="dxa"/>
            <w:shd w:val="clear" w:color="auto" w:fill="auto"/>
          </w:tcPr>
          <w:p w:rsidR="00490BCB" w:rsidRDefault="00490BCB">
            <w:pPr>
              <w:pStyle w:val="Header"/>
              <w:snapToGrid w:val="0"/>
              <w:spacing w:after="20"/>
              <w:rPr>
                <w:rFonts w:ascii="Times New Roman" w:hAnsi="Times New Roman"/>
                <w:b/>
                <w:bCs/>
                <w:spacing w:val="4"/>
                <w:szCs w:val="22"/>
              </w:rPr>
            </w:pPr>
            <w:r>
              <w:rPr>
                <w:rFonts w:ascii="Times New Roman" w:hAnsi="Times New Roman"/>
                <w:b/>
                <w:bCs/>
                <w:spacing w:val="4"/>
                <w:szCs w:val="22"/>
              </w:rPr>
              <w:t>Client</w:t>
            </w:r>
          </w:p>
        </w:tc>
        <w:tc>
          <w:tcPr>
            <w:tcW w:w="7920" w:type="dxa"/>
            <w:shd w:val="clear" w:color="auto" w:fill="auto"/>
          </w:tcPr>
          <w:p w:rsidR="00490BCB" w:rsidRDefault="00490BCB">
            <w:pPr>
              <w:pStyle w:val="Header"/>
              <w:snapToGrid w:val="0"/>
              <w:spacing w:after="2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General Motors,  Frankfurt, Germany, Bedfordshire, UK</w:t>
            </w:r>
          </w:p>
        </w:tc>
      </w:tr>
      <w:tr w:rsidR="00490BCB">
        <w:trPr>
          <w:trHeight w:val="273"/>
        </w:trPr>
        <w:tc>
          <w:tcPr>
            <w:tcW w:w="1890" w:type="dxa"/>
            <w:shd w:val="clear" w:color="auto" w:fill="auto"/>
          </w:tcPr>
          <w:p w:rsidR="00490BCB" w:rsidRDefault="00490BCB">
            <w:pPr>
              <w:snapToGrid w:val="0"/>
              <w:spacing w:after="20"/>
              <w:jc w:val="both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Duration/ Role</w:t>
            </w:r>
          </w:p>
        </w:tc>
        <w:tc>
          <w:tcPr>
            <w:tcW w:w="7920" w:type="dxa"/>
            <w:shd w:val="clear" w:color="auto" w:fill="auto"/>
          </w:tcPr>
          <w:p w:rsidR="00490BCB" w:rsidRDefault="00490BCB">
            <w:pPr>
              <w:snapToGrid w:val="0"/>
              <w:spacing w:after="2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Jan 2005 – Oct 2006 / Sr. System Administrator</w:t>
            </w:r>
          </w:p>
        </w:tc>
      </w:tr>
      <w:tr w:rsidR="00490BCB">
        <w:trPr>
          <w:cantSplit/>
          <w:trHeight w:val="273"/>
        </w:trPr>
        <w:tc>
          <w:tcPr>
            <w:tcW w:w="1890" w:type="dxa"/>
            <w:shd w:val="clear" w:color="auto" w:fill="auto"/>
          </w:tcPr>
          <w:p w:rsidR="00490BCB" w:rsidRDefault="00490BCB">
            <w:pPr>
              <w:snapToGrid w:val="0"/>
              <w:spacing w:after="20"/>
              <w:rPr>
                <w:b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 xml:space="preserve">Environment / </w:t>
            </w:r>
            <w:r>
              <w:rPr>
                <w:b/>
                <w:sz w:val="22"/>
                <w:szCs w:val="22"/>
              </w:rPr>
              <w:t>Technologies</w:t>
            </w:r>
          </w:p>
        </w:tc>
        <w:tc>
          <w:tcPr>
            <w:tcW w:w="7920" w:type="dxa"/>
            <w:shd w:val="clear" w:color="auto" w:fill="auto"/>
          </w:tcPr>
          <w:p w:rsidR="00490BCB" w:rsidRDefault="00490BCB">
            <w:pPr>
              <w:snapToGrid w:val="0"/>
              <w:spacing w:after="2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Apache </w:t>
            </w:r>
            <w:r>
              <w:rPr>
                <w:sz w:val="22"/>
                <w:szCs w:val="22"/>
              </w:rPr>
              <w:t xml:space="preserve">WebServer 2.0, </w:t>
            </w:r>
            <w:r>
              <w:rPr>
                <w:b/>
                <w:sz w:val="22"/>
                <w:szCs w:val="22"/>
              </w:rPr>
              <w:t>Web Logic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6.0</w:t>
            </w:r>
            <w:r>
              <w:rPr>
                <w:sz w:val="22"/>
                <w:szCs w:val="22"/>
              </w:rPr>
              <w:t xml:space="preserve"> Application Server, Oracle 9i Database. </w:t>
            </w:r>
          </w:p>
          <w:p w:rsidR="00490BCB" w:rsidRDefault="00490BCB">
            <w:pPr>
              <w:spacing w:after="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Others:</w:t>
            </w:r>
            <w:r>
              <w:rPr>
                <w:rFonts w:ascii="Arial" w:hAnsi="Arial" w:cs="Arial"/>
                <w:sz w:val="22"/>
                <w:szCs w:val="22"/>
              </w:rPr>
              <w:t xml:space="preserve"> HP-Open View, HP-Service Desk, BigBrother Monitor, ITIL compliance.</w:t>
            </w:r>
          </w:p>
        </w:tc>
      </w:tr>
    </w:tbl>
    <w:p w:rsidR="00490BCB" w:rsidRDefault="00490BCB">
      <w:pPr>
        <w:jc w:val="both"/>
        <w:rPr>
          <w:b/>
        </w:rPr>
      </w:pPr>
      <w:r>
        <w:rPr>
          <w:b/>
        </w:rPr>
        <w:t xml:space="preserve">Project Profile:- </w:t>
      </w:r>
    </w:p>
    <w:p w:rsidR="00490BCB" w:rsidRDefault="00490BCB">
      <w:pPr>
        <w:numPr>
          <w:ilvl w:val="0"/>
          <w:numId w:val="4"/>
        </w:numPr>
        <w:jc w:val="both"/>
      </w:pPr>
      <w:r>
        <w:t>Setting up New Project Site for  General Motors Infrastructure Support Division</w:t>
      </w:r>
    </w:p>
    <w:p w:rsidR="00490BCB" w:rsidRDefault="00490BCB">
      <w:pPr>
        <w:numPr>
          <w:ilvl w:val="0"/>
          <w:numId w:val="4"/>
        </w:numPr>
      </w:pPr>
      <w:r>
        <w:t>Establishing the Network Connectivity for the New Web Server Applications</w:t>
      </w:r>
    </w:p>
    <w:p w:rsidR="00490BCB" w:rsidRDefault="00490BCB">
      <w:pPr>
        <w:numPr>
          <w:ilvl w:val="0"/>
          <w:numId w:val="4"/>
        </w:numPr>
      </w:pPr>
      <w:r>
        <w:t xml:space="preserve">Backups and Archives with </w:t>
      </w:r>
      <w:r w:rsidRPr="00EA4E2F">
        <w:rPr>
          <w:bCs/>
        </w:rPr>
        <w:t>Amanda</w:t>
      </w:r>
      <w:r>
        <w:t xml:space="preserve"> Backup tool.</w:t>
      </w:r>
    </w:p>
    <w:p w:rsidR="00490BCB" w:rsidRDefault="00490BCB">
      <w:pPr>
        <w:numPr>
          <w:ilvl w:val="0"/>
          <w:numId w:val="4"/>
        </w:numPr>
      </w:pPr>
      <w:r>
        <w:t>Running Backups using the Tools like IBM Tivoli, VERITAS and Native OS Backups</w:t>
      </w:r>
    </w:p>
    <w:p w:rsidR="00490BCB" w:rsidRDefault="00490BCB">
      <w:pPr>
        <w:numPr>
          <w:ilvl w:val="0"/>
          <w:numId w:val="4"/>
        </w:numPr>
      </w:pPr>
      <w:r>
        <w:t>Administration, Maintenance and Support of IBM RS600, IBM eServerX345 Series servers</w:t>
      </w:r>
    </w:p>
    <w:p w:rsidR="00490BCB" w:rsidRDefault="00490BCB">
      <w:pPr>
        <w:numPr>
          <w:ilvl w:val="0"/>
          <w:numId w:val="4"/>
        </w:numPr>
      </w:pPr>
      <w:r>
        <w:t>Configuring the Java and J2EE Applications for the New Setup</w:t>
      </w:r>
    </w:p>
    <w:p w:rsidR="00490BCB" w:rsidRDefault="00490BCB">
      <w:pPr>
        <w:numPr>
          <w:ilvl w:val="0"/>
          <w:numId w:val="4"/>
        </w:numPr>
      </w:pPr>
      <w:r>
        <w:t>Supporting “C”, “C++” and Java J2EE Development Environments</w:t>
      </w:r>
    </w:p>
    <w:p w:rsidR="00490BCB" w:rsidRDefault="00490BCB">
      <w:pPr>
        <w:numPr>
          <w:ilvl w:val="0"/>
          <w:numId w:val="4"/>
        </w:numPr>
      </w:pPr>
      <w:r>
        <w:t>Implementing the modifications on the OS and Application for the new Env.</w:t>
      </w:r>
    </w:p>
    <w:p w:rsidR="00490BCB" w:rsidRDefault="00490BCB">
      <w:pPr>
        <w:numPr>
          <w:ilvl w:val="0"/>
          <w:numId w:val="4"/>
        </w:numPr>
      </w:pPr>
      <w:r>
        <w:t>Maintaining Windows 2003 servers and Active Directory contents.</w:t>
      </w:r>
    </w:p>
    <w:p w:rsidR="00490BCB" w:rsidRDefault="00490BCB">
      <w:pPr>
        <w:numPr>
          <w:ilvl w:val="0"/>
          <w:numId w:val="4"/>
        </w:numPr>
        <w:jc w:val="both"/>
      </w:pPr>
      <w:r>
        <w:t>Integrating multiple Applications, and reducing the Complexity</w:t>
      </w:r>
    </w:p>
    <w:p w:rsidR="00490BCB" w:rsidRDefault="00490BCB">
      <w:pPr>
        <w:jc w:val="both"/>
      </w:pPr>
    </w:p>
    <w:tbl>
      <w:tblPr>
        <w:tblW w:w="0" w:type="auto"/>
        <w:tblInd w:w="-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90"/>
        <w:gridCol w:w="8021"/>
      </w:tblGrid>
      <w:tr w:rsidR="00490BCB">
        <w:trPr>
          <w:cantSplit/>
          <w:trHeight w:val="273"/>
        </w:trPr>
        <w:tc>
          <w:tcPr>
            <w:tcW w:w="1890" w:type="dxa"/>
            <w:shd w:val="clear" w:color="auto" w:fill="F2F2F2"/>
          </w:tcPr>
          <w:p w:rsidR="00490BCB" w:rsidRDefault="00885BC4" w:rsidP="000A02D8">
            <w:pPr>
              <w:pStyle w:val="Heading1"/>
              <w:snapToGrid w:val="0"/>
              <w:spacing w:after="20"/>
              <w:jc w:val="left"/>
              <w:rPr>
                <w:rFonts w:ascii="Times New Roman" w:hAnsi="Times New Roman"/>
                <w:spacing w:val="4"/>
                <w:szCs w:val="22"/>
              </w:rPr>
            </w:pPr>
            <w:r>
              <w:t>1</w:t>
            </w:r>
            <w:r w:rsidR="00DF3E07">
              <w:t>6</w:t>
            </w:r>
          </w:p>
        </w:tc>
        <w:tc>
          <w:tcPr>
            <w:tcW w:w="8021" w:type="dxa"/>
            <w:shd w:val="clear" w:color="auto" w:fill="F2F2F2"/>
          </w:tcPr>
          <w:p w:rsidR="00490BCB" w:rsidRDefault="00490BCB">
            <w:pPr>
              <w:pStyle w:val="Header"/>
              <w:snapToGrid w:val="0"/>
              <w:spacing w:after="20"/>
              <w:rPr>
                <w:b/>
                <w:szCs w:val="22"/>
              </w:rPr>
            </w:pPr>
            <w:r>
              <w:rPr>
                <w:b/>
                <w:szCs w:val="22"/>
              </w:rPr>
              <w:t>Satyam Computer Services India Ltd.,</w:t>
            </w:r>
          </w:p>
        </w:tc>
      </w:tr>
      <w:tr w:rsidR="00490BCB">
        <w:trPr>
          <w:trHeight w:val="273"/>
        </w:trPr>
        <w:tc>
          <w:tcPr>
            <w:tcW w:w="1890" w:type="dxa"/>
            <w:shd w:val="clear" w:color="auto" w:fill="auto"/>
          </w:tcPr>
          <w:p w:rsidR="00490BCB" w:rsidRDefault="00490BCB">
            <w:pPr>
              <w:pStyle w:val="Header"/>
              <w:snapToGrid w:val="0"/>
              <w:spacing w:after="20"/>
              <w:rPr>
                <w:rFonts w:ascii="Times New Roman" w:hAnsi="Times New Roman"/>
                <w:b/>
                <w:bCs/>
                <w:spacing w:val="4"/>
                <w:szCs w:val="22"/>
              </w:rPr>
            </w:pPr>
            <w:r>
              <w:rPr>
                <w:rFonts w:ascii="Times New Roman" w:hAnsi="Times New Roman"/>
                <w:b/>
                <w:bCs/>
                <w:spacing w:val="4"/>
                <w:szCs w:val="22"/>
              </w:rPr>
              <w:t>Client</w:t>
            </w:r>
          </w:p>
        </w:tc>
        <w:tc>
          <w:tcPr>
            <w:tcW w:w="8021" w:type="dxa"/>
            <w:shd w:val="clear" w:color="auto" w:fill="auto"/>
          </w:tcPr>
          <w:p w:rsidR="00490BCB" w:rsidRDefault="00490BCB">
            <w:pPr>
              <w:pStyle w:val="Header"/>
              <w:snapToGrid w:val="0"/>
              <w:spacing w:after="2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State Bank of India, Bombay, India</w:t>
            </w:r>
          </w:p>
        </w:tc>
      </w:tr>
      <w:tr w:rsidR="00490BCB">
        <w:trPr>
          <w:trHeight w:val="273"/>
        </w:trPr>
        <w:tc>
          <w:tcPr>
            <w:tcW w:w="1890" w:type="dxa"/>
            <w:shd w:val="clear" w:color="auto" w:fill="auto"/>
          </w:tcPr>
          <w:p w:rsidR="00490BCB" w:rsidRDefault="00490BCB">
            <w:pPr>
              <w:snapToGrid w:val="0"/>
              <w:spacing w:after="20"/>
              <w:jc w:val="both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Duration/Role</w:t>
            </w:r>
          </w:p>
        </w:tc>
        <w:tc>
          <w:tcPr>
            <w:tcW w:w="8021" w:type="dxa"/>
            <w:shd w:val="clear" w:color="auto" w:fill="auto"/>
          </w:tcPr>
          <w:p w:rsidR="00490BCB" w:rsidRDefault="00490BCB">
            <w:pPr>
              <w:snapToGrid w:val="0"/>
              <w:spacing w:after="2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Jan 2004 – Dec2004 / System Administrator</w:t>
            </w:r>
          </w:p>
        </w:tc>
      </w:tr>
      <w:tr w:rsidR="00490BCB">
        <w:trPr>
          <w:cantSplit/>
          <w:trHeight w:val="273"/>
        </w:trPr>
        <w:tc>
          <w:tcPr>
            <w:tcW w:w="1890" w:type="dxa"/>
            <w:shd w:val="clear" w:color="auto" w:fill="auto"/>
          </w:tcPr>
          <w:p w:rsidR="00490BCB" w:rsidRDefault="00490BCB">
            <w:pPr>
              <w:snapToGrid w:val="0"/>
              <w:spacing w:after="20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Environment / Technologies</w:t>
            </w:r>
          </w:p>
        </w:tc>
        <w:tc>
          <w:tcPr>
            <w:tcW w:w="8021" w:type="dxa"/>
            <w:shd w:val="clear" w:color="auto" w:fill="auto"/>
          </w:tcPr>
          <w:p w:rsidR="00490BCB" w:rsidRDefault="00490BCB">
            <w:pPr>
              <w:snapToGrid w:val="0"/>
              <w:spacing w:after="2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ZeUS 5.0  </w:t>
            </w:r>
            <w:r>
              <w:rPr>
                <w:sz w:val="22"/>
                <w:szCs w:val="22"/>
              </w:rPr>
              <w:t xml:space="preserve">WebServer,  </w:t>
            </w:r>
            <w:r>
              <w:rPr>
                <w:b/>
                <w:sz w:val="22"/>
                <w:szCs w:val="22"/>
              </w:rPr>
              <w:t>Broad Vision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5.0</w:t>
            </w:r>
            <w:r>
              <w:rPr>
                <w:sz w:val="22"/>
                <w:szCs w:val="22"/>
              </w:rPr>
              <w:t xml:space="preserve"> Application, </w:t>
            </w:r>
            <w:r>
              <w:rPr>
                <w:b/>
                <w:sz w:val="22"/>
                <w:szCs w:val="22"/>
              </w:rPr>
              <w:t>Netscaller</w:t>
            </w:r>
            <w:r>
              <w:rPr>
                <w:sz w:val="22"/>
                <w:szCs w:val="22"/>
              </w:rPr>
              <w:t xml:space="preserve"> Web Load Balancing device, </w:t>
            </w:r>
            <w:r>
              <w:rPr>
                <w:b/>
                <w:sz w:val="22"/>
                <w:szCs w:val="22"/>
              </w:rPr>
              <w:t>Oracle 9i Database</w:t>
            </w:r>
            <w:r>
              <w:rPr>
                <w:sz w:val="22"/>
                <w:szCs w:val="22"/>
              </w:rPr>
              <w:t xml:space="preserve"> with </w:t>
            </w:r>
            <w:r>
              <w:rPr>
                <w:b/>
                <w:sz w:val="22"/>
                <w:szCs w:val="22"/>
              </w:rPr>
              <w:t>Data Guard</w:t>
            </w:r>
            <w:r>
              <w:rPr>
                <w:sz w:val="22"/>
                <w:szCs w:val="22"/>
              </w:rPr>
              <w:t xml:space="preserve"> enabled in </w:t>
            </w:r>
            <w:r>
              <w:rPr>
                <w:b/>
                <w:sz w:val="22"/>
                <w:szCs w:val="22"/>
              </w:rPr>
              <w:t>Disaster Recovery Site</w:t>
            </w:r>
            <w:r>
              <w:rPr>
                <w:sz w:val="22"/>
                <w:szCs w:val="22"/>
              </w:rPr>
              <w:t xml:space="preserve">,  etc., </w:t>
            </w:r>
          </w:p>
        </w:tc>
      </w:tr>
    </w:tbl>
    <w:p w:rsidR="00490BCB" w:rsidRDefault="00490BC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Profile: -</w:t>
      </w:r>
    </w:p>
    <w:p w:rsidR="00490BCB" w:rsidRDefault="00490BCB">
      <w:pPr>
        <w:numPr>
          <w:ilvl w:val="0"/>
          <w:numId w:val="2"/>
        </w:num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Installing Sun Servers </w:t>
      </w:r>
      <w:r>
        <w:rPr>
          <w:b/>
          <w:sz w:val="22"/>
          <w:szCs w:val="22"/>
        </w:rPr>
        <w:t>V240, V420, E2900, E3200, E15K, E20K, IBM Power PC and Storage 6130.</w:t>
      </w:r>
    </w:p>
    <w:p w:rsidR="00490BCB" w:rsidRDefault="00490BCB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Setup </w:t>
      </w:r>
      <w:r>
        <w:rPr>
          <w:b/>
          <w:sz w:val="22"/>
          <w:szCs w:val="22"/>
        </w:rPr>
        <w:t>ZeUS Web Server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Broad Vision</w:t>
      </w:r>
      <w:r>
        <w:rPr>
          <w:sz w:val="22"/>
          <w:szCs w:val="22"/>
        </w:rPr>
        <w:t xml:space="preserve"> application Server,  </w:t>
      </w:r>
      <w:r>
        <w:rPr>
          <w:b/>
          <w:sz w:val="22"/>
          <w:szCs w:val="22"/>
        </w:rPr>
        <w:t>Oracle 9i</w:t>
      </w:r>
      <w:r>
        <w:rPr>
          <w:sz w:val="22"/>
          <w:szCs w:val="22"/>
        </w:rPr>
        <w:t xml:space="preserve"> with </w:t>
      </w:r>
      <w:r>
        <w:rPr>
          <w:b/>
          <w:sz w:val="22"/>
          <w:szCs w:val="22"/>
        </w:rPr>
        <w:t>Data Guard</w:t>
      </w:r>
      <w:r>
        <w:rPr>
          <w:sz w:val="22"/>
          <w:szCs w:val="22"/>
        </w:rPr>
        <w:t>.</w:t>
      </w:r>
    </w:p>
    <w:p w:rsidR="00490BCB" w:rsidRDefault="00490BCB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Configuring 4</w:t>
      </w:r>
      <w:r>
        <w:rPr>
          <w:b/>
          <w:sz w:val="22"/>
          <w:szCs w:val="22"/>
        </w:rPr>
        <w:t>Mbps MPLS link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2x2Mbps Leased line</w:t>
      </w:r>
      <w:r>
        <w:rPr>
          <w:sz w:val="22"/>
          <w:szCs w:val="22"/>
        </w:rPr>
        <w:t xml:space="preserve"> between PROD and DR Site.</w:t>
      </w:r>
    </w:p>
    <w:p w:rsidR="00490BCB" w:rsidRDefault="00490BCB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Administrative Operations and designing BCP Plan with the </w:t>
      </w:r>
      <w:r>
        <w:rPr>
          <w:b/>
          <w:sz w:val="22"/>
          <w:szCs w:val="22"/>
        </w:rPr>
        <w:t>Development Team</w:t>
      </w:r>
      <w:r>
        <w:rPr>
          <w:sz w:val="22"/>
          <w:szCs w:val="22"/>
        </w:rPr>
        <w:t>.</w:t>
      </w:r>
    </w:p>
    <w:p w:rsidR="00490BCB" w:rsidRDefault="00490BCB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Multiple Vendor Coordination (</w:t>
      </w:r>
      <w:r>
        <w:rPr>
          <w:b/>
          <w:sz w:val="22"/>
          <w:szCs w:val="22"/>
        </w:rPr>
        <w:t>Netscaller, Datacraft, Veritas, etc</w:t>
      </w:r>
      <w:r>
        <w:rPr>
          <w:sz w:val="22"/>
          <w:szCs w:val="22"/>
        </w:rPr>
        <w:t>) for all the activities through them.</w:t>
      </w:r>
    </w:p>
    <w:p w:rsidR="00490BCB" w:rsidRDefault="00490BCB">
      <w:pPr>
        <w:numPr>
          <w:ilvl w:val="0"/>
          <w:numId w:val="2"/>
        </w:numPr>
        <w:ind w:left="0" w:right="-90" w:firstLine="0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Full Administration/Co-ordination of </w:t>
      </w:r>
      <w:r>
        <w:rPr>
          <w:b/>
          <w:bCs/>
          <w:color w:val="000000"/>
          <w:sz w:val="22"/>
          <w:szCs w:val="22"/>
        </w:rPr>
        <w:t>Disaster Recovery</w:t>
      </w:r>
      <w:r>
        <w:rPr>
          <w:bCs/>
          <w:color w:val="000000"/>
          <w:sz w:val="22"/>
          <w:szCs w:val="22"/>
        </w:rPr>
        <w:t xml:space="preserve"> Site Setup/Activities.</w:t>
      </w:r>
    </w:p>
    <w:p w:rsidR="00490BCB" w:rsidRDefault="00490BCB">
      <w:pPr>
        <w:numPr>
          <w:ilvl w:val="0"/>
          <w:numId w:val="2"/>
        </w:numPr>
        <w:ind w:left="0" w:right="-90" w:firstLine="0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Maintenance of the </w:t>
      </w:r>
      <w:r>
        <w:rPr>
          <w:b/>
          <w:bCs/>
          <w:color w:val="000000"/>
          <w:sz w:val="22"/>
          <w:szCs w:val="22"/>
        </w:rPr>
        <w:t xml:space="preserve">OS </w:t>
      </w:r>
      <w:r>
        <w:rPr>
          <w:bCs/>
          <w:color w:val="000000"/>
          <w:sz w:val="22"/>
          <w:szCs w:val="22"/>
        </w:rPr>
        <w:t xml:space="preserve">and </w:t>
      </w:r>
      <w:r>
        <w:rPr>
          <w:b/>
          <w:bCs/>
          <w:color w:val="000000"/>
          <w:sz w:val="22"/>
          <w:szCs w:val="22"/>
        </w:rPr>
        <w:t>Application</w:t>
      </w:r>
      <w:r>
        <w:rPr>
          <w:bCs/>
          <w:color w:val="000000"/>
          <w:sz w:val="22"/>
          <w:szCs w:val="22"/>
        </w:rPr>
        <w:t xml:space="preserve"> Server in Solaris at </w:t>
      </w:r>
      <w:r>
        <w:rPr>
          <w:b/>
          <w:bCs/>
          <w:color w:val="000000"/>
          <w:sz w:val="22"/>
          <w:szCs w:val="22"/>
        </w:rPr>
        <w:t>PROD Site</w:t>
      </w:r>
      <w:r>
        <w:rPr>
          <w:bCs/>
          <w:color w:val="000000"/>
          <w:sz w:val="22"/>
          <w:szCs w:val="22"/>
        </w:rPr>
        <w:t>.</w:t>
      </w:r>
    </w:p>
    <w:p w:rsidR="00490BCB" w:rsidRDefault="00490BCB">
      <w:pPr>
        <w:numPr>
          <w:ilvl w:val="0"/>
          <w:numId w:val="2"/>
        </w:numPr>
        <w:ind w:left="0" w:right="-90" w:firstLine="0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Designing the Policy’s for Backup, System Maintenance, Security and Network Management.</w:t>
      </w:r>
    </w:p>
    <w:p w:rsidR="00490BCB" w:rsidRDefault="00490BCB">
      <w:pPr>
        <w:numPr>
          <w:ilvl w:val="0"/>
          <w:numId w:val="2"/>
        </w:numPr>
        <w:ind w:left="0" w:right="-90" w:firstLine="0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Client Communication and Vendor Coordination for </w:t>
      </w:r>
      <w:r>
        <w:rPr>
          <w:b/>
          <w:bCs/>
          <w:color w:val="000000"/>
          <w:sz w:val="22"/>
          <w:szCs w:val="22"/>
        </w:rPr>
        <w:t>PROD</w:t>
      </w:r>
      <w:r>
        <w:rPr>
          <w:bCs/>
          <w:color w:val="000000"/>
          <w:sz w:val="22"/>
          <w:szCs w:val="22"/>
        </w:rPr>
        <w:t xml:space="preserve"> and </w:t>
      </w:r>
      <w:r>
        <w:rPr>
          <w:b/>
          <w:bCs/>
          <w:color w:val="000000"/>
          <w:sz w:val="22"/>
          <w:szCs w:val="22"/>
        </w:rPr>
        <w:t>DR</w:t>
      </w:r>
      <w:r>
        <w:rPr>
          <w:bCs/>
          <w:color w:val="000000"/>
          <w:sz w:val="22"/>
          <w:szCs w:val="22"/>
        </w:rPr>
        <w:t xml:space="preserve"> Sites.</w:t>
      </w:r>
    </w:p>
    <w:p w:rsidR="00490BCB" w:rsidRDefault="00490BCB">
      <w:pPr>
        <w:ind w:left="360" w:right="-90"/>
        <w:rPr>
          <w:bCs/>
          <w:color w:val="000000"/>
          <w:sz w:val="22"/>
          <w:szCs w:val="22"/>
        </w:rPr>
      </w:pPr>
    </w:p>
    <w:tbl>
      <w:tblPr>
        <w:tblW w:w="0" w:type="auto"/>
        <w:tblInd w:w="-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90"/>
        <w:gridCol w:w="8021"/>
      </w:tblGrid>
      <w:tr w:rsidR="00490BCB">
        <w:trPr>
          <w:cantSplit/>
          <w:trHeight w:val="273"/>
        </w:trPr>
        <w:tc>
          <w:tcPr>
            <w:tcW w:w="1890" w:type="dxa"/>
            <w:shd w:val="clear" w:color="auto" w:fill="F2F2F2"/>
          </w:tcPr>
          <w:p w:rsidR="00490BCB" w:rsidRDefault="00B20666">
            <w:pPr>
              <w:pStyle w:val="Heading1"/>
              <w:snapToGrid w:val="0"/>
              <w:spacing w:after="20"/>
              <w:jc w:val="left"/>
              <w:rPr>
                <w:rFonts w:ascii="Times New Roman" w:hAnsi="Times New Roman"/>
                <w:spacing w:val="4"/>
                <w:szCs w:val="22"/>
              </w:rPr>
            </w:pPr>
            <w:r>
              <w:rPr>
                <w:rFonts w:ascii="Times New Roman" w:hAnsi="Times New Roman"/>
                <w:spacing w:val="4"/>
                <w:szCs w:val="22"/>
              </w:rPr>
              <w:t>1</w:t>
            </w:r>
            <w:r w:rsidR="00DF3E07">
              <w:rPr>
                <w:rFonts w:ascii="Times New Roman" w:hAnsi="Times New Roman"/>
                <w:spacing w:val="4"/>
                <w:szCs w:val="22"/>
              </w:rPr>
              <w:t>7</w:t>
            </w:r>
          </w:p>
        </w:tc>
        <w:tc>
          <w:tcPr>
            <w:tcW w:w="8021" w:type="dxa"/>
            <w:shd w:val="clear" w:color="auto" w:fill="F2F2F2"/>
          </w:tcPr>
          <w:p w:rsidR="00490BCB" w:rsidRDefault="00490BCB">
            <w:pPr>
              <w:pStyle w:val="Header"/>
              <w:snapToGrid w:val="0"/>
              <w:spacing w:after="20"/>
              <w:rPr>
                <w:b/>
                <w:szCs w:val="22"/>
              </w:rPr>
            </w:pPr>
            <w:r>
              <w:rPr>
                <w:b/>
                <w:szCs w:val="22"/>
              </w:rPr>
              <w:t>Birla Soft India Limited,</w:t>
            </w:r>
          </w:p>
        </w:tc>
      </w:tr>
      <w:tr w:rsidR="00490BCB">
        <w:trPr>
          <w:trHeight w:val="273"/>
        </w:trPr>
        <w:tc>
          <w:tcPr>
            <w:tcW w:w="1890" w:type="dxa"/>
            <w:shd w:val="clear" w:color="auto" w:fill="auto"/>
          </w:tcPr>
          <w:p w:rsidR="00490BCB" w:rsidRDefault="00490BCB">
            <w:pPr>
              <w:pStyle w:val="Header"/>
              <w:snapToGrid w:val="0"/>
              <w:spacing w:after="20"/>
              <w:rPr>
                <w:rFonts w:ascii="Times New Roman" w:hAnsi="Times New Roman"/>
                <w:b/>
                <w:bCs/>
                <w:spacing w:val="4"/>
                <w:szCs w:val="22"/>
              </w:rPr>
            </w:pPr>
            <w:r>
              <w:rPr>
                <w:rFonts w:ascii="Times New Roman" w:hAnsi="Times New Roman"/>
                <w:b/>
                <w:bCs/>
                <w:spacing w:val="4"/>
                <w:szCs w:val="22"/>
              </w:rPr>
              <w:t>Client</w:t>
            </w:r>
          </w:p>
        </w:tc>
        <w:tc>
          <w:tcPr>
            <w:tcW w:w="8021" w:type="dxa"/>
            <w:shd w:val="clear" w:color="auto" w:fill="auto"/>
          </w:tcPr>
          <w:p w:rsidR="00490BCB" w:rsidRDefault="00490BCB">
            <w:pPr>
              <w:pStyle w:val="Header"/>
              <w:snapToGrid w:val="0"/>
              <w:spacing w:after="2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CISCO Systems, London, UK</w:t>
            </w:r>
          </w:p>
        </w:tc>
      </w:tr>
      <w:tr w:rsidR="00490BCB">
        <w:trPr>
          <w:trHeight w:val="273"/>
        </w:trPr>
        <w:tc>
          <w:tcPr>
            <w:tcW w:w="1890" w:type="dxa"/>
            <w:shd w:val="clear" w:color="auto" w:fill="auto"/>
          </w:tcPr>
          <w:p w:rsidR="00490BCB" w:rsidRDefault="00490BCB">
            <w:pPr>
              <w:snapToGrid w:val="0"/>
              <w:spacing w:after="20"/>
              <w:jc w:val="both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Duration/Role</w:t>
            </w:r>
          </w:p>
        </w:tc>
        <w:tc>
          <w:tcPr>
            <w:tcW w:w="8021" w:type="dxa"/>
            <w:shd w:val="clear" w:color="auto" w:fill="auto"/>
          </w:tcPr>
          <w:p w:rsidR="00490BCB" w:rsidRDefault="00490BCB">
            <w:pPr>
              <w:snapToGrid w:val="0"/>
              <w:spacing w:after="2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Mar 2003 – Dec 2003 / System Administrator</w:t>
            </w:r>
          </w:p>
        </w:tc>
      </w:tr>
      <w:tr w:rsidR="00490BCB">
        <w:trPr>
          <w:cantSplit/>
          <w:trHeight w:val="273"/>
        </w:trPr>
        <w:tc>
          <w:tcPr>
            <w:tcW w:w="1890" w:type="dxa"/>
            <w:shd w:val="clear" w:color="auto" w:fill="auto"/>
          </w:tcPr>
          <w:p w:rsidR="00490BCB" w:rsidRDefault="00490BCB">
            <w:pPr>
              <w:snapToGrid w:val="0"/>
              <w:spacing w:after="20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Environment / Technologies</w:t>
            </w:r>
          </w:p>
        </w:tc>
        <w:tc>
          <w:tcPr>
            <w:tcW w:w="8021" w:type="dxa"/>
            <w:shd w:val="clear" w:color="auto" w:fill="auto"/>
          </w:tcPr>
          <w:p w:rsidR="00490BCB" w:rsidRDefault="00490BCB">
            <w:pPr>
              <w:snapToGrid w:val="0"/>
              <w:spacing w:after="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Administration on Solaris, Linux (Redhat, SuSE)</w:t>
            </w:r>
          </w:p>
          <w:p w:rsidR="00490BCB" w:rsidRDefault="00490BCB">
            <w:pPr>
              <w:spacing w:after="2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Others:</w:t>
            </w:r>
            <w:r>
              <w:rPr>
                <w:sz w:val="22"/>
                <w:szCs w:val="22"/>
              </w:rPr>
              <w:t xml:space="preserve"> Remedy Web, Meeting Maker,  </w:t>
            </w:r>
            <w:r w:rsidR="008D6F40">
              <w:rPr>
                <w:sz w:val="22"/>
                <w:szCs w:val="22"/>
              </w:rPr>
              <w:t>Same time</w:t>
            </w:r>
            <w:r>
              <w:rPr>
                <w:sz w:val="22"/>
                <w:szCs w:val="22"/>
              </w:rPr>
              <w:t xml:space="preserve"> (for Client Interaction)</w:t>
            </w:r>
          </w:p>
        </w:tc>
      </w:tr>
      <w:tr w:rsidR="00490BCB">
        <w:trPr>
          <w:cantSplit/>
          <w:trHeight w:val="273"/>
        </w:trPr>
        <w:tc>
          <w:tcPr>
            <w:tcW w:w="1890" w:type="dxa"/>
            <w:shd w:val="clear" w:color="auto" w:fill="auto"/>
          </w:tcPr>
          <w:p w:rsidR="00490BCB" w:rsidRDefault="00490BCB">
            <w:pPr>
              <w:snapToGrid w:val="0"/>
              <w:spacing w:after="20"/>
              <w:rPr>
                <w:b/>
                <w:bCs/>
                <w:spacing w:val="4"/>
                <w:sz w:val="22"/>
                <w:szCs w:val="22"/>
              </w:rPr>
            </w:pPr>
          </w:p>
        </w:tc>
        <w:tc>
          <w:tcPr>
            <w:tcW w:w="8021" w:type="dxa"/>
            <w:shd w:val="clear" w:color="auto" w:fill="auto"/>
          </w:tcPr>
          <w:p w:rsidR="00490BCB" w:rsidRDefault="00490BCB">
            <w:pPr>
              <w:snapToGrid w:val="0"/>
              <w:spacing w:after="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Telecom Systems, VOIP Technologies, NAGIOUS, etc</w:t>
            </w:r>
          </w:p>
        </w:tc>
      </w:tr>
    </w:tbl>
    <w:p w:rsidR="00490BCB" w:rsidRDefault="00490BCB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Project Description: - </w:t>
      </w:r>
      <w:r>
        <w:rPr>
          <w:sz w:val="22"/>
          <w:szCs w:val="22"/>
        </w:rPr>
        <w:t xml:space="preserve">Satyam was responsible for Administrating and Maintaining the </w:t>
      </w:r>
      <w:r>
        <w:rPr>
          <w:b/>
          <w:sz w:val="22"/>
          <w:szCs w:val="22"/>
        </w:rPr>
        <w:t>UNIX/Solaris</w:t>
      </w:r>
      <w:r>
        <w:rPr>
          <w:sz w:val="22"/>
          <w:szCs w:val="22"/>
        </w:rPr>
        <w:t xml:space="preserve"> </w:t>
      </w:r>
      <w:r w:rsidR="00EA4E2F">
        <w:rPr>
          <w:sz w:val="22"/>
          <w:szCs w:val="22"/>
        </w:rPr>
        <w:t xml:space="preserve">Linux </w:t>
      </w:r>
      <w:r>
        <w:rPr>
          <w:sz w:val="22"/>
          <w:szCs w:val="22"/>
        </w:rPr>
        <w:t xml:space="preserve">Servers for the Client </w:t>
      </w:r>
      <w:r>
        <w:rPr>
          <w:b/>
          <w:sz w:val="22"/>
          <w:szCs w:val="22"/>
        </w:rPr>
        <w:t>CISCO</w:t>
      </w:r>
      <w:r w:rsidR="00EA4E2F">
        <w:rPr>
          <w:sz w:val="22"/>
          <w:szCs w:val="22"/>
        </w:rPr>
        <w:t xml:space="preserve"> Systems. The AFS Operations a</w:t>
      </w:r>
      <w:r>
        <w:rPr>
          <w:sz w:val="22"/>
          <w:szCs w:val="22"/>
        </w:rPr>
        <w:t>re distributed all over the world.</w:t>
      </w:r>
    </w:p>
    <w:p w:rsidR="00490BCB" w:rsidRDefault="00490BCB">
      <w:pPr>
        <w:ind w:left="360" w:right="-90"/>
        <w:rPr>
          <w:b/>
          <w:bCs/>
          <w:sz w:val="22"/>
          <w:szCs w:val="22"/>
        </w:rPr>
      </w:pPr>
    </w:p>
    <w:tbl>
      <w:tblPr>
        <w:tblW w:w="0" w:type="auto"/>
        <w:tblInd w:w="-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90"/>
        <w:gridCol w:w="8021"/>
      </w:tblGrid>
      <w:tr w:rsidR="00490BCB">
        <w:trPr>
          <w:cantSplit/>
          <w:trHeight w:val="273"/>
        </w:trPr>
        <w:tc>
          <w:tcPr>
            <w:tcW w:w="1890" w:type="dxa"/>
            <w:shd w:val="clear" w:color="auto" w:fill="F2F2F2"/>
          </w:tcPr>
          <w:p w:rsidR="00490BCB" w:rsidRDefault="000B060C" w:rsidP="00B20666">
            <w:pPr>
              <w:pStyle w:val="Heading1"/>
              <w:snapToGrid w:val="0"/>
              <w:spacing w:after="20"/>
              <w:jc w:val="left"/>
              <w:rPr>
                <w:rFonts w:ascii="Times New Roman" w:hAnsi="Times New Roman"/>
                <w:spacing w:val="4"/>
                <w:szCs w:val="22"/>
              </w:rPr>
            </w:pPr>
            <w:r>
              <w:rPr>
                <w:rFonts w:ascii="Times New Roman" w:hAnsi="Times New Roman"/>
                <w:spacing w:val="4"/>
                <w:szCs w:val="22"/>
              </w:rPr>
              <w:t>1</w:t>
            </w:r>
            <w:r w:rsidR="00DF3E07">
              <w:rPr>
                <w:rFonts w:ascii="Times New Roman" w:hAnsi="Times New Roman"/>
                <w:spacing w:val="4"/>
                <w:szCs w:val="22"/>
              </w:rPr>
              <w:t>8</w:t>
            </w:r>
          </w:p>
        </w:tc>
        <w:tc>
          <w:tcPr>
            <w:tcW w:w="8021" w:type="dxa"/>
            <w:shd w:val="clear" w:color="auto" w:fill="F2F2F2"/>
          </w:tcPr>
          <w:p w:rsidR="00490BCB" w:rsidRDefault="00490BCB">
            <w:pPr>
              <w:snapToGrid w:val="0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 xml:space="preserve">Birla Soft India Limited, </w:t>
            </w:r>
          </w:p>
        </w:tc>
      </w:tr>
      <w:tr w:rsidR="00490BCB">
        <w:trPr>
          <w:trHeight w:val="273"/>
        </w:trPr>
        <w:tc>
          <w:tcPr>
            <w:tcW w:w="1890" w:type="dxa"/>
            <w:shd w:val="clear" w:color="auto" w:fill="auto"/>
          </w:tcPr>
          <w:p w:rsidR="00490BCB" w:rsidRDefault="00490BCB">
            <w:pPr>
              <w:pStyle w:val="Header"/>
              <w:snapToGrid w:val="0"/>
              <w:spacing w:after="20"/>
              <w:rPr>
                <w:rFonts w:ascii="Times New Roman" w:hAnsi="Times New Roman"/>
                <w:b/>
                <w:bCs/>
                <w:spacing w:val="4"/>
                <w:szCs w:val="22"/>
              </w:rPr>
            </w:pPr>
            <w:r>
              <w:rPr>
                <w:rFonts w:ascii="Times New Roman" w:hAnsi="Times New Roman"/>
                <w:b/>
                <w:bCs/>
                <w:spacing w:val="4"/>
                <w:szCs w:val="22"/>
              </w:rPr>
              <w:t>Client</w:t>
            </w:r>
          </w:p>
        </w:tc>
        <w:tc>
          <w:tcPr>
            <w:tcW w:w="8021" w:type="dxa"/>
            <w:shd w:val="clear" w:color="auto" w:fill="auto"/>
          </w:tcPr>
          <w:p w:rsidR="00490BCB" w:rsidRDefault="00490BCB">
            <w:pPr>
              <w:snapToGrid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 Commercial Finance, Seattle USA</w:t>
            </w:r>
          </w:p>
        </w:tc>
      </w:tr>
      <w:tr w:rsidR="00490BCB">
        <w:trPr>
          <w:trHeight w:val="273"/>
        </w:trPr>
        <w:tc>
          <w:tcPr>
            <w:tcW w:w="1890" w:type="dxa"/>
            <w:shd w:val="clear" w:color="auto" w:fill="auto"/>
          </w:tcPr>
          <w:p w:rsidR="00490BCB" w:rsidRDefault="00490BCB">
            <w:pPr>
              <w:snapToGrid w:val="0"/>
              <w:spacing w:after="20"/>
              <w:jc w:val="both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Duration/Role</w:t>
            </w:r>
          </w:p>
        </w:tc>
        <w:tc>
          <w:tcPr>
            <w:tcW w:w="8021" w:type="dxa"/>
            <w:shd w:val="clear" w:color="auto" w:fill="auto"/>
          </w:tcPr>
          <w:p w:rsidR="00490BCB" w:rsidRDefault="00490BCB">
            <w:pPr>
              <w:snapToGrid w:val="0"/>
              <w:spacing w:after="2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May 2001 – Feb 2003 / System Administrator</w:t>
            </w:r>
          </w:p>
        </w:tc>
      </w:tr>
      <w:tr w:rsidR="00490BCB">
        <w:trPr>
          <w:cantSplit/>
          <w:trHeight w:val="273"/>
        </w:trPr>
        <w:tc>
          <w:tcPr>
            <w:tcW w:w="1890" w:type="dxa"/>
            <w:shd w:val="clear" w:color="auto" w:fill="auto"/>
          </w:tcPr>
          <w:p w:rsidR="00490BCB" w:rsidRDefault="00490BCB">
            <w:pPr>
              <w:snapToGrid w:val="0"/>
              <w:spacing w:after="20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Environment</w:t>
            </w:r>
          </w:p>
        </w:tc>
        <w:tc>
          <w:tcPr>
            <w:tcW w:w="8021" w:type="dxa"/>
            <w:shd w:val="clear" w:color="auto" w:fill="auto"/>
          </w:tcPr>
          <w:p w:rsidR="00490BCB" w:rsidRDefault="00490BCB">
            <w:pPr>
              <w:snapToGrid w:val="0"/>
              <w:spacing w:after="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Solaris 8.0 9.0, Redhat Enterprise Linux 3.0, Digital , SCO UNIX</w:t>
            </w:r>
          </w:p>
        </w:tc>
      </w:tr>
    </w:tbl>
    <w:p w:rsidR="00490BCB" w:rsidRDefault="00490BCB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Project Description: - </w:t>
      </w:r>
      <w:r>
        <w:rPr>
          <w:sz w:val="22"/>
          <w:szCs w:val="22"/>
        </w:rPr>
        <w:t xml:space="preserve">Birla Soft was responsible for Administrating and Maintaining the </w:t>
      </w:r>
      <w:r>
        <w:rPr>
          <w:b/>
          <w:sz w:val="22"/>
          <w:szCs w:val="22"/>
        </w:rPr>
        <w:t>UNIX/Solaris</w:t>
      </w:r>
      <w:r>
        <w:rPr>
          <w:sz w:val="22"/>
          <w:szCs w:val="22"/>
        </w:rPr>
        <w:t xml:space="preserve"> Servers for the Client </w:t>
      </w:r>
      <w:r>
        <w:rPr>
          <w:b/>
          <w:sz w:val="22"/>
          <w:szCs w:val="22"/>
        </w:rPr>
        <w:t>GE Commercial Finance</w:t>
      </w:r>
      <w:r>
        <w:rPr>
          <w:sz w:val="22"/>
          <w:szCs w:val="22"/>
        </w:rPr>
        <w:t>. The System Operation Team was located in Seattle, USA and taking care of all the System Administration activities for North American Region.</w:t>
      </w:r>
    </w:p>
    <w:p w:rsidR="00DF3E07" w:rsidRDefault="00DF3E07">
      <w:pPr>
        <w:rPr>
          <w:sz w:val="22"/>
          <w:szCs w:val="22"/>
        </w:rPr>
      </w:pPr>
    </w:p>
    <w:p w:rsidR="00DF3E07" w:rsidRDefault="00DF3E07">
      <w:pPr>
        <w:rPr>
          <w:sz w:val="22"/>
          <w:szCs w:val="22"/>
        </w:rPr>
      </w:pPr>
    </w:p>
    <w:p w:rsidR="00DF3E07" w:rsidRDefault="00DF3E07">
      <w:pPr>
        <w:rPr>
          <w:sz w:val="22"/>
          <w:szCs w:val="22"/>
        </w:rPr>
      </w:pPr>
    </w:p>
    <w:p w:rsidR="00DF3E07" w:rsidRDefault="00DF3E07">
      <w:pPr>
        <w:rPr>
          <w:sz w:val="22"/>
          <w:szCs w:val="22"/>
        </w:rPr>
      </w:pPr>
      <w:bookmarkStart w:id="0" w:name="_GoBack"/>
      <w:bookmarkEnd w:id="0"/>
    </w:p>
    <w:p w:rsidR="00E27529" w:rsidRDefault="00E27529">
      <w:pPr>
        <w:rPr>
          <w:sz w:val="22"/>
          <w:szCs w:val="22"/>
        </w:rPr>
      </w:pPr>
    </w:p>
    <w:tbl>
      <w:tblPr>
        <w:tblW w:w="9630" w:type="dxa"/>
        <w:tblInd w:w="216" w:type="dxa"/>
        <w:tblLayout w:type="fixed"/>
        <w:tblLook w:val="0000"/>
      </w:tblPr>
      <w:tblGrid>
        <w:gridCol w:w="9630"/>
      </w:tblGrid>
      <w:tr w:rsidR="00490BCB" w:rsidTr="00072D67">
        <w:trPr>
          <w:trHeight w:val="260"/>
        </w:trPr>
        <w:tc>
          <w:tcPr>
            <w:tcW w:w="9630" w:type="dxa"/>
            <w:shd w:val="clear" w:color="auto" w:fill="A6A6A6"/>
          </w:tcPr>
          <w:p w:rsidR="00490BCB" w:rsidRDefault="00490BCB">
            <w:pPr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MAJOR ACHEIVEMENTS</w:t>
            </w:r>
          </w:p>
          <w:p w:rsidR="00490BCB" w:rsidRDefault="00490BCB">
            <w:pPr>
              <w:rPr>
                <w:sz w:val="22"/>
                <w:szCs w:val="22"/>
              </w:rPr>
            </w:pPr>
          </w:p>
        </w:tc>
      </w:tr>
      <w:tr w:rsidR="00490BCB" w:rsidTr="00072D67">
        <w:trPr>
          <w:trHeight w:val="253"/>
        </w:trPr>
        <w:tc>
          <w:tcPr>
            <w:tcW w:w="9630" w:type="dxa"/>
            <w:shd w:val="clear" w:color="auto" w:fill="auto"/>
          </w:tcPr>
          <w:p w:rsidR="00490BCB" w:rsidRDefault="00490BCB">
            <w:pPr>
              <w:numPr>
                <w:ilvl w:val="0"/>
                <w:numId w:val="8"/>
              </w:numPr>
              <w:snapToGrid w:val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Implemented and migrated the entire production Support Process for </w:t>
            </w:r>
            <w:r>
              <w:rPr>
                <w:b/>
                <w:bCs/>
                <w:sz w:val="22"/>
                <w:szCs w:val="22"/>
              </w:rPr>
              <w:t xml:space="preserve">XEROX </w:t>
            </w:r>
            <w:r>
              <w:rPr>
                <w:sz w:val="22"/>
                <w:szCs w:val="22"/>
              </w:rPr>
              <w:t xml:space="preserve">Servers from </w:t>
            </w:r>
            <w:r>
              <w:rPr>
                <w:b/>
                <w:sz w:val="22"/>
                <w:szCs w:val="22"/>
              </w:rPr>
              <w:t xml:space="preserve">Middlesex, London, UK, </w:t>
            </w:r>
            <w:r>
              <w:rPr>
                <w:sz w:val="22"/>
                <w:szCs w:val="22"/>
              </w:rPr>
              <w:t xml:space="preserve">to Offshore, </w:t>
            </w:r>
            <w:r>
              <w:rPr>
                <w:b/>
                <w:sz w:val="22"/>
                <w:szCs w:val="22"/>
              </w:rPr>
              <w:t>Chennai, India.</w:t>
            </w:r>
          </w:p>
          <w:p w:rsidR="00490BCB" w:rsidRDefault="00490BCB">
            <w:pPr>
              <w:numPr>
                <w:ilvl w:val="0"/>
                <w:numId w:val="8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Designed, Established and Implemented Project Environment setup for </w:t>
            </w:r>
            <w:r>
              <w:rPr>
                <w:b/>
                <w:sz w:val="22"/>
                <w:szCs w:val="22"/>
              </w:rPr>
              <w:t>GM-HP Global Transition</w:t>
            </w:r>
            <w:r>
              <w:rPr>
                <w:sz w:val="22"/>
                <w:szCs w:val="22"/>
              </w:rPr>
              <w:t xml:space="preserve">, at </w:t>
            </w:r>
            <w:r>
              <w:rPr>
                <w:b/>
                <w:sz w:val="22"/>
                <w:szCs w:val="22"/>
              </w:rPr>
              <w:t>General Motors, Bedfordshire, UK.</w:t>
            </w:r>
          </w:p>
          <w:p w:rsidR="00490BCB" w:rsidRDefault="00490BCB">
            <w:pPr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Successfully Planned and completed </w:t>
            </w:r>
            <w:r>
              <w:rPr>
                <w:b/>
                <w:sz w:val="22"/>
                <w:szCs w:val="22"/>
              </w:rPr>
              <w:t>Disaster Recovery</w:t>
            </w:r>
            <w:r>
              <w:rPr>
                <w:sz w:val="22"/>
                <w:szCs w:val="22"/>
              </w:rPr>
              <w:t xml:space="preserve"> Setup for </w:t>
            </w:r>
            <w:r>
              <w:rPr>
                <w:b/>
                <w:sz w:val="22"/>
                <w:szCs w:val="22"/>
              </w:rPr>
              <w:t>State Bank of India @ Sify Data Center, Disaster Recovery Drill</w:t>
            </w:r>
            <w:r>
              <w:rPr>
                <w:sz w:val="22"/>
                <w:szCs w:val="22"/>
              </w:rPr>
              <w:t xml:space="preserve"> on that site were ran </w:t>
            </w:r>
            <w:r w:rsidR="000C53C8">
              <w:rPr>
                <w:sz w:val="22"/>
                <w:szCs w:val="22"/>
              </w:rPr>
              <w:t>successfully</w:t>
            </w:r>
            <w:r>
              <w:rPr>
                <w:sz w:val="22"/>
                <w:szCs w:val="22"/>
              </w:rPr>
              <w:t xml:space="preserve">, for </w:t>
            </w:r>
            <w:r>
              <w:rPr>
                <w:b/>
                <w:sz w:val="22"/>
                <w:szCs w:val="22"/>
              </w:rPr>
              <w:t xml:space="preserve">OnlineSBI.com </w:t>
            </w:r>
            <w:r>
              <w:rPr>
                <w:sz w:val="22"/>
                <w:szCs w:val="22"/>
              </w:rPr>
              <w:t>Website</w:t>
            </w:r>
            <w:r>
              <w:rPr>
                <w:b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:rsidR="00DF3E07" w:rsidRPr="00DF3E07" w:rsidRDefault="00490BCB" w:rsidP="00DF3E07">
            <w:pPr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Completed the </w:t>
            </w:r>
            <w:r>
              <w:rPr>
                <w:b/>
                <w:sz w:val="22"/>
                <w:szCs w:val="22"/>
              </w:rPr>
              <w:t>Onsite Project</w:t>
            </w:r>
            <w:r>
              <w:rPr>
                <w:sz w:val="22"/>
                <w:szCs w:val="22"/>
              </w:rPr>
              <w:t xml:space="preserve"> in </w:t>
            </w:r>
            <w:r>
              <w:rPr>
                <w:b/>
                <w:sz w:val="22"/>
                <w:szCs w:val="22"/>
              </w:rPr>
              <w:t>Automation of Daily System Tasks</w:t>
            </w:r>
            <w:r>
              <w:rPr>
                <w:sz w:val="22"/>
                <w:szCs w:val="22"/>
              </w:rPr>
              <w:t xml:space="preserve"> using </w:t>
            </w:r>
            <w:r>
              <w:rPr>
                <w:b/>
                <w:sz w:val="22"/>
                <w:szCs w:val="22"/>
              </w:rPr>
              <w:t>Shell/Perl</w:t>
            </w:r>
            <w:r>
              <w:rPr>
                <w:sz w:val="22"/>
                <w:szCs w:val="22"/>
              </w:rPr>
              <w:t xml:space="preserve"> Scripts on </w:t>
            </w:r>
            <w:r>
              <w:rPr>
                <w:b/>
                <w:sz w:val="22"/>
                <w:szCs w:val="22"/>
              </w:rPr>
              <w:t>Solaris System</w:t>
            </w:r>
            <w:r>
              <w:rPr>
                <w:sz w:val="22"/>
                <w:szCs w:val="22"/>
              </w:rPr>
              <w:t xml:space="preserve"> with </w:t>
            </w:r>
            <w:r>
              <w:rPr>
                <w:b/>
                <w:sz w:val="22"/>
                <w:szCs w:val="22"/>
              </w:rPr>
              <w:t>Database</w:t>
            </w:r>
            <w:r>
              <w:rPr>
                <w:sz w:val="22"/>
                <w:szCs w:val="22"/>
              </w:rPr>
              <w:t xml:space="preserve"> for the </w:t>
            </w:r>
            <w:r>
              <w:rPr>
                <w:b/>
                <w:sz w:val="22"/>
                <w:szCs w:val="22"/>
              </w:rPr>
              <w:t>GE Commercial Finance</w:t>
            </w:r>
            <w:r>
              <w:rPr>
                <w:sz w:val="22"/>
                <w:szCs w:val="22"/>
              </w:rPr>
              <w:t xml:space="preserve"> Clients at </w:t>
            </w:r>
            <w:r>
              <w:rPr>
                <w:b/>
                <w:sz w:val="22"/>
                <w:szCs w:val="22"/>
              </w:rPr>
              <w:t>Seattle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b/>
                <w:sz w:val="22"/>
                <w:szCs w:val="22"/>
              </w:rPr>
              <w:t>USA</w:t>
            </w:r>
            <w:r>
              <w:rPr>
                <w:sz w:val="22"/>
                <w:szCs w:val="22"/>
              </w:rPr>
              <w:t>.</w:t>
            </w:r>
          </w:p>
          <w:p w:rsidR="00490BCB" w:rsidRDefault="00490BCB">
            <w:pPr>
              <w:rPr>
                <w:sz w:val="22"/>
                <w:szCs w:val="22"/>
              </w:rPr>
            </w:pPr>
          </w:p>
        </w:tc>
      </w:tr>
    </w:tbl>
    <w:p w:rsidR="00490BCB" w:rsidRDefault="00490BCB"/>
    <w:sectPr w:rsidR="00490BCB" w:rsidSect="009D1B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76" w:right="126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6216" w:rsidRDefault="00A66216" w:rsidP="00490BCB">
      <w:r>
        <w:separator/>
      </w:r>
    </w:p>
  </w:endnote>
  <w:endnote w:type="continuationSeparator" w:id="0">
    <w:p w:rsidR="00A66216" w:rsidRDefault="00A66216" w:rsidP="00490B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B2B" w:rsidRDefault="00667B2B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B2B" w:rsidRDefault="009D1B82">
    <w:pPr>
      <w:pStyle w:val="Footer"/>
    </w:pPr>
    <w:r w:rsidRPr="009D1B82"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left:0;text-align:left;margin-left:0;margin-top:.05pt;width:5.8pt;height:12.3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" stroked="f">
          <v:fill opacity="0"/>
          <v:textbox inset="0,0,0,0">
            <w:txbxContent>
              <w:p w:rsidR="00667B2B" w:rsidRDefault="009D1B82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 w:rsidR="00667B2B"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854158">
                  <w:rPr>
                    <w:rStyle w:val="PageNumber"/>
                    <w:noProof/>
                  </w:rPr>
                  <w:t>1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B2B" w:rsidRDefault="00667B2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6216" w:rsidRDefault="00A66216" w:rsidP="00490BCB">
      <w:r>
        <w:separator/>
      </w:r>
    </w:p>
  </w:footnote>
  <w:footnote w:type="continuationSeparator" w:id="0">
    <w:p w:rsidR="00A66216" w:rsidRDefault="00A66216" w:rsidP="00490B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B2B" w:rsidRDefault="00667B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B2B" w:rsidRDefault="00854158">
    <w:pPr>
      <w:pStyle w:val="Header"/>
      <w:jc w:val="right"/>
      <w:rPr>
        <w:sz w:val="20"/>
      </w:rPr>
    </w:pPr>
    <w:r>
      <w:rPr>
        <w:noProof/>
        <w:sz w:val="20"/>
        <w:lang w:val="en-GB"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67B2B" w:rsidRDefault="00667B2B">
    <w:pPr>
      <w:pStyle w:val="Header"/>
      <w:jc w:val="right"/>
    </w:pPr>
  </w:p>
  <w:p w:rsidR="00667B2B" w:rsidRDefault="00667B2B">
    <w:pPr>
      <w:pStyle w:val="Header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B2B" w:rsidRDefault="00667B2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A850B7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8"/>
    <w:multiLevelType w:val="singleLevel"/>
    <w:tmpl w:val="00000008"/>
    <w:name w:val="WW8Num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9">
    <w:nsid w:val="00000009"/>
    <w:multiLevelType w:val="multilevel"/>
    <w:tmpl w:val="00000009"/>
    <w:name w:val="WW8Num9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0">
    <w:nsid w:val="0EBD0A2B"/>
    <w:multiLevelType w:val="hybridMultilevel"/>
    <w:tmpl w:val="6BD4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F95C02"/>
    <w:multiLevelType w:val="hybridMultilevel"/>
    <w:tmpl w:val="F252F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D32E78"/>
    <w:multiLevelType w:val="multilevel"/>
    <w:tmpl w:val="00000009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3">
    <w:nsid w:val="5D985834"/>
    <w:multiLevelType w:val="multilevel"/>
    <w:tmpl w:val="F252F8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ED7E8B"/>
    <w:multiLevelType w:val="multilevel"/>
    <w:tmpl w:val="61880C1A"/>
    <w:name w:val="WW8Num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 w:hint="default"/>
      </w:rPr>
    </w:lvl>
  </w:abstractNum>
  <w:abstractNum w:abstractNumId="15">
    <w:nsid w:val="74CE50F6"/>
    <w:multiLevelType w:val="hybridMultilevel"/>
    <w:tmpl w:val="894A6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  <w:num w:numId="11">
    <w:abstractNumId w:val="12"/>
  </w:num>
  <w:num w:numId="12">
    <w:abstractNumId w:val="14"/>
  </w:num>
  <w:num w:numId="13">
    <w:abstractNumId w:val="11"/>
  </w:num>
  <w:num w:numId="14">
    <w:abstractNumId w:val="13"/>
  </w:num>
  <w:num w:numId="15">
    <w:abstractNumId w:val="10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2"/>
  <w:displayBackgroundShape/>
  <w:embedSystemFont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710E6E"/>
    <w:rsid w:val="000049B6"/>
    <w:rsid w:val="00010836"/>
    <w:rsid w:val="000116CC"/>
    <w:rsid w:val="00011D0B"/>
    <w:rsid w:val="00020916"/>
    <w:rsid w:val="000261B9"/>
    <w:rsid w:val="00040262"/>
    <w:rsid w:val="00054D90"/>
    <w:rsid w:val="00060DE8"/>
    <w:rsid w:val="00064965"/>
    <w:rsid w:val="00066B38"/>
    <w:rsid w:val="00066D80"/>
    <w:rsid w:val="00072D67"/>
    <w:rsid w:val="00083F2D"/>
    <w:rsid w:val="00093FC8"/>
    <w:rsid w:val="000A02D8"/>
    <w:rsid w:val="000B060C"/>
    <w:rsid w:val="000B5313"/>
    <w:rsid w:val="000C53C8"/>
    <w:rsid w:val="000C6DE8"/>
    <w:rsid w:val="000E7017"/>
    <w:rsid w:val="00103F65"/>
    <w:rsid w:val="0010542C"/>
    <w:rsid w:val="00125171"/>
    <w:rsid w:val="001351CB"/>
    <w:rsid w:val="00144A4E"/>
    <w:rsid w:val="001517F0"/>
    <w:rsid w:val="001668AB"/>
    <w:rsid w:val="00171D35"/>
    <w:rsid w:val="0017551D"/>
    <w:rsid w:val="00197CD0"/>
    <w:rsid w:val="001B4E4A"/>
    <w:rsid w:val="001C4611"/>
    <w:rsid w:val="001E5FB9"/>
    <w:rsid w:val="001F5FE4"/>
    <w:rsid w:val="00200252"/>
    <w:rsid w:val="002003C4"/>
    <w:rsid w:val="00214E22"/>
    <w:rsid w:val="00220F73"/>
    <w:rsid w:val="00222E6D"/>
    <w:rsid w:val="00242FAC"/>
    <w:rsid w:val="00244D3F"/>
    <w:rsid w:val="00245CD2"/>
    <w:rsid w:val="00246384"/>
    <w:rsid w:val="00261916"/>
    <w:rsid w:val="00263612"/>
    <w:rsid w:val="002645D9"/>
    <w:rsid w:val="002820FA"/>
    <w:rsid w:val="00297A56"/>
    <w:rsid w:val="002A6623"/>
    <w:rsid w:val="002B379A"/>
    <w:rsid w:val="002C4BC9"/>
    <w:rsid w:val="002E552E"/>
    <w:rsid w:val="0030048F"/>
    <w:rsid w:val="0031268C"/>
    <w:rsid w:val="00331D65"/>
    <w:rsid w:val="003461C5"/>
    <w:rsid w:val="00354453"/>
    <w:rsid w:val="003571AE"/>
    <w:rsid w:val="0038226A"/>
    <w:rsid w:val="003834F0"/>
    <w:rsid w:val="003864F9"/>
    <w:rsid w:val="00386616"/>
    <w:rsid w:val="00387A7A"/>
    <w:rsid w:val="0039385A"/>
    <w:rsid w:val="0039550A"/>
    <w:rsid w:val="003A0CC9"/>
    <w:rsid w:val="003A5871"/>
    <w:rsid w:val="003C5285"/>
    <w:rsid w:val="003D53EA"/>
    <w:rsid w:val="003E036D"/>
    <w:rsid w:val="003E146E"/>
    <w:rsid w:val="003E65D6"/>
    <w:rsid w:val="004023D5"/>
    <w:rsid w:val="0040469B"/>
    <w:rsid w:val="00404C91"/>
    <w:rsid w:val="00407A87"/>
    <w:rsid w:val="00407B74"/>
    <w:rsid w:val="004115CF"/>
    <w:rsid w:val="00426F17"/>
    <w:rsid w:val="00446324"/>
    <w:rsid w:val="00481DE2"/>
    <w:rsid w:val="00483619"/>
    <w:rsid w:val="00483943"/>
    <w:rsid w:val="00486E80"/>
    <w:rsid w:val="00490217"/>
    <w:rsid w:val="00490BCB"/>
    <w:rsid w:val="004A3F3D"/>
    <w:rsid w:val="004B2600"/>
    <w:rsid w:val="004B626A"/>
    <w:rsid w:val="004F0C8F"/>
    <w:rsid w:val="004F3E8C"/>
    <w:rsid w:val="004F6B46"/>
    <w:rsid w:val="00501D06"/>
    <w:rsid w:val="00526044"/>
    <w:rsid w:val="00537C96"/>
    <w:rsid w:val="005436C1"/>
    <w:rsid w:val="00584F3E"/>
    <w:rsid w:val="0059240A"/>
    <w:rsid w:val="005A1D84"/>
    <w:rsid w:val="005B36BF"/>
    <w:rsid w:val="005B7BF7"/>
    <w:rsid w:val="005C1929"/>
    <w:rsid w:val="005C3DF7"/>
    <w:rsid w:val="005C4A92"/>
    <w:rsid w:val="005D1A06"/>
    <w:rsid w:val="005E570A"/>
    <w:rsid w:val="005F6CC7"/>
    <w:rsid w:val="005F7820"/>
    <w:rsid w:val="006075D5"/>
    <w:rsid w:val="006146D8"/>
    <w:rsid w:val="0061479F"/>
    <w:rsid w:val="00621EFB"/>
    <w:rsid w:val="00624BA5"/>
    <w:rsid w:val="00650BB3"/>
    <w:rsid w:val="0066461E"/>
    <w:rsid w:val="006652B2"/>
    <w:rsid w:val="00667B2B"/>
    <w:rsid w:val="00672C62"/>
    <w:rsid w:val="006760CE"/>
    <w:rsid w:val="00683466"/>
    <w:rsid w:val="0069630F"/>
    <w:rsid w:val="006C5496"/>
    <w:rsid w:val="006C6CDF"/>
    <w:rsid w:val="006E69CA"/>
    <w:rsid w:val="00705070"/>
    <w:rsid w:val="00710393"/>
    <w:rsid w:val="00710E6E"/>
    <w:rsid w:val="00726392"/>
    <w:rsid w:val="0073162C"/>
    <w:rsid w:val="00743452"/>
    <w:rsid w:val="007471CF"/>
    <w:rsid w:val="007601BD"/>
    <w:rsid w:val="00763EC0"/>
    <w:rsid w:val="00771C41"/>
    <w:rsid w:val="007834B3"/>
    <w:rsid w:val="0079124A"/>
    <w:rsid w:val="007B047E"/>
    <w:rsid w:val="007B0D2E"/>
    <w:rsid w:val="007E1C29"/>
    <w:rsid w:val="007E339A"/>
    <w:rsid w:val="00804181"/>
    <w:rsid w:val="00813F46"/>
    <w:rsid w:val="00821CFF"/>
    <w:rsid w:val="0082242F"/>
    <w:rsid w:val="00836100"/>
    <w:rsid w:val="00836B4E"/>
    <w:rsid w:val="0085393E"/>
    <w:rsid w:val="00854158"/>
    <w:rsid w:val="0085710F"/>
    <w:rsid w:val="00861079"/>
    <w:rsid w:val="008611C2"/>
    <w:rsid w:val="00865D2C"/>
    <w:rsid w:val="00873EC1"/>
    <w:rsid w:val="0088521A"/>
    <w:rsid w:val="0088533F"/>
    <w:rsid w:val="00885BC4"/>
    <w:rsid w:val="008A2982"/>
    <w:rsid w:val="008B153E"/>
    <w:rsid w:val="008B65B6"/>
    <w:rsid w:val="008B704E"/>
    <w:rsid w:val="008C22DC"/>
    <w:rsid w:val="008D4ACB"/>
    <w:rsid w:val="008D6F40"/>
    <w:rsid w:val="008E2329"/>
    <w:rsid w:val="008E4473"/>
    <w:rsid w:val="00902526"/>
    <w:rsid w:val="009060AD"/>
    <w:rsid w:val="00925311"/>
    <w:rsid w:val="00934445"/>
    <w:rsid w:val="0095372F"/>
    <w:rsid w:val="0097491B"/>
    <w:rsid w:val="00982023"/>
    <w:rsid w:val="009940DC"/>
    <w:rsid w:val="009B064E"/>
    <w:rsid w:val="009B0A77"/>
    <w:rsid w:val="009B57E6"/>
    <w:rsid w:val="009C2537"/>
    <w:rsid w:val="009D1B82"/>
    <w:rsid w:val="009E00D7"/>
    <w:rsid w:val="009E4849"/>
    <w:rsid w:val="009F6500"/>
    <w:rsid w:val="00A00EE3"/>
    <w:rsid w:val="00A34B9B"/>
    <w:rsid w:val="00A3789A"/>
    <w:rsid w:val="00A66216"/>
    <w:rsid w:val="00A776A0"/>
    <w:rsid w:val="00AA4AE2"/>
    <w:rsid w:val="00AB7675"/>
    <w:rsid w:val="00AC0E6B"/>
    <w:rsid w:val="00AC4ADD"/>
    <w:rsid w:val="00B20666"/>
    <w:rsid w:val="00B212DE"/>
    <w:rsid w:val="00B3189C"/>
    <w:rsid w:val="00B322B8"/>
    <w:rsid w:val="00B81508"/>
    <w:rsid w:val="00B90EB9"/>
    <w:rsid w:val="00BB2D7F"/>
    <w:rsid w:val="00BC5B8C"/>
    <w:rsid w:val="00BF4BD4"/>
    <w:rsid w:val="00C17BD1"/>
    <w:rsid w:val="00C431B1"/>
    <w:rsid w:val="00C45DAF"/>
    <w:rsid w:val="00C60CDE"/>
    <w:rsid w:val="00C62CAE"/>
    <w:rsid w:val="00C62D1C"/>
    <w:rsid w:val="00C66E99"/>
    <w:rsid w:val="00C83074"/>
    <w:rsid w:val="00C86CA6"/>
    <w:rsid w:val="00C8798D"/>
    <w:rsid w:val="00C92244"/>
    <w:rsid w:val="00C93DB5"/>
    <w:rsid w:val="00CA0D37"/>
    <w:rsid w:val="00CC07ED"/>
    <w:rsid w:val="00D20562"/>
    <w:rsid w:val="00D236FB"/>
    <w:rsid w:val="00D24B87"/>
    <w:rsid w:val="00D274E9"/>
    <w:rsid w:val="00D40B26"/>
    <w:rsid w:val="00D43A9F"/>
    <w:rsid w:val="00D6787F"/>
    <w:rsid w:val="00D80A94"/>
    <w:rsid w:val="00D81372"/>
    <w:rsid w:val="00D84030"/>
    <w:rsid w:val="00D9357C"/>
    <w:rsid w:val="00DA1663"/>
    <w:rsid w:val="00DA4B94"/>
    <w:rsid w:val="00DB0BF2"/>
    <w:rsid w:val="00DB7E03"/>
    <w:rsid w:val="00DD2E16"/>
    <w:rsid w:val="00DF3E07"/>
    <w:rsid w:val="00E0548E"/>
    <w:rsid w:val="00E074B9"/>
    <w:rsid w:val="00E27529"/>
    <w:rsid w:val="00E44B4E"/>
    <w:rsid w:val="00E54A15"/>
    <w:rsid w:val="00E62989"/>
    <w:rsid w:val="00E63DA9"/>
    <w:rsid w:val="00E8229B"/>
    <w:rsid w:val="00E848CB"/>
    <w:rsid w:val="00EA4E2F"/>
    <w:rsid w:val="00EB64ED"/>
    <w:rsid w:val="00ED5E7D"/>
    <w:rsid w:val="00ED727C"/>
    <w:rsid w:val="00ED739F"/>
    <w:rsid w:val="00F02CD7"/>
    <w:rsid w:val="00F02E21"/>
    <w:rsid w:val="00F10DDB"/>
    <w:rsid w:val="00F17163"/>
    <w:rsid w:val="00F201C2"/>
    <w:rsid w:val="00F231C4"/>
    <w:rsid w:val="00F26205"/>
    <w:rsid w:val="00F27264"/>
    <w:rsid w:val="00F643CA"/>
    <w:rsid w:val="00F848B9"/>
    <w:rsid w:val="00F84ACD"/>
    <w:rsid w:val="00F91338"/>
    <w:rsid w:val="00F914A8"/>
    <w:rsid w:val="00F9245A"/>
    <w:rsid w:val="00FA75F4"/>
    <w:rsid w:val="00FB320A"/>
    <w:rsid w:val="00FC4D82"/>
    <w:rsid w:val="00FC6D88"/>
    <w:rsid w:val="00FE6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9D1B82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9D1B82"/>
    <w:pPr>
      <w:keepNext/>
      <w:numPr>
        <w:numId w:val="1"/>
      </w:numPr>
      <w:jc w:val="both"/>
      <w:outlineLvl w:val="0"/>
    </w:pPr>
    <w:rPr>
      <w:rFonts w:ascii="Arial" w:hAnsi="Arial"/>
      <w:b/>
      <w:smallCaps/>
      <w:sz w:val="22"/>
      <w:szCs w:val="20"/>
    </w:rPr>
  </w:style>
  <w:style w:type="paragraph" w:styleId="Heading2">
    <w:name w:val="heading 2"/>
    <w:basedOn w:val="Normal"/>
    <w:next w:val="Normal"/>
    <w:qFormat/>
    <w:rsid w:val="009D1B82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i/>
      <w:sz w:val="22"/>
      <w:szCs w:val="20"/>
    </w:rPr>
  </w:style>
  <w:style w:type="paragraph" w:styleId="Heading7">
    <w:name w:val="heading 7"/>
    <w:basedOn w:val="Normal"/>
    <w:next w:val="Normal"/>
    <w:qFormat/>
    <w:rsid w:val="009D1B82"/>
    <w:pPr>
      <w:keepNext/>
      <w:numPr>
        <w:ilvl w:val="6"/>
        <w:numId w:val="1"/>
      </w:numPr>
      <w:jc w:val="both"/>
      <w:outlineLvl w:val="6"/>
    </w:pPr>
    <w:rPr>
      <w:b/>
      <w:spacing w:val="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9D1B82"/>
    <w:rPr>
      <w:rFonts w:ascii="Wingdings" w:hAnsi="Wingdings"/>
    </w:rPr>
  </w:style>
  <w:style w:type="character" w:customStyle="1" w:styleId="WW8Num3z0">
    <w:name w:val="WW8Num3z0"/>
    <w:rsid w:val="009D1B82"/>
    <w:rPr>
      <w:rFonts w:ascii="Symbol" w:hAnsi="Symbol"/>
    </w:rPr>
  </w:style>
  <w:style w:type="character" w:customStyle="1" w:styleId="WW8Num4z0">
    <w:name w:val="WW8Num4z0"/>
    <w:rsid w:val="009D1B82"/>
    <w:rPr>
      <w:rFonts w:ascii="Symbol" w:hAnsi="Symbol"/>
    </w:rPr>
  </w:style>
  <w:style w:type="character" w:customStyle="1" w:styleId="WW8Num5z0">
    <w:name w:val="WW8Num5z0"/>
    <w:rsid w:val="009D1B82"/>
    <w:rPr>
      <w:rFonts w:ascii="Symbol" w:hAnsi="Symbol"/>
    </w:rPr>
  </w:style>
  <w:style w:type="character" w:customStyle="1" w:styleId="WW8Num6z0">
    <w:name w:val="WW8Num6z0"/>
    <w:rsid w:val="009D1B82"/>
    <w:rPr>
      <w:rFonts w:ascii="Symbol" w:hAnsi="Symbol"/>
    </w:rPr>
  </w:style>
  <w:style w:type="character" w:customStyle="1" w:styleId="WW8Num7z0">
    <w:name w:val="WW8Num7z0"/>
    <w:rsid w:val="009D1B82"/>
    <w:rPr>
      <w:rFonts w:ascii="Symbol" w:hAnsi="Symbol"/>
    </w:rPr>
  </w:style>
  <w:style w:type="character" w:customStyle="1" w:styleId="WW8Num8z0">
    <w:name w:val="WW8Num8z0"/>
    <w:rsid w:val="009D1B82"/>
    <w:rPr>
      <w:rFonts w:ascii="Symbol" w:hAnsi="Symbol"/>
    </w:rPr>
  </w:style>
  <w:style w:type="character" w:customStyle="1" w:styleId="WW8Num9z0">
    <w:name w:val="WW8Num9z0"/>
    <w:rsid w:val="009D1B82"/>
    <w:rPr>
      <w:rFonts w:ascii="Symbol" w:hAnsi="Symbol"/>
    </w:rPr>
  </w:style>
  <w:style w:type="character" w:customStyle="1" w:styleId="WW8Num9z1">
    <w:name w:val="WW8Num9z1"/>
    <w:rsid w:val="009D1B82"/>
    <w:rPr>
      <w:rFonts w:ascii="Courier New" w:hAnsi="Courier New" w:cs="Courier New"/>
    </w:rPr>
  </w:style>
  <w:style w:type="character" w:customStyle="1" w:styleId="WW8Num9z3">
    <w:name w:val="WW8Num9z3"/>
    <w:rsid w:val="009D1B82"/>
    <w:rPr>
      <w:rFonts w:ascii="Symbol" w:hAnsi="Symbol" w:cs="OpenSymbol"/>
    </w:rPr>
  </w:style>
  <w:style w:type="character" w:customStyle="1" w:styleId="Absatz-Standardschriftart">
    <w:name w:val="Absatz-Standardschriftart"/>
    <w:rsid w:val="009D1B82"/>
  </w:style>
  <w:style w:type="character" w:customStyle="1" w:styleId="WW-Absatz-Standardschriftart">
    <w:name w:val="WW-Absatz-Standardschriftart"/>
    <w:rsid w:val="009D1B82"/>
  </w:style>
  <w:style w:type="character" w:customStyle="1" w:styleId="WW-Absatz-Standardschriftart1">
    <w:name w:val="WW-Absatz-Standardschriftart1"/>
    <w:rsid w:val="009D1B82"/>
  </w:style>
  <w:style w:type="character" w:customStyle="1" w:styleId="WW-Absatz-Standardschriftart11">
    <w:name w:val="WW-Absatz-Standardschriftart11"/>
    <w:rsid w:val="009D1B82"/>
  </w:style>
  <w:style w:type="character" w:customStyle="1" w:styleId="DefaultParagraphFont1">
    <w:name w:val="Default Paragraph Font1"/>
    <w:rsid w:val="009D1B82"/>
  </w:style>
  <w:style w:type="character" w:customStyle="1" w:styleId="WW-Absatz-Standardschriftart111">
    <w:name w:val="WW-Absatz-Standardschriftart111"/>
    <w:rsid w:val="009D1B82"/>
  </w:style>
  <w:style w:type="character" w:customStyle="1" w:styleId="WW8Num1z0">
    <w:name w:val="WW8Num1z0"/>
    <w:rsid w:val="009D1B82"/>
    <w:rPr>
      <w:rFonts w:ascii="Wingdings" w:hAnsi="Wingdings"/>
      <w:sz w:val="16"/>
    </w:rPr>
  </w:style>
  <w:style w:type="character" w:customStyle="1" w:styleId="WW8Num2z1">
    <w:name w:val="WW8Num2z1"/>
    <w:rsid w:val="009D1B82"/>
    <w:rPr>
      <w:rFonts w:ascii="Courier New" w:hAnsi="Courier New" w:cs="Courier New"/>
    </w:rPr>
  </w:style>
  <w:style w:type="character" w:customStyle="1" w:styleId="WW8Num2z3">
    <w:name w:val="WW8Num2z3"/>
    <w:rsid w:val="009D1B82"/>
    <w:rPr>
      <w:rFonts w:ascii="Symbol" w:hAnsi="Symbol"/>
    </w:rPr>
  </w:style>
  <w:style w:type="character" w:customStyle="1" w:styleId="WW8Num4z1">
    <w:name w:val="WW8Num4z1"/>
    <w:rsid w:val="009D1B82"/>
    <w:rPr>
      <w:rFonts w:ascii="Courier New" w:hAnsi="Courier New" w:cs="Courier New"/>
    </w:rPr>
  </w:style>
  <w:style w:type="character" w:customStyle="1" w:styleId="WW8Num4z2">
    <w:name w:val="WW8Num4z2"/>
    <w:rsid w:val="009D1B82"/>
    <w:rPr>
      <w:rFonts w:ascii="Wingdings" w:hAnsi="Wingdings"/>
    </w:rPr>
  </w:style>
  <w:style w:type="character" w:customStyle="1" w:styleId="WW8Num5z1">
    <w:name w:val="WW8Num5z1"/>
    <w:rsid w:val="009D1B82"/>
    <w:rPr>
      <w:rFonts w:ascii="Courier New" w:hAnsi="Courier New" w:cs="Courier New"/>
    </w:rPr>
  </w:style>
  <w:style w:type="character" w:customStyle="1" w:styleId="WW8Num5z2">
    <w:name w:val="WW8Num5z2"/>
    <w:rsid w:val="009D1B82"/>
    <w:rPr>
      <w:rFonts w:ascii="Wingdings" w:hAnsi="Wingdings"/>
    </w:rPr>
  </w:style>
  <w:style w:type="character" w:customStyle="1" w:styleId="WW8Num6z1">
    <w:name w:val="WW8Num6z1"/>
    <w:rsid w:val="009D1B82"/>
    <w:rPr>
      <w:rFonts w:ascii="Courier New" w:hAnsi="Courier New" w:cs="Courier New"/>
    </w:rPr>
  </w:style>
  <w:style w:type="character" w:customStyle="1" w:styleId="WW8Num6z2">
    <w:name w:val="WW8Num6z2"/>
    <w:rsid w:val="009D1B82"/>
    <w:rPr>
      <w:rFonts w:ascii="Wingdings" w:hAnsi="Wingdings"/>
    </w:rPr>
  </w:style>
  <w:style w:type="character" w:customStyle="1" w:styleId="WW8Num7z1">
    <w:name w:val="WW8Num7z1"/>
    <w:rsid w:val="009D1B82"/>
    <w:rPr>
      <w:rFonts w:ascii="Courier New" w:hAnsi="Courier New"/>
    </w:rPr>
  </w:style>
  <w:style w:type="character" w:customStyle="1" w:styleId="WW8Num7z2">
    <w:name w:val="WW8Num7z2"/>
    <w:rsid w:val="009D1B82"/>
    <w:rPr>
      <w:rFonts w:ascii="Wingdings" w:hAnsi="Wingdings"/>
    </w:rPr>
  </w:style>
  <w:style w:type="character" w:customStyle="1" w:styleId="WW8Num8z1">
    <w:name w:val="WW8Num8z1"/>
    <w:rsid w:val="009D1B82"/>
    <w:rPr>
      <w:rFonts w:ascii="Courier New" w:hAnsi="Courier New" w:cs="Courier New"/>
    </w:rPr>
  </w:style>
  <w:style w:type="character" w:customStyle="1" w:styleId="WW8Num8z2">
    <w:name w:val="WW8Num8z2"/>
    <w:rsid w:val="009D1B82"/>
    <w:rPr>
      <w:rFonts w:ascii="Wingdings" w:hAnsi="Wingdings"/>
    </w:rPr>
  </w:style>
  <w:style w:type="character" w:customStyle="1" w:styleId="WW8Num9z2">
    <w:name w:val="WW8Num9z2"/>
    <w:rsid w:val="009D1B82"/>
    <w:rPr>
      <w:rFonts w:ascii="Wingdings" w:hAnsi="Wingdings"/>
    </w:rPr>
  </w:style>
  <w:style w:type="character" w:customStyle="1" w:styleId="WW8Num11z0">
    <w:name w:val="WW8Num11z0"/>
    <w:rsid w:val="009D1B82"/>
    <w:rPr>
      <w:rFonts w:ascii="Symbol" w:hAnsi="Symbol"/>
    </w:rPr>
  </w:style>
  <w:style w:type="character" w:customStyle="1" w:styleId="WW8Num11z1">
    <w:name w:val="WW8Num11z1"/>
    <w:rsid w:val="009D1B82"/>
    <w:rPr>
      <w:rFonts w:ascii="Courier New" w:hAnsi="Courier New"/>
    </w:rPr>
  </w:style>
  <w:style w:type="character" w:customStyle="1" w:styleId="WW8Num11z2">
    <w:name w:val="WW8Num11z2"/>
    <w:rsid w:val="009D1B82"/>
    <w:rPr>
      <w:rFonts w:ascii="Wingdings" w:hAnsi="Wingdings"/>
    </w:rPr>
  </w:style>
  <w:style w:type="character" w:customStyle="1" w:styleId="WW8Num12z0">
    <w:name w:val="WW8Num12z0"/>
    <w:rsid w:val="009D1B82"/>
    <w:rPr>
      <w:rFonts w:ascii="Wingdings" w:hAnsi="Wingdings"/>
    </w:rPr>
  </w:style>
  <w:style w:type="character" w:customStyle="1" w:styleId="WW8Num12z1">
    <w:name w:val="WW8Num12z1"/>
    <w:rsid w:val="009D1B82"/>
    <w:rPr>
      <w:rFonts w:ascii="Courier New" w:hAnsi="Courier New" w:cs="Courier New"/>
    </w:rPr>
  </w:style>
  <w:style w:type="character" w:customStyle="1" w:styleId="WW8Num12z3">
    <w:name w:val="WW8Num12z3"/>
    <w:rsid w:val="009D1B82"/>
    <w:rPr>
      <w:rFonts w:ascii="Symbol" w:hAnsi="Symbol"/>
    </w:rPr>
  </w:style>
  <w:style w:type="character" w:customStyle="1" w:styleId="WW8Num13z0">
    <w:name w:val="WW8Num13z0"/>
    <w:rsid w:val="009D1B82"/>
    <w:rPr>
      <w:rFonts w:ascii="Symbol" w:hAnsi="Symbol"/>
    </w:rPr>
  </w:style>
  <w:style w:type="character" w:customStyle="1" w:styleId="WW8Num13z1">
    <w:name w:val="WW8Num13z1"/>
    <w:rsid w:val="009D1B82"/>
    <w:rPr>
      <w:rFonts w:ascii="Courier New" w:hAnsi="Courier New" w:cs="Courier New"/>
    </w:rPr>
  </w:style>
  <w:style w:type="character" w:customStyle="1" w:styleId="WW8Num13z2">
    <w:name w:val="WW8Num13z2"/>
    <w:rsid w:val="009D1B82"/>
    <w:rPr>
      <w:rFonts w:ascii="Wingdings" w:hAnsi="Wingdings"/>
    </w:rPr>
  </w:style>
  <w:style w:type="character" w:customStyle="1" w:styleId="WW8Num14z0">
    <w:name w:val="WW8Num14z0"/>
    <w:rsid w:val="009D1B82"/>
    <w:rPr>
      <w:rFonts w:ascii="Symbol" w:hAnsi="Symbol"/>
    </w:rPr>
  </w:style>
  <w:style w:type="character" w:customStyle="1" w:styleId="WW8Num14z1">
    <w:name w:val="WW8Num14z1"/>
    <w:rsid w:val="009D1B82"/>
    <w:rPr>
      <w:rFonts w:ascii="Courier New" w:hAnsi="Courier New" w:cs="Courier New"/>
    </w:rPr>
  </w:style>
  <w:style w:type="character" w:customStyle="1" w:styleId="WW8Num14z2">
    <w:name w:val="WW8Num14z2"/>
    <w:rsid w:val="009D1B82"/>
    <w:rPr>
      <w:rFonts w:ascii="Wingdings" w:hAnsi="Wingdings"/>
    </w:rPr>
  </w:style>
  <w:style w:type="character" w:customStyle="1" w:styleId="WW8Num15z0">
    <w:name w:val="WW8Num15z0"/>
    <w:rsid w:val="009D1B82"/>
    <w:rPr>
      <w:rFonts w:ascii="Wingdings" w:hAnsi="Wingdings"/>
    </w:rPr>
  </w:style>
  <w:style w:type="character" w:customStyle="1" w:styleId="WW8Num15z1">
    <w:name w:val="WW8Num15z1"/>
    <w:rsid w:val="009D1B82"/>
    <w:rPr>
      <w:rFonts w:ascii="Symbol" w:hAnsi="Symbol"/>
    </w:rPr>
  </w:style>
  <w:style w:type="character" w:customStyle="1" w:styleId="WW8Num15z4">
    <w:name w:val="WW8Num15z4"/>
    <w:rsid w:val="009D1B82"/>
    <w:rPr>
      <w:rFonts w:ascii="Courier New" w:hAnsi="Courier New" w:cs="Courier New"/>
    </w:rPr>
  </w:style>
  <w:style w:type="character" w:customStyle="1" w:styleId="WW8Num16z0">
    <w:name w:val="WW8Num16z0"/>
    <w:rsid w:val="009D1B82"/>
    <w:rPr>
      <w:rFonts w:ascii="Symbol" w:hAnsi="Symbol"/>
    </w:rPr>
  </w:style>
  <w:style w:type="character" w:customStyle="1" w:styleId="WW8Num16z1">
    <w:name w:val="WW8Num16z1"/>
    <w:rsid w:val="009D1B82"/>
    <w:rPr>
      <w:rFonts w:ascii="Courier New" w:hAnsi="Courier New" w:cs="Courier New"/>
    </w:rPr>
  </w:style>
  <w:style w:type="character" w:customStyle="1" w:styleId="WW8Num16z2">
    <w:name w:val="WW8Num16z2"/>
    <w:rsid w:val="009D1B82"/>
    <w:rPr>
      <w:rFonts w:ascii="Wingdings" w:hAnsi="Wingdings"/>
    </w:rPr>
  </w:style>
  <w:style w:type="character" w:customStyle="1" w:styleId="WW8Num17z0">
    <w:name w:val="WW8Num17z0"/>
    <w:rsid w:val="009D1B82"/>
    <w:rPr>
      <w:rFonts w:ascii="Symbol" w:hAnsi="Symbol"/>
    </w:rPr>
  </w:style>
  <w:style w:type="character" w:customStyle="1" w:styleId="WW8Num17z1">
    <w:name w:val="WW8Num17z1"/>
    <w:rsid w:val="009D1B82"/>
    <w:rPr>
      <w:rFonts w:ascii="Courier New" w:hAnsi="Courier New" w:cs="Courier New"/>
    </w:rPr>
  </w:style>
  <w:style w:type="character" w:customStyle="1" w:styleId="WW8Num17z2">
    <w:name w:val="WW8Num17z2"/>
    <w:rsid w:val="009D1B82"/>
    <w:rPr>
      <w:rFonts w:ascii="Wingdings" w:hAnsi="Wingdings"/>
    </w:rPr>
  </w:style>
  <w:style w:type="character" w:customStyle="1" w:styleId="WW8Num18z0">
    <w:name w:val="WW8Num18z0"/>
    <w:rsid w:val="009D1B82"/>
    <w:rPr>
      <w:rFonts w:ascii="Wingdings" w:hAnsi="Wingdings"/>
    </w:rPr>
  </w:style>
  <w:style w:type="character" w:customStyle="1" w:styleId="WW8Num18z1">
    <w:name w:val="WW8Num18z1"/>
    <w:rsid w:val="009D1B82"/>
    <w:rPr>
      <w:rFonts w:ascii="Courier New" w:hAnsi="Courier New" w:cs="Courier New"/>
    </w:rPr>
  </w:style>
  <w:style w:type="character" w:customStyle="1" w:styleId="WW8Num18z3">
    <w:name w:val="WW8Num18z3"/>
    <w:rsid w:val="009D1B82"/>
    <w:rPr>
      <w:rFonts w:ascii="Symbol" w:hAnsi="Symbol"/>
    </w:rPr>
  </w:style>
  <w:style w:type="character" w:customStyle="1" w:styleId="WW8Num19z0">
    <w:name w:val="WW8Num19z0"/>
    <w:rsid w:val="009D1B82"/>
    <w:rPr>
      <w:rFonts w:ascii="Symbol" w:hAnsi="Symbol"/>
    </w:rPr>
  </w:style>
  <w:style w:type="character" w:customStyle="1" w:styleId="WW8Num19z1">
    <w:name w:val="WW8Num19z1"/>
    <w:rsid w:val="009D1B82"/>
    <w:rPr>
      <w:rFonts w:ascii="Courier New" w:hAnsi="Courier New" w:cs="Courier New"/>
    </w:rPr>
  </w:style>
  <w:style w:type="character" w:customStyle="1" w:styleId="WW8Num19z2">
    <w:name w:val="WW8Num19z2"/>
    <w:rsid w:val="009D1B82"/>
    <w:rPr>
      <w:rFonts w:ascii="Wingdings" w:hAnsi="Wingdings"/>
    </w:rPr>
  </w:style>
  <w:style w:type="character" w:customStyle="1" w:styleId="WW8Num20z0">
    <w:name w:val="WW8Num20z0"/>
    <w:rsid w:val="009D1B82"/>
    <w:rPr>
      <w:rFonts w:ascii="Wingdings" w:hAnsi="Wingdings"/>
    </w:rPr>
  </w:style>
  <w:style w:type="character" w:customStyle="1" w:styleId="WW8Num20z1">
    <w:name w:val="WW8Num20z1"/>
    <w:rsid w:val="009D1B82"/>
    <w:rPr>
      <w:rFonts w:ascii="Courier New" w:hAnsi="Courier New" w:cs="Courier New"/>
    </w:rPr>
  </w:style>
  <w:style w:type="character" w:customStyle="1" w:styleId="WW8Num20z3">
    <w:name w:val="WW8Num20z3"/>
    <w:rsid w:val="009D1B82"/>
    <w:rPr>
      <w:rFonts w:ascii="Symbol" w:hAnsi="Symbol"/>
    </w:rPr>
  </w:style>
  <w:style w:type="character" w:customStyle="1" w:styleId="WW-DefaultParagraphFont">
    <w:name w:val="WW-Default Paragraph Font"/>
    <w:rsid w:val="009D1B82"/>
  </w:style>
  <w:style w:type="character" w:styleId="PageNumber">
    <w:name w:val="page number"/>
    <w:basedOn w:val="WW-DefaultParagraphFont"/>
    <w:rsid w:val="009D1B82"/>
  </w:style>
  <w:style w:type="character" w:styleId="Hyperlink">
    <w:name w:val="Hyperlink"/>
    <w:rsid w:val="009D1B82"/>
    <w:rPr>
      <w:color w:val="0000FF"/>
      <w:u w:val="single"/>
    </w:rPr>
  </w:style>
  <w:style w:type="character" w:customStyle="1" w:styleId="Bullets">
    <w:name w:val="Bullets"/>
    <w:rsid w:val="009D1B82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9D1B82"/>
    <w:pPr>
      <w:keepNext/>
      <w:spacing w:before="240" w:after="120"/>
    </w:pPr>
    <w:rPr>
      <w:rFonts w:ascii="Arial" w:eastAsia="DejaVu Sans" w:hAnsi="Arial" w:cs="Tahoma"/>
      <w:sz w:val="28"/>
      <w:szCs w:val="28"/>
    </w:rPr>
  </w:style>
  <w:style w:type="paragraph" w:styleId="BodyText">
    <w:name w:val="Body Text"/>
    <w:basedOn w:val="Normal"/>
    <w:rsid w:val="009D1B82"/>
    <w:pPr>
      <w:spacing w:after="120"/>
    </w:pPr>
  </w:style>
  <w:style w:type="paragraph" w:styleId="List">
    <w:name w:val="List"/>
    <w:basedOn w:val="BodyText"/>
    <w:rsid w:val="009D1B82"/>
    <w:rPr>
      <w:rFonts w:cs="Tahoma"/>
    </w:rPr>
  </w:style>
  <w:style w:type="paragraph" w:styleId="Caption">
    <w:name w:val="caption"/>
    <w:basedOn w:val="Normal"/>
    <w:qFormat/>
    <w:rsid w:val="009D1B82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9D1B82"/>
    <w:pPr>
      <w:suppressLineNumbers/>
    </w:pPr>
    <w:rPr>
      <w:rFonts w:cs="Tahoma"/>
    </w:rPr>
  </w:style>
  <w:style w:type="paragraph" w:customStyle="1" w:styleId="kpmgbody">
    <w:name w:val="kpmgbody"/>
    <w:basedOn w:val="BodyText"/>
    <w:rsid w:val="009D1B82"/>
    <w:pPr>
      <w:spacing w:before="40" w:after="40" w:line="360" w:lineRule="auto"/>
      <w:jc w:val="both"/>
    </w:pPr>
    <w:rPr>
      <w:rFonts w:ascii="Century Gothic" w:hAnsi="Century Gothic"/>
      <w:b/>
      <w:sz w:val="22"/>
      <w:szCs w:val="20"/>
    </w:rPr>
  </w:style>
  <w:style w:type="paragraph" w:styleId="Header">
    <w:name w:val="header"/>
    <w:basedOn w:val="Normal"/>
    <w:rsid w:val="009D1B82"/>
    <w:pPr>
      <w:tabs>
        <w:tab w:val="center" w:pos="4320"/>
        <w:tab w:val="right" w:pos="8640"/>
      </w:tabs>
      <w:jc w:val="both"/>
    </w:pPr>
    <w:rPr>
      <w:rFonts w:ascii="Arial" w:hAnsi="Arial"/>
      <w:sz w:val="22"/>
      <w:szCs w:val="20"/>
    </w:rPr>
  </w:style>
  <w:style w:type="paragraph" w:styleId="Footer">
    <w:name w:val="footer"/>
    <w:basedOn w:val="Normal"/>
    <w:rsid w:val="009D1B82"/>
    <w:pPr>
      <w:tabs>
        <w:tab w:val="center" w:pos="4320"/>
        <w:tab w:val="right" w:pos="8640"/>
      </w:tabs>
      <w:jc w:val="both"/>
    </w:pPr>
    <w:rPr>
      <w:rFonts w:ascii="Arial" w:hAnsi="Arial"/>
      <w:sz w:val="22"/>
      <w:szCs w:val="20"/>
    </w:rPr>
  </w:style>
  <w:style w:type="paragraph" w:styleId="ListParagraph">
    <w:name w:val="List Paragraph"/>
    <w:basedOn w:val="Normal"/>
    <w:qFormat/>
    <w:rsid w:val="009D1B82"/>
    <w:pPr>
      <w:ind w:left="720"/>
    </w:pPr>
    <w:rPr>
      <w:rFonts w:eastAsia="Calibri"/>
      <w:lang w:val="en-GB"/>
    </w:rPr>
  </w:style>
  <w:style w:type="paragraph" w:customStyle="1" w:styleId="TableContents">
    <w:name w:val="Table Contents"/>
    <w:basedOn w:val="Normal"/>
    <w:rsid w:val="009D1B82"/>
    <w:pPr>
      <w:suppressLineNumbers/>
    </w:pPr>
  </w:style>
  <w:style w:type="paragraph" w:customStyle="1" w:styleId="TableHeading">
    <w:name w:val="Table Heading"/>
    <w:basedOn w:val="TableContents"/>
    <w:rsid w:val="009D1B82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9D1B82"/>
  </w:style>
  <w:style w:type="paragraph" w:styleId="BalloonText">
    <w:name w:val="Balloon Text"/>
    <w:basedOn w:val="Normal"/>
    <w:link w:val="BalloonTextChar"/>
    <w:uiPriority w:val="99"/>
    <w:semiHidden/>
    <w:unhideWhenUsed/>
    <w:rsid w:val="0048361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619"/>
    <w:rPr>
      <w:rFonts w:ascii="Lucida Grande" w:hAnsi="Lucida Grande"/>
      <w:sz w:val="18"/>
      <w:szCs w:val="18"/>
      <w:lang w:eastAsia="ar-SA"/>
    </w:rPr>
  </w:style>
  <w:style w:type="table" w:customStyle="1" w:styleId="GridTable1LightAccent1">
    <w:name w:val="Grid Table 1 Light Accent 1"/>
    <w:basedOn w:val="TableNormal"/>
    <w:uiPriority w:val="46"/>
    <w:rsid w:val="00650BB3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sita.aer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79515-61AA-437B-A9DC-D896D95B8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4291</Words>
  <Characters>24463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Karthikeyan S (ID: 26555)</vt:lpstr>
    </vt:vector>
  </TitlesOfParts>
  <Company/>
  <LinksUpToDate>false</LinksUpToDate>
  <CharactersWithSpaces>28697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Karthikeyan S (ID: 26555)</dc:title>
  <dc:subject/>
  <dc:creator>Karthik</dc:creator>
  <cp:keywords/>
  <dc:description/>
  <cp:lastModifiedBy>Windows User</cp:lastModifiedBy>
  <cp:revision>2</cp:revision>
  <dcterms:created xsi:type="dcterms:W3CDTF">2019-08-16T21:09:00Z</dcterms:created>
  <dcterms:modified xsi:type="dcterms:W3CDTF">2019-08-16T21:09:00Z</dcterms:modified>
</cp:coreProperties>
</file>