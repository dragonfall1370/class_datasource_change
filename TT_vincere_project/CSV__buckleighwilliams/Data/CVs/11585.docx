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D1B" w:rsidRPr="00FA0948" w:rsidRDefault="00A22D1B" w:rsidP="006C0D50">
      <w:pPr>
        <w:pStyle w:val="Title"/>
        <w:rPr>
          <w:rFonts w:asciiTheme="minorHAnsi" w:hAnsiTheme="minorHAnsi" w:cs="Calibri"/>
        </w:rPr>
      </w:pPr>
      <w:r w:rsidRPr="00FA0948">
        <w:rPr>
          <w:rFonts w:asciiTheme="minorHAnsi" w:hAnsiTheme="minorHAnsi" w:cs="Calibri"/>
          <w:iCs/>
          <w:sz w:val="24"/>
          <w:szCs w:val="24"/>
          <w:u w:val="none"/>
        </w:rPr>
        <w:t>Olakolu Ayodeji</w:t>
      </w:r>
    </w:p>
    <w:p w:rsidR="00A22D1B" w:rsidRPr="00FA0948" w:rsidRDefault="00A22D1B" w:rsidP="00C20D58">
      <w:pPr>
        <w:pStyle w:val="Title"/>
        <w:rPr>
          <w:rFonts w:asciiTheme="minorHAnsi" w:hAnsiTheme="minorHAnsi" w:cs="Calibri"/>
          <w:b w:val="0"/>
          <w:bCs/>
          <w:u w:val="none"/>
        </w:rPr>
      </w:pPr>
      <w:r w:rsidRPr="00FA0948">
        <w:rPr>
          <w:rFonts w:asciiTheme="minorHAnsi" w:hAnsiTheme="minorHAnsi" w:cs="Calibri"/>
          <w:b w:val="0"/>
          <w:u w:val="none"/>
        </w:rPr>
        <w:t xml:space="preserve">Mobile: </w:t>
      </w:r>
      <w:r w:rsidRPr="00FA0948">
        <w:rPr>
          <w:rFonts w:asciiTheme="minorHAnsi" w:hAnsiTheme="minorHAnsi" w:cs="Calibri"/>
          <w:bCs/>
          <w:u w:val="none"/>
        </w:rPr>
        <w:t>07772696266</w:t>
      </w:r>
      <w:r w:rsidRPr="00FA0948">
        <w:rPr>
          <w:rFonts w:asciiTheme="minorHAnsi" w:hAnsiTheme="minorHAnsi" w:cs="Calibri"/>
          <w:b w:val="0"/>
          <w:u w:val="none"/>
        </w:rPr>
        <w:t xml:space="preserve"> email: </w:t>
      </w:r>
      <w:r w:rsidRPr="00FA0948">
        <w:rPr>
          <w:rFonts w:asciiTheme="minorHAnsi" w:hAnsiTheme="minorHAnsi" w:cs="Calibri"/>
          <w:color w:val="0070C0"/>
        </w:rPr>
        <w:t>ayodejiolakolu@yahoo.co.uk</w:t>
      </w:r>
    </w:p>
    <w:p w:rsidR="00A22D1B" w:rsidRPr="00FA0948" w:rsidRDefault="00A22D1B" w:rsidP="00C20D58">
      <w:pPr>
        <w:pStyle w:val="Title"/>
        <w:rPr>
          <w:rFonts w:asciiTheme="minorHAnsi" w:hAnsiTheme="minorHAnsi" w:cs="Calibri"/>
          <w:b w:val="0"/>
          <w:bCs/>
          <w:u w:val="none"/>
        </w:rPr>
      </w:pPr>
    </w:p>
    <w:p w:rsidR="00A22D1B" w:rsidRPr="00FA0948" w:rsidRDefault="00A22D1B" w:rsidP="00C20D58">
      <w:pPr>
        <w:jc w:val="center"/>
        <w:rPr>
          <w:rFonts w:asciiTheme="minorHAnsi" w:hAnsiTheme="minorHAnsi" w:cs="Calibri"/>
          <w:sz w:val="20"/>
          <w:szCs w:val="20"/>
          <w:lang w:val="en-US"/>
        </w:rPr>
      </w:pPr>
    </w:p>
    <w:p w:rsidR="00C06087" w:rsidRPr="00FA0948" w:rsidRDefault="00C06087" w:rsidP="00C06087">
      <w:pPr>
        <w:pStyle w:val="Heading1"/>
        <w:tabs>
          <w:tab w:val="left" w:pos="0"/>
        </w:tabs>
        <w:rPr>
          <w:rFonts w:asciiTheme="minorHAnsi" w:hAnsiTheme="minorHAnsi"/>
          <w:sz w:val="28"/>
          <w:szCs w:val="28"/>
          <w:lang w:val="en-GB"/>
        </w:rPr>
      </w:pPr>
      <w:r w:rsidRPr="00FA0948">
        <w:rPr>
          <w:rFonts w:asciiTheme="minorHAnsi" w:hAnsiTheme="minorHAnsi"/>
          <w:sz w:val="28"/>
          <w:szCs w:val="28"/>
          <w:lang w:val="en-GB"/>
        </w:rPr>
        <w:t>Profile</w:t>
      </w:r>
    </w:p>
    <w:p w:rsidR="00A22D1B" w:rsidRPr="00FA0948" w:rsidRDefault="00A22D1B" w:rsidP="00C20D58">
      <w:pPr>
        <w:rPr>
          <w:rFonts w:asciiTheme="minorHAnsi" w:hAnsiTheme="minorHAnsi" w:cs="Calibri"/>
          <w:sz w:val="20"/>
          <w:szCs w:val="20"/>
        </w:rPr>
      </w:pPr>
    </w:p>
    <w:p w:rsidR="00A22D1B" w:rsidRPr="00FA0948" w:rsidRDefault="00A22D1B" w:rsidP="00C20D58">
      <w:pPr>
        <w:rPr>
          <w:rFonts w:asciiTheme="minorHAnsi" w:hAnsiTheme="minorHAnsi" w:cs="Calibri"/>
        </w:rPr>
      </w:pPr>
      <w:r w:rsidRPr="00FA0948">
        <w:rPr>
          <w:rFonts w:asciiTheme="minorHAnsi" w:hAnsiTheme="minorHAnsi" w:cs="Calibri"/>
        </w:rPr>
        <w:t xml:space="preserve">I am an IT Professional with over </w:t>
      </w:r>
      <w:r w:rsidR="005F6542">
        <w:rPr>
          <w:rFonts w:asciiTheme="minorHAnsi" w:hAnsiTheme="minorHAnsi" w:cs="Calibri"/>
        </w:rPr>
        <w:t>10</w:t>
      </w:r>
      <w:r w:rsidRPr="00FA0948">
        <w:rPr>
          <w:rFonts w:asciiTheme="minorHAnsi" w:hAnsiTheme="minorHAnsi" w:cs="Calibri"/>
        </w:rPr>
        <w:t>+ years of Experience in the field of Information Technology, and working as</w:t>
      </w:r>
      <w:r w:rsidR="000B3AFA" w:rsidRPr="00FA0948">
        <w:rPr>
          <w:rFonts w:asciiTheme="minorHAnsi" w:hAnsiTheme="minorHAnsi" w:cs="Calibri"/>
        </w:rPr>
        <w:t xml:space="preserve"> </w:t>
      </w:r>
      <w:r w:rsidR="00AE7CEB">
        <w:rPr>
          <w:rFonts w:asciiTheme="minorHAnsi" w:hAnsiTheme="minorHAnsi" w:cs="Calibri"/>
        </w:rPr>
        <w:t xml:space="preserve">an </w:t>
      </w:r>
      <w:r w:rsidR="006B4EFA">
        <w:rPr>
          <w:rFonts w:asciiTheme="minorHAnsi" w:hAnsiTheme="minorHAnsi" w:cs="Calibri"/>
        </w:rPr>
        <w:t>PM/ Product Manager/</w:t>
      </w:r>
      <w:r w:rsidR="00AE7CEB">
        <w:rPr>
          <w:rFonts w:asciiTheme="minorHAnsi" w:hAnsiTheme="minorHAnsi" w:cs="Calibri"/>
        </w:rPr>
        <w:t xml:space="preserve">Architect/ Consultant </w:t>
      </w:r>
      <w:r w:rsidRPr="00FA0948">
        <w:rPr>
          <w:rFonts w:asciiTheme="minorHAnsi" w:hAnsiTheme="minorHAnsi" w:cs="Calibri"/>
        </w:rPr>
        <w:t>in the major</w:t>
      </w:r>
      <w:r w:rsidR="00AB7F21" w:rsidRPr="00FA0948">
        <w:rPr>
          <w:rFonts w:asciiTheme="minorHAnsi" w:hAnsiTheme="minorHAnsi" w:cs="Calibri"/>
        </w:rPr>
        <w:t xml:space="preserve"> Banking,</w:t>
      </w:r>
      <w:r w:rsidRPr="00FA0948">
        <w:rPr>
          <w:rFonts w:asciiTheme="minorHAnsi" w:hAnsiTheme="minorHAnsi" w:cs="Calibri"/>
        </w:rPr>
        <w:t xml:space="preserve"> IT, </w:t>
      </w:r>
      <w:r w:rsidR="000B3AFA" w:rsidRPr="00FA0948">
        <w:rPr>
          <w:rFonts w:asciiTheme="minorHAnsi" w:hAnsiTheme="minorHAnsi" w:cs="Calibri"/>
        </w:rPr>
        <w:t xml:space="preserve">Government, </w:t>
      </w:r>
      <w:r w:rsidRPr="00FA0948">
        <w:rPr>
          <w:rFonts w:asciiTheme="minorHAnsi" w:hAnsiTheme="minorHAnsi" w:cs="Calibri"/>
        </w:rPr>
        <w:t>Education, Medical</w:t>
      </w:r>
      <w:r w:rsidR="006B4EFA">
        <w:rPr>
          <w:rFonts w:asciiTheme="minorHAnsi" w:hAnsiTheme="minorHAnsi" w:cs="Calibri"/>
        </w:rPr>
        <w:t>, telecommunication</w:t>
      </w:r>
      <w:r w:rsidRPr="00FA0948">
        <w:rPr>
          <w:rFonts w:asciiTheme="minorHAnsi" w:hAnsiTheme="minorHAnsi" w:cs="Calibri"/>
        </w:rPr>
        <w:t xml:space="preserve"> and Consultancy Industries</w:t>
      </w:r>
      <w:r w:rsidR="000B3AFA" w:rsidRPr="00FA0948">
        <w:rPr>
          <w:rFonts w:asciiTheme="minorHAnsi" w:hAnsiTheme="minorHAnsi" w:cs="Calibri"/>
        </w:rPr>
        <w:t xml:space="preserve"> to gather requirements and</w:t>
      </w:r>
      <w:r w:rsidR="00B208E1">
        <w:rPr>
          <w:rFonts w:asciiTheme="minorHAnsi" w:hAnsiTheme="minorHAnsi" w:cs="Calibri"/>
        </w:rPr>
        <w:t xml:space="preserve"> </w:t>
      </w:r>
      <w:r w:rsidR="006B4EFA">
        <w:rPr>
          <w:rFonts w:asciiTheme="minorHAnsi" w:hAnsiTheme="minorHAnsi" w:cs="Calibri"/>
        </w:rPr>
        <w:t xml:space="preserve">also </w:t>
      </w:r>
      <w:r w:rsidR="006B4EFA" w:rsidRPr="00FA0948">
        <w:rPr>
          <w:rFonts w:asciiTheme="minorHAnsi" w:hAnsiTheme="minorHAnsi" w:cs="Calibri"/>
        </w:rPr>
        <w:t>improve</w:t>
      </w:r>
      <w:r w:rsidR="000B3AFA" w:rsidRPr="00FA0948">
        <w:rPr>
          <w:rFonts w:asciiTheme="minorHAnsi" w:hAnsiTheme="minorHAnsi" w:cs="Calibri"/>
        </w:rPr>
        <w:t xml:space="preserve"> business processes</w:t>
      </w:r>
      <w:r w:rsidRPr="00FA0948">
        <w:rPr>
          <w:rFonts w:asciiTheme="minorHAnsi" w:hAnsiTheme="minorHAnsi" w:cs="Calibri"/>
        </w:rPr>
        <w:t xml:space="preserve">. </w:t>
      </w:r>
      <w:r w:rsidR="00197146" w:rsidRPr="00FA0948">
        <w:rPr>
          <w:rFonts w:asciiTheme="minorHAnsi" w:hAnsiTheme="minorHAnsi" w:cs="Calibri"/>
        </w:rPr>
        <w:t>With experience of multiple deployment/migration across Singapore, Sweden, UK and the USA</w:t>
      </w:r>
    </w:p>
    <w:p w:rsidR="00A22D1B" w:rsidRPr="00FA0948" w:rsidRDefault="00A22D1B" w:rsidP="00C20D58">
      <w:pPr>
        <w:rPr>
          <w:rFonts w:asciiTheme="minorHAnsi" w:hAnsiTheme="minorHAnsi" w:cs="Calibri"/>
        </w:rPr>
      </w:pPr>
    </w:p>
    <w:p w:rsidR="00A22D1B" w:rsidRPr="00FA0948" w:rsidRDefault="00A22D1B" w:rsidP="00C20D58">
      <w:pPr>
        <w:rPr>
          <w:rFonts w:asciiTheme="minorHAnsi" w:hAnsiTheme="minorHAnsi" w:cs="Calibri"/>
        </w:rPr>
      </w:pPr>
      <w:r w:rsidRPr="00FA0948">
        <w:rPr>
          <w:rFonts w:asciiTheme="minorHAnsi" w:hAnsiTheme="minorHAnsi" w:cs="Calibri"/>
        </w:rPr>
        <w:t>My core technologies are Windows Server 2003/2008</w:t>
      </w:r>
      <w:r w:rsidR="00B208E1">
        <w:rPr>
          <w:rFonts w:asciiTheme="minorHAnsi" w:hAnsiTheme="minorHAnsi" w:cs="Calibri"/>
        </w:rPr>
        <w:t xml:space="preserve">/2012, </w:t>
      </w:r>
      <w:r w:rsidRPr="00FA0948">
        <w:rPr>
          <w:rFonts w:asciiTheme="minorHAnsi" w:hAnsiTheme="minorHAnsi" w:cs="Calibri"/>
        </w:rPr>
        <w:t xml:space="preserve">Exchange, </w:t>
      </w:r>
      <w:r w:rsidR="00B208E1">
        <w:rPr>
          <w:rFonts w:asciiTheme="minorHAnsi" w:hAnsiTheme="minorHAnsi" w:cs="Calibri"/>
        </w:rPr>
        <w:t>SP15/</w:t>
      </w:r>
      <w:r w:rsidR="00B208E1" w:rsidRPr="00FA0948">
        <w:rPr>
          <w:rFonts w:asciiTheme="minorHAnsi" w:hAnsiTheme="minorHAnsi" w:cs="Calibri"/>
        </w:rPr>
        <w:t>SharePoint 2013</w:t>
      </w:r>
      <w:r w:rsidR="00B208E1">
        <w:rPr>
          <w:rFonts w:asciiTheme="minorHAnsi" w:hAnsiTheme="minorHAnsi" w:cs="Calibri"/>
        </w:rPr>
        <w:t xml:space="preserve">, </w:t>
      </w:r>
      <w:r w:rsidRPr="00FA0948">
        <w:rPr>
          <w:rFonts w:asciiTheme="minorHAnsi" w:hAnsiTheme="minorHAnsi" w:cs="Calibri"/>
        </w:rPr>
        <w:t>SharePoint</w:t>
      </w:r>
      <w:r w:rsidR="00B208E1">
        <w:rPr>
          <w:rFonts w:asciiTheme="minorHAnsi" w:hAnsiTheme="minorHAnsi" w:cs="Calibri"/>
        </w:rPr>
        <w:t xml:space="preserve"> 2010, </w:t>
      </w:r>
      <w:r w:rsidRPr="00FA0948">
        <w:rPr>
          <w:rFonts w:asciiTheme="minorHAnsi" w:hAnsiTheme="minorHAnsi" w:cs="Calibri"/>
        </w:rPr>
        <w:t>MOSS Server</w:t>
      </w:r>
      <w:r w:rsidR="00B208E1">
        <w:rPr>
          <w:rFonts w:asciiTheme="minorHAnsi" w:hAnsiTheme="minorHAnsi" w:cs="Calibri"/>
        </w:rPr>
        <w:t>, Office 365</w:t>
      </w:r>
      <w:r w:rsidRPr="00FA0948">
        <w:rPr>
          <w:rFonts w:asciiTheme="minorHAnsi" w:hAnsiTheme="minorHAnsi" w:cs="Calibri"/>
        </w:rPr>
        <w:t>, Search Server, and WSS 2.0/3.0, IIS 6/7, SQL Server 2005/2008/R2,</w:t>
      </w:r>
      <w:r w:rsidR="00B208E1">
        <w:rPr>
          <w:rFonts w:asciiTheme="minorHAnsi" w:hAnsiTheme="minorHAnsi" w:cs="Calibri"/>
        </w:rPr>
        <w:t xml:space="preserve"> </w:t>
      </w:r>
      <w:r w:rsidRPr="00FA0948">
        <w:rPr>
          <w:rFonts w:asciiTheme="minorHAnsi" w:hAnsiTheme="minorHAnsi" w:cs="Calibri"/>
        </w:rPr>
        <w:t>InfoPath and workflow</w:t>
      </w:r>
      <w:r w:rsidR="00197146" w:rsidRPr="00FA0948">
        <w:rPr>
          <w:rFonts w:asciiTheme="minorHAnsi" w:hAnsiTheme="minorHAnsi" w:cs="Calibri"/>
        </w:rPr>
        <w:t>s (Nintex)</w:t>
      </w:r>
      <w:r w:rsidRPr="00FA0948">
        <w:rPr>
          <w:rFonts w:asciiTheme="minorHAnsi" w:hAnsiTheme="minorHAnsi" w:cs="Calibri"/>
        </w:rPr>
        <w:t>, FrontPage and SharePoint Designer,</w:t>
      </w:r>
      <w:r w:rsidR="000B3AFA" w:rsidRPr="00FA0948">
        <w:rPr>
          <w:rFonts w:asciiTheme="minorHAnsi" w:hAnsiTheme="minorHAnsi" w:cs="Calibri"/>
        </w:rPr>
        <w:t xml:space="preserve"> CRM,</w:t>
      </w:r>
      <w:r w:rsidR="00D83547" w:rsidRPr="00FA0948">
        <w:rPr>
          <w:rFonts w:asciiTheme="minorHAnsi" w:hAnsiTheme="minorHAnsi" w:cs="Calibri"/>
        </w:rPr>
        <w:t xml:space="preserve"> DPM, SCOM, Hyper V, VMware,</w:t>
      </w:r>
      <w:r w:rsidRPr="00FA0948">
        <w:rPr>
          <w:rFonts w:asciiTheme="minorHAnsi" w:hAnsiTheme="minorHAnsi" w:cs="Calibri"/>
        </w:rPr>
        <w:t xml:space="preserve"> </w:t>
      </w:r>
      <w:r w:rsidR="00751E56" w:rsidRPr="00FA0948">
        <w:rPr>
          <w:rFonts w:asciiTheme="minorHAnsi" w:hAnsiTheme="minorHAnsi" w:cs="Calibri"/>
        </w:rPr>
        <w:t>Control Point</w:t>
      </w:r>
      <w:r w:rsidRPr="00FA0948">
        <w:rPr>
          <w:rFonts w:asciiTheme="minorHAnsi" w:hAnsiTheme="minorHAnsi" w:cs="Calibri"/>
        </w:rPr>
        <w:t xml:space="preserve"> and </w:t>
      </w:r>
      <w:r w:rsidR="00751E56" w:rsidRPr="00FA0948">
        <w:rPr>
          <w:rFonts w:asciiTheme="minorHAnsi" w:hAnsiTheme="minorHAnsi" w:cs="Calibri"/>
        </w:rPr>
        <w:t>Forefront</w:t>
      </w:r>
      <w:r w:rsidRPr="00FA0948">
        <w:rPr>
          <w:rFonts w:asciiTheme="minorHAnsi" w:hAnsiTheme="minorHAnsi" w:cs="Calibri"/>
        </w:rPr>
        <w:t>.</w:t>
      </w:r>
    </w:p>
    <w:p w:rsidR="00A22D1B" w:rsidRPr="00FA0948" w:rsidRDefault="00A22D1B" w:rsidP="00C20D58">
      <w:pPr>
        <w:rPr>
          <w:rFonts w:asciiTheme="minorHAnsi" w:hAnsiTheme="minorHAnsi" w:cs="Calibri"/>
        </w:rPr>
      </w:pPr>
      <w:r w:rsidRPr="00FA0948">
        <w:rPr>
          <w:rFonts w:asciiTheme="minorHAnsi" w:hAnsiTheme="minorHAnsi" w:cs="Calibri"/>
        </w:rPr>
        <w:t xml:space="preserve">I am </w:t>
      </w:r>
      <w:r w:rsidRPr="00FA0948">
        <w:rPr>
          <w:rFonts w:asciiTheme="minorHAnsi" w:hAnsiTheme="minorHAnsi" w:cs="Calibri"/>
          <w:lang w:val="en-US"/>
        </w:rPr>
        <w:t>able to work independently as well as part of a</w:t>
      </w:r>
      <w:r w:rsidRPr="00FA0948">
        <w:rPr>
          <w:rFonts w:asciiTheme="minorHAnsi" w:hAnsiTheme="minorHAnsi" w:cs="Calibri"/>
        </w:rPr>
        <w:t xml:space="preserve"> </w:t>
      </w:r>
      <w:r w:rsidRPr="00FA0948">
        <w:rPr>
          <w:rFonts w:asciiTheme="minorHAnsi" w:hAnsiTheme="minorHAnsi" w:cs="Calibri"/>
          <w:lang w:val="en-US"/>
        </w:rPr>
        <w:t xml:space="preserve">team within </w:t>
      </w:r>
      <w:r w:rsidRPr="00FA0948">
        <w:rPr>
          <w:rFonts w:asciiTheme="minorHAnsi" w:hAnsiTheme="minorHAnsi" w:cs="Calibri"/>
        </w:rPr>
        <w:t xml:space="preserve">a multitasking environment.   </w:t>
      </w:r>
    </w:p>
    <w:p w:rsidR="00A22D1B" w:rsidRPr="00FA0948" w:rsidRDefault="00A22D1B" w:rsidP="00C20D58">
      <w:pPr>
        <w:rPr>
          <w:rFonts w:asciiTheme="minorHAnsi" w:hAnsiTheme="minorHAnsi" w:cs="Calibri"/>
          <w:sz w:val="20"/>
          <w:szCs w:val="20"/>
          <w:lang w:val="en-US"/>
        </w:rPr>
      </w:pPr>
    </w:p>
    <w:p w:rsidR="00AE1B24" w:rsidRDefault="00AE1B24" w:rsidP="00AE1B24">
      <w:pPr>
        <w:rPr>
          <w:rFonts w:asciiTheme="minorHAnsi" w:hAnsiTheme="minorHAnsi" w:cs="Calibri"/>
          <w:b/>
          <w:sz w:val="20"/>
          <w:szCs w:val="20"/>
        </w:rPr>
      </w:pPr>
      <w:r w:rsidRPr="00FA0948">
        <w:rPr>
          <w:rFonts w:asciiTheme="minorHAnsi" w:hAnsiTheme="minorHAnsi" w:cs="Calibri"/>
          <w:b/>
        </w:rPr>
        <w:t>Certifications</w:t>
      </w:r>
      <w:r w:rsidRPr="00FA0948">
        <w:rPr>
          <w:rFonts w:asciiTheme="minorHAnsi" w:hAnsiTheme="minorHAnsi" w:cs="Calibri"/>
          <w:b/>
          <w:sz w:val="20"/>
          <w:szCs w:val="20"/>
        </w:rPr>
        <w:t>:</w:t>
      </w:r>
    </w:p>
    <w:p w:rsidR="00AE1B24" w:rsidRPr="00FA0948" w:rsidRDefault="00AE1B24" w:rsidP="00AE1B24">
      <w:pPr>
        <w:rPr>
          <w:rFonts w:asciiTheme="minorHAnsi" w:hAnsiTheme="minorHAnsi" w:cs="Calibri"/>
          <w:sz w:val="20"/>
          <w:szCs w:val="20"/>
        </w:rPr>
      </w:pPr>
    </w:p>
    <w:p w:rsidR="00AE1B24" w:rsidRPr="00AE1B24" w:rsidRDefault="00AE1B24" w:rsidP="00AE1B24">
      <w:pPr>
        <w:pStyle w:val="Heading1"/>
        <w:numPr>
          <w:ilvl w:val="0"/>
          <w:numId w:val="34"/>
        </w:numPr>
        <w:shd w:val="clear" w:color="auto" w:fill="FFFFFF"/>
        <w:spacing w:line="288" w:lineRule="atLeast"/>
        <w:textAlignment w:val="baseline"/>
        <w:rPr>
          <w:rFonts w:asciiTheme="minorHAnsi" w:hAnsiTheme="minorHAnsi" w:cs="Calibri"/>
          <w:b w:val="0"/>
          <w:bCs w:val="0"/>
          <w:iCs/>
          <w:szCs w:val="24"/>
        </w:rPr>
      </w:pPr>
      <w:r>
        <w:rPr>
          <w:rFonts w:asciiTheme="minorHAnsi" w:hAnsiTheme="minorHAnsi" w:cs="Calibri"/>
          <w:b w:val="0"/>
          <w:bCs w:val="0"/>
          <w:szCs w:val="24"/>
          <w:lang w:val="en-GB"/>
        </w:rPr>
        <w:t xml:space="preserve">MCSE </w:t>
      </w:r>
      <w:r w:rsidRPr="00AE1B24">
        <w:rPr>
          <w:rFonts w:asciiTheme="minorHAnsi" w:hAnsiTheme="minorHAnsi" w:cs="Calibri"/>
          <w:b w:val="0"/>
          <w:bCs w:val="0"/>
          <w:szCs w:val="24"/>
          <w:lang w:val="en-GB"/>
        </w:rPr>
        <w:t>SharePoint</w:t>
      </w:r>
      <w:r>
        <w:rPr>
          <w:rFonts w:asciiTheme="minorHAnsi" w:hAnsiTheme="minorHAnsi" w:cs="Calibri"/>
          <w:b w:val="0"/>
          <w:bCs w:val="0"/>
          <w:szCs w:val="24"/>
          <w:lang w:val="en-GB"/>
        </w:rPr>
        <w:t xml:space="preserve"> 2013 </w:t>
      </w:r>
      <w:r w:rsidRPr="00AE1B24">
        <w:rPr>
          <w:rFonts w:asciiTheme="minorHAnsi" w:hAnsiTheme="minorHAnsi" w:cs="Calibri"/>
          <w:b w:val="0"/>
          <w:bCs w:val="0"/>
          <w:iCs/>
          <w:szCs w:val="24"/>
        </w:rPr>
        <w:t>Solutions Expert</w:t>
      </w:r>
      <w:r>
        <w:rPr>
          <w:rFonts w:asciiTheme="minorHAnsi" w:hAnsiTheme="minorHAnsi" w:cs="Calibri"/>
          <w:b w:val="0"/>
          <w:bCs w:val="0"/>
          <w:iCs/>
          <w:szCs w:val="24"/>
        </w:rPr>
        <w:t xml:space="preserve"> (in View)</w:t>
      </w:r>
    </w:p>
    <w:p w:rsidR="00AE1B24" w:rsidRDefault="00AE1B24" w:rsidP="00AE1B24">
      <w:pPr>
        <w:numPr>
          <w:ilvl w:val="0"/>
          <w:numId w:val="3"/>
        </w:numPr>
        <w:tabs>
          <w:tab w:val="left" w:pos="1080"/>
        </w:tabs>
        <w:rPr>
          <w:rFonts w:asciiTheme="minorHAnsi" w:hAnsiTheme="minorHAnsi" w:cs="Calibri"/>
        </w:rPr>
      </w:pPr>
      <w:r w:rsidRPr="00FA0948">
        <w:rPr>
          <w:rFonts w:asciiTheme="minorHAnsi" w:hAnsiTheme="minorHAnsi" w:cs="Calibri"/>
        </w:rPr>
        <w:t xml:space="preserve">MCTS SharePoint </w:t>
      </w:r>
      <w:r>
        <w:rPr>
          <w:rFonts w:asciiTheme="minorHAnsi" w:hAnsiTheme="minorHAnsi" w:cs="Calibri"/>
        </w:rPr>
        <w:t>2010</w:t>
      </w:r>
    </w:p>
    <w:p w:rsidR="00AE1B24" w:rsidRPr="00FA0948" w:rsidRDefault="00AE1B24" w:rsidP="00AE1B24">
      <w:pPr>
        <w:numPr>
          <w:ilvl w:val="0"/>
          <w:numId w:val="3"/>
        </w:numPr>
        <w:tabs>
          <w:tab w:val="left" w:pos="1080"/>
        </w:tabs>
        <w:rPr>
          <w:rFonts w:asciiTheme="minorHAnsi" w:hAnsiTheme="minorHAnsi" w:cs="Calibri"/>
        </w:rPr>
      </w:pPr>
      <w:r w:rsidRPr="00FA0948">
        <w:rPr>
          <w:rFonts w:asciiTheme="minorHAnsi" w:hAnsiTheme="minorHAnsi" w:cs="Calibri"/>
        </w:rPr>
        <w:t>MCTS SQL Server 2008</w:t>
      </w:r>
    </w:p>
    <w:p w:rsidR="00AE1B24" w:rsidRPr="00FA0948" w:rsidRDefault="00AE1B24" w:rsidP="00AE1B24">
      <w:pPr>
        <w:pStyle w:val="ListParagraph"/>
        <w:numPr>
          <w:ilvl w:val="0"/>
          <w:numId w:val="3"/>
        </w:numPr>
        <w:tabs>
          <w:tab w:val="left" w:pos="4050"/>
        </w:tabs>
        <w:rPr>
          <w:rFonts w:asciiTheme="minorHAnsi" w:hAnsiTheme="minorHAnsi" w:cs="Calibri"/>
        </w:rPr>
      </w:pPr>
      <w:r w:rsidRPr="00FA0948">
        <w:rPr>
          <w:rFonts w:asciiTheme="minorHAnsi" w:hAnsiTheme="minorHAnsi" w:cs="Calibri"/>
        </w:rPr>
        <w:t>OCP (oracle certified professional)</w:t>
      </w:r>
    </w:p>
    <w:p w:rsidR="00AE1B24" w:rsidRPr="00FA0948" w:rsidRDefault="00AE1B24" w:rsidP="00AE1B24">
      <w:pPr>
        <w:pStyle w:val="ListParagraph"/>
        <w:numPr>
          <w:ilvl w:val="0"/>
          <w:numId w:val="3"/>
        </w:numPr>
        <w:tabs>
          <w:tab w:val="left" w:pos="4050"/>
        </w:tabs>
        <w:rPr>
          <w:rFonts w:asciiTheme="minorHAnsi" w:hAnsiTheme="minorHAnsi" w:cs="Calibri"/>
        </w:rPr>
      </w:pPr>
      <w:r w:rsidRPr="00FA0948">
        <w:rPr>
          <w:rFonts w:asciiTheme="minorHAnsi" w:hAnsiTheme="minorHAnsi" w:cs="Calibri"/>
        </w:rPr>
        <w:t>OCA (Oracle certified associate)</w:t>
      </w:r>
    </w:p>
    <w:p w:rsidR="00AE1B24" w:rsidRPr="00FA0948" w:rsidRDefault="00AE1B24" w:rsidP="00AE1B24">
      <w:pPr>
        <w:pStyle w:val="ListParagraph"/>
        <w:numPr>
          <w:ilvl w:val="0"/>
          <w:numId w:val="3"/>
        </w:numPr>
        <w:tabs>
          <w:tab w:val="left" w:pos="4050"/>
        </w:tabs>
        <w:rPr>
          <w:rFonts w:asciiTheme="minorHAnsi" w:hAnsiTheme="minorHAnsi" w:cs="Calibri"/>
        </w:rPr>
      </w:pPr>
      <w:r w:rsidRPr="00FA0948">
        <w:rPr>
          <w:rFonts w:asciiTheme="minorHAnsi" w:hAnsiTheme="minorHAnsi" w:cs="Calibri"/>
        </w:rPr>
        <w:t>MCTS (Windows Server 2008 Network Infrastructure, Configuring)</w:t>
      </w:r>
    </w:p>
    <w:p w:rsidR="00AE1B24" w:rsidRPr="00FA0948" w:rsidRDefault="00AE1B24" w:rsidP="00AE1B24">
      <w:pPr>
        <w:pStyle w:val="ListParagraph"/>
        <w:numPr>
          <w:ilvl w:val="0"/>
          <w:numId w:val="3"/>
        </w:numPr>
        <w:tabs>
          <w:tab w:val="left" w:pos="4050"/>
        </w:tabs>
        <w:rPr>
          <w:rFonts w:asciiTheme="minorHAnsi" w:hAnsiTheme="minorHAnsi" w:cs="Calibri"/>
        </w:rPr>
      </w:pPr>
      <w:r w:rsidRPr="00FA0948">
        <w:rPr>
          <w:rFonts w:asciiTheme="minorHAnsi" w:hAnsiTheme="minorHAnsi" w:cs="Calibri"/>
        </w:rPr>
        <w:t>MCP (</w:t>
      </w:r>
      <w:r w:rsidRPr="00FA0948">
        <w:rPr>
          <w:rStyle w:val="apple-style-span"/>
          <w:rFonts w:asciiTheme="minorHAnsi" w:hAnsiTheme="minorHAnsi" w:cs="Calibri"/>
        </w:rPr>
        <w:t>Implementing and Administering Security in a Network</w:t>
      </w:r>
      <w:r w:rsidRPr="00FA0948">
        <w:rPr>
          <w:rFonts w:asciiTheme="minorHAnsi" w:hAnsiTheme="minorHAnsi" w:cs="Calibri"/>
        </w:rPr>
        <w:t>)</w:t>
      </w:r>
    </w:p>
    <w:p w:rsidR="00AE1B24" w:rsidRPr="00FA0948" w:rsidRDefault="00AE1B24" w:rsidP="00AE1B24">
      <w:pPr>
        <w:pStyle w:val="ListParagraph"/>
        <w:numPr>
          <w:ilvl w:val="0"/>
          <w:numId w:val="3"/>
        </w:numPr>
        <w:tabs>
          <w:tab w:val="left" w:pos="4050"/>
        </w:tabs>
        <w:rPr>
          <w:rFonts w:asciiTheme="minorHAnsi" w:hAnsiTheme="minorHAnsi" w:cs="Calibri"/>
        </w:rPr>
      </w:pPr>
      <w:r w:rsidRPr="00FA0948">
        <w:rPr>
          <w:rFonts w:asciiTheme="minorHAnsi" w:hAnsiTheme="minorHAnsi" w:cs="Calibri"/>
        </w:rPr>
        <w:t>MCP (</w:t>
      </w:r>
      <w:r w:rsidRPr="00FA0948">
        <w:rPr>
          <w:rStyle w:val="apple-style-span"/>
          <w:rFonts w:asciiTheme="minorHAnsi" w:hAnsiTheme="minorHAnsi" w:cs="Calibri"/>
        </w:rPr>
        <w:t>Managing a Microsoft windows network environment</w:t>
      </w:r>
      <w:r w:rsidRPr="00FA0948">
        <w:rPr>
          <w:rFonts w:asciiTheme="minorHAnsi" w:hAnsiTheme="minorHAnsi" w:cs="Calibri"/>
        </w:rPr>
        <w:t>)</w:t>
      </w:r>
    </w:p>
    <w:p w:rsidR="00AE1B24" w:rsidRPr="00FA0948" w:rsidRDefault="00AE1B24" w:rsidP="00AE1B24">
      <w:pPr>
        <w:pStyle w:val="ListParagraph"/>
        <w:numPr>
          <w:ilvl w:val="0"/>
          <w:numId w:val="3"/>
        </w:numPr>
        <w:tabs>
          <w:tab w:val="left" w:pos="4050"/>
        </w:tabs>
        <w:rPr>
          <w:rFonts w:asciiTheme="minorHAnsi" w:hAnsiTheme="minorHAnsi" w:cs="Calibri"/>
        </w:rPr>
      </w:pPr>
      <w:r w:rsidRPr="00FA0948">
        <w:rPr>
          <w:rFonts w:asciiTheme="minorHAnsi" w:hAnsiTheme="minorHAnsi" w:cs="Calibri"/>
        </w:rPr>
        <w:t>MCP (</w:t>
      </w:r>
      <w:r w:rsidRPr="00FA0948">
        <w:rPr>
          <w:rStyle w:val="apple-style-span"/>
          <w:rFonts w:asciiTheme="minorHAnsi" w:hAnsiTheme="minorHAnsi" w:cs="Calibri"/>
        </w:rPr>
        <w:t>Install, Conf &amp; administering MS WINDOWS XP PROFESSIONAL</w:t>
      </w:r>
      <w:r w:rsidRPr="00FA0948">
        <w:rPr>
          <w:rFonts w:asciiTheme="minorHAnsi" w:hAnsiTheme="minorHAnsi" w:cs="Calibri"/>
        </w:rPr>
        <w:t>)</w:t>
      </w:r>
    </w:p>
    <w:p w:rsidR="00AE1B24" w:rsidRDefault="00AE1B24" w:rsidP="00C06087">
      <w:pPr>
        <w:pStyle w:val="Heading1"/>
        <w:tabs>
          <w:tab w:val="left" w:pos="0"/>
        </w:tabs>
        <w:rPr>
          <w:rFonts w:asciiTheme="minorHAnsi" w:hAnsiTheme="minorHAnsi"/>
          <w:sz w:val="28"/>
          <w:szCs w:val="28"/>
          <w:lang w:val="en-GB"/>
        </w:rPr>
      </w:pPr>
    </w:p>
    <w:p w:rsidR="00C06087" w:rsidRPr="00FA0948" w:rsidRDefault="00C06087" w:rsidP="00C06087">
      <w:pPr>
        <w:pStyle w:val="Heading1"/>
        <w:tabs>
          <w:tab w:val="left" w:pos="0"/>
        </w:tabs>
        <w:rPr>
          <w:rFonts w:asciiTheme="minorHAnsi" w:hAnsiTheme="minorHAnsi"/>
          <w:sz w:val="28"/>
          <w:szCs w:val="28"/>
          <w:lang w:val="en-GB"/>
        </w:rPr>
      </w:pPr>
      <w:r w:rsidRPr="00FA0948">
        <w:rPr>
          <w:rFonts w:asciiTheme="minorHAnsi" w:hAnsiTheme="minorHAnsi"/>
          <w:sz w:val="28"/>
          <w:szCs w:val="28"/>
          <w:lang w:val="en-GB"/>
        </w:rPr>
        <w:t>Skills</w:t>
      </w:r>
    </w:p>
    <w:p w:rsidR="00D83547" w:rsidRPr="00FA0948" w:rsidRDefault="00AB7F21" w:rsidP="00AB7F21">
      <w:pPr>
        <w:spacing w:after="120"/>
        <w:ind w:left="1985" w:right="-279" w:hanging="1985"/>
        <w:jc w:val="both"/>
        <w:rPr>
          <w:rFonts w:asciiTheme="minorHAnsi" w:hAnsiTheme="minorHAnsi"/>
          <w:snapToGrid w:val="0"/>
          <w:lang w:val="en-US"/>
        </w:rPr>
      </w:pPr>
      <w:r w:rsidRPr="00FA0948">
        <w:rPr>
          <w:rFonts w:asciiTheme="minorHAnsi" w:hAnsiTheme="minorHAnsi"/>
          <w:b/>
          <w:bCs/>
          <w:snapToGrid w:val="0"/>
          <w:lang w:val="en-NZ"/>
        </w:rPr>
        <w:t>Technical Skill:</w:t>
      </w:r>
      <w:r w:rsidRPr="00FA0948">
        <w:rPr>
          <w:rFonts w:asciiTheme="minorHAnsi" w:hAnsiTheme="minorHAnsi"/>
          <w:b/>
          <w:bCs/>
          <w:snapToGrid w:val="0"/>
          <w:lang w:val="en-NZ"/>
        </w:rPr>
        <w:tab/>
      </w:r>
      <w:r w:rsidR="005D766D" w:rsidRPr="00FA0948">
        <w:rPr>
          <w:rFonts w:asciiTheme="minorHAnsi" w:hAnsiTheme="minorHAnsi"/>
          <w:snapToGrid w:val="0"/>
          <w:lang w:val="en-US"/>
        </w:rPr>
        <w:t>Project Management &amp; Delivery</w:t>
      </w:r>
      <w:r w:rsidRPr="00FA0948">
        <w:rPr>
          <w:rFonts w:asciiTheme="minorHAnsi" w:hAnsiTheme="minorHAnsi"/>
          <w:snapToGrid w:val="0"/>
          <w:lang w:val="en-US"/>
        </w:rPr>
        <w:t xml:space="preserve">, </w:t>
      </w:r>
      <w:r w:rsidR="00A22D1B" w:rsidRPr="00FA0948">
        <w:rPr>
          <w:rFonts w:asciiTheme="minorHAnsi" w:hAnsiTheme="minorHAnsi"/>
          <w:snapToGrid w:val="0"/>
          <w:lang w:val="en-US"/>
        </w:rPr>
        <w:t>Strong knowledge of MOSS 2007, SharePoint 2010 WSS 2.0/3.0</w:t>
      </w:r>
      <w:r w:rsidR="003B0A3F" w:rsidRPr="00FA0948">
        <w:rPr>
          <w:rFonts w:asciiTheme="minorHAnsi" w:hAnsiTheme="minorHAnsi"/>
          <w:snapToGrid w:val="0"/>
          <w:lang w:val="en-US"/>
        </w:rPr>
        <w:t>, SharePoint 2013</w:t>
      </w:r>
      <w:r w:rsidRPr="00FA0948">
        <w:rPr>
          <w:rFonts w:asciiTheme="minorHAnsi" w:hAnsiTheme="minorHAnsi"/>
          <w:snapToGrid w:val="0"/>
          <w:lang w:val="en-US"/>
        </w:rPr>
        <w:t xml:space="preserve">, </w:t>
      </w:r>
      <w:r w:rsidR="003A2BFB" w:rsidRPr="00FA0948">
        <w:rPr>
          <w:rFonts w:asciiTheme="minorHAnsi" w:hAnsiTheme="minorHAnsi"/>
          <w:snapToGrid w:val="0"/>
          <w:lang w:val="en-US"/>
        </w:rPr>
        <w:t>SharePoint BI</w:t>
      </w:r>
      <w:r w:rsidR="005D7D73" w:rsidRPr="00FA0948">
        <w:rPr>
          <w:rFonts w:asciiTheme="minorHAnsi" w:hAnsiTheme="minorHAnsi"/>
          <w:snapToGrid w:val="0"/>
          <w:lang w:val="en-US"/>
        </w:rPr>
        <w:t xml:space="preserve"> and Metadata design/implementation</w:t>
      </w:r>
      <w:r w:rsidRPr="00FA0948">
        <w:rPr>
          <w:rFonts w:asciiTheme="minorHAnsi" w:hAnsiTheme="minorHAnsi"/>
          <w:snapToGrid w:val="0"/>
          <w:lang w:val="en-US"/>
        </w:rPr>
        <w:t xml:space="preserve">, </w:t>
      </w:r>
      <w:r w:rsidR="00A22D1B" w:rsidRPr="00FA0948">
        <w:rPr>
          <w:rFonts w:asciiTheme="minorHAnsi" w:hAnsiTheme="minorHAnsi"/>
          <w:snapToGrid w:val="0"/>
          <w:lang w:val="en-US"/>
        </w:rPr>
        <w:t>Working knowledge of IIS 6/7 and administering SQL Server 2005/2008</w:t>
      </w:r>
      <w:r w:rsidRPr="00FA0948">
        <w:rPr>
          <w:rFonts w:asciiTheme="minorHAnsi" w:hAnsiTheme="minorHAnsi"/>
          <w:snapToGrid w:val="0"/>
          <w:lang w:val="en-US"/>
        </w:rPr>
        <w:t xml:space="preserve">, Web Content Management, </w:t>
      </w:r>
      <w:r w:rsidR="00A22D1B" w:rsidRPr="00FA0948">
        <w:rPr>
          <w:rFonts w:asciiTheme="minorHAnsi" w:hAnsiTheme="minorHAnsi"/>
          <w:snapToGrid w:val="0"/>
          <w:lang w:val="en-US"/>
        </w:rPr>
        <w:t>Good knowledge of Windows Server 2003/2008</w:t>
      </w:r>
      <w:r w:rsidRPr="00FA0948">
        <w:rPr>
          <w:rFonts w:asciiTheme="minorHAnsi" w:hAnsiTheme="minorHAnsi"/>
          <w:snapToGrid w:val="0"/>
          <w:lang w:val="en-US"/>
        </w:rPr>
        <w:t xml:space="preserve">, </w:t>
      </w:r>
      <w:r w:rsidR="00A22D1B" w:rsidRPr="00FA0948">
        <w:rPr>
          <w:rFonts w:asciiTheme="minorHAnsi" w:hAnsiTheme="minorHAnsi"/>
          <w:snapToGrid w:val="0"/>
          <w:lang w:val="en-US"/>
        </w:rPr>
        <w:t>Understanding o</w:t>
      </w:r>
      <w:r w:rsidRPr="00FA0948">
        <w:rPr>
          <w:rFonts w:asciiTheme="minorHAnsi" w:hAnsiTheme="minorHAnsi"/>
          <w:snapToGrid w:val="0"/>
          <w:lang w:val="en-US"/>
        </w:rPr>
        <w:t xml:space="preserve">f Agile development methodology, </w:t>
      </w:r>
      <w:r w:rsidR="00A22D1B" w:rsidRPr="00FA0948">
        <w:rPr>
          <w:rFonts w:asciiTheme="minorHAnsi" w:hAnsiTheme="minorHAnsi"/>
          <w:snapToGrid w:val="0"/>
          <w:lang w:val="en-US"/>
        </w:rPr>
        <w:t>VM WARE</w:t>
      </w:r>
      <w:r w:rsidRPr="00FA0948">
        <w:rPr>
          <w:rFonts w:asciiTheme="minorHAnsi" w:hAnsiTheme="minorHAnsi"/>
          <w:snapToGrid w:val="0"/>
          <w:lang w:val="en-US"/>
        </w:rPr>
        <w:t xml:space="preserve">, </w:t>
      </w:r>
      <w:r w:rsidR="00A22D1B" w:rsidRPr="00FA0948">
        <w:rPr>
          <w:rFonts w:asciiTheme="minorHAnsi" w:hAnsiTheme="minorHAnsi"/>
          <w:snapToGrid w:val="0"/>
          <w:lang w:val="en-US"/>
        </w:rPr>
        <w:t>Hyper V</w:t>
      </w:r>
      <w:r w:rsidRPr="00FA0948">
        <w:rPr>
          <w:rFonts w:asciiTheme="minorHAnsi" w:hAnsiTheme="minorHAnsi"/>
          <w:snapToGrid w:val="0"/>
          <w:lang w:val="en-US"/>
        </w:rPr>
        <w:t xml:space="preserve">, </w:t>
      </w:r>
      <w:r w:rsidR="00A22D1B" w:rsidRPr="00FA0948">
        <w:rPr>
          <w:rFonts w:asciiTheme="minorHAnsi" w:hAnsiTheme="minorHAnsi"/>
          <w:snapToGrid w:val="0"/>
          <w:lang w:val="en-US"/>
        </w:rPr>
        <w:t>HP/IBM servers</w:t>
      </w:r>
      <w:r w:rsidRPr="00FA0948">
        <w:rPr>
          <w:rFonts w:asciiTheme="minorHAnsi" w:hAnsiTheme="minorHAnsi"/>
          <w:snapToGrid w:val="0"/>
          <w:lang w:val="en-US"/>
        </w:rPr>
        <w:t xml:space="preserve">, </w:t>
      </w:r>
      <w:r w:rsidR="00A22D1B" w:rsidRPr="00FA0948">
        <w:rPr>
          <w:rFonts w:asciiTheme="minorHAnsi" w:hAnsiTheme="minorHAnsi"/>
          <w:snapToGrid w:val="0"/>
          <w:lang w:val="en-US"/>
        </w:rPr>
        <w:t>Active Directory &amp; Exchange</w:t>
      </w:r>
      <w:r w:rsidRPr="00FA0948">
        <w:rPr>
          <w:rFonts w:asciiTheme="minorHAnsi" w:hAnsiTheme="minorHAnsi"/>
          <w:snapToGrid w:val="0"/>
          <w:lang w:val="en-US"/>
        </w:rPr>
        <w:t xml:space="preserve">, </w:t>
      </w:r>
      <w:r w:rsidR="00A22D1B" w:rsidRPr="00FA0948">
        <w:rPr>
          <w:rFonts w:asciiTheme="minorHAnsi" w:hAnsiTheme="minorHAnsi"/>
          <w:snapToGrid w:val="0"/>
          <w:lang w:val="en-US"/>
        </w:rPr>
        <w:t>Microsoft outlook and Microsoft office</w:t>
      </w:r>
      <w:r w:rsidRPr="00FA0948">
        <w:rPr>
          <w:rFonts w:asciiTheme="minorHAnsi" w:hAnsiTheme="minorHAnsi"/>
          <w:snapToGrid w:val="0"/>
          <w:lang w:val="en-US"/>
        </w:rPr>
        <w:t xml:space="preserve">, </w:t>
      </w:r>
      <w:r w:rsidR="00751E56" w:rsidRPr="00FA0948">
        <w:rPr>
          <w:rFonts w:asciiTheme="minorHAnsi" w:hAnsiTheme="minorHAnsi"/>
          <w:snapToGrid w:val="0"/>
          <w:lang w:val="en-US"/>
        </w:rPr>
        <w:t>Performance testing</w:t>
      </w:r>
      <w:r w:rsidRPr="00FA0948">
        <w:rPr>
          <w:rFonts w:asciiTheme="minorHAnsi" w:hAnsiTheme="minorHAnsi"/>
          <w:snapToGrid w:val="0"/>
          <w:lang w:val="en-US"/>
        </w:rPr>
        <w:t xml:space="preserve">, </w:t>
      </w:r>
      <w:r w:rsidR="00751E56" w:rsidRPr="00FA0948">
        <w:rPr>
          <w:rFonts w:asciiTheme="minorHAnsi" w:hAnsiTheme="minorHAnsi"/>
          <w:snapToGrid w:val="0"/>
          <w:lang w:val="en-US"/>
        </w:rPr>
        <w:t>UAT</w:t>
      </w:r>
      <w:r w:rsidRPr="00FA0948">
        <w:rPr>
          <w:rFonts w:asciiTheme="minorHAnsi" w:hAnsiTheme="minorHAnsi"/>
          <w:snapToGrid w:val="0"/>
          <w:lang w:val="en-US"/>
        </w:rPr>
        <w:t xml:space="preserve">, </w:t>
      </w:r>
      <w:r w:rsidR="00921B5F" w:rsidRPr="00FA0948">
        <w:rPr>
          <w:rFonts w:asciiTheme="minorHAnsi" w:hAnsiTheme="minorHAnsi"/>
          <w:snapToGrid w:val="0"/>
          <w:lang w:val="en-US"/>
        </w:rPr>
        <w:t>Analyze</w:t>
      </w:r>
      <w:r w:rsidR="00B42510" w:rsidRPr="00FA0948">
        <w:rPr>
          <w:rFonts w:asciiTheme="minorHAnsi" w:hAnsiTheme="minorHAnsi"/>
          <w:snapToGrid w:val="0"/>
          <w:lang w:val="en-US"/>
        </w:rPr>
        <w:t xml:space="preserve"> and document business processes</w:t>
      </w:r>
      <w:r w:rsidRPr="00FA0948">
        <w:rPr>
          <w:rFonts w:asciiTheme="minorHAnsi" w:hAnsiTheme="minorHAnsi"/>
          <w:snapToGrid w:val="0"/>
          <w:lang w:val="en-US"/>
        </w:rPr>
        <w:t xml:space="preserve">, </w:t>
      </w:r>
      <w:r w:rsidR="00B42510" w:rsidRPr="00FA0948">
        <w:rPr>
          <w:rFonts w:asciiTheme="minorHAnsi" w:hAnsiTheme="minorHAnsi"/>
          <w:snapToGrid w:val="0"/>
          <w:lang w:val="en-US"/>
        </w:rPr>
        <w:t xml:space="preserve">IT Enabled Business Transformation </w:t>
      </w:r>
      <w:r w:rsidRPr="00FA0948">
        <w:rPr>
          <w:rFonts w:asciiTheme="minorHAnsi" w:hAnsiTheme="minorHAnsi"/>
          <w:snapToGrid w:val="0"/>
          <w:lang w:val="en-US"/>
        </w:rPr>
        <w:t xml:space="preserve">Project Management, </w:t>
      </w:r>
      <w:r w:rsidR="00A22D1B" w:rsidRPr="00FA0948">
        <w:rPr>
          <w:rFonts w:asciiTheme="minorHAnsi" w:hAnsiTheme="minorHAnsi"/>
          <w:snapToGrid w:val="0"/>
          <w:lang w:val="en-US"/>
        </w:rPr>
        <w:t>Knowledge of Visual Studio 2008/2010</w:t>
      </w:r>
      <w:r w:rsidRPr="00FA0948">
        <w:rPr>
          <w:rFonts w:asciiTheme="minorHAnsi" w:hAnsiTheme="minorHAnsi"/>
          <w:snapToGrid w:val="0"/>
          <w:lang w:val="en-US"/>
        </w:rPr>
        <w:t xml:space="preserve">, </w:t>
      </w:r>
      <w:r w:rsidR="00A22D1B" w:rsidRPr="00FA0948">
        <w:rPr>
          <w:rFonts w:asciiTheme="minorHAnsi" w:hAnsiTheme="minorHAnsi"/>
          <w:snapToGrid w:val="0"/>
          <w:lang w:val="en-US"/>
        </w:rPr>
        <w:t>Excellent knowledge of Microsoft Office Applications including: InfoPath, Publisher &amp; Excel</w:t>
      </w:r>
      <w:r w:rsidRPr="00FA0948">
        <w:rPr>
          <w:rFonts w:asciiTheme="minorHAnsi" w:hAnsiTheme="minorHAnsi"/>
          <w:snapToGrid w:val="0"/>
          <w:lang w:val="en-US"/>
        </w:rPr>
        <w:t xml:space="preserve">, </w:t>
      </w:r>
      <w:r w:rsidR="00A22D1B" w:rsidRPr="00FA0948">
        <w:rPr>
          <w:rFonts w:asciiTheme="minorHAnsi" w:hAnsiTheme="minorHAnsi"/>
          <w:snapToGrid w:val="0"/>
          <w:lang w:val="en-US"/>
        </w:rPr>
        <w:t>Good knowledge of Storyboard design</w:t>
      </w:r>
      <w:r w:rsidRPr="00FA0948">
        <w:rPr>
          <w:rFonts w:asciiTheme="minorHAnsi" w:hAnsiTheme="minorHAnsi"/>
          <w:snapToGrid w:val="0"/>
          <w:lang w:val="en-US"/>
        </w:rPr>
        <w:t xml:space="preserve">, </w:t>
      </w:r>
      <w:r w:rsidR="00A22D1B" w:rsidRPr="00FA0948">
        <w:rPr>
          <w:rFonts w:asciiTheme="minorHAnsi" w:hAnsiTheme="minorHAnsi"/>
          <w:snapToGrid w:val="0"/>
          <w:lang w:val="en-US"/>
        </w:rPr>
        <w:t>Dreamweaver, Concept Draw, Photoshop, Paint and Flash</w:t>
      </w:r>
      <w:r w:rsidRPr="00FA0948">
        <w:rPr>
          <w:rFonts w:asciiTheme="minorHAnsi" w:hAnsiTheme="minorHAnsi"/>
          <w:snapToGrid w:val="0"/>
          <w:lang w:val="en-US"/>
        </w:rPr>
        <w:t xml:space="preserve">, </w:t>
      </w:r>
      <w:r w:rsidR="00A22D1B" w:rsidRPr="00FA0948">
        <w:rPr>
          <w:rFonts w:asciiTheme="minorHAnsi" w:hAnsiTheme="minorHAnsi"/>
          <w:snapToGrid w:val="0"/>
          <w:lang w:val="en-US"/>
        </w:rPr>
        <w:t>Networking: TCP/IP, FTP, DNS, DHCP, HTTP &amp; Sub netting</w:t>
      </w:r>
      <w:r w:rsidRPr="00FA0948">
        <w:rPr>
          <w:rFonts w:asciiTheme="minorHAnsi" w:hAnsiTheme="minorHAnsi"/>
          <w:snapToGrid w:val="0"/>
          <w:lang w:val="en-US"/>
        </w:rPr>
        <w:t xml:space="preserve">, </w:t>
      </w:r>
      <w:r w:rsidR="00A22D1B" w:rsidRPr="00FA0948">
        <w:rPr>
          <w:rFonts w:asciiTheme="minorHAnsi" w:hAnsiTheme="minorHAnsi"/>
          <w:snapToGrid w:val="0"/>
          <w:lang w:val="en-US"/>
        </w:rPr>
        <w:t xml:space="preserve">Software &amp; </w:t>
      </w:r>
      <w:r w:rsidRPr="00FA0948">
        <w:rPr>
          <w:rFonts w:asciiTheme="minorHAnsi" w:hAnsiTheme="minorHAnsi"/>
          <w:snapToGrid w:val="0"/>
          <w:lang w:val="en-US"/>
        </w:rPr>
        <w:t xml:space="preserve">Hardware installation/upgrading, Good disaster recovery planning, </w:t>
      </w:r>
      <w:r w:rsidR="00FC59AC" w:rsidRPr="00FA0948">
        <w:rPr>
          <w:rFonts w:asciiTheme="minorHAnsi" w:hAnsiTheme="minorHAnsi"/>
          <w:snapToGrid w:val="0"/>
          <w:lang w:val="en-US"/>
        </w:rPr>
        <w:t>ADO.Net</w:t>
      </w:r>
      <w:r w:rsidRPr="00FA0948">
        <w:rPr>
          <w:rFonts w:asciiTheme="minorHAnsi" w:hAnsiTheme="minorHAnsi"/>
          <w:snapToGrid w:val="0"/>
          <w:lang w:val="en-US"/>
        </w:rPr>
        <w:t xml:space="preserve">, </w:t>
      </w:r>
      <w:r w:rsidR="00FC59AC" w:rsidRPr="00FA0948">
        <w:rPr>
          <w:rFonts w:asciiTheme="minorHAnsi" w:hAnsiTheme="minorHAnsi"/>
          <w:snapToGrid w:val="0"/>
          <w:lang w:val="en-US"/>
        </w:rPr>
        <w:t>XML</w:t>
      </w:r>
      <w:r w:rsidRPr="00FA0948">
        <w:rPr>
          <w:rFonts w:asciiTheme="minorHAnsi" w:hAnsiTheme="minorHAnsi"/>
          <w:snapToGrid w:val="0"/>
          <w:lang w:val="en-US"/>
        </w:rPr>
        <w:t xml:space="preserve">, </w:t>
      </w:r>
      <w:r w:rsidR="003B0A3F" w:rsidRPr="00FA0948">
        <w:rPr>
          <w:rFonts w:asciiTheme="minorHAnsi" w:hAnsiTheme="minorHAnsi"/>
          <w:snapToGrid w:val="0"/>
          <w:lang w:val="en-US"/>
        </w:rPr>
        <w:t>InfoPath</w:t>
      </w:r>
      <w:r w:rsidRPr="00FA0948">
        <w:rPr>
          <w:rFonts w:asciiTheme="minorHAnsi" w:hAnsiTheme="minorHAnsi"/>
          <w:snapToGrid w:val="0"/>
          <w:lang w:val="en-US"/>
        </w:rPr>
        <w:t xml:space="preserve">, </w:t>
      </w:r>
      <w:r w:rsidR="003B0A3F" w:rsidRPr="00FA0948">
        <w:rPr>
          <w:rFonts w:asciiTheme="minorHAnsi" w:hAnsiTheme="minorHAnsi"/>
          <w:snapToGrid w:val="0"/>
          <w:lang w:val="en-US"/>
        </w:rPr>
        <w:t>Workflows</w:t>
      </w:r>
      <w:r w:rsidRPr="00FA0948">
        <w:rPr>
          <w:rFonts w:asciiTheme="minorHAnsi" w:hAnsiTheme="minorHAnsi"/>
          <w:snapToGrid w:val="0"/>
          <w:lang w:val="en-US"/>
        </w:rPr>
        <w:t xml:space="preserve">, </w:t>
      </w:r>
      <w:r w:rsidR="003B0A3F" w:rsidRPr="00FA0948">
        <w:rPr>
          <w:rFonts w:asciiTheme="minorHAnsi" w:hAnsiTheme="minorHAnsi"/>
          <w:snapToGrid w:val="0"/>
          <w:lang w:val="en-US"/>
        </w:rPr>
        <w:t>Visual Studio</w:t>
      </w:r>
      <w:r w:rsidRPr="00FA0948">
        <w:rPr>
          <w:rFonts w:asciiTheme="minorHAnsi" w:hAnsiTheme="minorHAnsi"/>
          <w:snapToGrid w:val="0"/>
          <w:lang w:val="en-US"/>
        </w:rPr>
        <w:t xml:space="preserve">, </w:t>
      </w:r>
      <w:r w:rsidR="00D83547" w:rsidRPr="00FA0948">
        <w:rPr>
          <w:rFonts w:asciiTheme="minorHAnsi" w:hAnsiTheme="minorHAnsi"/>
          <w:snapToGrid w:val="0"/>
          <w:lang w:val="en-US"/>
        </w:rPr>
        <w:t>DPM, SCCM</w:t>
      </w:r>
      <w:r w:rsidR="009D6FC3" w:rsidRPr="00FA0948">
        <w:rPr>
          <w:rFonts w:asciiTheme="minorHAnsi" w:hAnsiTheme="minorHAnsi"/>
          <w:snapToGrid w:val="0"/>
          <w:lang w:val="en-US"/>
        </w:rPr>
        <w:t>, UAG</w:t>
      </w:r>
      <w:r w:rsidR="00D83547" w:rsidRPr="00FA0948">
        <w:rPr>
          <w:rFonts w:asciiTheme="minorHAnsi" w:hAnsiTheme="minorHAnsi"/>
          <w:snapToGrid w:val="0"/>
          <w:lang w:val="en-US"/>
        </w:rPr>
        <w:t xml:space="preserve"> and SCOM</w:t>
      </w:r>
      <w:r w:rsidRPr="00FA0948">
        <w:rPr>
          <w:rFonts w:asciiTheme="minorHAnsi" w:hAnsiTheme="minorHAnsi"/>
          <w:snapToGrid w:val="0"/>
          <w:lang w:val="en-US"/>
        </w:rPr>
        <w:t xml:space="preserve">, </w:t>
      </w:r>
      <w:r w:rsidR="00A22D1B" w:rsidRPr="00FA0948">
        <w:rPr>
          <w:rFonts w:asciiTheme="minorHAnsi" w:hAnsiTheme="minorHAnsi"/>
          <w:snapToGrid w:val="0"/>
          <w:lang w:val="en-US"/>
        </w:rPr>
        <w:t>Proven team player with problem solving skills</w:t>
      </w:r>
      <w:r w:rsidRPr="00FA0948">
        <w:rPr>
          <w:rFonts w:asciiTheme="minorHAnsi" w:hAnsiTheme="minorHAnsi"/>
          <w:snapToGrid w:val="0"/>
          <w:lang w:val="en-US"/>
        </w:rPr>
        <w:t xml:space="preserve">, </w:t>
      </w:r>
      <w:r w:rsidR="00A22D1B" w:rsidRPr="00FA0948">
        <w:rPr>
          <w:rFonts w:asciiTheme="minorHAnsi" w:hAnsiTheme="minorHAnsi"/>
          <w:snapToGrid w:val="0"/>
          <w:lang w:val="en-US"/>
        </w:rPr>
        <w:t>Knowledge of SAN</w:t>
      </w:r>
      <w:r w:rsidR="00921B5F" w:rsidRPr="00FA0948">
        <w:rPr>
          <w:rFonts w:asciiTheme="minorHAnsi" w:hAnsiTheme="minorHAnsi"/>
          <w:snapToGrid w:val="0"/>
          <w:lang w:val="en-US"/>
        </w:rPr>
        <w:t xml:space="preserve">, </w:t>
      </w:r>
      <w:r w:rsidR="003B0A3F" w:rsidRPr="00FA0948">
        <w:rPr>
          <w:rFonts w:asciiTheme="minorHAnsi" w:hAnsiTheme="minorHAnsi"/>
          <w:snapToGrid w:val="0"/>
          <w:lang w:val="en-US"/>
        </w:rPr>
        <w:t>Bespoke Applications</w:t>
      </w:r>
      <w:r w:rsidRPr="00FA0948">
        <w:rPr>
          <w:rFonts w:asciiTheme="minorHAnsi" w:hAnsiTheme="minorHAnsi"/>
          <w:snapToGrid w:val="0"/>
          <w:lang w:val="en-US"/>
        </w:rPr>
        <w:t xml:space="preserve">, </w:t>
      </w:r>
      <w:r w:rsidR="00A22D1B" w:rsidRPr="00FA0948">
        <w:rPr>
          <w:rFonts w:asciiTheme="minorHAnsi" w:hAnsiTheme="minorHAnsi"/>
          <w:snapToGrid w:val="0"/>
          <w:lang w:val="en-US"/>
        </w:rPr>
        <w:t>Analytical and Technical</w:t>
      </w:r>
      <w:r w:rsidRPr="00FA0948">
        <w:rPr>
          <w:rFonts w:asciiTheme="minorHAnsi" w:hAnsiTheme="minorHAnsi"/>
          <w:snapToGrid w:val="0"/>
          <w:lang w:val="en-US"/>
        </w:rPr>
        <w:t xml:space="preserve">, </w:t>
      </w:r>
      <w:r w:rsidR="00D83547" w:rsidRPr="00FA0948">
        <w:rPr>
          <w:rFonts w:asciiTheme="minorHAnsi" w:hAnsiTheme="minorHAnsi"/>
          <w:snapToGrid w:val="0"/>
          <w:lang w:val="en-US"/>
        </w:rPr>
        <w:t>Working knowledge of Oracle database</w:t>
      </w:r>
    </w:p>
    <w:p w:rsidR="008C297C" w:rsidRPr="00FA0948" w:rsidRDefault="008C297C" w:rsidP="008C297C">
      <w:pPr>
        <w:spacing w:after="120"/>
        <w:ind w:left="1985" w:right="-279" w:hanging="1985"/>
        <w:jc w:val="both"/>
        <w:rPr>
          <w:rFonts w:asciiTheme="minorHAnsi" w:hAnsiTheme="minorHAnsi"/>
          <w:snapToGrid w:val="0"/>
          <w:lang w:val="en-US"/>
        </w:rPr>
      </w:pPr>
      <w:r w:rsidRPr="00FA0948">
        <w:rPr>
          <w:rFonts w:asciiTheme="minorHAnsi" w:hAnsiTheme="minorHAnsi"/>
          <w:b/>
          <w:bCs/>
          <w:snapToGrid w:val="0"/>
          <w:lang w:val="en-NZ"/>
        </w:rPr>
        <w:t>Business Analysis:</w:t>
      </w:r>
      <w:r w:rsidRPr="00FA0948">
        <w:rPr>
          <w:rFonts w:asciiTheme="minorHAnsi" w:hAnsiTheme="minorHAnsi"/>
          <w:b/>
          <w:bCs/>
          <w:snapToGrid w:val="0"/>
          <w:lang w:val="en-NZ"/>
        </w:rPr>
        <w:tab/>
      </w:r>
      <w:r w:rsidRPr="00FA0948">
        <w:rPr>
          <w:rFonts w:asciiTheme="minorHAnsi" w:hAnsiTheme="minorHAnsi"/>
          <w:snapToGrid w:val="0"/>
          <w:lang w:val="en-US"/>
        </w:rPr>
        <w:t>Stakeholder Management, Requirements Gathering, AS-IS, TO-BE, Gap Analysis, SWOT Analysis, Gantt Chart, Workshop facilitation, Root Cause Analysis, Business Process Modeling, UML techniques, Use cases, Value Stream Mapping, activity/process diagrams, flow charts, configuration management, Data Analysis, SDLC, Scoping Document Design, M</w:t>
      </w:r>
      <w:r w:rsidR="00774F77">
        <w:rPr>
          <w:rFonts w:asciiTheme="minorHAnsi" w:hAnsiTheme="minorHAnsi"/>
          <w:snapToGrid w:val="0"/>
          <w:lang w:val="en-US"/>
        </w:rPr>
        <w:t xml:space="preserve">icrosoft Excel, Microsoft Visio, Emir, </w:t>
      </w:r>
      <w:proofErr w:type="spellStart"/>
      <w:r w:rsidR="00774F77">
        <w:rPr>
          <w:rFonts w:asciiTheme="minorHAnsi" w:hAnsiTheme="minorHAnsi"/>
          <w:snapToGrid w:val="0"/>
          <w:lang w:val="en-US"/>
        </w:rPr>
        <w:t>MiFid</w:t>
      </w:r>
      <w:proofErr w:type="spellEnd"/>
      <w:r w:rsidR="00774F77">
        <w:rPr>
          <w:rFonts w:asciiTheme="minorHAnsi" w:hAnsiTheme="minorHAnsi"/>
          <w:snapToGrid w:val="0"/>
          <w:lang w:val="en-US"/>
        </w:rPr>
        <w:t xml:space="preserve">, </w:t>
      </w:r>
      <w:r w:rsidR="00774F77">
        <w:rPr>
          <w:rFonts w:ascii="Arial" w:hAnsi="Arial" w:cs="Arial"/>
          <w:color w:val="222222"/>
          <w:sz w:val="21"/>
          <w:szCs w:val="21"/>
          <w:shd w:val="clear" w:color="auto" w:fill="FFFFFF"/>
        </w:rPr>
        <w:t xml:space="preserve">MiFid2, GDPR, Front office, Middle office, back office, </w:t>
      </w:r>
    </w:p>
    <w:p w:rsidR="00197146" w:rsidRPr="00FA0948" w:rsidRDefault="00197146" w:rsidP="00197146">
      <w:pPr>
        <w:ind w:left="1985" w:hanging="1985"/>
        <w:rPr>
          <w:rFonts w:asciiTheme="minorHAnsi" w:hAnsiTheme="minorHAnsi"/>
          <w:snapToGrid w:val="0"/>
          <w:lang w:val="en-US"/>
        </w:rPr>
      </w:pPr>
      <w:r w:rsidRPr="00FA0948">
        <w:rPr>
          <w:rFonts w:asciiTheme="minorHAnsi" w:hAnsiTheme="minorHAnsi"/>
          <w:b/>
          <w:bCs/>
          <w:snapToGrid w:val="0"/>
          <w:lang w:val="en-NZ"/>
        </w:rPr>
        <w:t>Project Management:</w:t>
      </w:r>
      <w:r w:rsidRPr="00FA0948">
        <w:rPr>
          <w:rFonts w:asciiTheme="minorHAnsi" w:hAnsiTheme="minorHAnsi"/>
          <w:snapToGrid w:val="0"/>
          <w:lang w:val="en-US"/>
        </w:rPr>
        <w:t xml:space="preserve"> Good knowledge of Directing a Project, </w:t>
      </w:r>
      <w:proofErr w:type="gramStart"/>
      <w:r w:rsidRPr="00FA0948">
        <w:rPr>
          <w:rFonts w:asciiTheme="minorHAnsi" w:hAnsiTheme="minorHAnsi"/>
          <w:snapToGrid w:val="0"/>
          <w:lang w:val="en-US"/>
        </w:rPr>
        <w:t>Starting</w:t>
      </w:r>
      <w:proofErr w:type="gramEnd"/>
      <w:r w:rsidRPr="00FA0948">
        <w:rPr>
          <w:rFonts w:asciiTheme="minorHAnsi" w:hAnsiTheme="minorHAnsi"/>
          <w:snapToGrid w:val="0"/>
          <w:lang w:val="en-US"/>
        </w:rPr>
        <w:t xml:space="preserve"> up a Project, Initiating a Project, Managing Stage Boundaries, Controlling a Stage, Managing Product Delivery then Closing the Project</w:t>
      </w:r>
    </w:p>
    <w:p w:rsidR="00197146" w:rsidRPr="00FA0948" w:rsidRDefault="00197146" w:rsidP="008C297C">
      <w:pPr>
        <w:spacing w:after="120"/>
        <w:ind w:left="1985" w:right="-279" w:hanging="1985"/>
        <w:jc w:val="both"/>
        <w:rPr>
          <w:rFonts w:asciiTheme="minorHAnsi" w:hAnsiTheme="minorHAnsi"/>
          <w:snapToGrid w:val="0"/>
          <w:lang w:val="en-US"/>
        </w:rPr>
      </w:pPr>
    </w:p>
    <w:p w:rsidR="00A22D1B" w:rsidRPr="00FA0948" w:rsidRDefault="00A22D1B" w:rsidP="00C20D58">
      <w:pPr>
        <w:pStyle w:val="Title"/>
        <w:jc w:val="left"/>
        <w:rPr>
          <w:rFonts w:asciiTheme="minorHAnsi" w:hAnsiTheme="minorHAnsi" w:cs="Calibri"/>
          <w:u w:val="none"/>
          <w:lang w:val="en-GB"/>
        </w:rPr>
      </w:pPr>
    </w:p>
    <w:p w:rsidR="00C06087" w:rsidRDefault="00C06087" w:rsidP="00C06087">
      <w:pPr>
        <w:pStyle w:val="Title"/>
        <w:jc w:val="left"/>
        <w:rPr>
          <w:rFonts w:asciiTheme="minorHAnsi" w:hAnsiTheme="minorHAnsi"/>
          <w:sz w:val="28"/>
          <w:szCs w:val="28"/>
          <w:u w:val="none"/>
        </w:rPr>
      </w:pPr>
      <w:r w:rsidRPr="00FA0948">
        <w:rPr>
          <w:rFonts w:asciiTheme="minorHAnsi" w:hAnsiTheme="minorHAnsi"/>
          <w:sz w:val="28"/>
          <w:szCs w:val="28"/>
          <w:u w:val="none"/>
        </w:rPr>
        <w:lastRenderedPageBreak/>
        <w:t>Work Experience</w:t>
      </w:r>
    </w:p>
    <w:p w:rsidR="00593F7A" w:rsidRDefault="00CC5A91" w:rsidP="00593F7A">
      <w:pPr>
        <w:rPr>
          <w:rStyle w:val="apple-style-span"/>
          <w:rFonts w:asciiTheme="minorHAnsi" w:hAnsiTheme="minorHAnsi" w:cs="Calibri"/>
          <w:b/>
          <w:bCs/>
          <w:color w:val="000000"/>
          <w:sz w:val="20"/>
          <w:szCs w:val="20"/>
        </w:rPr>
      </w:pPr>
      <w:r w:rsidRPr="00CC5A91">
        <w:rPr>
          <w:rStyle w:val="apple-style-span"/>
          <w:rFonts w:asciiTheme="minorHAnsi" w:hAnsiTheme="minorHAnsi" w:cs="Calibri"/>
          <w:b/>
          <w:bCs/>
          <w:color w:val="000000"/>
          <w:sz w:val="20"/>
          <w:szCs w:val="20"/>
        </w:rPr>
        <w:t>Vodafone Group Germany/UK</w:t>
      </w:r>
    </w:p>
    <w:p w:rsidR="00CC5A91" w:rsidRDefault="00BD56ED" w:rsidP="00593F7A">
      <w:pPr>
        <w:rPr>
          <w:rStyle w:val="apple-style-span"/>
          <w:rFonts w:asciiTheme="minorHAnsi" w:hAnsiTheme="minorHAnsi" w:cs="Calibri"/>
          <w:b/>
          <w:bCs/>
          <w:color w:val="000000"/>
          <w:sz w:val="20"/>
          <w:szCs w:val="20"/>
        </w:rPr>
      </w:pPr>
      <w:r>
        <w:rPr>
          <w:rStyle w:val="apple-style-span"/>
          <w:rFonts w:asciiTheme="minorHAnsi" w:hAnsiTheme="minorHAnsi" w:cs="Calibri"/>
          <w:b/>
          <w:bCs/>
          <w:color w:val="000000"/>
          <w:sz w:val="20"/>
          <w:szCs w:val="20"/>
        </w:rPr>
        <w:t>O365</w:t>
      </w:r>
      <w:r w:rsidR="00CC5A91">
        <w:rPr>
          <w:rStyle w:val="apple-style-span"/>
          <w:rFonts w:asciiTheme="minorHAnsi" w:hAnsiTheme="minorHAnsi" w:cs="Calibri"/>
          <w:b/>
          <w:bCs/>
          <w:color w:val="000000"/>
          <w:sz w:val="20"/>
          <w:szCs w:val="20"/>
        </w:rPr>
        <w:t xml:space="preserve"> </w:t>
      </w:r>
      <w:r w:rsidR="005A0402">
        <w:rPr>
          <w:rStyle w:val="apple-style-span"/>
          <w:rFonts w:asciiTheme="minorHAnsi" w:hAnsiTheme="minorHAnsi" w:cs="Calibri"/>
          <w:b/>
          <w:bCs/>
          <w:color w:val="000000"/>
          <w:sz w:val="20"/>
          <w:szCs w:val="20"/>
        </w:rPr>
        <w:t xml:space="preserve">Architect/ </w:t>
      </w:r>
      <w:r w:rsidR="00CC5A91">
        <w:rPr>
          <w:rStyle w:val="apple-style-span"/>
          <w:rFonts w:asciiTheme="minorHAnsi" w:hAnsiTheme="minorHAnsi" w:cs="Calibri"/>
          <w:b/>
          <w:bCs/>
          <w:color w:val="000000"/>
          <w:sz w:val="20"/>
          <w:szCs w:val="20"/>
        </w:rPr>
        <w:t>Product Manager</w:t>
      </w:r>
    </w:p>
    <w:p w:rsidR="00BD56ED" w:rsidRDefault="00560A47" w:rsidP="00BD56ED">
      <w:pPr>
        <w:rPr>
          <w:rFonts w:asciiTheme="minorHAnsi" w:hAnsiTheme="minorHAnsi"/>
        </w:rPr>
      </w:pPr>
      <w:r>
        <w:rPr>
          <w:rFonts w:asciiTheme="minorHAnsi" w:hAnsiTheme="minorHAnsi"/>
        </w:rPr>
        <w:t>July</w:t>
      </w:r>
      <w:r w:rsidR="00BD56ED">
        <w:rPr>
          <w:rFonts w:asciiTheme="minorHAnsi" w:hAnsiTheme="minorHAnsi"/>
        </w:rPr>
        <w:t xml:space="preserve"> 2016 – Till Date</w:t>
      </w:r>
    </w:p>
    <w:p w:rsidR="00CC5A91" w:rsidRDefault="00CC5A91" w:rsidP="00593F7A">
      <w:pPr>
        <w:rPr>
          <w:rStyle w:val="apple-style-span"/>
          <w:rFonts w:asciiTheme="minorHAnsi" w:hAnsiTheme="minorHAnsi" w:cs="Calibri"/>
          <w:b/>
          <w:bCs/>
          <w:color w:val="000000"/>
          <w:sz w:val="20"/>
          <w:szCs w:val="20"/>
        </w:rPr>
      </w:pPr>
    </w:p>
    <w:p w:rsidR="00CC5A91" w:rsidRDefault="00CC5A91" w:rsidP="00593F7A">
      <w:pPr>
        <w:rPr>
          <w:rStyle w:val="apple-style-span"/>
          <w:rFonts w:asciiTheme="minorHAnsi" w:hAnsiTheme="minorHAnsi" w:cs="Calibri"/>
          <w:b/>
          <w:bCs/>
          <w:color w:val="000000"/>
          <w:sz w:val="20"/>
          <w:szCs w:val="20"/>
        </w:rPr>
      </w:pPr>
      <w:r>
        <w:rPr>
          <w:rStyle w:val="apple-style-span"/>
          <w:rFonts w:asciiTheme="minorHAnsi" w:hAnsiTheme="minorHAnsi" w:cs="Calibri"/>
          <w:b/>
          <w:bCs/>
          <w:color w:val="000000"/>
          <w:sz w:val="20"/>
          <w:szCs w:val="20"/>
        </w:rPr>
        <w:t>Project</w:t>
      </w:r>
      <w:r w:rsidR="00BD56ED">
        <w:rPr>
          <w:rStyle w:val="apple-style-span"/>
          <w:rFonts w:asciiTheme="minorHAnsi" w:hAnsiTheme="minorHAnsi" w:cs="Calibri"/>
          <w:b/>
          <w:bCs/>
          <w:color w:val="000000"/>
          <w:sz w:val="20"/>
          <w:szCs w:val="20"/>
        </w:rPr>
        <w:t>s</w:t>
      </w:r>
      <w:r>
        <w:rPr>
          <w:rStyle w:val="apple-style-span"/>
          <w:rFonts w:asciiTheme="minorHAnsi" w:hAnsiTheme="minorHAnsi" w:cs="Calibri"/>
          <w:b/>
          <w:bCs/>
          <w:color w:val="000000"/>
          <w:sz w:val="20"/>
          <w:szCs w:val="20"/>
        </w:rPr>
        <w:t xml:space="preserve">: </w:t>
      </w:r>
    </w:p>
    <w:p w:rsidR="00CC5A91" w:rsidRPr="00CC5A91" w:rsidRDefault="005A0402" w:rsidP="00CC5A91">
      <w:pPr>
        <w:pStyle w:val="ListParagraph"/>
        <w:numPr>
          <w:ilvl w:val="0"/>
          <w:numId w:val="35"/>
        </w:numPr>
        <w:rPr>
          <w:rStyle w:val="apple-style-span"/>
          <w:rFonts w:asciiTheme="minorHAnsi" w:hAnsiTheme="minorHAnsi" w:cs="Calibri"/>
          <w:bCs/>
          <w:color w:val="000000"/>
        </w:rPr>
      </w:pPr>
      <w:r>
        <w:rPr>
          <w:rStyle w:val="apple-style-span"/>
          <w:rFonts w:asciiTheme="minorHAnsi" w:hAnsiTheme="minorHAnsi" w:cs="Calibri"/>
          <w:bCs/>
          <w:color w:val="000000"/>
        </w:rPr>
        <w:t>High level design/</w:t>
      </w:r>
      <w:r w:rsidR="00382C9B">
        <w:rPr>
          <w:rStyle w:val="apple-style-span"/>
          <w:rFonts w:asciiTheme="minorHAnsi" w:hAnsiTheme="minorHAnsi" w:cs="Calibri"/>
          <w:bCs/>
          <w:color w:val="000000"/>
        </w:rPr>
        <w:t>Delivery/</w:t>
      </w:r>
      <w:r w:rsidR="00CC5A91" w:rsidRPr="00CC5A91">
        <w:rPr>
          <w:rStyle w:val="apple-style-span"/>
          <w:rFonts w:asciiTheme="minorHAnsi" w:hAnsiTheme="minorHAnsi" w:cs="Calibri"/>
          <w:bCs/>
          <w:color w:val="000000"/>
        </w:rPr>
        <w:t>Implementation of the new DWP (digital work place) transformation program, this included the migration of the</w:t>
      </w:r>
      <w:r>
        <w:rPr>
          <w:rStyle w:val="apple-style-span"/>
          <w:rFonts w:asciiTheme="minorHAnsi" w:hAnsiTheme="minorHAnsi" w:cs="Calibri"/>
          <w:bCs/>
          <w:color w:val="000000"/>
        </w:rPr>
        <w:t>, on-premise exchange, skype,</w:t>
      </w:r>
      <w:r w:rsidR="00EC2232">
        <w:rPr>
          <w:rStyle w:val="apple-style-span"/>
          <w:rFonts w:asciiTheme="minorHAnsi" w:hAnsiTheme="minorHAnsi" w:cs="Calibri"/>
          <w:bCs/>
          <w:color w:val="000000"/>
        </w:rPr>
        <w:t xml:space="preserve"> SharePoint 2007 &amp;</w:t>
      </w:r>
      <w:r w:rsidR="00CC5A91" w:rsidRPr="00CC5A91">
        <w:rPr>
          <w:rStyle w:val="apple-style-span"/>
          <w:rFonts w:asciiTheme="minorHAnsi" w:hAnsiTheme="minorHAnsi" w:cs="Calibri"/>
          <w:bCs/>
          <w:color w:val="000000"/>
        </w:rPr>
        <w:t xml:space="preserve"> SharePoint 2010 platform to Office 365</w:t>
      </w:r>
      <w:r>
        <w:rPr>
          <w:rStyle w:val="apple-style-span"/>
          <w:rFonts w:asciiTheme="minorHAnsi" w:hAnsiTheme="minorHAnsi" w:cs="Calibri"/>
          <w:bCs/>
          <w:color w:val="000000"/>
        </w:rPr>
        <w:t>, Microsoft Teams</w:t>
      </w:r>
      <w:r w:rsidR="007B1871">
        <w:rPr>
          <w:rStyle w:val="apple-style-span"/>
          <w:rFonts w:asciiTheme="minorHAnsi" w:hAnsiTheme="minorHAnsi" w:cs="Calibri"/>
          <w:bCs/>
          <w:color w:val="000000"/>
        </w:rPr>
        <w:t xml:space="preserve"> and SharePoint 2016 on premise/</w:t>
      </w:r>
      <w:r w:rsidR="00CC5A91" w:rsidRPr="00CC5A91">
        <w:rPr>
          <w:rStyle w:val="apple-style-span"/>
          <w:rFonts w:asciiTheme="minorHAnsi" w:hAnsiTheme="minorHAnsi" w:cs="Calibri"/>
          <w:bCs/>
          <w:color w:val="000000"/>
        </w:rPr>
        <w:t xml:space="preserve">hybrid for over 130,000 users across 26 markets </w:t>
      </w:r>
      <w:r w:rsidR="00EC2232">
        <w:rPr>
          <w:rStyle w:val="apple-style-span"/>
          <w:rFonts w:asciiTheme="minorHAnsi" w:hAnsiTheme="minorHAnsi" w:cs="Calibri"/>
          <w:bCs/>
          <w:color w:val="000000"/>
        </w:rPr>
        <w:t>of</w:t>
      </w:r>
      <w:r w:rsidR="00CC5A91" w:rsidRPr="00CC5A91">
        <w:rPr>
          <w:rStyle w:val="apple-style-span"/>
          <w:rFonts w:asciiTheme="minorHAnsi" w:hAnsiTheme="minorHAnsi" w:cs="Calibri"/>
          <w:bCs/>
          <w:color w:val="000000"/>
        </w:rPr>
        <w:t xml:space="preserve"> the globe.</w:t>
      </w:r>
    </w:p>
    <w:p w:rsidR="007B1871" w:rsidRPr="007B1871" w:rsidRDefault="00382C9B" w:rsidP="007B1871">
      <w:pPr>
        <w:pStyle w:val="ListParagraph"/>
        <w:numPr>
          <w:ilvl w:val="0"/>
          <w:numId w:val="35"/>
        </w:numPr>
        <w:rPr>
          <w:rStyle w:val="apple-style-span"/>
          <w:rFonts w:asciiTheme="minorHAnsi" w:hAnsiTheme="minorHAnsi" w:cs="Calibri"/>
          <w:bCs/>
          <w:color w:val="000000"/>
        </w:rPr>
      </w:pPr>
      <w:r>
        <w:rPr>
          <w:rStyle w:val="apple-style-span"/>
          <w:rFonts w:asciiTheme="minorHAnsi" w:hAnsiTheme="minorHAnsi" w:cs="Calibri"/>
          <w:bCs/>
          <w:color w:val="000000"/>
        </w:rPr>
        <w:t>Delivery/</w:t>
      </w:r>
      <w:r w:rsidR="00CC5A91" w:rsidRPr="00CC5A91">
        <w:rPr>
          <w:rStyle w:val="apple-style-span"/>
          <w:rFonts w:asciiTheme="minorHAnsi" w:hAnsiTheme="minorHAnsi" w:cs="Calibri"/>
          <w:bCs/>
          <w:color w:val="000000"/>
        </w:rPr>
        <w:t>Implementation of the new Microsoft EMS (enterprise mobility and security)</w:t>
      </w:r>
      <w:r w:rsidR="007B1871">
        <w:rPr>
          <w:rStyle w:val="apple-style-span"/>
          <w:rFonts w:asciiTheme="minorHAnsi" w:hAnsiTheme="minorHAnsi" w:cs="Calibri"/>
          <w:bCs/>
          <w:color w:val="000000"/>
        </w:rPr>
        <w:t xml:space="preserve"> AIP (Azure information and protection) &amp; DLP (data loss prevention</w:t>
      </w:r>
      <w:r w:rsidR="00943D88">
        <w:rPr>
          <w:rStyle w:val="apple-style-span"/>
          <w:rFonts w:asciiTheme="minorHAnsi" w:hAnsiTheme="minorHAnsi" w:cs="Calibri"/>
          <w:bCs/>
          <w:color w:val="000000"/>
        </w:rPr>
        <w:t xml:space="preserve">), </w:t>
      </w:r>
      <w:r w:rsidR="00943D88" w:rsidRPr="00CC5A91">
        <w:rPr>
          <w:rStyle w:val="apple-style-span"/>
          <w:rFonts w:asciiTheme="minorHAnsi" w:hAnsiTheme="minorHAnsi" w:cs="Calibri"/>
          <w:bCs/>
          <w:color w:val="000000"/>
        </w:rPr>
        <w:t>suite</w:t>
      </w:r>
      <w:r w:rsidR="00CC5A91" w:rsidRPr="00CC5A91">
        <w:rPr>
          <w:rStyle w:val="apple-style-span"/>
          <w:rFonts w:asciiTheme="minorHAnsi" w:hAnsiTheme="minorHAnsi" w:cs="Calibri"/>
          <w:bCs/>
          <w:color w:val="000000"/>
        </w:rPr>
        <w:t xml:space="preserve"> for content classification</w:t>
      </w:r>
      <w:r w:rsidR="00EC2232">
        <w:rPr>
          <w:rStyle w:val="apple-style-span"/>
          <w:rFonts w:asciiTheme="minorHAnsi" w:hAnsiTheme="minorHAnsi" w:cs="Calibri"/>
          <w:bCs/>
          <w:color w:val="000000"/>
        </w:rPr>
        <w:t xml:space="preserve"> (C1-C4)</w:t>
      </w:r>
      <w:r w:rsidR="005A0402">
        <w:rPr>
          <w:rStyle w:val="apple-style-span"/>
          <w:rFonts w:asciiTheme="minorHAnsi" w:hAnsiTheme="minorHAnsi" w:cs="Calibri"/>
          <w:bCs/>
          <w:color w:val="000000"/>
        </w:rPr>
        <w:t xml:space="preserve">, MDM, </w:t>
      </w:r>
      <w:r w:rsidR="00943D88">
        <w:rPr>
          <w:rStyle w:val="apple-style-span"/>
          <w:rFonts w:asciiTheme="minorHAnsi" w:hAnsiTheme="minorHAnsi" w:cs="Calibri"/>
          <w:bCs/>
          <w:color w:val="000000"/>
        </w:rPr>
        <w:t>Intune</w:t>
      </w:r>
      <w:r w:rsidR="00CC5A91" w:rsidRPr="00CC5A91">
        <w:rPr>
          <w:rStyle w:val="apple-style-span"/>
          <w:rFonts w:asciiTheme="minorHAnsi" w:hAnsiTheme="minorHAnsi" w:cs="Calibri"/>
          <w:bCs/>
          <w:color w:val="000000"/>
        </w:rPr>
        <w:t xml:space="preserve"> and protection on all devices across the 26 countries.</w:t>
      </w:r>
    </w:p>
    <w:p w:rsidR="007B1871" w:rsidRDefault="00382C9B" w:rsidP="007B1871">
      <w:pPr>
        <w:pStyle w:val="ListParagraph"/>
        <w:numPr>
          <w:ilvl w:val="0"/>
          <w:numId w:val="35"/>
        </w:numPr>
        <w:rPr>
          <w:rStyle w:val="apple-style-span"/>
          <w:rFonts w:asciiTheme="minorHAnsi" w:hAnsiTheme="minorHAnsi" w:cs="Calibri"/>
          <w:bCs/>
          <w:color w:val="000000"/>
        </w:rPr>
      </w:pPr>
      <w:r>
        <w:rPr>
          <w:rStyle w:val="apple-style-span"/>
          <w:rFonts w:asciiTheme="minorHAnsi" w:hAnsiTheme="minorHAnsi" w:cs="Calibri"/>
          <w:bCs/>
          <w:color w:val="000000"/>
        </w:rPr>
        <w:t>Delivery/</w:t>
      </w:r>
      <w:r w:rsidR="000C5EA7">
        <w:rPr>
          <w:rStyle w:val="apple-style-span"/>
          <w:rFonts w:asciiTheme="minorHAnsi" w:hAnsiTheme="minorHAnsi" w:cs="Calibri"/>
          <w:bCs/>
          <w:color w:val="000000"/>
        </w:rPr>
        <w:t>Implementation of the new GDPR regulation across all our collaboration p</w:t>
      </w:r>
      <w:r w:rsidR="007B1871">
        <w:rPr>
          <w:rStyle w:val="apple-style-span"/>
          <w:rFonts w:asciiTheme="minorHAnsi" w:hAnsiTheme="minorHAnsi" w:cs="Calibri"/>
          <w:bCs/>
          <w:color w:val="000000"/>
        </w:rPr>
        <w:t>latforms including Share Drives</w:t>
      </w:r>
    </w:p>
    <w:p w:rsidR="00382C9B" w:rsidRDefault="00382C9B" w:rsidP="007B1871">
      <w:pPr>
        <w:pStyle w:val="ListParagraph"/>
        <w:numPr>
          <w:ilvl w:val="0"/>
          <w:numId w:val="35"/>
        </w:numPr>
        <w:rPr>
          <w:rStyle w:val="apple-style-span"/>
          <w:rFonts w:asciiTheme="minorHAnsi" w:hAnsiTheme="minorHAnsi" w:cs="Calibri"/>
          <w:bCs/>
          <w:color w:val="000000"/>
        </w:rPr>
      </w:pPr>
      <w:r>
        <w:rPr>
          <w:rStyle w:val="apple-style-span"/>
          <w:rFonts w:asciiTheme="minorHAnsi" w:hAnsiTheme="minorHAnsi" w:cs="Calibri"/>
          <w:bCs/>
          <w:color w:val="000000"/>
        </w:rPr>
        <w:t xml:space="preserve">Partly responsible for the Delivery, implementation and adoption of Teams, planner, Delve, Yammer, </w:t>
      </w:r>
      <w:proofErr w:type="spellStart"/>
      <w:r>
        <w:rPr>
          <w:rStyle w:val="apple-style-span"/>
          <w:rFonts w:asciiTheme="minorHAnsi" w:hAnsiTheme="minorHAnsi" w:cs="Calibri"/>
          <w:bCs/>
          <w:color w:val="000000"/>
        </w:rPr>
        <w:t>PowerBI</w:t>
      </w:r>
      <w:proofErr w:type="spellEnd"/>
      <w:r>
        <w:rPr>
          <w:rStyle w:val="apple-style-span"/>
          <w:rFonts w:asciiTheme="minorHAnsi" w:hAnsiTheme="minorHAnsi" w:cs="Calibri"/>
          <w:bCs/>
          <w:color w:val="000000"/>
        </w:rPr>
        <w:t xml:space="preserve">, flow, </w:t>
      </w:r>
      <w:r w:rsidR="00DD2DE8">
        <w:rPr>
          <w:rStyle w:val="apple-style-span"/>
          <w:rFonts w:asciiTheme="minorHAnsi" w:hAnsiTheme="minorHAnsi" w:cs="Calibri"/>
          <w:bCs/>
          <w:color w:val="000000"/>
        </w:rPr>
        <w:t>PowerApps</w:t>
      </w:r>
      <w:r>
        <w:rPr>
          <w:rStyle w:val="apple-style-span"/>
          <w:rFonts w:asciiTheme="minorHAnsi" w:hAnsiTheme="minorHAnsi" w:cs="Calibri"/>
          <w:bCs/>
          <w:color w:val="000000"/>
        </w:rPr>
        <w:t xml:space="preserve"> and Video across the 28Markets in Vodafone group</w:t>
      </w:r>
    </w:p>
    <w:p w:rsidR="006B4EFA" w:rsidRPr="007B1871" w:rsidRDefault="006B4EFA" w:rsidP="007B1871">
      <w:pPr>
        <w:pStyle w:val="ListParagraph"/>
        <w:numPr>
          <w:ilvl w:val="0"/>
          <w:numId w:val="35"/>
        </w:numPr>
        <w:rPr>
          <w:rStyle w:val="apple-style-span"/>
          <w:rFonts w:asciiTheme="minorHAnsi" w:hAnsiTheme="minorHAnsi" w:cs="Calibri"/>
          <w:bCs/>
          <w:color w:val="000000"/>
        </w:rPr>
      </w:pPr>
      <w:r>
        <w:rPr>
          <w:rStyle w:val="apple-style-span"/>
          <w:rFonts w:asciiTheme="minorHAnsi" w:hAnsiTheme="minorHAnsi" w:cs="Calibri"/>
          <w:bCs/>
          <w:color w:val="000000"/>
        </w:rPr>
        <w:t>Responsible for managing 3</w:t>
      </w:r>
      <w:r w:rsidRPr="006B4EFA">
        <w:rPr>
          <w:rStyle w:val="apple-style-span"/>
          <w:rFonts w:asciiTheme="minorHAnsi" w:hAnsiTheme="minorHAnsi" w:cs="Calibri"/>
          <w:bCs/>
          <w:color w:val="000000"/>
          <w:vertAlign w:val="superscript"/>
        </w:rPr>
        <w:t>rd</w:t>
      </w:r>
      <w:r>
        <w:rPr>
          <w:rStyle w:val="apple-style-span"/>
          <w:rFonts w:asciiTheme="minorHAnsi" w:hAnsiTheme="minorHAnsi" w:cs="Calibri"/>
          <w:bCs/>
          <w:color w:val="000000"/>
        </w:rPr>
        <w:t xml:space="preserve"> party vendors/suppliers on the O365 platform</w:t>
      </w:r>
    </w:p>
    <w:p w:rsidR="00CC5A91" w:rsidRDefault="00CC5A91" w:rsidP="00CC5A91">
      <w:pPr>
        <w:rPr>
          <w:rStyle w:val="apple-style-span"/>
          <w:rFonts w:asciiTheme="minorHAnsi" w:hAnsiTheme="minorHAnsi" w:cs="Calibri"/>
          <w:bCs/>
          <w:color w:val="000000"/>
        </w:rPr>
      </w:pPr>
    </w:p>
    <w:p w:rsidR="00382C9B" w:rsidRDefault="00BD56ED" w:rsidP="00382C9B">
      <w:pPr>
        <w:rPr>
          <w:rStyle w:val="apple-style-span"/>
          <w:rFonts w:asciiTheme="minorHAnsi" w:hAnsiTheme="minorHAnsi" w:cs="Calibri"/>
          <w:bCs/>
          <w:color w:val="000000"/>
        </w:rPr>
      </w:pPr>
      <w:r>
        <w:rPr>
          <w:rStyle w:val="apple-style-span"/>
          <w:rFonts w:asciiTheme="minorHAnsi" w:hAnsiTheme="minorHAnsi" w:cs="Calibri"/>
          <w:bCs/>
          <w:color w:val="000000"/>
        </w:rPr>
        <w:t>Responsibility</w:t>
      </w:r>
    </w:p>
    <w:p w:rsidR="00382C9B" w:rsidRPr="00382C9B" w:rsidRDefault="00382C9B" w:rsidP="00382C9B">
      <w:pPr>
        <w:rPr>
          <w:rFonts w:asciiTheme="minorHAnsi" w:hAnsiTheme="minorHAnsi" w:cs="Calibri"/>
          <w:bCs/>
          <w:color w:val="000000"/>
        </w:rPr>
      </w:pPr>
    </w:p>
    <w:p w:rsidR="005A0402" w:rsidRDefault="005A0402" w:rsidP="006B4EFA">
      <w:pPr>
        <w:pStyle w:val="ListParagraph"/>
        <w:numPr>
          <w:ilvl w:val="0"/>
          <w:numId w:val="31"/>
        </w:numPr>
        <w:rPr>
          <w:rFonts w:asciiTheme="minorHAnsi" w:hAnsiTheme="minorHAnsi" w:cs="Calibri"/>
        </w:rPr>
      </w:pPr>
      <w:r>
        <w:rPr>
          <w:rFonts w:asciiTheme="minorHAnsi" w:hAnsiTheme="minorHAnsi" w:cs="Calibri"/>
        </w:rPr>
        <w:t>High level design</w:t>
      </w:r>
      <w:r w:rsidR="00943D88">
        <w:rPr>
          <w:rFonts w:asciiTheme="minorHAnsi" w:hAnsiTheme="minorHAnsi" w:cs="Calibri"/>
        </w:rPr>
        <w:t>s for SPO/Teams/Exchange/</w:t>
      </w:r>
      <w:proofErr w:type="spellStart"/>
      <w:r w:rsidR="00943D88">
        <w:rPr>
          <w:rFonts w:asciiTheme="minorHAnsi" w:hAnsiTheme="minorHAnsi" w:cs="Calibri"/>
        </w:rPr>
        <w:t>Onedrive</w:t>
      </w:r>
      <w:proofErr w:type="spellEnd"/>
      <w:r w:rsidR="00943D88">
        <w:rPr>
          <w:rFonts w:asciiTheme="minorHAnsi" w:hAnsiTheme="minorHAnsi" w:cs="Calibri"/>
        </w:rPr>
        <w:t>/</w:t>
      </w:r>
      <w:proofErr w:type="spellStart"/>
      <w:r w:rsidR="00943D88">
        <w:rPr>
          <w:rFonts w:asciiTheme="minorHAnsi" w:hAnsiTheme="minorHAnsi" w:cs="Calibri"/>
        </w:rPr>
        <w:t>PoweApps</w:t>
      </w:r>
      <w:proofErr w:type="spellEnd"/>
      <w:r w:rsidR="00943D88">
        <w:rPr>
          <w:rFonts w:asciiTheme="minorHAnsi" w:hAnsiTheme="minorHAnsi" w:cs="Calibri"/>
        </w:rPr>
        <w:t>/</w:t>
      </w:r>
      <w:proofErr w:type="spellStart"/>
      <w:r w:rsidR="00943D88">
        <w:rPr>
          <w:rFonts w:asciiTheme="minorHAnsi" w:hAnsiTheme="minorHAnsi" w:cs="Calibri"/>
        </w:rPr>
        <w:t>PowerBI</w:t>
      </w:r>
      <w:proofErr w:type="spellEnd"/>
      <w:r w:rsidR="00943D88">
        <w:rPr>
          <w:rFonts w:asciiTheme="minorHAnsi" w:hAnsiTheme="minorHAnsi" w:cs="Calibri"/>
        </w:rPr>
        <w:t>/MS Flow</w:t>
      </w:r>
    </w:p>
    <w:p w:rsidR="00943D88" w:rsidRDefault="00943D88" w:rsidP="00943D88">
      <w:pPr>
        <w:pStyle w:val="ListParagraph"/>
        <w:numPr>
          <w:ilvl w:val="0"/>
          <w:numId w:val="31"/>
        </w:numPr>
        <w:rPr>
          <w:rFonts w:asciiTheme="minorHAnsi" w:hAnsiTheme="minorHAnsi" w:cs="Calibri"/>
        </w:rPr>
      </w:pPr>
      <w:r>
        <w:rPr>
          <w:rFonts w:asciiTheme="minorHAnsi" w:hAnsiTheme="minorHAnsi" w:cs="Calibri"/>
        </w:rPr>
        <w:t xml:space="preserve">Responsible for designing overall hybrid architecture which includes Search, Profiles, MMS, Apps etc. </w:t>
      </w:r>
      <w:bookmarkStart w:id="0" w:name="_GoBack"/>
      <w:bookmarkEnd w:id="0"/>
    </w:p>
    <w:p w:rsidR="00943D88" w:rsidRPr="00BD56ED" w:rsidRDefault="00943D88" w:rsidP="00943D88">
      <w:pPr>
        <w:pStyle w:val="ListParagraph"/>
        <w:numPr>
          <w:ilvl w:val="0"/>
          <w:numId w:val="31"/>
        </w:numPr>
        <w:rPr>
          <w:rFonts w:asciiTheme="minorHAnsi" w:hAnsiTheme="minorHAnsi" w:cs="Calibri"/>
        </w:rPr>
      </w:pPr>
      <w:r w:rsidRPr="00BD56ED">
        <w:rPr>
          <w:rFonts w:asciiTheme="minorHAnsi" w:hAnsiTheme="minorHAnsi" w:cs="Calibri"/>
        </w:rPr>
        <w:t>Manage</w:t>
      </w:r>
      <w:r>
        <w:rPr>
          <w:rFonts w:asciiTheme="minorHAnsi" w:hAnsiTheme="minorHAnsi" w:cs="Calibri"/>
        </w:rPr>
        <w:t>d</w:t>
      </w:r>
      <w:r w:rsidRPr="00BD56ED">
        <w:rPr>
          <w:rFonts w:asciiTheme="minorHAnsi" w:hAnsiTheme="minorHAnsi" w:cs="Calibri"/>
        </w:rPr>
        <w:t xml:space="preserve"> multiple third-party suppliers to ensure successful delivery</w:t>
      </w:r>
    </w:p>
    <w:p w:rsidR="006B4EFA" w:rsidRDefault="006B4EFA" w:rsidP="006B4EFA">
      <w:pPr>
        <w:pStyle w:val="ListParagraph"/>
        <w:numPr>
          <w:ilvl w:val="0"/>
          <w:numId w:val="31"/>
        </w:numPr>
        <w:rPr>
          <w:rFonts w:asciiTheme="minorHAnsi" w:hAnsiTheme="minorHAnsi" w:cs="Calibri"/>
        </w:rPr>
      </w:pPr>
      <w:r>
        <w:rPr>
          <w:rFonts w:asciiTheme="minorHAnsi" w:hAnsiTheme="minorHAnsi" w:cs="Calibri"/>
        </w:rPr>
        <w:t>Responsible for stake holder engagement</w:t>
      </w:r>
    </w:p>
    <w:p w:rsidR="00A2271C" w:rsidRDefault="00EC2232" w:rsidP="00A2271C">
      <w:pPr>
        <w:pStyle w:val="ListParagraph"/>
        <w:numPr>
          <w:ilvl w:val="0"/>
          <w:numId w:val="31"/>
        </w:numPr>
        <w:rPr>
          <w:rFonts w:asciiTheme="minorHAnsi" w:hAnsiTheme="minorHAnsi" w:cs="Calibri"/>
        </w:rPr>
      </w:pPr>
      <w:r>
        <w:rPr>
          <w:rFonts w:asciiTheme="minorHAnsi" w:hAnsiTheme="minorHAnsi" w:cs="Calibri"/>
        </w:rPr>
        <w:t>Responsible for creating the High-Level Design (HLD) /Functional Design (FD)/ Service Description (SD) for O365/Azure hybrid integration with SharePoint 2016 on-Premise</w:t>
      </w:r>
    </w:p>
    <w:p w:rsidR="00943D88" w:rsidRDefault="00943D88" w:rsidP="00943D88">
      <w:pPr>
        <w:pStyle w:val="ListParagraph"/>
        <w:numPr>
          <w:ilvl w:val="0"/>
          <w:numId w:val="31"/>
        </w:numPr>
        <w:rPr>
          <w:rFonts w:asciiTheme="minorHAnsi" w:hAnsiTheme="minorHAnsi" w:cs="Calibri"/>
        </w:rPr>
      </w:pPr>
      <w:r>
        <w:rPr>
          <w:rFonts w:asciiTheme="minorHAnsi" w:hAnsiTheme="minorHAnsi" w:cs="Calibri"/>
        </w:rPr>
        <w:t>Product Manager for O365/SharePoint 2016, EMS, AIP and DLP rollout across Vodafone.</w:t>
      </w:r>
    </w:p>
    <w:p w:rsidR="00A2271C" w:rsidRPr="00A2271C" w:rsidRDefault="00A2271C" w:rsidP="00A2271C">
      <w:pPr>
        <w:pStyle w:val="ListParagraph"/>
        <w:numPr>
          <w:ilvl w:val="0"/>
          <w:numId w:val="31"/>
        </w:numPr>
        <w:rPr>
          <w:rFonts w:asciiTheme="minorHAnsi" w:hAnsiTheme="minorHAnsi" w:cs="Calibri"/>
        </w:rPr>
      </w:pPr>
      <w:r w:rsidRPr="00A2271C">
        <w:rPr>
          <w:rFonts w:asciiTheme="minorHAnsi" w:hAnsiTheme="minorHAnsi" w:cs="Calibri"/>
        </w:rPr>
        <w:t xml:space="preserve">Responsible for </w:t>
      </w:r>
      <w:r w:rsidRPr="00A2271C">
        <w:rPr>
          <w:rFonts w:ascii="Segoe UI" w:hAnsi="Segoe UI" w:cs="Segoe UI"/>
          <w:color w:val="000000"/>
        </w:rPr>
        <w:t xml:space="preserve">O365 </w:t>
      </w:r>
      <w:r>
        <w:rPr>
          <w:rFonts w:ascii="Segoe UI" w:hAnsi="Segoe UI" w:cs="Segoe UI"/>
          <w:color w:val="000000"/>
        </w:rPr>
        <w:t>m</w:t>
      </w:r>
      <w:r w:rsidRPr="00A2271C">
        <w:rPr>
          <w:rFonts w:ascii="Segoe UI" w:hAnsi="Segoe UI" w:cs="Segoe UI"/>
          <w:color w:val="000000"/>
        </w:rPr>
        <w:t>anagement APIs</w:t>
      </w:r>
    </w:p>
    <w:p w:rsidR="00CC5A91" w:rsidRDefault="00BD56ED" w:rsidP="00CC5A91">
      <w:pPr>
        <w:pStyle w:val="ListParagraph"/>
        <w:numPr>
          <w:ilvl w:val="0"/>
          <w:numId w:val="31"/>
        </w:numPr>
        <w:rPr>
          <w:rFonts w:asciiTheme="minorHAnsi" w:hAnsiTheme="minorHAnsi" w:cs="Calibri"/>
        </w:rPr>
      </w:pPr>
      <w:r w:rsidRPr="00BD56ED">
        <w:rPr>
          <w:rFonts w:asciiTheme="minorHAnsi" w:hAnsiTheme="minorHAnsi" w:cs="Calibri"/>
        </w:rPr>
        <w:t>Ensure that projects are delivered in line with highest quality standards, on time and to budget</w:t>
      </w:r>
    </w:p>
    <w:p w:rsidR="00BD56ED" w:rsidRPr="00943D88" w:rsidRDefault="00EC2232" w:rsidP="00BD56ED">
      <w:pPr>
        <w:pStyle w:val="ListParagraph"/>
        <w:numPr>
          <w:ilvl w:val="0"/>
          <w:numId w:val="31"/>
        </w:numPr>
        <w:rPr>
          <w:rStyle w:val="apple-style-span"/>
          <w:rFonts w:asciiTheme="minorHAnsi" w:hAnsiTheme="minorHAnsi" w:cs="Calibri"/>
        </w:rPr>
      </w:pPr>
      <w:r w:rsidRPr="00BD56ED">
        <w:rPr>
          <w:rFonts w:asciiTheme="minorHAnsi" w:hAnsiTheme="minorHAnsi" w:cs="Calibri"/>
        </w:rPr>
        <w:t>Act as liaison between technology and business teams. Liaise with the 3rd party vendor to ensure requirements are understood and issues are identified and resolved accordingly. Ensure that all resources are available and assigned against the projects</w:t>
      </w:r>
    </w:p>
    <w:p w:rsidR="00BD56ED" w:rsidRPr="00BD56ED" w:rsidRDefault="00BD56ED" w:rsidP="00BD56ED">
      <w:pPr>
        <w:rPr>
          <w:rStyle w:val="apple-style-span"/>
          <w:rFonts w:asciiTheme="minorHAnsi" w:hAnsiTheme="minorHAnsi" w:cs="Calibri"/>
        </w:rPr>
      </w:pPr>
    </w:p>
    <w:p w:rsidR="00593F7A" w:rsidRDefault="00593F7A" w:rsidP="00593F7A">
      <w:pPr>
        <w:rPr>
          <w:rStyle w:val="apple-style-span"/>
          <w:rFonts w:asciiTheme="minorHAnsi" w:hAnsiTheme="minorHAnsi" w:cs="Calibri"/>
          <w:b/>
          <w:bCs/>
          <w:color w:val="000000"/>
          <w:sz w:val="20"/>
          <w:szCs w:val="20"/>
        </w:rPr>
      </w:pPr>
      <w:r w:rsidRPr="00593F7A">
        <w:rPr>
          <w:rStyle w:val="apple-style-span"/>
          <w:rFonts w:asciiTheme="minorHAnsi" w:hAnsiTheme="minorHAnsi" w:cs="Calibri"/>
          <w:b/>
          <w:bCs/>
          <w:color w:val="000000"/>
          <w:sz w:val="20"/>
          <w:szCs w:val="20"/>
        </w:rPr>
        <w:t>NWL</w:t>
      </w:r>
      <w:r>
        <w:rPr>
          <w:rStyle w:val="apple-style-span"/>
          <w:rFonts w:asciiTheme="minorHAnsi" w:hAnsiTheme="minorHAnsi" w:cs="Calibri"/>
          <w:b/>
          <w:bCs/>
          <w:color w:val="000000"/>
          <w:sz w:val="20"/>
          <w:szCs w:val="20"/>
        </w:rPr>
        <w:t xml:space="preserve"> (</w:t>
      </w:r>
      <w:r w:rsidRPr="00593F7A">
        <w:rPr>
          <w:rStyle w:val="apple-style-span"/>
          <w:rFonts w:asciiTheme="minorHAnsi" w:hAnsiTheme="minorHAnsi" w:cs="Calibri"/>
          <w:b/>
          <w:bCs/>
          <w:color w:val="000000"/>
          <w:sz w:val="20"/>
          <w:szCs w:val="20"/>
        </w:rPr>
        <w:t>Northumbria Water</w:t>
      </w:r>
      <w:r>
        <w:rPr>
          <w:rStyle w:val="apple-style-span"/>
          <w:rFonts w:asciiTheme="minorHAnsi" w:hAnsiTheme="minorHAnsi" w:cs="Calibri"/>
          <w:b/>
          <w:bCs/>
          <w:color w:val="000000"/>
          <w:sz w:val="20"/>
          <w:szCs w:val="20"/>
        </w:rPr>
        <w:t>)</w:t>
      </w:r>
    </w:p>
    <w:p w:rsidR="00593F7A" w:rsidRDefault="00593F7A" w:rsidP="00593F7A">
      <w:pPr>
        <w:rPr>
          <w:rStyle w:val="apple-style-span"/>
          <w:rFonts w:asciiTheme="minorHAnsi" w:hAnsiTheme="minorHAnsi" w:cs="Calibri"/>
          <w:b/>
          <w:bCs/>
          <w:color w:val="000000"/>
          <w:sz w:val="20"/>
          <w:szCs w:val="20"/>
        </w:rPr>
      </w:pPr>
      <w:r>
        <w:rPr>
          <w:rStyle w:val="apple-style-span"/>
          <w:rFonts w:asciiTheme="minorHAnsi" w:hAnsiTheme="minorHAnsi" w:cs="Calibri"/>
          <w:b/>
          <w:bCs/>
          <w:color w:val="000000"/>
          <w:sz w:val="20"/>
          <w:szCs w:val="20"/>
        </w:rPr>
        <w:t xml:space="preserve">SharePoint </w:t>
      </w:r>
      <w:r w:rsidR="00311DAE">
        <w:rPr>
          <w:rStyle w:val="apple-style-span"/>
          <w:rFonts w:asciiTheme="minorHAnsi" w:hAnsiTheme="minorHAnsi" w:cs="Calibri"/>
          <w:b/>
          <w:bCs/>
          <w:color w:val="000000"/>
          <w:sz w:val="20"/>
          <w:szCs w:val="20"/>
        </w:rPr>
        <w:t>Consultant/</w:t>
      </w:r>
      <w:r w:rsidR="006B413F">
        <w:rPr>
          <w:rStyle w:val="apple-style-span"/>
          <w:rFonts w:asciiTheme="minorHAnsi" w:hAnsiTheme="minorHAnsi" w:cs="Calibri"/>
          <w:b/>
          <w:bCs/>
          <w:color w:val="000000"/>
          <w:sz w:val="20"/>
          <w:szCs w:val="20"/>
        </w:rPr>
        <w:t>PM</w:t>
      </w:r>
    </w:p>
    <w:p w:rsidR="00593F7A" w:rsidRDefault="00593F7A" w:rsidP="00593F7A">
      <w:pPr>
        <w:rPr>
          <w:rFonts w:asciiTheme="minorHAnsi" w:hAnsiTheme="minorHAnsi"/>
        </w:rPr>
      </w:pPr>
      <w:r w:rsidRPr="00593F7A">
        <w:rPr>
          <w:rFonts w:asciiTheme="minorHAnsi" w:hAnsiTheme="minorHAnsi"/>
        </w:rPr>
        <w:t>May</w:t>
      </w:r>
      <w:r w:rsidRPr="00FA0948">
        <w:rPr>
          <w:rFonts w:asciiTheme="minorHAnsi" w:hAnsiTheme="minorHAnsi"/>
        </w:rPr>
        <w:t xml:space="preserve"> 201</w:t>
      </w:r>
      <w:r w:rsidRPr="00593F7A">
        <w:rPr>
          <w:rFonts w:asciiTheme="minorHAnsi" w:hAnsiTheme="minorHAnsi"/>
        </w:rPr>
        <w:t>5</w:t>
      </w:r>
      <w:r>
        <w:rPr>
          <w:rFonts w:asciiTheme="minorHAnsi" w:hAnsiTheme="minorHAnsi"/>
        </w:rPr>
        <w:t xml:space="preserve"> – </w:t>
      </w:r>
      <w:r w:rsidR="006267A3">
        <w:rPr>
          <w:rFonts w:asciiTheme="minorHAnsi" w:hAnsiTheme="minorHAnsi"/>
        </w:rPr>
        <w:t>July</w:t>
      </w:r>
      <w:r w:rsidR="00BD56ED">
        <w:rPr>
          <w:rFonts w:asciiTheme="minorHAnsi" w:hAnsiTheme="minorHAnsi"/>
        </w:rPr>
        <w:t xml:space="preserve"> 2016</w:t>
      </w:r>
    </w:p>
    <w:p w:rsidR="00593F7A" w:rsidRPr="00593F7A" w:rsidRDefault="00593F7A" w:rsidP="00593F7A"/>
    <w:p w:rsidR="00593F7A" w:rsidRDefault="00593F7A" w:rsidP="00593F7A">
      <w:pPr>
        <w:rPr>
          <w:rFonts w:asciiTheme="minorHAnsi" w:hAnsiTheme="minorHAnsi" w:cs="Calibri"/>
        </w:rPr>
      </w:pPr>
      <w:r w:rsidRPr="00B55F0F">
        <w:rPr>
          <w:b/>
        </w:rPr>
        <w:t>Project</w:t>
      </w:r>
      <w:r>
        <w:t xml:space="preserve">: </w:t>
      </w:r>
      <w:r w:rsidR="001F77D0">
        <w:t>Responsible for leading</w:t>
      </w:r>
      <w:r w:rsidR="00311DAE">
        <w:t xml:space="preserve"> the m</w:t>
      </w:r>
      <w:r w:rsidRPr="00593F7A">
        <w:rPr>
          <w:rFonts w:asciiTheme="minorHAnsi" w:hAnsiTheme="minorHAnsi" w:cs="Calibri"/>
        </w:rPr>
        <w:t xml:space="preserve">igration of Livelink content management and Shared drives to SharePoint </w:t>
      </w:r>
      <w:r w:rsidR="00311DAE">
        <w:rPr>
          <w:rFonts w:asciiTheme="minorHAnsi" w:hAnsiTheme="minorHAnsi" w:cs="Calibri"/>
        </w:rPr>
        <w:t>/</w:t>
      </w:r>
      <w:r w:rsidRPr="00593F7A">
        <w:rPr>
          <w:rFonts w:asciiTheme="minorHAnsi" w:hAnsiTheme="minorHAnsi" w:cs="Calibri"/>
        </w:rPr>
        <w:t>office 365</w:t>
      </w:r>
      <w:r w:rsidR="00672F7C">
        <w:rPr>
          <w:rFonts w:asciiTheme="minorHAnsi" w:hAnsiTheme="minorHAnsi" w:cs="Calibri"/>
        </w:rPr>
        <w:t xml:space="preserve"> (Hybrid)</w:t>
      </w:r>
    </w:p>
    <w:p w:rsidR="00311DAE" w:rsidRPr="0088060C" w:rsidRDefault="00311DAE" w:rsidP="0088060C">
      <w:pPr>
        <w:rPr>
          <w:rFonts w:asciiTheme="minorHAnsi" w:hAnsiTheme="minorHAnsi" w:cs="Calibri"/>
        </w:rPr>
      </w:pPr>
    </w:p>
    <w:p w:rsidR="006B413F" w:rsidRPr="006B413F" w:rsidRDefault="006B413F" w:rsidP="006B413F">
      <w:pPr>
        <w:pStyle w:val="ListParagraph"/>
        <w:numPr>
          <w:ilvl w:val="0"/>
          <w:numId w:val="31"/>
        </w:numPr>
        <w:rPr>
          <w:rFonts w:asciiTheme="minorHAnsi" w:hAnsiTheme="minorHAnsi" w:cs="Calibri"/>
        </w:rPr>
      </w:pPr>
      <w:r w:rsidRPr="006B413F">
        <w:rPr>
          <w:rFonts w:asciiTheme="minorHAnsi" w:hAnsiTheme="minorHAnsi" w:cs="Calibri"/>
        </w:rPr>
        <w:t>Capture business requirements (functional &amp; non-functional) and produce business requirements (BRD) documents</w:t>
      </w:r>
    </w:p>
    <w:p w:rsidR="006B413F" w:rsidRDefault="006B413F" w:rsidP="006B413F">
      <w:pPr>
        <w:pStyle w:val="ListParagraph"/>
        <w:numPr>
          <w:ilvl w:val="0"/>
          <w:numId w:val="31"/>
        </w:numPr>
        <w:rPr>
          <w:rFonts w:asciiTheme="minorHAnsi" w:hAnsiTheme="minorHAnsi" w:cs="Calibri"/>
        </w:rPr>
      </w:pPr>
      <w:r w:rsidRPr="006B413F">
        <w:rPr>
          <w:rFonts w:asciiTheme="minorHAnsi" w:hAnsiTheme="minorHAnsi" w:cs="Calibri"/>
        </w:rPr>
        <w:t>Manage multiple third party suppliers to ensure successful delivery</w:t>
      </w:r>
    </w:p>
    <w:p w:rsidR="00BD56ED" w:rsidRPr="00BD56ED" w:rsidRDefault="00BD56ED" w:rsidP="00BD56ED">
      <w:pPr>
        <w:pStyle w:val="ListParagraph"/>
        <w:numPr>
          <w:ilvl w:val="0"/>
          <w:numId w:val="31"/>
        </w:numPr>
        <w:rPr>
          <w:rFonts w:asciiTheme="minorHAnsi" w:hAnsiTheme="minorHAnsi" w:cs="Calibri"/>
        </w:rPr>
      </w:pPr>
      <w:r w:rsidRPr="00BD56ED">
        <w:rPr>
          <w:rFonts w:asciiTheme="minorHAnsi" w:hAnsiTheme="minorHAnsi" w:cs="Calibri"/>
        </w:rPr>
        <w:t>Assessing all IT Change Requests (CRs) raised by the Business for public sites and ensuring that they are appropriately signed-off by all relevant stakeholders</w:t>
      </w:r>
    </w:p>
    <w:p w:rsidR="00311DAE" w:rsidRPr="00311DAE" w:rsidRDefault="00311DAE" w:rsidP="00311DAE">
      <w:pPr>
        <w:pStyle w:val="ListParagraph"/>
        <w:numPr>
          <w:ilvl w:val="0"/>
          <w:numId w:val="31"/>
        </w:numPr>
        <w:rPr>
          <w:rFonts w:asciiTheme="minorHAnsi" w:hAnsiTheme="minorHAnsi" w:cs="Calibri"/>
        </w:rPr>
      </w:pPr>
      <w:r>
        <w:rPr>
          <w:rFonts w:asciiTheme="minorHAnsi" w:hAnsiTheme="minorHAnsi" w:cs="Calibri"/>
        </w:rPr>
        <w:t>Responsible for leading the development, build and migration of content to SharePoint online</w:t>
      </w:r>
    </w:p>
    <w:p w:rsidR="00311DAE" w:rsidRDefault="00311DAE" w:rsidP="00593F7A">
      <w:pPr>
        <w:pStyle w:val="ListParagraph"/>
        <w:numPr>
          <w:ilvl w:val="0"/>
          <w:numId w:val="31"/>
        </w:numPr>
        <w:rPr>
          <w:rFonts w:asciiTheme="minorHAnsi" w:hAnsiTheme="minorHAnsi" w:cs="Calibri"/>
        </w:rPr>
      </w:pPr>
      <w:r>
        <w:rPr>
          <w:rFonts w:asciiTheme="minorHAnsi" w:hAnsiTheme="minorHAnsi" w:cs="Calibri"/>
        </w:rPr>
        <w:t>Integration with 3</w:t>
      </w:r>
      <w:r w:rsidRPr="00311DAE">
        <w:rPr>
          <w:rFonts w:asciiTheme="minorHAnsi" w:hAnsiTheme="minorHAnsi" w:cs="Calibri"/>
          <w:vertAlign w:val="superscript"/>
        </w:rPr>
        <w:t>rd</w:t>
      </w:r>
      <w:r>
        <w:rPr>
          <w:rFonts w:asciiTheme="minorHAnsi" w:hAnsiTheme="minorHAnsi" w:cs="Calibri"/>
        </w:rPr>
        <w:t xml:space="preserve"> party solution like, </w:t>
      </w:r>
      <w:proofErr w:type="spellStart"/>
      <w:r>
        <w:rPr>
          <w:rFonts w:asciiTheme="minorHAnsi" w:hAnsiTheme="minorHAnsi" w:cs="Calibri"/>
        </w:rPr>
        <w:t>DocAve</w:t>
      </w:r>
      <w:proofErr w:type="spellEnd"/>
      <w:r>
        <w:rPr>
          <w:rFonts w:asciiTheme="minorHAnsi" w:hAnsiTheme="minorHAnsi" w:cs="Calibri"/>
        </w:rPr>
        <w:t xml:space="preserve">, Nintex, </w:t>
      </w:r>
      <w:proofErr w:type="spellStart"/>
      <w:r>
        <w:rPr>
          <w:rFonts w:asciiTheme="minorHAnsi" w:hAnsiTheme="minorHAnsi" w:cs="Calibri"/>
        </w:rPr>
        <w:t>Bluebaker</w:t>
      </w:r>
      <w:proofErr w:type="spellEnd"/>
      <w:r>
        <w:rPr>
          <w:rFonts w:asciiTheme="minorHAnsi" w:hAnsiTheme="minorHAnsi" w:cs="Calibri"/>
        </w:rPr>
        <w:t xml:space="preserve"> </w:t>
      </w:r>
    </w:p>
    <w:p w:rsidR="00311DAE" w:rsidRDefault="00311DAE" w:rsidP="00593F7A">
      <w:pPr>
        <w:pStyle w:val="ListParagraph"/>
        <w:numPr>
          <w:ilvl w:val="0"/>
          <w:numId w:val="31"/>
        </w:numPr>
        <w:rPr>
          <w:rFonts w:asciiTheme="minorHAnsi" w:hAnsiTheme="minorHAnsi" w:cs="Calibri"/>
        </w:rPr>
      </w:pPr>
      <w:r>
        <w:rPr>
          <w:rFonts w:asciiTheme="minorHAnsi" w:hAnsiTheme="minorHAnsi" w:cs="Calibri"/>
        </w:rPr>
        <w:t xml:space="preserve">Migration of </w:t>
      </w:r>
      <w:r w:rsidR="00CC5A91">
        <w:rPr>
          <w:rFonts w:asciiTheme="minorHAnsi" w:hAnsiTheme="minorHAnsi" w:cs="Calibri"/>
        </w:rPr>
        <w:t>Livelink</w:t>
      </w:r>
      <w:r>
        <w:rPr>
          <w:rFonts w:asciiTheme="minorHAnsi" w:hAnsiTheme="minorHAnsi" w:cs="Calibri"/>
        </w:rPr>
        <w:t>/Shared folder to SharePoint online</w:t>
      </w:r>
    </w:p>
    <w:p w:rsidR="00593F7A" w:rsidRPr="00593F7A" w:rsidRDefault="00593F7A" w:rsidP="00593F7A">
      <w:pPr>
        <w:pStyle w:val="ListParagraph"/>
        <w:numPr>
          <w:ilvl w:val="0"/>
          <w:numId w:val="31"/>
        </w:numPr>
        <w:rPr>
          <w:rFonts w:asciiTheme="minorHAnsi" w:hAnsiTheme="minorHAnsi" w:cs="Calibri"/>
        </w:rPr>
      </w:pPr>
      <w:r w:rsidRPr="00593F7A">
        <w:rPr>
          <w:rFonts w:asciiTheme="minorHAnsi" w:hAnsiTheme="minorHAnsi" w:cs="Calibri"/>
        </w:rPr>
        <w:t>Requirement gathering for bespoke SharePoint solutions, including workflows, custom lists/libraries, custom web parts etc.</w:t>
      </w:r>
    </w:p>
    <w:p w:rsidR="00593F7A" w:rsidRDefault="00593F7A" w:rsidP="00593F7A">
      <w:pPr>
        <w:pStyle w:val="ListParagraph"/>
        <w:numPr>
          <w:ilvl w:val="0"/>
          <w:numId w:val="31"/>
        </w:numPr>
        <w:rPr>
          <w:rFonts w:asciiTheme="minorHAnsi" w:hAnsiTheme="minorHAnsi" w:cs="Calibri"/>
        </w:rPr>
      </w:pPr>
      <w:r w:rsidRPr="00593F7A">
        <w:rPr>
          <w:rFonts w:asciiTheme="minorHAnsi" w:hAnsiTheme="minorHAnsi" w:cs="Calibri"/>
        </w:rPr>
        <w:t>Creating SharePoint sites/templates for 105 business units</w:t>
      </w:r>
    </w:p>
    <w:p w:rsidR="00672F7C" w:rsidRDefault="00672F7C" w:rsidP="00593F7A">
      <w:pPr>
        <w:pStyle w:val="ListParagraph"/>
        <w:numPr>
          <w:ilvl w:val="0"/>
          <w:numId w:val="31"/>
        </w:numPr>
        <w:rPr>
          <w:rFonts w:asciiTheme="minorHAnsi" w:hAnsiTheme="minorHAnsi" w:cs="Calibri"/>
        </w:rPr>
      </w:pPr>
      <w:r>
        <w:rPr>
          <w:rFonts w:asciiTheme="minorHAnsi" w:hAnsiTheme="minorHAnsi" w:cs="Calibri"/>
        </w:rPr>
        <w:t>Responsible for SharePoint Hybrid solution</w:t>
      </w:r>
    </w:p>
    <w:p w:rsidR="00672F7C" w:rsidRPr="00593F7A" w:rsidRDefault="00672F7C" w:rsidP="00593F7A">
      <w:pPr>
        <w:pStyle w:val="ListParagraph"/>
        <w:numPr>
          <w:ilvl w:val="0"/>
          <w:numId w:val="31"/>
        </w:numPr>
        <w:rPr>
          <w:rFonts w:asciiTheme="minorHAnsi" w:hAnsiTheme="minorHAnsi" w:cs="Calibri"/>
        </w:rPr>
      </w:pPr>
      <w:r>
        <w:rPr>
          <w:rFonts w:asciiTheme="minorHAnsi" w:hAnsiTheme="minorHAnsi" w:cs="Calibri"/>
        </w:rPr>
        <w:t xml:space="preserve">Responsible for document classification and Encryption </w:t>
      </w:r>
    </w:p>
    <w:p w:rsidR="00593F7A" w:rsidRPr="00593F7A" w:rsidRDefault="00593F7A" w:rsidP="00593F7A">
      <w:pPr>
        <w:pStyle w:val="ListParagraph"/>
        <w:numPr>
          <w:ilvl w:val="0"/>
          <w:numId w:val="31"/>
        </w:numPr>
        <w:rPr>
          <w:rFonts w:asciiTheme="minorHAnsi" w:hAnsiTheme="minorHAnsi" w:cs="Calibri"/>
        </w:rPr>
      </w:pPr>
      <w:r w:rsidRPr="00593F7A">
        <w:rPr>
          <w:rFonts w:asciiTheme="minorHAnsi" w:hAnsiTheme="minorHAnsi" w:cs="Calibri"/>
        </w:rPr>
        <w:lastRenderedPageBreak/>
        <w:t>Maintaining and supporting Migration of content to SharePoint</w:t>
      </w:r>
    </w:p>
    <w:p w:rsidR="00593F7A" w:rsidRDefault="00593F7A" w:rsidP="00593F7A">
      <w:pPr>
        <w:pStyle w:val="ListParagraph"/>
        <w:numPr>
          <w:ilvl w:val="0"/>
          <w:numId w:val="31"/>
        </w:numPr>
        <w:rPr>
          <w:rFonts w:asciiTheme="minorHAnsi" w:hAnsiTheme="minorHAnsi" w:cs="Calibri"/>
        </w:rPr>
      </w:pPr>
      <w:r w:rsidRPr="00593F7A">
        <w:rPr>
          <w:rFonts w:asciiTheme="minorHAnsi" w:hAnsiTheme="minorHAnsi" w:cs="Calibri"/>
        </w:rPr>
        <w:t>Training end users on SharePoint/office 356 usage</w:t>
      </w:r>
    </w:p>
    <w:p w:rsidR="00311DAE" w:rsidRPr="00593F7A" w:rsidRDefault="00311DAE" w:rsidP="00593F7A">
      <w:pPr>
        <w:pStyle w:val="ListParagraph"/>
        <w:numPr>
          <w:ilvl w:val="0"/>
          <w:numId w:val="31"/>
        </w:numPr>
        <w:rPr>
          <w:rFonts w:asciiTheme="minorHAnsi" w:hAnsiTheme="minorHAnsi" w:cs="Calibri"/>
        </w:rPr>
      </w:pPr>
      <w:r>
        <w:rPr>
          <w:rFonts w:asciiTheme="minorHAnsi" w:hAnsiTheme="minorHAnsi" w:cs="Calibri"/>
        </w:rPr>
        <w:t xml:space="preserve">Helped to troubleshoot the SharePoint estate for issues </w:t>
      </w:r>
      <w:r w:rsidR="0088060C">
        <w:rPr>
          <w:rFonts w:asciiTheme="minorHAnsi" w:hAnsiTheme="minorHAnsi" w:cs="Calibri"/>
        </w:rPr>
        <w:t>that the Admin team couldn’t fix</w:t>
      </w:r>
    </w:p>
    <w:p w:rsidR="00593F7A" w:rsidRPr="00593F7A" w:rsidRDefault="00593F7A" w:rsidP="00593F7A">
      <w:pPr>
        <w:pStyle w:val="ListParagraph"/>
        <w:numPr>
          <w:ilvl w:val="0"/>
          <w:numId w:val="31"/>
        </w:numPr>
        <w:rPr>
          <w:rFonts w:asciiTheme="minorHAnsi" w:hAnsiTheme="minorHAnsi" w:cs="Calibri"/>
        </w:rPr>
      </w:pPr>
      <w:r w:rsidRPr="00593F7A">
        <w:rPr>
          <w:rFonts w:asciiTheme="minorHAnsi" w:hAnsiTheme="minorHAnsi" w:cs="Calibri"/>
        </w:rPr>
        <w:t>Responsible for managing the SharePoint estate for the whole business</w:t>
      </w:r>
    </w:p>
    <w:p w:rsidR="00593F7A" w:rsidRPr="00311DAE" w:rsidRDefault="00593F7A" w:rsidP="00593F7A">
      <w:pPr>
        <w:pStyle w:val="ListParagraph"/>
        <w:numPr>
          <w:ilvl w:val="0"/>
          <w:numId w:val="31"/>
        </w:numPr>
        <w:rPr>
          <w:rFonts w:asciiTheme="minorHAnsi" w:hAnsiTheme="minorHAnsi" w:cs="Calibri"/>
        </w:rPr>
      </w:pPr>
      <w:r w:rsidRPr="00593F7A">
        <w:rPr>
          <w:rFonts w:asciiTheme="minorHAnsi" w:hAnsiTheme="minorHAnsi" w:cs="Calibri"/>
        </w:rPr>
        <w:t>Responsible</w:t>
      </w:r>
      <w:r w:rsidRPr="00311DAE">
        <w:rPr>
          <w:rFonts w:asciiTheme="minorHAnsi" w:hAnsiTheme="minorHAnsi" w:cs="Calibri"/>
        </w:rPr>
        <w:t xml:space="preserve"> for setting up governance structure around SharePoint</w:t>
      </w:r>
    </w:p>
    <w:p w:rsidR="00593F7A" w:rsidRPr="00593F7A" w:rsidRDefault="00593F7A" w:rsidP="00593F7A">
      <w:pPr>
        <w:rPr>
          <w:lang w:val="en-US"/>
        </w:rPr>
      </w:pPr>
    </w:p>
    <w:p w:rsidR="000C7516" w:rsidRDefault="000C7516" w:rsidP="000C7516">
      <w:pPr>
        <w:rPr>
          <w:rStyle w:val="apple-style-span"/>
          <w:rFonts w:asciiTheme="minorHAnsi" w:hAnsiTheme="minorHAnsi" w:cs="Calibri"/>
          <w:b/>
          <w:bCs/>
          <w:color w:val="000000"/>
          <w:sz w:val="20"/>
          <w:szCs w:val="20"/>
        </w:rPr>
      </w:pPr>
      <w:r>
        <w:rPr>
          <w:rStyle w:val="apple-style-span"/>
          <w:rFonts w:asciiTheme="minorHAnsi" w:hAnsiTheme="minorHAnsi" w:cs="Calibri"/>
          <w:b/>
          <w:bCs/>
          <w:color w:val="000000"/>
          <w:sz w:val="20"/>
          <w:szCs w:val="20"/>
        </w:rPr>
        <w:t>National Australian Group (Clydesdale Bank and Yorkshire Bank)</w:t>
      </w:r>
    </w:p>
    <w:p w:rsidR="000C7516" w:rsidRDefault="000C7516" w:rsidP="000C7516">
      <w:pPr>
        <w:rPr>
          <w:rStyle w:val="apple-style-span"/>
          <w:rFonts w:asciiTheme="minorHAnsi" w:hAnsiTheme="minorHAnsi" w:cs="Calibri"/>
          <w:b/>
          <w:bCs/>
          <w:color w:val="000000"/>
          <w:sz w:val="20"/>
          <w:szCs w:val="20"/>
        </w:rPr>
      </w:pPr>
      <w:r>
        <w:rPr>
          <w:rStyle w:val="apple-style-span"/>
          <w:rFonts w:asciiTheme="minorHAnsi" w:hAnsiTheme="minorHAnsi" w:cs="Calibri"/>
          <w:b/>
          <w:bCs/>
          <w:color w:val="000000"/>
          <w:sz w:val="20"/>
          <w:szCs w:val="20"/>
        </w:rPr>
        <w:t>SharePoint Architect</w:t>
      </w:r>
    </w:p>
    <w:p w:rsidR="000C7516" w:rsidRDefault="000C7516" w:rsidP="000C7516">
      <w:pPr>
        <w:rPr>
          <w:rStyle w:val="apple-style-span"/>
          <w:rFonts w:asciiTheme="minorHAnsi" w:hAnsiTheme="minorHAnsi" w:cs="Calibri"/>
          <w:b/>
          <w:bCs/>
          <w:color w:val="000000"/>
          <w:sz w:val="20"/>
          <w:szCs w:val="20"/>
        </w:rPr>
      </w:pPr>
      <w:r w:rsidRPr="00FA0948">
        <w:rPr>
          <w:rFonts w:asciiTheme="minorHAnsi" w:hAnsiTheme="minorHAnsi"/>
        </w:rPr>
        <w:t>Dec 2013</w:t>
      </w:r>
      <w:r>
        <w:rPr>
          <w:rFonts w:asciiTheme="minorHAnsi" w:hAnsiTheme="minorHAnsi"/>
        </w:rPr>
        <w:t xml:space="preserve"> – </w:t>
      </w:r>
      <w:r w:rsidR="00593F7A">
        <w:rPr>
          <w:rFonts w:asciiTheme="minorHAnsi" w:hAnsiTheme="minorHAnsi"/>
        </w:rPr>
        <w:t>May 2015</w:t>
      </w:r>
    </w:p>
    <w:p w:rsidR="000C7516" w:rsidRDefault="000C7516" w:rsidP="000C7516">
      <w:pPr>
        <w:rPr>
          <w:rStyle w:val="apple-style-span"/>
          <w:rFonts w:asciiTheme="minorHAnsi" w:hAnsiTheme="minorHAnsi" w:cs="Calibri"/>
          <w:b/>
          <w:bCs/>
          <w:color w:val="000000"/>
          <w:sz w:val="20"/>
          <w:szCs w:val="20"/>
        </w:rPr>
      </w:pPr>
    </w:p>
    <w:p w:rsidR="000C7516" w:rsidRPr="009E37CF" w:rsidRDefault="000C7516" w:rsidP="000C7516">
      <w:r w:rsidRPr="009E37CF">
        <w:rPr>
          <w:b/>
        </w:rPr>
        <w:t>Project</w:t>
      </w:r>
      <w:r w:rsidRPr="009E37CF">
        <w:t xml:space="preserve">: </w:t>
      </w:r>
      <w:r w:rsidRPr="0025098F">
        <w:rPr>
          <w:rFonts w:asciiTheme="minorHAnsi" w:hAnsiTheme="minorHAnsi" w:cs="Calibri"/>
        </w:rPr>
        <w:t>I was employed to review the design and Architecture of the currently migrated SharePoint environment from 2007 to 2010, due to its lack of</w:t>
      </w:r>
      <w:r w:rsidR="00012EB0">
        <w:rPr>
          <w:rFonts w:asciiTheme="minorHAnsi" w:hAnsiTheme="minorHAnsi" w:cs="Calibri"/>
        </w:rPr>
        <w:t xml:space="preserve"> failure and</w:t>
      </w:r>
      <w:r w:rsidRPr="0025098F">
        <w:rPr>
          <w:rFonts w:asciiTheme="minorHAnsi" w:hAnsiTheme="minorHAnsi" w:cs="Calibri"/>
        </w:rPr>
        <w:t xml:space="preserve"> instability</w:t>
      </w:r>
      <w:r w:rsidR="00AE1B24">
        <w:rPr>
          <w:rFonts w:asciiTheme="minorHAnsi" w:hAnsiTheme="minorHAnsi" w:cs="Calibri"/>
        </w:rPr>
        <w:t>, which is set to move to 2013</w:t>
      </w:r>
      <w:r w:rsidRPr="0025098F">
        <w:rPr>
          <w:rFonts w:asciiTheme="minorHAnsi" w:hAnsiTheme="minorHAnsi" w:cs="Calibri"/>
        </w:rPr>
        <w:t>.</w:t>
      </w:r>
    </w:p>
    <w:p w:rsidR="000C7516" w:rsidRDefault="000C7516" w:rsidP="000C7516">
      <w:pPr>
        <w:rPr>
          <w:rStyle w:val="apple-style-span"/>
          <w:rFonts w:asciiTheme="minorHAnsi" w:hAnsiTheme="minorHAnsi" w:cs="Calibri"/>
          <w:bCs/>
          <w:color w:val="000000"/>
          <w:sz w:val="20"/>
          <w:szCs w:val="20"/>
        </w:rPr>
      </w:pPr>
    </w:p>
    <w:p w:rsidR="000C7516" w:rsidRDefault="000C7516" w:rsidP="000C7516">
      <w:pPr>
        <w:pStyle w:val="ListParagraph"/>
        <w:numPr>
          <w:ilvl w:val="0"/>
          <w:numId w:val="31"/>
        </w:numPr>
        <w:rPr>
          <w:rFonts w:asciiTheme="minorHAnsi" w:hAnsiTheme="minorHAnsi" w:cs="Calibri"/>
        </w:rPr>
      </w:pPr>
      <w:r w:rsidRPr="00AB736F">
        <w:rPr>
          <w:rFonts w:asciiTheme="minorHAnsi" w:hAnsiTheme="minorHAnsi" w:cs="Calibri"/>
        </w:rPr>
        <w:t xml:space="preserve">Redesigning of the SharePoint farm </w:t>
      </w:r>
      <w:r>
        <w:rPr>
          <w:rFonts w:asciiTheme="minorHAnsi" w:hAnsiTheme="minorHAnsi" w:cs="Calibri"/>
        </w:rPr>
        <w:t xml:space="preserve">end-end </w:t>
      </w:r>
      <w:r w:rsidRPr="00AB736F">
        <w:rPr>
          <w:rFonts w:asciiTheme="minorHAnsi" w:hAnsiTheme="minorHAnsi" w:cs="Calibri"/>
        </w:rPr>
        <w:t>architecture and help to plan for future growth</w:t>
      </w:r>
      <w:r>
        <w:rPr>
          <w:rFonts w:asciiTheme="minorHAnsi" w:hAnsiTheme="minorHAnsi" w:cs="Calibri"/>
        </w:rPr>
        <w:t xml:space="preserve"> for over 10,000 users</w:t>
      </w:r>
    </w:p>
    <w:p w:rsidR="00B208E1" w:rsidRDefault="00B208E1" w:rsidP="000C7516">
      <w:pPr>
        <w:pStyle w:val="ListParagraph"/>
        <w:numPr>
          <w:ilvl w:val="0"/>
          <w:numId w:val="31"/>
        </w:numPr>
        <w:rPr>
          <w:rFonts w:asciiTheme="minorHAnsi" w:hAnsiTheme="minorHAnsi" w:cs="Calibri"/>
        </w:rPr>
      </w:pPr>
      <w:r>
        <w:rPr>
          <w:rFonts w:asciiTheme="minorHAnsi" w:hAnsiTheme="minorHAnsi" w:cs="Calibri"/>
        </w:rPr>
        <w:t>Responsible for shaping up the SharePoint framework from a banking perspective</w:t>
      </w:r>
    </w:p>
    <w:p w:rsidR="00B208E1" w:rsidRDefault="00B208E1" w:rsidP="00B208E1">
      <w:pPr>
        <w:numPr>
          <w:ilvl w:val="0"/>
          <w:numId w:val="31"/>
        </w:numPr>
        <w:rPr>
          <w:rFonts w:asciiTheme="minorHAnsi" w:hAnsiTheme="minorHAnsi" w:cs="Calibri"/>
        </w:rPr>
      </w:pPr>
      <w:r>
        <w:rPr>
          <w:rFonts w:asciiTheme="minorHAnsi" w:hAnsiTheme="minorHAnsi" w:cs="Calibri"/>
        </w:rPr>
        <w:t xml:space="preserve">Responsible for creating the SharePoint </w:t>
      </w:r>
      <w:r w:rsidRPr="00FA0948">
        <w:rPr>
          <w:rFonts w:asciiTheme="minorHAnsi" w:hAnsiTheme="minorHAnsi" w:cs="Calibri"/>
        </w:rPr>
        <w:t>Governance</w:t>
      </w:r>
      <w:r>
        <w:rPr>
          <w:rFonts w:asciiTheme="minorHAnsi" w:hAnsiTheme="minorHAnsi" w:cs="Calibri"/>
        </w:rPr>
        <w:t xml:space="preserve"> team for both technical and business</w:t>
      </w:r>
    </w:p>
    <w:p w:rsidR="00B208E1" w:rsidRDefault="00B208E1" w:rsidP="000C7516">
      <w:pPr>
        <w:pStyle w:val="ListParagraph"/>
        <w:numPr>
          <w:ilvl w:val="0"/>
          <w:numId w:val="31"/>
        </w:numPr>
        <w:rPr>
          <w:rFonts w:asciiTheme="minorHAnsi" w:hAnsiTheme="minorHAnsi" w:cs="Calibri"/>
        </w:rPr>
      </w:pPr>
      <w:r>
        <w:rPr>
          <w:rFonts w:asciiTheme="minorHAnsi" w:hAnsiTheme="minorHAnsi" w:cs="Calibri"/>
        </w:rPr>
        <w:t>Responsible for all SLA within the business and technology space</w:t>
      </w:r>
    </w:p>
    <w:p w:rsidR="00560A98" w:rsidRDefault="00560A98" w:rsidP="000C7516">
      <w:pPr>
        <w:pStyle w:val="ListParagraph"/>
        <w:numPr>
          <w:ilvl w:val="0"/>
          <w:numId w:val="31"/>
        </w:numPr>
        <w:rPr>
          <w:rFonts w:asciiTheme="minorHAnsi" w:hAnsiTheme="minorHAnsi" w:cs="Calibri"/>
        </w:rPr>
      </w:pPr>
      <w:r>
        <w:rPr>
          <w:rFonts w:asciiTheme="minorHAnsi" w:hAnsiTheme="minorHAnsi" w:cs="Calibri"/>
        </w:rPr>
        <w:t>Was responsible for managing the Accenture( Third party team) team working in the SharePoint space</w:t>
      </w:r>
    </w:p>
    <w:p w:rsidR="000C7516" w:rsidRDefault="000C7516" w:rsidP="000C7516">
      <w:pPr>
        <w:pStyle w:val="ListParagraph"/>
        <w:numPr>
          <w:ilvl w:val="0"/>
          <w:numId w:val="31"/>
        </w:numPr>
        <w:rPr>
          <w:rFonts w:asciiTheme="minorHAnsi" w:hAnsiTheme="minorHAnsi" w:cs="Calibri"/>
        </w:rPr>
      </w:pPr>
      <w:r>
        <w:rPr>
          <w:rFonts w:asciiTheme="minorHAnsi" w:hAnsiTheme="minorHAnsi" w:cs="Calibri"/>
        </w:rPr>
        <w:t xml:space="preserve">Redesigned the backup and disaster recovery plan </w:t>
      </w:r>
      <w:r w:rsidRPr="00AB736F">
        <w:rPr>
          <w:rFonts w:asciiTheme="minorHAnsi" w:hAnsiTheme="minorHAnsi" w:cs="Calibri"/>
        </w:rPr>
        <w:t>as per best practices</w:t>
      </w:r>
    </w:p>
    <w:p w:rsidR="00B208E1" w:rsidRDefault="00560A98" w:rsidP="00B208E1">
      <w:pPr>
        <w:numPr>
          <w:ilvl w:val="0"/>
          <w:numId w:val="31"/>
        </w:numPr>
        <w:rPr>
          <w:rFonts w:asciiTheme="minorHAnsi" w:hAnsiTheme="minorHAnsi" w:cs="Calibri"/>
        </w:rPr>
      </w:pPr>
      <w:r>
        <w:rPr>
          <w:rFonts w:asciiTheme="minorHAnsi" w:hAnsiTheme="minorHAnsi" w:cs="Calibri"/>
        </w:rPr>
        <w:t>Responsible for</w:t>
      </w:r>
      <w:r w:rsidR="00B208E1">
        <w:rPr>
          <w:rFonts w:asciiTheme="minorHAnsi" w:hAnsiTheme="minorHAnsi" w:cs="Calibri"/>
        </w:rPr>
        <w:t xml:space="preserve"> the </w:t>
      </w:r>
      <w:r w:rsidR="00B208E1" w:rsidRPr="00FA0948">
        <w:rPr>
          <w:rFonts w:asciiTheme="minorHAnsi" w:hAnsiTheme="minorHAnsi" w:cs="Calibri"/>
        </w:rPr>
        <w:t>SharePoint</w:t>
      </w:r>
      <w:r w:rsidR="00B208E1">
        <w:rPr>
          <w:rFonts w:asciiTheme="minorHAnsi" w:hAnsiTheme="minorHAnsi" w:cs="Calibri"/>
        </w:rPr>
        <w:t xml:space="preserve"> adoption road map</w:t>
      </w:r>
    </w:p>
    <w:p w:rsidR="00012EB0" w:rsidRDefault="00012EB0" w:rsidP="000C7516">
      <w:pPr>
        <w:pStyle w:val="ListParagraph"/>
        <w:numPr>
          <w:ilvl w:val="0"/>
          <w:numId w:val="31"/>
        </w:numPr>
        <w:rPr>
          <w:rFonts w:asciiTheme="minorHAnsi" w:hAnsiTheme="minorHAnsi" w:cs="Calibri"/>
        </w:rPr>
      </w:pPr>
      <w:r>
        <w:rPr>
          <w:rFonts w:asciiTheme="minorHAnsi" w:hAnsiTheme="minorHAnsi" w:cs="Calibri"/>
        </w:rPr>
        <w:t>Created new development framework and processes</w:t>
      </w:r>
    </w:p>
    <w:p w:rsidR="000C7516" w:rsidRPr="009E37CF" w:rsidRDefault="000C7516" w:rsidP="000C7516">
      <w:pPr>
        <w:pStyle w:val="ListParagraph"/>
        <w:numPr>
          <w:ilvl w:val="0"/>
          <w:numId w:val="31"/>
        </w:numPr>
        <w:rPr>
          <w:rFonts w:asciiTheme="minorHAnsi" w:hAnsiTheme="minorHAnsi" w:cs="Calibri"/>
        </w:rPr>
      </w:pPr>
      <w:r>
        <w:rPr>
          <w:rFonts w:asciiTheme="minorHAnsi" w:hAnsiTheme="minorHAnsi" w:cs="Calibri"/>
        </w:rPr>
        <w:t xml:space="preserve">Helped to set up the Test, Integration, Pre-Production and production environment </w:t>
      </w:r>
    </w:p>
    <w:p w:rsidR="00012EB0" w:rsidRDefault="00012EB0" w:rsidP="00012EB0">
      <w:pPr>
        <w:pStyle w:val="ListParagraph"/>
        <w:numPr>
          <w:ilvl w:val="0"/>
          <w:numId w:val="31"/>
        </w:numPr>
        <w:rPr>
          <w:rFonts w:asciiTheme="minorHAnsi" w:hAnsiTheme="minorHAnsi" w:cs="Calibri"/>
        </w:rPr>
      </w:pPr>
      <w:r>
        <w:rPr>
          <w:rFonts w:asciiTheme="minorHAnsi" w:hAnsiTheme="minorHAnsi" w:cs="Calibri"/>
        </w:rPr>
        <w:t>Was tasked to manage the project start to finish</w:t>
      </w:r>
    </w:p>
    <w:p w:rsidR="0053315E" w:rsidRPr="0053315E" w:rsidRDefault="0053315E" w:rsidP="0053315E">
      <w:pPr>
        <w:pStyle w:val="ListParagraph"/>
        <w:numPr>
          <w:ilvl w:val="0"/>
          <w:numId w:val="31"/>
        </w:numPr>
        <w:rPr>
          <w:rFonts w:asciiTheme="minorHAnsi" w:hAnsiTheme="minorHAnsi" w:cs="Calibri"/>
        </w:rPr>
      </w:pPr>
      <w:r w:rsidRPr="0053315E">
        <w:rPr>
          <w:rFonts w:asciiTheme="minorHAnsi" w:hAnsiTheme="minorHAnsi" w:cs="Calibri"/>
        </w:rPr>
        <w:t>Helped with the architectural classification of site/content (document) as public, private, confidential and highly confidential</w:t>
      </w:r>
    </w:p>
    <w:p w:rsidR="0053315E" w:rsidRPr="0053315E" w:rsidRDefault="0053315E" w:rsidP="0053315E">
      <w:pPr>
        <w:pStyle w:val="ListParagraph"/>
        <w:numPr>
          <w:ilvl w:val="0"/>
          <w:numId w:val="31"/>
        </w:numPr>
        <w:rPr>
          <w:rFonts w:asciiTheme="minorHAnsi" w:hAnsiTheme="minorHAnsi" w:cs="Calibri"/>
        </w:rPr>
      </w:pPr>
      <w:r w:rsidRPr="0053315E">
        <w:rPr>
          <w:rFonts w:asciiTheme="minorHAnsi" w:hAnsiTheme="minorHAnsi" w:cs="Calibri"/>
        </w:rPr>
        <w:t xml:space="preserve">Helped with setting up document centre for inventory, which also helped with retention and archiving </w:t>
      </w:r>
    </w:p>
    <w:p w:rsidR="0053315E" w:rsidRPr="0053315E" w:rsidRDefault="0053315E" w:rsidP="0053315E">
      <w:pPr>
        <w:pStyle w:val="ListParagraph"/>
        <w:numPr>
          <w:ilvl w:val="0"/>
          <w:numId w:val="31"/>
        </w:numPr>
        <w:rPr>
          <w:rFonts w:asciiTheme="minorHAnsi" w:hAnsiTheme="minorHAnsi" w:cs="Calibri"/>
        </w:rPr>
      </w:pPr>
      <w:r w:rsidRPr="0053315E">
        <w:rPr>
          <w:rFonts w:asciiTheme="minorHAnsi" w:hAnsiTheme="minorHAnsi" w:cs="Calibri"/>
        </w:rPr>
        <w:t>Helped with redefining information architecture around SharePoint sites to improve usability</w:t>
      </w:r>
    </w:p>
    <w:p w:rsidR="0053315E" w:rsidRPr="0053315E" w:rsidRDefault="0053315E" w:rsidP="0053315E">
      <w:pPr>
        <w:pStyle w:val="ListParagraph"/>
        <w:numPr>
          <w:ilvl w:val="0"/>
          <w:numId w:val="31"/>
        </w:numPr>
        <w:rPr>
          <w:rFonts w:asciiTheme="minorHAnsi" w:hAnsiTheme="minorHAnsi" w:cs="Calibri"/>
        </w:rPr>
      </w:pPr>
      <w:r w:rsidRPr="0053315E">
        <w:rPr>
          <w:rFonts w:asciiTheme="minorHAnsi" w:hAnsiTheme="minorHAnsi" w:cs="Calibri"/>
        </w:rPr>
        <w:t xml:space="preserve">Created the T&amp;C for SharePoint usage </w:t>
      </w:r>
    </w:p>
    <w:p w:rsidR="00012EB0" w:rsidRPr="00012EB0" w:rsidRDefault="00012EB0" w:rsidP="00012EB0">
      <w:pPr>
        <w:pStyle w:val="ListParagraph"/>
        <w:numPr>
          <w:ilvl w:val="0"/>
          <w:numId w:val="31"/>
        </w:numPr>
        <w:rPr>
          <w:rFonts w:asciiTheme="minorHAnsi" w:hAnsiTheme="minorHAnsi" w:cs="Calibri"/>
        </w:rPr>
      </w:pPr>
      <w:r>
        <w:rPr>
          <w:rFonts w:asciiTheme="minorHAnsi" w:hAnsiTheme="minorHAnsi" w:cs="Calibri"/>
        </w:rPr>
        <w:t xml:space="preserve">Responsible to overseeing the development team and the admin/support team </w:t>
      </w:r>
    </w:p>
    <w:p w:rsidR="00B208E1" w:rsidRDefault="00B208E1" w:rsidP="00B208E1">
      <w:pPr>
        <w:pStyle w:val="ListParagraph"/>
        <w:numPr>
          <w:ilvl w:val="0"/>
          <w:numId w:val="31"/>
        </w:numPr>
        <w:rPr>
          <w:rFonts w:asciiTheme="minorHAnsi" w:hAnsiTheme="minorHAnsi" w:cs="Calibri"/>
        </w:rPr>
      </w:pPr>
      <w:r>
        <w:rPr>
          <w:rFonts w:asciiTheme="minorHAnsi" w:hAnsiTheme="minorHAnsi" w:cs="Calibri"/>
        </w:rPr>
        <w:t>Documentation of the end to end process</w:t>
      </w:r>
    </w:p>
    <w:p w:rsidR="00AE1B24" w:rsidRDefault="00AE1B24" w:rsidP="000C7516">
      <w:pPr>
        <w:numPr>
          <w:ilvl w:val="0"/>
          <w:numId w:val="31"/>
        </w:numPr>
        <w:rPr>
          <w:rFonts w:asciiTheme="minorHAnsi" w:hAnsiTheme="minorHAnsi" w:cs="Calibri"/>
        </w:rPr>
      </w:pPr>
      <w:r>
        <w:rPr>
          <w:rFonts w:asciiTheme="minorHAnsi" w:hAnsiTheme="minorHAnsi" w:cs="Calibri"/>
        </w:rPr>
        <w:t>Integration of Project server with SharePoint</w:t>
      </w:r>
    </w:p>
    <w:p w:rsidR="00380E7D" w:rsidRDefault="00380E7D" w:rsidP="000C7516">
      <w:pPr>
        <w:numPr>
          <w:ilvl w:val="0"/>
          <w:numId w:val="31"/>
        </w:numPr>
        <w:rPr>
          <w:rFonts w:asciiTheme="minorHAnsi" w:hAnsiTheme="minorHAnsi" w:cs="Calibri"/>
        </w:rPr>
      </w:pPr>
      <w:r>
        <w:rPr>
          <w:rFonts w:asciiTheme="minorHAnsi" w:hAnsiTheme="minorHAnsi" w:cs="Calibri"/>
        </w:rPr>
        <w:t>Helped with Site/sub site and Security design around SharePoint</w:t>
      </w:r>
    </w:p>
    <w:p w:rsidR="00B208E1" w:rsidRDefault="00B208E1" w:rsidP="00B208E1">
      <w:pPr>
        <w:pStyle w:val="ListParagraph"/>
        <w:numPr>
          <w:ilvl w:val="0"/>
          <w:numId w:val="31"/>
        </w:numPr>
        <w:rPr>
          <w:rFonts w:asciiTheme="minorHAnsi" w:hAnsiTheme="minorHAnsi" w:cs="Calibri"/>
        </w:rPr>
      </w:pPr>
      <w:r>
        <w:rPr>
          <w:rFonts w:asciiTheme="minorHAnsi" w:hAnsiTheme="minorHAnsi" w:cs="Calibri"/>
        </w:rPr>
        <w:t xml:space="preserve">Moved the installation of SharePoint from manual to Automated </w:t>
      </w:r>
    </w:p>
    <w:p w:rsidR="00560A98" w:rsidRDefault="00560A98" w:rsidP="00560A98">
      <w:pPr>
        <w:numPr>
          <w:ilvl w:val="0"/>
          <w:numId w:val="31"/>
        </w:numPr>
        <w:rPr>
          <w:rFonts w:asciiTheme="minorHAnsi" w:hAnsiTheme="minorHAnsi" w:cs="Calibri"/>
        </w:rPr>
      </w:pPr>
      <w:r>
        <w:rPr>
          <w:rFonts w:asciiTheme="minorHAnsi" w:hAnsiTheme="minorHAnsi" w:cs="Calibri"/>
        </w:rPr>
        <w:t>Helped with the product evangelism across the business</w:t>
      </w:r>
    </w:p>
    <w:p w:rsidR="00380E7D" w:rsidRDefault="00380E7D" w:rsidP="000C7516">
      <w:pPr>
        <w:numPr>
          <w:ilvl w:val="0"/>
          <w:numId w:val="31"/>
        </w:numPr>
        <w:rPr>
          <w:rFonts w:asciiTheme="minorHAnsi" w:hAnsiTheme="minorHAnsi" w:cs="Calibri"/>
        </w:rPr>
      </w:pPr>
      <w:r>
        <w:rPr>
          <w:rFonts w:asciiTheme="minorHAnsi" w:hAnsiTheme="minorHAnsi" w:cs="Calibri"/>
        </w:rPr>
        <w:t xml:space="preserve">Designed Best practices around document management, version control, Permissions and Workflow usage   </w:t>
      </w:r>
    </w:p>
    <w:p w:rsidR="00B208E1" w:rsidRPr="00AB736F" w:rsidRDefault="00B208E1" w:rsidP="00B208E1">
      <w:pPr>
        <w:pStyle w:val="ListParagraph"/>
        <w:numPr>
          <w:ilvl w:val="0"/>
          <w:numId w:val="31"/>
        </w:numPr>
        <w:rPr>
          <w:rFonts w:asciiTheme="minorHAnsi" w:hAnsiTheme="minorHAnsi" w:cs="Calibri"/>
        </w:rPr>
      </w:pPr>
      <w:r>
        <w:rPr>
          <w:rFonts w:asciiTheme="minorHAnsi" w:hAnsiTheme="minorHAnsi" w:cs="Calibri"/>
        </w:rPr>
        <w:t>Integrated SCOM and DPM for monitoring and backing up of SharePoint</w:t>
      </w:r>
    </w:p>
    <w:p w:rsidR="000C7516" w:rsidRDefault="000C7516" w:rsidP="000C7516">
      <w:pPr>
        <w:numPr>
          <w:ilvl w:val="0"/>
          <w:numId w:val="31"/>
        </w:numPr>
        <w:rPr>
          <w:rFonts w:asciiTheme="minorHAnsi" w:hAnsiTheme="minorHAnsi" w:cs="Calibri"/>
        </w:rPr>
      </w:pPr>
      <w:r>
        <w:rPr>
          <w:rFonts w:asciiTheme="minorHAnsi" w:hAnsiTheme="minorHAnsi" w:cs="Calibri"/>
        </w:rPr>
        <w:t>Integrated SharePo</w:t>
      </w:r>
      <w:r w:rsidR="00AE1B24">
        <w:rPr>
          <w:rFonts w:asciiTheme="minorHAnsi" w:hAnsiTheme="minorHAnsi" w:cs="Calibri"/>
        </w:rPr>
        <w:t xml:space="preserve">int with third party solutions </w:t>
      </w:r>
      <w:proofErr w:type="spellStart"/>
      <w:r>
        <w:rPr>
          <w:rFonts w:asciiTheme="minorHAnsi" w:hAnsiTheme="minorHAnsi" w:cs="Calibri"/>
        </w:rPr>
        <w:t>DocAve</w:t>
      </w:r>
      <w:proofErr w:type="spellEnd"/>
      <w:r w:rsidR="00AE1B24">
        <w:rPr>
          <w:rFonts w:asciiTheme="minorHAnsi" w:hAnsiTheme="minorHAnsi" w:cs="Calibri"/>
        </w:rPr>
        <w:t xml:space="preserve"> and Nintex</w:t>
      </w:r>
      <w:r>
        <w:rPr>
          <w:rFonts w:asciiTheme="minorHAnsi" w:hAnsiTheme="minorHAnsi" w:cs="Calibri"/>
        </w:rPr>
        <w:t xml:space="preserve"> for Security management and attestation</w:t>
      </w:r>
    </w:p>
    <w:p w:rsidR="00027C75" w:rsidRDefault="00027C75" w:rsidP="00027C75">
      <w:pPr>
        <w:pStyle w:val="ListParagraph"/>
        <w:numPr>
          <w:ilvl w:val="0"/>
          <w:numId w:val="31"/>
        </w:numPr>
        <w:rPr>
          <w:rFonts w:asciiTheme="minorHAnsi" w:hAnsiTheme="minorHAnsi" w:cs="Calibri"/>
        </w:rPr>
      </w:pPr>
      <w:r>
        <w:rPr>
          <w:rFonts w:asciiTheme="minorHAnsi" w:hAnsiTheme="minorHAnsi" w:cs="Calibri"/>
        </w:rPr>
        <w:t>Had workshops with senior stakeholders and business team to help with providing the best solution</w:t>
      </w:r>
    </w:p>
    <w:p w:rsidR="00027C75" w:rsidRDefault="00027C75" w:rsidP="00027C75">
      <w:pPr>
        <w:pStyle w:val="ListParagraph"/>
        <w:numPr>
          <w:ilvl w:val="0"/>
          <w:numId w:val="31"/>
        </w:numPr>
        <w:rPr>
          <w:rFonts w:asciiTheme="minorHAnsi" w:hAnsiTheme="minorHAnsi" w:cs="Calibri"/>
        </w:rPr>
      </w:pPr>
      <w:r>
        <w:rPr>
          <w:rFonts w:asciiTheme="minorHAnsi" w:hAnsiTheme="minorHAnsi" w:cs="Calibri"/>
        </w:rPr>
        <w:t xml:space="preserve">Was responsible for creating some prototype solutions for senior management and business representatives </w:t>
      </w:r>
    </w:p>
    <w:p w:rsidR="000C7516" w:rsidRPr="001768D9" w:rsidRDefault="000C7516" w:rsidP="000C7516">
      <w:pPr>
        <w:numPr>
          <w:ilvl w:val="0"/>
          <w:numId w:val="31"/>
        </w:numPr>
        <w:rPr>
          <w:rStyle w:val="apple-style-span"/>
          <w:rFonts w:asciiTheme="minorHAnsi" w:hAnsiTheme="minorHAnsi" w:cs="Calibri"/>
        </w:rPr>
      </w:pPr>
      <w:r>
        <w:rPr>
          <w:rFonts w:asciiTheme="minorHAnsi" w:hAnsiTheme="minorHAnsi" w:cs="Calibri"/>
        </w:rPr>
        <w:t>Created the Ops Matrix for BAU</w:t>
      </w:r>
    </w:p>
    <w:p w:rsidR="000C7516" w:rsidRDefault="000C7516" w:rsidP="0022589B">
      <w:pPr>
        <w:rPr>
          <w:rStyle w:val="apple-style-span"/>
          <w:rFonts w:asciiTheme="minorHAnsi" w:hAnsiTheme="minorHAnsi" w:cs="Calibri"/>
          <w:b/>
          <w:bCs/>
          <w:color w:val="000000"/>
          <w:sz w:val="20"/>
          <w:szCs w:val="20"/>
        </w:rPr>
      </w:pPr>
    </w:p>
    <w:p w:rsidR="0022589B" w:rsidRPr="00FA0948" w:rsidRDefault="0022589B" w:rsidP="0022589B">
      <w:pPr>
        <w:rPr>
          <w:rStyle w:val="apple-style-span"/>
          <w:rFonts w:asciiTheme="minorHAnsi" w:hAnsiTheme="minorHAnsi" w:cs="Calibri"/>
          <w:b/>
          <w:bCs/>
          <w:color w:val="000000"/>
          <w:sz w:val="20"/>
          <w:szCs w:val="20"/>
        </w:rPr>
      </w:pPr>
      <w:r w:rsidRPr="00FA0948">
        <w:rPr>
          <w:rStyle w:val="apple-style-span"/>
          <w:rFonts w:asciiTheme="minorHAnsi" w:hAnsiTheme="minorHAnsi" w:cs="Calibri"/>
          <w:b/>
          <w:bCs/>
          <w:color w:val="000000"/>
          <w:sz w:val="20"/>
          <w:szCs w:val="20"/>
        </w:rPr>
        <w:t>Barclays Bank</w:t>
      </w:r>
    </w:p>
    <w:p w:rsidR="0022589B" w:rsidRPr="00FA0948" w:rsidRDefault="0022589B" w:rsidP="0022589B">
      <w:pPr>
        <w:rPr>
          <w:rStyle w:val="apple-style-span"/>
          <w:rFonts w:asciiTheme="minorHAnsi" w:hAnsiTheme="minorHAnsi" w:cs="Calibri"/>
          <w:b/>
          <w:bCs/>
          <w:color w:val="000000"/>
          <w:sz w:val="20"/>
          <w:szCs w:val="20"/>
        </w:rPr>
      </w:pPr>
      <w:r w:rsidRPr="00FA0948">
        <w:rPr>
          <w:rStyle w:val="apple-style-span"/>
          <w:rFonts w:asciiTheme="minorHAnsi" w:hAnsiTheme="minorHAnsi" w:cs="Calibri"/>
          <w:b/>
          <w:bCs/>
          <w:color w:val="000000"/>
          <w:sz w:val="20"/>
          <w:szCs w:val="20"/>
        </w:rPr>
        <w:t>SharePoint consultant/ Global Adoption, Training and Governance</w:t>
      </w:r>
    </w:p>
    <w:p w:rsidR="0022589B" w:rsidRPr="00FA0948" w:rsidRDefault="0022589B" w:rsidP="0022589B">
      <w:pPr>
        <w:rPr>
          <w:rFonts w:asciiTheme="minorHAnsi" w:hAnsiTheme="minorHAnsi"/>
        </w:rPr>
      </w:pPr>
      <w:r w:rsidRPr="00FA0948">
        <w:rPr>
          <w:rFonts w:asciiTheme="minorHAnsi" w:hAnsiTheme="minorHAnsi"/>
        </w:rPr>
        <w:t xml:space="preserve">October 2013- </w:t>
      </w:r>
      <w:r w:rsidR="00B91F1D" w:rsidRPr="00FA0948">
        <w:rPr>
          <w:rFonts w:asciiTheme="minorHAnsi" w:hAnsiTheme="minorHAnsi"/>
        </w:rPr>
        <w:t>December 2013</w:t>
      </w:r>
    </w:p>
    <w:p w:rsidR="0022589B" w:rsidRPr="00FA0948" w:rsidRDefault="0022589B" w:rsidP="00E559AF">
      <w:pPr>
        <w:tabs>
          <w:tab w:val="left" w:pos="1215"/>
        </w:tabs>
        <w:rPr>
          <w:rFonts w:asciiTheme="minorHAnsi" w:hAnsiTheme="minorHAnsi" w:cs="Calibri"/>
          <w:sz w:val="20"/>
          <w:szCs w:val="20"/>
        </w:rPr>
      </w:pPr>
    </w:p>
    <w:p w:rsidR="0022589B" w:rsidRPr="00FA0948" w:rsidRDefault="00B91F1D" w:rsidP="00B91F1D">
      <w:pPr>
        <w:pStyle w:val="ListParagraph"/>
        <w:numPr>
          <w:ilvl w:val="0"/>
          <w:numId w:val="33"/>
        </w:numPr>
        <w:tabs>
          <w:tab w:val="left" w:pos="1215"/>
        </w:tabs>
        <w:rPr>
          <w:rFonts w:asciiTheme="minorHAnsi" w:hAnsiTheme="minorHAnsi" w:cs="Calibri"/>
        </w:rPr>
      </w:pPr>
      <w:r w:rsidRPr="00FA0948">
        <w:rPr>
          <w:rFonts w:asciiTheme="minorHAnsi" w:hAnsiTheme="minorHAnsi" w:cs="Calibri"/>
        </w:rPr>
        <w:t>Called back to lead the Adoption/Training and Governance of SharePoint across Barclays based on my previous recommendations</w:t>
      </w:r>
    </w:p>
    <w:p w:rsidR="00B91F1D" w:rsidRPr="00FA0948" w:rsidRDefault="00B91F1D" w:rsidP="00B91F1D">
      <w:pPr>
        <w:pStyle w:val="ListParagraph"/>
        <w:numPr>
          <w:ilvl w:val="0"/>
          <w:numId w:val="33"/>
        </w:numPr>
        <w:tabs>
          <w:tab w:val="left" w:pos="1215"/>
        </w:tabs>
        <w:rPr>
          <w:rFonts w:asciiTheme="minorHAnsi" w:hAnsiTheme="minorHAnsi" w:cs="Calibri"/>
        </w:rPr>
      </w:pPr>
      <w:r w:rsidRPr="00FA0948">
        <w:rPr>
          <w:rFonts w:asciiTheme="minorHAnsi" w:hAnsiTheme="minorHAnsi" w:cs="Calibri"/>
        </w:rPr>
        <w:t>Was responsible for SharePoint evangelism across the business</w:t>
      </w:r>
    </w:p>
    <w:p w:rsidR="00B91F1D" w:rsidRPr="00FA0948" w:rsidRDefault="00B91F1D" w:rsidP="00B91F1D">
      <w:pPr>
        <w:pStyle w:val="ListParagraph"/>
        <w:numPr>
          <w:ilvl w:val="0"/>
          <w:numId w:val="33"/>
        </w:numPr>
        <w:tabs>
          <w:tab w:val="left" w:pos="1215"/>
        </w:tabs>
        <w:rPr>
          <w:rFonts w:asciiTheme="minorHAnsi" w:hAnsiTheme="minorHAnsi" w:cs="Calibri"/>
        </w:rPr>
      </w:pPr>
      <w:r w:rsidRPr="00FA0948">
        <w:rPr>
          <w:rFonts w:asciiTheme="minorHAnsi" w:hAnsiTheme="minorHAnsi" w:cs="Calibri"/>
        </w:rPr>
        <w:t>Was responsible for creating and rolling out the adoption process across Barclays</w:t>
      </w:r>
    </w:p>
    <w:p w:rsidR="00B91F1D" w:rsidRPr="00FA0948" w:rsidRDefault="00B91F1D" w:rsidP="00B91F1D">
      <w:pPr>
        <w:pStyle w:val="ListParagraph"/>
        <w:numPr>
          <w:ilvl w:val="0"/>
          <w:numId w:val="33"/>
        </w:numPr>
        <w:tabs>
          <w:tab w:val="left" w:pos="1215"/>
        </w:tabs>
        <w:rPr>
          <w:rFonts w:asciiTheme="minorHAnsi" w:hAnsiTheme="minorHAnsi" w:cs="Calibri"/>
        </w:rPr>
      </w:pPr>
      <w:r w:rsidRPr="00FA0948">
        <w:rPr>
          <w:rFonts w:asciiTheme="minorHAnsi" w:hAnsiTheme="minorHAnsi" w:cs="Calibri"/>
        </w:rPr>
        <w:t>Was responsible for putting in place the Governance portal across Barclays world wide</w:t>
      </w:r>
    </w:p>
    <w:p w:rsidR="00B91F1D" w:rsidRPr="00FA0948" w:rsidRDefault="00B91F1D" w:rsidP="00B91F1D">
      <w:pPr>
        <w:pStyle w:val="ListParagraph"/>
        <w:numPr>
          <w:ilvl w:val="0"/>
          <w:numId w:val="33"/>
        </w:numPr>
        <w:tabs>
          <w:tab w:val="left" w:pos="1215"/>
        </w:tabs>
        <w:rPr>
          <w:rFonts w:asciiTheme="minorHAnsi" w:hAnsiTheme="minorHAnsi" w:cs="Calibri"/>
        </w:rPr>
      </w:pPr>
      <w:r w:rsidRPr="00FA0948">
        <w:rPr>
          <w:rFonts w:asciiTheme="minorHAnsi" w:hAnsiTheme="minorHAnsi" w:cs="Calibri"/>
        </w:rPr>
        <w:t>Was responsible for creating the training material across the business</w:t>
      </w:r>
    </w:p>
    <w:p w:rsidR="00B91F1D" w:rsidRPr="00FA0948" w:rsidRDefault="00B91F1D" w:rsidP="00B91F1D">
      <w:pPr>
        <w:pStyle w:val="ListParagraph"/>
        <w:numPr>
          <w:ilvl w:val="0"/>
          <w:numId w:val="33"/>
        </w:numPr>
        <w:tabs>
          <w:tab w:val="left" w:pos="1215"/>
        </w:tabs>
        <w:rPr>
          <w:rFonts w:asciiTheme="minorHAnsi" w:hAnsiTheme="minorHAnsi" w:cs="Calibri"/>
        </w:rPr>
      </w:pPr>
      <w:r w:rsidRPr="00FA0948">
        <w:rPr>
          <w:rFonts w:asciiTheme="minorHAnsi" w:hAnsiTheme="minorHAnsi" w:cs="Calibri"/>
        </w:rPr>
        <w:lastRenderedPageBreak/>
        <w:t>Was responsible for implementing the training Portal across Barclays worldwide</w:t>
      </w:r>
    </w:p>
    <w:p w:rsidR="00B91F1D" w:rsidRPr="00FA0948" w:rsidRDefault="00B91F1D" w:rsidP="00E559AF">
      <w:pPr>
        <w:tabs>
          <w:tab w:val="left" w:pos="1215"/>
        </w:tabs>
        <w:rPr>
          <w:rFonts w:asciiTheme="minorHAnsi" w:hAnsiTheme="minorHAnsi" w:cs="Calibri"/>
          <w:sz w:val="20"/>
          <w:szCs w:val="20"/>
        </w:rPr>
      </w:pPr>
    </w:p>
    <w:p w:rsidR="00A22D1B" w:rsidRPr="00FA0948" w:rsidRDefault="00E559AF" w:rsidP="00E559AF">
      <w:pPr>
        <w:tabs>
          <w:tab w:val="left" w:pos="1215"/>
        </w:tabs>
        <w:rPr>
          <w:rFonts w:asciiTheme="minorHAnsi" w:hAnsiTheme="minorHAnsi" w:cs="Calibri"/>
          <w:sz w:val="20"/>
          <w:szCs w:val="20"/>
        </w:rPr>
      </w:pPr>
      <w:r w:rsidRPr="00FA0948">
        <w:rPr>
          <w:rFonts w:asciiTheme="minorHAnsi" w:hAnsiTheme="minorHAnsi" w:cs="Calibri"/>
          <w:sz w:val="20"/>
          <w:szCs w:val="20"/>
        </w:rPr>
        <w:tab/>
      </w:r>
    </w:p>
    <w:p w:rsidR="00AA795B" w:rsidRPr="00FA0948" w:rsidRDefault="00AA795B" w:rsidP="00AA795B">
      <w:pPr>
        <w:rPr>
          <w:rStyle w:val="apple-style-span"/>
          <w:rFonts w:asciiTheme="minorHAnsi" w:hAnsiTheme="minorHAnsi" w:cs="Calibri"/>
          <w:b/>
          <w:bCs/>
          <w:color w:val="000000"/>
          <w:sz w:val="20"/>
          <w:szCs w:val="20"/>
        </w:rPr>
      </w:pPr>
      <w:r w:rsidRPr="00FA0948">
        <w:rPr>
          <w:rStyle w:val="apple-style-span"/>
          <w:rFonts w:asciiTheme="minorHAnsi" w:hAnsiTheme="minorHAnsi" w:cs="Calibri"/>
          <w:b/>
          <w:bCs/>
          <w:color w:val="000000"/>
          <w:sz w:val="20"/>
          <w:szCs w:val="20"/>
        </w:rPr>
        <w:t>Barclays Bank</w:t>
      </w:r>
    </w:p>
    <w:p w:rsidR="00AA795B" w:rsidRPr="00FA0948" w:rsidRDefault="00AA795B" w:rsidP="00AA795B">
      <w:pPr>
        <w:rPr>
          <w:rStyle w:val="apple-style-span"/>
          <w:rFonts w:asciiTheme="minorHAnsi" w:hAnsiTheme="minorHAnsi" w:cs="Calibri"/>
          <w:b/>
          <w:bCs/>
          <w:color w:val="000000"/>
          <w:sz w:val="20"/>
          <w:szCs w:val="20"/>
        </w:rPr>
      </w:pPr>
      <w:r w:rsidRPr="00FA0948">
        <w:rPr>
          <w:rStyle w:val="apple-style-span"/>
          <w:rFonts w:asciiTheme="minorHAnsi" w:hAnsiTheme="minorHAnsi" w:cs="Calibri"/>
          <w:b/>
          <w:bCs/>
          <w:color w:val="000000"/>
          <w:sz w:val="20"/>
          <w:szCs w:val="20"/>
        </w:rPr>
        <w:t xml:space="preserve">SharePoint </w:t>
      </w:r>
      <w:r w:rsidR="004E4E69" w:rsidRPr="00FA0948">
        <w:rPr>
          <w:rStyle w:val="apple-style-span"/>
          <w:rFonts w:asciiTheme="minorHAnsi" w:hAnsiTheme="minorHAnsi" w:cs="Calibri"/>
          <w:b/>
          <w:bCs/>
          <w:color w:val="000000"/>
          <w:sz w:val="20"/>
          <w:szCs w:val="20"/>
        </w:rPr>
        <w:t>consultant</w:t>
      </w:r>
      <w:r w:rsidR="00AE1B24">
        <w:rPr>
          <w:rStyle w:val="apple-style-span"/>
          <w:rFonts w:asciiTheme="minorHAnsi" w:hAnsiTheme="minorHAnsi" w:cs="Calibri"/>
          <w:b/>
          <w:bCs/>
          <w:color w:val="000000"/>
          <w:sz w:val="20"/>
          <w:szCs w:val="20"/>
        </w:rPr>
        <w:t>/</w:t>
      </w:r>
      <w:r w:rsidR="0022589B" w:rsidRPr="00FA0948">
        <w:rPr>
          <w:rStyle w:val="apple-style-span"/>
          <w:rFonts w:asciiTheme="minorHAnsi" w:hAnsiTheme="minorHAnsi" w:cs="Calibri"/>
          <w:b/>
          <w:bCs/>
          <w:color w:val="000000"/>
          <w:sz w:val="20"/>
          <w:szCs w:val="20"/>
        </w:rPr>
        <w:t xml:space="preserve"> Architect </w:t>
      </w:r>
    </w:p>
    <w:p w:rsidR="00AA795B" w:rsidRPr="00FA0948" w:rsidRDefault="00AA795B" w:rsidP="00AA795B">
      <w:pPr>
        <w:rPr>
          <w:rFonts w:asciiTheme="minorHAnsi" w:hAnsiTheme="minorHAnsi"/>
        </w:rPr>
      </w:pPr>
      <w:r w:rsidRPr="00FA0948">
        <w:rPr>
          <w:rFonts w:asciiTheme="minorHAnsi" w:hAnsiTheme="minorHAnsi"/>
        </w:rPr>
        <w:t xml:space="preserve">Nov 2012 </w:t>
      </w:r>
      <w:r w:rsidR="0022589B" w:rsidRPr="00FA0948">
        <w:rPr>
          <w:rFonts w:asciiTheme="minorHAnsi" w:hAnsiTheme="minorHAnsi"/>
        </w:rPr>
        <w:t>–Oct 2013</w:t>
      </w:r>
    </w:p>
    <w:p w:rsidR="00F56F04" w:rsidRPr="00FA0948" w:rsidRDefault="00F56F04" w:rsidP="00AA795B">
      <w:pPr>
        <w:rPr>
          <w:rStyle w:val="apple-style-span"/>
          <w:rFonts w:asciiTheme="minorHAnsi" w:hAnsiTheme="minorHAnsi" w:cs="Calibri"/>
          <w:bCs/>
          <w:color w:val="000000"/>
          <w:sz w:val="20"/>
          <w:szCs w:val="20"/>
        </w:rPr>
      </w:pPr>
    </w:p>
    <w:p w:rsidR="00BD50C8" w:rsidRPr="00FA0948" w:rsidRDefault="00AE1B24" w:rsidP="00BD50C8">
      <w:pPr>
        <w:numPr>
          <w:ilvl w:val="0"/>
          <w:numId w:val="31"/>
        </w:numPr>
        <w:rPr>
          <w:rFonts w:asciiTheme="minorHAnsi" w:hAnsiTheme="minorHAnsi" w:cs="Calibri"/>
        </w:rPr>
      </w:pPr>
      <w:r>
        <w:rPr>
          <w:rFonts w:asciiTheme="minorHAnsi" w:hAnsiTheme="minorHAnsi" w:cs="Calibri"/>
        </w:rPr>
        <w:t xml:space="preserve">Responsible for </w:t>
      </w:r>
      <w:r w:rsidR="00BD50C8" w:rsidRPr="00FA0948">
        <w:rPr>
          <w:rFonts w:asciiTheme="minorHAnsi" w:hAnsiTheme="minorHAnsi" w:cs="Calibri"/>
        </w:rPr>
        <w:t>SharePoint capacity planning and configuration</w:t>
      </w:r>
    </w:p>
    <w:p w:rsidR="00514757" w:rsidRPr="00FA0948" w:rsidRDefault="00514757" w:rsidP="00514757">
      <w:pPr>
        <w:pStyle w:val="ListParagraph"/>
        <w:numPr>
          <w:ilvl w:val="0"/>
          <w:numId w:val="31"/>
        </w:numPr>
        <w:rPr>
          <w:rFonts w:asciiTheme="minorHAnsi" w:hAnsiTheme="minorHAnsi"/>
          <w:lang w:val="en-NZ"/>
        </w:rPr>
      </w:pPr>
      <w:r w:rsidRPr="00FA0948">
        <w:rPr>
          <w:rFonts w:asciiTheme="minorHAnsi" w:hAnsiTheme="minorHAnsi"/>
          <w:lang w:val="en-NZ"/>
        </w:rPr>
        <w:t>Migration of SharePoint 2003 -&gt; 2007 -&gt; 2010 -&gt;2013 and also designing the infrastructure and automated installation for over 200,000 users across investment, wealth and retail banking</w:t>
      </w:r>
    </w:p>
    <w:p w:rsidR="00514757" w:rsidRPr="00FA0948" w:rsidRDefault="00514757" w:rsidP="00514757">
      <w:pPr>
        <w:pStyle w:val="ListParagraph"/>
        <w:numPr>
          <w:ilvl w:val="0"/>
          <w:numId w:val="31"/>
        </w:numPr>
        <w:rPr>
          <w:rFonts w:asciiTheme="minorHAnsi" w:hAnsiTheme="minorHAnsi"/>
          <w:lang w:val="en-NZ"/>
        </w:rPr>
      </w:pPr>
      <w:r w:rsidRPr="00FA0948">
        <w:rPr>
          <w:rFonts w:asciiTheme="minorHAnsi" w:hAnsiTheme="minorHAnsi"/>
          <w:lang w:val="en-NZ"/>
        </w:rPr>
        <w:t xml:space="preserve">Configuration of third party application Nintex for work flow and </w:t>
      </w:r>
      <w:proofErr w:type="spellStart"/>
      <w:r w:rsidRPr="00FA0948">
        <w:rPr>
          <w:rFonts w:asciiTheme="minorHAnsi" w:hAnsiTheme="minorHAnsi"/>
          <w:lang w:val="en-NZ"/>
        </w:rPr>
        <w:t>Newsgator</w:t>
      </w:r>
      <w:proofErr w:type="spellEnd"/>
      <w:r w:rsidRPr="00FA0948">
        <w:rPr>
          <w:rFonts w:asciiTheme="minorHAnsi" w:hAnsiTheme="minorHAnsi"/>
          <w:lang w:val="en-NZ"/>
        </w:rPr>
        <w:t xml:space="preserve"> for </w:t>
      </w:r>
      <w:proofErr w:type="spellStart"/>
      <w:r w:rsidRPr="00FA0948">
        <w:rPr>
          <w:rFonts w:asciiTheme="minorHAnsi" w:hAnsiTheme="minorHAnsi"/>
          <w:lang w:val="en-NZ"/>
        </w:rPr>
        <w:t>Mysite</w:t>
      </w:r>
      <w:proofErr w:type="spellEnd"/>
      <w:r w:rsidRPr="00FA0948">
        <w:rPr>
          <w:rFonts w:asciiTheme="minorHAnsi" w:hAnsiTheme="minorHAnsi"/>
          <w:lang w:val="en-NZ"/>
        </w:rPr>
        <w:t xml:space="preserve"> etc. </w:t>
      </w:r>
    </w:p>
    <w:p w:rsidR="00514757" w:rsidRPr="00FA0948" w:rsidRDefault="00514757" w:rsidP="00514757">
      <w:pPr>
        <w:numPr>
          <w:ilvl w:val="0"/>
          <w:numId w:val="31"/>
        </w:numPr>
        <w:rPr>
          <w:rFonts w:asciiTheme="minorHAnsi" w:hAnsiTheme="minorHAnsi" w:cs="Calibri"/>
        </w:rPr>
      </w:pPr>
      <w:r w:rsidRPr="00FA0948">
        <w:rPr>
          <w:rFonts w:asciiTheme="minorHAnsi" w:hAnsiTheme="minorHAnsi" w:cs="Calibri"/>
        </w:rPr>
        <w:t>Disaster recovery planning of the SharePoint farm</w:t>
      </w:r>
    </w:p>
    <w:p w:rsidR="00514757" w:rsidRPr="00FA0948" w:rsidRDefault="00514757" w:rsidP="00514757">
      <w:pPr>
        <w:numPr>
          <w:ilvl w:val="0"/>
          <w:numId w:val="31"/>
        </w:numPr>
        <w:rPr>
          <w:rFonts w:asciiTheme="minorHAnsi" w:hAnsiTheme="minorHAnsi" w:cs="Calibri"/>
        </w:rPr>
      </w:pPr>
      <w:r w:rsidRPr="00FA0948">
        <w:rPr>
          <w:rFonts w:asciiTheme="minorHAnsi" w:hAnsiTheme="minorHAnsi" w:cs="Calibri"/>
        </w:rPr>
        <w:t>Backup and recovery planning of the environment</w:t>
      </w:r>
    </w:p>
    <w:p w:rsidR="00514757" w:rsidRPr="00FA0948" w:rsidRDefault="0022589B" w:rsidP="00514757">
      <w:pPr>
        <w:numPr>
          <w:ilvl w:val="0"/>
          <w:numId w:val="31"/>
        </w:numPr>
        <w:rPr>
          <w:rFonts w:asciiTheme="minorHAnsi" w:hAnsiTheme="minorHAnsi" w:cs="Calibri"/>
        </w:rPr>
      </w:pPr>
      <w:r w:rsidRPr="00FA0948">
        <w:rPr>
          <w:rFonts w:asciiTheme="minorHAnsi" w:hAnsiTheme="minorHAnsi" w:cs="Calibri"/>
        </w:rPr>
        <w:t xml:space="preserve">Helped with </w:t>
      </w:r>
      <w:r w:rsidR="00514757" w:rsidRPr="00FA0948">
        <w:rPr>
          <w:rFonts w:asciiTheme="minorHAnsi" w:hAnsiTheme="minorHAnsi" w:cs="Calibri"/>
        </w:rPr>
        <w:t>Planning of the SQL server architecture</w:t>
      </w:r>
    </w:p>
    <w:p w:rsidR="0022589B" w:rsidRPr="00FA0948" w:rsidRDefault="00514757" w:rsidP="0022589B">
      <w:pPr>
        <w:widowControl w:val="0"/>
        <w:numPr>
          <w:ilvl w:val="0"/>
          <w:numId w:val="31"/>
        </w:numPr>
        <w:suppressAutoHyphens w:val="0"/>
        <w:autoSpaceDE w:val="0"/>
        <w:autoSpaceDN w:val="0"/>
        <w:adjustRightInd w:val="0"/>
        <w:jc w:val="both"/>
        <w:rPr>
          <w:rFonts w:asciiTheme="minorHAnsi" w:hAnsiTheme="minorHAnsi" w:cs="Calibri"/>
        </w:rPr>
      </w:pPr>
      <w:r w:rsidRPr="00FA0948">
        <w:rPr>
          <w:rFonts w:asciiTheme="minorHAnsi" w:hAnsiTheme="minorHAnsi" w:cs="Calibri"/>
        </w:rPr>
        <w:t>Creating site components for announcements, calendars,</w:t>
      </w:r>
      <w:r w:rsidR="0022589B" w:rsidRPr="00FA0948">
        <w:rPr>
          <w:rFonts w:asciiTheme="minorHAnsi" w:hAnsiTheme="minorHAnsi" w:cs="Calibri"/>
        </w:rPr>
        <w:t xml:space="preserve"> </w:t>
      </w:r>
      <w:proofErr w:type="spellStart"/>
      <w:r w:rsidR="0022589B" w:rsidRPr="00FA0948">
        <w:rPr>
          <w:rFonts w:asciiTheme="minorHAnsi" w:hAnsiTheme="minorHAnsi" w:cs="Calibri"/>
        </w:rPr>
        <w:t>infopath</w:t>
      </w:r>
      <w:proofErr w:type="spellEnd"/>
      <w:r w:rsidR="0022589B" w:rsidRPr="00FA0948">
        <w:rPr>
          <w:rFonts w:asciiTheme="minorHAnsi" w:hAnsiTheme="minorHAnsi" w:cs="Calibri"/>
        </w:rPr>
        <w:t xml:space="preserve"> forms,</w:t>
      </w:r>
      <w:r w:rsidRPr="00FA0948">
        <w:rPr>
          <w:rFonts w:asciiTheme="minorHAnsi" w:hAnsiTheme="minorHAnsi" w:cs="Calibri"/>
        </w:rPr>
        <w:t xml:space="preserve"> content editor web part, discussion boards, picture libraries, wiki sites, blogs, task and issue tracked</w:t>
      </w:r>
      <w:r w:rsidR="0022589B" w:rsidRPr="00FA0948">
        <w:rPr>
          <w:rFonts w:asciiTheme="minorHAnsi" w:hAnsiTheme="minorHAnsi" w:cs="Calibri"/>
        </w:rPr>
        <w:t xml:space="preserve"> for numerous business users</w:t>
      </w:r>
    </w:p>
    <w:p w:rsidR="00BD50C8" w:rsidRPr="00FA0948" w:rsidRDefault="0022589B" w:rsidP="00BD50C8">
      <w:pPr>
        <w:numPr>
          <w:ilvl w:val="0"/>
          <w:numId w:val="31"/>
        </w:numPr>
        <w:rPr>
          <w:rFonts w:asciiTheme="minorHAnsi" w:hAnsiTheme="minorHAnsi" w:cs="Calibri"/>
        </w:rPr>
      </w:pPr>
      <w:r w:rsidRPr="00FA0948">
        <w:rPr>
          <w:rFonts w:asciiTheme="minorHAnsi" w:hAnsiTheme="minorHAnsi" w:cs="Calibri"/>
        </w:rPr>
        <w:t xml:space="preserve">Helped with </w:t>
      </w:r>
      <w:r w:rsidR="00BD50C8" w:rsidRPr="00FA0948">
        <w:rPr>
          <w:rFonts w:asciiTheme="minorHAnsi" w:hAnsiTheme="minorHAnsi" w:cs="Calibri"/>
        </w:rPr>
        <w:t xml:space="preserve">Creating workflows and </w:t>
      </w:r>
      <w:r w:rsidR="00BD50C8" w:rsidRPr="00FA0948">
        <w:rPr>
          <w:rFonts w:asciiTheme="minorHAnsi" w:hAnsiTheme="minorHAnsi"/>
          <w:lang w:val="en-NZ"/>
        </w:rPr>
        <w:t xml:space="preserve">troubleshooting of </w:t>
      </w:r>
      <w:proofErr w:type="spellStart"/>
      <w:r w:rsidR="00BD50C8" w:rsidRPr="00FA0948">
        <w:rPr>
          <w:rFonts w:asciiTheme="minorHAnsi" w:hAnsiTheme="minorHAnsi"/>
          <w:lang w:val="en-NZ"/>
        </w:rPr>
        <w:t>nintex</w:t>
      </w:r>
      <w:proofErr w:type="spellEnd"/>
      <w:r w:rsidR="00BD50C8" w:rsidRPr="00FA0948">
        <w:rPr>
          <w:rFonts w:asciiTheme="minorHAnsi" w:hAnsiTheme="minorHAnsi"/>
          <w:lang w:val="en-NZ"/>
        </w:rPr>
        <w:t xml:space="preserve"> workflows</w:t>
      </w:r>
    </w:p>
    <w:p w:rsidR="00514757" w:rsidRPr="00FA0948" w:rsidRDefault="00514757" w:rsidP="00514757">
      <w:pPr>
        <w:numPr>
          <w:ilvl w:val="0"/>
          <w:numId w:val="31"/>
        </w:numPr>
        <w:rPr>
          <w:rFonts w:asciiTheme="minorHAnsi" w:hAnsiTheme="minorHAnsi" w:cs="Calibri"/>
        </w:rPr>
      </w:pPr>
      <w:r w:rsidRPr="00FA0948">
        <w:rPr>
          <w:rFonts w:asciiTheme="minorHAnsi" w:hAnsiTheme="minorHAnsi" w:cs="Calibri"/>
        </w:rPr>
        <w:t>Creating SharePoint site, managing permissions, list and libraries.</w:t>
      </w:r>
    </w:p>
    <w:p w:rsidR="0022589B" w:rsidRPr="00FA0948" w:rsidRDefault="0022589B" w:rsidP="0022589B">
      <w:pPr>
        <w:pStyle w:val="Heading2"/>
        <w:numPr>
          <w:ilvl w:val="0"/>
          <w:numId w:val="31"/>
        </w:numPr>
        <w:shd w:val="clear" w:color="auto" w:fill="FFFFFF"/>
        <w:spacing w:before="0" w:after="0" w:line="264" w:lineRule="atLeast"/>
        <w:rPr>
          <w:rFonts w:asciiTheme="minorHAnsi" w:hAnsiTheme="minorHAnsi" w:cs="Calibri"/>
          <w:b w:val="0"/>
          <w:bCs w:val="0"/>
          <w:i w:val="0"/>
          <w:iCs w:val="0"/>
          <w:sz w:val="24"/>
          <w:szCs w:val="24"/>
        </w:rPr>
      </w:pPr>
      <w:r w:rsidRPr="00FA0948">
        <w:rPr>
          <w:rFonts w:asciiTheme="minorHAnsi" w:hAnsiTheme="minorHAnsi" w:cs="Calibri"/>
          <w:b w:val="0"/>
          <w:bCs w:val="0"/>
          <w:i w:val="0"/>
          <w:iCs w:val="0"/>
          <w:sz w:val="24"/>
          <w:szCs w:val="24"/>
        </w:rPr>
        <w:t>Analysis and design of SharePoint Business Intelligence Centre</w:t>
      </w:r>
    </w:p>
    <w:p w:rsidR="00514757" w:rsidRPr="00FA0948" w:rsidRDefault="00514757" w:rsidP="00514757">
      <w:pPr>
        <w:pStyle w:val="ListParagraph"/>
        <w:numPr>
          <w:ilvl w:val="0"/>
          <w:numId w:val="31"/>
        </w:numPr>
        <w:rPr>
          <w:rFonts w:asciiTheme="minorHAnsi" w:hAnsiTheme="minorHAnsi"/>
          <w:lang w:val="en-NZ"/>
        </w:rPr>
      </w:pPr>
      <w:r w:rsidRPr="00FA0948">
        <w:rPr>
          <w:rFonts w:asciiTheme="minorHAnsi" w:hAnsiTheme="minorHAnsi"/>
          <w:lang w:val="en-NZ"/>
        </w:rPr>
        <w:t>Involved in redefining of custom web parts, custom applications and re compiling.</w:t>
      </w:r>
    </w:p>
    <w:p w:rsidR="00AE1B24" w:rsidRPr="00FA0948" w:rsidRDefault="00AE1B24" w:rsidP="00AE1B24">
      <w:pPr>
        <w:numPr>
          <w:ilvl w:val="0"/>
          <w:numId w:val="31"/>
        </w:numPr>
        <w:rPr>
          <w:rFonts w:asciiTheme="minorHAnsi" w:hAnsiTheme="minorHAnsi" w:cs="Calibri"/>
        </w:rPr>
      </w:pPr>
      <w:r w:rsidRPr="00FA0948">
        <w:rPr>
          <w:rFonts w:asciiTheme="minorHAnsi" w:hAnsiTheme="minorHAnsi" w:cs="Calibri"/>
        </w:rPr>
        <w:t>Planning SharePoint road map as per best practices</w:t>
      </w:r>
      <w:r>
        <w:rPr>
          <w:rFonts w:asciiTheme="minorHAnsi" w:hAnsiTheme="minorHAnsi" w:cs="Calibri"/>
        </w:rPr>
        <w:t xml:space="preserve"> for over 200,000 users globally</w:t>
      </w:r>
    </w:p>
    <w:p w:rsidR="001545AD" w:rsidRPr="00FA0948" w:rsidRDefault="000F7FC1" w:rsidP="00514757">
      <w:pPr>
        <w:pStyle w:val="ListParagraph"/>
        <w:numPr>
          <w:ilvl w:val="0"/>
          <w:numId w:val="31"/>
        </w:numPr>
        <w:rPr>
          <w:rFonts w:asciiTheme="minorHAnsi" w:hAnsiTheme="minorHAnsi" w:cs="Calibri"/>
        </w:rPr>
      </w:pPr>
      <w:r w:rsidRPr="00FA0948">
        <w:rPr>
          <w:rFonts w:asciiTheme="minorHAnsi" w:hAnsiTheme="minorHAnsi" w:cs="Calibri"/>
        </w:rPr>
        <w:t>Involved in the training of the support team and also setting up of training strand to speed up the business adoption of the new SharePoint portal</w:t>
      </w:r>
    </w:p>
    <w:p w:rsidR="00884A1A" w:rsidRDefault="00884A1A" w:rsidP="000F7FC1">
      <w:pPr>
        <w:pStyle w:val="ListParagraph"/>
        <w:numPr>
          <w:ilvl w:val="0"/>
          <w:numId w:val="31"/>
        </w:numPr>
        <w:rPr>
          <w:rFonts w:asciiTheme="minorHAnsi" w:hAnsiTheme="minorHAnsi" w:cs="Calibri"/>
        </w:rPr>
      </w:pPr>
      <w:r w:rsidRPr="00FA0948">
        <w:rPr>
          <w:rFonts w:asciiTheme="minorHAnsi" w:hAnsiTheme="minorHAnsi" w:cs="Calibri"/>
        </w:rPr>
        <w:t xml:space="preserve">Writing test cases and helped the business to perform UAT testing </w:t>
      </w:r>
    </w:p>
    <w:p w:rsidR="00774F77" w:rsidRPr="00FA0948" w:rsidRDefault="00774F77" w:rsidP="000F7FC1">
      <w:pPr>
        <w:pStyle w:val="ListParagraph"/>
        <w:numPr>
          <w:ilvl w:val="0"/>
          <w:numId w:val="31"/>
        </w:numPr>
        <w:rPr>
          <w:rFonts w:asciiTheme="minorHAnsi" w:hAnsiTheme="minorHAnsi" w:cs="Calibri"/>
        </w:rPr>
      </w:pPr>
      <w:r>
        <w:rPr>
          <w:rFonts w:asciiTheme="minorHAnsi" w:hAnsiTheme="minorHAnsi" w:cs="Calibri"/>
        </w:rPr>
        <w:t xml:space="preserve">Worked with Front office, middle office on </w:t>
      </w:r>
      <w:proofErr w:type="spellStart"/>
      <w:r>
        <w:rPr>
          <w:rFonts w:asciiTheme="minorHAnsi" w:hAnsiTheme="minorHAnsi" w:cs="Calibri"/>
        </w:rPr>
        <w:t>Mifid</w:t>
      </w:r>
      <w:proofErr w:type="spellEnd"/>
      <w:r>
        <w:rPr>
          <w:rFonts w:asciiTheme="minorHAnsi" w:hAnsiTheme="minorHAnsi" w:cs="Calibri"/>
        </w:rPr>
        <w:t xml:space="preserve"> and Emir documentation.</w:t>
      </w:r>
    </w:p>
    <w:p w:rsidR="00514757" w:rsidRPr="00FA0948" w:rsidRDefault="0022589B" w:rsidP="00514757">
      <w:pPr>
        <w:pStyle w:val="ListParagraph"/>
        <w:numPr>
          <w:ilvl w:val="0"/>
          <w:numId w:val="31"/>
        </w:numPr>
        <w:rPr>
          <w:rFonts w:asciiTheme="minorHAnsi" w:hAnsiTheme="minorHAnsi" w:cs="Calibri"/>
        </w:rPr>
      </w:pPr>
      <w:r w:rsidRPr="00FA0948">
        <w:rPr>
          <w:rFonts w:asciiTheme="minorHAnsi" w:hAnsiTheme="minorHAnsi" w:cs="Calibri"/>
        </w:rPr>
        <w:t>Created</w:t>
      </w:r>
      <w:r w:rsidR="00514757" w:rsidRPr="00FA0948">
        <w:rPr>
          <w:rFonts w:asciiTheme="minorHAnsi" w:hAnsiTheme="minorHAnsi" w:cs="Calibri"/>
        </w:rPr>
        <w:t xml:space="preserve"> the SharePoint Wiki, FAQ and training portal for quick references across the business</w:t>
      </w:r>
    </w:p>
    <w:p w:rsidR="00514757" w:rsidRPr="00FA0948" w:rsidRDefault="00514757" w:rsidP="00514757">
      <w:pPr>
        <w:pStyle w:val="ListParagraph"/>
        <w:numPr>
          <w:ilvl w:val="0"/>
          <w:numId w:val="31"/>
        </w:numPr>
        <w:rPr>
          <w:rFonts w:asciiTheme="minorHAnsi" w:hAnsiTheme="minorHAnsi" w:cs="Calibri"/>
        </w:rPr>
      </w:pPr>
      <w:r w:rsidRPr="00FA0948">
        <w:rPr>
          <w:rFonts w:asciiTheme="minorHAnsi" w:hAnsiTheme="minorHAnsi" w:cs="Calibri"/>
        </w:rPr>
        <w:t>Troubleshooting incident trough service now for users across Barclays</w:t>
      </w:r>
    </w:p>
    <w:p w:rsidR="000F7FC1" w:rsidRPr="00FA0948" w:rsidRDefault="000F7FC1" w:rsidP="000F7FC1">
      <w:pPr>
        <w:pStyle w:val="ListParagraph"/>
        <w:numPr>
          <w:ilvl w:val="0"/>
          <w:numId w:val="31"/>
        </w:numPr>
        <w:rPr>
          <w:rFonts w:asciiTheme="minorHAnsi" w:hAnsiTheme="minorHAnsi" w:cs="Calibri"/>
        </w:rPr>
      </w:pPr>
      <w:r w:rsidRPr="00FA0948">
        <w:rPr>
          <w:rFonts w:asciiTheme="minorHAnsi" w:hAnsiTheme="minorHAnsi" w:cs="Calibri"/>
        </w:rPr>
        <w:t>Created the SharePoint centre of excellence team to help users for any SharePoint query they have across the business.</w:t>
      </w:r>
    </w:p>
    <w:p w:rsidR="007C7BCE" w:rsidRPr="00FA0948" w:rsidRDefault="007C7BCE" w:rsidP="007C7BCE">
      <w:pPr>
        <w:pStyle w:val="Heading2"/>
        <w:numPr>
          <w:ilvl w:val="0"/>
          <w:numId w:val="31"/>
        </w:numPr>
        <w:shd w:val="clear" w:color="auto" w:fill="FFFFFF"/>
        <w:spacing w:before="0" w:after="0" w:line="264" w:lineRule="atLeast"/>
        <w:rPr>
          <w:rFonts w:asciiTheme="minorHAnsi" w:hAnsiTheme="minorHAnsi" w:cs="Calibri"/>
          <w:b w:val="0"/>
          <w:bCs w:val="0"/>
          <w:i w:val="0"/>
          <w:iCs w:val="0"/>
          <w:sz w:val="24"/>
          <w:szCs w:val="24"/>
        </w:rPr>
      </w:pPr>
      <w:r w:rsidRPr="00FA0948">
        <w:rPr>
          <w:rFonts w:asciiTheme="minorHAnsi" w:hAnsiTheme="minorHAnsi" w:cs="Calibri"/>
          <w:b w:val="0"/>
          <w:bCs w:val="0"/>
          <w:i w:val="0"/>
          <w:iCs w:val="0"/>
          <w:sz w:val="24"/>
          <w:szCs w:val="24"/>
        </w:rPr>
        <w:t>Review the support process for intranet users on their ticketing process</w:t>
      </w:r>
    </w:p>
    <w:p w:rsidR="007C7BCE" w:rsidRPr="00FA0948" w:rsidRDefault="007C7BCE" w:rsidP="007C7BCE">
      <w:pPr>
        <w:pStyle w:val="ListParagraph"/>
        <w:numPr>
          <w:ilvl w:val="0"/>
          <w:numId w:val="31"/>
        </w:numPr>
        <w:rPr>
          <w:rFonts w:asciiTheme="minorHAnsi" w:hAnsiTheme="minorHAnsi" w:cs="Calibri"/>
        </w:rPr>
      </w:pPr>
      <w:r w:rsidRPr="00FA0948">
        <w:rPr>
          <w:rFonts w:asciiTheme="minorHAnsi" w:hAnsiTheme="minorHAnsi" w:cs="Calibri"/>
        </w:rPr>
        <w:t>Identification of new and alternative approaches to performing business activities</w:t>
      </w:r>
    </w:p>
    <w:p w:rsidR="008924E0" w:rsidRPr="00FA0948" w:rsidRDefault="00687BE4" w:rsidP="008924E0">
      <w:pPr>
        <w:pStyle w:val="ListParagraph"/>
        <w:numPr>
          <w:ilvl w:val="0"/>
          <w:numId w:val="31"/>
        </w:numPr>
        <w:rPr>
          <w:rFonts w:asciiTheme="minorHAnsi" w:hAnsiTheme="minorHAnsi" w:cs="Calibri"/>
        </w:rPr>
      </w:pPr>
      <w:r w:rsidRPr="00FA0948">
        <w:rPr>
          <w:rFonts w:asciiTheme="minorHAnsi" w:hAnsiTheme="minorHAnsi" w:cs="Calibri"/>
        </w:rPr>
        <w:t>Involved in the account and OS migration to push towards the one Barclays project and also make sure SharePoint is integrated well with other applications</w:t>
      </w:r>
    </w:p>
    <w:p w:rsidR="007C7BCE" w:rsidRPr="00FA0948" w:rsidRDefault="007C7BCE" w:rsidP="007C7BCE">
      <w:pPr>
        <w:pStyle w:val="ListParagraph"/>
        <w:numPr>
          <w:ilvl w:val="0"/>
          <w:numId w:val="31"/>
        </w:numPr>
        <w:rPr>
          <w:rFonts w:asciiTheme="minorHAnsi" w:hAnsiTheme="minorHAnsi" w:cs="Calibri"/>
        </w:rPr>
      </w:pPr>
      <w:r w:rsidRPr="00FA0948">
        <w:rPr>
          <w:rFonts w:asciiTheme="minorHAnsi" w:hAnsiTheme="minorHAnsi" w:cs="Calibri"/>
        </w:rPr>
        <w:t>Helped with defining governance around the business and technical side, SLA, Content, escalation procedures, roles and responsibilities, look and feel, accessibility, templates, intranet vision, exclusions et</w:t>
      </w:r>
      <w:r w:rsidR="00DF38AC" w:rsidRPr="00FA0948">
        <w:rPr>
          <w:rFonts w:asciiTheme="minorHAnsi" w:hAnsiTheme="minorHAnsi" w:cs="Calibri"/>
        </w:rPr>
        <w:t>c.</w:t>
      </w:r>
    </w:p>
    <w:p w:rsidR="007C7BCE" w:rsidRPr="00FA0948" w:rsidRDefault="007C7BCE" w:rsidP="007C7BCE">
      <w:pPr>
        <w:pStyle w:val="ListParagraph"/>
        <w:numPr>
          <w:ilvl w:val="0"/>
          <w:numId w:val="31"/>
        </w:numPr>
        <w:rPr>
          <w:rFonts w:asciiTheme="minorHAnsi" w:hAnsiTheme="minorHAnsi" w:cs="Calibri"/>
        </w:rPr>
      </w:pPr>
      <w:r w:rsidRPr="00FA0948">
        <w:rPr>
          <w:rFonts w:asciiTheme="minorHAnsi" w:hAnsiTheme="minorHAnsi" w:cs="Calibri"/>
        </w:rPr>
        <w:t>Data/business process mapping</w:t>
      </w:r>
    </w:p>
    <w:p w:rsidR="007C7BCE" w:rsidRPr="00FA0948" w:rsidRDefault="007C7BCE" w:rsidP="007C7BCE">
      <w:pPr>
        <w:numPr>
          <w:ilvl w:val="0"/>
          <w:numId w:val="31"/>
        </w:numPr>
        <w:rPr>
          <w:rFonts w:asciiTheme="minorHAnsi" w:hAnsiTheme="minorHAnsi" w:cs="Calibri"/>
        </w:rPr>
      </w:pPr>
      <w:r w:rsidRPr="00FA0948">
        <w:rPr>
          <w:rFonts w:asciiTheme="minorHAnsi" w:hAnsiTheme="minorHAnsi" w:cs="Calibri"/>
        </w:rPr>
        <w:t>Designing solution for record management SharePoint BI and metadata implementation</w:t>
      </w:r>
    </w:p>
    <w:p w:rsidR="00BE4CE0" w:rsidRPr="00FA0948" w:rsidRDefault="00F56F04" w:rsidP="00BE4CE0">
      <w:pPr>
        <w:numPr>
          <w:ilvl w:val="0"/>
          <w:numId w:val="31"/>
        </w:numPr>
        <w:rPr>
          <w:rFonts w:asciiTheme="minorHAnsi" w:hAnsiTheme="minorHAnsi" w:cs="Calibri"/>
        </w:rPr>
      </w:pPr>
      <w:r w:rsidRPr="00FA0948">
        <w:rPr>
          <w:rFonts w:asciiTheme="minorHAnsi" w:hAnsiTheme="minorHAnsi" w:cs="Calibri"/>
        </w:rPr>
        <w:t xml:space="preserve">Involved in </w:t>
      </w:r>
      <w:r w:rsidR="00BE4CE0" w:rsidRPr="00FA0948">
        <w:rPr>
          <w:rFonts w:asciiTheme="minorHAnsi" w:hAnsiTheme="minorHAnsi" w:cs="Calibri"/>
        </w:rPr>
        <w:t>SharePoint Service application architecture and automation of the SharePoint farm</w:t>
      </w:r>
      <w:r w:rsidR="002F7F39" w:rsidRPr="00FA0948">
        <w:rPr>
          <w:rFonts w:asciiTheme="minorHAnsi" w:hAnsiTheme="minorHAnsi" w:cs="Calibri"/>
        </w:rPr>
        <w:t xml:space="preserve"> installation</w:t>
      </w:r>
      <w:r w:rsidR="00BE4CE0" w:rsidRPr="00FA0948">
        <w:rPr>
          <w:rFonts w:asciiTheme="minorHAnsi" w:hAnsiTheme="minorHAnsi" w:cs="Calibri"/>
        </w:rPr>
        <w:t>.</w:t>
      </w:r>
    </w:p>
    <w:p w:rsidR="00BE4CE0" w:rsidRPr="00FA0948" w:rsidRDefault="00F56F04" w:rsidP="00BE4CE0">
      <w:pPr>
        <w:numPr>
          <w:ilvl w:val="0"/>
          <w:numId w:val="31"/>
        </w:numPr>
        <w:tabs>
          <w:tab w:val="num" w:pos="360"/>
        </w:tabs>
        <w:suppressAutoHyphens w:val="0"/>
        <w:rPr>
          <w:rFonts w:asciiTheme="minorHAnsi" w:hAnsiTheme="minorHAnsi" w:cs="Calibri"/>
        </w:rPr>
      </w:pPr>
      <w:r w:rsidRPr="00FA0948">
        <w:rPr>
          <w:rFonts w:asciiTheme="minorHAnsi" w:hAnsiTheme="minorHAnsi" w:cs="Calibri"/>
        </w:rPr>
        <w:t>Involved in a</w:t>
      </w:r>
      <w:r w:rsidR="00BE4CE0" w:rsidRPr="00FA0948">
        <w:rPr>
          <w:rFonts w:asciiTheme="minorHAnsi" w:hAnsiTheme="minorHAnsi" w:cs="Calibri"/>
        </w:rPr>
        <w:t>udit</w:t>
      </w:r>
      <w:r w:rsidRPr="00FA0948">
        <w:rPr>
          <w:rFonts w:asciiTheme="minorHAnsi" w:hAnsiTheme="minorHAnsi" w:cs="Calibri"/>
        </w:rPr>
        <w:t>ing</w:t>
      </w:r>
      <w:r w:rsidR="00BE4CE0" w:rsidRPr="00FA0948">
        <w:rPr>
          <w:rFonts w:asciiTheme="minorHAnsi" w:hAnsiTheme="minorHAnsi" w:cs="Calibri"/>
        </w:rPr>
        <w:t xml:space="preserve"> the usage of project intranet sites within RBB COO, close down redundant sites and develop new procedures for granting project requests</w:t>
      </w:r>
    </w:p>
    <w:p w:rsidR="00BE4CE0" w:rsidRPr="00FA0948" w:rsidRDefault="00BE4CE0" w:rsidP="00BE4CE0">
      <w:pPr>
        <w:pStyle w:val="ListParagraph"/>
        <w:numPr>
          <w:ilvl w:val="0"/>
          <w:numId w:val="31"/>
        </w:numPr>
        <w:rPr>
          <w:rFonts w:asciiTheme="minorHAnsi" w:hAnsiTheme="minorHAnsi" w:cs="Calibri"/>
        </w:rPr>
      </w:pPr>
      <w:r w:rsidRPr="00FA0948">
        <w:rPr>
          <w:rFonts w:asciiTheme="minorHAnsi" w:hAnsiTheme="minorHAnsi" w:cs="Calibri"/>
        </w:rPr>
        <w:t>Review the Intranet Guidelines site, make recommendations and implement changes to improve usability and functionality</w:t>
      </w:r>
    </w:p>
    <w:p w:rsidR="00514757" w:rsidRPr="00FA0948" w:rsidRDefault="00514757" w:rsidP="00514757">
      <w:pPr>
        <w:pStyle w:val="ListParagraph"/>
        <w:numPr>
          <w:ilvl w:val="0"/>
          <w:numId w:val="31"/>
        </w:numPr>
        <w:rPr>
          <w:rFonts w:asciiTheme="minorHAnsi" w:hAnsiTheme="minorHAnsi" w:cs="Calibri"/>
        </w:rPr>
      </w:pPr>
      <w:r w:rsidRPr="00FA0948">
        <w:rPr>
          <w:rFonts w:asciiTheme="minorHAnsi" w:hAnsiTheme="minorHAnsi" w:cs="Calibri"/>
        </w:rPr>
        <w:t>Managing the whole Barclays demand pipeline requirement for Investment, wealth and retail across the globe, gathering multiple requirement and producing BRD and FSP documents</w:t>
      </w:r>
    </w:p>
    <w:p w:rsidR="00514757" w:rsidRPr="00FA0948" w:rsidRDefault="00514757" w:rsidP="00514757">
      <w:pPr>
        <w:pStyle w:val="ListParagraph"/>
        <w:numPr>
          <w:ilvl w:val="0"/>
          <w:numId w:val="31"/>
        </w:numPr>
        <w:rPr>
          <w:rFonts w:asciiTheme="minorHAnsi" w:hAnsiTheme="minorHAnsi" w:cs="Calibri"/>
        </w:rPr>
      </w:pPr>
      <w:r w:rsidRPr="00FA0948">
        <w:rPr>
          <w:rFonts w:asciiTheme="minorHAnsi" w:hAnsiTheme="minorHAnsi"/>
          <w:lang w:val="en-NZ"/>
        </w:rPr>
        <w:t xml:space="preserve">Understood business needs, performed data and system analysis to formulate necessary business </w:t>
      </w:r>
      <w:r w:rsidRPr="00FA0948">
        <w:rPr>
          <w:rFonts w:asciiTheme="minorHAnsi" w:hAnsiTheme="minorHAnsi" w:cs="Calibri"/>
        </w:rPr>
        <w:t>recommendations to streamline the business processes used within Enterprise Collaboration to improve site creation and site request across Barclaycard, investment, wealth and retail banking</w:t>
      </w:r>
    </w:p>
    <w:p w:rsidR="00514757" w:rsidRPr="00FA0948" w:rsidRDefault="00514757" w:rsidP="00514757">
      <w:pPr>
        <w:pStyle w:val="ListParagraph"/>
        <w:numPr>
          <w:ilvl w:val="0"/>
          <w:numId w:val="31"/>
        </w:numPr>
        <w:rPr>
          <w:rFonts w:asciiTheme="minorHAnsi" w:hAnsiTheme="minorHAnsi" w:cs="Calibri"/>
        </w:rPr>
      </w:pPr>
      <w:r w:rsidRPr="00FA0948">
        <w:rPr>
          <w:rFonts w:asciiTheme="minorHAnsi" w:hAnsiTheme="minorHAnsi" w:cs="Calibri"/>
        </w:rPr>
        <w:t>Ensures compliance between business strategies and technology directions</w:t>
      </w:r>
    </w:p>
    <w:p w:rsidR="00514757" w:rsidRPr="00FA0948" w:rsidRDefault="00514757" w:rsidP="00514757">
      <w:pPr>
        <w:pStyle w:val="ListParagraph"/>
        <w:numPr>
          <w:ilvl w:val="0"/>
          <w:numId w:val="31"/>
        </w:numPr>
        <w:rPr>
          <w:rFonts w:asciiTheme="minorHAnsi" w:hAnsiTheme="minorHAnsi" w:cs="Calibri"/>
        </w:rPr>
      </w:pPr>
      <w:r w:rsidRPr="00FA0948">
        <w:rPr>
          <w:rFonts w:asciiTheme="minorHAnsi" w:hAnsiTheme="minorHAnsi" w:cs="Calibri"/>
        </w:rPr>
        <w:t>Introduction of new change management process.</w:t>
      </w:r>
    </w:p>
    <w:p w:rsidR="00514757" w:rsidRPr="00FA0948" w:rsidRDefault="00514757" w:rsidP="00514757">
      <w:pPr>
        <w:pStyle w:val="ListParagraph"/>
        <w:numPr>
          <w:ilvl w:val="0"/>
          <w:numId w:val="31"/>
        </w:numPr>
        <w:rPr>
          <w:rFonts w:asciiTheme="minorHAnsi" w:hAnsiTheme="minorHAnsi" w:cs="Calibri"/>
          <w:b/>
          <w:sz w:val="22"/>
          <w:szCs w:val="22"/>
          <w:lang w:val="en-NZ"/>
        </w:rPr>
      </w:pPr>
      <w:r w:rsidRPr="00FA0948">
        <w:rPr>
          <w:rFonts w:asciiTheme="minorHAnsi" w:hAnsiTheme="minorHAnsi"/>
          <w:lang w:val="en-NZ"/>
        </w:rPr>
        <w:t>Involved in requirements gathering across various departments using various methods. Performed interviews with stakeholders including subject matter experts (SMEs), managers and directors. Also, organised and facilitated series of workshops</w:t>
      </w:r>
    </w:p>
    <w:p w:rsidR="00514757" w:rsidRPr="00FA0948" w:rsidRDefault="00514757" w:rsidP="00514757">
      <w:pPr>
        <w:pStyle w:val="ListParagraph"/>
        <w:numPr>
          <w:ilvl w:val="0"/>
          <w:numId w:val="31"/>
        </w:numPr>
        <w:rPr>
          <w:rFonts w:asciiTheme="minorHAnsi" w:hAnsiTheme="minorHAnsi" w:cs="Calibri"/>
          <w:b/>
          <w:sz w:val="22"/>
          <w:szCs w:val="22"/>
          <w:lang w:val="en-NZ"/>
        </w:rPr>
      </w:pPr>
      <w:r w:rsidRPr="00FA0948">
        <w:rPr>
          <w:rFonts w:asciiTheme="minorHAnsi" w:hAnsiTheme="minorHAnsi"/>
          <w:lang w:val="en-NZ"/>
        </w:rPr>
        <w:t>Documentation of the business and functional specification document, and also creating the requirement catalogue to help with traceability matrix during UAT</w:t>
      </w:r>
    </w:p>
    <w:p w:rsidR="00514757" w:rsidRPr="00FA0948" w:rsidRDefault="00514757" w:rsidP="00514757">
      <w:pPr>
        <w:pStyle w:val="ListParagraph"/>
        <w:numPr>
          <w:ilvl w:val="0"/>
          <w:numId w:val="31"/>
        </w:numPr>
        <w:rPr>
          <w:rFonts w:asciiTheme="minorHAnsi" w:hAnsiTheme="minorHAnsi" w:cs="Calibri"/>
        </w:rPr>
      </w:pPr>
      <w:r w:rsidRPr="00FA0948">
        <w:rPr>
          <w:rFonts w:asciiTheme="minorHAnsi" w:hAnsiTheme="minorHAnsi" w:cs="Calibri"/>
        </w:rPr>
        <w:lastRenderedPageBreak/>
        <w:t>Analysis of business processes, including recognition of the potential for automation</w:t>
      </w:r>
    </w:p>
    <w:p w:rsidR="00514757" w:rsidRPr="00FA0948" w:rsidRDefault="00514757" w:rsidP="00514757">
      <w:pPr>
        <w:pStyle w:val="ListParagraph"/>
        <w:numPr>
          <w:ilvl w:val="0"/>
          <w:numId w:val="31"/>
        </w:numPr>
        <w:rPr>
          <w:rFonts w:asciiTheme="minorHAnsi" w:hAnsiTheme="minorHAnsi" w:cs="Calibri"/>
        </w:rPr>
      </w:pPr>
      <w:r w:rsidRPr="00FA0948">
        <w:rPr>
          <w:rFonts w:asciiTheme="minorHAnsi" w:hAnsiTheme="minorHAnsi" w:cs="Calibri"/>
        </w:rPr>
        <w:t>Analyses the end-to-end online request form process required to create a top-level intranet site</w:t>
      </w:r>
    </w:p>
    <w:p w:rsidR="00514757" w:rsidRPr="00FA0948" w:rsidRDefault="00514757" w:rsidP="00514757">
      <w:pPr>
        <w:pStyle w:val="Heading3"/>
        <w:numPr>
          <w:ilvl w:val="0"/>
          <w:numId w:val="31"/>
        </w:numPr>
        <w:shd w:val="clear" w:color="auto" w:fill="FFFFFF"/>
        <w:spacing w:before="0" w:after="72" w:line="288" w:lineRule="atLeast"/>
        <w:rPr>
          <w:rFonts w:asciiTheme="minorHAnsi" w:hAnsiTheme="minorHAnsi" w:cs="Calibri"/>
          <w:b w:val="0"/>
          <w:bCs w:val="0"/>
          <w:sz w:val="24"/>
          <w:szCs w:val="24"/>
        </w:rPr>
      </w:pPr>
      <w:r w:rsidRPr="00FA0948">
        <w:rPr>
          <w:rFonts w:asciiTheme="minorHAnsi" w:hAnsiTheme="minorHAnsi" w:cs="Calibri"/>
          <w:b w:val="0"/>
          <w:bCs w:val="0"/>
          <w:sz w:val="24"/>
          <w:szCs w:val="24"/>
        </w:rPr>
        <w:t>Using DMAIC: I was able to define the process, manage it, analyse, improve then put a control to help Enterprise Collaboration team reach its goal</w:t>
      </w:r>
    </w:p>
    <w:p w:rsidR="00BE4CE0" w:rsidRPr="00FA0948" w:rsidRDefault="00BE4CE0" w:rsidP="00BE4CE0">
      <w:pPr>
        <w:pStyle w:val="ListParagraph"/>
        <w:numPr>
          <w:ilvl w:val="0"/>
          <w:numId w:val="31"/>
        </w:numPr>
        <w:rPr>
          <w:rFonts w:asciiTheme="minorHAnsi" w:hAnsiTheme="minorHAnsi" w:cs="Calibri"/>
        </w:rPr>
      </w:pPr>
      <w:r w:rsidRPr="00FA0948">
        <w:rPr>
          <w:rFonts w:asciiTheme="minorHAnsi" w:hAnsiTheme="minorHAnsi" w:cs="Calibri"/>
        </w:rPr>
        <w:t>Also did some interface between the business and IT</w:t>
      </w:r>
      <w:r w:rsidR="00F56F04" w:rsidRPr="00FA0948">
        <w:rPr>
          <w:rFonts w:asciiTheme="minorHAnsi" w:hAnsiTheme="minorHAnsi" w:cs="Calibri"/>
        </w:rPr>
        <w:t xml:space="preserve"> to resolve conflict and improve services across the business</w:t>
      </w:r>
    </w:p>
    <w:p w:rsidR="00AA795B" w:rsidRPr="00FA0948" w:rsidRDefault="00AA795B" w:rsidP="00C06087">
      <w:pPr>
        <w:rPr>
          <w:rStyle w:val="apple-style-span"/>
          <w:rFonts w:asciiTheme="minorHAnsi" w:hAnsiTheme="minorHAnsi" w:cs="Calibri"/>
          <w:b/>
          <w:bCs/>
          <w:color w:val="000000"/>
        </w:rPr>
      </w:pPr>
    </w:p>
    <w:p w:rsidR="00C06087" w:rsidRPr="00FA0948" w:rsidRDefault="00C06087" w:rsidP="00C06087">
      <w:pPr>
        <w:rPr>
          <w:rStyle w:val="apple-style-span"/>
          <w:rFonts w:asciiTheme="minorHAnsi" w:hAnsiTheme="minorHAnsi" w:cs="Calibri"/>
          <w:b/>
          <w:bCs/>
          <w:color w:val="000000"/>
        </w:rPr>
      </w:pPr>
      <w:r w:rsidRPr="00FA0948">
        <w:rPr>
          <w:rStyle w:val="apple-style-span"/>
          <w:rFonts w:asciiTheme="minorHAnsi" w:hAnsiTheme="minorHAnsi" w:cs="Calibri"/>
          <w:b/>
          <w:bCs/>
          <w:color w:val="000000"/>
        </w:rPr>
        <w:t>Leeds City Council</w:t>
      </w:r>
    </w:p>
    <w:p w:rsidR="00C06087" w:rsidRPr="00FA0948" w:rsidRDefault="00C06087" w:rsidP="00C06087">
      <w:pPr>
        <w:pStyle w:val="Heading3"/>
        <w:shd w:val="clear" w:color="auto" w:fill="FFFFFF"/>
        <w:spacing w:before="0" w:after="0"/>
        <w:textAlignment w:val="baseline"/>
        <w:rPr>
          <w:rStyle w:val="apple-style-span"/>
          <w:rFonts w:asciiTheme="minorHAnsi" w:hAnsiTheme="minorHAnsi" w:cs="Calibri"/>
          <w:sz w:val="24"/>
          <w:szCs w:val="24"/>
        </w:rPr>
      </w:pPr>
      <w:r w:rsidRPr="00FA0948">
        <w:rPr>
          <w:rStyle w:val="apple-style-span"/>
          <w:rFonts w:asciiTheme="minorHAnsi" w:hAnsiTheme="minorHAnsi" w:cs="Calibri"/>
          <w:sz w:val="24"/>
          <w:szCs w:val="24"/>
        </w:rPr>
        <w:t>Microsoft SharePoint Consultant</w:t>
      </w:r>
    </w:p>
    <w:p w:rsidR="00A22D1B" w:rsidRPr="00FA0948" w:rsidRDefault="00E559AF" w:rsidP="00000EEA">
      <w:pPr>
        <w:rPr>
          <w:rFonts w:asciiTheme="minorHAnsi" w:hAnsiTheme="minorHAnsi" w:cs="Calibri"/>
          <w:color w:val="FF0000"/>
        </w:rPr>
      </w:pPr>
      <w:r w:rsidRPr="00FA0948">
        <w:rPr>
          <w:rFonts w:asciiTheme="minorHAnsi" w:hAnsiTheme="minorHAnsi" w:cs="Calibri"/>
        </w:rPr>
        <w:t>Nov 2011</w:t>
      </w:r>
      <w:r w:rsidR="00A22D1B" w:rsidRPr="00FA0948">
        <w:rPr>
          <w:rFonts w:asciiTheme="minorHAnsi" w:hAnsiTheme="minorHAnsi" w:cs="Calibri"/>
        </w:rPr>
        <w:t xml:space="preserve"> </w:t>
      </w:r>
      <w:r w:rsidR="0064442A" w:rsidRPr="00FA0948">
        <w:rPr>
          <w:rFonts w:asciiTheme="minorHAnsi" w:hAnsiTheme="minorHAnsi" w:cs="Calibri"/>
        </w:rPr>
        <w:t>–</w:t>
      </w:r>
      <w:r w:rsidR="00A22D1B" w:rsidRPr="00FA0948">
        <w:rPr>
          <w:rFonts w:asciiTheme="minorHAnsi" w:hAnsiTheme="minorHAnsi" w:cs="Calibri"/>
        </w:rPr>
        <w:t xml:space="preserve"> </w:t>
      </w:r>
      <w:r w:rsidR="0064442A" w:rsidRPr="00FA0948">
        <w:rPr>
          <w:rFonts w:asciiTheme="minorHAnsi" w:hAnsiTheme="minorHAnsi" w:cs="Calibri"/>
        </w:rPr>
        <w:t>Nov 2012</w:t>
      </w:r>
      <w:r w:rsidR="00A22D1B" w:rsidRPr="00FA0948">
        <w:rPr>
          <w:rFonts w:asciiTheme="minorHAnsi" w:hAnsiTheme="minorHAnsi" w:cs="Calibri"/>
          <w:color w:val="FF0000"/>
        </w:rPr>
        <w:t xml:space="preserve"> </w:t>
      </w:r>
    </w:p>
    <w:p w:rsidR="00A22D1B" w:rsidRPr="00FA0948" w:rsidRDefault="00A22D1B" w:rsidP="00000EEA">
      <w:pPr>
        <w:rPr>
          <w:rFonts w:asciiTheme="minorHAnsi" w:hAnsiTheme="minorHAnsi" w:cs="Calibri"/>
          <w:color w:val="FF0000"/>
        </w:rPr>
      </w:pPr>
    </w:p>
    <w:p w:rsidR="00A22D1B" w:rsidRPr="00FA0948" w:rsidRDefault="00A22D1B" w:rsidP="005F5A46">
      <w:pPr>
        <w:numPr>
          <w:ilvl w:val="0"/>
          <w:numId w:val="27"/>
        </w:numPr>
        <w:rPr>
          <w:rFonts w:asciiTheme="minorHAnsi" w:hAnsiTheme="minorHAnsi" w:cs="Calibri"/>
        </w:rPr>
      </w:pPr>
      <w:r w:rsidRPr="00FA0948">
        <w:rPr>
          <w:rFonts w:asciiTheme="minorHAnsi" w:hAnsiTheme="minorHAnsi" w:cs="Calibri"/>
        </w:rPr>
        <w:t xml:space="preserve">Working on the architecture, design and implementation of the </w:t>
      </w:r>
      <w:r w:rsidR="00D83547" w:rsidRPr="00FA0948">
        <w:rPr>
          <w:rFonts w:asciiTheme="minorHAnsi" w:hAnsiTheme="minorHAnsi" w:cs="Calibri"/>
        </w:rPr>
        <w:t xml:space="preserve">SharePoint </w:t>
      </w:r>
      <w:r w:rsidRPr="00FA0948">
        <w:rPr>
          <w:rFonts w:asciiTheme="minorHAnsi" w:hAnsiTheme="minorHAnsi" w:cs="Calibri"/>
        </w:rPr>
        <w:t>Web and intranet replacement project</w:t>
      </w:r>
    </w:p>
    <w:p w:rsidR="003A2BFB" w:rsidRPr="00FA0948" w:rsidRDefault="003A2BFB" w:rsidP="005F5A46">
      <w:pPr>
        <w:numPr>
          <w:ilvl w:val="0"/>
          <w:numId w:val="27"/>
        </w:numPr>
        <w:rPr>
          <w:rFonts w:asciiTheme="minorHAnsi" w:hAnsiTheme="minorHAnsi" w:cs="Calibri"/>
        </w:rPr>
      </w:pPr>
      <w:r w:rsidRPr="00FA0948">
        <w:rPr>
          <w:rFonts w:asciiTheme="minorHAnsi" w:hAnsiTheme="minorHAnsi" w:cs="Calibri"/>
        </w:rPr>
        <w:t>SharePoint BI</w:t>
      </w:r>
      <w:r w:rsidR="005D7D73" w:rsidRPr="00FA0948">
        <w:rPr>
          <w:rFonts w:asciiTheme="minorHAnsi" w:hAnsiTheme="minorHAnsi" w:cs="Calibri"/>
        </w:rPr>
        <w:t xml:space="preserve"> and metadata implementation</w:t>
      </w:r>
    </w:p>
    <w:p w:rsidR="00CD3421" w:rsidRPr="00FA0948" w:rsidRDefault="00CD3421" w:rsidP="00CD3421">
      <w:pPr>
        <w:numPr>
          <w:ilvl w:val="0"/>
          <w:numId w:val="27"/>
        </w:numPr>
        <w:rPr>
          <w:rFonts w:asciiTheme="minorHAnsi" w:hAnsiTheme="minorHAnsi" w:cs="Calibri"/>
        </w:rPr>
      </w:pPr>
      <w:r w:rsidRPr="00FA0948">
        <w:rPr>
          <w:rFonts w:asciiTheme="minorHAnsi" w:hAnsiTheme="minorHAnsi" w:cs="Calibri"/>
        </w:rPr>
        <w:t>Setting up SharePoint development, testing and production environments</w:t>
      </w:r>
    </w:p>
    <w:p w:rsidR="00A22D1B" w:rsidRPr="00FA0948" w:rsidRDefault="00216909" w:rsidP="005F5A46">
      <w:pPr>
        <w:numPr>
          <w:ilvl w:val="0"/>
          <w:numId w:val="27"/>
        </w:numPr>
        <w:rPr>
          <w:rFonts w:asciiTheme="minorHAnsi" w:hAnsiTheme="minorHAnsi" w:cs="Calibri"/>
        </w:rPr>
      </w:pPr>
      <w:r w:rsidRPr="00FA0948">
        <w:rPr>
          <w:rFonts w:asciiTheme="minorHAnsi" w:hAnsiTheme="minorHAnsi" w:cs="Calibri"/>
        </w:rPr>
        <w:t>Involved in c</w:t>
      </w:r>
      <w:r w:rsidR="00A22D1B" w:rsidRPr="00FA0948">
        <w:rPr>
          <w:rFonts w:asciiTheme="minorHAnsi" w:hAnsiTheme="minorHAnsi" w:cs="Calibri"/>
        </w:rPr>
        <w:t xml:space="preserve">apacity planning for the SharePoint </w:t>
      </w:r>
      <w:r w:rsidRPr="00FA0948">
        <w:rPr>
          <w:rFonts w:asciiTheme="minorHAnsi" w:hAnsiTheme="minorHAnsi" w:cs="Calibri"/>
        </w:rPr>
        <w:t>server</w:t>
      </w:r>
    </w:p>
    <w:p w:rsidR="00A22D1B" w:rsidRPr="00FA0948" w:rsidRDefault="00A22D1B" w:rsidP="005F5A46">
      <w:pPr>
        <w:numPr>
          <w:ilvl w:val="0"/>
          <w:numId w:val="27"/>
        </w:numPr>
        <w:rPr>
          <w:rFonts w:asciiTheme="minorHAnsi" w:hAnsiTheme="minorHAnsi" w:cs="Calibri"/>
        </w:rPr>
      </w:pPr>
      <w:r w:rsidRPr="00FA0948">
        <w:rPr>
          <w:rFonts w:asciiTheme="minorHAnsi" w:hAnsiTheme="minorHAnsi" w:cs="Calibri"/>
        </w:rPr>
        <w:t xml:space="preserve">Scripting of SharePoint installation for the environment </w:t>
      </w:r>
    </w:p>
    <w:p w:rsidR="00A22D1B" w:rsidRPr="00FA0948" w:rsidRDefault="00A22D1B" w:rsidP="005F5A46">
      <w:pPr>
        <w:numPr>
          <w:ilvl w:val="0"/>
          <w:numId w:val="27"/>
        </w:numPr>
        <w:rPr>
          <w:rFonts w:asciiTheme="minorHAnsi" w:hAnsiTheme="minorHAnsi" w:cs="Calibri"/>
        </w:rPr>
      </w:pPr>
      <w:r w:rsidRPr="00FA0948">
        <w:rPr>
          <w:rFonts w:asciiTheme="minorHAnsi" w:hAnsiTheme="minorHAnsi" w:cs="Calibri"/>
        </w:rPr>
        <w:t>Training the SharePoint support team</w:t>
      </w:r>
    </w:p>
    <w:p w:rsidR="008B4D32" w:rsidRPr="00FA0948" w:rsidRDefault="008B4D32" w:rsidP="005F5A46">
      <w:pPr>
        <w:numPr>
          <w:ilvl w:val="0"/>
          <w:numId w:val="27"/>
        </w:numPr>
        <w:rPr>
          <w:rFonts w:asciiTheme="minorHAnsi" w:hAnsiTheme="minorHAnsi" w:cs="Calibri"/>
        </w:rPr>
      </w:pPr>
      <w:r w:rsidRPr="00FA0948">
        <w:rPr>
          <w:rFonts w:asciiTheme="minorHAnsi" w:hAnsiTheme="minorHAnsi" w:cs="Calibri"/>
        </w:rPr>
        <w:t>Designing solution for record management</w:t>
      </w:r>
    </w:p>
    <w:p w:rsidR="00514757" w:rsidRPr="00FA0948" w:rsidRDefault="00514757" w:rsidP="00514757">
      <w:pPr>
        <w:numPr>
          <w:ilvl w:val="0"/>
          <w:numId w:val="27"/>
        </w:numPr>
        <w:rPr>
          <w:rFonts w:asciiTheme="minorHAnsi" w:hAnsiTheme="minorHAnsi" w:cs="Calibri"/>
        </w:rPr>
      </w:pPr>
      <w:r w:rsidRPr="00FA0948">
        <w:rPr>
          <w:rFonts w:asciiTheme="minorHAnsi" w:hAnsiTheme="minorHAnsi" w:cs="Calibri"/>
        </w:rPr>
        <w:t>Configuring SharePoint Load Balancing</w:t>
      </w:r>
    </w:p>
    <w:p w:rsidR="00514757" w:rsidRPr="00FA0948" w:rsidRDefault="00514757" w:rsidP="00514757">
      <w:pPr>
        <w:numPr>
          <w:ilvl w:val="0"/>
          <w:numId w:val="27"/>
        </w:numPr>
        <w:rPr>
          <w:rFonts w:asciiTheme="minorHAnsi" w:hAnsiTheme="minorHAnsi" w:cs="Calibri"/>
        </w:rPr>
      </w:pPr>
      <w:r w:rsidRPr="00FA0948">
        <w:rPr>
          <w:rFonts w:asciiTheme="minorHAnsi" w:hAnsiTheme="minorHAnsi" w:cs="Calibri"/>
        </w:rPr>
        <w:t>Configuring SharePoint workflow, Web parts and Security/Permissions</w:t>
      </w:r>
    </w:p>
    <w:p w:rsidR="00514757" w:rsidRPr="00FA0948" w:rsidRDefault="00514757" w:rsidP="00514757">
      <w:pPr>
        <w:numPr>
          <w:ilvl w:val="0"/>
          <w:numId w:val="27"/>
        </w:numPr>
        <w:rPr>
          <w:rFonts w:asciiTheme="minorHAnsi" w:hAnsiTheme="minorHAnsi" w:cs="Arial"/>
          <w:color w:val="000000"/>
          <w:shd w:val="clear" w:color="auto" w:fill="FFFFFF"/>
        </w:rPr>
      </w:pPr>
      <w:r w:rsidRPr="00FA0948">
        <w:rPr>
          <w:rFonts w:asciiTheme="minorHAnsi" w:hAnsiTheme="minorHAnsi" w:cs="Arial"/>
          <w:color w:val="000000"/>
          <w:shd w:val="clear" w:color="auto" w:fill="FFFFFF"/>
        </w:rPr>
        <w:t xml:space="preserve">Storage area network (SAN) Technology knowledge </w:t>
      </w:r>
    </w:p>
    <w:p w:rsidR="00514757" w:rsidRPr="00FA0948" w:rsidRDefault="00514757" w:rsidP="00514757">
      <w:pPr>
        <w:numPr>
          <w:ilvl w:val="0"/>
          <w:numId w:val="27"/>
        </w:numPr>
        <w:rPr>
          <w:rFonts w:asciiTheme="minorHAnsi" w:hAnsiTheme="minorHAnsi" w:cs="Arial"/>
          <w:color w:val="000000"/>
          <w:shd w:val="clear" w:color="auto" w:fill="FFFFFF"/>
        </w:rPr>
      </w:pPr>
      <w:r w:rsidRPr="00FA0948">
        <w:rPr>
          <w:rFonts w:asciiTheme="minorHAnsi" w:hAnsiTheme="minorHAnsi" w:cs="Arial"/>
          <w:color w:val="000000"/>
          <w:shd w:val="clear" w:color="auto" w:fill="FFFFFF"/>
        </w:rPr>
        <w:t xml:space="preserve">VMware architecture </w:t>
      </w:r>
    </w:p>
    <w:p w:rsidR="00514757" w:rsidRPr="00FA0948" w:rsidRDefault="00514757" w:rsidP="00514757">
      <w:pPr>
        <w:numPr>
          <w:ilvl w:val="0"/>
          <w:numId w:val="27"/>
        </w:numPr>
        <w:rPr>
          <w:rFonts w:asciiTheme="minorHAnsi" w:hAnsiTheme="minorHAnsi" w:cs="Arial"/>
          <w:color w:val="000000"/>
          <w:shd w:val="clear" w:color="auto" w:fill="FFFFFF"/>
        </w:rPr>
      </w:pPr>
      <w:r w:rsidRPr="00FA0948">
        <w:rPr>
          <w:rFonts w:asciiTheme="minorHAnsi" w:hAnsiTheme="minorHAnsi" w:cs="Arial"/>
          <w:color w:val="000000"/>
          <w:shd w:val="clear" w:color="auto" w:fill="FFFFFF"/>
        </w:rPr>
        <w:t>SharePoint Content Deployment</w:t>
      </w:r>
    </w:p>
    <w:p w:rsidR="00514757" w:rsidRPr="00FA0948" w:rsidRDefault="00514757" w:rsidP="00514757">
      <w:pPr>
        <w:numPr>
          <w:ilvl w:val="0"/>
          <w:numId w:val="27"/>
        </w:numPr>
        <w:rPr>
          <w:rFonts w:asciiTheme="minorHAnsi" w:hAnsiTheme="minorHAnsi" w:cs="Arial"/>
          <w:color w:val="000000"/>
          <w:shd w:val="clear" w:color="auto" w:fill="FFFFFF"/>
        </w:rPr>
      </w:pPr>
      <w:r w:rsidRPr="00FA0948">
        <w:rPr>
          <w:rFonts w:asciiTheme="minorHAnsi" w:hAnsiTheme="minorHAnsi" w:cs="Arial"/>
          <w:color w:val="000000"/>
          <w:shd w:val="clear" w:color="auto" w:fill="FFFFFF"/>
        </w:rPr>
        <w:t xml:space="preserve">Configuring </w:t>
      </w:r>
      <w:r w:rsidRPr="00FA0948">
        <w:rPr>
          <w:rFonts w:asciiTheme="minorHAnsi" w:hAnsiTheme="minorHAnsi" w:cs="Arial"/>
        </w:rPr>
        <w:t> </w:t>
      </w:r>
      <w:r w:rsidRPr="00FA0948">
        <w:rPr>
          <w:rFonts w:asciiTheme="minorHAnsi" w:hAnsiTheme="minorHAnsi" w:cs="Arial"/>
          <w:color w:val="000000"/>
          <w:shd w:val="clear" w:color="auto" w:fill="FFFFFF"/>
        </w:rPr>
        <w:t xml:space="preserve">Adobe </w:t>
      </w:r>
      <w:proofErr w:type="spellStart"/>
      <w:r w:rsidRPr="00FA0948">
        <w:rPr>
          <w:rFonts w:asciiTheme="minorHAnsi" w:hAnsiTheme="minorHAnsi" w:cs="Arial"/>
          <w:color w:val="000000"/>
          <w:shd w:val="clear" w:color="auto" w:fill="FFFFFF"/>
        </w:rPr>
        <w:t>iFilter</w:t>
      </w:r>
      <w:proofErr w:type="spellEnd"/>
    </w:p>
    <w:p w:rsidR="00751E56" w:rsidRPr="00FA0948" w:rsidRDefault="00751E56" w:rsidP="00751E56">
      <w:pPr>
        <w:numPr>
          <w:ilvl w:val="0"/>
          <w:numId w:val="27"/>
        </w:numPr>
        <w:rPr>
          <w:rFonts w:asciiTheme="minorHAnsi" w:hAnsiTheme="minorHAnsi" w:cs="Calibri"/>
        </w:rPr>
      </w:pPr>
      <w:r w:rsidRPr="00FA0948">
        <w:rPr>
          <w:rFonts w:asciiTheme="minorHAnsi" w:hAnsiTheme="minorHAnsi" w:cs="Calibri"/>
        </w:rPr>
        <w:t>UAT</w:t>
      </w:r>
    </w:p>
    <w:p w:rsidR="00A22D1B" w:rsidRPr="00FA0948" w:rsidRDefault="00A22D1B" w:rsidP="005F5A46">
      <w:pPr>
        <w:numPr>
          <w:ilvl w:val="0"/>
          <w:numId w:val="27"/>
        </w:numPr>
        <w:rPr>
          <w:rFonts w:asciiTheme="minorHAnsi" w:hAnsiTheme="minorHAnsi" w:cs="Calibri"/>
        </w:rPr>
      </w:pPr>
      <w:r w:rsidRPr="00FA0948">
        <w:rPr>
          <w:rFonts w:asciiTheme="minorHAnsi" w:hAnsiTheme="minorHAnsi" w:cs="Calibri"/>
        </w:rPr>
        <w:t>Helping to resolve issues on the intranet environment</w:t>
      </w:r>
    </w:p>
    <w:p w:rsidR="00A22D1B" w:rsidRPr="00FA0948" w:rsidRDefault="00A22D1B" w:rsidP="005F5A46">
      <w:pPr>
        <w:numPr>
          <w:ilvl w:val="0"/>
          <w:numId w:val="27"/>
        </w:numPr>
        <w:rPr>
          <w:rFonts w:asciiTheme="minorHAnsi" w:hAnsiTheme="minorHAnsi" w:cs="Calibri"/>
        </w:rPr>
      </w:pPr>
      <w:r w:rsidRPr="00FA0948">
        <w:rPr>
          <w:rFonts w:asciiTheme="minorHAnsi" w:hAnsiTheme="minorHAnsi" w:cs="Calibri"/>
        </w:rPr>
        <w:t>DPM and SCOM implementation to backup and monitor SharePoint servers</w:t>
      </w:r>
    </w:p>
    <w:p w:rsidR="00A22D1B" w:rsidRPr="00FA0948" w:rsidRDefault="00A22D1B" w:rsidP="005F5A46">
      <w:pPr>
        <w:numPr>
          <w:ilvl w:val="0"/>
          <w:numId w:val="27"/>
        </w:numPr>
        <w:rPr>
          <w:rFonts w:asciiTheme="minorHAnsi" w:hAnsiTheme="minorHAnsi" w:cs="Calibri"/>
        </w:rPr>
      </w:pPr>
      <w:r w:rsidRPr="00FA0948">
        <w:rPr>
          <w:rFonts w:asciiTheme="minorHAnsi" w:hAnsiTheme="minorHAnsi" w:cs="Calibri"/>
        </w:rPr>
        <w:t>Defining SLA in the environment</w:t>
      </w:r>
    </w:p>
    <w:p w:rsidR="00751E56" w:rsidRPr="00FA0948" w:rsidRDefault="00751E56" w:rsidP="005F5A46">
      <w:pPr>
        <w:numPr>
          <w:ilvl w:val="0"/>
          <w:numId w:val="27"/>
        </w:numPr>
        <w:rPr>
          <w:rFonts w:asciiTheme="minorHAnsi" w:hAnsiTheme="minorHAnsi" w:cs="Calibri"/>
        </w:rPr>
      </w:pPr>
      <w:r w:rsidRPr="00FA0948">
        <w:rPr>
          <w:rFonts w:asciiTheme="minorHAnsi" w:hAnsiTheme="minorHAnsi" w:cs="Calibri"/>
        </w:rPr>
        <w:t xml:space="preserve">Install and Configure SharePoint (Manually and via </w:t>
      </w:r>
      <w:proofErr w:type="spellStart"/>
      <w:r w:rsidRPr="00FA0948">
        <w:rPr>
          <w:rFonts w:asciiTheme="minorHAnsi" w:hAnsiTheme="minorHAnsi" w:cs="Calibri"/>
        </w:rPr>
        <w:t>powershell</w:t>
      </w:r>
      <w:proofErr w:type="spellEnd"/>
      <w:r w:rsidRPr="00FA0948">
        <w:rPr>
          <w:rFonts w:asciiTheme="minorHAnsi" w:hAnsiTheme="minorHAnsi" w:cs="Calibri"/>
        </w:rPr>
        <w:t>)</w:t>
      </w:r>
    </w:p>
    <w:p w:rsidR="00751E56" w:rsidRPr="00FA0948" w:rsidRDefault="00751E56" w:rsidP="005F5A46">
      <w:pPr>
        <w:numPr>
          <w:ilvl w:val="0"/>
          <w:numId w:val="27"/>
        </w:numPr>
        <w:rPr>
          <w:rFonts w:asciiTheme="minorHAnsi" w:hAnsiTheme="minorHAnsi" w:cs="Calibri"/>
        </w:rPr>
      </w:pPr>
      <w:r w:rsidRPr="00FA0948">
        <w:rPr>
          <w:rFonts w:asciiTheme="minorHAnsi" w:hAnsiTheme="minorHAnsi" w:cs="Arial"/>
          <w:color w:val="000000"/>
          <w:shd w:val="clear" w:color="auto" w:fill="FFFFFF"/>
        </w:rPr>
        <w:t>Install and Configure Search for SharePoint</w:t>
      </w:r>
    </w:p>
    <w:p w:rsidR="00A22D1B" w:rsidRPr="00FA0948" w:rsidRDefault="00A22D1B" w:rsidP="005F5A46">
      <w:pPr>
        <w:numPr>
          <w:ilvl w:val="0"/>
          <w:numId w:val="27"/>
        </w:numPr>
        <w:rPr>
          <w:rFonts w:asciiTheme="minorHAnsi" w:hAnsiTheme="minorHAnsi" w:cs="Calibri"/>
        </w:rPr>
      </w:pPr>
      <w:r w:rsidRPr="00FA0948">
        <w:rPr>
          <w:rFonts w:asciiTheme="minorHAnsi" w:hAnsiTheme="minorHAnsi" w:cs="Calibri"/>
        </w:rPr>
        <w:t>Defining the Operation manual required for the environment</w:t>
      </w:r>
    </w:p>
    <w:p w:rsidR="00751E56" w:rsidRPr="00FA0948" w:rsidRDefault="00A22D1B" w:rsidP="00751E56">
      <w:pPr>
        <w:numPr>
          <w:ilvl w:val="0"/>
          <w:numId w:val="27"/>
        </w:numPr>
        <w:rPr>
          <w:rFonts w:asciiTheme="minorHAnsi" w:hAnsiTheme="minorHAnsi" w:cs="Calibri"/>
        </w:rPr>
      </w:pPr>
      <w:r w:rsidRPr="00FA0948">
        <w:rPr>
          <w:rFonts w:asciiTheme="minorHAnsi" w:hAnsiTheme="minorHAnsi" w:cs="Calibri"/>
        </w:rPr>
        <w:t>Help with the testing of the SharePoint environment and creating test scripts</w:t>
      </w:r>
    </w:p>
    <w:p w:rsidR="00A22D1B" w:rsidRPr="00FA0948" w:rsidRDefault="00A22D1B" w:rsidP="005F5A46">
      <w:pPr>
        <w:numPr>
          <w:ilvl w:val="0"/>
          <w:numId w:val="27"/>
        </w:numPr>
        <w:rPr>
          <w:rFonts w:asciiTheme="minorHAnsi" w:hAnsiTheme="minorHAnsi" w:cs="Calibri"/>
        </w:rPr>
      </w:pPr>
      <w:r w:rsidRPr="00FA0948">
        <w:rPr>
          <w:rFonts w:asciiTheme="minorHAnsi" w:hAnsiTheme="minorHAnsi" w:cs="Calibri"/>
        </w:rPr>
        <w:t>Supporting SharePoint users (over 15,000) on the intranet and the whole Leeds city/anonymous web site users on the WEB</w:t>
      </w:r>
    </w:p>
    <w:p w:rsidR="00CD3421" w:rsidRPr="00FA0948" w:rsidRDefault="00AB1FE2" w:rsidP="00CD3421">
      <w:pPr>
        <w:numPr>
          <w:ilvl w:val="0"/>
          <w:numId w:val="27"/>
        </w:numPr>
        <w:rPr>
          <w:rFonts w:asciiTheme="minorHAnsi" w:hAnsiTheme="minorHAnsi" w:cs="Calibri"/>
        </w:rPr>
      </w:pPr>
      <w:r w:rsidRPr="00FA0948">
        <w:rPr>
          <w:rFonts w:asciiTheme="minorHAnsi" w:hAnsiTheme="minorHAnsi" w:cs="Arial"/>
          <w:color w:val="000000"/>
          <w:shd w:val="clear" w:color="auto" w:fill="FFFFFF"/>
        </w:rPr>
        <w:t>SQL Server architecture</w:t>
      </w:r>
      <w:r w:rsidRPr="00FA0948">
        <w:rPr>
          <w:rFonts w:asciiTheme="minorHAnsi" w:hAnsiTheme="minorHAnsi" w:cs="Calibri"/>
        </w:rPr>
        <w:t xml:space="preserve"> and design</w:t>
      </w:r>
    </w:p>
    <w:p w:rsidR="00CD3421" w:rsidRPr="00FA0948" w:rsidRDefault="00CD3421" w:rsidP="00CD3421">
      <w:pPr>
        <w:keepNext/>
        <w:widowControl w:val="0"/>
        <w:numPr>
          <w:ilvl w:val="0"/>
          <w:numId w:val="27"/>
        </w:numPr>
        <w:suppressAutoHyphens w:val="0"/>
        <w:rPr>
          <w:rFonts w:asciiTheme="minorHAnsi" w:hAnsiTheme="minorHAnsi" w:cs="Calibri"/>
        </w:rPr>
      </w:pPr>
      <w:r w:rsidRPr="00FA0948">
        <w:rPr>
          <w:rFonts w:asciiTheme="minorHAnsi" w:hAnsiTheme="minorHAnsi" w:cs="Calibri"/>
        </w:rPr>
        <w:t>Analyse MOSS 2007 Environment in preparation for upgrade to 2010</w:t>
      </w:r>
    </w:p>
    <w:p w:rsidR="00514757" w:rsidRPr="00FA0948" w:rsidRDefault="00514757" w:rsidP="00514757">
      <w:pPr>
        <w:numPr>
          <w:ilvl w:val="0"/>
          <w:numId w:val="27"/>
        </w:numPr>
        <w:rPr>
          <w:rFonts w:asciiTheme="minorHAnsi" w:hAnsiTheme="minorHAnsi" w:cs="Calibri"/>
        </w:rPr>
      </w:pPr>
      <w:r w:rsidRPr="00FA0948">
        <w:rPr>
          <w:rFonts w:asciiTheme="minorHAnsi" w:hAnsiTheme="minorHAnsi" w:cs="Calibri"/>
        </w:rPr>
        <w:t>Management of change requests for service pack updates and system updates</w:t>
      </w:r>
    </w:p>
    <w:p w:rsidR="00514757" w:rsidRPr="00FA0948" w:rsidRDefault="00514757" w:rsidP="00514757">
      <w:pPr>
        <w:numPr>
          <w:ilvl w:val="0"/>
          <w:numId w:val="27"/>
        </w:numPr>
        <w:rPr>
          <w:rFonts w:asciiTheme="minorHAnsi" w:hAnsiTheme="minorHAnsi" w:cs="Calibri"/>
        </w:rPr>
      </w:pPr>
      <w:r w:rsidRPr="00FA0948">
        <w:rPr>
          <w:rFonts w:asciiTheme="minorHAnsi" w:hAnsiTheme="minorHAnsi" w:cs="Calibri"/>
        </w:rPr>
        <w:t>Defining SharePoint best practices across the council</w:t>
      </w:r>
    </w:p>
    <w:p w:rsidR="00514757" w:rsidRPr="00FA0948" w:rsidRDefault="00514757" w:rsidP="00514757">
      <w:pPr>
        <w:numPr>
          <w:ilvl w:val="0"/>
          <w:numId w:val="27"/>
        </w:numPr>
        <w:rPr>
          <w:rFonts w:asciiTheme="minorHAnsi" w:hAnsiTheme="minorHAnsi" w:cs="Calibri"/>
        </w:rPr>
      </w:pPr>
      <w:r w:rsidRPr="00FA0948">
        <w:rPr>
          <w:rFonts w:asciiTheme="minorHAnsi" w:hAnsiTheme="minorHAnsi" w:cs="Calibri"/>
        </w:rPr>
        <w:t>Involved in the performance testing using visual studio</w:t>
      </w:r>
    </w:p>
    <w:p w:rsidR="00514757" w:rsidRPr="00FA0948" w:rsidRDefault="00514757" w:rsidP="00514757">
      <w:pPr>
        <w:numPr>
          <w:ilvl w:val="0"/>
          <w:numId w:val="27"/>
        </w:numPr>
        <w:rPr>
          <w:rFonts w:asciiTheme="minorHAnsi" w:hAnsiTheme="minorHAnsi" w:cs="Calibri"/>
        </w:rPr>
      </w:pPr>
      <w:r w:rsidRPr="00FA0948">
        <w:rPr>
          <w:rFonts w:asciiTheme="minorHAnsi" w:hAnsiTheme="minorHAnsi" w:cs="Calibri"/>
        </w:rPr>
        <w:t>Writing business specifications to be used by technical architects in development of new environment</w:t>
      </w:r>
    </w:p>
    <w:p w:rsidR="00514757" w:rsidRPr="00FA0948" w:rsidRDefault="00514757" w:rsidP="00514757">
      <w:pPr>
        <w:numPr>
          <w:ilvl w:val="0"/>
          <w:numId w:val="27"/>
        </w:numPr>
        <w:rPr>
          <w:rFonts w:asciiTheme="minorHAnsi" w:hAnsiTheme="minorHAnsi" w:cs="Calibri"/>
        </w:rPr>
      </w:pPr>
      <w:r w:rsidRPr="00FA0948">
        <w:rPr>
          <w:rFonts w:asciiTheme="minorHAnsi" w:hAnsiTheme="minorHAnsi" w:cs="Calibri"/>
        </w:rPr>
        <w:t>Analyse current business requirements and map to SharePoint server 2010</w:t>
      </w:r>
    </w:p>
    <w:p w:rsidR="00514757" w:rsidRPr="00FA0948" w:rsidRDefault="00514757" w:rsidP="00514757">
      <w:pPr>
        <w:numPr>
          <w:ilvl w:val="0"/>
          <w:numId w:val="27"/>
        </w:numPr>
        <w:rPr>
          <w:rFonts w:asciiTheme="minorHAnsi" w:hAnsiTheme="minorHAnsi" w:cs="Calibri"/>
        </w:rPr>
      </w:pPr>
      <w:r w:rsidRPr="00FA0948">
        <w:rPr>
          <w:rFonts w:asciiTheme="minorHAnsi" w:hAnsiTheme="minorHAnsi" w:cs="Calibri"/>
        </w:rPr>
        <w:t>Undertake gap analysis and impact analysis</w:t>
      </w:r>
    </w:p>
    <w:p w:rsidR="00514757" w:rsidRPr="00FA0948" w:rsidRDefault="00514757" w:rsidP="00514757">
      <w:pPr>
        <w:numPr>
          <w:ilvl w:val="0"/>
          <w:numId w:val="27"/>
        </w:numPr>
        <w:rPr>
          <w:rFonts w:asciiTheme="minorHAnsi" w:hAnsiTheme="minorHAnsi" w:cs="Calibri"/>
        </w:rPr>
      </w:pPr>
      <w:r w:rsidRPr="00FA0948">
        <w:rPr>
          <w:rFonts w:asciiTheme="minorHAnsi" w:hAnsiTheme="minorHAnsi" w:cs="Calibri"/>
        </w:rPr>
        <w:t>Liaising with stakeholders to understand issues surrounding the upgrade</w:t>
      </w:r>
    </w:p>
    <w:p w:rsidR="00514757" w:rsidRPr="00FA0948" w:rsidRDefault="00514757" w:rsidP="00514757">
      <w:pPr>
        <w:numPr>
          <w:ilvl w:val="0"/>
          <w:numId w:val="27"/>
        </w:numPr>
        <w:rPr>
          <w:rFonts w:asciiTheme="minorHAnsi" w:hAnsiTheme="minorHAnsi" w:cs="Calibri"/>
        </w:rPr>
      </w:pPr>
      <w:r w:rsidRPr="00FA0948">
        <w:rPr>
          <w:rFonts w:asciiTheme="minorHAnsi" w:hAnsiTheme="minorHAnsi" w:cs="Calibri"/>
        </w:rPr>
        <w:t>Creating Process Flow Diagrams in Visio to map the business process</w:t>
      </w:r>
    </w:p>
    <w:p w:rsidR="00514757" w:rsidRPr="00FA0948" w:rsidRDefault="00514757" w:rsidP="00514757">
      <w:pPr>
        <w:numPr>
          <w:ilvl w:val="0"/>
          <w:numId w:val="27"/>
        </w:numPr>
        <w:rPr>
          <w:rFonts w:asciiTheme="minorHAnsi" w:hAnsiTheme="minorHAnsi" w:cs="Calibri"/>
        </w:rPr>
      </w:pPr>
      <w:r w:rsidRPr="00FA0948">
        <w:rPr>
          <w:rFonts w:asciiTheme="minorHAnsi" w:hAnsiTheme="minorHAnsi" w:cs="Calibri"/>
        </w:rPr>
        <w:t>Working closely with developers and a variety of end users to ensure technical compatibility and user satisfaction</w:t>
      </w:r>
    </w:p>
    <w:p w:rsidR="00A22D1B" w:rsidRPr="00FA0948" w:rsidRDefault="00A22D1B" w:rsidP="00000EEA">
      <w:pPr>
        <w:rPr>
          <w:rFonts w:asciiTheme="minorHAnsi" w:hAnsiTheme="minorHAnsi" w:cs="Calibri"/>
        </w:rPr>
      </w:pPr>
    </w:p>
    <w:p w:rsidR="00C06087" w:rsidRPr="00FA0948" w:rsidRDefault="00C06087" w:rsidP="00C06087">
      <w:pPr>
        <w:rPr>
          <w:rStyle w:val="apple-style-span"/>
          <w:rFonts w:asciiTheme="minorHAnsi" w:hAnsiTheme="minorHAnsi" w:cs="Calibri"/>
          <w:b/>
          <w:bCs/>
          <w:color w:val="000000"/>
        </w:rPr>
      </w:pPr>
      <w:r w:rsidRPr="00FA0948">
        <w:rPr>
          <w:rStyle w:val="apple-style-span"/>
          <w:rFonts w:asciiTheme="minorHAnsi" w:hAnsiTheme="minorHAnsi" w:cs="Calibri"/>
          <w:b/>
          <w:bCs/>
          <w:color w:val="000000"/>
        </w:rPr>
        <w:t>Cognizant/AstraZeneca Macclesfield</w:t>
      </w:r>
    </w:p>
    <w:p w:rsidR="00C06087" w:rsidRPr="00FA0948" w:rsidRDefault="00C06087" w:rsidP="00C06087">
      <w:pPr>
        <w:pStyle w:val="Heading3"/>
        <w:shd w:val="clear" w:color="auto" w:fill="FFFFFF"/>
        <w:spacing w:before="0" w:after="0"/>
        <w:textAlignment w:val="baseline"/>
        <w:rPr>
          <w:rStyle w:val="apple-style-span"/>
          <w:rFonts w:asciiTheme="minorHAnsi" w:hAnsiTheme="minorHAnsi" w:cs="Calibri"/>
          <w:sz w:val="24"/>
          <w:szCs w:val="24"/>
        </w:rPr>
      </w:pPr>
      <w:r w:rsidRPr="00FA0948">
        <w:rPr>
          <w:rStyle w:val="apple-style-span"/>
          <w:rFonts w:asciiTheme="minorHAnsi" w:hAnsiTheme="minorHAnsi" w:cs="Calibri"/>
          <w:sz w:val="24"/>
          <w:szCs w:val="24"/>
        </w:rPr>
        <w:t>Microsoft SharePoint Consultant</w:t>
      </w:r>
    </w:p>
    <w:p w:rsidR="00A22D1B" w:rsidRPr="00FA0948" w:rsidRDefault="00A22D1B" w:rsidP="005F5A46">
      <w:pPr>
        <w:rPr>
          <w:rFonts w:asciiTheme="minorHAnsi" w:hAnsiTheme="minorHAnsi" w:cs="Calibri"/>
        </w:rPr>
      </w:pPr>
      <w:r w:rsidRPr="00FA0948">
        <w:rPr>
          <w:rFonts w:asciiTheme="minorHAnsi" w:hAnsiTheme="minorHAnsi" w:cs="Calibri"/>
        </w:rPr>
        <w:t>Nov 2010 – Nov 2011</w:t>
      </w:r>
    </w:p>
    <w:p w:rsidR="00376BBF" w:rsidRPr="00FA0948" w:rsidRDefault="00376BBF" w:rsidP="00753DC1">
      <w:pPr>
        <w:pStyle w:val="ListParagraph"/>
        <w:numPr>
          <w:ilvl w:val="0"/>
          <w:numId w:val="18"/>
        </w:numPr>
        <w:rPr>
          <w:rStyle w:val="apple-style-span"/>
          <w:rFonts w:asciiTheme="minorHAnsi" w:hAnsiTheme="minorHAnsi" w:cs="Calibri"/>
        </w:rPr>
      </w:pPr>
      <w:r w:rsidRPr="00FA0948">
        <w:rPr>
          <w:rStyle w:val="apple-style-span"/>
          <w:rFonts w:asciiTheme="minorHAnsi" w:hAnsiTheme="minorHAnsi" w:cs="Calibri"/>
        </w:rPr>
        <w:t>Lead a team o</w:t>
      </w:r>
      <w:r w:rsidR="00B42510" w:rsidRPr="00FA0948">
        <w:rPr>
          <w:rStyle w:val="apple-style-span"/>
          <w:rFonts w:asciiTheme="minorHAnsi" w:hAnsiTheme="minorHAnsi" w:cs="Calibri"/>
        </w:rPr>
        <w:t>f</w:t>
      </w:r>
      <w:r w:rsidR="009573A3" w:rsidRPr="00FA0948">
        <w:rPr>
          <w:rStyle w:val="apple-style-span"/>
          <w:rFonts w:asciiTheme="minorHAnsi" w:hAnsiTheme="minorHAnsi" w:cs="Calibri"/>
        </w:rPr>
        <w:t xml:space="preserve"> </w:t>
      </w:r>
      <w:r w:rsidR="00B42510" w:rsidRPr="00FA0948">
        <w:rPr>
          <w:rStyle w:val="apple-style-span"/>
          <w:rFonts w:asciiTheme="minorHAnsi" w:hAnsiTheme="minorHAnsi" w:cs="Calibri"/>
        </w:rPr>
        <w:t>SharePoint architect</w:t>
      </w:r>
      <w:r w:rsidR="009573A3" w:rsidRPr="00FA0948">
        <w:rPr>
          <w:rStyle w:val="apple-style-span"/>
          <w:rFonts w:asciiTheme="minorHAnsi" w:hAnsiTheme="minorHAnsi" w:cs="Calibri"/>
        </w:rPr>
        <w:t xml:space="preserve"> </w:t>
      </w:r>
      <w:r w:rsidR="00B42510" w:rsidRPr="00FA0948">
        <w:rPr>
          <w:rStyle w:val="apple-style-span"/>
          <w:rFonts w:asciiTheme="minorHAnsi" w:hAnsiTheme="minorHAnsi" w:cs="Calibri"/>
        </w:rPr>
        <w:t>for the</w:t>
      </w:r>
      <w:r w:rsidR="009573A3" w:rsidRPr="00FA0948">
        <w:rPr>
          <w:rStyle w:val="apple-style-span"/>
          <w:rFonts w:asciiTheme="minorHAnsi" w:hAnsiTheme="minorHAnsi" w:cs="Calibri"/>
        </w:rPr>
        <w:t xml:space="preserve"> migration across UK, Sweden, Singapore and USA </w:t>
      </w:r>
    </w:p>
    <w:p w:rsidR="00A22D1B" w:rsidRPr="00FA0948" w:rsidRDefault="00A22D1B" w:rsidP="00753DC1">
      <w:pPr>
        <w:pStyle w:val="ListParagraph"/>
        <w:numPr>
          <w:ilvl w:val="0"/>
          <w:numId w:val="18"/>
        </w:numPr>
        <w:rPr>
          <w:rStyle w:val="apple-style-span"/>
          <w:rFonts w:asciiTheme="minorHAnsi" w:hAnsiTheme="minorHAnsi" w:cs="Calibri"/>
        </w:rPr>
      </w:pPr>
      <w:r w:rsidRPr="00FA0948">
        <w:rPr>
          <w:rStyle w:val="apple-style-span"/>
          <w:rFonts w:asciiTheme="minorHAnsi" w:hAnsiTheme="minorHAnsi" w:cs="Calibri"/>
          <w:color w:val="000000"/>
        </w:rPr>
        <w:lastRenderedPageBreak/>
        <w:t xml:space="preserve">Involved in complete application development life-cycle, including requirements gathering, analysis and design, coding, </w:t>
      </w:r>
      <w:r w:rsidRPr="00FA0948">
        <w:rPr>
          <w:rStyle w:val="apple-style-span"/>
          <w:rFonts w:asciiTheme="minorHAnsi" w:hAnsiTheme="minorHAnsi" w:cs="Calibri"/>
        </w:rPr>
        <w:t>testing and deployment</w:t>
      </w:r>
    </w:p>
    <w:p w:rsidR="00CD3421" w:rsidRPr="00FA0948" w:rsidRDefault="00CD3421" w:rsidP="00CD3421">
      <w:pPr>
        <w:pStyle w:val="ListParagraph"/>
        <w:numPr>
          <w:ilvl w:val="0"/>
          <w:numId w:val="18"/>
        </w:numPr>
        <w:rPr>
          <w:rStyle w:val="apple-style-span"/>
          <w:rFonts w:asciiTheme="minorHAnsi" w:hAnsiTheme="minorHAnsi" w:cs="Calibri"/>
        </w:rPr>
      </w:pPr>
      <w:r w:rsidRPr="00FA0948">
        <w:rPr>
          <w:rStyle w:val="apple-style-span"/>
          <w:rFonts w:asciiTheme="minorHAnsi" w:hAnsiTheme="minorHAnsi" w:cs="Calibri"/>
        </w:rPr>
        <w:t>Setting up SharePoint development, testing and production environments.</w:t>
      </w:r>
    </w:p>
    <w:p w:rsidR="00CD3421" w:rsidRPr="00FA0948" w:rsidRDefault="00CD3421" w:rsidP="00CD3421">
      <w:pPr>
        <w:pStyle w:val="ListParagraph"/>
        <w:numPr>
          <w:ilvl w:val="0"/>
          <w:numId w:val="18"/>
        </w:numPr>
        <w:rPr>
          <w:rStyle w:val="apple-style-span"/>
          <w:rFonts w:asciiTheme="minorHAnsi" w:hAnsiTheme="minorHAnsi" w:cs="Calibri"/>
        </w:rPr>
      </w:pPr>
      <w:r w:rsidRPr="00FA0948">
        <w:rPr>
          <w:rStyle w:val="apple-style-span"/>
          <w:rFonts w:asciiTheme="minorHAnsi" w:hAnsiTheme="minorHAnsi" w:cs="Calibri"/>
        </w:rPr>
        <w:t>Business analysis, including requirements gathering; mapping user requirements to SharePoint functionalities.</w:t>
      </w:r>
    </w:p>
    <w:p w:rsidR="00CD3421" w:rsidRPr="00FA0948" w:rsidRDefault="00CD3421" w:rsidP="00CD3421">
      <w:pPr>
        <w:pStyle w:val="ListParagraph"/>
        <w:numPr>
          <w:ilvl w:val="0"/>
          <w:numId w:val="18"/>
        </w:numPr>
        <w:rPr>
          <w:rStyle w:val="apple-style-span"/>
          <w:rFonts w:asciiTheme="minorHAnsi" w:hAnsiTheme="minorHAnsi" w:cs="Calibri"/>
        </w:rPr>
      </w:pPr>
      <w:r w:rsidRPr="00FA0948">
        <w:rPr>
          <w:rStyle w:val="apple-style-span"/>
          <w:rFonts w:asciiTheme="minorHAnsi" w:hAnsiTheme="minorHAnsi" w:cs="Calibri"/>
        </w:rPr>
        <w:t>Supervised the move from the Test environment to Production</w:t>
      </w:r>
    </w:p>
    <w:p w:rsidR="00CD3421" w:rsidRPr="00FA0948" w:rsidRDefault="00CD3421" w:rsidP="00CD3421">
      <w:pPr>
        <w:pStyle w:val="ListParagraph"/>
        <w:numPr>
          <w:ilvl w:val="0"/>
          <w:numId w:val="18"/>
        </w:numPr>
        <w:rPr>
          <w:rStyle w:val="apple-style-span"/>
          <w:rFonts w:asciiTheme="minorHAnsi" w:hAnsiTheme="minorHAnsi" w:cs="Calibri"/>
        </w:rPr>
      </w:pPr>
      <w:r w:rsidRPr="00FA0948">
        <w:rPr>
          <w:rStyle w:val="apple-style-span"/>
          <w:rFonts w:asciiTheme="minorHAnsi" w:hAnsiTheme="minorHAnsi" w:cs="Calibri"/>
        </w:rPr>
        <w:t>Conduct reviews of supplied specifications</w:t>
      </w:r>
    </w:p>
    <w:p w:rsidR="00CD3421" w:rsidRPr="00FA0948" w:rsidRDefault="00CD3421" w:rsidP="00CD3421">
      <w:pPr>
        <w:pStyle w:val="ListParagraph"/>
        <w:numPr>
          <w:ilvl w:val="0"/>
          <w:numId w:val="18"/>
        </w:numPr>
        <w:rPr>
          <w:rStyle w:val="apple-style-span"/>
          <w:rFonts w:asciiTheme="minorHAnsi" w:hAnsiTheme="minorHAnsi" w:cs="Calibri"/>
        </w:rPr>
      </w:pPr>
      <w:r w:rsidRPr="00FA0948">
        <w:rPr>
          <w:rStyle w:val="apple-style-span"/>
          <w:rFonts w:asciiTheme="minorHAnsi" w:hAnsiTheme="minorHAnsi" w:cs="Calibri"/>
        </w:rPr>
        <w:t>Change management</w:t>
      </w:r>
    </w:p>
    <w:p w:rsidR="00CD3421" w:rsidRPr="00FA0948" w:rsidRDefault="00CD3421" w:rsidP="00CD3421">
      <w:pPr>
        <w:pStyle w:val="ListParagraph"/>
        <w:numPr>
          <w:ilvl w:val="0"/>
          <w:numId w:val="18"/>
        </w:numPr>
        <w:rPr>
          <w:rStyle w:val="apple-style-span"/>
          <w:rFonts w:asciiTheme="minorHAnsi" w:hAnsiTheme="minorHAnsi" w:cs="Calibri"/>
        </w:rPr>
      </w:pPr>
      <w:r w:rsidRPr="00FA0948">
        <w:rPr>
          <w:rStyle w:val="apple-style-span"/>
          <w:rFonts w:asciiTheme="minorHAnsi" w:hAnsiTheme="minorHAnsi" w:cs="Calibri"/>
        </w:rPr>
        <w:t>Monitor and report on the progress of SharePoint projects.</w:t>
      </w:r>
    </w:p>
    <w:p w:rsidR="00CD3421" w:rsidRPr="00FA0948" w:rsidRDefault="00CD3421" w:rsidP="00CD3421">
      <w:pPr>
        <w:pStyle w:val="ListParagraph"/>
        <w:numPr>
          <w:ilvl w:val="0"/>
          <w:numId w:val="18"/>
        </w:numPr>
        <w:rPr>
          <w:rStyle w:val="apple-style-span"/>
          <w:rFonts w:asciiTheme="minorHAnsi" w:hAnsiTheme="minorHAnsi" w:cs="Calibri"/>
        </w:rPr>
      </w:pPr>
      <w:r w:rsidRPr="00FA0948">
        <w:rPr>
          <w:rStyle w:val="apple-style-span"/>
          <w:rFonts w:asciiTheme="minorHAnsi" w:hAnsiTheme="minorHAnsi" w:cs="Calibri"/>
        </w:rPr>
        <w:t xml:space="preserve">Liaising with external consultant on the SharePoint Project </w:t>
      </w:r>
    </w:p>
    <w:p w:rsidR="003A2BFB" w:rsidRPr="00FA0948" w:rsidRDefault="009573A3" w:rsidP="00753DC1">
      <w:pPr>
        <w:pStyle w:val="ListParagraph"/>
        <w:numPr>
          <w:ilvl w:val="0"/>
          <w:numId w:val="18"/>
        </w:numPr>
        <w:rPr>
          <w:rStyle w:val="apple-style-span"/>
          <w:rFonts w:asciiTheme="minorHAnsi" w:hAnsiTheme="minorHAnsi" w:cs="Calibri"/>
        </w:rPr>
      </w:pPr>
      <w:r w:rsidRPr="00FA0948">
        <w:rPr>
          <w:rStyle w:val="apple-style-span"/>
          <w:rFonts w:asciiTheme="minorHAnsi" w:hAnsiTheme="minorHAnsi" w:cs="Calibri"/>
        </w:rPr>
        <w:t xml:space="preserve">Requirement gathering for the Deployment </w:t>
      </w:r>
      <w:r w:rsidR="003A2BFB" w:rsidRPr="00FA0948">
        <w:rPr>
          <w:rStyle w:val="apple-style-span"/>
          <w:rFonts w:asciiTheme="minorHAnsi" w:hAnsiTheme="minorHAnsi" w:cs="Calibri"/>
        </w:rPr>
        <w:t>SharePoint BI</w:t>
      </w:r>
      <w:r w:rsidRPr="00FA0948">
        <w:rPr>
          <w:rStyle w:val="apple-style-span"/>
          <w:rFonts w:asciiTheme="minorHAnsi" w:hAnsiTheme="minorHAnsi" w:cs="Calibri"/>
        </w:rPr>
        <w:t xml:space="preserve"> for AstraZeneca, using Performance Point and Excel Pivot</w:t>
      </w:r>
    </w:p>
    <w:p w:rsidR="00566474" w:rsidRPr="00FA0948" w:rsidRDefault="00566474" w:rsidP="00566474">
      <w:pPr>
        <w:pStyle w:val="ListParagraph"/>
        <w:numPr>
          <w:ilvl w:val="0"/>
          <w:numId w:val="18"/>
        </w:numPr>
        <w:rPr>
          <w:rStyle w:val="apple-style-span"/>
          <w:rFonts w:asciiTheme="minorHAnsi" w:hAnsiTheme="minorHAnsi" w:cs="Calibri"/>
        </w:rPr>
      </w:pPr>
      <w:r w:rsidRPr="00FA0948">
        <w:rPr>
          <w:rStyle w:val="apple-style-span"/>
          <w:rFonts w:asciiTheme="minorHAnsi" w:hAnsiTheme="minorHAnsi" w:cs="Calibri"/>
        </w:rPr>
        <w:t>Global SharePoint implementation across Sweden, Singapore, United Kingdom and United states.</w:t>
      </w:r>
    </w:p>
    <w:p w:rsidR="00A22D1B" w:rsidRPr="00FA0948" w:rsidRDefault="00A22D1B" w:rsidP="00753DC1">
      <w:pPr>
        <w:pStyle w:val="ListParagraph"/>
        <w:numPr>
          <w:ilvl w:val="0"/>
          <w:numId w:val="18"/>
        </w:numPr>
        <w:rPr>
          <w:rFonts w:asciiTheme="minorHAnsi" w:hAnsiTheme="minorHAnsi" w:cs="Calibri"/>
        </w:rPr>
      </w:pPr>
      <w:r w:rsidRPr="00FA0948">
        <w:rPr>
          <w:rFonts w:asciiTheme="minorHAnsi" w:hAnsiTheme="minorHAnsi" w:cs="Calibri"/>
        </w:rPr>
        <w:t>Supporting SharePoint users (over 75,000) and attending to tickets logged by users on the BMC remedy system</w:t>
      </w:r>
    </w:p>
    <w:p w:rsidR="00A22D1B" w:rsidRPr="00FA0948" w:rsidRDefault="00A22D1B" w:rsidP="00753DC1">
      <w:pPr>
        <w:pStyle w:val="ListParagraph"/>
        <w:numPr>
          <w:ilvl w:val="0"/>
          <w:numId w:val="18"/>
        </w:numPr>
        <w:rPr>
          <w:rStyle w:val="apple-style-span"/>
          <w:rFonts w:asciiTheme="minorHAnsi" w:hAnsiTheme="minorHAnsi" w:cs="Calibri"/>
        </w:rPr>
      </w:pPr>
      <w:r w:rsidRPr="00FA0948">
        <w:rPr>
          <w:rStyle w:val="apple-style-span"/>
          <w:rFonts w:asciiTheme="minorHAnsi" w:hAnsiTheme="minorHAnsi" w:cs="Calibri"/>
          <w:color w:val="000000"/>
        </w:rPr>
        <w:t xml:space="preserve">SharePoint configuration, administration and part-development </w:t>
      </w:r>
    </w:p>
    <w:p w:rsidR="00A22D1B" w:rsidRPr="00FA0948" w:rsidRDefault="00A22D1B" w:rsidP="00753DC1">
      <w:pPr>
        <w:pStyle w:val="ListParagraph"/>
        <w:numPr>
          <w:ilvl w:val="0"/>
          <w:numId w:val="18"/>
        </w:numPr>
        <w:rPr>
          <w:rFonts w:asciiTheme="minorHAnsi" w:hAnsiTheme="minorHAnsi" w:cs="Calibri"/>
        </w:rPr>
      </w:pPr>
      <w:r w:rsidRPr="00FA0948">
        <w:rPr>
          <w:rFonts w:asciiTheme="minorHAnsi" w:hAnsiTheme="minorHAnsi" w:cs="Calibri"/>
        </w:rPr>
        <w:t>Troubleshooting SharePoint errors and documenting solution and causes.</w:t>
      </w:r>
    </w:p>
    <w:p w:rsidR="00A22D1B" w:rsidRPr="00FA0948" w:rsidRDefault="00A22D1B" w:rsidP="00753DC1">
      <w:pPr>
        <w:pStyle w:val="ListParagraph"/>
        <w:numPr>
          <w:ilvl w:val="0"/>
          <w:numId w:val="18"/>
        </w:numPr>
        <w:rPr>
          <w:rFonts w:asciiTheme="minorHAnsi" w:hAnsiTheme="minorHAnsi" w:cs="Calibri"/>
        </w:rPr>
      </w:pPr>
      <w:r w:rsidRPr="00FA0948">
        <w:rPr>
          <w:rFonts w:asciiTheme="minorHAnsi" w:hAnsiTheme="minorHAnsi" w:cs="Calibri"/>
        </w:rPr>
        <w:t xml:space="preserve">Recovering of Sites and solving day to day issues </w:t>
      </w:r>
    </w:p>
    <w:p w:rsidR="00A22D1B" w:rsidRPr="00FA0948" w:rsidRDefault="00A22D1B" w:rsidP="00753DC1">
      <w:pPr>
        <w:pStyle w:val="ListParagraph"/>
        <w:numPr>
          <w:ilvl w:val="0"/>
          <w:numId w:val="18"/>
        </w:numPr>
        <w:rPr>
          <w:rFonts w:asciiTheme="minorHAnsi" w:hAnsiTheme="minorHAnsi" w:cs="Calibri"/>
        </w:rPr>
      </w:pPr>
      <w:r w:rsidRPr="00FA0948">
        <w:rPr>
          <w:rFonts w:asciiTheme="minorHAnsi" w:hAnsiTheme="minorHAnsi" w:cs="Calibri"/>
        </w:rPr>
        <w:t>Restoring of Sites from Unattached Database</w:t>
      </w:r>
    </w:p>
    <w:p w:rsidR="00A22D1B" w:rsidRPr="00FA0948" w:rsidRDefault="00A22D1B" w:rsidP="005C2DBD">
      <w:pPr>
        <w:pStyle w:val="ListParagraph"/>
        <w:numPr>
          <w:ilvl w:val="0"/>
          <w:numId w:val="18"/>
        </w:numPr>
        <w:rPr>
          <w:rStyle w:val="apple-style-span"/>
          <w:rFonts w:asciiTheme="minorHAnsi" w:hAnsiTheme="minorHAnsi" w:cs="Calibri"/>
        </w:rPr>
      </w:pPr>
      <w:r w:rsidRPr="00FA0948">
        <w:rPr>
          <w:rStyle w:val="apple-style-span"/>
          <w:rFonts w:asciiTheme="minorHAnsi" w:hAnsiTheme="minorHAnsi" w:cs="Calibri"/>
          <w:color w:val="000000"/>
        </w:rPr>
        <w:t>Managing of SharePoint Web App and Site Collection</w:t>
      </w:r>
    </w:p>
    <w:p w:rsidR="00A22D1B" w:rsidRPr="00FA0948" w:rsidRDefault="00A22D1B" w:rsidP="00F73996">
      <w:pPr>
        <w:pStyle w:val="ListParagraph"/>
        <w:numPr>
          <w:ilvl w:val="0"/>
          <w:numId w:val="18"/>
        </w:numPr>
        <w:rPr>
          <w:rStyle w:val="apple-style-span"/>
          <w:rFonts w:asciiTheme="minorHAnsi" w:hAnsiTheme="minorHAnsi" w:cs="Calibri"/>
        </w:rPr>
      </w:pPr>
      <w:r w:rsidRPr="00FA0948">
        <w:rPr>
          <w:rStyle w:val="apple-style-span"/>
          <w:rFonts w:asciiTheme="minorHAnsi" w:hAnsiTheme="minorHAnsi" w:cs="Calibri"/>
          <w:color w:val="000000"/>
        </w:rPr>
        <w:t>Setting up of SharePoint Portal, staging and production environments</w:t>
      </w:r>
    </w:p>
    <w:p w:rsidR="00A22D1B" w:rsidRPr="00FA0948" w:rsidRDefault="00A22D1B" w:rsidP="00F73996">
      <w:pPr>
        <w:pStyle w:val="ListParagraph"/>
        <w:numPr>
          <w:ilvl w:val="0"/>
          <w:numId w:val="18"/>
        </w:numPr>
        <w:rPr>
          <w:rStyle w:val="apple-style-span"/>
          <w:rFonts w:asciiTheme="minorHAnsi" w:hAnsiTheme="minorHAnsi" w:cs="Calibri"/>
        </w:rPr>
      </w:pPr>
      <w:r w:rsidRPr="00FA0948">
        <w:rPr>
          <w:rStyle w:val="apple-style-span"/>
          <w:rFonts w:asciiTheme="minorHAnsi" w:hAnsiTheme="minorHAnsi" w:cs="Calibri"/>
          <w:color w:val="000000"/>
        </w:rPr>
        <w:t xml:space="preserve">Knowledge of </w:t>
      </w:r>
      <w:proofErr w:type="spellStart"/>
      <w:r w:rsidRPr="00FA0948">
        <w:rPr>
          <w:rStyle w:val="apple-style-span"/>
          <w:rFonts w:asciiTheme="minorHAnsi" w:hAnsiTheme="minorHAnsi" w:cs="Calibri"/>
          <w:color w:val="000000"/>
        </w:rPr>
        <w:t>ControlPoint</w:t>
      </w:r>
      <w:proofErr w:type="spellEnd"/>
      <w:r w:rsidRPr="00FA0948">
        <w:rPr>
          <w:rStyle w:val="apple-style-span"/>
          <w:rFonts w:asciiTheme="minorHAnsi" w:hAnsiTheme="minorHAnsi" w:cs="Calibri"/>
          <w:color w:val="000000"/>
        </w:rPr>
        <w:t xml:space="preserve"> for SharePoint Management </w:t>
      </w:r>
    </w:p>
    <w:p w:rsidR="00A22D1B" w:rsidRPr="00FA0948" w:rsidRDefault="00A22D1B" w:rsidP="00753DC1">
      <w:pPr>
        <w:pStyle w:val="ListParagraph"/>
        <w:numPr>
          <w:ilvl w:val="0"/>
          <w:numId w:val="18"/>
        </w:numPr>
        <w:rPr>
          <w:rFonts w:asciiTheme="minorHAnsi" w:hAnsiTheme="minorHAnsi" w:cs="Calibri"/>
        </w:rPr>
      </w:pPr>
      <w:r w:rsidRPr="00FA0948">
        <w:rPr>
          <w:rStyle w:val="apple-style-span"/>
          <w:rFonts w:asciiTheme="minorHAnsi" w:hAnsiTheme="minorHAnsi" w:cs="Calibri"/>
          <w:color w:val="000000"/>
        </w:rPr>
        <w:t>SQL Management and support</w:t>
      </w:r>
      <w:r w:rsidRPr="00FA0948">
        <w:rPr>
          <w:rFonts w:asciiTheme="minorHAnsi" w:hAnsiTheme="minorHAnsi" w:cs="Calibri"/>
          <w:color w:val="000000"/>
        </w:rPr>
        <w:t xml:space="preserve"> </w:t>
      </w:r>
      <w:r w:rsidRPr="00FA0948">
        <w:rPr>
          <w:rStyle w:val="beelinetextbox1"/>
          <w:rFonts w:asciiTheme="minorHAnsi" w:hAnsiTheme="minorHAnsi" w:cs="Calibri"/>
          <w:color w:val="000000"/>
        </w:rPr>
        <w:t>with Management Studio</w:t>
      </w:r>
    </w:p>
    <w:p w:rsidR="00A22D1B" w:rsidRPr="00FA0948" w:rsidRDefault="00A22D1B" w:rsidP="00F73996">
      <w:pPr>
        <w:pStyle w:val="ListParagraph"/>
        <w:numPr>
          <w:ilvl w:val="0"/>
          <w:numId w:val="18"/>
        </w:numPr>
        <w:rPr>
          <w:rFonts w:asciiTheme="minorHAnsi" w:hAnsiTheme="minorHAnsi" w:cs="Calibri"/>
        </w:rPr>
      </w:pPr>
      <w:r w:rsidRPr="00FA0948">
        <w:rPr>
          <w:rFonts w:asciiTheme="minorHAnsi" w:hAnsiTheme="minorHAnsi" w:cs="Calibri"/>
        </w:rPr>
        <w:t>Managing and administering SharePoint 2010</w:t>
      </w:r>
    </w:p>
    <w:p w:rsidR="00A22D1B" w:rsidRPr="00FA0948" w:rsidRDefault="00A22D1B" w:rsidP="00842D4A">
      <w:pPr>
        <w:pStyle w:val="ListParagraph"/>
        <w:numPr>
          <w:ilvl w:val="0"/>
          <w:numId w:val="18"/>
        </w:numPr>
        <w:rPr>
          <w:rStyle w:val="apple-style-span"/>
          <w:rFonts w:asciiTheme="minorHAnsi" w:hAnsiTheme="minorHAnsi" w:cs="Calibri"/>
        </w:rPr>
      </w:pPr>
      <w:r w:rsidRPr="00FA0948">
        <w:rPr>
          <w:rStyle w:val="apple-style-span"/>
          <w:rFonts w:asciiTheme="minorHAnsi" w:hAnsiTheme="minorHAnsi" w:cs="Calibri"/>
          <w:color w:val="000000"/>
        </w:rPr>
        <w:t xml:space="preserve">Knowledge of </w:t>
      </w:r>
      <w:r w:rsidRPr="00FA0948">
        <w:rPr>
          <w:rStyle w:val="beelinetextbox1"/>
          <w:rFonts w:asciiTheme="minorHAnsi" w:hAnsiTheme="minorHAnsi" w:cs="Calibri"/>
          <w:color w:val="000000"/>
        </w:rPr>
        <w:t>PowerShell for administrative purpose</w:t>
      </w:r>
    </w:p>
    <w:p w:rsidR="00A22D1B" w:rsidRPr="00FA0948" w:rsidRDefault="00A22D1B" w:rsidP="005C2DBD">
      <w:pPr>
        <w:pStyle w:val="ListParagraph"/>
        <w:numPr>
          <w:ilvl w:val="0"/>
          <w:numId w:val="18"/>
        </w:numPr>
        <w:rPr>
          <w:rFonts w:asciiTheme="minorHAnsi" w:hAnsiTheme="minorHAnsi" w:cs="Calibri"/>
        </w:rPr>
      </w:pPr>
      <w:r w:rsidRPr="00FA0948">
        <w:rPr>
          <w:rFonts w:asciiTheme="minorHAnsi" w:hAnsiTheme="minorHAnsi" w:cs="Calibri"/>
        </w:rPr>
        <w:t>Involved in SharePoint Migration 2007 to 2010</w:t>
      </w:r>
    </w:p>
    <w:p w:rsidR="00A22D1B" w:rsidRPr="00FA0948" w:rsidRDefault="00A22D1B" w:rsidP="00F73996">
      <w:pPr>
        <w:pStyle w:val="ListParagraph"/>
        <w:numPr>
          <w:ilvl w:val="0"/>
          <w:numId w:val="18"/>
        </w:numPr>
        <w:rPr>
          <w:rFonts w:asciiTheme="minorHAnsi" w:hAnsiTheme="minorHAnsi" w:cs="Calibri"/>
        </w:rPr>
      </w:pPr>
      <w:r w:rsidRPr="00FA0948">
        <w:rPr>
          <w:rFonts w:asciiTheme="minorHAnsi" w:hAnsiTheme="minorHAnsi" w:cs="Calibri"/>
        </w:rPr>
        <w:t>Power shell Unattended install to improve recovery in case of disaster</w:t>
      </w:r>
    </w:p>
    <w:p w:rsidR="00A22D1B" w:rsidRPr="00FA0948" w:rsidRDefault="00A22D1B" w:rsidP="00F73996">
      <w:pPr>
        <w:pStyle w:val="ListParagraph"/>
        <w:numPr>
          <w:ilvl w:val="0"/>
          <w:numId w:val="18"/>
        </w:numPr>
        <w:rPr>
          <w:rFonts w:asciiTheme="minorHAnsi" w:hAnsiTheme="minorHAnsi" w:cs="Calibri"/>
        </w:rPr>
      </w:pPr>
      <w:r w:rsidRPr="00FA0948">
        <w:rPr>
          <w:rFonts w:asciiTheme="minorHAnsi" w:hAnsiTheme="minorHAnsi" w:cs="Calibri"/>
        </w:rPr>
        <w:t>Disaster recovery plan and implementation</w:t>
      </w:r>
    </w:p>
    <w:p w:rsidR="00A22D1B" w:rsidRPr="00FA0948" w:rsidRDefault="00A22D1B" w:rsidP="005C2DBD">
      <w:pPr>
        <w:pStyle w:val="ListParagraph"/>
        <w:numPr>
          <w:ilvl w:val="0"/>
          <w:numId w:val="18"/>
        </w:numPr>
        <w:rPr>
          <w:rFonts w:asciiTheme="minorHAnsi" w:hAnsiTheme="minorHAnsi" w:cs="Calibri"/>
        </w:rPr>
      </w:pPr>
      <w:r w:rsidRPr="00FA0948">
        <w:rPr>
          <w:rFonts w:asciiTheme="minorHAnsi" w:hAnsiTheme="minorHAnsi" w:cs="Calibri"/>
        </w:rPr>
        <w:t>Involved in the Installation, Configuration, Upgrade, Architecture, Site Template Customization, Site Definition Customization, Taxonomy, Metadata, Content Management, Collaboration, Windows Workflow Foundation, Custom Web Parts, Reports, BDC (Business Data Catalogue), Search, InfoPath Forms Server, Master Pages, Content Types, Features, excel Services of the Project SharePoint 2010</w:t>
      </w:r>
    </w:p>
    <w:p w:rsidR="00A22D1B" w:rsidRPr="00FA0948" w:rsidRDefault="00A22D1B" w:rsidP="00C20D58">
      <w:pPr>
        <w:rPr>
          <w:rFonts w:asciiTheme="minorHAnsi" w:hAnsiTheme="minorHAnsi" w:cs="Calibri"/>
        </w:rPr>
      </w:pPr>
    </w:p>
    <w:p w:rsidR="00C06087" w:rsidRPr="00FA0948" w:rsidRDefault="00C06087" w:rsidP="00C06087">
      <w:pPr>
        <w:rPr>
          <w:rFonts w:asciiTheme="minorHAnsi" w:hAnsiTheme="minorHAnsi" w:cs="Calibri"/>
          <w:b/>
        </w:rPr>
      </w:pPr>
      <w:proofErr w:type="spellStart"/>
      <w:r w:rsidRPr="00FA0948">
        <w:rPr>
          <w:rFonts w:asciiTheme="minorHAnsi" w:hAnsiTheme="minorHAnsi" w:cs="Calibri"/>
          <w:b/>
        </w:rPr>
        <w:t>Spannet</w:t>
      </w:r>
      <w:proofErr w:type="spellEnd"/>
      <w:r w:rsidRPr="00FA0948">
        <w:rPr>
          <w:rFonts w:asciiTheme="minorHAnsi" w:hAnsiTheme="minorHAnsi" w:cs="Calibri"/>
          <w:b/>
        </w:rPr>
        <w:t xml:space="preserve"> London</w:t>
      </w:r>
    </w:p>
    <w:p w:rsidR="00C06087" w:rsidRPr="00FA0948" w:rsidRDefault="00C06087" w:rsidP="00C06087">
      <w:pPr>
        <w:rPr>
          <w:rFonts w:asciiTheme="minorHAnsi" w:hAnsiTheme="minorHAnsi" w:cs="Calibri"/>
          <w:b/>
        </w:rPr>
      </w:pPr>
      <w:r w:rsidRPr="00FA0948">
        <w:rPr>
          <w:rFonts w:asciiTheme="minorHAnsi" w:hAnsiTheme="minorHAnsi" w:cs="Calibri"/>
          <w:b/>
        </w:rPr>
        <w:t>SharePoint Specialist</w:t>
      </w:r>
    </w:p>
    <w:p w:rsidR="00A22D1B" w:rsidRPr="00FA0948" w:rsidRDefault="00A22D1B" w:rsidP="00C20D58">
      <w:pPr>
        <w:rPr>
          <w:rFonts w:asciiTheme="minorHAnsi" w:hAnsiTheme="minorHAnsi" w:cs="Calibri"/>
        </w:rPr>
      </w:pPr>
      <w:r w:rsidRPr="00FA0948">
        <w:rPr>
          <w:rFonts w:asciiTheme="minorHAnsi" w:hAnsiTheme="minorHAnsi" w:cs="Calibri"/>
        </w:rPr>
        <w:t>June 2009 – Sept 2010</w:t>
      </w:r>
    </w:p>
    <w:p w:rsidR="00376BBF" w:rsidRPr="00FA0948" w:rsidRDefault="00376BBF" w:rsidP="00C20D58">
      <w:pPr>
        <w:numPr>
          <w:ilvl w:val="0"/>
          <w:numId w:val="15"/>
        </w:numPr>
        <w:rPr>
          <w:rFonts w:asciiTheme="minorHAnsi" w:hAnsiTheme="minorHAnsi" w:cs="Calibri"/>
        </w:rPr>
      </w:pPr>
      <w:r w:rsidRPr="00FA0948">
        <w:rPr>
          <w:rFonts w:asciiTheme="minorHAnsi" w:hAnsiTheme="minorHAnsi" w:cs="Calibri"/>
        </w:rPr>
        <w:t xml:space="preserve">Lead a team of 10 in the development and migration of SharePoint </w:t>
      </w:r>
      <w:r w:rsidR="009573A3" w:rsidRPr="00FA0948">
        <w:rPr>
          <w:rFonts w:asciiTheme="minorHAnsi" w:hAnsiTheme="minorHAnsi" w:cs="Calibri"/>
        </w:rPr>
        <w:t>2007-2010</w:t>
      </w:r>
    </w:p>
    <w:p w:rsidR="00A22D1B" w:rsidRPr="00FA0948" w:rsidRDefault="00A22D1B" w:rsidP="00C20D58">
      <w:pPr>
        <w:numPr>
          <w:ilvl w:val="0"/>
          <w:numId w:val="15"/>
        </w:numPr>
        <w:rPr>
          <w:rFonts w:asciiTheme="minorHAnsi" w:hAnsiTheme="minorHAnsi" w:cs="Calibri"/>
        </w:rPr>
      </w:pPr>
      <w:r w:rsidRPr="00FA0948">
        <w:rPr>
          <w:rFonts w:asciiTheme="minorHAnsi" w:hAnsiTheme="minorHAnsi" w:cs="Calibri"/>
        </w:rPr>
        <w:t>Managing and administering SharePoint 2010</w:t>
      </w:r>
    </w:p>
    <w:p w:rsidR="00CD3421" w:rsidRPr="00FA0948" w:rsidRDefault="00CD3421" w:rsidP="00CD3421">
      <w:pPr>
        <w:numPr>
          <w:ilvl w:val="0"/>
          <w:numId w:val="15"/>
        </w:numPr>
        <w:rPr>
          <w:rFonts w:asciiTheme="minorHAnsi" w:hAnsiTheme="minorHAnsi" w:cs="Calibri"/>
        </w:rPr>
      </w:pPr>
      <w:r w:rsidRPr="00FA0948">
        <w:rPr>
          <w:rFonts w:asciiTheme="minorHAnsi" w:hAnsiTheme="minorHAnsi" w:cs="Calibri"/>
        </w:rPr>
        <w:t>Maintain Project Issue Log</w:t>
      </w:r>
    </w:p>
    <w:p w:rsidR="00CD3421" w:rsidRPr="00FA0948" w:rsidRDefault="00CD3421" w:rsidP="00CD3421">
      <w:pPr>
        <w:numPr>
          <w:ilvl w:val="0"/>
          <w:numId w:val="15"/>
        </w:numPr>
        <w:rPr>
          <w:rFonts w:asciiTheme="minorHAnsi" w:hAnsiTheme="minorHAnsi" w:cs="Calibri"/>
        </w:rPr>
      </w:pPr>
      <w:r w:rsidRPr="00FA0948">
        <w:rPr>
          <w:rFonts w:asciiTheme="minorHAnsi" w:hAnsiTheme="minorHAnsi" w:cs="Calibri"/>
        </w:rPr>
        <w:t>Responsible for the development of UAT</w:t>
      </w:r>
    </w:p>
    <w:p w:rsidR="00CD3421" w:rsidRPr="00FA0948" w:rsidRDefault="00CD3421" w:rsidP="00CD3421">
      <w:pPr>
        <w:numPr>
          <w:ilvl w:val="0"/>
          <w:numId w:val="15"/>
        </w:numPr>
        <w:rPr>
          <w:rFonts w:asciiTheme="minorHAnsi" w:hAnsiTheme="minorHAnsi" w:cs="Calibri"/>
        </w:rPr>
      </w:pPr>
      <w:r w:rsidRPr="00FA0948">
        <w:rPr>
          <w:rFonts w:asciiTheme="minorHAnsi" w:hAnsiTheme="minorHAnsi" w:cs="Calibri"/>
        </w:rPr>
        <w:t>Development of training Materials</w:t>
      </w:r>
    </w:p>
    <w:p w:rsidR="00CD3421" w:rsidRPr="00FA0948" w:rsidRDefault="00CD3421" w:rsidP="00CD3421">
      <w:pPr>
        <w:numPr>
          <w:ilvl w:val="0"/>
          <w:numId w:val="15"/>
        </w:numPr>
        <w:rPr>
          <w:rFonts w:asciiTheme="minorHAnsi" w:hAnsiTheme="minorHAnsi" w:cs="Calibri"/>
        </w:rPr>
      </w:pPr>
      <w:r w:rsidRPr="00FA0948">
        <w:rPr>
          <w:rFonts w:asciiTheme="minorHAnsi" w:hAnsiTheme="minorHAnsi" w:cs="Calibri"/>
        </w:rPr>
        <w:t>Responsible for planning and promotion of User adoption.</w:t>
      </w:r>
    </w:p>
    <w:p w:rsidR="00A22D1B" w:rsidRPr="00FA0948" w:rsidRDefault="00A22D1B" w:rsidP="00C20D58">
      <w:pPr>
        <w:numPr>
          <w:ilvl w:val="0"/>
          <w:numId w:val="15"/>
        </w:numPr>
        <w:rPr>
          <w:rFonts w:asciiTheme="minorHAnsi" w:hAnsiTheme="minorHAnsi" w:cs="Calibri"/>
        </w:rPr>
      </w:pPr>
      <w:r w:rsidRPr="00FA0948">
        <w:rPr>
          <w:rFonts w:asciiTheme="minorHAnsi" w:hAnsiTheme="minorHAnsi" w:cs="Calibri"/>
        </w:rPr>
        <w:t xml:space="preserve">Involved in SharePoint Migration from 2003 to Moss 2007 </w:t>
      </w:r>
    </w:p>
    <w:p w:rsidR="00A22D1B" w:rsidRPr="00FA0948" w:rsidRDefault="00A22D1B" w:rsidP="00023280">
      <w:pPr>
        <w:numPr>
          <w:ilvl w:val="0"/>
          <w:numId w:val="15"/>
        </w:numPr>
        <w:rPr>
          <w:rFonts w:asciiTheme="minorHAnsi" w:hAnsiTheme="minorHAnsi" w:cs="Calibri"/>
        </w:rPr>
      </w:pPr>
      <w:r w:rsidRPr="00FA0948">
        <w:rPr>
          <w:rFonts w:asciiTheme="minorHAnsi" w:hAnsiTheme="minorHAnsi" w:cs="Calibri"/>
        </w:rPr>
        <w:t>Knowledge SharePoint Migration from 2007 to Moss 2010</w:t>
      </w:r>
    </w:p>
    <w:p w:rsidR="00A22D1B" w:rsidRPr="00FA0948" w:rsidRDefault="00A22D1B" w:rsidP="00023280">
      <w:pPr>
        <w:numPr>
          <w:ilvl w:val="0"/>
          <w:numId w:val="15"/>
        </w:numPr>
        <w:rPr>
          <w:rFonts w:asciiTheme="minorHAnsi" w:hAnsiTheme="minorHAnsi" w:cs="Calibri"/>
        </w:rPr>
      </w:pPr>
      <w:r w:rsidRPr="00FA0948">
        <w:rPr>
          <w:rFonts w:asciiTheme="minorHAnsi" w:hAnsiTheme="minorHAnsi" w:cs="Calibri"/>
        </w:rPr>
        <w:t>SharePoint 2010 administration</w:t>
      </w:r>
    </w:p>
    <w:p w:rsidR="00A22D1B" w:rsidRPr="00FA0948" w:rsidRDefault="00A22D1B" w:rsidP="00C20D58">
      <w:pPr>
        <w:numPr>
          <w:ilvl w:val="0"/>
          <w:numId w:val="15"/>
        </w:numPr>
        <w:rPr>
          <w:rFonts w:asciiTheme="minorHAnsi" w:hAnsiTheme="minorHAnsi" w:cs="Calibri"/>
        </w:rPr>
      </w:pPr>
      <w:r w:rsidRPr="00FA0948">
        <w:rPr>
          <w:rFonts w:asciiTheme="minorHAnsi" w:hAnsiTheme="minorHAnsi" w:cs="Calibri"/>
        </w:rPr>
        <w:t>Involved in Designing Moss 2007 architecture/topology</w:t>
      </w:r>
    </w:p>
    <w:p w:rsidR="00A22D1B" w:rsidRPr="00FA0948" w:rsidRDefault="00A22D1B" w:rsidP="00C20D58">
      <w:pPr>
        <w:numPr>
          <w:ilvl w:val="0"/>
          <w:numId w:val="15"/>
        </w:numPr>
        <w:rPr>
          <w:rFonts w:asciiTheme="minorHAnsi" w:hAnsiTheme="minorHAnsi" w:cs="Calibri"/>
        </w:rPr>
      </w:pPr>
      <w:r w:rsidRPr="00FA0948">
        <w:rPr>
          <w:rFonts w:asciiTheme="minorHAnsi" w:hAnsiTheme="minorHAnsi" w:cs="Calibri"/>
          <w:lang w:val="en-US"/>
        </w:rPr>
        <w:t>Performed capacity planning required to create and maintain databases for SharePoint Farm</w:t>
      </w:r>
    </w:p>
    <w:p w:rsidR="00A22D1B" w:rsidRPr="00FA0948" w:rsidRDefault="00A22D1B" w:rsidP="00C20D58">
      <w:pPr>
        <w:numPr>
          <w:ilvl w:val="0"/>
          <w:numId w:val="15"/>
        </w:numPr>
        <w:rPr>
          <w:rFonts w:asciiTheme="minorHAnsi" w:hAnsiTheme="minorHAnsi" w:cs="Calibri"/>
        </w:rPr>
      </w:pPr>
      <w:r w:rsidRPr="00FA0948">
        <w:rPr>
          <w:rFonts w:asciiTheme="minorHAnsi" w:hAnsiTheme="minorHAnsi" w:cs="Calibri"/>
        </w:rPr>
        <w:t>Administration and configuration of Moss 2007 server farm</w:t>
      </w:r>
    </w:p>
    <w:p w:rsidR="00A22D1B" w:rsidRPr="00FA0948" w:rsidRDefault="00A22D1B" w:rsidP="00C20D58">
      <w:pPr>
        <w:numPr>
          <w:ilvl w:val="0"/>
          <w:numId w:val="15"/>
        </w:numPr>
        <w:rPr>
          <w:rFonts w:asciiTheme="minorHAnsi" w:hAnsiTheme="minorHAnsi" w:cs="Calibri"/>
        </w:rPr>
      </w:pPr>
      <w:r w:rsidRPr="00FA0948">
        <w:rPr>
          <w:rFonts w:asciiTheme="minorHAnsi" w:hAnsiTheme="minorHAnsi" w:cs="Calibri"/>
        </w:rPr>
        <w:t>Designed a system with failover, redundancy and disaster recovery.</w:t>
      </w:r>
    </w:p>
    <w:p w:rsidR="00A22D1B" w:rsidRPr="00FA0948" w:rsidRDefault="00A22D1B" w:rsidP="00C20D58">
      <w:pPr>
        <w:numPr>
          <w:ilvl w:val="0"/>
          <w:numId w:val="15"/>
        </w:numPr>
        <w:rPr>
          <w:rFonts w:asciiTheme="minorHAnsi" w:hAnsiTheme="minorHAnsi" w:cs="Calibri"/>
        </w:rPr>
      </w:pPr>
      <w:r w:rsidRPr="00FA0948">
        <w:rPr>
          <w:rFonts w:asciiTheme="minorHAnsi" w:hAnsiTheme="minorHAnsi" w:cs="Calibri"/>
        </w:rPr>
        <w:t>Integrated other applications with SharePoint</w:t>
      </w:r>
    </w:p>
    <w:p w:rsidR="00A22D1B" w:rsidRPr="00FA0948" w:rsidRDefault="00A22D1B" w:rsidP="00C20D58">
      <w:pPr>
        <w:numPr>
          <w:ilvl w:val="0"/>
          <w:numId w:val="15"/>
        </w:numPr>
        <w:rPr>
          <w:rFonts w:asciiTheme="minorHAnsi" w:hAnsiTheme="minorHAnsi" w:cs="Calibri"/>
        </w:rPr>
      </w:pPr>
      <w:r w:rsidRPr="00FA0948">
        <w:rPr>
          <w:rFonts w:asciiTheme="minorHAnsi" w:hAnsiTheme="minorHAnsi" w:cs="Calibri"/>
        </w:rPr>
        <w:t>Involved in the Architecture and implementation of Microsoft Office SharePoint Server 2007 for corporate intranet.</w:t>
      </w:r>
    </w:p>
    <w:p w:rsidR="00A22D1B" w:rsidRPr="00FA0948" w:rsidRDefault="00A22D1B" w:rsidP="00C20D58">
      <w:pPr>
        <w:numPr>
          <w:ilvl w:val="0"/>
          <w:numId w:val="15"/>
        </w:numPr>
        <w:rPr>
          <w:rFonts w:asciiTheme="minorHAnsi" w:hAnsiTheme="minorHAnsi" w:cs="Calibri"/>
        </w:rPr>
      </w:pPr>
      <w:r w:rsidRPr="00FA0948">
        <w:rPr>
          <w:rFonts w:asciiTheme="minorHAnsi" w:hAnsiTheme="minorHAnsi" w:cs="Calibri"/>
        </w:rPr>
        <w:lastRenderedPageBreak/>
        <w:t>Ensure the integrity and security of SharePoint data in accordance with business needs and industry best-practices regarding privacy, security, and regulatory compliance.</w:t>
      </w:r>
    </w:p>
    <w:p w:rsidR="00A22D1B" w:rsidRPr="00FA0948" w:rsidRDefault="00A22D1B" w:rsidP="00C20D58">
      <w:pPr>
        <w:widowControl w:val="0"/>
        <w:numPr>
          <w:ilvl w:val="0"/>
          <w:numId w:val="15"/>
        </w:numPr>
        <w:suppressAutoHyphens w:val="0"/>
        <w:autoSpaceDE w:val="0"/>
        <w:autoSpaceDN w:val="0"/>
        <w:adjustRightInd w:val="0"/>
        <w:jc w:val="both"/>
        <w:rPr>
          <w:rFonts w:asciiTheme="minorHAnsi" w:hAnsiTheme="minorHAnsi" w:cs="Calibri"/>
        </w:rPr>
      </w:pPr>
      <w:r w:rsidRPr="00FA0948">
        <w:rPr>
          <w:rFonts w:asciiTheme="minorHAnsi" w:hAnsiTheme="minorHAnsi" w:cs="Calibri"/>
        </w:rPr>
        <w:t>Responsible for database  (SQL 2005/ 2008) configuration and management</w:t>
      </w:r>
    </w:p>
    <w:p w:rsidR="00A22D1B" w:rsidRPr="00FA0948" w:rsidRDefault="00A22D1B" w:rsidP="00C20D58">
      <w:pPr>
        <w:widowControl w:val="0"/>
        <w:numPr>
          <w:ilvl w:val="0"/>
          <w:numId w:val="15"/>
        </w:numPr>
        <w:suppressAutoHyphens w:val="0"/>
        <w:autoSpaceDE w:val="0"/>
        <w:autoSpaceDN w:val="0"/>
        <w:adjustRightInd w:val="0"/>
        <w:jc w:val="both"/>
        <w:rPr>
          <w:rFonts w:asciiTheme="minorHAnsi" w:hAnsiTheme="minorHAnsi" w:cs="Calibri"/>
        </w:rPr>
      </w:pPr>
      <w:r w:rsidRPr="00FA0948">
        <w:rPr>
          <w:rFonts w:asciiTheme="minorHAnsi" w:hAnsiTheme="minorHAnsi" w:cs="Calibri"/>
        </w:rPr>
        <w:t>Creating site components for announcements, calendars, content editor web part, discussion boards, picture libraries, wiki sites, blogs, task and issue tracked</w:t>
      </w:r>
    </w:p>
    <w:p w:rsidR="00AF523E" w:rsidRPr="00FA0948" w:rsidRDefault="00AF523E" w:rsidP="00C20D58">
      <w:pPr>
        <w:widowControl w:val="0"/>
        <w:numPr>
          <w:ilvl w:val="0"/>
          <w:numId w:val="15"/>
        </w:numPr>
        <w:suppressAutoHyphens w:val="0"/>
        <w:autoSpaceDE w:val="0"/>
        <w:autoSpaceDN w:val="0"/>
        <w:adjustRightInd w:val="0"/>
        <w:jc w:val="both"/>
        <w:rPr>
          <w:rFonts w:asciiTheme="minorHAnsi" w:hAnsiTheme="minorHAnsi" w:cs="Calibri"/>
        </w:rPr>
      </w:pPr>
      <w:r w:rsidRPr="00FA0948">
        <w:rPr>
          <w:rFonts w:asciiTheme="minorHAnsi" w:hAnsiTheme="minorHAnsi" w:cs="Calibri"/>
        </w:rPr>
        <w:t>Integration of SharePoint with Biztalk</w:t>
      </w:r>
    </w:p>
    <w:p w:rsidR="00A22D1B" w:rsidRPr="00FA0948" w:rsidRDefault="00A22D1B" w:rsidP="00C20D58">
      <w:pPr>
        <w:widowControl w:val="0"/>
        <w:numPr>
          <w:ilvl w:val="0"/>
          <w:numId w:val="15"/>
        </w:numPr>
        <w:suppressAutoHyphens w:val="0"/>
        <w:autoSpaceDE w:val="0"/>
        <w:autoSpaceDN w:val="0"/>
        <w:adjustRightInd w:val="0"/>
        <w:jc w:val="both"/>
        <w:rPr>
          <w:rFonts w:asciiTheme="minorHAnsi" w:hAnsiTheme="minorHAnsi" w:cs="Calibri"/>
        </w:rPr>
      </w:pPr>
      <w:r w:rsidRPr="00FA0948">
        <w:rPr>
          <w:rFonts w:asciiTheme="minorHAnsi" w:hAnsiTheme="minorHAnsi" w:cs="Calibri"/>
        </w:rPr>
        <w:t>Undertaking general SharePoint administrative activities including backups, restores, MOSS security / user access, patching, upgrades, performance tuning, documenting configurations, managing site quotas &amp; file size limits, reviewing usage reports, managing content databases and ensuring the security of sites and sub-sites</w:t>
      </w:r>
    </w:p>
    <w:p w:rsidR="00A22D1B" w:rsidRPr="00FA0948" w:rsidRDefault="00A22D1B" w:rsidP="00C20D58">
      <w:pPr>
        <w:widowControl w:val="0"/>
        <w:numPr>
          <w:ilvl w:val="0"/>
          <w:numId w:val="15"/>
        </w:numPr>
        <w:suppressAutoHyphens w:val="0"/>
        <w:autoSpaceDE w:val="0"/>
        <w:autoSpaceDN w:val="0"/>
        <w:adjustRightInd w:val="0"/>
        <w:jc w:val="both"/>
        <w:rPr>
          <w:rFonts w:asciiTheme="minorHAnsi" w:hAnsiTheme="minorHAnsi" w:cs="Calibri"/>
        </w:rPr>
      </w:pPr>
      <w:r w:rsidRPr="00FA0948">
        <w:rPr>
          <w:rFonts w:asciiTheme="minorHAnsi" w:hAnsiTheme="minorHAnsi" w:cs="Calibri"/>
        </w:rPr>
        <w:t>Troubleshooting and resolving SharePoint application issues</w:t>
      </w:r>
    </w:p>
    <w:p w:rsidR="00A22D1B" w:rsidRPr="00FA0948" w:rsidRDefault="00A22D1B" w:rsidP="00C20D58">
      <w:pPr>
        <w:widowControl w:val="0"/>
        <w:numPr>
          <w:ilvl w:val="0"/>
          <w:numId w:val="15"/>
        </w:numPr>
        <w:suppressAutoHyphens w:val="0"/>
        <w:autoSpaceDE w:val="0"/>
        <w:autoSpaceDN w:val="0"/>
        <w:adjustRightInd w:val="0"/>
        <w:jc w:val="both"/>
        <w:rPr>
          <w:rFonts w:asciiTheme="minorHAnsi" w:hAnsiTheme="minorHAnsi" w:cs="Calibri"/>
        </w:rPr>
      </w:pPr>
      <w:r w:rsidRPr="00FA0948">
        <w:rPr>
          <w:rFonts w:asciiTheme="minorHAnsi" w:hAnsiTheme="minorHAnsi" w:cs="Calibri"/>
        </w:rPr>
        <w:t xml:space="preserve">Creating and configuration of SharePoint sites and also comfortable using STSADM script </w:t>
      </w:r>
    </w:p>
    <w:p w:rsidR="00A22D1B" w:rsidRPr="00FA0948" w:rsidRDefault="00A22D1B" w:rsidP="00C20D58">
      <w:pPr>
        <w:widowControl w:val="0"/>
        <w:numPr>
          <w:ilvl w:val="0"/>
          <w:numId w:val="15"/>
        </w:numPr>
        <w:suppressAutoHyphens w:val="0"/>
        <w:autoSpaceDE w:val="0"/>
        <w:autoSpaceDN w:val="0"/>
        <w:adjustRightInd w:val="0"/>
        <w:jc w:val="both"/>
        <w:rPr>
          <w:rFonts w:asciiTheme="minorHAnsi" w:hAnsiTheme="minorHAnsi" w:cs="Calibri"/>
        </w:rPr>
      </w:pPr>
      <w:r w:rsidRPr="00FA0948">
        <w:rPr>
          <w:rFonts w:asciiTheme="minorHAnsi" w:hAnsiTheme="minorHAnsi" w:cs="Calibri"/>
        </w:rPr>
        <w:t xml:space="preserve">MOSS  2007 search configuration </w:t>
      </w:r>
    </w:p>
    <w:p w:rsidR="00A22D1B" w:rsidRPr="00FA0948" w:rsidRDefault="00A22D1B" w:rsidP="00C20D58">
      <w:pPr>
        <w:widowControl w:val="0"/>
        <w:numPr>
          <w:ilvl w:val="0"/>
          <w:numId w:val="15"/>
        </w:numPr>
        <w:suppressAutoHyphens w:val="0"/>
        <w:autoSpaceDE w:val="0"/>
        <w:autoSpaceDN w:val="0"/>
        <w:adjustRightInd w:val="0"/>
        <w:jc w:val="both"/>
        <w:rPr>
          <w:rFonts w:asciiTheme="minorHAnsi" w:hAnsiTheme="minorHAnsi" w:cs="Calibri"/>
        </w:rPr>
      </w:pPr>
      <w:r w:rsidRPr="00FA0948">
        <w:rPr>
          <w:rFonts w:asciiTheme="minorHAnsi" w:hAnsiTheme="minorHAnsi" w:cs="Calibri"/>
          <w:lang w:val="en-US"/>
        </w:rPr>
        <w:t>Produced policy document and maintain administration procedures</w:t>
      </w:r>
    </w:p>
    <w:p w:rsidR="00A22D1B" w:rsidRPr="00FA0948" w:rsidRDefault="00A22D1B" w:rsidP="00C20D58">
      <w:pPr>
        <w:numPr>
          <w:ilvl w:val="0"/>
          <w:numId w:val="15"/>
        </w:numPr>
        <w:rPr>
          <w:rFonts w:asciiTheme="minorHAnsi" w:hAnsiTheme="minorHAnsi" w:cs="Calibri"/>
        </w:rPr>
      </w:pPr>
      <w:r w:rsidRPr="00FA0948">
        <w:rPr>
          <w:rFonts w:asciiTheme="minorHAnsi" w:hAnsiTheme="minorHAnsi" w:cs="Calibri"/>
        </w:rPr>
        <w:t>Server Farm Management</w:t>
      </w:r>
    </w:p>
    <w:p w:rsidR="00A22D1B" w:rsidRPr="00FA0948" w:rsidRDefault="00A22D1B" w:rsidP="00C20D58">
      <w:pPr>
        <w:numPr>
          <w:ilvl w:val="0"/>
          <w:numId w:val="15"/>
        </w:numPr>
        <w:rPr>
          <w:rFonts w:asciiTheme="minorHAnsi" w:hAnsiTheme="minorHAnsi" w:cs="Calibri"/>
        </w:rPr>
      </w:pPr>
      <w:r w:rsidRPr="00FA0948">
        <w:rPr>
          <w:rFonts w:asciiTheme="minorHAnsi" w:hAnsiTheme="minorHAnsi" w:cs="Calibri"/>
        </w:rPr>
        <w:t>Web part and workflow development</w:t>
      </w:r>
    </w:p>
    <w:p w:rsidR="00A22D1B" w:rsidRPr="00FA0948" w:rsidRDefault="00A22D1B" w:rsidP="00C20D58">
      <w:pPr>
        <w:numPr>
          <w:ilvl w:val="0"/>
          <w:numId w:val="15"/>
        </w:numPr>
        <w:rPr>
          <w:rFonts w:asciiTheme="minorHAnsi" w:hAnsiTheme="minorHAnsi" w:cs="Calibri"/>
        </w:rPr>
      </w:pPr>
      <w:r w:rsidRPr="00FA0948">
        <w:rPr>
          <w:rFonts w:asciiTheme="minorHAnsi" w:hAnsiTheme="minorHAnsi" w:cs="Calibri"/>
        </w:rPr>
        <w:t xml:space="preserve">Creation of intranet and extranet facing sites </w:t>
      </w:r>
    </w:p>
    <w:p w:rsidR="00A22D1B" w:rsidRPr="00FA0948" w:rsidRDefault="00A22D1B" w:rsidP="00C20D58">
      <w:pPr>
        <w:numPr>
          <w:ilvl w:val="0"/>
          <w:numId w:val="15"/>
        </w:numPr>
        <w:rPr>
          <w:rFonts w:asciiTheme="minorHAnsi" w:hAnsiTheme="minorHAnsi" w:cs="Calibri"/>
        </w:rPr>
      </w:pPr>
      <w:r w:rsidRPr="00FA0948">
        <w:rPr>
          <w:rFonts w:asciiTheme="minorHAnsi" w:hAnsiTheme="minorHAnsi" w:cs="Calibri"/>
        </w:rPr>
        <w:t xml:space="preserve">Staff training </w:t>
      </w:r>
    </w:p>
    <w:p w:rsidR="00A22D1B" w:rsidRPr="00FA0948" w:rsidRDefault="00A22D1B" w:rsidP="00C20D58">
      <w:pPr>
        <w:numPr>
          <w:ilvl w:val="0"/>
          <w:numId w:val="15"/>
        </w:numPr>
        <w:rPr>
          <w:rFonts w:asciiTheme="minorHAnsi" w:hAnsiTheme="minorHAnsi" w:cs="Calibri"/>
        </w:rPr>
      </w:pPr>
      <w:proofErr w:type="spellStart"/>
      <w:r w:rsidRPr="00FA0948">
        <w:rPr>
          <w:rFonts w:asciiTheme="minorHAnsi" w:hAnsiTheme="minorHAnsi" w:cs="Calibri"/>
        </w:rPr>
        <w:t>ControlPoint</w:t>
      </w:r>
      <w:proofErr w:type="spellEnd"/>
      <w:r w:rsidRPr="00FA0948">
        <w:rPr>
          <w:rFonts w:asciiTheme="minorHAnsi" w:hAnsiTheme="minorHAnsi" w:cs="Calibri"/>
        </w:rPr>
        <w:t xml:space="preserve"> for SharePoint management. </w:t>
      </w:r>
    </w:p>
    <w:p w:rsidR="00A22D1B" w:rsidRPr="00FA0948" w:rsidRDefault="00A22D1B" w:rsidP="00C20D58">
      <w:pPr>
        <w:numPr>
          <w:ilvl w:val="0"/>
          <w:numId w:val="15"/>
        </w:numPr>
        <w:rPr>
          <w:rFonts w:asciiTheme="minorHAnsi" w:hAnsiTheme="minorHAnsi" w:cs="Calibri"/>
        </w:rPr>
      </w:pPr>
      <w:r w:rsidRPr="00FA0948">
        <w:rPr>
          <w:rFonts w:asciiTheme="minorHAnsi" w:hAnsiTheme="minorHAnsi" w:cs="Calibri"/>
        </w:rPr>
        <w:t>Good working knowledge of WSS 2.0 / 3.0 and SharePoint Foundation</w:t>
      </w:r>
    </w:p>
    <w:p w:rsidR="00A22D1B" w:rsidRPr="00FA0948" w:rsidRDefault="00A22D1B" w:rsidP="00C20D58">
      <w:pPr>
        <w:widowControl w:val="0"/>
        <w:numPr>
          <w:ilvl w:val="0"/>
          <w:numId w:val="15"/>
        </w:numPr>
        <w:suppressAutoHyphens w:val="0"/>
        <w:autoSpaceDE w:val="0"/>
        <w:autoSpaceDN w:val="0"/>
        <w:adjustRightInd w:val="0"/>
        <w:jc w:val="both"/>
        <w:rPr>
          <w:rFonts w:asciiTheme="minorHAnsi" w:hAnsiTheme="minorHAnsi" w:cs="Calibri"/>
        </w:rPr>
      </w:pPr>
      <w:r w:rsidRPr="00FA0948">
        <w:rPr>
          <w:rFonts w:asciiTheme="minorHAnsi" w:hAnsiTheme="minorHAnsi" w:cs="Calibri"/>
        </w:rPr>
        <w:t xml:space="preserve">Additionally responsible for the provision of general user training for websites, including the use of the content management system </w:t>
      </w:r>
    </w:p>
    <w:p w:rsidR="00A22D1B" w:rsidRPr="00FA0948" w:rsidRDefault="00A22D1B" w:rsidP="00C20D58">
      <w:pPr>
        <w:rPr>
          <w:rFonts w:asciiTheme="minorHAnsi" w:hAnsiTheme="minorHAnsi" w:cs="Calibri"/>
        </w:rPr>
      </w:pPr>
    </w:p>
    <w:p w:rsidR="00C06087" w:rsidRPr="00FA0948" w:rsidRDefault="00C06087" w:rsidP="00C06087">
      <w:pPr>
        <w:jc w:val="both"/>
        <w:rPr>
          <w:rFonts w:asciiTheme="minorHAnsi" w:hAnsiTheme="minorHAnsi" w:cs="Calibri"/>
        </w:rPr>
      </w:pPr>
      <w:r w:rsidRPr="00FA0948">
        <w:rPr>
          <w:rFonts w:asciiTheme="minorHAnsi" w:hAnsiTheme="minorHAnsi" w:cs="Calibri"/>
          <w:b/>
        </w:rPr>
        <w:t>Soft Technology Ltd</w:t>
      </w:r>
    </w:p>
    <w:p w:rsidR="00C06087" w:rsidRPr="00FA0948" w:rsidRDefault="00C06087" w:rsidP="00C06087">
      <w:pPr>
        <w:pStyle w:val="Title"/>
        <w:jc w:val="both"/>
        <w:rPr>
          <w:rFonts w:asciiTheme="minorHAnsi" w:hAnsiTheme="minorHAnsi" w:cs="Calibri"/>
          <w:bCs/>
          <w:sz w:val="24"/>
          <w:szCs w:val="24"/>
          <w:lang w:val="en-GB"/>
        </w:rPr>
      </w:pPr>
      <w:r w:rsidRPr="00FA0948">
        <w:rPr>
          <w:rFonts w:asciiTheme="minorHAnsi" w:hAnsiTheme="minorHAnsi" w:cs="Calibri"/>
          <w:bCs/>
          <w:sz w:val="24"/>
          <w:szCs w:val="24"/>
          <w:u w:val="none"/>
          <w:lang w:val="en-GB"/>
        </w:rPr>
        <w:t>SharePoint Engineer/Consultant</w:t>
      </w:r>
    </w:p>
    <w:p w:rsidR="00A22D1B" w:rsidRPr="00FA0948" w:rsidRDefault="00A22D1B" w:rsidP="00C20D58">
      <w:pPr>
        <w:pStyle w:val="Title"/>
        <w:jc w:val="both"/>
        <w:rPr>
          <w:rFonts w:asciiTheme="minorHAnsi" w:hAnsiTheme="minorHAnsi" w:cs="Calibri"/>
          <w:b w:val="0"/>
          <w:sz w:val="24"/>
          <w:szCs w:val="24"/>
          <w:u w:val="none"/>
        </w:rPr>
      </w:pPr>
      <w:r w:rsidRPr="00FA0948">
        <w:rPr>
          <w:rFonts w:asciiTheme="minorHAnsi" w:hAnsiTheme="minorHAnsi" w:cs="Calibri"/>
          <w:b w:val="0"/>
          <w:sz w:val="24"/>
          <w:szCs w:val="24"/>
          <w:u w:val="none"/>
        </w:rPr>
        <w:t xml:space="preserve">Oct 08-May 09               </w:t>
      </w:r>
    </w:p>
    <w:p w:rsidR="00A22D1B" w:rsidRPr="00FA0948" w:rsidRDefault="00A22D1B" w:rsidP="00A96224">
      <w:pPr>
        <w:pStyle w:val="ListParagraph"/>
        <w:numPr>
          <w:ilvl w:val="0"/>
          <w:numId w:val="20"/>
        </w:numPr>
        <w:rPr>
          <w:rFonts w:asciiTheme="minorHAnsi" w:hAnsiTheme="minorHAnsi" w:cs="Calibri"/>
        </w:rPr>
      </w:pPr>
      <w:r w:rsidRPr="00FA0948">
        <w:rPr>
          <w:rFonts w:asciiTheme="minorHAnsi" w:hAnsiTheme="minorHAnsi" w:cs="Calibri"/>
        </w:rPr>
        <w:t xml:space="preserve">Responsible for Designing SharePoint Solutions and Deploying SharePoint Infrastructure farms, as well as working with other teams in </w:t>
      </w:r>
      <w:r w:rsidR="008E2A8C" w:rsidRPr="00FA0948">
        <w:rPr>
          <w:rFonts w:asciiTheme="minorHAnsi" w:hAnsiTheme="minorHAnsi" w:cs="Calibri"/>
        </w:rPr>
        <w:t>on-going</w:t>
      </w:r>
      <w:r w:rsidRPr="00FA0948">
        <w:rPr>
          <w:rFonts w:asciiTheme="minorHAnsi" w:hAnsiTheme="minorHAnsi" w:cs="Calibri"/>
        </w:rPr>
        <w:t xml:space="preserve"> design, development, testing and support of applications.</w:t>
      </w:r>
    </w:p>
    <w:p w:rsidR="00A22D1B" w:rsidRPr="00FA0948" w:rsidRDefault="00A22D1B" w:rsidP="00A96224">
      <w:pPr>
        <w:pStyle w:val="ListParagraph"/>
        <w:numPr>
          <w:ilvl w:val="0"/>
          <w:numId w:val="20"/>
        </w:numPr>
        <w:rPr>
          <w:rFonts w:asciiTheme="minorHAnsi" w:hAnsiTheme="minorHAnsi" w:cs="Calibri"/>
        </w:rPr>
      </w:pPr>
      <w:r w:rsidRPr="00FA0948">
        <w:rPr>
          <w:rFonts w:asciiTheme="minorHAnsi" w:hAnsiTheme="minorHAnsi" w:cs="Calibri"/>
        </w:rPr>
        <w:t>Involved in Building and articulate solution architecture for Microsoft Office SharePoint Creating technical prototypes and proofs of concept.</w:t>
      </w:r>
    </w:p>
    <w:p w:rsidR="00A22D1B" w:rsidRPr="00FA0948" w:rsidRDefault="00A22D1B" w:rsidP="00A96224">
      <w:pPr>
        <w:pStyle w:val="ListParagraph"/>
        <w:numPr>
          <w:ilvl w:val="0"/>
          <w:numId w:val="20"/>
        </w:numPr>
        <w:rPr>
          <w:rFonts w:asciiTheme="minorHAnsi" w:hAnsiTheme="minorHAnsi" w:cs="Calibri"/>
        </w:rPr>
      </w:pPr>
      <w:r w:rsidRPr="00FA0948">
        <w:rPr>
          <w:rFonts w:asciiTheme="minorHAnsi" w:hAnsiTheme="minorHAnsi" w:cs="Calibri"/>
        </w:rPr>
        <w:t>I provided technical leadership in the area of architecture and design for business solutions.</w:t>
      </w:r>
    </w:p>
    <w:p w:rsidR="00A22D1B" w:rsidRPr="00FA0948" w:rsidRDefault="00A22D1B" w:rsidP="00A96224">
      <w:pPr>
        <w:pStyle w:val="ListParagraph"/>
        <w:numPr>
          <w:ilvl w:val="0"/>
          <w:numId w:val="20"/>
        </w:numPr>
        <w:rPr>
          <w:rFonts w:asciiTheme="minorHAnsi" w:hAnsiTheme="minorHAnsi" w:cs="Calibri"/>
        </w:rPr>
      </w:pPr>
      <w:r w:rsidRPr="00FA0948">
        <w:rPr>
          <w:rFonts w:asciiTheme="minorHAnsi" w:hAnsiTheme="minorHAnsi" w:cs="Calibri"/>
        </w:rPr>
        <w:t>Lead Architect for implementation of Microsoft Office SharePoint Server 2007 for corporate intranet.</w:t>
      </w:r>
    </w:p>
    <w:p w:rsidR="00A22D1B" w:rsidRPr="00FA0948" w:rsidRDefault="00A22D1B" w:rsidP="00A96224">
      <w:pPr>
        <w:pStyle w:val="ListParagraph"/>
        <w:numPr>
          <w:ilvl w:val="0"/>
          <w:numId w:val="20"/>
        </w:numPr>
        <w:rPr>
          <w:rFonts w:asciiTheme="minorHAnsi" w:hAnsiTheme="minorHAnsi" w:cs="Calibri"/>
        </w:rPr>
      </w:pPr>
      <w:r w:rsidRPr="00FA0948">
        <w:rPr>
          <w:rFonts w:asciiTheme="minorHAnsi" w:hAnsiTheme="minorHAnsi" w:cs="Calibri"/>
        </w:rPr>
        <w:t>Deployment of Custom Web parts, Templates, Site Definitions and BDC integrations.</w:t>
      </w:r>
    </w:p>
    <w:p w:rsidR="00A22D1B" w:rsidRPr="00FA0948" w:rsidRDefault="00A22D1B" w:rsidP="00A96224">
      <w:pPr>
        <w:pStyle w:val="ListParagraph"/>
        <w:numPr>
          <w:ilvl w:val="0"/>
          <w:numId w:val="20"/>
        </w:numPr>
        <w:rPr>
          <w:rFonts w:asciiTheme="minorHAnsi" w:hAnsiTheme="minorHAnsi" w:cs="Calibri"/>
        </w:rPr>
      </w:pPr>
      <w:r w:rsidRPr="00FA0948">
        <w:rPr>
          <w:rFonts w:asciiTheme="minorHAnsi" w:hAnsiTheme="minorHAnsi" w:cs="Calibri"/>
        </w:rPr>
        <w:t>Write scripts, batch files and programs to automate systems administration tasks.</w:t>
      </w:r>
    </w:p>
    <w:p w:rsidR="00A22D1B" w:rsidRPr="00FA0948" w:rsidRDefault="00A22D1B" w:rsidP="00A96224">
      <w:pPr>
        <w:pStyle w:val="ListParagraph"/>
        <w:numPr>
          <w:ilvl w:val="0"/>
          <w:numId w:val="20"/>
        </w:numPr>
        <w:rPr>
          <w:rFonts w:asciiTheme="minorHAnsi" w:hAnsiTheme="minorHAnsi" w:cs="Calibri"/>
        </w:rPr>
      </w:pPr>
      <w:r w:rsidRPr="00FA0948">
        <w:rPr>
          <w:rFonts w:asciiTheme="minorHAnsi" w:hAnsiTheme="minorHAnsi" w:cs="Calibri"/>
        </w:rPr>
        <w:t>Provide technical guidance for Disaster Recovery, Content Management, Customization, Authentication Perform business analyses in order to map business requirements to best practices for MOSS implementation</w:t>
      </w:r>
    </w:p>
    <w:p w:rsidR="00A22D1B" w:rsidRPr="00FA0948" w:rsidRDefault="00A22D1B" w:rsidP="00A96224">
      <w:pPr>
        <w:pStyle w:val="ListParagraph"/>
        <w:numPr>
          <w:ilvl w:val="0"/>
          <w:numId w:val="20"/>
        </w:numPr>
        <w:rPr>
          <w:rFonts w:asciiTheme="minorHAnsi" w:hAnsiTheme="minorHAnsi" w:cs="Calibri"/>
        </w:rPr>
      </w:pPr>
      <w:r w:rsidRPr="00FA0948">
        <w:rPr>
          <w:rFonts w:asciiTheme="minorHAnsi" w:hAnsiTheme="minorHAnsi" w:cs="Calibri"/>
        </w:rPr>
        <w:t>Serve as the organisations consultant on advance projects and tasks.</w:t>
      </w:r>
    </w:p>
    <w:p w:rsidR="00A22D1B" w:rsidRPr="00FA0948" w:rsidRDefault="00A22D1B" w:rsidP="00C20D58">
      <w:pPr>
        <w:ind w:left="1260"/>
        <w:rPr>
          <w:rFonts w:asciiTheme="minorHAnsi" w:hAnsiTheme="minorHAnsi" w:cs="Calibri"/>
        </w:rPr>
      </w:pPr>
    </w:p>
    <w:p w:rsidR="00C06087" w:rsidRPr="00FA0948" w:rsidRDefault="00C06087" w:rsidP="00C06087">
      <w:pPr>
        <w:pStyle w:val="NormalWeb"/>
        <w:spacing w:before="0" w:after="0"/>
        <w:rPr>
          <w:rFonts w:asciiTheme="minorHAnsi" w:hAnsiTheme="minorHAnsi" w:cs="Calibri"/>
        </w:rPr>
      </w:pPr>
      <w:proofErr w:type="spellStart"/>
      <w:r w:rsidRPr="00FA0948">
        <w:rPr>
          <w:rFonts w:asciiTheme="minorHAnsi" w:hAnsiTheme="minorHAnsi" w:cs="Calibri"/>
          <w:b/>
        </w:rPr>
        <w:t>Edectell</w:t>
      </w:r>
      <w:proofErr w:type="spellEnd"/>
      <w:r w:rsidRPr="00FA0948">
        <w:rPr>
          <w:rFonts w:asciiTheme="minorHAnsi" w:hAnsiTheme="minorHAnsi" w:cs="Calibri"/>
          <w:b/>
        </w:rPr>
        <w:t xml:space="preserve"> Technology</w:t>
      </w:r>
      <w:r w:rsidRPr="00FA0948">
        <w:rPr>
          <w:rFonts w:asciiTheme="minorHAnsi" w:hAnsiTheme="minorHAnsi" w:cs="Calibri"/>
          <w:b/>
          <w:bCs/>
        </w:rPr>
        <w:t> </w:t>
      </w:r>
      <w:r w:rsidRPr="00FA0948">
        <w:rPr>
          <w:rFonts w:asciiTheme="minorHAnsi" w:hAnsiTheme="minorHAnsi" w:cs="Calibri"/>
        </w:rPr>
        <w:t> </w:t>
      </w:r>
    </w:p>
    <w:p w:rsidR="00C06087" w:rsidRPr="00FA0948" w:rsidRDefault="00C06087" w:rsidP="00C06087">
      <w:pPr>
        <w:pStyle w:val="NormalWeb"/>
        <w:spacing w:before="0" w:after="0"/>
        <w:rPr>
          <w:rFonts w:asciiTheme="minorHAnsi" w:hAnsiTheme="minorHAnsi" w:cs="Calibri"/>
          <w:b/>
          <w:bCs/>
        </w:rPr>
      </w:pPr>
      <w:r w:rsidRPr="00FA0948">
        <w:rPr>
          <w:rFonts w:asciiTheme="minorHAnsi" w:hAnsiTheme="minorHAnsi" w:cs="Calibri"/>
          <w:b/>
          <w:bCs/>
        </w:rPr>
        <w:t>SharePoint Specialist (WSS 3.0, Moss 2007, Designer 2007)</w:t>
      </w:r>
    </w:p>
    <w:p w:rsidR="00A22D1B" w:rsidRPr="00FA0948" w:rsidRDefault="00A22D1B" w:rsidP="00C20D58">
      <w:pPr>
        <w:rPr>
          <w:rFonts w:asciiTheme="minorHAnsi" w:hAnsiTheme="minorHAnsi" w:cs="Calibri"/>
        </w:rPr>
      </w:pPr>
      <w:r w:rsidRPr="00FA0948">
        <w:rPr>
          <w:rFonts w:asciiTheme="minorHAnsi" w:hAnsiTheme="minorHAnsi" w:cs="Calibri"/>
        </w:rPr>
        <w:t>July 08 – Sept 08</w:t>
      </w:r>
    </w:p>
    <w:p w:rsidR="00584801" w:rsidRPr="00FA0948" w:rsidRDefault="00584801" w:rsidP="00C20D58">
      <w:pPr>
        <w:rPr>
          <w:rFonts w:asciiTheme="minorHAnsi" w:hAnsiTheme="minorHAnsi" w:cs="Calibri"/>
        </w:rPr>
      </w:pPr>
    </w:p>
    <w:p w:rsidR="00A22D1B" w:rsidRPr="00FA0948" w:rsidRDefault="00A22D1B" w:rsidP="00C20D58">
      <w:pPr>
        <w:numPr>
          <w:ilvl w:val="0"/>
          <w:numId w:val="14"/>
        </w:numPr>
        <w:tabs>
          <w:tab w:val="left" w:pos="720"/>
        </w:tabs>
        <w:rPr>
          <w:rFonts w:asciiTheme="minorHAnsi" w:hAnsiTheme="minorHAnsi" w:cs="Calibri"/>
        </w:rPr>
      </w:pPr>
      <w:r w:rsidRPr="00FA0948">
        <w:rPr>
          <w:rFonts w:asciiTheme="minorHAnsi" w:hAnsiTheme="minorHAnsi" w:cs="Calibri"/>
        </w:rPr>
        <w:t>Involved in the design and administer the architecture of all SharePoint farms, sites, and related resources</w:t>
      </w:r>
    </w:p>
    <w:p w:rsidR="00A22D1B" w:rsidRPr="00FA0948" w:rsidRDefault="00A22D1B" w:rsidP="00C20D58">
      <w:pPr>
        <w:numPr>
          <w:ilvl w:val="0"/>
          <w:numId w:val="14"/>
        </w:numPr>
        <w:tabs>
          <w:tab w:val="left" w:pos="720"/>
        </w:tabs>
        <w:rPr>
          <w:rFonts w:asciiTheme="minorHAnsi" w:hAnsiTheme="minorHAnsi" w:cs="Calibri"/>
        </w:rPr>
      </w:pPr>
      <w:r w:rsidRPr="00FA0948">
        <w:rPr>
          <w:rFonts w:asciiTheme="minorHAnsi" w:hAnsiTheme="minorHAnsi" w:cs="Calibri"/>
        </w:rPr>
        <w:t>Perform typical SharePoint administrative activities such as back-up, restore, and site creation.</w:t>
      </w:r>
    </w:p>
    <w:p w:rsidR="00A22D1B" w:rsidRPr="00FA0948" w:rsidRDefault="00A22D1B" w:rsidP="00C20D58">
      <w:pPr>
        <w:numPr>
          <w:ilvl w:val="0"/>
          <w:numId w:val="14"/>
        </w:numPr>
        <w:tabs>
          <w:tab w:val="left" w:pos="720"/>
        </w:tabs>
        <w:rPr>
          <w:rFonts w:asciiTheme="minorHAnsi" w:hAnsiTheme="minorHAnsi" w:cs="Calibri"/>
        </w:rPr>
      </w:pPr>
      <w:r w:rsidRPr="00FA0948">
        <w:rPr>
          <w:rFonts w:asciiTheme="minorHAnsi" w:hAnsiTheme="minorHAnsi" w:cs="Calibri"/>
        </w:rPr>
        <w:t xml:space="preserve">Re-designing and re-development of Intranet </w:t>
      </w:r>
    </w:p>
    <w:p w:rsidR="00A22D1B" w:rsidRPr="00FA0948" w:rsidRDefault="00A22D1B" w:rsidP="00C20D58">
      <w:pPr>
        <w:widowControl w:val="0"/>
        <w:numPr>
          <w:ilvl w:val="0"/>
          <w:numId w:val="14"/>
        </w:numPr>
        <w:suppressAutoHyphens w:val="0"/>
        <w:autoSpaceDE w:val="0"/>
        <w:autoSpaceDN w:val="0"/>
        <w:adjustRightInd w:val="0"/>
        <w:jc w:val="both"/>
        <w:rPr>
          <w:rFonts w:asciiTheme="minorHAnsi" w:hAnsiTheme="minorHAnsi" w:cs="Calibri"/>
        </w:rPr>
      </w:pPr>
      <w:r w:rsidRPr="00FA0948">
        <w:rPr>
          <w:rFonts w:asciiTheme="minorHAnsi" w:hAnsiTheme="minorHAnsi" w:cs="Calibri"/>
          <w:lang w:val="en-US"/>
        </w:rPr>
        <w:t>Evaluated, Implemented and maintained MOSS security and user access</w:t>
      </w:r>
    </w:p>
    <w:p w:rsidR="00A22D1B" w:rsidRPr="00FA0948" w:rsidRDefault="00A22D1B" w:rsidP="00C20D58">
      <w:pPr>
        <w:numPr>
          <w:ilvl w:val="0"/>
          <w:numId w:val="11"/>
        </w:numPr>
        <w:tabs>
          <w:tab w:val="left" w:pos="720"/>
        </w:tabs>
        <w:rPr>
          <w:rFonts w:asciiTheme="minorHAnsi" w:hAnsiTheme="minorHAnsi" w:cs="Calibri"/>
        </w:rPr>
      </w:pPr>
      <w:r w:rsidRPr="00FA0948">
        <w:rPr>
          <w:rFonts w:asciiTheme="minorHAnsi" w:hAnsiTheme="minorHAnsi" w:cs="Calibri"/>
        </w:rPr>
        <w:t xml:space="preserve">Fixing errors and inconsistent pages </w:t>
      </w:r>
    </w:p>
    <w:p w:rsidR="00A22D1B" w:rsidRPr="00FA0948" w:rsidRDefault="00A22D1B" w:rsidP="00C20D58">
      <w:pPr>
        <w:numPr>
          <w:ilvl w:val="0"/>
          <w:numId w:val="12"/>
        </w:numPr>
        <w:tabs>
          <w:tab w:val="left" w:pos="720"/>
        </w:tabs>
        <w:rPr>
          <w:rFonts w:asciiTheme="minorHAnsi" w:hAnsiTheme="minorHAnsi" w:cs="Calibri"/>
        </w:rPr>
      </w:pPr>
      <w:r w:rsidRPr="00FA0948">
        <w:rPr>
          <w:rFonts w:asciiTheme="minorHAnsi" w:hAnsiTheme="minorHAnsi" w:cs="Calibri"/>
        </w:rPr>
        <w:t xml:space="preserve">Implemented and Managed four Workflows </w:t>
      </w:r>
    </w:p>
    <w:p w:rsidR="00A22D1B" w:rsidRPr="00FA0948" w:rsidRDefault="00A22D1B" w:rsidP="00C20D58">
      <w:pPr>
        <w:widowControl w:val="0"/>
        <w:numPr>
          <w:ilvl w:val="0"/>
          <w:numId w:val="12"/>
        </w:numPr>
        <w:suppressAutoHyphens w:val="0"/>
        <w:autoSpaceDE w:val="0"/>
        <w:autoSpaceDN w:val="0"/>
        <w:adjustRightInd w:val="0"/>
        <w:jc w:val="both"/>
        <w:rPr>
          <w:rFonts w:asciiTheme="minorHAnsi" w:hAnsiTheme="minorHAnsi" w:cs="Calibri"/>
        </w:rPr>
      </w:pPr>
      <w:r w:rsidRPr="00FA0948">
        <w:rPr>
          <w:rFonts w:asciiTheme="minorHAnsi" w:hAnsiTheme="minorHAnsi" w:cs="Calibri"/>
        </w:rPr>
        <w:t>Troubleshooting and resolving SharePoint application issues</w:t>
      </w:r>
    </w:p>
    <w:p w:rsidR="00A22D1B" w:rsidRPr="00FA0948" w:rsidRDefault="00A22D1B" w:rsidP="00C20D58">
      <w:pPr>
        <w:numPr>
          <w:ilvl w:val="0"/>
          <w:numId w:val="13"/>
        </w:numPr>
        <w:tabs>
          <w:tab w:val="left" w:pos="720"/>
        </w:tabs>
        <w:rPr>
          <w:rFonts w:asciiTheme="minorHAnsi" w:hAnsiTheme="minorHAnsi" w:cs="Calibri"/>
        </w:rPr>
      </w:pPr>
      <w:r w:rsidRPr="00FA0948">
        <w:rPr>
          <w:rFonts w:asciiTheme="minorHAnsi" w:hAnsiTheme="minorHAnsi" w:cs="Calibri"/>
        </w:rPr>
        <w:t xml:space="preserve">Site customization  </w:t>
      </w:r>
    </w:p>
    <w:p w:rsidR="00A22D1B" w:rsidRPr="00FA0948" w:rsidRDefault="00A22D1B" w:rsidP="00C20D58">
      <w:pPr>
        <w:numPr>
          <w:ilvl w:val="0"/>
          <w:numId w:val="13"/>
        </w:numPr>
        <w:tabs>
          <w:tab w:val="left" w:pos="720"/>
        </w:tabs>
        <w:rPr>
          <w:rFonts w:asciiTheme="minorHAnsi" w:hAnsiTheme="minorHAnsi" w:cs="Calibri"/>
        </w:rPr>
      </w:pPr>
      <w:r w:rsidRPr="00FA0948">
        <w:rPr>
          <w:rFonts w:asciiTheme="minorHAnsi" w:hAnsiTheme="minorHAnsi" w:cs="Calibri"/>
        </w:rPr>
        <w:t>Trained staffs on the benefits and usage of SharePoint</w:t>
      </w:r>
    </w:p>
    <w:p w:rsidR="00A22D1B" w:rsidRPr="00FA0948" w:rsidRDefault="00A22D1B" w:rsidP="00C20D58">
      <w:pPr>
        <w:rPr>
          <w:rFonts w:asciiTheme="minorHAnsi" w:hAnsiTheme="minorHAnsi" w:cs="Calibri"/>
          <w:b/>
        </w:rPr>
      </w:pPr>
    </w:p>
    <w:p w:rsidR="00C06087" w:rsidRPr="00FA0948" w:rsidRDefault="00C06087" w:rsidP="00C06087">
      <w:pPr>
        <w:rPr>
          <w:rFonts w:asciiTheme="minorHAnsi" w:hAnsiTheme="minorHAnsi" w:cs="Calibri"/>
        </w:rPr>
      </w:pPr>
      <w:proofErr w:type="spellStart"/>
      <w:r w:rsidRPr="00FA0948">
        <w:rPr>
          <w:rFonts w:asciiTheme="minorHAnsi" w:hAnsiTheme="minorHAnsi" w:cs="Calibri"/>
          <w:b/>
        </w:rPr>
        <w:t>Sakcto</w:t>
      </w:r>
      <w:proofErr w:type="spellEnd"/>
      <w:r w:rsidRPr="00FA0948">
        <w:rPr>
          <w:rFonts w:asciiTheme="minorHAnsi" w:hAnsiTheme="minorHAnsi" w:cs="Calibri"/>
          <w:b/>
        </w:rPr>
        <w:t xml:space="preserve"> Consulting LTD</w:t>
      </w:r>
    </w:p>
    <w:p w:rsidR="00C06087" w:rsidRPr="00FA0948" w:rsidRDefault="00C06087" w:rsidP="00C06087">
      <w:pPr>
        <w:rPr>
          <w:rFonts w:asciiTheme="minorHAnsi" w:hAnsiTheme="minorHAnsi" w:cs="Calibri"/>
          <w:b/>
        </w:rPr>
      </w:pPr>
      <w:r w:rsidRPr="00FA0948">
        <w:rPr>
          <w:rFonts w:asciiTheme="minorHAnsi" w:hAnsiTheme="minorHAnsi" w:cs="Calibri"/>
          <w:b/>
        </w:rPr>
        <w:t xml:space="preserve">SharePoint Specialist </w:t>
      </w:r>
    </w:p>
    <w:p w:rsidR="00A22D1B" w:rsidRPr="00FA0948" w:rsidRDefault="00A22D1B" w:rsidP="00C20D58">
      <w:pPr>
        <w:rPr>
          <w:rFonts w:asciiTheme="minorHAnsi" w:hAnsiTheme="minorHAnsi" w:cs="Calibri"/>
        </w:rPr>
      </w:pPr>
      <w:r w:rsidRPr="00FA0948">
        <w:rPr>
          <w:rFonts w:asciiTheme="minorHAnsi" w:hAnsiTheme="minorHAnsi" w:cs="Calibri"/>
        </w:rPr>
        <w:t>March 08-June 08</w:t>
      </w:r>
    </w:p>
    <w:p w:rsidR="00584801" w:rsidRPr="00FA0948" w:rsidRDefault="00584801" w:rsidP="00C20D58">
      <w:pPr>
        <w:rPr>
          <w:rFonts w:asciiTheme="minorHAnsi" w:hAnsiTheme="minorHAnsi" w:cs="Calibri"/>
        </w:rPr>
      </w:pPr>
    </w:p>
    <w:p w:rsidR="00A22D1B" w:rsidRPr="00FA0948" w:rsidRDefault="00A22D1B" w:rsidP="00C20D58">
      <w:pPr>
        <w:numPr>
          <w:ilvl w:val="0"/>
          <w:numId w:val="7"/>
        </w:numPr>
        <w:tabs>
          <w:tab w:val="left" w:pos="720"/>
        </w:tabs>
        <w:rPr>
          <w:rFonts w:asciiTheme="minorHAnsi" w:hAnsiTheme="minorHAnsi" w:cs="Calibri"/>
        </w:rPr>
      </w:pPr>
      <w:r w:rsidRPr="00FA0948">
        <w:rPr>
          <w:rFonts w:asciiTheme="minorHAnsi" w:hAnsiTheme="minorHAnsi" w:cs="Calibri"/>
        </w:rPr>
        <w:t>Implemented, configured and customized SharePoint solution using Moss 07 &amp; SharePoint Designer 2007</w:t>
      </w:r>
    </w:p>
    <w:p w:rsidR="00A22D1B" w:rsidRPr="00FA0948" w:rsidRDefault="00A22D1B" w:rsidP="00C20D58">
      <w:pPr>
        <w:numPr>
          <w:ilvl w:val="0"/>
          <w:numId w:val="7"/>
        </w:numPr>
        <w:tabs>
          <w:tab w:val="left" w:pos="720"/>
        </w:tabs>
        <w:rPr>
          <w:rFonts w:asciiTheme="minorHAnsi" w:hAnsiTheme="minorHAnsi" w:cs="Calibri"/>
        </w:rPr>
      </w:pPr>
      <w:r w:rsidRPr="00FA0948">
        <w:rPr>
          <w:rFonts w:asciiTheme="minorHAnsi" w:hAnsiTheme="minorHAnsi" w:cs="Calibri"/>
        </w:rPr>
        <w:t xml:space="preserve">Handled Moss 2007 architecture/topology </w:t>
      </w:r>
    </w:p>
    <w:p w:rsidR="00A22D1B" w:rsidRPr="00FA0948" w:rsidRDefault="00A22D1B" w:rsidP="00C20D58">
      <w:pPr>
        <w:numPr>
          <w:ilvl w:val="0"/>
          <w:numId w:val="7"/>
        </w:numPr>
        <w:tabs>
          <w:tab w:val="left" w:pos="720"/>
        </w:tabs>
        <w:rPr>
          <w:rFonts w:asciiTheme="minorHAnsi" w:hAnsiTheme="minorHAnsi" w:cs="Calibri"/>
        </w:rPr>
      </w:pPr>
      <w:r w:rsidRPr="00FA0948">
        <w:rPr>
          <w:rFonts w:asciiTheme="minorHAnsi" w:hAnsiTheme="minorHAnsi" w:cs="Calibri"/>
        </w:rPr>
        <w:t xml:space="preserve">Designed a system with failover, redundancy and disaster recovery. </w:t>
      </w:r>
    </w:p>
    <w:p w:rsidR="00A22D1B" w:rsidRPr="00FA0948" w:rsidRDefault="00A22D1B" w:rsidP="00C20D58">
      <w:pPr>
        <w:numPr>
          <w:ilvl w:val="0"/>
          <w:numId w:val="7"/>
        </w:numPr>
        <w:tabs>
          <w:tab w:val="left" w:pos="720"/>
        </w:tabs>
        <w:rPr>
          <w:rFonts w:asciiTheme="minorHAnsi" w:hAnsiTheme="minorHAnsi" w:cs="Calibri"/>
        </w:rPr>
      </w:pPr>
      <w:r w:rsidRPr="00FA0948">
        <w:rPr>
          <w:rFonts w:asciiTheme="minorHAnsi" w:hAnsiTheme="minorHAnsi" w:cs="Calibri"/>
          <w:lang w:val="en-US"/>
        </w:rPr>
        <w:t>Created and configured Internet and internal / external facing sites.</w:t>
      </w:r>
    </w:p>
    <w:p w:rsidR="00A22D1B" w:rsidRPr="00FA0948" w:rsidRDefault="00A22D1B" w:rsidP="00C20D58">
      <w:pPr>
        <w:numPr>
          <w:ilvl w:val="0"/>
          <w:numId w:val="7"/>
        </w:numPr>
        <w:tabs>
          <w:tab w:val="left" w:pos="720"/>
        </w:tabs>
        <w:rPr>
          <w:rFonts w:asciiTheme="minorHAnsi" w:hAnsiTheme="minorHAnsi" w:cs="Calibri"/>
        </w:rPr>
      </w:pPr>
      <w:r w:rsidRPr="00FA0948">
        <w:rPr>
          <w:rFonts w:asciiTheme="minorHAnsi" w:hAnsiTheme="minorHAnsi" w:cs="Calibri"/>
        </w:rPr>
        <w:t>Installed and configured SQL Servers and managed SharePoint Farm</w:t>
      </w:r>
    </w:p>
    <w:p w:rsidR="00A22D1B" w:rsidRPr="00FA0948" w:rsidRDefault="00A22D1B" w:rsidP="00C20D58">
      <w:pPr>
        <w:widowControl w:val="0"/>
        <w:numPr>
          <w:ilvl w:val="0"/>
          <w:numId w:val="7"/>
        </w:numPr>
        <w:suppressAutoHyphens w:val="0"/>
        <w:autoSpaceDE w:val="0"/>
        <w:autoSpaceDN w:val="0"/>
        <w:adjustRightInd w:val="0"/>
        <w:jc w:val="both"/>
        <w:rPr>
          <w:rFonts w:asciiTheme="minorHAnsi" w:hAnsiTheme="minorHAnsi" w:cs="Calibri"/>
        </w:rPr>
      </w:pPr>
      <w:r w:rsidRPr="00FA0948">
        <w:rPr>
          <w:rFonts w:asciiTheme="minorHAnsi" w:hAnsiTheme="minorHAnsi" w:cs="Calibri"/>
        </w:rPr>
        <w:t>Configured IIS virtual Web Server, SP user profile and site directory, SMTP mail server and search schedule as well as regional setting and team site quota limit</w:t>
      </w:r>
    </w:p>
    <w:p w:rsidR="00A22D1B" w:rsidRPr="00FA0948" w:rsidRDefault="00A22D1B" w:rsidP="00C20D58">
      <w:pPr>
        <w:widowControl w:val="0"/>
        <w:numPr>
          <w:ilvl w:val="0"/>
          <w:numId w:val="7"/>
        </w:numPr>
        <w:suppressAutoHyphens w:val="0"/>
        <w:autoSpaceDE w:val="0"/>
        <w:autoSpaceDN w:val="0"/>
        <w:adjustRightInd w:val="0"/>
        <w:jc w:val="both"/>
        <w:rPr>
          <w:rFonts w:asciiTheme="minorHAnsi" w:hAnsiTheme="minorHAnsi" w:cs="Calibri"/>
        </w:rPr>
      </w:pPr>
      <w:r w:rsidRPr="00FA0948">
        <w:rPr>
          <w:rFonts w:asciiTheme="minorHAnsi" w:hAnsiTheme="minorHAnsi" w:cs="Calibri"/>
        </w:rPr>
        <w:t>Created accounts, managed AD profiles and administered DNS aliases</w:t>
      </w:r>
    </w:p>
    <w:p w:rsidR="00A22D1B" w:rsidRPr="00FA0948" w:rsidRDefault="00A22D1B" w:rsidP="00C20D58">
      <w:pPr>
        <w:widowControl w:val="0"/>
        <w:numPr>
          <w:ilvl w:val="0"/>
          <w:numId w:val="7"/>
        </w:numPr>
        <w:suppressAutoHyphens w:val="0"/>
        <w:autoSpaceDE w:val="0"/>
        <w:autoSpaceDN w:val="0"/>
        <w:adjustRightInd w:val="0"/>
        <w:jc w:val="both"/>
        <w:rPr>
          <w:rFonts w:asciiTheme="minorHAnsi" w:hAnsiTheme="minorHAnsi" w:cs="Calibri"/>
        </w:rPr>
      </w:pPr>
      <w:r w:rsidRPr="00FA0948">
        <w:rPr>
          <w:rFonts w:asciiTheme="minorHAnsi" w:hAnsiTheme="minorHAnsi" w:cs="Calibri"/>
          <w:lang w:val="en-US"/>
        </w:rPr>
        <w:t>Implemented and maintained MOSS security and user access</w:t>
      </w:r>
    </w:p>
    <w:p w:rsidR="00A22D1B" w:rsidRPr="00FA0948" w:rsidRDefault="00A22D1B" w:rsidP="00C20D58">
      <w:pPr>
        <w:numPr>
          <w:ilvl w:val="0"/>
          <w:numId w:val="7"/>
        </w:numPr>
        <w:tabs>
          <w:tab w:val="left" w:pos="720"/>
        </w:tabs>
        <w:rPr>
          <w:rFonts w:asciiTheme="minorHAnsi" w:hAnsiTheme="minorHAnsi" w:cs="Calibri"/>
        </w:rPr>
      </w:pPr>
      <w:r w:rsidRPr="00FA0948">
        <w:rPr>
          <w:rFonts w:asciiTheme="minorHAnsi" w:hAnsiTheme="minorHAnsi" w:cs="Calibri"/>
        </w:rPr>
        <w:t>Managed Workflow &amp; developed web parts</w:t>
      </w:r>
    </w:p>
    <w:p w:rsidR="00A22D1B" w:rsidRPr="00FA0948" w:rsidRDefault="00A22D1B" w:rsidP="00C20D58">
      <w:pPr>
        <w:numPr>
          <w:ilvl w:val="0"/>
          <w:numId w:val="7"/>
        </w:numPr>
        <w:tabs>
          <w:tab w:val="left" w:pos="720"/>
        </w:tabs>
        <w:rPr>
          <w:rFonts w:asciiTheme="minorHAnsi" w:hAnsiTheme="minorHAnsi" w:cs="Calibri"/>
        </w:rPr>
      </w:pPr>
      <w:r w:rsidRPr="00FA0948">
        <w:rPr>
          <w:rFonts w:asciiTheme="minorHAnsi" w:hAnsiTheme="minorHAnsi" w:cs="Calibri"/>
        </w:rPr>
        <w:t>Integrated SharePoint with other in-house applications</w:t>
      </w:r>
    </w:p>
    <w:p w:rsidR="00A22D1B" w:rsidRPr="00FA0948" w:rsidRDefault="00A22D1B" w:rsidP="00C20D58">
      <w:pPr>
        <w:numPr>
          <w:ilvl w:val="0"/>
          <w:numId w:val="7"/>
        </w:numPr>
        <w:tabs>
          <w:tab w:val="left" w:pos="720"/>
        </w:tabs>
        <w:rPr>
          <w:rFonts w:asciiTheme="minorHAnsi" w:hAnsiTheme="minorHAnsi" w:cs="Calibri"/>
        </w:rPr>
      </w:pPr>
      <w:r w:rsidRPr="00FA0948">
        <w:rPr>
          <w:rFonts w:asciiTheme="minorHAnsi" w:hAnsiTheme="minorHAnsi" w:cs="Calibri"/>
        </w:rPr>
        <w:t>Handled the Administration, developing &amp; components/functions of SharePoint</w:t>
      </w:r>
    </w:p>
    <w:p w:rsidR="00A22D1B" w:rsidRPr="00FA0948" w:rsidRDefault="00A22D1B" w:rsidP="00C20D58">
      <w:pPr>
        <w:numPr>
          <w:ilvl w:val="0"/>
          <w:numId w:val="7"/>
        </w:numPr>
        <w:tabs>
          <w:tab w:val="left" w:pos="720"/>
        </w:tabs>
        <w:rPr>
          <w:rFonts w:asciiTheme="minorHAnsi" w:hAnsiTheme="minorHAnsi" w:cs="Calibri"/>
        </w:rPr>
      </w:pPr>
      <w:r w:rsidRPr="00FA0948">
        <w:rPr>
          <w:rFonts w:asciiTheme="minorHAnsi" w:hAnsiTheme="minorHAnsi" w:cs="Calibri"/>
        </w:rPr>
        <w:t xml:space="preserve">Re-designed &amp; developed functional intranet. </w:t>
      </w:r>
    </w:p>
    <w:p w:rsidR="00A22D1B" w:rsidRPr="00FA0948" w:rsidRDefault="00A22D1B" w:rsidP="00C20D58">
      <w:pPr>
        <w:numPr>
          <w:ilvl w:val="0"/>
          <w:numId w:val="7"/>
        </w:numPr>
        <w:tabs>
          <w:tab w:val="left" w:pos="720"/>
        </w:tabs>
        <w:rPr>
          <w:rFonts w:asciiTheme="minorHAnsi" w:hAnsiTheme="minorHAnsi" w:cs="Calibri"/>
        </w:rPr>
      </w:pPr>
      <w:r w:rsidRPr="00FA0948">
        <w:rPr>
          <w:rFonts w:asciiTheme="minorHAnsi" w:hAnsiTheme="minorHAnsi" w:cs="Calibri"/>
        </w:rPr>
        <w:t>Desktop Support</w:t>
      </w:r>
    </w:p>
    <w:p w:rsidR="00A22D1B" w:rsidRPr="00FA0948" w:rsidRDefault="00A22D1B" w:rsidP="00C20D58">
      <w:pPr>
        <w:numPr>
          <w:ilvl w:val="0"/>
          <w:numId w:val="7"/>
        </w:numPr>
        <w:tabs>
          <w:tab w:val="left" w:pos="720"/>
        </w:tabs>
        <w:rPr>
          <w:rFonts w:asciiTheme="minorHAnsi" w:hAnsiTheme="minorHAnsi" w:cs="Calibri"/>
        </w:rPr>
      </w:pPr>
      <w:r w:rsidRPr="00FA0948">
        <w:rPr>
          <w:rFonts w:asciiTheme="minorHAnsi" w:hAnsiTheme="minorHAnsi" w:cs="Calibri"/>
        </w:rPr>
        <w:t>Managed Projects and assisted the team in creating project plans.</w:t>
      </w:r>
    </w:p>
    <w:p w:rsidR="00A22D1B" w:rsidRPr="00FA0948" w:rsidRDefault="00A22D1B" w:rsidP="00C20D58">
      <w:pPr>
        <w:numPr>
          <w:ilvl w:val="0"/>
          <w:numId w:val="7"/>
        </w:numPr>
        <w:tabs>
          <w:tab w:val="left" w:pos="720"/>
        </w:tabs>
        <w:rPr>
          <w:rFonts w:asciiTheme="minorHAnsi" w:hAnsiTheme="minorHAnsi" w:cs="Calibri"/>
        </w:rPr>
      </w:pPr>
      <w:r w:rsidRPr="00FA0948">
        <w:rPr>
          <w:rFonts w:asciiTheme="minorHAnsi" w:hAnsiTheme="minorHAnsi" w:cs="Calibri"/>
        </w:rPr>
        <w:t>Worked through the four phases of project life cycle.</w:t>
      </w:r>
    </w:p>
    <w:p w:rsidR="00A22D1B" w:rsidRPr="00FA0948" w:rsidRDefault="00A22D1B" w:rsidP="00C20D58">
      <w:pPr>
        <w:pStyle w:val="Title"/>
        <w:jc w:val="both"/>
        <w:rPr>
          <w:rFonts w:asciiTheme="minorHAnsi" w:hAnsiTheme="minorHAnsi" w:cs="Calibri"/>
          <w:b w:val="0"/>
          <w:sz w:val="24"/>
          <w:szCs w:val="24"/>
          <w:u w:val="none"/>
        </w:rPr>
      </w:pPr>
    </w:p>
    <w:p w:rsidR="00E60377" w:rsidRPr="00FA0948" w:rsidRDefault="00E60377" w:rsidP="00C06087">
      <w:pPr>
        <w:rPr>
          <w:rFonts w:asciiTheme="minorHAnsi" w:hAnsiTheme="minorHAnsi" w:cs="Calibri"/>
          <w:b/>
          <w:lang w:val="en-US"/>
        </w:rPr>
      </w:pPr>
      <w:r w:rsidRPr="00FA0948">
        <w:rPr>
          <w:rFonts w:asciiTheme="minorHAnsi" w:hAnsiTheme="minorHAnsi" w:cs="Calibri"/>
          <w:b/>
          <w:lang w:val="en-US"/>
        </w:rPr>
        <w:t>NIIT</w:t>
      </w:r>
    </w:p>
    <w:p w:rsidR="00C06087" w:rsidRPr="00FA0948" w:rsidRDefault="008E2A8C" w:rsidP="00C06087">
      <w:pPr>
        <w:pStyle w:val="Title"/>
        <w:jc w:val="both"/>
        <w:rPr>
          <w:rFonts w:asciiTheme="minorHAnsi" w:hAnsiTheme="minorHAnsi" w:cs="Calibri"/>
          <w:sz w:val="24"/>
          <w:szCs w:val="24"/>
          <w:u w:val="none"/>
        </w:rPr>
      </w:pPr>
      <w:r w:rsidRPr="00FA0948">
        <w:rPr>
          <w:rFonts w:asciiTheme="minorHAnsi" w:hAnsiTheme="minorHAnsi" w:cs="Calibri"/>
          <w:sz w:val="24"/>
          <w:szCs w:val="24"/>
          <w:u w:val="none"/>
        </w:rPr>
        <w:t>SharePoint</w:t>
      </w:r>
      <w:r w:rsidR="00A22D1B" w:rsidRPr="00FA0948">
        <w:rPr>
          <w:rFonts w:asciiTheme="minorHAnsi" w:hAnsiTheme="minorHAnsi" w:cs="Calibri"/>
          <w:sz w:val="24"/>
          <w:szCs w:val="24"/>
          <w:u w:val="none"/>
        </w:rPr>
        <w:t xml:space="preserve"> Developer</w:t>
      </w:r>
      <w:r w:rsidR="00E60377" w:rsidRPr="00FA0948">
        <w:rPr>
          <w:rFonts w:asciiTheme="minorHAnsi" w:hAnsiTheme="minorHAnsi" w:cs="Calibri"/>
          <w:sz w:val="24"/>
          <w:szCs w:val="24"/>
          <w:u w:val="none"/>
        </w:rPr>
        <w:t>/Support</w:t>
      </w:r>
    </w:p>
    <w:p w:rsidR="00C06087" w:rsidRPr="00FA0948" w:rsidRDefault="00C06087" w:rsidP="00C06087">
      <w:pPr>
        <w:pStyle w:val="Title"/>
        <w:jc w:val="both"/>
        <w:rPr>
          <w:rFonts w:asciiTheme="minorHAnsi" w:hAnsiTheme="minorHAnsi" w:cs="Calibri"/>
          <w:sz w:val="24"/>
          <w:szCs w:val="24"/>
          <w:u w:val="none"/>
        </w:rPr>
      </w:pPr>
      <w:r w:rsidRPr="00FA0948">
        <w:rPr>
          <w:rFonts w:asciiTheme="minorHAnsi" w:hAnsiTheme="minorHAnsi" w:cs="Calibri"/>
          <w:b w:val="0"/>
          <w:sz w:val="24"/>
          <w:szCs w:val="24"/>
          <w:u w:val="none"/>
        </w:rPr>
        <w:t xml:space="preserve">July2005-Nov 2007  </w:t>
      </w:r>
      <w:r w:rsidRPr="00FA0948">
        <w:rPr>
          <w:rFonts w:asciiTheme="minorHAnsi" w:hAnsiTheme="minorHAnsi" w:cs="Calibri"/>
          <w:sz w:val="24"/>
          <w:szCs w:val="24"/>
          <w:u w:val="none"/>
        </w:rPr>
        <w:t xml:space="preserve">   </w:t>
      </w:r>
    </w:p>
    <w:p w:rsidR="00A22D1B" w:rsidRPr="00FA0948" w:rsidRDefault="00A22D1B" w:rsidP="00C20D58">
      <w:pPr>
        <w:pStyle w:val="Title"/>
        <w:jc w:val="both"/>
        <w:rPr>
          <w:rFonts w:asciiTheme="minorHAnsi" w:hAnsiTheme="minorHAnsi" w:cs="Calibri"/>
          <w:sz w:val="24"/>
          <w:szCs w:val="24"/>
          <w:u w:val="none"/>
        </w:rPr>
      </w:pPr>
    </w:p>
    <w:p w:rsidR="00A22D1B" w:rsidRPr="00FA0948" w:rsidRDefault="00A22D1B" w:rsidP="009C5D91">
      <w:pPr>
        <w:pStyle w:val="Title"/>
        <w:numPr>
          <w:ilvl w:val="0"/>
          <w:numId w:val="19"/>
        </w:numPr>
        <w:jc w:val="both"/>
        <w:rPr>
          <w:rFonts w:asciiTheme="minorHAnsi" w:hAnsiTheme="minorHAnsi" w:cs="Calibri"/>
          <w:b w:val="0"/>
          <w:iCs/>
          <w:sz w:val="24"/>
          <w:szCs w:val="24"/>
          <w:u w:val="none"/>
        </w:rPr>
      </w:pPr>
      <w:r w:rsidRPr="00FA0948">
        <w:rPr>
          <w:rFonts w:asciiTheme="minorHAnsi" w:hAnsiTheme="minorHAnsi" w:cs="Calibri"/>
          <w:b w:val="0"/>
          <w:iCs/>
          <w:sz w:val="24"/>
          <w:szCs w:val="24"/>
          <w:u w:val="none"/>
          <w:lang w:val="en-GB"/>
        </w:rPr>
        <w:t>Created Sites, Team Sites and Personal sites in SharePoint</w:t>
      </w:r>
    </w:p>
    <w:p w:rsidR="00A22D1B" w:rsidRPr="00FA0948" w:rsidRDefault="00A22D1B" w:rsidP="009C5D91">
      <w:pPr>
        <w:pStyle w:val="Title"/>
        <w:numPr>
          <w:ilvl w:val="0"/>
          <w:numId w:val="19"/>
        </w:numPr>
        <w:jc w:val="both"/>
        <w:rPr>
          <w:rFonts w:asciiTheme="minorHAnsi" w:hAnsiTheme="minorHAnsi" w:cs="Calibri"/>
          <w:b w:val="0"/>
          <w:sz w:val="24"/>
          <w:szCs w:val="24"/>
          <w:u w:val="none"/>
        </w:rPr>
      </w:pPr>
      <w:r w:rsidRPr="00FA0948">
        <w:rPr>
          <w:rFonts w:asciiTheme="minorHAnsi" w:hAnsiTheme="minorHAnsi" w:cs="Calibri"/>
          <w:b w:val="0"/>
          <w:sz w:val="24"/>
          <w:szCs w:val="24"/>
          <w:u w:val="none"/>
          <w:lang w:eastAsia="en-GB"/>
        </w:rPr>
        <w:t>Configured indexes and searches for the SPS Portal Server</w:t>
      </w:r>
    </w:p>
    <w:p w:rsidR="00A22D1B" w:rsidRPr="00FA0948" w:rsidRDefault="00A22D1B" w:rsidP="009C5D91">
      <w:pPr>
        <w:pStyle w:val="Title"/>
        <w:numPr>
          <w:ilvl w:val="0"/>
          <w:numId w:val="19"/>
        </w:numPr>
        <w:jc w:val="both"/>
        <w:rPr>
          <w:rFonts w:asciiTheme="minorHAnsi" w:hAnsiTheme="minorHAnsi" w:cs="Calibri"/>
          <w:b w:val="0"/>
          <w:sz w:val="24"/>
          <w:szCs w:val="24"/>
          <w:u w:val="none"/>
        </w:rPr>
      </w:pPr>
      <w:r w:rsidRPr="00FA0948">
        <w:rPr>
          <w:rFonts w:asciiTheme="minorHAnsi" w:hAnsiTheme="minorHAnsi" w:cs="Calibri"/>
          <w:b w:val="0"/>
          <w:sz w:val="24"/>
          <w:szCs w:val="24"/>
          <w:u w:val="none"/>
        </w:rPr>
        <w:t>Perform typical SharePoint administrative activities such as back-up, restore, and site creation</w:t>
      </w:r>
    </w:p>
    <w:p w:rsidR="00A22D1B" w:rsidRPr="00FA0948" w:rsidRDefault="00A22D1B" w:rsidP="009C5D91">
      <w:pPr>
        <w:pStyle w:val="Title"/>
        <w:numPr>
          <w:ilvl w:val="0"/>
          <w:numId w:val="19"/>
        </w:numPr>
        <w:jc w:val="both"/>
        <w:rPr>
          <w:rFonts w:asciiTheme="minorHAnsi" w:hAnsiTheme="minorHAnsi" w:cs="Calibri"/>
          <w:b w:val="0"/>
          <w:sz w:val="24"/>
          <w:szCs w:val="24"/>
          <w:u w:val="none"/>
          <w:lang w:val="en-GB"/>
        </w:rPr>
      </w:pPr>
      <w:r w:rsidRPr="00FA0948">
        <w:rPr>
          <w:rFonts w:asciiTheme="minorHAnsi" w:hAnsiTheme="minorHAnsi" w:cs="Calibri"/>
          <w:b w:val="0"/>
          <w:sz w:val="24"/>
          <w:szCs w:val="24"/>
          <w:u w:val="none"/>
        </w:rPr>
        <w:t>Administration, maintenance and troubleshooting of issues with WSS/SharePoint Server environment</w:t>
      </w:r>
    </w:p>
    <w:p w:rsidR="00A22D1B" w:rsidRPr="00FA0948" w:rsidRDefault="00A22D1B" w:rsidP="009C5D91">
      <w:pPr>
        <w:pStyle w:val="Title"/>
        <w:numPr>
          <w:ilvl w:val="0"/>
          <w:numId w:val="19"/>
        </w:numPr>
        <w:jc w:val="both"/>
        <w:rPr>
          <w:rFonts w:asciiTheme="minorHAnsi" w:hAnsiTheme="minorHAnsi" w:cs="Calibri"/>
          <w:b w:val="0"/>
          <w:sz w:val="24"/>
          <w:szCs w:val="24"/>
          <w:u w:val="none"/>
        </w:rPr>
      </w:pPr>
      <w:r w:rsidRPr="00FA0948">
        <w:rPr>
          <w:rFonts w:asciiTheme="minorHAnsi" w:hAnsiTheme="minorHAnsi" w:cs="Calibri"/>
          <w:b w:val="0"/>
          <w:sz w:val="24"/>
          <w:szCs w:val="24"/>
          <w:u w:val="none"/>
        </w:rPr>
        <w:t xml:space="preserve">Implemented workflow for two departments using SharePoint portal </w:t>
      </w:r>
    </w:p>
    <w:p w:rsidR="00A22D1B" w:rsidRPr="00FA0948" w:rsidRDefault="00A22D1B" w:rsidP="009C5D91">
      <w:pPr>
        <w:pStyle w:val="Title"/>
        <w:numPr>
          <w:ilvl w:val="0"/>
          <w:numId w:val="19"/>
        </w:numPr>
        <w:jc w:val="both"/>
        <w:rPr>
          <w:rFonts w:asciiTheme="minorHAnsi" w:hAnsiTheme="minorHAnsi" w:cs="Calibri"/>
          <w:b w:val="0"/>
          <w:sz w:val="24"/>
          <w:szCs w:val="24"/>
          <w:u w:val="none"/>
        </w:rPr>
      </w:pPr>
      <w:r w:rsidRPr="00FA0948">
        <w:rPr>
          <w:rFonts w:asciiTheme="minorHAnsi" w:hAnsiTheme="minorHAnsi" w:cs="Calibri"/>
          <w:b w:val="0"/>
          <w:sz w:val="24"/>
          <w:szCs w:val="24"/>
          <w:u w:val="none"/>
        </w:rPr>
        <w:t>Analysis and Design of Intranet system for the company</w:t>
      </w:r>
    </w:p>
    <w:p w:rsidR="00A22D1B" w:rsidRPr="00FA0948" w:rsidRDefault="00A22D1B" w:rsidP="009C5D91">
      <w:pPr>
        <w:pStyle w:val="Title"/>
        <w:numPr>
          <w:ilvl w:val="0"/>
          <w:numId w:val="19"/>
        </w:numPr>
        <w:jc w:val="both"/>
        <w:rPr>
          <w:rFonts w:asciiTheme="minorHAnsi" w:hAnsiTheme="minorHAnsi" w:cs="Calibri"/>
          <w:b w:val="0"/>
          <w:sz w:val="24"/>
          <w:szCs w:val="24"/>
          <w:u w:val="none"/>
        </w:rPr>
      </w:pPr>
      <w:r w:rsidRPr="00FA0948">
        <w:rPr>
          <w:rFonts w:asciiTheme="minorHAnsi" w:hAnsiTheme="minorHAnsi" w:cs="Calibri"/>
          <w:b w:val="0"/>
          <w:sz w:val="24"/>
          <w:szCs w:val="24"/>
          <w:u w:val="none"/>
        </w:rPr>
        <w:t xml:space="preserve">Content management </w:t>
      </w:r>
    </w:p>
    <w:p w:rsidR="00A22D1B" w:rsidRPr="00FA0948" w:rsidRDefault="00A22D1B" w:rsidP="009C5D91">
      <w:pPr>
        <w:pStyle w:val="Title"/>
        <w:numPr>
          <w:ilvl w:val="0"/>
          <w:numId w:val="19"/>
        </w:numPr>
        <w:jc w:val="both"/>
        <w:rPr>
          <w:rFonts w:asciiTheme="minorHAnsi" w:hAnsiTheme="minorHAnsi" w:cs="Calibri"/>
          <w:b w:val="0"/>
          <w:sz w:val="24"/>
          <w:szCs w:val="24"/>
          <w:u w:val="none"/>
        </w:rPr>
      </w:pPr>
      <w:r w:rsidRPr="00FA0948">
        <w:rPr>
          <w:rFonts w:asciiTheme="minorHAnsi" w:hAnsiTheme="minorHAnsi" w:cs="Calibri"/>
          <w:b w:val="0"/>
          <w:sz w:val="24"/>
          <w:szCs w:val="24"/>
          <w:u w:val="none"/>
        </w:rPr>
        <w:t>Documented all processes and procedures</w:t>
      </w:r>
    </w:p>
    <w:p w:rsidR="00A22D1B" w:rsidRPr="00FA0948" w:rsidRDefault="00A22D1B" w:rsidP="009C5D91">
      <w:pPr>
        <w:pStyle w:val="Title"/>
        <w:numPr>
          <w:ilvl w:val="0"/>
          <w:numId w:val="19"/>
        </w:numPr>
        <w:jc w:val="both"/>
        <w:rPr>
          <w:rFonts w:asciiTheme="minorHAnsi" w:hAnsiTheme="minorHAnsi" w:cs="Calibri"/>
          <w:b w:val="0"/>
          <w:sz w:val="24"/>
          <w:szCs w:val="24"/>
          <w:u w:val="none"/>
        </w:rPr>
      </w:pPr>
      <w:r w:rsidRPr="00FA0948">
        <w:rPr>
          <w:rFonts w:asciiTheme="minorHAnsi" w:hAnsiTheme="minorHAnsi" w:cs="Calibri"/>
          <w:b w:val="0"/>
          <w:sz w:val="24"/>
          <w:szCs w:val="24"/>
          <w:u w:val="none"/>
        </w:rPr>
        <w:t>Collaborated with talented team of developers to re-design a functional site for the company</w:t>
      </w:r>
    </w:p>
    <w:p w:rsidR="00A22D1B" w:rsidRPr="00FA0948" w:rsidRDefault="00A22D1B" w:rsidP="009C5D91">
      <w:pPr>
        <w:pStyle w:val="Title"/>
        <w:numPr>
          <w:ilvl w:val="0"/>
          <w:numId w:val="19"/>
        </w:numPr>
        <w:jc w:val="both"/>
        <w:rPr>
          <w:rFonts w:asciiTheme="minorHAnsi" w:hAnsiTheme="minorHAnsi" w:cs="Calibri"/>
          <w:b w:val="0"/>
          <w:sz w:val="24"/>
          <w:szCs w:val="24"/>
          <w:u w:val="none"/>
        </w:rPr>
      </w:pPr>
      <w:r w:rsidRPr="00FA0948">
        <w:rPr>
          <w:rFonts w:asciiTheme="minorHAnsi" w:hAnsiTheme="minorHAnsi" w:cs="Calibri"/>
          <w:b w:val="0"/>
          <w:sz w:val="24"/>
          <w:szCs w:val="24"/>
          <w:u w:val="none"/>
        </w:rPr>
        <w:t xml:space="preserve">Demonstrated good knowledge of IT technologies like groove, HTML, XML, ASP.Net, </w:t>
      </w:r>
      <w:proofErr w:type="spellStart"/>
      <w:r w:rsidRPr="00FA0948">
        <w:rPr>
          <w:rFonts w:asciiTheme="minorHAnsi" w:hAnsiTheme="minorHAnsi" w:cs="Calibri"/>
          <w:b w:val="0"/>
          <w:sz w:val="24"/>
          <w:szCs w:val="24"/>
          <w:u w:val="none"/>
        </w:rPr>
        <w:t>Javascript</w:t>
      </w:r>
      <w:proofErr w:type="spellEnd"/>
      <w:r w:rsidRPr="00FA0948">
        <w:rPr>
          <w:rFonts w:asciiTheme="minorHAnsi" w:hAnsiTheme="minorHAnsi" w:cs="Calibri"/>
          <w:b w:val="0"/>
          <w:sz w:val="24"/>
          <w:szCs w:val="24"/>
          <w:u w:val="none"/>
        </w:rPr>
        <w:t xml:space="preserve">, Microsoft </w:t>
      </w:r>
      <w:r w:rsidR="00584801" w:rsidRPr="00FA0948">
        <w:rPr>
          <w:rFonts w:asciiTheme="minorHAnsi" w:hAnsiTheme="minorHAnsi" w:cs="Calibri"/>
          <w:b w:val="0"/>
          <w:sz w:val="24"/>
          <w:szCs w:val="24"/>
          <w:u w:val="none"/>
        </w:rPr>
        <w:t>SharePoint</w:t>
      </w:r>
      <w:r w:rsidRPr="00FA0948">
        <w:rPr>
          <w:rFonts w:asciiTheme="minorHAnsi" w:hAnsiTheme="minorHAnsi" w:cs="Calibri"/>
          <w:b w:val="0"/>
          <w:sz w:val="24"/>
          <w:szCs w:val="24"/>
          <w:u w:val="none"/>
        </w:rPr>
        <w:t xml:space="preserve"> and FrontPage to design and implement new sites for the company </w:t>
      </w:r>
    </w:p>
    <w:p w:rsidR="00A22D1B" w:rsidRPr="00FA0948" w:rsidRDefault="00A22D1B" w:rsidP="009C5D91">
      <w:pPr>
        <w:pStyle w:val="Title"/>
        <w:numPr>
          <w:ilvl w:val="0"/>
          <w:numId w:val="19"/>
        </w:numPr>
        <w:jc w:val="both"/>
        <w:rPr>
          <w:rFonts w:asciiTheme="minorHAnsi" w:hAnsiTheme="minorHAnsi" w:cs="Calibri"/>
          <w:b w:val="0"/>
          <w:sz w:val="24"/>
          <w:szCs w:val="24"/>
          <w:u w:val="none"/>
        </w:rPr>
      </w:pPr>
      <w:r w:rsidRPr="00FA0948">
        <w:rPr>
          <w:rFonts w:asciiTheme="minorHAnsi" w:hAnsiTheme="minorHAnsi" w:cs="Calibri"/>
          <w:b w:val="0"/>
          <w:sz w:val="24"/>
          <w:szCs w:val="24"/>
          <w:u w:val="none"/>
        </w:rPr>
        <w:t>Gained knowledge in the game development, software licensing and branding</w:t>
      </w:r>
    </w:p>
    <w:p w:rsidR="00A22D1B" w:rsidRPr="00FA0948" w:rsidRDefault="00A22D1B" w:rsidP="00E60377">
      <w:pPr>
        <w:pStyle w:val="Title"/>
        <w:tabs>
          <w:tab w:val="left" w:pos="1950"/>
        </w:tabs>
        <w:ind w:left="720"/>
        <w:jc w:val="both"/>
        <w:rPr>
          <w:rFonts w:asciiTheme="minorHAnsi" w:hAnsiTheme="minorHAnsi" w:cs="Calibri"/>
          <w:b w:val="0"/>
          <w:sz w:val="24"/>
          <w:szCs w:val="24"/>
          <w:u w:val="none"/>
        </w:rPr>
      </w:pPr>
      <w:r w:rsidRPr="00FA0948">
        <w:rPr>
          <w:rFonts w:asciiTheme="minorHAnsi" w:hAnsiTheme="minorHAnsi" w:cs="Calibri"/>
          <w:b w:val="0"/>
          <w:sz w:val="24"/>
          <w:szCs w:val="24"/>
          <w:u w:val="none"/>
        </w:rPr>
        <w:t>Delivered working and functional projects to budget and time</w:t>
      </w:r>
    </w:p>
    <w:p w:rsidR="00A22D1B" w:rsidRPr="00FA0948" w:rsidRDefault="00A22D1B" w:rsidP="00E60377">
      <w:pPr>
        <w:pStyle w:val="Title"/>
        <w:tabs>
          <w:tab w:val="left" w:pos="1950"/>
        </w:tabs>
        <w:ind w:left="720"/>
        <w:jc w:val="both"/>
        <w:rPr>
          <w:rFonts w:asciiTheme="minorHAnsi" w:hAnsiTheme="minorHAnsi" w:cs="Calibri"/>
          <w:b w:val="0"/>
          <w:sz w:val="24"/>
          <w:szCs w:val="24"/>
          <w:u w:val="none"/>
        </w:rPr>
      </w:pPr>
      <w:r w:rsidRPr="00FA0948">
        <w:rPr>
          <w:rFonts w:asciiTheme="minorHAnsi" w:hAnsiTheme="minorHAnsi" w:cs="Calibri"/>
          <w:b w:val="0"/>
          <w:sz w:val="24"/>
          <w:szCs w:val="24"/>
          <w:u w:val="none"/>
        </w:rPr>
        <w:t>Built solid relationships with customers, external companies and my superiors</w:t>
      </w:r>
    </w:p>
    <w:p w:rsidR="00A22D1B" w:rsidRPr="00FA0948" w:rsidRDefault="00A22D1B" w:rsidP="009C5D91">
      <w:pPr>
        <w:pStyle w:val="Title"/>
        <w:numPr>
          <w:ilvl w:val="0"/>
          <w:numId w:val="19"/>
        </w:numPr>
        <w:jc w:val="both"/>
        <w:rPr>
          <w:rFonts w:asciiTheme="minorHAnsi" w:hAnsiTheme="minorHAnsi" w:cs="Calibri"/>
          <w:b w:val="0"/>
          <w:sz w:val="24"/>
          <w:szCs w:val="24"/>
          <w:u w:val="none"/>
        </w:rPr>
      </w:pPr>
      <w:r w:rsidRPr="00FA0948">
        <w:rPr>
          <w:rFonts w:asciiTheme="minorHAnsi" w:hAnsiTheme="minorHAnsi" w:cs="Calibri"/>
          <w:b w:val="0"/>
          <w:sz w:val="24"/>
          <w:szCs w:val="24"/>
          <w:u w:val="none"/>
        </w:rPr>
        <w:t>Demonstrated the ability to work professionally in a cooperate setting.</w:t>
      </w:r>
    </w:p>
    <w:p w:rsidR="00E60377" w:rsidRPr="00FA0948" w:rsidRDefault="00E60377" w:rsidP="00C06087">
      <w:pPr>
        <w:rPr>
          <w:rFonts w:asciiTheme="minorHAnsi" w:hAnsiTheme="minorHAnsi"/>
          <w:lang w:val="en-US"/>
        </w:rPr>
      </w:pPr>
    </w:p>
    <w:p w:rsidR="00C06087" w:rsidRPr="00FA0948" w:rsidRDefault="00E60377" w:rsidP="00C06087">
      <w:pPr>
        <w:rPr>
          <w:rFonts w:asciiTheme="minorHAnsi" w:hAnsiTheme="minorHAnsi"/>
          <w:b/>
          <w:lang w:val="en-US"/>
        </w:rPr>
      </w:pPr>
      <w:r w:rsidRPr="00FA0948">
        <w:rPr>
          <w:rFonts w:asciiTheme="minorHAnsi" w:hAnsiTheme="minorHAnsi"/>
          <w:b/>
          <w:lang w:val="en-US"/>
        </w:rPr>
        <w:t>Matrix Ventures</w:t>
      </w:r>
    </w:p>
    <w:p w:rsidR="009B7999" w:rsidRPr="00FA0948" w:rsidRDefault="009B7999" w:rsidP="00C06087">
      <w:pPr>
        <w:rPr>
          <w:rFonts w:asciiTheme="minorHAnsi" w:hAnsiTheme="minorHAnsi"/>
          <w:b/>
          <w:lang w:val="en-US"/>
        </w:rPr>
      </w:pPr>
      <w:r w:rsidRPr="00FA0948">
        <w:rPr>
          <w:rFonts w:asciiTheme="minorHAnsi" w:hAnsiTheme="minorHAnsi"/>
          <w:b/>
          <w:lang w:val="en-US"/>
        </w:rPr>
        <w:t>Oracle DBA/Windows Admin</w:t>
      </w:r>
    </w:p>
    <w:p w:rsidR="009B7999" w:rsidRPr="00FA0948" w:rsidRDefault="009B7999" w:rsidP="00C06087">
      <w:pPr>
        <w:rPr>
          <w:rFonts w:asciiTheme="minorHAnsi" w:hAnsiTheme="minorHAnsi"/>
          <w:lang w:val="en-US"/>
        </w:rPr>
      </w:pPr>
      <w:r w:rsidRPr="00FA0948">
        <w:rPr>
          <w:rFonts w:asciiTheme="minorHAnsi" w:hAnsiTheme="minorHAnsi"/>
          <w:lang w:val="en-US"/>
        </w:rPr>
        <w:t>Jan 2000- June 2005</w:t>
      </w:r>
    </w:p>
    <w:p w:rsidR="003B0D26" w:rsidRPr="00FA0948" w:rsidRDefault="003B0D26" w:rsidP="00C06087">
      <w:pPr>
        <w:rPr>
          <w:rFonts w:asciiTheme="minorHAnsi" w:hAnsiTheme="minorHAnsi"/>
          <w:lang w:val="en-US"/>
        </w:rPr>
      </w:pPr>
    </w:p>
    <w:p w:rsidR="003B0D26" w:rsidRPr="00FA0948" w:rsidRDefault="003B0D26" w:rsidP="003B0D26">
      <w:pPr>
        <w:pStyle w:val="NoSpacing"/>
        <w:numPr>
          <w:ilvl w:val="0"/>
          <w:numId w:val="19"/>
        </w:numPr>
        <w:rPr>
          <w:rStyle w:val="apple-style-span"/>
          <w:rFonts w:asciiTheme="minorHAnsi" w:hAnsiTheme="minorHAnsi" w:cs="Calibri"/>
          <w:color w:val="000000"/>
          <w:sz w:val="24"/>
          <w:szCs w:val="24"/>
        </w:rPr>
      </w:pPr>
      <w:r w:rsidRPr="00FA0948">
        <w:rPr>
          <w:rStyle w:val="apple-style-span"/>
          <w:rFonts w:asciiTheme="minorHAnsi" w:hAnsiTheme="minorHAnsi" w:cs="Calibri"/>
          <w:color w:val="000000"/>
          <w:sz w:val="24"/>
          <w:szCs w:val="24"/>
        </w:rPr>
        <w:t xml:space="preserve">Administer Oracle databases. </w:t>
      </w:r>
    </w:p>
    <w:p w:rsidR="003B0D26" w:rsidRPr="00FA0948" w:rsidRDefault="003B0D26" w:rsidP="003B0D26">
      <w:pPr>
        <w:pStyle w:val="NoSpacing"/>
        <w:numPr>
          <w:ilvl w:val="0"/>
          <w:numId w:val="19"/>
        </w:numPr>
        <w:rPr>
          <w:rStyle w:val="apple-style-span"/>
          <w:rFonts w:asciiTheme="minorHAnsi" w:hAnsiTheme="minorHAnsi" w:cs="Calibri"/>
          <w:color w:val="000000"/>
          <w:sz w:val="24"/>
          <w:szCs w:val="24"/>
        </w:rPr>
      </w:pPr>
      <w:r w:rsidRPr="00FA0948">
        <w:rPr>
          <w:rStyle w:val="apple-style-span"/>
          <w:rFonts w:asciiTheme="minorHAnsi" w:hAnsiTheme="minorHAnsi" w:cs="Calibri"/>
          <w:color w:val="000000"/>
          <w:sz w:val="24"/>
          <w:szCs w:val="24"/>
        </w:rPr>
        <w:t xml:space="preserve">Managing database instances, </w:t>
      </w:r>
    </w:p>
    <w:p w:rsidR="003B0D26" w:rsidRPr="00FA0948" w:rsidRDefault="003B0D26" w:rsidP="003B0D26">
      <w:pPr>
        <w:pStyle w:val="NoSpacing"/>
        <w:numPr>
          <w:ilvl w:val="0"/>
          <w:numId w:val="19"/>
        </w:numPr>
        <w:rPr>
          <w:rStyle w:val="apple-style-span"/>
          <w:rFonts w:asciiTheme="minorHAnsi" w:hAnsiTheme="minorHAnsi" w:cs="Calibri"/>
          <w:color w:val="000000"/>
          <w:sz w:val="24"/>
          <w:szCs w:val="24"/>
        </w:rPr>
      </w:pPr>
      <w:r w:rsidRPr="00FA0948">
        <w:rPr>
          <w:rStyle w:val="apple-style-span"/>
          <w:rFonts w:asciiTheme="minorHAnsi" w:hAnsiTheme="minorHAnsi" w:cs="Calibri"/>
          <w:color w:val="000000"/>
          <w:sz w:val="24"/>
          <w:szCs w:val="24"/>
        </w:rPr>
        <w:t>Monitoring performance,</w:t>
      </w:r>
    </w:p>
    <w:p w:rsidR="003B0D26" w:rsidRPr="00FA0948" w:rsidRDefault="003B0D26" w:rsidP="003B0D26">
      <w:pPr>
        <w:pStyle w:val="NoSpacing"/>
        <w:numPr>
          <w:ilvl w:val="0"/>
          <w:numId w:val="19"/>
        </w:numPr>
        <w:rPr>
          <w:rStyle w:val="apple-style-span"/>
          <w:rFonts w:asciiTheme="minorHAnsi" w:hAnsiTheme="minorHAnsi" w:cs="Calibri"/>
          <w:color w:val="000000"/>
          <w:sz w:val="24"/>
          <w:szCs w:val="24"/>
        </w:rPr>
      </w:pPr>
      <w:r w:rsidRPr="00FA0948">
        <w:rPr>
          <w:rStyle w:val="apple-style-span"/>
          <w:rFonts w:asciiTheme="minorHAnsi" w:hAnsiTheme="minorHAnsi" w:cs="Calibri"/>
          <w:color w:val="000000"/>
          <w:sz w:val="24"/>
          <w:szCs w:val="24"/>
        </w:rPr>
        <w:t xml:space="preserve">Tuning the database and applications </w:t>
      </w:r>
    </w:p>
    <w:p w:rsidR="003B0D26" w:rsidRPr="00FA0948" w:rsidRDefault="003B0D26" w:rsidP="003B0D26">
      <w:pPr>
        <w:pStyle w:val="NoSpacing"/>
        <w:numPr>
          <w:ilvl w:val="0"/>
          <w:numId w:val="19"/>
        </w:numPr>
        <w:rPr>
          <w:rStyle w:val="apple-style-span"/>
          <w:rFonts w:asciiTheme="minorHAnsi" w:hAnsiTheme="minorHAnsi" w:cs="Calibri"/>
          <w:color w:val="000000"/>
          <w:sz w:val="24"/>
          <w:szCs w:val="24"/>
        </w:rPr>
      </w:pPr>
      <w:r w:rsidRPr="00FA0948">
        <w:rPr>
          <w:rStyle w:val="apple-style-span"/>
          <w:rFonts w:asciiTheme="minorHAnsi" w:hAnsiTheme="minorHAnsi" w:cs="Calibri"/>
          <w:color w:val="000000"/>
          <w:sz w:val="24"/>
          <w:szCs w:val="24"/>
        </w:rPr>
        <w:t xml:space="preserve">Performing backup and recovery. </w:t>
      </w:r>
    </w:p>
    <w:p w:rsidR="003B0D26" w:rsidRPr="00FA0948" w:rsidRDefault="003B0D26" w:rsidP="003B0D26">
      <w:pPr>
        <w:pStyle w:val="NoSpacing"/>
        <w:numPr>
          <w:ilvl w:val="0"/>
          <w:numId w:val="19"/>
        </w:numPr>
        <w:rPr>
          <w:rStyle w:val="apple-converted-space"/>
          <w:rFonts w:asciiTheme="minorHAnsi" w:hAnsiTheme="minorHAnsi" w:cs="Calibri"/>
          <w:color w:val="000000"/>
          <w:sz w:val="24"/>
          <w:szCs w:val="24"/>
        </w:rPr>
      </w:pPr>
      <w:r w:rsidRPr="00FA0948">
        <w:rPr>
          <w:rStyle w:val="apple-style-span"/>
          <w:rFonts w:asciiTheme="minorHAnsi" w:hAnsiTheme="minorHAnsi" w:cs="Calibri"/>
          <w:color w:val="000000"/>
          <w:sz w:val="24"/>
          <w:szCs w:val="24"/>
        </w:rPr>
        <w:lastRenderedPageBreak/>
        <w:t>Provide consulting solutions to various clients in database design, database server configuration, data warehouse implementation, server performance tuning, and application tuning.</w:t>
      </w:r>
      <w:r w:rsidRPr="00FA0948">
        <w:rPr>
          <w:rStyle w:val="apple-converted-space"/>
          <w:rFonts w:asciiTheme="minorHAnsi" w:hAnsiTheme="minorHAnsi" w:cs="Calibri"/>
          <w:color w:val="000000"/>
          <w:sz w:val="24"/>
          <w:szCs w:val="24"/>
        </w:rPr>
        <w:t> </w:t>
      </w:r>
    </w:p>
    <w:p w:rsidR="003B0D26" w:rsidRPr="00FA0948" w:rsidRDefault="003B0D26" w:rsidP="003B0D26">
      <w:pPr>
        <w:pStyle w:val="Title"/>
        <w:numPr>
          <w:ilvl w:val="0"/>
          <w:numId w:val="19"/>
        </w:numPr>
        <w:jc w:val="both"/>
        <w:rPr>
          <w:rStyle w:val="apple-style-span"/>
          <w:rFonts w:asciiTheme="minorHAnsi" w:eastAsia="Calibri" w:hAnsiTheme="minorHAnsi" w:cs="Calibri"/>
          <w:b w:val="0"/>
          <w:color w:val="000000"/>
          <w:sz w:val="24"/>
          <w:szCs w:val="24"/>
          <w:u w:val="none"/>
          <w:lang w:val="en-GB" w:eastAsia="en-US"/>
        </w:rPr>
      </w:pPr>
      <w:r w:rsidRPr="00FA0948">
        <w:rPr>
          <w:rStyle w:val="apple-style-span"/>
          <w:rFonts w:asciiTheme="minorHAnsi" w:eastAsia="Calibri" w:hAnsiTheme="minorHAnsi" w:cs="Calibri"/>
          <w:b w:val="0"/>
          <w:color w:val="000000"/>
          <w:sz w:val="24"/>
          <w:szCs w:val="24"/>
          <w:u w:val="none"/>
          <w:lang w:val="en-GB" w:eastAsia="en-US"/>
        </w:rPr>
        <w:t>Training staffs</w:t>
      </w:r>
    </w:p>
    <w:p w:rsidR="003B0D26" w:rsidRPr="00FA0948" w:rsidRDefault="003B0D26" w:rsidP="003B0D26">
      <w:pPr>
        <w:numPr>
          <w:ilvl w:val="0"/>
          <w:numId w:val="19"/>
        </w:numPr>
        <w:suppressAutoHyphens w:val="0"/>
        <w:spacing w:line="300" w:lineRule="atLeast"/>
        <w:rPr>
          <w:rFonts w:asciiTheme="minorHAnsi" w:hAnsiTheme="minorHAnsi" w:cs="Calibri"/>
          <w:lang w:eastAsia="en-GB"/>
        </w:rPr>
      </w:pPr>
      <w:r w:rsidRPr="00FA0948">
        <w:rPr>
          <w:rFonts w:asciiTheme="minorHAnsi" w:hAnsiTheme="minorHAnsi" w:cs="Calibri"/>
        </w:rPr>
        <w:t xml:space="preserve">Windows 2000/2003/2008 Domain Administration </w:t>
      </w:r>
    </w:p>
    <w:p w:rsidR="003B0D26" w:rsidRPr="00FA0948" w:rsidRDefault="003B0D26" w:rsidP="003B0D26">
      <w:pPr>
        <w:numPr>
          <w:ilvl w:val="0"/>
          <w:numId w:val="19"/>
        </w:numPr>
        <w:suppressAutoHyphens w:val="0"/>
        <w:spacing w:line="300" w:lineRule="atLeast"/>
        <w:rPr>
          <w:rFonts w:asciiTheme="minorHAnsi" w:hAnsiTheme="minorHAnsi" w:cs="Calibri"/>
          <w:lang w:eastAsia="en-GB"/>
        </w:rPr>
      </w:pPr>
      <w:r w:rsidRPr="00FA0948">
        <w:rPr>
          <w:rFonts w:asciiTheme="minorHAnsi" w:hAnsiTheme="minorHAnsi" w:cs="Calibri"/>
        </w:rPr>
        <w:t>Active Directory, Group policy, File and Print servers Management</w:t>
      </w:r>
    </w:p>
    <w:p w:rsidR="003B0D26" w:rsidRPr="00FA0948" w:rsidRDefault="003B0D26" w:rsidP="003B0D26">
      <w:pPr>
        <w:numPr>
          <w:ilvl w:val="0"/>
          <w:numId w:val="19"/>
        </w:numPr>
        <w:suppressAutoHyphens w:val="0"/>
        <w:spacing w:before="100" w:beforeAutospacing="1" w:after="100" w:afterAutospacing="1"/>
        <w:rPr>
          <w:rFonts w:asciiTheme="minorHAnsi" w:hAnsiTheme="minorHAnsi" w:cs="Calibri"/>
          <w:color w:val="000000"/>
        </w:rPr>
      </w:pPr>
      <w:r w:rsidRPr="00FA0948">
        <w:rPr>
          <w:rFonts w:asciiTheme="minorHAnsi" w:hAnsiTheme="minorHAnsi" w:cs="Calibri"/>
          <w:color w:val="000000"/>
        </w:rPr>
        <w:t>Support and administration of Windows XP/Vista/Windos7 users</w:t>
      </w:r>
    </w:p>
    <w:p w:rsidR="003B0D26" w:rsidRPr="00FA0948" w:rsidRDefault="003B0D26" w:rsidP="003B0D26">
      <w:pPr>
        <w:numPr>
          <w:ilvl w:val="0"/>
          <w:numId w:val="19"/>
        </w:numPr>
        <w:suppressAutoHyphens w:val="0"/>
        <w:spacing w:before="100" w:beforeAutospacing="1" w:after="100" w:afterAutospacing="1"/>
        <w:rPr>
          <w:rFonts w:asciiTheme="minorHAnsi" w:hAnsiTheme="minorHAnsi" w:cs="Calibri"/>
          <w:color w:val="000000"/>
        </w:rPr>
      </w:pPr>
      <w:r w:rsidRPr="00FA0948">
        <w:rPr>
          <w:rFonts w:asciiTheme="minorHAnsi" w:hAnsiTheme="minorHAnsi" w:cs="Calibri"/>
          <w:color w:val="000000"/>
        </w:rPr>
        <w:t>Remote login for management purpose</w:t>
      </w:r>
    </w:p>
    <w:p w:rsidR="003B0D26" w:rsidRPr="00FA0948" w:rsidRDefault="003B0D26" w:rsidP="003B0D26">
      <w:pPr>
        <w:numPr>
          <w:ilvl w:val="0"/>
          <w:numId w:val="19"/>
        </w:numPr>
        <w:suppressAutoHyphens w:val="0"/>
        <w:rPr>
          <w:rStyle w:val="apple-style-span"/>
          <w:rFonts w:asciiTheme="minorHAnsi" w:hAnsiTheme="minorHAnsi" w:cs="Calibri"/>
        </w:rPr>
      </w:pPr>
      <w:r w:rsidRPr="00FA0948">
        <w:rPr>
          <w:rStyle w:val="apple-style-span"/>
          <w:rFonts w:asciiTheme="minorHAnsi" w:hAnsiTheme="minorHAnsi" w:cs="Calibri"/>
          <w:color w:val="000000"/>
        </w:rPr>
        <w:t>Maintaining and administering the network and performing daily backups</w:t>
      </w:r>
    </w:p>
    <w:p w:rsidR="003B0D26" w:rsidRPr="00FA0948" w:rsidRDefault="003B0D26" w:rsidP="003B0D26">
      <w:pPr>
        <w:numPr>
          <w:ilvl w:val="0"/>
          <w:numId w:val="19"/>
        </w:numPr>
        <w:suppressAutoHyphens w:val="0"/>
        <w:rPr>
          <w:rFonts w:asciiTheme="minorHAnsi" w:hAnsiTheme="minorHAnsi" w:cs="Calibri"/>
        </w:rPr>
      </w:pPr>
      <w:r w:rsidRPr="00FA0948">
        <w:rPr>
          <w:rFonts w:asciiTheme="minorHAnsi" w:hAnsiTheme="minorHAnsi" w:cs="Calibri"/>
        </w:rPr>
        <w:t>SharePoint MOSS 2007 Administration/ site creation and Administration</w:t>
      </w:r>
    </w:p>
    <w:p w:rsidR="003B0D26" w:rsidRPr="00FA0948" w:rsidRDefault="003B0D26" w:rsidP="003B0D26">
      <w:pPr>
        <w:numPr>
          <w:ilvl w:val="0"/>
          <w:numId w:val="19"/>
        </w:numPr>
        <w:suppressAutoHyphens w:val="0"/>
        <w:spacing w:line="300" w:lineRule="atLeast"/>
        <w:rPr>
          <w:rFonts w:asciiTheme="minorHAnsi" w:hAnsiTheme="minorHAnsi" w:cs="Calibri"/>
          <w:lang w:eastAsia="en-GB"/>
        </w:rPr>
      </w:pPr>
      <w:r w:rsidRPr="00FA0948">
        <w:rPr>
          <w:rFonts w:asciiTheme="minorHAnsi" w:hAnsiTheme="minorHAnsi" w:cs="Calibri"/>
          <w:lang w:eastAsia="en-GB"/>
        </w:rPr>
        <w:t>Managing Exchange, user accounts, permissions and their emails</w:t>
      </w:r>
    </w:p>
    <w:p w:rsidR="003B0D26" w:rsidRPr="00FA0948" w:rsidRDefault="003B0D26" w:rsidP="003B0D26">
      <w:pPr>
        <w:numPr>
          <w:ilvl w:val="0"/>
          <w:numId w:val="19"/>
        </w:numPr>
        <w:suppressAutoHyphens w:val="0"/>
        <w:spacing w:before="100" w:beforeAutospacing="1" w:after="100" w:afterAutospacing="1"/>
        <w:rPr>
          <w:rFonts w:asciiTheme="minorHAnsi" w:hAnsiTheme="minorHAnsi" w:cs="Calibri"/>
          <w:color w:val="000000"/>
        </w:rPr>
      </w:pPr>
      <w:r w:rsidRPr="00FA0948">
        <w:rPr>
          <w:rFonts w:asciiTheme="minorHAnsi" w:hAnsiTheme="minorHAnsi" w:cs="Calibri"/>
          <w:color w:val="000000"/>
        </w:rPr>
        <w:t>Configuration of Laptops and remote users</w:t>
      </w:r>
    </w:p>
    <w:p w:rsidR="003B0D26" w:rsidRPr="00FA0948" w:rsidRDefault="003B0D26" w:rsidP="003B0D26">
      <w:pPr>
        <w:numPr>
          <w:ilvl w:val="0"/>
          <w:numId w:val="19"/>
        </w:numPr>
        <w:suppressAutoHyphens w:val="0"/>
        <w:spacing w:line="300" w:lineRule="atLeast"/>
        <w:rPr>
          <w:rFonts w:asciiTheme="minorHAnsi" w:hAnsiTheme="minorHAnsi" w:cs="Calibri"/>
          <w:lang w:eastAsia="en-GB"/>
        </w:rPr>
      </w:pPr>
      <w:r w:rsidRPr="00FA0948">
        <w:rPr>
          <w:rFonts w:asciiTheme="minorHAnsi" w:hAnsiTheme="minorHAnsi" w:cs="Calibri"/>
          <w:lang w:eastAsia="en-GB"/>
        </w:rPr>
        <w:t>VPN configuration for use outside work.</w:t>
      </w:r>
    </w:p>
    <w:p w:rsidR="003B0D26" w:rsidRPr="00FA0948" w:rsidRDefault="003B0D26" w:rsidP="003B0D26">
      <w:pPr>
        <w:numPr>
          <w:ilvl w:val="0"/>
          <w:numId w:val="19"/>
        </w:numPr>
        <w:suppressAutoHyphens w:val="0"/>
        <w:spacing w:line="300" w:lineRule="atLeast"/>
        <w:rPr>
          <w:rFonts w:asciiTheme="minorHAnsi" w:hAnsiTheme="minorHAnsi" w:cs="Calibri"/>
          <w:lang w:eastAsia="en-GB"/>
        </w:rPr>
      </w:pPr>
      <w:r w:rsidRPr="00FA0948">
        <w:rPr>
          <w:rFonts w:asciiTheme="minorHAnsi" w:hAnsiTheme="minorHAnsi" w:cs="Calibri"/>
          <w:lang w:eastAsia="en-GB"/>
        </w:rPr>
        <w:t>Installing, configuring, and maintaining network services, equipment and devices.</w:t>
      </w:r>
    </w:p>
    <w:p w:rsidR="003B0D26" w:rsidRPr="00FA0948" w:rsidRDefault="003B0D26" w:rsidP="003B0D26">
      <w:pPr>
        <w:numPr>
          <w:ilvl w:val="0"/>
          <w:numId w:val="19"/>
        </w:numPr>
        <w:suppressAutoHyphens w:val="0"/>
        <w:spacing w:line="300" w:lineRule="atLeast"/>
        <w:rPr>
          <w:rFonts w:asciiTheme="minorHAnsi" w:hAnsiTheme="minorHAnsi" w:cs="Calibri"/>
          <w:lang w:eastAsia="en-GB"/>
        </w:rPr>
      </w:pPr>
      <w:r w:rsidRPr="00FA0948">
        <w:rPr>
          <w:rFonts w:asciiTheme="minorHAnsi" w:hAnsiTheme="minorHAnsi" w:cs="Calibri"/>
          <w:lang w:eastAsia="en-GB"/>
        </w:rPr>
        <w:t>Working Knowledge of VMware</w:t>
      </w:r>
    </w:p>
    <w:p w:rsidR="003B0D26" w:rsidRPr="00FA0948" w:rsidRDefault="003B0D26" w:rsidP="003B0D26">
      <w:pPr>
        <w:numPr>
          <w:ilvl w:val="0"/>
          <w:numId w:val="19"/>
        </w:numPr>
        <w:suppressAutoHyphens w:val="0"/>
        <w:spacing w:line="300" w:lineRule="atLeast"/>
        <w:rPr>
          <w:rFonts w:asciiTheme="minorHAnsi" w:hAnsiTheme="minorHAnsi" w:cs="Calibri"/>
          <w:lang w:eastAsia="en-GB"/>
        </w:rPr>
      </w:pPr>
      <w:r w:rsidRPr="00FA0948">
        <w:rPr>
          <w:rFonts w:asciiTheme="minorHAnsi" w:hAnsiTheme="minorHAnsi" w:cs="Calibri"/>
          <w:lang w:eastAsia="en-GB"/>
        </w:rPr>
        <w:t>Installing new hardware, systems, and software for networks.</w:t>
      </w:r>
    </w:p>
    <w:p w:rsidR="003B0D26" w:rsidRPr="00FA0948" w:rsidRDefault="003B0D26" w:rsidP="003B0D26">
      <w:pPr>
        <w:numPr>
          <w:ilvl w:val="0"/>
          <w:numId w:val="19"/>
        </w:numPr>
        <w:suppressAutoHyphens w:val="0"/>
        <w:spacing w:line="300" w:lineRule="atLeast"/>
        <w:rPr>
          <w:rFonts w:asciiTheme="minorHAnsi" w:hAnsiTheme="minorHAnsi" w:cs="Calibri"/>
          <w:lang w:eastAsia="en-GB"/>
        </w:rPr>
      </w:pPr>
      <w:r w:rsidRPr="00FA0948">
        <w:rPr>
          <w:rFonts w:asciiTheme="minorHAnsi" w:hAnsiTheme="minorHAnsi" w:cs="Calibri"/>
          <w:lang w:eastAsia="en-GB"/>
        </w:rPr>
        <w:t>Supports administration of servers and server clusters.</w:t>
      </w:r>
    </w:p>
    <w:p w:rsidR="003B0D26" w:rsidRPr="00FA0948" w:rsidRDefault="003B0D26" w:rsidP="003B0D26">
      <w:pPr>
        <w:numPr>
          <w:ilvl w:val="0"/>
          <w:numId w:val="19"/>
        </w:numPr>
        <w:suppressAutoHyphens w:val="0"/>
        <w:spacing w:line="300" w:lineRule="atLeast"/>
        <w:rPr>
          <w:rFonts w:asciiTheme="minorHAnsi" w:hAnsiTheme="minorHAnsi" w:cs="Calibri"/>
          <w:lang w:eastAsia="en-GB"/>
        </w:rPr>
      </w:pPr>
      <w:r w:rsidRPr="00FA0948">
        <w:rPr>
          <w:rFonts w:asciiTheme="minorHAnsi" w:hAnsiTheme="minorHAnsi" w:cs="Calibri"/>
          <w:lang w:eastAsia="en-GB"/>
        </w:rPr>
        <w:t>Planning and supporting network and computing infrastructure.</w:t>
      </w:r>
    </w:p>
    <w:p w:rsidR="003B0D26" w:rsidRPr="00FA0948" w:rsidRDefault="003B0D26" w:rsidP="003B0D26">
      <w:pPr>
        <w:numPr>
          <w:ilvl w:val="0"/>
          <w:numId w:val="19"/>
        </w:numPr>
        <w:suppressAutoHyphens w:val="0"/>
        <w:spacing w:line="300" w:lineRule="atLeast"/>
        <w:rPr>
          <w:rFonts w:asciiTheme="minorHAnsi" w:hAnsiTheme="minorHAnsi" w:cs="Calibri"/>
          <w:lang w:eastAsia="en-GB"/>
        </w:rPr>
      </w:pPr>
      <w:r w:rsidRPr="00FA0948">
        <w:rPr>
          <w:rStyle w:val="apple-style-span"/>
          <w:rFonts w:asciiTheme="minorHAnsi" w:hAnsiTheme="minorHAnsi" w:cs="Calibri"/>
          <w:color w:val="000000"/>
        </w:rPr>
        <w:t xml:space="preserve">Microsoft networking using TCP/IP, DHCP </w:t>
      </w:r>
    </w:p>
    <w:p w:rsidR="003B0D26" w:rsidRPr="00FA0948" w:rsidRDefault="003B0D26" w:rsidP="003B0D26">
      <w:pPr>
        <w:numPr>
          <w:ilvl w:val="0"/>
          <w:numId w:val="19"/>
        </w:numPr>
        <w:suppressAutoHyphens w:val="0"/>
        <w:spacing w:line="300" w:lineRule="atLeast"/>
        <w:rPr>
          <w:rFonts w:asciiTheme="minorHAnsi" w:hAnsiTheme="minorHAnsi" w:cs="Calibri"/>
          <w:lang w:eastAsia="en-GB"/>
        </w:rPr>
      </w:pPr>
      <w:r w:rsidRPr="00FA0948">
        <w:rPr>
          <w:rFonts w:asciiTheme="minorHAnsi" w:hAnsiTheme="minorHAnsi" w:cs="Calibri"/>
          <w:lang w:eastAsia="en-GB"/>
        </w:rPr>
        <w:t>Troubleshooting analysis of servers, workstations and associated systems.</w:t>
      </w:r>
    </w:p>
    <w:p w:rsidR="003B0D26" w:rsidRPr="00FA0948" w:rsidRDefault="003B0D26" w:rsidP="003B0D26">
      <w:pPr>
        <w:numPr>
          <w:ilvl w:val="0"/>
          <w:numId w:val="19"/>
        </w:numPr>
        <w:suppressAutoHyphens w:val="0"/>
        <w:spacing w:line="300" w:lineRule="atLeast"/>
        <w:rPr>
          <w:rFonts w:asciiTheme="minorHAnsi" w:hAnsiTheme="minorHAnsi" w:cs="Calibri"/>
          <w:lang w:eastAsia="en-GB"/>
        </w:rPr>
      </w:pPr>
      <w:r w:rsidRPr="00FA0948">
        <w:rPr>
          <w:rFonts w:asciiTheme="minorHAnsi" w:hAnsiTheme="minorHAnsi" w:cs="Calibri"/>
          <w:lang w:eastAsia="en-GB"/>
        </w:rPr>
        <w:t>Manages all system back-up and restore protocol.</w:t>
      </w:r>
    </w:p>
    <w:p w:rsidR="003B0D26" w:rsidRPr="00FA0948" w:rsidRDefault="003B0D26" w:rsidP="003B0D26">
      <w:pPr>
        <w:numPr>
          <w:ilvl w:val="0"/>
          <w:numId w:val="19"/>
        </w:numPr>
        <w:rPr>
          <w:rFonts w:asciiTheme="minorHAnsi" w:hAnsiTheme="minorHAnsi" w:cs="Calibri"/>
        </w:rPr>
      </w:pPr>
      <w:r w:rsidRPr="00FA0948">
        <w:rPr>
          <w:rFonts w:asciiTheme="minorHAnsi" w:hAnsiTheme="minorHAnsi" w:cs="Calibri"/>
        </w:rPr>
        <w:t>Microsoft Exchange Administration</w:t>
      </w:r>
    </w:p>
    <w:p w:rsidR="003B0D26" w:rsidRPr="00FA0948" w:rsidRDefault="003B0D26" w:rsidP="003B0D26">
      <w:pPr>
        <w:numPr>
          <w:ilvl w:val="0"/>
          <w:numId w:val="19"/>
        </w:numPr>
        <w:suppressAutoHyphens w:val="0"/>
        <w:spacing w:line="300" w:lineRule="atLeast"/>
        <w:rPr>
          <w:rFonts w:asciiTheme="minorHAnsi" w:hAnsiTheme="minorHAnsi" w:cs="Calibri"/>
          <w:lang w:eastAsia="en-GB"/>
        </w:rPr>
      </w:pPr>
      <w:r w:rsidRPr="00FA0948">
        <w:rPr>
          <w:rFonts w:asciiTheme="minorHAnsi" w:hAnsiTheme="minorHAnsi" w:cs="Calibri"/>
          <w:lang w:eastAsia="en-GB"/>
        </w:rPr>
        <w:t>Documentation of network problems and resolution for future reference.</w:t>
      </w:r>
    </w:p>
    <w:p w:rsidR="003B0D26" w:rsidRPr="00FA0948" w:rsidRDefault="003B0D26" w:rsidP="003B0D26">
      <w:pPr>
        <w:numPr>
          <w:ilvl w:val="0"/>
          <w:numId w:val="19"/>
        </w:numPr>
        <w:suppressAutoHyphens w:val="0"/>
        <w:spacing w:line="300" w:lineRule="atLeast"/>
        <w:rPr>
          <w:rFonts w:asciiTheme="minorHAnsi" w:hAnsiTheme="minorHAnsi" w:cs="Calibri"/>
          <w:lang w:eastAsia="en-GB"/>
        </w:rPr>
      </w:pPr>
      <w:r w:rsidRPr="00FA0948">
        <w:rPr>
          <w:rFonts w:asciiTheme="minorHAnsi" w:hAnsiTheme="minorHAnsi" w:cs="Calibri"/>
          <w:lang w:eastAsia="en-GB"/>
        </w:rPr>
        <w:t>Monitoring of system performance and implementing performance tuning.</w:t>
      </w:r>
    </w:p>
    <w:p w:rsidR="003B0D26" w:rsidRPr="00FA0948" w:rsidRDefault="003B0D26" w:rsidP="003B0D26">
      <w:pPr>
        <w:numPr>
          <w:ilvl w:val="0"/>
          <w:numId w:val="19"/>
        </w:numPr>
        <w:suppressAutoHyphens w:val="0"/>
        <w:spacing w:line="300" w:lineRule="atLeast"/>
        <w:rPr>
          <w:rFonts w:asciiTheme="minorHAnsi" w:hAnsiTheme="minorHAnsi" w:cs="Calibri"/>
          <w:lang w:eastAsia="en-GB"/>
        </w:rPr>
      </w:pPr>
      <w:r w:rsidRPr="00FA0948">
        <w:rPr>
          <w:rStyle w:val="apple-style-span"/>
          <w:rFonts w:asciiTheme="minorHAnsi" w:hAnsiTheme="minorHAnsi" w:cs="Calibri"/>
          <w:color w:val="000000"/>
        </w:rPr>
        <w:t>Manage patches and upgrades to servers and workstations</w:t>
      </w:r>
    </w:p>
    <w:p w:rsidR="00E60377" w:rsidRPr="00FA0948" w:rsidRDefault="00E60377" w:rsidP="00C06087">
      <w:pPr>
        <w:rPr>
          <w:rFonts w:asciiTheme="minorHAnsi" w:hAnsiTheme="minorHAnsi"/>
          <w:lang w:val="en-US"/>
        </w:rPr>
      </w:pPr>
    </w:p>
    <w:p w:rsidR="00A22D1B" w:rsidRPr="00FA0948" w:rsidRDefault="00A22D1B" w:rsidP="00C20D58">
      <w:pPr>
        <w:rPr>
          <w:rFonts w:asciiTheme="minorHAnsi" w:hAnsiTheme="minorHAnsi" w:cs="Calibri"/>
          <w:lang w:val="en-US"/>
        </w:rPr>
      </w:pPr>
    </w:p>
    <w:p w:rsidR="00C06087" w:rsidRPr="00FA0948" w:rsidRDefault="00C06087" w:rsidP="00C06087">
      <w:pPr>
        <w:pStyle w:val="Heading1"/>
        <w:tabs>
          <w:tab w:val="left" w:pos="0"/>
        </w:tabs>
        <w:rPr>
          <w:rFonts w:asciiTheme="minorHAnsi" w:hAnsiTheme="minorHAnsi"/>
          <w:sz w:val="28"/>
          <w:szCs w:val="28"/>
          <w:lang w:val="en-GB"/>
        </w:rPr>
      </w:pPr>
      <w:r w:rsidRPr="00FA0948">
        <w:rPr>
          <w:rFonts w:asciiTheme="minorHAnsi" w:hAnsiTheme="minorHAnsi"/>
          <w:sz w:val="28"/>
          <w:szCs w:val="28"/>
          <w:lang w:val="en-GB"/>
        </w:rPr>
        <w:t>Other Information</w:t>
      </w:r>
    </w:p>
    <w:p w:rsidR="00AE1B24" w:rsidRDefault="00AE1B24" w:rsidP="00C06087">
      <w:pPr>
        <w:pStyle w:val="Heading1"/>
        <w:tabs>
          <w:tab w:val="left" w:pos="0"/>
        </w:tabs>
        <w:rPr>
          <w:rFonts w:asciiTheme="minorHAnsi" w:hAnsiTheme="minorHAnsi" w:cs="Calibri"/>
          <w:b w:val="0"/>
          <w:bCs w:val="0"/>
          <w:szCs w:val="24"/>
          <w:lang w:val="en-GB"/>
        </w:rPr>
      </w:pPr>
    </w:p>
    <w:p w:rsidR="00C06087" w:rsidRPr="00FA0948" w:rsidRDefault="00C06087" w:rsidP="00C06087">
      <w:pPr>
        <w:pStyle w:val="Heading1"/>
        <w:tabs>
          <w:tab w:val="left" w:pos="0"/>
        </w:tabs>
        <w:rPr>
          <w:rFonts w:asciiTheme="minorHAnsi" w:hAnsiTheme="minorHAnsi"/>
          <w:sz w:val="28"/>
          <w:szCs w:val="28"/>
        </w:rPr>
      </w:pPr>
      <w:r w:rsidRPr="00FA0948">
        <w:rPr>
          <w:rFonts w:asciiTheme="minorHAnsi" w:hAnsiTheme="minorHAnsi"/>
          <w:sz w:val="28"/>
          <w:szCs w:val="28"/>
        </w:rPr>
        <w:t>Education</w:t>
      </w:r>
    </w:p>
    <w:p w:rsidR="00D83547" w:rsidRPr="00FA0948" w:rsidRDefault="00D83547" w:rsidP="00D83547">
      <w:pPr>
        <w:rPr>
          <w:rFonts w:asciiTheme="minorHAnsi" w:hAnsiTheme="minorHAnsi" w:cs="Calibri"/>
        </w:rPr>
      </w:pPr>
    </w:p>
    <w:p w:rsidR="00D83547" w:rsidRPr="00FA0948" w:rsidRDefault="00D83547" w:rsidP="00D83547">
      <w:pPr>
        <w:pStyle w:val="Title"/>
        <w:jc w:val="left"/>
        <w:rPr>
          <w:rFonts w:asciiTheme="minorHAnsi" w:hAnsiTheme="minorHAnsi" w:cs="Calibri"/>
          <w:b w:val="0"/>
          <w:sz w:val="24"/>
          <w:szCs w:val="24"/>
          <w:u w:val="none"/>
        </w:rPr>
      </w:pPr>
      <w:r w:rsidRPr="00FA0948">
        <w:rPr>
          <w:rFonts w:asciiTheme="minorHAnsi" w:hAnsiTheme="minorHAnsi" w:cs="Calibri"/>
          <w:sz w:val="24"/>
          <w:szCs w:val="24"/>
          <w:u w:val="none"/>
        </w:rPr>
        <w:t>University of Sunderland</w:t>
      </w:r>
      <w:r w:rsidRPr="00FA0948">
        <w:rPr>
          <w:rFonts w:asciiTheme="minorHAnsi" w:hAnsiTheme="minorHAnsi" w:cs="Calibri"/>
          <w:b w:val="0"/>
          <w:sz w:val="24"/>
          <w:szCs w:val="24"/>
          <w:u w:val="none"/>
        </w:rPr>
        <w:t>, Sunderland (</w:t>
      </w:r>
      <w:r w:rsidRPr="00FA0948">
        <w:rPr>
          <w:rFonts w:asciiTheme="minorHAnsi" w:hAnsiTheme="minorHAnsi" w:cs="Calibri"/>
          <w:b w:val="0"/>
          <w:sz w:val="24"/>
          <w:szCs w:val="24"/>
          <w:u w:val="none"/>
          <w:lang w:val="en-GB"/>
        </w:rPr>
        <w:t>Feb 2008 - May-2009)</w:t>
      </w:r>
    </w:p>
    <w:p w:rsidR="00D83547" w:rsidRPr="00FA0948" w:rsidRDefault="00D83547" w:rsidP="00D83547">
      <w:pPr>
        <w:pStyle w:val="Title"/>
        <w:jc w:val="left"/>
        <w:rPr>
          <w:rFonts w:asciiTheme="minorHAnsi" w:hAnsiTheme="minorHAnsi" w:cs="Calibri"/>
          <w:b w:val="0"/>
          <w:sz w:val="24"/>
          <w:szCs w:val="24"/>
          <w:u w:val="none"/>
        </w:rPr>
      </w:pPr>
      <w:r w:rsidRPr="00FA0948">
        <w:rPr>
          <w:rFonts w:asciiTheme="minorHAnsi" w:hAnsiTheme="minorHAnsi" w:cs="Calibri"/>
          <w:b w:val="0"/>
          <w:sz w:val="24"/>
          <w:szCs w:val="24"/>
          <w:u w:val="none"/>
        </w:rPr>
        <w:t xml:space="preserve">       MSc in Network Systems (IT)</w:t>
      </w:r>
    </w:p>
    <w:p w:rsidR="00D83547" w:rsidRPr="00FA0948" w:rsidRDefault="00D83547" w:rsidP="00D83547">
      <w:pPr>
        <w:rPr>
          <w:rFonts w:asciiTheme="minorHAnsi" w:hAnsiTheme="minorHAnsi" w:cs="Calibri"/>
        </w:rPr>
      </w:pPr>
    </w:p>
    <w:p w:rsidR="00D83547" w:rsidRPr="00FA0948" w:rsidRDefault="00D83547" w:rsidP="00D83547">
      <w:pPr>
        <w:pStyle w:val="Title"/>
        <w:jc w:val="left"/>
        <w:rPr>
          <w:rFonts w:asciiTheme="minorHAnsi" w:hAnsiTheme="minorHAnsi" w:cs="Calibri"/>
          <w:b w:val="0"/>
          <w:sz w:val="24"/>
          <w:szCs w:val="24"/>
          <w:u w:val="none"/>
        </w:rPr>
      </w:pPr>
      <w:r w:rsidRPr="00FA0948">
        <w:rPr>
          <w:rFonts w:asciiTheme="minorHAnsi" w:hAnsiTheme="minorHAnsi" w:cs="Calibri"/>
          <w:b w:val="0"/>
          <w:sz w:val="24"/>
          <w:szCs w:val="24"/>
          <w:u w:val="none"/>
        </w:rPr>
        <w:t>University of Technology, Nigeria</w:t>
      </w:r>
      <w:r w:rsidRPr="00FA0948">
        <w:rPr>
          <w:rFonts w:asciiTheme="minorHAnsi" w:hAnsiTheme="minorHAnsi" w:cs="Calibri"/>
          <w:sz w:val="24"/>
          <w:szCs w:val="24"/>
          <w:u w:val="none"/>
        </w:rPr>
        <w:t xml:space="preserve"> </w:t>
      </w:r>
      <w:r w:rsidRPr="00FA0948">
        <w:rPr>
          <w:rFonts w:asciiTheme="minorHAnsi" w:hAnsiTheme="minorHAnsi" w:cs="Calibri"/>
          <w:b w:val="0"/>
          <w:sz w:val="24"/>
          <w:szCs w:val="24"/>
          <w:u w:val="none"/>
        </w:rPr>
        <w:t>(</w:t>
      </w:r>
      <w:r w:rsidRPr="00FA0948">
        <w:rPr>
          <w:rFonts w:asciiTheme="minorHAnsi" w:hAnsiTheme="minorHAnsi" w:cs="Calibri"/>
          <w:b w:val="0"/>
          <w:sz w:val="24"/>
          <w:szCs w:val="24"/>
          <w:u w:val="none"/>
          <w:lang w:val="en-GB"/>
        </w:rPr>
        <w:t>Sept 2000 - Sept-2005)</w:t>
      </w:r>
    </w:p>
    <w:p w:rsidR="00D83547" w:rsidRPr="00FA0948" w:rsidRDefault="00D83547" w:rsidP="00D83547">
      <w:pPr>
        <w:pStyle w:val="Title"/>
        <w:jc w:val="left"/>
        <w:rPr>
          <w:rFonts w:asciiTheme="minorHAnsi" w:hAnsiTheme="minorHAnsi" w:cs="Calibri"/>
          <w:b w:val="0"/>
          <w:sz w:val="24"/>
          <w:szCs w:val="24"/>
          <w:u w:val="none"/>
        </w:rPr>
      </w:pPr>
      <w:r w:rsidRPr="00FA0948">
        <w:rPr>
          <w:rFonts w:asciiTheme="minorHAnsi" w:hAnsiTheme="minorHAnsi" w:cs="Calibri"/>
          <w:b w:val="0"/>
          <w:sz w:val="24"/>
          <w:szCs w:val="24"/>
          <w:u w:val="none"/>
        </w:rPr>
        <w:t xml:space="preserve">      BSc. in Computer Science (IT)</w:t>
      </w:r>
    </w:p>
    <w:p w:rsidR="00D83547" w:rsidRPr="00FA0948" w:rsidRDefault="00D83547" w:rsidP="00D83547">
      <w:pPr>
        <w:rPr>
          <w:rFonts w:asciiTheme="minorHAnsi" w:hAnsiTheme="minorHAnsi" w:cs="Calibri"/>
        </w:rPr>
      </w:pPr>
    </w:p>
    <w:p w:rsidR="00A22D1B" w:rsidRPr="00FA0948" w:rsidRDefault="00A22D1B" w:rsidP="00C20D58">
      <w:pPr>
        <w:rPr>
          <w:rFonts w:asciiTheme="minorHAnsi" w:hAnsiTheme="minorHAnsi" w:cs="Calibri"/>
        </w:rPr>
      </w:pPr>
    </w:p>
    <w:p w:rsidR="00A22D1B" w:rsidRPr="00FA0948" w:rsidRDefault="00A22D1B" w:rsidP="00C20D58">
      <w:pPr>
        <w:rPr>
          <w:rFonts w:asciiTheme="minorHAnsi" w:hAnsiTheme="minorHAnsi" w:cs="Calibri"/>
        </w:rPr>
      </w:pPr>
      <w:r w:rsidRPr="00FA0948">
        <w:rPr>
          <w:rFonts w:asciiTheme="minorHAnsi" w:hAnsiTheme="minorHAnsi" w:cs="Calibri"/>
          <w:b/>
        </w:rPr>
        <w:t xml:space="preserve">Reference: </w:t>
      </w:r>
      <w:r w:rsidRPr="00FA0948">
        <w:rPr>
          <w:rFonts w:asciiTheme="minorHAnsi" w:hAnsiTheme="minorHAnsi" w:cs="Calibri"/>
        </w:rPr>
        <w:t>Available upon request</w:t>
      </w:r>
    </w:p>
    <w:p w:rsidR="00A22D1B" w:rsidRPr="00FA0948" w:rsidRDefault="00A22D1B" w:rsidP="00C20D58">
      <w:pPr>
        <w:ind w:left="660"/>
        <w:rPr>
          <w:rFonts w:asciiTheme="minorHAnsi" w:hAnsiTheme="minorHAnsi" w:cs="Calibri"/>
          <w:b/>
          <w:sz w:val="20"/>
          <w:szCs w:val="20"/>
        </w:rPr>
      </w:pPr>
    </w:p>
    <w:p w:rsidR="00A22D1B" w:rsidRPr="00FA0948" w:rsidRDefault="00A22D1B">
      <w:pPr>
        <w:rPr>
          <w:rFonts w:asciiTheme="minorHAnsi" w:hAnsiTheme="minorHAnsi" w:cs="Calibri"/>
        </w:rPr>
      </w:pPr>
    </w:p>
    <w:sectPr w:rsidR="00A22D1B" w:rsidRPr="00FA0948" w:rsidSect="00490A3B">
      <w:footnotePr>
        <w:pos w:val="beneathText"/>
      </w:footnotePr>
      <w:pgSz w:w="11905" w:h="16837"/>
      <w:pgMar w:top="719" w:right="566" w:bottom="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0000002"/>
    <w:multiLevelType w:val="singleLevel"/>
    <w:tmpl w:val="00000002"/>
    <w:name w:val="WW8Num1"/>
    <w:lvl w:ilvl="0">
      <w:start w:val="1"/>
      <w:numFmt w:val="bullet"/>
      <w:lvlText w:val=""/>
      <w:lvlJc w:val="left"/>
      <w:pPr>
        <w:tabs>
          <w:tab w:val="num" w:pos="1260"/>
        </w:tabs>
        <w:ind w:left="1260" w:hanging="360"/>
      </w:pPr>
      <w:rPr>
        <w:rFonts w:ascii="Symbol" w:hAnsi="Symbol"/>
      </w:rPr>
    </w:lvl>
  </w:abstractNum>
  <w:abstractNum w:abstractNumId="2" w15:restartNumberingAfterBreak="0">
    <w:nsid w:val="00000005"/>
    <w:multiLevelType w:val="singleLevel"/>
    <w:tmpl w:val="00000005"/>
    <w:name w:val="WW8Num6"/>
    <w:lvl w:ilvl="0">
      <w:start w:val="1"/>
      <w:numFmt w:val="bullet"/>
      <w:lvlText w:val=""/>
      <w:lvlJc w:val="left"/>
      <w:pPr>
        <w:tabs>
          <w:tab w:val="num" w:pos="1080"/>
        </w:tabs>
        <w:ind w:left="1080" w:hanging="360"/>
      </w:pPr>
      <w:rPr>
        <w:rFonts w:ascii="Symbol" w:hAnsi="Symbol"/>
      </w:rPr>
    </w:lvl>
  </w:abstractNum>
  <w:abstractNum w:abstractNumId="3" w15:restartNumberingAfterBreak="0">
    <w:nsid w:val="00000006"/>
    <w:multiLevelType w:val="singleLevel"/>
    <w:tmpl w:val="00000006"/>
    <w:name w:val="WW8Num8"/>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9"/>
    <w:multiLevelType w:val="singleLevel"/>
    <w:tmpl w:val="00000009"/>
    <w:name w:val="WW8Num13"/>
    <w:lvl w:ilvl="0">
      <w:start w:val="1"/>
      <w:numFmt w:val="bullet"/>
      <w:lvlText w:val=""/>
      <w:lvlJc w:val="left"/>
      <w:pPr>
        <w:tabs>
          <w:tab w:val="num" w:pos="1230"/>
        </w:tabs>
        <w:ind w:left="1230" w:hanging="360"/>
      </w:pPr>
      <w:rPr>
        <w:rFonts w:ascii="Symbol" w:hAnsi="Symbol"/>
      </w:rPr>
    </w:lvl>
  </w:abstractNum>
  <w:abstractNum w:abstractNumId="5" w15:restartNumberingAfterBreak="0">
    <w:nsid w:val="0000000A"/>
    <w:multiLevelType w:val="singleLevel"/>
    <w:tmpl w:val="0000000A"/>
    <w:name w:val="WW8Num17"/>
    <w:lvl w:ilvl="0">
      <w:start w:val="1"/>
      <w:numFmt w:val="bullet"/>
      <w:lvlText w:val=""/>
      <w:lvlJc w:val="left"/>
      <w:pPr>
        <w:tabs>
          <w:tab w:val="num" w:pos="1260"/>
        </w:tabs>
        <w:ind w:left="1260" w:hanging="360"/>
      </w:pPr>
      <w:rPr>
        <w:rFonts w:ascii="Symbol" w:hAnsi="Symbol"/>
      </w:rPr>
    </w:lvl>
  </w:abstractNum>
  <w:abstractNum w:abstractNumId="6" w15:restartNumberingAfterBreak="0">
    <w:nsid w:val="0000000C"/>
    <w:multiLevelType w:val="singleLevel"/>
    <w:tmpl w:val="0000000C"/>
    <w:name w:val="WW8Num21"/>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D"/>
    <w:multiLevelType w:val="singleLevel"/>
    <w:tmpl w:val="0000000D"/>
    <w:name w:val="WW8Num22"/>
    <w:lvl w:ilvl="0">
      <w:start w:val="1"/>
      <w:numFmt w:val="bullet"/>
      <w:lvlText w:val=""/>
      <w:lvlJc w:val="left"/>
      <w:pPr>
        <w:tabs>
          <w:tab w:val="num" w:pos="1065"/>
        </w:tabs>
        <w:ind w:left="1065" w:hanging="360"/>
      </w:pPr>
      <w:rPr>
        <w:rFonts w:ascii="Symbol" w:hAnsi="Symbol"/>
      </w:rPr>
    </w:lvl>
  </w:abstractNum>
  <w:abstractNum w:abstractNumId="8" w15:restartNumberingAfterBreak="0">
    <w:nsid w:val="0000000F"/>
    <w:multiLevelType w:val="singleLevel"/>
    <w:tmpl w:val="0000000F"/>
    <w:name w:val="WW8Num28"/>
    <w:lvl w:ilvl="0">
      <w:start w:val="1"/>
      <w:numFmt w:val="bullet"/>
      <w:lvlText w:val=""/>
      <w:lvlJc w:val="left"/>
      <w:pPr>
        <w:tabs>
          <w:tab w:val="num" w:pos="1260"/>
        </w:tabs>
        <w:ind w:left="1260" w:hanging="360"/>
      </w:pPr>
      <w:rPr>
        <w:rFonts w:ascii="Symbol" w:hAnsi="Symbol"/>
      </w:rPr>
    </w:lvl>
  </w:abstractNum>
  <w:abstractNum w:abstractNumId="9" w15:restartNumberingAfterBreak="0">
    <w:nsid w:val="00000010"/>
    <w:multiLevelType w:val="singleLevel"/>
    <w:tmpl w:val="00000010"/>
    <w:name w:val="WW8Num29"/>
    <w:lvl w:ilvl="0">
      <w:start w:val="1"/>
      <w:numFmt w:val="bullet"/>
      <w:lvlText w:val=""/>
      <w:lvlJc w:val="left"/>
      <w:pPr>
        <w:tabs>
          <w:tab w:val="num" w:pos="1260"/>
        </w:tabs>
        <w:ind w:left="1260" w:hanging="360"/>
      </w:pPr>
      <w:rPr>
        <w:rFonts w:ascii="Symbol" w:hAnsi="Symbol"/>
      </w:rPr>
    </w:lvl>
  </w:abstractNum>
  <w:abstractNum w:abstractNumId="10" w15:restartNumberingAfterBreak="0">
    <w:nsid w:val="00000011"/>
    <w:multiLevelType w:val="multilevel"/>
    <w:tmpl w:val="00000011"/>
    <w:lvl w:ilvl="0">
      <w:start w:val="2"/>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1" w15:restartNumberingAfterBreak="0">
    <w:nsid w:val="00000012"/>
    <w:multiLevelType w:val="multilevel"/>
    <w:tmpl w:val="00000012"/>
    <w:lvl w:ilvl="0">
      <w:start w:val="3"/>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2" w15:restartNumberingAfterBreak="0">
    <w:nsid w:val="00000014"/>
    <w:multiLevelType w:val="multilevel"/>
    <w:tmpl w:val="00000014"/>
    <w:lvl w:ilvl="0">
      <w:start w:val="5"/>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3" w15:restartNumberingAfterBreak="0">
    <w:nsid w:val="00000015"/>
    <w:multiLevelType w:val="multilevel"/>
    <w:tmpl w:val="00000015"/>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4" w15:restartNumberingAfterBreak="0">
    <w:nsid w:val="0EB31587"/>
    <w:multiLevelType w:val="hybridMultilevel"/>
    <w:tmpl w:val="49FA91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1405493F"/>
    <w:multiLevelType w:val="hybridMultilevel"/>
    <w:tmpl w:val="95FA450C"/>
    <w:lvl w:ilvl="0" w:tplc="08090003">
      <w:start w:val="1"/>
      <w:numFmt w:val="bullet"/>
      <w:lvlText w:val="o"/>
      <w:lvlJc w:val="left"/>
      <w:pPr>
        <w:tabs>
          <w:tab w:val="num" w:pos="720"/>
        </w:tabs>
        <w:ind w:left="720" w:hanging="360"/>
      </w:pPr>
      <w:rPr>
        <w:rFonts w:ascii="Courier New" w:hAnsi="Courier New"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59B0FF7"/>
    <w:multiLevelType w:val="multilevel"/>
    <w:tmpl w:val="205007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4B23D9"/>
    <w:multiLevelType w:val="hybridMultilevel"/>
    <w:tmpl w:val="E12ACB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8063088"/>
    <w:multiLevelType w:val="hybridMultilevel"/>
    <w:tmpl w:val="C040F806"/>
    <w:lvl w:ilvl="0" w:tplc="D98E96CE">
      <w:numFmt w:val="bullet"/>
      <w:lvlText w:val="-"/>
      <w:lvlJc w:val="left"/>
      <w:pPr>
        <w:ind w:left="720" w:hanging="36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9D34015"/>
    <w:multiLevelType w:val="hybridMultilevel"/>
    <w:tmpl w:val="712E7B9C"/>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1AC4B21"/>
    <w:multiLevelType w:val="hybridMultilevel"/>
    <w:tmpl w:val="F6803B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33587EE0"/>
    <w:multiLevelType w:val="hybridMultilevel"/>
    <w:tmpl w:val="4CDE5FD4"/>
    <w:lvl w:ilvl="0" w:tplc="08090001">
      <w:start w:val="1"/>
      <w:numFmt w:val="bullet"/>
      <w:lvlText w:val=""/>
      <w:lvlJc w:val="left"/>
      <w:pPr>
        <w:tabs>
          <w:tab w:val="num" w:pos="786"/>
        </w:tabs>
        <w:ind w:left="786"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C4B5BF4"/>
    <w:multiLevelType w:val="hybridMultilevel"/>
    <w:tmpl w:val="BBEE3C7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15:restartNumberingAfterBreak="0">
    <w:nsid w:val="44ED0B20"/>
    <w:multiLevelType w:val="hybridMultilevel"/>
    <w:tmpl w:val="D23AA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9C78FE"/>
    <w:multiLevelType w:val="hybridMultilevel"/>
    <w:tmpl w:val="371C8E7C"/>
    <w:lvl w:ilvl="0" w:tplc="2D5A6190">
      <w:numFmt w:val="bullet"/>
      <w:lvlText w:val="-"/>
      <w:lvlJc w:val="left"/>
      <w:pPr>
        <w:ind w:left="720" w:hanging="36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AA2F4A"/>
    <w:multiLevelType w:val="hybridMultilevel"/>
    <w:tmpl w:val="E2627210"/>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030A41"/>
    <w:multiLevelType w:val="hybridMultilevel"/>
    <w:tmpl w:val="3BFCB680"/>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51554D2"/>
    <w:multiLevelType w:val="hybridMultilevel"/>
    <w:tmpl w:val="6EE6E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946297"/>
    <w:multiLevelType w:val="singleLevel"/>
    <w:tmpl w:val="5D725BC4"/>
    <w:lvl w:ilvl="0">
      <w:start w:val="1"/>
      <w:numFmt w:val="bullet"/>
      <w:lvlText w:val=""/>
      <w:lvlJc w:val="left"/>
      <w:pPr>
        <w:ind w:left="426" w:hanging="426"/>
      </w:pPr>
      <w:rPr>
        <w:rFonts w:ascii="Symbol" w:eastAsia="Symbol" w:hAnsi="Symbol" w:hint="default"/>
        <w:sz w:val="20"/>
      </w:rPr>
    </w:lvl>
  </w:abstractNum>
  <w:abstractNum w:abstractNumId="29" w15:restartNumberingAfterBreak="0">
    <w:nsid w:val="5C94629A"/>
    <w:multiLevelType w:val="singleLevel"/>
    <w:tmpl w:val="3C96BEFE"/>
    <w:lvl w:ilvl="0">
      <w:start w:val="1"/>
      <w:numFmt w:val="bullet"/>
      <w:lvlText w:val=""/>
      <w:lvlJc w:val="left"/>
      <w:pPr>
        <w:ind w:left="360" w:firstLine="0"/>
      </w:pPr>
      <w:rPr>
        <w:rFonts w:ascii="Symbol" w:eastAsia="Symbol" w:hAnsi="Symbol" w:hint="default"/>
        <w:sz w:val="20"/>
      </w:rPr>
    </w:lvl>
  </w:abstractNum>
  <w:abstractNum w:abstractNumId="30" w15:restartNumberingAfterBreak="0">
    <w:nsid w:val="5EB51659"/>
    <w:multiLevelType w:val="hybridMultilevel"/>
    <w:tmpl w:val="075C9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04B79BF"/>
    <w:multiLevelType w:val="hybridMultilevel"/>
    <w:tmpl w:val="AEB03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180346"/>
    <w:multiLevelType w:val="hybridMultilevel"/>
    <w:tmpl w:val="68B081A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94E16A1"/>
    <w:multiLevelType w:val="hybridMultilevel"/>
    <w:tmpl w:val="8A6854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20B51E3"/>
    <w:multiLevelType w:val="multilevel"/>
    <w:tmpl w:val="3BFCB68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8D605B7"/>
    <w:multiLevelType w:val="multilevel"/>
    <w:tmpl w:val="D8B6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2E6B24"/>
    <w:multiLevelType w:val="hybridMultilevel"/>
    <w:tmpl w:val="34C23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32"/>
  </w:num>
  <w:num w:numId="16">
    <w:abstractNumId w:val="33"/>
  </w:num>
  <w:num w:numId="17">
    <w:abstractNumId w:val="22"/>
  </w:num>
  <w:num w:numId="18">
    <w:abstractNumId w:val="30"/>
  </w:num>
  <w:num w:numId="19">
    <w:abstractNumId w:val="27"/>
  </w:num>
  <w:num w:numId="20">
    <w:abstractNumId w:val="23"/>
  </w:num>
  <w:num w:numId="21">
    <w:abstractNumId w:val="24"/>
  </w:num>
  <w:num w:numId="22">
    <w:abstractNumId w:val="18"/>
  </w:num>
  <w:num w:numId="23">
    <w:abstractNumId w:val="25"/>
  </w:num>
  <w:num w:numId="24">
    <w:abstractNumId w:val="19"/>
  </w:num>
  <w:num w:numId="25">
    <w:abstractNumId w:val="26"/>
  </w:num>
  <w:num w:numId="26">
    <w:abstractNumId w:val="34"/>
  </w:num>
  <w:num w:numId="27">
    <w:abstractNumId w:val="21"/>
  </w:num>
  <w:num w:numId="28">
    <w:abstractNumId w:val="28"/>
  </w:num>
  <w:num w:numId="29">
    <w:abstractNumId w:val="29"/>
  </w:num>
  <w:num w:numId="30">
    <w:abstractNumId w:val="16"/>
  </w:num>
  <w:num w:numId="31">
    <w:abstractNumId w:val="14"/>
  </w:num>
  <w:num w:numId="32">
    <w:abstractNumId w:val="17"/>
  </w:num>
  <w:num w:numId="33">
    <w:abstractNumId w:val="36"/>
  </w:num>
  <w:num w:numId="34">
    <w:abstractNumId w:val="20"/>
  </w:num>
  <w:num w:numId="35">
    <w:abstractNumId w:val="31"/>
  </w:num>
  <w:num w:numId="36">
    <w:abstractNumId w:val="15"/>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D58"/>
    <w:rsid w:val="00000EEA"/>
    <w:rsid w:val="00001BBA"/>
    <w:rsid w:val="00012EB0"/>
    <w:rsid w:val="00023280"/>
    <w:rsid w:val="00024931"/>
    <w:rsid w:val="00024C10"/>
    <w:rsid w:val="00027C75"/>
    <w:rsid w:val="00030849"/>
    <w:rsid w:val="00080A39"/>
    <w:rsid w:val="0009258A"/>
    <w:rsid w:val="000B3AFA"/>
    <w:rsid w:val="000B4B99"/>
    <w:rsid w:val="000C5EA7"/>
    <w:rsid w:val="000C7516"/>
    <w:rsid w:val="000F7FC1"/>
    <w:rsid w:val="00103ECE"/>
    <w:rsid w:val="001075D2"/>
    <w:rsid w:val="001247D3"/>
    <w:rsid w:val="00150F3E"/>
    <w:rsid w:val="001545AD"/>
    <w:rsid w:val="001616E3"/>
    <w:rsid w:val="00161E2D"/>
    <w:rsid w:val="00196161"/>
    <w:rsid w:val="00197146"/>
    <w:rsid w:val="00197883"/>
    <w:rsid w:val="001E7B6F"/>
    <w:rsid w:val="001F5305"/>
    <w:rsid w:val="001F77D0"/>
    <w:rsid w:val="00216909"/>
    <w:rsid w:val="00223D88"/>
    <w:rsid w:val="0022589B"/>
    <w:rsid w:val="00255035"/>
    <w:rsid w:val="002D1446"/>
    <w:rsid w:val="002D5FE0"/>
    <w:rsid w:val="002F7F39"/>
    <w:rsid w:val="00311DAE"/>
    <w:rsid w:val="00317F33"/>
    <w:rsid w:val="003579C2"/>
    <w:rsid w:val="00361966"/>
    <w:rsid w:val="00376BBF"/>
    <w:rsid w:val="00380E7D"/>
    <w:rsid w:val="00382C9B"/>
    <w:rsid w:val="00393434"/>
    <w:rsid w:val="003A2BFB"/>
    <w:rsid w:val="003A531A"/>
    <w:rsid w:val="003B0A3F"/>
    <w:rsid w:val="003B0D26"/>
    <w:rsid w:val="004131D0"/>
    <w:rsid w:val="00417C24"/>
    <w:rsid w:val="0043503E"/>
    <w:rsid w:val="00435DFA"/>
    <w:rsid w:val="004410B9"/>
    <w:rsid w:val="0044453B"/>
    <w:rsid w:val="0044599A"/>
    <w:rsid w:val="0046524F"/>
    <w:rsid w:val="004731FE"/>
    <w:rsid w:val="00490A3B"/>
    <w:rsid w:val="00490FC5"/>
    <w:rsid w:val="00493442"/>
    <w:rsid w:val="00495DD1"/>
    <w:rsid w:val="004A2020"/>
    <w:rsid w:val="004A3B1E"/>
    <w:rsid w:val="004A4A27"/>
    <w:rsid w:val="004E4774"/>
    <w:rsid w:val="004E4E69"/>
    <w:rsid w:val="004F4460"/>
    <w:rsid w:val="00514757"/>
    <w:rsid w:val="00531916"/>
    <w:rsid w:val="0053315E"/>
    <w:rsid w:val="00550905"/>
    <w:rsid w:val="00551608"/>
    <w:rsid w:val="00555009"/>
    <w:rsid w:val="00560A47"/>
    <w:rsid w:val="00560A98"/>
    <w:rsid w:val="00566474"/>
    <w:rsid w:val="00584801"/>
    <w:rsid w:val="00585FB0"/>
    <w:rsid w:val="00593F7A"/>
    <w:rsid w:val="005A0402"/>
    <w:rsid w:val="005C2DBD"/>
    <w:rsid w:val="005D766D"/>
    <w:rsid w:val="005D7D73"/>
    <w:rsid w:val="005E4D65"/>
    <w:rsid w:val="005F2346"/>
    <w:rsid w:val="005F5A46"/>
    <w:rsid w:val="005F6542"/>
    <w:rsid w:val="00616174"/>
    <w:rsid w:val="006267A3"/>
    <w:rsid w:val="00641971"/>
    <w:rsid w:val="0064442A"/>
    <w:rsid w:val="00672F7C"/>
    <w:rsid w:val="006824B0"/>
    <w:rsid w:val="00687BE4"/>
    <w:rsid w:val="006936D6"/>
    <w:rsid w:val="006A7741"/>
    <w:rsid w:val="006B413F"/>
    <w:rsid w:val="006B4EFA"/>
    <w:rsid w:val="006B518F"/>
    <w:rsid w:val="006B76C6"/>
    <w:rsid w:val="006C0D50"/>
    <w:rsid w:val="006D14F5"/>
    <w:rsid w:val="006F48C2"/>
    <w:rsid w:val="007423CC"/>
    <w:rsid w:val="00742689"/>
    <w:rsid w:val="00751E56"/>
    <w:rsid w:val="00753DC1"/>
    <w:rsid w:val="00774F77"/>
    <w:rsid w:val="00777D56"/>
    <w:rsid w:val="00777F75"/>
    <w:rsid w:val="007A2BDA"/>
    <w:rsid w:val="007B1871"/>
    <w:rsid w:val="007B31A0"/>
    <w:rsid w:val="007C7BCE"/>
    <w:rsid w:val="00803E3D"/>
    <w:rsid w:val="008042EA"/>
    <w:rsid w:val="00805497"/>
    <w:rsid w:val="00807345"/>
    <w:rsid w:val="00836446"/>
    <w:rsid w:val="00842D4A"/>
    <w:rsid w:val="008431B4"/>
    <w:rsid w:val="00871AD0"/>
    <w:rsid w:val="0088060C"/>
    <w:rsid w:val="00884A1A"/>
    <w:rsid w:val="008924E0"/>
    <w:rsid w:val="008B4D32"/>
    <w:rsid w:val="008C297C"/>
    <w:rsid w:val="008C473C"/>
    <w:rsid w:val="008C4AD4"/>
    <w:rsid w:val="008C4E34"/>
    <w:rsid w:val="008D1EB6"/>
    <w:rsid w:val="008E2A8C"/>
    <w:rsid w:val="009101C2"/>
    <w:rsid w:val="00921B5F"/>
    <w:rsid w:val="00943D88"/>
    <w:rsid w:val="00956B85"/>
    <w:rsid w:val="009573A3"/>
    <w:rsid w:val="00994E94"/>
    <w:rsid w:val="009B7999"/>
    <w:rsid w:val="009C3028"/>
    <w:rsid w:val="009C5D91"/>
    <w:rsid w:val="009C6C27"/>
    <w:rsid w:val="009D6FC3"/>
    <w:rsid w:val="009E14A6"/>
    <w:rsid w:val="009E6BD4"/>
    <w:rsid w:val="00A043D3"/>
    <w:rsid w:val="00A064A7"/>
    <w:rsid w:val="00A2271C"/>
    <w:rsid w:val="00A22D1B"/>
    <w:rsid w:val="00A96224"/>
    <w:rsid w:val="00AA795B"/>
    <w:rsid w:val="00AB1FE2"/>
    <w:rsid w:val="00AB7F21"/>
    <w:rsid w:val="00AD33AD"/>
    <w:rsid w:val="00AE1B24"/>
    <w:rsid w:val="00AE7CEB"/>
    <w:rsid w:val="00AF38AD"/>
    <w:rsid w:val="00AF3BFE"/>
    <w:rsid w:val="00AF523E"/>
    <w:rsid w:val="00B208E1"/>
    <w:rsid w:val="00B42510"/>
    <w:rsid w:val="00B47F14"/>
    <w:rsid w:val="00B91F1D"/>
    <w:rsid w:val="00B93CA3"/>
    <w:rsid w:val="00B95010"/>
    <w:rsid w:val="00BC3B1E"/>
    <w:rsid w:val="00BC76CC"/>
    <w:rsid w:val="00BD50C8"/>
    <w:rsid w:val="00BD56ED"/>
    <w:rsid w:val="00BE4CE0"/>
    <w:rsid w:val="00BF07FE"/>
    <w:rsid w:val="00C06087"/>
    <w:rsid w:val="00C0637C"/>
    <w:rsid w:val="00C10EEE"/>
    <w:rsid w:val="00C20D58"/>
    <w:rsid w:val="00C43311"/>
    <w:rsid w:val="00C70845"/>
    <w:rsid w:val="00C735C8"/>
    <w:rsid w:val="00CC5A91"/>
    <w:rsid w:val="00CD29BF"/>
    <w:rsid w:val="00CD3421"/>
    <w:rsid w:val="00CF26CA"/>
    <w:rsid w:val="00D02FF2"/>
    <w:rsid w:val="00D1032C"/>
    <w:rsid w:val="00D21679"/>
    <w:rsid w:val="00D45BFD"/>
    <w:rsid w:val="00D513D3"/>
    <w:rsid w:val="00D564DA"/>
    <w:rsid w:val="00D74098"/>
    <w:rsid w:val="00D75AB2"/>
    <w:rsid w:val="00D83547"/>
    <w:rsid w:val="00DB1D9A"/>
    <w:rsid w:val="00DB6512"/>
    <w:rsid w:val="00DD2DE8"/>
    <w:rsid w:val="00DD68DC"/>
    <w:rsid w:val="00DF38AC"/>
    <w:rsid w:val="00E27774"/>
    <w:rsid w:val="00E559AF"/>
    <w:rsid w:val="00E60377"/>
    <w:rsid w:val="00E63BA0"/>
    <w:rsid w:val="00E910B9"/>
    <w:rsid w:val="00EB6332"/>
    <w:rsid w:val="00EC2232"/>
    <w:rsid w:val="00EE701E"/>
    <w:rsid w:val="00EF0432"/>
    <w:rsid w:val="00F24B42"/>
    <w:rsid w:val="00F56F04"/>
    <w:rsid w:val="00F63104"/>
    <w:rsid w:val="00F663B6"/>
    <w:rsid w:val="00F73996"/>
    <w:rsid w:val="00F775FB"/>
    <w:rsid w:val="00F93760"/>
    <w:rsid w:val="00F96CD9"/>
    <w:rsid w:val="00FA0948"/>
    <w:rsid w:val="00FC4171"/>
    <w:rsid w:val="00FC59AC"/>
    <w:rsid w:val="00FE538C"/>
    <w:rsid w:val="00FF1A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900EF1"/>
  <w15:docId w15:val="{ED6083FD-F602-420E-ADB1-F095DD0D1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20D58"/>
    <w:pPr>
      <w:suppressAutoHyphens/>
    </w:pPr>
    <w:rPr>
      <w:rFonts w:ascii="Times New Roman" w:eastAsia="Times New Roman" w:hAnsi="Times New Roman"/>
      <w:sz w:val="24"/>
      <w:szCs w:val="24"/>
      <w:lang w:eastAsia="ar-SA"/>
    </w:rPr>
  </w:style>
  <w:style w:type="paragraph" w:styleId="Heading1">
    <w:name w:val="heading 1"/>
    <w:basedOn w:val="Normal"/>
    <w:next w:val="Normal"/>
    <w:link w:val="Heading1Char"/>
    <w:uiPriority w:val="99"/>
    <w:qFormat/>
    <w:rsid w:val="00C20D58"/>
    <w:pPr>
      <w:keepNext/>
      <w:tabs>
        <w:tab w:val="num" w:pos="0"/>
      </w:tabs>
      <w:outlineLvl w:val="0"/>
    </w:pPr>
    <w:rPr>
      <w:rFonts w:ascii="Arial" w:hAnsi="Arial" w:cs="Arial"/>
      <w:b/>
      <w:bCs/>
      <w:szCs w:val="20"/>
      <w:lang w:val="en-US"/>
    </w:rPr>
  </w:style>
  <w:style w:type="paragraph" w:styleId="Heading2">
    <w:name w:val="heading 2"/>
    <w:basedOn w:val="Normal"/>
    <w:next w:val="Normal"/>
    <w:link w:val="Heading2Char"/>
    <w:unhideWhenUsed/>
    <w:qFormat/>
    <w:locked/>
    <w:rsid w:val="004F4460"/>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locked/>
    <w:rsid w:val="005F2346"/>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20D58"/>
    <w:rPr>
      <w:rFonts w:ascii="Arial" w:hAnsi="Arial" w:cs="Arial"/>
      <w:b/>
      <w:bCs/>
      <w:sz w:val="20"/>
      <w:szCs w:val="20"/>
      <w:lang w:val="en-US" w:eastAsia="ar-SA" w:bidi="ar-SA"/>
    </w:rPr>
  </w:style>
  <w:style w:type="character" w:styleId="Hyperlink">
    <w:name w:val="Hyperlink"/>
    <w:uiPriority w:val="99"/>
    <w:rsid w:val="00C20D58"/>
    <w:rPr>
      <w:rFonts w:cs="Times New Roman"/>
      <w:color w:val="0000FF"/>
      <w:u w:val="single"/>
    </w:rPr>
  </w:style>
  <w:style w:type="character" w:customStyle="1" w:styleId="label-text">
    <w:name w:val="label-text"/>
    <w:uiPriority w:val="99"/>
    <w:rsid w:val="00C20D58"/>
    <w:rPr>
      <w:rFonts w:cs="Times New Roman"/>
    </w:rPr>
  </w:style>
  <w:style w:type="paragraph" w:styleId="Title">
    <w:name w:val="Title"/>
    <w:basedOn w:val="Normal"/>
    <w:next w:val="Normal"/>
    <w:link w:val="TitleChar"/>
    <w:qFormat/>
    <w:rsid w:val="00C20D58"/>
    <w:pPr>
      <w:jc w:val="center"/>
    </w:pPr>
    <w:rPr>
      <w:rFonts w:ascii="Verdana" w:hAnsi="Verdana"/>
      <w:b/>
      <w:sz w:val="20"/>
      <w:szCs w:val="20"/>
      <w:u w:val="single"/>
      <w:lang w:val="en-US"/>
    </w:rPr>
  </w:style>
  <w:style w:type="character" w:customStyle="1" w:styleId="TitleChar">
    <w:name w:val="Title Char"/>
    <w:link w:val="Title"/>
    <w:locked/>
    <w:rsid w:val="00C20D58"/>
    <w:rPr>
      <w:rFonts w:ascii="Verdana" w:hAnsi="Verdana" w:cs="Times New Roman"/>
      <w:b/>
      <w:sz w:val="20"/>
      <w:szCs w:val="20"/>
      <w:u w:val="single"/>
      <w:lang w:val="en-US" w:eastAsia="ar-SA" w:bidi="ar-SA"/>
    </w:rPr>
  </w:style>
  <w:style w:type="paragraph" w:styleId="NormalWeb">
    <w:name w:val="Normal (Web)"/>
    <w:basedOn w:val="Normal"/>
    <w:uiPriority w:val="99"/>
    <w:rsid w:val="00C20D58"/>
    <w:pPr>
      <w:spacing w:before="280" w:after="280"/>
    </w:pPr>
  </w:style>
  <w:style w:type="paragraph" w:styleId="Subtitle">
    <w:name w:val="Subtitle"/>
    <w:basedOn w:val="Normal"/>
    <w:next w:val="Normal"/>
    <w:link w:val="SubtitleChar"/>
    <w:uiPriority w:val="99"/>
    <w:qFormat/>
    <w:rsid w:val="00C20D58"/>
    <w:pPr>
      <w:numPr>
        <w:ilvl w:val="1"/>
      </w:numPr>
    </w:pPr>
    <w:rPr>
      <w:rFonts w:ascii="Cambria" w:hAnsi="Cambria"/>
      <w:i/>
      <w:iCs/>
      <w:color w:val="4F81BD"/>
      <w:spacing w:val="15"/>
    </w:rPr>
  </w:style>
  <w:style w:type="character" w:customStyle="1" w:styleId="SubtitleChar">
    <w:name w:val="Subtitle Char"/>
    <w:link w:val="Subtitle"/>
    <w:uiPriority w:val="99"/>
    <w:locked/>
    <w:rsid w:val="00C20D58"/>
    <w:rPr>
      <w:rFonts w:ascii="Cambria" w:hAnsi="Cambria" w:cs="Times New Roman"/>
      <w:i/>
      <w:iCs/>
      <w:color w:val="4F81BD"/>
      <w:spacing w:val="15"/>
      <w:sz w:val="24"/>
      <w:szCs w:val="24"/>
      <w:lang w:eastAsia="ar-SA" w:bidi="ar-SA"/>
    </w:rPr>
  </w:style>
  <w:style w:type="character" w:customStyle="1" w:styleId="apple-style-span">
    <w:name w:val="apple-style-span"/>
    <w:uiPriority w:val="99"/>
    <w:rsid w:val="00F663B6"/>
    <w:rPr>
      <w:rFonts w:cs="Times New Roman"/>
    </w:rPr>
  </w:style>
  <w:style w:type="paragraph" w:styleId="ListParagraph">
    <w:name w:val="List Paragraph"/>
    <w:basedOn w:val="Normal"/>
    <w:uiPriority w:val="34"/>
    <w:qFormat/>
    <w:rsid w:val="00F663B6"/>
    <w:pPr>
      <w:ind w:left="720"/>
      <w:contextualSpacing/>
    </w:pPr>
  </w:style>
  <w:style w:type="character" w:customStyle="1" w:styleId="beelinetextbox1">
    <w:name w:val="beelinetextbox1"/>
    <w:uiPriority w:val="99"/>
    <w:rsid w:val="00D02FF2"/>
    <w:rPr>
      <w:rFonts w:cs="Times New Roman"/>
    </w:rPr>
  </w:style>
  <w:style w:type="character" w:customStyle="1" w:styleId="Heading2Char">
    <w:name w:val="Heading 2 Char"/>
    <w:link w:val="Heading2"/>
    <w:rsid w:val="004F4460"/>
    <w:rPr>
      <w:rFonts w:ascii="Cambria" w:eastAsia="Times New Roman" w:hAnsi="Cambria" w:cs="Times New Roman"/>
      <w:b/>
      <w:bCs/>
      <w:i/>
      <w:iCs/>
      <w:sz w:val="28"/>
      <w:szCs w:val="28"/>
      <w:lang w:eastAsia="ar-SA"/>
    </w:rPr>
  </w:style>
  <w:style w:type="character" w:customStyle="1" w:styleId="apple-converted-space">
    <w:name w:val="apple-converted-space"/>
    <w:rsid w:val="001616E3"/>
  </w:style>
  <w:style w:type="character" w:customStyle="1" w:styleId="Heading3Char">
    <w:name w:val="Heading 3 Char"/>
    <w:link w:val="Heading3"/>
    <w:rsid w:val="005F2346"/>
    <w:rPr>
      <w:rFonts w:ascii="Cambria" w:eastAsia="Times New Roman" w:hAnsi="Cambria" w:cs="Times New Roman"/>
      <w:b/>
      <w:bCs/>
      <w:sz w:val="26"/>
      <w:szCs w:val="26"/>
      <w:lang w:eastAsia="ar-SA"/>
    </w:rPr>
  </w:style>
  <w:style w:type="character" w:customStyle="1" w:styleId="Title1">
    <w:name w:val="Title1"/>
    <w:rsid w:val="005F2346"/>
  </w:style>
  <w:style w:type="paragraph" w:styleId="NoSpacing">
    <w:name w:val="No Spacing"/>
    <w:uiPriority w:val="1"/>
    <w:qFormat/>
    <w:rsid w:val="003B0D26"/>
    <w:rPr>
      <w:sz w:val="22"/>
      <w:szCs w:val="22"/>
      <w:lang w:eastAsia="en-US"/>
    </w:rPr>
  </w:style>
  <w:style w:type="character" w:customStyle="1" w:styleId="mw-headline">
    <w:name w:val="mw-headline"/>
    <w:rsid w:val="00687BE4"/>
  </w:style>
  <w:style w:type="character" w:styleId="Strong">
    <w:name w:val="Strong"/>
    <w:basedOn w:val="DefaultParagraphFont"/>
    <w:uiPriority w:val="22"/>
    <w:qFormat/>
    <w:locked/>
    <w:rsid w:val="005A04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14599">
      <w:bodyDiv w:val="1"/>
      <w:marLeft w:val="0"/>
      <w:marRight w:val="0"/>
      <w:marTop w:val="0"/>
      <w:marBottom w:val="0"/>
      <w:divBdr>
        <w:top w:val="none" w:sz="0" w:space="0" w:color="auto"/>
        <w:left w:val="none" w:sz="0" w:space="0" w:color="auto"/>
        <w:bottom w:val="none" w:sz="0" w:space="0" w:color="auto"/>
        <w:right w:val="none" w:sz="0" w:space="0" w:color="auto"/>
      </w:divBdr>
    </w:div>
    <w:div w:id="144127672">
      <w:bodyDiv w:val="1"/>
      <w:marLeft w:val="0"/>
      <w:marRight w:val="0"/>
      <w:marTop w:val="0"/>
      <w:marBottom w:val="0"/>
      <w:divBdr>
        <w:top w:val="none" w:sz="0" w:space="0" w:color="auto"/>
        <w:left w:val="none" w:sz="0" w:space="0" w:color="auto"/>
        <w:bottom w:val="none" w:sz="0" w:space="0" w:color="auto"/>
        <w:right w:val="none" w:sz="0" w:space="0" w:color="auto"/>
      </w:divBdr>
    </w:div>
    <w:div w:id="159004100">
      <w:bodyDiv w:val="1"/>
      <w:marLeft w:val="0"/>
      <w:marRight w:val="0"/>
      <w:marTop w:val="0"/>
      <w:marBottom w:val="0"/>
      <w:divBdr>
        <w:top w:val="none" w:sz="0" w:space="0" w:color="auto"/>
        <w:left w:val="none" w:sz="0" w:space="0" w:color="auto"/>
        <w:bottom w:val="none" w:sz="0" w:space="0" w:color="auto"/>
        <w:right w:val="none" w:sz="0" w:space="0" w:color="auto"/>
      </w:divBdr>
    </w:div>
    <w:div w:id="516358425">
      <w:bodyDiv w:val="1"/>
      <w:marLeft w:val="0"/>
      <w:marRight w:val="0"/>
      <w:marTop w:val="0"/>
      <w:marBottom w:val="0"/>
      <w:divBdr>
        <w:top w:val="none" w:sz="0" w:space="0" w:color="auto"/>
        <w:left w:val="none" w:sz="0" w:space="0" w:color="auto"/>
        <w:bottom w:val="none" w:sz="0" w:space="0" w:color="auto"/>
        <w:right w:val="none" w:sz="0" w:space="0" w:color="auto"/>
      </w:divBdr>
    </w:div>
    <w:div w:id="884757952">
      <w:bodyDiv w:val="1"/>
      <w:marLeft w:val="0"/>
      <w:marRight w:val="0"/>
      <w:marTop w:val="0"/>
      <w:marBottom w:val="0"/>
      <w:divBdr>
        <w:top w:val="none" w:sz="0" w:space="0" w:color="auto"/>
        <w:left w:val="none" w:sz="0" w:space="0" w:color="auto"/>
        <w:bottom w:val="none" w:sz="0" w:space="0" w:color="auto"/>
        <w:right w:val="none" w:sz="0" w:space="0" w:color="auto"/>
      </w:divBdr>
    </w:div>
    <w:div w:id="1030690514">
      <w:bodyDiv w:val="1"/>
      <w:marLeft w:val="0"/>
      <w:marRight w:val="0"/>
      <w:marTop w:val="0"/>
      <w:marBottom w:val="0"/>
      <w:divBdr>
        <w:top w:val="none" w:sz="0" w:space="0" w:color="auto"/>
        <w:left w:val="none" w:sz="0" w:space="0" w:color="auto"/>
        <w:bottom w:val="none" w:sz="0" w:space="0" w:color="auto"/>
        <w:right w:val="none" w:sz="0" w:space="0" w:color="auto"/>
      </w:divBdr>
    </w:div>
    <w:div w:id="1207332605">
      <w:bodyDiv w:val="1"/>
      <w:marLeft w:val="0"/>
      <w:marRight w:val="0"/>
      <w:marTop w:val="0"/>
      <w:marBottom w:val="0"/>
      <w:divBdr>
        <w:top w:val="none" w:sz="0" w:space="0" w:color="auto"/>
        <w:left w:val="none" w:sz="0" w:space="0" w:color="auto"/>
        <w:bottom w:val="none" w:sz="0" w:space="0" w:color="auto"/>
        <w:right w:val="none" w:sz="0" w:space="0" w:color="auto"/>
      </w:divBdr>
    </w:div>
    <w:div w:id="1238828691">
      <w:bodyDiv w:val="1"/>
      <w:marLeft w:val="0"/>
      <w:marRight w:val="0"/>
      <w:marTop w:val="0"/>
      <w:marBottom w:val="0"/>
      <w:divBdr>
        <w:top w:val="none" w:sz="0" w:space="0" w:color="auto"/>
        <w:left w:val="none" w:sz="0" w:space="0" w:color="auto"/>
        <w:bottom w:val="none" w:sz="0" w:space="0" w:color="auto"/>
        <w:right w:val="none" w:sz="0" w:space="0" w:color="auto"/>
      </w:divBdr>
      <w:divsChild>
        <w:div w:id="1238399694">
          <w:marLeft w:val="0"/>
          <w:marRight w:val="0"/>
          <w:marTop w:val="0"/>
          <w:marBottom w:val="0"/>
          <w:divBdr>
            <w:top w:val="none" w:sz="0" w:space="0" w:color="auto"/>
            <w:left w:val="none" w:sz="0" w:space="0" w:color="auto"/>
            <w:bottom w:val="none" w:sz="0" w:space="0" w:color="auto"/>
            <w:right w:val="none" w:sz="0" w:space="0" w:color="auto"/>
          </w:divBdr>
        </w:div>
        <w:div w:id="1280801015">
          <w:marLeft w:val="0"/>
          <w:marRight w:val="0"/>
          <w:marTop w:val="0"/>
          <w:marBottom w:val="0"/>
          <w:divBdr>
            <w:top w:val="none" w:sz="0" w:space="0" w:color="auto"/>
            <w:left w:val="none" w:sz="0" w:space="0" w:color="auto"/>
            <w:bottom w:val="none" w:sz="0" w:space="0" w:color="auto"/>
            <w:right w:val="none" w:sz="0" w:space="0" w:color="auto"/>
          </w:divBdr>
        </w:div>
        <w:div w:id="1314338631">
          <w:marLeft w:val="0"/>
          <w:marRight w:val="0"/>
          <w:marTop w:val="0"/>
          <w:marBottom w:val="0"/>
          <w:divBdr>
            <w:top w:val="none" w:sz="0" w:space="0" w:color="auto"/>
            <w:left w:val="none" w:sz="0" w:space="0" w:color="auto"/>
            <w:bottom w:val="none" w:sz="0" w:space="0" w:color="auto"/>
            <w:right w:val="none" w:sz="0" w:space="0" w:color="auto"/>
          </w:divBdr>
        </w:div>
        <w:div w:id="1152335481">
          <w:marLeft w:val="0"/>
          <w:marRight w:val="0"/>
          <w:marTop w:val="0"/>
          <w:marBottom w:val="0"/>
          <w:divBdr>
            <w:top w:val="none" w:sz="0" w:space="0" w:color="auto"/>
            <w:left w:val="none" w:sz="0" w:space="0" w:color="auto"/>
            <w:bottom w:val="none" w:sz="0" w:space="0" w:color="auto"/>
            <w:right w:val="none" w:sz="0" w:space="0" w:color="auto"/>
          </w:divBdr>
        </w:div>
      </w:divsChild>
    </w:div>
    <w:div w:id="1365522639">
      <w:bodyDiv w:val="1"/>
      <w:marLeft w:val="0"/>
      <w:marRight w:val="0"/>
      <w:marTop w:val="0"/>
      <w:marBottom w:val="0"/>
      <w:divBdr>
        <w:top w:val="none" w:sz="0" w:space="0" w:color="auto"/>
        <w:left w:val="none" w:sz="0" w:space="0" w:color="auto"/>
        <w:bottom w:val="none" w:sz="0" w:space="0" w:color="auto"/>
        <w:right w:val="none" w:sz="0" w:space="0" w:color="auto"/>
      </w:divBdr>
    </w:div>
    <w:div w:id="1492795072">
      <w:bodyDiv w:val="1"/>
      <w:marLeft w:val="0"/>
      <w:marRight w:val="0"/>
      <w:marTop w:val="0"/>
      <w:marBottom w:val="0"/>
      <w:divBdr>
        <w:top w:val="none" w:sz="0" w:space="0" w:color="auto"/>
        <w:left w:val="none" w:sz="0" w:space="0" w:color="auto"/>
        <w:bottom w:val="none" w:sz="0" w:space="0" w:color="auto"/>
        <w:right w:val="none" w:sz="0" w:space="0" w:color="auto"/>
      </w:divBdr>
    </w:div>
    <w:div w:id="1625623161">
      <w:bodyDiv w:val="1"/>
      <w:marLeft w:val="0"/>
      <w:marRight w:val="0"/>
      <w:marTop w:val="0"/>
      <w:marBottom w:val="0"/>
      <w:divBdr>
        <w:top w:val="none" w:sz="0" w:space="0" w:color="auto"/>
        <w:left w:val="none" w:sz="0" w:space="0" w:color="auto"/>
        <w:bottom w:val="none" w:sz="0" w:space="0" w:color="auto"/>
        <w:right w:val="none" w:sz="0" w:space="0" w:color="auto"/>
      </w:divBdr>
    </w:div>
    <w:div w:id="168998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9</Pages>
  <Words>3837</Words>
  <Characters>21877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Allegis Group</Company>
  <LinksUpToDate>false</LinksUpToDate>
  <CharactersWithSpaces>25663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Olakolu</dc:creator>
  <cp:lastModifiedBy>Ayodeji Olakolu</cp:lastModifiedBy>
  <cp:revision>22</cp:revision>
  <dcterms:created xsi:type="dcterms:W3CDTF">2016-10-17T08:42:00Z</dcterms:created>
  <dcterms:modified xsi:type="dcterms:W3CDTF">2019-10-02T11:25:00Z</dcterms:modified>
</cp:coreProperties>
</file>