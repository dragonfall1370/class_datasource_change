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870549" w14:textId="77777777" w:rsidR="005613CC" w:rsidRDefault="005613CC" w:rsidP="005613CC">
      <w:pPr>
        <w:jc w:val="center"/>
      </w:pPr>
      <w:r>
        <w:rPr>
          <w:rFonts w:ascii="Times New Roman" w:hAnsi="Times New Roman"/>
          <w:sz w:val="48"/>
          <w:szCs w:val="48"/>
        </w:rPr>
        <w:t>Nadeem Aslam</w:t>
      </w:r>
    </w:p>
    <w:p w14:paraId="39E2A09B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PERSONAL DETAILS</w:t>
      </w:r>
      <w:r w:rsidRPr="00BC5332">
        <w:rPr>
          <w:rFonts w:ascii="Times New Roman" w:hAnsi="Times New Roman"/>
          <w:b/>
          <w:bCs/>
          <w:sz w:val="22"/>
          <w:szCs w:val="22"/>
        </w:rPr>
        <w:br/>
      </w:r>
    </w:p>
    <w:p w14:paraId="4638210A" w14:textId="77777777" w:rsidR="00837DA0" w:rsidRPr="00BC5332" w:rsidRDefault="00837DA0" w:rsidP="00BC5332">
      <w:pPr>
        <w:pStyle w:val="TableContents"/>
        <w:tabs>
          <w:tab w:val="left" w:pos="1815"/>
          <w:tab w:val="left" w:pos="4815"/>
          <w:tab w:val="left" w:pos="5730"/>
        </w:tabs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Email: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hyperlink r:id="rId9" w:history="1">
        <w:r w:rsidR="00BC5332" w:rsidRPr="004E0F6A">
          <w:rPr>
            <w:rStyle w:val="Hyperlink"/>
            <w:rFonts w:ascii="Times New Roman" w:hAnsi="Times New Roman"/>
            <w:sz w:val="22"/>
            <w:szCs w:val="22"/>
          </w:rPr>
          <w:t>naslam27@hotmail.com</w:t>
        </w:r>
      </w:hyperlink>
      <w:r w:rsidR="00BC5332">
        <w:rPr>
          <w:rFonts w:ascii="Times New Roman" w:hAnsi="Times New Roman"/>
          <w:sz w:val="22"/>
          <w:szCs w:val="22"/>
        </w:rPr>
        <w:t xml:space="preserve"> </w:t>
      </w:r>
    </w:p>
    <w:p w14:paraId="72586874" w14:textId="77777777" w:rsidR="00837DA0" w:rsidRPr="00BC5332" w:rsidRDefault="00837DA0" w:rsidP="00BC5332">
      <w:pPr>
        <w:pStyle w:val="TableContents"/>
        <w:tabs>
          <w:tab w:val="left" w:pos="1815"/>
          <w:tab w:val="left" w:pos="4815"/>
          <w:tab w:val="left" w:pos="5730"/>
        </w:tabs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Nationality: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r w:rsidR="005613CC" w:rsidRPr="00BC5332">
        <w:rPr>
          <w:rFonts w:ascii="Times New Roman" w:hAnsi="Times New Roman"/>
          <w:sz w:val="22"/>
          <w:szCs w:val="22"/>
        </w:rPr>
        <w:t>British</w:t>
      </w:r>
      <w:r w:rsidRPr="00BC5332">
        <w:rPr>
          <w:rFonts w:ascii="Times New Roman" w:hAnsi="Times New Roman"/>
          <w:b/>
          <w:bCs/>
          <w:sz w:val="22"/>
          <w:szCs w:val="22"/>
        </w:rPr>
        <w:tab/>
        <w:t>Mobile: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r w:rsidRPr="00BC5332">
        <w:rPr>
          <w:rFonts w:ascii="Times New Roman" w:hAnsi="Times New Roman"/>
          <w:sz w:val="22"/>
          <w:szCs w:val="22"/>
        </w:rPr>
        <w:t>07957234634</w:t>
      </w:r>
    </w:p>
    <w:p w14:paraId="44AC1297" w14:textId="77777777" w:rsidR="00837DA0" w:rsidRPr="00BC5332" w:rsidRDefault="00837DA0" w:rsidP="00BC5332">
      <w:pPr>
        <w:pStyle w:val="TableContents"/>
        <w:tabs>
          <w:tab w:val="left" w:pos="1815"/>
          <w:tab w:val="left" w:pos="4815"/>
          <w:tab w:val="left" w:pos="5730"/>
        </w:tabs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Post Code: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r w:rsidR="007D5906" w:rsidRPr="00BC5332">
        <w:rPr>
          <w:rFonts w:ascii="Times New Roman" w:hAnsi="Times New Roman"/>
          <w:sz w:val="22"/>
          <w:szCs w:val="22"/>
        </w:rPr>
        <w:t>HA7 2AH</w:t>
      </w:r>
      <w:r w:rsidRPr="00BC5332">
        <w:rPr>
          <w:rFonts w:ascii="Times New Roman" w:hAnsi="Times New Roman"/>
          <w:b/>
          <w:bCs/>
          <w:sz w:val="22"/>
          <w:szCs w:val="22"/>
        </w:rPr>
        <w:tab/>
        <w:t>Other: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r w:rsidR="005613CC" w:rsidRPr="00BC5332">
        <w:rPr>
          <w:rFonts w:ascii="Times New Roman" w:hAnsi="Times New Roman"/>
          <w:sz w:val="22"/>
          <w:szCs w:val="22"/>
        </w:rPr>
        <w:t>0</w:t>
      </w:r>
      <w:r w:rsidR="007D5906" w:rsidRPr="00BC5332">
        <w:rPr>
          <w:rFonts w:ascii="Times New Roman" w:hAnsi="Times New Roman"/>
          <w:sz w:val="22"/>
          <w:szCs w:val="22"/>
        </w:rPr>
        <w:t>2085370177</w:t>
      </w:r>
    </w:p>
    <w:p w14:paraId="18520CCA" w14:textId="77777777" w:rsidR="00837DA0" w:rsidRPr="00BC5332" w:rsidRDefault="00837DA0" w:rsidP="00BC5332">
      <w:pPr>
        <w:pStyle w:val="TableContents"/>
        <w:tabs>
          <w:tab w:val="left" w:pos="1815"/>
        </w:tabs>
        <w:rPr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LinkedIn:</w:t>
      </w:r>
      <w:r w:rsidRPr="00BC5332">
        <w:rPr>
          <w:rFonts w:ascii="Times New Roman" w:hAnsi="Times New Roman"/>
          <w:b/>
          <w:bCs/>
          <w:sz w:val="22"/>
          <w:szCs w:val="22"/>
        </w:rPr>
        <w:tab/>
      </w:r>
      <w:hyperlink r:id="rId10" w:history="1">
        <w:r w:rsidR="00BC5332" w:rsidRPr="004E0F6A">
          <w:rPr>
            <w:rStyle w:val="Hyperlink"/>
            <w:rFonts w:ascii="Times New Roman" w:hAnsi="Times New Roman"/>
            <w:sz w:val="22"/>
            <w:szCs w:val="22"/>
          </w:rPr>
          <w:t>https://www.linkedin.com/in/nadeem-aslam-a3189832</w:t>
        </w:r>
      </w:hyperlink>
      <w:r w:rsidR="00BC5332">
        <w:rPr>
          <w:rFonts w:ascii="Times New Roman" w:hAnsi="Times New Roman"/>
          <w:sz w:val="22"/>
          <w:szCs w:val="22"/>
        </w:rPr>
        <w:t xml:space="preserve"> </w:t>
      </w:r>
    </w:p>
    <w:p w14:paraId="1EC1645F" w14:textId="4B3A79C0" w:rsidR="00837DA0" w:rsidRPr="00BC5332" w:rsidRDefault="00841BF2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noProof/>
          <w:sz w:val="22"/>
          <w:szCs w:val="22"/>
          <w:lang w:eastAsia="en-GB" w:bidi="ar-SA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2B6604D7" wp14:editId="64527AB6">
                <wp:simplePos x="0" y="0"/>
                <wp:positionH relativeFrom="column">
                  <wp:posOffset>2540</wp:posOffset>
                </wp:positionH>
                <wp:positionV relativeFrom="paragraph">
                  <wp:posOffset>110489</wp:posOffset>
                </wp:positionV>
                <wp:extent cx="6134100" cy="0"/>
                <wp:effectExtent l="0" t="0" r="1905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01902223" id="Line 2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2pt,8.7pt" to="483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Ve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PeV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"/>
            </w:pict>
          </mc:Fallback>
        </mc:AlternateContent>
      </w:r>
    </w:p>
    <w:p w14:paraId="7C3452D2" w14:textId="77777777" w:rsidR="00837DA0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EDUCATION &amp; QUALIFICATIONS</w:t>
      </w:r>
    </w:p>
    <w:p w14:paraId="6E1039AD" w14:textId="16A6AD7A" w:rsidR="00E750CC" w:rsidRDefault="00E750CC" w:rsidP="00BC5332">
      <w:pPr>
        <w:pStyle w:val="BodyText"/>
        <w:spacing w:after="0" w:line="240" w:lineRule="auto"/>
        <w:rPr>
          <w:sz w:val="22"/>
          <w:szCs w:val="22"/>
        </w:rPr>
      </w:pPr>
    </w:p>
    <w:p w14:paraId="1359EEB9" w14:textId="1154C795" w:rsidR="004A0312" w:rsidRPr="00BC5332" w:rsidRDefault="004A0312" w:rsidP="00BC5332">
      <w:pPr>
        <w:pStyle w:val="BodyText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2019      SCCM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Udemy</w:t>
      </w:r>
      <w:proofErr w:type="spellEnd"/>
    </w:p>
    <w:p w14:paraId="7E5A38F9" w14:textId="0EC53B8B" w:rsidR="00837DA0" w:rsidRDefault="00E750CC" w:rsidP="00BC5332">
      <w:pPr>
        <w:pStyle w:val="BodyText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2018</w:t>
      </w:r>
      <w:r>
        <w:rPr>
          <w:sz w:val="22"/>
          <w:szCs w:val="22"/>
        </w:rPr>
        <w:tab/>
        <w:t>Amazon Solutions Architect Associate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Firebrand Training</w:t>
      </w:r>
    </w:p>
    <w:p w14:paraId="66489DDE" w14:textId="625339BE" w:rsidR="00BC5332" w:rsidRPr="00BC5332" w:rsidRDefault="00BC5332" w:rsidP="00BC5332">
      <w:pPr>
        <w:pStyle w:val="BodyText"/>
        <w:tabs>
          <w:tab w:val="left" w:pos="709"/>
        </w:tabs>
        <w:spacing w:after="0" w:line="240" w:lineRule="auto"/>
        <w:ind w:left="1814" w:hanging="1814"/>
        <w:rPr>
          <w:sz w:val="22"/>
          <w:szCs w:val="22"/>
        </w:rPr>
      </w:pPr>
      <w:r w:rsidRPr="00BC5332">
        <w:rPr>
          <w:sz w:val="22"/>
          <w:szCs w:val="22"/>
        </w:rPr>
        <w:t xml:space="preserve">1999    </w:t>
      </w:r>
      <w:r>
        <w:rPr>
          <w:sz w:val="22"/>
          <w:szCs w:val="22"/>
        </w:rPr>
        <w:tab/>
        <w:t>MSc</w:t>
      </w:r>
      <w:r w:rsidRPr="00BC5332">
        <w:rPr>
          <w:sz w:val="22"/>
          <w:szCs w:val="22"/>
        </w:rPr>
        <w:t xml:space="preserve"> Computer Science / Post Graduate Diploma in Database Management System</w:t>
      </w:r>
      <w:r w:rsidRPr="00BC5332">
        <w:rPr>
          <w:sz w:val="22"/>
          <w:szCs w:val="22"/>
        </w:rPr>
        <w:tab/>
      </w:r>
      <w:r w:rsidR="00D0761E">
        <w:rPr>
          <w:sz w:val="22"/>
          <w:szCs w:val="22"/>
        </w:rPr>
        <w:t>UCK</w:t>
      </w:r>
    </w:p>
    <w:p w14:paraId="0ADD3FC5" w14:textId="77777777" w:rsidR="00BC5332" w:rsidRPr="00BC5332" w:rsidRDefault="00BC5332" w:rsidP="00BC5332">
      <w:pPr>
        <w:pStyle w:val="BodyText"/>
        <w:spacing w:after="0" w:line="240" w:lineRule="auto"/>
        <w:rPr>
          <w:sz w:val="22"/>
          <w:szCs w:val="22"/>
        </w:rPr>
      </w:pPr>
    </w:p>
    <w:p w14:paraId="64E40E2E" w14:textId="77777777" w:rsidR="00BC5332" w:rsidRDefault="005613CC" w:rsidP="00BC5332">
      <w:pPr>
        <w:pStyle w:val="BodyText"/>
        <w:tabs>
          <w:tab w:val="left" w:pos="709"/>
          <w:tab w:val="left" w:pos="7088"/>
        </w:tabs>
        <w:spacing w:after="0" w:line="240" w:lineRule="auto"/>
        <w:ind w:left="1814" w:hanging="1814"/>
        <w:rPr>
          <w:sz w:val="22"/>
          <w:szCs w:val="22"/>
        </w:rPr>
      </w:pPr>
      <w:r w:rsidRPr="00BC5332">
        <w:rPr>
          <w:sz w:val="22"/>
          <w:szCs w:val="22"/>
        </w:rPr>
        <w:t>2016</w:t>
      </w:r>
      <w:r w:rsidRPr="00BC5332">
        <w:rPr>
          <w:sz w:val="22"/>
          <w:szCs w:val="22"/>
        </w:rPr>
        <w:tab/>
        <w:t>W</w:t>
      </w:r>
      <w:r w:rsidR="00837DA0" w:rsidRPr="00BC5332">
        <w:rPr>
          <w:sz w:val="22"/>
          <w:szCs w:val="22"/>
        </w:rPr>
        <w:t>indows 7,</w:t>
      </w:r>
      <w:r w:rsidRPr="00BC5332">
        <w:rPr>
          <w:sz w:val="22"/>
          <w:szCs w:val="22"/>
        </w:rPr>
        <w:t xml:space="preserve"> S</w:t>
      </w:r>
      <w:r w:rsidR="00837DA0" w:rsidRPr="00BC5332">
        <w:rPr>
          <w:sz w:val="22"/>
          <w:szCs w:val="22"/>
        </w:rPr>
        <w:t>erver</w:t>
      </w:r>
      <w:r w:rsidRPr="00BC5332">
        <w:rPr>
          <w:sz w:val="22"/>
          <w:szCs w:val="22"/>
        </w:rPr>
        <w:t xml:space="preserve"> </w:t>
      </w:r>
      <w:r w:rsidR="00837DA0" w:rsidRPr="00BC5332">
        <w:rPr>
          <w:sz w:val="22"/>
          <w:szCs w:val="22"/>
        </w:rPr>
        <w:t>2012,</w:t>
      </w:r>
      <w:r w:rsidRPr="00BC5332">
        <w:rPr>
          <w:sz w:val="22"/>
          <w:szCs w:val="22"/>
        </w:rPr>
        <w:t xml:space="preserve"> O</w:t>
      </w:r>
      <w:r w:rsidR="00837DA0" w:rsidRPr="00BC5332">
        <w:rPr>
          <w:sz w:val="22"/>
          <w:szCs w:val="22"/>
        </w:rPr>
        <w:t>ffice</w:t>
      </w:r>
      <w:r w:rsidR="00BC5332">
        <w:rPr>
          <w:sz w:val="22"/>
          <w:szCs w:val="22"/>
        </w:rPr>
        <w:t xml:space="preserve"> </w:t>
      </w:r>
      <w:r w:rsidR="00837DA0" w:rsidRPr="00BC5332">
        <w:rPr>
          <w:sz w:val="22"/>
          <w:szCs w:val="22"/>
        </w:rPr>
        <w:t>365</w:t>
      </w:r>
      <w:r w:rsidR="00BC5332">
        <w:rPr>
          <w:sz w:val="22"/>
          <w:szCs w:val="22"/>
        </w:rPr>
        <w:tab/>
        <w:t>360 GSP</w:t>
      </w:r>
    </w:p>
    <w:p w14:paraId="1C00DB99" w14:textId="77777777" w:rsidR="00837DA0" w:rsidRPr="00BC5332" w:rsidRDefault="00837DA0" w:rsidP="00BC5332">
      <w:pPr>
        <w:pStyle w:val="BodyText"/>
        <w:tabs>
          <w:tab w:val="left" w:pos="709"/>
          <w:tab w:val="left" w:pos="7088"/>
        </w:tabs>
        <w:spacing w:after="0" w:line="240" w:lineRule="auto"/>
        <w:ind w:left="1814" w:hanging="1814"/>
        <w:rPr>
          <w:sz w:val="22"/>
          <w:szCs w:val="22"/>
        </w:rPr>
      </w:pPr>
      <w:r w:rsidRPr="00BC5332">
        <w:rPr>
          <w:sz w:val="22"/>
          <w:szCs w:val="22"/>
        </w:rPr>
        <w:t>2002</w:t>
      </w:r>
      <w:r w:rsidRPr="00BC5332">
        <w:rPr>
          <w:sz w:val="22"/>
          <w:szCs w:val="22"/>
        </w:rPr>
        <w:tab/>
        <w:t>Diploma in Computer Business Application Programming</w:t>
      </w:r>
      <w:r w:rsidR="005613CC" w:rsidRPr="00BC5332">
        <w:rPr>
          <w:sz w:val="22"/>
          <w:szCs w:val="22"/>
        </w:rPr>
        <w:tab/>
      </w:r>
      <w:r w:rsidR="005613CC" w:rsidRPr="00BC5332">
        <w:rPr>
          <w:sz w:val="22"/>
          <w:szCs w:val="22"/>
        </w:rPr>
        <w:tab/>
      </w:r>
      <w:r w:rsidR="0053796E" w:rsidRPr="00BC5332">
        <w:rPr>
          <w:sz w:val="22"/>
          <w:szCs w:val="22"/>
        </w:rPr>
        <w:t xml:space="preserve">Grasp </w:t>
      </w:r>
      <w:r w:rsidR="00BC5332" w:rsidRPr="00BC5332">
        <w:rPr>
          <w:sz w:val="22"/>
          <w:szCs w:val="22"/>
        </w:rPr>
        <w:t>College</w:t>
      </w:r>
    </w:p>
    <w:p w14:paraId="67F52ABC" w14:textId="77777777" w:rsidR="00BC5332" w:rsidRDefault="0053796E" w:rsidP="00BC5332">
      <w:pPr>
        <w:pStyle w:val="BodyText"/>
        <w:tabs>
          <w:tab w:val="left" w:pos="709"/>
        </w:tabs>
        <w:spacing w:after="0" w:line="240" w:lineRule="auto"/>
        <w:ind w:left="1814" w:hanging="1814"/>
        <w:rPr>
          <w:sz w:val="22"/>
          <w:szCs w:val="22"/>
        </w:rPr>
      </w:pPr>
      <w:r w:rsidRPr="00BC5332">
        <w:rPr>
          <w:sz w:val="22"/>
          <w:szCs w:val="22"/>
        </w:rPr>
        <w:t xml:space="preserve">2001    </w:t>
      </w:r>
      <w:r w:rsidR="00BC5332">
        <w:rPr>
          <w:sz w:val="22"/>
          <w:szCs w:val="22"/>
        </w:rPr>
        <w:tab/>
      </w:r>
      <w:r w:rsidR="00837DA0" w:rsidRPr="00BC5332">
        <w:rPr>
          <w:sz w:val="22"/>
          <w:szCs w:val="22"/>
        </w:rPr>
        <w:t>Microsoft Office Specialist, COMPTIA A+, Net</w:t>
      </w:r>
      <w:r w:rsidRPr="00BC5332">
        <w:rPr>
          <w:sz w:val="22"/>
          <w:szCs w:val="22"/>
        </w:rPr>
        <w:t xml:space="preserve">work+, Cisco CCNA, </w:t>
      </w:r>
    </w:p>
    <w:p w14:paraId="43756A4E" w14:textId="77777777" w:rsidR="00837DA0" w:rsidRPr="00BC5332" w:rsidRDefault="00BC5332" w:rsidP="00BC5332">
      <w:pPr>
        <w:pStyle w:val="BodyText"/>
        <w:tabs>
          <w:tab w:val="left" w:pos="709"/>
          <w:tab w:val="left" w:pos="7088"/>
        </w:tabs>
        <w:spacing w:after="0" w:line="240" w:lineRule="auto"/>
        <w:ind w:left="1814" w:hanging="1814"/>
        <w:rPr>
          <w:sz w:val="22"/>
          <w:szCs w:val="22"/>
        </w:rPr>
      </w:pPr>
      <w:r>
        <w:rPr>
          <w:sz w:val="22"/>
          <w:szCs w:val="22"/>
        </w:rPr>
        <w:tab/>
      </w:r>
      <w:r w:rsidR="0053796E" w:rsidRPr="00BC5332">
        <w:rPr>
          <w:sz w:val="22"/>
          <w:szCs w:val="22"/>
        </w:rPr>
        <w:t>Windows 2000</w:t>
      </w:r>
      <w:r>
        <w:rPr>
          <w:sz w:val="22"/>
          <w:szCs w:val="22"/>
        </w:rPr>
        <w:t xml:space="preserve"> </w:t>
      </w:r>
      <w:r w:rsidR="00837DA0" w:rsidRPr="00BC5332">
        <w:rPr>
          <w:sz w:val="22"/>
          <w:szCs w:val="22"/>
        </w:rPr>
        <w:t>Professional and Server</w:t>
      </w:r>
      <w:r>
        <w:rPr>
          <w:sz w:val="22"/>
          <w:szCs w:val="22"/>
        </w:rPr>
        <w:tab/>
      </w:r>
      <w:r w:rsidR="0053796E" w:rsidRPr="00BC5332">
        <w:rPr>
          <w:sz w:val="22"/>
          <w:szCs w:val="22"/>
        </w:rPr>
        <w:t xml:space="preserve">Britannia I.T Training </w:t>
      </w:r>
      <w:r>
        <w:rPr>
          <w:sz w:val="22"/>
          <w:szCs w:val="22"/>
        </w:rPr>
        <w:t>ltd</w:t>
      </w:r>
    </w:p>
    <w:p w14:paraId="0A7BFD6B" w14:textId="5B4B3170" w:rsidR="00837DA0" w:rsidRPr="00BC5332" w:rsidRDefault="00841BF2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noProof/>
          <w:sz w:val="22"/>
          <w:szCs w:val="22"/>
          <w:lang w:eastAsia="en-GB" w:bidi="ar-SA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3D4662E" wp14:editId="3B16230B">
                <wp:simplePos x="0" y="0"/>
                <wp:positionH relativeFrom="column">
                  <wp:posOffset>2540</wp:posOffset>
                </wp:positionH>
                <wp:positionV relativeFrom="paragraph">
                  <wp:posOffset>110489</wp:posOffset>
                </wp:positionV>
                <wp:extent cx="6134100" cy="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1EC2EA0E" id="Line 3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2pt,8.7pt" to="483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3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bJpn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"/>
            </w:pict>
          </mc:Fallback>
        </mc:AlternateContent>
      </w:r>
    </w:p>
    <w:p w14:paraId="51B5A57F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PROFILE</w:t>
      </w:r>
    </w:p>
    <w:p w14:paraId="409AD8BF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0F79E88A" w14:textId="3C1D0F20" w:rsidR="0053796E" w:rsidRDefault="005613CC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t xml:space="preserve">A </w:t>
      </w:r>
      <w:r w:rsidR="00C12CD3">
        <w:rPr>
          <w:rFonts w:ascii="Times New Roman" w:hAnsi="Times New Roman"/>
          <w:b/>
          <w:sz w:val="22"/>
          <w:szCs w:val="22"/>
        </w:rPr>
        <w:t xml:space="preserve"> </w:t>
      </w:r>
      <w:r w:rsidR="00CB4B76">
        <w:rPr>
          <w:rFonts w:ascii="Times New Roman" w:hAnsi="Times New Roman"/>
          <w:b/>
          <w:sz w:val="22"/>
          <w:szCs w:val="22"/>
        </w:rPr>
        <w:t>2</w:t>
      </w:r>
      <w:r w:rsidR="00CB4B76">
        <w:rPr>
          <w:rFonts w:ascii="Times New Roman" w:hAnsi="Times New Roman"/>
          <w:b/>
          <w:sz w:val="22"/>
          <w:szCs w:val="22"/>
          <w:vertAlign w:val="superscript"/>
        </w:rPr>
        <w:t xml:space="preserve">nd </w:t>
      </w:r>
      <w:r w:rsidR="00CB4B76">
        <w:rPr>
          <w:rFonts w:ascii="Times New Roman" w:hAnsi="Times New Roman"/>
          <w:b/>
          <w:sz w:val="22"/>
          <w:szCs w:val="22"/>
        </w:rPr>
        <w:t>line</w:t>
      </w:r>
      <w:r w:rsidR="006E1858">
        <w:rPr>
          <w:rFonts w:ascii="Times New Roman" w:hAnsi="Times New Roman"/>
          <w:b/>
          <w:sz w:val="22"/>
          <w:szCs w:val="22"/>
        </w:rPr>
        <w:t>/3</w:t>
      </w:r>
      <w:r w:rsidR="006E1858" w:rsidRPr="006E1858">
        <w:rPr>
          <w:rFonts w:ascii="Times New Roman" w:hAnsi="Times New Roman"/>
          <w:b/>
          <w:sz w:val="22"/>
          <w:szCs w:val="22"/>
          <w:vertAlign w:val="superscript"/>
        </w:rPr>
        <w:t>rd</w:t>
      </w:r>
      <w:r w:rsidR="006E1858">
        <w:rPr>
          <w:rFonts w:ascii="Times New Roman" w:hAnsi="Times New Roman"/>
          <w:b/>
          <w:sz w:val="22"/>
          <w:szCs w:val="22"/>
        </w:rPr>
        <w:t xml:space="preserve"> Line </w:t>
      </w:r>
      <w:r w:rsidRPr="00BC5332">
        <w:rPr>
          <w:rFonts w:ascii="Times New Roman" w:hAnsi="Times New Roman"/>
          <w:b/>
          <w:sz w:val="22"/>
          <w:szCs w:val="22"/>
        </w:rPr>
        <w:t xml:space="preserve"> Support T</w:t>
      </w:r>
      <w:r w:rsidR="00837DA0" w:rsidRPr="00BC5332">
        <w:rPr>
          <w:rFonts w:ascii="Times New Roman" w:hAnsi="Times New Roman"/>
          <w:b/>
          <w:sz w:val="22"/>
          <w:szCs w:val="22"/>
        </w:rPr>
        <w:t>echnician</w:t>
      </w:r>
      <w:r w:rsidR="00837DA0" w:rsidRPr="00BC5332">
        <w:rPr>
          <w:rFonts w:ascii="Times New Roman" w:hAnsi="Times New Roman"/>
          <w:sz w:val="22"/>
          <w:szCs w:val="22"/>
        </w:rPr>
        <w:t xml:space="preserve"> with over </w:t>
      </w:r>
      <w:r w:rsidR="00CB4B76">
        <w:rPr>
          <w:rFonts w:ascii="Times New Roman" w:hAnsi="Times New Roman"/>
          <w:sz w:val="22"/>
          <w:szCs w:val="22"/>
        </w:rPr>
        <w:t>6</w:t>
      </w:r>
      <w:r w:rsidR="00837DA0" w:rsidRPr="00BC5332">
        <w:rPr>
          <w:rFonts w:ascii="Times New Roman" w:hAnsi="Times New Roman"/>
          <w:sz w:val="22"/>
          <w:szCs w:val="22"/>
        </w:rPr>
        <w:t xml:space="preserve"> years</w:t>
      </w:r>
      <w:r w:rsidRPr="00BC5332">
        <w:rPr>
          <w:rFonts w:ascii="Times New Roman" w:hAnsi="Times New Roman"/>
          <w:sz w:val="22"/>
          <w:szCs w:val="22"/>
        </w:rPr>
        <w:t>’</w:t>
      </w:r>
      <w:r w:rsidR="00837DA0" w:rsidRPr="00BC5332">
        <w:rPr>
          <w:rFonts w:ascii="Times New Roman" w:hAnsi="Times New Roman"/>
          <w:sz w:val="22"/>
          <w:szCs w:val="22"/>
        </w:rPr>
        <w:t xml:space="preserve"> experience within </w:t>
      </w:r>
      <w:r w:rsidRPr="00BC5332">
        <w:rPr>
          <w:rFonts w:ascii="Times New Roman" w:hAnsi="Times New Roman"/>
          <w:sz w:val="22"/>
          <w:szCs w:val="22"/>
        </w:rPr>
        <w:t xml:space="preserve">a </w:t>
      </w:r>
      <w:r w:rsidR="00837DA0" w:rsidRPr="00BC5332">
        <w:rPr>
          <w:rFonts w:ascii="Times New Roman" w:hAnsi="Times New Roman"/>
          <w:sz w:val="22"/>
          <w:szCs w:val="22"/>
        </w:rPr>
        <w:t>diverse</w:t>
      </w:r>
      <w:r w:rsidRPr="00BC5332">
        <w:rPr>
          <w:rFonts w:ascii="Times New Roman" w:hAnsi="Times New Roman"/>
          <w:sz w:val="22"/>
          <w:szCs w:val="22"/>
        </w:rPr>
        <w:t xml:space="preserve"> range of industries including the </w:t>
      </w:r>
      <w:r w:rsidRPr="00BC5332">
        <w:rPr>
          <w:rFonts w:ascii="Times New Roman" w:hAnsi="Times New Roman"/>
          <w:b/>
          <w:sz w:val="22"/>
          <w:szCs w:val="22"/>
        </w:rPr>
        <w:t>Publishing and Management Service P</w:t>
      </w:r>
      <w:r w:rsidR="00837DA0" w:rsidRPr="00BC5332">
        <w:rPr>
          <w:rFonts w:ascii="Times New Roman" w:hAnsi="Times New Roman"/>
          <w:b/>
          <w:sz w:val="22"/>
          <w:szCs w:val="22"/>
        </w:rPr>
        <w:t>rovider</w:t>
      </w:r>
      <w:r w:rsidRPr="00BC5332">
        <w:rPr>
          <w:rFonts w:ascii="Times New Roman" w:hAnsi="Times New Roman"/>
          <w:sz w:val="22"/>
          <w:szCs w:val="22"/>
        </w:rPr>
        <w:t xml:space="preserve"> industries</w:t>
      </w:r>
      <w:r w:rsidR="00837DA0" w:rsidRPr="00BC5332">
        <w:rPr>
          <w:rFonts w:ascii="Times New Roman" w:hAnsi="Times New Roman"/>
          <w:sz w:val="22"/>
          <w:szCs w:val="22"/>
        </w:rPr>
        <w:t>.</w:t>
      </w:r>
      <w:r w:rsidRPr="00BC5332">
        <w:rPr>
          <w:rFonts w:ascii="Times New Roman" w:hAnsi="Times New Roman"/>
          <w:sz w:val="22"/>
          <w:szCs w:val="22"/>
        </w:rPr>
        <w:t xml:space="preserve"> Provided support </w:t>
      </w:r>
      <w:r w:rsidR="007B06F2">
        <w:rPr>
          <w:rFonts w:ascii="Times New Roman" w:hAnsi="Times New Roman"/>
          <w:sz w:val="22"/>
          <w:szCs w:val="22"/>
        </w:rPr>
        <w:t xml:space="preserve">to up to 200 </w:t>
      </w:r>
      <w:r w:rsidR="00837DA0" w:rsidRPr="00BC5332">
        <w:rPr>
          <w:rFonts w:ascii="Times New Roman" w:hAnsi="Times New Roman"/>
          <w:sz w:val="22"/>
          <w:szCs w:val="22"/>
        </w:rPr>
        <w:t>customers at all level of seniori</w:t>
      </w:r>
      <w:r w:rsidRPr="00BC5332">
        <w:rPr>
          <w:rFonts w:ascii="Times New Roman" w:hAnsi="Times New Roman"/>
          <w:sz w:val="22"/>
          <w:szCs w:val="22"/>
        </w:rPr>
        <w:t>ty</w:t>
      </w:r>
      <w:r w:rsidR="007B06F2">
        <w:rPr>
          <w:rFonts w:ascii="Times New Roman" w:hAnsi="Times New Roman"/>
          <w:sz w:val="22"/>
          <w:szCs w:val="22"/>
        </w:rPr>
        <w:t>,</w:t>
      </w:r>
      <w:r w:rsidRPr="00BC5332">
        <w:rPr>
          <w:rFonts w:ascii="Times New Roman" w:hAnsi="Times New Roman"/>
          <w:sz w:val="22"/>
          <w:szCs w:val="22"/>
        </w:rPr>
        <w:t xml:space="preserve"> </w:t>
      </w:r>
      <w:r w:rsidR="00837DA0" w:rsidRPr="00BC5332">
        <w:rPr>
          <w:rFonts w:ascii="Times New Roman" w:hAnsi="Times New Roman"/>
          <w:sz w:val="22"/>
          <w:szCs w:val="22"/>
        </w:rPr>
        <w:t>including senior management up to the Director level.</w:t>
      </w:r>
      <w:r w:rsidRPr="00BC5332">
        <w:rPr>
          <w:rFonts w:ascii="Times New Roman" w:hAnsi="Times New Roman"/>
          <w:sz w:val="22"/>
          <w:szCs w:val="22"/>
        </w:rPr>
        <w:t xml:space="preserve"> </w:t>
      </w:r>
      <w:r w:rsidR="007B06F2">
        <w:rPr>
          <w:rFonts w:ascii="Times New Roman" w:hAnsi="Times New Roman"/>
          <w:sz w:val="22"/>
          <w:szCs w:val="22"/>
        </w:rPr>
        <w:t xml:space="preserve">Possesses strong hardware and software troubleshooting skills, has supported users face to face as well as remotely. </w:t>
      </w:r>
    </w:p>
    <w:p w14:paraId="52DA9EBE" w14:textId="77777777" w:rsidR="006502CD" w:rsidRPr="00BC5332" w:rsidRDefault="006502CD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2808CA19" w14:textId="4C5AF426" w:rsidR="0053796E" w:rsidRPr="00BC5332" w:rsidRDefault="00604AA2" w:rsidP="00BC5332">
      <w:pPr>
        <w:pStyle w:val="BodyText"/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persistent problem solver with strong analytical skills, which has ensured </w:t>
      </w:r>
      <w:r w:rsidRPr="00BC5332">
        <w:rPr>
          <w:color w:val="000000"/>
          <w:sz w:val="22"/>
          <w:szCs w:val="22"/>
        </w:rPr>
        <w:t xml:space="preserve">timely issue resolution. Dedicated to maintaining high standards of service by </w:t>
      </w:r>
      <w:r>
        <w:rPr>
          <w:color w:val="000000"/>
          <w:sz w:val="22"/>
          <w:szCs w:val="22"/>
        </w:rPr>
        <w:t>delivering excellent customer service and consistently</w:t>
      </w:r>
      <w:r w:rsidRPr="00BC5332">
        <w:rPr>
          <w:color w:val="000000"/>
          <w:sz w:val="22"/>
          <w:szCs w:val="22"/>
        </w:rPr>
        <w:t xml:space="preserve"> meeting SLAs.</w:t>
      </w:r>
      <w:r>
        <w:rPr>
          <w:color w:val="000000"/>
          <w:sz w:val="22"/>
          <w:szCs w:val="22"/>
        </w:rPr>
        <w:t xml:space="preserve"> A collaborative team player who possesses the ability to work to tight deadlines within fast-paced environments which has ensured high rates of resolved</w:t>
      </w:r>
      <w:r w:rsidR="007B06F2">
        <w:rPr>
          <w:color w:val="000000"/>
          <w:sz w:val="22"/>
          <w:szCs w:val="22"/>
        </w:rPr>
        <w:t xml:space="preserve"> calls and enhanced</w:t>
      </w:r>
      <w:r w:rsidR="0053796E" w:rsidRPr="00BC5332">
        <w:rPr>
          <w:color w:val="000000"/>
          <w:sz w:val="22"/>
          <w:szCs w:val="22"/>
        </w:rPr>
        <w:t xml:space="preserve"> customer satisfaction</w:t>
      </w:r>
      <w:r>
        <w:rPr>
          <w:color w:val="000000"/>
          <w:sz w:val="22"/>
          <w:szCs w:val="22"/>
        </w:rPr>
        <w:t>.</w:t>
      </w:r>
    </w:p>
    <w:p w14:paraId="743DEA36" w14:textId="77777777" w:rsidR="00837DA0" w:rsidRPr="00BC5332" w:rsidRDefault="00837DA0" w:rsidP="00BC5332">
      <w:pPr>
        <w:pStyle w:val="BodyText"/>
        <w:spacing w:after="0" w:line="240" w:lineRule="auto"/>
        <w:rPr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br/>
        <w:t xml:space="preserve">Seeks </w:t>
      </w:r>
      <w:r w:rsidRPr="00BC5332">
        <w:rPr>
          <w:rFonts w:ascii="Times New Roman" w:hAnsi="Times New Roman"/>
          <w:b/>
          <w:sz w:val="22"/>
          <w:szCs w:val="22"/>
        </w:rPr>
        <w:t>contract work</w:t>
      </w:r>
      <w:r w:rsidRPr="00BC5332">
        <w:rPr>
          <w:rFonts w:ascii="Times New Roman" w:hAnsi="Times New Roman"/>
          <w:sz w:val="22"/>
          <w:szCs w:val="22"/>
        </w:rPr>
        <w:t xml:space="preserve"> being </w:t>
      </w:r>
      <w:r w:rsidRPr="00BC5332">
        <w:rPr>
          <w:rFonts w:ascii="Times New Roman" w:hAnsi="Times New Roman"/>
          <w:b/>
          <w:sz w:val="22"/>
          <w:szCs w:val="22"/>
        </w:rPr>
        <w:t>immediately available</w:t>
      </w:r>
      <w:r w:rsidRPr="00BC5332">
        <w:rPr>
          <w:rFonts w:ascii="Times New Roman" w:hAnsi="Times New Roman"/>
          <w:sz w:val="22"/>
          <w:szCs w:val="22"/>
        </w:rPr>
        <w:t xml:space="preserve"> for both interviews and starts for </w:t>
      </w:r>
      <w:r w:rsidRPr="00BC5332">
        <w:rPr>
          <w:rFonts w:ascii="Times New Roman" w:hAnsi="Times New Roman"/>
          <w:b/>
          <w:sz w:val="22"/>
          <w:szCs w:val="22"/>
        </w:rPr>
        <w:t>most locations within London.</w:t>
      </w:r>
    </w:p>
    <w:p w14:paraId="064EFE40" w14:textId="717D39DD" w:rsidR="00837DA0" w:rsidRPr="00BC5332" w:rsidRDefault="00841BF2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noProof/>
          <w:sz w:val="22"/>
          <w:szCs w:val="22"/>
          <w:lang w:eastAsia="en-GB" w:bidi="ar-S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6609D6D" wp14:editId="68F3F14E">
                <wp:simplePos x="0" y="0"/>
                <wp:positionH relativeFrom="column">
                  <wp:posOffset>2540</wp:posOffset>
                </wp:positionH>
                <wp:positionV relativeFrom="paragraph">
                  <wp:posOffset>110489</wp:posOffset>
                </wp:positionV>
                <wp:extent cx="6134100" cy="0"/>
                <wp:effectExtent l="0" t="0" r="19050" b="190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3D0D7E00" id="Line 4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2pt,8.7pt" to="483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Rd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CWPeV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"/>
            </w:pict>
          </mc:Fallback>
        </mc:AlternateContent>
      </w:r>
    </w:p>
    <w:p w14:paraId="1F7C8EA1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TECHNICAL SKILL SUMMARY</w:t>
      </w:r>
    </w:p>
    <w:p w14:paraId="087884DE" w14:textId="77777777" w:rsidR="00837DA0" w:rsidRDefault="00837DA0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128DEBFA" w14:textId="44878857" w:rsidR="00BC5332" w:rsidRPr="001D3834" w:rsidRDefault="00BC5332" w:rsidP="001D3834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snapToGrid w:val="0"/>
          <w:sz w:val="22"/>
          <w:szCs w:val="22"/>
          <w:lang w:val="en-NZ"/>
        </w:rPr>
      </w:pPr>
      <w:r w:rsidRPr="00BC5332">
        <w:rPr>
          <w:rFonts w:ascii="Times New Roman" w:hAnsi="Times New Roman" w:cs="Times New Roman"/>
          <w:b/>
          <w:bCs/>
          <w:snapToGrid w:val="0"/>
          <w:sz w:val="22"/>
          <w:szCs w:val="22"/>
          <w:lang w:val="en-NZ"/>
        </w:rPr>
        <w:t>Operating systems:</w:t>
      </w:r>
      <w:r w:rsidRPr="00BC5332">
        <w:rPr>
          <w:rFonts w:ascii="Times New Roman" w:hAnsi="Times New Roman" w:cs="Times New Roman"/>
          <w:snapToGrid w:val="0"/>
          <w:sz w:val="22"/>
          <w:szCs w:val="22"/>
          <w:lang w:val="en-NZ"/>
        </w:rPr>
        <w:tab/>
      </w:r>
      <w:r w:rsidR="006C0A2B">
        <w:rPr>
          <w:rFonts w:ascii="Times New Roman" w:hAnsi="Times New Roman" w:cs="Times New Roman"/>
          <w:snapToGrid w:val="0"/>
          <w:sz w:val="22"/>
          <w:szCs w:val="22"/>
          <w:lang w:val="en-NZ"/>
        </w:rPr>
        <w:t>Windows 10</w:t>
      </w:r>
      <w:proofErr w:type="gramStart"/>
      <w:r w:rsidR="006C0A2B">
        <w:rPr>
          <w:rFonts w:ascii="Times New Roman" w:hAnsi="Times New Roman" w:cs="Times New Roman"/>
          <w:snapToGrid w:val="0"/>
          <w:sz w:val="22"/>
          <w:szCs w:val="22"/>
          <w:lang w:val="en-NZ"/>
        </w:rPr>
        <w:t>,</w:t>
      </w:r>
      <w:r w:rsidRPr="00BC5332">
        <w:rPr>
          <w:rFonts w:ascii="Times New Roman" w:hAnsi="Times New Roman" w:cs="Times New Roman"/>
          <w:snapToGrid w:val="0"/>
          <w:sz w:val="22"/>
          <w:szCs w:val="22"/>
          <w:lang w:val="en-NZ"/>
        </w:rPr>
        <w:t>Windows</w:t>
      </w:r>
      <w:proofErr w:type="gramEnd"/>
      <w:r w:rsidRPr="00BC5332">
        <w:rPr>
          <w:rFonts w:ascii="Times New Roman" w:hAnsi="Times New Roman" w:cs="Times New Roman"/>
          <w:snapToGrid w:val="0"/>
          <w:sz w:val="22"/>
          <w:szCs w:val="22"/>
          <w:lang w:val="en-NZ"/>
        </w:rPr>
        <w:t xml:space="preserve"> 8.1, Windows 7, Windows XP, Windows 2003, Windows Vista</w:t>
      </w:r>
      <w:r w:rsidRPr="00BC5332">
        <w:rPr>
          <w:rFonts w:ascii="Times New Roman" w:hAnsi="Times New Roman" w:cs="Times New Roman"/>
          <w:b/>
          <w:sz w:val="22"/>
          <w:szCs w:val="22"/>
        </w:rPr>
        <w:tab/>
      </w:r>
    </w:p>
    <w:p w14:paraId="69A2998E" w14:textId="77777777" w:rsidR="00837DA0" w:rsidRPr="00BC5332" w:rsidRDefault="001A30D3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b/>
          <w:bCs/>
          <w:sz w:val="22"/>
          <w:szCs w:val="22"/>
        </w:rPr>
      </w:pPr>
      <w:r w:rsidRPr="00BC5332">
        <w:rPr>
          <w:rFonts w:ascii="Times New Roman" w:hAnsi="Times New Roman" w:cs="Times New Roman"/>
          <w:b/>
          <w:bCs/>
          <w:sz w:val="22"/>
          <w:szCs w:val="22"/>
        </w:rPr>
        <w:t>Hardware</w:t>
      </w:r>
      <w:r w:rsidRPr="00BC5332">
        <w:rPr>
          <w:rFonts w:ascii="Times New Roman" w:hAnsi="Times New Roman" w:cs="Times New Roman"/>
          <w:sz w:val="22"/>
          <w:szCs w:val="22"/>
        </w:rPr>
        <w:tab/>
      </w:r>
      <w:r w:rsidR="00967E80" w:rsidRPr="00BC5332">
        <w:rPr>
          <w:rFonts w:ascii="Times New Roman" w:hAnsi="Times New Roman" w:cs="Times New Roman"/>
          <w:sz w:val="22"/>
          <w:szCs w:val="22"/>
        </w:rPr>
        <w:t>Dell,</w:t>
      </w:r>
      <w:r w:rsidR="00BC5332"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="00967E80" w:rsidRPr="00BC5332">
        <w:rPr>
          <w:rFonts w:ascii="Times New Roman" w:hAnsi="Times New Roman" w:cs="Times New Roman"/>
          <w:sz w:val="22"/>
          <w:szCs w:val="22"/>
        </w:rPr>
        <w:t>Mac,</w:t>
      </w:r>
      <w:r w:rsidR="00BC5332"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Pr="00BC5332">
        <w:rPr>
          <w:rFonts w:ascii="Times New Roman" w:hAnsi="Times New Roman" w:cs="Times New Roman"/>
          <w:sz w:val="22"/>
          <w:szCs w:val="22"/>
        </w:rPr>
        <w:t>P</w:t>
      </w:r>
      <w:r w:rsidR="00837DA0" w:rsidRPr="00BC5332">
        <w:rPr>
          <w:rFonts w:ascii="Times New Roman" w:hAnsi="Times New Roman" w:cs="Times New Roman"/>
          <w:sz w:val="22"/>
          <w:szCs w:val="22"/>
        </w:rPr>
        <w:t>rinter,</w:t>
      </w:r>
      <w:r w:rsidRPr="00BC5332">
        <w:rPr>
          <w:rFonts w:ascii="Times New Roman" w:hAnsi="Times New Roman" w:cs="Times New Roman"/>
          <w:sz w:val="22"/>
          <w:szCs w:val="22"/>
        </w:rPr>
        <w:t xml:space="preserve"> S</w:t>
      </w:r>
      <w:r w:rsidR="00837DA0" w:rsidRPr="00BC5332">
        <w:rPr>
          <w:rFonts w:ascii="Times New Roman" w:hAnsi="Times New Roman" w:cs="Times New Roman"/>
          <w:sz w:val="22"/>
          <w:szCs w:val="22"/>
        </w:rPr>
        <w:t>canners,</w:t>
      </w:r>
      <w:r w:rsidRPr="00BC5332">
        <w:rPr>
          <w:rFonts w:ascii="Times New Roman" w:hAnsi="Times New Roman" w:cs="Times New Roman"/>
          <w:sz w:val="22"/>
          <w:szCs w:val="22"/>
        </w:rPr>
        <w:t xml:space="preserve"> Mobile P</w:t>
      </w:r>
      <w:r w:rsidR="00837DA0" w:rsidRPr="00BC5332">
        <w:rPr>
          <w:rFonts w:ascii="Times New Roman" w:hAnsi="Times New Roman" w:cs="Times New Roman"/>
          <w:sz w:val="22"/>
          <w:szCs w:val="22"/>
        </w:rPr>
        <w:t>hones</w:t>
      </w:r>
      <w:bookmarkStart w:id="0" w:name="_GoBack"/>
      <w:bookmarkEnd w:id="0"/>
    </w:p>
    <w:p w14:paraId="1DE9BE38" w14:textId="77777777" w:rsidR="001A30D3" w:rsidRPr="00BC5332" w:rsidRDefault="001A30D3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b/>
          <w:bCs/>
          <w:sz w:val="22"/>
          <w:szCs w:val="22"/>
        </w:rPr>
      </w:pPr>
    </w:p>
    <w:p w14:paraId="2B3337D2" w14:textId="77777777" w:rsidR="00837DA0" w:rsidRPr="00BC5332" w:rsidRDefault="001A30D3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sz w:val="22"/>
          <w:szCs w:val="22"/>
        </w:rPr>
      </w:pPr>
      <w:r w:rsidRPr="00BC5332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837DA0" w:rsidRPr="00BC5332">
        <w:rPr>
          <w:rFonts w:ascii="Times New Roman" w:hAnsi="Times New Roman" w:cs="Times New Roman"/>
          <w:b/>
          <w:bCs/>
          <w:sz w:val="22"/>
          <w:szCs w:val="22"/>
        </w:rPr>
        <w:t>oftware</w:t>
      </w:r>
      <w:r w:rsidRPr="00BC5332">
        <w:rPr>
          <w:rFonts w:ascii="Times New Roman" w:hAnsi="Times New Roman" w:cs="Times New Roman"/>
          <w:sz w:val="22"/>
          <w:szCs w:val="22"/>
        </w:rPr>
        <w:tab/>
        <w:t>W</w:t>
      </w:r>
      <w:r w:rsidR="00837DA0" w:rsidRPr="00BC5332">
        <w:rPr>
          <w:rFonts w:ascii="Times New Roman" w:hAnsi="Times New Roman" w:cs="Times New Roman"/>
          <w:sz w:val="22"/>
          <w:szCs w:val="22"/>
        </w:rPr>
        <w:t>indows 7,</w:t>
      </w:r>
      <w:r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="00837DA0" w:rsidRPr="00BC5332">
        <w:rPr>
          <w:rFonts w:ascii="Times New Roman" w:hAnsi="Times New Roman" w:cs="Times New Roman"/>
          <w:sz w:val="22"/>
          <w:szCs w:val="22"/>
        </w:rPr>
        <w:t>8,</w:t>
      </w:r>
      <w:r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="00837DA0" w:rsidRPr="00BC5332">
        <w:rPr>
          <w:rFonts w:ascii="Times New Roman" w:hAnsi="Times New Roman" w:cs="Times New Roman"/>
          <w:sz w:val="22"/>
          <w:szCs w:val="22"/>
        </w:rPr>
        <w:t>10,</w:t>
      </w:r>
      <w:r w:rsidRPr="00BC5332">
        <w:rPr>
          <w:rFonts w:ascii="Times New Roman" w:hAnsi="Times New Roman" w:cs="Times New Roman"/>
          <w:sz w:val="22"/>
          <w:szCs w:val="22"/>
        </w:rPr>
        <w:t xml:space="preserve"> S</w:t>
      </w:r>
      <w:r w:rsidR="00837DA0" w:rsidRPr="00BC5332">
        <w:rPr>
          <w:rFonts w:ascii="Times New Roman" w:hAnsi="Times New Roman" w:cs="Times New Roman"/>
          <w:sz w:val="22"/>
          <w:szCs w:val="22"/>
        </w:rPr>
        <w:t>erver 2012</w:t>
      </w:r>
      <w:r w:rsidRPr="00BC5332">
        <w:rPr>
          <w:rFonts w:ascii="Times New Roman" w:hAnsi="Times New Roman" w:cs="Times New Roman"/>
          <w:sz w:val="22"/>
          <w:szCs w:val="22"/>
        </w:rPr>
        <w:t xml:space="preserve"> ,O</w:t>
      </w:r>
      <w:r w:rsidR="00837DA0" w:rsidRPr="00BC5332">
        <w:rPr>
          <w:rFonts w:ascii="Times New Roman" w:hAnsi="Times New Roman" w:cs="Times New Roman"/>
          <w:sz w:val="22"/>
          <w:szCs w:val="22"/>
        </w:rPr>
        <w:t>ffice 365,</w:t>
      </w:r>
      <w:r w:rsidRPr="00BC5332">
        <w:rPr>
          <w:rFonts w:ascii="Times New Roman" w:hAnsi="Times New Roman" w:cs="Times New Roman"/>
          <w:sz w:val="22"/>
          <w:szCs w:val="22"/>
        </w:rPr>
        <w:t xml:space="preserve"> Remote Desktop C</w:t>
      </w:r>
      <w:r w:rsidR="00837DA0" w:rsidRPr="00BC5332">
        <w:rPr>
          <w:rFonts w:ascii="Times New Roman" w:hAnsi="Times New Roman" w:cs="Times New Roman"/>
          <w:sz w:val="22"/>
          <w:szCs w:val="22"/>
        </w:rPr>
        <w:t>onnection,</w:t>
      </w:r>
      <w:r w:rsidRPr="00BC5332">
        <w:rPr>
          <w:rFonts w:ascii="Times New Roman" w:hAnsi="Times New Roman" w:cs="Times New Roman"/>
          <w:sz w:val="22"/>
          <w:szCs w:val="22"/>
        </w:rPr>
        <w:t xml:space="preserve"> DHCP</w:t>
      </w:r>
      <w:r w:rsidR="00837DA0" w:rsidRPr="00BC5332">
        <w:rPr>
          <w:rFonts w:ascii="Times New Roman" w:hAnsi="Times New Roman" w:cs="Times New Roman"/>
          <w:sz w:val="22"/>
          <w:szCs w:val="22"/>
        </w:rPr>
        <w:t>,</w:t>
      </w:r>
      <w:r w:rsidRPr="00BC5332">
        <w:rPr>
          <w:rFonts w:ascii="Times New Roman" w:hAnsi="Times New Roman" w:cs="Times New Roman"/>
          <w:sz w:val="22"/>
          <w:szCs w:val="22"/>
        </w:rPr>
        <w:t xml:space="preserve"> DNS</w:t>
      </w:r>
      <w:r w:rsidR="00837DA0" w:rsidRPr="00BC5332">
        <w:rPr>
          <w:rFonts w:ascii="Times New Roman" w:hAnsi="Times New Roman" w:cs="Times New Roman"/>
          <w:sz w:val="22"/>
          <w:szCs w:val="22"/>
        </w:rPr>
        <w:t>,</w:t>
      </w:r>
      <w:r w:rsidR="00E12975" w:rsidRPr="00BC5332">
        <w:rPr>
          <w:rFonts w:ascii="Times New Roman" w:hAnsi="Times New Roman" w:cs="Times New Roman"/>
          <w:sz w:val="22"/>
          <w:szCs w:val="22"/>
        </w:rPr>
        <w:t xml:space="preserve"> TCP</w:t>
      </w:r>
      <w:r w:rsidRPr="00BC5332">
        <w:rPr>
          <w:rFonts w:ascii="Times New Roman" w:hAnsi="Times New Roman" w:cs="Times New Roman"/>
          <w:sz w:val="22"/>
          <w:szCs w:val="22"/>
        </w:rPr>
        <w:t xml:space="preserve"> / IP</w:t>
      </w:r>
      <w:r w:rsidR="00837DA0" w:rsidRPr="00BC5332">
        <w:rPr>
          <w:rFonts w:ascii="Times New Roman" w:hAnsi="Times New Roman" w:cs="Times New Roman"/>
          <w:sz w:val="22"/>
          <w:szCs w:val="22"/>
        </w:rPr>
        <w:t>,</w:t>
      </w:r>
      <w:r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="00837DA0" w:rsidRPr="00BC5332">
        <w:rPr>
          <w:rFonts w:ascii="Times New Roman" w:hAnsi="Times New Roman" w:cs="Times New Roman"/>
          <w:sz w:val="22"/>
          <w:szCs w:val="22"/>
        </w:rPr>
        <w:t>MS Office Suite,</w:t>
      </w:r>
      <w:r w:rsidRPr="00BC5332">
        <w:rPr>
          <w:rFonts w:ascii="Times New Roman" w:hAnsi="Times New Roman" w:cs="Times New Roman"/>
          <w:sz w:val="22"/>
          <w:szCs w:val="22"/>
        </w:rPr>
        <w:t xml:space="preserve"> </w:t>
      </w:r>
      <w:r w:rsidR="00837DA0" w:rsidRPr="00BC5332">
        <w:rPr>
          <w:rFonts w:ascii="Times New Roman" w:hAnsi="Times New Roman" w:cs="Times New Roman"/>
          <w:sz w:val="22"/>
          <w:szCs w:val="22"/>
        </w:rPr>
        <w:t>Networking,</w:t>
      </w:r>
      <w:r w:rsidRPr="00BC5332">
        <w:rPr>
          <w:rFonts w:ascii="Times New Roman" w:hAnsi="Times New Roman" w:cs="Times New Roman"/>
          <w:sz w:val="22"/>
          <w:szCs w:val="22"/>
        </w:rPr>
        <w:t xml:space="preserve"> Internet C</w:t>
      </w:r>
      <w:r w:rsidR="00837DA0" w:rsidRPr="00BC5332">
        <w:rPr>
          <w:rFonts w:ascii="Times New Roman" w:hAnsi="Times New Roman" w:cs="Times New Roman"/>
          <w:sz w:val="22"/>
          <w:szCs w:val="22"/>
        </w:rPr>
        <w:t>onfiguration</w:t>
      </w:r>
    </w:p>
    <w:p w14:paraId="66F14615" w14:textId="77777777" w:rsidR="00BC5332" w:rsidRPr="00BC5332" w:rsidRDefault="00BC5332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sz w:val="22"/>
          <w:szCs w:val="22"/>
        </w:rPr>
      </w:pPr>
    </w:p>
    <w:p w14:paraId="511A88D1" w14:textId="77777777" w:rsidR="00BC5332" w:rsidRDefault="00967E80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snapToGrid w:val="0"/>
          <w:sz w:val="22"/>
          <w:szCs w:val="22"/>
          <w:lang w:val="en-NZ"/>
        </w:rPr>
      </w:pPr>
      <w:r w:rsidRPr="00BC533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Remote </w:t>
      </w:r>
      <w:r w:rsidR="00142A61" w:rsidRPr="00BC5332">
        <w:rPr>
          <w:rFonts w:ascii="Times New Roman" w:hAnsi="Times New Roman" w:cs="Times New Roman"/>
          <w:b/>
          <w:color w:val="000000"/>
          <w:sz w:val="22"/>
          <w:szCs w:val="22"/>
        </w:rPr>
        <w:t>log on tools</w:t>
      </w:r>
      <w:r w:rsidR="00142A61" w:rsidRPr="00BC5332">
        <w:rPr>
          <w:rFonts w:ascii="Times New Roman" w:hAnsi="Times New Roman" w:cs="Times New Roman"/>
          <w:color w:val="000000"/>
          <w:sz w:val="22"/>
          <w:szCs w:val="22"/>
        </w:rPr>
        <w:t xml:space="preserve">:         </w:t>
      </w:r>
      <w:r w:rsidR="00BC5332" w:rsidRPr="00BC5332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="00142A61" w:rsidRPr="00BC5332">
        <w:rPr>
          <w:rFonts w:ascii="Times New Roman" w:hAnsi="Times New Roman" w:cs="Times New Roman"/>
          <w:color w:val="000000"/>
          <w:sz w:val="22"/>
          <w:szCs w:val="22"/>
        </w:rPr>
        <w:t>Bomgar</w:t>
      </w:r>
      <w:proofErr w:type="spellEnd"/>
      <w:r w:rsidR="00142A61" w:rsidRPr="00BC5332">
        <w:rPr>
          <w:rFonts w:ascii="Times New Roman" w:hAnsi="Times New Roman" w:cs="Times New Roman"/>
          <w:color w:val="000000"/>
          <w:sz w:val="22"/>
          <w:szCs w:val="22"/>
        </w:rPr>
        <w:t>, R</w:t>
      </w:r>
      <w:r w:rsidR="0072420B">
        <w:rPr>
          <w:rFonts w:ascii="Times New Roman" w:hAnsi="Times New Roman" w:cs="Times New Roman"/>
          <w:color w:val="000000"/>
          <w:sz w:val="22"/>
          <w:szCs w:val="22"/>
        </w:rPr>
        <w:t xml:space="preserve">emote desktop connection, </w:t>
      </w:r>
      <w:r w:rsidR="0072420B" w:rsidRPr="00BC5332">
        <w:rPr>
          <w:rFonts w:ascii="Times New Roman" w:hAnsi="Times New Roman" w:cs="Times New Roman"/>
          <w:snapToGrid w:val="0"/>
          <w:sz w:val="22"/>
          <w:szCs w:val="22"/>
          <w:lang w:val="en-NZ"/>
        </w:rPr>
        <w:t>VNC, Net Meeting</w:t>
      </w:r>
    </w:p>
    <w:p w14:paraId="01FF9711" w14:textId="77777777" w:rsidR="0072420B" w:rsidRPr="00BC5332" w:rsidRDefault="0072420B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color w:val="000000"/>
          <w:sz w:val="22"/>
          <w:szCs w:val="22"/>
        </w:rPr>
      </w:pPr>
    </w:p>
    <w:p w14:paraId="4553122F" w14:textId="77777777" w:rsidR="00BC5332" w:rsidRPr="00BC5332" w:rsidRDefault="00BC5332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C5332">
        <w:rPr>
          <w:rFonts w:ascii="Times New Roman" w:hAnsi="Times New Roman" w:cs="Times New Roman"/>
          <w:b/>
          <w:color w:val="000000"/>
          <w:sz w:val="22"/>
          <w:szCs w:val="22"/>
        </w:rPr>
        <w:t>Support Skills:</w:t>
      </w:r>
      <w:r w:rsidRPr="00BC5332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1D3834" w:rsidRPr="001D3834">
        <w:rPr>
          <w:rFonts w:ascii="Times New Roman" w:hAnsi="Times New Roman" w:cs="Times New Roman"/>
          <w:color w:val="000000"/>
          <w:sz w:val="22"/>
          <w:szCs w:val="22"/>
        </w:rPr>
        <w:t xml:space="preserve">Customer Service, </w:t>
      </w:r>
      <w:r w:rsidRPr="001D3834">
        <w:rPr>
          <w:rFonts w:ascii="Times New Roman" w:hAnsi="Times New Roman" w:cs="Times New Roman"/>
          <w:snapToGrid w:val="0"/>
          <w:sz w:val="22"/>
          <w:szCs w:val="22"/>
          <w:lang w:val="en-US"/>
        </w:rPr>
        <w:t>Troubleshooting</w:t>
      </w:r>
      <w:r w:rsidRPr="00BC5332">
        <w:rPr>
          <w:rFonts w:ascii="Times New Roman" w:hAnsi="Times New Roman" w:cs="Times New Roman"/>
          <w:snapToGrid w:val="0"/>
          <w:sz w:val="22"/>
          <w:szCs w:val="22"/>
          <w:lang w:val="en-US"/>
        </w:rPr>
        <w:t xml:space="preserve">, Incident management, Monitoring, User training, Laptop build and backup, Hardware and software installation, Hardware and software diagnostics, Floor walking, User account administration, User training, Support staff training.  </w:t>
      </w:r>
    </w:p>
    <w:p w14:paraId="1EED78F5" w14:textId="77777777" w:rsidR="00BC5332" w:rsidRPr="00BC5332" w:rsidRDefault="00BC5332" w:rsidP="00BC5332">
      <w:pPr>
        <w:pStyle w:val="BodyText"/>
        <w:spacing w:after="0" w:line="240" w:lineRule="auto"/>
        <w:ind w:left="2891" w:hanging="2891"/>
        <w:rPr>
          <w:rFonts w:ascii="Times New Roman" w:hAnsi="Times New Roman" w:cs="Times New Roman"/>
          <w:snapToGrid w:val="0"/>
          <w:sz w:val="22"/>
          <w:szCs w:val="22"/>
          <w:lang w:val="en-NZ"/>
        </w:rPr>
      </w:pPr>
    </w:p>
    <w:p w14:paraId="17461E5B" w14:textId="7AC8AF13" w:rsidR="00837DA0" w:rsidRPr="00BC5332" w:rsidRDefault="00841BF2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noProof/>
          <w:sz w:val="22"/>
          <w:szCs w:val="22"/>
          <w:lang w:eastAsia="en-GB" w:bidi="ar-S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384003E" wp14:editId="1D3E517B">
                <wp:simplePos x="0" y="0"/>
                <wp:positionH relativeFrom="column">
                  <wp:posOffset>2540</wp:posOffset>
                </wp:positionH>
                <wp:positionV relativeFrom="paragraph">
                  <wp:posOffset>110489</wp:posOffset>
                </wp:positionV>
                <wp:extent cx="613410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4FD63BC4" id="Line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2pt,8.7pt" to="483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a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M6ypzx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"/>
            </w:pict>
          </mc:Fallback>
        </mc:AlternateContent>
      </w:r>
    </w:p>
    <w:p w14:paraId="78074A3E" w14:textId="39322E5F" w:rsidR="00837DA0" w:rsidRDefault="00363649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/>
          <w:b/>
          <w:bCs/>
          <w:sz w:val="20"/>
          <w:szCs w:val="20"/>
        </w:rPr>
        <w:t xml:space="preserve">REFERENCES </w:t>
      </w:r>
      <w:r w:rsidR="00837DA0" w:rsidRPr="00BC5332">
        <w:rPr>
          <w:rFonts w:ascii="Times New Roman" w:hAnsi="Times New Roman"/>
          <w:b/>
          <w:bCs/>
          <w:sz w:val="20"/>
          <w:szCs w:val="20"/>
        </w:rPr>
        <w:t>;</w:t>
      </w:r>
      <w:proofErr w:type="gramEnd"/>
      <w:r w:rsidR="00837DA0" w:rsidRPr="00BC5332">
        <w:rPr>
          <w:rFonts w:ascii="Times New Roman" w:hAnsi="Times New Roman"/>
          <w:b/>
          <w:bCs/>
          <w:sz w:val="20"/>
          <w:szCs w:val="20"/>
        </w:rPr>
        <w:t xml:space="preserve"> RECOMMENDATIONS AVAILABLE VIA LINKEDIN</w:t>
      </w:r>
    </w:p>
    <w:p w14:paraId="1D30E149" w14:textId="77777777" w:rsidR="009C223E" w:rsidRDefault="009C223E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773F5D52" w14:textId="4640FF84" w:rsidR="009C223E" w:rsidRDefault="009C223E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Sadaya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Chalisey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Condenast</w:t>
      </w:r>
      <w:proofErr w:type="spellEnd"/>
      <w:r w:rsidR="009F2D7A">
        <w:rPr>
          <w:rFonts w:ascii="Times New Roman" w:hAnsi="Times New Roman"/>
          <w:b/>
          <w:bCs/>
          <w:sz w:val="20"/>
          <w:szCs w:val="20"/>
        </w:rPr>
        <w:tab/>
        <w:t>sadaya.chalisey@condenast.co.uk</w:t>
      </w:r>
    </w:p>
    <w:p w14:paraId="7EFAB385" w14:textId="27F0E79F" w:rsidR="009C223E" w:rsidRDefault="009C223E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Tom Watson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>DSP</w:t>
      </w:r>
      <w:r w:rsidR="009F2D7A">
        <w:rPr>
          <w:rFonts w:ascii="Times New Roman" w:hAnsi="Times New Roman"/>
          <w:b/>
          <w:bCs/>
          <w:sz w:val="20"/>
          <w:szCs w:val="20"/>
        </w:rPr>
        <w:tab/>
      </w:r>
      <w:hyperlink r:id="rId11" w:history="1">
        <w:r w:rsidR="009F2D7A" w:rsidRPr="00C7008C">
          <w:rPr>
            <w:rStyle w:val="Hyperlink"/>
            <w:rFonts w:ascii="Times New Roman" w:hAnsi="Times New Roman"/>
            <w:b/>
            <w:bCs/>
            <w:sz w:val="20"/>
            <w:szCs w:val="20"/>
          </w:rPr>
          <w:t>Tel:-07984</w:t>
        </w:r>
      </w:hyperlink>
      <w:r w:rsidR="009F2D7A">
        <w:rPr>
          <w:rFonts w:ascii="Times New Roman" w:hAnsi="Times New Roman"/>
          <w:b/>
          <w:bCs/>
          <w:sz w:val="20"/>
          <w:szCs w:val="20"/>
        </w:rPr>
        <w:t xml:space="preserve"> 106 975</w:t>
      </w:r>
    </w:p>
    <w:p w14:paraId="2BF648B1" w14:textId="322750EE" w:rsidR="009C223E" w:rsidRPr="00BC5332" w:rsidRDefault="009C223E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Mohammed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Bahi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Lycee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Francais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Charles De Gaulle</w:t>
      </w:r>
      <w:r w:rsidR="009F2D7A">
        <w:rPr>
          <w:rFonts w:ascii="Times New Roman" w:hAnsi="Times New Roman"/>
          <w:b/>
          <w:bCs/>
          <w:sz w:val="20"/>
          <w:szCs w:val="20"/>
        </w:rPr>
        <w:tab/>
      </w:r>
      <w:hyperlink r:id="rId12" w:history="1">
        <w:r w:rsidR="009F2D7A" w:rsidRPr="00C7008C">
          <w:rPr>
            <w:rStyle w:val="Hyperlink"/>
            <w:rFonts w:ascii="Times New Roman" w:hAnsi="Times New Roman"/>
            <w:b/>
            <w:bCs/>
            <w:sz w:val="20"/>
            <w:szCs w:val="20"/>
          </w:rPr>
          <w:t>Tel:-</w:t>
        </w:r>
      </w:hyperlink>
      <w:r w:rsidR="009F2D7A">
        <w:rPr>
          <w:rFonts w:ascii="Times New Roman" w:hAnsi="Times New Roman"/>
          <w:b/>
          <w:bCs/>
          <w:sz w:val="20"/>
          <w:szCs w:val="20"/>
        </w:rPr>
        <w:t xml:space="preserve"> 07545 102327</w:t>
      </w:r>
    </w:p>
    <w:p w14:paraId="4AB82DC6" w14:textId="77777777" w:rsidR="00837DA0" w:rsidRPr="00BC5332" w:rsidRDefault="001A30D3" w:rsidP="00BC5332">
      <w:pPr>
        <w:pStyle w:val="BodyText"/>
        <w:pageBreakBefore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sz w:val="22"/>
          <w:szCs w:val="22"/>
        </w:rPr>
        <w:lastRenderedPageBreak/>
        <w:t>EMPLOYMENT HISTORY</w:t>
      </w:r>
    </w:p>
    <w:p w14:paraId="10385542" w14:textId="77777777" w:rsidR="005B45FC" w:rsidRDefault="005B45F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3DD07C85" w14:textId="0AB84AA4" w:rsidR="005B45FC" w:rsidRPr="005B45FC" w:rsidRDefault="005B45F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5B45FC">
        <w:rPr>
          <w:rFonts w:ascii="Times New Roman" w:hAnsi="Times New Roman"/>
          <w:b/>
          <w:sz w:val="22"/>
          <w:szCs w:val="22"/>
        </w:rPr>
        <w:t>Feb2019-till date</w:t>
      </w:r>
      <w:r w:rsidRPr="005B45FC">
        <w:rPr>
          <w:rFonts w:ascii="Times New Roman" w:hAnsi="Times New Roman"/>
          <w:b/>
          <w:sz w:val="22"/>
          <w:szCs w:val="22"/>
        </w:rPr>
        <w:tab/>
      </w:r>
      <w:r w:rsidR="00AD40E5">
        <w:rPr>
          <w:rFonts w:ascii="Times New Roman" w:hAnsi="Times New Roman"/>
          <w:b/>
          <w:sz w:val="22"/>
          <w:szCs w:val="22"/>
        </w:rPr>
        <w:t>1</w:t>
      </w:r>
      <w:r w:rsidR="00AD40E5" w:rsidRPr="00AD40E5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="00AD40E5">
        <w:rPr>
          <w:rFonts w:ascii="Times New Roman" w:hAnsi="Times New Roman"/>
          <w:b/>
          <w:sz w:val="22"/>
          <w:szCs w:val="22"/>
        </w:rPr>
        <w:t>/2</w:t>
      </w:r>
      <w:r w:rsidR="00AD40E5" w:rsidRPr="00AD40E5">
        <w:rPr>
          <w:rFonts w:ascii="Times New Roman" w:hAnsi="Times New Roman"/>
          <w:b/>
          <w:sz w:val="22"/>
          <w:szCs w:val="22"/>
          <w:vertAlign w:val="superscript"/>
        </w:rPr>
        <w:t>nd</w:t>
      </w:r>
      <w:r w:rsidR="00AD40E5">
        <w:rPr>
          <w:rFonts w:ascii="Times New Roman" w:hAnsi="Times New Roman"/>
          <w:b/>
          <w:sz w:val="22"/>
          <w:szCs w:val="22"/>
        </w:rPr>
        <w:t xml:space="preserve"> Line Support Technician</w:t>
      </w:r>
      <w:r w:rsidRPr="005B45FC">
        <w:rPr>
          <w:rFonts w:ascii="Times New Roman" w:hAnsi="Times New Roman"/>
          <w:b/>
          <w:sz w:val="22"/>
          <w:szCs w:val="22"/>
        </w:rPr>
        <w:t xml:space="preserve">                             </w:t>
      </w:r>
      <w:r w:rsidRPr="005B45FC">
        <w:rPr>
          <w:rFonts w:ascii="Times New Roman" w:hAnsi="Times New Roman"/>
          <w:b/>
          <w:sz w:val="22"/>
          <w:szCs w:val="22"/>
        </w:rPr>
        <w:tab/>
        <w:t xml:space="preserve"> Hackney Learning Trust</w:t>
      </w:r>
    </w:p>
    <w:p w14:paraId="0115FEF8" w14:textId="77777777" w:rsidR="005B45FC" w:rsidRDefault="005B45F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3411C0B2" w14:textId="77777777" w:rsidR="005B45FC" w:rsidRDefault="005B45FC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r>
        <w:t xml:space="preserve">Dealing with incoming faults in a professional, courteous manner over the phone and via email </w:t>
      </w:r>
      <w:r>
        <w:sym w:font="Symbol" w:char="F0B7"/>
      </w:r>
      <w:r>
        <w:t xml:space="preserve"> Taking ownership of faults and managing them in a logical and methodical manner </w:t>
      </w:r>
      <w:r>
        <w:sym w:font="Symbol" w:char="F0B7"/>
      </w:r>
      <w:r>
        <w:t xml:space="preserve"> Correctly logging incidents and faults, categorising and prioritising them in line with team procedures </w:t>
      </w:r>
      <w:r>
        <w:sym w:font="Symbol" w:char="F0B7"/>
      </w:r>
      <w:r>
        <w:t xml:space="preserve"> Conducting full and through diagnostics with end users to enable first point of contact fault resolution </w:t>
      </w:r>
      <w:r>
        <w:sym w:font="Symbol" w:char="F0B7"/>
      </w:r>
      <w:r>
        <w:t xml:space="preserve"> Ensuring all faults are progressed &amp; cleared within SLA – escalating to other internal and external teams as appropriate </w:t>
      </w:r>
      <w:r>
        <w:sym w:font="Symbol" w:char="F0B7"/>
      </w:r>
      <w:r>
        <w:t xml:space="preserve"> Managing faults through their entire lifecycle from the first point of contact through to resolution, proactively keeping the customer informed of progress </w:t>
      </w:r>
      <w:r>
        <w:sym w:font="Symbol" w:char="F0B7"/>
      </w:r>
      <w:r>
        <w:t xml:space="preserve"> Diagnosing and resolving problems to the customers satisfaction </w:t>
      </w:r>
      <w:r>
        <w:sym w:font="Symbol" w:char="F0B7"/>
      </w:r>
      <w:r>
        <w:t xml:space="preserve"> Maintain and develop own knowledge and skills to assist with first time fault resolution </w:t>
      </w:r>
      <w:r>
        <w:sym w:font="Symbol" w:char="F0B7"/>
      </w:r>
      <w:r>
        <w:t xml:space="preserve"> Identify and escalate repeat issues or service risks into service management teams </w:t>
      </w:r>
      <w:r>
        <w:sym w:font="Symbol" w:char="F0B7"/>
      </w:r>
      <w:r>
        <w:t xml:space="preserve"> Sharing knowledge with team colleagues </w:t>
      </w:r>
      <w:r>
        <w:sym w:font="Symbol" w:char="F0B7"/>
      </w:r>
      <w:r>
        <w:t xml:space="preserve"> Manage a number of scheduled tasks for customers, designed to ensure that the customers systems remain operational.</w:t>
      </w:r>
    </w:p>
    <w:p w14:paraId="5BA2A460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r>
        <w:t xml:space="preserve">Designing, Planning, and Implementing System </w:t>
      </w:r>
      <w:proofErr w:type="spellStart"/>
      <w:r>
        <w:t>Center</w:t>
      </w:r>
      <w:proofErr w:type="spellEnd"/>
      <w:r>
        <w:t xml:space="preserve"> Configuration Manager, such as: </w:t>
      </w:r>
    </w:p>
    <w:p w14:paraId="50EB1D01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Planning System </w:t>
      </w:r>
      <w:proofErr w:type="spellStart"/>
      <w:r>
        <w:t>Center</w:t>
      </w:r>
      <w:proofErr w:type="spellEnd"/>
      <w:r>
        <w:t xml:space="preserve"> Configuration Manager hierarchy and site system roles.</w:t>
      </w:r>
    </w:p>
    <w:p w14:paraId="204B7979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r>
        <w:t xml:space="preserve"> </w:t>
      </w:r>
      <w:proofErr w:type="gramStart"/>
      <w:r>
        <w:t>o</w:t>
      </w:r>
      <w:proofErr w:type="gramEnd"/>
      <w:r>
        <w:t xml:space="preserve"> Creating and managing Boundary Groups across one or more Distribution Points. </w:t>
      </w:r>
    </w:p>
    <w:p w14:paraId="6779A879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Management of site communications. </w:t>
      </w:r>
      <w:proofErr w:type="gramStart"/>
      <w:r>
        <w:t>(Bandwidth, Senders, Secondary Sites, etc.)</w:t>
      </w:r>
      <w:proofErr w:type="gramEnd"/>
      <w:r>
        <w:t xml:space="preserve"> </w:t>
      </w:r>
    </w:p>
    <w:p w14:paraId="773E2F24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Role-Based Administration: Managing custom roles and security scopes </w:t>
      </w:r>
    </w:p>
    <w:p w14:paraId="4161E0E9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Planning and securing SCCM using security certificates. </w:t>
      </w:r>
    </w:p>
    <w:p w14:paraId="48383856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General monitoring of site health via SSRS, log files, and the SCCM console. </w:t>
      </w:r>
    </w:p>
    <w:p w14:paraId="40951397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Planning, configuring and implementing a backup plan to mitigate the loss of SCCM services in the event of a disaster with the least amount of data loss possible. </w:t>
      </w:r>
      <w:proofErr w:type="gramStart"/>
      <w:r>
        <w:t>ü</w:t>
      </w:r>
      <w:proofErr w:type="gramEnd"/>
      <w:r>
        <w:t xml:space="preserve"> Manage Upgrades o 2012 to Current Branch </w:t>
      </w:r>
    </w:p>
    <w:p w14:paraId="2A3CF23A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In-Console Upgrades </w:t>
      </w:r>
    </w:p>
    <w:p w14:paraId="6098BC39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Client Agent Upgrades ü Manage and configure User and Device collections including: </w:t>
      </w:r>
    </w:p>
    <w:p w14:paraId="5B05C030" w14:textId="5E79C12E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Creating query-based collections </w:t>
      </w:r>
    </w:p>
    <w:p w14:paraId="7FF4DFD1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Configuring Site Collection Maintenance Windows </w:t>
      </w:r>
    </w:p>
    <w:p w14:paraId="58F486AA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Configuring Power Management Rules ü Deploying Operating System Images</w:t>
      </w:r>
    </w:p>
    <w:p w14:paraId="04245B8A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r>
        <w:t xml:space="preserve"> </w:t>
      </w:r>
      <w:proofErr w:type="gramStart"/>
      <w:r>
        <w:t>o</w:t>
      </w:r>
      <w:proofErr w:type="gramEnd"/>
      <w:r>
        <w:t xml:space="preserve"> Creating Distribution Points and distributing the images accordingly </w:t>
      </w:r>
    </w:p>
    <w:p w14:paraId="664E0EE3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Creating a deployment Task Sequence and deploying the Task Sequence </w:t>
      </w:r>
      <w:proofErr w:type="spellStart"/>
      <w:r>
        <w:t>o</w:t>
      </w:r>
      <w:proofErr w:type="spellEnd"/>
      <w:r>
        <w:t xml:space="preserve"> Creating Packages for Operating System Deployments. </w:t>
      </w:r>
      <w:proofErr w:type="gramStart"/>
      <w:r>
        <w:t>ü</w:t>
      </w:r>
      <w:proofErr w:type="gramEnd"/>
      <w:r>
        <w:t xml:space="preserve"> Deployment of Applications and Software Updates including: o Creating and deploying applications with user device affinity, compliance settings, Software </w:t>
      </w:r>
      <w:proofErr w:type="spellStart"/>
      <w:r>
        <w:t>Center</w:t>
      </w:r>
      <w:proofErr w:type="spellEnd"/>
      <w:r>
        <w:t xml:space="preserve"> and task sequencing. </w:t>
      </w:r>
    </w:p>
    <w:p w14:paraId="580B01FB" w14:textId="77777777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Monitoring updates via Automatic Deployment Rules (ADR), Update Groups, Deployment packages, and other methods. </w:t>
      </w:r>
    </w:p>
    <w:p w14:paraId="51F5567C" w14:textId="3957DF90" w:rsidR="006B7C4D" w:rsidRDefault="006B7C4D" w:rsidP="00BC5332">
      <w:pPr>
        <w:pStyle w:val="BodyText"/>
        <w:tabs>
          <w:tab w:val="center" w:pos="4819"/>
          <w:tab w:val="right" w:pos="9638"/>
        </w:tabs>
        <w:spacing w:after="0" w:line="240" w:lineRule="auto"/>
      </w:pPr>
      <w:proofErr w:type="gramStart"/>
      <w:r>
        <w:t>o</w:t>
      </w:r>
      <w:proofErr w:type="gramEnd"/>
      <w:r>
        <w:t xml:space="preserve"> Reporting on the success or failure of Application deployments. ü Management of Compliance Settings by creating and importing Configuration Items (CI) ü Deploy Client Management agents </w:t>
      </w:r>
      <w:proofErr w:type="spellStart"/>
      <w:r>
        <w:t>o</w:t>
      </w:r>
      <w:proofErr w:type="spellEnd"/>
      <w:r>
        <w:t xml:space="preserve"> Manage clients using Group Policy, WSUS, logon scripts, Client Push, etc. o Trouble client health ü Manage and report on hardware and software inventory ü Create, modify, and produce custom reporting as needed </w:t>
      </w:r>
    </w:p>
    <w:p w14:paraId="7BDC8A52" w14:textId="77777777" w:rsidR="00A86EFF" w:rsidRDefault="00837DA0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br/>
      </w:r>
    </w:p>
    <w:p w14:paraId="3B206E28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662ED616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DD7F6DD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51265334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652C057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6FA9AA43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5AF5B251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1EC6AF82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747DF26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B48953D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1A92163C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A406A51" w14:textId="321DB3CE" w:rsidR="00260E88" w:rsidRDefault="005B45F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lastRenderedPageBreak/>
        <w:t>May2018-Dec 2018</w:t>
      </w:r>
      <w:r w:rsidR="00260E88">
        <w:rPr>
          <w:rFonts w:ascii="Times New Roman" w:hAnsi="Times New Roman"/>
          <w:b/>
          <w:bCs/>
          <w:sz w:val="22"/>
          <w:szCs w:val="22"/>
        </w:rPr>
        <w:tab/>
      </w:r>
      <w:r w:rsidR="00AD40E5">
        <w:rPr>
          <w:rFonts w:ascii="Times New Roman" w:hAnsi="Times New Roman"/>
          <w:b/>
          <w:bCs/>
          <w:sz w:val="22"/>
          <w:szCs w:val="22"/>
        </w:rPr>
        <w:t>1</w:t>
      </w:r>
      <w:r w:rsidR="00AD40E5" w:rsidRPr="00AD40E5">
        <w:rPr>
          <w:rFonts w:ascii="Times New Roman" w:hAnsi="Times New Roman"/>
          <w:b/>
          <w:bCs/>
          <w:sz w:val="22"/>
          <w:szCs w:val="22"/>
          <w:vertAlign w:val="superscript"/>
        </w:rPr>
        <w:t>st</w:t>
      </w:r>
      <w:r w:rsidR="00AD40E5">
        <w:rPr>
          <w:rFonts w:ascii="Times New Roman" w:hAnsi="Times New Roman"/>
          <w:b/>
          <w:bCs/>
          <w:sz w:val="22"/>
          <w:szCs w:val="22"/>
        </w:rPr>
        <w:t>/2</w:t>
      </w:r>
      <w:r w:rsidR="00AD40E5" w:rsidRPr="00AD40E5">
        <w:rPr>
          <w:rFonts w:ascii="Times New Roman" w:hAnsi="Times New Roman"/>
          <w:b/>
          <w:bCs/>
          <w:sz w:val="22"/>
          <w:szCs w:val="22"/>
          <w:vertAlign w:val="superscript"/>
        </w:rPr>
        <w:t>nd</w:t>
      </w:r>
      <w:r w:rsidR="00AD40E5">
        <w:rPr>
          <w:rFonts w:ascii="Times New Roman" w:hAnsi="Times New Roman"/>
          <w:b/>
          <w:bCs/>
          <w:sz w:val="22"/>
          <w:szCs w:val="22"/>
        </w:rPr>
        <w:t xml:space="preserve"> Line Support </w:t>
      </w:r>
      <w:proofErr w:type="spellStart"/>
      <w:r w:rsidR="00AD40E5">
        <w:rPr>
          <w:rFonts w:ascii="Times New Roman" w:hAnsi="Times New Roman"/>
          <w:b/>
          <w:bCs/>
          <w:sz w:val="22"/>
          <w:szCs w:val="22"/>
        </w:rPr>
        <w:t>Technican</w:t>
      </w:r>
      <w:proofErr w:type="spellEnd"/>
      <w:r w:rsidR="00260E88">
        <w:rPr>
          <w:rFonts w:ascii="Times New Roman" w:hAnsi="Times New Roman"/>
          <w:b/>
          <w:bCs/>
          <w:sz w:val="22"/>
          <w:szCs w:val="22"/>
        </w:rPr>
        <w:tab/>
      </w:r>
      <w:proofErr w:type="spellStart"/>
      <w:r w:rsidR="00260E88">
        <w:rPr>
          <w:rFonts w:ascii="Times New Roman" w:hAnsi="Times New Roman"/>
          <w:b/>
          <w:bCs/>
          <w:sz w:val="22"/>
          <w:szCs w:val="22"/>
        </w:rPr>
        <w:t>Lycee</w:t>
      </w:r>
      <w:proofErr w:type="spellEnd"/>
      <w:r w:rsidR="00260E88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260E88">
        <w:rPr>
          <w:rFonts w:ascii="Times New Roman" w:hAnsi="Times New Roman"/>
          <w:b/>
          <w:bCs/>
          <w:sz w:val="22"/>
          <w:szCs w:val="22"/>
        </w:rPr>
        <w:t>Francais</w:t>
      </w:r>
      <w:proofErr w:type="spellEnd"/>
      <w:r w:rsidR="00260E88">
        <w:rPr>
          <w:rFonts w:ascii="Times New Roman" w:hAnsi="Times New Roman"/>
          <w:b/>
          <w:bCs/>
          <w:sz w:val="22"/>
          <w:szCs w:val="22"/>
        </w:rPr>
        <w:t xml:space="preserve"> Charles De Gaulle</w:t>
      </w:r>
    </w:p>
    <w:p w14:paraId="7C537B01" w14:textId="77777777" w:rsidR="00260E88" w:rsidRDefault="00260E88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9A2BD4A" w14:textId="64D273B3" w:rsidR="00260E88" w:rsidRDefault="00260E88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The </w:t>
      </w:r>
      <w:proofErr w:type="spellStart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Lycée</w:t>
      </w:r>
      <w:proofErr w:type="spellEnd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Français</w:t>
      </w:r>
      <w:proofErr w:type="spellEnd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Charles de Gaulle, usually referred to as the </w:t>
      </w:r>
      <w:proofErr w:type="spellStart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Lycée</w:t>
      </w:r>
      <w:proofErr w:type="spellEnd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or the French </w:t>
      </w:r>
      <w:proofErr w:type="spellStart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Lycée</w:t>
      </w:r>
      <w:proofErr w:type="spellEnd"/>
      <w:r w:rsidRPr="00260E88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is a French co-educational primary and secondary independent day school, wholly owned by the French Government, and situated in South Kensington in the Royal Borough of Kensington and Chelsea, London.</w:t>
      </w:r>
    </w:p>
    <w:p w14:paraId="0521742B" w14:textId="77777777" w:rsidR="00786D0E" w:rsidRDefault="00786D0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3975F617" w14:textId="77777777" w:rsidR="00786D0E" w:rsidRPr="00786D0E" w:rsidRDefault="00786D0E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Install new software and hardware. </w:t>
      </w:r>
    </w:p>
    <w:p w14:paraId="235237EF" w14:textId="77777777" w:rsidR="00786D0E" w:rsidRPr="00786D0E" w:rsidRDefault="00786D0E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Secure, security code and ensure the safe set up of new equipment. </w:t>
      </w:r>
    </w:p>
    <w:p w14:paraId="4C9570CA" w14:textId="77777777" w:rsidR="00C25017" w:rsidRPr="00C25017" w:rsidRDefault="00786D0E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 Set up equipment such as laptops, data projectors, interactive whiteboards, sound systems and other specialist ICT equipment, ensuring that systems are ready for use and operating correctly.  </w:t>
      </w:r>
    </w:p>
    <w:p w14:paraId="6F7249B2" w14:textId="4BE5EA83" w:rsidR="00786D0E" w:rsidRPr="00F93370" w:rsidRDefault="00C25017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 </w:t>
      </w:r>
      <w:r w:rsidR="00786D0E">
        <w:t xml:space="preserve"> Deliver hardware and resources to work areas and classrooms as required.</w:t>
      </w:r>
    </w:p>
    <w:p w14:paraId="00D1C927" w14:textId="517F1B8E" w:rsidR="00F93370" w:rsidRPr="0020178A" w:rsidRDefault="00F93370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  Detect, diagnose and resolve most PC, printer and peripheral device faults.</w:t>
      </w:r>
    </w:p>
    <w:p w14:paraId="2C7A5C40" w14:textId="274900AD" w:rsidR="0020178A" w:rsidRPr="003A47BC" w:rsidRDefault="0020178A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 Ensure school policy on staff and pupil access to data and files is implemented.</w:t>
      </w:r>
    </w:p>
    <w:p w14:paraId="3C4D845D" w14:textId="77777777" w:rsidR="003A47BC" w:rsidRPr="003A47BC" w:rsidRDefault="003A47BC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>Provide advice, guidance and assistance to teachers, pupils and other members of staff on developing their use of ICT in school.</w:t>
      </w:r>
    </w:p>
    <w:p w14:paraId="2FE38CC8" w14:textId="31076EEF" w:rsidR="003A47BC" w:rsidRPr="00786D0E" w:rsidRDefault="003A47BC" w:rsidP="00786D0E">
      <w:pPr>
        <w:pStyle w:val="BodyText"/>
        <w:numPr>
          <w:ilvl w:val="0"/>
          <w:numId w:val="6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  Under the guidance of a teacher use specialist skills and experience to support individuals or groups of pupils working on practical aspects of the course.</w:t>
      </w:r>
    </w:p>
    <w:p w14:paraId="1A827A63" w14:textId="77777777" w:rsidR="00260E88" w:rsidRDefault="00260E88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75E473AD" w14:textId="05F9C768" w:rsidR="00C54E96" w:rsidRDefault="00C54E96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Feb2018-May 2018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AD40E5">
        <w:rPr>
          <w:rFonts w:ascii="Times New Roman" w:hAnsi="Times New Roman"/>
          <w:b/>
          <w:bCs/>
          <w:sz w:val="22"/>
          <w:szCs w:val="22"/>
        </w:rPr>
        <w:t>Service Desk Ananlyst</w:t>
      </w:r>
      <w:r>
        <w:rPr>
          <w:rFonts w:ascii="Times New Roman" w:hAnsi="Times New Roman"/>
          <w:b/>
          <w:bCs/>
          <w:sz w:val="22"/>
          <w:szCs w:val="22"/>
        </w:rPr>
        <w:tab/>
        <w:t>DSP</w:t>
      </w:r>
    </w:p>
    <w:p w14:paraId="1371C149" w14:textId="27ADA2B4" w:rsidR="00C54E96" w:rsidRPr="00C54E96" w:rsidRDefault="00C54E96" w:rsidP="00C54E96">
      <w:pPr>
        <w:pStyle w:val="Heading1"/>
        <w:rPr>
          <w:rFonts w:ascii="Arial" w:hAnsi="Arial" w:cs="Arial"/>
          <w:i/>
          <w:sz w:val="24"/>
          <w:szCs w:val="24"/>
        </w:rPr>
      </w:pPr>
      <w:r w:rsidRPr="00C54E96">
        <w:rPr>
          <w:rFonts w:ascii="Arial" w:hAnsi="Arial" w:cs="Arial"/>
          <w:i/>
          <w:sz w:val="24"/>
          <w:szCs w:val="24"/>
        </w:rPr>
        <w:t>DSP is a database managed services company specialising in Oracle, SQL Server, and Cloud technology.</w:t>
      </w:r>
    </w:p>
    <w:p w14:paraId="4B47ABE1" w14:textId="69685EED" w:rsidR="00C54E96" w:rsidRPr="00C54E96" w:rsidRDefault="00C54E96" w:rsidP="00C54E96">
      <w:pPr>
        <w:pStyle w:val="Heading1"/>
        <w:rPr>
          <w:rFonts w:ascii="Arial" w:hAnsi="Arial" w:cs="Arial"/>
          <w:i/>
          <w:sz w:val="24"/>
          <w:szCs w:val="24"/>
        </w:rPr>
      </w:pPr>
    </w:p>
    <w:p w14:paraId="640EA581" w14:textId="31AC9908" w:rsidR="00C54E96" w:rsidRPr="00B3248E" w:rsidRDefault="00C54E96" w:rsidP="00C54E96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Act as a single point of contact for phone calls and emails from staff regarding IT issues and queries.</w:t>
      </w:r>
    </w:p>
    <w:p w14:paraId="45779861" w14:textId="0CB7DBB9" w:rsidR="00C54E96" w:rsidRPr="00B3248E" w:rsidRDefault="00C54E96" w:rsidP="00C54E96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Receiving, logging and ma</w:t>
      </w:r>
      <w:r w:rsidR="00B3248E" w:rsidRPr="00B3248E">
        <w:rPr>
          <w:rFonts w:ascii="Times New Roman" w:hAnsi="Times New Roman"/>
          <w:bCs/>
          <w:kern w:val="24"/>
        </w:rPr>
        <w:t>naging calls from customers</w:t>
      </w:r>
      <w:r w:rsidRPr="00B3248E">
        <w:rPr>
          <w:rFonts w:ascii="Times New Roman" w:hAnsi="Times New Roman"/>
          <w:bCs/>
          <w:kern w:val="24"/>
        </w:rPr>
        <w:t xml:space="preserve"> via telephone and email</w:t>
      </w:r>
      <w:r w:rsidR="00B3248E" w:rsidRPr="00B3248E">
        <w:rPr>
          <w:rFonts w:ascii="Times New Roman" w:hAnsi="Times New Roman"/>
          <w:bCs/>
          <w:kern w:val="24"/>
        </w:rPr>
        <w:t>.</w:t>
      </w:r>
    </w:p>
    <w:p w14:paraId="42CA5E41" w14:textId="77FC7C6E" w:rsidR="00B3248E" w:rsidRPr="00B3248E" w:rsidRDefault="00B3248E" w:rsidP="00B3248E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Escalate unresolved calls to the infrastructure support team.</w:t>
      </w:r>
    </w:p>
    <w:p w14:paraId="2C3E78E1" w14:textId="54EC6DD3" w:rsidR="00B3248E" w:rsidRPr="00B3248E" w:rsidRDefault="00B3248E" w:rsidP="00B3248E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Log all calls in the Service Desk Call Logging system (ZENDESK)</w:t>
      </w:r>
    </w:p>
    <w:p w14:paraId="0D3E202E" w14:textId="50C3A7A0" w:rsidR="00B3248E" w:rsidRPr="00B3248E" w:rsidRDefault="00B3248E" w:rsidP="00B3248E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Take ownership of user problems and follow up the status of problems on behalf of the user and communicate progress in a timely manner.</w:t>
      </w:r>
    </w:p>
    <w:p w14:paraId="7D02943E" w14:textId="329A55E1" w:rsidR="00B3248E" w:rsidRPr="00B3248E" w:rsidRDefault="00B3248E" w:rsidP="00B3248E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Basic Active Directory knowledge.  Creating user accounts, reset passwords, create groups etc.</w:t>
      </w:r>
    </w:p>
    <w:p w14:paraId="65DD5A39" w14:textId="3408DC12" w:rsidR="00B3248E" w:rsidRDefault="00B3248E" w:rsidP="00B3248E">
      <w:pPr>
        <w:pStyle w:val="BodyText"/>
        <w:numPr>
          <w:ilvl w:val="0"/>
          <w:numId w:val="5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</w:rPr>
      </w:pPr>
      <w:r w:rsidRPr="00B3248E">
        <w:rPr>
          <w:rFonts w:ascii="Times New Roman" w:hAnsi="Times New Roman"/>
          <w:bCs/>
          <w:kern w:val="24"/>
        </w:rPr>
        <w:t>To arrange for external technical support where problems cannot be resolved in house</w:t>
      </w:r>
      <w:r w:rsidR="00950D7E">
        <w:rPr>
          <w:rFonts w:ascii="Times New Roman" w:hAnsi="Times New Roman"/>
          <w:bCs/>
          <w:kern w:val="24"/>
        </w:rPr>
        <w:t>.</w:t>
      </w:r>
    </w:p>
    <w:p w14:paraId="52EF795A" w14:textId="77777777" w:rsidR="001D7F91" w:rsidRPr="00B3248E" w:rsidRDefault="001D7F91" w:rsidP="001D7F91">
      <w:pPr>
        <w:pStyle w:val="BodyText"/>
        <w:tabs>
          <w:tab w:val="center" w:pos="4819"/>
          <w:tab w:val="right" w:pos="9638"/>
        </w:tabs>
        <w:spacing w:after="0" w:line="240" w:lineRule="auto"/>
        <w:ind w:left="720"/>
        <w:rPr>
          <w:rFonts w:ascii="Times New Roman" w:hAnsi="Times New Roman"/>
          <w:bCs/>
          <w:kern w:val="24"/>
        </w:rPr>
      </w:pPr>
    </w:p>
    <w:p w14:paraId="29D4A8BB" w14:textId="77777777" w:rsidR="00B3248E" w:rsidRP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Cs/>
          <w:kern w:val="24"/>
          <w:sz w:val="22"/>
          <w:szCs w:val="22"/>
        </w:rPr>
      </w:pPr>
    </w:p>
    <w:p w14:paraId="04B5B3E5" w14:textId="3887BE8D" w:rsidR="00A14584" w:rsidRDefault="009A4D4B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Sep 2017-Feb 2018</w:t>
      </w:r>
      <w:r w:rsidR="00A14584">
        <w:rPr>
          <w:rFonts w:ascii="Times New Roman" w:hAnsi="Times New Roman"/>
          <w:b/>
          <w:bCs/>
          <w:sz w:val="22"/>
          <w:szCs w:val="22"/>
        </w:rPr>
        <w:t xml:space="preserve">                                    </w:t>
      </w:r>
      <w:r w:rsidR="00AD40E5">
        <w:rPr>
          <w:rFonts w:ascii="Times New Roman" w:hAnsi="Times New Roman"/>
          <w:b/>
          <w:bCs/>
          <w:sz w:val="22"/>
          <w:szCs w:val="22"/>
        </w:rPr>
        <w:t xml:space="preserve">ICT </w:t>
      </w:r>
      <w:proofErr w:type="spellStart"/>
      <w:r w:rsidR="00AD40E5">
        <w:rPr>
          <w:rFonts w:ascii="Times New Roman" w:hAnsi="Times New Roman"/>
          <w:b/>
          <w:bCs/>
          <w:sz w:val="22"/>
          <w:szCs w:val="22"/>
        </w:rPr>
        <w:t>Technican</w:t>
      </w:r>
      <w:proofErr w:type="spellEnd"/>
      <w:r w:rsidR="00A14584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Gaia </w:t>
      </w:r>
      <w:proofErr w:type="spellStart"/>
      <w:r w:rsidR="00A14584">
        <w:rPr>
          <w:rFonts w:ascii="Times New Roman" w:hAnsi="Times New Roman"/>
          <w:b/>
          <w:bCs/>
          <w:sz w:val="22"/>
          <w:szCs w:val="22"/>
        </w:rPr>
        <w:t>Technologies</w:t>
      </w:r>
      <w:proofErr w:type="gramStart"/>
      <w:r w:rsidR="00A14584">
        <w:rPr>
          <w:rFonts w:ascii="Times New Roman" w:hAnsi="Times New Roman"/>
          <w:b/>
          <w:bCs/>
          <w:sz w:val="22"/>
          <w:szCs w:val="22"/>
        </w:rPr>
        <w:t>,Wales</w:t>
      </w:r>
      <w:proofErr w:type="spellEnd"/>
      <w:proofErr w:type="gramEnd"/>
    </w:p>
    <w:p w14:paraId="3923DA0F" w14:textId="2718584A" w:rsidR="00A14584" w:rsidRP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A14584">
        <w:rPr>
          <w:rFonts w:ascii="Arial" w:hAnsi="Arial" w:cs="Arial"/>
          <w:b/>
          <w:bCs/>
          <w:i/>
          <w:color w:val="222222"/>
          <w:shd w:val="clear" w:color="auto" w:fill="FFFFFF"/>
        </w:rPr>
        <w:t>Gaia Technologies</w:t>
      </w:r>
      <w:r w:rsidRPr="00A14584">
        <w:rPr>
          <w:rFonts w:ascii="Arial" w:hAnsi="Arial" w:cs="Arial"/>
          <w:i/>
          <w:color w:val="222222"/>
          <w:shd w:val="clear" w:color="auto" w:fill="FFFFFF"/>
        </w:rPr>
        <w:t> is one of the leading providers of ICT solutions to UK schools. Formed in 1992, </w:t>
      </w:r>
      <w:r w:rsidRPr="00A14584">
        <w:rPr>
          <w:rFonts w:ascii="Arial" w:hAnsi="Arial" w:cs="Arial"/>
          <w:b/>
          <w:bCs/>
          <w:i/>
          <w:color w:val="222222"/>
          <w:shd w:val="clear" w:color="auto" w:fill="FFFFFF"/>
        </w:rPr>
        <w:t>Gaia Technologies</w:t>
      </w:r>
      <w:r w:rsidR="00B82167">
        <w:rPr>
          <w:rFonts w:ascii="Arial" w:hAnsi="Arial" w:cs="Arial"/>
          <w:b/>
          <w:bCs/>
          <w:i/>
          <w:color w:val="222222"/>
          <w:shd w:val="clear" w:color="auto" w:fill="FFFFFF"/>
        </w:rPr>
        <w:t xml:space="preserve"> </w:t>
      </w:r>
      <w:r w:rsidRPr="00A14584">
        <w:rPr>
          <w:rFonts w:ascii="Arial" w:hAnsi="Arial" w:cs="Arial"/>
          <w:i/>
          <w:color w:val="222222"/>
          <w:shd w:val="clear" w:color="auto" w:fill="FFFFFF"/>
        </w:rPr>
        <w:t>has become one of the leading providers of ICT solutions to UK schools .G</w:t>
      </w:r>
      <w:r w:rsidRPr="00A14584">
        <w:rPr>
          <w:rFonts w:ascii="Arial" w:hAnsi="Arial" w:cs="Arial"/>
          <w:b/>
          <w:bCs/>
          <w:i/>
          <w:color w:val="222222"/>
          <w:shd w:val="clear" w:color="auto" w:fill="FFFFFF"/>
        </w:rPr>
        <w:t>aia's</w:t>
      </w:r>
      <w:r w:rsidRPr="00A14584">
        <w:rPr>
          <w:rFonts w:ascii="Arial" w:hAnsi="Arial" w:cs="Arial"/>
          <w:i/>
          <w:color w:val="222222"/>
          <w:shd w:val="clear" w:color="auto" w:fill="FFFFFF"/>
        </w:rPr>
        <w:t> Managed Services offer schools a valuable resource in managing and maintaining IT assets.</w:t>
      </w:r>
    </w:p>
    <w:p w14:paraId="2AD71A4B" w14:textId="77777777" w:rsid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91870A9" w14:textId="4971D184" w:rsid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Employed as ICT Technician to work in ITIL environment providing desktop support to students and teachers at all levels remotely and over the phone.</w:t>
      </w:r>
    </w:p>
    <w:p w14:paraId="2E7F929D" w14:textId="77777777" w:rsid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537A204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424F291A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71E8A661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0543D293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15F20448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009AFE73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55202F68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4EC79A60" w14:textId="77777777" w:rsidR="003A47BC" w:rsidRDefault="003A47B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716BC3CD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4E437EAA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0E5F2EE1" w14:textId="77777777" w:rsidR="00A86EFF" w:rsidRDefault="00A86EFF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14:paraId="6F286CD2" w14:textId="7CE3A1AE" w:rsidR="00A14584" w:rsidRP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A14584">
        <w:rPr>
          <w:rFonts w:ascii="Arial" w:hAnsi="Arial" w:cs="Arial"/>
          <w:b/>
          <w:color w:val="222222"/>
          <w:shd w:val="clear" w:color="auto" w:fill="FFFFFF"/>
        </w:rPr>
        <w:t>Responsibilities</w:t>
      </w:r>
    </w:p>
    <w:p w14:paraId="1FD59DF3" w14:textId="7C1AD07B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>To ensure dedicated ICT areas are ready for use each day and that they are in good working order at the end of each day.</w:t>
      </w:r>
    </w:p>
    <w:p w14:paraId="1EEA7507" w14:textId="2BBCE929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Check hardware regularly reporting faults to ICT Manager. </w:t>
      </w:r>
    </w:p>
    <w:p w14:paraId="237BE90F" w14:textId="094981B8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To participate in the collection, collation, processing and storage of data an information to comply with school reporting requirements. </w:t>
      </w:r>
    </w:p>
    <w:p w14:paraId="58969136" w14:textId="64022FAE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To maintain a comprehensive database of all support requests and allocate jobs to appropriate staff. </w:t>
      </w:r>
    </w:p>
    <w:p w14:paraId="783CCCB3" w14:textId="42EC1D1F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To check hardware regularly, repairing simple faults or reporting more complicated faults to ICT Manager.</w:t>
      </w:r>
    </w:p>
    <w:p w14:paraId="61906CA9" w14:textId="77261237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Support teaching staff/pupils in technical aspects of ICT. </w:t>
      </w:r>
    </w:p>
    <w:p w14:paraId="725E01F9" w14:textId="0A95ADA9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Maintain and develop network. </w:t>
      </w:r>
    </w:p>
    <w:p w14:paraId="63B6D6B6" w14:textId="2B33F29B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Support adherence to ICT policies, including those relating to safeguarding and internet usage.</w:t>
      </w:r>
    </w:p>
    <w:p w14:paraId="61408B44" w14:textId="02EEDF5B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Resolve hardware/software technical issues </w:t>
      </w:r>
    </w:p>
    <w:p w14:paraId="15C6E57B" w14:textId="20FB5EA2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</w:pPr>
      <w:r>
        <w:t xml:space="preserve"> Carry out desk-top publishing procedures </w:t>
      </w:r>
    </w:p>
    <w:p w14:paraId="57FD0F50" w14:textId="11333603" w:rsidR="00A14584" w:rsidRDefault="00A14584" w:rsidP="00A14584">
      <w:pPr>
        <w:pStyle w:val="BodyText"/>
        <w:numPr>
          <w:ilvl w:val="0"/>
          <w:numId w:val="4"/>
        </w:numPr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t xml:space="preserve"> Check and maintain stocks of ICT consumables</w:t>
      </w:r>
    </w:p>
    <w:p w14:paraId="549C6D9D" w14:textId="77777777" w:rsidR="00A14584" w:rsidRDefault="00A14584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089D5A03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7D4DC1FB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16C0EB82" w14:textId="4AA60376" w:rsidR="00837DA0" w:rsidRPr="00BC5332" w:rsidRDefault="001A30D3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 xml:space="preserve">Mar 2017 – Aug </w:t>
      </w:r>
      <w:r w:rsidR="00837DA0" w:rsidRPr="00BC5332">
        <w:rPr>
          <w:rFonts w:ascii="Times New Roman" w:hAnsi="Times New Roman"/>
          <w:b/>
          <w:bCs/>
          <w:sz w:val="22"/>
          <w:szCs w:val="22"/>
        </w:rPr>
        <w:t>2017</w:t>
      </w:r>
      <w:r w:rsidR="00837DA0" w:rsidRPr="00BC5332">
        <w:rPr>
          <w:rFonts w:ascii="Times New Roman" w:hAnsi="Times New Roman"/>
          <w:sz w:val="22"/>
          <w:szCs w:val="22"/>
        </w:rPr>
        <w:tab/>
      </w:r>
      <w:r w:rsidR="00AD40E5">
        <w:rPr>
          <w:rFonts w:ascii="Times New Roman" w:hAnsi="Times New Roman"/>
          <w:sz w:val="22"/>
          <w:szCs w:val="22"/>
        </w:rPr>
        <w:t>Service Desk Analyst</w:t>
      </w:r>
      <w:r w:rsidR="00837DA0" w:rsidRPr="00BC5332">
        <w:rPr>
          <w:rFonts w:ascii="Times New Roman" w:hAnsi="Times New Roman"/>
          <w:sz w:val="22"/>
          <w:szCs w:val="22"/>
        </w:rPr>
        <w:tab/>
      </w:r>
      <w:proofErr w:type="spellStart"/>
      <w:r w:rsidRPr="00BC5332">
        <w:rPr>
          <w:rFonts w:ascii="Times New Roman" w:hAnsi="Times New Roman"/>
          <w:b/>
          <w:bCs/>
          <w:sz w:val="22"/>
          <w:szCs w:val="22"/>
        </w:rPr>
        <w:t>C</w:t>
      </w:r>
      <w:r w:rsidR="00837DA0" w:rsidRPr="00BC5332">
        <w:rPr>
          <w:rFonts w:ascii="Times New Roman" w:hAnsi="Times New Roman"/>
          <w:b/>
          <w:bCs/>
          <w:sz w:val="22"/>
          <w:szCs w:val="22"/>
        </w:rPr>
        <w:t>ondenast</w:t>
      </w:r>
      <w:proofErr w:type="spellEnd"/>
      <w:r w:rsidRPr="00BC5332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967E80" w:rsidRPr="00BC5332">
        <w:rPr>
          <w:rFonts w:ascii="Times New Roman" w:hAnsi="Times New Roman"/>
          <w:b/>
          <w:bCs/>
          <w:sz w:val="22"/>
          <w:szCs w:val="22"/>
        </w:rPr>
        <w:t>London</w:t>
      </w:r>
    </w:p>
    <w:p w14:paraId="0217A742" w14:textId="220131D9" w:rsidR="00837DA0" w:rsidRPr="00BC5332" w:rsidRDefault="001D3834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An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American mass media company founded in 1909 by Cond Montrose Nast, based at One World Trade </w:t>
      </w:r>
      <w:proofErr w:type="spellStart"/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>Center</w:t>
      </w:r>
      <w:proofErr w:type="spellEnd"/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and owned by Advance Publications. The company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serves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more than 164 million consumers</w:t>
      </w:r>
      <w:r w:rsidR="001A30D3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across its 20 brands and media.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br/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br/>
      </w:r>
      <w:r w:rsidR="00207FAA" w:rsidRPr="00BC5332">
        <w:rPr>
          <w:rFonts w:ascii="Times New Roman" w:eastAsia="Times New Roman" w:hAnsi="Times New Roman" w:cs="Times New Roman"/>
          <w:bCs/>
          <w:sz w:val="22"/>
          <w:szCs w:val="22"/>
        </w:rPr>
        <w:t>Employed as</w:t>
      </w:r>
      <w:r w:rsidR="00207FAA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1A30D3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1st Line Support T</w:t>
      </w:r>
      <w:r w:rsidR="00837DA0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echnician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 w:rsidR="00604AA2">
        <w:rPr>
          <w:rFonts w:ascii="Times New Roman" w:eastAsia="Times New Roman" w:hAnsi="Times New Roman" w:cs="Times New Roman"/>
          <w:sz w:val="22"/>
          <w:szCs w:val="22"/>
        </w:rPr>
        <w:t xml:space="preserve"> work in an ITIL environment providing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010F3" w:rsidRPr="00BC5332">
        <w:rPr>
          <w:rFonts w:ascii="Times New Roman" w:eastAsia="Times New Roman" w:hAnsi="Times New Roman" w:cs="Times New Roman"/>
          <w:sz w:val="22"/>
          <w:szCs w:val="22"/>
        </w:rPr>
        <w:t>desktop support to</w:t>
      </w:r>
      <w:r w:rsidR="00CF231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010F3" w:rsidRPr="00BC5332">
        <w:rPr>
          <w:rFonts w:ascii="Times New Roman" w:eastAsia="Times New Roman" w:hAnsi="Times New Roman" w:cs="Times New Roman"/>
          <w:sz w:val="22"/>
          <w:szCs w:val="22"/>
        </w:rPr>
        <w:t>250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employees</w:t>
      </w:r>
      <w:r w:rsidR="00151514">
        <w:rPr>
          <w:rFonts w:ascii="Times New Roman" w:eastAsia="Times New Roman" w:hAnsi="Times New Roman" w:cs="Times New Roman"/>
          <w:sz w:val="22"/>
          <w:szCs w:val="22"/>
        </w:rPr>
        <w:t xml:space="preserve"> at all levels of seniority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010F3" w:rsidRPr="00BC5332">
        <w:rPr>
          <w:rFonts w:ascii="Times New Roman" w:eastAsia="Times New Roman" w:hAnsi="Times New Roman" w:cs="Times New Roman"/>
          <w:sz w:val="22"/>
          <w:szCs w:val="22"/>
        </w:rPr>
        <w:t>remotely and over the phone.</w:t>
      </w:r>
      <w:r w:rsidR="00BC5332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07837F6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3E22D5A" w14:textId="77777777" w:rsidR="00B3248E" w:rsidRDefault="00B3248E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9D13E9A" w14:textId="77777777" w:rsidR="00B3248E" w:rsidRDefault="00B3248E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F07BFEB" w14:textId="0B34F615" w:rsidR="00207FAA" w:rsidRPr="00BC533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</w:t>
      </w:r>
    </w:p>
    <w:p w14:paraId="675A8C43" w14:textId="77777777" w:rsidR="00067686" w:rsidRDefault="006502CD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Adding </w:t>
      </w:r>
      <w:r w:rsidR="001D3834"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686">
        <w:rPr>
          <w:rFonts w:ascii="Times New Roman" w:eastAsia="Times New Roman" w:hAnsi="Times New Roman" w:cs="Times New Roman"/>
          <w:sz w:val="22"/>
          <w:szCs w:val="22"/>
        </w:rPr>
        <w:t>deleting users,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686">
        <w:rPr>
          <w:rFonts w:ascii="Times New Roman" w:eastAsia="Times New Roman" w:hAnsi="Times New Roman" w:cs="Times New Roman"/>
          <w:sz w:val="22"/>
          <w:szCs w:val="22"/>
        </w:rPr>
        <w:t xml:space="preserve">resetting passwords using </w:t>
      </w:r>
      <w:r w:rsidR="001D3834">
        <w:rPr>
          <w:rFonts w:ascii="Times New Roman" w:eastAsia="Times New Roman" w:hAnsi="Times New Roman" w:cs="Times New Roman"/>
          <w:sz w:val="22"/>
          <w:szCs w:val="22"/>
        </w:rPr>
        <w:t>Active Directory</w:t>
      </w:r>
      <w:r w:rsidR="00067686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7C3C3C7" w14:textId="77777777" w:rsidR="00E8609B" w:rsidRPr="00E8609B" w:rsidRDefault="001D3834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Use Group P</w:t>
      </w:r>
      <w:r w:rsidR="00E8609B" w:rsidRPr="00E8609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olicy to manage all the pc &amp; user profile settings</w:t>
      </w:r>
      <w:r w:rsidR="00E8609B" w:rsidRPr="00E8609B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4C3A702D" w14:textId="77777777" w:rsidR="00207FAA" w:rsidRPr="00067686" w:rsidRDefault="00967E80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67686">
        <w:rPr>
          <w:rFonts w:ascii="Times New Roman" w:eastAsia="Times New Roman" w:hAnsi="Times New Roman" w:cs="Times New Roman"/>
          <w:sz w:val="22"/>
          <w:szCs w:val="22"/>
        </w:rPr>
        <w:t>D</w:t>
      </w:r>
      <w:r w:rsidR="00641D02" w:rsidRPr="00067686">
        <w:rPr>
          <w:rFonts w:ascii="Times New Roman" w:eastAsia="Times New Roman" w:hAnsi="Times New Roman" w:cs="Times New Roman"/>
          <w:sz w:val="22"/>
          <w:szCs w:val="22"/>
        </w:rPr>
        <w:t>iagnose</w:t>
      </w:r>
      <w:r w:rsidR="00207FAA" w:rsidRPr="00067686">
        <w:rPr>
          <w:rFonts w:ascii="Times New Roman" w:eastAsia="Times New Roman" w:hAnsi="Times New Roman" w:cs="Times New Roman"/>
          <w:sz w:val="22"/>
          <w:szCs w:val="22"/>
        </w:rPr>
        <w:t xml:space="preserve"> and resolv</w:t>
      </w:r>
      <w:r w:rsidR="00641D02" w:rsidRPr="00067686">
        <w:rPr>
          <w:rFonts w:ascii="Times New Roman" w:eastAsia="Times New Roman" w:hAnsi="Times New Roman" w:cs="Times New Roman"/>
          <w:sz w:val="22"/>
          <w:szCs w:val="22"/>
        </w:rPr>
        <w:t>e</w:t>
      </w:r>
      <w:r w:rsidR="00207FAA" w:rsidRPr="00067686">
        <w:rPr>
          <w:rFonts w:ascii="Times New Roman" w:eastAsia="Times New Roman" w:hAnsi="Times New Roman" w:cs="Times New Roman"/>
          <w:sz w:val="22"/>
          <w:szCs w:val="22"/>
        </w:rPr>
        <w:t xml:space="preserve"> technical issues</w:t>
      </w:r>
    </w:p>
    <w:p w14:paraId="78EE41BD" w14:textId="77777777" w:rsidR="00207FAA" w:rsidRPr="00BC5332" w:rsidRDefault="00641D02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Support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and maintain MS server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>/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>desktops and MS Exchange</w:t>
      </w:r>
    </w:p>
    <w:p w14:paraId="675CF63B" w14:textId="77777777" w:rsidR="00207FAA" w:rsidRPr="00BC5332" w:rsidRDefault="00641D02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Set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up and configur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e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new laptops and desktops</w:t>
      </w:r>
      <w:r w:rsidR="008A64D7" w:rsidRPr="00BC5332">
        <w:rPr>
          <w:rFonts w:ascii="Times New Roman" w:eastAsia="Times New Roman" w:hAnsi="Times New Roman" w:cs="Times New Roman"/>
          <w:sz w:val="22"/>
          <w:szCs w:val="22"/>
        </w:rPr>
        <w:t xml:space="preserve"> and create and assign roles and permissions</w:t>
      </w:r>
    </w:p>
    <w:p w14:paraId="745F17F6" w14:textId="77777777" w:rsidR="00207FAA" w:rsidRPr="00BC5332" w:rsidRDefault="00641D02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Install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authorised 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software</w:t>
      </w:r>
      <w:r w:rsidR="001D3834">
        <w:rPr>
          <w:rFonts w:ascii="Times New Roman" w:eastAsia="Times New Roman" w:hAnsi="Times New Roman" w:cs="Times New Roman"/>
          <w:sz w:val="22"/>
          <w:szCs w:val="22"/>
        </w:rPr>
        <w:t xml:space="preserve"> on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desktops and laptops</w:t>
      </w:r>
    </w:p>
    <w:p w14:paraId="7F273319" w14:textId="77777777" w:rsidR="00207FAA" w:rsidRPr="00BC5332" w:rsidRDefault="001D3834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Fault finding on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laptops and desktops</w:t>
      </w:r>
    </w:p>
    <w:p w14:paraId="1DE0344E" w14:textId="77777777" w:rsidR="00207FAA" w:rsidRPr="00BC5332" w:rsidRDefault="00641D02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Complete</w:t>
      </w:r>
      <w:r w:rsidR="00207FAA" w:rsidRPr="00BC5332">
        <w:rPr>
          <w:rFonts w:ascii="Times New Roman" w:eastAsia="Times New Roman" w:hAnsi="Times New Roman" w:cs="Times New Roman"/>
          <w:sz w:val="22"/>
          <w:szCs w:val="22"/>
        </w:rPr>
        <w:t xml:space="preserve"> internal user moves and phones</w:t>
      </w:r>
    </w:p>
    <w:p w14:paraId="3D434F4E" w14:textId="77777777" w:rsidR="00374695" w:rsidRPr="00067686" w:rsidRDefault="00374695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67686">
        <w:rPr>
          <w:color w:val="000000"/>
          <w:sz w:val="22"/>
          <w:szCs w:val="22"/>
        </w:rPr>
        <w:t>Report faults to external con</w:t>
      </w:r>
      <w:r w:rsidR="001D3834">
        <w:rPr>
          <w:color w:val="000000"/>
          <w:sz w:val="22"/>
          <w:szCs w:val="22"/>
        </w:rPr>
        <w:t>tractors when required, ensure</w:t>
      </w:r>
      <w:r w:rsidRPr="00067686">
        <w:rPr>
          <w:color w:val="000000"/>
          <w:sz w:val="22"/>
          <w:szCs w:val="22"/>
        </w:rPr>
        <w:t xml:space="preserve"> these were fixed within the </w:t>
      </w:r>
      <w:r w:rsidR="001D3834">
        <w:rPr>
          <w:color w:val="000000"/>
          <w:sz w:val="22"/>
          <w:szCs w:val="22"/>
        </w:rPr>
        <w:t>timeframes indicated in the SLAs, closely monitor and follow</w:t>
      </w:r>
      <w:r w:rsidRPr="00067686">
        <w:rPr>
          <w:color w:val="000000"/>
          <w:sz w:val="22"/>
          <w:szCs w:val="22"/>
        </w:rPr>
        <w:t xml:space="preserve"> up on outstanding faults.</w:t>
      </w:r>
    </w:p>
    <w:p w14:paraId="5A463B4D" w14:textId="77777777" w:rsidR="00374695" w:rsidRPr="00BC5332" w:rsidRDefault="00374695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color w:val="000000"/>
          <w:sz w:val="22"/>
          <w:szCs w:val="22"/>
        </w:rPr>
        <w:t>Proactively manage the incident stack within the Remedy ca</w:t>
      </w:r>
      <w:r w:rsidR="001D3834">
        <w:rPr>
          <w:color w:val="000000"/>
          <w:sz w:val="22"/>
          <w:szCs w:val="22"/>
        </w:rPr>
        <w:t>ll logging application and en</w:t>
      </w:r>
      <w:r w:rsidRPr="00BC5332">
        <w:rPr>
          <w:color w:val="000000"/>
          <w:sz w:val="22"/>
          <w:szCs w:val="22"/>
        </w:rPr>
        <w:t>sure all relevant details and prompts use are correctly logged.</w:t>
      </w:r>
    </w:p>
    <w:p w14:paraId="535DDC40" w14:textId="77777777" w:rsidR="00374695" w:rsidRPr="00BC5332" w:rsidRDefault="00374695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color w:val="000000"/>
          <w:sz w:val="22"/>
          <w:szCs w:val="22"/>
        </w:rPr>
        <w:t xml:space="preserve">Remote support of workstations using </w:t>
      </w:r>
      <w:proofErr w:type="spellStart"/>
      <w:r w:rsidRPr="00BC5332">
        <w:rPr>
          <w:color w:val="000000"/>
          <w:sz w:val="22"/>
          <w:szCs w:val="22"/>
        </w:rPr>
        <w:t>Boomgar</w:t>
      </w:r>
      <w:proofErr w:type="spellEnd"/>
      <w:r w:rsidRPr="00BC5332">
        <w:rPr>
          <w:color w:val="000000"/>
          <w:sz w:val="22"/>
          <w:szCs w:val="22"/>
        </w:rPr>
        <w:t>,</w:t>
      </w:r>
      <w:r w:rsidR="0072420B">
        <w:rPr>
          <w:color w:val="000000"/>
          <w:sz w:val="22"/>
          <w:szCs w:val="22"/>
        </w:rPr>
        <w:t xml:space="preserve"> </w:t>
      </w:r>
      <w:r w:rsidRPr="00BC5332">
        <w:rPr>
          <w:color w:val="000000"/>
          <w:sz w:val="22"/>
          <w:szCs w:val="22"/>
        </w:rPr>
        <w:t>Remote desktop connection.</w:t>
      </w:r>
    </w:p>
    <w:p w14:paraId="52D776F0" w14:textId="77777777" w:rsidR="00374695" w:rsidRPr="00CE44DA" w:rsidRDefault="00374695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color w:val="000000"/>
          <w:sz w:val="22"/>
          <w:szCs w:val="22"/>
        </w:rPr>
        <w:t>Handle faults, log and analyse network and telephony queries.</w:t>
      </w:r>
    </w:p>
    <w:p w14:paraId="2EFAC069" w14:textId="77777777" w:rsidR="00CE44DA" w:rsidRPr="00CE44DA" w:rsidRDefault="001D3834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/>
          <w:sz w:val="22"/>
          <w:szCs w:val="22"/>
        </w:rPr>
        <w:t>Troubleshoot network issues using a variety of tools such as P</w:t>
      </w:r>
      <w:r w:rsidR="00CE44DA">
        <w:rPr>
          <w:color w:val="000000"/>
          <w:sz w:val="22"/>
          <w:szCs w:val="22"/>
        </w:rPr>
        <w:t>ing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Tracert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Ipconfig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Nslookup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color w:val="000000"/>
          <w:sz w:val="22"/>
          <w:szCs w:val="22"/>
        </w:rPr>
        <w:t>Netstat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64B45336" w14:textId="79D4338C" w:rsidR="00CE44DA" w:rsidRPr="00681C9D" w:rsidRDefault="001D3834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/>
          <w:sz w:val="22"/>
          <w:szCs w:val="22"/>
        </w:rPr>
        <w:t xml:space="preserve">Troubleshoot </w:t>
      </w:r>
      <w:proofErr w:type="spellStart"/>
      <w:r>
        <w:rPr>
          <w:color w:val="000000"/>
          <w:sz w:val="22"/>
          <w:szCs w:val="22"/>
        </w:rPr>
        <w:t>M</w:t>
      </w:r>
      <w:r w:rsidR="00994C17">
        <w:rPr>
          <w:color w:val="000000"/>
          <w:sz w:val="22"/>
          <w:szCs w:val="22"/>
        </w:rPr>
        <w:t>ac</w:t>
      </w:r>
      <w:r>
        <w:rPr>
          <w:color w:val="000000"/>
          <w:sz w:val="22"/>
          <w:szCs w:val="22"/>
        </w:rPr>
        <w:t>books</w:t>
      </w:r>
      <w:proofErr w:type="spellEnd"/>
      <w:r>
        <w:rPr>
          <w:color w:val="000000"/>
          <w:sz w:val="22"/>
          <w:szCs w:val="22"/>
        </w:rPr>
        <w:t xml:space="preserve"> and iM</w:t>
      </w:r>
      <w:r w:rsidR="0032416D">
        <w:rPr>
          <w:color w:val="000000"/>
          <w:sz w:val="22"/>
          <w:szCs w:val="22"/>
        </w:rPr>
        <w:t>ac</w:t>
      </w:r>
      <w:r>
        <w:rPr>
          <w:color w:val="000000"/>
          <w:sz w:val="22"/>
          <w:szCs w:val="22"/>
        </w:rPr>
        <w:t xml:space="preserve"> using Disk Utility</w:t>
      </w:r>
      <w:r w:rsidR="00994C17">
        <w:rPr>
          <w:color w:val="000000"/>
          <w:sz w:val="22"/>
          <w:szCs w:val="22"/>
        </w:rPr>
        <w:t>.</w:t>
      </w:r>
    </w:p>
    <w:p w14:paraId="5CCA7B04" w14:textId="5C213549" w:rsidR="00681C9D" w:rsidRPr="00D0761E" w:rsidRDefault="00681C9D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/>
          <w:sz w:val="22"/>
          <w:szCs w:val="22"/>
        </w:rPr>
        <w:t>Hardware and software diagnostics using different tools.</w:t>
      </w:r>
    </w:p>
    <w:p w14:paraId="74E91B00" w14:textId="77777777" w:rsidR="00CE44DA" w:rsidRPr="00BB5277" w:rsidRDefault="00CE44DA" w:rsidP="00BC5332">
      <w:pPr>
        <w:pStyle w:val="BodyText"/>
        <w:spacing w:after="0" w:line="240" w:lineRule="auto"/>
        <w:rPr>
          <w:rFonts w:ascii="Times New Roman" w:hAnsi="Times New Roman"/>
          <w:bCs/>
          <w:sz w:val="22"/>
          <w:szCs w:val="22"/>
        </w:rPr>
      </w:pPr>
    </w:p>
    <w:p w14:paraId="740BAB57" w14:textId="77777777" w:rsidR="009971B5" w:rsidRDefault="009971B5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DBDCDC8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Achievements</w:t>
      </w:r>
    </w:p>
    <w:p w14:paraId="6DF2B4DB" w14:textId="77777777" w:rsidR="00604AA2" w:rsidRDefault="001D3834" w:rsidP="00604AA2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Proactively</w:t>
      </w:r>
      <w:r w:rsidR="00374695" w:rsidRPr="00BC5332">
        <w:rPr>
          <w:color w:val="000000"/>
          <w:sz w:val="22"/>
          <w:szCs w:val="22"/>
        </w:rPr>
        <w:t xml:space="preserve"> came up with</w:t>
      </w:r>
      <w:r>
        <w:rPr>
          <w:color w:val="000000"/>
          <w:sz w:val="22"/>
          <w:szCs w:val="22"/>
        </w:rPr>
        <w:t xml:space="preserve"> process improvements and</w:t>
      </w:r>
      <w:r w:rsidR="00374695" w:rsidRPr="00BC5332">
        <w:rPr>
          <w:color w:val="000000"/>
          <w:sz w:val="22"/>
          <w:szCs w:val="22"/>
        </w:rPr>
        <w:t xml:space="preserve"> fixes for the 1st line team so that issues could be resolved before passing to 2nd line team or 3rd party vendors.</w:t>
      </w:r>
      <w:r>
        <w:rPr>
          <w:color w:val="000000"/>
          <w:sz w:val="22"/>
          <w:szCs w:val="22"/>
        </w:rPr>
        <w:t xml:space="preserve"> These solutions were approved and signed off by the manager. </w:t>
      </w:r>
    </w:p>
    <w:p w14:paraId="658C3205" w14:textId="5A9E6B13" w:rsidR="00374695" w:rsidRPr="00604AA2" w:rsidRDefault="0035799E" w:rsidP="00604AA2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Consistently met company’s SLA</w:t>
      </w:r>
      <w:r w:rsidR="00604AA2">
        <w:rPr>
          <w:color w:val="000000"/>
          <w:sz w:val="22"/>
          <w:szCs w:val="22"/>
        </w:rPr>
        <w:t>, including times of increased workload and business activity</w:t>
      </w:r>
      <w:r>
        <w:rPr>
          <w:color w:val="000000"/>
          <w:sz w:val="22"/>
          <w:szCs w:val="22"/>
        </w:rPr>
        <w:t>.</w:t>
      </w:r>
    </w:p>
    <w:p w14:paraId="4E67C4C7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7DF4F3C2" w14:textId="6320EA05" w:rsidR="00F83D8B" w:rsidRPr="0072420B" w:rsidRDefault="00837DA0" w:rsidP="0072420B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Skill snapshot</w:t>
      </w:r>
      <w:r w:rsidR="0072420B">
        <w:rPr>
          <w:rFonts w:ascii="Times New Roman" w:hAnsi="Times New Roman"/>
          <w:sz w:val="22"/>
          <w:szCs w:val="22"/>
        </w:rPr>
        <w:t>:</w:t>
      </w:r>
      <w:r w:rsidR="001D3834">
        <w:rPr>
          <w:color w:val="000000"/>
          <w:sz w:val="22"/>
          <w:szCs w:val="22"/>
        </w:rPr>
        <w:t xml:space="preserve"> Windows</w:t>
      </w:r>
      <w:r w:rsidR="00604AA2">
        <w:rPr>
          <w:color w:val="000000"/>
          <w:sz w:val="22"/>
          <w:szCs w:val="22"/>
        </w:rPr>
        <w:t xml:space="preserve"> </w:t>
      </w:r>
      <w:r w:rsidR="00D0761E">
        <w:rPr>
          <w:color w:val="000000"/>
          <w:sz w:val="22"/>
          <w:szCs w:val="22"/>
        </w:rPr>
        <w:t>7</w:t>
      </w:r>
      <w:r w:rsidR="00604AA2">
        <w:rPr>
          <w:color w:val="000000"/>
          <w:sz w:val="22"/>
          <w:szCs w:val="22"/>
        </w:rPr>
        <w:t xml:space="preserve"> / 8 / </w:t>
      </w:r>
      <w:r w:rsidR="00D0761E">
        <w:rPr>
          <w:color w:val="000000"/>
          <w:sz w:val="22"/>
          <w:szCs w:val="22"/>
        </w:rPr>
        <w:t>10</w:t>
      </w:r>
      <w:r w:rsidR="00374695" w:rsidRPr="00BC5332">
        <w:rPr>
          <w:color w:val="000000"/>
          <w:sz w:val="22"/>
          <w:szCs w:val="22"/>
        </w:rPr>
        <w:t xml:space="preserve">, Mac, MS office , printers, servers, 1st Line, </w:t>
      </w:r>
      <w:r w:rsidR="006502CD">
        <w:rPr>
          <w:color w:val="000000"/>
          <w:sz w:val="22"/>
          <w:szCs w:val="22"/>
        </w:rPr>
        <w:t>N</w:t>
      </w:r>
      <w:r w:rsidR="00F83D8B" w:rsidRPr="00BC5332">
        <w:rPr>
          <w:color w:val="000000"/>
          <w:sz w:val="22"/>
          <w:szCs w:val="22"/>
        </w:rPr>
        <w:t xml:space="preserve">etworking, telephony, </w:t>
      </w:r>
      <w:r w:rsidR="00374695" w:rsidRPr="00BC5332">
        <w:rPr>
          <w:color w:val="000000"/>
          <w:sz w:val="22"/>
          <w:szCs w:val="22"/>
        </w:rPr>
        <w:t xml:space="preserve"> Good messaging, Ac</w:t>
      </w:r>
      <w:r w:rsidR="00F83D8B" w:rsidRPr="00BC5332">
        <w:rPr>
          <w:color w:val="000000"/>
          <w:sz w:val="22"/>
          <w:szCs w:val="22"/>
        </w:rPr>
        <w:t>tive Directory (AD),</w:t>
      </w:r>
      <w:r w:rsidR="00E8609B">
        <w:rPr>
          <w:color w:val="000000"/>
          <w:sz w:val="22"/>
          <w:szCs w:val="22"/>
        </w:rPr>
        <w:t>Group policy,</w:t>
      </w:r>
      <w:r w:rsidR="00F83D8B" w:rsidRPr="00BC5332">
        <w:rPr>
          <w:color w:val="000000"/>
          <w:sz w:val="22"/>
          <w:szCs w:val="22"/>
        </w:rPr>
        <w:t xml:space="preserve"> </w:t>
      </w:r>
      <w:proofErr w:type="spellStart"/>
      <w:r w:rsidR="00F83D8B" w:rsidRPr="00BC5332">
        <w:rPr>
          <w:color w:val="000000"/>
          <w:sz w:val="22"/>
          <w:szCs w:val="22"/>
        </w:rPr>
        <w:t>Boomgar</w:t>
      </w:r>
      <w:proofErr w:type="spellEnd"/>
      <w:r w:rsidR="00F83D8B" w:rsidRPr="00BC5332">
        <w:rPr>
          <w:color w:val="000000"/>
          <w:sz w:val="22"/>
          <w:szCs w:val="22"/>
        </w:rPr>
        <w:t>, Remote desktop</w:t>
      </w:r>
      <w:r w:rsidR="00374695" w:rsidRPr="00BC5332">
        <w:rPr>
          <w:color w:val="000000"/>
          <w:sz w:val="22"/>
          <w:szCs w:val="22"/>
        </w:rPr>
        <w:t xml:space="preserve">, SLAs, ITIL, Trouble shooting, Monitoring,  System health check, Hardware and Software diagnostics, User </w:t>
      </w:r>
      <w:r w:rsidR="004775C2">
        <w:rPr>
          <w:color w:val="000000"/>
          <w:sz w:val="22"/>
          <w:szCs w:val="22"/>
        </w:rPr>
        <w:t>account administration.</w:t>
      </w:r>
    </w:p>
    <w:p w14:paraId="39386824" w14:textId="77777777" w:rsidR="0072420B" w:rsidRDefault="0072420B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1FFC53A6" w14:textId="77777777" w:rsidR="00B3248E" w:rsidRDefault="00837DA0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br/>
      </w:r>
    </w:p>
    <w:p w14:paraId="63DA431D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39017DEB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D1F4AB0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3A4778D7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014C627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6DC392C8" w14:textId="77777777" w:rsidR="00B3248E" w:rsidRDefault="00B3248E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40000EC" w14:textId="7A67736A" w:rsidR="00837DA0" w:rsidRPr="00BC5332" w:rsidRDefault="008A64D7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 xml:space="preserve">Feb 2005 – Feb </w:t>
      </w:r>
      <w:r w:rsidR="00837DA0" w:rsidRPr="00BC5332">
        <w:rPr>
          <w:rFonts w:ascii="Times New Roman" w:hAnsi="Times New Roman"/>
          <w:b/>
          <w:bCs/>
          <w:sz w:val="22"/>
          <w:szCs w:val="22"/>
        </w:rPr>
        <w:t>2017</w:t>
      </w:r>
      <w:r w:rsidR="00837DA0" w:rsidRPr="00BC5332">
        <w:rPr>
          <w:rFonts w:ascii="Times New Roman" w:hAnsi="Times New Roman"/>
          <w:sz w:val="22"/>
          <w:szCs w:val="22"/>
        </w:rPr>
        <w:tab/>
      </w:r>
      <w:r w:rsidR="00837DA0" w:rsidRPr="00BC5332">
        <w:rPr>
          <w:rFonts w:ascii="Times New Roman" w:hAnsi="Times New Roman"/>
          <w:sz w:val="22"/>
          <w:szCs w:val="22"/>
        </w:rPr>
        <w:tab/>
      </w:r>
      <w:r w:rsidR="00837DA0" w:rsidRPr="00BC5332">
        <w:rPr>
          <w:rFonts w:ascii="Times New Roman" w:hAnsi="Times New Roman"/>
          <w:b/>
          <w:bCs/>
          <w:sz w:val="22"/>
          <w:szCs w:val="22"/>
        </w:rPr>
        <w:t>Blue jay Cars</w:t>
      </w:r>
      <w:r w:rsidRPr="00BC5332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967E80" w:rsidRPr="00BC5332">
        <w:rPr>
          <w:rFonts w:ascii="Times New Roman" w:hAnsi="Times New Roman"/>
          <w:b/>
          <w:bCs/>
          <w:sz w:val="22"/>
          <w:szCs w:val="22"/>
        </w:rPr>
        <w:t>London</w:t>
      </w:r>
    </w:p>
    <w:p w14:paraId="4F304163" w14:textId="75CDAB4D" w:rsidR="00837DA0" w:rsidRPr="00BC5332" w:rsidRDefault="00604AA2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A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>well-established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and r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eputable Private Hire Company 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>run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ning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a strong fleet of computerised PDA controlled vehicles, which include Saloon cars, MPV's, </w:t>
      </w:r>
      <w:r w:rsidR="008A64D7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t>Estate cars and Executive cars.</w:t>
      </w:r>
      <w:r w:rsidR="00837DA0" w:rsidRPr="00BC5332">
        <w:rPr>
          <w:rFonts w:ascii="Times New Roman" w:eastAsia="Times New Roman" w:hAnsi="Times New Roman" w:cs="Times New Roman"/>
          <w:i/>
          <w:iCs/>
          <w:sz w:val="22"/>
          <w:szCs w:val="22"/>
        </w:rPr>
        <w:br/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br/>
      </w:r>
      <w:r w:rsidR="008D54E2" w:rsidRPr="00BC5332">
        <w:rPr>
          <w:rFonts w:ascii="Times New Roman" w:eastAsia="Times New Roman" w:hAnsi="Times New Roman" w:cs="Times New Roman"/>
          <w:bCs/>
          <w:sz w:val="22"/>
          <w:szCs w:val="22"/>
        </w:rPr>
        <w:t>Employed as</w:t>
      </w:r>
      <w:r w:rsidR="008D54E2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8D54E2" w:rsidRPr="00BC5332">
        <w:rPr>
          <w:rFonts w:ascii="Times New Roman" w:eastAsia="Times New Roman" w:hAnsi="Times New Roman" w:cs="Times New Roman"/>
          <w:bCs/>
          <w:sz w:val="22"/>
          <w:szCs w:val="22"/>
        </w:rPr>
        <w:t xml:space="preserve">a </w:t>
      </w:r>
      <w:r w:rsidR="00837DA0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Private hire driver</w:t>
      </w:r>
      <w:r w:rsidR="008D54E2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8D54E2" w:rsidRPr="00BC5332">
        <w:rPr>
          <w:rFonts w:ascii="Times New Roman" w:eastAsia="Times New Roman" w:hAnsi="Times New Roman" w:cs="Times New Roman"/>
          <w:bCs/>
          <w:sz w:val="22"/>
          <w:szCs w:val="22"/>
        </w:rPr>
        <w:t>to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support passengers with lugga</w:t>
      </w:r>
      <w:r w:rsidR="008D54E2" w:rsidRPr="00BC5332">
        <w:rPr>
          <w:rFonts w:ascii="Times New Roman" w:eastAsia="Times New Roman" w:hAnsi="Times New Roman" w:cs="Times New Roman"/>
          <w:sz w:val="22"/>
          <w:szCs w:val="22"/>
        </w:rPr>
        <w:t>ge and service information, using GPS system to plan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routes that serve the </w:t>
      </w:r>
      <w:r w:rsidR="008D54E2" w:rsidRPr="00BC5332">
        <w:rPr>
          <w:rFonts w:ascii="Times New Roman" w:eastAsia="Times New Roman" w:hAnsi="Times New Roman" w:cs="Times New Roman"/>
          <w:sz w:val="22"/>
          <w:szCs w:val="22"/>
        </w:rPr>
        <w:t>least problems, and manage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light and preventive maintenance on the vehicle.</w:t>
      </w:r>
    </w:p>
    <w:p w14:paraId="09496323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F6CE5F8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</w:t>
      </w:r>
    </w:p>
    <w:p w14:paraId="6FBF3408" w14:textId="77777777" w:rsidR="00837DA0" w:rsidRPr="00BC5332" w:rsidRDefault="00837DA0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Driving customers from A to B</w:t>
      </w:r>
      <w:r w:rsidR="0054133D" w:rsidRPr="00BC5332">
        <w:rPr>
          <w:rFonts w:ascii="Times New Roman" w:hAnsi="Times New Roman"/>
          <w:sz w:val="22"/>
          <w:szCs w:val="22"/>
        </w:rPr>
        <w:t xml:space="preserve"> and kept in constant touch with the dispatch office</w:t>
      </w:r>
    </w:p>
    <w:p w14:paraId="153C080D" w14:textId="77777777" w:rsidR="0054133D" w:rsidRPr="00BC5332" w:rsidRDefault="0054133D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t>Efficiently performed routine maintenance on the vehicle, fixed minor errors in vehicle</w:t>
      </w:r>
    </w:p>
    <w:p w14:paraId="3B0D98FD" w14:textId="77777777" w:rsidR="00F8215A" w:rsidRPr="00BC5332" w:rsidRDefault="00F8215A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13B2F994" w14:textId="77777777" w:rsidR="00837DA0" w:rsidRPr="00CF2310" w:rsidRDefault="00837DA0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Skill snapshot</w:t>
      </w:r>
      <w:r w:rsidR="0072420B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72420B" w:rsidRPr="0072420B">
        <w:rPr>
          <w:rFonts w:ascii="Times New Roman" w:hAnsi="Times New Roman"/>
          <w:bCs/>
          <w:sz w:val="22"/>
          <w:szCs w:val="22"/>
        </w:rPr>
        <w:t xml:space="preserve">Customer service, Time </w:t>
      </w:r>
      <w:r w:rsidR="0072420B" w:rsidRPr="00CF2310">
        <w:rPr>
          <w:rFonts w:ascii="Times New Roman" w:hAnsi="Times New Roman"/>
          <w:bCs/>
          <w:sz w:val="22"/>
          <w:szCs w:val="22"/>
        </w:rPr>
        <w:t xml:space="preserve">management, </w:t>
      </w:r>
      <w:r w:rsidR="00CF2310">
        <w:rPr>
          <w:rFonts w:ascii="Times New Roman" w:hAnsi="Times New Roman"/>
          <w:bCs/>
          <w:sz w:val="22"/>
          <w:szCs w:val="22"/>
        </w:rPr>
        <w:t xml:space="preserve">Time keeping, Client satisfaction, </w:t>
      </w:r>
      <w:r w:rsidR="00CF2310" w:rsidRPr="00CF2310">
        <w:rPr>
          <w:rFonts w:ascii="Times New Roman" w:hAnsi="Times New Roman"/>
          <w:bCs/>
          <w:sz w:val="22"/>
          <w:szCs w:val="22"/>
        </w:rPr>
        <w:t>Vehicle maintenance</w:t>
      </w:r>
      <w:r w:rsidR="00CF2310">
        <w:rPr>
          <w:rFonts w:ascii="Times New Roman" w:hAnsi="Times New Roman"/>
          <w:bCs/>
          <w:sz w:val="22"/>
          <w:szCs w:val="22"/>
        </w:rPr>
        <w:t>.</w:t>
      </w:r>
    </w:p>
    <w:p w14:paraId="541D6A2C" w14:textId="77777777" w:rsidR="0072420B" w:rsidRDefault="0072420B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077EF7CC" w14:textId="77777777" w:rsidR="0072420B" w:rsidRDefault="0072420B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2CF51079" w14:textId="64B16EF0" w:rsidR="00837DA0" w:rsidRPr="00BC5332" w:rsidRDefault="00AA43FC" w:rsidP="00BC5332">
      <w:pPr>
        <w:pStyle w:val="BodyText"/>
        <w:tabs>
          <w:tab w:val="center" w:pos="4819"/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 xml:space="preserve">Jan 2001 – Jan </w:t>
      </w:r>
      <w:r w:rsidR="00837DA0" w:rsidRPr="00BC5332">
        <w:rPr>
          <w:rFonts w:ascii="Times New Roman" w:hAnsi="Times New Roman"/>
          <w:b/>
          <w:bCs/>
          <w:sz w:val="22"/>
          <w:szCs w:val="22"/>
        </w:rPr>
        <w:t>2005</w:t>
      </w:r>
      <w:r w:rsidR="00837DA0" w:rsidRPr="00BC5332">
        <w:rPr>
          <w:rFonts w:ascii="Times New Roman" w:hAnsi="Times New Roman"/>
          <w:sz w:val="22"/>
          <w:szCs w:val="22"/>
        </w:rPr>
        <w:tab/>
      </w:r>
      <w:r w:rsidR="00AD40E5">
        <w:rPr>
          <w:rFonts w:ascii="Times New Roman" w:hAnsi="Times New Roman"/>
          <w:sz w:val="22"/>
          <w:szCs w:val="22"/>
        </w:rPr>
        <w:t>1</w:t>
      </w:r>
      <w:r w:rsidR="00AD40E5" w:rsidRPr="00AD40E5">
        <w:rPr>
          <w:rFonts w:ascii="Times New Roman" w:hAnsi="Times New Roman"/>
          <w:sz w:val="22"/>
          <w:szCs w:val="22"/>
          <w:vertAlign w:val="superscript"/>
        </w:rPr>
        <w:t>st</w:t>
      </w:r>
      <w:r w:rsidR="00AD40E5">
        <w:rPr>
          <w:rFonts w:ascii="Times New Roman" w:hAnsi="Times New Roman"/>
          <w:sz w:val="22"/>
          <w:szCs w:val="22"/>
        </w:rPr>
        <w:t xml:space="preserve"> Line Support </w:t>
      </w:r>
      <w:proofErr w:type="spellStart"/>
      <w:r w:rsidR="00AD40E5">
        <w:rPr>
          <w:rFonts w:ascii="Times New Roman" w:hAnsi="Times New Roman"/>
          <w:sz w:val="22"/>
          <w:szCs w:val="22"/>
        </w:rPr>
        <w:t>Technican</w:t>
      </w:r>
      <w:proofErr w:type="spellEnd"/>
      <w:r w:rsidR="00837DA0" w:rsidRPr="00BC5332">
        <w:rPr>
          <w:rFonts w:ascii="Times New Roman" w:hAnsi="Times New Roman"/>
          <w:sz w:val="22"/>
          <w:szCs w:val="22"/>
        </w:rPr>
        <w:tab/>
      </w:r>
      <w:proofErr w:type="spellStart"/>
      <w:r w:rsidR="00837DA0" w:rsidRPr="00BC5332">
        <w:rPr>
          <w:rFonts w:ascii="Times New Roman" w:hAnsi="Times New Roman"/>
          <w:b/>
          <w:bCs/>
          <w:sz w:val="22"/>
          <w:szCs w:val="22"/>
        </w:rPr>
        <w:t>Redlog</w:t>
      </w:r>
      <w:proofErr w:type="spellEnd"/>
      <w:r w:rsidR="00837DA0" w:rsidRPr="00BC5332">
        <w:rPr>
          <w:rFonts w:ascii="Times New Roman" w:hAnsi="Times New Roman"/>
          <w:b/>
          <w:bCs/>
          <w:sz w:val="22"/>
          <w:szCs w:val="22"/>
        </w:rPr>
        <w:t xml:space="preserve"> solutions Ltd</w:t>
      </w:r>
      <w:r w:rsidRPr="00BC5332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F8215A" w:rsidRPr="00BC5332">
        <w:rPr>
          <w:rFonts w:ascii="Times New Roman" w:hAnsi="Times New Roman"/>
          <w:b/>
          <w:bCs/>
          <w:sz w:val="22"/>
          <w:szCs w:val="22"/>
        </w:rPr>
        <w:t>London</w:t>
      </w:r>
    </w:p>
    <w:p w14:paraId="5085B0BF" w14:textId="77777777" w:rsidR="00F72F83" w:rsidRPr="00BC5332" w:rsidRDefault="00F72F83" w:rsidP="00F72F83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>Management Service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s</w:t>
      </w: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provider that manages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IT services for other companies providing</w:t>
      </w: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IT Support and advice to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both large small </w:t>
      </w: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businesses.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The company </w:t>
      </w: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>work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s</w:t>
      </w:r>
      <w:r w:rsidRPr="00F72F8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on mission-critical systems, especially in the Accountancy, Retail and Property sectors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.</w:t>
      </w:r>
    </w:p>
    <w:p w14:paraId="33DA7178" w14:textId="77777777" w:rsidR="00837DA0" w:rsidRPr="00BC5332" w:rsidRDefault="00837DA0" w:rsidP="00F72F83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br/>
      </w:r>
      <w:r w:rsidR="00AA43FC" w:rsidRPr="00BC5332">
        <w:rPr>
          <w:rFonts w:ascii="Times New Roman" w:eastAsia="Times New Roman" w:hAnsi="Times New Roman" w:cs="Times New Roman"/>
          <w:bCs/>
          <w:sz w:val="22"/>
          <w:szCs w:val="22"/>
        </w:rPr>
        <w:t>Employed as a</w:t>
      </w:r>
      <w:r w:rsidR="00AA43FC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1st Line Support T</w:t>
      </w:r>
      <w:r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echnician</w:t>
      </w:r>
      <w:r w:rsidR="00AA43FC"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A43FC" w:rsidRPr="00BC5332">
        <w:rPr>
          <w:rFonts w:ascii="Times New Roman" w:eastAsia="Times New Roman" w:hAnsi="Times New Roman" w:cs="Times New Roman"/>
          <w:bCs/>
          <w:sz w:val="22"/>
          <w:szCs w:val="22"/>
        </w:rPr>
        <w:t>t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o troubleshoot clients'</w:t>
      </w:r>
      <w:r w:rsidR="00AA43FC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matters and deliver an outstanding customer service.</w:t>
      </w:r>
      <w:r w:rsidR="00AA43FC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Completed and submitted tickets for network problems to identify and correct the malfunction</w:t>
      </w:r>
      <w:r w:rsidR="00F72F83">
        <w:rPr>
          <w:rFonts w:ascii="Times New Roman" w:eastAsia="Times New Roman" w:hAnsi="Times New Roman" w:cs="Times New Roman"/>
          <w:sz w:val="22"/>
          <w:szCs w:val="22"/>
        </w:rPr>
        <w:t>s and operational difficulties. U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pdated the hardware and software systems, and adhered to IT policies and procedures</w:t>
      </w:r>
      <w:r w:rsidR="00F72F83">
        <w:rPr>
          <w:rFonts w:ascii="Times New Roman" w:eastAsia="Times New Roman" w:hAnsi="Times New Roman" w:cs="Times New Roman"/>
          <w:sz w:val="22"/>
          <w:szCs w:val="22"/>
        </w:rPr>
        <w:t xml:space="preserve"> meeting the company’s SLAs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E3FD984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93F1009" w14:textId="22E209BB" w:rsidR="002F45FA" w:rsidRPr="00604AA2" w:rsidRDefault="00837DA0" w:rsidP="00BC5332">
      <w:pPr>
        <w:pStyle w:val="BodyText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b/>
          <w:bCs/>
          <w:sz w:val="22"/>
          <w:szCs w:val="22"/>
        </w:rPr>
        <w:t>Responsibilities</w:t>
      </w:r>
    </w:p>
    <w:p w14:paraId="635717A3" w14:textId="77777777" w:rsidR="00837DA0" w:rsidRPr="00BC5332" w:rsidRDefault="00AA43FC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Deliver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technical sup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port for various desktops including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2420B" w:rsidRPr="00BC5332"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>95, 98, win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dows 2000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and Nt4 workstations by providing remote administration, an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d telephone and desktop support</w:t>
      </w:r>
      <w:r w:rsidR="0005304D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F32B769" w14:textId="77777777" w:rsidR="00AA43FC" w:rsidRPr="00BC5332" w:rsidRDefault="00AA43FC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Deploy</w:t>
      </w:r>
      <w:r w:rsidR="002F45FA">
        <w:rPr>
          <w:rFonts w:ascii="Times New Roman" w:eastAsia="Times New Roman" w:hAnsi="Times New Roman" w:cs="Times New Roman"/>
          <w:sz w:val="22"/>
          <w:szCs w:val="22"/>
        </w:rPr>
        <w:t>ed 100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PCs, printers, networking systems, and applications to end users</w:t>
      </w:r>
      <w:r w:rsidR="002F45F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7B2FFE6" w14:textId="77777777" w:rsidR="00837DA0" w:rsidRPr="002F45FA" w:rsidRDefault="00AA43FC" w:rsidP="00BC5332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eastAsia="Times New Roman" w:hAnsi="Times New Roman" w:cs="Times New Roman"/>
          <w:sz w:val="22"/>
          <w:szCs w:val="22"/>
        </w:rPr>
        <w:t>Install</w:t>
      </w:r>
      <w:r w:rsidR="00837DA0" w:rsidRPr="00BC5332">
        <w:rPr>
          <w:rFonts w:ascii="Times New Roman" w:eastAsia="Times New Roman" w:hAnsi="Times New Roman" w:cs="Times New Roman"/>
          <w:sz w:val="22"/>
          <w:szCs w:val="22"/>
        </w:rPr>
        <w:t xml:space="preserve"> operating systems and applications, conducted technical training demonstrations, diagnosed clients' troubles, and promptly resolved all the i</w:t>
      </w:r>
      <w:r w:rsidRPr="00BC5332">
        <w:rPr>
          <w:rFonts w:ascii="Times New Roman" w:eastAsia="Times New Roman" w:hAnsi="Times New Roman" w:cs="Times New Roman"/>
          <w:sz w:val="22"/>
          <w:szCs w:val="22"/>
        </w:rPr>
        <w:t>ssues related to network access</w:t>
      </w:r>
    </w:p>
    <w:p w14:paraId="291002B5" w14:textId="77777777" w:rsidR="002F45FA" w:rsidRDefault="002F45FA" w:rsidP="002F45FA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sz w:val="22"/>
          <w:szCs w:val="22"/>
        </w:rPr>
        <w:t xml:space="preserve"> Provided support </w:t>
      </w:r>
      <w:r>
        <w:rPr>
          <w:rFonts w:ascii="Times New Roman" w:hAnsi="Times New Roman"/>
          <w:sz w:val="22"/>
          <w:szCs w:val="22"/>
        </w:rPr>
        <w:t>to up to 500 Ex</w:t>
      </w:r>
      <w:r w:rsidRPr="00BC5332">
        <w:rPr>
          <w:rFonts w:ascii="Times New Roman" w:hAnsi="Times New Roman"/>
          <w:sz w:val="22"/>
          <w:szCs w:val="22"/>
        </w:rPr>
        <w:t xml:space="preserve">ternal customers at all level of seniority including senior management up to the Director level. </w:t>
      </w:r>
    </w:p>
    <w:p w14:paraId="66449FCF" w14:textId="77777777" w:rsidR="00174DD0" w:rsidRPr="00BB5277" w:rsidRDefault="00174DD0" w:rsidP="00174DD0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B5277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Setting Group Policy</w:t>
      </w:r>
      <w:r w:rsidRPr="00BB527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to define user, security and networking </w:t>
      </w:r>
      <w:r w:rsidRPr="00BB5277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policies</w:t>
      </w:r>
      <w:r w:rsidRPr="00BB527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at the machine level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71B3C208" w14:textId="77777777" w:rsidR="00174DD0" w:rsidRDefault="00174DD0" w:rsidP="002F45FA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Trained newcomers how to use ticketing </w:t>
      </w:r>
      <w:r w:rsidR="00F72F83">
        <w:rPr>
          <w:rFonts w:ascii="Times New Roman" w:hAnsi="Times New Roman"/>
          <w:sz w:val="22"/>
          <w:szCs w:val="22"/>
        </w:rPr>
        <w:t>software</w:t>
      </w:r>
      <w:r>
        <w:rPr>
          <w:rFonts w:ascii="Times New Roman" w:hAnsi="Times New Roman"/>
          <w:sz w:val="22"/>
          <w:szCs w:val="22"/>
        </w:rPr>
        <w:t>.</w:t>
      </w:r>
    </w:p>
    <w:p w14:paraId="18279416" w14:textId="77777777" w:rsidR="0032416D" w:rsidRPr="00CE44DA" w:rsidRDefault="0032416D" w:rsidP="0032416D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/>
          <w:sz w:val="22"/>
          <w:szCs w:val="22"/>
        </w:rPr>
        <w:t xml:space="preserve">Troubleshoot network issues using tools </w:t>
      </w:r>
      <w:r w:rsidR="00F72F83">
        <w:rPr>
          <w:color w:val="000000"/>
          <w:sz w:val="22"/>
          <w:szCs w:val="22"/>
        </w:rPr>
        <w:t>such as</w:t>
      </w:r>
      <w:r>
        <w:rPr>
          <w:color w:val="000000"/>
          <w:sz w:val="22"/>
          <w:szCs w:val="22"/>
        </w:rPr>
        <w:t xml:space="preserve"> </w:t>
      </w:r>
      <w:r w:rsidR="00F72F83">
        <w:rPr>
          <w:color w:val="000000"/>
          <w:sz w:val="22"/>
          <w:szCs w:val="22"/>
        </w:rPr>
        <w:t xml:space="preserve">Ping, </w:t>
      </w:r>
      <w:proofErr w:type="spellStart"/>
      <w:r w:rsidR="00F72F83">
        <w:rPr>
          <w:color w:val="000000"/>
          <w:sz w:val="22"/>
          <w:szCs w:val="22"/>
        </w:rPr>
        <w:t>Tracert</w:t>
      </w:r>
      <w:proofErr w:type="spellEnd"/>
      <w:r w:rsidR="00F72F83">
        <w:rPr>
          <w:color w:val="000000"/>
          <w:sz w:val="22"/>
          <w:szCs w:val="22"/>
        </w:rPr>
        <w:t xml:space="preserve">, </w:t>
      </w:r>
      <w:proofErr w:type="spellStart"/>
      <w:r w:rsidR="00F72F83">
        <w:rPr>
          <w:color w:val="000000"/>
          <w:sz w:val="22"/>
          <w:szCs w:val="22"/>
        </w:rPr>
        <w:t>Ipconfig</w:t>
      </w:r>
      <w:proofErr w:type="spellEnd"/>
      <w:r w:rsidR="00F72F83">
        <w:rPr>
          <w:color w:val="000000"/>
          <w:sz w:val="22"/>
          <w:szCs w:val="22"/>
        </w:rPr>
        <w:t xml:space="preserve">, </w:t>
      </w:r>
      <w:proofErr w:type="spellStart"/>
      <w:r w:rsidR="00F72F83">
        <w:rPr>
          <w:color w:val="000000"/>
          <w:sz w:val="22"/>
          <w:szCs w:val="22"/>
        </w:rPr>
        <w:t>Nslookup</w:t>
      </w:r>
      <w:proofErr w:type="spellEnd"/>
      <w:r w:rsidR="00F72F83">
        <w:rPr>
          <w:color w:val="000000"/>
          <w:sz w:val="22"/>
          <w:szCs w:val="22"/>
        </w:rPr>
        <w:t xml:space="preserve">, </w:t>
      </w:r>
      <w:proofErr w:type="spellStart"/>
      <w:proofErr w:type="gramStart"/>
      <w:r w:rsidR="00F72F83">
        <w:rPr>
          <w:color w:val="000000"/>
          <w:sz w:val="22"/>
          <w:szCs w:val="22"/>
        </w:rPr>
        <w:t>Netstat</w:t>
      </w:r>
      <w:proofErr w:type="spellEnd"/>
      <w:proofErr w:type="gramEnd"/>
      <w:r w:rsidR="00F72F83">
        <w:rPr>
          <w:color w:val="000000"/>
          <w:sz w:val="22"/>
          <w:szCs w:val="22"/>
        </w:rPr>
        <w:t>.</w:t>
      </w:r>
    </w:p>
    <w:p w14:paraId="4168C81D" w14:textId="77777777" w:rsidR="0032416D" w:rsidRDefault="0032416D" w:rsidP="002F45FA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Troubleshoot Ms Office issues.</w:t>
      </w:r>
    </w:p>
    <w:p w14:paraId="6BD1DC3F" w14:textId="77777777" w:rsidR="0032416D" w:rsidRPr="00BB5277" w:rsidRDefault="00F72F83" w:rsidP="0032416D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Use</w:t>
      </w:r>
      <w:r w:rsidR="0032416D" w:rsidRPr="00BB5277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 xml:space="preserve"> remote desktop connection to remo</w:t>
      </w:r>
      <w:r w:rsidR="0032416D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tely login to machines and resol</w:t>
      </w:r>
      <w:r w:rsidR="0032416D" w:rsidRPr="00BB5277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ving the software issues.</w:t>
      </w:r>
    </w:p>
    <w:p w14:paraId="6CFB4350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7E523996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t>Achievements</w:t>
      </w:r>
    </w:p>
    <w:p w14:paraId="3378347E" w14:textId="77777777" w:rsidR="00837DA0" w:rsidRPr="00BC5332" w:rsidRDefault="00841BF2" w:rsidP="00841BF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Consistently r</w:t>
      </w:r>
      <w:r w:rsidR="00AA43FC" w:rsidRPr="00BC5332">
        <w:rPr>
          <w:rFonts w:ascii="Times New Roman" w:hAnsi="Times New Roman"/>
          <w:sz w:val="22"/>
          <w:szCs w:val="22"/>
        </w:rPr>
        <w:t>esolved 35</w:t>
      </w:r>
      <w:r>
        <w:rPr>
          <w:rFonts w:ascii="Times New Roman" w:hAnsi="Times New Roman"/>
          <w:sz w:val="22"/>
          <w:szCs w:val="22"/>
        </w:rPr>
        <w:t>+</w:t>
      </w:r>
      <w:r w:rsidR="00AA43FC" w:rsidRPr="00BC5332">
        <w:rPr>
          <w:rFonts w:ascii="Times New Roman" w:hAnsi="Times New Roman"/>
          <w:sz w:val="22"/>
          <w:szCs w:val="22"/>
        </w:rPr>
        <w:t xml:space="preserve"> tickets per day</w:t>
      </w:r>
      <w:r>
        <w:rPr>
          <w:rFonts w:ascii="Times New Roman" w:hAnsi="Times New Roman"/>
          <w:sz w:val="22"/>
          <w:szCs w:val="22"/>
        </w:rPr>
        <w:t xml:space="preserve">, comparing to the company’s </w:t>
      </w:r>
      <w:r w:rsidR="00067686">
        <w:rPr>
          <w:rFonts w:ascii="Times New Roman" w:hAnsi="Times New Roman"/>
          <w:sz w:val="22"/>
          <w:szCs w:val="22"/>
        </w:rPr>
        <w:t>average</w:t>
      </w:r>
      <w:r>
        <w:rPr>
          <w:rFonts w:ascii="Times New Roman" w:hAnsi="Times New Roman"/>
          <w:sz w:val="22"/>
          <w:szCs w:val="22"/>
        </w:rPr>
        <w:t xml:space="preserve"> of</w:t>
      </w:r>
      <w:r w:rsidR="00067686">
        <w:rPr>
          <w:rFonts w:ascii="Times New Roman" w:hAnsi="Times New Roman"/>
          <w:sz w:val="22"/>
          <w:szCs w:val="22"/>
        </w:rPr>
        <w:t xml:space="preserve"> 25 </w:t>
      </w:r>
      <w:r>
        <w:rPr>
          <w:rFonts w:ascii="Times New Roman" w:hAnsi="Times New Roman"/>
          <w:sz w:val="22"/>
          <w:szCs w:val="22"/>
        </w:rPr>
        <w:t xml:space="preserve">resolved by an IT Support Technician. </w:t>
      </w:r>
    </w:p>
    <w:p w14:paraId="25828923" w14:textId="77777777" w:rsidR="00837DA0" w:rsidRPr="00BC5332" w:rsidRDefault="00837DA0" w:rsidP="00BC5332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1BD3C282" w14:textId="23341FC3" w:rsidR="00E8609B" w:rsidRPr="00841BF2" w:rsidRDefault="00837DA0" w:rsidP="00E8609B">
      <w:pPr>
        <w:pStyle w:val="BodyText"/>
        <w:spacing w:after="0" w:line="240" w:lineRule="auto"/>
        <w:rPr>
          <w:rFonts w:ascii="Times New Roman" w:hAnsi="Times New Roman"/>
          <w:b/>
          <w:bCs/>
          <w:sz w:val="22"/>
          <w:szCs w:val="22"/>
        </w:rPr>
      </w:pPr>
      <w:r w:rsidRPr="00BC5332">
        <w:rPr>
          <w:rFonts w:ascii="Times New Roman" w:hAnsi="Times New Roman"/>
          <w:b/>
          <w:bCs/>
          <w:sz w:val="22"/>
          <w:szCs w:val="22"/>
        </w:rPr>
        <w:lastRenderedPageBreak/>
        <w:t>Skill snapshot</w:t>
      </w:r>
      <w:r w:rsidR="0072420B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E8609B">
        <w:rPr>
          <w:color w:val="000000"/>
          <w:sz w:val="22"/>
          <w:szCs w:val="22"/>
        </w:rPr>
        <w:t>Windows</w:t>
      </w:r>
      <w:r w:rsidR="00681C9D">
        <w:rPr>
          <w:color w:val="000000"/>
          <w:sz w:val="22"/>
          <w:szCs w:val="22"/>
        </w:rPr>
        <w:t>95,98,2000,</w:t>
      </w:r>
      <w:r w:rsidR="00E8609B">
        <w:rPr>
          <w:color w:val="000000"/>
          <w:sz w:val="22"/>
          <w:szCs w:val="22"/>
        </w:rPr>
        <w:t xml:space="preserve"> </w:t>
      </w:r>
      <w:r w:rsidR="00E8609B" w:rsidRPr="00BC5332">
        <w:rPr>
          <w:color w:val="000000"/>
          <w:sz w:val="22"/>
          <w:szCs w:val="22"/>
        </w:rPr>
        <w:t xml:space="preserve"> MS office , pr</w:t>
      </w:r>
      <w:r w:rsidR="00E8609B">
        <w:rPr>
          <w:color w:val="000000"/>
          <w:sz w:val="22"/>
          <w:szCs w:val="22"/>
        </w:rPr>
        <w:t>inters, servers, Desktop support</w:t>
      </w:r>
      <w:r w:rsidR="00E8609B" w:rsidRPr="00BC5332">
        <w:rPr>
          <w:color w:val="000000"/>
          <w:sz w:val="22"/>
          <w:szCs w:val="22"/>
        </w:rPr>
        <w:t>, networking, telephony,  Good messaging, Active Directory (AD),</w:t>
      </w:r>
      <w:r w:rsidR="00E8609B">
        <w:rPr>
          <w:color w:val="000000"/>
          <w:sz w:val="22"/>
          <w:szCs w:val="22"/>
        </w:rPr>
        <w:t>Group policy,</w:t>
      </w:r>
      <w:r w:rsidR="00E8609B" w:rsidRPr="00BC5332">
        <w:rPr>
          <w:color w:val="000000"/>
          <w:sz w:val="22"/>
          <w:szCs w:val="22"/>
        </w:rPr>
        <w:t xml:space="preserve"> Remote desktop</w:t>
      </w:r>
      <w:r w:rsidR="00E8609B">
        <w:rPr>
          <w:color w:val="000000"/>
          <w:sz w:val="22"/>
          <w:szCs w:val="22"/>
        </w:rPr>
        <w:t>,</w:t>
      </w:r>
      <w:r w:rsidR="00E8609B" w:rsidRPr="00BC5332">
        <w:rPr>
          <w:color w:val="000000"/>
          <w:sz w:val="22"/>
          <w:szCs w:val="22"/>
        </w:rPr>
        <w:t xml:space="preserve"> Trouble shooting,  Use</w:t>
      </w:r>
      <w:r w:rsidR="00E8609B">
        <w:rPr>
          <w:color w:val="000000"/>
          <w:sz w:val="22"/>
          <w:szCs w:val="22"/>
        </w:rPr>
        <w:t>r training,</w:t>
      </w:r>
      <w:r w:rsidR="00E8609B" w:rsidRPr="00BC5332">
        <w:rPr>
          <w:color w:val="000000"/>
          <w:sz w:val="22"/>
          <w:szCs w:val="22"/>
        </w:rPr>
        <w:t xml:space="preserve"> Hardware and Software diagnostics, User account administration, Support staff training.</w:t>
      </w:r>
    </w:p>
    <w:sectPr w:rsidR="00E8609B" w:rsidRPr="00841BF2" w:rsidSect="00604AA2">
      <w:footerReference w:type="default" r:id="rId13"/>
      <w:pgSz w:w="11906" w:h="16838"/>
      <w:pgMar w:top="851" w:right="1134" w:bottom="568" w:left="1134" w:header="454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A9950" w14:textId="77777777" w:rsidR="00E91EB7" w:rsidRDefault="00E91EB7" w:rsidP="00837DA0">
      <w:r>
        <w:separator/>
      </w:r>
    </w:p>
  </w:endnote>
  <w:endnote w:type="continuationSeparator" w:id="0">
    <w:p w14:paraId="36967F4F" w14:textId="77777777" w:rsidR="00E91EB7" w:rsidRDefault="00E91EB7" w:rsidP="0083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BFCCA" w14:textId="5DBE825C" w:rsidR="009971B5" w:rsidRPr="00CF2310" w:rsidRDefault="009971B5">
    <w:pPr>
      <w:pStyle w:val="Footer"/>
      <w:jc w:val="right"/>
      <w:rPr>
        <w:sz w:val="20"/>
        <w:szCs w:val="20"/>
      </w:rPr>
    </w:pPr>
    <w:r w:rsidRPr="00CF2310">
      <w:rPr>
        <w:rFonts w:ascii="Times New Roman" w:hAnsi="Times New Roman"/>
        <w:sz w:val="20"/>
        <w:szCs w:val="20"/>
      </w:rPr>
      <w:t xml:space="preserve">Page </w:t>
    </w:r>
    <w:r w:rsidRPr="00CF2310">
      <w:rPr>
        <w:sz w:val="20"/>
        <w:szCs w:val="20"/>
      </w:rPr>
      <w:fldChar w:fldCharType="begin"/>
    </w:r>
    <w:r w:rsidRPr="00CF2310">
      <w:rPr>
        <w:sz w:val="20"/>
        <w:szCs w:val="20"/>
      </w:rPr>
      <w:instrText xml:space="preserve"> PAGE </w:instrText>
    </w:r>
    <w:r w:rsidRPr="00CF2310">
      <w:rPr>
        <w:sz w:val="20"/>
        <w:szCs w:val="20"/>
      </w:rPr>
      <w:fldChar w:fldCharType="separate"/>
    </w:r>
    <w:r w:rsidR="006C0A2B">
      <w:rPr>
        <w:noProof/>
        <w:sz w:val="20"/>
        <w:szCs w:val="20"/>
      </w:rPr>
      <w:t>1</w:t>
    </w:r>
    <w:r w:rsidRPr="00CF2310">
      <w:rPr>
        <w:noProof/>
        <w:sz w:val="20"/>
        <w:szCs w:val="20"/>
      </w:rPr>
      <w:fldChar w:fldCharType="end"/>
    </w:r>
    <w:r w:rsidRPr="00CF2310">
      <w:rPr>
        <w:rFonts w:ascii="Times New Roman" w:hAnsi="Times New Roman"/>
        <w:sz w:val="20"/>
        <w:szCs w:val="20"/>
      </w:rPr>
      <w:t xml:space="preserve"> of </w:t>
    </w:r>
    <w:r w:rsidRPr="00CF2310">
      <w:rPr>
        <w:sz w:val="20"/>
        <w:szCs w:val="20"/>
      </w:rPr>
      <w:fldChar w:fldCharType="begin"/>
    </w:r>
    <w:r w:rsidRPr="00CF2310">
      <w:rPr>
        <w:sz w:val="20"/>
        <w:szCs w:val="20"/>
      </w:rPr>
      <w:instrText xml:space="preserve"> NUMPAGES </w:instrText>
    </w:r>
    <w:r w:rsidRPr="00CF2310">
      <w:rPr>
        <w:sz w:val="20"/>
        <w:szCs w:val="20"/>
      </w:rPr>
      <w:fldChar w:fldCharType="separate"/>
    </w:r>
    <w:r w:rsidR="006C0A2B">
      <w:rPr>
        <w:noProof/>
        <w:sz w:val="20"/>
        <w:szCs w:val="20"/>
      </w:rPr>
      <w:t>6</w:t>
    </w:r>
    <w:r w:rsidRPr="00CF2310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82B7C" w14:textId="77777777" w:rsidR="00E91EB7" w:rsidRDefault="00E91EB7" w:rsidP="00837DA0">
      <w:r>
        <w:separator/>
      </w:r>
    </w:p>
  </w:footnote>
  <w:footnote w:type="continuationSeparator" w:id="0">
    <w:p w14:paraId="4BB87FBD" w14:textId="77777777" w:rsidR="00E91EB7" w:rsidRDefault="00E91EB7" w:rsidP="0083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FC62D51"/>
    <w:multiLevelType w:val="hybridMultilevel"/>
    <w:tmpl w:val="5B683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7170D"/>
    <w:multiLevelType w:val="hybridMultilevel"/>
    <w:tmpl w:val="1A32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03E8"/>
    <w:multiLevelType w:val="hybridMultilevel"/>
    <w:tmpl w:val="27A2F51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0C"/>
    <w:rsid w:val="0004322F"/>
    <w:rsid w:val="0005304D"/>
    <w:rsid w:val="00067686"/>
    <w:rsid w:val="000D5A89"/>
    <w:rsid w:val="000F1D22"/>
    <w:rsid w:val="00130F59"/>
    <w:rsid w:val="00142A61"/>
    <w:rsid w:val="00151514"/>
    <w:rsid w:val="00161B41"/>
    <w:rsid w:val="00174DD0"/>
    <w:rsid w:val="00195C85"/>
    <w:rsid w:val="001A30D3"/>
    <w:rsid w:val="001D3834"/>
    <w:rsid w:val="001D7F91"/>
    <w:rsid w:val="001F4E99"/>
    <w:rsid w:val="0020178A"/>
    <w:rsid w:val="00207FAA"/>
    <w:rsid w:val="00260E88"/>
    <w:rsid w:val="00263757"/>
    <w:rsid w:val="002F45FA"/>
    <w:rsid w:val="002F7ADA"/>
    <w:rsid w:val="0032416D"/>
    <w:rsid w:val="0032620C"/>
    <w:rsid w:val="0035799E"/>
    <w:rsid w:val="00363649"/>
    <w:rsid w:val="00374695"/>
    <w:rsid w:val="003A47BC"/>
    <w:rsid w:val="003D37A4"/>
    <w:rsid w:val="003E1E91"/>
    <w:rsid w:val="003E41A6"/>
    <w:rsid w:val="00405D69"/>
    <w:rsid w:val="00462D75"/>
    <w:rsid w:val="004775C2"/>
    <w:rsid w:val="004A0312"/>
    <w:rsid w:val="004E55AD"/>
    <w:rsid w:val="0053796E"/>
    <w:rsid w:val="0054133D"/>
    <w:rsid w:val="005543B0"/>
    <w:rsid w:val="0055468B"/>
    <w:rsid w:val="005613CC"/>
    <w:rsid w:val="00566FC8"/>
    <w:rsid w:val="00586976"/>
    <w:rsid w:val="005A7265"/>
    <w:rsid w:val="005B45FC"/>
    <w:rsid w:val="00604AA2"/>
    <w:rsid w:val="00641D02"/>
    <w:rsid w:val="006502CD"/>
    <w:rsid w:val="00681C9D"/>
    <w:rsid w:val="006B7C4D"/>
    <w:rsid w:val="006C0A2B"/>
    <w:rsid w:val="006D5FE5"/>
    <w:rsid w:val="006E1858"/>
    <w:rsid w:val="00712247"/>
    <w:rsid w:val="0072420B"/>
    <w:rsid w:val="00786D0E"/>
    <w:rsid w:val="007B06F2"/>
    <w:rsid w:val="007C0C53"/>
    <w:rsid w:val="007D5906"/>
    <w:rsid w:val="00824D13"/>
    <w:rsid w:val="00837DA0"/>
    <w:rsid w:val="00841BF2"/>
    <w:rsid w:val="008937C4"/>
    <w:rsid w:val="008A64D7"/>
    <w:rsid w:val="008D54E2"/>
    <w:rsid w:val="00950D7E"/>
    <w:rsid w:val="00967E80"/>
    <w:rsid w:val="00994C17"/>
    <w:rsid w:val="009971B5"/>
    <w:rsid w:val="009A4D4B"/>
    <w:rsid w:val="009C223E"/>
    <w:rsid w:val="009D4173"/>
    <w:rsid w:val="009F2D7A"/>
    <w:rsid w:val="00A14584"/>
    <w:rsid w:val="00A86EFF"/>
    <w:rsid w:val="00AA43FC"/>
    <w:rsid w:val="00AD40E5"/>
    <w:rsid w:val="00B010F3"/>
    <w:rsid w:val="00B3248E"/>
    <w:rsid w:val="00B3267B"/>
    <w:rsid w:val="00B82167"/>
    <w:rsid w:val="00B91AF5"/>
    <w:rsid w:val="00BB007D"/>
    <w:rsid w:val="00BB5277"/>
    <w:rsid w:val="00BC5332"/>
    <w:rsid w:val="00C12CD3"/>
    <w:rsid w:val="00C25017"/>
    <w:rsid w:val="00C54E96"/>
    <w:rsid w:val="00CB4B76"/>
    <w:rsid w:val="00CE44DA"/>
    <w:rsid w:val="00CF2310"/>
    <w:rsid w:val="00D02A7E"/>
    <w:rsid w:val="00D035DA"/>
    <w:rsid w:val="00D0761E"/>
    <w:rsid w:val="00D2246D"/>
    <w:rsid w:val="00D34C03"/>
    <w:rsid w:val="00DC0C73"/>
    <w:rsid w:val="00E12975"/>
    <w:rsid w:val="00E750CC"/>
    <w:rsid w:val="00E8609B"/>
    <w:rsid w:val="00E91EB7"/>
    <w:rsid w:val="00F34836"/>
    <w:rsid w:val="00F72F83"/>
    <w:rsid w:val="00F8215A"/>
    <w:rsid w:val="00F83D8B"/>
    <w:rsid w:val="00F93370"/>
    <w:rsid w:val="00F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39B5F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7B"/>
    <w:pPr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BC5332"/>
    <w:pPr>
      <w:keepNext/>
      <w:suppressAutoHyphens w:val="0"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B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4">
    <w:name w:val="heading 4"/>
    <w:basedOn w:val="Normal"/>
    <w:next w:val="Normal"/>
    <w:qFormat/>
    <w:rsid w:val="00B3267B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8"/>
      <w:szCs w:val="2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B326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326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3267B"/>
    <w:pPr>
      <w:spacing w:after="140" w:line="300" w:lineRule="exact"/>
    </w:pPr>
  </w:style>
  <w:style w:type="paragraph" w:styleId="List">
    <w:name w:val="List"/>
    <w:basedOn w:val="BodyText"/>
    <w:rsid w:val="00B3267B"/>
  </w:style>
  <w:style w:type="paragraph" w:styleId="Caption">
    <w:name w:val="caption"/>
    <w:basedOn w:val="Normal"/>
    <w:qFormat/>
    <w:rsid w:val="00B326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3267B"/>
    <w:pPr>
      <w:suppressLineNumbers/>
    </w:pPr>
  </w:style>
  <w:style w:type="paragraph" w:styleId="Header">
    <w:name w:val="header"/>
    <w:basedOn w:val="Normal"/>
    <w:rsid w:val="00B3267B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B3267B"/>
    <w:pPr>
      <w:suppressLineNumbers/>
    </w:pPr>
  </w:style>
  <w:style w:type="paragraph" w:customStyle="1" w:styleId="HorizontalLine">
    <w:name w:val="Horizontal Line"/>
    <w:basedOn w:val="Normal"/>
    <w:next w:val="BodyText"/>
    <w:rsid w:val="00B3267B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rsid w:val="00B3267B"/>
    <w:pPr>
      <w:jc w:val="center"/>
    </w:pPr>
    <w:rPr>
      <w:b/>
      <w:bCs/>
    </w:rPr>
  </w:style>
  <w:style w:type="paragraph" w:styleId="Footer">
    <w:name w:val="footer"/>
    <w:basedOn w:val="Normal"/>
    <w:rsid w:val="00B3267B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Normal"/>
    <w:rsid w:val="00B3267B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Normal"/>
    <w:rsid w:val="00B3267B"/>
    <w:rPr>
      <w:rFonts w:ascii="Liberation Mono" w:eastAsia="Courier New" w:hAnsi="Liberation Mono" w:cs="Liberation Mono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A3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0D3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A30D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0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30D3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D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30D3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C53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5332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B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543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7B"/>
    <w:pPr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BC5332"/>
    <w:pPr>
      <w:keepNext/>
      <w:suppressAutoHyphens w:val="0"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B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4">
    <w:name w:val="heading 4"/>
    <w:basedOn w:val="Normal"/>
    <w:next w:val="Normal"/>
    <w:qFormat/>
    <w:rsid w:val="00B3267B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8"/>
      <w:szCs w:val="2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B326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326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3267B"/>
    <w:pPr>
      <w:spacing w:after="140" w:line="300" w:lineRule="exact"/>
    </w:pPr>
  </w:style>
  <w:style w:type="paragraph" w:styleId="List">
    <w:name w:val="List"/>
    <w:basedOn w:val="BodyText"/>
    <w:rsid w:val="00B3267B"/>
  </w:style>
  <w:style w:type="paragraph" w:styleId="Caption">
    <w:name w:val="caption"/>
    <w:basedOn w:val="Normal"/>
    <w:qFormat/>
    <w:rsid w:val="00B326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3267B"/>
    <w:pPr>
      <w:suppressLineNumbers/>
    </w:pPr>
  </w:style>
  <w:style w:type="paragraph" w:styleId="Header">
    <w:name w:val="header"/>
    <w:basedOn w:val="Normal"/>
    <w:rsid w:val="00B3267B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B3267B"/>
    <w:pPr>
      <w:suppressLineNumbers/>
    </w:pPr>
  </w:style>
  <w:style w:type="paragraph" w:customStyle="1" w:styleId="HorizontalLine">
    <w:name w:val="Horizontal Line"/>
    <w:basedOn w:val="Normal"/>
    <w:next w:val="BodyText"/>
    <w:rsid w:val="00B3267B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rsid w:val="00B3267B"/>
    <w:pPr>
      <w:jc w:val="center"/>
    </w:pPr>
    <w:rPr>
      <w:b/>
      <w:bCs/>
    </w:rPr>
  </w:style>
  <w:style w:type="paragraph" w:styleId="Footer">
    <w:name w:val="footer"/>
    <w:basedOn w:val="Normal"/>
    <w:rsid w:val="00B3267B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Normal"/>
    <w:rsid w:val="00B3267B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Normal"/>
    <w:rsid w:val="00B3267B"/>
    <w:rPr>
      <w:rFonts w:ascii="Liberation Mono" w:eastAsia="Courier New" w:hAnsi="Liberation Mono" w:cs="Liberation Mono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A3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0D3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A30D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0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30D3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D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30D3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C53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5332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B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543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Tel: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-0798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adeem-aslam-a31898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slam27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75A06-5EA8-4F68-9F64-17EA83F2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227A2752</Template>
  <TotalTime>17</TotalTime>
  <Pages>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naslam</cp:lastModifiedBy>
  <cp:revision>9</cp:revision>
  <cp:lastPrinted>1900-12-31T23:00:00Z</cp:lastPrinted>
  <dcterms:created xsi:type="dcterms:W3CDTF">2019-03-06T11:19:00Z</dcterms:created>
  <dcterms:modified xsi:type="dcterms:W3CDTF">2019-06-19T11:58:00Z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OpenTBS 1.9.6</vt:lpwstr>
  </property>
</Properties>
</file>