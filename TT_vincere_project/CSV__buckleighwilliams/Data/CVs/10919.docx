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51" w:rsidRPr="00255E27" w:rsidRDefault="00C96951">
      <w:pPr>
        <w:pStyle w:val="PlainText"/>
        <w:jc w:val="center"/>
        <w:rPr>
          <w:rFonts w:asciiTheme="minorHAnsi" w:hAnsiTheme="minorHAnsi" w:cstheme="minorHAnsi"/>
          <w:b/>
          <w:sz w:val="22"/>
          <w:szCs w:val="22"/>
          <w:u w:val="single"/>
        </w:rPr>
      </w:pPr>
      <w:r w:rsidRPr="00255E27">
        <w:rPr>
          <w:rFonts w:asciiTheme="minorHAnsi" w:hAnsiTheme="minorHAnsi" w:cstheme="minorHAnsi"/>
          <w:b/>
          <w:sz w:val="22"/>
          <w:szCs w:val="22"/>
          <w:u w:val="single"/>
        </w:rPr>
        <w:t>Gary Drake</w:t>
      </w:r>
    </w:p>
    <w:p w:rsidR="00C96951" w:rsidRPr="00255E27" w:rsidRDefault="00C96951">
      <w:pPr>
        <w:pStyle w:val="PlainText"/>
        <w:rPr>
          <w:rFonts w:asciiTheme="minorHAnsi" w:hAnsiTheme="minorHAnsi" w:cstheme="minorHAnsi"/>
          <w:sz w:val="22"/>
          <w:szCs w:val="22"/>
        </w:rPr>
      </w:pPr>
    </w:p>
    <w:p w:rsidR="00C96951" w:rsidRPr="00255E27" w:rsidRDefault="00C96951">
      <w:pPr>
        <w:pStyle w:val="PlainText"/>
        <w:numPr>
          <w:ilvl w:val="0"/>
          <w:numId w:val="3"/>
        </w:numPr>
        <w:rPr>
          <w:rFonts w:asciiTheme="minorHAnsi" w:hAnsiTheme="minorHAnsi" w:cstheme="minorHAnsi"/>
          <w:b/>
          <w:i/>
          <w:sz w:val="22"/>
          <w:szCs w:val="22"/>
          <w:u w:val="single"/>
        </w:rPr>
      </w:pPr>
      <w:r w:rsidRPr="00255E27">
        <w:rPr>
          <w:rFonts w:asciiTheme="minorHAnsi" w:hAnsiTheme="minorHAnsi" w:cstheme="minorHAnsi"/>
          <w:b/>
          <w:i/>
          <w:sz w:val="22"/>
          <w:szCs w:val="22"/>
          <w:u w:val="single"/>
        </w:rPr>
        <w:t>Contact:</w:t>
      </w:r>
    </w:p>
    <w:p w:rsidR="00C96951" w:rsidRPr="00255E27" w:rsidRDefault="00C96951">
      <w:pPr>
        <w:pStyle w:val="PlainText"/>
        <w:ind w:firstLine="720"/>
        <w:rPr>
          <w:rFonts w:asciiTheme="minorHAnsi" w:hAnsiTheme="minorHAnsi" w:cstheme="minorHAnsi"/>
          <w:sz w:val="22"/>
          <w:szCs w:val="22"/>
        </w:rPr>
      </w:pPr>
      <w:r w:rsidRPr="00255E27">
        <w:rPr>
          <w:rFonts w:asciiTheme="minorHAnsi" w:hAnsiTheme="minorHAnsi" w:cstheme="minorHAnsi"/>
          <w:sz w:val="22"/>
          <w:szCs w:val="22"/>
        </w:rPr>
        <w:t>Gary Drake,</w:t>
      </w:r>
    </w:p>
    <w:p w:rsidR="00C96951" w:rsidRPr="00255E27" w:rsidRDefault="00C96951">
      <w:pPr>
        <w:pStyle w:val="PlainText"/>
        <w:rPr>
          <w:rFonts w:asciiTheme="minorHAnsi" w:hAnsiTheme="minorHAnsi" w:cstheme="minorHAnsi"/>
          <w:sz w:val="22"/>
          <w:szCs w:val="22"/>
        </w:rPr>
      </w:pPr>
      <w:r w:rsidRPr="00255E27">
        <w:rPr>
          <w:rFonts w:asciiTheme="minorHAnsi" w:hAnsiTheme="minorHAnsi" w:cstheme="minorHAnsi"/>
          <w:sz w:val="22"/>
          <w:szCs w:val="22"/>
        </w:rPr>
        <w:tab/>
        <w:t>Home Tel. 01435</w:t>
      </w:r>
      <w:r w:rsidR="008016B7" w:rsidRPr="00255E27">
        <w:rPr>
          <w:rFonts w:asciiTheme="minorHAnsi" w:hAnsiTheme="minorHAnsi" w:cstheme="minorHAnsi"/>
          <w:sz w:val="22"/>
          <w:szCs w:val="22"/>
        </w:rPr>
        <w:t xml:space="preserve"> </w:t>
      </w:r>
      <w:r w:rsidRPr="00255E27">
        <w:rPr>
          <w:rFonts w:asciiTheme="minorHAnsi" w:hAnsiTheme="minorHAnsi" w:cstheme="minorHAnsi"/>
          <w:sz w:val="22"/>
          <w:szCs w:val="22"/>
        </w:rPr>
        <w:t>864719</w:t>
      </w:r>
    </w:p>
    <w:p w:rsidR="00D273D5" w:rsidRPr="00255E27" w:rsidRDefault="008016B7">
      <w:pPr>
        <w:pStyle w:val="PlainText"/>
        <w:rPr>
          <w:rFonts w:asciiTheme="minorHAnsi" w:hAnsiTheme="minorHAnsi" w:cstheme="minorHAnsi"/>
          <w:sz w:val="22"/>
          <w:szCs w:val="22"/>
        </w:rPr>
      </w:pPr>
      <w:r w:rsidRPr="00255E27">
        <w:rPr>
          <w:rFonts w:asciiTheme="minorHAnsi" w:hAnsiTheme="minorHAnsi" w:cstheme="minorHAnsi"/>
          <w:sz w:val="22"/>
          <w:szCs w:val="22"/>
        </w:rPr>
        <w:tab/>
        <w:t xml:space="preserve">Mobile Tel. 07841 </w:t>
      </w:r>
      <w:r w:rsidR="00C96951" w:rsidRPr="00255E27">
        <w:rPr>
          <w:rFonts w:asciiTheme="minorHAnsi" w:hAnsiTheme="minorHAnsi" w:cstheme="minorHAnsi"/>
          <w:sz w:val="22"/>
          <w:szCs w:val="22"/>
        </w:rPr>
        <w:t>286713</w:t>
      </w:r>
    </w:p>
    <w:p w:rsidR="00DB0E43" w:rsidRPr="00255E27" w:rsidRDefault="00DB0E43">
      <w:pPr>
        <w:pStyle w:val="PlainText"/>
        <w:rPr>
          <w:rFonts w:asciiTheme="minorHAnsi" w:hAnsiTheme="minorHAnsi" w:cstheme="minorHAnsi"/>
          <w:sz w:val="22"/>
          <w:szCs w:val="22"/>
        </w:rPr>
      </w:pPr>
    </w:p>
    <w:p w:rsidR="00FB1F45" w:rsidRPr="00255E27" w:rsidRDefault="00C96951">
      <w:pPr>
        <w:pStyle w:val="PlainText"/>
        <w:rPr>
          <w:rFonts w:asciiTheme="minorHAnsi" w:hAnsiTheme="minorHAnsi" w:cstheme="minorHAnsi"/>
          <w:sz w:val="22"/>
          <w:szCs w:val="22"/>
        </w:rPr>
      </w:pPr>
      <w:r w:rsidRPr="00255E27">
        <w:rPr>
          <w:rFonts w:asciiTheme="minorHAnsi" w:hAnsiTheme="minorHAnsi" w:cstheme="minorHAnsi"/>
          <w:sz w:val="22"/>
          <w:szCs w:val="22"/>
        </w:rPr>
        <w:tab/>
        <w:t>e-mail.</w:t>
      </w:r>
      <w:r w:rsidR="008D118A" w:rsidRPr="00255E27">
        <w:rPr>
          <w:rFonts w:asciiTheme="minorHAnsi" w:hAnsiTheme="minorHAnsi" w:cstheme="minorHAnsi"/>
          <w:sz w:val="22"/>
          <w:szCs w:val="22"/>
        </w:rPr>
        <w:t xml:space="preserve"> </w:t>
      </w:r>
      <w:hyperlink r:id="rId6" w:history="1">
        <w:r w:rsidR="008016B7" w:rsidRPr="00255E27">
          <w:rPr>
            <w:rStyle w:val="Hyperlink"/>
            <w:rFonts w:asciiTheme="minorHAnsi" w:hAnsiTheme="minorHAnsi" w:cstheme="minorHAnsi"/>
            <w:sz w:val="22"/>
            <w:szCs w:val="22"/>
          </w:rPr>
          <w:t>garydrakeICT@yahoo.co.uk</w:t>
        </w:r>
      </w:hyperlink>
    </w:p>
    <w:p w:rsidR="00D02089" w:rsidRPr="00255E27" w:rsidRDefault="00D02089">
      <w:pPr>
        <w:pStyle w:val="PlainText"/>
        <w:rPr>
          <w:rFonts w:asciiTheme="minorHAnsi" w:hAnsiTheme="minorHAnsi" w:cstheme="minorHAnsi"/>
          <w:sz w:val="22"/>
          <w:szCs w:val="22"/>
        </w:rPr>
      </w:pPr>
      <w:r w:rsidRPr="00255E27">
        <w:rPr>
          <w:rFonts w:asciiTheme="minorHAnsi" w:hAnsiTheme="minorHAnsi" w:cstheme="minorHAnsi"/>
          <w:sz w:val="22"/>
          <w:szCs w:val="22"/>
        </w:rPr>
        <w:tab/>
      </w:r>
      <w:r w:rsidRPr="00255E27">
        <w:rPr>
          <w:rFonts w:asciiTheme="minorHAnsi" w:hAnsiTheme="minorHAnsi" w:cstheme="minorHAnsi"/>
          <w:sz w:val="22"/>
          <w:szCs w:val="22"/>
        </w:rPr>
        <w:tab/>
      </w:r>
      <w:r w:rsidRPr="00255E27">
        <w:rPr>
          <w:rFonts w:asciiTheme="minorHAnsi" w:hAnsiTheme="minorHAnsi" w:cstheme="minorHAnsi"/>
          <w:sz w:val="22"/>
          <w:szCs w:val="22"/>
        </w:rPr>
        <w:tab/>
      </w:r>
    </w:p>
    <w:p w:rsidR="00C96951" w:rsidRPr="00255E27" w:rsidRDefault="00C96951">
      <w:pPr>
        <w:pStyle w:val="PlainText"/>
        <w:rPr>
          <w:rFonts w:asciiTheme="minorHAnsi" w:hAnsiTheme="minorHAnsi" w:cstheme="minorHAnsi"/>
          <w:b/>
          <w:i/>
          <w:sz w:val="22"/>
          <w:szCs w:val="22"/>
          <w:u w:val="single"/>
        </w:rPr>
      </w:pPr>
    </w:p>
    <w:p w:rsidR="0045738E" w:rsidRPr="00255E27" w:rsidRDefault="0045738E" w:rsidP="00D02D1D">
      <w:pPr>
        <w:pStyle w:val="PlainText"/>
        <w:rPr>
          <w:rFonts w:asciiTheme="minorHAnsi" w:hAnsiTheme="minorHAnsi" w:cstheme="minorHAnsi"/>
          <w:b/>
          <w:i/>
          <w:sz w:val="22"/>
          <w:szCs w:val="22"/>
          <w:u w:val="single"/>
        </w:rPr>
      </w:pPr>
      <w:r w:rsidRPr="00255E27">
        <w:rPr>
          <w:rFonts w:asciiTheme="minorHAnsi" w:hAnsiTheme="minorHAnsi" w:cstheme="minorHAnsi"/>
          <w:b/>
          <w:i/>
          <w:sz w:val="22"/>
          <w:szCs w:val="22"/>
          <w:u w:val="single"/>
        </w:rPr>
        <w:t>Overview</w:t>
      </w:r>
    </w:p>
    <w:p w:rsidR="007129E9" w:rsidRPr="00255E27" w:rsidRDefault="007129E9" w:rsidP="007129E9">
      <w:pPr>
        <w:pStyle w:val="PlainText"/>
        <w:ind w:left="720"/>
        <w:rPr>
          <w:rFonts w:asciiTheme="minorHAnsi" w:hAnsiTheme="minorHAnsi" w:cstheme="minorHAnsi"/>
          <w:b/>
          <w:i/>
          <w:sz w:val="22"/>
          <w:szCs w:val="22"/>
          <w:u w:val="single"/>
        </w:rPr>
      </w:pPr>
    </w:p>
    <w:p w:rsidR="00D273D5" w:rsidRPr="00255E27" w:rsidRDefault="00FB1F45" w:rsidP="00D273D5">
      <w:pPr>
        <w:pStyle w:val="PlainText"/>
        <w:rPr>
          <w:rFonts w:asciiTheme="minorHAnsi" w:hAnsiTheme="minorHAnsi" w:cstheme="minorHAnsi"/>
          <w:sz w:val="22"/>
          <w:szCs w:val="22"/>
        </w:rPr>
      </w:pPr>
      <w:r w:rsidRPr="00255E27">
        <w:rPr>
          <w:rFonts w:asciiTheme="minorHAnsi" w:hAnsiTheme="minorHAnsi" w:cstheme="minorHAnsi"/>
          <w:sz w:val="22"/>
          <w:szCs w:val="22"/>
        </w:rPr>
        <w:t xml:space="preserve">SC </w:t>
      </w:r>
      <w:r w:rsidR="00CB0F90" w:rsidRPr="00255E27">
        <w:rPr>
          <w:rFonts w:asciiTheme="minorHAnsi" w:hAnsiTheme="minorHAnsi" w:cstheme="minorHAnsi"/>
          <w:sz w:val="22"/>
          <w:szCs w:val="22"/>
        </w:rPr>
        <w:t>/ DBS c</w:t>
      </w:r>
      <w:r w:rsidRPr="00255E27">
        <w:rPr>
          <w:rFonts w:asciiTheme="minorHAnsi" w:hAnsiTheme="minorHAnsi" w:cstheme="minorHAnsi"/>
          <w:sz w:val="22"/>
          <w:szCs w:val="22"/>
        </w:rPr>
        <w:t>leared</w:t>
      </w:r>
      <w:r w:rsidR="00CB0F90" w:rsidRPr="00255E27">
        <w:rPr>
          <w:rFonts w:asciiTheme="minorHAnsi" w:hAnsiTheme="minorHAnsi" w:cstheme="minorHAnsi"/>
          <w:sz w:val="22"/>
          <w:szCs w:val="22"/>
        </w:rPr>
        <w:t>,</w:t>
      </w:r>
      <w:r w:rsidR="00845EEE" w:rsidRPr="00255E27">
        <w:rPr>
          <w:rFonts w:asciiTheme="minorHAnsi" w:hAnsiTheme="minorHAnsi" w:cstheme="minorHAnsi"/>
          <w:sz w:val="22"/>
          <w:szCs w:val="22"/>
        </w:rPr>
        <w:t xml:space="preserve"> </w:t>
      </w:r>
      <w:r w:rsidR="000B6C96" w:rsidRPr="00255E27">
        <w:rPr>
          <w:rFonts w:asciiTheme="minorHAnsi" w:hAnsiTheme="minorHAnsi" w:cstheme="minorHAnsi"/>
          <w:sz w:val="22"/>
          <w:szCs w:val="22"/>
        </w:rPr>
        <w:t>IT</w:t>
      </w:r>
      <w:r w:rsidR="00C63443" w:rsidRPr="00255E27">
        <w:rPr>
          <w:rFonts w:asciiTheme="minorHAnsi" w:hAnsiTheme="minorHAnsi" w:cstheme="minorHAnsi"/>
          <w:sz w:val="22"/>
          <w:szCs w:val="22"/>
        </w:rPr>
        <w:t xml:space="preserve"> Desktop Support / </w:t>
      </w:r>
      <w:r w:rsidR="00D273D5" w:rsidRPr="00255E27">
        <w:rPr>
          <w:rFonts w:asciiTheme="minorHAnsi" w:hAnsiTheme="minorHAnsi" w:cstheme="minorHAnsi"/>
          <w:sz w:val="22"/>
          <w:szCs w:val="22"/>
        </w:rPr>
        <w:t xml:space="preserve">Communications Systems </w:t>
      </w:r>
      <w:r w:rsidR="00DD3ED1">
        <w:rPr>
          <w:rFonts w:asciiTheme="minorHAnsi" w:hAnsiTheme="minorHAnsi" w:cstheme="minorHAnsi"/>
          <w:sz w:val="22"/>
          <w:szCs w:val="22"/>
        </w:rPr>
        <w:t xml:space="preserve">Lead </w:t>
      </w:r>
      <w:r w:rsidR="00D273D5" w:rsidRPr="00255E27">
        <w:rPr>
          <w:rFonts w:asciiTheme="minorHAnsi" w:hAnsiTheme="minorHAnsi" w:cstheme="minorHAnsi"/>
          <w:sz w:val="22"/>
          <w:szCs w:val="22"/>
        </w:rPr>
        <w:t xml:space="preserve">Engineer, </w:t>
      </w:r>
      <w:r w:rsidR="002C08C4">
        <w:rPr>
          <w:rFonts w:asciiTheme="minorHAnsi" w:hAnsiTheme="minorHAnsi" w:cstheme="minorHAnsi"/>
          <w:sz w:val="22"/>
          <w:szCs w:val="22"/>
        </w:rPr>
        <w:t>with experience</w:t>
      </w:r>
      <w:r w:rsidR="00D273D5" w:rsidRPr="00255E27">
        <w:rPr>
          <w:rFonts w:asciiTheme="minorHAnsi" w:hAnsiTheme="minorHAnsi" w:cstheme="minorHAnsi"/>
          <w:sz w:val="22"/>
          <w:szCs w:val="22"/>
        </w:rPr>
        <w:t xml:space="preserve"> in the NHS, education, military</w:t>
      </w:r>
      <w:r w:rsidR="00991D22" w:rsidRPr="00255E27">
        <w:rPr>
          <w:rFonts w:asciiTheme="minorHAnsi" w:hAnsiTheme="minorHAnsi" w:cstheme="minorHAnsi"/>
          <w:sz w:val="22"/>
          <w:szCs w:val="22"/>
        </w:rPr>
        <w:t>, energy</w:t>
      </w:r>
      <w:r w:rsidR="000F4444" w:rsidRPr="00255E27">
        <w:rPr>
          <w:rFonts w:asciiTheme="minorHAnsi" w:hAnsiTheme="minorHAnsi" w:cstheme="minorHAnsi"/>
          <w:sz w:val="22"/>
          <w:szCs w:val="22"/>
        </w:rPr>
        <w:t xml:space="preserve"> and</w:t>
      </w:r>
      <w:r w:rsidR="00CB0F90" w:rsidRPr="00255E27">
        <w:rPr>
          <w:rFonts w:asciiTheme="minorHAnsi" w:hAnsiTheme="minorHAnsi" w:cstheme="minorHAnsi"/>
          <w:sz w:val="22"/>
          <w:szCs w:val="22"/>
        </w:rPr>
        <w:t xml:space="preserve"> financial services</w:t>
      </w:r>
      <w:r w:rsidR="000F4444" w:rsidRPr="00255E27">
        <w:rPr>
          <w:rFonts w:asciiTheme="minorHAnsi" w:hAnsiTheme="minorHAnsi" w:cstheme="minorHAnsi"/>
          <w:sz w:val="22"/>
          <w:szCs w:val="22"/>
        </w:rPr>
        <w:t>.</w:t>
      </w:r>
    </w:p>
    <w:p w:rsidR="00FB5990" w:rsidRPr="00255E27" w:rsidRDefault="00FB5990" w:rsidP="00D273D5">
      <w:pPr>
        <w:pStyle w:val="PlainText"/>
        <w:rPr>
          <w:rFonts w:asciiTheme="minorHAnsi" w:hAnsiTheme="minorHAnsi" w:cstheme="minorHAnsi"/>
          <w:sz w:val="22"/>
          <w:szCs w:val="22"/>
        </w:rPr>
      </w:pPr>
    </w:p>
    <w:p w:rsidR="0045738E" w:rsidRPr="00255E27" w:rsidRDefault="00CD53C0" w:rsidP="00D02D1D">
      <w:pPr>
        <w:pStyle w:val="PlainText"/>
        <w:rPr>
          <w:rFonts w:asciiTheme="minorHAnsi" w:hAnsiTheme="minorHAnsi" w:cstheme="minorHAnsi"/>
          <w:sz w:val="22"/>
          <w:szCs w:val="22"/>
        </w:rPr>
      </w:pPr>
      <w:r w:rsidRPr="00255E27">
        <w:rPr>
          <w:rFonts w:asciiTheme="minorHAnsi" w:hAnsiTheme="minorHAnsi" w:cstheme="minorHAnsi"/>
          <w:sz w:val="22"/>
          <w:szCs w:val="22"/>
        </w:rPr>
        <w:t>2</w:t>
      </w:r>
      <w:r w:rsidR="00AB2A6A" w:rsidRPr="00255E27">
        <w:rPr>
          <w:rFonts w:asciiTheme="minorHAnsi" w:hAnsiTheme="minorHAnsi" w:cstheme="minorHAnsi"/>
          <w:sz w:val="22"/>
          <w:szCs w:val="22"/>
        </w:rPr>
        <w:t>3</w:t>
      </w:r>
      <w:r w:rsidR="00DF7DF7" w:rsidRPr="00255E27">
        <w:rPr>
          <w:rFonts w:asciiTheme="minorHAnsi" w:hAnsiTheme="minorHAnsi" w:cstheme="minorHAnsi"/>
          <w:sz w:val="22"/>
          <w:szCs w:val="22"/>
        </w:rPr>
        <w:t xml:space="preserve"> years</w:t>
      </w:r>
      <w:r w:rsidR="00E218F4" w:rsidRPr="00255E27">
        <w:rPr>
          <w:rFonts w:asciiTheme="minorHAnsi" w:hAnsiTheme="minorHAnsi" w:cstheme="minorHAnsi"/>
          <w:sz w:val="22"/>
          <w:szCs w:val="22"/>
        </w:rPr>
        <w:t xml:space="preserve"> telecoms,</w:t>
      </w:r>
      <w:r w:rsidR="00DF7DF7" w:rsidRPr="00255E27">
        <w:rPr>
          <w:rFonts w:asciiTheme="minorHAnsi" w:hAnsiTheme="minorHAnsi" w:cstheme="minorHAnsi"/>
          <w:sz w:val="22"/>
          <w:szCs w:val="22"/>
        </w:rPr>
        <w:t xml:space="preserve"> </w:t>
      </w:r>
      <w:r w:rsidR="00D273D5" w:rsidRPr="00255E27">
        <w:rPr>
          <w:rFonts w:asciiTheme="minorHAnsi" w:hAnsiTheme="minorHAnsi" w:cstheme="minorHAnsi"/>
          <w:sz w:val="22"/>
          <w:szCs w:val="22"/>
        </w:rPr>
        <w:t xml:space="preserve">server, </w:t>
      </w:r>
      <w:r w:rsidR="00DF7DF7" w:rsidRPr="00255E27">
        <w:rPr>
          <w:rFonts w:asciiTheme="minorHAnsi" w:hAnsiTheme="minorHAnsi" w:cstheme="minorHAnsi"/>
          <w:sz w:val="22"/>
          <w:szCs w:val="22"/>
        </w:rPr>
        <w:t>network</w:t>
      </w:r>
      <w:r w:rsidR="00D273D5" w:rsidRPr="00255E27">
        <w:rPr>
          <w:rFonts w:asciiTheme="minorHAnsi" w:hAnsiTheme="minorHAnsi" w:cstheme="minorHAnsi"/>
          <w:sz w:val="22"/>
          <w:szCs w:val="22"/>
        </w:rPr>
        <w:t xml:space="preserve"> and desktop</w:t>
      </w:r>
      <w:r w:rsidR="00DF7DF7" w:rsidRPr="00255E27">
        <w:rPr>
          <w:rFonts w:asciiTheme="minorHAnsi" w:hAnsiTheme="minorHAnsi" w:cstheme="minorHAnsi"/>
          <w:sz w:val="22"/>
          <w:szCs w:val="22"/>
        </w:rPr>
        <w:t xml:space="preserve"> support, 1</w:t>
      </w:r>
      <w:r w:rsidR="00DF7DF7" w:rsidRPr="00255E27">
        <w:rPr>
          <w:rFonts w:asciiTheme="minorHAnsi" w:hAnsiTheme="minorHAnsi" w:cstheme="minorHAnsi"/>
          <w:sz w:val="22"/>
          <w:szCs w:val="22"/>
          <w:vertAlign w:val="superscript"/>
        </w:rPr>
        <w:t>st</w:t>
      </w:r>
      <w:r w:rsidR="00DF7DF7" w:rsidRPr="00255E27">
        <w:rPr>
          <w:rFonts w:asciiTheme="minorHAnsi" w:hAnsiTheme="minorHAnsi" w:cstheme="minorHAnsi"/>
          <w:sz w:val="22"/>
          <w:szCs w:val="22"/>
        </w:rPr>
        <w:t>-</w:t>
      </w:r>
      <w:r w:rsidR="00060734" w:rsidRPr="00255E27">
        <w:rPr>
          <w:rFonts w:asciiTheme="minorHAnsi" w:hAnsiTheme="minorHAnsi" w:cstheme="minorHAnsi"/>
          <w:sz w:val="22"/>
          <w:szCs w:val="22"/>
        </w:rPr>
        <w:t xml:space="preserve"> </w:t>
      </w:r>
      <w:r w:rsidR="00DF7DF7" w:rsidRPr="00255E27">
        <w:rPr>
          <w:rFonts w:asciiTheme="minorHAnsi" w:hAnsiTheme="minorHAnsi" w:cstheme="minorHAnsi"/>
          <w:sz w:val="22"/>
          <w:szCs w:val="22"/>
        </w:rPr>
        <w:t>3</w:t>
      </w:r>
      <w:r w:rsidR="00DF7DF7" w:rsidRPr="00255E27">
        <w:rPr>
          <w:rFonts w:asciiTheme="minorHAnsi" w:hAnsiTheme="minorHAnsi" w:cstheme="minorHAnsi"/>
          <w:sz w:val="22"/>
          <w:szCs w:val="22"/>
          <w:vertAlign w:val="superscript"/>
        </w:rPr>
        <w:t>rd</w:t>
      </w:r>
      <w:r w:rsidR="00DF7DF7" w:rsidRPr="00255E27">
        <w:rPr>
          <w:rFonts w:asciiTheme="minorHAnsi" w:hAnsiTheme="minorHAnsi" w:cstheme="minorHAnsi"/>
          <w:sz w:val="22"/>
          <w:szCs w:val="22"/>
        </w:rPr>
        <w:t xml:space="preserve"> line</w:t>
      </w:r>
      <w:r w:rsidR="00647889">
        <w:rPr>
          <w:rFonts w:asciiTheme="minorHAnsi" w:hAnsiTheme="minorHAnsi" w:cstheme="minorHAnsi"/>
          <w:sz w:val="22"/>
          <w:szCs w:val="22"/>
        </w:rPr>
        <w:t xml:space="preserve"> / IT Management</w:t>
      </w:r>
      <w:r w:rsidR="00D273D5" w:rsidRPr="00255E27">
        <w:rPr>
          <w:rFonts w:asciiTheme="minorHAnsi" w:hAnsiTheme="minorHAnsi" w:cstheme="minorHAnsi"/>
          <w:sz w:val="22"/>
          <w:szCs w:val="22"/>
        </w:rPr>
        <w:t xml:space="preserve"> </w:t>
      </w:r>
      <w:r w:rsidRPr="00255E27">
        <w:rPr>
          <w:rFonts w:asciiTheme="minorHAnsi" w:hAnsiTheme="minorHAnsi" w:cstheme="minorHAnsi"/>
          <w:sz w:val="22"/>
          <w:szCs w:val="22"/>
        </w:rPr>
        <w:t>including</w:t>
      </w:r>
      <w:r w:rsidR="00D273D5" w:rsidRPr="00255E27">
        <w:rPr>
          <w:rFonts w:asciiTheme="minorHAnsi" w:hAnsiTheme="minorHAnsi" w:cstheme="minorHAnsi"/>
          <w:sz w:val="22"/>
          <w:szCs w:val="22"/>
        </w:rPr>
        <w:t xml:space="preserve"> </w:t>
      </w:r>
      <w:r w:rsidR="0045738E" w:rsidRPr="00255E27">
        <w:rPr>
          <w:rFonts w:asciiTheme="minorHAnsi" w:hAnsiTheme="minorHAnsi" w:cstheme="minorHAnsi"/>
          <w:sz w:val="22"/>
          <w:szCs w:val="22"/>
        </w:rPr>
        <w:t xml:space="preserve">15 </w:t>
      </w:r>
      <w:r w:rsidRPr="00255E27">
        <w:rPr>
          <w:rFonts w:asciiTheme="minorHAnsi" w:hAnsiTheme="minorHAnsi" w:cstheme="minorHAnsi"/>
          <w:sz w:val="22"/>
          <w:szCs w:val="22"/>
        </w:rPr>
        <w:t>years’</w:t>
      </w:r>
      <w:r w:rsidR="0045738E" w:rsidRPr="00255E27">
        <w:rPr>
          <w:rFonts w:asciiTheme="minorHAnsi" w:hAnsiTheme="minorHAnsi" w:cstheme="minorHAnsi"/>
          <w:sz w:val="22"/>
          <w:szCs w:val="22"/>
        </w:rPr>
        <w:t xml:space="preserve"> trade fl</w:t>
      </w:r>
      <w:r w:rsidR="00DF7DF7" w:rsidRPr="00255E27">
        <w:rPr>
          <w:rFonts w:asciiTheme="minorHAnsi" w:hAnsiTheme="minorHAnsi" w:cstheme="minorHAnsi"/>
          <w:sz w:val="22"/>
          <w:szCs w:val="22"/>
        </w:rPr>
        <w:t xml:space="preserve">oor support with BT and </w:t>
      </w:r>
      <w:r w:rsidR="007706F4" w:rsidRPr="00255E27">
        <w:rPr>
          <w:rFonts w:asciiTheme="minorHAnsi" w:hAnsiTheme="minorHAnsi" w:cstheme="minorHAnsi"/>
          <w:sz w:val="22"/>
          <w:szCs w:val="22"/>
        </w:rPr>
        <w:t>Orange</w:t>
      </w:r>
      <w:r w:rsidR="00DF7DF7" w:rsidRPr="00255E27">
        <w:rPr>
          <w:rFonts w:asciiTheme="minorHAnsi" w:hAnsiTheme="minorHAnsi" w:cstheme="minorHAnsi"/>
          <w:sz w:val="22"/>
          <w:szCs w:val="22"/>
        </w:rPr>
        <w:t xml:space="preserve">. </w:t>
      </w:r>
      <w:r w:rsidR="0045738E" w:rsidRPr="00255E27">
        <w:rPr>
          <w:rFonts w:asciiTheme="minorHAnsi" w:hAnsiTheme="minorHAnsi" w:cstheme="minorHAnsi"/>
          <w:sz w:val="22"/>
          <w:szCs w:val="22"/>
        </w:rPr>
        <w:t>RAF Reserves in a technical</w:t>
      </w:r>
      <w:r w:rsidR="000F4444" w:rsidRPr="00255E27">
        <w:rPr>
          <w:rFonts w:asciiTheme="minorHAnsi" w:hAnsiTheme="minorHAnsi" w:cstheme="minorHAnsi"/>
          <w:sz w:val="22"/>
          <w:szCs w:val="22"/>
        </w:rPr>
        <w:t xml:space="preserve"> IT and</w:t>
      </w:r>
      <w:r w:rsidR="0045738E" w:rsidRPr="00255E27">
        <w:rPr>
          <w:rFonts w:asciiTheme="minorHAnsi" w:hAnsiTheme="minorHAnsi" w:cstheme="minorHAnsi"/>
          <w:sz w:val="22"/>
          <w:szCs w:val="22"/>
        </w:rPr>
        <w:t xml:space="preserve"> communications </w:t>
      </w:r>
      <w:r w:rsidR="00647889">
        <w:rPr>
          <w:rFonts w:asciiTheme="minorHAnsi" w:hAnsiTheme="minorHAnsi" w:cstheme="minorHAnsi"/>
          <w:sz w:val="22"/>
          <w:szCs w:val="22"/>
        </w:rPr>
        <w:t>management</w:t>
      </w:r>
      <w:r w:rsidR="00AA5FF6" w:rsidRPr="00255E27">
        <w:rPr>
          <w:rFonts w:asciiTheme="minorHAnsi" w:hAnsiTheme="minorHAnsi" w:cstheme="minorHAnsi"/>
          <w:sz w:val="22"/>
          <w:szCs w:val="22"/>
        </w:rPr>
        <w:t xml:space="preserve"> </w:t>
      </w:r>
      <w:r w:rsidR="0045738E" w:rsidRPr="00255E27">
        <w:rPr>
          <w:rFonts w:asciiTheme="minorHAnsi" w:hAnsiTheme="minorHAnsi" w:cstheme="minorHAnsi"/>
          <w:sz w:val="22"/>
          <w:szCs w:val="22"/>
        </w:rPr>
        <w:t>role for</w:t>
      </w:r>
      <w:r w:rsidR="00D273D5" w:rsidRPr="00255E27">
        <w:rPr>
          <w:rFonts w:asciiTheme="minorHAnsi" w:hAnsiTheme="minorHAnsi" w:cstheme="minorHAnsi"/>
          <w:sz w:val="22"/>
          <w:szCs w:val="22"/>
        </w:rPr>
        <w:t xml:space="preserve"> </w:t>
      </w:r>
      <w:r w:rsidR="00647889">
        <w:rPr>
          <w:rFonts w:asciiTheme="minorHAnsi" w:hAnsiTheme="minorHAnsi" w:cstheme="minorHAnsi"/>
          <w:sz w:val="22"/>
          <w:szCs w:val="22"/>
        </w:rPr>
        <w:t>11</w:t>
      </w:r>
      <w:r w:rsidR="0045738E" w:rsidRPr="00255E27">
        <w:rPr>
          <w:rFonts w:asciiTheme="minorHAnsi" w:hAnsiTheme="minorHAnsi" w:cstheme="minorHAnsi"/>
          <w:sz w:val="22"/>
          <w:szCs w:val="22"/>
        </w:rPr>
        <w:t xml:space="preserve"> years concurrent employment</w:t>
      </w:r>
      <w:r w:rsidR="000F4444" w:rsidRPr="00255E27">
        <w:rPr>
          <w:rFonts w:asciiTheme="minorHAnsi" w:hAnsiTheme="minorHAnsi" w:cstheme="minorHAnsi"/>
          <w:sz w:val="22"/>
          <w:szCs w:val="22"/>
        </w:rPr>
        <w:t>.</w:t>
      </w:r>
    </w:p>
    <w:p w:rsidR="00E218F4" w:rsidRPr="00255E27" w:rsidRDefault="00E218F4" w:rsidP="007371A1">
      <w:pPr>
        <w:pStyle w:val="PlainText"/>
        <w:rPr>
          <w:rFonts w:asciiTheme="minorHAnsi" w:hAnsiTheme="minorHAnsi" w:cstheme="minorHAnsi"/>
          <w:sz w:val="22"/>
          <w:szCs w:val="22"/>
        </w:rPr>
      </w:pPr>
    </w:p>
    <w:p w:rsidR="007371A1" w:rsidRPr="00255E27" w:rsidRDefault="00DD3ED1" w:rsidP="007371A1">
      <w:pPr>
        <w:pStyle w:val="PlainText"/>
        <w:rPr>
          <w:rFonts w:asciiTheme="minorHAnsi" w:hAnsiTheme="minorHAnsi" w:cstheme="minorHAnsi"/>
          <w:sz w:val="22"/>
          <w:szCs w:val="22"/>
        </w:rPr>
      </w:pPr>
      <w:r>
        <w:rPr>
          <w:rFonts w:asciiTheme="minorHAnsi" w:hAnsiTheme="minorHAnsi" w:cstheme="minorHAnsi"/>
          <w:sz w:val="22"/>
          <w:szCs w:val="22"/>
        </w:rPr>
        <w:t>Currently standing in for the IT Service Desk Manager at Hastings Direct.</w:t>
      </w:r>
    </w:p>
    <w:p w:rsidR="00D02D1D" w:rsidRPr="00255E27" w:rsidRDefault="00D02D1D" w:rsidP="007371A1">
      <w:pPr>
        <w:pStyle w:val="PlainText"/>
        <w:rPr>
          <w:rFonts w:asciiTheme="minorHAnsi" w:hAnsiTheme="minorHAnsi" w:cstheme="minorHAnsi"/>
          <w:sz w:val="22"/>
          <w:szCs w:val="22"/>
        </w:rPr>
      </w:pPr>
    </w:p>
    <w:p w:rsidR="000F4444" w:rsidRPr="00255E27" w:rsidRDefault="000F4444" w:rsidP="000F4444">
      <w:pPr>
        <w:pStyle w:val="PlainText"/>
        <w:rPr>
          <w:rFonts w:asciiTheme="minorHAnsi" w:hAnsiTheme="minorHAnsi" w:cstheme="minorHAnsi"/>
          <w:sz w:val="22"/>
          <w:szCs w:val="22"/>
        </w:rPr>
      </w:pPr>
    </w:p>
    <w:p w:rsidR="00C96951" w:rsidRPr="00255E27" w:rsidRDefault="00C96951" w:rsidP="007F7521">
      <w:pPr>
        <w:pStyle w:val="PlainText"/>
        <w:rPr>
          <w:rFonts w:asciiTheme="minorHAnsi" w:hAnsiTheme="minorHAnsi" w:cstheme="minorHAnsi"/>
          <w:b/>
          <w:i/>
          <w:sz w:val="22"/>
          <w:szCs w:val="22"/>
          <w:u w:val="single"/>
        </w:rPr>
      </w:pPr>
      <w:r w:rsidRPr="00255E27">
        <w:rPr>
          <w:rFonts w:asciiTheme="minorHAnsi" w:hAnsiTheme="minorHAnsi" w:cstheme="minorHAnsi"/>
          <w:b/>
          <w:i/>
          <w:sz w:val="22"/>
          <w:szCs w:val="22"/>
          <w:u w:val="single"/>
        </w:rPr>
        <w:t>Employment:</w:t>
      </w:r>
    </w:p>
    <w:p w:rsidR="009C43AE" w:rsidRPr="00255E27" w:rsidRDefault="009C43AE">
      <w:pPr>
        <w:rPr>
          <w:rFonts w:asciiTheme="minorHAnsi" w:hAnsiTheme="minorHAnsi" w:cstheme="minorHAnsi"/>
          <w:sz w:val="22"/>
          <w:szCs w:val="22"/>
          <w:u w:val="single"/>
        </w:rPr>
      </w:pPr>
    </w:p>
    <w:p w:rsidR="00C46C90" w:rsidRPr="00255E27" w:rsidRDefault="00C46C90" w:rsidP="00C46C90">
      <w:pPr>
        <w:rPr>
          <w:rFonts w:asciiTheme="minorHAnsi" w:hAnsiTheme="minorHAnsi" w:cstheme="minorHAnsi"/>
          <w:sz w:val="22"/>
          <w:szCs w:val="22"/>
        </w:rPr>
      </w:pPr>
    </w:p>
    <w:p w:rsidR="00255E27" w:rsidRPr="00255E27" w:rsidRDefault="00255E27" w:rsidP="00255E27">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 xml:space="preserve">July 2016- Current BAU </w:t>
      </w:r>
      <w:r w:rsidR="00647889">
        <w:rPr>
          <w:rFonts w:asciiTheme="minorHAnsi" w:hAnsiTheme="minorHAnsi" w:cstheme="minorHAnsi"/>
          <w:sz w:val="22"/>
          <w:szCs w:val="22"/>
          <w:u w:val="single"/>
        </w:rPr>
        <w:t xml:space="preserve">Team Lead </w:t>
      </w:r>
      <w:r w:rsidRPr="00255E27">
        <w:rPr>
          <w:rFonts w:asciiTheme="minorHAnsi" w:hAnsiTheme="minorHAnsi" w:cstheme="minorHAnsi"/>
          <w:sz w:val="22"/>
          <w:szCs w:val="22"/>
          <w:u w:val="single"/>
        </w:rPr>
        <w:t>Hastings Direct</w:t>
      </w:r>
    </w:p>
    <w:p w:rsidR="00255E27" w:rsidRPr="00255E27" w:rsidRDefault="00255E27" w:rsidP="00255E27">
      <w:pPr>
        <w:jc w:val="center"/>
        <w:rPr>
          <w:rFonts w:asciiTheme="minorHAnsi" w:hAnsiTheme="minorHAnsi" w:cstheme="minorHAnsi"/>
          <w:sz w:val="22"/>
          <w:szCs w:val="22"/>
          <w:u w:val="single"/>
        </w:rPr>
      </w:pPr>
    </w:p>
    <w:p w:rsidR="00DD3ED1" w:rsidRPr="00255E27" w:rsidRDefault="00255E27" w:rsidP="00DD3ED1">
      <w:pPr>
        <w:rPr>
          <w:rFonts w:asciiTheme="minorHAnsi" w:hAnsiTheme="minorHAnsi" w:cstheme="minorHAnsi"/>
          <w:sz w:val="22"/>
          <w:szCs w:val="22"/>
        </w:rPr>
      </w:pPr>
      <w:r w:rsidRPr="00255E27">
        <w:rPr>
          <w:rFonts w:asciiTheme="minorHAnsi" w:hAnsiTheme="minorHAnsi" w:cstheme="minorHAnsi"/>
          <w:sz w:val="22"/>
          <w:szCs w:val="22"/>
        </w:rPr>
        <w:t>BAU</w:t>
      </w:r>
      <w:r w:rsidR="00DD3ED1">
        <w:rPr>
          <w:rFonts w:asciiTheme="minorHAnsi" w:hAnsiTheme="minorHAnsi" w:cstheme="minorHAnsi"/>
          <w:sz w:val="22"/>
          <w:szCs w:val="22"/>
        </w:rPr>
        <w:t xml:space="preserve"> Team Lead supporting 55</w:t>
      </w:r>
      <w:r w:rsidRPr="00255E27">
        <w:rPr>
          <w:rFonts w:asciiTheme="minorHAnsi" w:hAnsiTheme="minorHAnsi" w:cstheme="minorHAnsi"/>
          <w:sz w:val="22"/>
          <w:szCs w:val="22"/>
        </w:rPr>
        <w:t xml:space="preserve">00 + users over </w:t>
      </w:r>
      <w:r w:rsidR="00DD3ED1">
        <w:rPr>
          <w:rFonts w:asciiTheme="minorHAnsi" w:hAnsiTheme="minorHAnsi" w:cstheme="minorHAnsi"/>
          <w:sz w:val="22"/>
          <w:szCs w:val="22"/>
        </w:rPr>
        <w:t>multiple sites and time zones. Reporting directly to the head of IT Service Operations, and leading a team of 15 1</w:t>
      </w:r>
      <w:r w:rsidR="00DD3ED1" w:rsidRPr="00DD3ED1">
        <w:rPr>
          <w:rFonts w:asciiTheme="minorHAnsi" w:hAnsiTheme="minorHAnsi" w:cstheme="minorHAnsi"/>
          <w:sz w:val="22"/>
          <w:szCs w:val="22"/>
          <w:vertAlign w:val="superscript"/>
        </w:rPr>
        <w:t>st</w:t>
      </w:r>
      <w:r w:rsidR="00DD3ED1">
        <w:rPr>
          <w:rFonts w:asciiTheme="minorHAnsi" w:hAnsiTheme="minorHAnsi" w:cstheme="minorHAnsi"/>
          <w:sz w:val="22"/>
          <w:szCs w:val="22"/>
        </w:rPr>
        <w:t xml:space="preserve"> and </w:t>
      </w:r>
      <w:r w:rsidR="00647889">
        <w:rPr>
          <w:rFonts w:asciiTheme="minorHAnsi" w:hAnsiTheme="minorHAnsi" w:cstheme="minorHAnsi"/>
          <w:sz w:val="22"/>
          <w:szCs w:val="22"/>
        </w:rPr>
        <w:t>2</w:t>
      </w:r>
      <w:r w:rsidR="00647889" w:rsidRPr="00647889">
        <w:rPr>
          <w:rFonts w:asciiTheme="minorHAnsi" w:hAnsiTheme="minorHAnsi" w:cstheme="minorHAnsi"/>
          <w:sz w:val="22"/>
          <w:szCs w:val="22"/>
          <w:vertAlign w:val="superscript"/>
        </w:rPr>
        <w:t>nd</w:t>
      </w:r>
      <w:r w:rsidR="00647889">
        <w:rPr>
          <w:rFonts w:asciiTheme="minorHAnsi" w:hAnsiTheme="minorHAnsi" w:cstheme="minorHAnsi"/>
          <w:sz w:val="22"/>
          <w:szCs w:val="22"/>
        </w:rPr>
        <w:t xml:space="preserve"> level</w:t>
      </w:r>
      <w:r w:rsidR="00DD3ED1">
        <w:rPr>
          <w:rFonts w:asciiTheme="minorHAnsi" w:hAnsiTheme="minorHAnsi" w:cstheme="minorHAnsi"/>
          <w:sz w:val="22"/>
          <w:szCs w:val="22"/>
        </w:rPr>
        <w:t xml:space="preserve"> engineers in a high volume, fast paced, and expanding company. I am directly responsible for</w:t>
      </w:r>
      <w:r w:rsidR="00647889">
        <w:rPr>
          <w:rFonts w:asciiTheme="minorHAnsi" w:hAnsiTheme="minorHAnsi" w:cstheme="minorHAnsi"/>
          <w:sz w:val="22"/>
          <w:szCs w:val="22"/>
        </w:rPr>
        <w:t xml:space="preserve"> weekly/</w:t>
      </w:r>
      <w:r w:rsidR="00DD3ED1">
        <w:rPr>
          <w:rFonts w:asciiTheme="minorHAnsi" w:hAnsiTheme="minorHAnsi" w:cstheme="minorHAnsi"/>
          <w:sz w:val="22"/>
          <w:szCs w:val="22"/>
        </w:rPr>
        <w:t xml:space="preserve">monthly </w:t>
      </w:r>
      <w:r w:rsidR="00647889">
        <w:rPr>
          <w:rFonts w:asciiTheme="minorHAnsi" w:hAnsiTheme="minorHAnsi" w:cstheme="minorHAnsi"/>
          <w:sz w:val="22"/>
          <w:szCs w:val="22"/>
        </w:rPr>
        <w:t>Service Desk</w:t>
      </w:r>
      <w:r w:rsidR="007A5625">
        <w:rPr>
          <w:rFonts w:asciiTheme="minorHAnsi" w:hAnsiTheme="minorHAnsi" w:cstheme="minorHAnsi"/>
          <w:sz w:val="22"/>
          <w:szCs w:val="22"/>
        </w:rPr>
        <w:t xml:space="preserve"> reporting</w:t>
      </w:r>
      <w:r w:rsidR="00647889">
        <w:rPr>
          <w:rFonts w:asciiTheme="minorHAnsi" w:hAnsiTheme="minorHAnsi" w:cstheme="minorHAnsi"/>
          <w:sz w:val="22"/>
          <w:szCs w:val="22"/>
        </w:rPr>
        <w:t xml:space="preserve">, </w:t>
      </w:r>
      <w:r w:rsidR="00DD3ED1">
        <w:rPr>
          <w:rFonts w:asciiTheme="minorHAnsi" w:hAnsiTheme="minorHAnsi" w:cstheme="minorHAnsi"/>
          <w:sz w:val="22"/>
          <w:szCs w:val="22"/>
        </w:rPr>
        <w:t xml:space="preserve">day to day running of the service desk and </w:t>
      </w:r>
      <w:r w:rsidR="00647889">
        <w:rPr>
          <w:rFonts w:asciiTheme="minorHAnsi" w:hAnsiTheme="minorHAnsi" w:cstheme="minorHAnsi"/>
          <w:sz w:val="22"/>
          <w:szCs w:val="22"/>
        </w:rPr>
        <w:t>supporting colleagues</w:t>
      </w:r>
      <w:r w:rsidR="00DD3ED1">
        <w:rPr>
          <w:rFonts w:asciiTheme="minorHAnsi" w:hAnsiTheme="minorHAnsi" w:cstheme="minorHAnsi"/>
          <w:sz w:val="22"/>
          <w:szCs w:val="22"/>
        </w:rPr>
        <w:t xml:space="preserve"> in the UK, South Africa, India and Europe. My current main focus is the interviewing </w:t>
      </w:r>
      <w:r w:rsidR="00647889">
        <w:rPr>
          <w:rFonts w:asciiTheme="minorHAnsi" w:hAnsiTheme="minorHAnsi" w:cstheme="minorHAnsi"/>
          <w:sz w:val="22"/>
          <w:szCs w:val="22"/>
        </w:rPr>
        <w:t>and employment</w:t>
      </w:r>
      <w:r w:rsidR="00DD3ED1">
        <w:rPr>
          <w:rFonts w:asciiTheme="minorHAnsi" w:hAnsiTheme="minorHAnsi" w:cstheme="minorHAnsi"/>
          <w:sz w:val="22"/>
          <w:szCs w:val="22"/>
        </w:rPr>
        <w:t xml:space="preserve"> of additional </w:t>
      </w:r>
      <w:r w:rsidR="00647889">
        <w:rPr>
          <w:rFonts w:asciiTheme="minorHAnsi" w:hAnsiTheme="minorHAnsi" w:cstheme="minorHAnsi"/>
          <w:sz w:val="22"/>
          <w:szCs w:val="22"/>
        </w:rPr>
        <w:t xml:space="preserve">quality </w:t>
      </w:r>
      <w:r w:rsidR="00DD3ED1">
        <w:rPr>
          <w:rFonts w:asciiTheme="minorHAnsi" w:hAnsiTheme="minorHAnsi" w:cstheme="minorHAnsi"/>
          <w:sz w:val="22"/>
          <w:szCs w:val="22"/>
        </w:rPr>
        <w:t>1</w:t>
      </w:r>
      <w:r w:rsidR="00DD3ED1" w:rsidRPr="00DD3ED1">
        <w:rPr>
          <w:rFonts w:asciiTheme="minorHAnsi" w:hAnsiTheme="minorHAnsi" w:cstheme="minorHAnsi"/>
          <w:sz w:val="22"/>
          <w:szCs w:val="22"/>
          <w:vertAlign w:val="superscript"/>
        </w:rPr>
        <w:t>st</w:t>
      </w:r>
      <w:r w:rsidR="00DD3ED1">
        <w:rPr>
          <w:rFonts w:asciiTheme="minorHAnsi" w:hAnsiTheme="minorHAnsi" w:cstheme="minorHAnsi"/>
          <w:sz w:val="22"/>
          <w:szCs w:val="22"/>
        </w:rPr>
        <w:t xml:space="preserve"> and 2</w:t>
      </w:r>
      <w:r w:rsidR="00DD3ED1" w:rsidRPr="00DD3ED1">
        <w:rPr>
          <w:rFonts w:asciiTheme="minorHAnsi" w:hAnsiTheme="minorHAnsi" w:cstheme="minorHAnsi"/>
          <w:sz w:val="22"/>
          <w:szCs w:val="22"/>
          <w:vertAlign w:val="superscript"/>
        </w:rPr>
        <w:t>nd</w:t>
      </w:r>
      <w:r w:rsidR="00DD3ED1">
        <w:rPr>
          <w:rFonts w:asciiTheme="minorHAnsi" w:hAnsiTheme="minorHAnsi" w:cstheme="minorHAnsi"/>
          <w:sz w:val="22"/>
          <w:szCs w:val="22"/>
        </w:rPr>
        <w:t xml:space="preserve"> level</w:t>
      </w:r>
      <w:r w:rsidR="00647889">
        <w:rPr>
          <w:rFonts w:asciiTheme="minorHAnsi" w:hAnsiTheme="minorHAnsi" w:cstheme="minorHAnsi"/>
          <w:sz w:val="22"/>
          <w:szCs w:val="22"/>
        </w:rPr>
        <w:t xml:space="preserve"> engineers as I grow the team for the challenges of the next phase of growth.</w:t>
      </w:r>
    </w:p>
    <w:p w:rsidR="00255E27" w:rsidRPr="00255E27" w:rsidRDefault="00255E27" w:rsidP="00255E27">
      <w:pPr>
        <w:rPr>
          <w:rFonts w:asciiTheme="minorHAnsi" w:hAnsiTheme="minorHAnsi" w:cstheme="minorHAnsi"/>
          <w:sz w:val="22"/>
          <w:szCs w:val="22"/>
        </w:rPr>
      </w:pPr>
    </w:p>
    <w:p w:rsidR="00C46C90" w:rsidRPr="00255E27" w:rsidRDefault="00C46C90" w:rsidP="00FB5990">
      <w:pPr>
        <w:jc w:val="center"/>
        <w:rPr>
          <w:rFonts w:asciiTheme="minorHAnsi" w:hAnsiTheme="minorHAnsi" w:cstheme="minorHAnsi"/>
          <w:sz w:val="22"/>
          <w:szCs w:val="22"/>
          <w:u w:val="single"/>
        </w:rPr>
      </w:pPr>
    </w:p>
    <w:p w:rsidR="000B6C96" w:rsidRPr="00255E27" w:rsidRDefault="000B6C96"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January 2015 –</w:t>
      </w:r>
      <w:r w:rsidR="007371A1" w:rsidRPr="00255E27">
        <w:rPr>
          <w:rFonts w:asciiTheme="minorHAnsi" w:hAnsiTheme="minorHAnsi" w:cstheme="minorHAnsi"/>
          <w:sz w:val="22"/>
          <w:szCs w:val="22"/>
          <w:u w:val="single"/>
        </w:rPr>
        <w:t xml:space="preserve"> </w:t>
      </w:r>
      <w:r w:rsidR="00CD53C0" w:rsidRPr="00255E27">
        <w:rPr>
          <w:rFonts w:asciiTheme="minorHAnsi" w:hAnsiTheme="minorHAnsi" w:cstheme="minorHAnsi"/>
          <w:sz w:val="22"/>
          <w:szCs w:val="22"/>
          <w:u w:val="single"/>
        </w:rPr>
        <w:t>July 2016</w:t>
      </w:r>
      <w:r w:rsidRPr="00255E27">
        <w:rPr>
          <w:rFonts w:asciiTheme="minorHAnsi" w:hAnsiTheme="minorHAnsi" w:cstheme="minorHAnsi"/>
          <w:sz w:val="22"/>
          <w:szCs w:val="22"/>
          <w:u w:val="single"/>
        </w:rPr>
        <w:t>. IT Systems Manager</w:t>
      </w:r>
      <w:r w:rsidR="00376FE1" w:rsidRPr="00255E27">
        <w:rPr>
          <w:rFonts w:asciiTheme="minorHAnsi" w:hAnsiTheme="minorHAnsi" w:cstheme="minorHAnsi"/>
          <w:sz w:val="22"/>
          <w:szCs w:val="22"/>
          <w:u w:val="single"/>
        </w:rPr>
        <w:t xml:space="preserve"> for the</w:t>
      </w:r>
      <w:r w:rsidRPr="00255E27">
        <w:rPr>
          <w:rFonts w:asciiTheme="minorHAnsi" w:hAnsiTheme="minorHAnsi" w:cstheme="minorHAnsi"/>
          <w:sz w:val="22"/>
          <w:szCs w:val="22"/>
          <w:u w:val="single"/>
        </w:rPr>
        <w:t xml:space="preserve"> Defence Centre of Training Support</w:t>
      </w:r>
      <w:r w:rsidR="00376FE1" w:rsidRPr="00255E27">
        <w:rPr>
          <w:rFonts w:asciiTheme="minorHAnsi" w:hAnsiTheme="minorHAnsi" w:cstheme="minorHAnsi"/>
          <w:sz w:val="22"/>
          <w:szCs w:val="22"/>
          <w:u w:val="single"/>
        </w:rPr>
        <w:t xml:space="preserve"> (DCTS)</w:t>
      </w:r>
      <w:r w:rsidR="007A5237" w:rsidRPr="00255E27">
        <w:rPr>
          <w:rFonts w:asciiTheme="minorHAnsi" w:hAnsiTheme="minorHAnsi" w:cstheme="minorHAnsi"/>
          <w:sz w:val="22"/>
          <w:szCs w:val="22"/>
          <w:u w:val="single"/>
        </w:rPr>
        <w:t>.</w:t>
      </w:r>
    </w:p>
    <w:p w:rsidR="007A5237" w:rsidRPr="00255E27" w:rsidRDefault="00C22274"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Fixed</w:t>
      </w:r>
      <w:r w:rsidR="007A5237" w:rsidRPr="00255E27">
        <w:rPr>
          <w:rFonts w:asciiTheme="minorHAnsi" w:hAnsiTheme="minorHAnsi" w:cstheme="minorHAnsi"/>
          <w:sz w:val="22"/>
          <w:szCs w:val="22"/>
          <w:u w:val="single"/>
        </w:rPr>
        <w:t xml:space="preserve"> Term Contract.</w:t>
      </w:r>
      <w:r w:rsidR="0025041C" w:rsidRPr="00255E27">
        <w:rPr>
          <w:rFonts w:asciiTheme="minorHAnsi" w:hAnsiTheme="minorHAnsi" w:cstheme="minorHAnsi"/>
          <w:sz w:val="22"/>
          <w:szCs w:val="22"/>
          <w:u w:val="single"/>
        </w:rPr>
        <w:t xml:space="preserve"> Buckinghamshire.</w:t>
      </w:r>
    </w:p>
    <w:p w:rsidR="000B6C96" w:rsidRPr="00255E27" w:rsidRDefault="000B6C96">
      <w:pPr>
        <w:rPr>
          <w:rFonts w:asciiTheme="minorHAnsi" w:hAnsiTheme="minorHAnsi" w:cstheme="minorHAnsi"/>
          <w:sz w:val="22"/>
          <w:szCs w:val="22"/>
          <w:u w:val="single"/>
        </w:rPr>
      </w:pPr>
    </w:p>
    <w:p w:rsidR="00991D22" w:rsidRPr="00255E27" w:rsidRDefault="00991D22" w:rsidP="00991D22">
      <w:pPr>
        <w:rPr>
          <w:rFonts w:asciiTheme="minorHAnsi" w:hAnsiTheme="minorHAnsi" w:cstheme="minorHAnsi"/>
          <w:color w:val="333333"/>
          <w:sz w:val="22"/>
          <w:szCs w:val="22"/>
        </w:rPr>
      </w:pPr>
      <w:r w:rsidRPr="00255E27">
        <w:rPr>
          <w:rFonts w:asciiTheme="minorHAnsi" w:hAnsiTheme="minorHAnsi" w:cstheme="minorHAnsi"/>
          <w:color w:val="333333"/>
          <w:sz w:val="22"/>
          <w:szCs w:val="22"/>
        </w:rPr>
        <w:t>IT Systems Manager for the Defence Centre of Training Support (DCTS) (part of the MOD Defence Academy of the UK (Def Ac)).</w:t>
      </w:r>
    </w:p>
    <w:p w:rsidR="00991D22" w:rsidRPr="00255E27" w:rsidRDefault="00991D22" w:rsidP="00991D22">
      <w:pPr>
        <w:rPr>
          <w:rFonts w:asciiTheme="minorHAnsi" w:hAnsiTheme="minorHAnsi" w:cstheme="minorHAnsi"/>
          <w:color w:val="333333"/>
          <w:sz w:val="22"/>
          <w:szCs w:val="22"/>
        </w:rPr>
      </w:pPr>
      <w:r w:rsidRPr="00255E27">
        <w:rPr>
          <w:rFonts w:asciiTheme="minorHAnsi" w:hAnsiTheme="minorHAnsi" w:cstheme="minorHAnsi"/>
          <w:color w:val="333333"/>
          <w:sz w:val="22"/>
          <w:szCs w:val="22"/>
        </w:rPr>
        <w:t xml:space="preserve"> </w:t>
      </w:r>
    </w:p>
    <w:p w:rsidR="00911EBF" w:rsidRPr="00255E27" w:rsidRDefault="00911EBF" w:rsidP="00991D22">
      <w:pPr>
        <w:rPr>
          <w:rFonts w:asciiTheme="minorHAnsi" w:hAnsiTheme="minorHAnsi" w:cstheme="minorHAnsi"/>
          <w:color w:val="333333"/>
          <w:sz w:val="22"/>
          <w:szCs w:val="22"/>
        </w:rPr>
      </w:pPr>
      <w:r w:rsidRPr="00255E27">
        <w:rPr>
          <w:rFonts w:asciiTheme="minorHAnsi" w:hAnsiTheme="minorHAnsi" w:cstheme="minorHAnsi"/>
          <w:color w:val="333333"/>
          <w:sz w:val="22"/>
          <w:szCs w:val="22"/>
        </w:rPr>
        <w:t>Brought in to cover a capability gap following internal re-organisation, and disestablishment of posts. Task including upgrade of the systems, accreditation (ISO 270001) for Wi-Fi, CYOD and BYOD, provision of 1-3</w:t>
      </w:r>
      <w:r w:rsidRPr="00255E27">
        <w:rPr>
          <w:rFonts w:asciiTheme="minorHAnsi" w:hAnsiTheme="minorHAnsi" w:cstheme="minorHAnsi"/>
          <w:color w:val="333333"/>
          <w:sz w:val="22"/>
          <w:szCs w:val="22"/>
          <w:vertAlign w:val="superscript"/>
        </w:rPr>
        <w:t>rd</w:t>
      </w:r>
      <w:r w:rsidRPr="00255E27">
        <w:rPr>
          <w:rFonts w:asciiTheme="minorHAnsi" w:hAnsiTheme="minorHAnsi" w:cstheme="minorHAnsi"/>
          <w:color w:val="333333"/>
          <w:sz w:val="22"/>
          <w:szCs w:val="22"/>
        </w:rPr>
        <w:t xml:space="preserve"> line support, management of the Virtual Learning Environment, and creation the posts required for ongoing support.</w:t>
      </w:r>
    </w:p>
    <w:p w:rsidR="00991D22" w:rsidRPr="00255E27" w:rsidRDefault="00911EBF" w:rsidP="00647889">
      <w:pPr>
        <w:rPr>
          <w:rFonts w:asciiTheme="minorHAnsi" w:hAnsiTheme="minorHAnsi" w:cstheme="minorHAnsi"/>
          <w:color w:val="333333"/>
          <w:sz w:val="22"/>
          <w:szCs w:val="22"/>
        </w:rPr>
      </w:pPr>
      <w:r w:rsidRPr="00255E27">
        <w:rPr>
          <w:rFonts w:asciiTheme="minorHAnsi" w:hAnsiTheme="minorHAnsi" w:cstheme="minorHAnsi"/>
          <w:color w:val="333333"/>
          <w:sz w:val="22"/>
          <w:szCs w:val="22"/>
        </w:rPr>
        <w:t xml:space="preserve"> </w:t>
      </w:r>
    </w:p>
    <w:p w:rsidR="00C22274" w:rsidRPr="00255E27" w:rsidRDefault="00DB0E43">
      <w:pPr>
        <w:rPr>
          <w:rFonts w:asciiTheme="minorHAnsi" w:hAnsiTheme="minorHAnsi" w:cstheme="minorHAnsi"/>
          <w:color w:val="333333"/>
          <w:sz w:val="22"/>
          <w:szCs w:val="22"/>
        </w:rPr>
      </w:pPr>
      <w:r w:rsidRPr="00255E27">
        <w:rPr>
          <w:rFonts w:asciiTheme="minorHAnsi" w:hAnsiTheme="minorHAnsi" w:cstheme="minorHAnsi"/>
          <w:color w:val="333333"/>
          <w:sz w:val="22"/>
          <w:szCs w:val="22"/>
        </w:rPr>
        <w:t>Responsible for the management of the LAN</w:t>
      </w:r>
      <w:r w:rsidR="000F4444" w:rsidRPr="00255E27">
        <w:rPr>
          <w:rFonts w:asciiTheme="minorHAnsi" w:hAnsiTheme="minorHAnsi" w:cstheme="minorHAnsi"/>
          <w:color w:val="333333"/>
          <w:sz w:val="22"/>
          <w:szCs w:val="22"/>
        </w:rPr>
        <w:t xml:space="preserve">, desktops, tablet, </w:t>
      </w:r>
      <w:r w:rsidRPr="00255E27">
        <w:rPr>
          <w:rFonts w:asciiTheme="minorHAnsi" w:hAnsiTheme="minorHAnsi" w:cstheme="minorHAnsi"/>
          <w:color w:val="333333"/>
          <w:sz w:val="22"/>
          <w:szCs w:val="22"/>
        </w:rPr>
        <w:t>Virtual Learning Environment (V</w:t>
      </w:r>
      <w:r w:rsidR="00991D22" w:rsidRPr="00255E27">
        <w:rPr>
          <w:rFonts w:asciiTheme="minorHAnsi" w:hAnsiTheme="minorHAnsi" w:cstheme="minorHAnsi"/>
          <w:color w:val="333333"/>
          <w:sz w:val="22"/>
          <w:szCs w:val="22"/>
        </w:rPr>
        <w:t>LE), and classroom technologies, third party vendor and contractor</w:t>
      </w:r>
      <w:r w:rsidR="00911EBF" w:rsidRPr="00255E27">
        <w:rPr>
          <w:rFonts w:asciiTheme="minorHAnsi" w:hAnsiTheme="minorHAnsi" w:cstheme="minorHAnsi"/>
          <w:color w:val="333333"/>
          <w:sz w:val="22"/>
          <w:szCs w:val="22"/>
        </w:rPr>
        <w:t xml:space="preserve"> procurement and</w:t>
      </w:r>
      <w:r w:rsidR="00991D22" w:rsidRPr="00255E27">
        <w:rPr>
          <w:rFonts w:asciiTheme="minorHAnsi" w:hAnsiTheme="minorHAnsi" w:cstheme="minorHAnsi"/>
          <w:color w:val="333333"/>
          <w:sz w:val="22"/>
          <w:szCs w:val="22"/>
        </w:rPr>
        <w:t xml:space="preserve"> relations</w:t>
      </w:r>
      <w:r w:rsidR="00911EBF" w:rsidRPr="00255E27">
        <w:rPr>
          <w:rFonts w:asciiTheme="minorHAnsi" w:hAnsiTheme="minorHAnsi" w:cstheme="minorHAnsi"/>
          <w:color w:val="333333"/>
          <w:sz w:val="22"/>
          <w:szCs w:val="22"/>
        </w:rPr>
        <w:t>hip management</w:t>
      </w:r>
      <w:r w:rsidR="00991D22" w:rsidRPr="00255E27">
        <w:rPr>
          <w:rFonts w:asciiTheme="minorHAnsi" w:hAnsiTheme="minorHAnsi" w:cstheme="minorHAnsi"/>
          <w:color w:val="333333"/>
          <w:sz w:val="22"/>
          <w:szCs w:val="22"/>
        </w:rPr>
        <w:t>, all aspects of planning for upgrades and projects, as well as BAU.</w:t>
      </w:r>
    </w:p>
    <w:p w:rsidR="000F4444" w:rsidRPr="00255E27" w:rsidRDefault="000F4444">
      <w:pPr>
        <w:rPr>
          <w:rFonts w:asciiTheme="minorHAnsi" w:hAnsiTheme="minorHAnsi" w:cstheme="minorHAnsi"/>
          <w:color w:val="333333"/>
          <w:sz w:val="22"/>
          <w:szCs w:val="22"/>
        </w:rPr>
      </w:pPr>
    </w:p>
    <w:p w:rsidR="00376FE1" w:rsidRPr="00255E27" w:rsidRDefault="00C46C90">
      <w:pPr>
        <w:rPr>
          <w:rFonts w:asciiTheme="minorHAnsi" w:hAnsiTheme="minorHAnsi" w:cstheme="minorHAnsi"/>
          <w:color w:val="333333"/>
          <w:sz w:val="22"/>
          <w:szCs w:val="22"/>
        </w:rPr>
      </w:pPr>
      <w:r w:rsidRPr="00255E27">
        <w:rPr>
          <w:rFonts w:asciiTheme="minorHAnsi" w:hAnsiTheme="minorHAnsi" w:cstheme="minorHAnsi"/>
          <w:color w:val="333333"/>
          <w:sz w:val="22"/>
          <w:szCs w:val="22"/>
        </w:rPr>
        <w:t>R</w:t>
      </w:r>
      <w:r w:rsidR="00376FE1" w:rsidRPr="00255E27">
        <w:rPr>
          <w:rFonts w:asciiTheme="minorHAnsi" w:hAnsiTheme="minorHAnsi" w:cstheme="minorHAnsi"/>
          <w:color w:val="333333"/>
          <w:sz w:val="22"/>
          <w:szCs w:val="22"/>
        </w:rPr>
        <w:t>unning Windows</w:t>
      </w:r>
      <w:r w:rsidR="000F4444" w:rsidRPr="00255E27">
        <w:rPr>
          <w:rFonts w:asciiTheme="minorHAnsi" w:hAnsiTheme="minorHAnsi" w:cstheme="minorHAnsi"/>
          <w:color w:val="333333"/>
          <w:sz w:val="22"/>
          <w:szCs w:val="22"/>
        </w:rPr>
        <w:t xml:space="preserve"> Server 2008, Windows 7 and 8.1, MS Office 2007/2010,</w:t>
      </w:r>
    </w:p>
    <w:p w:rsidR="00991D22" w:rsidRPr="00647889" w:rsidRDefault="00DB0E43">
      <w:pPr>
        <w:rPr>
          <w:rFonts w:asciiTheme="minorHAnsi" w:hAnsiTheme="minorHAnsi" w:cstheme="minorHAnsi"/>
          <w:color w:val="333333"/>
          <w:sz w:val="22"/>
          <w:szCs w:val="22"/>
        </w:rPr>
      </w:pPr>
      <w:r w:rsidRPr="00255E27">
        <w:rPr>
          <w:rFonts w:asciiTheme="minorHAnsi" w:hAnsiTheme="minorHAnsi" w:cstheme="minorHAnsi"/>
          <w:color w:val="333333"/>
          <w:sz w:val="22"/>
          <w:szCs w:val="22"/>
        </w:rPr>
        <w:t xml:space="preserve">Subject matter expert providing advice and assistance on the best use of ICT systems such </w:t>
      </w:r>
      <w:r w:rsidR="009B7338" w:rsidRPr="00255E27">
        <w:rPr>
          <w:rFonts w:asciiTheme="minorHAnsi" w:hAnsiTheme="minorHAnsi" w:cstheme="minorHAnsi"/>
          <w:color w:val="333333"/>
          <w:sz w:val="22"/>
          <w:szCs w:val="22"/>
        </w:rPr>
        <w:t xml:space="preserve">as SMART Boards, tablets, and </w:t>
      </w:r>
      <w:r w:rsidR="00991D22" w:rsidRPr="00255E27">
        <w:rPr>
          <w:rFonts w:asciiTheme="minorHAnsi" w:hAnsiTheme="minorHAnsi" w:cstheme="minorHAnsi"/>
          <w:color w:val="333333"/>
          <w:sz w:val="22"/>
          <w:szCs w:val="22"/>
        </w:rPr>
        <w:t>classroom technologies and apps for</w:t>
      </w:r>
      <w:r w:rsidRPr="00255E27">
        <w:rPr>
          <w:rFonts w:asciiTheme="minorHAnsi" w:hAnsiTheme="minorHAnsi" w:cstheme="minorHAnsi"/>
          <w:color w:val="333333"/>
          <w:sz w:val="22"/>
          <w:szCs w:val="22"/>
        </w:rPr>
        <w:t xml:space="preserve"> lesson development and improvement.</w:t>
      </w:r>
    </w:p>
    <w:p w:rsidR="007A5625" w:rsidRDefault="007A5625" w:rsidP="00FB5990">
      <w:pPr>
        <w:jc w:val="center"/>
        <w:rPr>
          <w:rFonts w:asciiTheme="minorHAnsi" w:hAnsiTheme="minorHAnsi" w:cstheme="minorHAnsi"/>
          <w:sz w:val="22"/>
          <w:szCs w:val="22"/>
          <w:u w:val="single"/>
        </w:rPr>
      </w:pPr>
    </w:p>
    <w:p w:rsidR="007A5625" w:rsidRDefault="007A5625" w:rsidP="00FB5990">
      <w:pPr>
        <w:jc w:val="center"/>
        <w:rPr>
          <w:rFonts w:asciiTheme="minorHAnsi" w:hAnsiTheme="minorHAnsi" w:cstheme="minorHAnsi"/>
          <w:sz w:val="22"/>
          <w:szCs w:val="22"/>
          <w:u w:val="single"/>
        </w:rPr>
      </w:pPr>
    </w:p>
    <w:p w:rsidR="007A5237" w:rsidRPr="00255E27" w:rsidRDefault="009C43AE" w:rsidP="00FB5990">
      <w:pPr>
        <w:jc w:val="center"/>
        <w:rPr>
          <w:rFonts w:asciiTheme="minorHAnsi" w:hAnsiTheme="minorHAnsi" w:cstheme="minorHAnsi"/>
          <w:sz w:val="22"/>
          <w:szCs w:val="22"/>
          <w:u w:val="single"/>
        </w:rPr>
      </w:pPr>
      <w:bookmarkStart w:id="0" w:name="_GoBack"/>
      <w:bookmarkEnd w:id="0"/>
      <w:r w:rsidRPr="00255E27">
        <w:rPr>
          <w:rFonts w:asciiTheme="minorHAnsi" w:hAnsiTheme="minorHAnsi" w:cstheme="minorHAnsi"/>
          <w:sz w:val="22"/>
          <w:szCs w:val="22"/>
          <w:u w:val="single"/>
        </w:rPr>
        <w:lastRenderedPageBreak/>
        <w:t xml:space="preserve">September 2011 – </w:t>
      </w:r>
      <w:r w:rsidR="00441D70" w:rsidRPr="00255E27">
        <w:rPr>
          <w:rFonts w:asciiTheme="minorHAnsi" w:hAnsiTheme="minorHAnsi" w:cstheme="minorHAnsi"/>
          <w:sz w:val="22"/>
          <w:szCs w:val="22"/>
          <w:u w:val="single"/>
        </w:rPr>
        <w:t>October 2014</w:t>
      </w:r>
      <w:r w:rsidRPr="00255E27">
        <w:rPr>
          <w:rFonts w:asciiTheme="minorHAnsi" w:hAnsiTheme="minorHAnsi" w:cstheme="minorHAnsi"/>
          <w:sz w:val="22"/>
          <w:szCs w:val="22"/>
          <w:u w:val="single"/>
        </w:rPr>
        <w:t xml:space="preserve"> T</w:t>
      </w:r>
      <w:r w:rsidR="00D02D1D" w:rsidRPr="00255E27">
        <w:rPr>
          <w:rFonts w:asciiTheme="minorHAnsi" w:hAnsiTheme="minorHAnsi" w:cstheme="minorHAnsi"/>
          <w:sz w:val="22"/>
          <w:szCs w:val="22"/>
          <w:u w:val="single"/>
        </w:rPr>
        <w:t>hales UK,</w:t>
      </w:r>
      <w:r w:rsidR="004255F1" w:rsidRPr="00255E27">
        <w:rPr>
          <w:rFonts w:asciiTheme="minorHAnsi" w:hAnsiTheme="minorHAnsi" w:cstheme="minorHAnsi"/>
          <w:sz w:val="22"/>
          <w:szCs w:val="22"/>
          <w:u w:val="single"/>
        </w:rPr>
        <w:t xml:space="preserve"> IT</w:t>
      </w:r>
      <w:r w:rsidR="0045738E" w:rsidRPr="00255E27">
        <w:rPr>
          <w:rFonts w:asciiTheme="minorHAnsi" w:hAnsiTheme="minorHAnsi" w:cstheme="minorHAnsi"/>
          <w:sz w:val="22"/>
          <w:szCs w:val="22"/>
          <w:u w:val="single"/>
        </w:rPr>
        <w:t xml:space="preserve"> Desktop</w:t>
      </w:r>
      <w:r w:rsidR="004255F1" w:rsidRPr="00255E27">
        <w:rPr>
          <w:rFonts w:asciiTheme="minorHAnsi" w:hAnsiTheme="minorHAnsi" w:cstheme="minorHAnsi"/>
          <w:sz w:val="22"/>
          <w:szCs w:val="22"/>
          <w:u w:val="single"/>
        </w:rPr>
        <w:t xml:space="preserve"> and Network Support Engineer</w:t>
      </w:r>
    </w:p>
    <w:p w:rsidR="0025041C" w:rsidRPr="00255E27" w:rsidRDefault="0025041C"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Crawley, Kingston and Weybridge.</w:t>
      </w:r>
    </w:p>
    <w:p w:rsidR="007A5237" w:rsidRPr="00255E27" w:rsidRDefault="007A5237">
      <w:pPr>
        <w:rPr>
          <w:rFonts w:asciiTheme="minorHAnsi" w:hAnsiTheme="minorHAnsi" w:cstheme="minorHAnsi"/>
          <w:sz w:val="22"/>
          <w:szCs w:val="22"/>
        </w:rPr>
      </w:pPr>
    </w:p>
    <w:p w:rsidR="00441D70" w:rsidRPr="00255E27" w:rsidRDefault="00441D70">
      <w:pPr>
        <w:rPr>
          <w:rFonts w:asciiTheme="minorHAnsi" w:hAnsiTheme="minorHAnsi" w:cstheme="minorHAnsi"/>
          <w:sz w:val="22"/>
          <w:szCs w:val="22"/>
        </w:rPr>
      </w:pPr>
      <w:r w:rsidRPr="00255E27">
        <w:rPr>
          <w:rFonts w:asciiTheme="minorHAnsi" w:hAnsiTheme="minorHAnsi" w:cstheme="minorHAnsi"/>
          <w:sz w:val="22"/>
          <w:szCs w:val="22"/>
        </w:rPr>
        <w:t xml:space="preserve">Three years working as a desktop and networks engineer with a major UK defence and Government supplier. </w:t>
      </w:r>
      <w:r w:rsidR="003162BC" w:rsidRPr="00255E27">
        <w:rPr>
          <w:rFonts w:asciiTheme="minorHAnsi" w:hAnsiTheme="minorHAnsi" w:cstheme="minorHAnsi"/>
          <w:sz w:val="22"/>
          <w:szCs w:val="22"/>
        </w:rPr>
        <w:t xml:space="preserve">Dealing with all users up to UK director level, for first to third line support as well as being involved in the projects to </w:t>
      </w:r>
      <w:r w:rsidRPr="00255E27">
        <w:rPr>
          <w:rFonts w:asciiTheme="minorHAnsi" w:hAnsiTheme="minorHAnsi" w:cstheme="minorHAnsi"/>
          <w:sz w:val="22"/>
          <w:szCs w:val="22"/>
        </w:rPr>
        <w:t>roll out</w:t>
      </w:r>
      <w:r w:rsidR="003162BC" w:rsidRPr="00255E27">
        <w:rPr>
          <w:rFonts w:asciiTheme="minorHAnsi" w:hAnsiTheme="minorHAnsi" w:cstheme="minorHAnsi"/>
          <w:sz w:val="22"/>
          <w:szCs w:val="22"/>
        </w:rPr>
        <w:t xml:space="preserve"> Windows 7 and WYSE thin client</w:t>
      </w:r>
      <w:r w:rsidRPr="00255E27">
        <w:rPr>
          <w:rFonts w:asciiTheme="minorHAnsi" w:hAnsiTheme="minorHAnsi" w:cstheme="minorHAnsi"/>
          <w:sz w:val="22"/>
          <w:szCs w:val="22"/>
        </w:rPr>
        <w:t>, with over 3</w:t>
      </w:r>
      <w:r w:rsidR="003162BC" w:rsidRPr="00255E27">
        <w:rPr>
          <w:rFonts w:asciiTheme="minorHAnsi" w:hAnsiTheme="minorHAnsi" w:cstheme="minorHAnsi"/>
          <w:sz w:val="22"/>
          <w:szCs w:val="22"/>
        </w:rPr>
        <w:t>000 users migrated. Providing</w:t>
      </w:r>
      <w:r w:rsidRPr="00255E27">
        <w:rPr>
          <w:rFonts w:asciiTheme="minorHAnsi" w:hAnsiTheme="minorHAnsi" w:cstheme="minorHAnsi"/>
          <w:sz w:val="22"/>
          <w:szCs w:val="22"/>
        </w:rPr>
        <w:t xml:space="preserve"> </w:t>
      </w:r>
      <w:r w:rsidR="003162BC" w:rsidRPr="00255E27">
        <w:rPr>
          <w:rFonts w:asciiTheme="minorHAnsi" w:hAnsiTheme="minorHAnsi" w:cstheme="minorHAnsi"/>
          <w:sz w:val="22"/>
          <w:szCs w:val="22"/>
        </w:rPr>
        <w:t xml:space="preserve">build and </w:t>
      </w:r>
      <w:r w:rsidRPr="00255E27">
        <w:rPr>
          <w:rFonts w:asciiTheme="minorHAnsi" w:hAnsiTheme="minorHAnsi" w:cstheme="minorHAnsi"/>
          <w:sz w:val="22"/>
          <w:szCs w:val="22"/>
        </w:rPr>
        <w:t>support for Laptop and desktops, virtual machines, Blackberry and HTC mobile devices.</w:t>
      </w:r>
      <w:r w:rsidR="00845EEE" w:rsidRPr="00255E27">
        <w:rPr>
          <w:rFonts w:asciiTheme="minorHAnsi" w:hAnsiTheme="minorHAnsi" w:cstheme="minorHAnsi"/>
          <w:sz w:val="22"/>
          <w:szCs w:val="22"/>
        </w:rPr>
        <w:t xml:space="preserve"> Remote</w:t>
      </w:r>
      <w:r w:rsidR="00DF7DF7" w:rsidRPr="00255E27">
        <w:rPr>
          <w:rFonts w:asciiTheme="minorHAnsi" w:hAnsiTheme="minorHAnsi" w:cstheme="minorHAnsi"/>
          <w:sz w:val="22"/>
          <w:szCs w:val="22"/>
        </w:rPr>
        <w:t xml:space="preserve"> working a</w:t>
      </w:r>
      <w:r w:rsidR="002C08C4">
        <w:rPr>
          <w:rFonts w:asciiTheme="minorHAnsi" w:hAnsiTheme="minorHAnsi" w:cstheme="minorHAnsi"/>
          <w:sz w:val="22"/>
          <w:szCs w:val="22"/>
        </w:rPr>
        <w:t>nd full disk encryption support.</w:t>
      </w:r>
    </w:p>
    <w:p w:rsidR="00FB5990" w:rsidRPr="00255E27" w:rsidRDefault="00FB5990">
      <w:pPr>
        <w:rPr>
          <w:rFonts w:asciiTheme="minorHAnsi" w:hAnsiTheme="minorHAnsi" w:cstheme="minorHAnsi"/>
          <w:sz w:val="22"/>
          <w:szCs w:val="22"/>
          <w:u w:val="single"/>
        </w:rPr>
      </w:pPr>
    </w:p>
    <w:p w:rsidR="00441D70" w:rsidRPr="00255E27" w:rsidRDefault="00D02D1D">
      <w:pPr>
        <w:rPr>
          <w:rFonts w:asciiTheme="minorHAnsi" w:hAnsiTheme="minorHAnsi" w:cstheme="minorHAnsi"/>
          <w:sz w:val="22"/>
          <w:szCs w:val="22"/>
        </w:rPr>
      </w:pPr>
      <w:r w:rsidRPr="00255E27">
        <w:rPr>
          <w:rFonts w:asciiTheme="minorHAnsi" w:hAnsiTheme="minorHAnsi" w:cstheme="minorHAnsi"/>
          <w:sz w:val="22"/>
          <w:szCs w:val="22"/>
        </w:rPr>
        <w:t>Responsible for network patching and switching, on call 1 week in 4.</w:t>
      </w:r>
    </w:p>
    <w:p w:rsidR="00D273D5" w:rsidRPr="00255E27" w:rsidRDefault="00D273D5">
      <w:pPr>
        <w:rPr>
          <w:rFonts w:asciiTheme="minorHAnsi" w:hAnsiTheme="minorHAnsi" w:cstheme="minorHAnsi"/>
          <w:sz w:val="22"/>
          <w:szCs w:val="22"/>
        </w:rPr>
      </w:pPr>
      <w:r w:rsidRPr="00255E27">
        <w:rPr>
          <w:rFonts w:asciiTheme="minorHAnsi" w:hAnsiTheme="minorHAnsi" w:cstheme="minorHAnsi"/>
          <w:sz w:val="22"/>
          <w:szCs w:val="22"/>
        </w:rPr>
        <w:t>While at Thales I was the senior engineer running the de-commissioning of IT assets following the sale of</w:t>
      </w:r>
      <w:r w:rsidR="007A5237" w:rsidRPr="00255E27">
        <w:rPr>
          <w:rFonts w:asciiTheme="minorHAnsi" w:hAnsiTheme="minorHAnsi" w:cstheme="minorHAnsi"/>
          <w:sz w:val="22"/>
          <w:szCs w:val="22"/>
        </w:rPr>
        <w:t xml:space="preserve"> the civilian Simulation arm of the company, and the IT support engineer for Thales Air Traffic Management</w:t>
      </w:r>
      <w:r w:rsidR="00CD53C0" w:rsidRPr="00255E27">
        <w:rPr>
          <w:rFonts w:asciiTheme="minorHAnsi" w:hAnsiTheme="minorHAnsi" w:cstheme="minorHAnsi"/>
          <w:sz w:val="22"/>
          <w:szCs w:val="22"/>
        </w:rPr>
        <w:t xml:space="preserve"> during the Marshall project bid</w:t>
      </w:r>
      <w:r w:rsidR="007A5237" w:rsidRPr="00255E27">
        <w:rPr>
          <w:rFonts w:asciiTheme="minorHAnsi" w:hAnsiTheme="minorHAnsi" w:cstheme="minorHAnsi"/>
          <w:sz w:val="22"/>
          <w:szCs w:val="22"/>
        </w:rPr>
        <w:t>.</w:t>
      </w:r>
    </w:p>
    <w:p w:rsidR="00C96951" w:rsidRPr="00255E27" w:rsidRDefault="00C96951">
      <w:pPr>
        <w:rPr>
          <w:rFonts w:asciiTheme="minorHAnsi" w:hAnsiTheme="minorHAnsi" w:cstheme="minorHAnsi"/>
          <w:sz w:val="22"/>
          <w:szCs w:val="22"/>
          <w:u w:val="single"/>
        </w:rPr>
      </w:pPr>
    </w:p>
    <w:p w:rsidR="00845EEE" w:rsidRPr="00255E27" w:rsidRDefault="00845EEE"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 xml:space="preserve">June 2011- September 2011 </w:t>
      </w:r>
      <w:r w:rsidR="00F37E36" w:rsidRPr="00255E27">
        <w:rPr>
          <w:rFonts w:asciiTheme="minorHAnsi" w:hAnsiTheme="minorHAnsi" w:cstheme="minorHAnsi"/>
          <w:sz w:val="22"/>
          <w:szCs w:val="22"/>
          <w:u w:val="single"/>
        </w:rPr>
        <w:t xml:space="preserve">RAF </w:t>
      </w:r>
      <w:proofErr w:type="spellStart"/>
      <w:r w:rsidR="002C08C4">
        <w:rPr>
          <w:rFonts w:asciiTheme="minorHAnsi" w:hAnsiTheme="minorHAnsi" w:cstheme="minorHAnsi"/>
          <w:sz w:val="22"/>
          <w:szCs w:val="22"/>
          <w:u w:val="single"/>
        </w:rPr>
        <w:t>Coningisby</w:t>
      </w:r>
      <w:proofErr w:type="spellEnd"/>
      <w:r w:rsidR="00F37E36" w:rsidRPr="00255E27">
        <w:rPr>
          <w:rFonts w:asciiTheme="minorHAnsi" w:hAnsiTheme="minorHAnsi" w:cstheme="minorHAnsi"/>
          <w:sz w:val="22"/>
          <w:szCs w:val="22"/>
          <w:u w:val="single"/>
        </w:rPr>
        <w:t xml:space="preserve"> </w:t>
      </w:r>
      <w:r w:rsidR="00634F77" w:rsidRPr="00255E27">
        <w:rPr>
          <w:rFonts w:asciiTheme="minorHAnsi" w:hAnsiTheme="minorHAnsi" w:cstheme="minorHAnsi"/>
          <w:sz w:val="22"/>
          <w:szCs w:val="22"/>
          <w:u w:val="single"/>
        </w:rPr>
        <w:t xml:space="preserve">Windows XP </w:t>
      </w:r>
      <w:r w:rsidR="00F37E36" w:rsidRPr="00255E27">
        <w:rPr>
          <w:rFonts w:asciiTheme="minorHAnsi" w:hAnsiTheme="minorHAnsi" w:cstheme="minorHAnsi"/>
          <w:sz w:val="22"/>
          <w:szCs w:val="22"/>
          <w:u w:val="single"/>
        </w:rPr>
        <w:t>rollout.</w:t>
      </w:r>
    </w:p>
    <w:p w:rsidR="0025041C" w:rsidRPr="00255E27" w:rsidRDefault="0025041C"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Lincolnshire.</w:t>
      </w:r>
    </w:p>
    <w:p w:rsidR="00845EEE" w:rsidRPr="00255E27" w:rsidRDefault="00845EEE" w:rsidP="00845EEE">
      <w:pPr>
        <w:jc w:val="center"/>
        <w:rPr>
          <w:rFonts w:asciiTheme="minorHAnsi" w:hAnsiTheme="minorHAnsi" w:cstheme="minorHAnsi"/>
          <w:sz w:val="22"/>
          <w:szCs w:val="22"/>
          <w:u w:val="single"/>
        </w:rPr>
      </w:pPr>
    </w:p>
    <w:p w:rsidR="00845EEE" w:rsidRPr="00255E27" w:rsidRDefault="00845EEE" w:rsidP="00845EEE">
      <w:pPr>
        <w:rPr>
          <w:rFonts w:asciiTheme="minorHAnsi" w:hAnsiTheme="minorHAnsi" w:cstheme="minorHAnsi"/>
          <w:sz w:val="22"/>
          <w:szCs w:val="22"/>
        </w:rPr>
      </w:pPr>
      <w:r w:rsidRPr="00255E27">
        <w:rPr>
          <w:rFonts w:asciiTheme="minorHAnsi" w:hAnsiTheme="minorHAnsi" w:cstheme="minorHAnsi"/>
          <w:sz w:val="22"/>
          <w:szCs w:val="22"/>
        </w:rPr>
        <w:t xml:space="preserve">Network/desktop migration </w:t>
      </w:r>
      <w:r w:rsidR="007A5237" w:rsidRPr="00255E27">
        <w:rPr>
          <w:rFonts w:asciiTheme="minorHAnsi" w:hAnsiTheme="minorHAnsi" w:cstheme="minorHAnsi"/>
          <w:sz w:val="22"/>
          <w:szCs w:val="22"/>
        </w:rPr>
        <w:t xml:space="preserve">Windows </w:t>
      </w:r>
      <w:r w:rsidRPr="00255E27">
        <w:rPr>
          <w:rFonts w:asciiTheme="minorHAnsi" w:hAnsiTheme="minorHAnsi" w:cstheme="minorHAnsi"/>
          <w:sz w:val="22"/>
          <w:szCs w:val="22"/>
        </w:rPr>
        <w:t xml:space="preserve">NT – Windows server 2003, windows 2000 – Windows XP </w:t>
      </w:r>
      <w:r w:rsidR="007A5237" w:rsidRPr="00255E27">
        <w:rPr>
          <w:rFonts w:asciiTheme="minorHAnsi" w:hAnsiTheme="minorHAnsi" w:cstheme="minorHAnsi"/>
          <w:sz w:val="22"/>
          <w:szCs w:val="22"/>
        </w:rPr>
        <w:t xml:space="preserve">at </w:t>
      </w:r>
      <w:r w:rsidRPr="00255E27">
        <w:rPr>
          <w:rFonts w:asciiTheme="minorHAnsi" w:hAnsiTheme="minorHAnsi" w:cstheme="minorHAnsi"/>
          <w:sz w:val="22"/>
          <w:szCs w:val="22"/>
        </w:rPr>
        <w:t xml:space="preserve">RAF Coningsby as part of the Defence Information Infrastructure (DII-F) rollout team. </w:t>
      </w:r>
      <w:r w:rsidR="007371A1" w:rsidRPr="00255E27">
        <w:rPr>
          <w:rFonts w:asciiTheme="minorHAnsi" w:hAnsiTheme="minorHAnsi" w:cstheme="minorHAnsi"/>
          <w:sz w:val="22"/>
          <w:szCs w:val="22"/>
        </w:rPr>
        <w:t>I led a team of junior Airmen d</w:t>
      </w:r>
      <w:r w:rsidRPr="00255E27">
        <w:rPr>
          <w:rFonts w:asciiTheme="minorHAnsi" w:hAnsiTheme="minorHAnsi" w:cstheme="minorHAnsi"/>
          <w:sz w:val="22"/>
          <w:szCs w:val="22"/>
        </w:rPr>
        <w:t>ealing with all aspects from discovery through to mig</w:t>
      </w:r>
      <w:r w:rsidR="00044C9D" w:rsidRPr="00255E27">
        <w:rPr>
          <w:rFonts w:asciiTheme="minorHAnsi" w:hAnsiTheme="minorHAnsi" w:cstheme="minorHAnsi"/>
          <w:sz w:val="22"/>
          <w:szCs w:val="22"/>
        </w:rPr>
        <w:t xml:space="preserve">ration </w:t>
      </w:r>
      <w:r w:rsidR="007371A1" w:rsidRPr="00255E27">
        <w:rPr>
          <w:rFonts w:asciiTheme="minorHAnsi" w:hAnsiTheme="minorHAnsi" w:cstheme="minorHAnsi"/>
          <w:sz w:val="22"/>
          <w:szCs w:val="22"/>
        </w:rPr>
        <w:t xml:space="preserve">and rollout, </w:t>
      </w:r>
      <w:r w:rsidR="00044C9D" w:rsidRPr="00255E27">
        <w:rPr>
          <w:rFonts w:asciiTheme="minorHAnsi" w:hAnsiTheme="minorHAnsi" w:cstheme="minorHAnsi"/>
          <w:sz w:val="22"/>
          <w:szCs w:val="22"/>
        </w:rPr>
        <w:t>user training,</w:t>
      </w:r>
      <w:r w:rsidR="007A5237" w:rsidRPr="00255E27">
        <w:rPr>
          <w:rFonts w:asciiTheme="minorHAnsi" w:hAnsiTheme="minorHAnsi" w:cstheme="minorHAnsi"/>
          <w:sz w:val="22"/>
          <w:szCs w:val="22"/>
        </w:rPr>
        <w:t xml:space="preserve"> dealing with problem resolution for</w:t>
      </w:r>
      <w:r w:rsidR="00044C9D" w:rsidRPr="00255E27">
        <w:rPr>
          <w:rFonts w:asciiTheme="minorHAnsi" w:hAnsiTheme="minorHAnsi" w:cstheme="minorHAnsi"/>
          <w:sz w:val="22"/>
          <w:szCs w:val="22"/>
        </w:rPr>
        <w:t xml:space="preserve"> all ranks</w:t>
      </w:r>
      <w:r w:rsidR="007A5237" w:rsidRPr="00255E27">
        <w:rPr>
          <w:rFonts w:asciiTheme="minorHAnsi" w:hAnsiTheme="minorHAnsi" w:cstheme="minorHAnsi"/>
          <w:sz w:val="22"/>
          <w:szCs w:val="22"/>
        </w:rPr>
        <w:t xml:space="preserve"> </w:t>
      </w:r>
      <w:r w:rsidR="00044C9D" w:rsidRPr="00255E27">
        <w:rPr>
          <w:rFonts w:asciiTheme="minorHAnsi" w:hAnsiTheme="minorHAnsi" w:cstheme="minorHAnsi"/>
          <w:sz w:val="22"/>
          <w:szCs w:val="22"/>
        </w:rPr>
        <w:t xml:space="preserve">from </w:t>
      </w:r>
      <w:r w:rsidR="007A5237" w:rsidRPr="00255E27">
        <w:rPr>
          <w:rFonts w:asciiTheme="minorHAnsi" w:hAnsiTheme="minorHAnsi" w:cstheme="minorHAnsi"/>
          <w:sz w:val="22"/>
          <w:szCs w:val="22"/>
        </w:rPr>
        <w:t xml:space="preserve">junior </w:t>
      </w:r>
      <w:r w:rsidR="00044C9D" w:rsidRPr="00255E27">
        <w:rPr>
          <w:rFonts w:asciiTheme="minorHAnsi" w:hAnsiTheme="minorHAnsi" w:cstheme="minorHAnsi"/>
          <w:sz w:val="22"/>
          <w:szCs w:val="22"/>
        </w:rPr>
        <w:t xml:space="preserve">airmen to </w:t>
      </w:r>
      <w:r w:rsidR="007A5237" w:rsidRPr="00255E27">
        <w:rPr>
          <w:rFonts w:asciiTheme="minorHAnsi" w:hAnsiTheme="minorHAnsi" w:cstheme="minorHAnsi"/>
          <w:sz w:val="22"/>
          <w:szCs w:val="22"/>
        </w:rPr>
        <w:t xml:space="preserve">the </w:t>
      </w:r>
      <w:r w:rsidR="007371A1" w:rsidRPr="00255E27">
        <w:rPr>
          <w:rFonts w:asciiTheme="minorHAnsi" w:hAnsiTheme="minorHAnsi" w:cstheme="minorHAnsi"/>
          <w:sz w:val="22"/>
          <w:szCs w:val="22"/>
        </w:rPr>
        <w:t>Officer</w:t>
      </w:r>
      <w:r w:rsidR="00044C9D" w:rsidRPr="00255E27">
        <w:rPr>
          <w:rFonts w:asciiTheme="minorHAnsi" w:hAnsiTheme="minorHAnsi" w:cstheme="minorHAnsi"/>
          <w:sz w:val="22"/>
          <w:szCs w:val="22"/>
        </w:rPr>
        <w:t xml:space="preserve"> </w:t>
      </w:r>
      <w:r w:rsidR="007371A1" w:rsidRPr="00255E27">
        <w:rPr>
          <w:rFonts w:asciiTheme="minorHAnsi" w:hAnsiTheme="minorHAnsi" w:cstheme="minorHAnsi"/>
          <w:sz w:val="22"/>
          <w:szCs w:val="22"/>
        </w:rPr>
        <w:t>Commanding</w:t>
      </w:r>
      <w:r w:rsidR="00044C9D" w:rsidRPr="00255E27">
        <w:rPr>
          <w:rFonts w:asciiTheme="minorHAnsi" w:hAnsiTheme="minorHAnsi" w:cstheme="minorHAnsi"/>
          <w:sz w:val="22"/>
          <w:szCs w:val="22"/>
        </w:rPr>
        <w:t xml:space="preserve"> and civilian contractors. </w:t>
      </w:r>
    </w:p>
    <w:p w:rsidR="00845EEE" w:rsidRPr="00255E27" w:rsidRDefault="00845EEE">
      <w:pPr>
        <w:rPr>
          <w:rFonts w:asciiTheme="minorHAnsi" w:hAnsiTheme="minorHAnsi" w:cstheme="minorHAnsi"/>
          <w:b/>
          <w:i/>
          <w:sz w:val="22"/>
          <w:szCs w:val="22"/>
          <w:u w:val="single"/>
        </w:rPr>
      </w:pPr>
    </w:p>
    <w:p w:rsidR="00C96951" w:rsidRPr="00255E27" w:rsidRDefault="00C96951"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March 2011- June 2011 NHS</w:t>
      </w:r>
      <w:r w:rsidR="00B54D04" w:rsidRPr="00255E27">
        <w:rPr>
          <w:rFonts w:asciiTheme="minorHAnsi" w:hAnsiTheme="minorHAnsi" w:cstheme="minorHAnsi"/>
          <w:sz w:val="22"/>
          <w:szCs w:val="22"/>
          <w:u w:val="single"/>
        </w:rPr>
        <w:t xml:space="preserve"> IT Contact Centre Sussex HIS (</w:t>
      </w:r>
      <w:r w:rsidRPr="00255E27">
        <w:rPr>
          <w:rFonts w:asciiTheme="minorHAnsi" w:hAnsiTheme="minorHAnsi" w:cstheme="minorHAnsi"/>
          <w:sz w:val="22"/>
          <w:szCs w:val="22"/>
          <w:u w:val="single"/>
        </w:rPr>
        <w:t>1 month rolling Contract).</w:t>
      </w:r>
    </w:p>
    <w:p w:rsidR="0025041C" w:rsidRPr="00255E27" w:rsidRDefault="0025041C"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Worthing</w:t>
      </w:r>
    </w:p>
    <w:p w:rsidR="00C96951" w:rsidRPr="00255E27" w:rsidRDefault="00C96951">
      <w:pPr>
        <w:rPr>
          <w:rFonts w:asciiTheme="minorHAnsi" w:hAnsiTheme="minorHAnsi" w:cstheme="minorHAnsi"/>
          <w:sz w:val="22"/>
          <w:szCs w:val="22"/>
        </w:rPr>
      </w:pPr>
    </w:p>
    <w:p w:rsidR="00C96951" w:rsidRPr="00255E27" w:rsidRDefault="00C96951" w:rsidP="00D02D1D">
      <w:pPr>
        <w:rPr>
          <w:rFonts w:asciiTheme="minorHAnsi" w:hAnsiTheme="minorHAnsi" w:cstheme="minorHAnsi"/>
          <w:sz w:val="22"/>
          <w:szCs w:val="22"/>
        </w:rPr>
      </w:pPr>
      <w:r w:rsidRPr="00255E27">
        <w:rPr>
          <w:rFonts w:asciiTheme="minorHAnsi" w:hAnsiTheme="minorHAnsi" w:cstheme="minorHAnsi"/>
          <w:sz w:val="22"/>
          <w:szCs w:val="22"/>
        </w:rPr>
        <w:t>1</w:t>
      </w:r>
      <w:r w:rsidR="00392E83" w:rsidRPr="00255E27">
        <w:rPr>
          <w:rFonts w:asciiTheme="minorHAnsi" w:hAnsiTheme="minorHAnsi" w:cstheme="minorHAnsi"/>
          <w:sz w:val="22"/>
          <w:szCs w:val="22"/>
          <w:vertAlign w:val="superscript"/>
        </w:rPr>
        <w:t xml:space="preserve">st </w:t>
      </w:r>
      <w:r w:rsidRPr="00255E27">
        <w:rPr>
          <w:rFonts w:asciiTheme="minorHAnsi" w:hAnsiTheme="minorHAnsi" w:cstheme="minorHAnsi"/>
          <w:sz w:val="22"/>
          <w:szCs w:val="22"/>
        </w:rPr>
        <w:t>/ 2</w:t>
      </w:r>
      <w:r w:rsidRPr="00255E27">
        <w:rPr>
          <w:rFonts w:asciiTheme="minorHAnsi" w:hAnsiTheme="minorHAnsi" w:cstheme="minorHAnsi"/>
          <w:sz w:val="22"/>
          <w:szCs w:val="22"/>
          <w:vertAlign w:val="superscript"/>
        </w:rPr>
        <w:t>nd</w:t>
      </w:r>
      <w:r w:rsidRPr="00255E27">
        <w:rPr>
          <w:rFonts w:asciiTheme="minorHAnsi" w:hAnsiTheme="minorHAnsi" w:cstheme="minorHAnsi"/>
          <w:sz w:val="22"/>
          <w:szCs w:val="22"/>
        </w:rPr>
        <w:t xml:space="preserve"> line support/account creation and reporting for in excess of 36000 users, over a geographic area spanning Kent, East, West and Central Sussex, Surry and Hampshire.</w:t>
      </w:r>
    </w:p>
    <w:p w:rsidR="00C96951" w:rsidRPr="00255E27" w:rsidRDefault="00C96951" w:rsidP="00647889">
      <w:pPr>
        <w:rPr>
          <w:rFonts w:asciiTheme="minorHAnsi" w:hAnsiTheme="minorHAnsi" w:cstheme="minorHAnsi"/>
          <w:sz w:val="22"/>
          <w:szCs w:val="22"/>
        </w:rPr>
      </w:pPr>
      <w:r w:rsidRPr="00255E27">
        <w:rPr>
          <w:rFonts w:asciiTheme="minorHAnsi" w:hAnsiTheme="minorHAnsi" w:cstheme="minorHAnsi"/>
          <w:sz w:val="22"/>
          <w:szCs w:val="22"/>
        </w:rPr>
        <w:t>Account and first line support for bespoke NHS applications</w:t>
      </w:r>
      <w:r w:rsidR="00647889">
        <w:rPr>
          <w:rFonts w:asciiTheme="minorHAnsi" w:hAnsiTheme="minorHAnsi" w:cstheme="minorHAnsi"/>
          <w:sz w:val="22"/>
          <w:szCs w:val="22"/>
        </w:rPr>
        <w:t>.</w:t>
      </w:r>
    </w:p>
    <w:p w:rsidR="00C96951" w:rsidRPr="00255E27" w:rsidRDefault="00C96951">
      <w:pPr>
        <w:pStyle w:val="PlainText"/>
        <w:rPr>
          <w:rFonts w:asciiTheme="minorHAnsi" w:hAnsiTheme="minorHAnsi" w:cstheme="minorHAnsi"/>
          <w:sz w:val="22"/>
          <w:szCs w:val="22"/>
          <w:u w:val="single"/>
        </w:rPr>
      </w:pPr>
    </w:p>
    <w:p w:rsidR="00C96951" w:rsidRPr="00255E27" w:rsidRDefault="00C96951"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 xml:space="preserve">December 2009 – March 2011. St </w:t>
      </w:r>
      <w:proofErr w:type="spellStart"/>
      <w:r w:rsidRPr="00255E27">
        <w:rPr>
          <w:rFonts w:asciiTheme="minorHAnsi" w:hAnsiTheme="minorHAnsi" w:cstheme="minorHAnsi"/>
          <w:sz w:val="22"/>
          <w:szCs w:val="22"/>
          <w:u w:val="single"/>
        </w:rPr>
        <w:t>Bedes</w:t>
      </w:r>
      <w:proofErr w:type="spellEnd"/>
      <w:r w:rsidRPr="00255E27">
        <w:rPr>
          <w:rFonts w:asciiTheme="minorHAnsi" w:hAnsiTheme="minorHAnsi" w:cstheme="minorHAnsi"/>
          <w:sz w:val="22"/>
          <w:szCs w:val="22"/>
          <w:u w:val="single"/>
        </w:rPr>
        <w:t xml:space="preserve"> Preparatory School. 1 Year Fixed term Contract.</w:t>
      </w:r>
    </w:p>
    <w:p w:rsidR="0025041C" w:rsidRPr="00255E27" w:rsidRDefault="0025041C"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Eastbourne</w:t>
      </w:r>
    </w:p>
    <w:p w:rsidR="00C96951" w:rsidRPr="00255E27" w:rsidRDefault="00C96951">
      <w:pPr>
        <w:rPr>
          <w:rFonts w:asciiTheme="minorHAnsi" w:hAnsiTheme="minorHAnsi" w:cstheme="minorHAnsi"/>
          <w:sz w:val="22"/>
          <w:szCs w:val="22"/>
          <w:u w:val="single"/>
        </w:rPr>
      </w:pPr>
    </w:p>
    <w:p w:rsidR="00FB5990" w:rsidRPr="00255E27" w:rsidRDefault="00C96951" w:rsidP="00D02D1D">
      <w:pPr>
        <w:rPr>
          <w:rFonts w:asciiTheme="minorHAnsi" w:hAnsiTheme="minorHAnsi" w:cstheme="minorHAnsi"/>
          <w:sz w:val="22"/>
          <w:szCs w:val="22"/>
        </w:rPr>
      </w:pPr>
      <w:r w:rsidRPr="00255E27">
        <w:rPr>
          <w:rFonts w:asciiTheme="minorHAnsi" w:hAnsiTheme="minorHAnsi" w:cstheme="minorHAnsi"/>
          <w:sz w:val="22"/>
          <w:szCs w:val="22"/>
        </w:rPr>
        <w:t>ICT Tech, first and second line support for the estate. Dealing with hardware, software and break/fix requests for workstations, laptops, printers, phot</w:t>
      </w:r>
      <w:r w:rsidR="00647889">
        <w:rPr>
          <w:rFonts w:asciiTheme="minorHAnsi" w:hAnsiTheme="minorHAnsi" w:cstheme="minorHAnsi"/>
          <w:sz w:val="22"/>
          <w:szCs w:val="22"/>
        </w:rPr>
        <w:t>ocopiers, faxes and telephones</w:t>
      </w:r>
      <w:r w:rsidRPr="00255E27">
        <w:rPr>
          <w:rFonts w:asciiTheme="minorHAnsi" w:hAnsiTheme="minorHAnsi" w:cstheme="minorHAnsi"/>
          <w:sz w:val="22"/>
          <w:szCs w:val="22"/>
        </w:rPr>
        <w:t>, as well as new builds and maintenance on a system catering for 450+ users of all abilities, and around 200 workstations.</w:t>
      </w:r>
    </w:p>
    <w:p w:rsidR="00C96951" w:rsidRPr="00255E27" w:rsidRDefault="00C96951" w:rsidP="00D02D1D">
      <w:pPr>
        <w:rPr>
          <w:rFonts w:asciiTheme="minorHAnsi" w:hAnsiTheme="minorHAnsi" w:cstheme="minorHAnsi"/>
          <w:sz w:val="22"/>
          <w:szCs w:val="22"/>
        </w:rPr>
      </w:pPr>
      <w:r w:rsidRPr="00255E27">
        <w:rPr>
          <w:rFonts w:asciiTheme="minorHAnsi" w:hAnsiTheme="minorHAnsi" w:cstheme="minorHAnsi"/>
          <w:sz w:val="22"/>
          <w:szCs w:val="22"/>
        </w:rPr>
        <w:t xml:space="preserve">Additionally I </w:t>
      </w:r>
      <w:r w:rsidR="00C24539" w:rsidRPr="00255E27">
        <w:rPr>
          <w:rFonts w:asciiTheme="minorHAnsi" w:hAnsiTheme="minorHAnsi" w:cstheme="minorHAnsi"/>
          <w:sz w:val="22"/>
          <w:szCs w:val="22"/>
        </w:rPr>
        <w:t>was</w:t>
      </w:r>
      <w:r w:rsidRPr="00255E27">
        <w:rPr>
          <w:rFonts w:asciiTheme="minorHAnsi" w:hAnsiTheme="minorHAnsi" w:cstheme="minorHAnsi"/>
          <w:sz w:val="22"/>
          <w:szCs w:val="22"/>
        </w:rPr>
        <w:t xml:space="preserve"> separately paid for running after school clubs and activities.</w:t>
      </w:r>
    </w:p>
    <w:p w:rsidR="007A5237" w:rsidRPr="00255E27" w:rsidRDefault="007A5237" w:rsidP="00D02D1D">
      <w:pPr>
        <w:rPr>
          <w:rFonts w:asciiTheme="minorHAnsi" w:hAnsiTheme="minorHAnsi" w:cstheme="minorHAnsi"/>
          <w:sz w:val="22"/>
          <w:szCs w:val="22"/>
        </w:rPr>
      </w:pPr>
    </w:p>
    <w:p w:rsidR="00C96951" w:rsidRPr="00255E27" w:rsidRDefault="00C96951"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July 2009-Dec 2009 NHS IT Contact Centre Sussex HIS (1 month rolling Contract).</w:t>
      </w:r>
    </w:p>
    <w:p w:rsidR="0025041C" w:rsidRPr="00255E27" w:rsidRDefault="00CD53C0" w:rsidP="00FB5990">
      <w:pPr>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Hastings</w:t>
      </w:r>
    </w:p>
    <w:p w:rsidR="00C96951" w:rsidRPr="00255E27" w:rsidRDefault="00C96951">
      <w:pPr>
        <w:rPr>
          <w:rFonts w:asciiTheme="minorHAnsi" w:hAnsiTheme="minorHAnsi" w:cstheme="minorHAnsi"/>
          <w:sz w:val="22"/>
          <w:szCs w:val="22"/>
        </w:rPr>
      </w:pPr>
    </w:p>
    <w:p w:rsidR="00C96951" w:rsidRPr="00255E27" w:rsidRDefault="00C96951" w:rsidP="00D02D1D">
      <w:pPr>
        <w:rPr>
          <w:rFonts w:asciiTheme="minorHAnsi" w:hAnsiTheme="minorHAnsi" w:cstheme="minorHAnsi"/>
          <w:sz w:val="22"/>
          <w:szCs w:val="22"/>
        </w:rPr>
      </w:pPr>
      <w:r w:rsidRPr="00255E27">
        <w:rPr>
          <w:rFonts w:asciiTheme="minorHAnsi" w:hAnsiTheme="minorHAnsi" w:cstheme="minorHAnsi"/>
          <w:sz w:val="22"/>
          <w:szCs w:val="22"/>
        </w:rPr>
        <w:t xml:space="preserve">1st line support/account creation and reporting for around 35000 Active Directory and Citrix based clients, as well as account and first line support for bespoke NHS applications and McAfee </w:t>
      </w:r>
      <w:proofErr w:type="spellStart"/>
      <w:r w:rsidRPr="00255E27">
        <w:rPr>
          <w:rFonts w:asciiTheme="minorHAnsi" w:hAnsiTheme="minorHAnsi" w:cstheme="minorHAnsi"/>
          <w:sz w:val="22"/>
          <w:szCs w:val="22"/>
        </w:rPr>
        <w:t>Safeboot</w:t>
      </w:r>
      <w:proofErr w:type="spellEnd"/>
      <w:r w:rsidRPr="00255E27">
        <w:rPr>
          <w:rFonts w:asciiTheme="minorHAnsi" w:hAnsiTheme="minorHAnsi" w:cstheme="minorHAnsi"/>
          <w:sz w:val="22"/>
          <w:szCs w:val="22"/>
        </w:rPr>
        <w:t>.</w:t>
      </w:r>
    </w:p>
    <w:p w:rsidR="00FB5990" w:rsidRPr="00255E27" w:rsidRDefault="00FB5990" w:rsidP="00D02D1D">
      <w:pPr>
        <w:rPr>
          <w:rFonts w:asciiTheme="minorHAnsi" w:hAnsiTheme="minorHAnsi" w:cstheme="minorHAnsi"/>
          <w:sz w:val="22"/>
          <w:szCs w:val="22"/>
        </w:rPr>
      </w:pPr>
    </w:p>
    <w:p w:rsidR="00C96951" w:rsidRPr="00255E27" w:rsidRDefault="00C96951" w:rsidP="00D02D1D">
      <w:pPr>
        <w:rPr>
          <w:rFonts w:asciiTheme="minorHAnsi" w:hAnsiTheme="minorHAnsi" w:cstheme="minorHAnsi"/>
          <w:sz w:val="22"/>
          <w:szCs w:val="22"/>
        </w:rPr>
      </w:pPr>
      <w:r w:rsidRPr="00255E27">
        <w:rPr>
          <w:rFonts w:asciiTheme="minorHAnsi" w:hAnsiTheme="minorHAnsi" w:cstheme="minorHAnsi"/>
          <w:sz w:val="22"/>
          <w:szCs w:val="22"/>
        </w:rPr>
        <w:t>Working as part of the helpdesk team based in East Sussex, providing first fix solutions and onwards reporting using a variety of tools including Nove</w:t>
      </w:r>
      <w:r w:rsidR="00D02D1D" w:rsidRPr="00255E27">
        <w:rPr>
          <w:rFonts w:asciiTheme="minorHAnsi" w:hAnsiTheme="minorHAnsi" w:cstheme="minorHAnsi"/>
          <w:sz w:val="22"/>
          <w:szCs w:val="22"/>
        </w:rPr>
        <w:t xml:space="preserve">ll </w:t>
      </w:r>
      <w:proofErr w:type="spellStart"/>
      <w:r w:rsidR="00D02D1D" w:rsidRPr="00255E27">
        <w:rPr>
          <w:rFonts w:asciiTheme="minorHAnsi" w:hAnsiTheme="minorHAnsi" w:cstheme="minorHAnsi"/>
          <w:sz w:val="22"/>
          <w:szCs w:val="22"/>
        </w:rPr>
        <w:t>ZENworks</w:t>
      </w:r>
      <w:proofErr w:type="spellEnd"/>
      <w:r w:rsidR="00D02D1D" w:rsidRPr="00255E27">
        <w:rPr>
          <w:rFonts w:asciiTheme="minorHAnsi" w:hAnsiTheme="minorHAnsi" w:cstheme="minorHAnsi"/>
          <w:sz w:val="22"/>
          <w:szCs w:val="22"/>
        </w:rPr>
        <w:t xml:space="preserve"> and </w:t>
      </w:r>
      <w:proofErr w:type="spellStart"/>
      <w:r w:rsidR="00D02D1D" w:rsidRPr="00255E27">
        <w:rPr>
          <w:rFonts w:asciiTheme="minorHAnsi" w:hAnsiTheme="minorHAnsi" w:cstheme="minorHAnsi"/>
          <w:sz w:val="22"/>
          <w:szCs w:val="22"/>
        </w:rPr>
        <w:t>Marval</w:t>
      </w:r>
      <w:proofErr w:type="spellEnd"/>
      <w:r w:rsidR="00D02D1D" w:rsidRPr="00255E27">
        <w:rPr>
          <w:rFonts w:asciiTheme="minorHAnsi" w:hAnsiTheme="minorHAnsi" w:cstheme="minorHAnsi"/>
          <w:sz w:val="22"/>
          <w:szCs w:val="22"/>
        </w:rPr>
        <w:t xml:space="preserve"> </w:t>
      </w:r>
      <w:proofErr w:type="spellStart"/>
      <w:r w:rsidR="00D02D1D" w:rsidRPr="00255E27">
        <w:rPr>
          <w:rFonts w:asciiTheme="minorHAnsi" w:hAnsiTheme="minorHAnsi" w:cstheme="minorHAnsi"/>
          <w:sz w:val="22"/>
          <w:szCs w:val="22"/>
        </w:rPr>
        <w:t>Pursuit.</w:t>
      </w:r>
      <w:r w:rsidRPr="00255E27">
        <w:rPr>
          <w:rFonts w:asciiTheme="minorHAnsi" w:hAnsiTheme="minorHAnsi" w:cstheme="minorHAnsi"/>
          <w:sz w:val="22"/>
          <w:szCs w:val="22"/>
        </w:rPr>
        <w:t>VPN</w:t>
      </w:r>
      <w:proofErr w:type="spellEnd"/>
      <w:r w:rsidRPr="00255E27">
        <w:rPr>
          <w:rFonts w:asciiTheme="minorHAnsi" w:hAnsiTheme="minorHAnsi" w:cstheme="minorHAnsi"/>
          <w:sz w:val="22"/>
          <w:szCs w:val="22"/>
        </w:rPr>
        <w:t xml:space="preserve"> (Cisco), </w:t>
      </w:r>
      <w:r w:rsidR="00CF254C" w:rsidRPr="00255E27">
        <w:rPr>
          <w:rFonts w:asciiTheme="minorHAnsi" w:hAnsiTheme="minorHAnsi" w:cstheme="minorHAnsi"/>
          <w:sz w:val="22"/>
          <w:szCs w:val="22"/>
        </w:rPr>
        <w:t>r</w:t>
      </w:r>
      <w:r w:rsidRPr="00255E27">
        <w:rPr>
          <w:rFonts w:asciiTheme="minorHAnsi" w:hAnsiTheme="minorHAnsi" w:cstheme="minorHAnsi"/>
          <w:sz w:val="22"/>
          <w:szCs w:val="22"/>
        </w:rPr>
        <w:t xml:space="preserve">emote </w:t>
      </w:r>
      <w:r w:rsidR="00CF254C" w:rsidRPr="00255E27">
        <w:rPr>
          <w:rFonts w:asciiTheme="minorHAnsi" w:hAnsiTheme="minorHAnsi" w:cstheme="minorHAnsi"/>
          <w:sz w:val="22"/>
          <w:szCs w:val="22"/>
        </w:rPr>
        <w:t>access and n</w:t>
      </w:r>
      <w:r w:rsidRPr="00255E27">
        <w:rPr>
          <w:rFonts w:asciiTheme="minorHAnsi" w:hAnsiTheme="minorHAnsi" w:cstheme="minorHAnsi"/>
          <w:sz w:val="22"/>
          <w:szCs w:val="22"/>
        </w:rPr>
        <w:t>etwork printer support.</w:t>
      </w:r>
    </w:p>
    <w:p w:rsidR="00C96951" w:rsidRPr="00255E27" w:rsidRDefault="00C96951">
      <w:pPr>
        <w:pStyle w:val="PlainText"/>
        <w:rPr>
          <w:rFonts w:asciiTheme="minorHAnsi" w:hAnsiTheme="minorHAnsi" w:cstheme="minorHAnsi"/>
          <w:sz w:val="22"/>
          <w:szCs w:val="22"/>
          <w:u w:val="single"/>
        </w:rPr>
      </w:pPr>
    </w:p>
    <w:p w:rsidR="00C96951" w:rsidRPr="00255E27" w:rsidRDefault="00C96951">
      <w:pPr>
        <w:pStyle w:val="PlainText"/>
        <w:rPr>
          <w:rFonts w:asciiTheme="minorHAnsi" w:hAnsiTheme="minorHAnsi" w:cstheme="minorHAnsi"/>
          <w:sz w:val="22"/>
          <w:szCs w:val="22"/>
          <w:u w:val="single"/>
        </w:rPr>
      </w:pPr>
      <w:r w:rsidRPr="00255E27">
        <w:rPr>
          <w:rFonts w:asciiTheme="minorHAnsi" w:hAnsiTheme="minorHAnsi" w:cstheme="minorHAnsi"/>
          <w:sz w:val="22"/>
          <w:szCs w:val="22"/>
          <w:u w:val="single"/>
        </w:rPr>
        <w:t>April 2007-June 2009 Orange Business Services.</w:t>
      </w:r>
    </w:p>
    <w:p w:rsidR="0025041C" w:rsidRPr="00255E27" w:rsidRDefault="0025041C">
      <w:pPr>
        <w:pStyle w:val="PlainText"/>
        <w:rPr>
          <w:rFonts w:asciiTheme="minorHAnsi" w:hAnsiTheme="minorHAnsi" w:cstheme="minorHAnsi"/>
          <w:sz w:val="22"/>
          <w:szCs w:val="22"/>
          <w:u w:val="single"/>
        </w:rPr>
      </w:pPr>
      <w:r w:rsidRPr="00255E27">
        <w:rPr>
          <w:rFonts w:asciiTheme="minorHAnsi" w:hAnsiTheme="minorHAnsi" w:cstheme="minorHAnsi"/>
          <w:sz w:val="22"/>
          <w:szCs w:val="22"/>
          <w:u w:val="single"/>
        </w:rPr>
        <w:t>London and Paris</w:t>
      </w:r>
    </w:p>
    <w:p w:rsidR="00C96951" w:rsidRPr="00255E27" w:rsidRDefault="00C96951">
      <w:pPr>
        <w:pStyle w:val="PlainText"/>
        <w:rPr>
          <w:rFonts w:asciiTheme="minorHAnsi" w:hAnsiTheme="minorHAnsi" w:cstheme="minorHAnsi"/>
          <w:sz w:val="22"/>
          <w:szCs w:val="22"/>
          <w:u w:val="single"/>
        </w:rPr>
      </w:pPr>
    </w:p>
    <w:p w:rsidR="00C96951" w:rsidRPr="00255E27" w:rsidRDefault="00C96951" w:rsidP="00D02D1D">
      <w:pPr>
        <w:pStyle w:val="PlainText"/>
        <w:tabs>
          <w:tab w:val="left" w:pos="709"/>
        </w:tabs>
        <w:rPr>
          <w:rFonts w:asciiTheme="minorHAnsi" w:hAnsiTheme="minorHAnsi" w:cstheme="minorHAnsi"/>
          <w:sz w:val="22"/>
          <w:szCs w:val="22"/>
        </w:rPr>
      </w:pPr>
      <w:r w:rsidRPr="00255E27">
        <w:rPr>
          <w:rFonts w:asciiTheme="minorHAnsi" w:hAnsiTheme="minorHAnsi" w:cstheme="minorHAnsi"/>
          <w:sz w:val="22"/>
          <w:szCs w:val="22"/>
        </w:rPr>
        <w:t xml:space="preserve">Employed as a voice support and installation engineer for Orange Business Services (formally </w:t>
      </w:r>
      <w:proofErr w:type="spellStart"/>
      <w:r w:rsidRPr="00255E27">
        <w:rPr>
          <w:rFonts w:asciiTheme="minorHAnsi" w:hAnsiTheme="minorHAnsi" w:cstheme="minorHAnsi"/>
          <w:sz w:val="22"/>
          <w:szCs w:val="22"/>
        </w:rPr>
        <w:t>Etrali</w:t>
      </w:r>
      <w:proofErr w:type="spellEnd"/>
      <w:r w:rsidRPr="00255E27">
        <w:rPr>
          <w:rFonts w:asciiTheme="minorHAnsi" w:hAnsiTheme="minorHAnsi" w:cstheme="minorHAnsi"/>
          <w:sz w:val="22"/>
          <w:szCs w:val="22"/>
        </w:rPr>
        <w:t xml:space="preserve"> UK). </w:t>
      </w:r>
    </w:p>
    <w:p w:rsidR="00FB5990" w:rsidRPr="00255E27" w:rsidRDefault="00FB5990" w:rsidP="00D02D1D">
      <w:pPr>
        <w:pStyle w:val="PlainText"/>
        <w:tabs>
          <w:tab w:val="left" w:pos="709"/>
        </w:tabs>
        <w:rPr>
          <w:rFonts w:asciiTheme="minorHAnsi" w:hAnsiTheme="minorHAnsi" w:cstheme="minorHAnsi"/>
          <w:sz w:val="22"/>
          <w:szCs w:val="22"/>
        </w:rPr>
      </w:pPr>
    </w:p>
    <w:p w:rsidR="00C96951" w:rsidRPr="00255E27" w:rsidRDefault="00C96951" w:rsidP="00D02D1D">
      <w:pPr>
        <w:pStyle w:val="PlainText"/>
        <w:tabs>
          <w:tab w:val="left" w:pos="709"/>
        </w:tabs>
        <w:rPr>
          <w:rFonts w:asciiTheme="minorHAnsi" w:hAnsiTheme="minorHAnsi" w:cstheme="minorHAnsi"/>
          <w:sz w:val="22"/>
          <w:szCs w:val="22"/>
        </w:rPr>
      </w:pPr>
      <w:r w:rsidRPr="00255E27">
        <w:rPr>
          <w:rFonts w:asciiTheme="minorHAnsi" w:hAnsiTheme="minorHAnsi" w:cstheme="minorHAnsi"/>
          <w:sz w:val="22"/>
          <w:szCs w:val="22"/>
        </w:rPr>
        <w:t xml:space="preserve">Worked on flagship projects in central London, planning and installing </w:t>
      </w:r>
      <w:r w:rsidR="00FC446E" w:rsidRPr="00255E27">
        <w:rPr>
          <w:rFonts w:asciiTheme="minorHAnsi" w:hAnsiTheme="minorHAnsi" w:cstheme="minorHAnsi"/>
          <w:sz w:val="22"/>
          <w:szCs w:val="22"/>
        </w:rPr>
        <w:t xml:space="preserve">bespoke dealing systems </w:t>
      </w:r>
      <w:r w:rsidRPr="00255E27">
        <w:rPr>
          <w:rFonts w:asciiTheme="minorHAnsi" w:hAnsiTheme="minorHAnsi" w:cstheme="minorHAnsi"/>
          <w:sz w:val="22"/>
          <w:szCs w:val="22"/>
        </w:rPr>
        <w:t xml:space="preserve">products in the </w:t>
      </w:r>
      <w:proofErr w:type="spellStart"/>
      <w:r w:rsidRPr="00255E27">
        <w:rPr>
          <w:rFonts w:asciiTheme="minorHAnsi" w:hAnsiTheme="minorHAnsi" w:cstheme="minorHAnsi"/>
          <w:sz w:val="22"/>
          <w:szCs w:val="22"/>
        </w:rPr>
        <w:t>Etradeal</w:t>
      </w:r>
      <w:proofErr w:type="spellEnd"/>
      <w:r w:rsidRPr="00255E27">
        <w:rPr>
          <w:rFonts w:asciiTheme="minorHAnsi" w:hAnsiTheme="minorHAnsi" w:cstheme="minorHAnsi"/>
          <w:sz w:val="22"/>
          <w:szCs w:val="22"/>
        </w:rPr>
        <w:t xml:space="preserve"> range, as well as integration of voice recording, call logging products and PABX integration. </w:t>
      </w:r>
    </w:p>
    <w:p w:rsidR="00C96951" w:rsidRDefault="00C96951" w:rsidP="00647889">
      <w:pPr>
        <w:pStyle w:val="PlainText"/>
        <w:rPr>
          <w:rFonts w:asciiTheme="minorHAnsi" w:hAnsiTheme="minorHAnsi" w:cstheme="minorHAnsi"/>
          <w:sz w:val="22"/>
          <w:szCs w:val="22"/>
          <w:u w:val="single"/>
        </w:rPr>
      </w:pPr>
    </w:p>
    <w:p w:rsidR="00255E27" w:rsidRPr="00255E27" w:rsidRDefault="00255E27">
      <w:pPr>
        <w:pStyle w:val="PlainText"/>
        <w:ind w:left="284"/>
        <w:rPr>
          <w:rFonts w:asciiTheme="minorHAnsi" w:hAnsiTheme="minorHAnsi" w:cstheme="minorHAnsi"/>
          <w:sz w:val="22"/>
          <w:szCs w:val="22"/>
          <w:u w:val="single"/>
        </w:rPr>
      </w:pPr>
    </w:p>
    <w:p w:rsidR="00C96951" w:rsidRPr="00255E27" w:rsidRDefault="00C96951"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lastRenderedPageBreak/>
        <w:t>April 2006-April 2007 AVT systems.</w:t>
      </w:r>
    </w:p>
    <w:p w:rsidR="0025041C" w:rsidRPr="00255E27" w:rsidRDefault="0025041C"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London</w:t>
      </w:r>
    </w:p>
    <w:p w:rsidR="00C96951" w:rsidRPr="00255E27" w:rsidRDefault="00C96951">
      <w:pPr>
        <w:pStyle w:val="PlainText"/>
        <w:rPr>
          <w:rFonts w:asciiTheme="minorHAnsi" w:hAnsiTheme="minorHAnsi" w:cstheme="minorHAnsi"/>
          <w:sz w:val="22"/>
          <w:szCs w:val="22"/>
          <w:u w:val="single"/>
        </w:rPr>
      </w:pPr>
    </w:p>
    <w:p w:rsidR="00FB5990" w:rsidRPr="00255E27" w:rsidRDefault="00C96951" w:rsidP="00255E27">
      <w:pPr>
        <w:pStyle w:val="PlainText"/>
        <w:rPr>
          <w:rFonts w:asciiTheme="minorHAnsi" w:hAnsiTheme="minorHAnsi" w:cstheme="minorHAnsi"/>
          <w:sz w:val="22"/>
          <w:szCs w:val="22"/>
          <w:u w:val="single"/>
        </w:rPr>
      </w:pPr>
      <w:r w:rsidRPr="00255E27">
        <w:rPr>
          <w:rFonts w:asciiTheme="minorHAnsi" w:hAnsiTheme="minorHAnsi" w:cstheme="minorHAnsi"/>
          <w:sz w:val="22"/>
          <w:szCs w:val="22"/>
        </w:rPr>
        <w:t xml:space="preserve">BT Syntegra </w:t>
      </w:r>
      <w:proofErr w:type="spellStart"/>
      <w:r w:rsidRPr="00255E27">
        <w:rPr>
          <w:rFonts w:asciiTheme="minorHAnsi" w:hAnsiTheme="minorHAnsi" w:cstheme="minorHAnsi"/>
          <w:sz w:val="22"/>
          <w:szCs w:val="22"/>
        </w:rPr>
        <w:t>Dealerboard</w:t>
      </w:r>
      <w:proofErr w:type="spellEnd"/>
      <w:r w:rsidRPr="00255E27">
        <w:rPr>
          <w:rFonts w:asciiTheme="minorHAnsi" w:hAnsiTheme="minorHAnsi" w:cstheme="minorHAnsi"/>
          <w:sz w:val="22"/>
          <w:szCs w:val="22"/>
        </w:rPr>
        <w:t xml:space="preserve"> maintenance and installation Engineer</w:t>
      </w:r>
      <w:r w:rsidR="00647889">
        <w:rPr>
          <w:rFonts w:asciiTheme="minorHAnsi" w:hAnsiTheme="minorHAnsi" w:cstheme="minorHAnsi"/>
          <w:sz w:val="22"/>
          <w:szCs w:val="22"/>
        </w:rPr>
        <w:t>, r</w:t>
      </w:r>
      <w:r w:rsidRPr="00255E27">
        <w:rPr>
          <w:rFonts w:asciiTheme="minorHAnsi" w:hAnsiTheme="minorHAnsi" w:cstheme="minorHAnsi"/>
          <w:sz w:val="22"/>
          <w:szCs w:val="22"/>
        </w:rPr>
        <w:t xml:space="preserve">esponsible for all processes involved in the maintenance and installation of BT Syntegra ITS series switches, including technical support to the sales team, full planning, risk assessments, </w:t>
      </w:r>
      <w:r w:rsidR="00FC446E" w:rsidRPr="00255E27">
        <w:rPr>
          <w:rFonts w:asciiTheme="minorHAnsi" w:hAnsiTheme="minorHAnsi" w:cstheme="minorHAnsi"/>
          <w:sz w:val="22"/>
          <w:szCs w:val="22"/>
        </w:rPr>
        <w:t xml:space="preserve">and installation of bespoke dealing systems </w:t>
      </w:r>
      <w:r w:rsidRPr="00255E27">
        <w:rPr>
          <w:rFonts w:asciiTheme="minorHAnsi" w:hAnsiTheme="minorHAnsi" w:cstheme="minorHAnsi"/>
          <w:sz w:val="22"/>
          <w:szCs w:val="22"/>
        </w:rPr>
        <w:t>a</w:t>
      </w:r>
      <w:r w:rsidR="00255E27">
        <w:rPr>
          <w:rFonts w:asciiTheme="minorHAnsi" w:hAnsiTheme="minorHAnsi" w:cstheme="minorHAnsi"/>
          <w:sz w:val="22"/>
          <w:szCs w:val="22"/>
        </w:rPr>
        <w:t>s well as ancillary programming.</w:t>
      </w:r>
    </w:p>
    <w:p w:rsidR="00FB5990" w:rsidRPr="00255E27" w:rsidRDefault="00FB5990" w:rsidP="00FB5990">
      <w:pPr>
        <w:pStyle w:val="PlainText"/>
        <w:jc w:val="center"/>
        <w:rPr>
          <w:rFonts w:asciiTheme="minorHAnsi" w:hAnsiTheme="minorHAnsi" w:cstheme="minorHAnsi"/>
          <w:sz w:val="22"/>
          <w:szCs w:val="22"/>
          <w:u w:val="single"/>
        </w:rPr>
      </w:pPr>
    </w:p>
    <w:p w:rsidR="00C96951" w:rsidRPr="00255E27" w:rsidRDefault="00C96951"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June2003-April 2006 Pub Manager J.D. Wetherspoon.</w:t>
      </w:r>
    </w:p>
    <w:p w:rsidR="0025041C" w:rsidRPr="00255E27" w:rsidRDefault="0025041C"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London</w:t>
      </w:r>
    </w:p>
    <w:p w:rsidR="00C96951" w:rsidRPr="00255E27" w:rsidRDefault="00C96951">
      <w:pPr>
        <w:pStyle w:val="PlainText"/>
        <w:rPr>
          <w:rFonts w:asciiTheme="minorHAnsi" w:hAnsiTheme="minorHAnsi" w:cstheme="minorHAnsi"/>
          <w:sz w:val="22"/>
          <w:szCs w:val="22"/>
          <w:u w:val="single"/>
        </w:rPr>
      </w:pPr>
    </w:p>
    <w:p w:rsidR="00C96951" w:rsidRPr="00255E27" w:rsidRDefault="00C96951" w:rsidP="00D02D1D">
      <w:pPr>
        <w:pStyle w:val="PlainText"/>
        <w:rPr>
          <w:rFonts w:asciiTheme="minorHAnsi" w:hAnsiTheme="minorHAnsi" w:cstheme="minorHAnsi"/>
          <w:sz w:val="22"/>
          <w:szCs w:val="22"/>
        </w:rPr>
      </w:pPr>
      <w:r w:rsidRPr="00255E27">
        <w:rPr>
          <w:rFonts w:asciiTheme="minorHAnsi" w:hAnsiTheme="minorHAnsi" w:cstheme="minorHAnsi"/>
          <w:sz w:val="22"/>
          <w:szCs w:val="22"/>
        </w:rPr>
        <w:t>Pub manager with a team of between 30 and 45, varying with the season. Dealing with all issues from training and development, to stocks and finance/business development. With a mix of full time, part time, and seasonal student staff, combined with strict financial constraints, and legal requirements, staff and time management was critical. The job has proved lively and challenging, in a performance driven, customer focused environment.</w:t>
      </w:r>
    </w:p>
    <w:p w:rsidR="00C96951" w:rsidRPr="00255E27" w:rsidRDefault="00C96951">
      <w:pPr>
        <w:pStyle w:val="PlainText"/>
        <w:ind w:left="360"/>
        <w:rPr>
          <w:rFonts w:asciiTheme="minorHAnsi" w:hAnsiTheme="minorHAnsi" w:cstheme="minorHAnsi"/>
          <w:sz w:val="22"/>
          <w:szCs w:val="22"/>
          <w:u w:val="single"/>
        </w:rPr>
      </w:pPr>
    </w:p>
    <w:p w:rsidR="00C96951" w:rsidRPr="00255E27" w:rsidRDefault="00C96951"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1995-June2003 B.T. Syntegra Dealing Systems Engineer City Business Systems City of London</w:t>
      </w:r>
      <w:r w:rsidR="0025041C" w:rsidRPr="00255E27">
        <w:rPr>
          <w:rFonts w:asciiTheme="minorHAnsi" w:hAnsiTheme="minorHAnsi" w:cstheme="minorHAnsi"/>
          <w:sz w:val="22"/>
          <w:szCs w:val="22"/>
          <w:u w:val="single"/>
        </w:rPr>
        <w:t xml:space="preserve"> and Frankfurt</w:t>
      </w:r>
    </w:p>
    <w:p w:rsidR="00C96951" w:rsidRPr="00255E27" w:rsidRDefault="00C96951">
      <w:pPr>
        <w:pStyle w:val="PlainText"/>
        <w:rPr>
          <w:rFonts w:asciiTheme="minorHAnsi" w:hAnsiTheme="minorHAnsi" w:cstheme="minorHAnsi"/>
          <w:sz w:val="22"/>
          <w:szCs w:val="22"/>
        </w:rPr>
      </w:pPr>
      <w:r w:rsidRPr="00255E27">
        <w:rPr>
          <w:rFonts w:asciiTheme="minorHAnsi" w:hAnsiTheme="minorHAnsi" w:cstheme="minorHAnsi"/>
          <w:sz w:val="22"/>
          <w:szCs w:val="22"/>
        </w:rPr>
        <w:tab/>
      </w:r>
      <w:r w:rsidRPr="00255E27">
        <w:rPr>
          <w:rFonts w:asciiTheme="minorHAnsi" w:hAnsiTheme="minorHAnsi" w:cstheme="minorHAnsi"/>
          <w:sz w:val="22"/>
          <w:szCs w:val="22"/>
        </w:rPr>
        <w:tab/>
      </w:r>
    </w:p>
    <w:p w:rsidR="00C96951" w:rsidRPr="00255E27" w:rsidRDefault="00C96951" w:rsidP="00647889">
      <w:pPr>
        <w:pStyle w:val="PlainText"/>
        <w:jc w:val="both"/>
        <w:rPr>
          <w:rFonts w:asciiTheme="minorHAnsi" w:hAnsiTheme="minorHAnsi" w:cstheme="minorHAnsi"/>
          <w:sz w:val="22"/>
          <w:szCs w:val="22"/>
        </w:rPr>
      </w:pPr>
      <w:r w:rsidRPr="00255E27">
        <w:rPr>
          <w:rFonts w:asciiTheme="minorHAnsi" w:hAnsiTheme="minorHAnsi" w:cstheme="minorHAnsi"/>
          <w:sz w:val="22"/>
          <w:szCs w:val="22"/>
        </w:rPr>
        <w:t xml:space="preserve">Customer service engineer. Working on my own, or as part of the customer’s service/helpdesk team. Mixture of on site, MACs, rapid response maintenance/repair and installation/planning work, first and second line support, as well as periods working in Frankfurt, Germany as an installation and repair engineer. Working with BT/Syntegra dealing equipment, </w:t>
      </w:r>
      <w:proofErr w:type="spellStart"/>
      <w:r w:rsidR="00025640" w:rsidRPr="00255E27">
        <w:rPr>
          <w:rFonts w:asciiTheme="minorHAnsi" w:hAnsiTheme="minorHAnsi" w:cstheme="minorHAnsi"/>
          <w:sz w:val="22"/>
          <w:szCs w:val="22"/>
        </w:rPr>
        <w:t>S</w:t>
      </w:r>
      <w:r w:rsidRPr="00255E27">
        <w:rPr>
          <w:rFonts w:asciiTheme="minorHAnsi" w:hAnsiTheme="minorHAnsi" w:cstheme="minorHAnsi"/>
          <w:sz w:val="22"/>
          <w:szCs w:val="22"/>
        </w:rPr>
        <w:t>peakerbus</w:t>
      </w:r>
      <w:proofErr w:type="spellEnd"/>
      <w:r w:rsidRPr="00255E27">
        <w:rPr>
          <w:rFonts w:asciiTheme="minorHAnsi" w:hAnsiTheme="minorHAnsi" w:cstheme="minorHAnsi"/>
          <w:sz w:val="22"/>
          <w:szCs w:val="22"/>
        </w:rPr>
        <w:t>, and N.T. Meridian telephony equipment (option 11 and 81). This job entailed working to exacting standards at all times, to meet SLA's, as well as building the customer relationship to secure further business.</w:t>
      </w:r>
      <w:r w:rsidRPr="00255E27">
        <w:rPr>
          <w:rFonts w:asciiTheme="minorHAnsi" w:hAnsiTheme="minorHAnsi" w:cstheme="minorHAnsi"/>
          <w:color w:val="333333"/>
          <w:sz w:val="22"/>
          <w:szCs w:val="22"/>
        </w:rPr>
        <w:t xml:space="preserve"> </w:t>
      </w:r>
    </w:p>
    <w:p w:rsidR="00C96951" w:rsidRPr="00255E27" w:rsidRDefault="00C96951">
      <w:pPr>
        <w:pStyle w:val="PlainText"/>
        <w:ind w:left="1440"/>
        <w:rPr>
          <w:rFonts w:asciiTheme="minorHAnsi" w:hAnsiTheme="minorHAnsi" w:cstheme="minorHAnsi"/>
          <w:sz w:val="22"/>
          <w:szCs w:val="22"/>
        </w:rPr>
      </w:pPr>
    </w:p>
    <w:p w:rsidR="00C96951" w:rsidRPr="00255E27" w:rsidRDefault="007A5237"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t xml:space="preserve">1990 – 1995, Apprentice </w:t>
      </w:r>
      <w:r w:rsidR="00634F77" w:rsidRPr="00255E27">
        <w:rPr>
          <w:rFonts w:asciiTheme="minorHAnsi" w:hAnsiTheme="minorHAnsi" w:cstheme="minorHAnsi"/>
          <w:sz w:val="22"/>
          <w:szCs w:val="22"/>
          <w:u w:val="single"/>
        </w:rPr>
        <w:t>at</w:t>
      </w:r>
      <w:r w:rsidRPr="00255E27">
        <w:rPr>
          <w:rFonts w:asciiTheme="minorHAnsi" w:hAnsiTheme="minorHAnsi" w:cstheme="minorHAnsi"/>
          <w:sz w:val="22"/>
          <w:szCs w:val="22"/>
          <w:u w:val="single"/>
        </w:rPr>
        <w:t xml:space="preserve"> BT.</w:t>
      </w:r>
    </w:p>
    <w:p w:rsidR="00C96951" w:rsidRPr="00255E27" w:rsidRDefault="00C96951">
      <w:pPr>
        <w:pStyle w:val="PlainText"/>
        <w:rPr>
          <w:rFonts w:asciiTheme="minorHAnsi" w:hAnsiTheme="minorHAnsi" w:cstheme="minorHAnsi"/>
          <w:sz w:val="22"/>
          <w:szCs w:val="22"/>
        </w:rPr>
      </w:pPr>
    </w:p>
    <w:p w:rsidR="00C96951" w:rsidRPr="00255E27" w:rsidRDefault="00D02D1D" w:rsidP="00D02D1D">
      <w:pPr>
        <w:pStyle w:val="PlainText"/>
        <w:jc w:val="both"/>
        <w:rPr>
          <w:rFonts w:asciiTheme="minorHAnsi" w:hAnsiTheme="minorHAnsi" w:cstheme="minorHAnsi"/>
          <w:sz w:val="22"/>
          <w:szCs w:val="22"/>
        </w:rPr>
      </w:pPr>
      <w:r w:rsidRPr="00255E27">
        <w:rPr>
          <w:rFonts w:asciiTheme="minorHAnsi" w:hAnsiTheme="minorHAnsi" w:cstheme="minorHAnsi"/>
          <w:sz w:val="22"/>
          <w:szCs w:val="22"/>
        </w:rPr>
        <w:t xml:space="preserve">I </w:t>
      </w:r>
      <w:r w:rsidR="00C96951" w:rsidRPr="00255E27">
        <w:rPr>
          <w:rFonts w:asciiTheme="minorHAnsi" w:hAnsiTheme="minorHAnsi" w:cstheme="minorHAnsi"/>
          <w:sz w:val="22"/>
          <w:szCs w:val="22"/>
        </w:rPr>
        <w:t>commenced my employment with BT as an Apprentice on the Technical and Commercial Trainee program in the South London Region.</w:t>
      </w:r>
    </w:p>
    <w:p w:rsidR="00FB5990" w:rsidRPr="00255E27" w:rsidRDefault="00FB5990" w:rsidP="00D02D1D">
      <w:pPr>
        <w:pStyle w:val="PlainText"/>
        <w:jc w:val="both"/>
        <w:rPr>
          <w:rFonts w:asciiTheme="minorHAnsi" w:hAnsiTheme="minorHAnsi" w:cstheme="minorHAnsi"/>
          <w:sz w:val="22"/>
          <w:szCs w:val="22"/>
        </w:rPr>
      </w:pPr>
    </w:p>
    <w:p w:rsidR="00C96951" w:rsidRPr="00255E27" w:rsidRDefault="00C96951" w:rsidP="00D02D1D">
      <w:pPr>
        <w:pStyle w:val="PlainText"/>
        <w:jc w:val="both"/>
        <w:rPr>
          <w:rFonts w:asciiTheme="minorHAnsi" w:hAnsiTheme="minorHAnsi" w:cstheme="minorHAnsi"/>
          <w:sz w:val="22"/>
          <w:szCs w:val="22"/>
        </w:rPr>
      </w:pPr>
      <w:r w:rsidRPr="00255E27">
        <w:rPr>
          <w:rFonts w:asciiTheme="minorHAnsi" w:hAnsiTheme="minorHAnsi" w:cstheme="minorHAnsi"/>
          <w:sz w:val="22"/>
          <w:szCs w:val="22"/>
        </w:rPr>
        <w:t>The scheme included 2 years block release at Croydon College of Further Education to obtain a BTECH ONC, and 5 years job placement.</w:t>
      </w:r>
    </w:p>
    <w:p w:rsidR="00C96951" w:rsidRDefault="00C96951" w:rsidP="00D02D1D">
      <w:pPr>
        <w:pStyle w:val="PlainText"/>
        <w:rPr>
          <w:rFonts w:asciiTheme="minorHAnsi" w:hAnsiTheme="minorHAnsi" w:cstheme="minorHAnsi"/>
          <w:sz w:val="22"/>
          <w:szCs w:val="22"/>
        </w:rPr>
      </w:pPr>
    </w:p>
    <w:p w:rsidR="00647889" w:rsidRPr="00255E27" w:rsidRDefault="00647889" w:rsidP="00D02D1D">
      <w:pPr>
        <w:pStyle w:val="PlainText"/>
        <w:rPr>
          <w:rFonts w:asciiTheme="minorHAnsi" w:hAnsiTheme="minorHAnsi" w:cstheme="minorHAnsi"/>
          <w:sz w:val="22"/>
          <w:szCs w:val="22"/>
        </w:rPr>
      </w:pPr>
    </w:p>
    <w:p w:rsidR="00647889" w:rsidRDefault="00647889" w:rsidP="00E3343F">
      <w:pPr>
        <w:pStyle w:val="PlainText"/>
        <w:tabs>
          <w:tab w:val="left" w:pos="0"/>
        </w:tabs>
        <w:rPr>
          <w:rFonts w:asciiTheme="minorHAnsi" w:hAnsiTheme="minorHAnsi" w:cstheme="minorHAnsi"/>
          <w:b/>
          <w:i/>
          <w:sz w:val="22"/>
          <w:szCs w:val="22"/>
          <w:u w:val="single"/>
        </w:rPr>
      </w:pPr>
    </w:p>
    <w:p w:rsidR="00647889" w:rsidRDefault="00647889" w:rsidP="00E3343F">
      <w:pPr>
        <w:pStyle w:val="PlainText"/>
        <w:tabs>
          <w:tab w:val="left" w:pos="0"/>
        </w:tabs>
        <w:rPr>
          <w:rFonts w:asciiTheme="minorHAnsi" w:hAnsiTheme="minorHAnsi" w:cstheme="minorHAnsi"/>
          <w:b/>
          <w:i/>
          <w:sz w:val="22"/>
          <w:szCs w:val="22"/>
          <w:u w:val="single"/>
        </w:rPr>
      </w:pPr>
    </w:p>
    <w:p w:rsidR="00E3343F" w:rsidRPr="00255E27" w:rsidRDefault="00E3343F" w:rsidP="00E3343F">
      <w:pPr>
        <w:pStyle w:val="PlainText"/>
        <w:tabs>
          <w:tab w:val="left" w:pos="0"/>
        </w:tabs>
        <w:rPr>
          <w:rFonts w:asciiTheme="minorHAnsi" w:hAnsiTheme="minorHAnsi" w:cstheme="minorHAnsi"/>
          <w:b/>
          <w:i/>
          <w:sz w:val="22"/>
          <w:szCs w:val="22"/>
          <w:u w:val="single"/>
        </w:rPr>
      </w:pPr>
      <w:r w:rsidRPr="00255E27">
        <w:rPr>
          <w:rFonts w:asciiTheme="minorHAnsi" w:hAnsiTheme="minorHAnsi" w:cstheme="minorHAnsi"/>
          <w:b/>
          <w:i/>
          <w:sz w:val="22"/>
          <w:szCs w:val="22"/>
          <w:u w:val="single"/>
        </w:rPr>
        <w:t>Education and Qualifications:</w:t>
      </w:r>
    </w:p>
    <w:p w:rsidR="00E3343F" w:rsidRPr="00255E27" w:rsidRDefault="00E3343F" w:rsidP="00E3343F">
      <w:pPr>
        <w:pStyle w:val="PlainText"/>
        <w:tabs>
          <w:tab w:val="left" w:pos="0"/>
        </w:tabs>
        <w:rPr>
          <w:rFonts w:asciiTheme="minorHAnsi" w:hAnsiTheme="minorHAnsi" w:cstheme="minorHAnsi"/>
          <w:b/>
          <w:i/>
          <w:sz w:val="22"/>
          <w:szCs w:val="22"/>
          <w:u w:val="single"/>
        </w:rPr>
      </w:pPr>
    </w:p>
    <w:p w:rsidR="00E3343F" w:rsidRPr="00255E27" w:rsidRDefault="00E3343F" w:rsidP="00E3343F">
      <w:pPr>
        <w:pStyle w:val="PlainText"/>
        <w:rPr>
          <w:rFonts w:asciiTheme="minorHAnsi" w:hAnsiTheme="minorHAnsi" w:cstheme="minorHAnsi"/>
          <w:sz w:val="22"/>
          <w:szCs w:val="22"/>
          <w:u w:val="single"/>
        </w:rPr>
      </w:pPr>
      <w:r w:rsidRPr="00255E27">
        <w:rPr>
          <w:rFonts w:asciiTheme="minorHAnsi" w:hAnsiTheme="minorHAnsi" w:cstheme="minorHAnsi"/>
          <w:sz w:val="22"/>
          <w:szCs w:val="22"/>
          <w:u w:val="single"/>
        </w:rPr>
        <w:t>Professional.</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SC / DBS Cleared</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ITIL V3 Foundation</w:t>
      </w:r>
    </w:p>
    <w:p w:rsidR="00E3343F" w:rsidRPr="00255E27" w:rsidRDefault="00E3343F" w:rsidP="00E3343F">
      <w:pPr>
        <w:pStyle w:val="PlainText"/>
        <w:rPr>
          <w:rFonts w:asciiTheme="minorHAnsi" w:hAnsiTheme="minorHAnsi" w:cstheme="minorHAnsi"/>
          <w:sz w:val="22"/>
          <w:szCs w:val="22"/>
        </w:rPr>
      </w:pPr>
      <w:proofErr w:type="spellStart"/>
      <w:r w:rsidRPr="00255E27">
        <w:rPr>
          <w:rFonts w:asciiTheme="minorHAnsi" w:hAnsiTheme="minorHAnsi" w:cstheme="minorHAnsi"/>
          <w:sz w:val="22"/>
          <w:szCs w:val="22"/>
        </w:rPr>
        <w:t>Lvl</w:t>
      </w:r>
      <w:proofErr w:type="spellEnd"/>
      <w:r w:rsidRPr="00255E27">
        <w:rPr>
          <w:rFonts w:asciiTheme="minorHAnsi" w:hAnsiTheme="minorHAnsi" w:cstheme="minorHAnsi"/>
          <w:sz w:val="22"/>
          <w:szCs w:val="22"/>
        </w:rPr>
        <w:t xml:space="preserve"> 3 in Education and Training</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Nortel Meridian Option 11/51/81 Certification (DTTTv2)</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Nice Voice Platform Level 2</w:t>
      </w:r>
    </w:p>
    <w:p w:rsidR="00E3343F" w:rsidRPr="00255E27" w:rsidRDefault="00E3343F" w:rsidP="00E3343F">
      <w:pPr>
        <w:pStyle w:val="PlainText"/>
        <w:rPr>
          <w:rFonts w:asciiTheme="minorHAnsi" w:hAnsiTheme="minorHAnsi" w:cstheme="minorHAnsi"/>
          <w:sz w:val="22"/>
          <w:szCs w:val="22"/>
        </w:rPr>
      </w:pPr>
      <w:proofErr w:type="spellStart"/>
      <w:r w:rsidRPr="00255E27">
        <w:rPr>
          <w:rFonts w:asciiTheme="minorHAnsi" w:hAnsiTheme="minorHAnsi" w:cstheme="minorHAnsi"/>
          <w:sz w:val="22"/>
          <w:szCs w:val="22"/>
        </w:rPr>
        <w:t>Etrali</w:t>
      </w:r>
      <w:proofErr w:type="spellEnd"/>
      <w:r w:rsidRPr="00255E27">
        <w:rPr>
          <w:rFonts w:asciiTheme="minorHAnsi" w:hAnsiTheme="minorHAnsi" w:cstheme="minorHAnsi"/>
          <w:sz w:val="22"/>
          <w:szCs w:val="22"/>
        </w:rPr>
        <w:t xml:space="preserve"> Voice Platform Advanced Certification</w:t>
      </w:r>
      <w:r w:rsidRPr="00255E27">
        <w:rPr>
          <w:rFonts w:asciiTheme="minorHAnsi" w:hAnsiTheme="minorHAnsi" w:cstheme="minorHAnsi"/>
          <w:sz w:val="22"/>
          <w:szCs w:val="22"/>
        </w:rPr>
        <w:tab/>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 xml:space="preserve">BT Syntegra trading systems, </w:t>
      </w:r>
      <w:proofErr w:type="spellStart"/>
      <w:r w:rsidRPr="00255E27">
        <w:rPr>
          <w:rFonts w:asciiTheme="minorHAnsi" w:hAnsiTheme="minorHAnsi" w:cstheme="minorHAnsi"/>
          <w:sz w:val="22"/>
          <w:szCs w:val="22"/>
        </w:rPr>
        <w:t>Megalink</w:t>
      </w:r>
      <w:proofErr w:type="spellEnd"/>
      <w:r w:rsidRPr="00255E27">
        <w:rPr>
          <w:rFonts w:asciiTheme="minorHAnsi" w:hAnsiTheme="minorHAnsi" w:cstheme="minorHAnsi"/>
          <w:sz w:val="22"/>
          <w:szCs w:val="22"/>
        </w:rPr>
        <w:t xml:space="preserve"> and ITS Profile Certification</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RM Certified Network engineer</w:t>
      </w:r>
    </w:p>
    <w:p w:rsidR="00E3343F" w:rsidRPr="00255E27" w:rsidRDefault="00E3343F" w:rsidP="00E3343F">
      <w:pPr>
        <w:pStyle w:val="PlainText"/>
        <w:rPr>
          <w:rFonts w:asciiTheme="minorHAnsi" w:hAnsiTheme="minorHAnsi" w:cstheme="minorHAnsi"/>
          <w:sz w:val="22"/>
          <w:szCs w:val="22"/>
          <w:u w:val="single"/>
        </w:rPr>
      </w:pPr>
    </w:p>
    <w:p w:rsidR="00E3343F" w:rsidRPr="00255E27" w:rsidRDefault="00E3343F" w:rsidP="00E3343F">
      <w:pPr>
        <w:pStyle w:val="PlainText"/>
        <w:rPr>
          <w:rFonts w:asciiTheme="minorHAnsi" w:hAnsiTheme="minorHAnsi" w:cstheme="minorHAnsi"/>
          <w:sz w:val="22"/>
          <w:szCs w:val="22"/>
          <w:u w:val="single"/>
        </w:rPr>
      </w:pPr>
      <w:r w:rsidRPr="00255E27">
        <w:rPr>
          <w:rFonts w:asciiTheme="minorHAnsi" w:hAnsiTheme="minorHAnsi" w:cstheme="minorHAnsi"/>
          <w:sz w:val="22"/>
          <w:szCs w:val="22"/>
          <w:u w:val="single"/>
        </w:rPr>
        <w:t>Education</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B-TECH ONC Telecommunications Engineering.</w:t>
      </w:r>
    </w:p>
    <w:p w:rsidR="00E3343F" w:rsidRPr="00255E27" w:rsidRDefault="00E3343F" w:rsidP="00E3343F">
      <w:pPr>
        <w:pStyle w:val="PlainText"/>
        <w:rPr>
          <w:rFonts w:asciiTheme="minorHAnsi" w:hAnsiTheme="minorHAnsi" w:cstheme="minorHAnsi"/>
          <w:sz w:val="22"/>
          <w:szCs w:val="22"/>
        </w:rPr>
      </w:pPr>
      <w:r w:rsidRPr="00255E27">
        <w:rPr>
          <w:rFonts w:asciiTheme="minorHAnsi" w:hAnsiTheme="minorHAnsi" w:cstheme="minorHAnsi"/>
          <w:sz w:val="22"/>
          <w:szCs w:val="22"/>
        </w:rPr>
        <w:t>GCSE</w:t>
      </w:r>
      <w:r w:rsidRPr="00255E27">
        <w:rPr>
          <w:rFonts w:asciiTheme="minorHAnsi" w:hAnsiTheme="minorHAnsi" w:cstheme="minorHAnsi"/>
          <w:sz w:val="22"/>
          <w:szCs w:val="22"/>
        </w:rPr>
        <w:tab/>
        <w:t>English Language (A*), Physics (B), Maths (C), Chemistry (C), Geography (C), Religious Education (C)</w:t>
      </w:r>
    </w:p>
    <w:p w:rsidR="00E3343F" w:rsidRPr="00255E27" w:rsidRDefault="00E3343F">
      <w:pPr>
        <w:pStyle w:val="PlainText"/>
        <w:jc w:val="both"/>
        <w:rPr>
          <w:rFonts w:asciiTheme="minorHAnsi" w:hAnsiTheme="minorHAnsi" w:cstheme="minorHAnsi"/>
          <w:b/>
          <w:i/>
          <w:sz w:val="22"/>
          <w:szCs w:val="22"/>
          <w:u w:val="single"/>
        </w:rPr>
      </w:pPr>
    </w:p>
    <w:p w:rsidR="00647889" w:rsidRDefault="00647889">
      <w:pPr>
        <w:pStyle w:val="PlainText"/>
        <w:jc w:val="both"/>
        <w:rPr>
          <w:rFonts w:asciiTheme="minorHAnsi" w:hAnsiTheme="minorHAnsi" w:cstheme="minorHAnsi"/>
          <w:b/>
          <w:i/>
          <w:sz w:val="22"/>
          <w:szCs w:val="22"/>
          <w:u w:val="single"/>
        </w:rPr>
      </w:pPr>
    </w:p>
    <w:p w:rsidR="00C96951" w:rsidRPr="00255E27" w:rsidRDefault="00845EEE">
      <w:pPr>
        <w:pStyle w:val="PlainText"/>
        <w:jc w:val="both"/>
        <w:rPr>
          <w:rFonts w:asciiTheme="minorHAnsi" w:hAnsiTheme="minorHAnsi" w:cstheme="minorHAnsi"/>
          <w:b/>
          <w:i/>
          <w:sz w:val="22"/>
          <w:szCs w:val="22"/>
          <w:u w:val="single"/>
        </w:rPr>
      </w:pPr>
      <w:r w:rsidRPr="00255E27">
        <w:rPr>
          <w:rFonts w:asciiTheme="minorHAnsi" w:hAnsiTheme="minorHAnsi" w:cstheme="minorHAnsi"/>
          <w:b/>
          <w:i/>
          <w:sz w:val="22"/>
          <w:szCs w:val="22"/>
          <w:u w:val="single"/>
        </w:rPr>
        <w:t>Hobbies and interests</w:t>
      </w:r>
    </w:p>
    <w:p w:rsidR="00845EEE" w:rsidRPr="00255E27" w:rsidRDefault="00845EEE">
      <w:pPr>
        <w:pStyle w:val="PlainText"/>
        <w:jc w:val="both"/>
        <w:rPr>
          <w:rFonts w:asciiTheme="minorHAnsi" w:hAnsiTheme="minorHAnsi" w:cstheme="minorHAnsi"/>
          <w:sz w:val="22"/>
          <w:szCs w:val="22"/>
          <w:u w:val="single"/>
        </w:rPr>
      </w:pPr>
    </w:p>
    <w:p w:rsidR="00845EEE" w:rsidRPr="00255E27" w:rsidRDefault="00845EEE" w:rsidP="00FB5990">
      <w:pPr>
        <w:pStyle w:val="PlainText"/>
        <w:jc w:val="center"/>
        <w:rPr>
          <w:rFonts w:asciiTheme="minorHAnsi" w:hAnsiTheme="minorHAnsi" w:cstheme="minorHAnsi"/>
          <w:sz w:val="22"/>
          <w:szCs w:val="22"/>
          <w:u w:val="single"/>
        </w:rPr>
      </w:pPr>
      <w:r w:rsidRPr="00255E27">
        <w:rPr>
          <w:rFonts w:asciiTheme="minorHAnsi" w:hAnsiTheme="minorHAnsi" w:cstheme="minorHAnsi"/>
          <w:sz w:val="22"/>
          <w:szCs w:val="22"/>
          <w:u w:val="single"/>
        </w:rPr>
        <w:lastRenderedPageBreak/>
        <w:t>Royal Air Force Reserves</w:t>
      </w:r>
    </w:p>
    <w:p w:rsidR="00845EEE" w:rsidRPr="00255E27" w:rsidRDefault="00845EEE" w:rsidP="00845EEE">
      <w:pPr>
        <w:rPr>
          <w:rFonts w:asciiTheme="minorHAnsi" w:hAnsiTheme="minorHAnsi" w:cstheme="minorHAnsi"/>
          <w:sz w:val="22"/>
          <w:szCs w:val="22"/>
        </w:rPr>
      </w:pPr>
    </w:p>
    <w:p w:rsidR="00845EEE" w:rsidRPr="00255E27" w:rsidRDefault="00647889" w:rsidP="002C08C4">
      <w:pPr>
        <w:rPr>
          <w:rFonts w:asciiTheme="minorHAnsi" w:hAnsiTheme="minorHAnsi" w:cstheme="minorHAnsi"/>
          <w:sz w:val="22"/>
          <w:szCs w:val="22"/>
        </w:rPr>
      </w:pPr>
      <w:r>
        <w:rPr>
          <w:rFonts w:asciiTheme="minorHAnsi" w:hAnsiTheme="minorHAnsi" w:cstheme="minorHAnsi"/>
          <w:sz w:val="22"/>
          <w:szCs w:val="22"/>
        </w:rPr>
        <w:t>Sergeant ICT Manager</w:t>
      </w:r>
      <w:r w:rsidR="00845EEE" w:rsidRPr="00255E27">
        <w:rPr>
          <w:rFonts w:asciiTheme="minorHAnsi" w:hAnsiTheme="minorHAnsi" w:cstheme="minorHAnsi"/>
          <w:sz w:val="22"/>
          <w:szCs w:val="22"/>
        </w:rPr>
        <w:t xml:space="preserve"> in the Royal Auxiliary Air Force, specialising in CIS (Voice and data networks set-up and support). </w:t>
      </w:r>
      <w:r w:rsidR="002C08C4">
        <w:rPr>
          <w:rFonts w:asciiTheme="minorHAnsi" w:hAnsiTheme="minorHAnsi" w:cstheme="minorHAnsi"/>
          <w:sz w:val="22"/>
          <w:szCs w:val="22"/>
        </w:rPr>
        <w:t>Supported and provided SME knowledge for</w:t>
      </w:r>
      <w:r w:rsidR="00E75E48">
        <w:rPr>
          <w:rFonts w:asciiTheme="minorHAnsi" w:hAnsiTheme="minorHAnsi" w:cstheme="minorHAnsi"/>
          <w:sz w:val="22"/>
          <w:szCs w:val="22"/>
        </w:rPr>
        <w:t xml:space="preserve"> the rollouts of windows XP / server 2003</w:t>
      </w:r>
      <w:r w:rsidR="00845EEE" w:rsidRPr="00255E27">
        <w:rPr>
          <w:rFonts w:asciiTheme="minorHAnsi" w:hAnsiTheme="minorHAnsi" w:cstheme="minorHAnsi"/>
          <w:sz w:val="22"/>
          <w:szCs w:val="22"/>
        </w:rPr>
        <w:t xml:space="preserve"> at RAF Coningsby</w:t>
      </w:r>
      <w:r w:rsidR="002C08C4">
        <w:rPr>
          <w:rFonts w:asciiTheme="minorHAnsi" w:hAnsiTheme="minorHAnsi" w:cstheme="minorHAnsi"/>
          <w:sz w:val="22"/>
          <w:szCs w:val="22"/>
        </w:rPr>
        <w:t xml:space="preserve"> 2013</w:t>
      </w:r>
      <w:r w:rsidR="00E75E48">
        <w:rPr>
          <w:rFonts w:asciiTheme="minorHAnsi" w:hAnsiTheme="minorHAnsi" w:cstheme="minorHAnsi"/>
          <w:sz w:val="22"/>
          <w:szCs w:val="22"/>
        </w:rPr>
        <w:t xml:space="preserve">, and O365, Windows 7 Server 2008 at RAF </w:t>
      </w:r>
      <w:proofErr w:type="spellStart"/>
      <w:r w:rsidR="00E75E48">
        <w:rPr>
          <w:rFonts w:asciiTheme="minorHAnsi" w:hAnsiTheme="minorHAnsi" w:cstheme="minorHAnsi"/>
          <w:sz w:val="22"/>
          <w:szCs w:val="22"/>
        </w:rPr>
        <w:t>Brize</w:t>
      </w:r>
      <w:proofErr w:type="spellEnd"/>
      <w:r w:rsidR="00E75E48">
        <w:rPr>
          <w:rFonts w:asciiTheme="minorHAnsi" w:hAnsiTheme="minorHAnsi" w:cstheme="minorHAnsi"/>
          <w:sz w:val="22"/>
          <w:szCs w:val="22"/>
        </w:rPr>
        <w:t xml:space="preserve"> Norton and RAF Benson in 2017</w:t>
      </w:r>
      <w:r w:rsidR="002C08C4">
        <w:rPr>
          <w:rFonts w:asciiTheme="minorHAnsi" w:hAnsiTheme="minorHAnsi" w:cstheme="minorHAnsi"/>
          <w:sz w:val="22"/>
          <w:szCs w:val="22"/>
        </w:rPr>
        <w:t>.</w:t>
      </w:r>
    </w:p>
    <w:sectPr w:rsidR="00845EEE" w:rsidRPr="00255E27" w:rsidSect="009D6579">
      <w:pgSz w:w="11906" w:h="16838"/>
      <w:pgMar w:top="899" w:right="1152" w:bottom="899"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o"/>
      <w:lvlJc w:val="left"/>
      <w:pPr>
        <w:tabs>
          <w:tab w:val="num" w:pos="720"/>
        </w:tabs>
        <w:ind w:left="720" w:hanging="360"/>
      </w:pPr>
      <w:rPr>
        <w:rFonts w:ascii="Courier New" w:hAnsi="Courier New" w:cs="Courier New"/>
      </w:rPr>
    </w:lvl>
  </w:abstractNum>
  <w:abstractNum w:abstractNumId="1" w15:restartNumberingAfterBreak="0">
    <w:nsid w:val="00000002"/>
    <w:multiLevelType w:val="singleLevel"/>
    <w:tmpl w:val="00000002"/>
    <w:name w:val="WW8Num2"/>
    <w:lvl w:ilvl="0">
      <w:start w:val="1"/>
      <w:numFmt w:val="bullet"/>
      <w:lvlText w:val="o"/>
      <w:lvlJc w:val="left"/>
      <w:pPr>
        <w:tabs>
          <w:tab w:val="num" w:pos="0"/>
        </w:tabs>
        <w:ind w:left="720" w:hanging="360"/>
      </w:pPr>
      <w:rPr>
        <w:rFonts w:ascii="Courier New" w:hAnsi="Courier New"/>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Courier New"/>
      </w:rPr>
    </w:lvl>
  </w:abstractNum>
  <w:abstractNum w:abstractNumId="3" w15:restartNumberingAfterBreak="0">
    <w:nsid w:val="00000004"/>
    <w:multiLevelType w:val="singleLevel"/>
    <w:tmpl w:val="00000004"/>
    <w:name w:val="WW8Num4"/>
    <w:lvl w:ilvl="0">
      <w:start w:val="1"/>
      <w:numFmt w:val="bullet"/>
      <w:lvlText w:val="o"/>
      <w:lvlJc w:val="left"/>
      <w:pPr>
        <w:tabs>
          <w:tab w:val="num" w:pos="0"/>
        </w:tabs>
        <w:ind w:left="720" w:hanging="360"/>
      </w:pPr>
      <w:rPr>
        <w:rFonts w:ascii="Courier New" w:hAnsi="Courier New"/>
      </w:rPr>
    </w:lvl>
  </w:abstractNum>
  <w:abstractNum w:abstractNumId="4" w15:restartNumberingAfterBreak="0">
    <w:nsid w:val="00000005"/>
    <w:multiLevelType w:val="singleLevel"/>
    <w:tmpl w:val="00000005"/>
    <w:name w:val="WW8Num5"/>
    <w:lvl w:ilvl="0">
      <w:start w:val="1"/>
      <w:numFmt w:val="bullet"/>
      <w:lvlText w:val="o"/>
      <w:lvlJc w:val="left"/>
      <w:pPr>
        <w:tabs>
          <w:tab w:val="num" w:pos="0"/>
        </w:tabs>
        <w:ind w:left="720" w:hanging="360"/>
      </w:pPr>
      <w:rPr>
        <w:rFonts w:ascii="Courier New" w:hAnsi="Courier New" w:cs="Courier New"/>
      </w:rPr>
    </w:lvl>
  </w:abstractNum>
  <w:abstractNum w:abstractNumId="5" w15:restartNumberingAfterBreak="0">
    <w:nsid w:val="00000006"/>
    <w:multiLevelType w:val="singleLevel"/>
    <w:tmpl w:val="00000006"/>
    <w:name w:val="WW8Num6"/>
    <w:lvl w:ilvl="0">
      <w:start w:val="1"/>
      <w:numFmt w:val="bullet"/>
      <w:lvlText w:val="o"/>
      <w:lvlJc w:val="left"/>
      <w:pPr>
        <w:tabs>
          <w:tab w:val="num" w:pos="0"/>
        </w:tabs>
        <w:ind w:left="720" w:hanging="360"/>
      </w:pPr>
      <w:rPr>
        <w:rFonts w:ascii="Courier New" w:hAnsi="Courier New" w:cs="Courier New"/>
      </w:rPr>
    </w:lvl>
  </w:abstractNum>
  <w:abstractNum w:abstractNumId="6" w15:restartNumberingAfterBreak="0">
    <w:nsid w:val="00000007"/>
    <w:multiLevelType w:val="singleLevel"/>
    <w:tmpl w:val="00000007"/>
    <w:name w:val="WW8Num7"/>
    <w:lvl w:ilvl="0">
      <w:start w:val="1"/>
      <w:numFmt w:val="bullet"/>
      <w:lvlText w:val="o"/>
      <w:lvlJc w:val="left"/>
      <w:pPr>
        <w:tabs>
          <w:tab w:val="num" w:pos="720"/>
        </w:tabs>
        <w:ind w:left="720" w:hanging="360"/>
      </w:pPr>
      <w:rPr>
        <w:rFonts w:ascii="Courier New" w:hAnsi="Courier New" w:cs="Courier New"/>
      </w:rPr>
    </w:lvl>
  </w:abstractNum>
  <w:abstractNum w:abstractNumId="7" w15:restartNumberingAfterBreak="0">
    <w:nsid w:val="00000008"/>
    <w:multiLevelType w:val="singleLevel"/>
    <w:tmpl w:val="00000008"/>
    <w:name w:val="WW8Num8"/>
    <w:lvl w:ilvl="0">
      <w:start w:val="1"/>
      <w:numFmt w:val="bullet"/>
      <w:lvlText w:val="o"/>
      <w:lvlJc w:val="left"/>
      <w:pPr>
        <w:tabs>
          <w:tab w:val="num" w:pos="644"/>
        </w:tabs>
        <w:ind w:left="644" w:hanging="360"/>
      </w:pPr>
      <w:rPr>
        <w:rFonts w:ascii="Courier New" w:hAnsi="Courier New"/>
      </w:rPr>
    </w:lvl>
  </w:abstractNum>
  <w:abstractNum w:abstractNumId="8" w15:restartNumberingAfterBreak="0">
    <w:nsid w:val="00000009"/>
    <w:multiLevelType w:val="singleLevel"/>
    <w:tmpl w:val="00000009"/>
    <w:name w:val="WW8Num9"/>
    <w:lvl w:ilvl="0">
      <w:start w:val="1"/>
      <w:numFmt w:val="bullet"/>
      <w:lvlText w:val="o"/>
      <w:lvlJc w:val="left"/>
      <w:pPr>
        <w:tabs>
          <w:tab w:val="num" w:pos="720"/>
        </w:tabs>
        <w:ind w:left="720" w:hanging="360"/>
      </w:pPr>
      <w:rPr>
        <w:rFonts w:ascii="Courier New" w:hAnsi="Courier New" w:cs="Courier New"/>
      </w:rPr>
    </w:lvl>
  </w:abstractNum>
  <w:abstractNum w:abstractNumId="9" w15:restartNumberingAfterBreak="0">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2"/>
    <w:lvl w:ilvl="0">
      <w:start w:val="1"/>
      <w:numFmt w:val="bullet"/>
      <w:lvlText w:val="o"/>
      <w:lvlJc w:val="left"/>
      <w:pPr>
        <w:tabs>
          <w:tab w:val="num" w:pos="720"/>
        </w:tabs>
        <w:ind w:left="720" w:hanging="360"/>
      </w:pPr>
      <w:rPr>
        <w:rFonts w:ascii="Courier New" w:hAnsi="Courier New"/>
      </w:rPr>
    </w:lvl>
  </w:abstractNum>
  <w:abstractNum w:abstractNumId="12" w15:restartNumberingAfterBreak="0">
    <w:nsid w:val="0000000D"/>
    <w:multiLevelType w:val="multilevel"/>
    <w:tmpl w:val="0000000D"/>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FDB5484"/>
    <w:multiLevelType w:val="hybridMultilevel"/>
    <w:tmpl w:val="1E1809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D50312"/>
    <w:multiLevelType w:val="multilevel"/>
    <w:tmpl w:val="2FCE6BFC"/>
    <w:lvl w:ilvl="0">
      <w:start w:val="1990"/>
      <w:numFmt w:val="decimal"/>
      <w:lvlText w:val="%1"/>
      <w:lvlJc w:val="left"/>
      <w:pPr>
        <w:ind w:left="1035" w:hanging="1035"/>
      </w:pPr>
      <w:rPr>
        <w:rFonts w:hint="default"/>
      </w:rPr>
    </w:lvl>
    <w:lvl w:ilvl="1">
      <w:start w:val="1995"/>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3D7E30"/>
    <w:multiLevelType w:val="hybridMultilevel"/>
    <w:tmpl w:val="AEBC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CE3792"/>
    <w:multiLevelType w:val="hybridMultilevel"/>
    <w:tmpl w:val="5D3ADEF6"/>
    <w:lvl w:ilvl="0" w:tplc="035C1FE0">
      <w:start w:val="1990"/>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13"/>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9"/>
    <w:rsid w:val="00025640"/>
    <w:rsid w:val="000261D3"/>
    <w:rsid w:val="00037717"/>
    <w:rsid w:val="00044C9D"/>
    <w:rsid w:val="00060734"/>
    <w:rsid w:val="000B55BF"/>
    <w:rsid w:val="000B6C96"/>
    <w:rsid w:val="000F4444"/>
    <w:rsid w:val="001143B6"/>
    <w:rsid w:val="00233DF2"/>
    <w:rsid w:val="0025041C"/>
    <w:rsid w:val="00255E27"/>
    <w:rsid w:val="002C08C4"/>
    <w:rsid w:val="002F2729"/>
    <w:rsid w:val="003162BC"/>
    <w:rsid w:val="0032575D"/>
    <w:rsid w:val="00376FE1"/>
    <w:rsid w:val="00392E83"/>
    <w:rsid w:val="003D52D0"/>
    <w:rsid w:val="004255F1"/>
    <w:rsid w:val="0043784F"/>
    <w:rsid w:val="00441D70"/>
    <w:rsid w:val="0045738E"/>
    <w:rsid w:val="00470013"/>
    <w:rsid w:val="004C01F6"/>
    <w:rsid w:val="00547804"/>
    <w:rsid w:val="00617C7F"/>
    <w:rsid w:val="00634F77"/>
    <w:rsid w:val="00647889"/>
    <w:rsid w:val="006F2FDE"/>
    <w:rsid w:val="007129E9"/>
    <w:rsid w:val="0071644E"/>
    <w:rsid w:val="00720B02"/>
    <w:rsid w:val="007371A1"/>
    <w:rsid w:val="007443B8"/>
    <w:rsid w:val="007706F4"/>
    <w:rsid w:val="00771C23"/>
    <w:rsid w:val="007A5237"/>
    <w:rsid w:val="007A5625"/>
    <w:rsid w:val="007A6706"/>
    <w:rsid w:val="007F7521"/>
    <w:rsid w:val="0080042A"/>
    <w:rsid w:val="008016B7"/>
    <w:rsid w:val="00845EEE"/>
    <w:rsid w:val="00864473"/>
    <w:rsid w:val="008D118A"/>
    <w:rsid w:val="00903815"/>
    <w:rsid w:val="00911EBF"/>
    <w:rsid w:val="00991D22"/>
    <w:rsid w:val="009B7338"/>
    <w:rsid w:val="009C43AE"/>
    <w:rsid w:val="009D6579"/>
    <w:rsid w:val="009E0924"/>
    <w:rsid w:val="009F3988"/>
    <w:rsid w:val="00A01B8B"/>
    <w:rsid w:val="00AA5FF6"/>
    <w:rsid w:val="00AA7053"/>
    <w:rsid w:val="00AB2A6A"/>
    <w:rsid w:val="00AC5213"/>
    <w:rsid w:val="00B04E6B"/>
    <w:rsid w:val="00B209A7"/>
    <w:rsid w:val="00B54D04"/>
    <w:rsid w:val="00B92AFB"/>
    <w:rsid w:val="00C02164"/>
    <w:rsid w:val="00C22274"/>
    <w:rsid w:val="00C24539"/>
    <w:rsid w:val="00C46C90"/>
    <w:rsid w:val="00C5476C"/>
    <w:rsid w:val="00C63443"/>
    <w:rsid w:val="00C96951"/>
    <w:rsid w:val="00CB0F90"/>
    <w:rsid w:val="00CD53C0"/>
    <w:rsid w:val="00CE14F3"/>
    <w:rsid w:val="00CF254C"/>
    <w:rsid w:val="00D02089"/>
    <w:rsid w:val="00D02D1D"/>
    <w:rsid w:val="00D273D5"/>
    <w:rsid w:val="00DA4302"/>
    <w:rsid w:val="00DB0E43"/>
    <w:rsid w:val="00DD3ED1"/>
    <w:rsid w:val="00DF7DF7"/>
    <w:rsid w:val="00E218F4"/>
    <w:rsid w:val="00E3343F"/>
    <w:rsid w:val="00E5700A"/>
    <w:rsid w:val="00E6478D"/>
    <w:rsid w:val="00E75E48"/>
    <w:rsid w:val="00EB3514"/>
    <w:rsid w:val="00ED7810"/>
    <w:rsid w:val="00F37E36"/>
    <w:rsid w:val="00FB1F45"/>
    <w:rsid w:val="00FB5990"/>
    <w:rsid w:val="00FC4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5C07457-A543-4249-ACB7-75B040D0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579"/>
    <w:pPr>
      <w:suppressAutoHyphens/>
    </w:pPr>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D6579"/>
    <w:rPr>
      <w:rFonts w:ascii="Courier New" w:hAnsi="Courier New" w:cs="Courier New"/>
    </w:rPr>
  </w:style>
  <w:style w:type="character" w:customStyle="1" w:styleId="WW8Num2z0">
    <w:name w:val="WW8Num2z0"/>
    <w:rsid w:val="009D6579"/>
    <w:rPr>
      <w:rFonts w:ascii="Courier New" w:hAnsi="Courier New"/>
    </w:rPr>
  </w:style>
  <w:style w:type="character" w:customStyle="1" w:styleId="WW8Num3z0">
    <w:name w:val="WW8Num3z0"/>
    <w:rsid w:val="009D6579"/>
    <w:rPr>
      <w:rFonts w:ascii="Courier New" w:hAnsi="Courier New" w:cs="Courier New"/>
    </w:rPr>
  </w:style>
  <w:style w:type="character" w:customStyle="1" w:styleId="WW8Num4z0">
    <w:name w:val="WW8Num4z0"/>
    <w:rsid w:val="009D6579"/>
    <w:rPr>
      <w:rFonts w:ascii="Symbol" w:hAnsi="Symbol"/>
    </w:rPr>
  </w:style>
  <w:style w:type="character" w:customStyle="1" w:styleId="WW8Num5z0">
    <w:name w:val="WW8Num5z0"/>
    <w:rsid w:val="009D6579"/>
    <w:rPr>
      <w:rFonts w:ascii="Courier New" w:hAnsi="Courier New" w:cs="Courier New"/>
    </w:rPr>
  </w:style>
  <w:style w:type="character" w:customStyle="1" w:styleId="WW8Num6z0">
    <w:name w:val="WW8Num6z0"/>
    <w:rsid w:val="009D6579"/>
    <w:rPr>
      <w:rFonts w:ascii="Courier New" w:hAnsi="Courier New" w:cs="Courier New"/>
    </w:rPr>
  </w:style>
  <w:style w:type="character" w:customStyle="1" w:styleId="WW8Num7z0">
    <w:name w:val="WW8Num7z0"/>
    <w:rsid w:val="009D6579"/>
    <w:rPr>
      <w:rFonts w:ascii="Courier New" w:hAnsi="Courier New" w:cs="Courier New"/>
    </w:rPr>
  </w:style>
  <w:style w:type="character" w:customStyle="1" w:styleId="WW8Num8z0">
    <w:name w:val="WW8Num8z0"/>
    <w:rsid w:val="009D6579"/>
    <w:rPr>
      <w:rFonts w:ascii="Courier New" w:hAnsi="Courier New"/>
    </w:rPr>
  </w:style>
  <w:style w:type="character" w:customStyle="1" w:styleId="WW8Num9z0">
    <w:name w:val="WW8Num9z0"/>
    <w:rsid w:val="009D6579"/>
    <w:rPr>
      <w:rFonts w:ascii="Courier New" w:hAnsi="Courier New" w:cs="Courier New"/>
    </w:rPr>
  </w:style>
  <w:style w:type="character" w:customStyle="1" w:styleId="WW8Num10z0">
    <w:name w:val="WW8Num10z0"/>
    <w:rsid w:val="009D6579"/>
    <w:rPr>
      <w:rFonts w:ascii="Courier New" w:hAnsi="Courier New" w:cs="Courier New"/>
    </w:rPr>
  </w:style>
  <w:style w:type="character" w:customStyle="1" w:styleId="WW8Num10z1">
    <w:name w:val="WW8Num10z1"/>
    <w:rsid w:val="009D6579"/>
    <w:rPr>
      <w:rFonts w:ascii="Symbol" w:hAnsi="Symbol"/>
    </w:rPr>
  </w:style>
  <w:style w:type="character" w:customStyle="1" w:styleId="WW8Num10z2">
    <w:name w:val="WW8Num10z2"/>
    <w:rsid w:val="009D6579"/>
    <w:rPr>
      <w:rFonts w:ascii="Wingdings" w:hAnsi="Wingdings"/>
    </w:rPr>
  </w:style>
  <w:style w:type="character" w:customStyle="1" w:styleId="WW8Num11z0">
    <w:name w:val="WW8Num11z0"/>
    <w:rsid w:val="009D6579"/>
    <w:rPr>
      <w:rFonts w:ascii="Courier New" w:hAnsi="Courier New"/>
    </w:rPr>
  </w:style>
  <w:style w:type="character" w:customStyle="1" w:styleId="WW8Num12z0">
    <w:name w:val="WW8Num12z0"/>
    <w:rsid w:val="009D6579"/>
    <w:rPr>
      <w:rFonts w:ascii="Symbol" w:hAnsi="Symbol"/>
    </w:rPr>
  </w:style>
  <w:style w:type="character" w:customStyle="1" w:styleId="Absatz-Standardschriftart">
    <w:name w:val="Absatz-Standardschriftart"/>
    <w:rsid w:val="009D6579"/>
  </w:style>
  <w:style w:type="character" w:customStyle="1" w:styleId="WW-Absatz-Standardschriftart">
    <w:name w:val="WW-Absatz-Standardschriftart"/>
    <w:rsid w:val="009D6579"/>
  </w:style>
  <w:style w:type="character" w:customStyle="1" w:styleId="WW-Absatz-Standardschriftart1">
    <w:name w:val="WW-Absatz-Standardschriftart1"/>
    <w:rsid w:val="009D6579"/>
  </w:style>
  <w:style w:type="character" w:customStyle="1" w:styleId="WW-Absatz-Standardschriftart11">
    <w:name w:val="WW-Absatz-Standardschriftart11"/>
    <w:rsid w:val="009D6579"/>
  </w:style>
  <w:style w:type="character" w:customStyle="1" w:styleId="WW-Absatz-Standardschriftart111">
    <w:name w:val="WW-Absatz-Standardschriftart111"/>
    <w:rsid w:val="009D6579"/>
  </w:style>
  <w:style w:type="character" w:customStyle="1" w:styleId="WW8Num1z2">
    <w:name w:val="WW8Num1z2"/>
    <w:rsid w:val="009D6579"/>
    <w:rPr>
      <w:rFonts w:ascii="Wingdings" w:hAnsi="Wingdings"/>
    </w:rPr>
  </w:style>
  <w:style w:type="character" w:customStyle="1" w:styleId="WW8Num1z3">
    <w:name w:val="WW8Num1z3"/>
    <w:rsid w:val="009D6579"/>
    <w:rPr>
      <w:rFonts w:ascii="Symbol" w:hAnsi="Symbol"/>
    </w:rPr>
  </w:style>
  <w:style w:type="character" w:customStyle="1" w:styleId="WW8Num2z1">
    <w:name w:val="WW8Num2z1"/>
    <w:rsid w:val="009D6579"/>
    <w:rPr>
      <w:rFonts w:ascii="Courier New" w:hAnsi="Courier New" w:cs="Courier New"/>
    </w:rPr>
  </w:style>
  <w:style w:type="character" w:customStyle="1" w:styleId="WW8Num2z2">
    <w:name w:val="WW8Num2z2"/>
    <w:rsid w:val="009D6579"/>
    <w:rPr>
      <w:rFonts w:ascii="Symbol" w:hAnsi="Symbol"/>
    </w:rPr>
  </w:style>
  <w:style w:type="character" w:customStyle="1" w:styleId="WW8Num2z5">
    <w:name w:val="WW8Num2z5"/>
    <w:rsid w:val="009D6579"/>
    <w:rPr>
      <w:rFonts w:ascii="Wingdings" w:hAnsi="Wingdings"/>
    </w:rPr>
  </w:style>
  <w:style w:type="character" w:customStyle="1" w:styleId="WW8Num3z2">
    <w:name w:val="WW8Num3z2"/>
    <w:rsid w:val="009D6579"/>
    <w:rPr>
      <w:rFonts w:ascii="Wingdings" w:hAnsi="Wingdings"/>
    </w:rPr>
  </w:style>
  <w:style w:type="character" w:customStyle="1" w:styleId="WW8Num3z3">
    <w:name w:val="WW8Num3z3"/>
    <w:rsid w:val="009D6579"/>
    <w:rPr>
      <w:rFonts w:ascii="Symbol" w:hAnsi="Symbol"/>
    </w:rPr>
  </w:style>
  <w:style w:type="character" w:customStyle="1" w:styleId="WW8Num5z2">
    <w:name w:val="WW8Num5z2"/>
    <w:rsid w:val="009D6579"/>
    <w:rPr>
      <w:rFonts w:ascii="Wingdings" w:hAnsi="Wingdings"/>
    </w:rPr>
  </w:style>
  <w:style w:type="character" w:customStyle="1" w:styleId="WW8Num5z3">
    <w:name w:val="WW8Num5z3"/>
    <w:rsid w:val="009D6579"/>
    <w:rPr>
      <w:rFonts w:ascii="Symbol" w:hAnsi="Symbol"/>
    </w:rPr>
  </w:style>
  <w:style w:type="character" w:customStyle="1" w:styleId="WW8Num6z2">
    <w:name w:val="WW8Num6z2"/>
    <w:rsid w:val="009D6579"/>
    <w:rPr>
      <w:rFonts w:ascii="Wingdings" w:hAnsi="Wingdings"/>
    </w:rPr>
  </w:style>
  <w:style w:type="character" w:customStyle="1" w:styleId="WW8Num6z3">
    <w:name w:val="WW8Num6z3"/>
    <w:rsid w:val="009D6579"/>
    <w:rPr>
      <w:rFonts w:ascii="Symbol" w:hAnsi="Symbol"/>
    </w:rPr>
  </w:style>
  <w:style w:type="character" w:customStyle="1" w:styleId="WW8Num8z2">
    <w:name w:val="WW8Num8z2"/>
    <w:rsid w:val="009D6579"/>
    <w:rPr>
      <w:rFonts w:ascii="Wingdings" w:hAnsi="Wingdings"/>
    </w:rPr>
  </w:style>
  <w:style w:type="character" w:customStyle="1" w:styleId="WW8Num8z3">
    <w:name w:val="WW8Num8z3"/>
    <w:rsid w:val="009D6579"/>
    <w:rPr>
      <w:rFonts w:ascii="Symbol" w:hAnsi="Symbol"/>
    </w:rPr>
  </w:style>
  <w:style w:type="character" w:customStyle="1" w:styleId="WW8Num9z2">
    <w:name w:val="WW8Num9z2"/>
    <w:rsid w:val="009D6579"/>
    <w:rPr>
      <w:rFonts w:ascii="Wingdings" w:hAnsi="Wingdings"/>
    </w:rPr>
  </w:style>
  <w:style w:type="character" w:customStyle="1" w:styleId="WW8Num9z3">
    <w:name w:val="WW8Num9z3"/>
    <w:rsid w:val="009D6579"/>
    <w:rPr>
      <w:rFonts w:ascii="Symbol" w:hAnsi="Symbol"/>
    </w:rPr>
  </w:style>
  <w:style w:type="character" w:customStyle="1" w:styleId="WW8Num10z3">
    <w:name w:val="WW8Num10z3"/>
    <w:rsid w:val="009D6579"/>
    <w:rPr>
      <w:rFonts w:ascii="Symbol" w:hAnsi="Symbol"/>
    </w:rPr>
  </w:style>
  <w:style w:type="character" w:customStyle="1" w:styleId="WW8Num11z1">
    <w:name w:val="WW8Num11z1"/>
    <w:rsid w:val="009D6579"/>
    <w:rPr>
      <w:rFonts w:ascii="Symbol" w:hAnsi="Symbol"/>
    </w:rPr>
  </w:style>
  <w:style w:type="character" w:customStyle="1" w:styleId="WW8Num11z2">
    <w:name w:val="WW8Num11z2"/>
    <w:rsid w:val="009D6579"/>
    <w:rPr>
      <w:rFonts w:ascii="Wingdings" w:hAnsi="Wingdings"/>
    </w:rPr>
  </w:style>
  <w:style w:type="character" w:customStyle="1" w:styleId="WW8Num13z0">
    <w:name w:val="WW8Num13z0"/>
    <w:rsid w:val="009D6579"/>
    <w:rPr>
      <w:rFonts w:ascii="Courier New" w:hAnsi="Courier New" w:cs="Courier New"/>
    </w:rPr>
  </w:style>
  <w:style w:type="character" w:customStyle="1" w:styleId="WW8Num13z2">
    <w:name w:val="WW8Num13z2"/>
    <w:rsid w:val="009D6579"/>
    <w:rPr>
      <w:rFonts w:ascii="Wingdings" w:hAnsi="Wingdings"/>
    </w:rPr>
  </w:style>
  <w:style w:type="character" w:customStyle="1" w:styleId="WW8Num13z3">
    <w:name w:val="WW8Num13z3"/>
    <w:rsid w:val="009D6579"/>
    <w:rPr>
      <w:rFonts w:ascii="Symbol" w:hAnsi="Symbol"/>
    </w:rPr>
  </w:style>
  <w:style w:type="character" w:styleId="Hyperlink">
    <w:name w:val="Hyperlink"/>
    <w:rsid w:val="009D6579"/>
    <w:rPr>
      <w:color w:val="0000FF"/>
      <w:u w:val="single"/>
    </w:rPr>
  </w:style>
  <w:style w:type="paragraph" w:customStyle="1" w:styleId="Heading">
    <w:name w:val="Heading"/>
    <w:basedOn w:val="Normal"/>
    <w:next w:val="BodyText"/>
    <w:rsid w:val="009D6579"/>
    <w:pPr>
      <w:keepNext/>
      <w:spacing w:before="240" w:after="120"/>
    </w:pPr>
    <w:rPr>
      <w:rFonts w:ascii="Arial" w:eastAsia="Microsoft YaHei" w:hAnsi="Arial" w:cs="Mangal"/>
      <w:sz w:val="28"/>
      <w:szCs w:val="28"/>
    </w:rPr>
  </w:style>
  <w:style w:type="paragraph" w:styleId="BodyText">
    <w:name w:val="Body Text"/>
    <w:basedOn w:val="Normal"/>
    <w:rsid w:val="009D6579"/>
    <w:pPr>
      <w:spacing w:after="120"/>
    </w:pPr>
  </w:style>
  <w:style w:type="paragraph" w:styleId="List">
    <w:name w:val="List"/>
    <w:basedOn w:val="BodyText"/>
    <w:rsid w:val="009D6579"/>
    <w:rPr>
      <w:rFonts w:cs="Mangal"/>
    </w:rPr>
  </w:style>
  <w:style w:type="paragraph" w:styleId="Caption">
    <w:name w:val="caption"/>
    <w:basedOn w:val="Normal"/>
    <w:qFormat/>
    <w:rsid w:val="009D6579"/>
    <w:pPr>
      <w:suppressLineNumbers/>
      <w:spacing w:before="120" w:after="120"/>
    </w:pPr>
    <w:rPr>
      <w:rFonts w:cs="Mangal"/>
      <w:i/>
      <w:iCs/>
      <w:sz w:val="24"/>
      <w:szCs w:val="24"/>
    </w:rPr>
  </w:style>
  <w:style w:type="paragraph" w:customStyle="1" w:styleId="Index">
    <w:name w:val="Index"/>
    <w:basedOn w:val="Normal"/>
    <w:rsid w:val="009D6579"/>
    <w:pPr>
      <w:suppressLineNumbers/>
    </w:pPr>
    <w:rPr>
      <w:rFonts w:cs="Mangal"/>
    </w:rPr>
  </w:style>
  <w:style w:type="paragraph" w:styleId="PlainText">
    <w:name w:val="Plain Text"/>
    <w:basedOn w:val="Normal"/>
    <w:rsid w:val="009D6579"/>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rydrakeICT@yahoo.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EB26A-99E6-4D28-9BD8-674951B7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Links>
    <vt:vector size="6" baseType="variant">
      <vt:variant>
        <vt:i4>917605</vt:i4>
      </vt:variant>
      <vt:variant>
        <vt:i4>0</vt:i4>
      </vt:variant>
      <vt:variant>
        <vt:i4>0</vt:i4>
      </vt:variant>
      <vt:variant>
        <vt:i4>5</vt:i4>
      </vt:variant>
      <vt:variant>
        <vt:lpwstr>mailto:garydrakeICT@yahoo.co.uk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gary.drake</dc:creator>
  <cp:lastModifiedBy>Gary Drake</cp:lastModifiedBy>
  <cp:revision>2</cp:revision>
  <cp:lastPrinted>1900-01-01T00:00:00Z</cp:lastPrinted>
  <dcterms:created xsi:type="dcterms:W3CDTF">2019-09-19T16:08:00Z</dcterms:created>
  <dcterms:modified xsi:type="dcterms:W3CDTF">2019-09-19T16:08:00Z</dcterms:modified>
</cp:coreProperties>
</file>