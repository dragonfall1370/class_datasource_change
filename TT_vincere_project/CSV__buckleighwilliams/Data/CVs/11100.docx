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110" w:rsidRPr="00E73200" w:rsidRDefault="00741110" w:rsidP="00045F4F">
      <w:pPr>
        <w:pStyle w:val="Title"/>
        <w:rPr>
          <w:sz w:val="22"/>
          <w:szCs w:val="22"/>
        </w:rPr>
      </w:pPr>
      <w:r w:rsidRPr="00E73200">
        <w:rPr>
          <w:rFonts w:ascii="Calibri" w:hAnsi="Calibri" w:cs="Calibri"/>
          <w:b w:val="0"/>
          <w:bCs w:val="0"/>
          <w:sz w:val="22"/>
          <w:szCs w:val="22"/>
        </w:rPr>
        <w:t>IKHLAQ HUSSAIN</w:t>
      </w:r>
    </w:p>
    <w:p w:rsidR="00741110" w:rsidRPr="00E73200" w:rsidRDefault="00973369" w:rsidP="00B11D9D">
      <w:pPr>
        <w:pStyle w:val="Title"/>
        <w:rPr>
          <w:rFonts w:ascii="Calibri" w:hAnsi="Calibri" w:cs="Calibri"/>
          <w:sz w:val="22"/>
          <w:szCs w:val="22"/>
        </w:rPr>
      </w:pPr>
      <w:hyperlink r:id="rId5" w:history="1">
        <w:r w:rsidR="00741110" w:rsidRPr="00E73200">
          <w:rPr>
            <w:rStyle w:val="Hyperlink"/>
            <w:rFonts w:ascii="Calibri" w:hAnsi="Calibri" w:cs="Calibri"/>
            <w:sz w:val="22"/>
            <w:szCs w:val="22"/>
          </w:rPr>
          <w:t>ikhlaqhussain@outlook.com</w:t>
        </w:r>
      </w:hyperlink>
    </w:p>
    <w:p w:rsidR="00741110" w:rsidRPr="00E73200" w:rsidRDefault="00741110" w:rsidP="00B11D9D">
      <w:pPr>
        <w:pStyle w:val="Title"/>
        <w:rPr>
          <w:rFonts w:ascii="Calibri" w:hAnsi="Calibri" w:cs="Calibri"/>
          <w:b w:val="0"/>
          <w:sz w:val="22"/>
          <w:szCs w:val="22"/>
        </w:rPr>
      </w:pPr>
      <w:r w:rsidRPr="00E73200">
        <w:rPr>
          <w:rFonts w:ascii="Calibri" w:hAnsi="Calibri" w:cs="Calibri"/>
          <w:b w:val="0"/>
          <w:sz w:val="22"/>
          <w:szCs w:val="22"/>
        </w:rPr>
        <w:t xml:space="preserve">Mobile: </w:t>
      </w:r>
      <w:r w:rsidR="00535DE2" w:rsidRPr="00535DE2">
        <w:rPr>
          <w:rFonts w:ascii="Calibri" w:hAnsi="Calibri" w:cs="Calibri"/>
          <w:b w:val="0"/>
          <w:sz w:val="22"/>
          <w:szCs w:val="22"/>
        </w:rPr>
        <w:t>07864</w:t>
      </w:r>
      <w:r w:rsidR="00535DE2">
        <w:rPr>
          <w:rFonts w:ascii="Calibri" w:hAnsi="Calibri" w:cs="Calibri"/>
          <w:b w:val="0"/>
          <w:sz w:val="22"/>
          <w:szCs w:val="22"/>
        </w:rPr>
        <w:t xml:space="preserve"> </w:t>
      </w:r>
      <w:r w:rsidR="00535DE2" w:rsidRPr="00535DE2">
        <w:rPr>
          <w:rFonts w:ascii="Calibri" w:hAnsi="Calibri" w:cs="Calibri"/>
          <w:b w:val="0"/>
          <w:sz w:val="22"/>
          <w:szCs w:val="22"/>
        </w:rPr>
        <w:t>018418</w:t>
      </w:r>
    </w:p>
    <w:p w:rsidR="00741110" w:rsidRPr="00E73200" w:rsidRDefault="00741110" w:rsidP="00741110">
      <w:pPr>
        <w:rPr>
          <w:rFonts w:ascii="Calibri" w:hAnsi="Calibri" w:cs="Calibri"/>
          <w:sz w:val="22"/>
          <w:szCs w:val="22"/>
        </w:rPr>
      </w:pPr>
      <w:r w:rsidRPr="00E73200">
        <w:rPr>
          <w:rFonts w:ascii="Calibri" w:hAnsi="Calibri" w:cs="Calibri"/>
          <w:b/>
          <w:sz w:val="22"/>
          <w:szCs w:val="22"/>
        </w:rPr>
        <w:t>Enhanced DBS Clearance</w:t>
      </w:r>
      <w:r w:rsidRPr="00E73200">
        <w:rPr>
          <w:rFonts w:ascii="Calibri" w:hAnsi="Calibri" w:cs="Calibri"/>
          <w:b/>
          <w:sz w:val="22"/>
          <w:szCs w:val="22"/>
        </w:rPr>
        <w:tab/>
      </w:r>
      <w:r w:rsidRPr="00E73200">
        <w:rPr>
          <w:rFonts w:ascii="Calibri" w:hAnsi="Calibri" w:cs="Calibri"/>
          <w:sz w:val="22"/>
          <w:szCs w:val="22"/>
        </w:rPr>
        <w:tab/>
        <w:t>Full UK Driving Licence</w:t>
      </w:r>
    </w:p>
    <w:p w:rsidR="001C1565" w:rsidRDefault="00741110" w:rsidP="00741110">
      <w:pPr>
        <w:rPr>
          <w:rFonts w:ascii="Calibri" w:hAnsi="Calibri" w:cs="Calibri"/>
          <w:b/>
          <w:sz w:val="22"/>
          <w:szCs w:val="22"/>
        </w:rPr>
      </w:pPr>
      <w:r w:rsidRPr="00E73200">
        <w:rPr>
          <w:rFonts w:ascii="Calibri" w:hAnsi="Calibri" w:cs="Calibri"/>
          <w:b/>
          <w:sz w:val="22"/>
          <w:szCs w:val="22"/>
        </w:rPr>
        <w:t>UK Citizen</w:t>
      </w:r>
    </w:p>
    <w:p w:rsidR="00D05C11" w:rsidRDefault="001C1565" w:rsidP="00D05C11">
      <w:pPr>
        <w:rPr>
          <w:rFonts w:ascii="Calibri" w:hAnsi="Calibri" w:cs="Calibri"/>
          <w:b/>
          <w:sz w:val="22"/>
          <w:szCs w:val="22"/>
        </w:rPr>
      </w:pPr>
      <w:r>
        <w:rPr>
          <w:rFonts w:ascii="Calibri" w:hAnsi="Calibri" w:cs="Calibri"/>
          <w:b/>
          <w:sz w:val="22"/>
          <w:szCs w:val="22"/>
        </w:rPr>
        <w:t>Available Immediately</w:t>
      </w:r>
      <w:r w:rsidR="00E11190">
        <w:rPr>
          <w:rFonts w:ascii="Calibri" w:hAnsi="Calibri" w:cs="Calibri"/>
          <w:b/>
          <w:sz w:val="22"/>
          <w:szCs w:val="22"/>
        </w:rPr>
        <w:tab/>
      </w:r>
      <w:r w:rsidR="00D05C11" w:rsidRPr="001F02A4">
        <w:rPr>
          <w:rStyle w:val="domain"/>
          <w:b/>
          <w:color w:val="3366FF"/>
        </w:rPr>
        <w:t>www.linkedin.com/in/</w:t>
      </w:r>
      <w:r w:rsidR="00D05C11" w:rsidRPr="001F02A4">
        <w:rPr>
          <w:rStyle w:val="vanity-name"/>
          <w:b/>
          <w:color w:val="3366FF"/>
        </w:rPr>
        <w:t>ikhlaq-hussain</w:t>
      </w:r>
    </w:p>
    <w:p w:rsidR="00741110" w:rsidRPr="00E73200" w:rsidRDefault="00741110" w:rsidP="00741110">
      <w:pPr>
        <w:rPr>
          <w:rFonts w:ascii="Calibri" w:hAnsi="Calibri" w:cs="Calibri"/>
          <w:sz w:val="22"/>
          <w:szCs w:val="22"/>
          <w:u w:val="single"/>
        </w:rPr>
      </w:pPr>
    </w:p>
    <w:p w:rsidR="00741110" w:rsidRDefault="00741110" w:rsidP="00741110">
      <w:pPr>
        <w:rPr>
          <w:rFonts w:ascii="Calibri" w:hAnsi="Calibri" w:cs="Calibri"/>
          <w:sz w:val="22"/>
          <w:szCs w:val="22"/>
          <w:u w:val="single"/>
        </w:rPr>
      </w:pPr>
      <w:r w:rsidRPr="00E73200">
        <w:rPr>
          <w:rFonts w:ascii="Calibri" w:hAnsi="Calibri" w:cs="Calibri"/>
          <w:sz w:val="22"/>
          <w:szCs w:val="22"/>
          <w:u w:val="single"/>
        </w:rPr>
        <w:t>EDUCATION / TRAINING:</w:t>
      </w:r>
    </w:p>
    <w:p w:rsidR="00907A05" w:rsidRDefault="00907A05" w:rsidP="00741110">
      <w:pPr>
        <w:rPr>
          <w:rFonts w:ascii="Calibri" w:hAnsi="Calibri" w:cs="Calibri"/>
          <w:b/>
          <w:sz w:val="22"/>
          <w:szCs w:val="22"/>
          <w:u w:val="single"/>
        </w:rPr>
      </w:pPr>
      <w:r w:rsidRPr="00E73200">
        <w:rPr>
          <w:rFonts w:ascii="Calibri" w:hAnsi="Calibri" w:cs="Calibri"/>
          <w:b/>
          <w:sz w:val="22"/>
          <w:szCs w:val="22"/>
          <w:u w:val="single"/>
        </w:rPr>
        <w:t>201</w:t>
      </w:r>
      <w:r>
        <w:rPr>
          <w:rFonts w:ascii="Calibri" w:hAnsi="Calibri" w:cs="Calibri"/>
          <w:b/>
          <w:sz w:val="22"/>
          <w:szCs w:val="22"/>
          <w:u w:val="single"/>
        </w:rPr>
        <w:t>8</w:t>
      </w:r>
      <w:r w:rsidRPr="00E73200">
        <w:rPr>
          <w:rFonts w:ascii="Calibri" w:hAnsi="Calibri" w:cs="Calibri"/>
          <w:b/>
          <w:sz w:val="22"/>
          <w:szCs w:val="22"/>
          <w:u w:val="single"/>
        </w:rPr>
        <w:t xml:space="preserve"> – </w:t>
      </w:r>
      <w:r>
        <w:rPr>
          <w:rFonts w:ascii="Calibri" w:hAnsi="Calibri" w:cs="Calibri"/>
          <w:b/>
          <w:sz w:val="22"/>
          <w:szCs w:val="22"/>
          <w:u w:val="single"/>
        </w:rPr>
        <w:t>IBM – IGI Identity Governance and Intelligence Business User Foun</w:t>
      </w:r>
      <w:r w:rsidR="0046558A">
        <w:rPr>
          <w:rFonts w:ascii="Calibri" w:hAnsi="Calibri" w:cs="Calibri"/>
          <w:b/>
          <w:sz w:val="22"/>
          <w:szCs w:val="22"/>
          <w:u w:val="single"/>
        </w:rPr>
        <w:t>dation</w:t>
      </w:r>
    </w:p>
    <w:p w:rsidR="00907A05" w:rsidRPr="00E73200" w:rsidRDefault="00907A05" w:rsidP="00741110">
      <w:pPr>
        <w:rPr>
          <w:rFonts w:ascii="Calibri" w:hAnsi="Calibri" w:cs="Calibri"/>
          <w:sz w:val="22"/>
          <w:szCs w:val="22"/>
          <w:u w:val="single"/>
        </w:rPr>
      </w:pPr>
    </w:p>
    <w:p w:rsidR="005663ED" w:rsidRPr="00E73200" w:rsidRDefault="005663ED" w:rsidP="00741110">
      <w:pPr>
        <w:rPr>
          <w:rFonts w:ascii="Calibri" w:hAnsi="Calibri" w:cs="Calibri"/>
          <w:sz w:val="22"/>
          <w:szCs w:val="22"/>
          <w:u w:val="single"/>
        </w:rPr>
      </w:pPr>
      <w:r w:rsidRPr="00E73200">
        <w:rPr>
          <w:rFonts w:ascii="Calibri" w:hAnsi="Calibri" w:cs="Calibri"/>
          <w:b/>
          <w:sz w:val="22"/>
          <w:szCs w:val="22"/>
          <w:u w:val="single"/>
        </w:rPr>
        <w:t>2016 – U</w:t>
      </w:r>
      <w:r w:rsidR="00380A78" w:rsidRPr="00E73200">
        <w:rPr>
          <w:rFonts w:ascii="Calibri" w:hAnsi="Calibri" w:cs="Calibri"/>
          <w:b/>
          <w:sz w:val="22"/>
          <w:szCs w:val="22"/>
          <w:u w:val="single"/>
        </w:rPr>
        <w:t xml:space="preserve">niversity of </w:t>
      </w:r>
      <w:r w:rsidRPr="00E73200">
        <w:rPr>
          <w:rFonts w:ascii="Calibri" w:hAnsi="Calibri" w:cs="Calibri"/>
          <w:b/>
          <w:sz w:val="22"/>
          <w:szCs w:val="22"/>
          <w:u w:val="single"/>
        </w:rPr>
        <w:t>C</w:t>
      </w:r>
      <w:r w:rsidR="00380A78" w:rsidRPr="00E73200">
        <w:rPr>
          <w:rFonts w:ascii="Calibri" w:hAnsi="Calibri" w:cs="Calibri"/>
          <w:b/>
          <w:sz w:val="22"/>
          <w:szCs w:val="22"/>
          <w:u w:val="single"/>
        </w:rPr>
        <w:t xml:space="preserve">alifornia </w:t>
      </w:r>
      <w:r w:rsidRPr="00E73200">
        <w:rPr>
          <w:rFonts w:ascii="Calibri" w:hAnsi="Calibri" w:cs="Calibri"/>
          <w:b/>
          <w:sz w:val="22"/>
          <w:szCs w:val="22"/>
          <w:u w:val="single"/>
        </w:rPr>
        <w:t>DAVIS- S</w:t>
      </w:r>
      <w:r w:rsidR="00380A78" w:rsidRPr="00E73200">
        <w:rPr>
          <w:rFonts w:ascii="Calibri" w:hAnsi="Calibri" w:cs="Calibri"/>
          <w:b/>
          <w:sz w:val="22"/>
          <w:szCs w:val="22"/>
          <w:u w:val="single"/>
        </w:rPr>
        <w:t xml:space="preserve">earch Engine </w:t>
      </w:r>
      <w:r w:rsidRPr="00E73200">
        <w:rPr>
          <w:rFonts w:ascii="Calibri" w:hAnsi="Calibri" w:cs="Calibri"/>
          <w:b/>
          <w:sz w:val="22"/>
          <w:szCs w:val="22"/>
          <w:u w:val="single"/>
        </w:rPr>
        <w:t>O</w:t>
      </w:r>
      <w:r w:rsidR="00380A78" w:rsidRPr="00E73200">
        <w:rPr>
          <w:rFonts w:ascii="Calibri" w:hAnsi="Calibri" w:cs="Calibri"/>
          <w:b/>
          <w:sz w:val="22"/>
          <w:szCs w:val="22"/>
          <w:u w:val="single"/>
        </w:rPr>
        <w:t>ptimization</w:t>
      </w:r>
      <w:r w:rsidRPr="00E73200">
        <w:rPr>
          <w:rFonts w:ascii="Calibri" w:hAnsi="Calibri" w:cs="Calibri"/>
          <w:b/>
          <w:sz w:val="22"/>
          <w:szCs w:val="22"/>
          <w:u w:val="single"/>
        </w:rPr>
        <w:t xml:space="preserve"> - Specialization</w:t>
      </w:r>
    </w:p>
    <w:p w:rsidR="005663ED" w:rsidRPr="00E73200" w:rsidRDefault="005663ED" w:rsidP="00741110">
      <w:pPr>
        <w:rPr>
          <w:rFonts w:ascii="Calibri" w:hAnsi="Calibri" w:cs="Calibri"/>
          <w:sz w:val="22"/>
          <w:szCs w:val="22"/>
          <w:u w:val="single"/>
        </w:rPr>
      </w:pPr>
    </w:p>
    <w:p w:rsidR="00E40E8E" w:rsidRPr="00E73200" w:rsidRDefault="00E40E8E" w:rsidP="00741110">
      <w:pPr>
        <w:rPr>
          <w:rFonts w:ascii="Calibri" w:hAnsi="Calibri" w:cs="Calibri"/>
          <w:sz w:val="22"/>
          <w:szCs w:val="22"/>
          <w:u w:val="single"/>
        </w:rPr>
      </w:pPr>
      <w:r w:rsidRPr="00E73200">
        <w:rPr>
          <w:rFonts w:ascii="Calibri" w:hAnsi="Calibri" w:cs="Calibri"/>
          <w:b/>
          <w:sz w:val="22"/>
          <w:szCs w:val="22"/>
          <w:u w:val="single"/>
        </w:rPr>
        <w:t xml:space="preserve">2016 – </w:t>
      </w:r>
      <w:r w:rsidR="00664E7E" w:rsidRPr="00E73200">
        <w:rPr>
          <w:rFonts w:ascii="Calibri" w:hAnsi="Calibri" w:cs="Calibri"/>
          <w:b/>
          <w:sz w:val="22"/>
          <w:szCs w:val="22"/>
          <w:u w:val="single"/>
        </w:rPr>
        <w:t xml:space="preserve">IBITGQ - </w:t>
      </w:r>
      <w:r w:rsidRPr="00E73200">
        <w:rPr>
          <w:rFonts w:ascii="Calibri" w:hAnsi="Calibri" w:cs="Calibri"/>
          <w:b/>
          <w:sz w:val="22"/>
          <w:szCs w:val="22"/>
          <w:u w:val="single"/>
        </w:rPr>
        <w:t>ISO27001 Certified ISMS Foundation (CIS F)</w:t>
      </w:r>
    </w:p>
    <w:p w:rsidR="00E40E8E" w:rsidRPr="00E73200" w:rsidRDefault="00E40E8E" w:rsidP="00741110">
      <w:pPr>
        <w:rPr>
          <w:rFonts w:ascii="Calibri" w:hAnsi="Calibri" w:cs="Calibri"/>
          <w:sz w:val="22"/>
          <w:szCs w:val="22"/>
          <w:u w:val="single"/>
        </w:rPr>
      </w:pPr>
    </w:p>
    <w:p w:rsidR="00E40E8E" w:rsidRPr="00E73200" w:rsidRDefault="00E40E8E" w:rsidP="00741110">
      <w:pPr>
        <w:rPr>
          <w:rFonts w:ascii="Calibri" w:hAnsi="Calibri" w:cs="Calibri"/>
          <w:sz w:val="22"/>
          <w:szCs w:val="22"/>
          <w:u w:val="single"/>
        </w:rPr>
      </w:pPr>
      <w:r w:rsidRPr="00E73200">
        <w:rPr>
          <w:rFonts w:ascii="Calibri" w:hAnsi="Calibri" w:cs="Calibri"/>
          <w:b/>
          <w:sz w:val="22"/>
          <w:szCs w:val="22"/>
          <w:u w:val="single"/>
        </w:rPr>
        <w:t xml:space="preserve">2016 – Amazon – AWS – Certified Solutions Architect Associate </w:t>
      </w:r>
      <w:r w:rsidR="00301559">
        <w:rPr>
          <w:rFonts w:ascii="Calibri" w:hAnsi="Calibri" w:cs="Calibri"/>
          <w:b/>
          <w:sz w:val="22"/>
          <w:szCs w:val="22"/>
          <w:u w:val="single"/>
        </w:rPr>
        <w:t>– Exam Scheduled</w:t>
      </w:r>
    </w:p>
    <w:p w:rsidR="00AB61E9" w:rsidRPr="00E73200" w:rsidRDefault="00AB61E9" w:rsidP="00741110">
      <w:pPr>
        <w:rPr>
          <w:rFonts w:ascii="Calibri" w:hAnsi="Calibri" w:cs="Calibri"/>
          <w:sz w:val="22"/>
          <w:szCs w:val="22"/>
          <w:u w:val="single"/>
        </w:rPr>
      </w:pPr>
    </w:p>
    <w:p w:rsidR="00741110" w:rsidRPr="00E73200" w:rsidRDefault="00371A8E" w:rsidP="00741110">
      <w:pPr>
        <w:rPr>
          <w:rFonts w:ascii="Calibri" w:hAnsi="Calibri" w:cs="Calibri"/>
          <w:sz w:val="22"/>
          <w:szCs w:val="22"/>
          <w:u w:val="single"/>
        </w:rPr>
      </w:pPr>
      <w:r w:rsidRPr="00E73200">
        <w:rPr>
          <w:rFonts w:ascii="Calibri" w:hAnsi="Calibri" w:cs="Calibri"/>
          <w:b/>
          <w:sz w:val="22"/>
          <w:szCs w:val="22"/>
          <w:u w:val="single"/>
        </w:rPr>
        <w:t>2016</w:t>
      </w:r>
      <w:r w:rsidR="00EA7DE8" w:rsidRPr="00E73200">
        <w:rPr>
          <w:rFonts w:ascii="Calibri" w:hAnsi="Calibri" w:cs="Calibri"/>
          <w:b/>
          <w:sz w:val="22"/>
          <w:szCs w:val="22"/>
          <w:u w:val="single"/>
        </w:rPr>
        <w:t xml:space="preserve"> – </w:t>
      </w:r>
      <w:r w:rsidR="00B14F2D" w:rsidRPr="00E73200">
        <w:rPr>
          <w:rFonts w:ascii="Calibri" w:hAnsi="Calibri" w:cs="Calibri"/>
          <w:b/>
          <w:sz w:val="22"/>
          <w:szCs w:val="22"/>
          <w:u w:val="single"/>
        </w:rPr>
        <w:t>WYP</w:t>
      </w:r>
      <w:r w:rsidR="00EA7DE8" w:rsidRPr="00E73200">
        <w:rPr>
          <w:rFonts w:ascii="Calibri" w:hAnsi="Calibri" w:cs="Calibri"/>
          <w:b/>
          <w:sz w:val="22"/>
          <w:szCs w:val="22"/>
          <w:u w:val="single"/>
        </w:rPr>
        <w:t xml:space="preserve"> – Cyber Safeguarding</w:t>
      </w:r>
    </w:p>
    <w:p w:rsidR="00EA7DE8" w:rsidRPr="00E73200" w:rsidRDefault="00EA7DE8" w:rsidP="00741110">
      <w:pPr>
        <w:rPr>
          <w:rFonts w:ascii="Calibri" w:hAnsi="Calibri" w:cs="Calibri"/>
          <w:sz w:val="22"/>
          <w:szCs w:val="22"/>
          <w:u w:val="single"/>
        </w:rPr>
      </w:pPr>
    </w:p>
    <w:p w:rsidR="00741110" w:rsidRPr="00E73200" w:rsidRDefault="00741110" w:rsidP="00741110">
      <w:pPr>
        <w:rPr>
          <w:rFonts w:ascii="Calibri" w:hAnsi="Calibri" w:cs="Calibri"/>
          <w:sz w:val="22"/>
          <w:szCs w:val="22"/>
          <w:u w:val="single"/>
        </w:rPr>
      </w:pPr>
      <w:r w:rsidRPr="00E73200">
        <w:rPr>
          <w:rFonts w:ascii="Calibri" w:hAnsi="Calibri" w:cs="Calibri"/>
          <w:b/>
          <w:sz w:val="22"/>
          <w:szCs w:val="22"/>
          <w:u w:val="single"/>
        </w:rPr>
        <w:t xml:space="preserve">2015 – BCS – CISMP – Certificate in Information Security Management Principles </w:t>
      </w:r>
    </w:p>
    <w:p w:rsidR="0067644D" w:rsidRPr="00E73200" w:rsidRDefault="0067644D" w:rsidP="00741110">
      <w:pPr>
        <w:rPr>
          <w:rFonts w:ascii="Calibri" w:hAnsi="Calibri" w:cs="Calibri"/>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2015 – GMB – Public Speaking</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 xml:space="preserve">2015 – </w:t>
      </w:r>
      <w:r w:rsidR="00EA7DE8" w:rsidRPr="00E73200">
        <w:rPr>
          <w:rFonts w:ascii="Calibri" w:hAnsi="Calibri" w:cs="Calibri"/>
          <w:b/>
          <w:sz w:val="22"/>
          <w:szCs w:val="22"/>
          <w:u w:val="single"/>
        </w:rPr>
        <w:t>C</w:t>
      </w:r>
      <w:r w:rsidRPr="00E73200">
        <w:rPr>
          <w:rFonts w:ascii="Calibri" w:hAnsi="Calibri" w:cs="Calibri"/>
          <w:b/>
          <w:sz w:val="22"/>
          <w:szCs w:val="22"/>
          <w:u w:val="single"/>
        </w:rPr>
        <w:t>BMDC – Dealing with Grievance</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sz w:val="22"/>
          <w:szCs w:val="22"/>
          <w:u w:val="single"/>
        </w:rPr>
      </w:pPr>
      <w:r w:rsidRPr="00E73200">
        <w:rPr>
          <w:rFonts w:ascii="Calibri" w:hAnsi="Calibri" w:cs="Calibri"/>
          <w:b/>
          <w:sz w:val="22"/>
          <w:szCs w:val="22"/>
          <w:u w:val="single"/>
        </w:rPr>
        <w:t>2015 – IASME Assessor - Cyber Security Essentials</w:t>
      </w:r>
    </w:p>
    <w:p w:rsidR="00741110" w:rsidRPr="00E73200" w:rsidRDefault="00741110" w:rsidP="00741110">
      <w:pPr>
        <w:rPr>
          <w:rFonts w:ascii="Calibri" w:hAnsi="Calibri" w:cs="Calibri"/>
          <w:sz w:val="22"/>
          <w:szCs w:val="22"/>
          <w:u w:val="single"/>
        </w:rPr>
      </w:pPr>
    </w:p>
    <w:p w:rsidR="00741110" w:rsidRPr="00E73200" w:rsidRDefault="00741110" w:rsidP="00741110">
      <w:pPr>
        <w:rPr>
          <w:rFonts w:ascii="Calibri" w:hAnsi="Calibri" w:cs="Calibri"/>
          <w:sz w:val="22"/>
          <w:szCs w:val="22"/>
          <w:u w:val="single"/>
        </w:rPr>
      </w:pPr>
      <w:r w:rsidRPr="00E73200">
        <w:rPr>
          <w:rFonts w:ascii="Calibri" w:hAnsi="Calibri" w:cs="Calibri"/>
          <w:b/>
          <w:sz w:val="22"/>
          <w:szCs w:val="22"/>
          <w:u w:val="single"/>
        </w:rPr>
        <w:t>2015 – The Open University – Introduction to Cyber Security (CESG Approved Course)</w:t>
      </w:r>
    </w:p>
    <w:p w:rsidR="00741110" w:rsidRPr="00E73200" w:rsidRDefault="00741110" w:rsidP="00741110">
      <w:pPr>
        <w:rPr>
          <w:rFonts w:ascii="Calibri" w:hAnsi="Calibri" w:cs="Calibri"/>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 xml:space="preserve">2015 – BMDC </w:t>
      </w:r>
      <w:r w:rsidR="00665DEF" w:rsidRPr="00E73200">
        <w:rPr>
          <w:rFonts w:ascii="Calibri" w:hAnsi="Calibri" w:cs="Calibri"/>
          <w:b/>
          <w:sz w:val="22"/>
          <w:szCs w:val="22"/>
          <w:u w:val="single"/>
        </w:rPr>
        <w:t>- Social</w:t>
      </w:r>
      <w:r w:rsidRPr="00E73200">
        <w:rPr>
          <w:rFonts w:ascii="Calibri" w:hAnsi="Calibri" w:cs="Calibri"/>
          <w:b/>
          <w:sz w:val="22"/>
          <w:szCs w:val="22"/>
          <w:u w:val="single"/>
        </w:rPr>
        <w:t xml:space="preserve"> Media and Digital Professionalism</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sz w:val="22"/>
          <w:szCs w:val="22"/>
          <w:u w:val="single"/>
        </w:rPr>
      </w:pPr>
      <w:r w:rsidRPr="00E73200">
        <w:rPr>
          <w:rFonts w:ascii="Calibri" w:hAnsi="Calibri" w:cs="Calibri"/>
          <w:b/>
          <w:sz w:val="22"/>
          <w:szCs w:val="22"/>
          <w:u w:val="single"/>
        </w:rPr>
        <w:t xml:space="preserve">2015 – Prince2 Foundation &amp; Practitioner </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2014 – Microsoft Learning Academy – Windows Server 2012</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2014 –</w:t>
      </w:r>
      <w:r w:rsidR="00667E15" w:rsidRPr="00E73200">
        <w:rPr>
          <w:rFonts w:ascii="Calibri" w:hAnsi="Calibri" w:cs="Calibri"/>
          <w:b/>
          <w:sz w:val="22"/>
          <w:szCs w:val="22"/>
          <w:u w:val="single"/>
        </w:rPr>
        <w:t xml:space="preserve"> </w:t>
      </w:r>
      <w:proofErr w:type="spellStart"/>
      <w:r w:rsidRPr="00E73200">
        <w:rPr>
          <w:rFonts w:ascii="Calibri" w:hAnsi="Calibri" w:cs="Calibri"/>
          <w:b/>
          <w:sz w:val="22"/>
          <w:szCs w:val="22"/>
          <w:u w:val="single"/>
        </w:rPr>
        <w:t>Workplacelaw</w:t>
      </w:r>
      <w:proofErr w:type="spellEnd"/>
      <w:r w:rsidRPr="00E73200">
        <w:rPr>
          <w:rFonts w:ascii="Calibri" w:hAnsi="Calibri" w:cs="Calibri"/>
          <w:b/>
          <w:sz w:val="22"/>
          <w:szCs w:val="22"/>
          <w:u w:val="single"/>
        </w:rPr>
        <w:t xml:space="preserve"> - IOSH – Managing Safely</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sz w:val="22"/>
          <w:szCs w:val="22"/>
          <w:u w:val="single"/>
        </w:rPr>
      </w:pPr>
      <w:r w:rsidRPr="00E73200">
        <w:rPr>
          <w:rFonts w:ascii="Calibri" w:hAnsi="Calibri" w:cs="Calibri"/>
          <w:b/>
          <w:sz w:val="22"/>
          <w:szCs w:val="22"/>
          <w:u w:val="single"/>
        </w:rPr>
        <w:t xml:space="preserve">2014 – </w:t>
      </w:r>
      <w:proofErr w:type="spellStart"/>
      <w:r w:rsidRPr="00E73200">
        <w:rPr>
          <w:rFonts w:ascii="Calibri" w:hAnsi="Calibri" w:cs="Calibri"/>
          <w:b/>
          <w:sz w:val="22"/>
          <w:szCs w:val="22"/>
          <w:u w:val="single"/>
        </w:rPr>
        <w:t>Provu</w:t>
      </w:r>
      <w:proofErr w:type="spellEnd"/>
      <w:r w:rsidRPr="00E73200">
        <w:rPr>
          <w:rFonts w:ascii="Calibri" w:hAnsi="Calibri" w:cs="Calibri"/>
          <w:b/>
          <w:sz w:val="22"/>
          <w:szCs w:val="22"/>
          <w:u w:val="single"/>
        </w:rPr>
        <w:t xml:space="preserve"> – Yealink Certified Engineer Training</w:t>
      </w:r>
    </w:p>
    <w:p w:rsidR="00741110" w:rsidRPr="00E73200" w:rsidRDefault="00741110" w:rsidP="00741110">
      <w:pPr>
        <w:rPr>
          <w:rFonts w:ascii="Calibri" w:hAnsi="Calibri" w:cs="Calibri"/>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2013 – NSPCC – Keep Kids Safe Online</w:t>
      </w:r>
    </w:p>
    <w:p w:rsidR="00C30B15" w:rsidRPr="00E73200" w:rsidRDefault="00C30B15" w:rsidP="00741110">
      <w:pPr>
        <w:rPr>
          <w:rFonts w:ascii="Calibri" w:hAnsi="Calibri" w:cs="Calibri"/>
          <w:sz w:val="22"/>
          <w:szCs w:val="22"/>
          <w:u w:val="single"/>
        </w:rPr>
      </w:pPr>
    </w:p>
    <w:p w:rsidR="00C30B15" w:rsidRPr="00E73200" w:rsidRDefault="00C30B15" w:rsidP="00C30B15">
      <w:pPr>
        <w:rPr>
          <w:rFonts w:ascii="Calibri" w:hAnsi="Calibri" w:cs="Calibri"/>
          <w:sz w:val="22"/>
          <w:szCs w:val="22"/>
        </w:rPr>
      </w:pPr>
      <w:r w:rsidRPr="00E73200">
        <w:rPr>
          <w:rFonts w:ascii="Calibri" w:hAnsi="Calibri" w:cs="Calibri"/>
          <w:b/>
          <w:sz w:val="22"/>
          <w:szCs w:val="22"/>
          <w:u w:val="single"/>
        </w:rPr>
        <w:t>2013 – ITIL Foundation</w:t>
      </w:r>
    </w:p>
    <w:p w:rsidR="00741110" w:rsidRPr="00E73200" w:rsidRDefault="00741110" w:rsidP="00741110">
      <w:pPr>
        <w:rPr>
          <w:rFonts w:ascii="Calibri" w:hAnsi="Calibri" w:cs="Calibri"/>
          <w:sz w:val="22"/>
          <w:szCs w:val="22"/>
          <w:u w:val="single"/>
        </w:rPr>
      </w:pPr>
    </w:p>
    <w:p w:rsidR="00741110" w:rsidRPr="00E73200" w:rsidRDefault="00741110" w:rsidP="00741110">
      <w:pPr>
        <w:rPr>
          <w:rFonts w:ascii="Calibri" w:hAnsi="Calibri" w:cs="Calibri"/>
          <w:sz w:val="22"/>
          <w:szCs w:val="22"/>
        </w:rPr>
      </w:pPr>
      <w:r w:rsidRPr="00E73200">
        <w:rPr>
          <w:rFonts w:ascii="Calibri" w:hAnsi="Calibri" w:cs="Calibri"/>
          <w:b/>
          <w:sz w:val="22"/>
          <w:szCs w:val="22"/>
          <w:u w:val="single"/>
        </w:rPr>
        <w:t>2013 – FITS Foundation – Practitioner</w:t>
      </w:r>
    </w:p>
    <w:p w:rsidR="00741110" w:rsidRPr="00E73200" w:rsidRDefault="00741110" w:rsidP="00741110">
      <w:pPr>
        <w:rPr>
          <w:rFonts w:ascii="Calibri" w:hAnsi="Calibri" w:cs="Calibri"/>
          <w:b/>
          <w:sz w:val="22"/>
          <w:szCs w:val="22"/>
          <w:u w:val="single"/>
        </w:rPr>
      </w:pPr>
      <w:r w:rsidRPr="00E73200">
        <w:rPr>
          <w:rFonts w:ascii="Calibri" w:hAnsi="Calibri" w:cs="Calibri"/>
          <w:sz w:val="22"/>
          <w:szCs w:val="22"/>
        </w:rPr>
        <w:t>(Framework for ICT Support for Schools is based on ITIL guidance)</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 xml:space="preserve">2012 – Learning Tree – Microsoft Windows Server 2008 </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2012 – Learning Tree – Microsoft Windows Server 2003</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2011 – First Aid - Outdoor</w:t>
      </w:r>
    </w:p>
    <w:p w:rsidR="00741110" w:rsidRPr="00E73200" w:rsidRDefault="00741110" w:rsidP="00741110">
      <w:pPr>
        <w:rPr>
          <w:rFonts w:ascii="Calibri" w:hAnsi="Calibri" w:cs="Calibri"/>
          <w:b/>
          <w:sz w:val="22"/>
          <w:szCs w:val="22"/>
          <w:u w:val="single"/>
        </w:rPr>
      </w:pPr>
    </w:p>
    <w:p w:rsidR="00741110" w:rsidRPr="00E73200" w:rsidRDefault="00741110" w:rsidP="00741110">
      <w:pPr>
        <w:rPr>
          <w:rFonts w:ascii="Calibri" w:hAnsi="Calibri" w:cs="Calibri"/>
          <w:sz w:val="22"/>
          <w:szCs w:val="22"/>
        </w:rPr>
      </w:pPr>
      <w:r w:rsidRPr="00E73200">
        <w:rPr>
          <w:rFonts w:ascii="Calibri" w:hAnsi="Calibri" w:cs="Calibri"/>
          <w:b/>
          <w:sz w:val="22"/>
          <w:szCs w:val="22"/>
          <w:u w:val="single"/>
        </w:rPr>
        <w:t>2005 -2006 Bradford College, Bolton Royd</w:t>
      </w:r>
    </w:p>
    <w:p w:rsidR="00741110" w:rsidRPr="00E73200" w:rsidRDefault="00741110" w:rsidP="00741110">
      <w:pPr>
        <w:numPr>
          <w:ilvl w:val="0"/>
          <w:numId w:val="7"/>
        </w:numPr>
        <w:tabs>
          <w:tab w:val="left" w:pos="720"/>
        </w:tabs>
        <w:ind w:hanging="1001"/>
        <w:rPr>
          <w:rFonts w:ascii="Calibri" w:hAnsi="Calibri" w:cs="Calibri"/>
          <w:b/>
          <w:sz w:val="22"/>
          <w:szCs w:val="22"/>
          <w:u w:val="single"/>
        </w:rPr>
      </w:pPr>
      <w:r w:rsidRPr="00E73200">
        <w:rPr>
          <w:rFonts w:ascii="Calibri" w:hAnsi="Calibri" w:cs="Calibri"/>
          <w:sz w:val="22"/>
          <w:szCs w:val="22"/>
        </w:rPr>
        <w:t xml:space="preserve">NCFE Level 1 Certificate in Creative Craft </w:t>
      </w:r>
    </w:p>
    <w:p w:rsidR="00741110" w:rsidRPr="00E73200" w:rsidRDefault="00741110" w:rsidP="00741110">
      <w:pPr>
        <w:rPr>
          <w:rFonts w:ascii="Calibri" w:hAnsi="Calibri" w:cs="Calibri"/>
          <w:sz w:val="22"/>
          <w:szCs w:val="22"/>
        </w:rPr>
      </w:pPr>
      <w:r w:rsidRPr="00E73200">
        <w:rPr>
          <w:rFonts w:ascii="Calibri" w:hAnsi="Calibri" w:cs="Calibri"/>
          <w:b/>
          <w:sz w:val="22"/>
          <w:szCs w:val="22"/>
          <w:u w:val="single"/>
        </w:rPr>
        <w:t xml:space="preserve">2005 -2006 </w:t>
      </w:r>
      <w:proofErr w:type="spellStart"/>
      <w:r w:rsidRPr="00E73200">
        <w:rPr>
          <w:rFonts w:ascii="Calibri" w:hAnsi="Calibri" w:cs="Calibri"/>
          <w:b/>
          <w:sz w:val="22"/>
          <w:szCs w:val="22"/>
          <w:u w:val="single"/>
        </w:rPr>
        <w:t>Calton</w:t>
      </w:r>
      <w:proofErr w:type="spellEnd"/>
      <w:r w:rsidRPr="00E73200">
        <w:rPr>
          <w:rFonts w:ascii="Calibri" w:hAnsi="Calibri" w:cs="Calibri"/>
          <w:b/>
          <w:sz w:val="22"/>
          <w:szCs w:val="22"/>
          <w:u w:val="single"/>
        </w:rPr>
        <w:t xml:space="preserve"> </w:t>
      </w:r>
      <w:proofErr w:type="spellStart"/>
      <w:r w:rsidRPr="00E73200">
        <w:rPr>
          <w:rFonts w:ascii="Calibri" w:hAnsi="Calibri" w:cs="Calibri"/>
          <w:b/>
          <w:sz w:val="22"/>
          <w:szCs w:val="22"/>
          <w:u w:val="single"/>
        </w:rPr>
        <w:t>Bolling</w:t>
      </w:r>
      <w:proofErr w:type="spellEnd"/>
      <w:r w:rsidRPr="00E73200">
        <w:rPr>
          <w:rFonts w:ascii="Calibri" w:hAnsi="Calibri" w:cs="Calibri"/>
          <w:b/>
          <w:sz w:val="22"/>
          <w:szCs w:val="22"/>
          <w:u w:val="single"/>
        </w:rPr>
        <w:t xml:space="preserve"> CLC</w:t>
      </w:r>
    </w:p>
    <w:p w:rsidR="00741110" w:rsidRPr="00E73200" w:rsidRDefault="00741110" w:rsidP="00741110">
      <w:pPr>
        <w:numPr>
          <w:ilvl w:val="0"/>
          <w:numId w:val="7"/>
        </w:numPr>
        <w:tabs>
          <w:tab w:val="left" w:pos="720"/>
        </w:tabs>
        <w:ind w:hanging="1001"/>
        <w:rPr>
          <w:rFonts w:ascii="Calibri" w:hAnsi="Calibri" w:cs="Calibri"/>
          <w:sz w:val="22"/>
          <w:szCs w:val="22"/>
          <w:u w:val="single"/>
        </w:rPr>
      </w:pPr>
      <w:r w:rsidRPr="00E73200">
        <w:rPr>
          <w:rFonts w:ascii="Calibri" w:hAnsi="Calibri" w:cs="Calibri"/>
          <w:sz w:val="22"/>
          <w:szCs w:val="22"/>
        </w:rPr>
        <w:t>HP: IT Essentials: Level 1</w:t>
      </w:r>
    </w:p>
    <w:p w:rsidR="00C33690" w:rsidRPr="00E73200" w:rsidRDefault="00C33690" w:rsidP="00741110">
      <w:pPr>
        <w:rPr>
          <w:rFonts w:ascii="Calibri" w:hAnsi="Calibri" w:cs="Calibri"/>
          <w:sz w:val="22"/>
          <w:szCs w:val="22"/>
          <w:u w:val="single"/>
        </w:rPr>
      </w:pPr>
    </w:p>
    <w:p w:rsidR="00741110" w:rsidRPr="00E73200" w:rsidRDefault="00741110" w:rsidP="00741110">
      <w:pPr>
        <w:rPr>
          <w:rFonts w:ascii="Calibri" w:hAnsi="Calibri" w:cs="Calibri"/>
          <w:sz w:val="22"/>
          <w:szCs w:val="22"/>
        </w:rPr>
      </w:pPr>
      <w:r w:rsidRPr="00E73200">
        <w:rPr>
          <w:rFonts w:ascii="Calibri" w:hAnsi="Calibri" w:cs="Calibri"/>
          <w:b/>
          <w:bCs/>
          <w:sz w:val="22"/>
          <w:szCs w:val="22"/>
          <w:u w:val="single"/>
        </w:rPr>
        <w:t>2002- 2009</w:t>
      </w:r>
      <w:r w:rsidRPr="00E73200">
        <w:rPr>
          <w:rFonts w:ascii="Calibri" w:hAnsi="Calibri" w:cs="Calibri"/>
          <w:sz w:val="22"/>
          <w:szCs w:val="22"/>
        </w:rPr>
        <w:tab/>
      </w:r>
      <w:r w:rsidRPr="00E73200">
        <w:rPr>
          <w:rFonts w:ascii="Calibri" w:hAnsi="Calibri" w:cs="Calibri"/>
          <w:sz w:val="22"/>
          <w:szCs w:val="22"/>
        </w:rPr>
        <w:tab/>
        <w:t xml:space="preserve">Leeds Metropolitan University </w:t>
      </w:r>
      <w:r w:rsidRPr="00E73200">
        <w:rPr>
          <w:rFonts w:ascii="Calibri" w:hAnsi="Calibri" w:cs="Calibri"/>
          <w:b/>
          <w:sz w:val="22"/>
          <w:szCs w:val="22"/>
          <w:u w:val="single"/>
        </w:rPr>
        <w:t>(4 Modules Remaining - Deferred)</w:t>
      </w:r>
    </w:p>
    <w:p w:rsidR="00741110" w:rsidRPr="00E73200" w:rsidRDefault="00741110" w:rsidP="00741110">
      <w:pPr>
        <w:rPr>
          <w:rFonts w:ascii="Calibri" w:hAnsi="Calibri" w:cs="Calibri"/>
          <w:sz w:val="22"/>
          <w:szCs w:val="22"/>
        </w:rPr>
      </w:pPr>
      <w:r w:rsidRPr="00E73200">
        <w:rPr>
          <w:rFonts w:ascii="Calibri" w:hAnsi="Calibri" w:cs="Calibri"/>
          <w:sz w:val="22"/>
          <w:szCs w:val="22"/>
        </w:rPr>
        <w:tab/>
      </w:r>
      <w:r w:rsidRPr="00E73200">
        <w:rPr>
          <w:rFonts w:ascii="Calibri" w:hAnsi="Calibri" w:cs="Calibri"/>
          <w:sz w:val="22"/>
          <w:szCs w:val="22"/>
        </w:rPr>
        <w:tab/>
      </w:r>
      <w:r w:rsidRPr="00E73200">
        <w:rPr>
          <w:rFonts w:ascii="Calibri" w:hAnsi="Calibri" w:cs="Calibri"/>
          <w:sz w:val="22"/>
          <w:szCs w:val="22"/>
        </w:rPr>
        <w:tab/>
      </w:r>
      <w:r w:rsidRPr="00E73200">
        <w:rPr>
          <w:rFonts w:ascii="Calibri" w:hAnsi="Calibri" w:cs="Calibri"/>
          <w:b/>
          <w:sz w:val="22"/>
          <w:szCs w:val="22"/>
        </w:rPr>
        <w:t>BSc (Hons) Computing - Computer Communication &amp; Networks</w:t>
      </w:r>
    </w:p>
    <w:p w:rsidR="00741110" w:rsidRPr="00E73200" w:rsidRDefault="00741110" w:rsidP="00741110">
      <w:pPr>
        <w:rPr>
          <w:rFonts w:ascii="Calibri" w:hAnsi="Calibri" w:cs="Calibri"/>
          <w:sz w:val="22"/>
          <w:szCs w:val="22"/>
        </w:rPr>
      </w:pPr>
      <w:r w:rsidRPr="00E73200">
        <w:rPr>
          <w:rFonts w:ascii="Calibri" w:hAnsi="Calibri" w:cs="Calibri"/>
          <w:sz w:val="22"/>
          <w:szCs w:val="22"/>
        </w:rPr>
        <w:tab/>
      </w:r>
      <w:r w:rsidRPr="00E73200">
        <w:rPr>
          <w:rFonts w:ascii="Calibri" w:hAnsi="Calibri" w:cs="Calibri"/>
          <w:sz w:val="22"/>
          <w:szCs w:val="22"/>
        </w:rPr>
        <w:tab/>
      </w:r>
      <w:r w:rsidRPr="00E73200">
        <w:rPr>
          <w:rFonts w:ascii="Calibri" w:hAnsi="Calibri" w:cs="Calibri"/>
          <w:sz w:val="22"/>
          <w:szCs w:val="22"/>
        </w:rPr>
        <w:tab/>
        <w:t>4-Year Degree Course (Final Year Part-time)</w:t>
      </w:r>
    </w:p>
    <w:p w:rsidR="00741110" w:rsidRPr="00E73200" w:rsidRDefault="00741110" w:rsidP="00741110">
      <w:pPr>
        <w:rPr>
          <w:rFonts w:ascii="Calibri" w:hAnsi="Calibri" w:cs="Calibri"/>
          <w:sz w:val="22"/>
          <w:szCs w:val="22"/>
        </w:rPr>
      </w:pPr>
      <w:r w:rsidRPr="00E73200">
        <w:rPr>
          <w:rFonts w:ascii="Calibri" w:hAnsi="Calibri" w:cs="Calibri"/>
          <w:sz w:val="22"/>
          <w:szCs w:val="22"/>
        </w:rPr>
        <w:tab/>
      </w:r>
      <w:r w:rsidRPr="00E73200">
        <w:rPr>
          <w:rFonts w:ascii="Calibri" w:hAnsi="Calibri" w:cs="Calibri"/>
          <w:sz w:val="22"/>
          <w:szCs w:val="22"/>
        </w:rPr>
        <w:tab/>
      </w:r>
      <w:r w:rsidRPr="00E73200">
        <w:rPr>
          <w:rFonts w:ascii="Calibri" w:hAnsi="Calibri" w:cs="Calibri"/>
          <w:sz w:val="22"/>
          <w:szCs w:val="22"/>
        </w:rPr>
        <w:tab/>
        <w:t>4 Modules still outstanding</w:t>
      </w:r>
    </w:p>
    <w:p w:rsidR="00741110" w:rsidRPr="00E73200" w:rsidRDefault="00741110" w:rsidP="00741110">
      <w:pPr>
        <w:rPr>
          <w:rFonts w:ascii="Calibri" w:hAnsi="Calibri" w:cs="Calibri"/>
          <w:sz w:val="22"/>
          <w:szCs w:val="22"/>
        </w:rPr>
      </w:pPr>
    </w:p>
    <w:p w:rsidR="00741110" w:rsidRPr="00E73200" w:rsidRDefault="00741110" w:rsidP="00741110">
      <w:pPr>
        <w:rPr>
          <w:rFonts w:ascii="Calibri" w:hAnsi="Calibri" w:cs="Calibri"/>
          <w:sz w:val="22"/>
          <w:szCs w:val="22"/>
        </w:rPr>
      </w:pPr>
      <w:r w:rsidRPr="00E73200">
        <w:rPr>
          <w:rFonts w:ascii="Calibri" w:hAnsi="Calibri" w:cs="Calibri"/>
          <w:b/>
          <w:sz w:val="22"/>
          <w:szCs w:val="22"/>
          <w:u w:val="single"/>
        </w:rPr>
        <w:t xml:space="preserve">2000 -2002 </w:t>
      </w:r>
      <w:proofErr w:type="spellStart"/>
      <w:r w:rsidRPr="00E73200">
        <w:rPr>
          <w:rFonts w:ascii="Calibri" w:hAnsi="Calibri" w:cs="Calibri"/>
          <w:b/>
          <w:sz w:val="22"/>
          <w:szCs w:val="22"/>
          <w:u w:val="single"/>
        </w:rPr>
        <w:t>Nabwood</w:t>
      </w:r>
      <w:proofErr w:type="spellEnd"/>
      <w:r w:rsidRPr="00E73200">
        <w:rPr>
          <w:rFonts w:ascii="Calibri" w:hAnsi="Calibri" w:cs="Calibri"/>
          <w:b/>
          <w:sz w:val="22"/>
          <w:szCs w:val="22"/>
          <w:u w:val="single"/>
        </w:rPr>
        <w:t xml:space="preserve"> Grammar School, </w:t>
      </w:r>
      <w:r w:rsidRPr="00E73200">
        <w:rPr>
          <w:rFonts w:ascii="Calibri" w:hAnsi="Calibri" w:cs="Calibri"/>
          <w:b/>
          <w:bCs/>
          <w:sz w:val="22"/>
          <w:szCs w:val="22"/>
          <w:u w:val="single"/>
        </w:rPr>
        <w:t>Bradford College &amp; Dixons CTC</w:t>
      </w:r>
    </w:p>
    <w:p w:rsidR="00741110" w:rsidRPr="00E73200" w:rsidRDefault="00741110" w:rsidP="00741110">
      <w:pPr>
        <w:numPr>
          <w:ilvl w:val="0"/>
          <w:numId w:val="6"/>
        </w:numPr>
        <w:tabs>
          <w:tab w:val="left" w:pos="3960"/>
        </w:tabs>
        <w:rPr>
          <w:rFonts w:ascii="Calibri" w:hAnsi="Calibri" w:cs="Calibri"/>
          <w:sz w:val="22"/>
          <w:szCs w:val="22"/>
        </w:rPr>
      </w:pPr>
      <w:r w:rsidRPr="00E73200">
        <w:rPr>
          <w:rFonts w:ascii="Calibri" w:hAnsi="Calibri" w:cs="Calibri"/>
          <w:sz w:val="22"/>
          <w:szCs w:val="22"/>
        </w:rPr>
        <w:t>Advanced VCE Business CC (2 A’ Levels)</w:t>
      </w:r>
    </w:p>
    <w:p w:rsidR="00741110" w:rsidRPr="00E73200" w:rsidRDefault="00741110" w:rsidP="00741110">
      <w:pPr>
        <w:numPr>
          <w:ilvl w:val="0"/>
          <w:numId w:val="6"/>
        </w:numPr>
        <w:tabs>
          <w:tab w:val="left" w:pos="3960"/>
        </w:tabs>
        <w:ind w:right="180"/>
        <w:rPr>
          <w:rFonts w:ascii="Calibri" w:hAnsi="Calibri" w:cs="Calibri"/>
          <w:sz w:val="22"/>
          <w:szCs w:val="22"/>
        </w:rPr>
      </w:pPr>
      <w:r w:rsidRPr="00E73200">
        <w:rPr>
          <w:rFonts w:ascii="Calibri" w:hAnsi="Calibri" w:cs="Calibri"/>
          <w:sz w:val="22"/>
          <w:szCs w:val="22"/>
        </w:rPr>
        <w:t>RSA DTP Stage 1&amp;2 (Pass)</w:t>
      </w:r>
    </w:p>
    <w:p w:rsidR="00741110" w:rsidRPr="00E73200" w:rsidRDefault="00741110" w:rsidP="00741110">
      <w:pPr>
        <w:numPr>
          <w:ilvl w:val="0"/>
          <w:numId w:val="6"/>
        </w:numPr>
        <w:tabs>
          <w:tab w:val="left" w:pos="3960"/>
        </w:tabs>
        <w:rPr>
          <w:rFonts w:ascii="Calibri" w:hAnsi="Calibri" w:cs="Calibri"/>
          <w:b/>
          <w:sz w:val="22"/>
          <w:szCs w:val="22"/>
          <w:u w:val="single"/>
        </w:rPr>
      </w:pPr>
      <w:r w:rsidRPr="00E73200">
        <w:rPr>
          <w:rFonts w:ascii="Calibri" w:hAnsi="Calibri" w:cs="Calibri"/>
          <w:sz w:val="22"/>
          <w:szCs w:val="22"/>
        </w:rPr>
        <w:t>Computing Internet Technologies Stage 2 (Pass)</w:t>
      </w:r>
    </w:p>
    <w:p w:rsidR="00741110" w:rsidRPr="00E73200" w:rsidRDefault="00741110" w:rsidP="00741110">
      <w:pPr>
        <w:tabs>
          <w:tab w:val="left" w:pos="3960"/>
        </w:tabs>
        <w:rPr>
          <w:rFonts w:ascii="Calibri" w:hAnsi="Calibri" w:cs="Calibri"/>
          <w:bCs/>
          <w:sz w:val="22"/>
          <w:szCs w:val="22"/>
        </w:rPr>
      </w:pPr>
      <w:r w:rsidRPr="00E73200">
        <w:rPr>
          <w:rFonts w:ascii="Calibri" w:hAnsi="Calibri" w:cs="Calibri"/>
          <w:b/>
          <w:sz w:val="22"/>
          <w:szCs w:val="22"/>
          <w:u w:val="single"/>
        </w:rPr>
        <w:t xml:space="preserve">1998-2000 </w:t>
      </w:r>
      <w:proofErr w:type="spellStart"/>
      <w:r w:rsidRPr="00E73200">
        <w:rPr>
          <w:rFonts w:ascii="Calibri" w:hAnsi="Calibri" w:cs="Calibri"/>
          <w:b/>
          <w:sz w:val="22"/>
          <w:szCs w:val="22"/>
          <w:u w:val="single"/>
        </w:rPr>
        <w:t>Nabwood</w:t>
      </w:r>
      <w:proofErr w:type="spellEnd"/>
      <w:r w:rsidRPr="00E73200">
        <w:rPr>
          <w:rFonts w:ascii="Calibri" w:hAnsi="Calibri" w:cs="Calibri"/>
          <w:b/>
          <w:sz w:val="22"/>
          <w:szCs w:val="22"/>
          <w:u w:val="single"/>
        </w:rPr>
        <w:t xml:space="preserve"> Grammar School</w:t>
      </w:r>
    </w:p>
    <w:p w:rsidR="00741110" w:rsidRPr="00E73200" w:rsidRDefault="00741110" w:rsidP="00741110">
      <w:pPr>
        <w:rPr>
          <w:rFonts w:ascii="Calibri" w:hAnsi="Calibri" w:cs="Calibri"/>
          <w:sz w:val="22"/>
          <w:szCs w:val="22"/>
        </w:rPr>
      </w:pPr>
      <w:r w:rsidRPr="00E73200">
        <w:rPr>
          <w:rFonts w:ascii="Calibri" w:hAnsi="Calibri" w:cs="Calibri"/>
          <w:bCs/>
          <w:sz w:val="22"/>
          <w:szCs w:val="22"/>
        </w:rPr>
        <w:t>10 GCSE’s Attained</w:t>
      </w:r>
    </w:p>
    <w:p w:rsidR="00741110" w:rsidRPr="00E73200" w:rsidRDefault="00741110" w:rsidP="00741110">
      <w:pPr>
        <w:rPr>
          <w:rFonts w:ascii="Calibri" w:hAnsi="Calibri" w:cs="Calibri"/>
          <w:sz w:val="22"/>
          <w:szCs w:val="22"/>
        </w:rPr>
      </w:pPr>
    </w:p>
    <w:p w:rsidR="00E465EE" w:rsidRDefault="0067644D" w:rsidP="00E465EE">
      <w:pPr>
        <w:tabs>
          <w:tab w:val="left" w:pos="9000"/>
        </w:tabs>
        <w:ind w:left="-180" w:right="-550"/>
        <w:rPr>
          <w:rFonts w:ascii="Calibri" w:hAnsi="Calibri" w:cs="Calibri"/>
          <w:b/>
          <w:bCs/>
          <w:sz w:val="22"/>
          <w:szCs w:val="22"/>
          <w:u w:val="single"/>
        </w:rPr>
      </w:pPr>
      <w:r w:rsidRPr="00E73200">
        <w:rPr>
          <w:rFonts w:ascii="Calibri" w:hAnsi="Calibri" w:cs="Calibri"/>
          <w:b/>
          <w:bCs/>
          <w:sz w:val="22"/>
          <w:szCs w:val="22"/>
          <w:u w:val="single"/>
        </w:rPr>
        <w:t>Employment:</w:t>
      </w:r>
    </w:p>
    <w:p w:rsidR="0046558A" w:rsidRDefault="0046558A" w:rsidP="00E465EE">
      <w:pPr>
        <w:tabs>
          <w:tab w:val="left" w:pos="9000"/>
        </w:tabs>
        <w:ind w:left="-180" w:right="-550"/>
        <w:rPr>
          <w:rFonts w:ascii="Calibri" w:hAnsi="Calibri" w:cs="Calibri"/>
          <w:b/>
          <w:sz w:val="22"/>
          <w:szCs w:val="22"/>
          <w:u w:val="single"/>
        </w:rPr>
      </w:pPr>
      <w:r>
        <w:rPr>
          <w:rFonts w:ascii="Calibri" w:hAnsi="Calibri" w:cs="Calibri"/>
          <w:b/>
          <w:sz w:val="22"/>
          <w:szCs w:val="22"/>
          <w:u w:val="single"/>
        </w:rPr>
        <w:t>June - 2018</w:t>
      </w:r>
      <w:r w:rsidRPr="00E73200">
        <w:rPr>
          <w:rFonts w:ascii="Calibri" w:hAnsi="Calibri" w:cs="Calibri"/>
          <w:b/>
          <w:sz w:val="22"/>
          <w:szCs w:val="22"/>
          <w:u w:val="single"/>
        </w:rPr>
        <w:t xml:space="preserve"> – </w:t>
      </w:r>
      <w:r>
        <w:rPr>
          <w:rFonts w:ascii="Calibri" w:hAnsi="Calibri" w:cs="Calibri"/>
          <w:b/>
          <w:sz w:val="22"/>
          <w:szCs w:val="22"/>
          <w:u w:val="single"/>
        </w:rPr>
        <w:t xml:space="preserve"> </w:t>
      </w:r>
      <w:r w:rsidR="00491CDF">
        <w:rPr>
          <w:rFonts w:ascii="Calibri" w:hAnsi="Calibri" w:cs="Calibri"/>
          <w:b/>
          <w:sz w:val="22"/>
          <w:szCs w:val="22"/>
          <w:u w:val="single"/>
        </w:rPr>
        <w:t>Oct</w:t>
      </w:r>
      <w:r>
        <w:rPr>
          <w:rFonts w:ascii="Calibri" w:hAnsi="Calibri" w:cs="Calibri"/>
          <w:b/>
          <w:sz w:val="22"/>
          <w:szCs w:val="22"/>
          <w:u w:val="single"/>
        </w:rPr>
        <w:t>2018 – Operational Excellence Analyst – Telefonica UK (Contract)</w:t>
      </w:r>
    </w:p>
    <w:p w:rsidR="0046558A" w:rsidRPr="0046558A" w:rsidRDefault="0046558A" w:rsidP="0046558A">
      <w:pPr>
        <w:pStyle w:val="ListParagraph"/>
        <w:numPr>
          <w:ilvl w:val="0"/>
          <w:numId w:val="11"/>
        </w:numPr>
        <w:tabs>
          <w:tab w:val="left" w:pos="9000"/>
        </w:tabs>
        <w:ind w:right="-550"/>
        <w:rPr>
          <w:rFonts w:ascii="Calibri" w:hAnsi="Calibri" w:cs="Calibri"/>
          <w:b/>
          <w:bCs/>
          <w:sz w:val="22"/>
          <w:szCs w:val="22"/>
          <w:u w:val="single"/>
        </w:rPr>
      </w:pPr>
      <w:r>
        <w:rPr>
          <w:rFonts w:ascii="Calibri" w:hAnsi="Calibri" w:cs="Calibri"/>
          <w:bCs/>
          <w:sz w:val="22"/>
          <w:szCs w:val="22"/>
        </w:rPr>
        <w:t>Operational Reporting for New IIDM Tool (Identity Governance and Intelligence)</w:t>
      </w:r>
    </w:p>
    <w:p w:rsidR="0046558A" w:rsidRPr="0046558A" w:rsidRDefault="000476F1" w:rsidP="0046558A">
      <w:pPr>
        <w:pStyle w:val="ListParagraph"/>
        <w:numPr>
          <w:ilvl w:val="0"/>
          <w:numId w:val="11"/>
        </w:numPr>
        <w:tabs>
          <w:tab w:val="left" w:pos="9000"/>
        </w:tabs>
        <w:ind w:right="-550"/>
        <w:rPr>
          <w:rFonts w:ascii="Calibri" w:hAnsi="Calibri" w:cs="Calibri"/>
          <w:b/>
          <w:bCs/>
          <w:sz w:val="22"/>
          <w:szCs w:val="22"/>
          <w:u w:val="single"/>
        </w:rPr>
      </w:pPr>
      <w:r>
        <w:rPr>
          <w:rFonts w:ascii="Calibri" w:hAnsi="Calibri" w:cs="Calibri"/>
          <w:bCs/>
          <w:sz w:val="22"/>
          <w:szCs w:val="22"/>
        </w:rPr>
        <w:t>Deployment of</w:t>
      </w:r>
      <w:r w:rsidR="0046558A">
        <w:rPr>
          <w:rFonts w:ascii="Calibri" w:hAnsi="Calibri" w:cs="Calibri"/>
          <w:bCs/>
          <w:sz w:val="22"/>
          <w:szCs w:val="22"/>
        </w:rPr>
        <w:t xml:space="preserve"> Certification Campaigns for </w:t>
      </w:r>
      <w:proofErr w:type="spellStart"/>
      <w:r w:rsidR="0046558A">
        <w:rPr>
          <w:rFonts w:ascii="Calibri" w:hAnsi="Calibri" w:cs="Calibri"/>
          <w:bCs/>
          <w:sz w:val="22"/>
          <w:szCs w:val="22"/>
        </w:rPr>
        <w:t>SO</w:t>
      </w:r>
      <w:r>
        <w:rPr>
          <w:rFonts w:ascii="Calibri" w:hAnsi="Calibri" w:cs="Calibri"/>
          <w:bCs/>
          <w:sz w:val="22"/>
          <w:szCs w:val="22"/>
        </w:rPr>
        <w:t>x</w:t>
      </w:r>
      <w:proofErr w:type="spellEnd"/>
      <w:r w:rsidR="0046558A">
        <w:rPr>
          <w:rFonts w:ascii="Calibri" w:hAnsi="Calibri" w:cs="Calibri"/>
          <w:bCs/>
          <w:sz w:val="22"/>
          <w:szCs w:val="22"/>
        </w:rPr>
        <w:t xml:space="preserve"> Systems</w:t>
      </w:r>
    </w:p>
    <w:p w:rsidR="0046558A" w:rsidRPr="0046558A" w:rsidRDefault="0046558A" w:rsidP="0046558A">
      <w:pPr>
        <w:pStyle w:val="ListParagraph"/>
        <w:numPr>
          <w:ilvl w:val="0"/>
          <w:numId w:val="11"/>
        </w:numPr>
        <w:tabs>
          <w:tab w:val="left" w:pos="9000"/>
        </w:tabs>
        <w:ind w:right="-550"/>
        <w:rPr>
          <w:rFonts w:ascii="Calibri" w:hAnsi="Calibri" w:cs="Calibri"/>
          <w:b/>
          <w:bCs/>
          <w:sz w:val="22"/>
          <w:szCs w:val="22"/>
          <w:u w:val="single"/>
        </w:rPr>
      </w:pPr>
      <w:r>
        <w:rPr>
          <w:rFonts w:ascii="Calibri" w:hAnsi="Calibri" w:cs="Calibri"/>
          <w:bCs/>
          <w:sz w:val="22"/>
          <w:szCs w:val="22"/>
        </w:rPr>
        <w:t>IGI Access Control Risk Reporting / Modelling</w:t>
      </w:r>
    </w:p>
    <w:p w:rsidR="0046558A" w:rsidRPr="0046558A" w:rsidRDefault="0046558A" w:rsidP="0046558A">
      <w:pPr>
        <w:pStyle w:val="ListParagraph"/>
        <w:numPr>
          <w:ilvl w:val="0"/>
          <w:numId w:val="11"/>
        </w:numPr>
        <w:tabs>
          <w:tab w:val="left" w:pos="9000"/>
        </w:tabs>
        <w:ind w:right="-550"/>
        <w:rPr>
          <w:rFonts w:ascii="Calibri" w:hAnsi="Calibri" w:cs="Calibri"/>
          <w:b/>
          <w:bCs/>
          <w:sz w:val="22"/>
          <w:szCs w:val="22"/>
          <w:u w:val="single"/>
        </w:rPr>
      </w:pPr>
      <w:proofErr w:type="spellStart"/>
      <w:r>
        <w:rPr>
          <w:rFonts w:ascii="Calibri" w:hAnsi="Calibri" w:cs="Calibri"/>
          <w:bCs/>
          <w:sz w:val="22"/>
          <w:szCs w:val="22"/>
        </w:rPr>
        <w:t>SO</w:t>
      </w:r>
      <w:r w:rsidR="000476F1">
        <w:rPr>
          <w:rFonts w:ascii="Calibri" w:hAnsi="Calibri" w:cs="Calibri"/>
          <w:bCs/>
          <w:sz w:val="22"/>
          <w:szCs w:val="22"/>
        </w:rPr>
        <w:t>x</w:t>
      </w:r>
      <w:proofErr w:type="spellEnd"/>
      <w:r>
        <w:rPr>
          <w:rFonts w:ascii="Calibri" w:hAnsi="Calibri" w:cs="Calibri"/>
          <w:bCs/>
          <w:sz w:val="22"/>
          <w:szCs w:val="22"/>
        </w:rPr>
        <w:t xml:space="preserve"> / PSN Systems</w:t>
      </w:r>
      <w:r w:rsidR="000476F1">
        <w:rPr>
          <w:rFonts w:ascii="Calibri" w:hAnsi="Calibri" w:cs="Calibri"/>
          <w:bCs/>
          <w:sz w:val="22"/>
          <w:szCs w:val="22"/>
        </w:rPr>
        <w:t xml:space="preserve"> -</w:t>
      </w:r>
      <w:r w:rsidR="000476F1" w:rsidRPr="000476F1">
        <w:rPr>
          <w:rFonts w:ascii="Calibri" w:hAnsi="Calibri" w:cs="Calibri"/>
          <w:bCs/>
          <w:sz w:val="22"/>
          <w:szCs w:val="22"/>
        </w:rPr>
        <w:t xml:space="preserve"> </w:t>
      </w:r>
      <w:r w:rsidR="000476F1">
        <w:rPr>
          <w:rFonts w:ascii="Calibri" w:hAnsi="Calibri" w:cs="Calibri"/>
          <w:bCs/>
          <w:sz w:val="22"/>
          <w:szCs w:val="22"/>
        </w:rPr>
        <w:t>Data Cleanse</w:t>
      </w:r>
    </w:p>
    <w:p w:rsidR="0046558A" w:rsidRPr="0046558A" w:rsidRDefault="0046558A" w:rsidP="0046558A">
      <w:pPr>
        <w:pStyle w:val="ListParagraph"/>
        <w:numPr>
          <w:ilvl w:val="0"/>
          <w:numId w:val="11"/>
        </w:numPr>
        <w:tabs>
          <w:tab w:val="left" w:pos="9000"/>
        </w:tabs>
        <w:ind w:right="-550"/>
        <w:rPr>
          <w:rFonts w:ascii="Calibri" w:hAnsi="Calibri" w:cs="Calibri"/>
          <w:b/>
          <w:bCs/>
          <w:sz w:val="22"/>
          <w:szCs w:val="22"/>
          <w:u w:val="single"/>
        </w:rPr>
      </w:pPr>
      <w:r>
        <w:rPr>
          <w:rFonts w:ascii="Calibri" w:hAnsi="Calibri" w:cs="Calibri"/>
          <w:bCs/>
          <w:sz w:val="22"/>
          <w:szCs w:val="22"/>
        </w:rPr>
        <w:t>Impact Assessment</w:t>
      </w:r>
      <w:r w:rsidR="000476F1">
        <w:rPr>
          <w:rFonts w:ascii="Calibri" w:hAnsi="Calibri" w:cs="Calibri"/>
          <w:bCs/>
          <w:sz w:val="22"/>
          <w:szCs w:val="22"/>
        </w:rPr>
        <w:t xml:space="preserve"> for </w:t>
      </w:r>
      <w:proofErr w:type="spellStart"/>
      <w:r w:rsidR="000476F1">
        <w:rPr>
          <w:rFonts w:ascii="Calibri" w:hAnsi="Calibri" w:cs="Calibri"/>
          <w:bCs/>
          <w:sz w:val="22"/>
          <w:szCs w:val="22"/>
        </w:rPr>
        <w:t>SOx</w:t>
      </w:r>
      <w:proofErr w:type="spellEnd"/>
      <w:r w:rsidR="000476F1">
        <w:rPr>
          <w:rFonts w:ascii="Calibri" w:hAnsi="Calibri" w:cs="Calibri"/>
          <w:bCs/>
          <w:sz w:val="22"/>
          <w:szCs w:val="22"/>
        </w:rPr>
        <w:t xml:space="preserve"> Roles</w:t>
      </w:r>
    </w:p>
    <w:p w:rsidR="0046558A" w:rsidRPr="00873583" w:rsidRDefault="0046558A" w:rsidP="0046558A">
      <w:pPr>
        <w:pStyle w:val="ListParagraph"/>
        <w:numPr>
          <w:ilvl w:val="0"/>
          <w:numId w:val="11"/>
        </w:numPr>
        <w:tabs>
          <w:tab w:val="left" w:pos="9000"/>
        </w:tabs>
        <w:ind w:right="-550"/>
        <w:rPr>
          <w:rFonts w:ascii="Calibri" w:hAnsi="Calibri" w:cs="Calibri"/>
          <w:b/>
          <w:bCs/>
          <w:sz w:val="22"/>
          <w:szCs w:val="22"/>
          <w:u w:val="single"/>
        </w:rPr>
      </w:pPr>
      <w:r>
        <w:rPr>
          <w:rFonts w:ascii="Calibri" w:hAnsi="Calibri" w:cs="Calibri"/>
          <w:bCs/>
          <w:sz w:val="22"/>
          <w:szCs w:val="22"/>
        </w:rPr>
        <w:t>Service Desk – CSI - Customer Satisfaction Reporting</w:t>
      </w:r>
    </w:p>
    <w:p w:rsidR="00873583" w:rsidRPr="0046558A" w:rsidRDefault="00873583" w:rsidP="0046558A">
      <w:pPr>
        <w:pStyle w:val="ListParagraph"/>
        <w:numPr>
          <w:ilvl w:val="0"/>
          <w:numId w:val="11"/>
        </w:numPr>
        <w:tabs>
          <w:tab w:val="left" w:pos="9000"/>
        </w:tabs>
        <w:ind w:right="-550"/>
        <w:rPr>
          <w:rFonts w:ascii="Calibri" w:hAnsi="Calibri" w:cs="Calibri"/>
          <w:b/>
          <w:bCs/>
          <w:sz w:val="22"/>
          <w:szCs w:val="22"/>
          <w:u w:val="single"/>
        </w:rPr>
      </w:pPr>
      <w:r>
        <w:rPr>
          <w:rFonts w:ascii="Calibri" w:hAnsi="Calibri" w:cs="Calibri"/>
          <w:bCs/>
          <w:sz w:val="22"/>
          <w:szCs w:val="22"/>
        </w:rPr>
        <w:t>Liaising with Project Teams and Third Parties</w:t>
      </w:r>
    </w:p>
    <w:p w:rsidR="00491CDF" w:rsidRDefault="005624C4" w:rsidP="00491CDF">
      <w:pPr>
        <w:tabs>
          <w:tab w:val="left" w:pos="9000"/>
        </w:tabs>
        <w:ind w:left="-180" w:right="-550"/>
        <w:rPr>
          <w:rFonts w:ascii="Calibri" w:hAnsi="Calibri" w:cs="Calibri"/>
          <w:b/>
          <w:sz w:val="22"/>
          <w:szCs w:val="22"/>
          <w:u w:val="single"/>
        </w:rPr>
      </w:pPr>
      <w:r>
        <w:rPr>
          <w:rFonts w:ascii="Calibri" w:hAnsi="Calibri" w:cs="Calibri"/>
          <w:b/>
          <w:sz w:val="22"/>
          <w:szCs w:val="22"/>
          <w:u w:val="single"/>
        </w:rPr>
        <w:t>April</w:t>
      </w:r>
      <w:r w:rsidR="00D8525E">
        <w:rPr>
          <w:rFonts w:ascii="Calibri" w:hAnsi="Calibri" w:cs="Calibri"/>
          <w:b/>
          <w:sz w:val="22"/>
          <w:szCs w:val="22"/>
          <w:u w:val="single"/>
        </w:rPr>
        <w:t xml:space="preserve"> - 2017</w:t>
      </w:r>
      <w:r w:rsidRPr="00E73200">
        <w:rPr>
          <w:rFonts w:ascii="Calibri" w:hAnsi="Calibri" w:cs="Calibri"/>
          <w:b/>
          <w:sz w:val="22"/>
          <w:szCs w:val="22"/>
          <w:u w:val="single"/>
        </w:rPr>
        <w:t xml:space="preserve"> – </w:t>
      </w:r>
      <w:r w:rsidR="007949B8">
        <w:rPr>
          <w:rFonts w:ascii="Calibri" w:hAnsi="Calibri" w:cs="Calibri"/>
          <w:b/>
          <w:sz w:val="22"/>
          <w:szCs w:val="22"/>
          <w:u w:val="single"/>
        </w:rPr>
        <w:t xml:space="preserve"> </w:t>
      </w:r>
      <w:r w:rsidR="00B440C2">
        <w:rPr>
          <w:rFonts w:ascii="Calibri" w:hAnsi="Calibri" w:cs="Calibri"/>
          <w:b/>
          <w:sz w:val="22"/>
          <w:szCs w:val="22"/>
          <w:u w:val="single"/>
        </w:rPr>
        <w:t>June</w:t>
      </w:r>
      <w:r>
        <w:rPr>
          <w:rFonts w:ascii="Calibri" w:hAnsi="Calibri" w:cs="Calibri"/>
          <w:b/>
          <w:sz w:val="22"/>
          <w:szCs w:val="22"/>
          <w:u w:val="single"/>
        </w:rPr>
        <w:t>201</w:t>
      </w:r>
      <w:r w:rsidR="00AA4C3B">
        <w:rPr>
          <w:rFonts w:ascii="Calibri" w:hAnsi="Calibri" w:cs="Calibri"/>
          <w:b/>
          <w:sz w:val="22"/>
          <w:szCs w:val="22"/>
          <w:u w:val="single"/>
        </w:rPr>
        <w:t>8</w:t>
      </w:r>
      <w:r w:rsidRPr="00E73200">
        <w:rPr>
          <w:rFonts w:ascii="Calibri" w:hAnsi="Calibri" w:cs="Calibri"/>
          <w:b/>
          <w:sz w:val="22"/>
          <w:szCs w:val="22"/>
          <w:u w:val="single"/>
        </w:rPr>
        <w:t xml:space="preserve"> –</w:t>
      </w:r>
      <w:r>
        <w:rPr>
          <w:rFonts w:ascii="Calibri" w:hAnsi="Calibri" w:cs="Calibri"/>
          <w:b/>
          <w:sz w:val="22"/>
          <w:szCs w:val="22"/>
          <w:u w:val="single"/>
        </w:rPr>
        <w:t xml:space="preserve"> Office 365 Migration Specialist</w:t>
      </w:r>
      <w:r w:rsidR="003E1762">
        <w:rPr>
          <w:rFonts w:ascii="Calibri" w:hAnsi="Calibri" w:cs="Calibri"/>
          <w:b/>
          <w:sz w:val="22"/>
          <w:szCs w:val="22"/>
          <w:u w:val="single"/>
        </w:rPr>
        <w:t>- Technical Analyst</w:t>
      </w:r>
      <w:r>
        <w:rPr>
          <w:rFonts w:ascii="Calibri" w:hAnsi="Calibri" w:cs="Calibri"/>
          <w:b/>
          <w:sz w:val="22"/>
          <w:szCs w:val="22"/>
          <w:u w:val="single"/>
        </w:rPr>
        <w:t xml:space="preserve"> -</w:t>
      </w:r>
      <w:r w:rsidRPr="00E73200">
        <w:rPr>
          <w:rFonts w:ascii="Calibri" w:hAnsi="Calibri" w:cs="Calibri"/>
          <w:b/>
          <w:sz w:val="22"/>
          <w:szCs w:val="22"/>
          <w:u w:val="single"/>
        </w:rPr>
        <w:t xml:space="preserve"> </w:t>
      </w:r>
      <w:r>
        <w:rPr>
          <w:rFonts w:ascii="Calibri" w:hAnsi="Calibri" w:cs="Calibri"/>
          <w:b/>
          <w:sz w:val="22"/>
          <w:szCs w:val="22"/>
          <w:u w:val="single"/>
        </w:rPr>
        <w:t>Telefonica UK</w:t>
      </w:r>
      <w:r w:rsidRPr="00E73200">
        <w:rPr>
          <w:rFonts w:ascii="Calibri" w:hAnsi="Calibri" w:cs="Calibri"/>
          <w:b/>
          <w:sz w:val="22"/>
          <w:szCs w:val="22"/>
          <w:u w:val="single"/>
        </w:rPr>
        <w:t xml:space="preserve"> (Contract)</w:t>
      </w:r>
    </w:p>
    <w:p w:rsidR="00491CDF" w:rsidRPr="000476F1" w:rsidRDefault="00491CDF" w:rsidP="000476F1">
      <w:pPr>
        <w:pStyle w:val="ListParagraph"/>
        <w:numPr>
          <w:ilvl w:val="0"/>
          <w:numId w:val="14"/>
        </w:numPr>
        <w:tabs>
          <w:tab w:val="left" w:pos="9000"/>
        </w:tabs>
        <w:ind w:right="-550"/>
        <w:rPr>
          <w:rFonts w:ascii="Calibri" w:hAnsi="Calibri" w:cs="Calibri"/>
          <w:b/>
          <w:sz w:val="22"/>
          <w:szCs w:val="22"/>
          <w:u w:val="single"/>
        </w:rPr>
      </w:pPr>
      <w:r w:rsidRPr="00491CDF">
        <w:rPr>
          <w:rFonts w:ascii="Calibri" w:hAnsi="Calibri" w:cs="Calibri"/>
          <w:sz w:val="22"/>
          <w:szCs w:val="22"/>
        </w:rPr>
        <w:t xml:space="preserve">Manage Stakeholder engagement and </w:t>
      </w:r>
      <w:r w:rsidR="000476F1">
        <w:rPr>
          <w:rFonts w:ascii="Calibri" w:hAnsi="Calibri" w:cs="Calibri"/>
          <w:sz w:val="22"/>
          <w:szCs w:val="22"/>
        </w:rPr>
        <w:t>test back-out processes pre-</w:t>
      </w:r>
      <w:r w:rsidRPr="00491CDF">
        <w:rPr>
          <w:rFonts w:ascii="Calibri" w:hAnsi="Calibri" w:cs="Calibri"/>
          <w:sz w:val="22"/>
          <w:szCs w:val="22"/>
        </w:rPr>
        <w:t>deployment for Pilot Users</w:t>
      </w:r>
      <w:r w:rsidR="000476F1">
        <w:rPr>
          <w:rFonts w:ascii="Calibri" w:hAnsi="Calibri" w:cs="Calibri"/>
          <w:sz w:val="22"/>
          <w:szCs w:val="22"/>
        </w:rPr>
        <w:t xml:space="preserve"> </w:t>
      </w:r>
      <w:r w:rsidR="005624C4" w:rsidRPr="000476F1">
        <w:rPr>
          <w:rFonts w:ascii="Calibri" w:hAnsi="Calibri" w:cs="Calibri"/>
          <w:sz w:val="22"/>
          <w:szCs w:val="22"/>
        </w:rPr>
        <w:t>Migration</w:t>
      </w:r>
      <w:r w:rsidRPr="000476F1">
        <w:rPr>
          <w:rFonts w:ascii="Calibri" w:hAnsi="Calibri" w:cs="Calibri"/>
          <w:sz w:val="22"/>
          <w:szCs w:val="22"/>
        </w:rPr>
        <w:t xml:space="preserve"> to O365 – 10k</w:t>
      </w:r>
      <w:r w:rsidR="007949B8" w:rsidRPr="000476F1">
        <w:rPr>
          <w:rFonts w:ascii="Calibri" w:hAnsi="Calibri" w:cs="Calibri"/>
          <w:sz w:val="22"/>
          <w:szCs w:val="22"/>
        </w:rPr>
        <w:t xml:space="preserve"> Users from </w:t>
      </w:r>
      <w:r w:rsidRPr="000476F1">
        <w:rPr>
          <w:rFonts w:ascii="Calibri" w:hAnsi="Calibri" w:cs="Calibri"/>
          <w:sz w:val="22"/>
          <w:szCs w:val="22"/>
        </w:rPr>
        <w:t>on premise-</w:t>
      </w:r>
      <w:r w:rsidR="007949B8" w:rsidRPr="000476F1">
        <w:rPr>
          <w:rFonts w:ascii="Calibri" w:hAnsi="Calibri" w:cs="Calibri"/>
          <w:sz w:val="22"/>
          <w:szCs w:val="22"/>
        </w:rPr>
        <w:t>Exchange to Hybrid</w:t>
      </w:r>
      <w:r w:rsidR="005624C4" w:rsidRPr="000476F1">
        <w:rPr>
          <w:rFonts w:ascii="Calibri" w:hAnsi="Calibri" w:cs="Calibri"/>
          <w:sz w:val="22"/>
          <w:szCs w:val="22"/>
        </w:rPr>
        <w:t xml:space="preserve"> for Office 365</w:t>
      </w:r>
    </w:p>
    <w:p w:rsidR="00491CDF" w:rsidRPr="0017331B" w:rsidRDefault="005624C4" w:rsidP="00491CDF">
      <w:pPr>
        <w:pStyle w:val="ListParagraph"/>
        <w:numPr>
          <w:ilvl w:val="0"/>
          <w:numId w:val="14"/>
        </w:numPr>
        <w:tabs>
          <w:tab w:val="left" w:pos="9000"/>
        </w:tabs>
        <w:ind w:right="-550"/>
        <w:rPr>
          <w:rFonts w:ascii="Calibri" w:hAnsi="Calibri" w:cs="Calibri"/>
          <w:b/>
          <w:sz w:val="22"/>
          <w:szCs w:val="22"/>
          <w:u w:val="single"/>
        </w:rPr>
      </w:pPr>
      <w:r w:rsidRPr="00491CDF">
        <w:rPr>
          <w:rFonts w:ascii="Calibri" w:hAnsi="Calibri" w:cs="Calibri"/>
          <w:sz w:val="22"/>
          <w:szCs w:val="22"/>
        </w:rPr>
        <w:t xml:space="preserve">Prepping systems to full scale rollout </w:t>
      </w:r>
      <w:r w:rsidR="00491CDF" w:rsidRPr="00491CDF">
        <w:rPr>
          <w:rFonts w:ascii="Calibri" w:hAnsi="Calibri" w:cs="Calibri"/>
          <w:sz w:val="22"/>
          <w:szCs w:val="22"/>
        </w:rPr>
        <w:t>–</w:t>
      </w:r>
      <w:r w:rsidR="00491CDF">
        <w:rPr>
          <w:rFonts w:ascii="Calibri" w:hAnsi="Calibri" w:cs="Calibri"/>
          <w:sz w:val="22"/>
          <w:szCs w:val="22"/>
        </w:rPr>
        <w:t xml:space="preserve"> Server 2016</w:t>
      </w:r>
      <w:r w:rsidR="00491CDF" w:rsidRPr="00491CDF">
        <w:rPr>
          <w:rFonts w:ascii="Calibri" w:hAnsi="Calibri" w:cs="Calibri"/>
          <w:sz w:val="22"/>
          <w:szCs w:val="22"/>
        </w:rPr>
        <w:t xml:space="preserve"> Install and Config ADFS / AD Azure Connect</w:t>
      </w:r>
    </w:p>
    <w:p w:rsidR="00491CDF" w:rsidRPr="00491CDF" w:rsidRDefault="00491CDF" w:rsidP="00491CDF">
      <w:pPr>
        <w:pStyle w:val="ListParagraph"/>
        <w:numPr>
          <w:ilvl w:val="0"/>
          <w:numId w:val="14"/>
        </w:numPr>
        <w:tabs>
          <w:tab w:val="left" w:pos="9000"/>
        </w:tabs>
        <w:ind w:right="-550"/>
        <w:rPr>
          <w:rFonts w:ascii="Calibri" w:hAnsi="Calibri" w:cs="Calibri"/>
          <w:b/>
          <w:sz w:val="22"/>
          <w:szCs w:val="22"/>
          <w:u w:val="single"/>
        </w:rPr>
      </w:pPr>
      <w:r w:rsidRPr="00491CDF">
        <w:rPr>
          <w:rFonts w:ascii="Calibri" w:hAnsi="Calibri" w:cs="Calibri"/>
          <w:sz w:val="22"/>
          <w:szCs w:val="22"/>
        </w:rPr>
        <w:t xml:space="preserve">Comms </w:t>
      </w:r>
      <w:r w:rsidR="005624C4" w:rsidRPr="00491CDF">
        <w:rPr>
          <w:rFonts w:ascii="Calibri" w:hAnsi="Calibri" w:cs="Calibri"/>
          <w:sz w:val="22"/>
          <w:szCs w:val="22"/>
        </w:rPr>
        <w:t xml:space="preserve">for Teams via </w:t>
      </w:r>
      <w:r w:rsidRPr="00491CDF">
        <w:rPr>
          <w:rFonts w:ascii="Calibri" w:hAnsi="Calibri" w:cs="Calibri"/>
          <w:sz w:val="22"/>
          <w:szCs w:val="22"/>
        </w:rPr>
        <w:t xml:space="preserve">Workplace Facebook, </w:t>
      </w:r>
      <w:r w:rsidR="005624C4" w:rsidRPr="00491CDF">
        <w:rPr>
          <w:rFonts w:ascii="Calibri" w:hAnsi="Calibri" w:cs="Calibri"/>
          <w:sz w:val="22"/>
          <w:szCs w:val="22"/>
        </w:rPr>
        <w:t>Yammer and SharePoint</w:t>
      </w:r>
      <w:r w:rsidRPr="00491CDF">
        <w:rPr>
          <w:rFonts w:ascii="Calibri" w:hAnsi="Calibri" w:cs="Calibri"/>
          <w:sz w:val="22"/>
          <w:szCs w:val="22"/>
        </w:rPr>
        <w:t xml:space="preserve"> Sites</w:t>
      </w:r>
      <w:r w:rsidR="005624C4" w:rsidRPr="00491CDF">
        <w:rPr>
          <w:rFonts w:ascii="Calibri" w:hAnsi="Calibri" w:cs="Calibri"/>
          <w:sz w:val="22"/>
          <w:szCs w:val="22"/>
        </w:rPr>
        <w:t xml:space="preserve">, </w:t>
      </w:r>
    </w:p>
    <w:p w:rsidR="00491CDF" w:rsidRPr="00491CDF" w:rsidRDefault="005624C4" w:rsidP="00491CDF">
      <w:pPr>
        <w:pStyle w:val="ListParagraph"/>
        <w:numPr>
          <w:ilvl w:val="0"/>
          <w:numId w:val="14"/>
        </w:numPr>
        <w:tabs>
          <w:tab w:val="left" w:pos="9000"/>
        </w:tabs>
        <w:ind w:right="-550"/>
        <w:rPr>
          <w:rFonts w:ascii="Calibri" w:hAnsi="Calibri" w:cs="Calibri"/>
          <w:b/>
          <w:sz w:val="22"/>
          <w:szCs w:val="22"/>
          <w:u w:val="single"/>
        </w:rPr>
      </w:pPr>
      <w:r w:rsidRPr="00491CDF">
        <w:rPr>
          <w:rFonts w:ascii="Calibri" w:hAnsi="Calibri" w:cs="Calibri"/>
          <w:sz w:val="22"/>
          <w:szCs w:val="22"/>
        </w:rPr>
        <w:t>Conducting Team Meeting and Briefings to facilitate the Migration with the Spanish Team</w:t>
      </w:r>
    </w:p>
    <w:p w:rsidR="00491CDF" w:rsidRPr="0017331B" w:rsidRDefault="005624C4" w:rsidP="00491CDF">
      <w:pPr>
        <w:pStyle w:val="ListParagraph"/>
        <w:numPr>
          <w:ilvl w:val="0"/>
          <w:numId w:val="14"/>
        </w:numPr>
        <w:tabs>
          <w:tab w:val="left" w:pos="9000"/>
        </w:tabs>
        <w:ind w:right="-550"/>
        <w:rPr>
          <w:rFonts w:ascii="Calibri" w:hAnsi="Calibri" w:cs="Calibri"/>
          <w:b/>
          <w:sz w:val="22"/>
          <w:szCs w:val="22"/>
          <w:u w:val="single"/>
        </w:rPr>
      </w:pPr>
      <w:r w:rsidRPr="00491CDF">
        <w:rPr>
          <w:rFonts w:ascii="Calibri" w:hAnsi="Calibri" w:cs="Calibri"/>
          <w:sz w:val="22"/>
          <w:szCs w:val="22"/>
        </w:rPr>
        <w:t xml:space="preserve">SCCM </w:t>
      </w:r>
      <w:r w:rsidR="0017331B">
        <w:rPr>
          <w:rFonts w:ascii="Calibri" w:hAnsi="Calibri" w:cs="Calibri"/>
          <w:sz w:val="22"/>
          <w:szCs w:val="22"/>
        </w:rPr>
        <w:t xml:space="preserve">- </w:t>
      </w:r>
      <w:r w:rsidRPr="00491CDF">
        <w:rPr>
          <w:rFonts w:ascii="Calibri" w:hAnsi="Calibri" w:cs="Calibri"/>
          <w:sz w:val="22"/>
          <w:szCs w:val="22"/>
        </w:rPr>
        <w:t>Deployment of Microsoft Office 2013</w:t>
      </w:r>
      <w:r w:rsidR="007949B8" w:rsidRPr="00491CDF">
        <w:rPr>
          <w:rFonts w:ascii="Calibri" w:hAnsi="Calibri" w:cs="Calibri"/>
          <w:sz w:val="22"/>
          <w:szCs w:val="22"/>
        </w:rPr>
        <w:t xml:space="preserve"> </w:t>
      </w:r>
      <w:r w:rsidR="00491CDF" w:rsidRPr="00491CDF">
        <w:rPr>
          <w:rFonts w:ascii="Calibri" w:hAnsi="Calibri" w:cs="Calibri"/>
          <w:sz w:val="22"/>
          <w:szCs w:val="22"/>
        </w:rPr>
        <w:t>pre-Office</w:t>
      </w:r>
      <w:r w:rsidR="007949B8" w:rsidRPr="00491CDF">
        <w:rPr>
          <w:rFonts w:ascii="Calibri" w:hAnsi="Calibri" w:cs="Calibri"/>
          <w:sz w:val="22"/>
          <w:szCs w:val="22"/>
        </w:rPr>
        <w:t xml:space="preserve"> 365</w:t>
      </w:r>
      <w:r w:rsidR="00491CDF" w:rsidRPr="00491CDF">
        <w:rPr>
          <w:rFonts w:ascii="Calibri" w:hAnsi="Calibri" w:cs="Calibri"/>
          <w:sz w:val="22"/>
          <w:szCs w:val="22"/>
        </w:rPr>
        <w:t xml:space="preserve"> migration</w:t>
      </w:r>
    </w:p>
    <w:p w:rsidR="0017331B" w:rsidRPr="0017331B" w:rsidRDefault="0017331B" w:rsidP="0017331B">
      <w:pPr>
        <w:pStyle w:val="ListParagraph"/>
        <w:numPr>
          <w:ilvl w:val="0"/>
          <w:numId w:val="14"/>
        </w:numPr>
        <w:tabs>
          <w:tab w:val="left" w:pos="9000"/>
        </w:tabs>
        <w:ind w:right="-550"/>
        <w:rPr>
          <w:rFonts w:ascii="Calibri" w:hAnsi="Calibri" w:cs="Calibri"/>
          <w:b/>
          <w:sz w:val="22"/>
          <w:szCs w:val="22"/>
          <w:u w:val="single"/>
        </w:rPr>
      </w:pPr>
      <w:r w:rsidRPr="00491CDF">
        <w:rPr>
          <w:rFonts w:ascii="Calibri" w:hAnsi="Calibri" w:cs="Calibri"/>
          <w:sz w:val="22"/>
          <w:szCs w:val="22"/>
        </w:rPr>
        <w:t>Providing Strategic input as part of Team to Senior Leadership and liaising with the IT Service Desk for 2</w:t>
      </w:r>
      <w:r w:rsidRPr="00491CDF">
        <w:rPr>
          <w:rFonts w:ascii="Calibri" w:hAnsi="Calibri" w:cs="Calibri"/>
          <w:sz w:val="22"/>
          <w:szCs w:val="22"/>
          <w:vertAlign w:val="superscript"/>
        </w:rPr>
        <w:t>nd</w:t>
      </w:r>
      <w:r w:rsidRPr="00491CDF">
        <w:rPr>
          <w:rFonts w:ascii="Calibri" w:hAnsi="Calibri" w:cs="Calibri"/>
          <w:sz w:val="22"/>
          <w:szCs w:val="22"/>
        </w:rPr>
        <w:t>/3</w:t>
      </w:r>
      <w:r w:rsidRPr="00491CDF">
        <w:rPr>
          <w:rFonts w:ascii="Calibri" w:hAnsi="Calibri" w:cs="Calibri"/>
          <w:sz w:val="22"/>
          <w:szCs w:val="22"/>
          <w:vertAlign w:val="superscript"/>
        </w:rPr>
        <w:t>rd</w:t>
      </w:r>
      <w:r w:rsidRPr="00491CDF">
        <w:rPr>
          <w:rFonts w:ascii="Calibri" w:hAnsi="Calibri" w:cs="Calibri"/>
          <w:sz w:val="22"/>
          <w:szCs w:val="22"/>
        </w:rPr>
        <w:t xml:space="preserve"> line support </w:t>
      </w:r>
      <w:r>
        <w:rPr>
          <w:rFonts w:ascii="Calibri" w:hAnsi="Calibri" w:cs="Calibri"/>
          <w:sz w:val="22"/>
          <w:szCs w:val="22"/>
        </w:rPr>
        <w:t>Issues</w:t>
      </w:r>
    </w:p>
    <w:p w:rsidR="005624C4" w:rsidRPr="00491CDF" w:rsidRDefault="005624C4" w:rsidP="00491CDF">
      <w:pPr>
        <w:pStyle w:val="ListParagraph"/>
        <w:numPr>
          <w:ilvl w:val="0"/>
          <w:numId w:val="14"/>
        </w:numPr>
        <w:tabs>
          <w:tab w:val="left" w:pos="9000"/>
        </w:tabs>
        <w:ind w:right="-550"/>
        <w:rPr>
          <w:rFonts w:ascii="Calibri" w:hAnsi="Calibri" w:cs="Calibri"/>
          <w:b/>
          <w:sz w:val="22"/>
          <w:szCs w:val="22"/>
          <w:u w:val="single"/>
        </w:rPr>
      </w:pPr>
      <w:r w:rsidRPr="00491CDF">
        <w:rPr>
          <w:rFonts w:ascii="Calibri" w:hAnsi="Calibri" w:cs="Calibri"/>
          <w:sz w:val="22"/>
          <w:szCs w:val="22"/>
        </w:rPr>
        <w:t xml:space="preserve">Management of Fault resolution Information on Remedy Call Log system and providing </w:t>
      </w:r>
      <w:r w:rsidR="003D24E7" w:rsidRPr="00491CDF">
        <w:rPr>
          <w:rFonts w:ascii="Calibri" w:hAnsi="Calibri" w:cs="Calibri"/>
          <w:sz w:val="22"/>
          <w:szCs w:val="22"/>
        </w:rPr>
        <w:t xml:space="preserve">relevant </w:t>
      </w:r>
      <w:r w:rsidRPr="00491CDF">
        <w:rPr>
          <w:rFonts w:ascii="Calibri" w:hAnsi="Calibri" w:cs="Calibri"/>
          <w:sz w:val="22"/>
          <w:szCs w:val="22"/>
        </w:rPr>
        <w:t>reports to senior managers</w:t>
      </w:r>
      <w:r w:rsidR="003D24E7" w:rsidRPr="00491CDF">
        <w:rPr>
          <w:rFonts w:ascii="Calibri" w:hAnsi="Calibri" w:cs="Calibri"/>
          <w:sz w:val="22"/>
          <w:szCs w:val="22"/>
        </w:rPr>
        <w:t xml:space="preserve"> for tracking SLA’s and KPI’s</w:t>
      </w:r>
      <w:r w:rsidR="00491CDF" w:rsidRPr="00491CDF">
        <w:rPr>
          <w:rFonts w:ascii="Calibri" w:hAnsi="Calibri" w:cs="Calibri"/>
          <w:sz w:val="22"/>
          <w:szCs w:val="22"/>
        </w:rPr>
        <w:t xml:space="preserve"> for O365 Project</w:t>
      </w:r>
    </w:p>
    <w:p w:rsidR="00D232C5" w:rsidRPr="00D232C5" w:rsidRDefault="00D232C5" w:rsidP="003D24E7">
      <w:pPr>
        <w:ind w:left="360"/>
        <w:rPr>
          <w:rFonts w:ascii="Calibri" w:hAnsi="Calibri" w:cs="Calibri"/>
          <w:sz w:val="22"/>
          <w:szCs w:val="22"/>
        </w:rPr>
      </w:pPr>
    </w:p>
    <w:p w:rsidR="005E3067" w:rsidRPr="00E73200" w:rsidRDefault="005E3067" w:rsidP="005E3067">
      <w:pPr>
        <w:tabs>
          <w:tab w:val="left" w:pos="9000"/>
        </w:tabs>
        <w:ind w:left="-180" w:right="-550"/>
        <w:rPr>
          <w:rFonts w:ascii="Calibri" w:hAnsi="Calibri" w:cs="Calibri"/>
          <w:b/>
          <w:sz w:val="22"/>
          <w:szCs w:val="22"/>
          <w:u w:val="single"/>
        </w:rPr>
      </w:pPr>
      <w:r w:rsidRPr="00E73200">
        <w:rPr>
          <w:rFonts w:ascii="Calibri" w:hAnsi="Calibri" w:cs="Calibri"/>
          <w:b/>
          <w:sz w:val="22"/>
          <w:szCs w:val="22"/>
          <w:u w:val="single"/>
        </w:rPr>
        <w:t xml:space="preserve">Dec - 2016 – </w:t>
      </w:r>
      <w:r w:rsidR="009B2E83">
        <w:rPr>
          <w:rFonts w:ascii="Calibri" w:hAnsi="Calibri" w:cs="Calibri"/>
          <w:b/>
          <w:sz w:val="22"/>
          <w:szCs w:val="22"/>
          <w:u w:val="single"/>
        </w:rPr>
        <w:t>April 2017</w:t>
      </w:r>
      <w:r w:rsidRPr="00E73200">
        <w:rPr>
          <w:rFonts w:ascii="Calibri" w:hAnsi="Calibri" w:cs="Calibri"/>
          <w:b/>
          <w:sz w:val="22"/>
          <w:szCs w:val="22"/>
          <w:u w:val="single"/>
        </w:rPr>
        <w:t xml:space="preserve"> – 1</w:t>
      </w:r>
      <w:r w:rsidRPr="00E73200">
        <w:rPr>
          <w:rFonts w:ascii="Calibri" w:hAnsi="Calibri" w:cs="Calibri"/>
          <w:b/>
          <w:sz w:val="22"/>
          <w:szCs w:val="22"/>
          <w:u w:val="single"/>
          <w:vertAlign w:val="superscript"/>
        </w:rPr>
        <w:t>st</w:t>
      </w:r>
      <w:r w:rsidRPr="00E73200">
        <w:rPr>
          <w:rFonts w:ascii="Calibri" w:hAnsi="Calibri" w:cs="Calibri"/>
          <w:b/>
          <w:sz w:val="22"/>
          <w:szCs w:val="22"/>
          <w:u w:val="single"/>
        </w:rPr>
        <w:t xml:space="preserve"> / 2</w:t>
      </w:r>
      <w:r w:rsidRPr="00E73200">
        <w:rPr>
          <w:rFonts w:ascii="Calibri" w:hAnsi="Calibri" w:cs="Calibri"/>
          <w:b/>
          <w:sz w:val="22"/>
          <w:szCs w:val="22"/>
          <w:u w:val="single"/>
          <w:vertAlign w:val="superscript"/>
        </w:rPr>
        <w:t>nd</w:t>
      </w:r>
      <w:r w:rsidRPr="00E73200">
        <w:rPr>
          <w:rFonts w:ascii="Calibri" w:hAnsi="Calibri" w:cs="Calibri"/>
          <w:b/>
          <w:sz w:val="22"/>
          <w:szCs w:val="22"/>
          <w:u w:val="single"/>
        </w:rPr>
        <w:t xml:space="preserve"> Line IT Service Desk Technical Analyst – DLA Piper LLP (Contract)</w:t>
      </w:r>
    </w:p>
    <w:p w:rsidR="005E3067" w:rsidRPr="00E73200" w:rsidRDefault="005E3067" w:rsidP="005E3067">
      <w:pPr>
        <w:numPr>
          <w:ilvl w:val="0"/>
          <w:numId w:val="3"/>
        </w:numPr>
        <w:rPr>
          <w:rFonts w:ascii="Calibri" w:hAnsi="Calibri" w:cs="Calibri"/>
          <w:sz w:val="22"/>
          <w:szCs w:val="22"/>
        </w:rPr>
      </w:pPr>
      <w:r w:rsidRPr="00E73200">
        <w:rPr>
          <w:rFonts w:ascii="Calibri" w:hAnsi="Calibri" w:cs="Calibri"/>
          <w:sz w:val="22"/>
          <w:szCs w:val="22"/>
        </w:rPr>
        <w:t>Providing Strategic input to IT Helpdesk Team</w:t>
      </w:r>
      <w:r w:rsidR="00614C96">
        <w:rPr>
          <w:rFonts w:ascii="Calibri" w:hAnsi="Calibri" w:cs="Calibri"/>
          <w:sz w:val="22"/>
          <w:szCs w:val="22"/>
        </w:rPr>
        <w:t xml:space="preserve"> Leading International</w:t>
      </w:r>
      <w:r w:rsidRPr="00E73200">
        <w:rPr>
          <w:rFonts w:ascii="Calibri" w:hAnsi="Calibri" w:cs="Calibri"/>
          <w:sz w:val="22"/>
          <w:szCs w:val="22"/>
        </w:rPr>
        <w:t xml:space="preserve"> Law Firm – ITIL based service desk delivering efficient support services in consistent with business </w:t>
      </w:r>
      <w:proofErr w:type="gramStart"/>
      <w:r w:rsidRPr="00E73200">
        <w:rPr>
          <w:rFonts w:ascii="Calibri" w:hAnsi="Calibri" w:cs="Calibri"/>
          <w:sz w:val="22"/>
          <w:szCs w:val="22"/>
        </w:rPr>
        <w:t>IT  strategy</w:t>
      </w:r>
      <w:proofErr w:type="gramEnd"/>
    </w:p>
    <w:p w:rsidR="005E3067" w:rsidRPr="00E73200" w:rsidRDefault="005E3067" w:rsidP="005E3067">
      <w:pPr>
        <w:numPr>
          <w:ilvl w:val="0"/>
          <w:numId w:val="3"/>
        </w:numPr>
        <w:rPr>
          <w:rFonts w:ascii="Calibri" w:hAnsi="Calibri" w:cs="Calibri"/>
          <w:sz w:val="22"/>
          <w:szCs w:val="22"/>
        </w:rPr>
      </w:pPr>
      <w:r w:rsidRPr="00E73200">
        <w:rPr>
          <w:rFonts w:ascii="Calibri" w:hAnsi="Calibri" w:cs="Calibri"/>
          <w:sz w:val="22"/>
          <w:szCs w:val="22"/>
        </w:rPr>
        <w:t xml:space="preserve">Triage for Tier 1 and 2 Fault Resolution and ticketing via </w:t>
      </w:r>
      <w:r w:rsidRPr="00D83282">
        <w:rPr>
          <w:rFonts w:ascii="Calibri" w:hAnsi="Calibri" w:cs="Calibri"/>
          <w:sz w:val="22"/>
          <w:szCs w:val="22"/>
        </w:rPr>
        <w:t>Support</w:t>
      </w:r>
      <w:r w:rsidR="00D83282" w:rsidRPr="00D83282">
        <w:rPr>
          <w:rFonts w:ascii="Calibri" w:hAnsi="Calibri" w:cs="Calibri"/>
          <w:sz w:val="22"/>
          <w:szCs w:val="22"/>
        </w:rPr>
        <w:t xml:space="preserve"> </w:t>
      </w:r>
      <w:r w:rsidRPr="00D83282">
        <w:rPr>
          <w:rFonts w:ascii="Calibri" w:hAnsi="Calibri" w:cs="Calibri"/>
          <w:sz w:val="22"/>
          <w:szCs w:val="22"/>
        </w:rPr>
        <w:t>Works Platform</w:t>
      </w:r>
    </w:p>
    <w:p w:rsidR="005E3067" w:rsidRPr="00E73200" w:rsidRDefault="009927D4" w:rsidP="005E3067">
      <w:pPr>
        <w:numPr>
          <w:ilvl w:val="0"/>
          <w:numId w:val="3"/>
        </w:numPr>
        <w:rPr>
          <w:rFonts w:ascii="Calibri" w:hAnsi="Calibri" w:cs="Calibri"/>
          <w:sz w:val="22"/>
          <w:szCs w:val="22"/>
        </w:rPr>
      </w:pPr>
      <w:r>
        <w:rPr>
          <w:rFonts w:ascii="Calibri" w:hAnsi="Calibri" w:cs="Calibri"/>
          <w:sz w:val="22"/>
          <w:szCs w:val="22"/>
        </w:rPr>
        <w:t xml:space="preserve">Tier </w:t>
      </w:r>
      <w:proofErr w:type="gramStart"/>
      <w:r>
        <w:rPr>
          <w:rFonts w:ascii="Calibri" w:hAnsi="Calibri" w:cs="Calibri"/>
          <w:sz w:val="22"/>
          <w:szCs w:val="22"/>
        </w:rPr>
        <w:t xml:space="preserve">2 </w:t>
      </w:r>
      <w:r w:rsidR="00614C96">
        <w:rPr>
          <w:rFonts w:ascii="Calibri" w:hAnsi="Calibri" w:cs="Calibri"/>
          <w:sz w:val="22"/>
          <w:szCs w:val="22"/>
        </w:rPr>
        <w:t xml:space="preserve"> </w:t>
      </w:r>
      <w:r w:rsidR="00564C2E">
        <w:rPr>
          <w:rFonts w:ascii="Calibri" w:hAnsi="Calibri" w:cs="Calibri"/>
          <w:sz w:val="22"/>
          <w:szCs w:val="22"/>
        </w:rPr>
        <w:t>–</w:t>
      </w:r>
      <w:proofErr w:type="gramEnd"/>
      <w:r w:rsidR="00614C96">
        <w:rPr>
          <w:rFonts w:ascii="Calibri" w:hAnsi="Calibri" w:cs="Calibri"/>
          <w:sz w:val="22"/>
          <w:szCs w:val="22"/>
        </w:rPr>
        <w:t xml:space="preserve"> </w:t>
      </w:r>
      <w:r w:rsidR="00564C2E">
        <w:rPr>
          <w:rFonts w:ascii="Calibri" w:hAnsi="Calibri" w:cs="Calibri"/>
          <w:sz w:val="22"/>
          <w:szCs w:val="22"/>
        </w:rPr>
        <w:t>Desk visit E</w:t>
      </w:r>
      <w:r w:rsidR="00F05695">
        <w:rPr>
          <w:rFonts w:ascii="Calibri" w:hAnsi="Calibri" w:cs="Calibri"/>
          <w:sz w:val="22"/>
          <w:szCs w:val="22"/>
        </w:rPr>
        <w:t>scalation</w:t>
      </w:r>
      <w:r w:rsidR="005E3067" w:rsidRPr="00E73200">
        <w:rPr>
          <w:rFonts w:ascii="Calibri" w:hAnsi="Calibri" w:cs="Calibri"/>
          <w:sz w:val="22"/>
          <w:szCs w:val="22"/>
        </w:rPr>
        <w:t xml:space="preserve"> via Service</w:t>
      </w:r>
      <w:r w:rsidR="00DA3F61" w:rsidRPr="00E73200">
        <w:rPr>
          <w:rFonts w:ascii="Calibri" w:hAnsi="Calibri" w:cs="Calibri"/>
          <w:sz w:val="22"/>
          <w:szCs w:val="22"/>
        </w:rPr>
        <w:t xml:space="preserve"> </w:t>
      </w:r>
      <w:r w:rsidR="005E3067" w:rsidRPr="00E73200">
        <w:rPr>
          <w:rFonts w:ascii="Calibri" w:hAnsi="Calibri" w:cs="Calibri"/>
          <w:sz w:val="22"/>
          <w:szCs w:val="22"/>
        </w:rPr>
        <w:t>Desk</w:t>
      </w:r>
      <w:r w:rsidR="00F05695">
        <w:rPr>
          <w:rFonts w:ascii="Calibri" w:hAnsi="Calibri" w:cs="Calibri"/>
          <w:sz w:val="22"/>
          <w:szCs w:val="22"/>
        </w:rPr>
        <w:t xml:space="preserve"> – Troubleshooting – fault resolution</w:t>
      </w:r>
      <w:r w:rsidR="00564C2E">
        <w:rPr>
          <w:rFonts w:ascii="Calibri" w:hAnsi="Calibri" w:cs="Calibri"/>
          <w:sz w:val="22"/>
          <w:szCs w:val="22"/>
        </w:rPr>
        <w:t xml:space="preserve"> / Rollout / Deployment of hardware / software / imaging</w:t>
      </w:r>
    </w:p>
    <w:p w:rsidR="005E3067" w:rsidRPr="00E73200" w:rsidRDefault="005E3067" w:rsidP="005E3067">
      <w:pPr>
        <w:numPr>
          <w:ilvl w:val="0"/>
          <w:numId w:val="3"/>
        </w:numPr>
        <w:rPr>
          <w:rFonts w:ascii="Calibri" w:hAnsi="Calibri" w:cs="Calibri"/>
          <w:sz w:val="22"/>
          <w:szCs w:val="22"/>
        </w:rPr>
      </w:pPr>
      <w:r w:rsidRPr="00E73200">
        <w:rPr>
          <w:rFonts w:ascii="Calibri" w:hAnsi="Calibri" w:cs="Calibri"/>
          <w:sz w:val="22"/>
          <w:szCs w:val="22"/>
        </w:rPr>
        <w:t>Administration of CME / CCUX – Cisco Agent DDI configuration</w:t>
      </w:r>
    </w:p>
    <w:p w:rsidR="005E3067" w:rsidRPr="00E73200" w:rsidRDefault="005E3067" w:rsidP="005E3067">
      <w:pPr>
        <w:numPr>
          <w:ilvl w:val="0"/>
          <w:numId w:val="3"/>
        </w:numPr>
        <w:rPr>
          <w:rFonts w:ascii="Calibri" w:hAnsi="Calibri" w:cs="Calibri"/>
          <w:sz w:val="22"/>
          <w:szCs w:val="22"/>
        </w:rPr>
      </w:pPr>
      <w:r w:rsidRPr="00E73200">
        <w:rPr>
          <w:rFonts w:ascii="Calibri" w:hAnsi="Calibri" w:cs="Calibri"/>
          <w:sz w:val="22"/>
          <w:szCs w:val="22"/>
        </w:rPr>
        <w:t xml:space="preserve">Fault resolution for </w:t>
      </w:r>
      <w:proofErr w:type="spellStart"/>
      <w:r w:rsidRPr="00E73200">
        <w:rPr>
          <w:rFonts w:ascii="Calibri" w:hAnsi="Calibri" w:cs="Calibri"/>
          <w:sz w:val="22"/>
          <w:szCs w:val="22"/>
        </w:rPr>
        <w:t>Filesite</w:t>
      </w:r>
      <w:proofErr w:type="spellEnd"/>
      <w:r w:rsidRPr="00E73200">
        <w:rPr>
          <w:rFonts w:ascii="Calibri" w:hAnsi="Calibri" w:cs="Calibri"/>
          <w:sz w:val="22"/>
          <w:szCs w:val="22"/>
        </w:rPr>
        <w:t xml:space="preserve"> / Worksite / Microsoft Office 2010</w:t>
      </w:r>
    </w:p>
    <w:p w:rsidR="00D76931" w:rsidRDefault="005E3067" w:rsidP="005E3067">
      <w:pPr>
        <w:numPr>
          <w:ilvl w:val="0"/>
          <w:numId w:val="3"/>
        </w:numPr>
        <w:rPr>
          <w:rFonts w:ascii="Calibri" w:hAnsi="Calibri" w:cs="Calibri"/>
          <w:sz w:val="22"/>
          <w:szCs w:val="22"/>
        </w:rPr>
      </w:pPr>
      <w:r w:rsidRPr="00E73200">
        <w:rPr>
          <w:rFonts w:ascii="Calibri" w:hAnsi="Calibri" w:cs="Calibri"/>
          <w:sz w:val="22"/>
          <w:szCs w:val="22"/>
        </w:rPr>
        <w:t>Administration of BES</w:t>
      </w:r>
    </w:p>
    <w:p w:rsidR="005E3067" w:rsidRPr="00E73200" w:rsidRDefault="00D76931" w:rsidP="005E3067">
      <w:pPr>
        <w:numPr>
          <w:ilvl w:val="0"/>
          <w:numId w:val="3"/>
        </w:numPr>
        <w:rPr>
          <w:rFonts w:ascii="Calibri" w:hAnsi="Calibri" w:cs="Calibri"/>
          <w:sz w:val="22"/>
          <w:szCs w:val="22"/>
        </w:rPr>
      </w:pPr>
      <w:r>
        <w:rPr>
          <w:rFonts w:ascii="Calibri" w:hAnsi="Calibri" w:cs="Calibri"/>
          <w:sz w:val="22"/>
          <w:szCs w:val="22"/>
        </w:rPr>
        <w:t>Administration of HID</w:t>
      </w:r>
      <w:r w:rsidR="005E3067" w:rsidRPr="00E73200">
        <w:rPr>
          <w:rFonts w:ascii="Calibri" w:hAnsi="Calibri" w:cs="Calibri"/>
          <w:sz w:val="22"/>
          <w:szCs w:val="22"/>
        </w:rPr>
        <w:t xml:space="preserve"> </w:t>
      </w:r>
      <w:proofErr w:type="spellStart"/>
      <w:r w:rsidR="003E71F2">
        <w:rPr>
          <w:rFonts w:ascii="Calibri" w:hAnsi="Calibri" w:cs="Calibri"/>
          <w:sz w:val="22"/>
          <w:szCs w:val="22"/>
        </w:rPr>
        <w:t>Activ</w:t>
      </w:r>
      <w:r w:rsidR="00614C96">
        <w:rPr>
          <w:rFonts w:ascii="Calibri" w:hAnsi="Calibri" w:cs="Calibri"/>
          <w:sz w:val="22"/>
          <w:szCs w:val="22"/>
        </w:rPr>
        <w:t>ID</w:t>
      </w:r>
      <w:proofErr w:type="spellEnd"/>
      <w:r w:rsidR="00614C96">
        <w:rPr>
          <w:rFonts w:ascii="Calibri" w:hAnsi="Calibri" w:cs="Calibri"/>
          <w:sz w:val="22"/>
          <w:szCs w:val="22"/>
        </w:rPr>
        <w:t xml:space="preserve"> Soft</w:t>
      </w:r>
      <w:r w:rsidR="005E3067" w:rsidRPr="00E73200">
        <w:rPr>
          <w:rFonts w:ascii="Calibri" w:hAnsi="Calibri" w:cs="Calibri"/>
          <w:sz w:val="22"/>
          <w:szCs w:val="22"/>
        </w:rPr>
        <w:t xml:space="preserve"> Tokens</w:t>
      </w:r>
      <w:r>
        <w:rPr>
          <w:rFonts w:ascii="Calibri" w:hAnsi="Calibri" w:cs="Calibri"/>
          <w:sz w:val="22"/>
          <w:szCs w:val="22"/>
        </w:rPr>
        <w:t xml:space="preserve"> for Citrix Cloud Access</w:t>
      </w:r>
    </w:p>
    <w:p w:rsidR="005E3067" w:rsidRPr="00E73200" w:rsidRDefault="005E3067" w:rsidP="005E3067">
      <w:pPr>
        <w:numPr>
          <w:ilvl w:val="0"/>
          <w:numId w:val="3"/>
        </w:numPr>
        <w:rPr>
          <w:rFonts w:ascii="Calibri" w:hAnsi="Calibri" w:cs="Calibri"/>
          <w:sz w:val="22"/>
          <w:szCs w:val="22"/>
        </w:rPr>
      </w:pPr>
      <w:r w:rsidRPr="00E73200">
        <w:rPr>
          <w:rFonts w:ascii="Calibri" w:hAnsi="Calibri" w:cs="Calibri"/>
          <w:sz w:val="22"/>
          <w:szCs w:val="22"/>
        </w:rPr>
        <w:t>Active Directory Administration / Group Policy Administration</w:t>
      </w:r>
    </w:p>
    <w:p w:rsidR="005E3067" w:rsidRDefault="005E3067" w:rsidP="005E3067">
      <w:pPr>
        <w:numPr>
          <w:ilvl w:val="0"/>
          <w:numId w:val="3"/>
        </w:numPr>
        <w:rPr>
          <w:rFonts w:ascii="Calibri" w:hAnsi="Calibri" w:cs="Calibri"/>
          <w:sz w:val="22"/>
          <w:szCs w:val="22"/>
        </w:rPr>
      </w:pPr>
      <w:r w:rsidRPr="00E73200">
        <w:rPr>
          <w:rFonts w:ascii="Calibri" w:hAnsi="Calibri" w:cs="Calibri"/>
          <w:sz w:val="22"/>
          <w:szCs w:val="22"/>
        </w:rPr>
        <w:t>Administration of Citrix XenApp 6x/7x, Storefront, Citrix ShareFile</w:t>
      </w:r>
    </w:p>
    <w:p w:rsidR="006426E6" w:rsidRDefault="006426E6" w:rsidP="005E3067">
      <w:pPr>
        <w:numPr>
          <w:ilvl w:val="0"/>
          <w:numId w:val="3"/>
        </w:numPr>
        <w:rPr>
          <w:rFonts w:ascii="Calibri" w:hAnsi="Calibri" w:cs="Calibri"/>
          <w:sz w:val="22"/>
          <w:szCs w:val="22"/>
        </w:rPr>
      </w:pPr>
      <w:r>
        <w:rPr>
          <w:rFonts w:ascii="Calibri" w:hAnsi="Calibri" w:cs="Calibri"/>
          <w:sz w:val="22"/>
          <w:szCs w:val="22"/>
        </w:rPr>
        <w:t>Administration of Symantec Vault</w:t>
      </w:r>
    </w:p>
    <w:p w:rsidR="00F72154" w:rsidRPr="00F72154" w:rsidRDefault="00F72154" w:rsidP="00F72154">
      <w:pPr>
        <w:numPr>
          <w:ilvl w:val="0"/>
          <w:numId w:val="3"/>
        </w:numPr>
        <w:rPr>
          <w:rFonts w:ascii="Calibri" w:hAnsi="Calibri" w:cs="Calibri"/>
          <w:sz w:val="22"/>
          <w:szCs w:val="22"/>
        </w:rPr>
      </w:pPr>
      <w:r>
        <w:rPr>
          <w:rFonts w:ascii="Calibri" w:hAnsi="Calibri" w:cs="Calibri"/>
          <w:sz w:val="22"/>
          <w:szCs w:val="22"/>
        </w:rPr>
        <w:t>Administration of Symantec Encryption Management Server</w:t>
      </w:r>
    </w:p>
    <w:p w:rsidR="005E3067" w:rsidRPr="006308E9" w:rsidRDefault="005E3067" w:rsidP="006308E9">
      <w:pPr>
        <w:numPr>
          <w:ilvl w:val="0"/>
          <w:numId w:val="3"/>
        </w:numPr>
        <w:rPr>
          <w:rFonts w:ascii="Calibri" w:hAnsi="Calibri" w:cs="Calibri"/>
          <w:sz w:val="22"/>
          <w:szCs w:val="22"/>
        </w:rPr>
      </w:pPr>
      <w:r w:rsidRPr="00E73200">
        <w:rPr>
          <w:rFonts w:ascii="Calibri" w:hAnsi="Calibri" w:cs="Calibri"/>
          <w:sz w:val="22"/>
          <w:szCs w:val="22"/>
        </w:rPr>
        <w:t>Administration via SCCM – Desktop/Laptop builds and Asset Management tracking</w:t>
      </w:r>
    </w:p>
    <w:p w:rsidR="005E3067" w:rsidRPr="00E73200" w:rsidRDefault="005E3067" w:rsidP="00E465EE">
      <w:pPr>
        <w:tabs>
          <w:tab w:val="left" w:pos="9000"/>
        </w:tabs>
        <w:ind w:left="-180" w:right="-550"/>
        <w:rPr>
          <w:rFonts w:ascii="Calibri" w:hAnsi="Calibri" w:cs="Calibri"/>
          <w:b/>
          <w:bCs/>
          <w:sz w:val="22"/>
          <w:szCs w:val="22"/>
          <w:u w:val="single"/>
        </w:rPr>
      </w:pPr>
    </w:p>
    <w:p w:rsidR="00E465EE" w:rsidRPr="00E73200" w:rsidRDefault="005E3067" w:rsidP="00E465EE">
      <w:pPr>
        <w:tabs>
          <w:tab w:val="left" w:pos="9000"/>
        </w:tabs>
        <w:ind w:left="-180" w:right="-550"/>
        <w:rPr>
          <w:rFonts w:ascii="Calibri" w:hAnsi="Calibri" w:cs="Calibri"/>
          <w:b/>
          <w:sz w:val="22"/>
          <w:szCs w:val="22"/>
          <w:u w:val="single"/>
        </w:rPr>
      </w:pPr>
      <w:r w:rsidRPr="00E73200">
        <w:rPr>
          <w:rFonts w:ascii="Calibri" w:hAnsi="Calibri" w:cs="Calibri"/>
          <w:b/>
          <w:sz w:val="22"/>
          <w:szCs w:val="22"/>
          <w:u w:val="single"/>
        </w:rPr>
        <w:t>May - 2016 – Dec 2016</w:t>
      </w:r>
      <w:r w:rsidR="00E465EE" w:rsidRPr="00E73200">
        <w:rPr>
          <w:rFonts w:ascii="Calibri" w:hAnsi="Calibri" w:cs="Calibri"/>
          <w:b/>
          <w:sz w:val="22"/>
          <w:szCs w:val="22"/>
          <w:u w:val="single"/>
        </w:rPr>
        <w:t xml:space="preserve"> – IT Service Desk</w:t>
      </w:r>
      <w:r w:rsidR="00F444BD" w:rsidRPr="00E73200">
        <w:rPr>
          <w:rFonts w:ascii="Calibri" w:hAnsi="Calibri" w:cs="Calibri"/>
          <w:b/>
          <w:sz w:val="22"/>
          <w:szCs w:val="22"/>
          <w:u w:val="single"/>
        </w:rPr>
        <w:t xml:space="preserve"> Technical</w:t>
      </w:r>
      <w:r w:rsidR="009809EF" w:rsidRPr="00E73200">
        <w:rPr>
          <w:rFonts w:ascii="Calibri" w:hAnsi="Calibri" w:cs="Calibri"/>
          <w:b/>
          <w:sz w:val="22"/>
          <w:szCs w:val="22"/>
          <w:u w:val="single"/>
        </w:rPr>
        <w:t xml:space="preserve"> </w:t>
      </w:r>
      <w:r w:rsidR="00E465EE" w:rsidRPr="00E73200">
        <w:rPr>
          <w:rFonts w:ascii="Calibri" w:hAnsi="Calibri" w:cs="Calibri"/>
          <w:b/>
          <w:sz w:val="22"/>
          <w:szCs w:val="22"/>
          <w:u w:val="single"/>
        </w:rPr>
        <w:t xml:space="preserve">Analyst – </w:t>
      </w:r>
      <w:proofErr w:type="spellStart"/>
      <w:r w:rsidR="00E465EE" w:rsidRPr="00E73200">
        <w:rPr>
          <w:rFonts w:ascii="Calibri" w:hAnsi="Calibri" w:cs="Calibri"/>
          <w:b/>
          <w:sz w:val="22"/>
          <w:szCs w:val="22"/>
          <w:u w:val="single"/>
        </w:rPr>
        <w:t>Addleshaw</w:t>
      </w:r>
      <w:proofErr w:type="spellEnd"/>
      <w:r w:rsidR="00E465EE" w:rsidRPr="00E73200">
        <w:rPr>
          <w:rFonts w:ascii="Calibri" w:hAnsi="Calibri" w:cs="Calibri"/>
          <w:b/>
          <w:sz w:val="22"/>
          <w:szCs w:val="22"/>
          <w:u w:val="single"/>
        </w:rPr>
        <w:t xml:space="preserve"> Goddard LLP (Contract)</w:t>
      </w:r>
    </w:p>
    <w:p w:rsidR="009809EF" w:rsidRPr="00E73200" w:rsidRDefault="009809EF" w:rsidP="009809EF">
      <w:pPr>
        <w:numPr>
          <w:ilvl w:val="0"/>
          <w:numId w:val="3"/>
        </w:numPr>
        <w:rPr>
          <w:rFonts w:ascii="Calibri" w:hAnsi="Calibri" w:cs="Calibri"/>
          <w:sz w:val="22"/>
          <w:szCs w:val="22"/>
        </w:rPr>
      </w:pPr>
      <w:r w:rsidRPr="00E73200">
        <w:rPr>
          <w:rFonts w:ascii="Calibri" w:hAnsi="Calibri" w:cs="Calibri"/>
          <w:sz w:val="22"/>
          <w:szCs w:val="22"/>
        </w:rPr>
        <w:t>Providing Strategic input to IT Helpdesk Team</w:t>
      </w:r>
      <w:r w:rsidR="0057313A" w:rsidRPr="00E73200">
        <w:rPr>
          <w:rFonts w:ascii="Calibri" w:hAnsi="Calibri" w:cs="Calibri"/>
          <w:sz w:val="22"/>
          <w:szCs w:val="22"/>
        </w:rPr>
        <w:t xml:space="preserve"> for a P</w:t>
      </w:r>
      <w:r w:rsidR="00470A15" w:rsidRPr="00E73200">
        <w:rPr>
          <w:rFonts w:ascii="Calibri" w:hAnsi="Calibri" w:cs="Calibri"/>
          <w:sz w:val="22"/>
          <w:szCs w:val="22"/>
        </w:rPr>
        <w:t>remium Law Firm</w:t>
      </w:r>
      <w:r w:rsidRPr="00E73200">
        <w:rPr>
          <w:rFonts w:ascii="Calibri" w:hAnsi="Calibri" w:cs="Calibri"/>
          <w:sz w:val="22"/>
          <w:szCs w:val="22"/>
        </w:rPr>
        <w:t xml:space="preserve"> – </w:t>
      </w:r>
      <w:r w:rsidR="006F0B8F" w:rsidRPr="00E73200">
        <w:rPr>
          <w:rFonts w:ascii="Calibri" w:hAnsi="Calibri" w:cs="Calibri"/>
          <w:sz w:val="22"/>
          <w:szCs w:val="22"/>
        </w:rPr>
        <w:t xml:space="preserve">ITIL based </w:t>
      </w:r>
      <w:r w:rsidRPr="00E73200">
        <w:rPr>
          <w:rFonts w:ascii="Calibri" w:hAnsi="Calibri" w:cs="Calibri"/>
          <w:sz w:val="22"/>
          <w:szCs w:val="22"/>
        </w:rPr>
        <w:t xml:space="preserve">service desk delivering efficient support services in consistent with business </w:t>
      </w:r>
      <w:proofErr w:type="gramStart"/>
      <w:r w:rsidR="006F0B8F" w:rsidRPr="00E73200">
        <w:rPr>
          <w:rFonts w:ascii="Calibri" w:hAnsi="Calibri" w:cs="Calibri"/>
          <w:sz w:val="22"/>
          <w:szCs w:val="22"/>
        </w:rPr>
        <w:t xml:space="preserve">IT </w:t>
      </w:r>
      <w:r w:rsidRPr="00E73200">
        <w:rPr>
          <w:rFonts w:ascii="Calibri" w:hAnsi="Calibri" w:cs="Calibri"/>
          <w:sz w:val="22"/>
          <w:szCs w:val="22"/>
        </w:rPr>
        <w:t xml:space="preserve"> strategy</w:t>
      </w:r>
      <w:proofErr w:type="gramEnd"/>
    </w:p>
    <w:p w:rsidR="004D598E" w:rsidRPr="00E73200" w:rsidRDefault="00833414" w:rsidP="004D598E">
      <w:pPr>
        <w:numPr>
          <w:ilvl w:val="0"/>
          <w:numId w:val="3"/>
        </w:numPr>
        <w:rPr>
          <w:rFonts w:ascii="Calibri" w:hAnsi="Calibri" w:cs="Calibri"/>
          <w:sz w:val="22"/>
          <w:szCs w:val="22"/>
        </w:rPr>
      </w:pPr>
      <w:r w:rsidRPr="00E73200">
        <w:rPr>
          <w:rFonts w:ascii="Calibri" w:hAnsi="Calibri" w:cs="Calibri"/>
          <w:sz w:val="22"/>
          <w:szCs w:val="22"/>
        </w:rPr>
        <w:t xml:space="preserve">Triage for </w:t>
      </w:r>
      <w:r w:rsidR="004D598E" w:rsidRPr="00E73200">
        <w:rPr>
          <w:rFonts w:ascii="Calibri" w:hAnsi="Calibri" w:cs="Calibri"/>
          <w:sz w:val="22"/>
          <w:szCs w:val="22"/>
        </w:rPr>
        <w:t xml:space="preserve">Tier 1 and 2 Fault Resolution </w:t>
      </w:r>
      <w:r w:rsidR="00AD7559" w:rsidRPr="00E73200">
        <w:rPr>
          <w:rFonts w:ascii="Calibri" w:hAnsi="Calibri" w:cs="Calibri"/>
          <w:sz w:val="22"/>
          <w:szCs w:val="22"/>
        </w:rPr>
        <w:t xml:space="preserve">and ticketing </w:t>
      </w:r>
      <w:r w:rsidR="004D598E" w:rsidRPr="00E73200">
        <w:rPr>
          <w:rFonts w:ascii="Calibri" w:hAnsi="Calibri" w:cs="Calibri"/>
          <w:sz w:val="22"/>
          <w:szCs w:val="22"/>
        </w:rPr>
        <w:t xml:space="preserve">via </w:t>
      </w:r>
      <w:r w:rsidR="004D598E" w:rsidRPr="00D83282">
        <w:rPr>
          <w:rFonts w:ascii="Calibri" w:hAnsi="Calibri" w:cs="Calibri"/>
          <w:sz w:val="22"/>
          <w:szCs w:val="22"/>
        </w:rPr>
        <w:t>ServiceNow Platform</w:t>
      </w:r>
    </w:p>
    <w:p w:rsidR="002D1D1C" w:rsidRPr="00E73200" w:rsidRDefault="002D1D1C" w:rsidP="004D598E">
      <w:pPr>
        <w:numPr>
          <w:ilvl w:val="0"/>
          <w:numId w:val="3"/>
        </w:numPr>
        <w:rPr>
          <w:rFonts w:ascii="Calibri" w:hAnsi="Calibri" w:cs="Calibri"/>
          <w:sz w:val="22"/>
          <w:szCs w:val="22"/>
        </w:rPr>
      </w:pPr>
      <w:r w:rsidRPr="00E73200">
        <w:rPr>
          <w:rFonts w:ascii="Calibri" w:hAnsi="Calibri" w:cs="Calibri"/>
          <w:sz w:val="22"/>
          <w:szCs w:val="22"/>
        </w:rPr>
        <w:t>Administration of C</w:t>
      </w:r>
      <w:r w:rsidR="00B11D9D" w:rsidRPr="00E73200">
        <w:rPr>
          <w:rFonts w:ascii="Calibri" w:hAnsi="Calibri" w:cs="Calibri"/>
          <w:sz w:val="22"/>
          <w:szCs w:val="22"/>
        </w:rPr>
        <w:t>ME</w:t>
      </w:r>
      <w:r w:rsidRPr="00E73200">
        <w:rPr>
          <w:rFonts w:ascii="Calibri" w:hAnsi="Calibri" w:cs="Calibri"/>
          <w:sz w:val="22"/>
          <w:szCs w:val="22"/>
        </w:rPr>
        <w:t xml:space="preserve"> </w:t>
      </w:r>
      <w:r w:rsidR="00C2453B" w:rsidRPr="00E73200">
        <w:rPr>
          <w:rFonts w:ascii="Calibri" w:hAnsi="Calibri" w:cs="Calibri"/>
          <w:sz w:val="22"/>
          <w:szCs w:val="22"/>
        </w:rPr>
        <w:t xml:space="preserve">/ CCUX </w:t>
      </w:r>
      <w:r w:rsidRPr="00E73200">
        <w:rPr>
          <w:rFonts w:ascii="Calibri" w:hAnsi="Calibri" w:cs="Calibri"/>
          <w:sz w:val="22"/>
          <w:szCs w:val="22"/>
        </w:rPr>
        <w:t>– Cisco Agent DDI configuration</w:t>
      </w:r>
    </w:p>
    <w:p w:rsidR="009809EF" w:rsidRDefault="009809EF" w:rsidP="004D598E">
      <w:pPr>
        <w:numPr>
          <w:ilvl w:val="0"/>
          <w:numId w:val="3"/>
        </w:numPr>
        <w:rPr>
          <w:rFonts w:ascii="Calibri" w:hAnsi="Calibri" w:cs="Calibri"/>
          <w:sz w:val="22"/>
          <w:szCs w:val="22"/>
        </w:rPr>
      </w:pPr>
      <w:r w:rsidRPr="00E73200">
        <w:rPr>
          <w:rFonts w:ascii="Calibri" w:hAnsi="Calibri" w:cs="Calibri"/>
          <w:sz w:val="22"/>
          <w:szCs w:val="22"/>
        </w:rPr>
        <w:t xml:space="preserve">Fault resolution for </w:t>
      </w:r>
      <w:proofErr w:type="spellStart"/>
      <w:r w:rsidRPr="00E73200">
        <w:rPr>
          <w:rFonts w:ascii="Calibri" w:hAnsi="Calibri" w:cs="Calibri"/>
          <w:sz w:val="22"/>
          <w:szCs w:val="22"/>
        </w:rPr>
        <w:t>iManage</w:t>
      </w:r>
      <w:proofErr w:type="spellEnd"/>
      <w:r w:rsidRPr="00E73200">
        <w:rPr>
          <w:rFonts w:ascii="Calibri" w:hAnsi="Calibri" w:cs="Calibri"/>
          <w:sz w:val="22"/>
          <w:szCs w:val="22"/>
        </w:rPr>
        <w:t xml:space="preserve"> and </w:t>
      </w:r>
      <w:proofErr w:type="spellStart"/>
      <w:r w:rsidRPr="00E73200">
        <w:rPr>
          <w:rFonts w:ascii="Calibri" w:hAnsi="Calibri" w:cs="Calibri"/>
          <w:sz w:val="22"/>
          <w:szCs w:val="22"/>
        </w:rPr>
        <w:t>Filesite</w:t>
      </w:r>
      <w:proofErr w:type="spellEnd"/>
      <w:r w:rsidR="00160E91" w:rsidRPr="00E73200">
        <w:rPr>
          <w:rFonts w:ascii="Calibri" w:hAnsi="Calibri" w:cs="Calibri"/>
          <w:sz w:val="22"/>
          <w:szCs w:val="22"/>
        </w:rPr>
        <w:t xml:space="preserve"> / Worksite</w:t>
      </w:r>
      <w:r w:rsidR="006650F4" w:rsidRPr="00E73200">
        <w:rPr>
          <w:rFonts w:ascii="Calibri" w:hAnsi="Calibri" w:cs="Calibri"/>
          <w:sz w:val="22"/>
          <w:szCs w:val="22"/>
        </w:rPr>
        <w:t xml:space="preserve"> / MS Office 2003/2013</w:t>
      </w:r>
    </w:p>
    <w:p w:rsidR="002340CE" w:rsidRDefault="002340CE" w:rsidP="004D598E">
      <w:pPr>
        <w:numPr>
          <w:ilvl w:val="0"/>
          <w:numId w:val="3"/>
        </w:numPr>
        <w:rPr>
          <w:rFonts w:ascii="Calibri" w:hAnsi="Calibri" w:cs="Calibri"/>
          <w:sz w:val="22"/>
          <w:szCs w:val="22"/>
        </w:rPr>
      </w:pPr>
      <w:r>
        <w:rPr>
          <w:rFonts w:ascii="Calibri" w:hAnsi="Calibri" w:cs="Calibri"/>
          <w:sz w:val="22"/>
          <w:szCs w:val="22"/>
        </w:rPr>
        <w:t>Office 365 Migration / Administration</w:t>
      </w:r>
    </w:p>
    <w:p w:rsidR="009809EF" w:rsidRPr="00E73200" w:rsidRDefault="001B6498" w:rsidP="004D598E">
      <w:pPr>
        <w:numPr>
          <w:ilvl w:val="0"/>
          <w:numId w:val="3"/>
        </w:numPr>
        <w:rPr>
          <w:rFonts w:ascii="Calibri" w:hAnsi="Calibri" w:cs="Calibri"/>
          <w:sz w:val="22"/>
          <w:szCs w:val="22"/>
        </w:rPr>
      </w:pPr>
      <w:r w:rsidRPr="00E73200">
        <w:rPr>
          <w:rFonts w:ascii="Calibri" w:hAnsi="Calibri" w:cs="Calibri"/>
          <w:sz w:val="22"/>
          <w:szCs w:val="22"/>
        </w:rPr>
        <w:t>Administration</w:t>
      </w:r>
      <w:r w:rsidR="00AD7559" w:rsidRPr="00E73200">
        <w:rPr>
          <w:rFonts w:ascii="Calibri" w:hAnsi="Calibri" w:cs="Calibri"/>
          <w:sz w:val="22"/>
          <w:szCs w:val="22"/>
        </w:rPr>
        <w:t xml:space="preserve"> </w:t>
      </w:r>
      <w:r w:rsidRPr="00E73200">
        <w:rPr>
          <w:rFonts w:ascii="Calibri" w:hAnsi="Calibri" w:cs="Calibri"/>
          <w:sz w:val="22"/>
          <w:szCs w:val="22"/>
        </w:rPr>
        <w:t xml:space="preserve">of </w:t>
      </w:r>
      <w:r w:rsidR="009809EF" w:rsidRPr="00E73200">
        <w:rPr>
          <w:rFonts w:ascii="Calibri" w:hAnsi="Calibri" w:cs="Calibri"/>
          <w:sz w:val="22"/>
          <w:szCs w:val="22"/>
        </w:rPr>
        <w:t>BES</w:t>
      </w:r>
      <w:r w:rsidR="005905BC" w:rsidRPr="00E73200">
        <w:rPr>
          <w:rFonts w:ascii="Calibri" w:hAnsi="Calibri" w:cs="Calibri"/>
          <w:sz w:val="22"/>
          <w:szCs w:val="22"/>
        </w:rPr>
        <w:t xml:space="preserve"> and deployment of RSA App/ </w:t>
      </w:r>
      <w:r w:rsidRPr="00E73200">
        <w:rPr>
          <w:rFonts w:ascii="Calibri" w:hAnsi="Calibri" w:cs="Calibri"/>
          <w:sz w:val="22"/>
          <w:szCs w:val="22"/>
        </w:rPr>
        <w:t>Tokens</w:t>
      </w:r>
    </w:p>
    <w:p w:rsidR="009809EF" w:rsidRPr="00E73200" w:rsidRDefault="009809EF" w:rsidP="004D598E">
      <w:pPr>
        <w:numPr>
          <w:ilvl w:val="0"/>
          <w:numId w:val="3"/>
        </w:numPr>
        <w:rPr>
          <w:rFonts w:ascii="Calibri" w:hAnsi="Calibri" w:cs="Calibri"/>
          <w:sz w:val="22"/>
          <w:szCs w:val="22"/>
        </w:rPr>
      </w:pPr>
      <w:r w:rsidRPr="00E73200">
        <w:rPr>
          <w:rFonts w:ascii="Calibri" w:hAnsi="Calibri" w:cs="Calibri"/>
          <w:sz w:val="22"/>
          <w:szCs w:val="22"/>
        </w:rPr>
        <w:t>Monitoring firewall – Proofpoint</w:t>
      </w:r>
      <w:r w:rsidR="009C06E3" w:rsidRPr="00E73200">
        <w:rPr>
          <w:rFonts w:ascii="Calibri" w:hAnsi="Calibri" w:cs="Calibri"/>
          <w:sz w:val="22"/>
          <w:szCs w:val="22"/>
        </w:rPr>
        <w:t xml:space="preserve"> / </w:t>
      </w:r>
      <w:proofErr w:type="spellStart"/>
      <w:r w:rsidR="009C06E3" w:rsidRPr="00E73200">
        <w:rPr>
          <w:rFonts w:ascii="Calibri" w:hAnsi="Calibri" w:cs="Calibri"/>
          <w:sz w:val="22"/>
          <w:szCs w:val="22"/>
        </w:rPr>
        <w:t>Equitrac</w:t>
      </w:r>
      <w:proofErr w:type="spellEnd"/>
      <w:r w:rsidR="009C06E3" w:rsidRPr="00E73200">
        <w:rPr>
          <w:rFonts w:ascii="Calibri" w:hAnsi="Calibri" w:cs="Calibri"/>
          <w:sz w:val="22"/>
          <w:szCs w:val="22"/>
        </w:rPr>
        <w:t xml:space="preserve"> Print Management</w:t>
      </w:r>
    </w:p>
    <w:p w:rsidR="009C06E3" w:rsidRPr="00E73200" w:rsidRDefault="009C06E3" w:rsidP="004D598E">
      <w:pPr>
        <w:numPr>
          <w:ilvl w:val="0"/>
          <w:numId w:val="3"/>
        </w:numPr>
        <w:rPr>
          <w:rFonts w:ascii="Calibri" w:hAnsi="Calibri" w:cs="Calibri"/>
          <w:sz w:val="22"/>
          <w:szCs w:val="22"/>
        </w:rPr>
      </w:pPr>
      <w:r w:rsidRPr="00E73200">
        <w:rPr>
          <w:rFonts w:ascii="Calibri" w:hAnsi="Calibri" w:cs="Calibri"/>
          <w:sz w:val="22"/>
          <w:szCs w:val="22"/>
        </w:rPr>
        <w:t>Active Directory Management / Group Policy Management</w:t>
      </w:r>
    </w:p>
    <w:p w:rsidR="0082716E" w:rsidRPr="00E73200" w:rsidRDefault="00B63270" w:rsidP="00B63270">
      <w:pPr>
        <w:numPr>
          <w:ilvl w:val="0"/>
          <w:numId w:val="3"/>
        </w:numPr>
        <w:rPr>
          <w:rFonts w:ascii="Calibri" w:hAnsi="Calibri" w:cs="Calibri"/>
          <w:sz w:val="22"/>
          <w:szCs w:val="22"/>
        </w:rPr>
      </w:pPr>
      <w:r w:rsidRPr="00E73200">
        <w:rPr>
          <w:rFonts w:ascii="Calibri" w:hAnsi="Calibri" w:cs="Calibri"/>
          <w:sz w:val="22"/>
          <w:szCs w:val="22"/>
        </w:rPr>
        <w:t xml:space="preserve">Administration of Citrix XenApp 6x/7x, Storefront, </w:t>
      </w:r>
      <w:r w:rsidR="005905BC" w:rsidRPr="00E73200">
        <w:rPr>
          <w:rFonts w:ascii="Calibri" w:hAnsi="Calibri" w:cs="Calibri"/>
          <w:sz w:val="22"/>
          <w:szCs w:val="22"/>
        </w:rPr>
        <w:t xml:space="preserve">Citrix ShareFile, </w:t>
      </w:r>
      <w:r w:rsidRPr="00E73200">
        <w:rPr>
          <w:rFonts w:ascii="Calibri" w:hAnsi="Calibri" w:cs="Calibri"/>
          <w:sz w:val="22"/>
          <w:szCs w:val="22"/>
        </w:rPr>
        <w:t>and Provisioning Server</w:t>
      </w:r>
    </w:p>
    <w:p w:rsidR="006E1094" w:rsidRPr="00E73200" w:rsidRDefault="006E1094" w:rsidP="00B63270">
      <w:pPr>
        <w:numPr>
          <w:ilvl w:val="0"/>
          <w:numId w:val="3"/>
        </w:numPr>
        <w:rPr>
          <w:rFonts w:ascii="Calibri" w:hAnsi="Calibri" w:cs="Calibri"/>
          <w:sz w:val="22"/>
          <w:szCs w:val="22"/>
        </w:rPr>
      </w:pPr>
      <w:r w:rsidRPr="00E73200">
        <w:rPr>
          <w:rFonts w:ascii="Calibri" w:hAnsi="Calibri" w:cs="Calibri"/>
          <w:sz w:val="22"/>
          <w:szCs w:val="22"/>
        </w:rPr>
        <w:t xml:space="preserve">Administration </w:t>
      </w:r>
      <w:r w:rsidR="000779E0">
        <w:rPr>
          <w:rFonts w:ascii="Calibri" w:hAnsi="Calibri" w:cs="Calibri"/>
          <w:sz w:val="22"/>
          <w:szCs w:val="22"/>
        </w:rPr>
        <w:t>of</w:t>
      </w:r>
      <w:r w:rsidRPr="00E73200">
        <w:rPr>
          <w:rFonts w:ascii="Calibri" w:hAnsi="Calibri" w:cs="Calibri"/>
          <w:sz w:val="22"/>
          <w:szCs w:val="22"/>
        </w:rPr>
        <w:t xml:space="preserve"> </w:t>
      </w:r>
      <w:r w:rsidR="005905BC" w:rsidRPr="00E73200">
        <w:rPr>
          <w:rFonts w:ascii="Calibri" w:hAnsi="Calibri" w:cs="Calibri"/>
          <w:sz w:val="22"/>
          <w:szCs w:val="22"/>
        </w:rPr>
        <w:t xml:space="preserve">SCCM – </w:t>
      </w:r>
      <w:r w:rsidR="000779E0">
        <w:rPr>
          <w:rFonts w:ascii="Calibri" w:hAnsi="Calibri" w:cs="Calibri"/>
          <w:sz w:val="22"/>
          <w:szCs w:val="22"/>
        </w:rPr>
        <w:t xml:space="preserve">packaging </w:t>
      </w:r>
      <w:r w:rsidR="005905BC" w:rsidRPr="00E73200">
        <w:rPr>
          <w:rFonts w:ascii="Calibri" w:hAnsi="Calibri" w:cs="Calibri"/>
          <w:sz w:val="22"/>
          <w:szCs w:val="22"/>
        </w:rPr>
        <w:t xml:space="preserve">Desktop/Laptop builds </w:t>
      </w:r>
      <w:r w:rsidR="000779E0">
        <w:rPr>
          <w:rFonts w:ascii="Calibri" w:hAnsi="Calibri" w:cs="Calibri"/>
          <w:sz w:val="22"/>
          <w:szCs w:val="22"/>
        </w:rPr>
        <w:t xml:space="preserve">for </w:t>
      </w:r>
      <w:r w:rsidR="00885399">
        <w:rPr>
          <w:rFonts w:ascii="Calibri" w:hAnsi="Calibri" w:cs="Calibri"/>
          <w:sz w:val="22"/>
          <w:szCs w:val="22"/>
        </w:rPr>
        <w:t>large scale deployment</w:t>
      </w:r>
    </w:p>
    <w:p w:rsidR="00612C88" w:rsidRPr="00E73200" w:rsidRDefault="00612C88" w:rsidP="00B63270">
      <w:pPr>
        <w:numPr>
          <w:ilvl w:val="0"/>
          <w:numId w:val="3"/>
        </w:numPr>
        <w:rPr>
          <w:rFonts w:ascii="Calibri" w:hAnsi="Calibri" w:cs="Calibri"/>
          <w:sz w:val="22"/>
          <w:szCs w:val="22"/>
        </w:rPr>
      </w:pPr>
      <w:r w:rsidRPr="00E73200">
        <w:rPr>
          <w:rFonts w:ascii="Calibri" w:hAnsi="Calibri" w:cs="Calibri"/>
          <w:sz w:val="22"/>
          <w:szCs w:val="22"/>
        </w:rPr>
        <w:t xml:space="preserve">Administration of </w:t>
      </w:r>
      <w:r w:rsidR="00264CB6" w:rsidRPr="00E73200">
        <w:rPr>
          <w:rFonts w:ascii="Calibri" w:hAnsi="Calibri" w:cs="Calibri"/>
          <w:sz w:val="22"/>
          <w:szCs w:val="22"/>
        </w:rPr>
        <w:t xml:space="preserve">WAVE </w:t>
      </w:r>
      <w:r w:rsidRPr="00E73200">
        <w:rPr>
          <w:rFonts w:ascii="Calibri" w:hAnsi="Calibri" w:cs="Calibri"/>
          <w:sz w:val="22"/>
          <w:szCs w:val="22"/>
        </w:rPr>
        <w:t xml:space="preserve">ERAS </w:t>
      </w:r>
      <w:r w:rsidR="00C2453B" w:rsidRPr="00E73200">
        <w:rPr>
          <w:rFonts w:ascii="Calibri" w:hAnsi="Calibri" w:cs="Calibri"/>
          <w:sz w:val="22"/>
          <w:szCs w:val="22"/>
        </w:rPr>
        <w:t>–</w:t>
      </w:r>
      <w:r w:rsidRPr="00E73200">
        <w:rPr>
          <w:rFonts w:ascii="Calibri" w:hAnsi="Calibri" w:cs="Calibri"/>
          <w:sz w:val="22"/>
          <w:szCs w:val="22"/>
        </w:rPr>
        <w:t xml:space="preserve"> Encryption</w:t>
      </w:r>
      <w:r w:rsidR="00C2453B" w:rsidRPr="00E73200">
        <w:rPr>
          <w:rFonts w:ascii="Calibri" w:hAnsi="Calibri" w:cs="Calibri"/>
          <w:sz w:val="22"/>
          <w:szCs w:val="22"/>
        </w:rPr>
        <w:t xml:space="preserve"> / Windows </w:t>
      </w:r>
      <w:proofErr w:type="spellStart"/>
      <w:r w:rsidR="00C2453B" w:rsidRPr="00E73200">
        <w:rPr>
          <w:rFonts w:ascii="Calibri" w:hAnsi="Calibri" w:cs="Calibri"/>
          <w:sz w:val="22"/>
          <w:szCs w:val="22"/>
        </w:rPr>
        <w:t>Bitlocker</w:t>
      </w:r>
      <w:proofErr w:type="spellEnd"/>
      <w:r w:rsidR="007E7AB3" w:rsidRPr="00E73200">
        <w:rPr>
          <w:rFonts w:ascii="Calibri" w:hAnsi="Calibri" w:cs="Calibri"/>
          <w:sz w:val="22"/>
          <w:szCs w:val="22"/>
        </w:rPr>
        <w:t xml:space="preserve"> Encryption</w:t>
      </w:r>
    </w:p>
    <w:p w:rsidR="00B63270" w:rsidRPr="00E73200" w:rsidRDefault="00B63270" w:rsidP="00822473">
      <w:pPr>
        <w:rPr>
          <w:rFonts w:ascii="Calibri" w:hAnsi="Calibri" w:cs="Calibri"/>
          <w:sz w:val="22"/>
          <w:szCs w:val="22"/>
        </w:rPr>
      </w:pPr>
    </w:p>
    <w:p w:rsidR="00275BD6" w:rsidRPr="00E73200" w:rsidRDefault="0091182F" w:rsidP="00275BD6">
      <w:pPr>
        <w:tabs>
          <w:tab w:val="left" w:pos="9000"/>
        </w:tabs>
        <w:ind w:left="-180" w:right="-550"/>
        <w:rPr>
          <w:rFonts w:ascii="Calibri" w:hAnsi="Calibri" w:cs="Calibri"/>
          <w:b/>
          <w:sz w:val="22"/>
          <w:szCs w:val="22"/>
          <w:u w:val="single"/>
        </w:rPr>
      </w:pPr>
      <w:r w:rsidRPr="00E73200">
        <w:rPr>
          <w:rFonts w:ascii="Calibri" w:hAnsi="Calibri" w:cs="Calibri"/>
          <w:b/>
          <w:sz w:val="22"/>
          <w:szCs w:val="22"/>
          <w:u w:val="single"/>
        </w:rPr>
        <w:t>March - 2016</w:t>
      </w:r>
      <w:r w:rsidR="00EE463A" w:rsidRPr="00E73200">
        <w:rPr>
          <w:rFonts w:ascii="Calibri" w:hAnsi="Calibri" w:cs="Calibri"/>
          <w:b/>
          <w:sz w:val="22"/>
          <w:szCs w:val="22"/>
          <w:u w:val="single"/>
        </w:rPr>
        <w:t xml:space="preserve"> – </w:t>
      </w:r>
      <w:r w:rsidRPr="00E73200">
        <w:rPr>
          <w:rFonts w:ascii="Calibri" w:hAnsi="Calibri" w:cs="Calibri"/>
          <w:b/>
          <w:sz w:val="22"/>
          <w:szCs w:val="22"/>
          <w:u w:val="single"/>
        </w:rPr>
        <w:t>April</w:t>
      </w:r>
      <w:r w:rsidR="00E465EE" w:rsidRPr="00E73200">
        <w:rPr>
          <w:rFonts w:ascii="Calibri" w:hAnsi="Calibri" w:cs="Calibri"/>
          <w:b/>
          <w:sz w:val="22"/>
          <w:szCs w:val="22"/>
          <w:u w:val="single"/>
        </w:rPr>
        <w:t xml:space="preserve"> 2016</w:t>
      </w:r>
      <w:r w:rsidR="00B63270" w:rsidRPr="00E73200">
        <w:rPr>
          <w:rFonts w:ascii="Calibri" w:hAnsi="Calibri" w:cs="Calibri"/>
          <w:b/>
          <w:sz w:val="22"/>
          <w:szCs w:val="22"/>
          <w:u w:val="single"/>
        </w:rPr>
        <w:t xml:space="preserve"> – IT Support Officer </w:t>
      </w:r>
      <w:r w:rsidRPr="00E73200">
        <w:rPr>
          <w:rFonts w:ascii="Calibri" w:hAnsi="Calibri" w:cs="Calibri"/>
          <w:b/>
          <w:sz w:val="22"/>
          <w:szCs w:val="22"/>
          <w:u w:val="single"/>
        </w:rPr>
        <w:t xml:space="preserve">– Barnsley City </w:t>
      </w:r>
      <w:proofErr w:type="gramStart"/>
      <w:r w:rsidRPr="00E73200">
        <w:rPr>
          <w:rFonts w:ascii="Calibri" w:hAnsi="Calibri" w:cs="Calibri"/>
          <w:b/>
          <w:sz w:val="22"/>
          <w:szCs w:val="22"/>
          <w:u w:val="single"/>
        </w:rPr>
        <w:t>Council</w:t>
      </w:r>
      <w:r w:rsidR="00EE463A" w:rsidRPr="00E73200">
        <w:rPr>
          <w:rFonts w:ascii="Calibri" w:hAnsi="Calibri" w:cs="Calibri"/>
          <w:b/>
          <w:sz w:val="22"/>
          <w:szCs w:val="22"/>
          <w:u w:val="single"/>
        </w:rPr>
        <w:t xml:space="preserve">  (</w:t>
      </w:r>
      <w:proofErr w:type="gramEnd"/>
      <w:r w:rsidR="00EE463A" w:rsidRPr="00E73200">
        <w:rPr>
          <w:rFonts w:ascii="Calibri" w:hAnsi="Calibri" w:cs="Calibri"/>
          <w:b/>
          <w:sz w:val="22"/>
          <w:szCs w:val="22"/>
          <w:u w:val="single"/>
        </w:rPr>
        <w:t>Contract)</w:t>
      </w:r>
    </w:p>
    <w:p w:rsidR="004A4FE2" w:rsidRPr="00E73200" w:rsidRDefault="00B63270" w:rsidP="004A4FE2">
      <w:pPr>
        <w:numPr>
          <w:ilvl w:val="0"/>
          <w:numId w:val="3"/>
        </w:numPr>
        <w:rPr>
          <w:rFonts w:ascii="Calibri" w:hAnsi="Calibri" w:cs="Calibri"/>
          <w:sz w:val="22"/>
          <w:szCs w:val="22"/>
        </w:rPr>
      </w:pPr>
      <w:r w:rsidRPr="00E73200">
        <w:rPr>
          <w:rFonts w:ascii="Calibri" w:hAnsi="Calibri" w:cs="Calibri"/>
          <w:sz w:val="22"/>
          <w:szCs w:val="22"/>
        </w:rPr>
        <w:t>Development of</w:t>
      </w:r>
      <w:r w:rsidR="004A4FE2" w:rsidRPr="00E73200">
        <w:rPr>
          <w:rFonts w:ascii="Calibri" w:hAnsi="Calibri" w:cs="Calibri"/>
          <w:sz w:val="22"/>
          <w:szCs w:val="22"/>
        </w:rPr>
        <w:t xml:space="preserve"> </w:t>
      </w:r>
      <w:r w:rsidRPr="00E73200">
        <w:rPr>
          <w:rFonts w:ascii="Calibri" w:hAnsi="Calibri" w:cs="Calibri"/>
          <w:sz w:val="22"/>
          <w:szCs w:val="22"/>
        </w:rPr>
        <w:t>SharePoint</w:t>
      </w:r>
      <w:r w:rsidR="004A4FE2" w:rsidRPr="00E73200">
        <w:rPr>
          <w:rFonts w:ascii="Calibri" w:hAnsi="Calibri" w:cs="Calibri"/>
          <w:sz w:val="22"/>
          <w:szCs w:val="22"/>
        </w:rPr>
        <w:t xml:space="preserve"> Sites for Internal Business Units</w:t>
      </w:r>
    </w:p>
    <w:p w:rsidR="004A4FE2" w:rsidRPr="00E73200" w:rsidRDefault="004A4FE2" w:rsidP="004A4FE2">
      <w:pPr>
        <w:numPr>
          <w:ilvl w:val="0"/>
          <w:numId w:val="3"/>
        </w:numPr>
        <w:rPr>
          <w:rFonts w:ascii="Calibri" w:hAnsi="Calibri" w:cs="Calibri"/>
          <w:sz w:val="22"/>
          <w:szCs w:val="22"/>
        </w:rPr>
      </w:pPr>
      <w:r w:rsidRPr="00E73200">
        <w:rPr>
          <w:rFonts w:ascii="Calibri" w:hAnsi="Calibri" w:cs="Calibri"/>
          <w:sz w:val="22"/>
          <w:szCs w:val="22"/>
        </w:rPr>
        <w:t>Migration</w:t>
      </w:r>
      <w:r w:rsidR="00B63270" w:rsidRPr="00E73200">
        <w:rPr>
          <w:rFonts w:ascii="Calibri" w:hAnsi="Calibri" w:cs="Calibri"/>
          <w:sz w:val="22"/>
          <w:szCs w:val="22"/>
        </w:rPr>
        <w:t xml:space="preserve"> of Data/ Documents from </w:t>
      </w:r>
      <w:proofErr w:type="spellStart"/>
      <w:r w:rsidR="00B63270" w:rsidRPr="00E73200">
        <w:rPr>
          <w:rFonts w:ascii="Calibri" w:hAnsi="Calibri" w:cs="Calibri"/>
          <w:sz w:val="22"/>
          <w:szCs w:val="22"/>
        </w:rPr>
        <w:t>Hyperwave</w:t>
      </w:r>
      <w:proofErr w:type="spellEnd"/>
      <w:r w:rsidR="00B63270" w:rsidRPr="00E73200">
        <w:rPr>
          <w:rFonts w:ascii="Calibri" w:hAnsi="Calibri" w:cs="Calibri"/>
          <w:sz w:val="22"/>
          <w:szCs w:val="22"/>
        </w:rPr>
        <w:t xml:space="preserve"> (CMS)</w:t>
      </w:r>
      <w:r w:rsidRPr="00E73200">
        <w:rPr>
          <w:rFonts w:ascii="Calibri" w:hAnsi="Calibri" w:cs="Calibri"/>
          <w:sz w:val="22"/>
          <w:szCs w:val="22"/>
        </w:rPr>
        <w:t xml:space="preserve"> to </w:t>
      </w:r>
      <w:r w:rsidR="00B63270" w:rsidRPr="00E73200">
        <w:rPr>
          <w:rFonts w:ascii="Calibri" w:hAnsi="Calibri" w:cs="Calibri"/>
          <w:sz w:val="22"/>
          <w:szCs w:val="22"/>
        </w:rPr>
        <w:t>SharePoint 2013</w:t>
      </w:r>
    </w:p>
    <w:p w:rsidR="000D224F" w:rsidRPr="00E73200" w:rsidRDefault="000D224F" w:rsidP="000D224F">
      <w:pPr>
        <w:numPr>
          <w:ilvl w:val="0"/>
          <w:numId w:val="3"/>
        </w:numPr>
        <w:rPr>
          <w:rFonts w:ascii="Calibri" w:hAnsi="Calibri" w:cs="Calibri"/>
          <w:sz w:val="22"/>
          <w:szCs w:val="22"/>
        </w:rPr>
      </w:pPr>
      <w:r w:rsidRPr="00E73200">
        <w:rPr>
          <w:rFonts w:ascii="Calibri" w:hAnsi="Calibri" w:cs="Calibri"/>
          <w:sz w:val="22"/>
          <w:szCs w:val="22"/>
        </w:rPr>
        <w:t>Quality Assurance for Data Cleansing in order to ensure ISMS legal and regulatory compliance</w:t>
      </w:r>
      <w:r w:rsidR="009927D4">
        <w:rPr>
          <w:rFonts w:ascii="Calibri" w:hAnsi="Calibri" w:cs="Calibri"/>
          <w:sz w:val="22"/>
          <w:szCs w:val="22"/>
        </w:rPr>
        <w:t xml:space="preserve"> according to council policies and requirement</w:t>
      </w:r>
    </w:p>
    <w:p w:rsidR="004A4FE2" w:rsidRPr="00E73200" w:rsidRDefault="000D224F" w:rsidP="004A4FE2">
      <w:pPr>
        <w:numPr>
          <w:ilvl w:val="0"/>
          <w:numId w:val="3"/>
        </w:numPr>
        <w:rPr>
          <w:rFonts w:ascii="Calibri" w:hAnsi="Calibri" w:cs="Calibri"/>
          <w:sz w:val="22"/>
          <w:szCs w:val="22"/>
        </w:rPr>
      </w:pPr>
      <w:r w:rsidRPr="00E73200">
        <w:rPr>
          <w:rFonts w:ascii="Calibri" w:hAnsi="Calibri" w:cs="Calibri"/>
          <w:sz w:val="22"/>
          <w:szCs w:val="22"/>
        </w:rPr>
        <w:t>Point of contact for</w:t>
      </w:r>
      <w:r w:rsidR="004A4FE2" w:rsidRPr="00E73200">
        <w:rPr>
          <w:rFonts w:ascii="Calibri" w:hAnsi="Calibri" w:cs="Calibri"/>
          <w:sz w:val="22"/>
          <w:szCs w:val="22"/>
        </w:rPr>
        <w:t xml:space="preserve"> support and training to Council Staff</w:t>
      </w:r>
      <w:r w:rsidR="00CF4115">
        <w:rPr>
          <w:rFonts w:ascii="Calibri" w:hAnsi="Calibri" w:cs="Calibri"/>
          <w:sz w:val="22"/>
          <w:szCs w:val="22"/>
        </w:rPr>
        <w:t xml:space="preserve"> for ShareP</w:t>
      </w:r>
      <w:r w:rsidR="009927D4">
        <w:rPr>
          <w:rFonts w:ascii="Calibri" w:hAnsi="Calibri" w:cs="Calibri"/>
          <w:sz w:val="22"/>
          <w:szCs w:val="22"/>
        </w:rPr>
        <w:t>oint</w:t>
      </w:r>
    </w:p>
    <w:p w:rsidR="0091182F" w:rsidRPr="00E73200" w:rsidRDefault="0091182F" w:rsidP="000D224F">
      <w:pPr>
        <w:tabs>
          <w:tab w:val="left" w:pos="9000"/>
        </w:tabs>
        <w:ind w:right="-550"/>
        <w:rPr>
          <w:rFonts w:ascii="Calibri" w:hAnsi="Calibri" w:cs="Calibri"/>
          <w:b/>
          <w:sz w:val="22"/>
          <w:szCs w:val="22"/>
          <w:u w:val="single"/>
        </w:rPr>
      </w:pPr>
    </w:p>
    <w:p w:rsidR="0091182F" w:rsidRPr="00E73200" w:rsidRDefault="0091182F" w:rsidP="0091182F">
      <w:pPr>
        <w:tabs>
          <w:tab w:val="left" w:pos="9000"/>
        </w:tabs>
        <w:ind w:left="-180" w:right="-550"/>
        <w:rPr>
          <w:rFonts w:ascii="Calibri" w:hAnsi="Calibri" w:cs="Calibri"/>
          <w:b/>
          <w:sz w:val="22"/>
          <w:szCs w:val="22"/>
          <w:u w:val="single"/>
        </w:rPr>
      </w:pPr>
      <w:r w:rsidRPr="00E73200">
        <w:rPr>
          <w:rFonts w:ascii="Calibri" w:hAnsi="Calibri" w:cs="Calibri"/>
          <w:b/>
          <w:sz w:val="22"/>
          <w:szCs w:val="22"/>
          <w:u w:val="single"/>
        </w:rPr>
        <w:t xml:space="preserve">Nov - 2015 – March 2016 – IT Technical Support Engineer – </w:t>
      </w:r>
      <w:proofErr w:type="spellStart"/>
      <w:proofErr w:type="gramStart"/>
      <w:r w:rsidRPr="00E73200">
        <w:rPr>
          <w:rFonts w:ascii="Calibri" w:hAnsi="Calibri" w:cs="Calibri"/>
          <w:b/>
          <w:sz w:val="22"/>
          <w:szCs w:val="22"/>
          <w:u w:val="single"/>
        </w:rPr>
        <w:t>Parseq</w:t>
      </w:r>
      <w:proofErr w:type="spellEnd"/>
      <w:r w:rsidRPr="00E73200">
        <w:rPr>
          <w:rFonts w:ascii="Calibri" w:hAnsi="Calibri" w:cs="Calibri"/>
          <w:b/>
          <w:sz w:val="22"/>
          <w:szCs w:val="22"/>
          <w:u w:val="single"/>
        </w:rPr>
        <w:t xml:space="preserve">  (</w:t>
      </w:r>
      <w:proofErr w:type="gramEnd"/>
      <w:r w:rsidRPr="00E73200">
        <w:rPr>
          <w:rFonts w:ascii="Calibri" w:hAnsi="Calibri" w:cs="Calibri"/>
          <w:b/>
          <w:sz w:val="22"/>
          <w:szCs w:val="22"/>
          <w:u w:val="single"/>
        </w:rPr>
        <w:t>Contract)</w:t>
      </w:r>
    </w:p>
    <w:p w:rsidR="001B1045" w:rsidRPr="00E73200" w:rsidRDefault="00275BD6" w:rsidP="001B1045">
      <w:pPr>
        <w:numPr>
          <w:ilvl w:val="0"/>
          <w:numId w:val="3"/>
        </w:numPr>
        <w:rPr>
          <w:rFonts w:ascii="Calibri" w:hAnsi="Calibri" w:cs="Calibri"/>
          <w:sz w:val="22"/>
          <w:szCs w:val="22"/>
        </w:rPr>
      </w:pPr>
      <w:r w:rsidRPr="00E73200">
        <w:rPr>
          <w:rFonts w:ascii="Calibri" w:hAnsi="Calibri" w:cs="Calibri"/>
          <w:sz w:val="22"/>
          <w:szCs w:val="22"/>
        </w:rPr>
        <w:t>P</w:t>
      </w:r>
      <w:r w:rsidR="00B073B3" w:rsidRPr="00E73200">
        <w:rPr>
          <w:rFonts w:ascii="Calibri" w:hAnsi="Calibri" w:cs="Calibri"/>
          <w:sz w:val="22"/>
          <w:szCs w:val="22"/>
        </w:rPr>
        <w:t xml:space="preserve">roviding Strategic input to IT </w:t>
      </w:r>
      <w:r w:rsidR="00290FC9" w:rsidRPr="00E73200">
        <w:rPr>
          <w:rFonts w:ascii="Calibri" w:hAnsi="Calibri" w:cs="Calibri"/>
          <w:sz w:val="22"/>
          <w:szCs w:val="22"/>
        </w:rPr>
        <w:t>Helpdesk Team</w:t>
      </w:r>
      <w:r w:rsidR="00B073B3" w:rsidRPr="00E73200">
        <w:rPr>
          <w:rFonts w:ascii="Calibri" w:hAnsi="Calibri" w:cs="Calibri"/>
          <w:sz w:val="22"/>
          <w:szCs w:val="22"/>
        </w:rPr>
        <w:t xml:space="preserve"> -</w:t>
      </w:r>
      <w:r w:rsidRPr="00E73200">
        <w:rPr>
          <w:rFonts w:ascii="Calibri" w:hAnsi="Calibri" w:cs="Calibri"/>
          <w:sz w:val="22"/>
          <w:szCs w:val="22"/>
        </w:rPr>
        <w:t xml:space="preserve"> enhancements and delivering efficient support services in consistent with business management strategy</w:t>
      </w:r>
    </w:p>
    <w:p w:rsidR="00BD22D9" w:rsidRPr="00E73200" w:rsidRDefault="00BD22D9" w:rsidP="001B1045">
      <w:pPr>
        <w:numPr>
          <w:ilvl w:val="0"/>
          <w:numId w:val="3"/>
        </w:numPr>
        <w:rPr>
          <w:rFonts w:ascii="Calibri" w:hAnsi="Calibri" w:cs="Calibri"/>
          <w:sz w:val="22"/>
          <w:szCs w:val="22"/>
        </w:rPr>
      </w:pPr>
      <w:r w:rsidRPr="00E73200">
        <w:rPr>
          <w:rFonts w:ascii="Calibri" w:hAnsi="Calibri" w:cs="Calibri"/>
          <w:sz w:val="22"/>
          <w:szCs w:val="22"/>
        </w:rPr>
        <w:t>Project Manage Migration of Server Infrastructure at Brighton / London Office</w:t>
      </w:r>
    </w:p>
    <w:p w:rsidR="00B073B3" w:rsidRPr="00E73200" w:rsidRDefault="006025BD" w:rsidP="006025BD">
      <w:pPr>
        <w:numPr>
          <w:ilvl w:val="0"/>
          <w:numId w:val="3"/>
        </w:numPr>
        <w:rPr>
          <w:rFonts w:ascii="Calibri" w:hAnsi="Calibri" w:cs="Calibri"/>
          <w:sz w:val="22"/>
          <w:szCs w:val="22"/>
        </w:rPr>
      </w:pPr>
      <w:r w:rsidRPr="00E73200">
        <w:rPr>
          <w:rFonts w:ascii="Calibri" w:hAnsi="Calibri" w:cs="Calibri"/>
          <w:sz w:val="22"/>
          <w:szCs w:val="22"/>
        </w:rPr>
        <w:t xml:space="preserve">Risk Assessment Reports for Senior Management - </w:t>
      </w:r>
      <w:r w:rsidR="00B073B3" w:rsidRPr="00E73200">
        <w:rPr>
          <w:rFonts w:ascii="Calibri" w:hAnsi="Calibri" w:cs="Calibri"/>
          <w:sz w:val="22"/>
          <w:szCs w:val="22"/>
        </w:rPr>
        <w:t xml:space="preserve">Auditing Systems </w:t>
      </w:r>
      <w:r w:rsidR="00847053" w:rsidRPr="00E73200">
        <w:rPr>
          <w:rFonts w:ascii="Calibri" w:hAnsi="Calibri" w:cs="Calibri"/>
          <w:sz w:val="22"/>
          <w:szCs w:val="22"/>
        </w:rPr>
        <w:t xml:space="preserve">to </w:t>
      </w:r>
      <w:r w:rsidR="003C6A5D" w:rsidRPr="00E73200">
        <w:rPr>
          <w:rFonts w:ascii="Calibri" w:hAnsi="Calibri" w:cs="Calibri"/>
          <w:sz w:val="22"/>
          <w:szCs w:val="22"/>
        </w:rPr>
        <w:t xml:space="preserve">identify </w:t>
      </w:r>
      <w:r w:rsidR="0066589A" w:rsidRPr="00E73200">
        <w:rPr>
          <w:rFonts w:ascii="Calibri" w:hAnsi="Calibri" w:cs="Calibri"/>
          <w:sz w:val="22"/>
          <w:szCs w:val="22"/>
        </w:rPr>
        <w:t xml:space="preserve">potential </w:t>
      </w:r>
      <w:r w:rsidR="003C6A5D" w:rsidRPr="00E73200">
        <w:rPr>
          <w:rFonts w:ascii="Calibri" w:hAnsi="Calibri" w:cs="Calibri"/>
          <w:sz w:val="22"/>
          <w:szCs w:val="22"/>
        </w:rPr>
        <w:t>security</w:t>
      </w:r>
      <w:r w:rsidR="00847053" w:rsidRPr="00E73200">
        <w:rPr>
          <w:rFonts w:ascii="Calibri" w:hAnsi="Calibri" w:cs="Calibri"/>
          <w:sz w:val="22"/>
          <w:szCs w:val="22"/>
        </w:rPr>
        <w:t xml:space="preserve"> risks</w:t>
      </w:r>
      <w:r w:rsidR="0066589A" w:rsidRPr="00E73200">
        <w:rPr>
          <w:rFonts w:ascii="Calibri" w:hAnsi="Calibri" w:cs="Calibri"/>
          <w:sz w:val="22"/>
          <w:szCs w:val="22"/>
        </w:rPr>
        <w:t xml:space="preserve"> and implement remediation</w:t>
      </w:r>
      <w:r w:rsidR="00847053" w:rsidRPr="00E73200">
        <w:rPr>
          <w:rFonts w:ascii="Calibri" w:hAnsi="Calibri" w:cs="Calibri"/>
          <w:sz w:val="22"/>
          <w:szCs w:val="22"/>
        </w:rPr>
        <w:t xml:space="preserve"> </w:t>
      </w:r>
    </w:p>
    <w:p w:rsidR="000D693E" w:rsidRPr="00E73200" w:rsidRDefault="000D693E" w:rsidP="00275BD6">
      <w:pPr>
        <w:numPr>
          <w:ilvl w:val="0"/>
          <w:numId w:val="3"/>
        </w:numPr>
        <w:rPr>
          <w:rFonts w:ascii="Calibri" w:hAnsi="Calibri" w:cs="Calibri"/>
          <w:sz w:val="22"/>
          <w:szCs w:val="22"/>
        </w:rPr>
      </w:pPr>
      <w:r w:rsidRPr="00E73200">
        <w:rPr>
          <w:rFonts w:ascii="Calibri" w:hAnsi="Calibri" w:cs="Calibri"/>
          <w:sz w:val="22"/>
          <w:szCs w:val="22"/>
        </w:rPr>
        <w:t xml:space="preserve">Asset </w:t>
      </w:r>
      <w:r w:rsidR="00ED0B06" w:rsidRPr="00E73200">
        <w:rPr>
          <w:rFonts w:ascii="Calibri" w:hAnsi="Calibri" w:cs="Calibri"/>
          <w:sz w:val="22"/>
          <w:szCs w:val="22"/>
        </w:rPr>
        <w:t xml:space="preserve">Management </w:t>
      </w:r>
      <w:r w:rsidR="00E4163A" w:rsidRPr="00E73200">
        <w:rPr>
          <w:rFonts w:ascii="Calibri" w:hAnsi="Calibri" w:cs="Calibri"/>
          <w:sz w:val="22"/>
          <w:szCs w:val="22"/>
        </w:rPr>
        <w:t>&amp; Deployment</w:t>
      </w:r>
      <w:r w:rsidR="00785D2C" w:rsidRPr="00E73200">
        <w:rPr>
          <w:rFonts w:ascii="Calibri" w:hAnsi="Calibri" w:cs="Calibri"/>
          <w:sz w:val="22"/>
          <w:szCs w:val="22"/>
        </w:rPr>
        <w:t xml:space="preserve"> for London and Brighton Call Centres</w:t>
      </w:r>
    </w:p>
    <w:p w:rsidR="0066589A" w:rsidRPr="00E73200" w:rsidRDefault="0066589A" w:rsidP="0066589A">
      <w:pPr>
        <w:numPr>
          <w:ilvl w:val="0"/>
          <w:numId w:val="3"/>
        </w:numPr>
        <w:rPr>
          <w:rFonts w:ascii="Calibri" w:hAnsi="Calibri" w:cs="Calibri"/>
          <w:sz w:val="22"/>
          <w:szCs w:val="22"/>
        </w:rPr>
      </w:pPr>
      <w:r w:rsidRPr="00E73200">
        <w:rPr>
          <w:rFonts w:ascii="Calibri" w:hAnsi="Calibri" w:cs="Calibri"/>
          <w:sz w:val="22"/>
          <w:szCs w:val="22"/>
        </w:rPr>
        <w:t xml:space="preserve">Provide 1st Line /2nd Line/3rd Line Technical Support via </w:t>
      </w:r>
      <w:r w:rsidR="003E71F2" w:rsidRPr="00E73200">
        <w:rPr>
          <w:rFonts w:ascii="Calibri" w:hAnsi="Calibri" w:cs="Calibri"/>
          <w:sz w:val="22"/>
          <w:szCs w:val="22"/>
        </w:rPr>
        <w:t>web helpdesk</w:t>
      </w:r>
    </w:p>
    <w:p w:rsidR="00A42DBC" w:rsidRPr="00E73200" w:rsidRDefault="00D07EED" w:rsidP="00275BD6">
      <w:pPr>
        <w:numPr>
          <w:ilvl w:val="0"/>
          <w:numId w:val="3"/>
        </w:numPr>
        <w:rPr>
          <w:rFonts w:ascii="Calibri" w:hAnsi="Calibri" w:cs="Calibri"/>
          <w:sz w:val="22"/>
          <w:szCs w:val="22"/>
        </w:rPr>
      </w:pPr>
      <w:r w:rsidRPr="00E73200">
        <w:rPr>
          <w:rFonts w:ascii="Calibri" w:hAnsi="Calibri" w:cs="Calibri"/>
          <w:sz w:val="22"/>
          <w:szCs w:val="22"/>
        </w:rPr>
        <w:t xml:space="preserve">Manage </w:t>
      </w:r>
      <w:proofErr w:type="spellStart"/>
      <w:r w:rsidR="004B636E" w:rsidRPr="00E73200">
        <w:rPr>
          <w:rFonts w:ascii="Calibri" w:hAnsi="Calibri" w:cs="Calibri"/>
          <w:sz w:val="22"/>
          <w:szCs w:val="22"/>
        </w:rPr>
        <w:t>Solarwinds</w:t>
      </w:r>
      <w:proofErr w:type="spellEnd"/>
      <w:r w:rsidR="004B636E" w:rsidRPr="00E73200">
        <w:rPr>
          <w:rFonts w:ascii="Calibri" w:hAnsi="Calibri" w:cs="Calibri"/>
          <w:sz w:val="22"/>
          <w:szCs w:val="22"/>
        </w:rPr>
        <w:t xml:space="preserve"> </w:t>
      </w:r>
      <w:r w:rsidR="00A42DBC" w:rsidRPr="00E73200">
        <w:rPr>
          <w:rFonts w:ascii="Calibri" w:hAnsi="Calibri" w:cs="Calibri"/>
          <w:sz w:val="22"/>
          <w:szCs w:val="22"/>
        </w:rPr>
        <w:t xml:space="preserve">Helpdesk - Call Logging &amp; </w:t>
      </w:r>
      <w:r w:rsidR="004B37D0" w:rsidRPr="00E73200">
        <w:rPr>
          <w:rFonts w:ascii="Calibri" w:hAnsi="Calibri" w:cs="Calibri"/>
          <w:sz w:val="22"/>
          <w:szCs w:val="22"/>
        </w:rPr>
        <w:t>Escalation</w:t>
      </w:r>
      <w:r w:rsidR="00DF0D31" w:rsidRPr="00E73200">
        <w:rPr>
          <w:rFonts w:ascii="Calibri" w:hAnsi="Calibri" w:cs="Calibri"/>
          <w:sz w:val="22"/>
          <w:szCs w:val="22"/>
        </w:rPr>
        <w:t xml:space="preserve"> via Desktop Support </w:t>
      </w:r>
      <w:r w:rsidR="00870974" w:rsidRPr="00E73200">
        <w:rPr>
          <w:rFonts w:ascii="Calibri" w:hAnsi="Calibri" w:cs="Calibri"/>
          <w:sz w:val="22"/>
          <w:szCs w:val="22"/>
        </w:rPr>
        <w:t>/ Telephone</w:t>
      </w:r>
      <w:r w:rsidRPr="00E73200">
        <w:rPr>
          <w:rFonts w:ascii="Calibri" w:hAnsi="Calibri" w:cs="Calibri"/>
          <w:sz w:val="22"/>
          <w:szCs w:val="22"/>
        </w:rPr>
        <w:t xml:space="preserve"> / Dameware / </w:t>
      </w:r>
      <w:proofErr w:type="spellStart"/>
      <w:r w:rsidRPr="00E73200">
        <w:rPr>
          <w:rFonts w:ascii="Calibri" w:hAnsi="Calibri" w:cs="Calibri"/>
          <w:sz w:val="22"/>
          <w:szCs w:val="22"/>
        </w:rPr>
        <w:t>Teamviewer</w:t>
      </w:r>
      <w:proofErr w:type="spellEnd"/>
      <w:r w:rsidRPr="00E73200">
        <w:rPr>
          <w:rFonts w:ascii="Calibri" w:hAnsi="Calibri" w:cs="Calibri"/>
          <w:sz w:val="22"/>
          <w:szCs w:val="22"/>
        </w:rPr>
        <w:t xml:space="preserve"> / VNC</w:t>
      </w:r>
    </w:p>
    <w:p w:rsidR="00275BD6" w:rsidRPr="00E73200" w:rsidRDefault="00847053" w:rsidP="00B073B3">
      <w:pPr>
        <w:numPr>
          <w:ilvl w:val="0"/>
          <w:numId w:val="3"/>
        </w:numPr>
        <w:rPr>
          <w:rFonts w:ascii="Calibri" w:hAnsi="Calibri" w:cs="Calibri"/>
          <w:sz w:val="22"/>
          <w:szCs w:val="22"/>
        </w:rPr>
      </w:pPr>
      <w:r w:rsidRPr="00E73200">
        <w:rPr>
          <w:rFonts w:ascii="Calibri" w:hAnsi="Calibri" w:cs="Calibri"/>
          <w:sz w:val="22"/>
          <w:szCs w:val="22"/>
        </w:rPr>
        <w:t>Deployment / Migration</w:t>
      </w:r>
      <w:r w:rsidR="00B073B3" w:rsidRPr="00E73200">
        <w:rPr>
          <w:rFonts w:ascii="Calibri" w:hAnsi="Calibri" w:cs="Calibri"/>
          <w:sz w:val="22"/>
          <w:szCs w:val="22"/>
        </w:rPr>
        <w:t xml:space="preserve"> of Operating Systems</w:t>
      </w:r>
      <w:r w:rsidR="00EF7FA6" w:rsidRPr="00E73200">
        <w:rPr>
          <w:rFonts w:ascii="Calibri" w:hAnsi="Calibri" w:cs="Calibri"/>
          <w:sz w:val="22"/>
          <w:szCs w:val="22"/>
        </w:rPr>
        <w:t xml:space="preserve"> </w:t>
      </w:r>
      <w:r w:rsidR="00B073B3" w:rsidRPr="00E73200">
        <w:rPr>
          <w:rFonts w:ascii="Calibri" w:hAnsi="Calibri" w:cs="Calibri"/>
          <w:sz w:val="22"/>
          <w:szCs w:val="22"/>
        </w:rPr>
        <w:t>(Windows Server 2003/2008r2/2012r2) Windows XP, Win</w:t>
      </w:r>
      <w:r w:rsidRPr="00E73200">
        <w:rPr>
          <w:rFonts w:ascii="Calibri" w:hAnsi="Calibri" w:cs="Calibri"/>
          <w:sz w:val="22"/>
          <w:szCs w:val="22"/>
        </w:rPr>
        <w:t xml:space="preserve">dows </w:t>
      </w:r>
      <w:r w:rsidR="00B073B3" w:rsidRPr="00E73200">
        <w:rPr>
          <w:rFonts w:ascii="Calibri" w:hAnsi="Calibri" w:cs="Calibri"/>
          <w:sz w:val="22"/>
          <w:szCs w:val="22"/>
        </w:rPr>
        <w:t>7, Windows</w:t>
      </w:r>
      <w:r w:rsidRPr="00E73200">
        <w:rPr>
          <w:rFonts w:ascii="Calibri" w:hAnsi="Calibri" w:cs="Calibri"/>
          <w:sz w:val="22"/>
          <w:szCs w:val="22"/>
        </w:rPr>
        <w:t xml:space="preserve"> </w:t>
      </w:r>
      <w:r w:rsidR="00B073B3" w:rsidRPr="00E73200">
        <w:rPr>
          <w:rFonts w:ascii="Calibri" w:hAnsi="Calibri" w:cs="Calibri"/>
          <w:sz w:val="22"/>
          <w:szCs w:val="22"/>
        </w:rPr>
        <w:t>8.1, Windows</w:t>
      </w:r>
      <w:r w:rsidRPr="00E73200">
        <w:rPr>
          <w:rFonts w:ascii="Calibri" w:hAnsi="Calibri" w:cs="Calibri"/>
          <w:sz w:val="22"/>
          <w:szCs w:val="22"/>
        </w:rPr>
        <w:t xml:space="preserve"> </w:t>
      </w:r>
      <w:r w:rsidR="00B073B3" w:rsidRPr="00E73200">
        <w:rPr>
          <w:rFonts w:ascii="Calibri" w:hAnsi="Calibri" w:cs="Calibri"/>
          <w:sz w:val="22"/>
          <w:szCs w:val="22"/>
        </w:rPr>
        <w:t>10</w:t>
      </w:r>
      <w:r w:rsidR="00275BD6" w:rsidRPr="00E73200">
        <w:rPr>
          <w:rFonts w:ascii="Calibri" w:hAnsi="Calibri" w:cs="Calibri"/>
          <w:sz w:val="22"/>
          <w:szCs w:val="22"/>
        </w:rPr>
        <w:t xml:space="preserve"> </w:t>
      </w:r>
    </w:p>
    <w:p w:rsidR="00B60FCF" w:rsidRPr="00E73200" w:rsidRDefault="00B60FCF" w:rsidP="00B2664E">
      <w:pPr>
        <w:numPr>
          <w:ilvl w:val="0"/>
          <w:numId w:val="3"/>
        </w:numPr>
        <w:rPr>
          <w:rFonts w:ascii="Calibri" w:hAnsi="Calibri" w:cs="Calibri"/>
          <w:sz w:val="22"/>
          <w:szCs w:val="22"/>
        </w:rPr>
      </w:pPr>
      <w:r w:rsidRPr="00E73200">
        <w:rPr>
          <w:rFonts w:ascii="Calibri" w:hAnsi="Calibri" w:cs="Calibri"/>
          <w:sz w:val="22"/>
          <w:szCs w:val="22"/>
        </w:rPr>
        <w:t xml:space="preserve">Management of </w:t>
      </w:r>
      <w:r w:rsidR="00785D2C" w:rsidRPr="00E73200">
        <w:rPr>
          <w:rFonts w:ascii="Calibri" w:hAnsi="Calibri" w:cs="Calibri"/>
          <w:sz w:val="22"/>
          <w:szCs w:val="22"/>
        </w:rPr>
        <w:t xml:space="preserve">onsite </w:t>
      </w:r>
      <w:r w:rsidR="00696FB1">
        <w:rPr>
          <w:rFonts w:ascii="Calibri" w:hAnsi="Calibri" w:cs="Calibri"/>
          <w:sz w:val="22"/>
          <w:szCs w:val="22"/>
        </w:rPr>
        <w:t>Exchange Server 2013</w:t>
      </w:r>
      <w:r w:rsidR="00E66D10" w:rsidRPr="00E73200">
        <w:rPr>
          <w:rFonts w:ascii="Calibri" w:hAnsi="Calibri" w:cs="Calibri"/>
          <w:sz w:val="22"/>
          <w:szCs w:val="22"/>
        </w:rPr>
        <w:t xml:space="preserve"> </w:t>
      </w:r>
      <w:r w:rsidR="00785D2C" w:rsidRPr="00E73200">
        <w:rPr>
          <w:rFonts w:ascii="Calibri" w:hAnsi="Calibri" w:cs="Calibri"/>
          <w:sz w:val="22"/>
          <w:szCs w:val="22"/>
        </w:rPr>
        <w:t xml:space="preserve">and </w:t>
      </w:r>
      <w:r w:rsidR="00B2664E" w:rsidRPr="00B2664E">
        <w:rPr>
          <w:rFonts w:ascii="Calibri" w:hAnsi="Calibri" w:cs="Calibri"/>
          <w:sz w:val="22"/>
          <w:szCs w:val="22"/>
        </w:rPr>
        <w:t>Office 365</w:t>
      </w:r>
      <w:r w:rsidR="00696FB1">
        <w:rPr>
          <w:rFonts w:ascii="Calibri" w:hAnsi="Calibri" w:cs="Calibri"/>
          <w:sz w:val="22"/>
          <w:szCs w:val="22"/>
        </w:rPr>
        <w:t xml:space="preserve"> Hybrid</w:t>
      </w:r>
      <w:r w:rsidR="00B2664E" w:rsidRPr="00B2664E">
        <w:rPr>
          <w:rFonts w:ascii="Calibri" w:hAnsi="Calibri" w:cs="Calibri"/>
          <w:sz w:val="22"/>
          <w:szCs w:val="22"/>
        </w:rPr>
        <w:t xml:space="preserve"> – Account Migration / Administration and MDM User </w:t>
      </w:r>
      <w:r w:rsidR="00696FB1" w:rsidRPr="00B2664E">
        <w:rPr>
          <w:rFonts w:ascii="Calibri" w:hAnsi="Calibri" w:cs="Calibri"/>
          <w:sz w:val="22"/>
          <w:szCs w:val="22"/>
        </w:rPr>
        <w:t>Enrolment</w:t>
      </w:r>
      <w:r w:rsidR="00B2664E" w:rsidRPr="00B2664E">
        <w:rPr>
          <w:rFonts w:ascii="Calibri" w:hAnsi="Calibri" w:cs="Calibri"/>
          <w:sz w:val="22"/>
          <w:szCs w:val="22"/>
        </w:rPr>
        <w:t xml:space="preserve"> –Project Work</w:t>
      </w:r>
    </w:p>
    <w:p w:rsidR="005D32D5" w:rsidRPr="00E73200" w:rsidRDefault="00F81A3A" w:rsidP="00B073B3">
      <w:pPr>
        <w:numPr>
          <w:ilvl w:val="0"/>
          <w:numId w:val="3"/>
        </w:numPr>
        <w:rPr>
          <w:rFonts w:ascii="Calibri" w:hAnsi="Calibri" w:cs="Calibri"/>
          <w:sz w:val="22"/>
          <w:szCs w:val="22"/>
        </w:rPr>
      </w:pPr>
      <w:r w:rsidRPr="00E73200">
        <w:rPr>
          <w:rFonts w:ascii="Calibri" w:hAnsi="Calibri" w:cs="Calibri"/>
          <w:sz w:val="22"/>
          <w:szCs w:val="22"/>
        </w:rPr>
        <w:t xml:space="preserve">Virtualization - </w:t>
      </w:r>
      <w:r w:rsidR="005D32D5" w:rsidRPr="00E73200">
        <w:rPr>
          <w:rFonts w:ascii="Calibri" w:hAnsi="Calibri" w:cs="Calibri"/>
          <w:sz w:val="22"/>
          <w:szCs w:val="22"/>
        </w:rPr>
        <w:t>Install and configure</w:t>
      </w:r>
      <w:r w:rsidR="00696FB1">
        <w:rPr>
          <w:rFonts w:ascii="Calibri" w:hAnsi="Calibri" w:cs="Calibri"/>
          <w:sz w:val="22"/>
          <w:szCs w:val="22"/>
        </w:rPr>
        <w:t xml:space="preserve"> / convert</w:t>
      </w:r>
      <w:r w:rsidR="00785D2C" w:rsidRPr="00E73200">
        <w:rPr>
          <w:rFonts w:ascii="Calibri" w:hAnsi="Calibri" w:cs="Calibri"/>
          <w:sz w:val="22"/>
          <w:szCs w:val="22"/>
        </w:rPr>
        <w:t xml:space="preserve"> servers running on</w:t>
      </w:r>
      <w:r w:rsidR="005D32D5" w:rsidRPr="00E73200">
        <w:rPr>
          <w:rFonts w:ascii="Calibri" w:hAnsi="Calibri" w:cs="Calibri"/>
          <w:sz w:val="22"/>
          <w:szCs w:val="22"/>
        </w:rPr>
        <w:t xml:space="preserve"> VMware / </w:t>
      </w:r>
      <w:proofErr w:type="spellStart"/>
      <w:r w:rsidR="005D32D5" w:rsidRPr="00E73200">
        <w:rPr>
          <w:rFonts w:ascii="Calibri" w:hAnsi="Calibri" w:cs="Calibri"/>
          <w:sz w:val="22"/>
          <w:szCs w:val="22"/>
        </w:rPr>
        <w:t>HyperV</w:t>
      </w:r>
      <w:proofErr w:type="spellEnd"/>
      <w:r w:rsidR="005D32D5" w:rsidRPr="00E73200">
        <w:rPr>
          <w:rFonts w:ascii="Calibri" w:hAnsi="Calibri" w:cs="Calibri"/>
          <w:sz w:val="22"/>
          <w:szCs w:val="22"/>
        </w:rPr>
        <w:t xml:space="preserve"> </w:t>
      </w:r>
      <w:r w:rsidR="00785D2C" w:rsidRPr="00E73200">
        <w:rPr>
          <w:rFonts w:ascii="Calibri" w:hAnsi="Calibri" w:cs="Calibri"/>
          <w:sz w:val="22"/>
          <w:szCs w:val="22"/>
        </w:rPr>
        <w:t xml:space="preserve">platforms </w:t>
      </w:r>
      <w:r w:rsidR="005D32D5" w:rsidRPr="00E73200">
        <w:rPr>
          <w:rFonts w:ascii="Calibri" w:hAnsi="Calibri" w:cs="Calibri"/>
          <w:sz w:val="22"/>
          <w:szCs w:val="22"/>
        </w:rPr>
        <w:t>on requirement basis</w:t>
      </w:r>
      <w:r w:rsidR="00785D2C" w:rsidRPr="00E73200">
        <w:rPr>
          <w:rFonts w:ascii="Calibri" w:hAnsi="Calibri" w:cs="Calibri"/>
          <w:sz w:val="22"/>
          <w:szCs w:val="22"/>
        </w:rPr>
        <w:t xml:space="preserve"> to support Infrastructure Team</w:t>
      </w:r>
    </w:p>
    <w:p w:rsidR="003C6A5D" w:rsidRPr="00E73200" w:rsidRDefault="00702B6D" w:rsidP="00B073B3">
      <w:pPr>
        <w:numPr>
          <w:ilvl w:val="0"/>
          <w:numId w:val="3"/>
        </w:numPr>
        <w:rPr>
          <w:rFonts w:ascii="Calibri" w:hAnsi="Calibri" w:cs="Calibri"/>
          <w:sz w:val="22"/>
          <w:szCs w:val="22"/>
        </w:rPr>
      </w:pPr>
      <w:r>
        <w:rPr>
          <w:rFonts w:ascii="Calibri" w:hAnsi="Calibri" w:cs="Calibri"/>
          <w:sz w:val="22"/>
          <w:szCs w:val="22"/>
        </w:rPr>
        <w:t>Provisioning -</w:t>
      </w:r>
      <w:r w:rsidR="003C6A5D" w:rsidRPr="00E73200">
        <w:rPr>
          <w:rFonts w:ascii="Calibri" w:hAnsi="Calibri" w:cs="Calibri"/>
          <w:sz w:val="22"/>
          <w:szCs w:val="22"/>
        </w:rPr>
        <w:t xml:space="preserve"> SIP Clients using </w:t>
      </w:r>
      <w:proofErr w:type="spellStart"/>
      <w:r w:rsidR="003C6A5D" w:rsidRPr="00E73200">
        <w:rPr>
          <w:rFonts w:ascii="Calibri" w:hAnsi="Calibri" w:cs="Calibri"/>
          <w:sz w:val="22"/>
          <w:szCs w:val="22"/>
        </w:rPr>
        <w:t>XLite</w:t>
      </w:r>
      <w:proofErr w:type="spellEnd"/>
      <w:r w:rsidR="003C6A5D" w:rsidRPr="00E73200">
        <w:rPr>
          <w:rFonts w:ascii="Calibri" w:hAnsi="Calibri" w:cs="Calibri"/>
          <w:sz w:val="22"/>
          <w:szCs w:val="22"/>
        </w:rPr>
        <w:t xml:space="preserve"> Software</w:t>
      </w:r>
      <w:r w:rsidR="00785D2C" w:rsidRPr="00E73200">
        <w:rPr>
          <w:rFonts w:ascii="Calibri" w:hAnsi="Calibri" w:cs="Calibri"/>
          <w:sz w:val="22"/>
          <w:szCs w:val="22"/>
        </w:rPr>
        <w:t xml:space="preserve"> and </w:t>
      </w:r>
      <w:proofErr w:type="spellStart"/>
      <w:r w:rsidR="00785D2C" w:rsidRPr="00E73200">
        <w:rPr>
          <w:rFonts w:ascii="Calibri" w:hAnsi="Calibri" w:cs="Calibri"/>
          <w:sz w:val="22"/>
          <w:szCs w:val="22"/>
        </w:rPr>
        <w:t>Grandstream</w:t>
      </w:r>
      <w:proofErr w:type="spellEnd"/>
      <w:r w:rsidR="00785D2C" w:rsidRPr="00E73200">
        <w:rPr>
          <w:rFonts w:ascii="Calibri" w:hAnsi="Calibri" w:cs="Calibri"/>
          <w:sz w:val="22"/>
          <w:szCs w:val="22"/>
        </w:rPr>
        <w:t xml:space="preserve"> VOIP Phones</w:t>
      </w:r>
    </w:p>
    <w:p w:rsidR="003C6A5D" w:rsidRPr="00E73200" w:rsidRDefault="003C6A5D" w:rsidP="00B073B3">
      <w:pPr>
        <w:numPr>
          <w:ilvl w:val="0"/>
          <w:numId w:val="3"/>
        </w:numPr>
        <w:rPr>
          <w:rFonts w:ascii="Calibri" w:hAnsi="Calibri" w:cs="Calibri"/>
          <w:sz w:val="22"/>
          <w:szCs w:val="22"/>
        </w:rPr>
      </w:pPr>
      <w:r w:rsidRPr="00E73200">
        <w:rPr>
          <w:rFonts w:ascii="Calibri" w:hAnsi="Calibri" w:cs="Calibri"/>
          <w:sz w:val="22"/>
          <w:szCs w:val="22"/>
        </w:rPr>
        <w:t>Maintenance of Dialling systems</w:t>
      </w:r>
      <w:r w:rsidR="004B636E" w:rsidRPr="00E73200">
        <w:rPr>
          <w:rFonts w:ascii="Calibri" w:hAnsi="Calibri" w:cs="Calibri"/>
          <w:sz w:val="22"/>
          <w:szCs w:val="22"/>
        </w:rPr>
        <w:t xml:space="preserve"> – configuring IP Telephones</w:t>
      </w:r>
      <w:r w:rsidR="00785D2C" w:rsidRPr="00E73200">
        <w:rPr>
          <w:rFonts w:ascii="Calibri" w:hAnsi="Calibri" w:cs="Calibri"/>
          <w:sz w:val="22"/>
          <w:szCs w:val="22"/>
        </w:rPr>
        <w:t xml:space="preserve"> – PBX - DXI &amp; </w:t>
      </w:r>
      <w:proofErr w:type="spellStart"/>
      <w:r w:rsidR="00785D2C" w:rsidRPr="00E73200">
        <w:rPr>
          <w:rFonts w:ascii="Calibri" w:hAnsi="Calibri" w:cs="Calibri"/>
          <w:sz w:val="22"/>
          <w:szCs w:val="22"/>
        </w:rPr>
        <w:t>Tpoint</w:t>
      </w:r>
      <w:proofErr w:type="spellEnd"/>
    </w:p>
    <w:p w:rsidR="00061776" w:rsidRPr="00E73200" w:rsidRDefault="00684886" w:rsidP="00B073B3">
      <w:pPr>
        <w:numPr>
          <w:ilvl w:val="0"/>
          <w:numId w:val="3"/>
        </w:numPr>
        <w:rPr>
          <w:rFonts w:ascii="Calibri" w:hAnsi="Calibri" w:cs="Calibri"/>
          <w:sz w:val="22"/>
          <w:szCs w:val="22"/>
        </w:rPr>
      </w:pPr>
      <w:r w:rsidRPr="00E73200">
        <w:rPr>
          <w:rFonts w:ascii="Calibri" w:hAnsi="Calibri" w:cs="Calibri"/>
          <w:sz w:val="22"/>
          <w:szCs w:val="22"/>
        </w:rPr>
        <w:t xml:space="preserve">Update &amp; </w:t>
      </w:r>
      <w:r w:rsidR="00061776" w:rsidRPr="00E73200">
        <w:rPr>
          <w:rFonts w:ascii="Calibri" w:hAnsi="Calibri" w:cs="Calibri"/>
          <w:sz w:val="22"/>
          <w:szCs w:val="22"/>
        </w:rPr>
        <w:t xml:space="preserve">Manage Backup Solutions </w:t>
      </w:r>
      <w:r w:rsidRPr="00E73200">
        <w:rPr>
          <w:rFonts w:ascii="Calibri" w:hAnsi="Calibri" w:cs="Calibri"/>
          <w:sz w:val="22"/>
          <w:szCs w:val="22"/>
        </w:rPr>
        <w:t xml:space="preserve">for DR/BCM </w:t>
      </w:r>
      <w:r w:rsidR="00061776" w:rsidRPr="00E73200">
        <w:rPr>
          <w:rFonts w:ascii="Calibri" w:hAnsi="Calibri" w:cs="Calibri"/>
          <w:sz w:val="22"/>
          <w:szCs w:val="22"/>
        </w:rPr>
        <w:t xml:space="preserve">– Symantec </w:t>
      </w:r>
      <w:proofErr w:type="spellStart"/>
      <w:r w:rsidR="00061776" w:rsidRPr="00E73200">
        <w:rPr>
          <w:rFonts w:ascii="Calibri" w:hAnsi="Calibri" w:cs="Calibri"/>
          <w:sz w:val="22"/>
          <w:szCs w:val="22"/>
        </w:rPr>
        <w:t>Backupexec</w:t>
      </w:r>
      <w:proofErr w:type="spellEnd"/>
    </w:p>
    <w:p w:rsidR="00114992" w:rsidRPr="00E73200" w:rsidRDefault="00114992" w:rsidP="00B073B3">
      <w:pPr>
        <w:numPr>
          <w:ilvl w:val="0"/>
          <w:numId w:val="3"/>
        </w:numPr>
        <w:rPr>
          <w:rFonts w:ascii="Calibri" w:hAnsi="Calibri" w:cs="Calibri"/>
          <w:sz w:val="22"/>
          <w:szCs w:val="22"/>
        </w:rPr>
      </w:pPr>
      <w:r w:rsidRPr="00E73200">
        <w:rPr>
          <w:rFonts w:ascii="Calibri" w:hAnsi="Calibri" w:cs="Calibri"/>
          <w:sz w:val="22"/>
          <w:szCs w:val="22"/>
        </w:rPr>
        <w:t>Data Cabling / Patching / Server &amp; Switch- Rack Management</w:t>
      </w:r>
    </w:p>
    <w:p w:rsidR="00EE463A" w:rsidRPr="00E73200" w:rsidRDefault="00890BD8" w:rsidP="004D598E">
      <w:pPr>
        <w:numPr>
          <w:ilvl w:val="0"/>
          <w:numId w:val="3"/>
        </w:numPr>
        <w:rPr>
          <w:rFonts w:ascii="Calibri" w:hAnsi="Calibri" w:cs="Calibri"/>
          <w:sz w:val="22"/>
          <w:szCs w:val="22"/>
        </w:rPr>
      </w:pPr>
      <w:r w:rsidRPr="00E73200">
        <w:rPr>
          <w:rFonts w:ascii="Calibri" w:hAnsi="Calibri" w:cs="Calibri"/>
          <w:sz w:val="22"/>
          <w:szCs w:val="22"/>
        </w:rPr>
        <w:t>Decommission Servers / PC’s/ Laptops – dispose via WEEE registered provider</w:t>
      </w:r>
      <w:r w:rsidR="00D54D23" w:rsidRPr="00E73200">
        <w:rPr>
          <w:rFonts w:ascii="Calibri" w:hAnsi="Calibri" w:cs="Calibri"/>
          <w:sz w:val="22"/>
          <w:szCs w:val="22"/>
        </w:rPr>
        <w:t xml:space="preserve"> ensuring DPA compliance</w:t>
      </w:r>
    </w:p>
    <w:p w:rsidR="004D598E" w:rsidRPr="00E73200" w:rsidRDefault="004D598E" w:rsidP="004D598E">
      <w:pPr>
        <w:ind w:left="720"/>
        <w:rPr>
          <w:rFonts w:ascii="Calibri" w:hAnsi="Calibri" w:cs="Calibri"/>
          <w:sz w:val="22"/>
          <w:szCs w:val="22"/>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 xml:space="preserve">Jan - 2015 – </w:t>
      </w:r>
      <w:r w:rsidR="00441DF2" w:rsidRPr="00E73200">
        <w:rPr>
          <w:rFonts w:ascii="Calibri" w:hAnsi="Calibri" w:cs="Calibri"/>
          <w:b/>
          <w:sz w:val="22"/>
          <w:szCs w:val="22"/>
          <w:u w:val="single"/>
        </w:rPr>
        <w:t>Oct 2015</w:t>
      </w:r>
      <w:r w:rsidRPr="00E73200">
        <w:rPr>
          <w:rFonts w:ascii="Calibri" w:hAnsi="Calibri" w:cs="Calibri"/>
          <w:b/>
          <w:sz w:val="22"/>
          <w:szCs w:val="22"/>
          <w:u w:val="single"/>
        </w:rPr>
        <w:t xml:space="preserve"> – IT Manager – Cartwright </w:t>
      </w:r>
      <w:proofErr w:type="gramStart"/>
      <w:r w:rsidRPr="00E73200">
        <w:rPr>
          <w:rFonts w:ascii="Calibri" w:hAnsi="Calibri" w:cs="Calibri"/>
          <w:b/>
          <w:sz w:val="22"/>
          <w:szCs w:val="22"/>
          <w:u w:val="single"/>
        </w:rPr>
        <w:t>Solicitors  (</w:t>
      </w:r>
      <w:proofErr w:type="gramEnd"/>
      <w:r w:rsidRPr="00E73200">
        <w:rPr>
          <w:rFonts w:ascii="Calibri" w:hAnsi="Calibri" w:cs="Calibri"/>
          <w:b/>
          <w:sz w:val="22"/>
          <w:szCs w:val="22"/>
          <w:u w:val="single"/>
        </w:rPr>
        <w:t>Contract)</w:t>
      </w:r>
    </w:p>
    <w:p w:rsidR="00741110" w:rsidRPr="00E73200" w:rsidRDefault="00741110" w:rsidP="00741110">
      <w:pPr>
        <w:numPr>
          <w:ilvl w:val="0"/>
          <w:numId w:val="3"/>
        </w:numPr>
        <w:rPr>
          <w:rFonts w:ascii="Calibri" w:hAnsi="Calibri" w:cs="Calibri"/>
          <w:sz w:val="22"/>
          <w:szCs w:val="22"/>
        </w:rPr>
      </w:pPr>
      <w:r w:rsidRPr="00E73200">
        <w:rPr>
          <w:rFonts w:ascii="Calibri" w:hAnsi="Calibri" w:cs="Calibri"/>
          <w:sz w:val="22"/>
          <w:szCs w:val="22"/>
        </w:rPr>
        <w:t>Providing Strategic input to the Company Directors for ICT enhancements and delivering efficient support services in consistent with business management strategy</w:t>
      </w:r>
    </w:p>
    <w:p w:rsidR="00741110" w:rsidRPr="00E73200" w:rsidRDefault="00741110" w:rsidP="00741110">
      <w:pPr>
        <w:numPr>
          <w:ilvl w:val="0"/>
          <w:numId w:val="3"/>
        </w:numPr>
        <w:rPr>
          <w:rFonts w:ascii="Calibri" w:hAnsi="Calibri" w:cs="Calibri"/>
          <w:sz w:val="22"/>
          <w:szCs w:val="22"/>
        </w:rPr>
      </w:pPr>
      <w:r w:rsidRPr="00E73200">
        <w:rPr>
          <w:rFonts w:ascii="Calibri" w:hAnsi="Calibri" w:cs="Calibri"/>
          <w:sz w:val="22"/>
          <w:szCs w:val="22"/>
        </w:rPr>
        <w:t>Ensure ISMS legal and regulatory compliance</w:t>
      </w:r>
      <w:r w:rsidR="00A63C6F">
        <w:rPr>
          <w:rFonts w:ascii="Calibri" w:hAnsi="Calibri" w:cs="Calibri"/>
          <w:sz w:val="22"/>
          <w:szCs w:val="22"/>
        </w:rPr>
        <w:t xml:space="preserve"> according to company policies and standards</w:t>
      </w:r>
    </w:p>
    <w:p w:rsidR="00741110" w:rsidRPr="00E73200" w:rsidRDefault="00741110" w:rsidP="00741110">
      <w:pPr>
        <w:numPr>
          <w:ilvl w:val="0"/>
          <w:numId w:val="3"/>
        </w:numPr>
        <w:rPr>
          <w:rFonts w:ascii="Calibri" w:hAnsi="Calibri" w:cs="Calibri"/>
          <w:sz w:val="22"/>
          <w:szCs w:val="22"/>
        </w:rPr>
      </w:pPr>
      <w:r w:rsidRPr="00E73200">
        <w:rPr>
          <w:rFonts w:ascii="Calibri" w:hAnsi="Calibri" w:cs="Calibri"/>
          <w:sz w:val="22"/>
          <w:szCs w:val="22"/>
        </w:rPr>
        <w:t xml:space="preserve">Manage </w:t>
      </w:r>
      <w:r w:rsidR="00A63C6F">
        <w:rPr>
          <w:rFonts w:ascii="Calibri" w:hAnsi="Calibri" w:cs="Calibri"/>
          <w:sz w:val="22"/>
          <w:szCs w:val="22"/>
        </w:rPr>
        <w:t>/ Take ownership of</w:t>
      </w:r>
      <w:r w:rsidRPr="00E73200">
        <w:rPr>
          <w:rFonts w:ascii="Calibri" w:hAnsi="Calibri" w:cs="Calibri"/>
          <w:sz w:val="22"/>
          <w:szCs w:val="22"/>
        </w:rPr>
        <w:t xml:space="preserve">- </w:t>
      </w:r>
      <w:r w:rsidRPr="00E73200">
        <w:rPr>
          <w:rFonts w:ascii="Calibri" w:hAnsi="Calibri" w:cs="Calibri"/>
          <w:bCs/>
          <w:sz w:val="22"/>
          <w:szCs w:val="22"/>
        </w:rPr>
        <w:t>2</w:t>
      </w:r>
      <w:r w:rsidRPr="00E73200">
        <w:rPr>
          <w:rFonts w:ascii="Calibri" w:hAnsi="Calibri" w:cs="Calibri"/>
          <w:bCs/>
          <w:sz w:val="22"/>
          <w:szCs w:val="22"/>
          <w:vertAlign w:val="superscript"/>
        </w:rPr>
        <w:t>nd</w:t>
      </w:r>
      <w:r w:rsidRPr="00E73200">
        <w:rPr>
          <w:rFonts w:ascii="Calibri" w:hAnsi="Calibri" w:cs="Calibri"/>
          <w:bCs/>
          <w:sz w:val="22"/>
          <w:szCs w:val="22"/>
        </w:rPr>
        <w:t>/3</w:t>
      </w:r>
      <w:r w:rsidRPr="00E73200">
        <w:rPr>
          <w:rFonts w:ascii="Calibri" w:hAnsi="Calibri" w:cs="Calibri"/>
          <w:bCs/>
          <w:sz w:val="22"/>
          <w:szCs w:val="22"/>
          <w:vertAlign w:val="superscript"/>
        </w:rPr>
        <w:t>rd</w:t>
      </w:r>
      <w:r w:rsidRPr="00E73200">
        <w:rPr>
          <w:rFonts w:ascii="Calibri" w:hAnsi="Calibri" w:cs="Calibri"/>
          <w:bCs/>
          <w:sz w:val="22"/>
          <w:szCs w:val="22"/>
        </w:rPr>
        <w:t xml:space="preserve"> Line</w:t>
      </w:r>
      <w:r w:rsidR="00EC3148" w:rsidRPr="00E73200">
        <w:rPr>
          <w:rFonts w:ascii="Calibri" w:hAnsi="Calibri" w:cs="Calibri"/>
          <w:bCs/>
          <w:sz w:val="22"/>
          <w:szCs w:val="22"/>
        </w:rPr>
        <w:t xml:space="preserve"> </w:t>
      </w:r>
      <w:r w:rsidRPr="00E73200">
        <w:rPr>
          <w:rFonts w:ascii="Calibri" w:hAnsi="Calibri" w:cs="Calibri"/>
          <w:bCs/>
          <w:sz w:val="22"/>
          <w:szCs w:val="22"/>
        </w:rPr>
        <w:t xml:space="preserve">Technical Support </w:t>
      </w:r>
      <w:r w:rsidR="00EC3148" w:rsidRPr="00E73200">
        <w:rPr>
          <w:rFonts w:ascii="Calibri" w:hAnsi="Calibri" w:cs="Calibri"/>
          <w:bCs/>
          <w:sz w:val="22"/>
          <w:szCs w:val="22"/>
        </w:rPr>
        <w:t>for</w:t>
      </w:r>
      <w:r w:rsidR="00A0720F">
        <w:rPr>
          <w:rFonts w:ascii="Calibri" w:hAnsi="Calibri" w:cs="Calibri"/>
          <w:bCs/>
          <w:sz w:val="22"/>
          <w:szCs w:val="22"/>
        </w:rPr>
        <w:t xml:space="preserve"> Major</w:t>
      </w:r>
      <w:r w:rsidR="00EC3148" w:rsidRPr="00E73200">
        <w:rPr>
          <w:rFonts w:ascii="Calibri" w:hAnsi="Calibri" w:cs="Calibri"/>
          <w:bCs/>
          <w:sz w:val="22"/>
          <w:szCs w:val="22"/>
        </w:rPr>
        <w:t xml:space="preserve"> </w:t>
      </w:r>
      <w:r w:rsidRPr="00E73200">
        <w:rPr>
          <w:rFonts w:ascii="Calibri" w:hAnsi="Calibri" w:cs="Calibri"/>
          <w:bCs/>
          <w:sz w:val="22"/>
          <w:szCs w:val="22"/>
        </w:rPr>
        <w:t>Incidents</w:t>
      </w:r>
    </w:p>
    <w:p w:rsidR="00741110" w:rsidRPr="00E73200" w:rsidRDefault="00741110" w:rsidP="00741110">
      <w:pPr>
        <w:numPr>
          <w:ilvl w:val="0"/>
          <w:numId w:val="3"/>
        </w:numPr>
        <w:rPr>
          <w:rFonts w:ascii="Calibri" w:hAnsi="Calibri" w:cs="Calibri"/>
          <w:sz w:val="22"/>
          <w:szCs w:val="22"/>
        </w:rPr>
      </w:pPr>
      <w:r w:rsidRPr="00E73200">
        <w:rPr>
          <w:rFonts w:ascii="Calibri" w:hAnsi="Calibri" w:cs="Calibri"/>
          <w:bCs/>
          <w:sz w:val="22"/>
          <w:szCs w:val="22"/>
        </w:rPr>
        <w:t xml:space="preserve">Audit IT Infrastructure and implement robust methods of systems management in order to streamline the business processes </w:t>
      </w:r>
    </w:p>
    <w:p w:rsidR="00741110" w:rsidRPr="00FB51A7" w:rsidRDefault="00741110" w:rsidP="00FB51A7">
      <w:pPr>
        <w:numPr>
          <w:ilvl w:val="0"/>
          <w:numId w:val="3"/>
        </w:numPr>
        <w:rPr>
          <w:rFonts w:ascii="Calibri" w:hAnsi="Calibri" w:cs="Calibri"/>
          <w:sz w:val="22"/>
          <w:szCs w:val="22"/>
        </w:rPr>
      </w:pPr>
      <w:r w:rsidRPr="00E73200">
        <w:rPr>
          <w:rFonts w:ascii="Calibri" w:hAnsi="Calibri" w:cs="Calibri"/>
          <w:sz w:val="22"/>
          <w:szCs w:val="22"/>
        </w:rPr>
        <w:t xml:space="preserve">Ensure that all IT Systems &amp; Services within the business are fit for purpose &amp; allow the company to operate effectively &amp; efficiently as well as appropriate Security Assessment tools are </w:t>
      </w:r>
      <w:r w:rsidR="0057261D" w:rsidRPr="00E73200">
        <w:rPr>
          <w:rFonts w:ascii="Calibri" w:hAnsi="Calibri" w:cs="Calibri"/>
          <w:sz w:val="22"/>
          <w:szCs w:val="22"/>
        </w:rPr>
        <w:t>used to identify network and system vulnerabilities</w:t>
      </w:r>
    </w:p>
    <w:p w:rsidR="00741110" w:rsidRPr="00E73200" w:rsidRDefault="00741110" w:rsidP="00741110">
      <w:pPr>
        <w:numPr>
          <w:ilvl w:val="0"/>
          <w:numId w:val="3"/>
        </w:numPr>
        <w:rPr>
          <w:rFonts w:ascii="Calibri" w:hAnsi="Calibri" w:cs="Calibri"/>
          <w:bCs/>
          <w:sz w:val="22"/>
          <w:szCs w:val="22"/>
        </w:rPr>
      </w:pPr>
      <w:r w:rsidRPr="00E73200">
        <w:rPr>
          <w:rFonts w:ascii="Calibri" w:hAnsi="Calibri" w:cs="Calibri"/>
          <w:sz w:val="22"/>
          <w:szCs w:val="22"/>
        </w:rPr>
        <w:t>Company Asset Management and tracking</w:t>
      </w:r>
      <w:r w:rsidR="00A0720F">
        <w:rPr>
          <w:rFonts w:ascii="Calibri" w:hAnsi="Calibri" w:cs="Calibri"/>
          <w:sz w:val="22"/>
          <w:szCs w:val="22"/>
        </w:rPr>
        <w:t xml:space="preserve"> of all mobile and stationary assets</w:t>
      </w:r>
    </w:p>
    <w:p w:rsidR="00741110" w:rsidRPr="00E73200" w:rsidRDefault="00741110" w:rsidP="00741110">
      <w:pPr>
        <w:numPr>
          <w:ilvl w:val="0"/>
          <w:numId w:val="3"/>
        </w:numPr>
        <w:rPr>
          <w:rFonts w:ascii="Calibri" w:hAnsi="Calibri" w:cs="Calibri"/>
          <w:bCs/>
          <w:sz w:val="22"/>
          <w:szCs w:val="22"/>
        </w:rPr>
      </w:pPr>
      <w:r w:rsidRPr="00E73200">
        <w:rPr>
          <w:rFonts w:ascii="Calibri" w:hAnsi="Calibri" w:cs="Calibri"/>
          <w:bCs/>
          <w:sz w:val="22"/>
          <w:szCs w:val="22"/>
        </w:rPr>
        <w:t>IT Risk assessment in order to identify and resolve any shortfalls in line with the BCM &amp; DRC Plan(s)</w:t>
      </w:r>
    </w:p>
    <w:p w:rsidR="00741110" w:rsidRPr="00E73200" w:rsidRDefault="00741110" w:rsidP="00741110">
      <w:pPr>
        <w:numPr>
          <w:ilvl w:val="0"/>
          <w:numId w:val="3"/>
        </w:numPr>
        <w:rPr>
          <w:rFonts w:ascii="Calibri" w:hAnsi="Calibri" w:cs="Calibri"/>
          <w:bCs/>
          <w:sz w:val="22"/>
          <w:szCs w:val="22"/>
        </w:rPr>
      </w:pPr>
      <w:r w:rsidRPr="00E73200">
        <w:rPr>
          <w:rFonts w:ascii="Calibri" w:hAnsi="Calibri" w:cs="Calibri"/>
          <w:bCs/>
          <w:sz w:val="22"/>
          <w:szCs w:val="22"/>
        </w:rPr>
        <w:t>IT Skills A</w:t>
      </w:r>
      <w:r w:rsidR="00AB1BB2" w:rsidRPr="00E73200">
        <w:rPr>
          <w:rFonts w:ascii="Calibri" w:hAnsi="Calibri" w:cs="Calibri"/>
          <w:bCs/>
          <w:sz w:val="22"/>
          <w:szCs w:val="22"/>
        </w:rPr>
        <w:t xml:space="preserve">udit for all employees - </w:t>
      </w:r>
      <w:r w:rsidRPr="00E73200">
        <w:rPr>
          <w:rFonts w:ascii="Calibri" w:hAnsi="Calibri" w:cs="Calibri"/>
          <w:bCs/>
          <w:sz w:val="22"/>
          <w:szCs w:val="22"/>
        </w:rPr>
        <w:t xml:space="preserve">to establish </w:t>
      </w:r>
      <w:r w:rsidRPr="00E73200">
        <w:rPr>
          <w:rStyle w:val="st"/>
          <w:rFonts w:ascii="Calibri" w:hAnsi="Calibri" w:cs="Calibri"/>
          <w:sz w:val="22"/>
          <w:szCs w:val="22"/>
        </w:rPr>
        <w:t>competency development plan</w:t>
      </w:r>
    </w:p>
    <w:p w:rsidR="00741110" w:rsidRPr="00E73200" w:rsidRDefault="00741110" w:rsidP="00741110">
      <w:pPr>
        <w:numPr>
          <w:ilvl w:val="0"/>
          <w:numId w:val="3"/>
        </w:numPr>
        <w:rPr>
          <w:rFonts w:ascii="Calibri" w:hAnsi="Calibri" w:cs="Calibri"/>
          <w:bCs/>
          <w:sz w:val="22"/>
          <w:szCs w:val="22"/>
        </w:rPr>
      </w:pPr>
      <w:r w:rsidRPr="00E73200">
        <w:rPr>
          <w:rFonts w:ascii="Calibri" w:hAnsi="Calibri" w:cs="Calibri"/>
          <w:bCs/>
          <w:sz w:val="22"/>
          <w:szCs w:val="22"/>
        </w:rPr>
        <w:t>Development &amp; updating of Information Security Management Policies, procedures and guidelines</w:t>
      </w:r>
    </w:p>
    <w:p w:rsidR="00741110" w:rsidRPr="00E73200" w:rsidRDefault="00741110" w:rsidP="00741110">
      <w:pPr>
        <w:numPr>
          <w:ilvl w:val="0"/>
          <w:numId w:val="3"/>
        </w:numPr>
        <w:rPr>
          <w:rFonts w:ascii="Calibri" w:hAnsi="Calibri" w:cs="Calibri"/>
          <w:bCs/>
          <w:sz w:val="22"/>
          <w:szCs w:val="22"/>
        </w:rPr>
      </w:pPr>
      <w:r w:rsidRPr="00E73200">
        <w:rPr>
          <w:rFonts w:ascii="Calibri" w:hAnsi="Calibri" w:cs="Calibri"/>
          <w:bCs/>
          <w:sz w:val="22"/>
          <w:szCs w:val="22"/>
        </w:rPr>
        <w:t>Migration of Infrastructure from Microsoft Windows Server 2008 to Windows Server 2012</w:t>
      </w:r>
    </w:p>
    <w:p w:rsidR="00741110" w:rsidRPr="00E73200" w:rsidRDefault="00741110" w:rsidP="00741110">
      <w:pPr>
        <w:numPr>
          <w:ilvl w:val="0"/>
          <w:numId w:val="3"/>
        </w:numPr>
        <w:rPr>
          <w:rFonts w:ascii="Calibri" w:hAnsi="Calibri" w:cs="Calibri"/>
          <w:bCs/>
          <w:sz w:val="22"/>
          <w:szCs w:val="22"/>
        </w:rPr>
      </w:pPr>
      <w:r w:rsidRPr="00E73200">
        <w:rPr>
          <w:rFonts w:ascii="Calibri" w:hAnsi="Calibri" w:cs="Calibri"/>
          <w:bCs/>
          <w:sz w:val="22"/>
          <w:szCs w:val="22"/>
        </w:rPr>
        <w:t>Configuration and Maintenance of ESET Endpoint Antivirus Protection</w:t>
      </w:r>
    </w:p>
    <w:p w:rsidR="00741110" w:rsidRPr="00E73200" w:rsidRDefault="00741110" w:rsidP="00741110">
      <w:pPr>
        <w:numPr>
          <w:ilvl w:val="0"/>
          <w:numId w:val="3"/>
        </w:numPr>
        <w:rPr>
          <w:rFonts w:ascii="Calibri" w:hAnsi="Calibri" w:cs="Calibri"/>
          <w:bCs/>
          <w:sz w:val="22"/>
          <w:szCs w:val="22"/>
        </w:rPr>
      </w:pPr>
      <w:r w:rsidRPr="00E73200">
        <w:rPr>
          <w:rFonts w:ascii="Calibri" w:hAnsi="Calibri" w:cs="Calibri"/>
          <w:bCs/>
          <w:sz w:val="22"/>
          <w:szCs w:val="22"/>
        </w:rPr>
        <w:t xml:space="preserve">Virtualisation of legacy software on Oracle Solaris </w:t>
      </w:r>
      <w:proofErr w:type="spellStart"/>
      <w:r w:rsidRPr="00E73200">
        <w:rPr>
          <w:rFonts w:ascii="Calibri" w:hAnsi="Calibri" w:cs="Calibri"/>
          <w:bCs/>
          <w:sz w:val="22"/>
          <w:szCs w:val="22"/>
        </w:rPr>
        <w:t>VirualBox</w:t>
      </w:r>
      <w:proofErr w:type="spellEnd"/>
      <w:r w:rsidRPr="00E73200">
        <w:rPr>
          <w:rFonts w:ascii="Calibri" w:hAnsi="Calibri" w:cs="Calibri"/>
          <w:bCs/>
          <w:sz w:val="22"/>
          <w:szCs w:val="22"/>
        </w:rPr>
        <w:t xml:space="preserve"> operating in Microsoft Windows-7 </w:t>
      </w:r>
      <w:proofErr w:type="gramStart"/>
      <w:r w:rsidRPr="00E73200">
        <w:rPr>
          <w:rFonts w:ascii="Calibri" w:hAnsi="Calibri" w:cs="Calibri"/>
          <w:bCs/>
          <w:sz w:val="22"/>
          <w:szCs w:val="22"/>
        </w:rPr>
        <w:t>32 bit</w:t>
      </w:r>
      <w:proofErr w:type="gramEnd"/>
      <w:r w:rsidRPr="00E73200">
        <w:rPr>
          <w:rFonts w:ascii="Calibri" w:hAnsi="Calibri" w:cs="Calibri"/>
          <w:bCs/>
          <w:sz w:val="22"/>
          <w:szCs w:val="22"/>
        </w:rPr>
        <w:t xml:space="preserve"> environment</w:t>
      </w:r>
    </w:p>
    <w:p w:rsidR="00741110" w:rsidRDefault="00FB51A7" w:rsidP="00741110">
      <w:pPr>
        <w:numPr>
          <w:ilvl w:val="0"/>
          <w:numId w:val="3"/>
        </w:numPr>
        <w:rPr>
          <w:rFonts w:ascii="Calibri" w:hAnsi="Calibri" w:cs="Calibri"/>
          <w:bCs/>
          <w:sz w:val="22"/>
          <w:szCs w:val="22"/>
        </w:rPr>
      </w:pPr>
      <w:r>
        <w:rPr>
          <w:rFonts w:ascii="Calibri" w:hAnsi="Calibri" w:cs="Calibri"/>
          <w:bCs/>
          <w:sz w:val="22"/>
          <w:szCs w:val="22"/>
        </w:rPr>
        <w:t xml:space="preserve">Rollout / Deployment of </w:t>
      </w:r>
      <w:r w:rsidR="00741110" w:rsidRPr="00E73200">
        <w:rPr>
          <w:rFonts w:ascii="Calibri" w:hAnsi="Calibri" w:cs="Calibri"/>
          <w:bCs/>
          <w:sz w:val="22"/>
          <w:szCs w:val="22"/>
        </w:rPr>
        <w:t xml:space="preserve">Cisco ASA 5505 Firewall </w:t>
      </w:r>
    </w:p>
    <w:p w:rsidR="006426E6" w:rsidRPr="00E73200" w:rsidRDefault="006426E6" w:rsidP="00741110">
      <w:pPr>
        <w:numPr>
          <w:ilvl w:val="0"/>
          <w:numId w:val="3"/>
        </w:numPr>
        <w:rPr>
          <w:rFonts w:ascii="Calibri" w:hAnsi="Calibri" w:cs="Calibri"/>
          <w:bCs/>
          <w:sz w:val="22"/>
          <w:szCs w:val="22"/>
        </w:rPr>
      </w:pPr>
      <w:r>
        <w:rPr>
          <w:rFonts w:ascii="Calibri" w:hAnsi="Calibri" w:cs="Calibri"/>
          <w:bCs/>
          <w:sz w:val="22"/>
          <w:szCs w:val="22"/>
        </w:rPr>
        <w:t>Troubleshooting Skype for Business Server 2015</w:t>
      </w:r>
    </w:p>
    <w:p w:rsidR="00FB51A7" w:rsidRDefault="003E71F2" w:rsidP="00741110">
      <w:pPr>
        <w:numPr>
          <w:ilvl w:val="0"/>
          <w:numId w:val="3"/>
        </w:numPr>
        <w:rPr>
          <w:rFonts w:ascii="Calibri" w:hAnsi="Calibri" w:cs="Calibri"/>
          <w:bCs/>
          <w:sz w:val="22"/>
          <w:szCs w:val="22"/>
        </w:rPr>
      </w:pPr>
      <w:r>
        <w:rPr>
          <w:rFonts w:ascii="Calibri" w:hAnsi="Calibri" w:cs="Calibri"/>
          <w:bCs/>
          <w:sz w:val="22"/>
          <w:szCs w:val="22"/>
        </w:rPr>
        <w:t>In-house</w:t>
      </w:r>
      <w:r w:rsidR="00FB51A7">
        <w:rPr>
          <w:rFonts w:ascii="Calibri" w:hAnsi="Calibri" w:cs="Calibri"/>
          <w:bCs/>
          <w:sz w:val="22"/>
          <w:szCs w:val="22"/>
        </w:rPr>
        <w:t xml:space="preserve"> </w:t>
      </w:r>
      <w:r w:rsidR="00741110" w:rsidRPr="00FB51A7">
        <w:rPr>
          <w:rFonts w:ascii="Calibri" w:hAnsi="Calibri" w:cs="Calibri"/>
          <w:bCs/>
          <w:sz w:val="22"/>
          <w:szCs w:val="22"/>
        </w:rPr>
        <w:t>Technical Support for third party software Proclaim (Eclipse Legal)</w:t>
      </w:r>
      <w:r w:rsidR="00FB51A7">
        <w:rPr>
          <w:rFonts w:ascii="Calibri" w:hAnsi="Calibri" w:cs="Calibri"/>
          <w:bCs/>
          <w:sz w:val="22"/>
          <w:szCs w:val="22"/>
        </w:rPr>
        <w:t xml:space="preserve"> </w:t>
      </w:r>
    </w:p>
    <w:p w:rsidR="00741110" w:rsidRPr="00FB51A7" w:rsidRDefault="00741110" w:rsidP="00741110">
      <w:pPr>
        <w:numPr>
          <w:ilvl w:val="0"/>
          <w:numId w:val="3"/>
        </w:numPr>
        <w:rPr>
          <w:rFonts w:ascii="Calibri" w:hAnsi="Calibri" w:cs="Calibri"/>
          <w:bCs/>
          <w:sz w:val="22"/>
          <w:szCs w:val="22"/>
        </w:rPr>
      </w:pPr>
      <w:r w:rsidRPr="00FB51A7">
        <w:rPr>
          <w:rFonts w:ascii="Calibri" w:hAnsi="Calibri" w:cs="Calibri"/>
          <w:sz w:val="22"/>
          <w:szCs w:val="22"/>
        </w:rPr>
        <w:t>Third party relationship management with external IT vendors/support contractors</w:t>
      </w:r>
    </w:p>
    <w:p w:rsidR="00741110" w:rsidRPr="00E73200" w:rsidRDefault="00741110" w:rsidP="00741110">
      <w:pPr>
        <w:numPr>
          <w:ilvl w:val="0"/>
          <w:numId w:val="3"/>
        </w:numPr>
        <w:rPr>
          <w:rFonts w:ascii="Calibri" w:hAnsi="Calibri" w:cs="Calibri"/>
          <w:b/>
          <w:bCs/>
          <w:sz w:val="22"/>
          <w:szCs w:val="22"/>
          <w:u w:val="single"/>
        </w:rPr>
      </w:pPr>
      <w:r w:rsidRPr="00E73200">
        <w:rPr>
          <w:rFonts w:ascii="Calibri" w:hAnsi="Calibri" w:cs="Calibri"/>
          <w:bCs/>
          <w:sz w:val="22"/>
          <w:szCs w:val="22"/>
        </w:rPr>
        <w:t>Liaising with WEEE registered and CESG registered supp</w:t>
      </w:r>
      <w:r w:rsidR="00FB51A7">
        <w:rPr>
          <w:rFonts w:ascii="Calibri" w:hAnsi="Calibri" w:cs="Calibri"/>
          <w:bCs/>
          <w:sz w:val="22"/>
          <w:szCs w:val="22"/>
        </w:rPr>
        <w:t>liers to dispose of redundant I</w:t>
      </w:r>
      <w:r w:rsidRPr="00E73200">
        <w:rPr>
          <w:rFonts w:ascii="Calibri" w:hAnsi="Calibri" w:cs="Calibri"/>
          <w:bCs/>
          <w:sz w:val="22"/>
          <w:szCs w:val="22"/>
        </w:rPr>
        <w:t>T equipment</w:t>
      </w:r>
    </w:p>
    <w:p w:rsidR="00741110" w:rsidRPr="00E73200" w:rsidRDefault="00741110" w:rsidP="00741110">
      <w:pPr>
        <w:tabs>
          <w:tab w:val="left" w:pos="9000"/>
        </w:tabs>
        <w:ind w:left="-180" w:right="-550"/>
        <w:rPr>
          <w:rFonts w:ascii="Calibri" w:hAnsi="Calibri" w:cs="Calibri"/>
          <w:b/>
          <w:bCs/>
          <w:sz w:val="22"/>
          <w:szCs w:val="22"/>
          <w:u w:val="single"/>
        </w:rPr>
      </w:pPr>
    </w:p>
    <w:p w:rsidR="00741110" w:rsidRPr="00E73200" w:rsidRDefault="00741110" w:rsidP="00741110">
      <w:pPr>
        <w:rPr>
          <w:rFonts w:ascii="Calibri" w:hAnsi="Calibri" w:cs="Calibri"/>
          <w:b/>
          <w:sz w:val="22"/>
          <w:szCs w:val="22"/>
          <w:u w:val="single"/>
        </w:rPr>
      </w:pPr>
      <w:r w:rsidRPr="00E73200">
        <w:rPr>
          <w:rFonts w:ascii="Calibri" w:hAnsi="Calibri" w:cs="Calibri"/>
          <w:b/>
          <w:sz w:val="22"/>
          <w:szCs w:val="22"/>
          <w:u w:val="single"/>
        </w:rPr>
        <w:t>March 2014 – Jan 2015 – Media &amp; Content Manager - Digital Media Experts Ltd (Contract)</w:t>
      </w:r>
    </w:p>
    <w:p w:rsidR="00741110" w:rsidRPr="00E73200" w:rsidRDefault="00741110" w:rsidP="00741110">
      <w:pPr>
        <w:numPr>
          <w:ilvl w:val="0"/>
          <w:numId w:val="8"/>
        </w:numPr>
        <w:rPr>
          <w:rFonts w:ascii="Calibri" w:hAnsi="Calibri" w:cs="Calibri"/>
          <w:sz w:val="22"/>
          <w:szCs w:val="22"/>
        </w:rPr>
      </w:pPr>
      <w:r w:rsidRPr="00E73200">
        <w:rPr>
          <w:rFonts w:ascii="Calibri" w:hAnsi="Calibri" w:cs="Calibri"/>
          <w:sz w:val="22"/>
          <w:szCs w:val="22"/>
        </w:rPr>
        <w:t>Providing Strategic input to the Company Director for ICT enhancements and delivering efficient support services</w:t>
      </w:r>
    </w:p>
    <w:p w:rsidR="00741110" w:rsidRPr="00E73200" w:rsidRDefault="00741110" w:rsidP="00741110">
      <w:pPr>
        <w:numPr>
          <w:ilvl w:val="0"/>
          <w:numId w:val="8"/>
        </w:numPr>
        <w:rPr>
          <w:rFonts w:ascii="Calibri" w:hAnsi="Calibri" w:cs="Calibri"/>
          <w:sz w:val="22"/>
          <w:szCs w:val="22"/>
        </w:rPr>
      </w:pPr>
      <w:r w:rsidRPr="00E73200">
        <w:rPr>
          <w:rFonts w:ascii="Calibri" w:hAnsi="Calibri" w:cs="Calibri"/>
          <w:sz w:val="22"/>
          <w:szCs w:val="22"/>
        </w:rPr>
        <w:t>Relationship management with internal users and 3rd party suppliers and potential new clients</w:t>
      </w:r>
    </w:p>
    <w:p w:rsidR="00741110" w:rsidRPr="00E73200" w:rsidRDefault="00741110" w:rsidP="00741110">
      <w:pPr>
        <w:numPr>
          <w:ilvl w:val="0"/>
          <w:numId w:val="8"/>
        </w:numPr>
        <w:rPr>
          <w:rFonts w:ascii="Calibri" w:hAnsi="Calibri" w:cs="Calibri"/>
          <w:sz w:val="22"/>
          <w:szCs w:val="22"/>
        </w:rPr>
      </w:pPr>
      <w:r w:rsidRPr="00E73200">
        <w:rPr>
          <w:rFonts w:ascii="Calibri" w:hAnsi="Calibri" w:cs="Calibri"/>
          <w:sz w:val="22"/>
          <w:szCs w:val="22"/>
        </w:rPr>
        <w:t xml:space="preserve">Managing Social Media Campaigns – Improvements in online SEO </w:t>
      </w:r>
      <w:proofErr w:type="gramStart"/>
      <w:r w:rsidRPr="00E73200">
        <w:rPr>
          <w:rFonts w:ascii="Calibri" w:hAnsi="Calibri" w:cs="Calibri"/>
          <w:sz w:val="22"/>
          <w:szCs w:val="22"/>
        </w:rPr>
        <w:t>-  (</w:t>
      </w:r>
      <w:proofErr w:type="gramEnd"/>
      <w:r w:rsidRPr="00E73200">
        <w:rPr>
          <w:rFonts w:ascii="Calibri" w:hAnsi="Calibri" w:cs="Calibri"/>
          <w:sz w:val="22"/>
          <w:szCs w:val="22"/>
        </w:rPr>
        <w:t xml:space="preserve">Twitter/Facebook/ </w:t>
      </w:r>
      <w:proofErr w:type="spellStart"/>
      <w:r w:rsidRPr="00E73200">
        <w:rPr>
          <w:rFonts w:ascii="Calibri" w:hAnsi="Calibri" w:cs="Calibri"/>
          <w:sz w:val="22"/>
          <w:szCs w:val="22"/>
        </w:rPr>
        <w:t>Pintrest</w:t>
      </w:r>
      <w:proofErr w:type="spellEnd"/>
      <w:r w:rsidRPr="00E73200">
        <w:rPr>
          <w:rFonts w:ascii="Calibri" w:hAnsi="Calibri" w:cs="Calibri"/>
          <w:sz w:val="22"/>
          <w:szCs w:val="22"/>
        </w:rPr>
        <w:t>/+Google/ Instagram) for third party clients for new products or services and create content and marketing material in collaboration with all other departments and resolving issues which might be highlighted via relevant media platforms and working with the IT support analysts to resolve in order to facilitate delivery</w:t>
      </w:r>
    </w:p>
    <w:p w:rsidR="00741110" w:rsidRPr="00E73200" w:rsidRDefault="00741110" w:rsidP="00741110">
      <w:pPr>
        <w:numPr>
          <w:ilvl w:val="0"/>
          <w:numId w:val="8"/>
        </w:numPr>
        <w:rPr>
          <w:rFonts w:ascii="Calibri" w:hAnsi="Calibri" w:cs="Calibri"/>
          <w:sz w:val="22"/>
          <w:szCs w:val="22"/>
        </w:rPr>
      </w:pPr>
      <w:r w:rsidRPr="00E73200">
        <w:rPr>
          <w:rFonts w:ascii="Calibri" w:hAnsi="Calibri" w:cs="Calibri"/>
          <w:sz w:val="22"/>
          <w:szCs w:val="22"/>
        </w:rPr>
        <w:t>Deployment of Web Analytics software to third party/client sites</w:t>
      </w:r>
    </w:p>
    <w:p w:rsidR="00741110" w:rsidRPr="00E73200" w:rsidRDefault="00741110" w:rsidP="00741110">
      <w:pPr>
        <w:numPr>
          <w:ilvl w:val="0"/>
          <w:numId w:val="8"/>
        </w:numPr>
        <w:rPr>
          <w:rFonts w:ascii="Calibri" w:hAnsi="Calibri" w:cs="Calibri"/>
          <w:sz w:val="22"/>
          <w:szCs w:val="22"/>
        </w:rPr>
      </w:pPr>
      <w:r w:rsidRPr="00E73200">
        <w:rPr>
          <w:rFonts w:ascii="Calibri" w:hAnsi="Calibri" w:cs="Calibri"/>
          <w:sz w:val="22"/>
          <w:szCs w:val="22"/>
        </w:rPr>
        <w:t>Using Software: Nmap / Nessus / Burp Suite to test network integrity for third party clients</w:t>
      </w:r>
    </w:p>
    <w:p w:rsidR="00741110" w:rsidRPr="00E73200" w:rsidRDefault="00741110" w:rsidP="00741110">
      <w:pPr>
        <w:numPr>
          <w:ilvl w:val="0"/>
          <w:numId w:val="8"/>
        </w:numPr>
        <w:rPr>
          <w:rFonts w:ascii="Calibri" w:hAnsi="Calibri" w:cs="Calibri"/>
          <w:sz w:val="22"/>
          <w:szCs w:val="22"/>
        </w:rPr>
      </w:pPr>
      <w:r w:rsidRPr="00E73200">
        <w:rPr>
          <w:rFonts w:ascii="Calibri" w:hAnsi="Calibri" w:cs="Calibri"/>
          <w:sz w:val="22"/>
          <w:szCs w:val="22"/>
        </w:rPr>
        <w:t>Using MBSA (Microsoft Baseline Security Analyser) to check relevant Microsoft patches and updating the virtualised cloud server environment for security and protection</w:t>
      </w:r>
    </w:p>
    <w:p w:rsidR="00741110" w:rsidRPr="00E73200" w:rsidRDefault="00741110" w:rsidP="00741110">
      <w:pPr>
        <w:numPr>
          <w:ilvl w:val="0"/>
          <w:numId w:val="8"/>
        </w:numPr>
        <w:rPr>
          <w:rFonts w:ascii="Calibri" w:hAnsi="Calibri" w:cs="Calibri"/>
          <w:sz w:val="22"/>
          <w:szCs w:val="22"/>
        </w:rPr>
      </w:pPr>
      <w:r w:rsidRPr="00E73200">
        <w:rPr>
          <w:rFonts w:ascii="Calibri" w:hAnsi="Calibri" w:cs="Calibri"/>
          <w:sz w:val="22"/>
          <w:szCs w:val="22"/>
        </w:rPr>
        <w:t xml:space="preserve">MAPT (Microsoft Assessment Planning and Toolkit) to Plan / Test and then </w:t>
      </w:r>
      <w:proofErr w:type="gramStart"/>
      <w:r w:rsidRPr="00E73200">
        <w:rPr>
          <w:rFonts w:ascii="Calibri" w:hAnsi="Calibri" w:cs="Calibri"/>
          <w:sz w:val="22"/>
          <w:szCs w:val="22"/>
        </w:rPr>
        <w:t>full scale</w:t>
      </w:r>
      <w:proofErr w:type="gramEnd"/>
      <w:r w:rsidRPr="00E73200">
        <w:rPr>
          <w:rFonts w:ascii="Calibri" w:hAnsi="Calibri" w:cs="Calibri"/>
          <w:sz w:val="22"/>
          <w:szCs w:val="22"/>
        </w:rPr>
        <w:t xml:space="preserve"> rollout of software/hardware upgrades </w:t>
      </w:r>
    </w:p>
    <w:p w:rsidR="00741110" w:rsidRPr="00E73200" w:rsidRDefault="00741110" w:rsidP="00741110">
      <w:pPr>
        <w:numPr>
          <w:ilvl w:val="0"/>
          <w:numId w:val="8"/>
        </w:numPr>
        <w:rPr>
          <w:rFonts w:ascii="Calibri" w:hAnsi="Calibri" w:cs="Calibri"/>
          <w:bCs/>
          <w:sz w:val="22"/>
          <w:szCs w:val="22"/>
        </w:rPr>
      </w:pPr>
      <w:r w:rsidRPr="00E73200">
        <w:rPr>
          <w:rFonts w:ascii="Calibri" w:hAnsi="Calibri" w:cs="Calibri"/>
          <w:sz w:val="22"/>
          <w:szCs w:val="22"/>
        </w:rPr>
        <w:t>Install and Configure WordPress for websites for new/existing clients</w:t>
      </w:r>
    </w:p>
    <w:p w:rsidR="00741110" w:rsidRPr="00E73200" w:rsidRDefault="00741110" w:rsidP="00741110">
      <w:pPr>
        <w:numPr>
          <w:ilvl w:val="0"/>
          <w:numId w:val="8"/>
        </w:numPr>
        <w:rPr>
          <w:rFonts w:ascii="Calibri" w:hAnsi="Calibri" w:cs="Calibri"/>
          <w:b/>
          <w:bCs/>
          <w:sz w:val="22"/>
          <w:szCs w:val="22"/>
          <w:u w:val="single"/>
        </w:rPr>
      </w:pPr>
      <w:r w:rsidRPr="00E73200">
        <w:rPr>
          <w:rFonts w:ascii="Calibri" w:hAnsi="Calibri" w:cs="Calibri"/>
          <w:bCs/>
          <w:sz w:val="22"/>
          <w:szCs w:val="22"/>
        </w:rPr>
        <w:t>Provide 1</w:t>
      </w:r>
      <w:r w:rsidRPr="00E73200">
        <w:rPr>
          <w:rFonts w:ascii="Calibri" w:hAnsi="Calibri" w:cs="Calibri"/>
          <w:bCs/>
          <w:sz w:val="22"/>
          <w:szCs w:val="22"/>
          <w:vertAlign w:val="superscript"/>
        </w:rPr>
        <w:t>st</w:t>
      </w:r>
      <w:r w:rsidRPr="00E73200">
        <w:rPr>
          <w:rFonts w:ascii="Calibri" w:hAnsi="Calibri" w:cs="Calibri"/>
          <w:bCs/>
          <w:sz w:val="22"/>
          <w:szCs w:val="22"/>
        </w:rPr>
        <w:t xml:space="preserve"> Line / 2</w:t>
      </w:r>
      <w:r w:rsidRPr="00E73200">
        <w:rPr>
          <w:rFonts w:ascii="Calibri" w:hAnsi="Calibri" w:cs="Calibri"/>
          <w:bCs/>
          <w:sz w:val="22"/>
          <w:szCs w:val="22"/>
          <w:vertAlign w:val="superscript"/>
        </w:rPr>
        <w:t>nd</w:t>
      </w:r>
      <w:r w:rsidRPr="00E73200">
        <w:rPr>
          <w:rFonts w:ascii="Calibri" w:hAnsi="Calibri" w:cs="Calibri"/>
          <w:bCs/>
          <w:sz w:val="22"/>
          <w:szCs w:val="22"/>
        </w:rPr>
        <w:t xml:space="preserve"> / 3</w:t>
      </w:r>
      <w:r w:rsidRPr="00E73200">
        <w:rPr>
          <w:rFonts w:ascii="Calibri" w:hAnsi="Calibri" w:cs="Calibri"/>
          <w:bCs/>
          <w:sz w:val="22"/>
          <w:szCs w:val="22"/>
          <w:vertAlign w:val="superscript"/>
        </w:rPr>
        <w:t>rd</w:t>
      </w:r>
      <w:r w:rsidRPr="00E73200">
        <w:rPr>
          <w:rFonts w:ascii="Calibri" w:hAnsi="Calibri" w:cs="Calibri"/>
          <w:bCs/>
          <w:sz w:val="22"/>
          <w:szCs w:val="22"/>
        </w:rPr>
        <w:t xml:space="preserve"> Line support – for third parties whom we provide managed IT service – updates, backups, system restores and active monitoring against APTs</w:t>
      </w:r>
    </w:p>
    <w:p w:rsidR="00741110" w:rsidRPr="00E73200" w:rsidRDefault="00741110" w:rsidP="00741110">
      <w:pPr>
        <w:tabs>
          <w:tab w:val="left" w:pos="9000"/>
        </w:tabs>
        <w:ind w:left="-180" w:right="-550"/>
        <w:rPr>
          <w:rFonts w:ascii="Calibri" w:hAnsi="Calibri" w:cs="Calibri"/>
          <w:b/>
          <w:bCs/>
          <w:sz w:val="22"/>
          <w:szCs w:val="22"/>
          <w:u w:val="single"/>
        </w:rPr>
      </w:pPr>
    </w:p>
    <w:p w:rsidR="00741110" w:rsidRPr="00E73200" w:rsidRDefault="00741110" w:rsidP="00741110">
      <w:pPr>
        <w:rPr>
          <w:rFonts w:ascii="Calibri" w:hAnsi="Calibri" w:cs="Calibri"/>
          <w:sz w:val="22"/>
          <w:szCs w:val="22"/>
        </w:rPr>
      </w:pPr>
      <w:r w:rsidRPr="00E73200">
        <w:rPr>
          <w:rFonts w:ascii="Calibri" w:hAnsi="Calibri" w:cs="Calibri"/>
          <w:b/>
          <w:bCs/>
          <w:sz w:val="22"/>
          <w:szCs w:val="22"/>
          <w:u w:val="single"/>
        </w:rPr>
        <w:t xml:space="preserve">March 2011 - March 2014- ICT Network Manager – </w:t>
      </w:r>
      <w:proofErr w:type="spellStart"/>
      <w:r w:rsidRPr="00E73200">
        <w:rPr>
          <w:rFonts w:ascii="Calibri" w:hAnsi="Calibri" w:cs="Calibri"/>
          <w:b/>
          <w:bCs/>
          <w:sz w:val="22"/>
          <w:szCs w:val="22"/>
          <w:u w:val="single"/>
        </w:rPr>
        <w:t>Laisterdyke</w:t>
      </w:r>
      <w:proofErr w:type="spellEnd"/>
      <w:r w:rsidRPr="00E73200">
        <w:rPr>
          <w:rFonts w:ascii="Calibri" w:hAnsi="Calibri" w:cs="Calibri"/>
          <w:b/>
          <w:bCs/>
          <w:sz w:val="22"/>
          <w:szCs w:val="22"/>
          <w:u w:val="single"/>
        </w:rPr>
        <w:t xml:space="preserve"> Business &amp; Enterprise College (F/T)</w:t>
      </w:r>
    </w:p>
    <w:p w:rsidR="00741110" w:rsidRDefault="00741110" w:rsidP="00741110">
      <w:pPr>
        <w:numPr>
          <w:ilvl w:val="0"/>
          <w:numId w:val="4"/>
        </w:numPr>
        <w:rPr>
          <w:rFonts w:ascii="Calibri" w:hAnsi="Calibri" w:cs="Calibri"/>
          <w:sz w:val="22"/>
          <w:szCs w:val="22"/>
        </w:rPr>
      </w:pPr>
      <w:r w:rsidRPr="00E73200">
        <w:rPr>
          <w:rFonts w:ascii="Calibri" w:hAnsi="Calibri" w:cs="Calibri"/>
          <w:sz w:val="22"/>
          <w:szCs w:val="22"/>
        </w:rPr>
        <w:t>Providing Strategic input to support the Senior Leadership Team in terms of College ICT enhancements and delivering efficient support services</w:t>
      </w:r>
    </w:p>
    <w:p w:rsidR="0003318A" w:rsidRPr="0003318A" w:rsidRDefault="0003318A" w:rsidP="0003318A">
      <w:pPr>
        <w:numPr>
          <w:ilvl w:val="0"/>
          <w:numId w:val="4"/>
        </w:numPr>
        <w:rPr>
          <w:rFonts w:ascii="Calibri" w:hAnsi="Calibri" w:cs="Calibri"/>
          <w:sz w:val="22"/>
          <w:szCs w:val="22"/>
        </w:rPr>
      </w:pPr>
      <w:r w:rsidRPr="00E73200">
        <w:rPr>
          <w:rFonts w:ascii="Calibri" w:hAnsi="Calibri" w:cs="Calibri"/>
          <w:sz w:val="22"/>
          <w:szCs w:val="22"/>
        </w:rPr>
        <w:t xml:space="preserve">Management </w:t>
      </w:r>
      <w:proofErr w:type="gramStart"/>
      <w:r w:rsidRPr="00E73200">
        <w:rPr>
          <w:rFonts w:ascii="Calibri" w:hAnsi="Calibri" w:cs="Calibri"/>
          <w:sz w:val="22"/>
          <w:szCs w:val="22"/>
        </w:rPr>
        <w:t>of  Department</w:t>
      </w:r>
      <w:proofErr w:type="gramEnd"/>
      <w:r w:rsidRPr="00E73200">
        <w:rPr>
          <w:rFonts w:ascii="Calibri" w:hAnsi="Calibri" w:cs="Calibri"/>
          <w:sz w:val="22"/>
          <w:szCs w:val="22"/>
        </w:rPr>
        <w:t xml:space="preserve"> budget £100k annually </w:t>
      </w:r>
    </w:p>
    <w:p w:rsidR="006025BD" w:rsidRDefault="00741110" w:rsidP="00741110">
      <w:pPr>
        <w:numPr>
          <w:ilvl w:val="0"/>
          <w:numId w:val="4"/>
        </w:numPr>
        <w:rPr>
          <w:rFonts w:ascii="Calibri" w:hAnsi="Calibri" w:cs="Calibri"/>
          <w:sz w:val="22"/>
          <w:szCs w:val="22"/>
        </w:rPr>
      </w:pPr>
      <w:r w:rsidRPr="00E73200">
        <w:rPr>
          <w:rFonts w:ascii="Calibri" w:hAnsi="Calibri" w:cs="Calibri"/>
          <w:sz w:val="22"/>
          <w:szCs w:val="22"/>
        </w:rPr>
        <w:t>Line Management six ICT Technical Support</w:t>
      </w:r>
      <w:r w:rsidR="006025BD" w:rsidRPr="00E73200">
        <w:rPr>
          <w:rFonts w:ascii="Calibri" w:hAnsi="Calibri" w:cs="Calibri"/>
          <w:sz w:val="22"/>
          <w:szCs w:val="22"/>
        </w:rPr>
        <w:t xml:space="preserve"> Engineers</w:t>
      </w:r>
    </w:p>
    <w:p w:rsidR="0003318A" w:rsidRPr="0003318A" w:rsidRDefault="0003318A" w:rsidP="0003318A">
      <w:pPr>
        <w:numPr>
          <w:ilvl w:val="0"/>
          <w:numId w:val="4"/>
        </w:numPr>
        <w:rPr>
          <w:rFonts w:ascii="Calibri" w:hAnsi="Calibri" w:cs="Calibri"/>
          <w:sz w:val="22"/>
          <w:szCs w:val="22"/>
        </w:rPr>
      </w:pPr>
      <w:r w:rsidRPr="00E73200">
        <w:rPr>
          <w:rFonts w:ascii="Calibri" w:hAnsi="Calibri" w:cs="Calibri"/>
          <w:sz w:val="22"/>
          <w:szCs w:val="22"/>
        </w:rPr>
        <w:t>Provide</w:t>
      </w:r>
      <w:r w:rsidR="00D94993">
        <w:rPr>
          <w:rFonts w:ascii="Calibri" w:hAnsi="Calibri" w:cs="Calibri"/>
          <w:sz w:val="22"/>
          <w:szCs w:val="22"/>
        </w:rPr>
        <w:t xml:space="preserve"> IT Support for </w:t>
      </w:r>
      <w:r w:rsidRPr="00E73200">
        <w:rPr>
          <w:rFonts w:ascii="Calibri" w:hAnsi="Calibri" w:cs="Calibri"/>
          <w:sz w:val="22"/>
          <w:szCs w:val="22"/>
        </w:rPr>
        <w:t>200 staff (teaching and support staff) and 1100 students</w:t>
      </w:r>
    </w:p>
    <w:p w:rsidR="00741110" w:rsidRPr="00E73200" w:rsidRDefault="0003318A" w:rsidP="00741110">
      <w:pPr>
        <w:numPr>
          <w:ilvl w:val="0"/>
          <w:numId w:val="4"/>
        </w:numPr>
        <w:rPr>
          <w:rFonts w:ascii="Calibri" w:hAnsi="Calibri" w:cs="Calibri"/>
          <w:sz w:val="22"/>
          <w:szCs w:val="22"/>
        </w:rPr>
      </w:pPr>
      <w:r>
        <w:rPr>
          <w:rFonts w:ascii="Calibri" w:hAnsi="Calibri" w:cs="Calibri"/>
          <w:sz w:val="22"/>
          <w:szCs w:val="22"/>
        </w:rPr>
        <w:t xml:space="preserve">CSI for </w:t>
      </w:r>
      <w:r w:rsidR="00741110" w:rsidRPr="00E73200">
        <w:rPr>
          <w:rFonts w:ascii="Calibri" w:hAnsi="Calibri" w:cs="Calibri"/>
          <w:sz w:val="22"/>
          <w:szCs w:val="22"/>
        </w:rPr>
        <w:t xml:space="preserve">IT helpdesk </w:t>
      </w:r>
      <w:r>
        <w:rPr>
          <w:rFonts w:ascii="Calibri" w:hAnsi="Calibri" w:cs="Calibri"/>
          <w:sz w:val="22"/>
          <w:szCs w:val="22"/>
        </w:rPr>
        <w:t xml:space="preserve">- </w:t>
      </w:r>
      <w:r w:rsidRPr="00E73200">
        <w:rPr>
          <w:rFonts w:ascii="Calibri" w:hAnsi="Calibri" w:cs="Calibri"/>
          <w:sz w:val="22"/>
          <w:szCs w:val="22"/>
        </w:rPr>
        <w:t xml:space="preserve">report on trends in call volumes </w:t>
      </w:r>
      <w:r w:rsidR="00741110" w:rsidRPr="00E73200">
        <w:rPr>
          <w:rFonts w:ascii="Calibri" w:hAnsi="Calibri" w:cs="Calibri"/>
          <w:sz w:val="22"/>
          <w:szCs w:val="22"/>
        </w:rPr>
        <w:t>and log, monitor and, incidents and requests in order to improve first time fix rate and enhance the customer experience for all IT users</w:t>
      </w:r>
      <w:r>
        <w:rPr>
          <w:rFonts w:ascii="Calibri" w:hAnsi="Calibri" w:cs="Calibri"/>
          <w:sz w:val="22"/>
          <w:szCs w:val="22"/>
        </w:rPr>
        <w:t xml:space="preserve"> within the college</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Analysing and providing breakdown of 1</w:t>
      </w:r>
      <w:r w:rsidRPr="00E73200">
        <w:rPr>
          <w:rFonts w:ascii="Calibri" w:hAnsi="Calibri" w:cs="Calibri"/>
          <w:sz w:val="22"/>
          <w:szCs w:val="22"/>
          <w:vertAlign w:val="superscript"/>
        </w:rPr>
        <w:t>st</w:t>
      </w:r>
      <w:r w:rsidRPr="00E73200">
        <w:rPr>
          <w:rFonts w:ascii="Calibri" w:hAnsi="Calibri" w:cs="Calibri"/>
          <w:sz w:val="22"/>
          <w:szCs w:val="22"/>
        </w:rPr>
        <w:t xml:space="preserve"> Line / 2</w:t>
      </w:r>
      <w:r w:rsidRPr="00E73200">
        <w:rPr>
          <w:rFonts w:ascii="Calibri" w:hAnsi="Calibri" w:cs="Calibri"/>
          <w:sz w:val="22"/>
          <w:szCs w:val="22"/>
          <w:vertAlign w:val="superscript"/>
        </w:rPr>
        <w:t>nd</w:t>
      </w:r>
      <w:r w:rsidRPr="00E73200">
        <w:rPr>
          <w:rFonts w:ascii="Calibri" w:hAnsi="Calibri" w:cs="Calibri"/>
          <w:sz w:val="22"/>
          <w:szCs w:val="22"/>
        </w:rPr>
        <w:t xml:space="preserve"> Line / 3</w:t>
      </w:r>
      <w:r w:rsidRPr="00E73200">
        <w:rPr>
          <w:rFonts w:ascii="Calibri" w:hAnsi="Calibri" w:cs="Calibri"/>
          <w:sz w:val="22"/>
          <w:szCs w:val="22"/>
          <w:vertAlign w:val="superscript"/>
        </w:rPr>
        <w:t>rd</w:t>
      </w:r>
      <w:r w:rsidRPr="00E73200">
        <w:rPr>
          <w:rFonts w:ascii="Calibri" w:hAnsi="Calibri" w:cs="Calibri"/>
          <w:sz w:val="22"/>
          <w:szCs w:val="22"/>
        </w:rPr>
        <w:t xml:space="preserve"> Line Helpdesk SLA’s to SLT and the level of KPI’s achieved and participate in ICT Steering Committee to facilitate further development in relevant departments</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Management</w:t>
      </w:r>
      <w:r w:rsidR="00B32D8F" w:rsidRPr="00E73200">
        <w:rPr>
          <w:rFonts w:ascii="Calibri" w:hAnsi="Calibri" w:cs="Calibri"/>
          <w:sz w:val="22"/>
          <w:szCs w:val="22"/>
        </w:rPr>
        <w:t xml:space="preserve"> of</w:t>
      </w:r>
      <w:r w:rsidRPr="00E73200">
        <w:rPr>
          <w:rFonts w:ascii="Calibri" w:hAnsi="Calibri" w:cs="Calibri"/>
          <w:sz w:val="22"/>
          <w:szCs w:val="22"/>
        </w:rPr>
        <w:t xml:space="preserve"> ICT infrastructure - Active Directory domain based on Microsoft Windows Server 200k/2003 / 2008 r2 / 2012 (15 servers in total) </w:t>
      </w:r>
    </w:p>
    <w:p w:rsidR="00741110" w:rsidRDefault="000C41DB" w:rsidP="00741110">
      <w:pPr>
        <w:numPr>
          <w:ilvl w:val="0"/>
          <w:numId w:val="4"/>
        </w:numPr>
        <w:rPr>
          <w:rFonts w:ascii="Calibri" w:hAnsi="Calibri" w:cs="Calibri"/>
          <w:sz w:val="22"/>
          <w:szCs w:val="22"/>
        </w:rPr>
      </w:pPr>
      <w:r>
        <w:rPr>
          <w:rFonts w:ascii="Calibri" w:hAnsi="Calibri" w:cs="Calibri"/>
          <w:sz w:val="22"/>
          <w:szCs w:val="22"/>
        </w:rPr>
        <w:t>Rollout /</w:t>
      </w:r>
      <w:r w:rsidR="00741110" w:rsidRPr="00E73200">
        <w:rPr>
          <w:rFonts w:ascii="Calibri" w:hAnsi="Calibri" w:cs="Calibri"/>
          <w:sz w:val="22"/>
          <w:szCs w:val="22"/>
        </w:rPr>
        <w:t xml:space="preserve"> Deployment of SCCM environment and rollout images/patches and updates also keeping track of </w:t>
      </w:r>
      <w:r>
        <w:rPr>
          <w:rFonts w:ascii="Calibri" w:hAnsi="Calibri" w:cs="Calibri"/>
          <w:sz w:val="22"/>
          <w:szCs w:val="22"/>
        </w:rPr>
        <w:t xml:space="preserve">active / decommissioned - </w:t>
      </w:r>
      <w:r w:rsidR="00741110" w:rsidRPr="00E73200">
        <w:rPr>
          <w:rFonts w:ascii="Calibri" w:hAnsi="Calibri" w:cs="Calibri"/>
          <w:sz w:val="22"/>
          <w:szCs w:val="22"/>
        </w:rPr>
        <w:t>hardware/software inventory</w:t>
      </w:r>
    </w:p>
    <w:p w:rsidR="0003318A" w:rsidRPr="0003318A" w:rsidRDefault="0003318A" w:rsidP="0003318A">
      <w:pPr>
        <w:numPr>
          <w:ilvl w:val="0"/>
          <w:numId w:val="4"/>
        </w:numPr>
        <w:rPr>
          <w:rFonts w:ascii="Calibri" w:hAnsi="Calibri" w:cs="Calibri"/>
          <w:sz w:val="22"/>
          <w:szCs w:val="22"/>
        </w:rPr>
      </w:pPr>
      <w:r w:rsidRPr="00E73200">
        <w:rPr>
          <w:rFonts w:ascii="Calibri" w:hAnsi="Calibri" w:cs="Calibri"/>
          <w:sz w:val="22"/>
          <w:szCs w:val="22"/>
        </w:rPr>
        <w:t>Testing of systems requirements for upgrades using Microsoft Assessment and Planning Toolkit (MAPT)</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 xml:space="preserve">Implementation of </w:t>
      </w:r>
      <w:proofErr w:type="spellStart"/>
      <w:r w:rsidRPr="00E73200">
        <w:rPr>
          <w:rFonts w:ascii="Calibri" w:hAnsi="Calibri" w:cs="Calibri"/>
          <w:sz w:val="22"/>
          <w:szCs w:val="22"/>
        </w:rPr>
        <w:t>HyperV</w:t>
      </w:r>
      <w:proofErr w:type="spellEnd"/>
      <w:r w:rsidRPr="00E73200">
        <w:rPr>
          <w:rFonts w:ascii="Calibri" w:hAnsi="Calibri" w:cs="Calibri"/>
          <w:sz w:val="22"/>
          <w:szCs w:val="22"/>
        </w:rPr>
        <w:t xml:space="preserve"> – Reduction in the number of physical servers</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Application suppo</w:t>
      </w:r>
      <w:r w:rsidR="004F5A96" w:rsidRPr="00E73200">
        <w:rPr>
          <w:rFonts w:ascii="Calibri" w:hAnsi="Calibri" w:cs="Calibri"/>
          <w:sz w:val="22"/>
          <w:szCs w:val="22"/>
        </w:rPr>
        <w:t xml:space="preserve">rt for Microsoft Office Suites </w:t>
      </w:r>
      <w:r w:rsidRPr="00E73200">
        <w:rPr>
          <w:rFonts w:ascii="Calibri" w:hAnsi="Calibri" w:cs="Calibri"/>
          <w:sz w:val="22"/>
          <w:szCs w:val="22"/>
        </w:rPr>
        <w:t xml:space="preserve">2003/2007/2010/2013 &amp; Adobe CS </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 xml:space="preserve">Administering Print Management Solution - 55 shared printers - Kyocera and Xerox </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 xml:space="preserve">Implementation &amp; Management of SIMS MIS (Management Information </w:t>
      </w:r>
      <w:r w:rsidR="009C50B4" w:rsidRPr="00E73200">
        <w:rPr>
          <w:rFonts w:ascii="Calibri" w:hAnsi="Calibri" w:cs="Calibri"/>
          <w:sz w:val="22"/>
          <w:szCs w:val="22"/>
        </w:rPr>
        <w:t xml:space="preserve">System) provided by Capita Plc - </w:t>
      </w:r>
      <w:r w:rsidRPr="00E73200">
        <w:rPr>
          <w:rFonts w:ascii="Calibri" w:hAnsi="Calibri" w:cs="Calibri"/>
          <w:sz w:val="22"/>
          <w:szCs w:val="22"/>
        </w:rPr>
        <w:t>Sims</w:t>
      </w:r>
      <w:r w:rsidR="009C50B4" w:rsidRPr="00E73200">
        <w:rPr>
          <w:rFonts w:ascii="Calibri" w:hAnsi="Calibri" w:cs="Calibri"/>
          <w:sz w:val="22"/>
          <w:szCs w:val="22"/>
        </w:rPr>
        <w:t>.net</w:t>
      </w:r>
      <w:r w:rsidRPr="00E73200">
        <w:rPr>
          <w:rFonts w:ascii="Calibri" w:hAnsi="Calibri" w:cs="Calibri"/>
          <w:sz w:val="22"/>
          <w:szCs w:val="22"/>
        </w:rPr>
        <w:t>, Solus3, SLG, InTouch, Discover</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Expert knowledge of Solus 3 – Patch management tool for SIMS</w:t>
      </w:r>
      <w:r w:rsidR="0003318A">
        <w:rPr>
          <w:rFonts w:ascii="Calibri" w:hAnsi="Calibri" w:cs="Calibri"/>
          <w:sz w:val="22"/>
          <w:szCs w:val="22"/>
        </w:rPr>
        <w:t xml:space="preserve"> Server and</w:t>
      </w:r>
      <w:r w:rsidRPr="00E73200">
        <w:rPr>
          <w:rFonts w:ascii="Calibri" w:hAnsi="Calibri" w:cs="Calibri"/>
          <w:sz w:val="22"/>
          <w:szCs w:val="22"/>
        </w:rPr>
        <w:t xml:space="preserve"> Clients </w:t>
      </w:r>
    </w:p>
    <w:p w:rsidR="00741110" w:rsidRPr="00E73200" w:rsidRDefault="00741110" w:rsidP="00741110">
      <w:pPr>
        <w:numPr>
          <w:ilvl w:val="0"/>
          <w:numId w:val="9"/>
        </w:numPr>
        <w:rPr>
          <w:rFonts w:ascii="Calibri" w:hAnsi="Calibri" w:cs="Calibri"/>
          <w:sz w:val="22"/>
          <w:szCs w:val="22"/>
        </w:rPr>
      </w:pPr>
      <w:r w:rsidRPr="00E73200">
        <w:rPr>
          <w:rFonts w:ascii="Calibri" w:hAnsi="Calibri" w:cs="Calibri"/>
          <w:sz w:val="22"/>
          <w:szCs w:val="22"/>
        </w:rPr>
        <w:t xml:space="preserve">Management of College Moodle system – </w:t>
      </w:r>
      <w:r w:rsidR="006025BD" w:rsidRPr="00E73200">
        <w:rPr>
          <w:rFonts w:ascii="Calibri" w:hAnsi="Calibri" w:cs="Calibri"/>
          <w:sz w:val="22"/>
          <w:szCs w:val="22"/>
        </w:rPr>
        <w:t>listing of all college</w:t>
      </w:r>
      <w:r w:rsidRPr="00E73200">
        <w:rPr>
          <w:rFonts w:ascii="Calibri" w:hAnsi="Calibri" w:cs="Calibri"/>
          <w:sz w:val="22"/>
          <w:szCs w:val="22"/>
        </w:rPr>
        <w:t xml:space="preserve"> course </w:t>
      </w:r>
      <w:r w:rsidR="006025BD" w:rsidRPr="00E73200">
        <w:rPr>
          <w:rFonts w:ascii="Calibri" w:hAnsi="Calibri" w:cs="Calibri"/>
          <w:sz w:val="22"/>
          <w:szCs w:val="22"/>
        </w:rPr>
        <w:t xml:space="preserve">&amp; </w:t>
      </w:r>
      <w:r w:rsidRPr="00E73200">
        <w:rPr>
          <w:rFonts w:ascii="Calibri" w:hAnsi="Calibri" w:cs="Calibri"/>
          <w:sz w:val="22"/>
          <w:szCs w:val="22"/>
        </w:rPr>
        <w:t>resour</w:t>
      </w:r>
      <w:r w:rsidR="006025BD" w:rsidRPr="00E73200">
        <w:rPr>
          <w:rFonts w:ascii="Calibri" w:hAnsi="Calibri" w:cs="Calibri"/>
          <w:sz w:val="22"/>
          <w:szCs w:val="22"/>
        </w:rPr>
        <w:t xml:space="preserve">ces </w:t>
      </w:r>
    </w:p>
    <w:p w:rsidR="00741110" w:rsidRPr="00E73200" w:rsidRDefault="00741110" w:rsidP="00741110">
      <w:pPr>
        <w:numPr>
          <w:ilvl w:val="0"/>
          <w:numId w:val="9"/>
        </w:numPr>
        <w:rPr>
          <w:rFonts w:ascii="Calibri" w:hAnsi="Calibri" w:cs="Calibri"/>
          <w:bCs/>
          <w:sz w:val="22"/>
          <w:szCs w:val="22"/>
        </w:rPr>
      </w:pPr>
      <w:r w:rsidRPr="00E73200">
        <w:rPr>
          <w:rFonts w:ascii="Calibri" w:hAnsi="Calibri" w:cs="Calibri"/>
          <w:sz w:val="22"/>
          <w:szCs w:val="22"/>
        </w:rPr>
        <w:t>M</w:t>
      </w:r>
      <w:r w:rsidR="0003318A">
        <w:rPr>
          <w:rFonts w:ascii="Calibri" w:hAnsi="Calibri" w:cs="Calibri"/>
          <w:sz w:val="22"/>
          <w:szCs w:val="22"/>
        </w:rPr>
        <w:t>anagement of IT Assets register</w:t>
      </w:r>
    </w:p>
    <w:p w:rsidR="00741110" w:rsidRPr="00E73200" w:rsidRDefault="005B6976" w:rsidP="00741110">
      <w:pPr>
        <w:numPr>
          <w:ilvl w:val="0"/>
          <w:numId w:val="9"/>
        </w:numPr>
        <w:rPr>
          <w:rFonts w:ascii="Calibri" w:hAnsi="Calibri" w:cs="Calibri"/>
          <w:bCs/>
          <w:sz w:val="22"/>
          <w:szCs w:val="22"/>
        </w:rPr>
      </w:pPr>
      <w:r>
        <w:rPr>
          <w:rFonts w:ascii="Calibri" w:hAnsi="Calibri" w:cs="Calibri"/>
          <w:bCs/>
          <w:sz w:val="22"/>
          <w:szCs w:val="22"/>
        </w:rPr>
        <w:t>Deployment and monitoring of</w:t>
      </w:r>
      <w:r w:rsidR="00741110" w:rsidRPr="00E73200">
        <w:rPr>
          <w:rFonts w:ascii="Calibri" w:hAnsi="Calibri" w:cs="Calibri"/>
          <w:bCs/>
          <w:sz w:val="22"/>
          <w:szCs w:val="22"/>
        </w:rPr>
        <w:t xml:space="preserve"> Cisco</w:t>
      </w:r>
      <w:r w:rsidR="006025BD" w:rsidRPr="00E73200">
        <w:rPr>
          <w:rFonts w:ascii="Calibri" w:hAnsi="Calibri" w:cs="Calibri"/>
          <w:bCs/>
          <w:sz w:val="22"/>
          <w:szCs w:val="22"/>
        </w:rPr>
        <w:t xml:space="preserve"> 5505 ASA</w:t>
      </w:r>
      <w:r w:rsidR="00741110" w:rsidRPr="00E73200">
        <w:rPr>
          <w:rFonts w:ascii="Calibri" w:hAnsi="Calibri" w:cs="Calibri"/>
          <w:bCs/>
          <w:sz w:val="22"/>
          <w:szCs w:val="22"/>
        </w:rPr>
        <w:t xml:space="preserve"> / </w:t>
      </w:r>
      <w:proofErr w:type="spellStart"/>
      <w:r w:rsidR="00741110" w:rsidRPr="00E73200">
        <w:rPr>
          <w:rFonts w:ascii="Calibri" w:hAnsi="Calibri" w:cs="Calibri"/>
          <w:bCs/>
          <w:sz w:val="22"/>
          <w:szCs w:val="22"/>
        </w:rPr>
        <w:t>Smoothwall</w:t>
      </w:r>
      <w:proofErr w:type="spellEnd"/>
      <w:r w:rsidR="00741110" w:rsidRPr="00E73200">
        <w:rPr>
          <w:rFonts w:ascii="Calibri" w:hAnsi="Calibri" w:cs="Calibri"/>
          <w:bCs/>
          <w:sz w:val="22"/>
          <w:szCs w:val="22"/>
        </w:rPr>
        <w:t xml:space="preserve"> </w:t>
      </w:r>
      <w:r>
        <w:rPr>
          <w:rFonts w:ascii="Calibri" w:hAnsi="Calibri" w:cs="Calibri"/>
          <w:bCs/>
          <w:sz w:val="22"/>
          <w:szCs w:val="22"/>
        </w:rPr>
        <w:t>UTM -</w:t>
      </w:r>
      <w:r w:rsidR="00741110" w:rsidRPr="00E73200">
        <w:rPr>
          <w:rFonts w:ascii="Calibri" w:hAnsi="Calibri" w:cs="Calibri"/>
          <w:bCs/>
          <w:sz w:val="22"/>
          <w:szCs w:val="22"/>
        </w:rPr>
        <w:t xml:space="preserve">Firewall </w:t>
      </w:r>
      <w:r>
        <w:rPr>
          <w:rFonts w:ascii="Calibri" w:hAnsi="Calibri" w:cs="Calibri"/>
          <w:bCs/>
          <w:sz w:val="22"/>
          <w:szCs w:val="22"/>
        </w:rPr>
        <w:t>for active threats and</w:t>
      </w:r>
      <w:r w:rsidR="00741110" w:rsidRPr="00E73200">
        <w:rPr>
          <w:rFonts w:ascii="Calibri" w:hAnsi="Calibri" w:cs="Calibri"/>
          <w:bCs/>
          <w:sz w:val="22"/>
          <w:szCs w:val="22"/>
        </w:rPr>
        <w:t xml:space="preserve"> to ensure all ICT Policies are being adhered to</w:t>
      </w:r>
      <w:r>
        <w:rPr>
          <w:rFonts w:ascii="Calibri" w:hAnsi="Calibri" w:cs="Calibri"/>
          <w:bCs/>
          <w:sz w:val="22"/>
          <w:szCs w:val="22"/>
        </w:rPr>
        <w:t xml:space="preserve"> and</w:t>
      </w:r>
      <w:r w:rsidR="00741110" w:rsidRPr="00E73200">
        <w:rPr>
          <w:rFonts w:ascii="Calibri" w:hAnsi="Calibri" w:cs="Calibri"/>
          <w:bCs/>
          <w:sz w:val="22"/>
          <w:szCs w:val="22"/>
        </w:rPr>
        <w:t xml:space="preserve"> produce</w:t>
      </w:r>
      <w:r w:rsidR="006025BD" w:rsidRPr="00E73200">
        <w:rPr>
          <w:rFonts w:ascii="Calibri" w:hAnsi="Calibri" w:cs="Calibri"/>
          <w:bCs/>
          <w:sz w:val="22"/>
          <w:szCs w:val="22"/>
        </w:rPr>
        <w:t xml:space="preserve"> </w:t>
      </w:r>
      <w:r>
        <w:rPr>
          <w:rFonts w:ascii="Calibri" w:hAnsi="Calibri" w:cs="Calibri"/>
          <w:bCs/>
          <w:sz w:val="22"/>
          <w:szCs w:val="22"/>
        </w:rPr>
        <w:t>regular reporting</w:t>
      </w:r>
    </w:p>
    <w:p w:rsidR="006025BD" w:rsidRPr="00E73200" w:rsidRDefault="00741110" w:rsidP="00741110">
      <w:pPr>
        <w:numPr>
          <w:ilvl w:val="0"/>
          <w:numId w:val="9"/>
        </w:numPr>
        <w:rPr>
          <w:rFonts w:ascii="Calibri" w:hAnsi="Calibri" w:cs="Calibri"/>
          <w:bCs/>
          <w:sz w:val="22"/>
          <w:szCs w:val="22"/>
        </w:rPr>
      </w:pPr>
      <w:r w:rsidRPr="00E73200">
        <w:rPr>
          <w:rFonts w:ascii="Calibri" w:hAnsi="Calibri" w:cs="Calibri"/>
          <w:bCs/>
          <w:sz w:val="22"/>
          <w:szCs w:val="22"/>
        </w:rPr>
        <w:t xml:space="preserve">Migration of the </w:t>
      </w:r>
      <w:proofErr w:type="spellStart"/>
      <w:r w:rsidRPr="00E73200">
        <w:rPr>
          <w:rFonts w:ascii="Calibri" w:hAnsi="Calibri" w:cs="Calibri"/>
          <w:bCs/>
          <w:sz w:val="22"/>
          <w:szCs w:val="22"/>
        </w:rPr>
        <w:t>Opentext</w:t>
      </w:r>
      <w:proofErr w:type="spellEnd"/>
      <w:r w:rsidRPr="00E73200">
        <w:rPr>
          <w:rFonts w:ascii="Calibri" w:hAnsi="Calibri" w:cs="Calibri"/>
          <w:bCs/>
          <w:sz w:val="22"/>
          <w:szCs w:val="22"/>
        </w:rPr>
        <w:t xml:space="preserve">- </w:t>
      </w:r>
      <w:proofErr w:type="spellStart"/>
      <w:r w:rsidRPr="00E73200">
        <w:rPr>
          <w:rFonts w:ascii="Calibri" w:hAnsi="Calibri" w:cs="Calibri"/>
          <w:bCs/>
          <w:sz w:val="22"/>
          <w:szCs w:val="22"/>
        </w:rPr>
        <w:t>Firstclass</w:t>
      </w:r>
      <w:proofErr w:type="spellEnd"/>
      <w:r w:rsidRPr="00E73200">
        <w:rPr>
          <w:rFonts w:ascii="Calibri" w:hAnsi="Calibri" w:cs="Calibri"/>
          <w:bCs/>
          <w:sz w:val="22"/>
          <w:szCs w:val="22"/>
        </w:rPr>
        <w:t xml:space="preserve"> </w:t>
      </w:r>
      <w:r w:rsidR="00E928BF">
        <w:rPr>
          <w:rFonts w:ascii="Calibri" w:hAnsi="Calibri" w:cs="Calibri"/>
          <w:bCs/>
          <w:sz w:val="22"/>
          <w:szCs w:val="22"/>
        </w:rPr>
        <w:t>to Exchange 2010</w:t>
      </w:r>
      <w:r w:rsidR="00A86E45">
        <w:rPr>
          <w:rFonts w:ascii="Calibri" w:hAnsi="Calibri" w:cs="Calibri"/>
          <w:bCs/>
          <w:sz w:val="22"/>
          <w:szCs w:val="22"/>
        </w:rPr>
        <w:t xml:space="preserve"> then</w:t>
      </w:r>
      <w:r w:rsidR="00E928BF">
        <w:rPr>
          <w:rFonts w:ascii="Calibri" w:hAnsi="Calibri" w:cs="Calibri"/>
          <w:bCs/>
          <w:sz w:val="22"/>
          <w:szCs w:val="22"/>
        </w:rPr>
        <w:t xml:space="preserve"> upgrade</w:t>
      </w:r>
      <w:r w:rsidRPr="00E73200">
        <w:rPr>
          <w:rFonts w:ascii="Calibri" w:hAnsi="Calibri" w:cs="Calibri"/>
          <w:bCs/>
          <w:sz w:val="22"/>
          <w:szCs w:val="22"/>
        </w:rPr>
        <w:t xml:space="preserve"> to Office</w:t>
      </w:r>
      <w:r w:rsidR="00D94993">
        <w:rPr>
          <w:rFonts w:ascii="Calibri" w:hAnsi="Calibri" w:cs="Calibri"/>
          <w:bCs/>
          <w:sz w:val="22"/>
          <w:szCs w:val="22"/>
        </w:rPr>
        <w:t xml:space="preserve"> </w:t>
      </w:r>
      <w:r w:rsidRPr="00E73200">
        <w:rPr>
          <w:rFonts w:ascii="Calibri" w:hAnsi="Calibri" w:cs="Calibri"/>
          <w:bCs/>
          <w:sz w:val="22"/>
          <w:szCs w:val="22"/>
        </w:rPr>
        <w:t>365</w:t>
      </w:r>
      <w:r w:rsidR="00E928BF">
        <w:rPr>
          <w:rFonts w:ascii="Calibri" w:hAnsi="Calibri" w:cs="Calibri"/>
          <w:bCs/>
          <w:sz w:val="22"/>
          <w:szCs w:val="22"/>
        </w:rPr>
        <w:t xml:space="preserve"> Hybrid</w:t>
      </w:r>
    </w:p>
    <w:p w:rsidR="00741110" w:rsidRPr="00E73200" w:rsidRDefault="006025BD" w:rsidP="00741110">
      <w:pPr>
        <w:numPr>
          <w:ilvl w:val="0"/>
          <w:numId w:val="9"/>
        </w:numPr>
        <w:rPr>
          <w:rFonts w:ascii="Calibri" w:hAnsi="Calibri" w:cs="Calibri"/>
          <w:bCs/>
          <w:sz w:val="22"/>
          <w:szCs w:val="22"/>
        </w:rPr>
      </w:pPr>
      <w:r w:rsidRPr="00E73200">
        <w:rPr>
          <w:rFonts w:ascii="Calibri" w:hAnsi="Calibri" w:cs="Calibri"/>
          <w:bCs/>
          <w:sz w:val="22"/>
          <w:szCs w:val="22"/>
        </w:rPr>
        <w:t xml:space="preserve">Migration of </w:t>
      </w:r>
      <w:r w:rsidR="00741110" w:rsidRPr="00E73200">
        <w:rPr>
          <w:rFonts w:ascii="Calibri" w:hAnsi="Calibri" w:cs="Calibri"/>
          <w:bCs/>
          <w:sz w:val="22"/>
          <w:szCs w:val="22"/>
        </w:rPr>
        <w:t>college int</w:t>
      </w:r>
      <w:r w:rsidRPr="00E73200">
        <w:rPr>
          <w:rFonts w:ascii="Calibri" w:hAnsi="Calibri" w:cs="Calibri"/>
          <w:bCs/>
          <w:sz w:val="22"/>
          <w:szCs w:val="22"/>
        </w:rPr>
        <w:t>ranet and the college website to</w:t>
      </w:r>
      <w:r w:rsidR="00741110" w:rsidRPr="00E73200">
        <w:rPr>
          <w:rFonts w:ascii="Calibri" w:hAnsi="Calibri" w:cs="Calibri"/>
          <w:bCs/>
          <w:sz w:val="22"/>
          <w:szCs w:val="22"/>
        </w:rPr>
        <w:t xml:space="preserve"> </w:t>
      </w:r>
      <w:proofErr w:type="spellStart"/>
      <w:r w:rsidR="00741110" w:rsidRPr="00E73200">
        <w:rPr>
          <w:rFonts w:ascii="Calibri" w:hAnsi="Calibri" w:cs="Calibri"/>
          <w:bCs/>
          <w:sz w:val="22"/>
          <w:szCs w:val="22"/>
        </w:rPr>
        <w:t>Wordpress</w:t>
      </w:r>
      <w:proofErr w:type="spellEnd"/>
      <w:r w:rsidR="00741110" w:rsidRPr="00E73200">
        <w:rPr>
          <w:rFonts w:ascii="Calibri" w:hAnsi="Calibri" w:cs="Calibri"/>
          <w:bCs/>
          <w:sz w:val="22"/>
          <w:szCs w:val="22"/>
        </w:rPr>
        <w:t xml:space="preserve"> platform</w:t>
      </w:r>
    </w:p>
    <w:p w:rsidR="00741110" w:rsidRPr="00E73200" w:rsidRDefault="00741110" w:rsidP="00741110">
      <w:pPr>
        <w:numPr>
          <w:ilvl w:val="0"/>
          <w:numId w:val="9"/>
        </w:numPr>
        <w:rPr>
          <w:rFonts w:ascii="Calibri" w:hAnsi="Calibri" w:cs="Calibri"/>
          <w:bCs/>
          <w:sz w:val="22"/>
          <w:szCs w:val="22"/>
        </w:rPr>
      </w:pPr>
      <w:r w:rsidRPr="00E73200">
        <w:rPr>
          <w:rFonts w:ascii="Calibri" w:hAnsi="Calibri" w:cs="Calibri"/>
          <w:bCs/>
          <w:sz w:val="22"/>
          <w:szCs w:val="22"/>
        </w:rPr>
        <w:t>Migration of Microsoft Windows Server 2003 to Server 2008 r2 / Server 2012 r2</w:t>
      </w:r>
    </w:p>
    <w:p w:rsidR="00741110" w:rsidRPr="00E73200" w:rsidRDefault="0003318A" w:rsidP="00741110">
      <w:pPr>
        <w:numPr>
          <w:ilvl w:val="0"/>
          <w:numId w:val="9"/>
        </w:numPr>
        <w:rPr>
          <w:rFonts w:ascii="Calibri" w:hAnsi="Calibri" w:cs="Calibri"/>
          <w:bCs/>
          <w:sz w:val="22"/>
          <w:szCs w:val="22"/>
        </w:rPr>
      </w:pPr>
      <w:r>
        <w:rPr>
          <w:rFonts w:ascii="Calibri" w:hAnsi="Calibri" w:cs="Calibri"/>
          <w:bCs/>
          <w:sz w:val="22"/>
          <w:szCs w:val="22"/>
        </w:rPr>
        <w:t xml:space="preserve">Rollout / </w:t>
      </w:r>
      <w:r w:rsidR="006025BD" w:rsidRPr="00E73200">
        <w:rPr>
          <w:rFonts w:ascii="Calibri" w:hAnsi="Calibri" w:cs="Calibri"/>
          <w:bCs/>
          <w:sz w:val="22"/>
          <w:szCs w:val="22"/>
        </w:rPr>
        <w:t>Deployment of Windows 7 / Windows 8/ 8.1 OS via WDS to replace XP OS</w:t>
      </w:r>
      <w:r w:rsidR="00741110" w:rsidRPr="00E73200">
        <w:rPr>
          <w:rFonts w:ascii="Calibri" w:hAnsi="Calibri" w:cs="Calibri"/>
          <w:bCs/>
          <w:sz w:val="22"/>
          <w:szCs w:val="22"/>
        </w:rPr>
        <w:t xml:space="preserve"> </w:t>
      </w:r>
    </w:p>
    <w:p w:rsidR="00741110" w:rsidRPr="00E73200" w:rsidRDefault="00741110" w:rsidP="00741110">
      <w:pPr>
        <w:numPr>
          <w:ilvl w:val="0"/>
          <w:numId w:val="9"/>
        </w:numPr>
        <w:rPr>
          <w:rFonts w:ascii="Calibri" w:hAnsi="Calibri" w:cs="Calibri"/>
          <w:sz w:val="22"/>
          <w:szCs w:val="22"/>
        </w:rPr>
      </w:pPr>
      <w:r w:rsidRPr="00E73200">
        <w:rPr>
          <w:rFonts w:ascii="Calibri" w:hAnsi="Calibri" w:cs="Calibri"/>
          <w:bCs/>
          <w:sz w:val="22"/>
          <w:szCs w:val="22"/>
        </w:rPr>
        <w:t>Management of Software Licensing Agreements, (i.e. Microsoft VLS</w:t>
      </w:r>
      <w:r w:rsidR="0003318A">
        <w:rPr>
          <w:rFonts w:ascii="Calibri" w:hAnsi="Calibri" w:cs="Calibri"/>
          <w:bCs/>
          <w:sz w:val="22"/>
          <w:szCs w:val="22"/>
        </w:rPr>
        <w:t xml:space="preserve"> / VLK</w:t>
      </w:r>
      <w:r w:rsidRPr="00E73200">
        <w:rPr>
          <w:rFonts w:ascii="Calibri" w:hAnsi="Calibri" w:cs="Calibri"/>
          <w:bCs/>
          <w:sz w:val="22"/>
          <w:szCs w:val="22"/>
        </w:rPr>
        <w:t>, Adobe CS+)</w:t>
      </w:r>
    </w:p>
    <w:p w:rsidR="00741110" w:rsidRPr="00E73200" w:rsidRDefault="00741110" w:rsidP="00741110">
      <w:pPr>
        <w:numPr>
          <w:ilvl w:val="0"/>
          <w:numId w:val="4"/>
        </w:numPr>
        <w:rPr>
          <w:rFonts w:ascii="Calibri" w:hAnsi="Calibri" w:cs="Calibri"/>
          <w:sz w:val="22"/>
          <w:szCs w:val="22"/>
        </w:rPr>
      </w:pPr>
      <w:r w:rsidRPr="00E73200">
        <w:rPr>
          <w:rFonts w:ascii="Calibri" w:hAnsi="Calibri" w:cs="Calibri"/>
          <w:sz w:val="22"/>
          <w:szCs w:val="22"/>
        </w:rPr>
        <w:t>Implementation and management of FITS (Framework for ICT Support is based on ITIL guidance) with relevant SLA’s in place to provide efficient IT helpdesk support and coverage for term time and during school holidays</w:t>
      </w:r>
    </w:p>
    <w:p w:rsidR="00741110" w:rsidRPr="00E73200" w:rsidRDefault="00741110" w:rsidP="00741110">
      <w:pPr>
        <w:numPr>
          <w:ilvl w:val="0"/>
          <w:numId w:val="4"/>
        </w:numPr>
        <w:rPr>
          <w:rFonts w:ascii="Calibri" w:hAnsi="Calibri" w:cs="Calibri"/>
          <w:bCs/>
          <w:sz w:val="22"/>
          <w:szCs w:val="22"/>
        </w:rPr>
      </w:pPr>
      <w:r w:rsidRPr="00E73200">
        <w:rPr>
          <w:rFonts w:ascii="Calibri" w:hAnsi="Calibri" w:cs="Calibri"/>
          <w:sz w:val="22"/>
          <w:szCs w:val="22"/>
        </w:rPr>
        <w:t xml:space="preserve">Troubleshooting / updating and maintenance of all Licensed Hardware and Software (1100 devices) HP branded laptops/pc’s and (70) smart board interactive whiteboards with Casio, Mitsubishi &amp; Hitachi branded projectors and (30) Apple iPads/iMacs/ </w:t>
      </w:r>
      <w:proofErr w:type="spellStart"/>
      <w:r w:rsidRPr="00E73200">
        <w:rPr>
          <w:rFonts w:ascii="Calibri" w:hAnsi="Calibri" w:cs="Calibri"/>
          <w:sz w:val="22"/>
          <w:szCs w:val="22"/>
        </w:rPr>
        <w:t>Macbook</w:t>
      </w:r>
      <w:proofErr w:type="spellEnd"/>
      <w:r w:rsidRPr="00E73200">
        <w:rPr>
          <w:rFonts w:ascii="Calibri" w:hAnsi="Calibri" w:cs="Calibri"/>
          <w:sz w:val="22"/>
          <w:szCs w:val="22"/>
        </w:rPr>
        <w:t xml:space="preserve"> Pro’s </w:t>
      </w:r>
    </w:p>
    <w:p w:rsidR="00741110" w:rsidRPr="00E73200" w:rsidRDefault="00741110" w:rsidP="00741110">
      <w:pPr>
        <w:numPr>
          <w:ilvl w:val="0"/>
          <w:numId w:val="9"/>
        </w:numPr>
        <w:rPr>
          <w:rFonts w:ascii="Calibri" w:hAnsi="Calibri" w:cs="Calibri"/>
          <w:bCs/>
          <w:sz w:val="22"/>
          <w:szCs w:val="22"/>
        </w:rPr>
      </w:pPr>
      <w:r w:rsidRPr="00E73200">
        <w:rPr>
          <w:rFonts w:ascii="Calibri" w:hAnsi="Calibri" w:cs="Calibri"/>
          <w:bCs/>
          <w:sz w:val="22"/>
          <w:szCs w:val="22"/>
        </w:rPr>
        <w:t xml:space="preserve">Configuration and Maintenance of Astra VOIP Telephone system - 120 Handsets </w:t>
      </w:r>
    </w:p>
    <w:p w:rsidR="00741110" w:rsidRPr="00E73200" w:rsidRDefault="00741110" w:rsidP="00741110">
      <w:pPr>
        <w:numPr>
          <w:ilvl w:val="0"/>
          <w:numId w:val="9"/>
        </w:numPr>
        <w:rPr>
          <w:rFonts w:ascii="Calibri" w:hAnsi="Calibri" w:cs="Calibri"/>
          <w:bCs/>
          <w:sz w:val="22"/>
          <w:szCs w:val="22"/>
        </w:rPr>
      </w:pPr>
      <w:r w:rsidRPr="00E73200">
        <w:rPr>
          <w:rFonts w:ascii="Calibri" w:hAnsi="Calibri" w:cs="Calibri"/>
          <w:bCs/>
          <w:sz w:val="22"/>
          <w:szCs w:val="22"/>
        </w:rPr>
        <w:t xml:space="preserve">Configuring and Maintaining 8 D-Link Wireless controllers / 125 Access points </w:t>
      </w:r>
    </w:p>
    <w:p w:rsidR="00741110" w:rsidRPr="00E73200" w:rsidRDefault="00741110" w:rsidP="00741110">
      <w:pPr>
        <w:numPr>
          <w:ilvl w:val="0"/>
          <w:numId w:val="9"/>
        </w:numPr>
        <w:rPr>
          <w:rFonts w:ascii="Calibri" w:hAnsi="Calibri" w:cs="Calibri"/>
          <w:bCs/>
          <w:sz w:val="22"/>
          <w:szCs w:val="22"/>
        </w:rPr>
      </w:pPr>
      <w:r w:rsidRPr="00E73200">
        <w:rPr>
          <w:rFonts w:ascii="Calibri" w:hAnsi="Calibri" w:cs="Calibri"/>
          <w:bCs/>
          <w:sz w:val="22"/>
          <w:szCs w:val="22"/>
        </w:rPr>
        <w:t>Configuration and Maintenance of Syma</w:t>
      </w:r>
      <w:r w:rsidR="002017F5" w:rsidRPr="00E73200">
        <w:rPr>
          <w:rFonts w:ascii="Calibri" w:hAnsi="Calibri" w:cs="Calibri"/>
          <w:bCs/>
          <w:sz w:val="22"/>
          <w:szCs w:val="22"/>
        </w:rPr>
        <w:t>ntec Backup / NAS for</w:t>
      </w:r>
      <w:r w:rsidRPr="00E73200">
        <w:rPr>
          <w:rFonts w:ascii="Calibri" w:hAnsi="Calibri" w:cs="Calibri"/>
          <w:bCs/>
          <w:sz w:val="22"/>
          <w:szCs w:val="22"/>
        </w:rPr>
        <w:t xml:space="preserve"> Disaster Recovery</w:t>
      </w:r>
    </w:p>
    <w:p w:rsidR="00741110" w:rsidRPr="00E73200" w:rsidRDefault="00741110" w:rsidP="00741110">
      <w:pPr>
        <w:numPr>
          <w:ilvl w:val="0"/>
          <w:numId w:val="9"/>
        </w:numPr>
        <w:rPr>
          <w:rFonts w:ascii="Calibri" w:hAnsi="Calibri" w:cs="Calibri"/>
          <w:sz w:val="22"/>
          <w:szCs w:val="22"/>
        </w:rPr>
      </w:pPr>
      <w:r w:rsidRPr="00E73200">
        <w:rPr>
          <w:rFonts w:ascii="Calibri" w:hAnsi="Calibri" w:cs="Calibri"/>
          <w:bCs/>
          <w:sz w:val="22"/>
          <w:szCs w:val="22"/>
        </w:rPr>
        <w:t>Configuration and Maintenance - Symantec Endpoint / Sophos Endpoint Protection</w:t>
      </w:r>
    </w:p>
    <w:p w:rsidR="0003318A" w:rsidRPr="0003318A" w:rsidRDefault="00741110" w:rsidP="00741110">
      <w:pPr>
        <w:numPr>
          <w:ilvl w:val="0"/>
          <w:numId w:val="9"/>
        </w:numPr>
        <w:rPr>
          <w:rFonts w:ascii="Calibri" w:hAnsi="Calibri" w:cs="Calibri"/>
          <w:bCs/>
          <w:sz w:val="22"/>
          <w:szCs w:val="22"/>
        </w:rPr>
      </w:pPr>
      <w:r w:rsidRPr="00E73200">
        <w:rPr>
          <w:rFonts w:ascii="Calibri" w:hAnsi="Calibri" w:cs="Calibri"/>
          <w:sz w:val="22"/>
          <w:szCs w:val="22"/>
        </w:rPr>
        <w:t xml:space="preserve">Relationship management with external 3rd party suppliers, </w:t>
      </w:r>
    </w:p>
    <w:p w:rsidR="00741110" w:rsidRPr="00E73200" w:rsidRDefault="000C41DB" w:rsidP="00741110">
      <w:pPr>
        <w:numPr>
          <w:ilvl w:val="0"/>
          <w:numId w:val="9"/>
        </w:numPr>
        <w:rPr>
          <w:rFonts w:ascii="Calibri" w:hAnsi="Calibri" w:cs="Calibri"/>
          <w:bCs/>
          <w:sz w:val="22"/>
          <w:szCs w:val="22"/>
        </w:rPr>
      </w:pPr>
      <w:r>
        <w:rPr>
          <w:rFonts w:ascii="Calibri" w:hAnsi="Calibri" w:cs="Calibri"/>
          <w:sz w:val="22"/>
          <w:szCs w:val="22"/>
        </w:rPr>
        <w:t xml:space="preserve">Requesting </w:t>
      </w:r>
      <w:r w:rsidR="0003318A">
        <w:rPr>
          <w:rFonts w:ascii="Calibri" w:hAnsi="Calibri" w:cs="Calibri"/>
          <w:sz w:val="22"/>
          <w:szCs w:val="22"/>
        </w:rPr>
        <w:t xml:space="preserve">Tenders for </w:t>
      </w:r>
      <w:r w:rsidR="00741110" w:rsidRPr="00E73200">
        <w:rPr>
          <w:rFonts w:ascii="Calibri" w:hAnsi="Calibri" w:cs="Calibri"/>
          <w:sz w:val="22"/>
          <w:szCs w:val="22"/>
        </w:rPr>
        <w:t>competitive quotes</w:t>
      </w:r>
      <w:r w:rsidR="00580DFE">
        <w:rPr>
          <w:rFonts w:ascii="Calibri" w:hAnsi="Calibri" w:cs="Calibri"/>
          <w:sz w:val="22"/>
          <w:szCs w:val="22"/>
        </w:rPr>
        <w:t xml:space="preserve"> achieving best value for money</w:t>
      </w:r>
    </w:p>
    <w:p w:rsidR="00741110" w:rsidRPr="00E73200" w:rsidRDefault="00741110" w:rsidP="00741110">
      <w:pPr>
        <w:numPr>
          <w:ilvl w:val="0"/>
          <w:numId w:val="9"/>
        </w:numPr>
        <w:rPr>
          <w:rFonts w:ascii="Calibri" w:hAnsi="Calibri" w:cs="Calibri"/>
          <w:bCs/>
          <w:sz w:val="22"/>
          <w:szCs w:val="22"/>
        </w:rPr>
      </w:pPr>
      <w:r w:rsidRPr="00E73200">
        <w:rPr>
          <w:rFonts w:ascii="Calibri" w:hAnsi="Calibri" w:cs="Calibri"/>
          <w:bCs/>
          <w:sz w:val="22"/>
          <w:szCs w:val="22"/>
        </w:rPr>
        <w:t>Liaising with third party contractors for PAT testing of ICT equipment / UPS maintenance</w:t>
      </w:r>
    </w:p>
    <w:p w:rsidR="00741110" w:rsidRPr="00E73200" w:rsidRDefault="00741110" w:rsidP="00741110">
      <w:pPr>
        <w:numPr>
          <w:ilvl w:val="0"/>
          <w:numId w:val="9"/>
        </w:numPr>
        <w:rPr>
          <w:rFonts w:ascii="Calibri" w:hAnsi="Calibri" w:cs="Calibri"/>
          <w:bCs/>
          <w:sz w:val="22"/>
          <w:szCs w:val="22"/>
        </w:rPr>
      </w:pPr>
      <w:r w:rsidRPr="00E73200">
        <w:rPr>
          <w:rFonts w:ascii="Calibri" w:hAnsi="Calibri" w:cs="Calibri"/>
          <w:bCs/>
          <w:sz w:val="22"/>
          <w:szCs w:val="22"/>
        </w:rPr>
        <w:t>Liaising with WEEE registered and CESG registered suppliers to dispose of redundant ICT equipment</w:t>
      </w:r>
    </w:p>
    <w:p w:rsidR="005E57FA" w:rsidRPr="00E73200" w:rsidRDefault="00741110" w:rsidP="005E57FA">
      <w:pPr>
        <w:numPr>
          <w:ilvl w:val="0"/>
          <w:numId w:val="9"/>
        </w:numPr>
        <w:rPr>
          <w:rFonts w:ascii="Calibri" w:hAnsi="Calibri" w:cs="Calibri"/>
          <w:bCs/>
          <w:sz w:val="22"/>
          <w:szCs w:val="22"/>
        </w:rPr>
      </w:pPr>
      <w:r w:rsidRPr="00E73200">
        <w:rPr>
          <w:rFonts w:ascii="Calibri" w:hAnsi="Calibri" w:cs="Calibri"/>
          <w:bCs/>
          <w:sz w:val="22"/>
          <w:szCs w:val="22"/>
        </w:rPr>
        <w:t>Organising CPD and performance reviews and appraisals for whole department</w:t>
      </w:r>
    </w:p>
    <w:p w:rsidR="00AA2A57" w:rsidRPr="00E73200" w:rsidRDefault="00AA2A57" w:rsidP="00BF5146">
      <w:pPr>
        <w:rPr>
          <w:rFonts w:ascii="Calibri" w:hAnsi="Calibri" w:cs="Calibri"/>
          <w:sz w:val="22"/>
          <w:szCs w:val="22"/>
        </w:rPr>
      </w:pPr>
    </w:p>
    <w:p w:rsidR="00741110" w:rsidRPr="00E73200" w:rsidRDefault="00741110" w:rsidP="00741110">
      <w:pPr>
        <w:rPr>
          <w:rFonts w:ascii="Calibri" w:hAnsi="Calibri" w:cs="Calibri"/>
          <w:sz w:val="22"/>
          <w:szCs w:val="22"/>
        </w:rPr>
      </w:pPr>
      <w:r w:rsidRPr="00E73200">
        <w:rPr>
          <w:rFonts w:ascii="Calibri" w:hAnsi="Calibri" w:cs="Calibri"/>
          <w:b/>
          <w:sz w:val="22"/>
          <w:szCs w:val="22"/>
          <w:u w:val="single"/>
        </w:rPr>
        <w:t>Membership of Professional Bodies / Associations</w:t>
      </w:r>
    </w:p>
    <w:p w:rsidR="003B5F66" w:rsidRPr="00E73200" w:rsidRDefault="003B5F66" w:rsidP="003B5F66">
      <w:pPr>
        <w:numPr>
          <w:ilvl w:val="0"/>
          <w:numId w:val="2"/>
        </w:numPr>
        <w:rPr>
          <w:rFonts w:ascii="Calibri" w:hAnsi="Calibri" w:cs="Calibri"/>
          <w:sz w:val="22"/>
          <w:szCs w:val="22"/>
        </w:rPr>
      </w:pPr>
      <w:r w:rsidRPr="00E73200">
        <w:rPr>
          <w:rFonts w:ascii="Calibri" w:hAnsi="Calibri" w:cs="Calibri"/>
          <w:sz w:val="22"/>
          <w:szCs w:val="22"/>
        </w:rPr>
        <w:t>BCS Chartered Institute of IT - Associate Member</w:t>
      </w:r>
    </w:p>
    <w:p w:rsidR="00741110" w:rsidRPr="00E73200" w:rsidRDefault="00741110" w:rsidP="00741110">
      <w:pPr>
        <w:numPr>
          <w:ilvl w:val="0"/>
          <w:numId w:val="2"/>
        </w:numPr>
        <w:rPr>
          <w:rFonts w:ascii="Calibri" w:hAnsi="Calibri" w:cs="Calibri"/>
          <w:sz w:val="22"/>
          <w:szCs w:val="22"/>
        </w:rPr>
      </w:pPr>
      <w:r w:rsidRPr="00E73200">
        <w:rPr>
          <w:rFonts w:ascii="Calibri" w:hAnsi="Calibri" w:cs="Calibri"/>
          <w:sz w:val="22"/>
          <w:szCs w:val="22"/>
        </w:rPr>
        <w:t>Institution of Engineering and Technology (IET)</w:t>
      </w:r>
    </w:p>
    <w:p w:rsidR="00741110" w:rsidRPr="00E73200" w:rsidRDefault="00741110" w:rsidP="00741110">
      <w:pPr>
        <w:numPr>
          <w:ilvl w:val="0"/>
          <w:numId w:val="2"/>
        </w:numPr>
        <w:rPr>
          <w:rFonts w:ascii="Calibri" w:hAnsi="Calibri" w:cs="Calibri"/>
          <w:sz w:val="22"/>
          <w:szCs w:val="22"/>
        </w:rPr>
      </w:pPr>
      <w:r w:rsidRPr="00E73200">
        <w:rPr>
          <w:rFonts w:ascii="Calibri" w:hAnsi="Calibri" w:cs="Calibri"/>
          <w:sz w:val="22"/>
          <w:szCs w:val="22"/>
        </w:rPr>
        <w:t>UK Cyber Security Forum</w:t>
      </w:r>
    </w:p>
    <w:p w:rsidR="009D64DE" w:rsidRPr="00E73200" w:rsidRDefault="00357000" w:rsidP="00741110">
      <w:pPr>
        <w:numPr>
          <w:ilvl w:val="0"/>
          <w:numId w:val="2"/>
        </w:numPr>
        <w:rPr>
          <w:rFonts w:ascii="Calibri" w:hAnsi="Calibri" w:cs="Calibri"/>
          <w:sz w:val="22"/>
          <w:szCs w:val="22"/>
        </w:rPr>
      </w:pPr>
      <w:proofErr w:type="spellStart"/>
      <w:r w:rsidRPr="00E73200">
        <w:rPr>
          <w:rFonts w:ascii="Calibri" w:hAnsi="Calibri" w:cs="Calibri"/>
          <w:sz w:val="22"/>
          <w:szCs w:val="22"/>
        </w:rPr>
        <w:t>CiSP</w:t>
      </w:r>
      <w:proofErr w:type="spellEnd"/>
      <w:r w:rsidR="008C410B" w:rsidRPr="00E73200">
        <w:rPr>
          <w:rFonts w:ascii="Calibri" w:hAnsi="Calibri" w:cs="Calibri"/>
          <w:sz w:val="22"/>
          <w:szCs w:val="22"/>
        </w:rPr>
        <w:t xml:space="preserve"> UK</w:t>
      </w:r>
    </w:p>
    <w:p w:rsidR="00357000" w:rsidRPr="00E73200" w:rsidRDefault="00357000" w:rsidP="00357000">
      <w:pPr>
        <w:numPr>
          <w:ilvl w:val="0"/>
          <w:numId w:val="2"/>
        </w:numPr>
        <w:rPr>
          <w:rFonts w:ascii="Calibri" w:hAnsi="Calibri" w:cs="Calibri"/>
          <w:sz w:val="22"/>
          <w:szCs w:val="22"/>
        </w:rPr>
      </w:pPr>
      <w:r w:rsidRPr="00E73200">
        <w:rPr>
          <w:rFonts w:ascii="Calibri" w:hAnsi="Calibri" w:cs="Calibri"/>
          <w:sz w:val="22"/>
          <w:szCs w:val="22"/>
        </w:rPr>
        <w:t>ISACA –UK Chapter</w:t>
      </w:r>
    </w:p>
    <w:p w:rsidR="00741110" w:rsidRPr="00E73200" w:rsidRDefault="00741110" w:rsidP="00741110">
      <w:pPr>
        <w:numPr>
          <w:ilvl w:val="0"/>
          <w:numId w:val="2"/>
        </w:numPr>
        <w:rPr>
          <w:rFonts w:ascii="Calibri" w:hAnsi="Calibri" w:cs="Calibri"/>
          <w:sz w:val="22"/>
          <w:szCs w:val="22"/>
        </w:rPr>
      </w:pPr>
      <w:r w:rsidRPr="00E73200">
        <w:rPr>
          <w:rFonts w:ascii="Calibri" w:hAnsi="Calibri" w:cs="Calibri"/>
          <w:sz w:val="22"/>
          <w:szCs w:val="22"/>
        </w:rPr>
        <w:t>The Royal Yachting Association</w:t>
      </w:r>
    </w:p>
    <w:p w:rsidR="00741110" w:rsidRPr="00E73200" w:rsidRDefault="00741110" w:rsidP="00741110">
      <w:pPr>
        <w:numPr>
          <w:ilvl w:val="0"/>
          <w:numId w:val="2"/>
        </w:numPr>
        <w:rPr>
          <w:rFonts w:ascii="Calibri" w:hAnsi="Calibri" w:cs="Calibri"/>
          <w:sz w:val="22"/>
          <w:szCs w:val="22"/>
        </w:rPr>
      </w:pPr>
      <w:r w:rsidRPr="00E73200">
        <w:rPr>
          <w:rFonts w:ascii="Calibri" w:hAnsi="Calibri" w:cs="Calibri"/>
          <w:sz w:val="22"/>
          <w:szCs w:val="22"/>
        </w:rPr>
        <w:t>SFIA - Foundation Member (Skills Framework for the Information Age)</w:t>
      </w:r>
    </w:p>
    <w:p w:rsidR="00741110" w:rsidRPr="00E73200" w:rsidRDefault="00741110" w:rsidP="00741110">
      <w:pPr>
        <w:numPr>
          <w:ilvl w:val="0"/>
          <w:numId w:val="2"/>
        </w:numPr>
        <w:rPr>
          <w:rFonts w:ascii="Calibri" w:hAnsi="Calibri" w:cs="Calibri"/>
          <w:sz w:val="22"/>
          <w:szCs w:val="22"/>
        </w:rPr>
      </w:pPr>
      <w:r w:rsidRPr="00E73200">
        <w:rPr>
          <w:rFonts w:ascii="Calibri" w:hAnsi="Calibri" w:cs="Calibri"/>
          <w:sz w:val="22"/>
          <w:szCs w:val="22"/>
        </w:rPr>
        <w:t>Three Peaks of Yorkshire Club</w:t>
      </w:r>
    </w:p>
    <w:p w:rsidR="00C30B15" w:rsidRPr="00E73200" w:rsidRDefault="00C30B15" w:rsidP="00C30B15">
      <w:pPr>
        <w:ind w:left="360"/>
        <w:rPr>
          <w:rFonts w:ascii="Calibri" w:hAnsi="Calibri" w:cs="Calibri"/>
          <w:sz w:val="22"/>
          <w:szCs w:val="22"/>
        </w:rPr>
      </w:pPr>
    </w:p>
    <w:p w:rsidR="00741110" w:rsidRPr="00E73200" w:rsidRDefault="00741110" w:rsidP="00741110">
      <w:pPr>
        <w:rPr>
          <w:rFonts w:ascii="Calibri" w:hAnsi="Calibri" w:cs="Calibri"/>
          <w:sz w:val="22"/>
          <w:szCs w:val="22"/>
        </w:rPr>
      </w:pPr>
      <w:r w:rsidRPr="00E73200">
        <w:rPr>
          <w:rFonts w:ascii="Calibri" w:hAnsi="Calibri" w:cs="Calibri"/>
          <w:b/>
          <w:sz w:val="22"/>
          <w:szCs w:val="22"/>
          <w:u w:val="single"/>
        </w:rPr>
        <w:t>Other Skills/ Achievements:</w:t>
      </w:r>
    </w:p>
    <w:p w:rsidR="00741110" w:rsidRPr="00E73200" w:rsidRDefault="00741110" w:rsidP="00741110">
      <w:pPr>
        <w:rPr>
          <w:rFonts w:ascii="Calibri" w:hAnsi="Calibri" w:cs="Calibri"/>
          <w:sz w:val="22"/>
          <w:szCs w:val="22"/>
        </w:rPr>
      </w:pPr>
      <w:r w:rsidRPr="00E73200">
        <w:rPr>
          <w:rFonts w:ascii="Calibri" w:hAnsi="Calibri" w:cs="Calibri"/>
          <w:sz w:val="22"/>
          <w:szCs w:val="22"/>
        </w:rPr>
        <w:t>Completed the Yorkshire Three Peaks Challenge 2013 / 2014</w:t>
      </w:r>
    </w:p>
    <w:p w:rsidR="00741110" w:rsidRPr="00E73200" w:rsidRDefault="00741110" w:rsidP="00741110">
      <w:pPr>
        <w:rPr>
          <w:rFonts w:ascii="Calibri" w:hAnsi="Calibri" w:cs="Calibri"/>
          <w:sz w:val="22"/>
          <w:szCs w:val="22"/>
        </w:rPr>
      </w:pPr>
      <w:r w:rsidRPr="00E73200">
        <w:rPr>
          <w:rFonts w:ascii="Calibri" w:hAnsi="Calibri" w:cs="Calibri"/>
          <w:sz w:val="22"/>
          <w:szCs w:val="22"/>
        </w:rPr>
        <w:t>Official Invite to the Queens Diamond Jubilee 2012 at Buckingham Palace</w:t>
      </w:r>
    </w:p>
    <w:p w:rsidR="00741110" w:rsidRPr="00E73200" w:rsidRDefault="00741110" w:rsidP="00741110">
      <w:pPr>
        <w:rPr>
          <w:rFonts w:ascii="Calibri" w:hAnsi="Calibri" w:cs="Calibri"/>
          <w:sz w:val="22"/>
          <w:szCs w:val="22"/>
        </w:rPr>
      </w:pPr>
      <w:r w:rsidRPr="00E73200">
        <w:rPr>
          <w:rFonts w:ascii="Calibri" w:hAnsi="Calibri" w:cs="Calibri"/>
          <w:sz w:val="22"/>
          <w:szCs w:val="22"/>
        </w:rPr>
        <w:t>C</w:t>
      </w:r>
      <w:r w:rsidR="00C30B15" w:rsidRPr="00E73200">
        <w:rPr>
          <w:rFonts w:ascii="Calibri" w:hAnsi="Calibri" w:cs="Calibri"/>
          <w:sz w:val="22"/>
          <w:szCs w:val="22"/>
        </w:rPr>
        <w:t>ertificate in Outdoor First Aid /</w:t>
      </w:r>
      <w:r w:rsidRPr="00E73200">
        <w:rPr>
          <w:rFonts w:ascii="Calibri" w:hAnsi="Calibri" w:cs="Calibri"/>
          <w:sz w:val="22"/>
          <w:szCs w:val="22"/>
        </w:rPr>
        <w:t>Certificate in Personal Safety Awareness</w:t>
      </w:r>
    </w:p>
    <w:p w:rsidR="00741110" w:rsidRPr="00E73200" w:rsidRDefault="00741110" w:rsidP="00741110">
      <w:pPr>
        <w:rPr>
          <w:rFonts w:ascii="Calibri" w:hAnsi="Calibri" w:cs="Calibri"/>
          <w:sz w:val="22"/>
          <w:szCs w:val="22"/>
          <w:u w:val="single"/>
        </w:rPr>
      </w:pPr>
      <w:r w:rsidRPr="00E73200">
        <w:rPr>
          <w:rFonts w:ascii="Calibri" w:hAnsi="Calibri" w:cs="Calibri"/>
          <w:sz w:val="22"/>
          <w:szCs w:val="22"/>
        </w:rPr>
        <w:t xml:space="preserve">Fluent in Punjabi &amp; Urdu </w:t>
      </w:r>
      <w:proofErr w:type="gramStart"/>
      <w:r w:rsidRPr="00E73200">
        <w:rPr>
          <w:rFonts w:ascii="Calibri" w:hAnsi="Calibri" w:cs="Calibri"/>
          <w:sz w:val="22"/>
          <w:szCs w:val="22"/>
        </w:rPr>
        <w:t>and also</w:t>
      </w:r>
      <w:proofErr w:type="gramEnd"/>
      <w:r w:rsidRPr="00E73200">
        <w:rPr>
          <w:rFonts w:ascii="Calibri" w:hAnsi="Calibri" w:cs="Calibri"/>
          <w:sz w:val="22"/>
          <w:szCs w:val="22"/>
        </w:rPr>
        <w:t xml:space="preserve"> some French. </w:t>
      </w:r>
    </w:p>
    <w:p w:rsidR="00741110" w:rsidRPr="00E73200" w:rsidRDefault="00741110" w:rsidP="00741110">
      <w:pPr>
        <w:rPr>
          <w:rFonts w:ascii="Calibri" w:hAnsi="Calibri" w:cs="Calibri"/>
          <w:sz w:val="22"/>
          <w:szCs w:val="22"/>
          <w:u w:val="single"/>
        </w:rPr>
      </w:pPr>
    </w:p>
    <w:p w:rsidR="00DA3F61" w:rsidRPr="00E73200" w:rsidRDefault="00DA3F61" w:rsidP="00741110">
      <w:pPr>
        <w:rPr>
          <w:rFonts w:ascii="Calibri" w:hAnsi="Calibri" w:cs="Calibri"/>
          <w:sz w:val="22"/>
          <w:szCs w:val="22"/>
          <w:u w:val="single"/>
        </w:rPr>
      </w:pPr>
    </w:p>
    <w:p w:rsidR="00741110" w:rsidRPr="00E73200" w:rsidRDefault="00741110" w:rsidP="00741110">
      <w:pPr>
        <w:ind w:left="720" w:hanging="720"/>
        <w:rPr>
          <w:rFonts w:ascii="Calibri" w:hAnsi="Calibri" w:cs="Calibri"/>
          <w:sz w:val="22"/>
          <w:szCs w:val="22"/>
        </w:rPr>
      </w:pPr>
      <w:r w:rsidRPr="00E73200">
        <w:rPr>
          <w:rFonts w:ascii="Calibri" w:hAnsi="Calibri" w:cs="Calibri"/>
          <w:b/>
          <w:bCs/>
          <w:sz w:val="22"/>
          <w:szCs w:val="22"/>
          <w:u w:val="single"/>
        </w:rPr>
        <w:t>Interests and Activities:</w:t>
      </w:r>
    </w:p>
    <w:p w:rsidR="00741110" w:rsidRPr="00E73200" w:rsidRDefault="00741110" w:rsidP="00741110">
      <w:pPr>
        <w:rPr>
          <w:rFonts w:ascii="Calibri" w:hAnsi="Calibri" w:cs="Calibri"/>
          <w:sz w:val="22"/>
          <w:szCs w:val="22"/>
        </w:rPr>
      </w:pPr>
      <w:r w:rsidRPr="00E73200">
        <w:rPr>
          <w:rFonts w:ascii="Calibri" w:hAnsi="Calibri" w:cs="Calibri"/>
          <w:sz w:val="22"/>
          <w:szCs w:val="22"/>
        </w:rPr>
        <w:t xml:space="preserve">I am a keen sports person, member of the </w:t>
      </w:r>
      <w:proofErr w:type="spellStart"/>
      <w:r w:rsidRPr="00E73200">
        <w:rPr>
          <w:rFonts w:ascii="Calibri" w:hAnsi="Calibri" w:cs="Calibri"/>
          <w:sz w:val="22"/>
          <w:szCs w:val="22"/>
        </w:rPr>
        <w:t>ProThai</w:t>
      </w:r>
      <w:proofErr w:type="spellEnd"/>
      <w:r w:rsidRPr="00E73200">
        <w:rPr>
          <w:rFonts w:ascii="Calibri" w:hAnsi="Calibri" w:cs="Calibri"/>
          <w:sz w:val="22"/>
          <w:szCs w:val="22"/>
        </w:rPr>
        <w:t xml:space="preserve">-boxing Club; I am also a member of </w:t>
      </w:r>
      <w:r w:rsidR="00BD4557" w:rsidRPr="00E73200">
        <w:rPr>
          <w:rFonts w:ascii="Calibri" w:hAnsi="Calibri" w:cs="Calibri"/>
          <w:sz w:val="22"/>
          <w:szCs w:val="22"/>
        </w:rPr>
        <w:t>Pure Gym</w:t>
      </w:r>
      <w:r w:rsidRPr="00E73200">
        <w:rPr>
          <w:rFonts w:ascii="Calibri" w:hAnsi="Calibri" w:cs="Calibri"/>
          <w:sz w:val="22"/>
          <w:szCs w:val="22"/>
        </w:rPr>
        <w:t>. I enjoy swimming and playing football occasionally.</w:t>
      </w:r>
    </w:p>
    <w:p w:rsidR="00741110" w:rsidRPr="00E73200" w:rsidRDefault="00741110" w:rsidP="00741110">
      <w:pPr>
        <w:rPr>
          <w:rFonts w:ascii="Calibri" w:hAnsi="Calibri" w:cs="Calibri"/>
          <w:sz w:val="22"/>
          <w:szCs w:val="22"/>
        </w:rPr>
      </w:pPr>
      <w:r w:rsidRPr="00E73200">
        <w:rPr>
          <w:rFonts w:ascii="Calibri" w:hAnsi="Calibri" w:cs="Calibri"/>
          <w:sz w:val="22"/>
          <w:szCs w:val="22"/>
        </w:rPr>
        <w:t>Other interests include boxing and weight training. Away from sport I like to go on Holidays abroad</w:t>
      </w:r>
      <w:r w:rsidR="00733EFC">
        <w:rPr>
          <w:rFonts w:ascii="Calibri" w:hAnsi="Calibri" w:cs="Calibri"/>
          <w:sz w:val="22"/>
          <w:szCs w:val="22"/>
        </w:rPr>
        <w:t xml:space="preserve"> and socialise </w:t>
      </w:r>
      <w:r w:rsidRPr="00E73200">
        <w:rPr>
          <w:rFonts w:ascii="Calibri" w:hAnsi="Calibri" w:cs="Calibri"/>
          <w:sz w:val="22"/>
          <w:szCs w:val="22"/>
        </w:rPr>
        <w:t>with friends and family</w:t>
      </w:r>
      <w:r w:rsidR="00733EFC">
        <w:rPr>
          <w:rFonts w:ascii="Calibri" w:hAnsi="Calibri" w:cs="Calibri"/>
          <w:sz w:val="22"/>
          <w:szCs w:val="22"/>
        </w:rPr>
        <w:t xml:space="preserve"> as well as </w:t>
      </w:r>
      <w:r w:rsidRPr="00E73200">
        <w:rPr>
          <w:rFonts w:ascii="Calibri" w:hAnsi="Calibri" w:cs="Calibri"/>
          <w:sz w:val="22"/>
          <w:szCs w:val="22"/>
        </w:rPr>
        <w:t>keeping up to date with current affairs.</w:t>
      </w:r>
    </w:p>
    <w:p w:rsidR="00707E71" w:rsidRPr="00E73200" w:rsidRDefault="00707E71" w:rsidP="00741110">
      <w:pPr>
        <w:rPr>
          <w:rFonts w:ascii="Calibri" w:hAnsi="Calibri" w:cs="Calibri"/>
          <w:sz w:val="22"/>
          <w:szCs w:val="22"/>
        </w:rPr>
      </w:pPr>
    </w:p>
    <w:p w:rsidR="002B2378" w:rsidRPr="00E73200" w:rsidRDefault="002B2378" w:rsidP="00741110">
      <w:pPr>
        <w:rPr>
          <w:rFonts w:ascii="Calibri" w:hAnsi="Calibri" w:cs="Calibri"/>
          <w:sz w:val="22"/>
          <w:szCs w:val="22"/>
        </w:rPr>
      </w:pPr>
    </w:p>
    <w:p w:rsidR="002B2378" w:rsidRPr="00E73200" w:rsidRDefault="002B2378" w:rsidP="00741110">
      <w:pPr>
        <w:rPr>
          <w:rFonts w:ascii="Calibri" w:hAnsi="Calibri" w:cs="Calibri"/>
          <w:sz w:val="22"/>
          <w:szCs w:val="22"/>
        </w:rPr>
      </w:pPr>
    </w:p>
    <w:p w:rsidR="00186446" w:rsidRDefault="00186446" w:rsidP="00741110">
      <w:pPr>
        <w:rPr>
          <w:rFonts w:ascii="Calibri" w:hAnsi="Calibri" w:cs="Calibri"/>
          <w:sz w:val="22"/>
          <w:szCs w:val="22"/>
        </w:rPr>
      </w:pPr>
    </w:p>
    <w:p w:rsidR="00E73200" w:rsidRDefault="00E73200" w:rsidP="00741110">
      <w:pPr>
        <w:rPr>
          <w:rFonts w:ascii="Calibri" w:hAnsi="Calibri" w:cs="Calibri"/>
          <w:sz w:val="22"/>
          <w:szCs w:val="22"/>
        </w:rPr>
      </w:pPr>
    </w:p>
    <w:p w:rsidR="00E73200" w:rsidRDefault="00E73200" w:rsidP="00741110">
      <w:pPr>
        <w:rPr>
          <w:rFonts w:ascii="Calibri" w:hAnsi="Calibri" w:cs="Calibri"/>
          <w:sz w:val="22"/>
          <w:szCs w:val="22"/>
        </w:rPr>
      </w:pPr>
    </w:p>
    <w:p w:rsidR="00E73200" w:rsidRDefault="00E73200" w:rsidP="00741110">
      <w:pPr>
        <w:rPr>
          <w:rFonts w:ascii="Calibri" w:hAnsi="Calibri" w:cs="Calibri"/>
          <w:sz w:val="22"/>
          <w:szCs w:val="22"/>
        </w:rPr>
      </w:pPr>
    </w:p>
    <w:p w:rsidR="00E73200" w:rsidRDefault="00E73200" w:rsidP="00741110">
      <w:pPr>
        <w:rPr>
          <w:rFonts w:ascii="Calibri" w:hAnsi="Calibri" w:cs="Calibri"/>
          <w:sz w:val="22"/>
          <w:szCs w:val="22"/>
        </w:rPr>
      </w:pPr>
    </w:p>
    <w:p w:rsidR="00E73200" w:rsidRDefault="00E73200" w:rsidP="00741110">
      <w:pPr>
        <w:rPr>
          <w:rFonts w:ascii="Calibri" w:hAnsi="Calibri" w:cs="Calibri"/>
          <w:sz w:val="22"/>
          <w:szCs w:val="22"/>
        </w:rPr>
      </w:pPr>
    </w:p>
    <w:p w:rsidR="00E73200" w:rsidRDefault="00E73200" w:rsidP="00741110">
      <w:pPr>
        <w:rPr>
          <w:rFonts w:ascii="Calibri" w:hAnsi="Calibri" w:cs="Calibri"/>
          <w:sz w:val="22"/>
          <w:szCs w:val="22"/>
        </w:rPr>
      </w:pPr>
    </w:p>
    <w:p w:rsidR="00E73200" w:rsidRDefault="00E73200" w:rsidP="00741110">
      <w:pPr>
        <w:rPr>
          <w:rFonts w:ascii="Calibri" w:hAnsi="Calibri" w:cs="Calibri"/>
          <w:sz w:val="22"/>
          <w:szCs w:val="22"/>
        </w:rPr>
      </w:pPr>
    </w:p>
    <w:p w:rsidR="00E73200" w:rsidRDefault="00E73200" w:rsidP="00741110">
      <w:pPr>
        <w:rPr>
          <w:rFonts w:ascii="Calibri" w:hAnsi="Calibri" w:cs="Calibri"/>
          <w:sz w:val="22"/>
          <w:szCs w:val="22"/>
        </w:rPr>
      </w:pPr>
    </w:p>
    <w:p w:rsidR="00741110" w:rsidRPr="00E73200" w:rsidRDefault="00741110" w:rsidP="00741110">
      <w:pPr>
        <w:rPr>
          <w:rFonts w:ascii="Calibri" w:hAnsi="Calibri"/>
          <w:sz w:val="22"/>
          <w:szCs w:val="22"/>
        </w:rPr>
      </w:pPr>
      <w:r w:rsidRPr="00E73200">
        <w:rPr>
          <w:rFonts w:ascii="Calibri" w:hAnsi="Calibri"/>
          <w:sz w:val="22"/>
          <w:szCs w:val="22"/>
        </w:rPr>
        <w:t>Dear Hiring Manager</w:t>
      </w:r>
    </w:p>
    <w:p w:rsidR="00741110" w:rsidRPr="00E73200" w:rsidRDefault="00741110" w:rsidP="00741110">
      <w:pPr>
        <w:rPr>
          <w:rFonts w:ascii="Calibri" w:hAnsi="Calibri"/>
          <w:sz w:val="22"/>
          <w:szCs w:val="22"/>
        </w:rPr>
      </w:pPr>
    </w:p>
    <w:p w:rsidR="00741110" w:rsidRPr="00E73200" w:rsidRDefault="00741110" w:rsidP="00741110">
      <w:pPr>
        <w:rPr>
          <w:rFonts w:ascii="Calibri" w:hAnsi="Calibri"/>
          <w:sz w:val="22"/>
          <w:szCs w:val="22"/>
        </w:rPr>
      </w:pPr>
      <w:r w:rsidRPr="00E73200">
        <w:rPr>
          <w:rFonts w:ascii="Calibri" w:hAnsi="Calibri"/>
          <w:sz w:val="22"/>
          <w:szCs w:val="22"/>
        </w:rPr>
        <w:t>I would like to apply for the advertised position</w:t>
      </w:r>
    </w:p>
    <w:p w:rsidR="00B11D9D" w:rsidRPr="00E73200" w:rsidRDefault="00B11D9D" w:rsidP="00741110">
      <w:pPr>
        <w:rPr>
          <w:rFonts w:ascii="Calibri" w:hAnsi="Calibri"/>
          <w:sz w:val="22"/>
          <w:szCs w:val="22"/>
        </w:rPr>
      </w:pPr>
    </w:p>
    <w:p w:rsidR="00741110" w:rsidRPr="00E73200" w:rsidRDefault="00741110" w:rsidP="00741110">
      <w:pPr>
        <w:rPr>
          <w:rFonts w:ascii="Calibri" w:hAnsi="Calibri"/>
          <w:sz w:val="22"/>
          <w:szCs w:val="22"/>
        </w:rPr>
      </w:pPr>
      <w:r w:rsidRPr="00E73200">
        <w:rPr>
          <w:rFonts w:ascii="Calibri" w:hAnsi="Calibri"/>
          <w:sz w:val="22"/>
          <w:szCs w:val="22"/>
        </w:rPr>
        <w:t>I am a highly experienced and versatile IT professional specialising in analytical and support roles for network operations that support a wide range of business operations and customer bases. Originally working fulltime as a ICT Network Manager and now working as a freelance contractor for clients in private sector, which has given me the chance to prove myself at the highest level in areas such as fault resolution and the implementation of new innovations and systems auditing in particular cyber security aspects, which has enabled my company to gain the Government Accredited Cyber Essentials Mark. I thrive on the pressure of the scale, complexity and client demand the role offers.</w:t>
      </w:r>
    </w:p>
    <w:p w:rsidR="00741110" w:rsidRPr="00E73200" w:rsidRDefault="00741110" w:rsidP="00741110">
      <w:pPr>
        <w:rPr>
          <w:rFonts w:ascii="Calibri" w:hAnsi="Calibri"/>
          <w:sz w:val="22"/>
          <w:szCs w:val="22"/>
        </w:rPr>
      </w:pPr>
    </w:p>
    <w:p w:rsidR="00741110" w:rsidRPr="00E73200" w:rsidRDefault="00741110" w:rsidP="00741110">
      <w:pPr>
        <w:rPr>
          <w:rFonts w:ascii="Calibri" w:hAnsi="Calibri"/>
          <w:sz w:val="22"/>
          <w:szCs w:val="22"/>
        </w:rPr>
      </w:pPr>
      <w:r w:rsidRPr="00E73200">
        <w:rPr>
          <w:rFonts w:ascii="Calibri" w:hAnsi="Calibri"/>
          <w:sz w:val="22"/>
          <w:szCs w:val="22"/>
        </w:rPr>
        <w:t xml:space="preserve">With over </w:t>
      </w:r>
      <w:r w:rsidR="00C30B15" w:rsidRPr="00E73200">
        <w:rPr>
          <w:rFonts w:ascii="Calibri" w:hAnsi="Calibri"/>
          <w:sz w:val="22"/>
          <w:szCs w:val="22"/>
        </w:rPr>
        <w:t>Eleven</w:t>
      </w:r>
      <w:r w:rsidRPr="00E73200">
        <w:rPr>
          <w:rFonts w:ascii="Calibri" w:hAnsi="Calibri"/>
          <w:sz w:val="22"/>
          <w:szCs w:val="22"/>
        </w:rPr>
        <w:t xml:space="preserve"> years of experience working in IT in </w:t>
      </w:r>
      <w:proofErr w:type="gramStart"/>
      <w:r w:rsidRPr="00E73200">
        <w:rPr>
          <w:rFonts w:ascii="Calibri" w:hAnsi="Calibri"/>
          <w:sz w:val="22"/>
          <w:szCs w:val="22"/>
        </w:rPr>
        <w:t>an</w:t>
      </w:r>
      <w:proofErr w:type="gramEnd"/>
      <w:r w:rsidRPr="00E73200">
        <w:rPr>
          <w:rFonts w:ascii="Calibri" w:hAnsi="Calibri"/>
          <w:sz w:val="22"/>
          <w:szCs w:val="22"/>
        </w:rPr>
        <w:t xml:space="preserve"> large organisation(s) on a range of projects and bespoke scenarios and a recent history of supporting new innovation I can offer a considerable skillset and industry knowledge.</w:t>
      </w:r>
    </w:p>
    <w:p w:rsidR="00741110" w:rsidRPr="00E73200" w:rsidRDefault="00741110" w:rsidP="00741110">
      <w:pPr>
        <w:rPr>
          <w:rFonts w:ascii="Calibri" w:hAnsi="Calibri"/>
          <w:sz w:val="22"/>
          <w:szCs w:val="22"/>
        </w:rPr>
      </w:pPr>
    </w:p>
    <w:p w:rsidR="00741110" w:rsidRPr="00E73200" w:rsidRDefault="00741110" w:rsidP="00741110">
      <w:pPr>
        <w:rPr>
          <w:rFonts w:ascii="Calibri" w:hAnsi="Calibri"/>
          <w:sz w:val="22"/>
          <w:szCs w:val="22"/>
        </w:rPr>
      </w:pPr>
      <w:r w:rsidRPr="00E73200">
        <w:rPr>
          <w:rFonts w:ascii="Calibri" w:hAnsi="Calibri"/>
          <w:sz w:val="22"/>
          <w:szCs w:val="22"/>
        </w:rPr>
        <w:t>One of my specialisms is efficient fault resolution and I can quickly resolve large and key network issues. This is achieved through extensive collaboration with internal and external business partners and a robust fault identification procedure supporting by my own skills and knowledge</w:t>
      </w:r>
    </w:p>
    <w:p w:rsidR="00741110" w:rsidRPr="00E73200" w:rsidRDefault="00741110" w:rsidP="00741110">
      <w:pPr>
        <w:rPr>
          <w:rFonts w:ascii="Calibri" w:hAnsi="Calibri"/>
          <w:sz w:val="22"/>
          <w:szCs w:val="22"/>
        </w:rPr>
      </w:pPr>
      <w:r w:rsidRPr="00E73200">
        <w:rPr>
          <w:rFonts w:ascii="Calibri" w:hAnsi="Calibri"/>
          <w:sz w:val="22"/>
          <w:szCs w:val="22"/>
        </w:rPr>
        <w:t>I regularly collaborate with vendors to discuss software/hardware upgrades and innovations to ensure the clients products and services are the best they can be. I enjoy working with other organisations on new technology and studying its potential application to the work we do. When the time comes for implementation I am a confident project manager able to support the trials of new system migrations, software, hardware and upgrades. I also have experience of successful procedure writing and roll out for the new innovations.</w:t>
      </w:r>
    </w:p>
    <w:p w:rsidR="00741110" w:rsidRPr="00E73200" w:rsidRDefault="00741110" w:rsidP="00741110">
      <w:pPr>
        <w:rPr>
          <w:rFonts w:ascii="Calibri" w:hAnsi="Calibri"/>
          <w:sz w:val="22"/>
          <w:szCs w:val="22"/>
        </w:rPr>
      </w:pPr>
    </w:p>
    <w:p w:rsidR="00741110" w:rsidRPr="00E73200" w:rsidRDefault="00741110" w:rsidP="00741110">
      <w:pPr>
        <w:rPr>
          <w:rFonts w:ascii="Calibri" w:hAnsi="Calibri"/>
          <w:sz w:val="22"/>
          <w:szCs w:val="22"/>
        </w:rPr>
      </w:pPr>
      <w:r w:rsidRPr="00E73200">
        <w:rPr>
          <w:rFonts w:ascii="Calibri" w:hAnsi="Calibri"/>
          <w:sz w:val="22"/>
          <w:szCs w:val="22"/>
        </w:rPr>
        <w:t>A strong believer in continuous professional development I have completed regular training and accreditations to ensure I have the highest levels of professional knowledge. I also attend trade conferences and forums to discuss the industry and learn from others expertise.</w:t>
      </w:r>
    </w:p>
    <w:p w:rsidR="00741110" w:rsidRPr="00E73200" w:rsidRDefault="00741110" w:rsidP="00741110">
      <w:pPr>
        <w:rPr>
          <w:rFonts w:ascii="Calibri" w:hAnsi="Calibri"/>
          <w:sz w:val="22"/>
          <w:szCs w:val="22"/>
        </w:rPr>
      </w:pPr>
      <w:r w:rsidRPr="00E73200">
        <w:rPr>
          <w:rFonts w:ascii="Calibri" w:hAnsi="Calibri"/>
          <w:sz w:val="22"/>
          <w:szCs w:val="22"/>
        </w:rPr>
        <w:t>I feel I have the confidence, the ability and the right disposition to carry out this role effectively and would welcome the opportunity to discuss the points above in more detail.</w:t>
      </w:r>
    </w:p>
    <w:p w:rsidR="00741110" w:rsidRPr="00E73200" w:rsidRDefault="00741110" w:rsidP="00741110">
      <w:pPr>
        <w:rPr>
          <w:rFonts w:ascii="Calibri" w:hAnsi="Calibri"/>
          <w:sz w:val="22"/>
          <w:szCs w:val="22"/>
        </w:rPr>
      </w:pPr>
    </w:p>
    <w:p w:rsidR="00741110" w:rsidRPr="00E73200" w:rsidRDefault="00741110" w:rsidP="00741110">
      <w:pPr>
        <w:rPr>
          <w:rFonts w:ascii="Calibri" w:hAnsi="Calibri"/>
          <w:sz w:val="22"/>
          <w:szCs w:val="22"/>
        </w:rPr>
      </w:pPr>
      <w:r w:rsidRPr="00E73200">
        <w:rPr>
          <w:rFonts w:ascii="Calibri" w:hAnsi="Calibri"/>
          <w:sz w:val="22"/>
          <w:szCs w:val="22"/>
        </w:rPr>
        <w:t>Yours sincerely</w:t>
      </w:r>
    </w:p>
    <w:p w:rsidR="00811677" w:rsidRPr="00E73200" w:rsidRDefault="00B11D9D" w:rsidP="00741110">
      <w:pPr>
        <w:rPr>
          <w:rFonts w:ascii="Calibri" w:hAnsi="Calibri"/>
          <w:sz w:val="22"/>
          <w:szCs w:val="22"/>
        </w:rPr>
      </w:pPr>
      <w:r w:rsidRPr="00E73200">
        <w:rPr>
          <w:rFonts w:ascii="Calibri" w:hAnsi="Calibri"/>
          <w:sz w:val="22"/>
          <w:szCs w:val="22"/>
        </w:rPr>
        <w:t>Ikhlaq Hussain</w:t>
      </w:r>
    </w:p>
    <w:p w:rsidR="00DA3F61" w:rsidRDefault="00DA3F61" w:rsidP="00741110">
      <w:pPr>
        <w:rPr>
          <w:rFonts w:ascii="Calibri" w:hAnsi="Calibri"/>
          <w:b/>
          <w:sz w:val="22"/>
          <w:szCs w:val="22"/>
          <w:u w:val="single"/>
        </w:rPr>
      </w:pPr>
    </w:p>
    <w:p w:rsidR="00E73200" w:rsidRPr="00E73200" w:rsidRDefault="00E73200" w:rsidP="00741110">
      <w:pPr>
        <w:rPr>
          <w:rFonts w:ascii="Calibri" w:hAnsi="Calibri"/>
          <w:b/>
          <w:sz w:val="22"/>
          <w:szCs w:val="22"/>
          <w:u w:val="single"/>
        </w:rPr>
      </w:pPr>
    </w:p>
    <w:p w:rsidR="00741110" w:rsidRPr="00E73200" w:rsidRDefault="007F2CB9" w:rsidP="00741110">
      <w:pPr>
        <w:rPr>
          <w:rFonts w:ascii="Calibri" w:hAnsi="Calibri"/>
          <w:b/>
          <w:sz w:val="18"/>
          <w:szCs w:val="18"/>
          <w:u w:val="single"/>
        </w:rPr>
      </w:pPr>
      <w:r w:rsidRPr="00E73200">
        <w:rPr>
          <w:rFonts w:ascii="Calibri" w:hAnsi="Calibri"/>
          <w:b/>
          <w:sz w:val="18"/>
          <w:szCs w:val="18"/>
          <w:u w:val="single"/>
        </w:rPr>
        <w:t>Main</w:t>
      </w:r>
      <w:r w:rsidR="00741110" w:rsidRPr="00E73200">
        <w:rPr>
          <w:rFonts w:ascii="Calibri" w:hAnsi="Calibri"/>
          <w:b/>
          <w:sz w:val="18"/>
          <w:szCs w:val="18"/>
          <w:u w:val="single"/>
        </w:rPr>
        <w:t xml:space="preserve"> Skills</w:t>
      </w:r>
    </w:p>
    <w:p w:rsidR="0030008D" w:rsidRPr="00E73200" w:rsidRDefault="00741110" w:rsidP="001337B7">
      <w:pPr>
        <w:rPr>
          <w:rFonts w:ascii="Calibri" w:hAnsi="Calibri"/>
          <w:sz w:val="18"/>
          <w:szCs w:val="18"/>
        </w:rPr>
      </w:pPr>
      <w:r w:rsidRPr="00E73200">
        <w:rPr>
          <w:rFonts w:ascii="Calibri" w:hAnsi="Calibri"/>
          <w:sz w:val="18"/>
          <w:szCs w:val="18"/>
        </w:rPr>
        <w:t xml:space="preserve">CISMP, </w:t>
      </w:r>
      <w:r w:rsidR="00422331">
        <w:rPr>
          <w:rFonts w:ascii="Calibri" w:hAnsi="Calibri"/>
          <w:sz w:val="18"/>
          <w:szCs w:val="18"/>
        </w:rPr>
        <w:t xml:space="preserve">IBM, IGI, </w:t>
      </w:r>
      <w:r w:rsidR="002B2E47" w:rsidRPr="00E73200">
        <w:rPr>
          <w:rFonts w:ascii="Calibri" w:hAnsi="Calibri"/>
          <w:sz w:val="18"/>
          <w:szCs w:val="18"/>
        </w:rPr>
        <w:t>ISO27001,</w:t>
      </w:r>
      <w:r w:rsidR="008826A3" w:rsidRPr="00E73200">
        <w:rPr>
          <w:rFonts w:ascii="Calibri" w:hAnsi="Calibri"/>
          <w:sz w:val="18"/>
          <w:szCs w:val="18"/>
        </w:rPr>
        <w:t xml:space="preserve"> </w:t>
      </w:r>
      <w:r w:rsidR="00973369">
        <w:rPr>
          <w:rFonts w:ascii="Calibri" w:hAnsi="Calibri"/>
          <w:sz w:val="18"/>
          <w:szCs w:val="18"/>
        </w:rPr>
        <w:t>SA</w:t>
      </w:r>
      <w:bookmarkStart w:id="0" w:name="_GoBack"/>
      <w:bookmarkEnd w:id="0"/>
      <w:r w:rsidR="00973369">
        <w:rPr>
          <w:rFonts w:ascii="Calibri" w:hAnsi="Calibri"/>
          <w:sz w:val="18"/>
          <w:szCs w:val="18"/>
        </w:rPr>
        <w:t xml:space="preserve">P ERP, </w:t>
      </w:r>
      <w:r w:rsidRPr="00E73200">
        <w:rPr>
          <w:rFonts w:ascii="Calibri" w:hAnsi="Calibri"/>
          <w:sz w:val="18"/>
          <w:szCs w:val="18"/>
        </w:rPr>
        <w:t xml:space="preserve">ISMS, </w:t>
      </w:r>
      <w:r w:rsidR="00797568" w:rsidRPr="00E73200">
        <w:rPr>
          <w:rFonts w:ascii="Calibri" w:hAnsi="Calibri"/>
          <w:sz w:val="18"/>
          <w:szCs w:val="18"/>
        </w:rPr>
        <w:t xml:space="preserve">ITIL, </w:t>
      </w:r>
      <w:r w:rsidR="00973369">
        <w:rPr>
          <w:rFonts w:ascii="Calibri" w:hAnsi="Calibri"/>
          <w:sz w:val="18"/>
          <w:szCs w:val="18"/>
        </w:rPr>
        <w:t xml:space="preserve">O365 Migration, </w:t>
      </w:r>
      <w:r w:rsidRPr="00E73200">
        <w:rPr>
          <w:rFonts w:ascii="Calibri" w:hAnsi="Calibri"/>
          <w:sz w:val="18"/>
          <w:szCs w:val="18"/>
        </w:rPr>
        <w:t>Cyber Security, Cyber Essentials,</w:t>
      </w:r>
      <w:r w:rsidR="00973369">
        <w:rPr>
          <w:rFonts w:ascii="Calibri" w:hAnsi="Calibri"/>
          <w:sz w:val="18"/>
          <w:szCs w:val="18"/>
        </w:rPr>
        <w:t xml:space="preserve"> Lead Technical Engineer, </w:t>
      </w:r>
      <w:r w:rsidRPr="00E73200">
        <w:rPr>
          <w:rFonts w:ascii="Calibri" w:hAnsi="Calibri"/>
          <w:sz w:val="18"/>
          <w:szCs w:val="18"/>
        </w:rPr>
        <w:t xml:space="preserve"> IT Manager, </w:t>
      </w:r>
      <w:r w:rsidR="004016C5" w:rsidRPr="00E73200">
        <w:rPr>
          <w:rFonts w:ascii="Calibri" w:hAnsi="Calibri"/>
          <w:sz w:val="18"/>
          <w:szCs w:val="18"/>
        </w:rPr>
        <w:t>1</w:t>
      </w:r>
      <w:r w:rsidR="004016C5" w:rsidRPr="00E73200">
        <w:rPr>
          <w:rFonts w:ascii="Calibri" w:hAnsi="Calibri"/>
          <w:sz w:val="18"/>
          <w:szCs w:val="18"/>
          <w:vertAlign w:val="superscript"/>
        </w:rPr>
        <w:t>st</w:t>
      </w:r>
      <w:r w:rsidR="004016C5" w:rsidRPr="00E73200">
        <w:rPr>
          <w:rFonts w:ascii="Calibri" w:hAnsi="Calibri"/>
          <w:sz w:val="18"/>
          <w:szCs w:val="18"/>
        </w:rPr>
        <w:t>, 2</w:t>
      </w:r>
      <w:r w:rsidR="004016C5" w:rsidRPr="00E73200">
        <w:rPr>
          <w:rFonts w:ascii="Calibri" w:hAnsi="Calibri"/>
          <w:sz w:val="18"/>
          <w:szCs w:val="18"/>
          <w:vertAlign w:val="superscript"/>
        </w:rPr>
        <w:t>nd</w:t>
      </w:r>
      <w:r w:rsidR="004016C5" w:rsidRPr="00E73200">
        <w:rPr>
          <w:rFonts w:ascii="Calibri" w:hAnsi="Calibri"/>
          <w:sz w:val="18"/>
          <w:szCs w:val="18"/>
        </w:rPr>
        <w:t>, 3</w:t>
      </w:r>
      <w:r w:rsidR="004016C5" w:rsidRPr="00E73200">
        <w:rPr>
          <w:rFonts w:ascii="Calibri" w:hAnsi="Calibri"/>
          <w:sz w:val="18"/>
          <w:szCs w:val="18"/>
          <w:vertAlign w:val="superscript"/>
        </w:rPr>
        <w:t>rd</w:t>
      </w:r>
      <w:r w:rsidR="004016C5" w:rsidRPr="00E73200">
        <w:rPr>
          <w:rFonts w:ascii="Calibri" w:hAnsi="Calibri"/>
          <w:sz w:val="18"/>
          <w:szCs w:val="18"/>
        </w:rPr>
        <w:t xml:space="preserve"> </w:t>
      </w:r>
      <w:r w:rsidRPr="00E73200">
        <w:rPr>
          <w:rFonts w:ascii="Calibri" w:hAnsi="Calibri"/>
          <w:sz w:val="18"/>
          <w:szCs w:val="18"/>
        </w:rPr>
        <w:t xml:space="preserve"> Line Technical Support,</w:t>
      </w:r>
      <w:r w:rsidR="00AA3ED4" w:rsidRPr="00E73200">
        <w:rPr>
          <w:rFonts w:ascii="Calibri" w:hAnsi="Calibri"/>
          <w:sz w:val="18"/>
          <w:szCs w:val="18"/>
        </w:rPr>
        <w:t xml:space="preserve"> Desktop Support, </w:t>
      </w:r>
      <w:r w:rsidRPr="00E73200">
        <w:rPr>
          <w:rFonts w:ascii="Calibri" w:hAnsi="Calibri"/>
          <w:sz w:val="18"/>
          <w:szCs w:val="18"/>
        </w:rPr>
        <w:t xml:space="preserve"> </w:t>
      </w:r>
      <w:r w:rsidR="004A2CBA" w:rsidRPr="00E73200">
        <w:rPr>
          <w:rFonts w:ascii="Calibri" w:hAnsi="Calibri"/>
          <w:sz w:val="18"/>
          <w:szCs w:val="18"/>
        </w:rPr>
        <w:t>IT Technician,</w:t>
      </w:r>
      <w:r w:rsidR="00DA3F61" w:rsidRPr="00E73200">
        <w:rPr>
          <w:rFonts w:ascii="Calibri" w:hAnsi="Calibri"/>
          <w:sz w:val="18"/>
          <w:szCs w:val="18"/>
        </w:rPr>
        <w:t xml:space="preserve"> </w:t>
      </w:r>
      <w:proofErr w:type="spellStart"/>
      <w:r w:rsidR="00DA3F61" w:rsidRPr="00E73200">
        <w:rPr>
          <w:rFonts w:ascii="Calibri" w:hAnsi="Calibri"/>
          <w:sz w:val="18"/>
          <w:szCs w:val="18"/>
        </w:rPr>
        <w:t>SupportWorks</w:t>
      </w:r>
      <w:proofErr w:type="spellEnd"/>
      <w:r w:rsidR="00DA3F61" w:rsidRPr="00E73200">
        <w:rPr>
          <w:rFonts w:ascii="Calibri" w:hAnsi="Calibri"/>
          <w:sz w:val="18"/>
          <w:szCs w:val="18"/>
        </w:rPr>
        <w:t xml:space="preserve">, </w:t>
      </w:r>
      <w:r w:rsidR="004A2CBA" w:rsidRPr="00E73200">
        <w:rPr>
          <w:rFonts w:ascii="Calibri" w:hAnsi="Calibri"/>
          <w:sz w:val="18"/>
          <w:szCs w:val="18"/>
        </w:rPr>
        <w:t xml:space="preserve"> </w:t>
      </w:r>
      <w:r w:rsidR="00F628AD" w:rsidRPr="00E73200">
        <w:rPr>
          <w:rFonts w:ascii="Calibri" w:hAnsi="Calibri"/>
          <w:sz w:val="18"/>
          <w:szCs w:val="18"/>
        </w:rPr>
        <w:t xml:space="preserve">Legal, Law Firm, </w:t>
      </w:r>
      <w:r w:rsidR="008826A3" w:rsidRPr="00E73200">
        <w:rPr>
          <w:rFonts w:ascii="Calibri" w:hAnsi="Calibri"/>
          <w:sz w:val="18"/>
          <w:szCs w:val="18"/>
        </w:rPr>
        <w:t xml:space="preserve">Tier1, Tier 2, </w:t>
      </w:r>
      <w:r w:rsidR="004A2CBA" w:rsidRPr="00E73200">
        <w:rPr>
          <w:rFonts w:ascii="Calibri" w:hAnsi="Calibri"/>
          <w:sz w:val="18"/>
          <w:szCs w:val="18"/>
        </w:rPr>
        <w:t xml:space="preserve">Analyst, </w:t>
      </w:r>
      <w:r w:rsidRPr="00E73200">
        <w:rPr>
          <w:rFonts w:ascii="Calibri" w:hAnsi="Calibri"/>
          <w:sz w:val="18"/>
          <w:szCs w:val="18"/>
        </w:rPr>
        <w:t>Project Management,</w:t>
      </w:r>
      <w:r w:rsidR="00DC0603" w:rsidRPr="00E73200">
        <w:rPr>
          <w:rFonts w:ascii="Calibri" w:hAnsi="Calibri"/>
          <w:sz w:val="18"/>
          <w:szCs w:val="18"/>
        </w:rPr>
        <w:t xml:space="preserve"> PMP, </w:t>
      </w:r>
      <w:r w:rsidR="00B5666F" w:rsidRPr="00E73200">
        <w:rPr>
          <w:rFonts w:ascii="Calibri" w:hAnsi="Calibri"/>
          <w:sz w:val="18"/>
          <w:szCs w:val="18"/>
        </w:rPr>
        <w:t xml:space="preserve">BAU, </w:t>
      </w:r>
      <w:r w:rsidR="00DC0603" w:rsidRPr="00E73200">
        <w:rPr>
          <w:rFonts w:ascii="Calibri" w:hAnsi="Calibri"/>
          <w:sz w:val="18"/>
          <w:szCs w:val="18"/>
        </w:rPr>
        <w:t>Prince2</w:t>
      </w:r>
      <w:r w:rsidR="00503F15" w:rsidRPr="00E73200">
        <w:rPr>
          <w:rFonts w:ascii="Calibri" w:hAnsi="Calibri"/>
          <w:sz w:val="18"/>
          <w:szCs w:val="18"/>
        </w:rPr>
        <w:t>,</w:t>
      </w:r>
      <w:r w:rsidRPr="00E73200">
        <w:rPr>
          <w:rFonts w:ascii="Calibri" w:hAnsi="Calibri"/>
          <w:sz w:val="18"/>
          <w:szCs w:val="18"/>
        </w:rPr>
        <w:t xml:space="preserve"> </w:t>
      </w:r>
      <w:r w:rsidR="00797568" w:rsidRPr="00E73200">
        <w:rPr>
          <w:rFonts w:ascii="Calibri" w:hAnsi="Calibri"/>
          <w:sz w:val="18"/>
          <w:szCs w:val="18"/>
        </w:rPr>
        <w:t>Change Management</w:t>
      </w:r>
      <w:r w:rsidRPr="00E73200">
        <w:rPr>
          <w:rFonts w:ascii="Calibri" w:hAnsi="Calibri"/>
          <w:sz w:val="18"/>
          <w:szCs w:val="18"/>
        </w:rPr>
        <w:t xml:space="preserve">, </w:t>
      </w:r>
      <w:r w:rsidR="003F10E2" w:rsidRPr="00E73200">
        <w:rPr>
          <w:rFonts w:ascii="Calibri" w:hAnsi="Calibri"/>
          <w:sz w:val="18"/>
          <w:szCs w:val="18"/>
        </w:rPr>
        <w:t xml:space="preserve">Risk Assessment, Information Security, IT Auditing, IT Policies, </w:t>
      </w:r>
      <w:r w:rsidR="00CC2007" w:rsidRPr="00E73200">
        <w:rPr>
          <w:rFonts w:ascii="Calibri" w:hAnsi="Calibri"/>
          <w:sz w:val="18"/>
          <w:szCs w:val="18"/>
        </w:rPr>
        <w:t>Patch</w:t>
      </w:r>
      <w:r w:rsidR="00AA3ED4" w:rsidRPr="00E73200">
        <w:rPr>
          <w:rFonts w:ascii="Calibri" w:hAnsi="Calibri"/>
          <w:sz w:val="18"/>
          <w:szCs w:val="18"/>
        </w:rPr>
        <w:t xml:space="preserve"> Management, Asset Management,</w:t>
      </w:r>
      <w:r w:rsidR="003F10E2" w:rsidRPr="00E73200">
        <w:rPr>
          <w:rFonts w:ascii="Calibri" w:hAnsi="Calibri"/>
          <w:sz w:val="18"/>
          <w:szCs w:val="18"/>
        </w:rPr>
        <w:t xml:space="preserve"> </w:t>
      </w:r>
      <w:r w:rsidR="00B30820" w:rsidRPr="00E73200">
        <w:rPr>
          <w:rFonts w:ascii="Calibri" w:hAnsi="Calibri"/>
          <w:sz w:val="18"/>
          <w:szCs w:val="18"/>
        </w:rPr>
        <w:t>SLA</w:t>
      </w:r>
      <w:r w:rsidRPr="00E73200">
        <w:rPr>
          <w:rFonts w:ascii="Calibri" w:hAnsi="Calibri"/>
          <w:sz w:val="18"/>
          <w:szCs w:val="18"/>
        </w:rPr>
        <w:t>,</w:t>
      </w:r>
      <w:r w:rsidR="00A6780E" w:rsidRPr="00E73200">
        <w:rPr>
          <w:rFonts w:ascii="Calibri" w:hAnsi="Calibri"/>
          <w:sz w:val="18"/>
          <w:szCs w:val="18"/>
        </w:rPr>
        <w:t xml:space="preserve"> OLA,</w:t>
      </w:r>
      <w:r w:rsidR="00495E6C" w:rsidRPr="00E73200">
        <w:rPr>
          <w:rFonts w:ascii="Calibri" w:hAnsi="Calibri"/>
          <w:sz w:val="18"/>
          <w:szCs w:val="18"/>
        </w:rPr>
        <w:t xml:space="preserve"> KPI</w:t>
      </w:r>
      <w:r w:rsidRPr="00E73200">
        <w:rPr>
          <w:rFonts w:ascii="Calibri" w:hAnsi="Calibri"/>
          <w:sz w:val="18"/>
          <w:szCs w:val="18"/>
        </w:rPr>
        <w:t xml:space="preserve">, Helpdesk, </w:t>
      </w:r>
      <w:proofErr w:type="spellStart"/>
      <w:r w:rsidRPr="00E73200">
        <w:rPr>
          <w:rFonts w:ascii="Calibri" w:hAnsi="Calibri"/>
          <w:sz w:val="18"/>
          <w:szCs w:val="18"/>
        </w:rPr>
        <w:t>SysAid</w:t>
      </w:r>
      <w:proofErr w:type="spellEnd"/>
      <w:r w:rsidRPr="00E73200">
        <w:rPr>
          <w:rFonts w:ascii="Calibri" w:hAnsi="Calibri"/>
          <w:sz w:val="18"/>
          <w:szCs w:val="18"/>
        </w:rPr>
        <w:t xml:space="preserve">, Spiceworks, </w:t>
      </w:r>
      <w:proofErr w:type="spellStart"/>
      <w:r w:rsidRPr="00E73200">
        <w:rPr>
          <w:rFonts w:ascii="Calibri" w:hAnsi="Calibri"/>
          <w:sz w:val="18"/>
          <w:szCs w:val="18"/>
        </w:rPr>
        <w:t>Solarwinds</w:t>
      </w:r>
      <w:proofErr w:type="spellEnd"/>
      <w:r w:rsidRPr="00E73200">
        <w:rPr>
          <w:rFonts w:ascii="Calibri" w:hAnsi="Calibri"/>
          <w:sz w:val="18"/>
          <w:szCs w:val="18"/>
        </w:rPr>
        <w:t>,</w:t>
      </w:r>
      <w:r w:rsidR="007A3465" w:rsidRPr="00E73200">
        <w:rPr>
          <w:rFonts w:ascii="Calibri" w:hAnsi="Calibri"/>
          <w:sz w:val="18"/>
          <w:szCs w:val="18"/>
        </w:rPr>
        <w:t xml:space="preserve"> </w:t>
      </w:r>
      <w:proofErr w:type="spellStart"/>
      <w:r w:rsidR="00104A16" w:rsidRPr="00E73200">
        <w:rPr>
          <w:rFonts w:ascii="Calibri" w:hAnsi="Calibri"/>
          <w:sz w:val="18"/>
          <w:szCs w:val="18"/>
        </w:rPr>
        <w:t>Messagelabs</w:t>
      </w:r>
      <w:proofErr w:type="spellEnd"/>
      <w:r w:rsidR="00104A16" w:rsidRPr="00E73200">
        <w:rPr>
          <w:rFonts w:ascii="Calibri" w:hAnsi="Calibri"/>
          <w:sz w:val="18"/>
          <w:szCs w:val="18"/>
        </w:rPr>
        <w:t xml:space="preserve">, </w:t>
      </w:r>
      <w:r w:rsidR="007A3465" w:rsidRPr="00E73200">
        <w:rPr>
          <w:rFonts w:ascii="Calibri" w:hAnsi="Calibri"/>
          <w:sz w:val="18"/>
          <w:szCs w:val="18"/>
        </w:rPr>
        <w:t>Lansweeper,</w:t>
      </w:r>
      <w:r w:rsidRPr="00E73200">
        <w:rPr>
          <w:rFonts w:ascii="Calibri" w:hAnsi="Calibri"/>
          <w:sz w:val="18"/>
          <w:szCs w:val="18"/>
        </w:rPr>
        <w:t xml:space="preserve"> Microsoft Windows Server 2k /</w:t>
      </w:r>
      <w:r w:rsidR="004B37D0" w:rsidRPr="00E73200">
        <w:rPr>
          <w:rFonts w:ascii="Calibri" w:hAnsi="Calibri"/>
          <w:sz w:val="18"/>
          <w:szCs w:val="18"/>
        </w:rPr>
        <w:t xml:space="preserve"> 2003/ 2008 / 2012,</w:t>
      </w:r>
      <w:r w:rsidR="00CB4334" w:rsidRPr="00E73200">
        <w:rPr>
          <w:rFonts w:ascii="Calibri" w:hAnsi="Calibri"/>
          <w:sz w:val="18"/>
          <w:szCs w:val="18"/>
        </w:rPr>
        <w:t xml:space="preserve"> 2016,</w:t>
      </w:r>
      <w:r w:rsidR="004B37D0" w:rsidRPr="00E73200">
        <w:rPr>
          <w:rFonts w:ascii="Calibri" w:hAnsi="Calibri"/>
          <w:sz w:val="18"/>
          <w:szCs w:val="18"/>
        </w:rPr>
        <w:t xml:space="preserve"> SBS</w:t>
      </w:r>
      <w:r w:rsidRPr="00E73200">
        <w:rPr>
          <w:rFonts w:ascii="Calibri" w:hAnsi="Calibri"/>
          <w:sz w:val="18"/>
          <w:szCs w:val="18"/>
        </w:rPr>
        <w:t>, Windows Operating Systems 2k / Vista / XP / Windows 7 / Windows 8</w:t>
      </w:r>
      <w:r w:rsidR="000F0D77" w:rsidRPr="00E73200">
        <w:rPr>
          <w:rFonts w:ascii="Calibri" w:hAnsi="Calibri"/>
          <w:sz w:val="18"/>
          <w:szCs w:val="18"/>
        </w:rPr>
        <w:t xml:space="preserve"> / Windows 8.1 </w:t>
      </w:r>
      <w:r w:rsidRPr="00E73200">
        <w:rPr>
          <w:rFonts w:ascii="Calibri" w:hAnsi="Calibri"/>
          <w:sz w:val="18"/>
          <w:szCs w:val="18"/>
        </w:rPr>
        <w:t>/ Windows 10, MBSA, MAPT,</w:t>
      </w:r>
      <w:r w:rsidR="00163F98" w:rsidRPr="00E73200">
        <w:rPr>
          <w:rFonts w:ascii="Calibri" w:hAnsi="Calibri"/>
          <w:sz w:val="18"/>
          <w:szCs w:val="18"/>
        </w:rPr>
        <w:t xml:space="preserve"> WAIK,</w:t>
      </w:r>
      <w:r w:rsidR="00553645" w:rsidRPr="00E73200">
        <w:rPr>
          <w:rFonts w:ascii="Calibri" w:hAnsi="Calibri"/>
          <w:sz w:val="18"/>
          <w:szCs w:val="18"/>
        </w:rPr>
        <w:t xml:space="preserve"> SCCM</w:t>
      </w:r>
      <w:r w:rsidR="002A259F" w:rsidRPr="00E73200">
        <w:rPr>
          <w:rFonts w:ascii="Calibri" w:hAnsi="Calibri"/>
          <w:sz w:val="18"/>
          <w:szCs w:val="18"/>
        </w:rPr>
        <w:t xml:space="preserve"> 2012</w:t>
      </w:r>
      <w:r w:rsidR="00403AB5" w:rsidRPr="00E73200">
        <w:rPr>
          <w:rFonts w:ascii="Calibri" w:hAnsi="Calibri"/>
          <w:sz w:val="18"/>
          <w:szCs w:val="18"/>
        </w:rPr>
        <w:softHyphen/>
      </w:r>
      <w:r w:rsidR="00403AB5" w:rsidRPr="00E73200">
        <w:rPr>
          <w:rFonts w:ascii="Calibri" w:hAnsi="Calibri"/>
          <w:sz w:val="18"/>
          <w:szCs w:val="18"/>
        </w:rPr>
        <w:softHyphen/>
      </w:r>
      <w:r w:rsidR="00403AB5" w:rsidRPr="00E73200">
        <w:rPr>
          <w:rFonts w:ascii="Calibri" w:hAnsi="Calibri"/>
          <w:sz w:val="18"/>
          <w:szCs w:val="18"/>
        </w:rPr>
        <w:softHyphen/>
      </w:r>
      <w:r w:rsidR="00553645" w:rsidRPr="00E73200">
        <w:rPr>
          <w:rFonts w:ascii="Calibri" w:hAnsi="Calibri"/>
          <w:sz w:val="18"/>
          <w:szCs w:val="18"/>
        </w:rPr>
        <w:t>, WSUS,  WDS,</w:t>
      </w:r>
      <w:r w:rsidR="00494DD3" w:rsidRPr="00E73200">
        <w:rPr>
          <w:rFonts w:ascii="Calibri" w:hAnsi="Calibri"/>
          <w:sz w:val="18"/>
          <w:szCs w:val="18"/>
        </w:rPr>
        <w:t xml:space="preserve"> WIM, </w:t>
      </w:r>
      <w:r w:rsidR="002414C9" w:rsidRPr="00E73200">
        <w:rPr>
          <w:rFonts w:ascii="Calibri" w:hAnsi="Calibri"/>
          <w:sz w:val="18"/>
          <w:szCs w:val="18"/>
        </w:rPr>
        <w:t xml:space="preserve">DHCP/DNS, </w:t>
      </w:r>
      <w:r w:rsidR="0091182F" w:rsidRPr="00E73200">
        <w:rPr>
          <w:rFonts w:ascii="Calibri" w:hAnsi="Calibri"/>
          <w:sz w:val="18"/>
          <w:szCs w:val="18"/>
        </w:rPr>
        <w:t xml:space="preserve">AD, </w:t>
      </w:r>
      <w:r w:rsidR="006C6588" w:rsidRPr="00E73200">
        <w:rPr>
          <w:rFonts w:ascii="Calibri" w:hAnsi="Calibri"/>
          <w:sz w:val="18"/>
          <w:szCs w:val="18"/>
        </w:rPr>
        <w:t xml:space="preserve">Active Directory, SSO, </w:t>
      </w:r>
      <w:r w:rsidR="002414C9" w:rsidRPr="00E73200">
        <w:rPr>
          <w:rFonts w:ascii="Calibri" w:hAnsi="Calibri"/>
          <w:sz w:val="18"/>
          <w:szCs w:val="18"/>
        </w:rPr>
        <w:t xml:space="preserve">Group Policy, TCP/IP Networking and Diagnostic, </w:t>
      </w:r>
      <w:r w:rsidR="002D1D1C" w:rsidRPr="00E73200">
        <w:rPr>
          <w:rFonts w:ascii="Calibri" w:hAnsi="Calibri"/>
          <w:sz w:val="18"/>
          <w:szCs w:val="18"/>
        </w:rPr>
        <w:t xml:space="preserve">Exchange Server 2016, </w:t>
      </w:r>
      <w:r w:rsidRPr="00E73200">
        <w:rPr>
          <w:rFonts w:ascii="Calibri" w:hAnsi="Calibri"/>
          <w:sz w:val="18"/>
          <w:szCs w:val="18"/>
        </w:rPr>
        <w:t>Microsoft VLS, Office365,</w:t>
      </w:r>
      <w:r w:rsidR="00C92F6E" w:rsidRPr="00E73200">
        <w:rPr>
          <w:rFonts w:ascii="Calibri" w:hAnsi="Calibri"/>
          <w:sz w:val="18"/>
          <w:szCs w:val="18"/>
        </w:rPr>
        <w:t xml:space="preserve"> </w:t>
      </w:r>
      <w:r w:rsidR="00F638EC" w:rsidRPr="00E73200">
        <w:rPr>
          <w:rFonts w:ascii="Calibri" w:hAnsi="Calibri"/>
          <w:sz w:val="18"/>
          <w:szCs w:val="18"/>
        </w:rPr>
        <w:t xml:space="preserve">Office 2016, Visio 2016, Project 2016, </w:t>
      </w:r>
      <w:r w:rsidR="00C92F6E" w:rsidRPr="00E73200">
        <w:rPr>
          <w:rFonts w:ascii="Calibri" w:hAnsi="Calibri"/>
          <w:sz w:val="18"/>
          <w:szCs w:val="18"/>
        </w:rPr>
        <w:t>Lync,</w:t>
      </w:r>
      <w:r w:rsidR="00DB3A51" w:rsidRPr="00E73200">
        <w:rPr>
          <w:rFonts w:ascii="Calibri" w:hAnsi="Calibri"/>
          <w:sz w:val="18"/>
          <w:szCs w:val="18"/>
        </w:rPr>
        <w:t xml:space="preserve"> Azure,</w:t>
      </w:r>
      <w:r w:rsidR="00C92F6E" w:rsidRPr="00E73200">
        <w:rPr>
          <w:rFonts w:ascii="Calibri" w:hAnsi="Calibri"/>
          <w:sz w:val="18"/>
          <w:szCs w:val="18"/>
        </w:rPr>
        <w:t xml:space="preserve"> OneNote, Yammer,</w:t>
      </w:r>
      <w:r w:rsidR="00404F7A" w:rsidRPr="00E73200">
        <w:rPr>
          <w:rFonts w:ascii="Calibri" w:hAnsi="Calibri"/>
          <w:sz w:val="18"/>
          <w:szCs w:val="18"/>
        </w:rPr>
        <w:t xml:space="preserve"> Apple</w:t>
      </w:r>
      <w:r w:rsidR="00C450F9" w:rsidRPr="00E73200">
        <w:rPr>
          <w:rFonts w:ascii="Calibri" w:hAnsi="Calibri"/>
          <w:sz w:val="18"/>
          <w:szCs w:val="18"/>
        </w:rPr>
        <w:t xml:space="preserve"> iOS</w:t>
      </w:r>
      <w:r w:rsidR="00404F7A" w:rsidRPr="00E73200">
        <w:rPr>
          <w:rFonts w:ascii="Calibri" w:hAnsi="Calibri"/>
          <w:sz w:val="18"/>
          <w:szCs w:val="18"/>
        </w:rPr>
        <w:t>,</w:t>
      </w:r>
      <w:r w:rsidRPr="00E73200">
        <w:rPr>
          <w:rFonts w:ascii="Calibri" w:hAnsi="Calibri"/>
          <w:sz w:val="18"/>
          <w:szCs w:val="18"/>
        </w:rPr>
        <w:t xml:space="preserve"> iPod, iPhone, iPad, </w:t>
      </w:r>
      <w:proofErr w:type="spellStart"/>
      <w:r w:rsidRPr="00E73200">
        <w:rPr>
          <w:rFonts w:ascii="Calibri" w:hAnsi="Calibri"/>
          <w:sz w:val="18"/>
          <w:szCs w:val="18"/>
        </w:rPr>
        <w:t>Macbook</w:t>
      </w:r>
      <w:proofErr w:type="spellEnd"/>
      <w:r w:rsidRPr="00E73200">
        <w:rPr>
          <w:rFonts w:ascii="Calibri" w:hAnsi="Calibri"/>
          <w:sz w:val="18"/>
          <w:szCs w:val="18"/>
        </w:rPr>
        <w:t>, iMac,</w:t>
      </w:r>
      <w:r w:rsidR="000F0D77" w:rsidRPr="00E73200">
        <w:rPr>
          <w:rFonts w:ascii="Calibri" w:hAnsi="Calibri"/>
          <w:sz w:val="18"/>
          <w:szCs w:val="18"/>
        </w:rPr>
        <w:t xml:space="preserve"> </w:t>
      </w:r>
      <w:r w:rsidR="00480CEA">
        <w:rPr>
          <w:rFonts w:ascii="Calibri" w:hAnsi="Calibri"/>
          <w:sz w:val="18"/>
          <w:szCs w:val="18"/>
        </w:rPr>
        <w:t xml:space="preserve">Native Email, Good Application, </w:t>
      </w:r>
      <w:r w:rsidR="000F0D77" w:rsidRPr="00E73200">
        <w:rPr>
          <w:rFonts w:ascii="Calibri" w:hAnsi="Calibri"/>
          <w:sz w:val="18"/>
          <w:szCs w:val="18"/>
        </w:rPr>
        <w:t>Edge Browser, Internet Explorer,</w:t>
      </w:r>
      <w:r w:rsidR="00FD4485" w:rsidRPr="00E73200">
        <w:rPr>
          <w:rFonts w:ascii="Calibri" w:hAnsi="Calibri"/>
          <w:sz w:val="18"/>
          <w:szCs w:val="18"/>
        </w:rPr>
        <w:t xml:space="preserve"> Edge</w:t>
      </w:r>
      <w:r w:rsidR="00B5785B" w:rsidRPr="00E73200">
        <w:rPr>
          <w:rFonts w:ascii="Calibri" w:hAnsi="Calibri"/>
          <w:sz w:val="18"/>
          <w:szCs w:val="18"/>
        </w:rPr>
        <w:t>,</w:t>
      </w:r>
      <w:r w:rsidR="000F0D77" w:rsidRPr="00E73200">
        <w:rPr>
          <w:rFonts w:ascii="Calibri" w:hAnsi="Calibri"/>
          <w:sz w:val="18"/>
          <w:szCs w:val="18"/>
        </w:rPr>
        <w:t xml:space="preserve"> Firefox,</w:t>
      </w:r>
      <w:r w:rsidR="00DB3A51" w:rsidRPr="00E73200">
        <w:rPr>
          <w:rFonts w:ascii="Calibri" w:hAnsi="Calibri"/>
          <w:sz w:val="18"/>
          <w:szCs w:val="18"/>
        </w:rPr>
        <w:t xml:space="preserve"> Safari,</w:t>
      </w:r>
      <w:r w:rsidRPr="00E73200">
        <w:rPr>
          <w:rFonts w:ascii="Calibri" w:hAnsi="Calibri"/>
          <w:sz w:val="18"/>
          <w:szCs w:val="18"/>
        </w:rPr>
        <w:t xml:space="preserve"> </w:t>
      </w:r>
      <w:r w:rsidR="00A602A8" w:rsidRPr="00E73200">
        <w:rPr>
          <w:rFonts w:ascii="Calibri" w:hAnsi="Calibri"/>
          <w:sz w:val="18"/>
          <w:szCs w:val="18"/>
        </w:rPr>
        <w:t>SharePoint</w:t>
      </w:r>
      <w:r w:rsidR="0058074F" w:rsidRPr="00E73200">
        <w:rPr>
          <w:rFonts w:ascii="Calibri" w:hAnsi="Calibri"/>
          <w:sz w:val="18"/>
          <w:szCs w:val="18"/>
        </w:rPr>
        <w:t xml:space="preserve">, </w:t>
      </w:r>
      <w:r w:rsidRPr="00E73200">
        <w:rPr>
          <w:rFonts w:ascii="Calibri" w:hAnsi="Calibri"/>
          <w:sz w:val="18"/>
          <w:szCs w:val="18"/>
        </w:rPr>
        <w:t xml:space="preserve">Symantec Backup Exec, Symantec Endpoint, Kaspersky Endpoint, Sophos Endpoint, OpenVPN, </w:t>
      </w:r>
      <w:proofErr w:type="spellStart"/>
      <w:r w:rsidRPr="00E73200">
        <w:rPr>
          <w:rFonts w:ascii="Calibri" w:hAnsi="Calibri"/>
          <w:sz w:val="18"/>
          <w:szCs w:val="18"/>
        </w:rPr>
        <w:t>Smoothwall</w:t>
      </w:r>
      <w:proofErr w:type="spellEnd"/>
      <w:r w:rsidRPr="00E73200">
        <w:rPr>
          <w:rFonts w:ascii="Calibri" w:hAnsi="Calibri"/>
          <w:sz w:val="18"/>
          <w:szCs w:val="18"/>
        </w:rPr>
        <w:t xml:space="preserve"> UTM</w:t>
      </w:r>
      <w:r w:rsidR="008F011F" w:rsidRPr="00E73200">
        <w:rPr>
          <w:rFonts w:ascii="Calibri" w:hAnsi="Calibri"/>
          <w:sz w:val="18"/>
          <w:szCs w:val="18"/>
        </w:rPr>
        <w:t>,</w:t>
      </w:r>
      <w:r w:rsidRPr="00E73200">
        <w:rPr>
          <w:rFonts w:ascii="Calibri" w:hAnsi="Calibri"/>
          <w:sz w:val="18"/>
          <w:szCs w:val="18"/>
        </w:rPr>
        <w:t xml:space="preserve"> Firewall, Cisco ASA, </w:t>
      </w:r>
      <w:r w:rsidR="00370690" w:rsidRPr="00E73200">
        <w:rPr>
          <w:rFonts w:ascii="Calibri" w:hAnsi="Calibri"/>
          <w:sz w:val="18"/>
          <w:szCs w:val="18"/>
        </w:rPr>
        <w:t xml:space="preserve">Cisco VPN, </w:t>
      </w:r>
      <w:r w:rsidR="00C62355" w:rsidRPr="00E73200">
        <w:rPr>
          <w:rFonts w:ascii="Calibri" w:hAnsi="Calibri"/>
          <w:sz w:val="18"/>
          <w:szCs w:val="18"/>
        </w:rPr>
        <w:t xml:space="preserve">Virtualization, </w:t>
      </w:r>
      <w:proofErr w:type="spellStart"/>
      <w:r w:rsidRPr="00E73200">
        <w:rPr>
          <w:rFonts w:ascii="Calibri" w:hAnsi="Calibri"/>
          <w:sz w:val="18"/>
          <w:szCs w:val="18"/>
        </w:rPr>
        <w:t>HyperV</w:t>
      </w:r>
      <w:proofErr w:type="spellEnd"/>
      <w:r w:rsidRPr="00E73200">
        <w:rPr>
          <w:rFonts w:ascii="Calibri" w:hAnsi="Calibri"/>
          <w:sz w:val="18"/>
          <w:szCs w:val="18"/>
        </w:rPr>
        <w:t xml:space="preserve">, </w:t>
      </w:r>
      <w:r w:rsidR="000F0D77" w:rsidRPr="00E73200">
        <w:rPr>
          <w:rFonts w:ascii="Calibri" w:hAnsi="Calibri"/>
          <w:sz w:val="18"/>
          <w:szCs w:val="18"/>
        </w:rPr>
        <w:t>VMWare</w:t>
      </w:r>
      <w:r w:rsidR="00C62355" w:rsidRPr="00E73200">
        <w:rPr>
          <w:rFonts w:ascii="Calibri" w:hAnsi="Calibri"/>
          <w:sz w:val="18"/>
          <w:szCs w:val="18"/>
        </w:rPr>
        <w:t xml:space="preserve"> Converter</w:t>
      </w:r>
      <w:r w:rsidR="000F0D77" w:rsidRPr="00E73200">
        <w:rPr>
          <w:rFonts w:ascii="Calibri" w:hAnsi="Calibri"/>
          <w:sz w:val="18"/>
          <w:szCs w:val="18"/>
        </w:rPr>
        <w:t xml:space="preserve">, </w:t>
      </w:r>
      <w:proofErr w:type="spellStart"/>
      <w:r w:rsidR="000F0D77" w:rsidRPr="00E73200">
        <w:rPr>
          <w:rFonts w:ascii="Calibri" w:hAnsi="Calibri"/>
          <w:sz w:val="18"/>
          <w:szCs w:val="18"/>
        </w:rPr>
        <w:t>ESXi</w:t>
      </w:r>
      <w:proofErr w:type="spellEnd"/>
      <w:r w:rsidR="000F0D77" w:rsidRPr="00E73200">
        <w:rPr>
          <w:rFonts w:ascii="Calibri" w:hAnsi="Calibri"/>
          <w:sz w:val="18"/>
          <w:szCs w:val="18"/>
        </w:rPr>
        <w:t xml:space="preserve">, </w:t>
      </w:r>
      <w:r w:rsidR="00811136" w:rsidRPr="00E73200">
        <w:rPr>
          <w:rFonts w:ascii="Calibri" w:hAnsi="Calibri"/>
          <w:sz w:val="18"/>
          <w:szCs w:val="18"/>
        </w:rPr>
        <w:t xml:space="preserve">Oracle, GFI </w:t>
      </w:r>
      <w:proofErr w:type="spellStart"/>
      <w:r w:rsidR="00811136" w:rsidRPr="00E73200">
        <w:rPr>
          <w:rFonts w:ascii="Calibri" w:hAnsi="Calibri"/>
          <w:sz w:val="18"/>
          <w:szCs w:val="18"/>
        </w:rPr>
        <w:t>Languard</w:t>
      </w:r>
      <w:proofErr w:type="spellEnd"/>
      <w:r w:rsidR="00811136" w:rsidRPr="00E73200">
        <w:rPr>
          <w:rFonts w:ascii="Calibri" w:hAnsi="Calibri"/>
          <w:sz w:val="18"/>
          <w:szCs w:val="18"/>
        </w:rPr>
        <w:t xml:space="preserve">, </w:t>
      </w:r>
      <w:r w:rsidR="00574BC2" w:rsidRPr="00E73200">
        <w:rPr>
          <w:rFonts w:ascii="Calibri" w:hAnsi="Calibri"/>
          <w:sz w:val="18"/>
          <w:szCs w:val="18"/>
        </w:rPr>
        <w:t xml:space="preserve">Amazon AWS, </w:t>
      </w:r>
      <w:proofErr w:type="spellStart"/>
      <w:r w:rsidR="004B3217">
        <w:rPr>
          <w:rFonts w:ascii="Calibri" w:hAnsi="Calibri"/>
          <w:sz w:val="18"/>
          <w:szCs w:val="18"/>
        </w:rPr>
        <w:t>Cloudfront</w:t>
      </w:r>
      <w:proofErr w:type="spellEnd"/>
      <w:r w:rsidR="004B3217">
        <w:rPr>
          <w:rFonts w:ascii="Calibri" w:hAnsi="Calibri"/>
          <w:sz w:val="18"/>
          <w:szCs w:val="18"/>
        </w:rPr>
        <w:t xml:space="preserve">, S3, </w:t>
      </w:r>
      <w:r w:rsidR="00574BC2" w:rsidRPr="00E73200">
        <w:rPr>
          <w:rFonts w:ascii="Calibri" w:hAnsi="Calibri"/>
          <w:sz w:val="18"/>
          <w:szCs w:val="18"/>
        </w:rPr>
        <w:t xml:space="preserve">Linux </w:t>
      </w:r>
      <w:proofErr w:type="spellStart"/>
      <w:r w:rsidR="00574BC2" w:rsidRPr="00E73200">
        <w:rPr>
          <w:rFonts w:ascii="Calibri" w:hAnsi="Calibri"/>
          <w:sz w:val="18"/>
          <w:szCs w:val="18"/>
        </w:rPr>
        <w:t>Os</w:t>
      </w:r>
      <w:proofErr w:type="spellEnd"/>
      <w:r w:rsidR="00574BC2" w:rsidRPr="00E73200">
        <w:rPr>
          <w:rFonts w:ascii="Calibri" w:hAnsi="Calibri"/>
          <w:sz w:val="18"/>
          <w:szCs w:val="18"/>
        </w:rPr>
        <w:t xml:space="preserve"> Ubuntu,  </w:t>
      </w:r>
      <w:r w:rsidRPr="00E73200">
        <w:rPr>
          <w:rFonts w:ascii="Calibri" w:hAnsi="Calibri"/>
          <w:sz w:val="18"/>
          <w:szCs w:val="18"/>
        </w:rPr>
        <w:t>Centos,</w:t>
      </w:r>
      <w:r w:rsidR="00574BC2" w:rsidRPr="00E73200">
        <w:rPr>
          <w:rFonts w:ascii="Calibri" w:hAnsi="Calibri"/>
          <w:sz w:val="18"/>
          <w:szCs w:val="18"/>
        </w:rPr>
        <w:t xml:space="preserve"> Kali Linux, </w:t>
      </w:r>
      <w:proofErr w:type="spellStart"/>
      <w:r w:rsidR="00574BC2" w:rsidRPr="00E73200">
        <w:rPr>
          <w:rFonts w:ascii="Calibri" w:hAnsi="Calibri"/>
          <w:sz w:val="18"/>
          <w:szCs w:val="18"/>
        </w:rPr>
        <w:t>Redhat</w:t>
      </w:r>
      <w:proofErr w:type="spellEnd"/>
      <w:r w:rsidR="00574BC2" w:rsidRPr="00E73200">
        <w:rPr>
          <w:rFonts w:ascii="Calibri" w:hAnsi="Calibri"/>
          <w:sz w:val="18"/>
          <w:szCs w:val="18"/>
        </w:rPr>
        <w:t xml:space="preserve"> Linux,</w:t>
      </w:r>
      <w:r w:rsidRPr="00E73200">
        <w:rPr>
          <w:rFonts w:ascii="Calibri" w:hAnsi="Calibri"/>
          <w:sz w:val="18"/>
          <w:szCs w:val="18"/>
        </w:rPr>
        <w:t xml:space="preserve"> Adobe Dreamweaver Suite, Php, HTML, </w:t>
      </w:r>
      <w:r w:rsidR="000A44B6" w:rsidRPr="00E73200">
        <w:rPr>
          <w:rFonts w:ascii="Calibri" w:hAnsi="Calibri"/>
          <w:sz w:val="18"/>
          <w:szCs w:val="18"/>
        </w:rPr>
        <w:t>IOSH, NSPCC, Cyber Bullying</w:t>
      </w:r>
      <w:r w:rsidRPr="00E73200">
        <w:rPr>
          <w:rFonts w:ascii="Calibri" w:hAnsi="Calibri"/>
          <w:sz w:val="18"/>
          <w:szCs w:val="18"/>
        </w:rPr>
        <w:t>, FITS Foundation, BCM / DRC, SIMS</w:t>
      </w:r>
      <w:r w:rsidR="006D5E82" w:rsidRPr="00E73200">
        <w:rPr>
          <w:rFonts w:ascii="Calibri" w:hAnsi="Calibri"/>
          <w:sz w:val="18"/>
          <w:szCs w:val="18"/>
        </w:rPr>
        <w:t>.net</w:t>
      </w:r>
      <w:r w:rsidR="00937292" w:rsidRPr="00E73200">
        <w:rPr>
          <w:rFonts w:ascii="Calibri" w:hAnsi="Calibri"/>
          <w:sz w:val="18"/>
          <w:szCs w:val="18"/>
        </w:rPr>
        <w:t xml:space="preserve"> MIS, Solus, CMIS, </w:t>
      </w:r>
      <w:r w:rsidRPr="00E73200">
        <w:rPr>
          <w:rFonts w:ascii="Calibri" w:hAnsi="Calibri"/>
          <w:sz w:val="18"/>
          <w:szCs w:val="18"/>
        </w:rPr>
        <w:t xml:space="preserve">Proclaim / Eclipse Legal, </w:t>
      </w:r>
      <w:proofErr w:type="spellStart"/>
      <w:r w:rsidRPr="00E73200">
        <w:rPr>
          <w:rFonts w:ascii="Calibri" w:hAnsi="Calibri"/>
          <w:sz w:val="18"/>
          <w:szCs w:val="18"/>
        </w:rPr>
        <w:t>Opentext-Firstclass</w:t>
      </w:r>
      <w:proofErr w:type="spellEnd"/>
      <w:r w:rsidRPr="00E73200">
        <w:rPr>
          <w:rFonts w:ascii="Calibri" w:hAnsi="Calibri"/>
          <w:sz w:val="18"/>
          <w:szCs w:val="18"/>
        </w:rPr>
        <w:t xml:space="preserve">, </w:t>
      </w:r>
      <w:r w:rsidR="00E734AE" w:rsidRPr="00E73200">
        <w:rPr>
          <w:rFonts w:ascii="Calibri" w:hAnsi="Calibri"/>
          <w:sz w:val="18"/>
          <w:szCs w:val="18"/>
        </w:rPr>
        <w:t>SEO,</w:t>
      </w:r>
      <w:r w:rsidR="00937292" w:rsidRPr="00E73200">
        <w:rPr>
          <w:rFonts w:ascii="Calibri" w:hAnsi="Calibri"/>
          <w:sz w:val="18"/>
          <w:szCs w:val="18"/>
        </w:rPr>
        <w:t xml:space="preserve"> Ranking, Marketing,</w:t>
      </w:r>
      <w:r w:rsidR="0027236B" w:rsidRPr="00E73200">
        <w:rPr>
          <w:rFonts w:ascii="Calibri" w:hAnsi="Calibri"/>
          <w:sz w:val="18"/>
          <w:szCs w:val="18"/>
        </w:rPr>
        <w:t xml:space="preserve"> Google</w:t>
      </w:r>
      <w:r w:rsidR="00E734AE" w:rsidRPr="00E73200">
        <w:rPr>
          <w:rFonts w:ascii="Calibri" w:hAnsi="Calibri"/>
          <w:sz w:val="18"/>
          <w:szCs w:val="18"/>
        </w:rPr>
        <w:t xml:space="preserve"> Keyword</w:t>
      </w:r>
      <w:r w:rsidR="0027236B" w:rsidRPr="00E73200">
        <w:rPr>
          <w:rFonts w:ascii="Calibri" w:hAnsi="Calibri"/>
          <w:sz w:val="18"/>
          <w:szCs w:val="18"/>
        </w:rPr>
        <w:t>,</w:t>
      </w:r>
      <w:r w:rsidR="00E734AE" w:rsidRPr="00E73200">
        <w:rPr>
          <w:rFonts w:ascii="Calibri" w:hAnsi="Calibri"/>
          <w:sz w:val="18"/>
          <w:szCs w:val="18"/>
        </w:rPr>
        <w:t xml:space="preserve"> Analytics,</w:t>
      </w:r>
      <w:r w:rsidR="008826A3" w:rsidRPr="00E73200">
        <w:rPr>
          <w:rFonts w:ascii="Calibri" w:hAnsi="Calibri"/>
          <w:sz w:val="18"/>
          <w:szCs w:val="18"/>
        </w:rPr>
        <w:t xml:space="preserve"> Bing Webmaster, </w:t>
      </w:r>
      <w:r w:rsidR="00E734AE" w:rsidRPr="00E73200">
        <w:rPr>
          <w:rFonts w:ascii="Calibri" w:hAnsi="Calibri"/>
          <w:sz w:val="18"/>
          <w:szCs w:val="18"/>
        </w:rPr>
        <w:t xml:space="preserve"> </w:t>
      </w:r>
      <w:r w:rsidR="00C62BA7" w:rsidRPr="00E73200">
        <w:rPr>
          <w:rFonts w:ascii="Calibri" w:hAnsi="Calibri"/>
          <w:sz w:val="18"/>
          <w:szCs w:val="18"/>
        </w:rPr>
        <w:t>WordP</w:t>
      </w:r>
      <w:r w:rsidRPr="00E73200">
        <w:rPr>
          <w:rFonts w:ascii="Calibri" w:hAnsi="Calibri"/>
          <w:sz w:val="18"/>
          <w:szCs w:val="18"/>
        </w:rPr>
        <w:t xml:space="preserve">ress, </w:t>
      </w:r>
      <w:r w:rsidR="00E734AE" w:rsidRPr="00E73200">
        <w:rPr>
          <w:rFonts w:ascii="Calibri" w:hAnsi="Calibri"/>
          <w:sz w:val="18"/>
          <w:szCs w:val="18"/>
        </w:rPr>
        <w:t xml:space="preserve">WooCommerce, </w:t>
      </w:r>
      <w:r w:rsidRPr="00E73200">
        <w:rPr>
          <w:rFonts w:ascii="Calibri" w:hAnsi="Calibri"/>
          <w:sz w:val="18"/>
          <w:szCs w:val="18"/>
        </w:rPr>
        <w:t>Twitter, Instagram, Moodle, Google Apps, Google Analytics, Google Web</w:t>
      </w:r>
      <w:r w:rsidR="00EA35B3" w:rsidRPr="00E73200">
        <w:rPr>
          <w:rFonts w:ascii="Calibri" w:hAnsi="Calibri"/>
          <w:sz w:val="18"/>
          <w:szCs w:val="18"/>
        </w:rPr>
        <w:t xml:space="preserve">master, </w:t>
      </w:r>
      <w:proofErr w:type="spellStart"/>
      <w:r w:rsidR="00EA35B3" w:rsidRPr="00E73200">
        <w:rPr>
          <w:rFonts w:ascii="Calibri" w:hAnsi="Calibri"/>
          <w:sz w:val="18"/>
          <w:szCs w:val="18"/>
        </w:rPr>
        <w:t>Dlink</w:t>
      </w:r>
      <w:proofErr w:type="spellEnd"/>
      <w:r w:rsidR="00EA35B3" w:rsidRPr="00E73200">
        <w:rPr>
          <w:rFonts w:ascii="Calibri" w:hAnsi="Calibri"/>
          <w:sz w:val="18"/>
          <w:szCs w:val="18"/>
        </w:rPr>
        <w:t xml:space="preserve"> AP's, </w:t>
      </w:r>
      <w:proofErr w:type="spellStart"/>
      <w:r w:rsidR="00EA35B3" w:rsidRPr="00E73200">
        <w:rPr>
          <w:rFonts w:ascii="Calibri" w:hAnsi="Calibri"/>
          <w:sz w:val="18"/>
          <w:szCs w:val="18"/>
        </w:rPr>
        <w:t>Netgear</w:t>
      </w:r>
      <w:proofErr w:type="spellEnd"/>
      <w:r w:rsidRPr="00E73200">
        <w:rPr>
          <w:rFonts w:ascii="Calibri" w:hAnsi="Calibri"/>
          <w:sz w:val="18"/>
          <w:szCs w:val="18"/>
        </w:rPr>
        <w:t>, Yealink Tel</w:t>
      </w:r>
      <w:r w:rsidR="000F0D77" w:rsidRPr="00E73200">
        <w:rPr>
          <w:rFonts w:ascii="Calibri" w:hAnsi="Calibri"/>
          <w:sz w:val="18"/>
          <w:szCs w:val="18"/>
        </w:rPr>
        <w:t xml:space="preserve">ecoms, </w:t>
      </w:r>
      <w:r w:rsidR="00104A16" w:rsidRPr="00E73200">
        <w:rPr>
          <w:rFonts w:ascii="Calibri" w:hAnsi="Calibri"/>
          <w:sz w:val="18"/>
          <w:szCs w:val="18"/>
        </w:rPr>
        <w:t>SIP</w:t>
      </w:r>
      <w:r w:rsidR="00E73200">
        <w:rPr>
          <w:rFonts w:ascii="Calibri" w:hAnsi="Calibri"/>
          <w:sz w:val="18"/>
          <w:szCs w:val="18"/>
        </w:rPr>
        <w:t>,</w:t>
      </w:r>
      <w:r w:rsidR="00104A16" w:rsidRPr="00E73200">
        <w:rPr>
          <w:rFonts w:ascii="Calibri" w:hAnsi="Calibri"/>
          <w:sz w:val="18"/>
          <w:szCs w:val="18"/>
        </w:rPr>
        <w:t xml:space="preserve"> </w:t>
      </w:r>
      <w:r w:rsidR="0010431D" w:rsidRPr="00E73200">
        <w:rPr>
          <w:rFonts w:ascii="Calibri" w:hAnsi="Calibri"/>
          <w:sz w:val="18"/>
          <w:szCs w:val="18"/>
        </w:rPr>
        <w:t>VOIP, Mitel,</w:t>
      </w:r>
      <w:r w:rsidR="000F0D77" w:rsidRPr="00E73200">
        <w:rPr>
          <w:rFonts w:ascii="Calibri" w:hAnsi="Calibri"/>
          <w:sz w:val="18"/>
          <w:szCs w:val="18"/>
        </w:rPr>
        <w:t xml:space="preserve"> </w:t>
      </w:r>
      <w:proofErr w:type="spellStart"/>
      <w:r w:rsidR="000F0D77" w:rsidRPr="00E73200">
        <w:rPr>
          <w:rFonts w:ascii="Calibri" w:hAnsi="Calibri"/>
          <w:sz w:val="18"/>
          <w:szCs w:val="18"/>
        </w:rPr>
        <w:t>Astreix</w:t>
      </w:r>
      <w:proofErr w:type="spellEnd"/>
      <w:r w:rsidR="000F0D77" w:rsidRPr="00E73200">
        <w:rPr>
          <w:rFonts w:ascii="Calibri" w:hAnsi="Calibri"/>
          <w:sz w:val="18"/>
          <w:szCs w:val="18"/>
        </w:rPr>
        <w:t xml:space="preserve">, </w:t>
      </w:r>
      <w:proofErr w:type="spellStart"/>
      <w:r w:rsidR="000F0D77" w:rsidRPr="00E73200">
        <w:rPr>
          <w:rFonts w:ascii="Calibri" w:hAnsi="Calibri"/>
          <w:sz w:val="18"/>
          <w:szCs w:val="18"/>
        </w:rPr>
        <w:t>Trixbox</w:t>
      </w:r>
      <w:proofErr w:type="spellEnd"/>
      <w:r w:rsidR="000F0D77" w:rsidRPr="00E73200">
        <w:rPr>
          <w:rFonts w:ascii="Calibri" w:hAnsi="Calibri"/>
          <w:sz w:val="18"/>
          <w:szCs w:val="18"/>
        </w:rPr>
        <w:t xml:space="preserve">, </w:t>
      </w:r>
      <w:r w:rsidRPr="00E73200">
        <w:rPr>
          <w:rFonts w:ascii="Calibri" w:hAnsi="Calibri"/>
          <w:sz w:val="18"/>
          <w:szCs w:val="18"/>
        </w:rPr>
        <w:t>3CX,</w:t>
      </w:r>
      <w:r w:rsidR="00AE1F23" w:rsidRPr="00E73200">
        <w:rPr>
          <w:rFonts w:ascii="Calibri" w:hAnsi="Calibri"/>
          <w:sz w:val="18"/>
          <w:szCs w:val="18"/>
        </w:rPr>
        <w:t xml:space="preserve"> PBX,</w:t>
      </w:r>
      <w:r w:rsidRPr="00E73200">
        <w:rPr>
          <w:rFonts w:ascii="Calibri" w:hAnsi="Calibri"/>
          <w:sz w:val="18"/>
          <w:szCs w:val="18"/>
        </w:rPr>
        <w:t xml:space="preserve"> PAT Testing, UP</w:t>
      </w:r>
      <w:r w:rsidR="009B7048" w:rsidRPr="00E73200">
        <w:rPr>
          <w:rFonts w:ascii="Calibri" w:hAnsi="Calibri"/>
          <w:sz w:val="18"/>
          <w:szCs w:val="18"/>
        </w:rPr>
        <w:t xml:space="preserve">S maintenance, Kyocera, </w:t>
      </w:r>
      <w:r w:rsidRPr="00E73200">
        <w:rPr>
          <w:rFonts w:ascii="Calibri" w:hAnsi="Calibri"/>
          <w:sz w:val="18"/>
          <w:szCs w:val="18"/>
        </w:rPr>
        <w:t xml:space="preserve">Xerox printers, RAID, Dell </w:t>
      </w:r>
      <w:proofErr w:type="spellStart"/>
      <w:r w:rsidRPr="00E73200">
        <w:rPr>
          <w:rFonts w:ascii="Calibri" w:hAnsi="Calibri"/>
          <w:sz w:val="18"/>
          <w:szCs w:val="18"/>
        </w:rPr>
        <w:t>Poweredge</w:t>
      </w:r>
      <w:proofErr w:type="spellEnd"/>
      <w:r w:rsidRPr="00E73200">
        <w:rPr>
          <w:rFonts w:ascii="Calibri" w:hAnsi="Calibri"/>
          <w:sz w:val="18"/>
          <w:szCs w:val="18"/>
        </w:rPr>
        <w:t xml:space="preserve"> Servers, Dell </w:t>
      </w:r>
      <w:proofErr w:type="spellStart"/>
      <w:r w:rsidRPr="00E73200">
        <w:rPr>
          <w:rFonts w:ascii="Calibri" w:hAnsi="Calibri"/>
          <w:sz w:val="18"/>
          <w:szCs w:val="18"/>
        </w:rPr>
        <w:t>Powervault</w:t>
      </w:r>
      <w:proofErr w:type="spellEnd"/>
      <w:r w:rsidRPr="00E73200">
        <w:rPr>
          <w:rFonts w:ascii="Calibri" w:hAnsi="Calibri"/>
          <w:sz w:val="18"/>
          <w:szCs w:val="18"/>
        </w:rPr>
        <w:t xml:space="preserve">, HP </w:t>
      </w:r>
      <w:r w:rsidR="00A602A8" w:rsidRPr="00E73200">
        <w:rPr>
          <w:rFonts w:ascii="Calibri" w:hAnsi="Calibri"/>
          <w:sz w:val="18"/>
          <w:szCs w:val="18"/>
        </w:rPr>
        <w:t>ProLiant</w:t>
      </w:r>
      <w:r w:rsidRPr="00E73200">
        <w:rPr>
          <w:rFonts w:ascii="Calibri" w:hAnsi="Calibri"/>
          <w:sz w:val="18"/>
          <w:szCs w:val="18"/>
        </w:rPr>
        <w:t xml:space="preserve"> Servers, </w:t>
      </w:r>
      <w:proofErr w:type="spellStart"/>
      <w:r w:rsidRPr="00E73200">
        <w:rPr>
          <w:rFonts w:ascii="Calibri" w:hAnsi="Calibri"/>
          <w:sz w:val="18"/>
          <w:szCs w:val="18"/>
        </w:rPr>
        <w:t>Imperio</w:t>
      </w:r>
      <w:proofErr w:type="spellEnd"/>
      <w:r w:rsidRPr="00E73200">
        <w:rPr>
          <w:rFonts w:ascii="Calibri" w:hAnsi="Calibri"/>
          <w:sz w:val="18"/>
          <w:szCs w:val="18"/>
        </w:rPr>
        <w:t xml:space="preserve">, </w:t>
      </w:r>
      <w:proofErr w:type="spellStart"/>
      <w:r w:rsidRPr="00E73200">
        <w:rPr>
          <w:rFonts w:ascii="Calibri" w:hAnsi="Calibri"/>
          <w:sz w:val="18"/>
          <w:szCs w:val="18"/>
        </w:rPr>
        <w:t>Netop</w:t>
      </w:r>
      <w:proofErr w:type="spellEnd"/>
      <w:r w:rsidRPr="00E73200">
        <w:rPr>
          <w:rFonts w:ascii="Calibri" w:hAnsi="Calibri"/>
          <w:sz w:val="18"/>
          <w:szCs w:val="18"/>
        </w:rPr>
        <w:t xml:space="preserve">, </w:t>
      </w:r>
      <w:proofErr w:type="spellStart"/>
      <w:r w:rsidRPr="00E73200">
        <w:rPr>
          <w:rFonts w:ascii="Calibri" w:hAnsi="Calibri"/>
          <w:sz w:val="18"/>
          <w:szCs w:val="18"/>
        </w:rPr>
        <w:t>Teamviewer</w:t>
      </w:r>
      <w:proofErr w:type="spellEnd"/>
      <w:r w:rsidRPr="00E73200">
        <w:rPr>
          <w:rFonts w:ascii="Calibri" w:hAnsi="Calibri"/>
          <w:sz w:val="18"/>
          <w:szCs w:val="18"/>
        </w:rPr>
        <w:t xml:space="preserve">, </w:t>
      </w:r>
      <w:r w:rsidR="00C62355" w:rsidRPr="00E73200">
        <w:rPr>
          <w:rFonts w:ascii="Calibri" w:hAnsi="Calibri"/>
          <w:sz w:val="18"/>
          <w:szCs w:val="18"/>
        </w:rPr>
        <w:t xml:space="preserve">Dameware, </w:t>
      </w:r>
      <w:proofErr w:type="spellStart"/>
      <w:r w:rsidRPr="00E73200">
        <w:rPr>
          <w:rFonts w:ascii="Calibri" w:hAnsi="Calibri"/>
          <w:sz w:val="18"/>
          <w:szCs w:val="18"/>
        </w:rPr>
        <w:t>GotoAssist</w:t>
      </w:r>
      <w:proofErr w:type="spellEnd"/>
      <w:r w:rsidRPr="00E73200">
        <w:rPr>
          <w:rFonts w:ascii="Calibri" w:hAnsi="Calibri"/>
          <w:sz w:val="18"/>
          <w:szCs w:val="18"/>
        </w:rPr>
        <w:t xml:space="preserve">, </w:t>
      </w:r>
      <w:r w:rsidR="004E4175" w:rsidRPr="00E73200">
        <w:rPr>
          <w:rFonts w:ascii="Calibri" w:hAnsi="Calibri"/>
          <w:sz w:val="18"/>
          <w:szCs w:val="18"/>
        </w:rPr>
        <w:t xml:space="preserve">RDP, </w:t>
      </w:r>
      <w:r w:rsidR="00A602A8" w:rsidRPr="00E73200">
        <w:rPr>
          <w:rFonts w:ascii="Calibri" w:hAnsi="Calibri"/>
          <w:sz w:val="18"/>
          <w:szCs w:val="18"/>
        </w:rPr>
        <w:t xml:space="preserve">Remote Assistance, </w:t>
      </w:r>
      <w:proofErr w:type="spellStart"/>
      <w:r w:rsidR="00A602A8" w:rsidRPr="00E73200">
        <w:rPr>
          <w:rFonts w:ascii="Calibri" w:hAnsi="Calibri"/>
          <w:sz w:val="18"/>
          <w:szCs w:val="18"/>
        </w:rPr>
        <w:t>GotoAssist</w:t>
      </w:r>
      <w:proofErr w:type="spellEnd"/>
      <w:r w:rsidR="00A602A8" w:rsidRPr="00E73200">
        <w:rPr>
          <w:rFonts w:ascii="Calibri" w:hAnsi="Calibri"/>
          <w:sz w:val="18"/>
          <w:szCs w:val="18"/>
        </w:rPr>
        <w:t xml:space="preserve">, </w:t>
      </w:r>
      <w:proofErr w:type="spellStart"/>
      <w:r w:rsidRPr="00E73200">
        <w:rPr>
          <w:rFonts w:ascii="Calibri" w:hAnsi="Calibri"/>
          <w:sz w:val="18"/>
          <w:szCs w:val="18"/>
        </w:rPr>
        <w:t>Sunsystem</w:t>
      </w:r>
      <w:proofErr w:type="spellEnd"/>
      <w:r w:rsidRPr="00E73200">
        <w:rPr>
          <w:rFonts w:ascii="Calibri" w:hAnsi="Calibri"/>
          <w:sz w:val="18"/>
          <w:szCs w:val="18"/>
        </w:rPr>
        <w:t xml:space="preserve"> Servers, Oracle Secure Global Desktop</w:t>
      </w:r>
      <w:r w:rsidR="0091182F" w:rsidRPr="00E73200">
        <w:rPr>
          <w:rFonts w:ascii="Calibri" w:hAnsi="Calibri"/>
          <w:sz w:val="18"/>
          <w:szCs w:val="18"/>
        </w:rPr>
        <w:t xml:space="preserve">, </w:t>
      </w:r>
      <w:proofErr w:type="spellStart"/>
      <w:r w:rsidR="0091182F" w:rsidRPr="00E73200">
        <w:rPr>
          <w:rFonts w:ascii="Calibri" w:hAnsi="Calibri"/>
          <w:sz w:val="18"/>
          <w:szCs w:val="18"/>
        </w:rPr>
        <w:t>Hyperwave</w:t>
      </w:r>
      <w:proofErr w:type="spellEnd"/>
      <w:r w:rsidR="0091182F" w:rsidRPr="00E73200">
        <w:rPr>
          <w:rFonts w:ascii="Calibri" w:hAnsi="Calibri"/>
          <w:sz w:val="18"/>
          <w:szCs w:val="18"/>
        </w:rPr>
        <w:t xml:space="preserve">, </w:t>
      </w:r>
      <w:proofErr w:type="spellStart"/>
      <w:r w:rsidR="0091182F" w:rsidRPr="00E73200">
        <w:rPr>
          <w:rFonts w:ascii="Calibri" w:hAnsi="Calibri"/>
          <w:sz w:val="18"/>
          <w:szCs w:val="18"/>
        </w:rPr>
        <w:t>Bighands</w:t>
      </w:r>
      <w:proofErr w:type="spellEnd"/>
      <w:r w:rsidR="0091182F" w:rsidRPr="00E73200">
        <w:rPr>
          <w:rFonts w:ascii="Calibri" w:hAnsi="Calibri"/>
          <w:sz w:val="18"/>
          <w:szCs w:val="18"/>
        </w:rPr>
        <w:t xml:space="preserve">, </w:t>
      </w:r>
      <w:r w:rsidR="00B11D9D" w:rsidRPr="00E73200">
        <w:rPr>
          <w:rFonts w:ascii="Calibri" w:hAnsi="Calibri"/>
          <w:sz w:val="18"/>
          <w:szCs w:val="18"/>
        </w:rPr>
        <w:t>cisco communication manager express</w:t>
      </w:r>
      <w:r w:rsidR="00582E6F" w:rsidRPr="00E73200">
        <w:rPr>
          <w:rFonts w:ascii="Calibri" w:hAnsi="Calibri"/>
          <w:sz w:val="18"/>
          <w:szCs w:val="18"/>
        </w:rPr>
        <w:t xml:space="preserve">, Windows Mobile Device,  </w:t>
      </w:r>
      <w:proofErr w:type="spellStart"/>
      <w:r w:rsidR="0091182F" w:rsidRPr="00E73200">
        <w:rPr>
          <w:rFonts w:ascii="Calibri" w:hAnsi="Calibri"/>
          <w:sz w:val="18"/>
          <w:szCs w:val="18"/>
        </w:rPr>
        <w:t>iManage</w:t>
      </w:r>
      <w:proofErr w:type="spellEnd"/>
      <w:r w:rsidR="0091182F" w:rsidRPr="00E73200">
        <w:rPr>
          <w:rFonts w:ascii="Calibri" w:hAnsi="Calibri"/>
          <w:sz w:val="18"/>
          <w:szCs w:val="18"/>
        </w:rPr>
        <w:t xml:space="preserve">, </w:t>
      </w:r>
      <w:proofErr w:type="spellStart"/>
      <w:r w:rsidR="0091182F" w:rsidRPr="00E73200">
        <w:rPr>
          <w:rFonts w:ascii="Calibri" w:hAnsi="Calibri"/>
          <w:sz w:val="18"/>
          <w:szCs w:val="18"/>
        </w:rPr>
        <w:t>Filesite</w:t>
      </w:r>
      <w:proofErr w:type="spellEnd"/>
      <w:r w:rsidR="0091182F" w:rsidRPr="00E73200">
        <w:rPr>
          <w:rFonts w:ascii="Calibri" w:hAnsi="Calibri"/>
          <w:sz w:val="18"/>
          <w:szCs w:val="18"/>
        </w:rPr>
        <w:t>,</w:t>
      </w:r>
      <w:r w:rsidR="00576F23" w:rsidRPr="00E73200">
        <w:rPr>
          <w:rFonts w:ascii="Calibri" w:hAnsi="Calibri"/>
          <w:sz w:val="18"/>
          <w:szCs w:val="18"/>
        </w:rPr>
        <w:t xml:space="preserve"> Worksite, IDOL, </w:t>
      </w:r>
      <w:r w:rsidR="0091182F" w:rsidRPr="00E73200">
        <w:rPr>
          <w:rFonts w:ascii="Calibri" w:hAnsi="Calibri"/>
          <w:sz w:val="18"/>
          <w:szCs w:val="18"/>
        </w:rPr>
        <w:t>BES Blackberry</w:t>
      </w:r>
      <w:r w:rsidR="001337B7" w:rsidRPr="00E73200">
        <w:rPr>
          <w:rFonts w:ascii="Calibri" w:hAnsi="Calibri"/>
          <w:sz w:val="18"/>
          <w:szCs w:val="18"/>
        </w:rPr>
        <w:t>,</w:t>
      </w:r>
      <w:r w:rsidR="002137EA" w:rsidRPr="00E73200">
        <w:rPr>
          <w:rFonts w:ascii="Calibri" w:hAnsi="Calibri"/>
          <w:sz w:val="18"/>
          <w:szCs w:val="18"/>
        </w:rPr>
        <w:t xml:space="preserve"> Enterprise Server, RSA </w:t>
      </w:r>
      <w:proofErr w:type="spellStart"/>
      <w:r w:rsidR="002137EA" w:rsidRPr="00E73200">
        <w:rPr>
          <w:rFonts w:ascii="Calibri" w:hAnsi="Calibri"/>
          <w:sz w:val="18"/>
          <w:szCs w:val="18"/>
        </w:rPr>
        <w:t>SecureID</w:t>
      </w:r>
      <w:proofErr w:type="spellEnd"/>
      <w:r w:rsidR="0091182F" w:rsidRPr="00E73200">
        <w:rPr>
          <w:rFonts w:ascii="Calibri" w:hAnsi="Calibri"/>
          <w:sz w:val="18"/>
          <w:szCs w:val="18"/>
        </w:rPr>
        <w:t xml:space="preserve">, Metadata, </w:t>
      </w:r>
      <w:proofErr w:type="spellStart"/>
      <w:r w:rsidR="0091182F" w:rsidRPr="00E73200">
        <w:rPr>
          <w:rFonts w:ascii="Calibri" w:hAnsi="Calibri"/>
          <w:sz w:val="18"/>
          <w:szCs w:val="18"/>
        </w:rPr>
        <w:t>Doc</w:t>
      </w:r>
      <w:r w:rsidR="001320A1" w:rsidRPr="00E73200">
        <w:rPr>
          <w:rFonts w:ascii="Calibri" w:hAnsi="Calibri"/>
          <w:sz w:val="18"/>
          <w:szCs w:val="18"/>
        </w:rPr>
        <w:t>U</w:t>
      </w:r>
      <w:r w:rsidR="0091182F" w:rsidRPr="00E73200">
        <w:rPr>
          <w:rFonts w:ascii="Calibri" w:hAnsi="Calibri"/>
          <w:sz w:val="18"/>
          <w:szCs w:val="18"/>
        </w:rPr>
        <w:t>nlock</w:t>
      </w:r>
      <w:proofErr w:type="spellEnd"/>
      <w:r w:rsidR="0091182F" w:rsidRPr="00E73200">
        <w:rPr>
          <w:rFonts w:ascii="Calibri" w:hAnsi="Calibri"/>
          <w:sz w:val="18"/>
          <w:szCs w:val="18"/>
        </w:rPr>
        <w:t xml:space="preserve">, </w:t>
      </w:r>
      <w:proofErr w:type="spellStart"/>
      <w:r w:rsidR="0091182F" w:rsidRPr="00E73200">
        <w:rPr>
          <w:rFonts w:ascii="Calibri" w:hAnsi="Calibri"/>
          <w:sz w:val="18"/>
          <w:szCs w:val="18"/>
        </w:rPr>
        <w:t>Prosperware</w:t>
      </w:r>
      <w:proofErr w:type="spellEnd"/>
      <w:r w:rsidR="0091182F" w:rsidRPr="00E73200">
        <w:rPr>
          <w:rFonts w:ascii="Calibri" w:hAnsi="Calibri"/>
          <w:sz w:val="18"/>
          <w:szCs w:val="18"/>
        </w:rPr>
        <w:t xml:space="preserve"> Milan,</w:t>
      </w:r>
      <w:r w:rsidR="0023521A" w:rsidRPr="00E73200">
        <w:rPr>
          <w:rFonts w:ascii="Calibri" w:hAnsi="Calibri"/>
          <w:sz w:val="18"/>
          <w:szCs w:val="18"/>
        </w:rPr>
        <w:t xml:space="preserve"> Carpe Diem, </w:t>
      </w:r>
      <w:proofErr w:type="spellStart"/>
      <w:r w:rsidR="0023521A" w:rsidRPr="00E73200">
        <w:rPr>
          <w:rFonts w:ascii="Calibri" w:hAnsi="Calibri"/>
          <w:sz w:val="18"/>
          <w:szCs w:val="18"/>
        </w:rPr>
        <w:t>Tikit</w:t>
      </w:r>
      <w:proofErr w:type="spellEnd"/>
      <w:r w:rsidR="0023521A" w:rsidRPr="00E73200">
        <w:rPr>
          <w:rFonts w:ascii="Calibri" w:hAnsi="Calibri"/>
          <w:sz w:val="18"/>
          <w:szCs w:val="18"/>
        </w:rPr>
        <w:t>,</w:t>
      </w:r>
      <w:r w:rsidR="00BF5146" w:rsidRPr="00E73200">
        <w:rPr>
          <w:rFonts w:ascii="Calibri" w:hAnsi="Calibri"/>
          <w:sz w:val="18"/>
          <w:szCs w:val="18"/>
        </w:rPr>
        <w:t xml:space="preserve"> </w:t>
      </w:r>
      <w:proofErr w:type="spellStart"/>
      <w:r w:rsidR="00BF5146" w:rsidRPr="00E73200">
        <w:rPr>
          <w:rFonts w:ascii="Calibri" w:hAnsi="Calibri"/>
          <w:sz w:val="18"/>
          <w:szCs w:val="18"/>
        </w:rPr>
        <w:t>Bighands</w:t>
      </w:r>
      <w:proofErr w:type="spellEnd"/>
      <w:r w:rsidR="00BF5146" w:rsidRPr="00E73200">
        <w:rPr>
          <w:rFonts w:ascii="Calibri" w:hAnsi="Calibri"/>
          <w:sz w:val="18"/>
          <w:szCs w:val="18"/>
        </w:rPr>
        <w:t xml:space="preserve"> Dictation,</w:t>
      </w:r>
      <w:r w:rsidR="0091182F" w:rsidRPr="00E73200">
        <w:rPr>
          <w:rFonts w:ascii="Calibri" w:hAnsi="Calibri"/>
          <w:sz w:val="18"/>
          <w:szCs w:val="18"/>
        </w:rPr>
        <w:t xml:space="preserve"> WAVE ERAS,</w:t>
      </w:r>
      <w:r w:rsidR="008826A3" w:rsidRPr="00E73200">
        <w:rPr>
          <w:rFonts w:ascii="Calibri" w:hAnsi="Calibri"/>
          <w:sz w:val="18"/>
          <w:szCs w:val="18"/>
        </w:rPr>
        <w:t xml:space="preserve"> </w:t>
      </w:r>
      <w:r w:rsidR="001337B7" w:rsidRPr="00E73200">
        <w:rPr>
          <w:rFonts w:ascii="Calibri" w:hAnsi="Calibri"/>
          <w:sz w:val="18"/>
          <w:szCs w:val="18"/>
        </w:rPr>
        <w:t xml:space="preserve"> Citrix </w:t>
      </w:r>
      <w:proofErr w:type="spellStart"/>
      <w:r w:rsidR="001337B7" w:rsidRPr="00E73200">
        <w:rPr>
          <w:rFonts w:ascii="Calibri" w:hAnsi="Calibri"/>
          <w:sz w:val="18"/>
          <w:szCs w:val="18"/>
        </w:rPr>
        <w:t>Xenapp</w:t>
      </w:r>
      <w:proofErr w:type="spellEnd"/>
      <w:r w:rsidR="001337B7" w:rsidRPr="00E73200">
        <w:rPr>
          <w:rFonts w:ascii="Calibri" w:hAnsi="Calibri"/>
          <w:sz w:val="18"/>
          <w:szCs w:val="18"/>
        </w:rPr>
        <w:t xml:space="preserve">, </w:t>
      </w:r>
      <w:r w:rsidR="000269B8" w:rsidRPr="00E73200">
        <w:rPr>
          <w:rFonts w:ascii="Calibri" w:hAnsi="Calibri"/>
          <w:sz w:val="18"/>
          <w:szCs w:val="18"/>
        </w:rPr>
        <w:t>Citrix</w:t>
      </w:r>
      <w:r w:rsidR="00B11D9D" w:rsidRPr="00E73200">
        <w:rPr>
          <w:rFonts w:ascii="Calibri" w:hAnsi="Calibri"/>
          <w:sz w:val="18"/>
          <w:szCs w:val="18"/>
        </w:rPr>
        <w:t xml:space="preserve"> </w:t>
      </w:r>
      <w:r w:rsidR="000269B8" w:rsidRPr="00E73200">
        <w:rPr>
          <w:rFonts w:ascii="Calibri" w:hAnsi="Calibri"/>
          <w:sz w:val="18"/>
          <w:szCs w:val="18"/>
        </w:rPr>
        <w:t>Desktop Director,</w:t>
      </w:r>
      <w:r w:rsidR="00574BC2" w:rsidRPr="00E73200">
        <w:rPr>
          <w:rFonts w:ascii="Calibri" w:hAnsi="Calibri"/>
          <w:sz w:val="18"/>
          <w:szCs w:val="18"/>
        </w:rPr>
        <w:t xml:space="preserve"> ShareF</w:t>
      </w:r>
      <w:r w:rsidR="002A259F" w:rsidRPr="00E73200">
        <w:rPr>
          <w:rFonts w:ascii="Calibri" w:hAnsi="Calibri"/>
          <w:sz w:val="18"/>
          <w:szCs w:val="18"/>
        </w:rPr>
        <w:t xml:space="preserve">ile, </w:t>
      </w:r>
      <w:r w:rsidR="00574BC2" w:rsidRPr="00E73200">
        <w:rPr>
          <w:rFonts w:ascii="Calibri" w:hAnsi="Calibri"/>
          <w:sz w:val="18"/>
          <w:szCs w:val="18"/>
        </w:rPr>
        <w:t xml:space="preserve"> </w:t>
      </w:r>
      <w:proofErr w:type="spellStart"/>
      <w:r w:rsidR="00A86D16">
        <w:rPr>
          <w:rFonts w:ascii="Calibri" w:hAnsi="Calibri"/>
          <w:sz w:val="18"/>
          <w:szCs w:val="18"/>
        </w:rPr>
        <w:t>Accellion</w:t>
      </w:r>
      <w:proofErr w:type="spellEnd"/>
      <w:r w:rsidR="00A86D16">
        <w:rPr>
          <w:rFonts w:ascii="Calibri" w:hAnsi="Calibri"/>
          <w:sz w:val="18"/>
          <w:szCs w:val="18"/>
        </w:rPr>
        <w:t xml:space="preserve">, </w:t>
      </w:r>
      <w:r w:rsidR="00574BC2" w:rsidRPr="00E73200">
        <w:rPr>
          <w:rFonts w:ascii="Calibri" w:hAnsi="Calibri"/>
          <w:sz w:val="18"/>
          <w:szCs w:val="18"/>
        </w:rPr>
        <w:t>Chrome B</w:t>
      </w:r>
      <w:r w:rsidR="0058074F" w:rsidRPr="00E73200">
        <w:rPr>
          <w:rFonts w:ascii="Calibri" w:hAnsi="Calibri"/>
          <w:sz w:val="18"/>
          <w:szCs w:val="18"/>
        </w:rPr>
        <w:t>rowser,</w:t>
      </w:r>
      <w:r w:rsidR="000269B8" w:rsidRPr="00E73200">
        <w:rPr>
          <w:rFonts w:ascii="Calibri" w:hAnsi="Calibri"/>
          <w:sz w:val="18"/>
          <w:szCs w:val="18"/>
        </w:rPr>
        <w:t xml:space="preserve"> </w:t>
      </w:r>
      <w:r w:rsidR="008826A3" w:rsidRPr="00E73200">
        <w:rPr>
          <w:rFonts w:ascii="Calibri" w:hAnsi="Calibri"/>
          <w:sz w:val="18"/>
          <w:szCs w:val="18"/>
        </w:rPr>
        <w:t>Remote Connection</w:t>
      </w:r>
      <w:r w:rsidR="00811677" w:rsidRPr="00E73200">
        <w:rPr>
          <w:rFonts w:ascii="Calibri" w:hAnsi="Calibri"/>
          <w:sz w:val="18"/>
          <w:szCs w:val="18"/>
        </w:rPr>
        <w:t>, , APC UPS, Cat5 / Cat6 Cabling, cable management</w:t>
      </w:r>
      <w:r w:rsidR="00582E6F" w:rsidRPr="00E73200">
        <w:rPr>
          <w:rFonts w:ascii="Calibri" w:hAnsi="Calibri"/>
          <w:sz w:val="18"/>
          <w:szCs w:val="18"/>
        </w:rPr>
        <w:t xml:space="preserve"> </w:t>
      </w:r>
      <w:r w:rsidR="00F13C22" w:rsidRPr="00E73200">
        <w:rPr>
          <w:rFonts w:ascii="Calibri" w:hAnsi="Calibri"/>
          <w:sz w:val="18"/>
          <w:szCs w:val="18"/>
        </w:rPr>
        <w:t>,</w:t>
      </w:r>
      <w:r w:rsidR="00422331">
        <w:rPr>
          <w:rFonts w:ascii="Calibri" w:hAnsi="Calibri"/>
          <w:sz w:val="18"/>
          <w:szCs w:val="18"/>
        </w:rPr>
        <w:t xml:space="preserve"> IBM IGI, Identity Governance and Intelligence</w:t>
      </w:r>
    </w:p>
    <w:sectPr w:rsidR="0030008D" w:rsidRPr="00E73200" w:rsidSect="00B11D9D">
      <w:pgSz w:w="11906" w:h="16838"/>
      <w:pgMar w:top="567" w:right="1826" w:bottom="720" w:left="1259"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1361" w:hanging="281"/>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15:restartNumberingAfterBreak="0">
    <w:nsid w:val="12A04A2D"/>
    <w:multiLevelType w:val="hybridMultilevel"/>
    <w:tmpl w:val="AD2E4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DF07E2"/>
    <w:multiLevelType w:val="hybridMultilevel"/>
    <w:tmpl w:val="4DE83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9E40C4"/>
    <w:multiLevelType w:val="hybridMultilevel"/>
    <w:tmpl w:val="A1C4621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15:restartNumberingAfterBreak="0">
    <w:nsid w:val="6F8512A3"/>
    <w:multiLevelType w:val="hybridMultilevel"/>
    <w:tmpl w:val="68FAA0AE"/>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3" w15:restartNumberingAfterBreak="0">
    <w:nsid w:val="72167622"/>
    <w:multiLevelType w:val="hybridMultilevel"/>
    <w:tmpl w:val="8940042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3"/>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D3"/>
    <w:rsid w:val="00005CC2"/>
    <w:rsid w:val="000065B7"/>
    <w:rsid w:val="00017118"/>
    <w:rsid w:val="0001713D"/>
    <w:rsid w:val="000269B8"/>
    <w:rsid w:val="00032365"/>
    <w:rsid w:val="0003318A"/>
    <w:rsid w:val="00045F4F"/>
    <w:rsid w:val="000476F1"/>
    <w:rsid w:val="00050664"/>
    <w:rsid w:val="0006065A"/>
    <w:rsid w:val="00061776"/>
    <w:rsid w:val="00075983"/>
    <w:rsid w:val="000779E0"/>
    <w:rsid w:val="000803BD"/>
    <w:rsid w:val="00093AB2"/>
    <w:rsid w:val="000A44B6"/>
    <w:rsid w:val="000C41DB"/>
    <w:rsid w:val="000C7425"/>
    <w:rsid w:val="000D224F"/>
    <w:rsid w:val="000D693E"/>
    <w:rsid w:val="000F0D77"/>
    <w:rsid w:val="00101A92"/>
    <w:rsid w:val="0010431D"/>
    <w:rsid w:val="00104A16"/>
    <w:rsid w:val="00114992"/>
    <w:rsid w:val="001320A1"/>
    <w:rsid w:val="001337B7"/>
    <w:rsid w:val="00141176"/>
    <w:rsid w:val="0015353D"/>
    <w:rsid w:val="00160E91"/>
    <w:rsid w:val="00163F98"/>
    <w:rsid w:val="0017331B"/>
    <w:rsid w:val="00186446"/>
    <w:rsid w:val="001912C4"/>
    <w:rsid w:val="0019214E"/>
    <w:rsid w:val="0019739B"/>
    <w:rsid w:val="001A1C06"/>
    <w:rsid w:val="001B1045"/>
    <w:rsid w:val="001B6498"/>
    <w:rsid w:val="001C1565"/>
    <w:rsid w:val="001D069E"/>
    <w:rsid w:val="001D6835"/>
    <w:rsid w:val="001E004D"/>
    <w:rsid w:val="001E719D"/>
    <w:rsid w:val="001F0BB8"/>
    <w:rsid w:val="001F1989"/>
    <w:rsid w:val="002017F5"/>
    <w:rsid w:val="002137EA"/>
    <w:rsid w:val="0022496C"/>
    <w:rsid w:val="00232C5D"/>
    <w:rsid w:val="002340CE"/>
    <w:rsid w:val="0023521A"/>
    <w:rsid w:val="002414C9"/>
    <w:rsid w:val="002470A6"/>
    <w:rsid w:val="0025144F"/>
    <w:rsid w:val="00257585"/>
    <w:rsid w:val="00264CB6"/>
    <w:rsid w:val="0027236B"/>
    <w:rsid w:val="00275A3C"/>
    <w:rsid w:val="00275BD6"/>
    <w:rsid w:val="00277CD3"/>
    <w:rsid w:val="00290FC9"/>
    <w:rsid w:val="002A259F"/>
    <w:rsid w:val="002A51D6"/>
    <w:rsid w:val="002A692C"/>
    <w:rsid w:val="002B2378"/>
    <w:rsid w:val="002B2E47"/>
    <w:rsid w:val="002D1D1C"/>
    <w:rsid w:val="002D3423"/>
    <w:rsid w:val="002F12E1"/>
    <w:rsid w:val="0030008D"/>
    <w:rsid w:val="00301559"/>
    <w:rsid w:val="00305440"/>
    <w:rsid w:val="003140BE"/>
    <w:rsid w:val="003211C9"/>
    <w:rsid w:val="00331D2F"/>
    <w:rsid w:val="0034308A"/>
    <w:rsid w:val="00354DD1"/>
    <w:rsid w:val="003558BB"/>
    <w:rsid w:val="00357000"/>
    <w:rsid w:val="00367F07"/>
    <w:rsid w:val="00370690"/>
    <w:rsid w:val="00371A8E"/>
    <w:rsid w:val="00380A78"/>
    <w:rsid w:val="0039475D"/>
    <w:rsid w:val="003961AE"/>
    <w:rsid w:val="00396B98"/>
    <w:rsid w:val="003A73AD"/>
    <w:rsid w:val="003B5F66"/>
    <w:rsid w:val="003C5846"/>
    <w:rsid w:val="003C6A5D"/>
    <w:rsid w:val="003D1DD3"/>
    <w:rsid w:val="003D24E7"/>
    <w:rsid w:val="003D39B3"/>
    <w:rsid w:val="003D6AFA"/>
    <w:rsid w:val="003E1367"/>
    <w:rsid w:val="003E1762"/>
    <w:rsid w:val="003E71F2"/>
    <w:rsid w:val="003F10E2"/>
    <w:rsid w:val="004016C5"/>
    <w:rsid w:val="00403A34"/>
    <w:rsid w:val="00403AB5"/>
    <w:rsid w:val="00404F7A"/>
    <w:rsid w:val="00417D50"/>
    <w:rsid w:val="00422331"/>
    <w:rsid w:val="0042608A"/>
    <w:rsid w:val="00432E9D"/>
    <w:rsid w:val="00441807"/>
    <w:rsid w:val="00441DF2"/>
    <w:rsid w:val="004430CF"/>
    <w:rsid w:val="00462EAF"/>
    <w:rsid w:val="0046558A"/>
    <w:rsid w:val="00470A15"/>
    <w:rsid w:val="00476401"/>
    <w:rsid w:val="00480CEA"/>
    <w:rsid w:val="004817AF"/>
    <w:rsid w:val="00491CDF"/>
    <w:rsid w:val="00494DD3"/>
    <w:rsid w:val="00495E6C"/>
    <w:rsid w:val="004A2366"/>
    <w:rsid w:val="004A2CBA"/>
    <w:rsid w:val="004A4FE2"/>
    <w:rsid w:val="004B3217"/>
    <w:rsid w:val="004B37D0"/>
    <w:rsid w:val="004B3BBA"/>
    <w:rsid w:val="004B636E"/>
    <w:rsid w:val="004B6B90"/>
    <w:rsid w:val="004D4910"/>
    <w:rsid w:val="004D598E"/>
    <w:rsid w:val="004E4175"/>
    <w:rsid w:val="004F15DB"/>
    <w:rsid w:val="004F5A96"/>
    <w:rsid w:val="00503DD0"/>
    <w:rsid w:val="00503F15"/>
    <w:rsid w:val="00533F34"/>
    <w:rsid w:val="00534B08"/>
    <w:rsid w:val="00534FC6"/>
    <w:rsid w:val="00535DE2"/>
    <w:rsid w:val="005448BB"/>
    <w:rsid w:val="005452B5"/>
    <w:rsid w:val="00553645"/>
    <w:rsid w:val="005624C4"/>
    <w:rsid w:val="00564C2E"/>
    <w:rsid w:val="005663ED"/>
    <w:rsid w:val="0057261D"/>
    <w:rsid w:val="0057313A"/>
    <w:rsid w:val="00574BC2"/>
    <w:rsid w:val="00576F23"/>
    <w:rsid w:val="0058074F"/>
    <w:rsid w:val="00580DFE"/>
    <w:rsid w:val="00582E6F"/>
    <w:rsid w:val="005905BC"/>
    <w:rsid w:val="00591F50"/>
    <w:rsid w:val="00591FBE"/>
    <w:rsid w:val="00595E1A"/>
    <w:rsid w:val="005A7415"/>
    <w:rsid w:val="005B6976"/>
    <w:rsid w:val="005D16AD"/>
    <w:rsid w:val="005D32D5"/>
    <w:rsid w:val="005D72C8"/>
    <w:rsid w:val="005D7E7B"/>
    <w:rsid w:val="005D7F67"/>
    <w:rsid w:val="005E049F"/>
    <w:rsid w:val="005E3067"/>
    <w:rsid w:val="005E57FA"/>
    <w:rsid w:val="005F3F30"/>
    <w:rsid w:val="005F54FE"/>
    <w:rsid w:val="005F5BDC"/>
    <w:rsid w:val="006025BD"/>
    <w:rsid w:val="00612C88"/>
    <w:rsid w:val="00614A87"/>
    <w:rsid w:val="00614C96"/>
    <w:rsid w:val="00621AD5"/>
    <w:rsid w:val="006308E9"/>
    <w:rsid w:val="006409DE"/>
    <w:rsid w:val="006426E6"/>
    <w:rsid w:val="00642941"/>
    <w:rsid w:val="00663B9A"/>
    <w:rsid w:val="00664E7E"/>
    <w:rsid w:val="006650F4"/>
    <w:rsid w:val="0066589A"/>
    <w:rsid w:val="00665DEF"/>
    <w:rsid w:val="00667E15"/>
    <w:rsid w:val="0067264C"/>
    <w:rsid w:val="006729B7"/>
    <w:rsid w:val="0067644D"/>
    <w:rsid w:val="00677A2C"/>
    <w:rsid w:val="00684886"/>
    <w:rsid w:val="00696FB1"/>
    <w:rsid w:val="006C6588"/>
    <w:rsid w:val="006D39EF"/>
    <w:rsid w:val="006D5E82"/>
    <w:rsid w:val="006E1094"/>
    <w:rsid w:val="006F0B8F"/>
    <w:rsid w:val="00702B6D"/>
    <w:rsid w:val="00707E71"/>
    <w:rsid w:val="0072432C"/>
    <w:rsid w:val="00727E84"/>
    <w:rsid w:val="0073140C"/>
    <w:rsid w:val="00733EFC"/>
    <w:rsid w:val="00741110"/>
    <w:rsid w:val="0075723D"/>
    <w:rsid w:val="007632D9"/>
    <w:rsid w:val="00781782"/>
    <w:rsid w:val="00785D2C"/>
    <w:rsid w:val="007949B8"/>
    <w:rsid w:val="00797568"/>
    <w:rsid w:val="007A3465"/>
    <w:rsid w:val="007C121F"/>
    <w:rsid w:val="007D03F2"/>
    <w:rsid w:val="007E72E2"/>
    <w:rsid w:val="007E7AB3"/>
    <w:rsid w:val="007F2CB9"/>
    <w:rsid w:val="00811136"/>
    <w:rsid w:val="00811677"/>
    <w:rsid w:val="00822473"/>
    <w:rsid w:val="0082716E"/>
    <w:rsid w:val="00833414"/>
    <w:rsid w:val="00835ADA"/>
    <w:rsid w:val="00837948"/>
    <w:rsid w:val="0084108A"/>
    <w:rsid w:val="00841EE8"/>
    <w:rsid w:val="00847053"/>
    <w:rsid w:val="008627F2"/>
    <w:rsid w:val="00870974"/>
    <w:rsid w:val="00873583"/>
    <w:rsid w:val="008826A3"/>
    <w:rsid w:val="00884B38"/>
    <w:rsid w:val="00885399"/>
    <w:rsid w:val="00890BD8"/>
    <w:rsid w:val="008C410B"/>
    <w:rsid w:val="008C7E38"/>
    <w:rsid w:val="008D4BBB"/>
    <w:rsid w:val="008D621D"/>
    <w:rsid w:val="008E182D"/>
    <w:rsid w:val="008F011F"/>
    <w:rsid w:val="008F095D"/>
    <w:rsid w:val="00902476"/>
    <w:rsid w:val="00907A05"/>
    <w:rsid w:val="009109DC"/>
    <w:rsid w:val="0091182F"/>
    <w:rsid w:val="009146E9"/>
    <w:rsid w:val="00937292"/>
    <w:rsid w:val="009460AE"/>
    <w:rsid w:val="009570F8"/>
    <w:rsid w:val="00962950"/>
    <w:rsid w:val="00963649"/>
    <w:rsid w:val="00972662"/>
    <w:rsid w:val="00973369"/>
    <w:rsid w:val="00977B98"/>
    <w:rsid w:val="009809EF"/>
    <w:rsid w:val="00985763"/>
    <w:rsid w:val="009927D4"/>
    <w:rsid w:val="00994BE1"/>
    <w:rsid w:val="00996ECB"/>
    <w:rsid w:val="009B0701"/>
    <w:rsid w:val="009B2E83"/>
    <w:rsid w:val="009B7016"/>
    <w:rsid w:val="009B7048"/>
    <w:rsid w:val="009C06E3"/>
    <w:rsid w:val="009C50B4"/>
    <w:rsid w:val="009D64DE"/>
    <w:rsid w:val="009F67AD"/>
    <w:rsid w:val="00A0519A"/>
    <w:rsid w:val="00A060CE"/>
    <w:rsid w:val="00A0720F"/>
    <w:rsid w:val="00A10C91"/>
    <w:rsid w:val="00A219EF"/>
    <w:rsid w:val="00A25CFD"/>
    <w:rsid w:val="00A26F0E"/>
    <w:rsid w:val="00A42007"/>
    <w:rsid w:val="00A42DBC"/>
    <w:rsid w:val="00A45ED7"/>
    <w:rsid w:val="00A45FB9"/>
    <w:rsid w:val="00A55632"/>
    <w:rsid w:val="00A602A8"/>
    <w:rsid w:val="00A63C6F"/>
    <w:rsid w:val="00A6780E"/>
    <w:rsid w:val="00A729BA"/>
    <w:rsid w:val="00A86D16"/>
    <w:rsid w:val="00A86E45"/>
    <w:rsid w:val="00AA2A57"/>
    <w:rsid w:val="00AA3ED4"/>
    <w:rsid w:val="00AA4C3B"/>
    <w:rsid w:val="00AA7A02"/>
    <w:rsid w:val="00AB1BB2"/>
    <w:rsid w:val="00AB61E9"/>
    <w:rsid w:val="00AD7559"/>
    <w:rsid w:val="00AE0249"/>
    <w:rsid w:val="00AE1F23"/>
    <w:rsid w:val="00AF04EF"/>
    <w:rsid w:val="00AF05D6"/>
    <w:rsid w:val="00AF225B"/>
    <w:rsid w:val="00AF3415"/>
    <w:rsid w:val="00AF66EC"/>
    <w:rsid w:val="00B05D94"/>
    <w:rsid w:val="00B073B3"/>
    <w:rsid w:val="00B11D9D"/>
    <w:rsid w:val="00B14F2D"/>
    <w:rsid w:val="00B2664E"/>
    <w:rsid w:val="00B30820"/>
    <w:rsid w:val="00B32D8F"/>
    <w:rsid w:val="00B34899"/>
    <w:rsid w:val="00B440C2"/>
    <w:rsid w:val="00B50D37"/>
    <w:rsid w:val="00B54056"/>
    <w:rsid w:val="00B5666F"/>
    <w:rsid w:val="00B570FF"/>
    <w:rsid w:val="00B5785B"/>
    <w:rsid w:val="00B60FCF"/>
    <w:rsid w:val="00B62749"/>
    <w:rsid w:val="00B63270"/>
    <w:rsid w:val="00B6750D"/>
    <w:rsid w:val="00B71505"/>
    <w:rsid w:val="00B91994"/>
    <w:rsid w:val="00B91F87"/>
    <w:rsid w:val="00BC0E1A"/>
    <w:rsid w:val="00BD22D9"/>
    <w:rsid w:val="00BD4557"/>
    <w:rsid w:val="00BF3D29"/>
    <w:rsid w:val="00BF5146"/>
    <w:rsid w:val="00C01E7B"/>
    <w:rsid w:val="00C049B4"/>
    <w:rsid w:val="00C2453B"/>
    <w:rsid w:val="00C30B15"/>
    <w:rsid w:val="00C33690"/>
    <w:rsid w:val="00C450F9"/>
    <w:rsid w:val="00C530F4"/>
    <w:rsid w:val="00C6175F"/>
    <w:rsid w:val="00C62355"/>
    <w:rsid w:val="00C62BA7"/>
    <w:rsid w:val="00C72E99"/>
    <w:rsid w:val="00C74C75"/>
    <w:rsid w:val="00C76325"/>
    <w:rsid w:val="00C76A1F"/>
    <w:rsid w:val="00C92F6E"/>
    <w:rsid w:val="00C933C9"/>
    <w:rsid w:val="00CA5D56"/>
    <w:rsid w:val="00CA7F25"/>
    <w:rsid w:val="00CB4334"/>
    <w:rsid w:val="00CB7905"/>
    <w:rsid w:val="00CC2007"/>
    <w:rsid w:val="00CC3E83"/>
    <w:rsid w:val="00CE5E26"/>
    <w:rsid w:val="00CF4115"/>
    <w:rsid w:val="00D05C11"/>
    <w:rsid w:val="00D07EED"/>
    <w:rsid w:val="00D21C28"/>
    <w:rsid w:val="00D232C5"/>
    <w:rsid w:val="00D25E0E"/>
    <w:rsid w:val="00D461F0"/>
    <w:rsid w:val="00D47CBA"/>
    <w:rsid w:val="00D54D23"/>
    <w:rsid w:val="00D76931"/>
    <w:rsid w:val="00D83282"/>
    <w:rsid w:val="00D84B65"/>
    <w:rsid w:val="00D8525E"/>
    <w:rsid w:val="00D94993"/>
    <w:rsid w:val="00DA3F61"/>
    <w:rsid w:val="00DB3A51"/>
    <w:rsid w:val="00DC0603"/>
    <w:rsid w:val="00DD58CA"/>
    <w:rsid w:val="00DD754B"/>
    <w:rsid w:val="00DE4096"/>
    <w:rsid w:val="00DE5B65"/>
    <w:rsid w:val="00DE60A4"/>
    <w:rsid w:val="00DF0D31"/>
    <w:rsid w:val="00DF0E04"/>
    <w:rsid w:val="00E11190"/>
    <w:rsid w:val="00E23BDD"/>
    <w:rsid w:val="00E343CA"/>
    <w:rsid w:val="00E3666C"/>
    <w:rsid w:val="00E40B90"/>
    <w:rsid w:val="00E40E8E"/>
    <w:rsid w:val="00E4163A"/>
    <w:rsid w:val="00E44BD7"/>
    <w:rsid w:val="00E465EE"/>
    <w:rsid w:val="00E53232"/>
    <w:rsid w:val="00E64048"/>
    <w:rsid w:val="00E66D10"/>
    <w:rsid w:val="00E73200"/>
    <w:rsid w:val="00E734AE"/>
    <w:rsid w:val="00E85C4D"/>
    <w:rsid w:val="00E865E5"/>
    <w:rsid w:val="00E928BF"/>
    <w:rsid w:val="00EA35B3"/>
    <w:rsid w:val="00EA7DE8"/>
    <w:rsid w:val="00EB1C6B"/>
    <w:rsid w:val="00EC3148"/>
    <w:rsid w:val="00EC3777"/>
    <w:rsid w:val="00EC71B0"/>
    <w:rsid w:val="00EC7276"/>
    <w:rsid w:val="00ED0B06"/>
    <w:rsid w:val="00ED0C6B"/>
    <w:rsid w:val="00ED131D"/>
    <w:rsid w:val="00ED6FA4"/>
    <w:rsid w:val="00EE463A"/>
    <w:rsid w:val="00EE6D96"/>
    <w:rsid w:val="00EF2710"/>
    <w:rsid w:val="00EF7FA6"/>
    <w:rsid w:val="00F05695"/>
    <w:rsid w:val="00F13C22"/>
    <w:rsid w:val="00F37256"/>
    <w:rsid w:val="00F444BD"/>
    <w:rsid w:val="00F50568"/>
    <w:rsid w:val="00F546F7"/>
    <w:rsid w:val="00F56EAA"/>
    <w:rsid w:val="00F6161D"/>
    <w:rsid w:val="00F628AD"/>
    <w:rsid w:val="00F638EC"/>
    <w:rsid w:val="00F72154"/>
    <w:rsid w:val="00F74CF9"/>
    <w:rsid w:val="00F81A3A"/>
    <w:rsid w:val="00FA48A2"/>
    <w:rsid w:val="00FA4A69"/>
    <w:rsid w:val="00FB0DB0"/>
    <w:rsid w:val="00FB51A7"/>
    <w:rsid w:val="00FD4485"/>
    <w:rsid w:val="00FF7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5E0160"/>
  <w15:chartTrackingRefBased/>
  <w15:docId w15:val="{7549D73A-0762-4733-A0A7-CBC3247A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tabs>
        <w:tab w:val="left" w:pos="3960"/>
      </w:tabs>
      <w:ind w:left="360" w:firstLine="0"/>
      <w:outlineLvl w:val="1"/>
    </w:pPr>
    <w:rPr>
      <w:b/>
      <w:bCs/>
      <w:u w:val="single"/>
    </w:rPr>
  </w:style>
  <w:style w:type="paragraph" w:styleId="Heading3">
    <w:name w:val="heading 3"/>
    <w:basedOn w:val="Normal"/>
    <w:next w:val="Normal"/>
    <w:qFormat/>
    <w:pPr>
      <w:keepNext/>
      <w:numPr>
        <w:ilvl w:val="2"/>
        <w:numId w:val="1"/>
      </w:numPr>
      <w:jc w:val="center"/>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2">
    <w:name w:val="WW8Num21z2"/>
    <w:rPr>
      <w:rFonts w:ascii="Wingdings" w:hAnsi="Wingdings" w:cs="Wingdings" w:hint="default"/>
    </w:rPr>
  </w:style>
  <w:style w:type="character" w:customStyle="1" w:styleId="WW8Num21z4">
    <w:name w:val="WW8Num21z4"/>
    <w:rPr>
      <w:rFonts w:ascii="Courier New" w:hAnsi="Courier New" w:cs="Courier New"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2">
    <w:name w:val="WW8Num24z2"/>
    <w:rPr>
      <w:rFonts w:ascii="Wingdings" w:hAnsi="Wingdings" w:cs="Wingdings" w:hint="default"/>
    </w:rPr>
  </w:style>
  <w:style w:type="character" w:customStyle="1" w:styleId="WW8Num24z4">
    <w:name w:val="WW8Num24z4"/>
    <w:rPr>
      <w:rFonts w:ascii="Courier New" w:hAnsi="Courier New" w:cs="Courier New"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Symbol" w:hAnsi="Symbol" w:cs="Symbol" w:hint="default"/>
      <w:sz w:val="20"/>
    </w:rPr>
  </w:style>
  <w:style w:type="character" w:customStyle="1" w:styleId="WW8Num35z1">
    <w:name w:val="WW8Num35z1"/>
    <w:rPr>
      <w:rFonts w:ascii="Courier New" w:hAnsi="Courier New" w:cs="Courier New" w:hint="default"/>
      <w:sz w:val="20"/>
    </w:rPr>
  </w:style>
  <w:style w:type="character" w:customStyle="1" w:styleId="WW8Num35z2">
    <w:name w:val="WW8Num35z2"/>
    <w:rPr>
      <w:rFonts w:ascii="Wingdings" w:hAnsi="Wingdings" w:cs="Wingdings" w:hint="default"/>
      <w:sz w:val="20"/>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Symbol" w:hAnsi="Symbol" w:cs="Symbol" w:hint="default"/>
    </w:rPr>
  </w:style>
  <w:style w:type="character" w:customStyle="1" w:styleId="WW8Num42z1">
    <w:name w:val="WW8Num42z1"/>
    <w:rPr>
      <w:rFonts w:ascii="Courier New" w:hAnsi="Courier New" w:cs="Courier New" w:hint="default"/>
    </w:rPr>
  </w:style>
  <w:style w:type="character" w:customStyle="1" w:styleId="WW8Num42z2">
    <w:name w:val="WW8Num42z2"/>
    <w:rPr>
      <w:rFonts w:ascii="Wingdings" w:hAnsi="Wingdings" w:cs="Wingdings" w:hint="default"/>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St5z0">
    <w:name w:val="WW8NumSt5z0"/>
    <w:rPr>
      <w:rFonts w:ascii="Symbol" w:hAnsi="Symbol" w:cs="Symbol" w:hint="default"/>
    </w:rPr>
  </w:style>
  <w:style w:type="character" w:customStyle="1" w:styleId="WW8NumSt5z1">
    <w:name w:val="WW8NumSt5z1"/>
    <w:rPr>
      <w:rFonts w:ascii="Courier New" w:hAnsi="Courier New" w:cs="Courier New" w:hint="default"/>
    </w:rPr>
  </w:style>
  <w:style w:type="character" w:customStyle="1" w:styleId="WW8NumSt5z2">
    <w:name w:val="WW8NumSt5z2"/>
    <w:rPr>
      <w:rFonts w:ascii="Wingdings" w:hAnsi="Wingdings" w:cs="Wingdings" w:hint="default"/>
    </w:rPr>
  </w:style>
  <w:style w:type="character" w:customStyle="1" w:styleId="DefaultParagraphFont1">
    <w:name w:val="Default Paragraph Font1"/>
  </w:style>
  <w:style w:type="character" w:styleId="Hyperlink">
    <w:name w:val="Hyperlink"/>
    <w:rPr>
      <w:color w:val="0000FF"/>
      <w:u w:val="single"/>
    </w:rPr>
  </w:style>
  <w:style w:type="character" w:customStyle="1" w:styleId="st">
    <w:name w:val="s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lockText">
    <w:name w:val="Block Text"/>
    <w:basedOn w:val="Normal"/>
    <w:pPr>
      <w:ind w:left="2160" w:right="-910"/>
    </w:pPr>
  </w:style>
  <w:style w:type="paragraph" w:styleId="Title">
    <w:name w:val="Title"/>
    <w:basedOn w:val="Normal"/>
    <w:next w:val="Subtitle"/>
    <w:link w:val="TitleChar"/>
    <w:qFormat/>
    <w:pPr>
      <w:ind w:right="-550"/>
      <w:jc w:val="center"/>
    </w:pPr>
    <w:rPr>
      <w:rFonts w:ascii="Verdana" w:hAnsi="Verdana" w:cs="Tahoma"/>
      <w:b/>
      <w:bCs/>
    </w:rPr>
  </w:style>
  <w:style w:type="paragraph" w:styleId="Subtitle">
    <w:name w:val="Subtitle"/>
    <w:basedOn w:val="Heading"/>
    <w:next w:val="BodyText"/>
    <w:qFormat/>
    <w:pPr>
      <w:jc w:val="center"/>
    </w:pPr>
    <w:rPr>
      <w:i/>
      <w:iCs/>
    </w:rPr>
  </w:style>
  <w:style w:type="character" w:customStyle="1" w:styleId="TitleChar">
    <w:name w:val="Title Char"/>
    <w:link w:val="Title"/>
    <w:rsid w:val="00741110"/>
    <w:rPr>
      <w:rFonts w:ascii="Verdana" w:hAnsi="Verdana" w:cs="Tahoma"/>
      <w:b/>
      <w:bCs/>
      <w:sz w:val="24"/>
      <w:szCs w:val="24"/>
      <w:lang w:eastAsia="ar-SA"/>
    </w:rPr>
  </w:style>
  <w:style w:type="character" w:customStyle="1" w:styleId="domain">
    <w:name w:val="domain"/>
    <w:rsid w:val="00D05C11"/>
  </w:style>
  <w:style w:type="character" w:customStyle="1" w:styleId="vanity-name">
    <w:name w:val="vanity-name"/>
    <w:rsid w:val="00D05C11"/>
  </w:style>
  <w:style w:type="paragraph" w:styleId="ListParagraph">
    <w:name w:val="List Paragraph"/>
    <w:basedOn w:val="Normal"/>
    <w:uiPriority w:val="34"/>
    <w:qFormat/>
    <w:rsid w:val="00465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khlaqhussain@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Ikhlaq Hussain</vt:lpstr>
    </vt:vector>
  </TitlesOfParts>
  <Company/>
  <LinksUpToDate>false</LinksUpToDate>
  <CharactersWithSpaces>19660</CharactersWithSpaces>
  <SharedDoc>false</SharedDoc>
  <HLinks>
    <vt:vector size="6" baseType="variant">
      <vt:variant>
        <vt:i4>458788</vt:i4>
      </vt:variant>
      <vt:variant>
        <vt:i4>0</vt:i4>
      </vt:variant>
      <vt:variant>
        <vt:i4>0</vt:i4>
      </vt:variant>
      <vt:variant>
        <vt:i4>5</vt:i4>
      </vt:variant>
      <vt:variant>
        <vt:lpwstr>mailto:ikhlaqhussain@outlook.com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Ikhlaq Hussain</dc:title>
  <dc:subject/>
  <dc:creator>User</dc:creator>
  <cp:keywords/>
  <cp:lastModifiedBy>Ikhlaq Hussain</cp:lastModifiedBy>
  <cp:revision>13</cp:revision>
  <cp:lastPrinted>2016-09-27T22:36:00Z</cp:lastPrinted>
  <dcterms:created xsi:type="dcterms:W3CDTF">2018-06-14T01:03:00Z</dcterms:created>
  <dcterms:modified xsi:type="dcterms:W3CDTF">2019-01-02T16:14:00Z</dcterms:modified>
</cp:coreProperties>
</file>