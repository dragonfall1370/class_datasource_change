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08B" w:rsidRDefault="0067208B" w:rsidP="00EA6AA2">
      <w:pPr>
        <w:widowControl/>
        <w:suppressAutoHyphens w:val="0"/>
        <w:jc w:val="center"/>
        <w:rPr>
          <w:rFonts w:ascii="Arial" w:eastAsia="Times New Roman" w:hAnsi="Arial" w:cs="Arial"/>
          <w:b/>
          <w:color w:val="303847"/>
          <w:kern w:val="0"/>
          <w:sz w:val="32"/>
          <w:szCs w:val="32"/>
          <w:shd w:val="clear" w:color="auto" w:fill="FFFFFF"/>
          <w:lang w:val="en-GB" w:eastAsia="en-US" w:bidi="ar-SA"/>
        </w:rPr>
      </w:pPr>
      <w:bookmarkStart w:id="0" w:name="_Hlk12308352"/>
    </w:p>
    <w:p w:rsidR="00D85E6C" w:rsidRPr="00CB38C3" w:rsidRDefault="00D85E6C" w:rsidP="00EA6AA2">
      <w:pPr>
        <w:widowControl/>
        <w:suppressAutoHyphens w:val="0"/>
        <w:jc w:val="center"/>
        <w:rPr>
          <w:rFonts w:ascii="Arial" w:eastAsia="Times New Roman" w:hAnsi="Arial" w:cs="Arial"/>
          <w:b/>
          <w:color w:val="303847"/>
          <w:kern w:val="0"/>
          <w:sz w:val="32"/>
          <w:szCs w:val="32"/>
          <w:shd w:val="clear" w:color="auto" w:fill="FFFFFF"/>
          <w:lang w:val="en-GB" w:eastAsia="en-US" w:bidi="ar-SA"/>
        </w:rPr>
      </w:pPr>
      <w:r w:rsidRPr="00CB38C3">
        <w:rPr>
          <w:rFonts w:ascii="Arial" w:eastAsia="Times New Roman" w:hAnsi="Arial" w:cs="Arial"/>
          <w:b/>
          <w:color w:val="303847"/>
          <w:kern w:val="0"/>
          <w:sz w:val="32"/>
          <w:szCs w:val="32"/>
          <w:shd w:val="clear" w:color="auto" w:fill="FFFFFF"/>
          <w:lang w:val="en-GB" w:eastAsia="en-US" w:bidi="ar-SA"/>
        </w:rPr>
        <w:t>Rafiq Sheikh</w:t>
      </w:r>
    </w:p>
    <w:p w:rsidR="00F4566A" w:rsidRPr="00F4566A" w:rsidRDefault="00F4566A" w:rsidP="004800B9">
      <w:pPr>
        <w:widowControl/>
        <w:suppressAutoHyphens w:val="0"/>
        <w:jc w:val="both"/>
        <w:rPr>
          <w:rFonts w:ascii="Arial" w:eastAsia="Times New Roman" w:hAnsi="Arial" w:cs="Arial"/>
          <w:b/>
          <w:color w:val="303847"/>
          <w:kern w:val="0"/>
          <w:sz w:val="16"/>
          <w:szCs w:val="16"/>
          <w:u w:val="single"/>
          <w:shd w:val="clear" w:color="auto" w:fill="FFFFFF"/>
          <w:lang w:val="en-GB" w:eastAsia="en-US" w:bidi="ar-SA"/>
        </w:rPr>
      </w:pPr>
    </w:p>
    <w:p w:rsidR="00CB427A" w:rsidRDefault="00EA6AA2" w:rsidP="00CB427A">
      <w:pPr>
        <w:widowControl/>
        <w:suppressAutoHyphens w:val="0"/>
        <w:jc w:val="center"/>
        <w:rPr>
          <w:rFonts w:ascii="Arial" w:hAnsi="Arial" w:cs="Arial"/>
          <w:i/>
          <w:sz w:val="22"/>
          <w:szCs w:val="22"/>
          <w:u w:val="single"/>
          <w:lang w:val="en-GB"/>
        </w:rPr>
      </w:pPr>
      <w:r w:rsidRPr="004800B9">
        <w:rPr>
          <w:rFonts w:ascii="Arial" w:hAnsi="Arial" w:cs="Arial"/>
          <w:i/>
          <w:sz w:val="22"/>
          <w:szCs w:val="22"/>
          <w:u w:val="single"/>
          <w:lang w:val="en-GB"/>
        </w:rPr>
        <w:t>AWS Solution Architect</w:t>
      </w:r>
      <w:r w:rsidR="00D60999">
        <w:rPr>
          <w:rFonts w:ascii="Arial" w:hAnsi="Arial" w:cs="Arial"/>
          <w:i/>
          <w:sz w:val="22"/>
          <w:szCs w:val="22"/>
          <w:u w:val="single"/>
          <w:lang w:val="en-GB"/>
        </w:rPr>
        <w:t xml:space="preserve"> </w:t>
      </w:r>
      <w:r w:rsidR="00A9416A">
        <w:rPr>
          <w:rFonts w:ascii="Arial" w:hAnsi="Arial" w:cs="Arial"/>
          <w:i/>
          <w:sz w:val="22"/>
          <w:szCs w:val="22"/>
          <w:u w:val="single"/>
          <w:lang w:val="en-GB"/>
        </w:rPr>
        <w:t>/</w:t>
      </w:r>
      <w:r w:rsidR="00D60999">
        <w:rPr>
          <w:rFonts w:ascii="Arial" w:hAnsi="Arial" w:cs="Arial"/>
          <w:i/>
          <w:sz w:val="22"/>
          <w:szCs w:val="22"/>
          <w:u w:val="single"/>
          <w:lang w:val="en-GB"/>
        </w:rPr>
        <w:t xml:space="preserve"> </w:t>
      </w:r>
      <w:r w:rsidR="00A9416A">
        <w:rPr>
          <w:rFonts w:ascii="Arial" w:hAnsi="Arial" w:cs="Arial"/>
          <w:i/>
          <w:sz w:val="22"/>
          <w:szCs w:val="22"/>
          <w:u w:val="single"/>
          <w:lang w:val="en-GB"/>
        </w:rPr>
        <w:t>DevOps Engineer</w:t>
      </w:r>
    </w:p>
    <w:p w:rsidR="009108A5" w:rsidRPr="00557E77" w:rsidRDefault="009108A5" w:rsidP="00CB427A">
      <w:pPr>
        <w:widowControl/>
        <w:suppressAutoHyphens w:val="0"/>
        <w:jc w:val="center"/>
        <w:rPr>
          <w:rFonts w:ascii="Arial" w:eastAsia="Times New Roman" w:hAnsi="Arial" w:cs="Arial"/>
          <w:b/>
          <w:i/>
          <w:color w:val="303847"/>
          <w:kern w:val="0"/>
          <w:u w:val="single"/>
          <w:shd w:val="clear" w:color="auto" w:fill="FFFFFF"/>
          <w:lang w:val="en-GB" w:eastAsia="en-US" w:bidi="ar-SA"/>
        </w:rPr>
      </w:pPr>
    </w:p>
    <w:p w:rsidR="002C6AAF" w:rsidRPr="002C6AAF" w:rsidRDefault="002C6AAF" w:rsidP="004800B9">
      <w:pPr>
        <w:widowControl/>
        <w:suppressAutoHyphens w:val="0"/>
        <w:jc w:val="center"/>
        <w:rPr>
          <w:rFonts w:ascii="Arial" w:hAnsi="Arial"/>
          <w:sz w:val="19"/>
          <w:szCs w:val="19"/>
        </w:rPr>
      </w:pPr>
      <w:r w:rsidRPr="002C6AAF">
        <w:rPr>
          <w:rFonts w:ascii="Arial" w:hAnsi="Arial"/>
          <w:sz w:val="19"/>
          <w:szCs w:val="19"/>
        </w:rPr>
        <w:t>Nuneaton, Warwickshire, CV11</w:t>
      </w:r>
    </w:p>
    <w:p w:rsidR="002C6AAF" w:rsidRPr="004800B9" w:rsidRDefault="002C6AAF" w:rsidP="004800B9">
      <w:pPr>
        <w:widowControl/>
        <w:suppressAutoHyphens w:val="0"/>
        <w:jc w:val="center"/>
        <w:rPr>
          <w:rFonts w:ascii="Arial" w:eastAsia="Times New Roman" w:hAnsi="Arial" w:cs="Arial"/>
          <w:color w:val="303847"/>
          <w:kern w:val="0"/>
          <w:sz w:val="19"/>
          <w:szCs w:val="19"/>
          <w:shd w:val="clear" w:color="auto" w:fill="FFFFFF"/>
          <w:lang w:val="en-GB" w:eastAsia="en-US" w:bidi="ar-SA"/>
        </w:rPr>
      </w:pPr>
      <w:r w:rsidRPr="004800B9">
        <w:rPr>
          <w:rFonts w:ascii="Arial" w:hAnsi="Arial" w:cs="Arial"/>
          <w:b/>
          <w:sz w:val="19"/>
          <w:szCs w:val="19"/>
        </w:rPr>
        <w:t>Mobile:</w:t>
      </w:r>
      <w:r w:rsidRPr="004800B9">
        <w:rPr>
          <w:rFonts w:ascii="Arial" w:hAnsi="Arial" w:cs="Arial"/>
          <w:sz w:val="19"/>
          <w:szCs w:val="19"/>
        </w:rPr>
        <w:t xml:space="preserve"> 07930 555 272</w:t>
      </w:r>
      <w:r w:rsidRPr="004800B9">
        <w:rPr>
          <w:rFonts w:ascii="Arial" w:hAnsi="Arial" w:cs="Arial"/>
          <w:b/>
          <w:sz w:val="19"/>
          <w:szCs w:val="19"/>
        </w:rPr>
        <w:t xml:space="preserve"> Email: </w:t>
      </w:r>
      <w:hyperlink r:id="rId8" w:history="1">
        <w:r w:rsidRPr="004800B9">
          <w:rPr>
            <w:rStyle w:val="Hyperlink"/>
            <w:rFonts w:ascii="Arial" w:hAnsi="Arial" w:cs="Arial"/>
            <w:color w:val="auto"/>
            <w:sz w:val="19"/>
            <w:szCs w:val="19"/>
            <w:u w:val="none"/>
          </w:rPr>
          <w:t>rafiqsheikh@yahoo.com</w:t>
        </w:r>
      </w:hyperlink>
    </w:p>
    <w:p w:rsidR="00D85E6C" w:rsidRPr="004D6EDD" w:rsidRDefault="00D85E6C" w:rsidP="00C873DC">
      <w:pPr>
        <w:widowControl/>
        <w:suppressAutoHyphens w:val="0"/>
        <w:jc w:val="center"/>
        <w:rPr>
          <w:rFonts w:ascii="Arial" w:hAnsi="Arial" w:cs="Arial"/>
          <w:sz w:val="19"/>
          <w:szCs w:val="19"/>
          <w:lang w:val="en-GB"/>
        </w:rPr>
      </w:pPr>
    </w:p>
    <w:p w:rsidR="00D85E6C" w:rsidRPr="008B72C2" w:rsidRDefault="00D85E6C" w:rsidP="00D85E6C">
      <w:pPr>
        <w:shd w:val="clear" w:color="auto" w:fill="E6E6FF"/>
        <w:rPr>
          <w:rFonts w:ascii="Arial" w:hAnsi="Arial" w:cs="Arial"/>
          <w:sz w:val="20"/>
          <w:szCs w:val="20"/>
          <w:lang w:val="en-GB"/>
        </w:rPr>
      </w:pPr>
      <w:r w:rsidRPr="008B72C2">
        <w:rPr>
          <w:rFonts w:ascii="Arial" w:hAnsi="Arial" w:cs="Arial"/>
          <w:b/>
          <w:bCs/>
          <w:sz w:val="20"/>
          <w:szCs w:val="20"/>
          <w:u w:val="single"/>
          <w:lang w:val="en-GB"/>
        </w:rPr>
        <w:t>Professional Profile:</w:t>
      </w:r>
    </w:p>
    <w:p w:rsidR="00D85E6C" w:rsidRPr="004D6EDD" w:rsidRDefault="00D85E6C" w:rsidP="00D85E6C">
      <w:pPr>
        <w:rPr>
          <w:rFonts w:ascii="Arial" w:hAnsi="Arial" w:cs="Arial"/>
          <w:sz w:val="19"/>
          <w:szCs w:val="19"/>
          <w:lang w:val="en-GB"/>
        </w:rPr>
      </w:pPr>
    </w:p>
    <w:p w:rsidR="001B4CB5" w:rsidRPr="001B4CB5" w:rsidRDefault="00D85E6C" w:rsidP="001B4CB5">
      <w:pPr>
        <w:jc w:val="both"/>
        <w:rPr>
          <w:rFonts w:ascii="Arial" w:hAnsi="Arial" w:cs="Arial"/>
          <w:sz w:val="19"/>
          <w:szCs w:val="19"/>
        </w:rPr>
      </w:pPr>
      <w:r w:rsidRPr="004D6EDD">
        <w:rPr>
          <w:rFonts w:ascii="Arial" w:hAnsi="Arial" w:cs="Arial"/>
          <w:sz w:val="19"/>
          <w:szCs w:val="19"/>
          <w:lang w:val="en-GB"/>
        </w:rPr>
        <w:t xml:space="preserve">A </w:t>
      </w:r>
      <w:r w:rsidR="00EA6AA2" w:rsidRPr="004D6EDD">
        <w:rPr>
          <w:rFonts w:ascii="Arial" w:hAnsi="Arial" w:cs="Arial"/>
          <w:sz w:val="19"/>
          <w:szCs w:val="19"/>
          <w:lang w:val="en-GB"/>
        </w:rPr>
        <w:t xml:space="preserve">technically versatile, pragmatic </w:t>
      </w:r>
      <w:r w:rsidRPr="004D6EDD">
        <w:rPr>
          <w:rFonts w:ascii="Arial" w:hAnsi="Arial" w:cs="Arial"/>
          <w:sz w:val="19"/>
          <w:szCs w:val="19"/>
          <w:lang w:val="en-GB"/>
        </w:rPr>
        <w:t xml:space="preserve">and </w:t>
      </w:r>
      <w:r w:rsidR="00F57FEF" w:rsidRPr="004D6EDD">
        <w:rPr>
          <w:rFonts w:ascii="Arial" w:hAnsi="Arial" w:cs="Arial"/>
          <w:sz w:val="19"/>
          <w:szCs w:val="19"/>
          <w:lang w:val="en-GB"/>
        </w:rPr>
        <w:t>commercially</w:t>
      </w:r>
      <w:r w:rsidR="00EA6AA2" w:rsidRPr="004D6EDD">
        <w:rPr>
          <w:rFonts w:ascii="Arial" w:hAnsi="Arial" w:cs="Arial"/>
          <w:sz w:val="19"/>
          <w:szCs w:val="19"/>
          <w:lang w:val="en-GB"/>
        </w:rPr>
        <w:t xml:space="preserve"> </w:t>
      </w:r>
      <w:r w:rsidR="00F57FEF" w:rsidRPr="004D6EDD">
        <w:rPr>
          <w:rFonts w:ascii="Arial" w:hAnsi="Arial" w:cs="Arial"/>
          <w:sz w:val="19"/>
          <w:szCs w:val="19"/>
          <w:lang w:val="en-GB"/>
        </w:rPr>
        <w:t xml:space="preserve">aware </w:t>
      </w:r>
      <w:r w:rsidR="00EA6AA2" w:rsidRPr="004D6EDD">
        <w:rPr>
          <w:rFonts w:ascii="Arial" w:hAnsi="Arial" w:cs="Arial"/>
          <w:bCs/>
          <w:sz w:val="19"/>
          <w:szCs w:val="19"/>
          <w:lang w:val="en-GB"/>
        </w:rPr>
        <w:t>AWS Cloud Architect</w:t>
      </w:r>
      <w:r w:rsidR="00A9416A">
        <w:rPr>
          <w:rFonts w:ascii="Arial" w:hAnsi="Arial" w:cs="Arial"/>
          <w:bCs/>
          <w:sz w:val="19"/>
          <w:szCs w:val="19"/>
          <w:lang w:val="en-GB"/>
        </w:rPr>
        <w:t xml:space="preserve">, DevOps </w:t>
      </w:r>
      <w:r w:rsidR="00EA6AA2" w:rsidRPr="004D6EDD">
        <w:rPr>
          <w:rFonts w:ascii="Arial" w:hAnsi="Arial" w:cs="Arial"/>
          <w:bCs/>
          <w:sz w:val="19"/>
          <w:szCs w:val="19"/>
          <w:lang w:val="en-GB"/>
        </w:rPr>
        <w:t xml:space="preserve">and Systems Engineer with </w:t>
      </w:r>
      <w:r w:rsidR="005531A0">
        <w:rPr>
          <w:rFonts w:ascii="Arial" w:hAnsi="Arial" w:cs="Arial"/>
          <w:bCs/>
          <w:sz w:val="19"/>
          <w:szCs w:val="19"/>
          <w:lang w:val="en-GB"/>
        </w:rPr>
        <w:t>20</w:t>
      </w:r>
      <w:r w:rsidR="00EA6AA2" w:rsidRPr="004D6EDD">
        <w:rPr>
          <w:rFonts w:ascii="Arial" w:hAnsi="Arial" w:cs="Arial"/>
          <w:bCs/>
          <w:sz w:val="19"/>
          <w:szCs w:val="19"/>
          <w:lang w:val="en-GB"/>
        </w:rPr>
        <w:t xml:space="preserve"> years professional experience</w:t>
      </w:r>
      <w:r w:rsidR="00A34366" w:rsidRPr="004D6EDD">
        <w:rPr>
          <w:rFonts w:ascii="Arial" w:hAnsi="Arial" w:cs="Arial"/>
          <w:bCs/>
          <w:sz w:val="19"/>
          <w:szCs w:val="19"/>
          <w:lang w:val="en-GB"/>
        </w:rPr>
        <w:t xml:space="preserve"> in IT</w:t>
      </w:r>
      <w:r w:rsidR="00EA6AA2" w:rsidRPr="004D6EDD">
        <w:rPr>
          <w:rFonts w:ascii="Arial" w:hAnsi="Arial" w:cs="Arial"/>
          <w:bCs/>
          <w:sz w:val="19"/>
          <w:szCs w:val="19"/>
          <w:lang w:val="en-GB"/>
        </w:rPr>
        <w:t xml:space="preserve">. </w:t>
      </w:r>
      <w:r w:rsidR="001B4CB5" w:rsidRPr="001B4CB5">
        <w:rPr>
          <w:rFonts w:ascii="Arial" w:hAnsi="Arial" w:cs="Arial"/>
          <w:sz w:val="19"/>
          <w:szCs w:val="19"/>
        </w:rPr>
        <w:t xml:space="preserve">Highly skilled in developing solutions, procedures &amp; service standards for project transformation and business excellence. Possesses in depth experience of designing effective solutions for cloud deployment, transitioning multiple projects and ensuring seamless end to end delivery of services.  </w:t>
      </w:r>
      <w:r w:rsidR="001B4CB5">
        <w:rPr>
          <w:rFonts w:ascii="Arial" w:hAnsi="Arial" w:cs="Arial"/>
          <w:sz w:val="19"/>
          <w:szCs w:val="19"/>
        </w:rPr>
        <w:t>D</w:t>
      </w:r>
      <w:r w:rsidR="001B4CB5" w:rsidRPr="001B4CB5">
        <w:rPr>
          <w:rFonts w:ascii="Arial" w:hAnsi="Arial" w:cs="Arial"/>
          <w:sz w:val="19"/>
          <w:szCs w:val="19"/>
        </w:rPr>
        <w:t xml:space="preserve">rives excellence in every project to deliver outstanding results. </w:t>
      </w:r>
    </w:p>
    <w:p w:rsidR="00D85E6C" w:rsidRPr="004D6EDD" w:rsidRDefault="00D85E6C" w:rsidP="00D85E6C">
      <w:pPr>
        <w:jc w:val="both"/>
        <w:rPr>
          <w:rFonts w:ascii="Arial" w:hAnsi="Arial" w:cs="Arial"/>
          <w:sz w:val="19"/>
          <w:szCs w:val="19"/>
          <w:lang w:val="en-GB"/>
        </w:rPr>
      </w:pPr>
    </w:p>
    <w:p w:rsidR="00D85E6C" w:rsidRPr="008B72C2" w:rsidRDefault="00D85E6C" w:rsidP="00D85E6C">
      <w:pPr>
        <w:shd w:val="clear" w:color="auto" w:fill="E6E6FF"/>
        <w:rPr>
          <w:rFonts w:ascii="Arial" w:hAnsi="Arial" w:cs="Arial"/>
          <w:sz w:val="20"/>
          <w:szCs w:val="20"/>
          <w:lang w:val="en-GB"/>
        </w:rPr>
      </w:pPr>
      <w:r w:rsidRPr="008B72C2">
        <w:rPr>
          <w:rFonts w:ascii="Arial" w:hAnsi="Arial" w:cs="Arial"/>
          <w:b/>
          <w:bCs/>
          <w:sz w:val="20"/>
          <w:szCs w:val="20"/>
          <w:u w:val="single"/>
          <w:lang w:val="en-GB"/>
        </w:rPr>
        <w:t>Core Competencies:</w:t>
      </w:r>
    </w:p>
    <w:p w:rsidR="00D85E6C" w:rsidRPr="004D6EDD" w:rsidRDefault="00D85E6C" w:rsidP="00D85E6C">
      <w:pPr>
        <w:rPr>
          <w:rFonts w:ascii="Arial" w:hAnsi="Arial" w:cs="Arial"/>
          <w:sz w:val="19"/>
          <w:szCs w:val="19"/>
          <w:lang w:val="en-GB"/>
        </w:rPr>
      </w:pPr>
    </w:p>
    <w:p w:rsidR="007C1734" w:rsidRPr="004D6EDD" w:rsidRDefault="007C1734" w:rsidP="003D317E">
      <w:pPr>
        <w:pStyle w:val="ListParagraph"/>
        <w:widowControl/>
        <w:numPr>
          <w:ilvl w:val="0"/>
          <w:numId w:val="22"/>
        </w:numPr>
        <w:suppressAutoHyphens w:val="0"/>
        <w:spacing w:after="200"/>
        <w:jc w:val="both"/>
        <w:rPr>
          <w:rFonts w:ascii="Arial" w:hAnsi="Arial" w:cs="Arial"/>
          <w:sz w:val="19"/>
          <w:szCs w:val="19"/>
        </w:rPr>
      </w:pPr>
      <w:r w:rsidRPr="004D6EDD">
        <w:rPr>
          <w:rFonts w:ascii="Arial" w:hAnsi="Arial" w:cs="Arial"/>
          <w:b/>
          <w:sz w:val="19"/>
          <w:szCs w:val="19"/>
          <w:lang w:eastAsia="ar-SA" w:bidi="ar-SA"/>
        </w:rPr>
        <w:t>Excellent project coordination skills:</w:t>
      </w:r>
      <w:r w:rsidRPr="004D6EDD">
        <w:rPr>
          <w:rFonts w:ascii="Arial" w:hAnsi="Arial" w:cs="Arial"/>
          <w:sz w:val="19"/>
          <w:szCs w:val="19"/>
          <w:lang w:eastAsia="ar-SA" w:bidi="ar-SA"/>
        </w:rPr>
        <w:t xml:space="preserve"> highly skilled at coordinating the end to end delivery of business-critical projects within strict time constraints.</w:t>
      </w:r>
    </w:p>
    <w:p w:rsidR="008B30ED" w:rsidRPr="004D6EDD" w:rsidRDefault="00D85E6C" w:rsidP="003D317E">
      <w:pPr>
        <w:pStyle w:val="ListParagraph"/>
        <w:widowControl/>
        <w:numPr>
          <w:ilvl w:val="0"/>
          <w:numId w:val="22"/>
        </w:numPr>
        <w:suppressAutoHyphens w:val="0"/>
        <w:spacing w:after="200"/>
        <w:jc w:val="both"/>
        <w:rPr>
          <w:rFonts w:ascii="Arial" w:hAnsi="Arial" w:cs="Arial"/>
          <w:sz w:val="19"/>
          <w:szCs w:val="19"/>
        </w:rPr>
      </w:pPr>
      <w:r w:rsidRPr="004D6EDD">
        <w:rPr>
          <w:rFonts w:ascii="Arial" w:hAnsi="Arial" w:cs="Arial"/>
          <w:b/>
          <w:sz w:val="19"/>
          <w:szCs w:val="19"/>
        </w:rPr>
        <w:t xml:space="preserve">Commercially focused: </w:t>
      </w:r>
      <w:r w:rsidRPr="004D6EDD">
        <w:rPr>
          <w:rFonts w:ascii="Arial" w:hAnsi="Arial" w:cs="Arial"/>
          <w:sz w:val="19"/>
          <w:szCs w:val="19"/>
        </w:rPr>
        <w:t>able to seamlessly merge technical and commercial expectations (</w:t>
      </w:r>
      <w:r w:rsidRPr="00323E53">
        <w:rPr>
          <w:rFonts w:ascii="Arial" w:hAnsi="Arial" w:cs="Arial"/>
          <w:sz w:val="19"/>
          <w:szCs w:val="19"/>
        </w:rPr>
        <w:t xml:space="preserve">with vast experience communicating with a broad range of technical and </w:t>
      </w:r>
      <w:r w:rsidR="00023E2B" w:rsidRPr="00323E53">
        <w:rPr>
          <w:rFonts w:ascii="Arial" w:hAnsi="Arial" w:cs="Arial"/>
          <w:sz w:val="19"/>
          <w:szCs w:val="19"/>
        </w:rPr>
        <w:t>non-technical</w:t>
      </w:r>
      <w:r w:rsidRPr="00323E53">
        <w:rPr>
          <w:rFonts w:ascii="Arial" w:hAnsi="Arial" w:cs="Arial"/>
          <w:sz w:val="19"/>
          <w:szCs w:val="19"/>
        </w:rPr>
        <w:t xml:space="preserve"> stakeholders).</w:t>
      </w:r>
      <w:r w:rsidRPr="00495952">
        <w:rPr>
          <w:rFonts w:ascii="Arial" w:hAnsi="Arial" w:cs="Arial"/>
          <w:sz w:val="19"/>
          <w:szCs w:val="19"/>
        </w:rPr>
        <w:t xml:space="preserve"> </w:t>
      </w:r>
    </w:p>
    <w:p w:rsidR="008B30ED" w:rsidRPr="004D6EDD" w:rsidRDefault="008B30ED" w:rsidP="003D317E">
      <w:pPr>
        <w:pStyle w:val="ListParagraph"/>
        <w:widowControl/>
        <w:numPr>
          <w:ilvl w:val="0"/>
          <w:numId w:val="22"/>
        </w:numPr>
        <w:suppressAutoHyphens w:val="0"/>
        <w:spacing w:after="200"/>
        <w:jc w:val="both"/>
        <w:rPr>
          <w:rFonts w:ascii="Arial" w:hAnsi="Arial" w:cs="Arial"/>
          <w:sz w:val="19"/>
          <w:szCs w:val="19"/>
        </w:rPr>
      </w:pPr>
      <w:r w:rsidRPr="004D6EDD">
        <w:rPr>
          <w:rFonts w:ascii="Arial" w:hAnsi="Arial" w:cs="Arial"/>
          <w:b/>
          <w:sz w:val="19"/>
          <w:szCs w:val="19"/>
        </w:rPr>
        <w:t>Client relationship management:</w:t>
      </w:r>
      <w:r w:rsidRPr="004D6EDD">
        <w:rPr>
          <w:rFonts w:ascii="Arial" w:hAnsi="Arial" w:cs="Arial"/>
          <w:sz w:val="19"/>
          <w:szCs w:val="19"/>
        </w:rPr>
        <w:t xml:space="preserve"> vast experience working with various large blue-chip clients and government offices (Brose, Trustmarque, Trinity Expert Systems, Ngeneration, Barclays, County Council, Powergen, EDS, and Warwickshire Police HQ).</w:t>
      </w:r>
    </w:p>
    <w:p w:rsidR="008B30ED" w:rsidRPr="00323E53" w:rsidRDefault="008B30ED" w:rsidP="003D317E">
      <w:pPr>
        <w:pStyle w:val="ListParagraph"/>
        <w:widowControl/>
        <w:numPr>
          <w:ilvl w:val="0"/>
          <w:numId w:val="22"/>
        </w:numPr>
        <w:suppressAutoHyphens w:val="0"/>
        <w:spacing w:after="200"/>
        <w:jc w:val="both"/>
        <w:rPr>
          <w:rFonts w:ascii="Arial" w:hAnsi="Arial" w:cs="Arial"/>
          <w:sz w:val="19"/>
          <w:szCs w:val="19"/>
        </w:rPr>
      </w:pPr>
      <w:r w:rsidRPr="00323E53">
        <w:rPr>
          <w:rFonts w:ascii="Arial" w:hAnsi="Arial" w:cs="Arial"/>
          <w:b/>
          <w:sz w:val="19"/>
          <w:szCs w:val="19"/>
        </w:rPr>
        <w:t>Risk management:</w:t>
      </w:r>
      <w:r w:rsidRPr="00323E53">
        <w:rPr>
          <w:rFonts w:ascii="Arial" w:hAnsi="Arial" w:cs="Arial"/>
          <w:sz w:val="19"/>
          <w:szCs w:val="19"/>
        </w:rPr>
        <w:t xml:space="preserve"> </w:t>
      </w:r>
      <w:r w:rsidR="00323E53">
        <w:rPr>
          <w:rFonts w:ascii="Arial" w:hAnsi="Arial" w:cs="Arial"/>
          <w:sz w:val="19"/>
          <w:szCs w:val="19"/>
        </w:rPr>
        <w:t>proficient</w:t>
      </w:r>
      <w:r w:rsidRPr="00323E53">
        <w:rPr>
          <w:rFonts w:ascii="Arial" w:hAnsi="Arial" w:cs="Arial"/>
          <w:sz w:val="19"/>
          <w:szCs w:val="19"/>
        </w:rPr>
        <w:t xml:space="preserve"> in the architecture, design and develop</w:t>
      </w:r>
      <w:r w:rsidR="00A34366" w:rsidRPr="00323E53">
        <w:rPr>
          <w:rFonts w:ascii="Arial" w:hAnsi="Arial" w:cs="Arial"/>
          <w:sz w:val="19"/>
          <w:szCs w:val="19"/>
        </w:rPr>
        <w:t>ment</w:t>
      </w:r>
      <w:r w:rsidRPr="00323E53">
        <w:rPr>
          <w:rFonts w:ascii="Arial" w:hAnsi="Arial" w:cs="Arial"/>
          <w:sz w:val="19"/>
          <w:szCs w:val="19"/>
        </w:rPr>
        <w:t xml:space="preserve"> </w:t>
      </w:r>
      <w:r w:rsidR="00A34366" w:rsidRPr="00323E53">
        <w:rPr>
          <w:rFonts w:ascii="Arial" w:hAnsi="Arial" w:cs="Arial"/>
          <w:sz w:val="19"/>
          <w:szCs w:val="19"/>
        </w:rPr>
        <w:t xml:space="preserve">of backup, archiving and </w:t>
      </w:r>
      <w:r w:rsidRPr="00323E53">
        <w:rPr>
          <w:rFonts w:ascii="Arial" w:hAnsi="Arial" w:cs="Arial"/>
          <w:sz w:val="19"/>
          <w:szCs w:val="19"/>
        </w:rPr>
        <w:t>disaster recovery in AWS Cloud.</w:t>
      </w:r>
    </w:p>
    <w:p w:rsidR="008B30ED" w:rsidRPr="004D6EDD" w:rsidRDefault="008B30ED" w:rsidP="003D317E">
      <w:pPr>
        <w:pStyle w:val="ListParagraph"/>
        <w:widowControl/>
        <w:numPr>
          <w:ilvl w:val="0"/>
          <w:numId w:val="22"/>
        </w:numPr>
        <w:suppressAutoHyphens w:val="0"/>
        <w:spacing w:after="200"/>
        <w:jc w:val="both"/>
        <w:rPr>
          <w:rFonts w:ascii="Arial" w:hAnsi="Arial" w:cs="Arial"/>
          <w:sz w:val="19"/>
          <w:szCs w:val="19"/>
        </w:rPr>
      </w:pPr>
      <w:r w:rsidRPr="004D6EDD">
        <w:rPr>
          <w:rFonts w:ascii="Arial" w:hAnsi="Arial" w:cs="Arial"/>
          <w:b/>
          <w:sz w:val="19"/>
          <w:szCs w:val="19"/>
        </w:rPr>
        <w:t>Compliance:</w:t>
      </w:r>
      <w:r w:rsidRPr="004D6EDD">
        <w:rPr>
          <w:rFonts w:ascii="Arial" w:hAnsi="Arial" w:cs="Arial"/>
          <w:sz w:val="19"/>
          <w:szCs w:val="19"/>
        </w:rPr>
        <w:t xml:space="preserve"> ensuring strict compliance with policy, legislation, and regulatory guidelines.</w:t>
      </w:r>
    </w:p>
    <w:p w:rsidR="00A34366" w:rsidRPr="004D6EDD" w:rsidRDefault="00A34366" w:rsidP="003D317E">
      <w:pPr>
        <w:pStyle w:val="ListParagraph"/>
        <w:widowControl/>
        <w:numPr>
          <w:ilvl w:val="0"/>
          <w:numId w:val="22"/>
        </w:numPr>
        <w:suppressAutoHyphens w:val="0"/>
        <w:spacing w:after="200"/>
        <w:jc w:val="both"/>
        <w:rPr>
          <w:rFonts w:ascii="Arial" w:hAnsi="Arial" w:cs="Arial"/>
          <w:sz w:val="19"/>
          <w:szCs w:val="19"/>
        </w:rPr>
      </w:pPr>
      <w:r w:rsidRPr="004D6EDD">
        <w:rPr>
          <w:rFonts w:ascii="Arial" w:hAnsi="Arial" w:cs="Arial"/>
          <w:b/>
          <w:sz w:val="19"/>
          <w:szCs w:val="19"/>
        </w:rPr>
        <w:t>Methodical thinker:</w:t>
      </w:r>
      <w:r w:rsidRPr="004D6EDD">
        <w:rPr>
          <w:rFonts w:ascii="Arial" w:hAnsi="Arial" w:cs="Arial"/>
          <w:sz w:val="19"/>
          <w:szCs w:val="19"/>
        </w:rPr>
        <w:t xml:space="preserve"> able to make complex technical decisions decisively and efficiently whilst proactively analysing short, mid and </w:t>
      </w:r>
      <w:r w:rsidR="005764D2" w:rsidRPr="004D6EDD">
        <w:rPr>
          <w:rFonts w:ascii="Arial" w:hAnsi="Arial" w:cs="Arial"/>
          <w:sz w:val="19"/>
          <w:szCs w:val="19"/>
        </w:rPr>
        <w:t>long-term</w:t>
      </w:r>
      <w:r w:rsidRPr="004D6EDD">
        <w:rPr>
          <w:rFonts w:ascii="Arial" w:hAnsi="Arial" w:cs="Arial"/>
          <w:sz w:val="19"/>
          <w:szCs w:val="19"/>
        </w:rPr>
        <w:t xml:space="preserve"> impacts.</w:t>
      </w:r>
      <w:r w:rsidRPr="004D6EDD">
        <w:rPr>
          <w:rStyle w:val="boldprinttext1"/>
          <w:sz w:val="19"/>
          <w:szCs w:val="19"/>
        </w:rPr>
        <w:t xml:space="preserve"> </w:t>
      </w:r>
    </w:p>
    <w:p w:rsidR="005B4237" w:rsidRPr="004D6EDD" w:rsidRDefault="008B30ED" w:rsidP="003D317E">
      <w:pPr>
        <w:pStyle w:val="ListParagraph"/>
        <w:widowControl/>
        <w:numPr>
          <w:ilvl w:val="0"/>
          <w:numId w:val="22"/>
        </w:numPr>
        <w:suppressAutoHyphens w:val="0"/>
        <w:spacing w:after="200"/>
        <w:jc w:val="both"/>
        <w:rPr>
          <w:rFonts w:ascii="Arial" w:hAnsi="Arial" w:cs="Arial"/>
          <w:sz w:val="19"/>
          <w:szCs w:val="19"/>
        </w:rPr>
      </w:pPr>
      <w:r w:rsidRPr="004D6EDD">
        <w:rPr>
          <w:rFonts w:ascii="Arial" w:eastAsia="Arial" w:hAnsi="Arial" w:cs="Arial"/>
          <w:b/>
          <w:color w:val="000000"/>
          <w:sz w:val="19"/>
          <w:szCs w:val="19"/>
        </w:rPr>
        <w:t>Exceptional interpersonal skills:</w:t>
      </w:r>
      <w:r w:rsidRPr="004D6EDD">
        <w:rPr>
          <w:rFonts w:ascii="Arial" w:eastAsia="Arial" w:hAnsi="Arial" w:cs="Arial"/>
          <w:color w:val="000000"/>
          <w:sz w:val="19"/>
          <w:szCs w:val="19"/>
        </w:rPr>
        <w:t xml:space="preserve"> highly skilled at nurturing relationships with individuals with a strong sense of integrity and professionalism.    </w:t>
      </w:r>
    </w:p>
    <w:p w:rsidR="00B87EF0" w:rsidRPr="00711F84" w:rsidRDefault="00B87EF0" w:rsidP="00B87EF0">
      <w:pPr>
        <w:pStyle w:val="ListParagraph"/>
        <w:tabs>
          <w:tab w:val="left" w:pos="709"/>
        </w:tabs>
        <w:spacing w:line="276" w:lineRule="auto"/>
        <w:jc w:val="both"/>
        <w:rPr>
          <w:rFonts w:ascii="Arial" w:hAnsi="Arial" w:cs="Arial"/>
          <w:i/>
          <w:sz w:val="16"/>
          <w:szCs w:val="16"/>
        </w:rPr>
      </w:pPr>
    </w:p>
    <w:p w:rsidR="003D317E" w:rsidRPr="008B72C2" w:rsidRDefault="003D317E" w:rsidP="003D317E">
      <w:pPr>
        <w:shd w:val="clear" w:color="auto" w:fill="E6E6FF"/>
        <w:rPr>
          <w:rFonts w:ascii="Arial" w:hAnsi="Arial" w:cs="Arial"/>
          <w:sz w:val="20"/>
          <w:szCs w:val="20"/>
        </w:rPr>
      </w:pPr>
      <w:r w:rsidRPr="008B72C2">
        <w:rPr>
          <w:rFonts w:ascii="Arial" w:hAnsi="Arial" w:cs="Arial"/>
          <w:b/>
          <w:bCs/>
          <w:sz w:val="20"/>
          <w:szCs w:val="20"/>
          <w:u w:val="single"/>
        </w:rPr>
        <w:t xml:space="preserve">Technical Skills: </w:t>
      </w:r>
    </w:p>
    <w:p w:rsidR="003D317E" w:rsidRPr="00741137" w:rsidRDefault="003D317E" w:rsidP="003D317E">
      <w:pPr>
        <w:pStyle w:val="ListParagraph"/>
        <w:tabs>
          <w:tab w:val="left" w:pos="709"/>
        </w:tabs>
        <w:spacing w:line="276" w:lineRule="auto"/>
        <w:jc w:val="both"/>
        <w:rPr>
          <w:rFonts w:ascii="Arial" w:hAnsi="Arial" w:cs="Arial"/>
          <w:i/>
          <w:sz w:val="19"/>
          <w:szCs w:val="19"/>
        </w:rPr>
      </w:pPr>
    </w:p>
    <w:p w:rsidR="007F64F7" w:rsidRDefault="005C155D" w:rsidP="00F63964">
      <w:pPr>
        <w:pStyle w:val="ListParagraph"/>
        <w:numPr>
          <w:ilvl w:val="0"/>
          <w:numId w:val="24"/>
        </w:numPr>
        <w:tabs>
          <w:tab w:val="left" w:pos="709"/>
        </w:tabs>
        <w:spacing w:line="276" w:lineRule="auto"/>
        <w:jc w:val="both"/>
        <w:rPr>
          <w:rFonts w:ascii="Arial" w:hAnsi="Arial" w:cs="Arial"/>
          <w:iCs/>
          <w:sz w:val="19"/>
          <w:szCs w:val="19"/>
        </w:rPr>
      </w:pPr>
      <w:r w:rsidRPr="00513199">
        <w:rPr>
          <w:rFonts w:ascii="Arial" w:hAnsi="Arial" w:cs="Arial"/>
          <w:b/>
          <w:bCs/>
          <w:iCs/>
          <w:sz w:val="19"/>
          <w:szCs w:val="19"/>
        </w:rPr>
        <w:t>Cloud</w:t>
      </w:r>
      <w:r w:rsidR="001C786A" w:rsidRPr="00513199">
        <w:rPr>
          <w:rFonts w:ascii="Arial" w:hAnsi="Arial" w:cs="Arial"/>
          <w:b/>
          <w:bCs/>
          <w:iCs/>
          <w:sz w:val="19"/>
          <w:szCs w:val="19"/>
        </w:rPr>
        <w:t xml:space="preserve"> Computing</w:t>
      </w:r>
      <w:r w:rsidRPr="00513199">
        <w:rPr>
          <w:rFonts w:ascii="Arial" w:hAnsi="Arial" w:cs="Arial"/>
          <w:b/>
          <w:bCs/>
          <w:iCs/>
          <w:sz w:val="19"/>
          <w:szCs w:val="19"/>
        </w:rPr>
        <w:t>:</w:t>
      </w:r>
      <w:r w:rsidRPr="005C155D">
        <w:rPr>
          <w:rFonts w:ascii="Arial" w:hAnsi="Arial" w:cs="Arial"/>
          <w:iCs/>
          <w:sz w:val="19"/>
          <w:szCs w:val="19"/>
        </w:rPr>
        <w:t xml:space="preserve"> </w:t>
      </w:r>
      <w:r>
        <w:rPr>
          <w:rFonts w:ascii="Arial" w:hAnsi="Arial" w:cs="Arial"/>
          <w:iCs/>
          <w:sz w:val="19"/>
          <w:szCs w:val="19"/>
        </w:rPr>
        <w:t xml:space="preserve">Amazon </w:t>
      </w:r>
      <w:r w:rsidR="00FA5A9C">
        <w:rPr>
          <w:rFonts w:ascii="Arial" w:hAnsi="Arial" w:cs="Arial"/>
          <w:iCs/>
          <w:sz w:val="19"/>
          <w:szCs w:val="19"/>
        </w:rPr>
        <w:t xml:space="preserve">Web Service </w:t>
      </w:r>
      <w:r w:rsidR="00CE148F">
        <w:rPr>
          <w:rFonts w:ascii="Arial" w:hAnsi="Arial" w:cs="Arial"/>
          <w:iCs/>
          <w:sz w:val="19"/>
          <w:szCs w:val="19"/>
        </w:rPr>
        <w:t>(</w:t>
      </w:r>
      <w:r>
        <w:rPr>
          <w:rFonts w:ascii="Arial" w:hAnsi="Arial" w:cs="Arial"/>
          <w:iCs/>
          <w:sz w:val="19"/>
          <w:szCs w:val="19"/>
        </w:rPr>
        <w:t xml:space="preserve">Computing Services, </w:t>
      </w:r>
      <w:r w:rsidR="00F63964">
        <w:rPr>
          <w:rFonts w:ascii="Arial" w:hAnsi="Arial" w:cs="Arial"/>
          <w:iCs/>
          <w:sz w:val="19"/>
          <w:szCs w:val="19"/>
        </w:rPr>
        <w:t>Storage Services, Database Services, Security and Identity Services: IAM, KMS, Networking Services, Management Tools)</w:t>
      </w:r>
    </w:p>
    <w:p w:rsidR="002271CD" w:rsidRDefault="002271CD" w:rsidP="00F63964">
      <w:pPr>
        <w:pStyle w:val="ListParagraph"/>
        <w:numPr>
          <w:ilvl w:val="0"/>
          <w:numId w:val="24"/>
        </w:numPr>
        <w:tabs>
          <w:tab w:val="left" w:pos="709"/>
        </w:tabs>
        <w:spacing w:line="276" w:lineRule="auto"/>
        <w:jc w:val="both"/>
        <w:rPr>
          <w:rFonts w:ascii="Arial" w:hAnsi="Arial" w:cs="Arial"/>
          <w:iCs/>
          <w:sz w:val="19"/>
          <w:szCs w:val="19"/>
        </w:rPr>
      </w:pPr>
      <w:r w:rsidRPr="00513199">
        <w:rPr>
          <w:rFonts w:ascii="Arial" w:hAnsi="Arial" w:cs="Arial"/>
          <w:b/>
          <w:bCs/>
          <w:iCs/>
          <w:sz w:val="19"/>
          <w:szCs w:val="19"/>
        </w:rPr>
        <w:t>Version Control:</w:t>
      </w:r>
      <w:r>
        <w:rPr>
          <w:rFonts w:ascii="Arial" w:hAnsi="Arial" w:cs="Arial"/>
          <w:iCs/>
          <w:sz w:val="19"/>
          <w:szCs w:val="19"/>
        </w:rPr>
        <w:t xml:space="preserve"> GIT, Github, SVN</w:t>
      </w:r>
    </w:p>
    <w:p w:rsidR="002271CD" w:rsidRDefault="002271CD" w:rsidP="00F63964">
      <w:pPr>
        <w:pStyle w:val="ListParagraph"/>
        <w:numPr>
          <w:ilvl w:val="0"/>
          <w:numId w:val="24"/>
        </w:numPr>
        <w:tabs>
          <w:tab w:val="left" w:pos="709"/>
        </w:tabs>
        <w:spacing w:line="276" w:lineRule="auto"/>
        <w:jc w:val="both"/>
        <w:rPr>
          <w:rFonts w:ascii="Arial" w:hAnsi="Arial" w:cs="Arial"/>
          <w:iCs/>
          <w:sz w:val="19"/>
          <w:szCs w:val="19"/>
        </w:rPr>
      </w:pPr>
      <w:r w:rsidRPr="00513199">
        <w:rPr>
          <w:rFonts w:ascii="Arial" w:hAnsi="Arial" w:cs="Arial"/>
          <w:b/>
          <w:bCs/>
          <w:iCs/>
          <w:sz w:val="19"/>
          <w:szCs w:val="19"/>
        </w:rPr>
        <w:t>Virtualisation:</w:t>
      </w:r>
      <w:r>
        <w:rPr>
          <w:rFonts w:ascii="Arial" w:hAnsi="Arial" w:cs="Arial"/>
          <w:iCs/>
          <w:sz w:val="19"/>
          <w:szCs w:val="19"/>
        </w:rPr>
        <w:t xml:space="preserve"> Docker</w:t>
      </w:r>
    </w:p>
    <w:p w:rsidR="002271CD" w:rsidRDefault="002271CD" w:rsidP="00F63964">
      <w:pPr>
        <w:pStyle w:val="ListParagraph"/>
        <w:numPr>
          <w:ilvl w:val="0"/>
          <w:numId w:val="24"/>
        </w:numPr>
        <w:tabs>
          <w:tab w:val="left" w:pos="709"/>
        </w:tabs>
        <w:spacing w:line="276" w:lineRule="auto"/>
        <w:jc w:val="both"/>
        <w:rPr>
          <w:rFonts w:ascii="Arial" w:hAnsi="Arial" w:cs="Arial"/>
          <w:iCs/>
          <w:sz w:val="19"/>
          <w:szCs w:val="19"/>
        </w:rPr>
      </w:pPr>
      <w:r w:rsidRPr="00513199">
        <w:rPr>
          <w:rFonts w:ascii="Arial" w:hAnsi="Arial" w:cs="Arial"/>
          <w:b/>
          <w:bCs/>
          <w:iCs/>
          <w:sz w:val="19"/>
          <w:szCs w:val="19"/>
        </w:rPr>
        <w:t>Web Server:</w:t>
      </w:r>
      <w:r>
        <w:rPr>
          <w:rFonts w:ascii="Arial" w:hAnsi="Arial" w:cs="Arial"/>
          <w:iCs/>
          <w:sz w:val="19"/>
          <w:szCs w:val="19"/>
        </w:rPr>
        <w:t xml:space="preserve"> Apache, Tomcat, Nginx</w:t>
      </w:r>
    </w:p>
    <w:p w:rsidR="007F64F7" w:rsidRDefault="007F64F7" w:rsidP="00F63964">
      <w:pPr>
        <w:pStyle w:val="ListParagraph"/>
        <w:numPr>
          <w:ilvl w:val="0"/>
          <w:numId w:val="24"/>
        </w:numPr>
        <w:tabs>
          <w:tab w:val="left" w:pos="709"/>
        </w:tabs>
        <w:spacing w:line="276" w:lineRule="auto"/>
        <w:jc w:val="both"/>
        <w:rPr>
          <w:rFonts w:ascii="Arial" w:hAnsi="Arial" w:cs="Arial"/>
          <w:iCs/>
          <w:sz w:val="19"/>
          <w:szCs w:val="19"/>
        </w:rPr>
      </w:pPr>
      <w:r w:rsidRPr="00513199">
        <w:rPr>
          <w:rFonts w:ascii="Arial" w:hAnsi="Arial" w:cs="Arial"/>
          <w:b/>
          <w:bCs/>
          <w:iCs/>
          <w:sz w:val="19"/>
          <w:szCs w:val="19"/>
        </w:rPr>
        <w:t>Database:</w:t>
      </w:r>
      <w:r>
        <w:rPr>
          <w:rFonts w:ascii="Arial" w:hAnsi="Arial" w:cs="Arial"/>
          <w:iCs/>
          <w:sz w:val="19"/>
          <w:szCs w:val="19"/>
        </w:rPr>
        <w:t xml:space="preserve"> </w:t>
      </w:r>
      <w:r w:rsidR="00646FA7">
        <w:rPr>
          <w:rFonts w:ascii="Arial" w:hAnsi="Arial" w:cs="Arial"/>
          <w:iCs/>
          <w:sz w:val="19"/>
          <w:szCs w:val="19"/>
        </w:rPr>
        <w:t xml:space="preserve">AWS </w:t>
      </w:r>
      <w:r>
        <w:rPr>
          <w:rFonts w:ascii="Arial" w:hAnsi="Arial" w:cs="Arial"/>
          <w:iCs/>
          <w:sz w:val="19"/>
          <w:szCs w:val="19"/>
        </w:rPr>
        <w:t xml:space="preserve">DynamoDB, </w:t>
      </w:r>
      <w:r w:rsidR="00646FA7">
        <w:rPr>
          <w:rFonts w:ascii="Arial" w:hAnsi="Arial" w:cs="Arial"/>
          <w:iCs/>
          <w:sz w:val="19"/>
          <w:szCs w:val="19"/>
        </w:rPr>
        <w:t xml:space="preserve">AWS </w:t>
      </w:r>
      <w:r>
        <w:rPr>
          <w:rFonts w:ascii="Arial" w:hAnsi="Arial" w:cs="Arial"/>
          <w:iCs/>
          <w:sz w:val="19"/>
          <w:szCs w:val="19"/>
        </w:rPr>
        <w:t>RDS</w:t>
      </w:r>
    </w:p>
    <w:p w:rsidR="001C786A" w:rsidRDefault="001C786A" w:rsidP="00F63964">
      <w:pPr>
        <w:pStyle w:val="ListParagraph"/>
        <w:numPr>
          <w:ilvl w:val="0"/>
          <w:numId w:val="24"/>
        </w:numPr>
        <w:tabs>
          <w:tab w:val="left" w:pos="709"/>
        </w:tabs>
        <w:spacing w:line="276" w:lineRule="auto"/>
        <w:jc w:val="both"/>
        <w:rPr>
          <w:rFonts w:ascii="Arial" w:hAnsi="Arial" w:cs="Arial"/>
          <w:iCs/>
          <w:sz w:val="19"/>
          <w:szCs w:val="19"/>
        </w:rPr>
      </w:pPr>
      <w:r w:rsidRPr="00513199">
        <w:rPr>
          <w:rFonts w:ascii="Arial" w:hAnsi="Arial" w:cs="Arial"/>
          <w:b/>
          <w:bCs/>
          <w:iCs/>
          <w:sz w:val="19"/>
          <w:szCs w:val="19"/>
        </w:rPr>
        <w:t>Continuous Integration/Continuous Deployment:</w:t>
      </w:r>
      <w:r>
        <w:rPr>
          <w:rFonts w:ascii="Arial" w:hAnsi="Arial" w:cs="Arial"/>
          <w:iCs/>
          <w:sz w:val="19"/>
          <w:szCs w:val="19"/>
        </w:rPr>
        <w:t xml:space="preserve"> Jenkins</w:t>
      </w:r>
    </w:p>
    <w:p w:rsidR="00646FA7" w:rsidRPr="00646FA7" w:rsidRDefault="00646FA7" w:rsidP="00F63964">
      <w:pPr>
        <w:pStyle w:val="ListParagraph"/>
        <w:numPr>
          <w:ilvl w:val="0"/>
          <w:numId w:val="24"/>
        </w:numPr>
        <w:tabs>
          <w:tab w:val="left" w:pos="709"/>
        </w:tabs>
        <w:spacing w:line="276" w:lineRule="auto"/>
        <w:jc w:val="both"/>
        <w:rPr>
          <w:rFonts w:ascii="Arial" w:hAnsi="Arial" w:cs="Arial"/>
          <w:iCs/>
          <w:sz w:val="19"/>
          <w:szCs w:val="19"/>
        </w:rPr>
      </w:pPr>
      <w:r>
        <w:rPr>
          <w:rFonts w:ascii="Arial" w:hAnsi="Arial" w:cs="Arial"/>
          <w:b/>
          <w:bCs/>
          <w:iCs/>
          <w:sz w:val="19"/>
          <w:szCs w:val="19"/>
        </w:rPr>
        <w:t>Automation and Build Tools:</w:t>
      </w:r>
      <w:r>
        <w:rPr>
          <w:rFonts w:ascii="Arial" w:hAnsi="Arial" w:cs="Arial"/>
          <w:iCs/>
          <w:sz w:val="19"/>
          <w:szCs w:val="19"/>
        </w:rPr>
        <w:t xml:space="preserve"> </w:t>
      </w:r>
      <w:r w:rsidRPr="00646FA7">
        <w:rPr>
          <w:rFonts w:ascii="Arial" w:eastAsia="Calibri" w:hAnsi="Arial" w:cs="Arial"/>
          <w:color w:val="00000A"/>
          <w:sz w:val="19"/>
          <w:szCs w:val="19"/>
        </w:rPr>
        <w:t>Jenkins, GitLab, Ansible</w:t>
      </w:r>
    </w:p>
    <w:p w:rsidR="001C786A" w:rsidRDefault="001C786A" w:rsidP="00F63964">
      <w:pPr>
        <w:pStyle w:val="ListParagraph"/>
        <w:numPr>
          <w:ilvl w:val="0"/>
          <w:numId w:val="24"/>
        </w:numPr>
        <w:tabs>
          <w:tab w:val="left" w:pos="709"/>
        </w:tabs>
        <w:spacing w:line="276" w:lineRule="auto"/>
        <w:jc w:val="both"/>
        <w:rPr>
          <w:rFonts w:ascii="Arial" w:hAnsi="Arial" w:cs="Arial"/>
          <w:iCs/>
          <w:sz w:val="19"/>
          <w:szCs w:val="19"/>
        </w:rPr>
      </w:pPr>
      <w:r w:rsidRPr="00513199">
        <w:rPr>
          <w:rFonts w:ascii="Arial" w:hAnsi="Arial" w:cs="Arial"/>
          <w:b/>
          <w:bCs/>
          <w:iCs/>
          <w:sz w:val="19"/>
          <w:szCs w:val="19"/>
        </w:rPr>
        <w:t>Configuration Management Tool:</w:t>
      </w:r>
      <w:r>
        <w:rPr>
          <w:rFonts w:ascii="Arial" w:hAnsi="Arial" w:cs="Arial"/>
          <w:iCs/>
          <w:sz w:val="19"/>
          <w:szCs w:val="19"/>
        </w:rPr>
        <w:t xml:space="preserve"> Ansible, Chef</w:t>
      </w:r>
    </w:p>
    <w:p w:rsidR="008B64A9" w:rsidRDefault="008B64A9" w:rsidP="00F63964">
      <w:pPr>
        <w:pStyle w:val="ListParagraph"/>
        <w:numPr>
          <w:ilvl w:val="0"/>
          <w:numId w:val="24"/>
        </w:numPr>
        <w:tabs>
          <w:tab w:val="left" w:pos="709"/>
        </w:tabs>
        <w:spacing w:line="276" w:lineRule="auto"/>
        <w:jc w:val="both"/>
        <w:rPr>
          <w:rFonts w:ascii="Arial" w:hAnsi="Arial" w:cs="Arial"/>
          <w:iCs/>
          <w:sz w:val="19"/>
          <w:szCs w:val="19"/>
        </w:rPr>
      </w:pPr>
      <w:r>
        <w:rPr>
          <w:rFonts w:ascii="Arial" w:hAnsi="Arial" w:cs="Arial"/>
          <w:b/>
          <w:bCs/>
          <w:iCs/>
          <w:sz w:val="19"/>
          <w:szCs w:val="19"/>
        </w:rPr>
        <w:t>Container</w:t>
      </w:r>
      <w:r w:rsidR="00922437">
        <w:rPr>
          <w:rFonts w:ascii="Arial" w:hAnsi="Arial" w:cs="Arial"/>
          <w:b/>
          <w:bCs/>
          <w:iCs/>
          <w:sz w:val="19"/>
          <w:szCs w:val="19"/>
        </w:rPr>
        <w:t xml:space="preserve"> Management:</w:t>
      </w:r>
      <w:r>
        <w:rPr>
          <w:rFonts w:ascii="Arial" w:hAnsi="Arial" w:cs="Arial"/>
          <w:iCs/>
          <w:sz w:val="19"/>
          <w:szCs w:val="19"/>
        </w:rPr>
        <w:t xml:space="preserve"> Docker</w:t>
      </w:r>
      <w:r w:rsidR="00922437">
        <w:rPr>
          <w:rFonts w:ascii="Arial" w:hAnsi="Arial" w:cs="Arial"/>
          <w:iCs/>
          <w:sz w:val="19"/>
          <w:szCs w:val="19"/>
        </w:rPr>
        <w:t xml:space="preserve"> Swarm</w:t>
      </w:r>
      <w:r>
        <w:rPr>
          <w:rFonts w:ascii="Arial" w:hAnsi="Arial" w:cs="Arial"/>
          <w:iCs/>
          <w:sz w:val="19"/>
          <w:szCs w:val="19"/>
        </w:rPr>
        <w:t>, Kubernetes</w:t>
      </w:r>
    </w:p>
    <w:p w:rsidR="001C786A" w:rsidRDefault="001C786A" w:rsidP="00F63964">
      <w:pPr>
        <w:pStyle w:val="ListParagraph"/>
        <w:numPr>
          <w:ilvl w:val="0"/>
          <w:numId w:val="24"/>
        </w:numPr>
        <w:tabs>
          <w:tab w:val="left" w:pos="709"/>
        </w:tabs>
        <w:spacing w:line="276" w:lineRule="auto"/>
        <w:jc w:val="both"/>
        <w:rPr>
          <w:rFonts w:ascii="Arial" w:hAnsi="Arial" w:cs="Arial"/>
          <w:iCs/>
          <w:sz w:val="19"/>
          <w:szCs w:val="19"/>
        </w:rPr>
      </w:pPr>
      <w:r w:rsidRPr="00513199">
        <w:rPr>
          <w:rFonts w:ascii="Arial" w:hAnsi="Arial" w:cs="Arial"/>
          <w:b/>
          <w:bCs/>
          <w:iCs/>
          <w:sz w:val="19"/>
          <w:szCs w:val="19"/>
        </w:rPr>
        <w:t>Monitoring:</w:t>
      </w:r>
      <w:r>
        <w:rPr>
          <w:rFonts w:ascii="Arial" w:hAnsi="Arial" w:cs="Arial"/>
          <w:iCs/>
          <w:sz w:val="19"/>
          <w:szCs w:val="19"/>
        </w:rPr>
        <w:t xml:space="preserve"> </w:t>
      </w:r>
      <w:r w:rsidR="009B3C02">
        <w:rPr>
          <w:rFonts w:ascii="Arial" w:hAnsi="Arial" w:cs="Arial"/>
          <w:iCs/>
          <w:sz w:val="19"/>
          <w:szCs w:val="19"/>
        </w:rPr>
        <w:t>CloudWatch</w:t>
      </w:r>
    </w:p>
    <w:p w:rsidR="002271CD" w:rsidRDefault="002271CD" w:rsidP="00F63964">
      <w:pPr>
        <w:pStyle w:val="ListParagraph"/>
        <w:numPr>
          <w:ilvl w:val="0"/>
          <w:numId w:val="24"/>
        </w:numPr>
        <w:tabs>
          <w:tab w:val="left" w:pos="709"/>
        </w:tabs>
        <w:spacing w:line="276" w:lineRule="auto"/>
        <w:jc w:val="both"/>
        <w:rPr>
          <w:rFonts w:ascii="Arial" w:hAnsi="Arial" w:cs="Arial"/>
          <w:iCs/>
          <w:sz w:val="19"/>
          <w:szCs w:val="19"/>
        </w:rPr>
      </w:pPr>
      <w:r w:rsidRPr="00513199">
        <w:rPr>
          <w:rFonts w:ascii="Arial" w:hAnsi="Arial" w:cs="Arial"/>
          <w:b/>
          <w:bCs/>
          <w:iCs/>
          <w:sz w:val="19"/>
          <w:szCs w:val="19"/>
        </w:rPr>
        <w:t>Languages:</w:t>
      </w:r>
      <w:r>
        <w:rPr>
          <w:rFonts w:ascii="Arial" w:hAnsi="Arial" w:cs="Arial"/>
          <w:iCs/>
          <w:sz w:val="19"/>
          <w:szCs w:val="19"/>
        </w:rPr>
        <w:t xml:space="preserve"> Python</w:t>
      </w:r>
    </w:p>
    <w:p w:rsidR="002271CD" w:rsidRDefault="002271CD" w:rsidP="00F63964">
      <w:pPr>
        <w:pStyle w:val="ListParagraph"/>
        <w:numPr>
          <w:ilvl w:val="0"/>
          <w:numId w:val="24"/>
        </w:numPr>
        <w:tabs>
          <w:tab w:val="left" w:pos="709"/>
        </w:tabs>
        <w:spacing w:line="276" w:lineRule="auto"/>
        <w:jc w:val="both"/>
        <w:rPr>
          <w:rFonts w:ascii="Arial" w:hAnsi="Arial" w:cs="Arial"/>
          <w:iCs/>
          <w:sz w:val="19"/>
          <w:szCs w:val="19"/>
        </w:rPr>
      </w:pPr>
      <w:r w:rsidRPr="00513199">
        <w:rPr>
          <w:rFonts w:ascii="Arial" w:hAnsi="Arial" w:cs="Arial"/>
          <w:b/>
          <w:bCs/>
          <w:iCs/>
          <w:sz w:val="19"/>
          <w:szCs w:val="19"/>
        </w:rPr>
        <w:t>DevOps Tools:</w:t>
      </w:r>
      <w:r>
        <w:rPr>
          <w:rFonts w:ascii="Arial" w:hAnsi="Arial" w:cs="Arial"/>
          <w:iCs/>
          <w:sz w:val="19"/>
          <w:szCs w:val="19"/>
        </w:rPr>
        <w:t xml:space="preserve"> Packer, Jenkins, Ansible, Docker</w:t>
      </w:r>
    </w:p>
    <w:p w:rsidR="005C155D" w:rsidRPr="00F63964" w:rsidRDefault="002271CD" w:rsidP="00F63964">
      <w:pPr>
        <w:pStyle w:val="ListParagraph"/>
        <w:numPr>
          <w:ilvl w:val="0"/>
          <w:numId w:val="24"/>
        </w:numPr>
        <w:tabs>
          <w:tab w:val="left" w:pos="709"/>
        </w:tabs>
        <w:spacing w:line="276" w:lineRule="auto"/>
        <w:jc w:val="both"/>
        <w:rPr>
          <w:rFonts w:ascii="Arial" w:hAnsi="Arial" w:cs="Arial"/>
          <w:iCs/>
          <w:sz w:val="19"/>
          <w:szCs w:val="19"/>
        </w:rPr>
      </w:pPr>
      <w:r w:rsidRPr="00513199">
        <w:rPr>
          <w:rFonts w:ascii="Arial" w:hAnsi="Arial" w:cs="Arial"/>
          <w:b/>
          <w:bCs/>
          <w:iCs/>
          <w:sz w:val="19"/>
          <w:szCs w:val="19"/>
        </w:rPr>
        <w:t>Operating Systems:</w:t>
      </w:r>
      <w:r>
        <w:rPr>
          <w:rFonts w:ascii="Arial" w:hAnsi="Arial" w:cs="Arial"/>
          <w:iCs/>
          <w:sz w:val="19"/>
          <w:szCs w:val="19"/>
        </w:rPr>
        <w:t xml:space="preserve"> MS-Windows, Linux </w:t>
      </w:r>
    </w:p>
    <w:p w:rsidR="000E7701" w:rsidRPr="005C155D" w:rsidRDefault="000E7701" w:rsidP="000E7701">
      <w:pPr>
        <w:pStyle w:val="ListParagraph"/>
        <w:numPr>
          <w:ilvl w:val="0"/>
          <w:numId w:val="24"/>
        </w:numPr>
        <w:tabs>
          <w:tab w:val="left" w:pos="709"/>
        </w:tabs>
        <w:spacing w:line="276" w:lineRule="auto"/>
        <w:jc w:val="both"/>
        <w:rPr>
          <w:rFonts w:ascii="Arial" w:hAnsi="Arial" w:cs="Arial"/>
          <w:iCs/>
          <w:sz w:val="19"/>
          <w:szCs w:val="19"/>
        </w:rPr>
      </w:pPr>
      <w:r w:rsidRPr="005C155D">
        <w:rPr>
          <w:rFonts w:ascii="Arial" w:hAnsi="Arial" w:cs="Arial"/>
          <w:iCs/>
          <w:sz w:val="19"/>
          <w:szCs w:val="19"/>
        </w:rPr>
        <w:t>Architected Distributed Systems involving in designing and deploying some multitude applications utilizing almost all of the AWS stack (including EC2, Route53, S3, RDS, Dynamo DB, SNS, SQS, IAM) focusing on high-availability, fault tolerance and auto scaling feature</w:t>
      </w:r>
    </w:p>
    <w:p w:rsidR="000814FB" w:rsidRPr="005C155D" w:rsidRDefault="000814FB" w:rsidP="003D317E">
      <w:pPr>
        <w:pStyle w:val="ListParagraph"/>
        <w:numPr>
          <w:ilvl w:val="0"/>
          <w:numId w:val="24"/>
        </w:numPr>
        <w:tabs>
          <w:tab w:val="left" w:pos="709"/>
        </w:tabs>
        <w:spacing w:line="276" w:lineRule="auto"/>
        <w:jc w:val="both"/>
        <w:rPr>
          <w:rFonts w:ascii="Arial" w:hAnsi="Arial" w:cs="Arial"/>
          <w:iCs/>
          <w:sz w:val="19"/>
          <w:szCs w:val="19"/>
        </w:rPr>
      </w:pPr>
      <w:r w:rsidRPr="005C155D">
        <w:rPr>
          <w:rFonts w:ascii="Arial" w:hAnsi="Arial" w:cs="Arial"/>
          <w:iCs/>
          <w:sz w:val="19"/>
          <w:szCs w:val="19"/>
        </w:rPr>
        <w:t>Knowledge of RAID</w:t>
      </w:r>
      <w:r w:rsidR="00A0506B" w:rsidRPr="005C155D">
        <w:rPr>
          <w:rFonts w:ascii="Arial" w:hAnsi="Arial" w:cs="Arial"/>
          <w:iCs/>
          <w:sz w:val="19"/>
          <w:szCs w:val="19"/>
        </w:rPr>
        <w:t xml:space="preserve">, </w:t>
      </w:r>
      <w:r w:rsidRPr="005C155D">
        <w:rPr>
          <w:rFonts w:ascii="Arial" w:hAnsi="Arial" w:cs="Arial"/>
          <w:iCs/>
          <w:sz w:val="19"/>
          <w:szCs w:val="19"/>
        </w:rPr>
        <w:t>ISCSI</w:t>
      </w:r>
      <w:r w:rsidR="00A0506B" w:rsidRPr="005C155D">
        <w:rPr>
          <w:rFonts w:ascii="Arial" w:hAnsi="Arial" w:cs="Arial"/>
          <w:iCs/>
          <w:sz w:val="19"/>
          <w:szCs w:val="19"/>
        </w:rPr>
        <w:t>,</w:t>
      </w:r>
      <w:r w:rsidRPr="005C155D">
        <w:rPr>
          <w:rFonts w:ascii="Arial" w:hAnsi="Arial" w:cs="Arial"/>
          <w:iCs/>
          <w:sz w:val="19"/>
          <w:szCs w:val="19"/>
        </w:rPr>
        <w:t xml:space="preserve"> FCP</w:t>
      </w:r>
      <w:r w:rsidR="00A0506B" w:rsidRPr="005C155D">
        <w:rPr>
          <w:rFonts w:ascii="Arial" w:hAnsi="Arial" w:cs="Arial"/>
          <w:iCs/>
          <w:sz w:val="19"/>
          <w:szCs w:val="19"/>
        </w:rPr>
        <w:t xml:space="preserve"> and </w:t>
      </w:r>
      <w:r w:rsidRPr="005C155D">
        <w:rPr>
          <w:rFonts w:ascii="Arial" w:hAnsi="Arial" w:cs="Arial"/>
          <w:iCs/>
          <w:sz w:val="19"/>
          <w:szCs w:val="19"/>
        </w:rPr>
        <w:t xml:space="preserve">Linux LVM.  Managing </w:t>
      </w:r>
      <w:r w:rsidR="00A0506B" w:rsidRPr="005C155D">
        <w:rPr>
          <w:rFonts w:ascii="Arial" w:hAnsi="Arial" w:cs="Arial"/>
          <w:iCs/>
          <w:sz w:val="19"/>
          <w:szCs w:val="19"/>
        </w:rPr>
        <w:t xml:space="preserve">Apache, Nginx, </w:t>
      </w:r>
      <w:r w:rsidRPr="005C155D">
        <w:rPr>
          <w:rFonts w:ascii="Arial" w:hAnsi="Arial" w:cs="Arial"/>
          <w:iCs/>
          <w:sz w:val="19"/>
          <w:szCs w:val="19"/>
        </w:rPr>
        <w:t>FTP and Syslog Server</w:t>
      </w:r>
    </w:p>
    <w:p w:rsidR="000814FB" w:rsidRPr="005C155D" w:rsidRDefault="000814FB" w:rsidP="003D317E">
      <w:pPr>
        <w:pStyle w:val="ListParagraph"/>
        <w:numPr>
          <w:ilvl w:val="0"/>
          <w:numId w:val="24"/>
        </w:numPr>
        <w:tabs>
          <w:tab w:val="left" w:pos="709"/>
        </w:tabs>
        <w:spacing w:line="276" w:lineRule="auto"/>
        <w:jc w:val="both"/>
        <w:rPr>
          <w:rFonts w:ascii="Arial" w:hAnsi="Arial" w:cs="Arial"/>
          <w:iCs/>
          <w:sz w:val="19"/>
          <w:szCs w:val="19"/>
        </w:rPr>
      </w:pPr>
      <w:r w:rsidRPr="005C155D">
        <w:rPr>
          <w:rFonts w:ascii="Arial" w:hAnsi="Arial" w:cs="Arial"/>
          <w:iCs/>
          <w:sz w:val="19"/>
          <w:szCs w:val="19"/>
        </w:rPr>
        <w:t>MS Windows Server administration 2008/2012 R2/2016, MS SQL Server 2012.</w:t>
      </w:r>
    </w:p>
    <w:p w:rsidR="000814FB" w:rsidRPr="005C155D" w:rsidRDefault="000814FB" w:rsidP="003D317E">
      <w:pPr>
        <w:pStyle w:val="ListParagraph"/>
        <w:numPr>
          <w:ilvl w:val="0"/>
          <w:numId w:val="24"/>
        </w:numPr>
        <w:tabs>
          <w:tab w:val="left" w:pos="709"/>
        </w:tabs>
        <w:spacing w:line="276" w:lineRule="auto"/>
        <w:jc w:val="both"/>
        <w:rPr>
          <w:rFonts w:ascii="Arial" w:hAnsi="Arial" w:cs="Arial"/>
          <w:iCs/>
          <w:sz w:val="19"/>
          <w:szCs w:val="19"/>
        </w:rPr>
      </w:pPr>
      <w:r w:rsidRPr="005C155D">
        <w:rPr>
          <w:rFonts w:ascii="Arial" w:hAnsi="Arial" w:cs="Arial"/>
          <w:iCs/>
          <w:sz w:val="19"/>
          <w:szCs w:val="19"/>
        </w:rPr>
        <w:t>VMWare virtualisation, VMWARE Horizon, Hyper-V. MS SCCM (System Centre – Configuration Manager)</w:t>
      </w:r>
    </w:p>
    <w:p w:rsidR="000814FB" w:rsidRDefault="000814FB" w:rsidP="00B87EF0">
      <w:pPr>
        <w:pStyle w:val="ListParagraph"/>
        <w:numPr>
          <w:ilvl w:val="0"/>
          <w:numId w:val="24"/>
        </w:numPr>
        <w:tabs>
          <w:tab w:val="left" w:pos="709"/>
        </w:tabs>
        <w:spacing w:line="276" w:lineRule="auto"/>
        <w:ind w:left="714" w:hanging="357"/>
        <w:jc w:val="both"/>
        <w:rPr>
          <w:rFonts w:ascii="Arial" w:hAnsi="Arial" w:cs="Arial"/>
          <w:iCs/>
          <w:sz w:val="19"/>
          <w:szCs w:val="19"/>
        </w:rPr>
      </w:pPr>
      <w:r w:rsidRPr="005C155D">
        <w:rPr>
          <w:rFonts w:ascii="Arial" w:hAnsi="Arial" w:cs="Arial"/>
          <w:iCs/>
          <w:sz w:val="19"/>
          <w:szCs w:val="19"/>
        </w:rPr>
        <w:t>Installing and configuring Cisco Routers/Switches.  LAN</w:t>
      </w:r>
      <w:r w:rsidR="00711F84">
        <w:rPr>
          <w:rFonts w:ascii="Arial" w:hAnsi="Arial" w:cs="Arial"/>
          <w:iCs/>
          <w:sz w:val="19"/>
          <w:szCs w:val="19"/>
        </w:rPr>
        <w:t>/</w:t>
      </w:r>
      <w:r w:rsidRPr="005C155D">
        <w:rPr>
          <w:rFonts w:ascii="Arial" w:hAnsi="Arial" w:cs="Arial"/>
          <w:iCs/>
          <w:sz w:val="19"/>
          <w:szCs w:val="19"/>
        </w:rPr>
        <w:t>WAN troubleshooting (TCP/IP, DHCP, DNS)</w:t>
      </w:r>
    </w:p>
    <w:p w:rsidR="00357CED" w:rsidRPr="005C155D" w:rsidRDefault="00357CED" w:rsidP="00357CED">
      <w:pPr>
        <w:pStyle w:val="ListParagraph"/>
        <w:tabs>
          <w:tab w:val="left" w:pos="709"/>
        </w:tabs>
        <w:spacing w:line="276" w:lineRule="auto"/>
        <w:ind w:left="714"/>
        <w:jc w:val="both"/>
        <w:rPr>
          <w:rFonts w:ascii="Arial" w:hAnsi="Arial" w:cs="Arial"/>
          <w:iCs/>
          <w:sz w:val="19"/>
          <w:szCs w:val="19"/>
        </w:rPr>
      </w:pPr>
    </w:p>
    <w:p w:rsidR="000814FB" w:rsidRPr="008B72C2" w:rsidRDefault="00C7327C" w:rsidP="00C7327C">
      <w:pPr>
        <w:shd w:val="clear" w:color="auto" w:fill="E6E6FF"/>
        <w:rPr>
          <w:rFonts w:ascii="Arial" w:hAnsi="Arial" w:cs="Arial"/>
          <w:sz w:val="20"/>
          <w:szCs w:val="20"/>
          <w:lang w:val="en-GB"/>
        </w:rPr>
      </w:pPr>
      <w:r w:rsidRPr="008B72C2">
        <w:rPr>
          <w:rFonts w:ascii="Arial" w:hAnsi="Arial" w:cs="Arial"/>
          <w:b/>
          <w:bCs/>
          <w:sz w:val="20"/>
          <w:szCs w:val="20"/>
          <w:u w:val="single"/>
          <w:lang w:val="en-GB"/>
        </w:rPr>
        <w:t xml:space="preserve">Education and Training: </w:t>
      </w:r>
    </w:p>
    <w:p w:rsidR="00272CBC" w:rsidRPr="004D6EDD" w:rsidRDefault="00272CBC" w:rsidP="00272CBC">
      <w:pPr>
        <w:tabs>
          <w:tab w:val="left" w:pos="709"/>
        </w:tabs>
        <w:spacing w:line="276" w:lineRule="auto"/>
        <w:ind w:left="360"/>
        <w:rPr>
          <w:rFonts w:ascii="Arial" w:hAnsi="Arial" w:cs="Arial"/>
          <w:b/>
          <w:sz w:val="19"/>
          <w:szCs w:val="19"/>
          <w:lang w:val="en-GB"/>
        </w:rPr>
      </w:pPr>
    </w:p>
    <w:p w:rsidR="00F04697" w:rsidRDefault="00F04697" w:rsidP="003D317E">
      <w:pPr>
        <w:pStyle w:val="ListParagraph"/>
        <w:numPr>
          <w:ilvl w:val="0"/>
          <w:numId w:val="25"/>
        </w:numPr>
        <w:tabs>
          <w:tab w:val="left" w:pos="709"/>
        </w:tabs>
        <w:spacing w:line="276" w:lineRule="auto"/>
        <w:jc w:val="both"/>
        <w:rPr>
          <w:rFonts w:ascii="Arial" w:hAnsi="Arial" w:cs="Arial"/>
          <w:b/>
          <w:sz w:val="19"/>
          <w:szCs w:val="19"/>
        </w:rPr>
      </w:pPr>
      <w:r w:rsidRPr="00F04697">
        <w:rPr>
          <w:rFonts w:ascii="Arial" w:hAnsi="Arial" w:cs="Arial"/>
          <w:b/>
          <w:sz w:val="19"/>
          <w:szCs w:val="19"/>
        </w:rPr>
        <w:t xml:space="preserve">May 2018: </w:t>
      </w:r>
      <w:r w:rsidRPr="00F04697">
        <w:rPr>
          <w:rFonts w:ascii="Arial" w:hAnsi="Arial" w:cs="Arial"/>
          <w:bCs/>
          <w:sz w:val="19"/>
          <w:szCs w:val="19"/>
        </w:rPr>
        <w:t>A knowledge and experience of AWS DevOps Associate</w:t>
      </w:r>
    </w:p>
    <w:p w:rsidR="004739A2"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 xml:space="preserve">April 2018: </w:t>
      </w:r>
      <w:r w:rsidRPr="00FD42C3">
        <w:rPr>
          <w:rFonts w:ascii="Arial" w:hAnsi="Arial" w:cs="Arial"/>
          <w:sz w:val="19"/>
          <w:szCs w:val="19"/>
        </w:rPr>
        <w:t>A knowledge and experience of AWS Solutions Architect (Associate and Professional)</w:t>
      </w:r>
      <w:r w:rsidR="00FD42C3">
        <w:rPr>
          <w:rFonts w:ascii="Arial" w:hAnsi="Arial" w:cs="Arial"/>
          <w:sz w:val="19"/>
          <w:szCs w:val="19"/>
        </w:rPr>
        <w:t>.</w:t>
      </w:r>
      <w:r w:rsidRPr="004D6EDD">
        <w:rPr>
          <w:rFonts w:ascii="Arial" w:hAnsi="Arial" w:cs="Arial"/>
          <w:b/>
          <w:sz w:val="19"/>
          <w:szCs w:val="19"/>
        </w:rPr>
        <w:t xml:space="preserve"> </w:t>
      </w:r>
    </w:p>
    <w:p w:rsidR="00C7327C" w:rsidRPr="004D6EDD" w:rsidRDefault="00C7327C" w:rsidP="004739A2">
      <w:pPr>
        <w:pStyle w:val="ListParagraph"/>
        <w:tabs>
          <w:tab w:val="left" w:pos="709"/>
        </w:tabs>
        <w:spacing w:line="276" w:lineRule="auto"/>
        <w:jc w:val="both"/>
        <w:rPr>
          <w:rFonts w:ascii="Arial" w:hAnsi="Arial" w:cs="Arial"/>
          <w:b/>
          <w:sz w:val="19"/>
          <w:szCs w:val="19"/>
        </w:rPr>
      </w:pPr>
      <w:r w:rsidRPr="004D6EDD">
        <w:rPr>
          <w:rFonts w:ascii="Arial" w:hAnsi="Arial" w:cs="Arial"/>
          <w:b/>
          <w:sz w:val="19"/>
          <w:szCs w:val="19"/>
        </w:rPr>
        <w:lastRenderedPageBreak/>
        <w:t>Firebrand Training</w:t>
      </w:r>
    </w:p>
    <w:p w:rsidR="004C7F4B"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 xml:space="preserve">April 2016: </w:t>
      </w:r>
      <w:r w:rsidRPr="00FD42C3">
        <w:rPr>
          <w:rFonts w:ascii="Arial" w:hAnsi="Arial" w:cs="Arial"/>
          <w:sz w:val="19"/>
          <w:szCs w:val="19"/>
        </w:rPr>
        <w:t>A knowledge and experience of CCNA</w:t>
      </w:r>
      <w:r w:rsidR="004C7F4B">
        <w:rPr>
          <w:rFonts w:ascii="Arial" w:hAnsi="Arial" w:cs="Arial"/>
          <w:sz w:val="19"/>
          <w:szCs w:val="19"/>
        </w:rPr>
        <w:t xml:space="preserve"> Routing and </w:t>
      </w:r>
      <w:r w:rsidRPr="00FD42C3">
        <w:rPr>
          <w:rFonts w:ascii="Arial" w:hAnsi="Arial" w:cs="Arial"/>
          <w:sz w:val="19"/>
          <w:szCs w:val="19"/>
        </w:rPr>
        <w:t>Switch</w:t>
      </w:r>
      <w:r w:rsidR="004C7F4B">
        <w:rPr>
          <w:rFonts w:ascii="Arial" w:hAnsi="Arial" w:cs="Arial"/>
          <w:sz w:val="19"/>
          <w:szCs w:val="19"/>
        </w:rPr>
        <w:t>ing (</w:t>
      </w:r>
      <w:r w:rsidRPr="00FD42C3">
        <w:rPr>
          <w:rFonts w:ascii="Arial" w:hAnsi="Arial" w:cs="Arial"/>
          <w:sz w:val="19"/>
          <w:szCs w:val="19"/>
        </w:rPr>
        <w:t>200-120)</w:t>
      </w:r>
      <w:r w:rsidR="00FB38A4">
        <w:rPr>
          <w:rFonts w:ascii="Arial" w:hAnsi="Arial" w:cs="Arial"/>
          <w:b/>
          <w:sz w:val="19"/>
          <w:szCs w:val="19"/>
        </w:rPr>
        <w:t xml:space="preserve">. </w:t>
      </w:r>
    </w:p>
    <w:p w:rsidR="00C7327C" w:rsidRPr="005C65B3" w:rsidRDefault="005C65B3" w:rsidP="005C65B3">
      <w:pPr>
        <w:tabs>
          <w:tab w:val="left" w:pos="709"/>
        </w:tabs>
        <w:spacing w:line="276" w:lineRule="auto"/>
        <w:jc w:val="both"/>
        <w:rPr>
          <w:rFonts w:ascii="Arial" w:hAnsi="Arial" w:cs="Arial"/>
          <w:b/>
          <w:sz w:val="19"/>
          <w:szCs w:val="19"/>
        </w:rPr>
      </w:pPr>
      <w:r>
        <w:rPr>
          <w:rFonts w:ascii="Arial" w:hAnsi="Arial" w:cs="Arial"/>
          <w:b/>
          <w:sz w:val="19"/>
          <w:szCs w:val="19"/>
        </w:rPr>
        <w:tab/>
      </w:r>
      <w:r w:rsidR="00FB38A4" w:rsidRPr="005C65B3">
        <w:rPr>
          <w:rFonts w:ascii="Arial" w:hAnsi="Arial" w:cs="Arial"/>
          <w:b/>
          <w:sz w:val="19"/>
          <w:szCs w:val="19"/>
        </w:rPr>
        <w:t>Linux Academy</w:t>
      </w:r>
      <w:r w:rsidR="004C7F4B" w:rsidRPr="005C65B3">
        <w:rPr>
          <w:rFonts w:ascii="Arial" w:hAnsi="Arial" w:cs="Arial"/>
          <w:b/>
          <w:sz w:val="19"/>
          <w:szCs w:val="19"/>
        </w:rPr>
        <w:t xml:space="preserve"> and Howtonetwork.net</w:t>
      </w:r>
      <w:r w:rsidR="00C7327C" w:rsidRPr="005C65B3">
        <w:rPr>
          <w:rFonts w:ascii="Arial" w:hAnsi="Arial" w:cs="Arial"/>
          <w:b/>
          <w:sz w:val="19"/>
          <w:szCs w:val="19"/>
        </w:rPr>
        <w:tab/>
      </w:r>
      <w:r w:rsidR="00C7327C" w:rsidRPr="005C65B3">
        <w:rPr>
          <w:rFonts w:ascii="Arial" w:hAnsi="Arial" w:cs="Arial"/>
          <w:b/>
          <w:sz w:val="19"/>
          <w:szCs w:val="19"/>
        </w:rPr>
        <w:tab/>
        <w:t xml:space="preserve">  </w:t>
      </w:r>
    </w:p>
    <w:p w:rsidR="004C7F4B"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 xml:space="preserve">March 2016: </w:t>
      </w:r>
      <w:r w:rsidRPr="00FD42C3">
        <w:rPr>
          <w:rFonts w:ascii="Arial" w:hAnsi="Arial" w:cs="Arial"/>
          <w:sz w:val="19"/>
          <w:szCs w:val="19"/>
        </w:rPr>
        <w:t xml:space="preserve">A Knowledge and experience of </w:t>
      </w:r>
      <w:r w:rsidR="009E2E53">
        <w:rPr>
          <w:rFonts w:ascii="Arial" w:hAnsi="Arial" w:cs="Arial"/>
          <w:sz w:val="19"/>
          <w:szCs w:val="19"/>
        </w:rPr>
        <w:t xml:space="preserve">Installing </w:t>
      </w:r>
      <w:r w:rsidR="004C7F4B">
        <w:rPr>
          <w:rFonts w:ascii="Arial" w:hAnsi="Arial" w:cs="Arial"/>
          <w:sz w:val="19"/>
          <w:szCs w:val="19"/>
        </w:rPr>
        <w:t>MS-W</w:t>
      </w:r>
      <w:r w:rsidRPr="00FD42C3">
        <w:rPr>
          <w:rFonts w:ascii="Arial" w:hAnsi="Arial" w:cs="Arial"/>
          <w:sz w:val="19"/>
          <w:szCs w:val="19"/>
        </w:rPr>
        <w:t>indows Server 2012 R2 (70-410)</w:t>
      </w:r>
      <w:r w:rsidR="00AE67EC">
        <w:rPr>
          <w:rFonts w:ascii="Arial" w:hAnsi="Arial" w:cs="Arial"/>
          <w:sz w:val="19"/>
          <w:szCs w:val="19"/>
        </w:rPr>
        <w:t>.</w:t>
      </w:r>
      <w:r w:rsidRPr="004D6EDD">
        <w:rPr>
          <w:rFonts w:ascii="Arial" w:hAnsi="Arial" w:cs="Arial"/>
          <w:b/>
          <w:sz w:val="19"/>
          <w:szCs w:val="19"/>
        </w:rPr>
        <w:t xml:space="preserve"> </w:t>
      </w:r>
    </w:p>
    <w:p w:rsidR="00C7327C" w:rsidRPr="005C65B3" w:rsidRDefault="005C65B3" w:rsidP="005C65B3">
      <w:pPr>
        <w:tabs>
          <w:tab w:val="left" w:pos="709"/>
        </w:tabs>
        <w:spacing w:line="276" w:lineRule="auto"/>
        <w:jc w:val="both"/>
        <w:rPr>
          <w:rFonts w:ascii="Arial" w:hAnsi="Arial" w:cs="Arial"/>
          <w:b/>
          <w:sz w:val="19"/>
          <w:szCs w:val="19"/>
        </w:rPr>
      </w:pPr>
      <w:r>
        <w:rPr>
          <w:rFonts w:ascii="Arial" w:hAnsi="Arial" w:cs="Arial"/>
          <w:b/>
          <w:sz w:val="19"/>
          <w:szCs w:val="19"/>
        </w:rPr>
        <w:tab/>
      </w:r>
      <w:r w:rsidR="004C7F4B" w:rsidRPr="005C65B3">
        <w:rPr>
          <w:rFonts w:ascii="Arial" w:hAnsi="Arial" w:cs="Arial"/>
          <w:b/>
          <w:sz w:val="19"/>
          <w:szCs w:val="19"/>
        </w:rPr>
        <w:t xml:space="preserve">Computeach </w:t>
      </w:r>
    </w:p>
    <w:p w:rsidR="00C7327C" w:rsidRPr="004D6EDD"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 xml:space="preserve">January 2015: </w:t>
      </w:r>
      <w:r w:rsidRPr="00FD42C3">
        <w:rPr>
          <w:rFonts w:ascii="Arial" w:hAnsi="Arial" w:cs="Arial"/>
          <w:sz w:val="19"/>
          <w:szCs w:val="19"/>
        </w:rPr>
        <w:t>ITIL Foundation Certified</w:t>
      </w:r>
      <w:r w:rsidRPr="004D6EDD">
        <w:rPr>
          <w:rFonts w:ascii="Arial" w:hAnsi="Arial" w:cs="Arial"/>
          <w:b/>
          <w:sz w:val="19"/>
          <w:szCs w:val="19"/>
        </w:rPr>
        <w:t xml:space="preserve"> </w:t>
      </w:r>
      <w:r w:rsidRPr="004D6EDD">
        <w:rPr>
          <w:rFonts w:ascii="Arial" w:hAnsi="Arial" w:cs="Arial"/>
          <w:b/>
          <w:sz w:val="19"/>
          <w:szCs w:val="19"/>
        </w:rPr>
        <w:tab/>
        <w:t xml:space="preserve"> </w:t>
      </w:r>
      <w:r w:rsidRPr="004D6EDD">
        <w:rPr>
          <w:rFonts w:ascii="Arial" w:hAnsi="Arial" w:cs="Arial"/>
          <w:b/>
          <w:sz w:val="19"/>
          <w:szCs w:val="19"/>
        </w:rPr>
        <w:tab/>
      </w:r>
      <w:r w:rsidRPr="004D6EDD">
        <w:rPr>
          <w:rFonts w:ascii="Arial" w:hAnsi="Arial" w:cs="Arial"/>
          <w:b/>
          <w:sz w:val="19"/>
          <w:szCs w:val="19"/>
        </w:rPr>
        <w:tab/>
      </w:r>
      <w:r w:rsidRPr="004D6EDD">
        <w:rPr>
          <w:rFonts w:ascii="Arial" w:hAnsi="Arial" w:cs="Arial"/>
          <w:b/>
          <w:sz w:val="19"/>
          <w:szCs w:val="19"/>
        </w:rPr>
        <w:tab/>
      </w:r>
      <w:r w:rsidRPr="004D6EDD">
        <w:rPr>
          <w:rFonts w:ascii="Arial" w:hAnsi="Arial" w:cs="Arial"/>
          <w:b/>
          <w:sz w:val="19"/>
          <w:szCs w:val="19"/>
        </w:rPr>
        <w:tab/>
        <w:t xml:space="preserve">      </w:t>
      </w:r>
    </w:p>
    <w:p w:rsidR="00FD42C3" w:rsidRPr="00FD42C3"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 xml:space="preserve">April 2014: </w:t>
      </w:r>
      <w:r w:rsidRPr="00FD42C3">
        <w:rPr>
          <w:rFonts w:ascii="Arial" w:hAnsi="Arial" w:cs="Arial"/>
          <w:sz w:val="19"/>
          <w:szCs w:val="19"/>
        </w:rPr>
        <w:t>A knowledge and experience of</w:t>
      </w:r>
      <w:r w:rsidR="004C7F4B">
        <w:rPr>
          <w:rFonts w:ascii="Arial" w:hAnsi="Arial" w:cs="Arial"/>
          <w:sz w:val="19"/>
          <w:szCs w:val="19"/>
        </w:rPr>
        <w:t xml:space="preserve"> </w:t>
      </w:r>
      <w:r w:rsidRPr="00FD42C3">
        <w:rPr>
          <w:rFonts w:ascii="Arial" w:hAnsi="Arial" w:cs="Arial"/>
          <w:sz w:val="19"/>
          <w:szCs w:val="19"/>
        </w:rPr>
        <w:t>MS-Windows 7 MCTS (70-680)</w:t>
      </w:r>
      <w:r w:rsidR="00FD42C3">
        <w:rPr>
          <w:rFonts w:ascii="Arial" w:hAnsi="Arial" w:cs="Arial"/>
          <w:sz w:val="19"/>
          <w:szCs w:val="19"/>
        </w:rPr>
        <w:t xml:space="preserve">. </w:t>
      </w:r>
    </w:p>
    <w:p w:rsidR="00C7327C" w:rsidRPr="009D388C" w:rsidRDefault="009D388C" w:rsidP="009D388C">
      <w:pPr>
        <w:tabs>
          <w:tab w:val="left" w:pos="709"/>
        </w:tabs>
        <w:spacing w:line="276" w:lineRule="auto"/>
        <w:jc w:val="both"/>
        <w:rPr>
          <w:rFonts w:ascii="Arial" w:hAnsi="Arial" w:cs="Arial"/>
          <w:b/>
          <w:sz w:val="19"/>
          <w:szCs w:val="19"/>
        </w:rPr>
      </w:pPr>
      <w:r>
        <w:rPr>
          <w:rFonts w:ascii="Arial" w:hAnsi="Arial" w:cs="Arial"/>
          <w:b/>
          <w:sz w:val="19"/>
          <w:szCs w:val="19"/>
        </w:rPr>
        <w:tab/>
      </w:r>
      <w:r w:rsidR="00FD42C3" w:rsidRPr="009D388C">
        <w:rPr>
          <w:rFonts w:ascii="Arial" w:hAnsi="Arial" w:cs="Arial"/>
          <w:b/>
          <w:sz w:val="19"/>
          <w:szCs w:val="19"/>
        </w:rPr>
        <w:t>The Geek Academy IT Training</w:t>
      </w:r>
      <w:r w:rsidR="00C7327C" w:rsidRPr="009D388C">
        <w:rPr>
          <w:rFonts w:ascii="Arial" w:hAnsi="Arial" w:cs="Arial"/>
          <w:b/>
          <w:sz w:val="19"/>
          <w:szCs w:val="19"/>
        </w:rPr>
        <w:t xml:space="preserve">        </w:t>
      </w:r>
    </w:p>
    <w:p w:rsidR="00080051"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 xml:space="preserve">April 2013: </w:t>
      </w:r>
      <w:r w:rsidRPr="00FD42C3">
        <w:rPr>
          <w:rFonts w:ascii="Arial" w:hAnsi="Arial" w:cs="Arial"/>
          <w:sz w:val="19"/>
          <w:szCs w:val="19"/>
        </w:rPr>
        <w:t>A knowledge and experience of the CompTIA A+ Essentials 2012 (220-801)</w:t>
      </w:r>
      <w:r w:rsidR="00FD42C3" w:rsidRPr="00FD42C3">
        <w:rPr>
          <w:rFonts w:ascii="Arial" w:hAnsi="Arial" w:cs="Arial"/>
          <w:sz w:val="19"/>
          <w:szCs w:val="19"/>
        </w:rPr>
        <w:t>.</w:t>
      </w:r>
      <w:r w:rsidR="00FD42C3">
        <w:rPr>
          <w:rFonts w:ascii="Arial" w:hAnsi="Arial" w:cs="Arial"/>
          <w:b/>
          <w:sz w:val="19"/>
          <w:szCs w:val="19"/>
        </w:rPr>
        <w:t xml:space="preserve"> </w:t>
      </w:r>
    </w:p>
    <w:p w:rsidR="00C7327C" w:rsidRPr="004D6EDD" w:rsidRDefault="00FD42C3" w:rsidP="00080051">
      <w:pPr>
        <w:pStyle w:val="ListParagraph"/>
        <w:tabs>
          <w:tab w:val="left" w:pos="709"/>
        </w:tabs>
        <w:spacing w:line="276" w:lineRule="auto"/>
        <w:jc w:val="both"/>
        <w:rPr>
          <w:rFonts w:ascii="Arial" w:hAnsi="Arial" w:cs="Arial"/>
          <w:b/>
          <w:sz w:val="19"/>
          <w:szCs w:val="19"/>
        </w:rPr>
      </w:pPr>
      <w:r w:rsidRPr="004D6EDD">
        <w:rPr>
          <w:rFonts w:ascii="Arial" w:hAnsi="Arial" w:cs="Arial"/>
          <w:b/>
          <w:sz w:val="19"/>
          <w:szCs w:val="19"/>
        </w:rPr>
        <w:t>Computeach IT Training</w:t>
      </w:r>
      <w:r w:rsidR="00C7327C" w:rsidRPr="004D6EDD">
        <w:rPr>
          <w:rFonts w:ascii="Arial" w:hAnsi="Arial" w:cs="Arial"/>
          <w:b/>
          <w:sz w:val="19"/>
          <w:szCs w:val="19"/>
        </w:rPr>
        <w:tab/>
        <w:t xml:space="preserve">  </w:t>
      </w:r>
    </w:p>
    <w:p w:rsidR="00C7327C" w:rsidRPr="004D6EDD"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March 1998: DeMontfort University, Diploma of Higher Education – Computing</w:t>
      </w:r>
    </w:p>
    <w:p w:rsidR="00C7327C" w:rsidRPr="004D6EDD"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 xml:space="preserve">1996 – 1998: BSc Degree - Computer Science </w:t>
      </w:r>
      <w:r w:rsidRPr="004D6EDD">
        <w:rPr>
          <w:rFonts w:ascii="Arial" w:hAnsi="Arial" w:cs="Arial"/>
          <w:b/>
          <w:sz w:val="19"/>
          <w:szCs w:val="19"/>
        </w:rPr>
        <w:tab/>
      </w:r>
      <w:r w:rsidRPr="004D6EDD">
        <w:rPr>
          <w:rFonts w:ascii="Arial" w:hAnsi="Arial" w:cs="Arial"/>
          <w:b/>
          <w:sz w:val="19"/>
          <w:szCs w:val="19"/>
        </w:rPr>
        <w:tab/>
      </w:r>
    </w:p>
    <w:p w:rsidR="00C7327C" w:rsidRPr="004D6EDD"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1994 – 1996: BTEC Higher National Diploma - Computer Science</w:t>
      </w:r>
      <w:r w:rsidRPr="004D6EDD">
        <w:rPr>
          <w:rFonts w:ascii="Arial" w:hAnsi="Arial" w:cs="Arial"/>
          <w:b/>
          <w:sz w:val="19"/>
          <w:szCs w:val="19"/>
        </w:rPr>
        <w:tab/>
      </w:r>
    </w:p>
    <w:p w:rsidR="00C7327C" w:rsidRPr="004D6EDD"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1992 – 1994: North Warwickshire College, BTEC National Diploma – Computing</w:t>
      </w:r>
    </w:p>
    <w:p w:rsidR="00C7327C" w:rsidRPr="004D6EDD"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1991 – 1992: BTEC First Diploma - Business and Finance</w:t>
      </w:r>
      <w:r w:rsidRPr="004D6EDD">
        <w:rPr>
          <w:rFonts w:ascii="Arial" w:hAnsi="Arial" w:cs="Arial"/>
          <w:b/>
          <w:sz w:val="19"/>
          <w:szCs w:val="19"/>
        </w:rPr>
        <w:tab/>
      </w:r>
      <w:r w:rsidRPr="004D6EDD">
        <w:rPr>
          <w:rFonts w:ascii="Arial" w:hAnsi="Arial" w:cs="Arial"/>
          <w:b/>
          <w:sz w:val="19"/>
          <w:szCs w:val="19"/>
        </w:rPr>
        <w:tab/>
      </w:r>
    </w:p>
    <w:p w:rsidR="00C7327C" w:rsidRPr="004D6EDD" w:rsidRDefault="00C7327C" w:rsidP="003D317E">
      <w:pPr>
        <w:pStyle w:val="ListParagraph"/>
        <w:numPr>
          <w:ilvl w:val="0"/>
          <w:numId w:val="25"/>
        </w:numPr>
        <w:tabs>
          <w:tab w:val="left" w:pos="709"/>
        </w:tabs>
        <w:spacing w:line="276" w:lineRule="auto"/>
        <w:jc w:val="both"/>
        <w:rPr>
          <w:rFonts w:ascii="Arial" w:hAnsi="Arial" w:cs="Arial"/>
          <w:b/>
          <w:sz w:val="19"/>
          <w:szCs w:val="19"/>
        </w:rPr>
      </w:pPr>
      <w:r w:rsidRPr="004D6EDD">
        <w:rPr>
          <w:rFonts w:ascii="Arial" w:hAnsi="Arial" w:cs="Arial"/>
          <w:b/>
          <w:sz w:val="19"/>
          <w:szCs w:val="19"/>
        </w:rPr>
        <w:t>1987 – 1991: Manor Park Comprehensive School, 6 GCSEs</w:t>
      </w:r>
      <w:r w:rsidRPr="004D6EDD">
        <w:rPr>
          <w:rFonts w:ascii="Arial" w:hAnsi="Arial" w:cs="Arial"/>
          <w:b/>
          <w:sz w:val="19"/>
          <w:szCs w:val="19"/>
        </w:rPr>
        <w:tab/>
      </w:r>
    </w:p>
    <w:p w:rsidR="000814FB" w:rsidRPr="004D6EDD" w:rsidRDefault="000814FB" w:rsidP="008D56C9">
      <w:pPr>
        <w:jc w:val="both"/>
        <w:rPr>
          <w:rFonts w:ascii="Arial" w:hAnsi="Arial" w:cs="Arial"/>
          <w:sz w:val="19"/>
          <w:szCs w:val="19"/>
          <w:lang w:val="en-GB"/>
        </w:rPr>
      </w:pPr>
    </w:p>
    <w:p w:rsidR="00D85E6C" w:rsidRPr="008B72C2" w:rsidRDefault="00D85E6C" w:rsidP="00D85E6C">
      <w:pPr>
        <w:shd w:val="clear" w:color="auto" w:fill="E6E6FF"/>
        <w:rPr>
          <w:rFonts w:ascii="Arial" w:hAnsi="Arial" w:cs="Arial"/>
          <w:b/>
          <w:bCs/>
          <w:sz w:val="20"/>
          <w:szCs w:val="20"/>
          <w:lang w:val="en-GB"/>
        </w:rPr>
      </w:pPr>
      <w:r w:rsidRPr="008B72C2">
        <w:rPr>
          <w:rFonts w:ascii="Arial" w:hAnsi="Arial" w:cs="Arial"/>
          <w:b/>
          <w:bCs/>
          <w:sz w:val="20"/>
          <w:szCs w:val="20"/>
          <w:u w:val="single"/>
          <w:lang w:val="en-GB"/>
        </w:rPr>
        <w:t xml:space="preserve">Professional Experience: </w:t>
      </w:r>
    </w:p>
    <w:p w:rsidR="00D85E6C" w:rsidRPr="004D6EDD" w:rsidRDefault="00D85E6C" w:rsidP="00D85E6C">
      <w:pPr>
        <w:jc w:val="both"/>
        <w:rPr>
          <w:rFonts w:ascii="Arial" w:eastAsia="Times New Roman" w:hAnsi="Arial" w:cs="Arial"/>
          <w:b/>
          <w:bCs/>
          <w:sz w:val="19"/>
          <w:szCs w:val="19"/>
          <w:lang w:val="en-GB"/>
        </w:rPr>
      </w:pPr>
    </w:p>
    <w:p w:rsidR="00133552" w:rsidRPr="004D6EDD" w:rsidRDefault="00133552" w:rsidP="00AE67EC">
      <w:pPr>
        <w:widowControl/>
        <w:spacing w:after="120"/>
        <w:jc w:val="both"/>
        <w:rPr>
          <w:rFonts w:ascii="Arial" w:hAnsi="Arial" w:cs="Arial"/>
          <w:b/>
          <w:bCs/>
          <w:sz w:val="19"/>
          <w:szCs w:val="19"/>
          <w:lang w:val="en-GB"/>
        </w:rPr>
      </w:pPr>
      <w:r w:rsidRPr="004D6EDD">
        <w:rPr>
          <w:rFonts w:ascii="Arial" w:hAnsi="Arial" w:cs="Arial"/>
          <w:b/>
          <w:sz w:val="19"/>
          <w:szCs w:val="19"/>
          <w:lang w:val="en-GB"/>
        </w:rPr>
        <w:t xml:space="preserve">September 2015 – Present: </w:t>
      </w:r>
      <w:r w:rsidRPr="004D6EDD">
        <w:rPr>
          <w:rFonts w:ascii="Arial" w:hAnsi="Arial" w:cs="Arial"/>
          <w:b/>
          <w:bCs/>
          <w:sz w:val="19"/>
          <w:szCs w:val="19"/>
          <w:lang w:val="en-GB"/>
        </w:rPr>
        <w:t xml:space="preserve">AWS </w:t>
      </w:r>
      <w:r w:rsidR="00DF0A6C">
        <w:rPr>
          <w:rFonts w:ascii="Arial" w:hAnsi="Arial" w:cs="Arial"/>
          <w:b/>
          <w:bCs/>
          <w:sz w:val="19"/>
          <w:szCs w:val="19"/>
          <w:lang w:val="en-GB"/>
        </w:rPr>
        <w:t xml:space="preserve">Solutions </w:t>
      </w:r>
      <w:r w:rsidR="00E66DB8" w:rsidRPr="004D6EDD">
        <w:rPr>
          <w:rFonts w:ascii="Arial" w:hAnsi="Arial" w:cs="Arial"/>
          <w:b/>
          <w:bCs/>
          <w:sz w:val="19"/>
          <w:szCs w:val="19"/>
          <w:lang w:val="en-GB"/>
        </w:rPr>
        <w:t>Architect</w:t>
      </w:r>
      <w:r w:rsidR="00084BC9">
        <w:rPr>
          <w:rFonts w:ascii="Arial" w:hAnsi="Arial" w:cs="Arial"/>
          <w:b/>
          <w:bCs/>
          <w:sz w:val="19"/>
          <w:szCs w:val="19"/>
          <w:lang w:val="en-GB"/>
        </w:rPr>
        <w:t>, DevOps</w:t>
      </w:r>
      <w:r w:rsidR="00A110B1">
        <w:rPr>
          <w:rFonts w:ascii="Arial" w:hAnsi="Arial" w:cs="Arial"/>
          <w:b/>
          <w:bCs/>
          <w:sz w:val="19"/>
          <w:szCs w:val="19"/>
          <w:lang w:val="en-GB"/>
        </w:rPr>
        <w:t>/</w:t>
      </w:r>
      <w:r w:rsidR="00E66DB8" w:rsidRPr="004D6EDD">
        <w:rPr>
          <w:rFonts w:ascii="Arial" w:hAnsi="Arial" w:cs="Arial"/>
          <w:b/>
          <w:bCs/>
          <w:sz w:val="19"/>
          <w:szCs w:val="19"/>
          <w:lang w:val="en-GB"/>
        </w:rPr>
        <w:t>Systems Engineer</w:t>
      </w:r>
      <w:r w:rsidR="00A110B1">
        <w:rPr>
          <w:rFonts w:ascii="Arial" w:hAnsi="Arial" w:cs="Arial"/>
          <w:b/>
          <w:bCs/>
          <w:sz w:val="19"/>
          <w:szCs w:val="19"/>
          <w:lang w:val="en-GB"/>
        </w:rPr>
        <w:t xml:space="preserve"> </w:t>
      </w:r>
      <w:r w:rsidR="00DF7A3E">
        <w:rPr>
          <w:rFonts w:ascii="Arial" w:hAnsi="Arial" w:cs="Arial"/>
          <w:b/>
          <w:bCs/>
          <w:sz w:val="19"/>
          <w:szCs w:val="19"/>
          <w:lang w:val="en-GB"/>
        </w:rPr>
        <w:t>- RS</w:t>
      </w:r>
      <w:r w:rsidR="00E66DB8" w:rsidRPr="004D6EDD">
        <w:rPr>
          <w:rFonts w:ascii="Arial" w:hAnsi="Arial" w:cs="Arial"/>
          <w:b/>
          <w:bCs/>
          <w:sz w:val="19"/>
          <w:szCs w:val="19"/>
          <w:lang w:val="en-GB"/>
        </w:rPr>
        <w:t xml:space="preserve"> I-Tech Systems Ltd</w:t>
      </w:r>
      <w:r w:rsidRPr="004D6EDD">
        <w:rPr>
          <w:rFonts w:ascii="Arial" w:hAnsi="Arial" w:cs="Arial"/>
          <w:b/>
          <w:bCs/>
          <w:sz w:val="19"/>
          <w:szCs w:val="19"/>
          <w:lang w:val="en-GB"/>
        </w:rPr>
        <w:t xml:space="preserve">    </w:t>
      </w:r>
    </w:p>
    <w:p w:rsidR="00133552" w:rsidRPr="006E1DEA" w:rsidRDefault="00133552" w:rsidP="008D56C9">
      <w:pPr>
        <w:widowControl/>
        <w:jc w:val="both"/>
        <w:rPr>
          <w:rFonts w:ascii="Arial" w:hAnsi="Arial" w:cs="Arial"/>
          <w:bCs/>
          <w:i/>
          <w:sz w:val="20"/>
          <w:szCs w:val="20"/>
          <w:lang w:val="en-GB"/>
        </w:rPr>
      </w:pPr>
      <w:r w:rsidRPr="006E1DEA">
        <w:rPr>
          <w:rFonts w:ascii="Arial" w:hAnsi="Arial" w:cs="Arial"/>
          <w:bCs/>
          <w:i/>
          <w:sz w:val="20"/>
          <w:szCs w:val="20"/>
          <w:lang w:val="en-GB"/>
        </w:rPr>
        <w:t>Managing the end to end d</w:t>
      </w:r>
      <w:r w:rsidR="00A34366" w:rsidRPr="006E1DEA">
        <w:rPr>
          <w:rFonts w:ascii="Arial" w:hAnsi="Arial" w:cs="Arial"/>
          <w:bCs/>
          <w:i/>
          <w:sz w:val="20"/>
          <w:szCs w:val="20"/>
          <w:lang w:val="en-GB"/>
        </w:rPr>
        <w:t xml:space="preserve">elivery of various projects </w:t>
      </w:r>
      <w:r w:rsidRPr="006E1DEA">
        <w:rPr>
          <w:rFonts w:ascii="Arial" w:hAnsi="Arial" w:cs="Arial"/>
          <w:bCs/>
          <w:i/>
          <w:sz w:val="20"/>
          <w:szCs w:val="20"/>
          <w:lang w:val="en-GB"/>
        </w:rPr>
        <w:t xml:space="preserve">for clients across both private and public sectors (including the automotive industry and </w:t>
      </w:r>
      <w:r w:rsidR="001645D3" w:rsidRPr="006E1DEA">
        <w:rPr>
          <w:rFonts w:ascii="Arial" w:hAnsi="Arial" w:cs="Arial"/>
          <w:bCs/>
          <w:i/>
          <w:sz w:val="20"/>
          <w:szCs w:val="20"/>
          <w:lang w:val="en-GB"/>
        </w:rPr>
        <w:t>county</w:t>
      </w:r>
      <w:r w:rsidRPr="006E1DEA">
        <w:rPr>
          <w:rFonts w:ascii="Arial" w:hAnsi="Arial" w:cs="Arial"/>
          <w:bCs/>
          <w:i/>
          <w:sz w:val="20"/>
          <w:szCs w:val="20"/>
          <w:lang w:val="en-GB"/>
        </w:rPr>
        <w:t xml:space="preserve"> council). </w:t>
      </w:r>
    </w:p>
    <w:p w:rsidR="00133552" w:rsidRPr="004D6EDD" w:rsidRDefault="00133552" w:rsidP="008D56C9">
      <w:pPr>
        <w:widowControl/>
        <w:jc w:val="both"/>
        <w:rPr>
          <w:rFonts w:ascii="Arial" w:hAnsi="Arial" w:cs="Arial"/>
          <w:bCs/>
          <w:i/>
          <w:sz w:val="19"/>
          <w:szCs w:val="19"/>
          <w:lang w:val="en-GB"/>
        </w:rPr>
      </w:pPr>
      <w:r w:rsidRPr="004D6EDD">
        <w:rPr>
          <w:rFonts w:ascii="Arial" w:hAnsi="Arial" w:cs="Arial"/>
          <w:bCs/>
          <w:i/>
          <w:sz w:val="19"/>
          <w:szCs w:val="19"/>
          <w:lang w:val="en-GB"/>
        </w:rPr>
        <w:t xml:space="preserve"> </w:t>
      </w:r>
      <w:r w:rsidR="00BD3901" w:rsidRPr="004D6EDD">
        <w:rPr>
          <w:rFonts w:ascii="Arial" w:hAnsi="Arial" w:cs="Arial"/>
          <w:bCs/>
          <w:i/>
          <w:sz w:val="19"/>
          <w:szCs w:val="19"/>
          <w:lang w:val="en-GB"/>
        </w:rPr>
        <w:t xml:space="preserve"> </w:t>
      </w:r>
    </w:p>
    <w:p w:rsidR="00D178AA" w:rsidRPr="003D5907" w:rsidRDefault="00D178AA" w:rsidP="00D178AA">
      <w:pPr>
        <w:widowControl/>
        <w:numPr>
          <w:ilvl w:val="0"/>
          <w:numId w:val="31"/>
        </w:numPr>
        <w:suppressAutoHyphens w:val="0"/>
        <w:spacing w:after="5" w:line="269" w:lineRule="auto"/>
        <w:jc w:val="both"/>
        <w:rPr>
          <w:rFonts w:ascii="Arial" w:hAnsi="Arial" w:cs="Arial"/>
          <w:sz w:val="20"/>
          <w:szCs w:val="20"/>
        </w:rPr>
      </w:pPr>
      <w:bookmarkStart w:id="1" w:name="_Hlk12308580"/>
      <w:bookmarkEnd w:id="0"/>
      <w:r w:rsidRPr="003D5907">
        <w:rPr>
          <w:rFonts w:ascii="Arial" w:hAnsi="Arial" w:cs="Arial"/>
          <w:sz w:val="20"/>
          <w:szCs w:val="20"/>
        </w:rPr>
        <w:t xml:space="preserve">Wide range of experience have involved in Building, Continuous Integration, Continuous Deployment, Requirement Analysis, Planning, Development, and Release of various Enterprise-Wide Software Applications for business areas using Jenkins, Git, Maven, Subversion, Ansible </w:t>
      </w:r>
    </w:p>
    <w:p w:rsidR="00D178AA" w:rsidRPr="003D5907" w:rsidRDefault="00D178AA" w:rsidP="00D178AA">
      <w:pPr>
        <w:pStyle w:val="ListParagraph"/>
        <w:numPr>
          <w:ilvl w:val="0"/>
          <w:numId w:val="31"/>
        </w:numPr>
        <w:spacing w:line="259" w:lineRule="auto"/>
        <w:jc w:val="both"/>
        <w:rPr>
          <w:rFonts w:ascii="Arial" w:hAnsi="Arial" w:cs="Arial"/>
          <w:sz w:val="20"/>
          <w:szCs w:val="20"/>
        </w:rPr>
      </w:pPr>
      <w:r w:rsidRPr="003D5907">
        <w:rPr>
          <w:rFonts w:ascii="Arial" w:hAnsi="Arial" w:cs="Arial"/>
          <w:sz w:val="20"/>
          <w:szCs w:val="20"/>
        </w:rPr>
        <w:t xml:space="preserve">Working on </w:t>
      </w:r>
      <w:r w:rsidRPr="003D5907">
        <w:rPr>
          <w:rFonts w:ascii="Arial" w:eastAsia="Verdana" w:hAnsi="Arial" w:cs="Arial"/>
          <w:bCs/>
          <w:sz w:val="20"/>
          <w:szCs w:val="20"/>
        </w:rPr>
        <w:t>Jenkins</w:t>
      </w:r>
      <w:r w:rsidRPr="003D5907">
        <w:rPr>
          <w:rFonts w:ascii="Arial" w:eastAsia="Calibri" w:hAnsi="Arial" w:cs="Arial"/>
          <w:bCs/>
          <w:sz w:val="20"/>
          <w:szCs w:val="20"/>
        </w:rPr>
        <w:t>​</w:t>
      </w:r>
      <w:r w:rsidRPr="003D5907">
        <w:rPr>
          <w:rFonts w:ascii="Arial" w:eastAsia="Calibri" w:hAnsi="Arial" w:cs="Arial"/>
          <w:sz w:val="20"/>
          <w:szCs w:val="20"/>
        </w:rPr>
        <w:t xml:space="preserve"> </w:t>
      </w:r>
      <w:r w:rsidRPr="003D5907">
        <w:rPr>
          <w:rFonts w:ascii="Arial" w:hAnsi="Arial" w:cs="Arial"/>
          <w:sz w:val="20"/>
          <w:szCs w:val="20"/>
        </w:rPr>
        <w:t>for continuous integration and for End to End automation for all build and deployments.</w:t>
      </w:r>
      <w:r w:rsidRPr="003D5907">
        <w:rPr>
          <w:rFonts w:ascii="Arial" w:eastAsia="Calibri" w:hAnsi="Arial" w:cs="Arial"/>
          <w:sz w:val="20"/>
          <w:szCs w:val="20"/>
        </w:rPr>
        <w:t xml:space="preserve"> </w:t>
      </w:r>
    </w:p>
    <w:p w:rsidR="00D178AA" w:rsidRPr="00E124C1" w:rsidRDefault="00D178AA" w:rsidP="00D178AA">
      <w:pPr>
        <w:pStyle w:val="ListParagraph"/>
        <w:numPr>
          <w:ilvl w:val="0"/>
          <w:numId w:val="31"/>
        </w:numPr>
        <w:spacing w:line="259" w:lineRule="auto"/>
        <w:jc w:val="both"/>
        <w:rPr>
          <w:rFonts w:ascii="Arial" w:hAnsi="Arial" w:cs="Arial"/>
          <w:sz w:val="20"/>
          <w:szCs w:val="20"/>
        </w:rPr>
      </w:pPr>
      <w:r w:rsidRPr="003D5907">
        <w:rPr>
          <w:rFonts w:ascii="Arial" w:hAnsi="Arial" w:cs="Arial"/>
          <w:sz w:val="20"/>
          <w:szCs w:val="20"/>
        </w:rPr>
        <w:t xml:space="preserve">Expertise in amazon </w:t>
      </w:r>
      <w:r w:rsidRPr="003D5907">
        <w:rPr>
          <w:rFonts w:ascii="Arial" w:eastAsia="Verdana" w:hAnsi="Arial" w:cs="Arial"/>
          <w:bCs/>
          <w:sz w:val="20"/>
          <w:szCs w:val="20"/>
        </w:rPr>
        <w:t>AWS</w:t>
      </w:r>
      <w:r w:rsidRPr="003D5907">
        <w:rPr>
          <w:rFonts w:ascii="Arial" w:eastAsia="Calibri" w:hAnsi="Arial" w:cs="Arial"/>
          <w:bCs/>
          <w:sz w:val="20"/>
          <w:szCs w:val="20"/>
        </w:rPr>
        <w:t>​</w:t>
      </w:r>
      <w:r w:rsidRPr="003D5907">
        <w:rPr>
          <w:rFonts w:ascii="Arial" w:hAnsi="Arial" w:cs="Arial"/>
          <w:sz w:val="20"/>
          <w:szCs w:val="20"/>
        </w:rPr>
        <w:t xml:space="preserve"> cloud which includes services like: EC2, S3, VPC, IAM, Elastic Beanstalk, Elastic Load balancing, Auto scaling, RDS, Route 53, Volume Snapshots, AMI, Cloud Watch, Security Groups, NACL.</w:t>
      </w:r>
      <w:r w:rsidRPr="003D5907">
        <w:rPr>
          <w:rFonts w:ascii="Arial" w:eastAsia="Calibri" w:hAnsi="Arial" w:cs="Arial"/>
          <w:sz w:val="20"/>
          <w:szCs w:val="20"/>
        </w:rPr>
        <w:t xml:space="preserve"> </w:t>
      </w:r>
    </w:p>
    <w:p w:rsidR="00E124C1" w:rsidRPr="00C2191D" w:rsidRDefault="00E124C1" w:rsidP="00D178AA">
      <w:pPr>
        <w:pStyle w:val="ListParagraph"/>
        <w:numPr>
          <w:ilvl w:val="0"/>
          <w:numId w:val="31"/>
        </w:numPr>
        <w:spacing w:line="259" w:lineRule="auto"/>
        <w:jc w:val="both"/>
        <w:rPr>
          <w:rFonts w:ascii="Arial" w:hAnsi="Arial" w:cs="Arial"/>
          <w:sz w:val="20"/>
          <w:szCs w:val="20"/>
        </w:rPr>
      </w:pPr>
      <w:r>
        <w:rPr>
          <w:rFonts w:ascii="Arial" w:eastAsia="Calibri" w:hAnsi="Arial" w:cs="Arial"/>
          <w:sz w:val="20"/>
          <w:szCs w:val="20"/>
        </w:rPr>
        <w:t xml:space="preserve">Expertise in Infrastructure as a </w:t>
      </w:r>
      <w:r w:rsidR="004549CB">
        <w:rPr>
          <w:rFonts w:ascii="Arial" w:eastAsia="Calibri" w:hAnsi="Arial" w:cs="Arial"/>
          <w:sz w:val="20"/>
          <w:szCs w:val="20"/>
        </w:rPr>
        <w:t>code (</w:t>
      </w:r>
      <w:r>
        <w:rPr>
          <w:rFonts w:ascii="Arial" w:eastAsia="Calibri" w:hAnsi="Arial" w:cs="Arial"/>
          <w:sz w:val="20"/>
          <w:szCs w:val="20"/>
        </w:rPr>
        <w:t>IaC) using Terraform and Ansible for configuration management.</w:t>
      </w:r>
    </w:p>
    <w:p w:rsidR="0028231D" w:rsidRDefault="0028231D" w:rsidP="0028231D">
      <w:pPr>
        <w:pStyle w:val="ListParagraph"/>
        <w:spacing w:line="259" w:lineRule="auto"/>
        <w:jc w:val="both"/>
        <w:rPr>
          <w:rFonts w:ascii="Arial" w:hAnsi="Arial" w:cs="Arial"/>
          <w:sz w:val="20"/>
          <w:szCs w:val="20"/>
        </w:rPr>
      </w:pPr>
    </w:p>
    <w:p w:rsidR="0028231D" w:rsidRPr="003D5907" w:rsidRDefault="0028231D" w:rsidP="0028231D">
      <w:pPr>
        <w:tabs>
          <w:tab w:val="left" w:pos="709"/>
        </w:tabs>
        <w:rPr>
          <w:rFonts w:ascii="Arial" w:hAnsi="Arial" w:cs="Arial"/>
          <w:b/>
          <w:sz w:val="20"/>
          <w:szCs w:val="20"/>
          <w:u w:val="single"/>
          <w:lang w:val="en-GB"/>
        </w:rPr>
      </w:pPr>
      <w:r w:rsidRPr="003D5907">
        <w:rPr>
          <w:rFonts w:ascii="Arial" w:hAnsi="Arial" w:cs="Arial"/>
          <w:b/>
          <w:sz w:val="20"/>
          <w:szCs w:val="20"/>
          <w:u w:val="single"/>
          <w:lang w:val="en-GB"/>
        </w:rPr>
        <w:t xml:space="preserve">Key Projects/Achievements: </w:t>
      </w:r>
    </w:p>
    <w:p w:rsidR="009A1D6A" w:rsidRDefault="0028231D" w:rsidP="0028231D">
      <w:pPr>
        <w:spacing w:line="259" w:lineRule="auto"/>
        <w:rPr>
          <w:rFonts w:ascii="Arial" w:hAnsi="Arial" w:cs="Arial"/>
          <w:color w:val="222222"/>
          <w:sz w:val="20"/>
          <w:szCs w:val="20"/>
          <w:shd w:val="clear" w:color="auto" w:fill="FFFFFF"/>
        </w:rPr>
      </w:pPr>
      <w:r w:rsidRPr="003D5907">
        <w:rPr>
          <w:rFonts w:ascii="Arial" w:hAnsi="Arial" w:cs="Arial"/>
          <w:color w:val="222222"/>
          <w:sz w:val="20"/>
          <w:szCs w:val="20"/>
        </w:rPr>
        <w:br/>
      </w:r>
      <w:r w:rsidRPr="002A336D">
        <w:rPr>
          <w:rFonts w:ascii="Arial" w:hAnsi="Arial" w:cs="Arial"/>
          <w:b/>
          <w:bCs/>
          <w:color w:val="222222"/>
          <w:sz w:val="20"/>
          <w:szCs w:val="20"/>
          <w:shd w:val="clear" w:color="auto" w:fill="FFFFFF"/>
        </w:rPr>
        <w:t>Project</w:t>
      </w:r>
      <w:r w:rsidR="003D740E">
        <w:rPr>
          <w:rFonts w:ascii="Arial" w:hAnsi="Arial" w:cs="Arial"/>
          <w:b/>
          <w:bCs/>
          <w:color w:val="222222"/>
          <w:sz w:val="20"/>
          <w:szCs w:val="20"/>
          <w:shd w:val="clear" w:color="auto" w:fill="FFFFFF"/>
        </w:rPr>
        <w:t xml:space="preserve"> 1</w:t>
      </w:r>
      <w:r w:rsidRPr="002A336D">
        <w:rPr>
          <w:rFonts w:ascii="Arial" w:hAnsi="Arial" w:cs="Arial"/>
          <w:b/>
          <w:bCs/>
          <w:color w:val="222222"/>
          <w:sz w:val="20"/>
          <w:szCs w:val="20"/>
          <w:shd w:val="clear" w:color="auto" w:fill="FFFFFF"/>
        </w:rPr>
        <w:t xml:space="preserve">: </w:t>
      </w:r>
      <w:r w:rsidR="00E54D7D">
        <w:rPr>
          <w:rFonts w:ascii="Arial" w:hAnsi="Arial" w:cs="Arial"/>
          <w:color w:val="222222"/>
          <w:sz w:val="20"/>
          <w:szCs w:val="20"/>
          <w:shd w:val="clear" w:color="auto" w:fill="FFFFFF"/>
        </w:rPr>
        <w:t>Application Management using DevOps</w:t>
      </w:r>
      <w:bookmarkStart w:id="2" w:name="_GoBack"/>
      <w:bookmarkEnd w:id="2"/>
    </w:p>
    <w:p w:rsidR="009A1D6A" w:rsidRDefault="0028231D" w:rsidP="0028231D">
      <w:pPr>
        <w:spacing w:line="259" w:lineRule="auto"/>
        <w:rPr>
          <w:rFonts w:ascii="Arial" w:hAnsi="Arial" w:cs="Arial"/>
          <w:color w:val="222222"/>
          <w:sz w:val="20"/>
          <w:szCs w:val="20"/>
          <w:shd w:val="clear" w:color="auto" w:fill="FFFFFF"/>
        </w:rPr>
      </w:pPr>
      <w:r w:rsidRPr="002A336D">
        <w:rPr>
          <w:rFonts w:ascii="Arial" w:hAnsi="Arial" w:cs="Arial"/>
          <w:b/>
          <w:bCs/>
          <w:color w:val="222222"/>
          <w:sz w:val="20"/>
          <w:szCs w:val="20"/>
          <w:shd w:val="clear" w:color="auto" w:fill="FFFFFF"/>
        </w:rPr>
        <w:t>Description:</w:t>
      </w:r>
      <w:r w:rsidRPr="002A336D">
        <w:rPr>
          <w:rFonts w:ascii="Arial" w:hAnsi="Arial" w:cs="Arial"/>
          <w:color w:val="222222"/>
          <w:sz w:val="20"/>
          <w:szCs w:val="20"/>
          <w:shd w:val="clear" w:color="auto" w:fill="FFFFFF"/>
        </w:rPr>
        <w:t xml:space="preserve"> </w:t>
      </w:r>
      <w:r w:rsidR="009A1D6A">
        <w:rPr>
          <w:rFonts w:ascii="Arial" w:hAnsi="Arial" w:cs="Arial"/>
          <w:color w:val="222222"/>
          <w:sz w:val="20"/>
          <w:szCs w:val="20"/>
          <w:shd w:val="clear" w:color="auto" w:fill="FFFFFF"/>
        </w:rPr>
        <w:t>Involved in designing and deploying a multitude application utilizing all of the AWS</w:t>
      </w:r>
      <w:r w:rsidR="00E6595B">
        <w:rPr>
          <w:rFonts w:ascii="Arial" w:hAnsi="Arial" w:cs="Arial"/>
          <w:color w:val="222222"/>
          <w:sz w:val="20"/>
          <w:szCs w:val="20"/>
          <w:shd w:val="clear" w:color="auto" w:fill="FFFFFF"/>
        </w:rPr>
        <w:t xml:space="preserve"> Se</w:t>
      </w:r>
      <w:r w:rsidR="009A1D6A">
        <w:rPr>
          <w:rFonts w:ascii="Arial" w:hAnsi="Arial" w:cs="Arial"/>
          <w:color w:val="222222"/>
          <w:sz w:val="20"/>
          <w:szCs w:val="20"/>
          <w:shd w:val="clear" w:color="auto" w:fill="FFFFFF"/>
        </w:rPr>
        <w:t>rvices</w:t>
      </w:r>
      <w:r w:rsidR="00E6595B">
        <w:rPr>
          <w:rFonts w:ascii="Arial" w:hAnsi="Arial" w:cs="Arial"/>
          <w:color w:val="222222"/>
          <w:sz w:val="20"/>
          <w:szCs w:val="20"/>
          <w:shd w:val="clear" w:color="auto" w:fill="FFFFFF"/>
        </w:rPr>
        <w:t>.</w:t>
      </w:r>
    </w:p>
    <w:p w:rsidR="00D178AA" w:rsidRPr="003D5907" w:rsidRDefault="0028231D" w:rsidP="00BC43F2">
      <w:pPr>
        <w:spacing w:line="259" w:lineRule="auto"/>
        <w:rPr>
          <w:rFonts w:ascii="Arial" w:hAnsi="Arial" w:cs="Arial"/>
          <w:sz w:val="20"/>
          <w:szCs w:val="20"/>
        </w:rPr>
      </w:pPr>
      <w:r w:rsidRPr="002A336D">
        <w:rPr>
          <w:rFonts w:ascii="Arial" w:hAnsi="Arial" w:cs="Arial"/>
          <w:b/>
          <w:bCs/>
          <w:color w:val="222222"/>
          <w:sz w:val="20"/>
          <w:szCs w:val="20"/>
          <w:shd w:val="clear" w:color="auto" w:fill="FFFFFF"/>
        </w:rPr>
        <w:t>Role:</w:t>
      </w:r>
      <w:r w:rsidRPr="002A336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Cloud</w:t>
      </w:r>
      <w:r w:rsidRPr="002A336D">
        <w:rPr>
          <w:rFonts w:ascii="Arial" w:hAnsi="Arial" w:cs="Arial"/>
          <w:color w:val="222222"/>
          <w:sz w:val="20"/>
          <w:szCs w:val="20"/>
          <w:shd w:val="clear" w:color="auto" w:fill="FFFFFF"/>
        </w:rPr>
        <w:t xml:space="preserve"> Engineer </w:t>
      </w:r>
      <w:r w:rsidRPr="002A336D">
        <w:rPr>
          <w:rFonts w:ascii="Arial" w:hAnsi="Arial" w:cs="Arial"/>
          <w:color w:val="222222"/>
          <w:sz w:val="20"/>
          <w:szCs w:val="20"/>
        </w:rPr>
        <w:br/>
      </w:r>
      <w:r w:rsidR="00BD6EA0" w:rsidRPr="003D5907">
        <w:rPr>
          <w:rFonts w:ascii="Arial" w:hAnsi="Arial" w:cs="Arial"/>
          <w:color w:val="222222"/>
          <w:sz w:val="20"/>
          <w:szCs w:val="20"/>
          <w:shd w:val="clear" w:color="auto" w:fill="FFFFFF"/>
        </w:rPr>
        <w:t>•</w:t>
      </w:r>
      <w:r w:rsidR="00BD6EA0">
        <w:rPr>
          <w:rFonts w:ascii="Arial" w:hAnsi="Arial" w:cs="Arial"/>
          <w:color w:val="222222"/>
          <w:sz w:val="20"/>
          <w:szCs w:val="20"/>
          <w:shd w:val="clear" w:color="auto" w:fill="FFFFFF"/>
        </w:rPr>
        <w:t xml:space="preserve"> </w:t>
      </w:r>
      <w:r w:rsidR="00D178AA" w:rsidRPr="003D5907">
        <w:rPr>
          <w:rFonts w:ascii="Arial" w:hAnsi="Arial" w:cs="Arial"/>
          <w:sz w:val="20"/>
          <w:szCs w:val="20"/>
        </w:rPr>
        <w:t xml:space="preserve">Experienced in deployment of applications on </w:t>
      </w:r>
      <w:r w:rsidR="00D178AA" w:rsidRPr="003D5907">
        <w:rPr>
          <w:rFonts w:ascii="Arial" w:eastAsia="Verdana" w:hAnsi="Arial" w:cs="Arial"/>
          <w:sz w:val="20"/>
          <w:szCs w:val="20"/>
        </w:rPr>
        <w:t>Apache Web server and Application Servers like</w:t>
      </w:r>
      <w:r w:rsidR="00D178AA" w:rsidRPr="003D5907">
        <w:rPr>
          <w:rFonts w:ascii="Arial" w:hAnsi="Arial" w:cs="Arial"/>
          <w:sz w:val="20"/>
          <w:szCs w:val="20"/>
        </w:rPr>
        <w:t xml:space="preserve"> </w:t>
      </w:r>
      <w:r w:rsidR="00D178AA" w:rsidRPr="003D5907">
        <w:rPr>
          <w:rFonts w:ascii="Arial" w:eastAsia="Calibri" w:hAnsi="Arial" w:cs="Arial"/>
          <w:color w:val="000000"/>
          <w:sz w:val="20"/>
          <w:szCs w:val="20"/>
        </w:rPr>
        <w:t xml:space="preserve">​ </w:t>
      </w:r>
      <w:r w:rsidR="00D178AA" w:rsidRPr="003D5907">
        <w:rPr>
          <w:rFonts w:ascii="Arial" w:eastAsia="Verdana" w:hAnsi="Arial" w:cs="Arial"/>
          <w:sz w:val="20"/>
          <w:szCs w:val="20"/>
        </w:rPr>
        <w:t>Tomcat</w:t>
      </w:r>
      <w:r w:rsidR="00D178AA" w:rsidRPr="003D5907">
        <w:rPr>
          <w:rFonts w:ascii="Arial" w:eastAsia="Calibri" w:hAnsi="Arial" w:cs="Arial"/>
          <w:sz w:val="20"/>
          <w:szCs w:val="20"/>
        </w:rPr>
        <w:t>​</w:t>
      </w:r>
    </w:p>
    <w:p w:rsidR="00D178AA" w:rsidRPr="003D5907" w:rsidRDefault="00BD6EA0" w:rsidP="00BC43F2">
      <w:pPr>
        <w:widowControl/>
        <w:suppressAutoHyphens w:val="0"/>
        <w:jc w:val="both"/>
        <w:rPr>
          <w:rFonts w:ascii="Arial" w:hAnsi="Arial" w:cs="Arial"/>
          <w:sz w:val="20"/>
          <w:szCs w:val="20"/>
        </w:rPr>
      </w:pPr>
      <w:r w:rsidRPr="003D5907">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D178AA" w:rsidRPr="003D5907">
        <w:rPr>
          <w:rFonts w:ascii="Arial" w:hAnsi="Arial" w:cs="Arial"/>
          <w:sz w:val="20"/>
          <w:szCs w:val="20"/>
        </w:rPr>
        <w:t xml:space="preserve">Pushing Code from </w:t>
      </w:r>
      <w:r w:rsidR="00D178AA" w:rsidRPr="003D5907">
        <w:rPr>
          <w:rFonts w:ascii="Arial" w:eastAsia="Verdana" w:hAnsi="Arial" w:cs="Arial"/>
          <w:sz w:val="20"/>
          <w:szCs w:val="20"/>
        </w:rPr>
        <w:t>Git</w:t>
      </w:r>
      <w:r w:rsidR="00D178AA" w:rsidRPr="003D5907">
        <w:rPr>
          <w:rFonts w:ascii="Arial" w:eastAsia="Calibri" w:hAnsi="Arial" w:cs="Arial"/>
          <w:sz w:val="20"/>
          <w:szCs w:val="20"/>
        </w:rPr>
        <w:t xml:space="preserve">​ </w:t>
      </w:r>
      <w:r w:rsidR="00D178AA" w:rsidRPr="003D5907">
        <w:rPr>
          <w:rFonts w:ascii="Arial" w:hAnsi="Arial" w:cs="Arial"/>
          <w:sz w:val="20"/>
          <w:szCs w:val="20"/>
        </w:rPr>
        <w:t>to</w:t>
      </w:r>
      <w:r w:rsidR="00D178AA" w:rsidRPr="003D5907">
        <w:rPr>
          <w:rFonts w:ascii="Arial" w:eastAsia="Calibri" w:hAnsi="Arial" w:cs="Arial"/>
          <w:color w:val="000000"/>
          <w:sz w:val="20"/>
          <w:szCs w:val="20"/>
        </w:rPr>
        <w:t>​</w:t>
      </w:r>
      <w:r w:rsidR="00D178AA">
        <w:rPr>
          <w:rFonts w:ascii="Arial" w:eastAsia="Calibri" w:hAnsi="Arial" w:cs="Arial"/>
          <w:color w:val="000000"/>
          <w:sz w:val="20"/>
          <w:szCs w:val="20"/>
        </w:rPr>
        <w:t xml:space="preserve"> </w:t>
      </w:r>
      <w:r w:rsidR="00D178AA" w:rsidRPr="003D5907">
        <w:rPr>
          <w:rFonts w:ascii="Arial" w:eastAsia="Verdana" w:hAnsi="Arial" w:cs="Arial"/>
          <w:sz w:val="20"/>
          <w:szCs w:val="20"/>
        </w:rPr>
        <w:t>Nexus</w:t>
      </w:r>
      <w:r w:rsidR="00D178AA" w:rsidRPr="003D5907">
        <w:rPr>
          <w:rFonts w:ascii="Arial" w:hAnsi="Arial" w:cs="Arial"/>
          <w:sz w:val="20"/>
          <w:szCs w:val="20"/>
        </w:rPr>
        <w:t xml:space="preserve"> make available for release through</w:t>
      </w:r>
      <w:r w:rsidR="00D178AA" w:rsidRPr="003D5907">
        <w:rPr>
          <w:rFonts w:ascii="Arial" w:eastAsia="Calibri" w:hAnsi="Arial" w:cs="Arial"/>
          <w:color w:val="000000"/>
          <w:sz w:val="20"/>
          <w:szCs w:val="20"/>
        </w:rPr>
        <w:t>​</w:t>
      </w:r>
      <w:r w:rsidR="00D178AA" w:rsidRPr="003D5907">
        <w:rPr>
          <w:rFonts w:ascii="Arial" w:hAnsi="Arial" w:cs="Arial"/>
          <w:sz w:val="20"/>
          <w:szCs w:val="20"/>
        </w:rPr>
        <w:t xml:space="preserve"> automation script using Jenkins.</w:t>
      </w:r>
      <w:r w:rsidR="00D178AA" w:rsidRPr="003D5907">
        <w:rPr>
          <w:rFonts w:ascii="Arial" w:eastAsia="Calibri" w:hAnsi="Arial" w:cs="Arial"/>
          <w:sz w:val="20"/>
          <w:szCs w:val="20"/>
        </w:rPr>
        <w:t xml:space="preserve"> </w:t>
      </w:r>
    </w:p>
    <w:p w:rsidR="00D178AA" w:rsidRPr="003D5907" w:rsidRDefault="00BD6EA0" w:rsidP="00B747A2">
      <w:pPr>
        <w:widowControl/>
        <w:suppressAutoHyphens w:val="0"/>
        <w:spacing w:after="5" w:line="265" w:lineRule="auto"/>
        <w:jc w:val="both"/>
        <w:rPr>
          <w:rFonts w:ascii="Arial" w:hAnsi="Arial" w:cs="Arial"/>
          <w:sz w:val="20"/>
          <w:szCs w:val="20"/>
        </w:rPr>
      </w:pPr>
      <w:r w:rsidRPr="003D5907">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D178AA" w:rsidRPr="003D5907">
        <w:rPr>
          <w:rFonts w:ascii="Arial" w:hAnsi="Arial" w:cs="Arial"/>
          <w:sz w:val="20"/>
          <w:szCs w:val="20"/>
        </w:rPr>
        <w:t xml:space="preserve">Proficient in Build &amp; Release automation framework designing, Continuous Integration and Continuous </w:t>
      </w:r>
      <w:r w:rsidR="00B747A2">
        <w:rPr>
          <w:rFonts w:ascii="Arial" w:hAnsi="Arial" w:cs="Arial"/>
          <w:color w:val="222222"/>
          <w:sz w:val="20"/>
          <w:szCs w:val="20"/>
          <w:shd w:val="clear" w:color="auto" w:fill="FFFFFF"/>
        </w:rPr>
        <w:t xml:space="preserve">          </w:t>
      </w:r>
      <w:r w:rsidR="00D178AA" w:rsidRPr="003D5907">
        <w:rPr>
          <w:rFonts w:ascii="Arial" w:hAnsi="Arial" w:cs="Arial"/>
          <w:sz w:val="20"/>
          <w:szCs w:val="20"/>
        </w:rPr>
        <w:t>Delivery, Build &amp; release planning, procedures, scripting &amp; automation.</w:t>
      </w:r>
      <w:r w:rsidR="00D178AA" w:rsidRPr="003D5907">
        <w:rPr>
          <w:rFonts w:ascii="Arial" w:eastAsia="Calibri" w:hAnsi="Arial" w:cs="Arial"/>
          <w:sz w:val="20"/>
          <w:szCs w:val="20"/>
        </w:rPr>
        <w:t xml:space="preserve"> </w:t>
      </w:r>
    </w:p>
    <w:p w:rsidR="00D178AA" w:rsidRPr="003D5907" w:rsidRDefault="00BD6EA0" w:rsidP="00BC43F2">
      <w:pPr>
        <w:widowControl/>
        <w:suppressAutoHyphens w:val="0"/>
        <w:jc w:val="both"/>
        <w:rPr>
          <w:rFonts w:ascii="Arial" w:eastAsia="Calibri" w:hAnsi="Arial" w:cs="Arial"/>
          <w:sz w:val="20"/>
          <w:szCs w:val="20"/>
        </w:rPr>
      </w:pPr>
      <w:r w:rsidRPr="003D5907">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D178AA" w:rsidRPr="003D5907">
        <w:rPr>
          <w:rFonts w:ascii="Arial" w:hAnsi="Arial" w:cs="Arial"/>
          <w:sz w:val="20"/>
          <w:szCs w:val="20"/>
        </w:rPr>
        <w:t>Good at documenting and implementing procedures related to build, deployment and release.</w:t>
      </w:r>
      <w:r w:rsidR="00D178AA" w:rsidRPr="003D5907">
        <w:rPr>
          <w:rFonts w:ascii="Arial" w:eastAsia="Calibri" w:hAnsi="Arial" w:cs="Arial"/>
          <w:sz w:val="20"/>
          <w:szCs w:val="20"/>
        </w:rPr>
        <w:t xml:space="preserve"> </w:t>
      </w:r>
    </w:p>
    <w:p w:rsidR="00D178AA" w:rsidRPr="003D5907" w:rsidRDefault="00BD6EA0" w:rsidP="00BC43F2">
      <w:pPr>
        <w:suppressAutoHyphens w:val="0"/>
        <w:jc w:val="both"/>
        <w:rPr>
          <w:rFonts w:ascii="Arial" w:hAnsi="Arial" w:cs="Arial"/>
          <w:sz w:val="20"/>
          <w:szCs w:val="20"/>
        </w:rPr>
      </w:pPr>
      <w:r w:rsidRPr="003D5907">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D178AA" w:rsidRPr="003D5907">
        <w:rPr>
          <w:rFonts w:ascii="Arial" w:hAnsi="Arial" w:cs="Arial"/>
          <w:sz w:val="20"/>
          <w:szCs w:val="20"/>
        </w:rPr>
        <w:t xml:space="preserve">Involved in the installation and configuration of Nginx as a web server through </w:t>
      </w:r>
      <w:r w:rsidR="00D178AA" w:rsidRPr="003D5907">
        <w:rPr>
          <w:rFonts w:ascii="Arial" w:eastAsia="Verdana" w:hAnsi="Arial" w:cs="Arial"/>
          <w:bCs/>
          <w:sz w:val="20"/>
          <w:szCs w:val="20"/>
        </w:rPr>
        <w:t>Ansible</w:t>
      </w:r>
      <w:r w:rsidR="00D178AA" w:rsidRPr="003D5907">
        <w:rPr>
          <w:rFonts w:ascii="Arial" w:eastAsia="Verdana" w:hAnsi="Arial" w:cs="Arial"/>
          <w:b/>
          <w:sz w:val="20"/>
          <w:szCs w:val="20"/>
        </w:rPr>
        <w:t>.</w:t>
      </w:r>
      <w:r w:rsidR="00D178AA" w:rsidRPr="003D5907">
        <w:rPr>
          <w:rFonts w:ascii="Arial" w:eastAsia="Calibri" w:hAnsi="Arial" w:cs="Arial"/>
          <w:sz w:val="20"/>
          <w:szCs w:val="20"/>
        </w:rPr>
        <w:t xml:space="preserve"> </w:t>
      </w:r>
    </w:p>
    <w:p w:rsidR="00D178AA" w:rsidRPr="003D5907" w:rsidRDefault="00BD6EA0" w:rsidP="00BC43F2">
      <w:pPr>
        <w:suppressAutoHyphens w:val="0"/>
        <w:spacing w:after="5" w:line="265" w:lineRule="auto"/>
        <w:jc w:val="both"/>
        <w:rPr>
          <w:rFonts w:ascii="Arial" w:hAnsi="Arial" w:cs="Arial"/>
          <w:sz w:val="20"/>
          <w:szCs w:val="20"/>
        </w:rPr>
      </w:pPr>
      <w:r w:rsidRPr="003D5907">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D178AA" w:rsidRPr="003D5907">
        <w:rPr>
          <w:rFonts w:ascii="Arial" w:hAnsi="Arial" w:cs="Arial"/>
          <w:sz w:val="20"/>
          <w:szCs w:val="20"/>
        </w:rPr>
        <w:t>Managed IAM policies, providing access to different AWS resources, design and refine the workflows used to grant access.</w:t>
      </w:r>
      <w:r w:rsidR="00D178AA" w:rsidRPr="003D5907">
        <w:rPr>
          <w:rFonts w:ascii="Arial" w:eastAsia="Calibri" w:hAnsi="Arial" w:cs="Arial"/>
          <w:sz w:val="20"/>
          <w:szCs w:val="20"/>
        </w:rPr>
        <w:t xml:space="preserve"> </w:t>
      </w:r>
    </w:p>
    <w:p w:rsidR="00D178AA" w:rsidRPr="003D5907" w:rsidRDefault="00BD6EA0" w:rsidP="00BC43F2">
      <w:pPr>
        <w:widowControl/>
        <w:suppressAutoHyphens w:val="0"/>
        <w:spacing w:after="5" w:line="265" w:lineRule="auto"/>
        <w:jc w:val="both"/>
        <w:rPr>
          <w:rFonts w:ascii="Arial" w:hAnsi="Arial" w:cs="Arial"/>
          <w:sz w:val="20"/>
          <w:szCs w:val="20"/>
        </w:rPr>
      </w:pPr>
      <w:r w:rsidRPr="003D5907">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D178AA" w:rsidRPr="003D5907">
        <w:rPr>
          <w:rFonts w:ascii="Arial" w:eastAsia="Calibri" w:hAnsi="Arial" w:cs="Arial"/>
          <w:sz w:val="20"/>
          <w:szCs w:val="20"/>
        </w:rPr>
        <w:t>Created several AMI’s for setting up a group of servers with the same configuration and packages.</w:t>
      </w:r>
    </w:p>
    <w:p w:rsidR="00D178AA" w:rsidRPr="003D5907" w:rsidRDefault="00BD6EA0" w:rsidP="00BC43F2">
      <w:pPr>
        <w:widowControl/>
        <w:suppressAutoHyphens w:val="0"/>
        <w:spacing w:after="5" w:line="265" w:lineRule="auto"/>
        <w:jc w:val="both"/>
        <w:rPr>
          <w:rFonts w:ascii="Arial" w:hAnsi="Arial" w:cs="Arial"/>
          <w:sz w:val="20"/>
          <w:szCs w:val="20"/>
        </w:rPr>
      </w:pPr>
      <w:r w:rsidRPr="003D5907">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D178AA" w:rsidRPr="003D5907">
        <w:rPr>
          <w:rFonts w:ascii="Arial" w:hAnsi="Arial" w:cs="Arial"/>
          <w:sz w:val="20"/>
          <w:szCs w:val="20"/>
        </w:rPr>
        <w:t xml:space="preserve">Achieved Auto scaling by configuring launch configuration for Auto scaling groups by creating alarms through </w:t>
      </w:r>
      <w:r w:rsidRPr="003D5907">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D178AA" w:rsidRPr="003D5907">
        <w:rPr>
          <w:rFonts w:ascii="Arial" w:hAnsi="Arial" w:cs="Arial"/>
          <w:sz w:val="20"/>
          <w:szCs w:val="20"/>
        </w:rPr>
        <w:t>CloudWatch on server services like CPU, RAM and disk storage and Network In.</w:t>
      </w:r>
      <w:r w:rsidR="00D178AA" w:rsidRPr="003D5907">
        <w:rPr>
          <w:rFonts w:ascii="Arial" w:eastAsia="Calibri" w:hAnsi="Arial" w:cs="Arial"/>
          <w:sz w:val="20"/>
          <w:szCs w:val="20"/>
        </w:rPr>
        <w:t xml:space="preserve"> </w:t>
      </w:r>
    </w:p>
    <w:p w:rsidR="00D178AA" w:rsidRPr="003D5907" w:rsidRDefault="00BD6EA0" w:rsidP="00BC43F2">
      <w:pPr>
        <w:widowControl/>
        <w:suppressAutoHyphens w:val="0"/>
        <w:spacing w:after="5" w:line="265" w:lineRule="auto"/>
        <w:rPr>
          <w:rFonts w:ascii="Arial" w:hAnsi="Arial" w:cs="Arial"/>
          <w:sz w:val="20"/>
          <w:szCs w:val="20"/>
        </w:rPr>
      </w:pPr>
      <w:r w:rsidRPr="003D5907">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D178AA" w:rsidRPr="003D5907">
        <w:rPr>
          <w:rFonts w:ascii="Arial" w:hAnsi="Arial" w:cs="Arial"/>
          <w:sz w:val="20"/>
          <w:szCs w:val="20"/>
        </w:rPr>
        <w:t>Configured security groups for instances and Network Access Control List for subnets and Routing Tables for the same.</w:t>
      </w:r>
      <w:r w:rsidR="00D178AA" w:rsidRPr="003D5907">
        <w:rPr>
          <w:rFonts w:ascii="Arial" w:eastAsia="Calibri" w:hAnsi="Arial" w:cs="Arial"/>
          <w:sz w:val="20"/>
          <w:szCs w:val="20"/>
        </w:rPr>
        <w:t xml:space="preserve"> </w:t>
      </w:r>
    </w:p>
    <w:p w:rsidR="00E31F7D" w:rsidRPr="002A336D" w:rsidRDefault="00E31F7D" w:rsidP="0021095B">
      <w:pPr>
        <w:tabs>
          <w:tab w:val="left" w:pos="709"/>
        </w:tabs>
        <w:rPr>
          <w:rFonts w:ascii="Arial" w:hAnsi="Arial" w:cs="Arial"/>
          <w:b/>
          <w:sz w:val="20"/>
          <w:szCs w:val="20"/>
          <w:u w:val="single"/>
          <w:lang w:val="en-GB"/>
        </w:rPr>
      </w:pPr>
    </w:p>
    <w:p w:rsidR="00D178AA" w:rsidRPr="003D5907" w:rsidRDefault="006D7414" w:rsidP="00F32C93">
      <w:pPr>
        <w:tabs>
          <w:tab w:val="left" w:pos="709"/>
        </w:tabs>
        <w:rPr>
          <w:rFonts w:ascii="Arial" w:hAnsi="Arial" w:cs="Arial"/>
          <w:color w:val="222222"/>
          <w:sz w:val="20"/>
          <w:szCs w:val="20"/>
        </w:rPr>
      </w:pPr>
      <w:r w:rsidRPr="002A336D">
        <w:rPr>
          <w:rFonts w:ascii="Arial" w:hAnsi="Arial" w:cs="Arial"/>
          <w:b/>
          <w:bCs/>
          <w:color w:val="222222"/>
          <w:sz w:val="20"/>
          <w:szCs w:val="20"/>
          <w:shd w:val="clear" w:color="auto" w:fill="FFFFFF"/>
        </w:rPr>
        <w:t>Project</w:t>
      </w:r>
      <w:r>
        <w:rPr>
          <w:rFonts w:ascii="Arial" w:hAnsi="Arial" w:cs="Arial"/>
          <w:b/>
          <w:bCs/>
          <w:color w:val="222222"/>
          <w:sz w:val="20"/>
          <w:szCs w:val="20"/>
          <w:shd w:val="clear" w:color="auto" w:fill="FFFFFF"/>
        </w:rPr>
        <w:t xml:space="preserve"> 2</w:t>
      </w:r>
      <w:r w:rsidRPr="002A336D">
        <w:rPr>
          <w:rFonts w:ascii="Arial" w:hAnsi="Arial" w:cs="Arial"/>
          <w:b/>
          <w:bCs/>
          <w:color w:val="222222"/>
          <w:sz w:val="20"/>
          <w:szCs w:val="20"/>
          <w:shd w:val="clear" w:color="auto" w:fill="FFFFFF"/>
        </w:rPr>
        <w:t xml:space="preserve">: </w:t>
      </w:r>
      <w:r w:rsidRPr="002A336D">
        <w:rPr>
          <w:rFonts w:ascii="Arial" w:hAnsi="Arial" w:cs="Arial"/>
          <w:color w:val="222222"/>
          <w:sz w:val="20"/>
          <w:szCs w:val="20"/>
          <w:shd w:val="clear" w:color="auto" w:fill="FFFFFF"/>
        </w:rPr>
        <w:t>Accountability Suite </w:t>
      </w:r>
      <w:r w:rsidRPr="002A336D">
        <w:rPr>
          <w:rFonts w:ascii="Arial" w:hAnsi="Arial" w:cs="Arial"/>
          <w:color w:val="222222"/>
          <w:sz w:val="20"/>
          <w:szCs w:val="20"/>
        </w:rPr>
        <w:br/>
      </w:r>
      <w:r w:rsidRPr="002A336D">
        <w:rPr>
          <w:rFonts w:ascii="Arial" w:hAnsi="Arial" w:cs="Arial"/>
          <w:b/>
          <w:bCs/>
          <w:color w:val="222222"/>
          <w:sz w:val="20"/>
          <w:szCs w:val="20"/>
          <w:shd w:val="clear" w:color="auto" w:fill="FFFFFF"/>
        </w:rPr>
        <w:t>Description:</w:t>
      </w:r>
      <w:r w:rsidRPr="002A336D">
        <w:rPr>
          <w:rFonts w:ascii="Arial" w:hAnsi="Arial" w:cs="Arial"/>
          <w:color w:val="222222"/>
          <w:sz w:val="20"/>
          <w:szCs w:val="20"/>
          <w:shd w:val="clear" w:color="auto" w:fill="FFFFFF"/>
        </w:rPr>
        <w:t xml:space="preserve"> The accountability suite provides different solutions to the government like Budget Management, Expenditure Management, Service Management. </w:t>
      </w:r>
      <w:r w:rsidRPr="002A336D">
        <w:rPr>
          <w:rFonts w:ascii="Arial" w:hAnsi="Arial" w:cs="Arial"/>
          <w:color w:val="222222"/>
          <w:sz w:val="20"/>
          <w:szCs w:val="20"/>
        </w:rPr>
        <w:br/>
      </w:r>
      <w:r w:rsidRPr="002A336D">
        <w:rPr>
          <w:rFonts w:ascii="Arial" w:hAnsi="Arial" w:cs="Arial"/>
          <w:b/>
          <w:bCs/>
          <w:color w:val="222222"/>
          <w:sz w:val="20"/>
          <w:szCs w:val="20"/>
          <w:shd w:val="clear" w:color="auto" w:fill="FFFFFF"/>
        </w:rPr>
        <w:t>Role:</w:t>
      </w:r>
      <w:r w:rsidRPr="002A336D">
        <w:rPr>
          <w:rFonts w:ascii="Arial" w:hAnsi="Arial" w:cs="Arial"/>
          <w:color w:val="222222"/>
          <w:sz w:val="20"/>
          <w:szCs w:val="20"/>
          <w:shd w:val="clear" w:color="auto" w:fill="FFFFFF"/>
        </w:rPr>
        <w:t xml:space="preserve"> DevOps Engineer </w:t>
      </w:r>
      <w:r w:rsidRPr="002A336D">
        <w:rPr>
          <w:rFonts w:ascii="Arial" w:hAnsi="Arial" w:cs="Arial"/>
          <w:color w:val="222222"/>
          <w:sz w:val="20"/>
          <w:szCs w:val="20"/>
        </w:rPr>
        <w:br/>
      </w:r>
      <w:r w:rsidRPr="002A336D">
        <w:rPr>
          <w:rFonts w:ascii="Arial" w:hAnsi="Arial" w:cs="Arial"/>
          <w:color w:val="222222"/>
          <w:sz w:val="20"/>
          <w:szCs w:val="20"/>
          <w:shd w:val="clear" w:color="auto" w:fill="FFFFFF"/>
        </w:rPr>
        <w:t xml:space="preserve">• For </w:t>
      </w:r>
      <w:r>
        <w:rPr>
          <w:rFonts w:ascii="Arial" w:hAnsi="Arial" w:cs="Arial"/>
          <w:color w:val="222222"/>
          <w:sz w:val="20"/>
          <w:szCs w:val="20"/>
          <w:shd w:val="clear" w:color="auto" w:fill="FFFFFF"/>
        </w:rPr>
        <w:t>th</w:t>
      </w:r>
      <w:r w:rsidRPr="002A336D">
        <w:rPr>
          <w:rFonts w:ascii="Arial" w:hAnsi="Arial" w:cs="Arial"/>
          <w:color w:val="222222"/>
          <w:sz w:val="20"/>
          <w:szCs w:val="20"/>
          <w:shd w:val="clear" w:color="auto" w:fill="FFFFFF"/>
        </w:rPr>
        <w:t>e application, I made an infrastructure which is highly available and scalable.</w:t>
      </w:r>
      <w:r w:rsidRPr="002A336D">
        <w:rPr>
          <w:rFonts w:ascii="Arial" w:hAnsi="Arial" w:cs="Arial"/>
          <w:color w:val="222222"/>
          <w:sz w:val="20"/>
          <w:szCs w:val="20"/>
        </w:rPr>
        <w:br/>
      </w:r>
      <w:r w:rsidRPr="002A336D">
        <w:rPr>
          <w:rFonts w:ascii="Arial" w:hAnsi="Arial" w:cs="Arial"/>
          <w:color w:val="222222"/>
          <w:sz w:val="20"/>
          <w:szCs w:val="20"/>
          <w:shd w:val="clear" w:color="auto" w:fill="FFFFFF"/>
        </w:rPr>
        <w:t>• Suggesting the best possible services of cloud as per requirement.</w:t>
      </w:r>
      <w:r w:rsidRPr="002A336D">
        <w:rPr>
          <w:rFonts w:ascii="Arial" w:hAnsi="Arial" w:cs="Arial"/>
          <w:color w:val="222222"/>
          <w:sz w:val="20"/>
          <w:szCs w:val="20"/>
        </w:rPr>
        <w:br/>
      </w:r>
      <w:r w:rsidRPr="002A336D">
        <w:rPr>
          <w:rFonts w:ascii="Arial" w:hAnsi="Arial" w:cs="Arial"/>
          <w:color w:val="222222"/>
          <w:sz w:val="20"/>
          <w:szCs w:val="20"/>
          <w:shd w:val="clear" w:color="auto" w:fill="FFFFFF"/>
        </w:rPr>
        <w:t>• VPC environment setup.</w:t>
      </w:r>
      <w:r w:rsidRPr="002A336D">
        <w:rPr>
          <w:rFonts w:ascii="Arial" w:hAnsi="Arial" w:cs="Arial"/>
          <w:color w:val="222222"/>
          <w:sz w:val="20"/>
          <w:szCs w:val="20"/>
        </w:rPr>
        <w:br/>
      </w:r>
      <w:r w:rsidRPr="002A336D">
        <w:rPr>
          <w:rFonts w:ascii="Arial" w:hAnsi="Arial" w:cs="Arial"/>
          <w:color w:val="222222"/>
          <w:sz w:val="20"/>
          <w:szCs w:val="20"/>
          <w:shd w:val="clear" w:color="auto" w:fill="FFFFFF"/>
        </w:rPr>
        <w:t>• We used Ansible playbooks to handle the automation of our web applications</w:t>
      </w:r>
      <w:r w:rsidR="004549CB">
        <w:rPr>
          <w:rFonts w:ascii="Arial" w:hAnsi="Arial" w:cs="Arial"/>
          <w:color w:val="222222"/>
          <w:sz w:val="20"/>
          <w:szCs w:val="20"/>
          <w:shd w:val="clear" w:color="auto" w:fill="FFFFFF"/>
        </w:rPr>
        <w:t xml:space="preserve"> and Terraform as IaC</w:t>
      </w:r>
      <w:r w:rsidRPr="002A336D">
        <w:rPr>
          <w:rFonts w:ascii="Arial" w:hAnsi="Arial" w:cs="Arial"/>
          <w:color w:val="222222"/>
          <w:sz w:val="20"/>
          <w:szCs w:val="20"/>
        </w:rPr>
        <w:br/>
      </w:r>
      <w:r w:rsidRPr="002A336D">
        <w:rPr>
          <w:rFonts w:ascii="Arial" w:hAnsi="Arial" w:cs="Arial"/>
          <w:color w:val="222222"/>
          <w:sz w:val="20"/>
          <w:szCs w:val="20"/>
          <w:shd w:val="clear" w:color="auto" w:fill="FFFFFF"/>
        </w:rPr>
        <w:t>• Installation and management for Build Pipeline with Jenkins for Build and release (with pipeline as a code).</w:t>
      </w:r>
      <w:r w:rsidRPr="002A336D">
        <w:rPr>
          <w:rFonts w:ascii="Arial" w:hAnsi="Arial" w:cs="Arial"/>
          <w:color w:val="222222"/>
          <w:sz w:val="20"/>
          <w:szCs w:val="20"/>
        </w:rPr>
        <w:br/>
      </w:r>
      <w:r w:rsidRPr="002A336D">
        <w:rPr>
          <w:rFonts w:ascii="Arial" w:hAnsi="Arial" w:cs="Arial"/>
          <w:color w:val="222222"/>
          <w:sz w:val="20"/>
          <w:szCs w:val="20"/>
          <w:shd w:val="clear" w:color="auto" w:fill="FFFFFF"/>
        </w:rPr>
        <w:t>• Autoscaling of EC2 instances.</w:t>
      </w:r>
      <w:r w:rsidR="00F32C93">
        <w:rPr>
          <w:rFonts w:ascii="Arial" w:hAnsi="Arial" w:cs="Arial"/>
          <w:color w:val="222222"/>
          <w:sz w:val="20"/>
          <w:szCs w:val="20"/>
          <w:shd w:val="clear" w:color="auto" w:fill="FFFFFF"/>
        </w:rPr>
        <w:t xml:space="preserve"> </w:t>
      </w:r>
      <w:r w:rsidRPr="002A336D">
        <w:rPr>
          <w:rFonts w:ascii="Arial" w:hAnsi="Arial" w:cs="Arial"/>
          <w:color w:val="222222"/>
          <w:sz w:val="20"/>
          <w:szCs w:val="20"/>
          <w:shd w:val="clear" w:color="auto" w:fill="FFFFFF"/>
        </w:rPr>
        <w:t>• Managing security groups, Routing Policies and ELB's.</w:t>
      </w:r>
      <w:r w:rsidRPr="002A336D">
        <w:rPr>
          <w:rFonts w:ascii="Arial" w:hAnsi="Arial" w:cs="Arial"/>
          <w:color w:val="222222"/>
          <w:sz w:val="20"/>
          <w:szCs w:val="20"/>
        </w:rPr>
        <w:br/>
      </w:r>
      <w:r w:rsidRPr="002A336D">
        <w:rPr>
          <w:rFonts w:ascii="Arial" w:hAnsi="Arial" w:cs="Arial"/>
          <w:color w:val="222222"/>
          <w:sz w:val="20"/>
          <w:szCs w:val="20"/>
          <w:shd w:val="clear" w:color="auto" w:fill="FFFFFF"/>
        </w:rPr>
        <w:t xml:space="preserve">• Evaluating performance of EC2 instance their CPU, Memory usage, Network Usage and suggested </w:t>
      </w:r>
      <w:r>
        <w:rPr>
          <w:rFonts w:ascii="Arial" w:hAnsi="Arial" w:cs="Arial"/>
          <w:color w:val="222222"/>
          <w:sz w:val="20"/>
          <w:szCs w:val="20"/>
          <w:shd w:val="clear" w:color="auto" w:fill="FFFFFF"/>
        </w:rPr>
        <w:t xml:space="preserve">       </w:t>
      </w:r>
      <w:r w:rsidRPr="002A336D">
        <w:rPr>
          <w:rFonts w:ascii="Arial" w:hAnsi="Arial" w:cs="Arial"/>
          <w:color w:val="222222"/>
          <w:sz w:val="20"/>
          <w:szCs w:val="20"/>
          <w:shd w:val="clear" w:color="auto" w:fill="FFFFFF"/>
        </w:rPr>
        <w:t>appropriate instance type for the same.</w:t>
      </w:r>
      <w:r w:rsidR="00F32C93">
        <w:rPr>
          <w:rFonts w:ascii="Arial" w:hAnsi="Arial" w:cs="Arial"/>
          <w:color w:val="222222"/>
          <w:sz w:val="20"/>
          <w:szCs w:val="20"/>
          <w:shd w:val="clear" w:color="auto" w:fill="FFFFFF"/>
        </w:rPr>
        <w:t xml:space="preserve"> </w:t>
      </w:r>
      <w:r w:rsidRPr="002A336D">
        <w:rPr>
          <w:rFonts w:ascii="Arial" w:hAnsi="Arial" w:cs="Arial"/>
          <w:color w:val="222222"/>
          <w:sz w:val="20"/>
          <w:szCs w:val="20"/>
          <w:shd w:val="clear" w:color="auto" w:fill="FFFFFF"/>
        </w:rPr>
        <w:t xml:space="preserve">• Used Artifactory to deploy </w:t>
      </w:r>
      <w:r w:rsidR="00F32C93" w:rsidRPr="002A336D">
        <w:rPr>
          <w:rFonts w:ascii="Arial" w:hAnsi="Arial" w:cs="Arial"/>
          <w:color w:val="222222"/>
          <w:sz w:val="20"/>
          <w:szCs w:val="20"/>
          <w:shd w:val="clear" w:color="auto" w:fill="FFFFFF"/>
        </w:rPr>
        <w:t>artefacts</w:t>
      </w:r>
      <w:r w:rsidRPr="002A336D">
        <w:rPr>
          <w:rFonts w:ascii="Arial" w:hAnsi="Arial" w:cs="Arial"/>
          <w:color w:val="222222"/>
          <w:sz w:val="20"/>
          <w:szCs w:val="20"/>
          <w:shd w:val="clear" w:color="auto" w:fill="FFFFFF"/>
        </w:rPr>
        <w:t>.</w:t>
      </w:r>
      <w:r w:rsidRPr="002A336D">
        <w:rPr>
          <w:rFonts w:ascii="Arial" w:hAnsi="Arial" w:cs="Arial"/>
          <w:color w:val="222222"/>
          <w:sz w:val="20"/>
          <w:szCs w:val="20"/>
        </w:rPr>
        <w:br/>
      </w:r>
      <w:r w:rsidRPr="002A336D">
        <w:rPr>
          <w:rFonts w:ascii="Arial" w:hAnsi="Arial" w:cs="Arial"/>
          <w:color w:val="222222"/>
          <w:sz w:val="20"/>
          <w:szCs w:val="20"/>
          <w:shd w:val="clear" w:color="auto" w:fill="FFFFFF"/>
        </w:rPr>
        <w:t>• Managing multiple services like IAM, S3 Glacier</w:t>
      </w:r>
      <w:r w:rsidR="00F32C93">
        <w:rPr>
          <w:rFonts w:ascii="Arial" w:hAnsi="Arial" w:cs="Arial"/>
          <w:color w:val="222222"/>
          <w:sz w:val="20"/>
          <w:szCs w:val="20"/>
          <w:shd w:val="clear" w:color="auto" w:fill="FFFFFF"/>
        </w:rPr>
        <w:t xml:space="preserve"> </w:t>
      </w:r>
      <w:r w:rsidR="00D178AA" w:rsidRPr="003D5907">
        <w:rPr>
          <w:rFonts w:ascii="Arial" w:hAnsi="Arial" w:cs="Arial"/>
          <w:color w:val="222222"/>
          <w:sz w:val="20"/>
          <w:szCs w:val="20"/>
          <w:shd w:val="clear" w:color="auto" w:fill="FFFFFF"/>
        </w:rPr>
        <w:t>• Use Cognito for user authentication </w:t>
      </w:r>
      <w:r w:rsidR="00D178AA" w:rsidRPr="003D5907">
        <w:rPr>
          <w:rFonts w:ascii="Arial" w:hAnsi="Arial" w:cs="Arial"/>
          <w:color w:val="222222"/>
          <w:sz w:val="20"/>
          <w:szCs w:val="20"/>
        </w:rPr>
        <w:br/>
      </w:r>
      <w:r w:rsidR="00D178AA" w:rsidRPr="003D5907">
        <w:rPr>
          <w:rFonts w:ascii="Arial" w:hAnsi="Arial" w:cs="Arial"/>
          <w:color w:val="222222"/>
          <w:sz w:val="20"/>
          <w:szCs w:val="20"/>
        </w:rPr>
        <w:lastRenderedPageBreak/>
        <w:br/>
      </w:r>
      <w:r w:rsidR="00D178AA" w:rsidRPr="003D5907">
        <w:rPr>
          <w:rFonts w:ascii="Arial" w:hAnsi="Arial" w:cs="Arial"/>
          <w:b/>
          <w:bCs/>
          <w:color w:val="222222"/>
          <w:sz w:val="20"/>
          <w:szCs w:val="20"/>
          <w:shd w:val="clear" w:color="auto" w:fill="FFFFFF"/>
        </w:rPr>
        <w:t>Project</w:t>
      </w:r>
      <w:r w:rsidR="00D178AA">
        <w:rPr>
          <w:rFonts w:ascii="Arial" w:hAnsi="Arial" w:cs="Arial"/>
          <w:b/>
          <w:bCs/>
          <w:color w:val="222222"/>
          <w:sz w:val="20"/>
          <w:szCs w:val="20"/>
          <w:shd w:val="clear" w:color="auto" w:fill="FFFFFF"/>
        </w:rPr>
        <w:t xml:space="preserve"> </w:t>
      </w:r>
      <w:r w:rsidR="00EB383E">
        <w:rPr>
          <w:rFonts w:ascii="Arial" w:hAnsi="Arial" w:cs="Arial"/>
          <w:b/>
          <w:bCs/>
          <w:color w:val="222222"/>
          <w:sz w:val="20"/>
          <w:szCs w:val="20"/>
          <w:shd w:val="clear" w:color="auto" w:fill="FFFFFF"/>
        </w:rPr>
        <w:t>3</w:t>
      </w:r>
      <w:r w:rsidR="00D178AA" w:rsidRPr="003D5907">
        <w:rPr>
          <w:rFonts w:ascii="Arial" w:hAnsi="Arial" w:cs="Arial"/>
          <w:b/>
          <w:bCs/>
          <w:color w:val="222222"/>
          <w:sz w:val="20"/>
          <w:szCs w:val="20"/>
          <w:shd w:val="clear" w:color="auto" w:fill="FFFFFF"/>
        </w:rPr>
        <w:t>:</w:t>
      </w:r>
      <w:r w:rsidR="00D178AA" w:rsidRPr="003D5907">
        <w:rPr>
          <w:rFonts w:ascii="Arial" w:hAnsi="Arial" w:cs="Arial"/>
          <w:color w:val="222222"/>
          <w:sz w:val="20"/>
          <w:szCs w:val="20"/>
          <w:shd w:val="clear" w:color="auto" w:fill="FFFFFF"/>
        </w:rPr>
        <w:t xml:space="preserve"> CI/CD Implementation for Client Project</w:t>
      </w:r>
      <w:r w:rsidR="00D178AA" w:rsidRPr="003D5907">
        <w:rPr>
          <w:rFonts w:ascii="Arial" w:hAnsi="Arial" w:cs="Arial"/>
          <w:color w:val="222222"/>
          <w:sz w:val="20"/>
          <w:szCs w:val="20"/>
        </w:rPr>
        <w:br/>
      </w:r>
      <w:r w:rsidR="00D178AA" w:rsidRPr="003D5907">
        <w:rPr>
          <w:rFonts w:ascii="Arial" w:hAnsi="Arial" w:cs="Arial"/>
          <w:b/>
          <w:bCs/>
          <w:color w:val="222222"/>
          <w:sz w:val="20"/>
          <w:szCs w:val="20"/>
          <w:shd w:val="clear" w:color="auto" w:fill="FFFFFF"/>
        </w:rPr>
        <w:t>Description:</w:t>
      </w:r>
      <w:r w:rsidR="00D178AA" w:rsidRPr="003D5907">
        <w:rPr>
          <w:rFonts w:ascii="Arial" w:hAnsi="Arial" w:cs="Arial"/>
          <w:color w:val="222222"/>
          <w:sz w:val="20"/>
          <w:szCs w:val="20"/>
          <w:shd w:val="clear" w:color="auto" w:fill="FFFFFF"/>
        </w:rPr>
        <w:t xml:space="preserve"> Client has more than 30 services and most of them are microservices.</w:t>
      </w:r>
      <w:r w:rsidR="00D178AA" w:rsidRPr="003D5907">
        <w:rPr>
          <w:rFonts w:ascii="Arial" w:hAnsi="Arial" w:cs="Arial"/>
          <w:color w:val="222222"/>
          <w:sz w:val="20"/>
          <w:szCs w:val="20"/>
        </w:rPr>
        <w:br/>
      </w:r>
      <w:r w:rsidR="00D178AA" w:rsidRPr="003D5907">
        <w:rPr>
          <w:rFonts w:ascii="Arial" w:hAnsi="Arial" w:cs="Arial"/>
          <w:color w:val="222222"/>
          <w:sz w:val="20"/>
          <w:szCs w:val="20"/>
          <w:shd w:val="clear" w:color="auto" w:fill="FFFFFF"/>
        </w:rPr>
        <w:t>Infrastructure is running on AWS.</w:t>
      </w:r>
      <w:r w:rsidR="00D178AA" w:rsidRPr="003D5907">
        <w:rPr>
          <w:rFonts w:ascii="Arial" w:hAnsi="Arial" w:cs="Arial"/>
          <w:color w:val="222222"/>
          <w:sz w:val="20"/>
          <w:szCs w:val="20"/>
        </w:rPr>
        <w:br/>
      </w:r>
      <w:r w:rsidR="00D178AA" w:rsidRPr="003D5907">
        <w:rPr>
          <w:rFonts w:ascii="Arial" w:hAnsi="Arial" w:cs="Arial"/>
          <w:b/>
          <w:bCs/>
          <w:color w:val="222222"/>
          <w:sz w:val="20"/>
          <w:szCs w:val="20"/>
          <w:shd w:val="clear" w:color="auto" w:fill="FFFFFF"/>
        </w:rPr>
        <w:t>Role: DevOps Engineer</w:t>
      </w:r>
      <w:r w:rsidR="00D178AA" w:rsidRPr="003D5907">
        <w:rPr>
          <w:rFonts w:ascii="Arial" w:hAnsi="Arial" w:cs="Arial"/>
          <w:color w:val="222222"/>
          <w:sz w:val="20"/>
          <w:szCs w:val="20"/>
        </w:rPr>
        <w:br/>
      </w:r>
      <w:r w:rsidR="00D178AA" w:rsidRPr="003D5907">
        <w:rPr>
          <w:rFonts w:ascii="Arial" w:hAnsi="Arial" w:cs="Arial"/>
          <w:color w:val="222222"/>
          <w:sz w:val="20"/>
          <w:szCs w:val="20"/>
          <w:shd w:val="clear" w:color="auto" w:fill="FFFFFF"/>
        </w:rPr>
        <w:t>• Atomicity of application deployment achieved using Ansible.</w:t>
      </w:r>
    </w:p>
    <w:p w:rsidR="00647353" w:rsidRDefault="00D178AA" w:rsidP="00D178AA">
      <w:pPr>
        <w:rPr>
          <w:rFonts w:ascii="Arial" w:hAnsi="Arial" w:cs="Arial"/>
          <w:color w:val="222222"/>
          <w:sz w:val="20"/>
          <w:szCs w:val="20"/>
          <w:shd w:val="clear" w:color="auto" w:fill="FFFFFF"/>
        </w:rPr>
      </w:pPr>
      <w:r w:rsidRPr="003D5907">
        <w:rPr>
          <w:rFonts w:ascii="Arial" w:hAnsi="Arial" w:cs="Arial"/>
          <w:color w:val="222222"/>
          <w:sz w:val="20"/>
          <w:szCs w:val="20"/>
          <w:shd w:val="clear" w:color="auto" w:fill="FFFFFF"/>
        </w:rPr>
        <w:t>• Maintenance of current infrastructure.</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Implemented S3 bucket policy and Encryption.</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Migration of Jenkins server from ubuntu to Amazon Linux AMI.</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Implemented Jenkins slave for IOS and Android projects.</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Automated deployment of different applications like drop wizard, spring boot, NodeJS.</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Created Jenkins Pipeline jobs for Build automation.</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Written Ansible roles for application deployment.</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Implemented SonarQube for report generation code quality and code coverage.</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Automated uploading of report generated by SonarQube into S3</w:t>
      </w:r>
      <w:r w:rsidR="006D67B4">
        <w:rPr>
          <w:rFonts w:ascii="Arial" w:hAnsi="Arial" w:cs="Arial"/>
          <w:color w:val="222222"/>
          <w:sz w:val="20"/>
          <w:szCs w:val="20"/>
          <w:shd w:val="clear" w:color="auto" w:fill="FFFFFF"/>
        </w:rPr>
        <w:t>,</w:t>
      </w:r>
      <w:r w:rsidRPr="003D5907">
        <w:rPr>
          <w:rFonts w:ascii="Arial" w:hAnsi="Arial" w:cs="Arial"/>
          <w:color w:val="222222"/>
          <w:sz w:val="20"/>
          <w:szCs w:val="20"/>
          <w:shd w:val="clear" w:color="auto" w:fill="FFFFFF"/>
        </w:rPr>
        <w:t xml:space="preserve"> </w:t>
      </w:r>
      <w:r w:rsidR="006D67B4">
        <w:rPr>
          <w:rFonts w:ascii="Arial" w:hAnsi="Arial" w:cs="Arial"/>
          <w:color w:val="222222"/>
          <w:sz w:val="20"/>
          <w:szCs w:val="20"/>
          <w:shd w:val="clear" w:color="auto" w:fill="FFFFFF"/>
        </w:rPr>
        <w:t>S</w:t>
      </w:r>
      <w:r w:rsidRPr="003D5907">
        <w:rPr>
          <w:rFonts w:ascii="Arial" w:hAnsi="Arial" w:cs="Arial"/>
          <w:color w:val="222222"/>
          <w:sz w:val="20"/>
          <w:szCs w:val="20"/>
          <w:shd w:val="clear" w:color="auto" w:fill="FFFFFF"/>
        </w:rPr>
        <w:t>o deve</w:t>
      </w:r>
      <w:r w:rsidR="006D67B4">
        <w:rPr>
          <w:rFonts w:ascii="Arial" w:hAnsi="Arial" w:cs="Arial"/>
          <w:color w:val="222222"/>
          <w:sz w:val="20"/>
          <w:szCs w:val="20"/>
          <w:shd w:val="clear" w:color="auto" w:fill="FFFFFF"/>
        </w:rPr>
        <w:t>l</w:t>
      </w:r>
      <w:r w:rsidRPr="003D5907">
        <w:rPr>
          <w:rFonts w:ascii="Arial" w:hAnsi="Arial" w:cs="Arial"/>
          <w:color w:val="222222"/>
          <w:sz w:val="20"/>
          <w:szCs w:val="20"/>
          <w:shd w:val="clear" w:color="auto" w:fill="FFFFFF"/>
        </w:rPr>
        <w:t xml:space="preserve">opers can have access to </w:t>
      </w:r>
      <w:r w:rsidR="006D67B4">
        <w:rPr>
          <w:rFonts w:ascii="Arial" w:hAnsi="Arial" w:cs="Arial"/>
          <w:color w:val="222222"/>
          <w:sz w:val="20"/>
          <w:szCs w:val="20"/>
          <w:shd w:val="clear" w:color="auto" w:fill="FFFFFF"/>
        </w:rPr>
        <w:t>re</w:t>
      </w:r>
      <w:r w:rsidRPr="003D5907">
        <w:rPr>
          <w:rFonts w:ascii="Arial" w:hAnsi="Arial" w:cs="Arial"/>
          <w:color w:val="222222"/>
          <w:sz w:val="20"/>
          <w:szCs w:val="20"/>
          <w:shd w:val="clear" w:color="auto" w:fill="FFFFFF"/>
        </w:rPr>
        <w:t>port</w:t>
      </w:r>
      <w:r w:rsidR="006D67B4">
        <w:rPr>
          <w:rFonts w:ascii="Arial" w:hAnsi="Arial" w:cs="Arial"/>
          <w:color w:val="222222"/>
          <w:sz w:val="20"/>
          <w:szCs w:val="20"/>
          <w:shd w:val="clear" w:color="auto" w:fill="FFFFFF"/>
        </w:rPr>
        <w:t>s</w:t>
      </w:r>
      <w:r w:rsidRPr="003D5907">
        <w:rPr>
          <w:rFonts w:ascii="Arial" w:hAnsi="Arial" w:cs="Arial"/>
          <w:color w:val="222222"/>
          <w:sz w:val="20"/>
          <w:szCs w:val="20"/>
          <w:shd w:val="clear" w:color="auto" w:fill="FFFFFF"/>
        </w:rPr>
        <w:t>.</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Installation and management for Build Pipeline with Jenkins for Build and release.</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Integration of Selenium with Jenkins.</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Implemented S3 bucket policy and Encryption.</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Maintenance of current infrastructure.</w:t>
      </w:r>
      <w:r w:rsidRPr="003D5907">
        <w:rPr>
          <w:rFonts w:ascii="Arial" w:hAnsi="Arial" w:cs="Arial"/>
          <w:color w:val="222222"/>
          <w:sz w:val="20"/>
          <w:szCs w:val="20"/>
        </w:rPr>
        <w:br/>
      </w:r>
      <w:r w:rsidRPr="003D5907">
        <w:rPr>
          <w:rFonts w:ascii="Arial" w:hAnsi="Arial" w:cs="Arial"/>
          <w:color w:val="222222"/>
          <w:sz w:val="20"/>
          <w:szCs w:val="20"/>
          <w:shd w:val="clear" w:color="auto" w:fill="FFFFFF"/>
        </w:rPr>
        <w:t>• Created infrastructure-using Terraform in AWS.</w:t>
      </w:r>
      <w:r w:rsidRPr="003D5907">
        <w:rPr>
          <w:rFonts w:ascii="Arial" w:hAnsi="Arial" w:cs="Arial"/>
          <w:color w:val="222222"/>
          <w:sz w:val="20"/>
          <w:szCs w:val="20"/>
        </w:rPr>
        <w:br/>
      </w:r>
      <w:r w:rsidRPr="003D5907">
        <w:rPr>
          <w:rFonts w:ascii="Arial" w:hAnsi="Arial" w:cs="Arial"/>
          <w:b/>
          <w:bCs/>
          <w:color w:val="222222"/>
          <w:sz w:val="20"/>
          <w:szCs w:val="20"/>
          <w:shd w:val="clear" w:color="auto" w:fill="FFFFFF"/>
        </w:rPr>
        <w:t>Technology Stack:</w:t>
      </w:r>
      <w:r w:rsidRPr="003D5907">
        <w:rPr>
          <w:rFonts w:ascii="Arial" w:hAnsi="Arial" w:cs="Arial"/>
          <w:color w:val="222222"/>
          <w:sz w:val="20"/>
          <w:szCs w:val="20"/>
        </w:rPr>
        <w:br/>
      </w:r>
      <w:r w:rsidRPr="003D5907">
        <w:rPr>
          <w:rFonts w:ascii="Arial" w:hAnsi="Arial" w:cs="Arial"/>
          <w:color w:val="222222"/>
          <w:sz w:val="20"/>
          <w:szCs w:val="20"/>
          <w:shd w:val="clear" w:color="auto" w:fill="FFFFFF"/>
        </w:rPr>
        <w:t>Linux-Ubuntu</w:t>
      </w:r>
      <w:r>
        <w:rPr>
          <w:rFonts w:ascii="Arial" w:hAnsi="Arial" w:cs="Arial"/>
          <w:color w:val="222222"/>
          <w:sz w:val="20"/>
          <w:szCs w:val="20"/>
          <w:shd w:val="clear" w:color="auto" w:fill="FFFFFF"/>
        </w:rPr>
        <w:t xml:space="preserve">, </w:t>
      </w:r>
      <w:r w:rsidRPr="003D5907">
        <w:rPr>
          <w:rFonts w:ascii="Arial" w:hAnsi="Arial" w:cs="Arial"/>
          <w:color w:val="222222"/>
          <w:sz w:val="20"/>
          <w:szCs w:val="20"/>
          <w:shd w:val="clear" w:color="auto" w:fill="FFFFFF"/>
        </w:rPr>
        <w:t>GitHub</w:t>
      </w:r>
      <w:r>
        <w:rPr>
          <w:rFonts w:ascii="Arial" w:hAnsi="Arial" w:cs="Arial"/>
          <w:color w:val="222222"/>
          <w:sz w:val="20"/>
          <w:szCs w:val="20"/>
          <w:shd w:val="clear" w:color="auto" w:fill="FFFFFF"/>
        </w:rPr>
        <w:t xml:space="preserve">, </w:t>
      </w:r>
      <w:r w:rsidRPr="003D5907">
        <w:rPr>
          <w:rFonts w:ascii="Arial" w:hAnsi="Arial" w:cs="Arial"/>
          <w:color w:val="222222"/>
          <w:sz w:val="20"/>
          <w:szCs w:val="20"/>
          <w:shd w:val="clear" w:color="auto" w:fill="FFFFFF"/>
        </w:rPr>
        <w:t>S3</w:t>
      </w:r>
      <w:r>
        <w:rPr>
          <w:rFonts w:ascii="Arial" w:hAnsi="Arial" w:cs="Arial"/>
          <w:color w:val="222222"/>
          <w:sz w:val="20"/>
          <w:szCs w:val="20"/>
          <w:shd w:val="clear" w:color="auto" w:fill="FFFFFF"/>
        </w:rPr>
        <w:t xml:space="preserve">, </w:t>
      </w:r>
      <w:r w:rsidRPr="003D5907">
        <w:rPr>
          <w:rFonts w:ascii="Arial" w:hAnsi="Arial" w:cs="Arial"/>
          <w:color w:val="222222"/>
          <w:sz w:val="20"/>
          <w:szCs w:val="20"/>
          <w:shd w:val="clear" w:color="auto" w:fill="FFFFFF"/>
        </w:rPr>
        <w:t>Jenkins</w:t>
      </w:r>
      <w:r>
        <w:rPr>
          <w:rFonts w:ascii="Arial" w:hAnsi="Arial" w:cs="Arial"/>
          <w:color w:val="222222"/>
          <w:sz w:val="20"/>
          <w:szCs w:val="20"/>
          <w:shd w:val="clear" w:color="auto" w:fill="FFFFFF"/>
        </w:rPr>
        <w:t xml:space="preserve">, </w:t>
      </w:r>
      <w:r w:rsidR="00C72F64">
        <w:rPr>
          <w:rFonts w:ascii="Arial" w:hAnsi="Arial" w:cs="Arial"/>
          <w:color w:val="222222"/>
          <w:sz w:val="20"/>
          <w:szCs w:val="20"/>
          <w:shd w:val="clear" w:color="auto" w:fill="FFFFFF"/>
        </w:rPr>
        <w:t xml:space="preserve">Code Commit, </w:t>
      </w:r>
      <w:r w:rsidRPr="003D5907">
        <w:rPr>
          <w:rFonts w:ascii="Arial" w:hAnsi="Arial" w:cs="Arial"/>
          <w:color w:val="222222"/>
          <w:sz w:val="20"/>
          <w:szCs w:val="20"/>
          <w:shd w:val="clear" w:color="auto" w:fill="FFFFFF"/>
        </w:rPr>
        <w:t>Tomcat</w:t>
      </w:r>
      <w:r>
        <w:rPr>
          <w:rFonts w:ascii="Arial" w:hAnsi="Arial" w:cs="Arial"/>
          <w:color w:val="222222"/>
          <w:sz w:val="20"/>
          <w:szCs w:val="20"/>
          <w:shd w:val="clear" w:color="auto" w:fill="FFFFFF"/>
        </w:rPr>
        <w:t xml:space="preserve">, </w:t>
      </w:r>
      <w:r w:rsidRPr="003D5907">
        <w:rPr>
          <w:rFonts w:ascii="Arial" w:hAnsi="Arial" w:cs="Arial"/>
          <w:color w:val="222222"/>
          <w:sz w:val="20"/>
          <w:szCs w:val="20"/>
          <w:shd w:val="clear" w:color="auto" w:fill="FFFFFF"/>
        </w:rPr>
        <w:t>Artifactory</w:t>
      </w:r>
      <w:r>
        <w:rPr>
          <w:rFonts w:ascii="Arial" w:hAnsi="Arial" w:cs="Arial"/>
          <w:color w:val="222222"/>
          <w:sz w:val="20"/>
          <w:szCs w:val="20"/>
          <w:shd w:val="clear" w:color="auto" w:fill="FFFFFF"/>
        </w:rPr>
        <w:t xml:space="preserve">, </w:t>
      </w:r>
      <w:r w:rsidRPr="003D5907">
        <w:rPr>
          <w:rFonts w:ascii="Arial" w:hAnsi="Arial" w:cs="Arial"/>
          <w:color w:val="222222"/>
          <w:sz w:val="20"/>
          <w:szCs w:val="20"/>
          <w:shd w:val="clear" w:color="auto" w:fill="FFFFFF"/>
        </w:rPr>
        <w:t>Python</w:t>
      </w:r>
      <w:r>
        <w:rPr>
          <w:rFonts w:ascii="Arial" w:hAnsi="Arial" w:cs="Arial"/>
          <w:color w:val="222222"/>
          <w:sz w:val="20"/>
          <w:szCs w:val="20"/>
          <w:shd w:val="clear" w:color="auto" w:fill="FFFFFF"/>
        </w:rPr>
        <w:t xml:space="preserve">, </w:t>
      </w:r>
      <w:r w:rsidRPr="003D5907">
        <w:rPr>
          <w:rFonts w:ascii="Arial" w:hAnsi="Arial" w:cs="Arial"/>
          <w:color w:val="222222"/>
          <w:sz w:val="20"/>
          <w:szCs w:val="20"/>
          <w:shd w:val="clear" w:color="auto" w:fill="FFFFFF"/>
        </w:rPr>
        <w:t>Terraform</w:t>
      </w:r>
      <w:r>
        <w:rPr>
          <w:rFonts w:ascii="Arial" w:hAnsi="Arial" w:cs="Arial"/>
          <w:color w:val="222222"/>
          <w:sz w:val="20"/>
          <w:szCs w:val="20"/>
          <w:shd w:val="clear" w:color="auto" w:fill="FFFFFF"/>
        </w:rPr>
        <w:t xml:space="preserve">, </w:t>
      </w:r>
      <w:r w:rsidRPr="003D5907">
        <w:rPr>
          <w:rFonts w:ascii="Arial" w:hAnsi="Arial" w:cs="Arial"/>
          <w:color w:val="222222"/>
          <w:sz w:val="20"/>
          <w:szCs w:val="20"/>
          <w:shd w:val="clear" w:color="auto" w:fill="FFFFFF"/>
        </w:rPr>
        <w:t>Ansible</w:t>
      </w:r>
      <w:r>
        <w:rPr>
          <w:rFonts w:ascii="Arial" w:hAnsi="Arial" w:cs="Arial"/>
          <w:color w:val="222222"/>
          <w:sz w:val="20"/>
          <w:szCs w:val="20"/>
          <w:shd w:val="clear" w:color="auto" w:fill="FFFFFF"/>
        </w:rPr>
        <w:t xml:space="preserve">, </w:t>
      </w:r>
      <w:r w:rsidRPr="003D5907">
        <w:rPr>
          <w:rFonts w:ascii="Arial" w:hAnsi="Arial" w:cs="Arial"/>
          <w:color w:val="222222"/>
          <w:sz w:val="20"/>
          <w:szCs w:val="20"/>
          <w:shd w:val="clear" w:color="auto" w:fill="FFFFFF"/>
        </w:rPr>
        <w:t>AWS</w:t>
      </w:r>
      <w:r>
        <w:rPr>
          <w:rFonts w:ascii="Arial" w:hAnsi="Arial" w:cs="Arial"/>
          <w:color w:val="222222"/>
          <w:sz w:val="20"/>
          <w:szCs w:val="20"/>
          <w:shd w:val="clear" w:color="auto" w:fill="FFFFFF"/>
        </w:rPr>
        <w:t xml:space="preserve">, </w:t>
      </w:r>
    </w:p>
    <w:p w:rsidR="00D178AA" w:rsidRPr="003D5907" w:rsidRDefault="00D178AA" w:rsidP="00D178AA">
      <w:pPr>
        <w:rPr>
          <w:rFonts w:ascii="Arial" w:hAnsi="Arial" w:cs="Arial"/>
          <w:color w:val="222222"/>
          <w:sz w:val="20"/>
          <w:szCs w:val="20"/>
          <w:shd w:val="clear" w:color="auto" w:fill="FFFFFF"/>
        </w:rPr>
      </w:pPr>
      <w:r w:rsidRPr="003D5907">
        <w:rPr>
          <w:rFonts w:ascii="Arial" w:hAnsi="Arial" w:cs="Arial"/>
          <w:color w:val="222222"/>
          <w:sz w:val="20"/>
          <w:szCs w:val="20"/>
          <w:shd w:val="clear" w:color="auto" w:fill="FFFFFF"/>
        </w:rPr>
        <w:t>Auto</w:t>
      </w:r>
      <w:r>
        <w:rPr>
          <w:rFonts w:ascii="Arial" w:hAnsi="Arial" w:cs="Arial"/>
          <w:color w:val="222222"/>
          <w:sz w:val="20"/>
          <w:szCs w:val="20"/>
          <w:shd w:val="clear" w:color="auto" w:fill="FFFFFF"/>
        </w:rPr>
        <w:t>-S</w:t>
      </w:r>
      <w:r w:rsidRPr="003D5907">
        <w:rPr>
          <w:rFonts w:ascii="Arial" w:hAnsi="Arial" w:cs="Arial"/>
          <w:color w:val="222222"/>
          <w:sz w:val="20"/>
          <w:szCs w:val="20"/>
          <w:shd w:val="clear" w:color="auto" w:fill="FFFFFF"/>
        </w:rPr>
        <w:t>caling</w:t>
      </w:r>
      <w:r>
        <w:rPr>
          <w:rFonts w:ascii="Arial" w:hAnsi="Arial" w:cs="Arial"/>
          <w:color w:val="222222"/>
          <w:sz w:val="20"/>
          <w:szCs w:val="20"/>
          <w:shd w:val="clear" w:color="auto" w:fill="FFFFFF"/>
        </w:rPr>
        <w:t xml:space="preserve">, </w:t>
      </w:r>
      <w:r w:rsidR="00C72F64">
        <w:rPr>
          <w:rFonts w:ascii="Arial" w:hAnsi="Arial" w:cs="Arial"/>
          <w:color w:val="222222"/>
          <w:sz w:val="20"/>
          <w:szCs w:val="20"/>
          <w:shd w:val="clear" w:color="auto" w:fill="FFFFFF"/>
        </w:rPr>
        <w:t xml:space="preserve">Lambda, </w:t>
      </w:r>
      <w:r>
        <w:rPr>
          <w:rFonts w:ascii="Arial" w:hAnsi="Arial" w:cs="Arial"/>
          <w:color w:val="222222"/>
          <w:sz w:val="20"/>
          <w:szCs w:val="20"/>
          <w:shd w:val="clear" w:color="auto" w:fill="FFFFFF"/>
        </w:rPr>
        <w:t>E</w:t>
      </w:r>
      <w:r w:rsidRPr="003D5907">
        <w:rPr>
          <w:rFonts w:ascii="Arial" w:hAnsi="Arial" w:cs="Arial"/>
          <w:color w:val="222222"/>
          <w:sz w:val="20"/>
          <w:szCs w:val="20"/>
          <w:shd w:val="clear" w:color="auto" w:fill="FFFFFF"/>
        </w:rPr>
        <w:t>LB</w:t>
      </w:r>
      <w:r>
        <w:rPr>
          <w:rFonts w:ascii="Arial" w:hAnsi="Arial" w:cs="Arial"/>
          <w:color w:val="222222"/>
          <w:sz w:val="20"/>
          <w:szCs w:val="20"/>
          <w:shd w:val="clear" w:color="auto" w:fill="FFFFFF"/>
        </w:rPr>
        <w:t xml:space="preserve">, </w:t>
      </w:r>
      <w:r w:rsidRPr="003D5907">
        <w:rPr>
          <w:rFonts w:ascii="Arial" w:hAnsi="Arial" w:cs="Arial"/>
          <w:color w:val="222222"/>
          <w:sz w:val="20"/>
          <w:szCs w:val="20"/>
          <w:shd w:val="clear" w:color="auto" w:fill="FFFFFF"/>
        </w:rPr>
        <w:t>VPC</w:t>
      </w:r>
      <w:r w:rsidR="00C72F64">
        <w:rPr>
          <w:rFonts w:ascii="Arial" w:hAnsi="Arial" w:cs="Arial"/>
          <w:color w:val="222222"/>
          <w:sz w:val="20"/>
          <w:szCs w:val="20"/>
          <w:shd w:val="clear" w:color="auto" w:fill="FFFFFF"/>
        </w:rPr>
        <w:t>, Code Pipeline</w:t>
      </w:r>
    </w:p>
    <w:p w:rsidR="00D178AA" w:rsidRPr="003D5907" w:rsidRDefault="00D178AA" w:rsidP="00D178AA">
      <w:pPr>
        <w:rPr>
          <w:rFonts w:ascii="Arial" w:hAnsi="Arial" w:cs="Arial"/>
          <w:color w:val="222222"/>
          <w:sz w:val="20"/>
          <w:szCs w:val="20"/>
          <w:shd w:val="clear" w:color="auto" w:fill="FFFFFF"/>
        </w:rPr>
      </w:pPr>
    </w:p>
    <w:p w:rsidR="00D178AA" w:rsidRPr="003D5907" w:rsidRDefault="00D178AA" w:rsidP="00D178AA">
      <w:pPr>
        <w:rPr>
          <w:rFonts w:ascii="Arial" w:hAnsi="Arial" w:cs="Arial"/>
          <w:color w:val="222222"/>
          <w:sz w:val="20"/>
          <w:szCs w:val="20"/>
          <w:shd w:val="clear" w:color="auto" w:fill="FFFFFF"/>
        </w:rPr>
      </w:pPr>
      <w:r w:rsidRPr="003D5907">
        <w:rPr>
          <w:rFonts w:ascii="Arial" w:hAnsi="Arial" w:cs="Arial"/>
          <w:b/>
          <w:bCs/>
          <w:color w:val="222222"/>
          <w:sz w:val="20"/>
          <w:szCs w:val="20"/>
          <w:shd w:val="clear" w:color="auto" w:fill="FFFFFF"/>
        </w:rPr>
        <w:t>Project</w:t>
      </w:r>
      <w:r>
        <w:rPr>
          <w:rFonts w:ascii="Arial" w:hAnsi="Arial" w:cs="Arial"/>
          <w:b/>
          <w:bCs/>
          <w:color w:val="222222"/>
          <w:sz w:val="20"/>
          <w:szCs w:val="20"/>
          <w:shd w:val="clear" w:color="auto" w:fill="FFFFFF"/>
        </w:rPr>
        <w:t xml:space="preserve"> </w:t>
      </w:r>
      <w:r w:rsidR="00EB383E">
        <w:rPr>
          <w:rFonts w:ascii="Arial" w:hAnsi="Arial" w:cs="Arial"/>
          <w:b/>
          <w:bCs/>
          <w:color w:val="222222"/>
          <w:sz w:val="20"/>
          <w:szCs w:val="20"/>
          <w:shd w:val="clear" w:color="auto" w:fill="FFFFFF"/>
        </w:rPr>
        <w:t>4</w:t>
      </w:r>
      <w:r w:rsidRPr="003D5907">
        <w:rPr>
          <w:rFonts w:ascii="Arial" w:hAnsi="Arial" w:cs="Arial"/>
          <w:b/>
          <w:bCs/>
          <w:color w:val="222222"/>
          <w:sz w:val="20"/>
          <w:szCs w:val="20"/>
          <w:shd w:val="clear" w:color="auto" w:fill="FFFFFF"/>
        </w:rPr>
        <w:t>:</w:t>
      </w:r>
      <w:r w:rsidRPr="003D5907">
        <w:rPr>
          <w:rFonts w:ascii="Arial" w:hAnsi="Arial" w:cs="Arial"/>
          <w:color w:val="222222"/>
          <w:sz w:val="20"/>
          <w:szCs w:val="20"/>
          <w:shd w:val="clear" w:color="auto" w:fill="FFFFFF"/>
        </w:rPr>
        <w:t xml:space="preserve"> Worked with a website(www.utterlycloud.com)</w:t>
      </w:r>
      <w:r w:rsidRPr="003D5907">
        <w:rPr>
          <w:rFonts w:ascii="Arial" w:hAnsi="Arial" w:cs="Arial"/>
          <w:color w:val="222222"/>
          <w:sz w:val="20"/>
          <w:szCs w:val="20"/>
        </w:rPr>
        <w:br/>
      </w:r>
      <w:r w:rsidRPr="003D5907">
        <w:rPr>
          <w:rFonts w:ascii="Arial" w:hAnsi="Arial" w:cs="Arial"/>
          <w:b/>
          <w:bCs/>
          <w:color w:val="222222"/>
          <w:sz w:val="20"/>
          <w:szCs w:val="20"/>
          <w:shd w:val="clear" w:color="auto" w:fill="FFFFFF"/>
        </w:rPr>
        <w:t>Description:</w:t>
      </w:r>
      <w:r w:rsidRPr="003D5907">
        <w:rPr>
          <w:rFonts w:ascii="Arial" w:hAnsi="Arial" w:cs="Arial"/>
          <w:color w:val="222222"/>
          <w:sz w:val="20"/>
          <w:szCs w:val="20"/>
          <w:shd w:val="clear" w:color="auto" w:fill="FFFFFF"/>
        </w:rPr>
        <w:t xml:space="preserve"> Created AWS tutorial by writing documents and taking snapshot of each step</w:t>
      </w:r>
    </w:p>
    <w:p w:rsidR="00D178AA" w:rsidRPr="003D5907" w:rsidRDefault="00D178AA" w:rsidP="00D178AA">
      <w:pPr>
        <w:rPr>
          <w:rFonts w:ascii="Arial" w:hAnsi="Arial" w:cs="Arial"/>
          <w:color w:val="222222"/>
          <w:sz w:val="20"/>
          <w:szCs w:val="20"/>
          <w:shd w:val="clear" w:color="auto" w:fill="FFFFFF"/>
        </w:rPr>
      </w:pPr>
      <w:r w:rsidRPr="003D5907">
        <w:rPr>
          <w:rFonts w:ascii="Arial" w:hAnsi="Arial" w:cs="Arial"/>
          <w:color w:val="222222"/>
          <w:sz w:val="20"/>
          <w:szCs w:val="20"/>
          <w:shd w:val="clear" w:color="auto" w:fill="FFFFFF"/>
        </w:rPr>
        <w:t>• Created EC2 Tutorial</w:t>
      </w:r>
    </w:p>
    <w:p w:rsidR="00D178AA" w:rsidRPr="003D5907" w:rsidRDefault="00D178AA" w:rsidP="00D178AA">
      <w:pPr>
        <w:rPr>
          <w:rFonts w:ascii="Arial" w:hAnsi="Arial" w:cs="Arial"/>
          <w:color w:val="222222"/>
          <w:sz w:val="20"/>
          <w:szCs w:val="20"/>
          <w:shd w:val="clear" w:color="auto" w:fill="FFFFFF"/>
        </w:rPr>
      </w:pPr>
      <w:r w:rsidRPr="003D5907">
        <w:rPr>
          <w:rFonts w:ascii="Arial" w:hAnsi="Arial" w:cs="Arial"/>
          <w:color w:val="222222"/>
          <w:sz w:val="20"/>
          <w:szCs w:val="20"/>
          <w:shd w:val="clear" w:color="auto" w:fill="FFFFFF"/>
        </w:rPr>
        <w:t>• Created S3 for static website hosting tutorial</w:t>
      </w:r>
    </w:p>
    <w:p w:rsidR="00D178AA" w:rsidRPr="003D5907" w:rsidRDefault="00D178AA" w:rsidP="00D178AA">
      <w:pPr>
        <w:rPr>
          <w:rFonts w:ascii="Arial" w:hAnsi="Arial" w:cs="Arial"/>
          <w:color w:val="222222"/>
          <w:sz w:val="20"/>
          <w:szCs w:val="20"/>
          <w:shd w:val="clear" w:color="auto" w:fill="FFFFFF"/>
        </w:rPr>
      </w:pPr>
      <w:r w:rsidRPr="003D5907">
        <w:rPr>
          <w:rFonts w:ascii="Arial" w:hAnsi="Arial" w:cs="Arial"/>
          <w:color w:val="222222"/>
          <w:sz w:val="20"/>
          <w:szCs w:val="20"/>
          <w:shd w:val="clear" w:color="auto" w:fill="FFFFFF"/>
        </w:rPr>
        <w:t>• Created tutorial for installing WordPress on EC2 machine</w:t>
      </w:r>
    </w:p>
    <w:p w:rsidR="008D56C9" w:rsidRPr="008D56C9" w:rsidRDefault="008D56C9" w:rsidP="008D56C9">
      <w:pPr>
        <w:pBdr>
          <w:bottom w:val="single" w:sz="4" w:space="1" w:color="auto"/>
        </w:pBdr>
        <w:tabs>
          <w:tab w:val="left" w:pos="709"/>
        </w:tabs>
        <w:jc w:val="both"/>
        <w:rPr>
          <w:rFonts w:ascii="Arial" w:hAnsi="Arial" w:cs="Arial"/>
          <w:sz w:val="19"/>
          <w:szCs w:val="19"/>
        </w:rPr>
      </w:pP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p>
    <w:p w:rsidR="00827883" w:rsidRPr="004D6EDD" w:rsidRDefault="00827883" w:rsidP="008D56C9">
      <w:pPr>
        <w:tabs>
          <w:tab w:val="left" w:pos="709"/>
        </w:tabs>
        <w:jc w:val="both"/>
        <w:rPr>
          <w:rFonts w:ascii="Arial" w:hAnsi="Arial" w:cs="Arial"/>
          <w:b/>
          <w:sz w:val="19"/>
          <w:szCs w:val="19"/>
          <w:u w:val="single"/>
          <w:lang w:val="en-GB"/>
        </w:rPr>
      </w:pPr>
    </w:p>
    <w:p w:rsidR="006E6521" w:rsidRPr="004D6EDD" w:rsidRDefault="006E6521" w:rsidP="00062EAB">
      <w:pPr>
        <w:widowControl/>
        <w:jc w:val="both"/>
        <w:rPr>
          <w:rFonts w:ascii="Arial" w:hAnsi="Arial" w:cs="Arial"/>
          <w:b/>
          <w:bCs/>
          <w:sz w:val="19"/>
          <w:szCs w:val="19"/>
          <w:lang w:val="en-GB"/>
        </w:rPr>
      </w:pPr>
      <w:r w:rsidRPr="004D6EDD">
        <w:rPr>
          <w:rFonts w:ascii="Arial" w:hAnsi="Arial" w:cs="Arial"/>
          <w:b/>
          <w:bCs/>
          <w:sz w:val="19"/>
          <w:szCs w:val="19"/>
          <w:lang w:val="en-GB"/>
        </w:rPr>
        <w:t xml:space="preserve">September 2014 – August 2015: </w:t>
      </w:r>
      <w:r w:rsidR="008B5B39">
        <w:rPr>
          <w:rFonts w:ascii="Arial" w:hAnsi="Arial" w:cs="Arial"/>
          <w:b/>
          <w:bCs/>
          <w:sz w:val="19"/>
          <w:szCs w:val="19"/>
          <w:lang w:val="en-GB"/>
        </w:rPr>
        <w:t xml:space="preserve"> </w:t>
      </w:r>
      <w:r w:rsidR="006623CA">
        <w:rPr>
          <w:rFonts w:ascii="Arial" w:hAnsi="Arial" w:cs="Arial"/>
          <w:b/>
          <w:bCs/>
          <w:sz w:val="19"/>
          <w:szCs w:val="19"/>
          <w:lang w:val="en-GB"/>
        </w:rPr>
        <w:t>2</w:t>
      </w:r>
      <w:r w:rsidR="006623CA" w:rsidRPr="006623CA">
        <w:rPr>
          <w:rFonts w:ascii="Arial" w:hAnsi="Arial" w:cs="Arial"/>
          <w:b/>
          <w:bCs/>
          <w:sz w:val="19"/>
          <w:szCs w:val="19"/>
          <w:vertAlign w:val="superscript"/>
          <w:lang w:val="en-GB"/>
        </w:rPr>
        <w:t>nd</w:t>
      </w:r>
      <w:r w:rsidR="006623CA">
        <w:rPr>
          <w:rFonts w:ascii="Arial" w:hAnsi="Arial" w:cs="Arial"/>
          <w:b/>
          <w:bCs/>
          <w:sz w:val="19"/>
          <w:szCs w:val="19"/>
          <w:lang w:val="en-GB"/>
        </w:rPr>
        <w:t>/3</w:t>
      </w:r>
      <w:r w:rsidR="006623CA" w:rsidRPr="006623CA">
        <w:rPr>
          <w:rFonts w:ascii="Arial" w:hAnsi="Arial" w:cs="Arial"/>
          <w:b/>
          <w:bCs/>
          <w:sz w:val="19"/>
          <w:szCs w:val="19"/>
          <w:vertAlign w:val="superscript"/>
          <w:lang w:val="en-GB"/>
        </w:rPr>
        <w:t>rd</w:t>
      </w:r>
      <w:r w:rsidR="006623CA">
        <w:rPr>
          <w:rFonts w:ascii="Arial" w:hAnsi="Arial" w:cs="Arial"/>
          <w:b/>
          <w:bCs/>
          <w:sz w:val="19"/>
          <w:szCs w:val="19"/>
          <w:lang w:val="en-GB"/>
        </w:rPr>
        <w:t xml:space="preserve"> line </w:t>
      </w:r>
      <w:r w:rsidRPr="004D6EDD">
        <w:rPr>
          <w:rFonts w:ascii="Arial" w:hAnsi="Arial" w:cs="Arial"/>
          <w:b/>
          <w:bCs/>
          <w:sz w:val="19"/>
          <w:szCs w:val="19"/>
          <w:lang w:val="en-GB"/>
        </w:rPr>
        <w:t>Analyst, TrustMarque/Trinity Expert Systems</w:t>
      </w:r>
    </w:p>
    <w:p w:rsidR="006E6521" w:rsidRDefault="006E6521" w:rsidP="00AE67EC">
      <w:pPr>
        <w:pStyle w:val="NormalWeb"/>
        <w:spacing w:before="120" w:beforeAutospacing="0" w:after="0" w:afterAutospacing="0"/>
        <w:jc w:val="both"/>
        <w:rPr>
          <w:rFonts w:ascii="Arial" w:hAnsi="Arial" w:cs="Arial"/>
          <w:i/>
          <w:color w:val="000000"/>
          <w:sz w:val="19"/>
          <w:szCs w:val="19"/>
        </w:rPr>
      </w:pPr>
      <w:r w:rsidRPr="004D6EDD">
        <w:rPr>
          <w:rFonts w:ascii="Arial" w:hAnsi="Arial" w:cs="Arial"/>
          <w:i/>
          <w:color w:val="000000"/>
          <w:sz w:val="19"/>
          <w:szCs w:val="19"/>
        </w:rPr>
        <w:t>Working as part of</w:t>
      </w:r>
      <w:r w:rsidR="00A34366" w:rsidRPr="004D6EDD">
        <w:rPr>
          <w:rFonts w:ascii="Arial" w:hAnsi="Arial" w:cs="Arial"/>
          <w:i/>
          <w:color w:val="000000"/>
          <w:sz w:val="19"/>
          <w:szCs w:val="19"/>
        </w:rPr>
        <w:t xml:space="preserve"> a large ITIL service desk team</w:t>
      </w:r>
      <w:r w:rsidRPr="004D6EDD">
        <w:rPr>
          <w:rFonts w:ascii="Arial" w:hAnsi="Arial" w:cs="Arial"/>
          <w:i/>
          <w:color w:val="000000"/>
          <w:sz w:val="19"/>
          <w:szCs w:val="19"/>
        </w:rPr>
        <w:t xml:space="preserve"> </w:t>
      </w:r>
      <w:r w:rsidR="00A34366" w:rsidRPr="004D6EDD">
        <w:rPr>
          <w:rFonts w:ascii="Arial" w:hAnsi="Arial" w:cs="Arial"/>
          <w:i/>
          <w:color w:val="000000"/>
          <w:sz w:val="19"/>
          <w:szCs w:val="19"/>
        </w:rPr>
        <w:t>and s</w:t>
      </w:r>
      <w:r w:rsidRPr="004D6EDD">
        <w:rPr>
          <w:rFonts w:ascii="Arial" w:hAnsi="Arial" w:cs="Arial"/>
          <w:i/>
          <w:color w:val="000000"/>
          <w:sz w:val="19"/>
          <w:szCs w:val="19"/>
        </w:rPr>
        <w:t xml:space="preserve">upporting multiple customer end users </w:t>
      </w:r>
      <w:r w:rsidR="00CF18AD">
        <w:rPr>
          <w:rFonts w:ascii="Arial" w:hAnsi="Arial" w:cs="Arial"/>
          <w:i/>
          <w:color w:val="000000"/>
          <w:sz w:val="19"/>
          <w:szCs w:val="19"/>
        </w:rPr>
        <w:t>5</w:t>
      </w:r>
      <w:r w:rsidRPr="004D6EDD">
        <w:rPr>
          <w:rFonts w:ascii="Arial" w:hAnsi="Arial" w:cs="Arial"/>
          <w:i/>
          <w:color w:val="000000"/>
          <w:sz w:val="19"/>
          <w:szCs w:val="19"/>
        </w:rPr>
        <w:t xml:space="preserve">000+ (Liberata, Phoenix, 3iii, </w:t>
      </w:r>
      <w:r w:rsidR="009264AF" w:rsidRPr="004D6EDD">
        <w:rPr>
          <w:rFonts w:ascii="Arial" w:hAnsi="Arial" w:cs="Arial"/>
          <w:i/>
          <w:color w:val="000000"/>
          <w:sz w:val="19"/>
          <w:szCs w:val="19"/>
        </w:rPr>
        <w:t>McLaren</w:t>
      </w:r>
      <w:r w:rsidRPr="004D6EDD">
        <w:rPr>
          <w:rFonts w:ascii="Arial" w:hAnsi="Arial" w:cs="Arial"/>
          <w:i/>
          <w:color w:val="000000"/>
          <w:sz w:val="19"/>
          <w:szCs w:val="19"/>
        </w:rPr>
        <w:t>, Guardian, Selwood) and various internal resolver teams.</w:t>
      </w:r>
    </w:p>
    <w:p w:rsidR="0066527E" w:rsidRPr="004D6EDD" w:rsidRDefault="0066527E" w:rsidP="0066527E">
      <w:pPr>
        <w:widowControl/>
        <w:jc w:val="both"/>
        <w:rPr>
          <w:rFonts w:ascii="Arial" w:hAnsi="Arial" w:cs="Arial"/>
          <w:bCs/>
          <w:i/>
          <w:sz w:val="19"/>
          <w:szCs w:val="19"/>
          <w:lang w:val="en-GB"/>
        </w:rPr>
      </w:pPr>
      <w:r w:rsidRPr="004D6EDD">
        <w:rPr>
          <w:rFonts w:ascii="Arial" w:hAnsi="Arial" w:cs="Arial"/>
          <w:bCs/>
          <w:i/>
          <w:sz w:val="19"/>
          <w:szCs w:val="19"/>
          <w:lang w:val="en-GB"/>
        </w:rPr>
        <w:t xml:space="preserve">  </w:t>
      </w:r>
    </w:p>
    <w:p w:rsidR="001209E7" w:rsidRPr="00330C1B" w:rsidRDefault="001209E7" w:rsidP="00DC0B62">
      <w:pPr>
        <w:pStyle w:val="ListParagraph"/>
        <w:widowControl/>
        <w:numPr>
          <w:ilvl w:val="0"/>
          <w:numId w:val="46"/>
        </w:numPr>
        <w:tabs>
          <w:tab w:val="left" w:pos="360"/>
        </w:tabs>
        <w:suppressAutoHyphens w:val="0"/>
        <w:overflowPunct w:val="0"/>
        <w:autoSpaceDE w:val="0"/>
        <w:autoSpaceDN w:val="0"/>
        <w:adjustRightInd w:val="0"/>
        <w:jc w:val="both"/>
        <w:textAlignment w:val="baseline"/>
        <w:rPr>
          <w:rFonts w:ascii="Arial" w:hAnsi="Arial"/>
          <w:sz w:val="19"/>
          <w:szCs w:val="19"/>
        </w:rPr>
      </w:pPr>
      <w:r w:rsidRPr="00330C1B">
        <w:rPr>
          <w:rFonts w:ascii="Arial" w:hAnsi="Arial"/>
          <w:sz w:val="19"/>
          <w:szCs w:val="19"/>
        </w:rPr>
        <w:t>2</w:t>
      </w:r>
      <w:r w:rsidRPr="00330C1B">
        <w:rPr>
          <w:rFonts w:ascii="Arial" w:hAnsi="Arial"/>
          <w:sz w:val="19"/>
          <w:szCs w:val="19"/>
          <w:vertAlign w:val="superscript"/>
        </w:rPr>
        <w:t>nd</w:t>
      </w:r>
      <w:r w:rsidRPr="00330C1B">
        <w:rPr>
          <w:rFonts w:ascii="Arial" w:hAnsi="Arial"/>
          <w:sz w:val="19"/>
          <w:szCs w:val="19"/>
        </w:rPr>
        <w:t xml:space="preserve"> Line Hardware break fix and Fault finding, software, printers and network-based problems being reported.</w:t>
      </w:r>
    </w:p>
    <w:p w:rsidR="001209E7" w:rsidRPr="00330C1B" w:rsidRDefault="001209E7" w:rsidP="00DC0B62">
      <w:pPr>
        <w:pStyle w:val="ListParagraph"/>
        <w:numPr>
          <w:ilvl w:val="0"/>
          <w:numId w:val="46"/>
        </w:numPr>
        <w:suppressAutoHyphens w:val="0"/>
        <w:overflowPunct w:val="0"/>
        <w:autoSpaceDE w:val="0"/>
        <w:autoSpaceDN w:val="0"/>
        <w:adjustRightInd w:val="0"/>
        <w:jc w:val="both"/>
        <w:textAlignment w:val="baseline"/>
        <w:rPr>
          <w:rFonts w:ascii="Arial" w:hAnsi="Arial" w:cs="Arial"/>
          <w:sz w:val="19"/>
          <w:szCs w:val="19"/>
        </w:rPr>
      </w:pPr>
      <w:r w:rsidRPr="00330C1B">
        <w:rPr>
          <w:rFonts w:ascii="Arial" w:hAnsi="Arial" w:cs="Arial"/>
          <w:sz w:val="19"/>
          <w:szCs w:val="19"/>
        </w:rPr>
        <w:t>Installing and configuring Cisco Routers/Switches.  LAN and WAN troubleshooting (TCP/IP, DHCP, DNS).</w:t>
      </w:r>
    </w:p>
    <w:p w:rsidR="001209E7" w:rsidRPr="00330C1B" w:rsidRDefault="001209E7" w:rsidP="00DC0B62">
      <w:pPr>
        <w:pStyle w:val="ListParagraph"/>
        <w:numPr>
          <w:ilvl w:val="0"/>
          <w:numId w:val="46"/>
        </w:numPr>
        <w:suppressAutoHyphens w:val="0"/>
        <w:overflowPunct w:val="0"/>
        <w:autoSpaceDE w:val="0"/>
        <w:autoSpaceDN w:val="0"/>
        <w:adjustRightInd w:val="0"/>
        <w:jc w:val="both"/>
        <w:textAlignment w:val="baseline"/>
        <w:rPr>
          <w:rFonts w:ascii="Arial" w:hAnsi="Arial" w:cs="Arial"/>
          <w:sz w:val="19"/>
          <w:szCs w:val="19"/>
        </w:rPr>
      </w:pPr>
      <w:r w:rsidRPr="00330C1B">
        <w:rPr>
          <w:rFonts w:ascii="Arial" w:hAnsi="Arial" w:cs="Arial"/>
          <w:sz w:val="19"/>
          <w:szCs w:val="19"/>
        </w:rPr>
        <w:t>Administering Active Directory-Group Policy, Acronis Backup and Restore.  Remote Desktop Services.</w:t>
      </w:r>
    </w:p>
    <w:p w:rsidR="00787AA3" w:rsidRDefault="00787AA3" w:rsidP="00E047C6">
      <w:pPr>
        <w:widowControl/>
        <w:jc w:val="both"/>
        <w:rPr>
          <w:rFonts w:ascii="Arial" w:hAnsi="Arial" w:cs="Arial"/>
          <w:b/>
          <w:sz w:val="19"/>
          <w:szCs w:val="19"/>
          <w:lang w:val="en-GB"/>
        </w:rPr>
      </w:pPr>
    </w:p>
    <w:p w:rsidR="006E6521" w:rsidRPr="008A7872" w:rsidRDefault="006E6521" w:rsidP="00E047C6">
      <w:pPr>
        <w:widowControl/>
        <w:jc w:val="both"/>
        <w:rPr>
          <w:rFonts w:ascii="Arial" w:hAnsi="Arial" w:cs="Arial"/>
          <w:b/>
          <w:sz w:val="19"/>
          <w:szCs w:val="19"/>
          <w:lang w:val="en-GB"/>
        </w:rPr>
      </w:pPr>
      <w:r w:rsidRPr="008A7872">
        <w:rPr>
          <w:rFonts w:ascii="Arial" w:hAnsi="Arial" w:cs="Arial"/>
          <w:b/>
          <w:sz w:val="19"/>
          <w:szCs w:val="19"/>
          <w:lang w:val="en-GB"/>
        </w:rPr>
        <w:t xml:space="preserve">Systems/Programmes/Packages/Languages used: </w:t>
      </w:r>
      <w:r w:rsidRPr="008A7872">
        <w:rPr>
          <w:rFonts w:ascii="Arial" w:hAnsi="Arial" w:cs="Arial"/>
          <w:sz w:val="19"/>
          <w:szCs w:val="19"/>
          <w:lang w:val="en-GB"/>
        </w:rPr>
        <w:t xml:space="preserve">Windows 7/8, MS-Office 2013, Citrix, SharePoint, Active Directory, </w:t>
      </w:r>
      <w:r w:rsidR="0066527E" w:rsidRPr="008A7872">
        <w:rPr>
          <w:rFonts w:ascii="Arial" w:hAnsi="Arial" w:cs="Arial"/>
          <w:color w:val="000000"/>
          <w:sz w:val="19"/>
          <w:szCs w:val="19"/>
          <w:lang w:val="en-GB"/>
        </w:rPr>
        <w:t xml:space="preserve">VMWare, MS-Exchange Server, </w:t>
      </w:r>
      <w:r w:rsidR="0066527E" w:rsidRPr="008A7872">
        <w:rPr>
          <w:rFonts w:ascii="Arial" w:hAnsi="Arial" w:cs="Arial"/>
          <w:sz w:val="19"/>
          <w:szCs w:val="19"/>
          <w:lang w:val="en-GB"/>
        </w:rPr>
        <w:t>MS-S</w:t>
      </w:r>
      <w:r w:rsidR="00DB1023" w:rsidRPr="008A7872">
        <w:rPr>
          <w:rFonts w:ascii="Arial" w:hAnsi="Arial" w:cs="Arial"/>
          <w:sz w:val="19"/>
          <w:szCs w:val="19"/>
          <w:lang w:val="en-GB"/>
        </w:rPr>
        <w:t xml:space="preserve">CCM, </w:t>
      </w:r>
      <w:r w:rsidRPr="008A7872">
        <w:rPr>
          <w:rFonts w:ascii="Arial" w:hAnsi="Arial" w:cs="Arial"/>
          <w:color w:val="000000"/>
          <w:sz w:val="19"/>
          <w:szCs w:val="19"/>
          <w:lang w:val="en-GB"/>
        </w:rPr>
        <w:t xml:space="preserve">Remote Desktop, </w:t>
      </w:r>
      <w:r w:rsidRPr="008A7872">
        <w:rPr>
          <w:rFonts w:ascii="Arial" w:hAnsi="Arial" w:cs="Arial"/>
          <w:sz w:val="19"/>
          <w:szCs w:val="19"/>
          <w:lang w:val="en-GB"/>
        </w:rPr>
        <w:t>Windows Server 2008/2012 R2</w:t>
      </w:r>
      <w:r w:rsidR="00DB1023" w:rsidRPr="008A7872">
        <w:rPr>
          <w:rFonts w:ascii="Arial" w:hAnsi="Arial" w:cs="Arial"/>
          <w:sz w:val="19"/>
          <w:szCs w:val="19"/>
          <w:lang w:val="en-GB"/>
        </w:rPr>
        <w:t>, Hyper-V, Group Policies, SMTP, TCP/IP, DHCP, DNS.</w:t>
      </w:r>
    </w:p>
    <w:p w:rsidR="00827883" w:rsidRDefault="00827883" w:rsidP="00D85E6C">
      <w:pPr>
        <w:tabs>
          <w:tab w:val="left" w:pos="709"/>
        </w:tabs>
        <w:rPr>
          <w:rFonts w:ascii="Arial" w:hAnsi="Arial" w:cs="Arial"/>
          <w:b/>
          <w:sz w:val="16"/>
          <w:szCs w:val="16"/>
          <w:u w:val="single"/>
          <w:lang w:val="en-GB"/>
        </w:rPr>
      </w:pPr>
    </w:p>
    <w:p w:rsidR="00827883" w:rsidRPr="004D6EDD" w:rsidRDefault="006E6521" w:rsidP="006D67B4">
      <w:pPr>
        <w:tabs>
          <w:tab w:val="left" w:pos="709"/>
        </w:tabs>
        <w:rPr>
          <w:rFonts w:ascii="Arial" w:hAnsi="Arial" w:cs="Arial"/>
          <w:b/>
          <w:sz w:val="19"/>
          <w:szCs w:val="19"/>
          <w:u w:val="single"/>
          <w:lang w:val="en-GB"/>
        </w:rPr>
      </w:pPr>
      <w:r w:rsidRPr="004D6EDD">
        <w:rPr>
          <w:rFonts w:ascii="Arial" w:hAnsi="Arial" w:cs="Arial"/>
          <w:b/>
          <w:sz w:val="19"/>
          <w:szCs w:val="19"/>
          <w:u w:val="single"/>
          <w:lang w:val="en-GB"/>
        </w:rPr>
        <w:t xml:space="preserve">Key Projects/Achievements: </w:t>
      </w:r>
    </w:p>
    <w:p w:rsidR="00E66DB8" w:rsidRPr="004D6EDD" w:rsidRDefault="00E66DB8" w:rsidP="00D85E6C">
      <w:pPr>
        <w:tabs>
          <w:tab w:val="left" w:pos="709"/>
        </w:tabs>
        <w:rPr>
          <w:rFonts w:ascii="Arial" w:hAnsi="Arial" w:cs="Arial"/>
          <w:b/>
          <w:sz w:val="19"/>
          <w:szCs w:val="19"/>
          <w:u w:val="single"/>
          <w:lang w:val="en-GB"/>
        </w:rPr>
      </w:pPr>
    </w:p>
    <w:p w:rsidR="006E6521" w:rsidRPr="00564906" w:rsidRDefault="00E66DB8" w:rsidP="00564906">
      <w:pPr>
        <w:pStyle w:val="ListParagraph"/>
        <w:numPr>
          <w:ilvl w:val="0"/>
          <w:numId w:val="47"/>
        </w:numPr>
        <w:tabs>
          <w:tab w:val="left" w:pos="709"/>
        </w:tabs>
        <w:jc w:val="both"/>
        <w:rPr>
          <w:rFonts w:ascii="Arial" w:hAnsi="Arial" w:cs="Arial"/>
          <w:sz w:val="19"/>
          <w:szCs w:val="19"/>
        </w:rPr>
      </w:pPr>
      <w:r w:rsidRPr="00564906">
        <w:rPr>
          <w:rFonts w:ascii="Arial" w:hAnsi="Arial" w:cs="Arial"/>
          <w:sz w:val="19"/>
          <w:szCs w:val="19"/>
        </w:rPr>
        <w:t>Providing</w:t>
      </w:r>
      <w:r w:rsidR="006E6521" w:rsidRPr="00564906">
        <w:rPr>
          <w:rFonts w:ascii="Arial" w:hAnsi="Arial" w:cs="Arial"/>
          <w:sz w:val="19"/>
          <w:szCs w:val="19"/>
        </w:rPr>
        <w:t xml:space="preserve"> technical support for first call resolution of 100+ reported issues daily via telephone, email, and remote desktop control</w:t>
      </w:r>
    </w:p>
    <w:p w:rsidR="006E6521" w:rsidRPr="00564906" w:rsidRDefault="00E66DB8" w:rsidP="00564906">
      <w:pPr>
        <w:pStyle w:val="ListParagraph"/>
        <w:numPr>
          <w:ilvl w:val="0"/>
          <w:numId w:val="47"/>
        </w:numPr>
        <w:tabs>
          <w:tab w:val="left" w:pos="709"/>
        </w:tabs>
        <w:jc w:val="both"/>
        <w:rPr>
          <w:rFonts w:ascii="Arial" w:hAnsi="Arial" w:cs="Arial"/>
          <w:sz w:val="19"/>
          <w:szCs w:val="19"/>
        </w:rPr>
      </w:pPr>
      <w:r w:rsidRPr="00564906">
        <w:rPr>
          <w:rFonts w:ascii="Arial" w:hAnsi="Arial" w:cs="Arial"/>
          <w:sz w:val="19"/>
          <w:szCs w:val="19"/>
        </w:rPr>
        <w:t xml:space="preserve">Developing and disseminating </w:t>
      </w:r>
      <w:r w:rsidR="006E6521" w:rsidRPr="00564906">
        <w:rPr>
          <w:rFonts w:ascii="Arial" w:hAnsi="Arial" w:cs="Arial"/>
          <w:sz w:val="19"/>
          <w:szCs w:val="19"/>
        </w:rPr>
        <w:t>100+ knowledge base solutions for client specific troubleshooting i.e. operating procedures, policies, etc.</w:t>
      </w:r>
    </w:p>
    <w:p w:rsidR="006E6521" w:rsidRPr="00564906" w:rsidRDefault="00E66DB8" w:rsidP="00564906">
      <w:pPr>
        <w:pStyle w:val="ListParagraph"/>
        <w:numPr>
          <w:ilvl w:val="0"/>
          <w:numId w:val="47"/>
        </w:numPr>
        <w:tabs>
          <w:tab w:val="left" w:pos="709"/>
        </w:tabs>
        <w:jc w:val="both"/>
        <w:rPr>
          <w:rFonts w:ascii="Arial" w:hAnsi="Arial" w:cs="Arial"/>
          <w:sz w:val="19"/>
          <w:szCs w:val="19"/>
        </w:rPr>
      </w:pPr>
      <w:r w:rsidRPr="00564906">
        <w:rPr>
          <w:rFonts w:ascii="Arial" w:hAnsi="Arial" w:cs="Arial"/>
          <w:sz w:val="19"/>
          <w:szCs w:val="19"/>
        </w:rPr>
        <w:t xml:space="preserve">Training </w:t>
      </w:r>
      <w:r w:rsidR="006E6521" w:rsidRPr="00564906">
        <w:rPr>
          <w:rFonts w:ascii="Arial" w:hAnsi="Arial" w:cs="Arial"/>
          <w:sz w:val="19"/>
          <w:szCs w:val="19"/>
        </w:rPr>
        <w:t>15 new employees on responding to calls appropriately and company standards</w:t>
      </w:r>
      <w:r w:rsidRPr="00564906">
        <w:rPr>
          <w:rFonts w:ascii="Arial" w:hAnsi="Arial" w:cs="Arial"/>
          <w:sz w:val="19"/>
          <w:szCs w:val="19"/>
        </w:rPr>
        <w:t>.</w:t>
      </w:r>
    </w:p>
    <w:p w:rsidR="006E6521" w:rsidRPr="00564906" w:rsidRDefault="00A34366" w:rsidP="00564906">
      <w:pPr>
        <w:pStyle w:val="ListParagraph"/>
        <w:numPr>
          <w:ilvl w:val="0"/>
          <w:numId w:val="47"/>
        </w:numPr>
        <w:tabs>
          <w:tab w:val="left" w:pos="709"/>
        </w:tabs>
        <w:jc w:val="both"/>
        <w:rPr>
          <w:rFonts w:ascii="Arial" w:hAnsi="Arial" w:cs="Arial"/>
          <w:sz w:val="19"/>
          <w:szCs w:val="19"/>
        </w:rPr>
      </w:pPr>
      <w:r w:rsidRPr="00564906">
        <w:rPr>
          <w:rFonts w:ascii="Arial" w:hAnsi="Arial" w:cs="Arial"/>
          <w:sz w:val="19"/>
          <w:szCs w:val="19"/>
        </w:rPr>
        <w:t>Performing</w:t>
      </w:r>
      <w:r w:rsidR="000A12CB" w:rsidRPr="00564906">
        <w:rPr>
          <w:rFonts w:ascii="Arial" w:hAnsi="Arial" w:cs="Arial"/>
          <w:sz w:val="19"/>
          <w:szCs w:val="19"/>
        </w:rPr>
        <w:t xml:space="preserve"> quality assurance checks </w:t>
      </w:r>
      <w:r w:rsidR="006E6521" w:rsidRPr="00564906">
        <w:rPr>
          <w:rFonts w:ascii="Arial" w:hAnsi="Arial" w:cs="Arial"/>
          <w:sz w:val="19"/>
          <w:szCs w:val="19"/>
        </w:rPr>
        <w:t xml:space="preserve">of tickets processed by </w:t>
      </w:r>
      <w:r w:rsidR="000A12CB" w:rsidRPr="00564906">
        <w:rPr>
          <w:rFonts w:ascii="Arial" w:hAnsi="Arial" w:cs="Arial"/>
          <w:sz w:val="19"/>
          <w:szCs w:val="19"/>
        </w:rPr>
        <w:t xml:space="preserve">the </w:t>
      </w:r>
      <w:r w:rsidR="006E6521" w:rsidRPr="00564906">
        <w:rPr>
          <w:rFonts w:ascii="Arial" w:hAnsi="Arial" w:cs="Arial"/>
          <w:sz w:val="19"/>
          <w:szCs w:val="19"/>
        </w:rPr>
        <w:t>team</w:t>
      </w:r>
      <w:r w:rsidR="00E66DB8" w:rsidRPr="00564906">
        <w:rPr>
          <w:rFonts w:ascii="Arial" w:hAnsi="Arial" w:cs="Arial"/>
          <w:sz w:val="19"/>
          <w:szCs w:val="19"/>
        </w:rPr>
        <w:t xml:space="preserve"> to ensure accuracy. </w:t>
      </w:r>
    </w:p>
    <w:p w:rsidR="00D85E6C" w:rsidRDefault="00D85E6C" w:rsidP="00D85E6C">
      <w:pPr>
        <w:rPr>
          <w:rFonts w:ascii="Arial" w:hAnsi="Arial" w:cs="Arial"/>
          <w:sz w:val="19"/>
          <w:szCs w:val="19"/>
          <w:lang w:val="en-GB"/>
        </w:rPr>
      </w:pPr>
    </w:p>
    <w:p w:rsidR="008A7872" w:rsidRPr="004D6EDD" w:rsidRDefault="008A7872" w:rsidP="00D85E6C">
      <w:pPr>
        <w:rPr>
          <w:rFonts w:ascii="Arial" w:hAnsi="Arial" w:cs="Arial"/>
          <w:sz w:val="19"/>
          <w:szCs w:val="19"/>
          <w:lang w:val="en-GB"/>
        </w:rPr>
      </w:pPr>
    </w:p>
    <w:p w:rsidR="00D85E6C" w:rsidRPr="008B72C2" w:rsidRDefault="00D85E6C" w:rsidP="00D85E6C">
      <w:pPr>
        <w:shd w:val="clear" w:color="auto" w:fill="E6E6FF"/>
        <w:rPr>
          <w:rFonts w:ascii="Arial" w:hAnsi="Arial" w:cs="Arial"/>
          <w:sz w:val="20"/>
          <w:szCs w:val="20"/>
          <w:lang w:val="en-GB"/>
        </w:rPr>
      </w:pPr>
      <w:r w:rsidRPr="008B72C2">
        <w:rPr>
          <w:rFonts w:ascii="Arial" w:hAnsi="Arial" w:cs="Arial"/>
          <w:b/>
          <w:bCs/>
          <w:sz w:val="20"/>
          <w:szCs w:val="20"/>
          <w:u w:val="single"/>
          <w:lang w:val="en-GB"/>
        </w:rPr>
        <w:t xml:space="preserve">Early Career Overview: </w:t>
      </w:r>
    </w:p>
    <w:p w:rsidR="003E2C38" w:rsidRPr="004D6EDD" w:rsidRDefault="003E2C38" w:rsidP="003E2C38">
      <w:pPr>
        <w:tabs>
          <w:tab w:val="left" w:pos="709"/>
        </w:tabs>
        <w:ind w:left="360"/>
        <w:rPr>
          <w:rFonts w:ascii="Arial" w:hAnsi="Arial" w:cs="Arial"/>
          <w:b/>
          <w:sz w:val="19"/>
          <w:szCs w:val="19"/>
          <w:lang w:val="en-GB"/>
        </w:rPr>
      </w:pPr>
    </w:p>
    <w:p w:rsidR="00D85E6C" w:rsidRPr="001E6FB1" w:rsidRDefault="00E66DB8" w:rsidP="001E6FB1">
      <w:pPr>
        <w:pStyle w:val="ListParagraph"/>
        <w:numPr>
          <w:ilvl w:val="0"/>
          <w:numId w:val="48"/>
        </w:numPr>
        <w:tabs>
          <w:tab w:val="left" w:pos="709"/>
        </w:tabs>
        <w:spacing w:line="276" w:lineRule="auto"/>
        <w:jc w:val="both"/>
        <w:rPr>
          <w:rFonts w:ascii="Arial" w:hAnsi="Arial" w:cs="Arial"/>
          <w:i/>
          <w:sz w:val="19"/>
          <w:szCs w:val="19"/>
        </w:rPr>
      </w:pPr>
      <w:r w:rsidRPr="001E6FB1">
        <w:rPr>
          <w:rFonts w:ascii="Arial" w:hAnsi="Arial" w:cs="Arial"/>
          <w:i/>
          <w:sz w:val="19"/>
          <w:szCs w:val="19"/>
        </w:rPr>
        <w:t>Jun 2014 – Aug 2014: Field Service En</w:t>
      </w:r>
      <w:r w:rsidR="00A34366" w:rsidRPr="001E6FB1">
        <w:rPr>
          <w:rFonts w:ascii="Arial" w:hAnsi="Arial" w:cs="Arial"/>
          <w:i/>
          <w:sz w:val="19"/>
          <w:szCs w:val="19"/>
        </w:rPr>
        <w:t xml:space="preserve">gineer, </w:t>
      </w:r>
      <w:r w:rsidRPr="001E6FB1">
        <w:rPr>
          <w:rFonts w:ascii="Arial" w:hAnsi="Arial" w:cs="Arial"/>
          <w:i/>
          <w:sz w:val="19"/>
          <w:szCs w:val="19"/>
        </w:rPr>
        <w:t>NGeneration</w:t>
      </w:r>
    </w:p>
    <w:p w:rsidR="00E66DB8" w:rsidRPr="00D20A53" w:rsidRDefault="00E66DB8" w:rsidP="00D20A53">
      <w:pPr>
        <w:pStyle w:val="ListParagraph"/>
        <w:numPr>
          <w:ilvl w:val="0"/>
          <w:numId w:val="48"/>
        </w:numPr>
        <w:tabs>
          <w:tab w:val="left" w:pos="709"/>
        </w:tabs>
        <w:spacing w:line="276" w:lineRule="auto"/>
        <w:jc w:val="both"/>
        <w:rPr>
          <w:rFonts w:ascii="Arial" w:hAnsi="Arial" w:cs="Arial"/>
          <w:i/>
          <w:sz w:val="19"/>
          <w:szCs w:val="19"/>
        </w:rPr>
      </w:pPr>
      <w:r w:rsidRPr="00D20A53">
        <w:rPr>
          <w:rFonts w:ascii="Arial" w:hAnsi="Arial" w:cs="Arial"/>
          <w:i/>
          <w:sz w:val="19"/>
          <w:szCs w:val="19"/>
        </w:rPr>
        <w:t>Jun 2010 – May 2014: Freelance I.T Support Engineer and Systems Admi</w:t>
      </w:r>
      <w:r w:rsidR="005229E7" w:rsidRPr="00D20A53">
        <w:rPr>
          <w:rFonts w:ascii="Arial" w:hAnsi="Arial" w:cs="Arial"/>
          <w:i/>
          <w:sz w:val="19"/>
          <w:szCs w:val="19"/>
        </w:rPr>
        <w:t>nistrator</w:t>
      </w:r>
    </w:p>
    <w:p w:rsidR="00FC7E5D" w:rsidRPr="00D20A53" w:rsidRDefault="00E66DB8" w:rsidP="00D20A53">
      <w:pPr>
        <w:pStyle w:val="ListParagraph"/>
        <w:numPr>
          <w:ilvl w:val="0"/>
          <w:numId w:val="48"/>
        </w:numPr>
        <w:tabs>
          <w:tab w:val="left" w:pos="709"/>
        </w:tabs>
        <w:spacing w:line="276" w:lineRule="auto"/>
        <w:jc w:val="both"/>
        <w:rPr>
          <w:rFonts w:ascii="Arial" w:hAnsi="Arial" w:cs="Arial"/>
          <w:i/>
          <w:sz w:val="19"/>
          <w:szCs w:val="19"/>
        </w:rPr>
      </w:pPr>
      <w:r w:rsidRPr="00D20A53">
        <w:rPr>
          <w:rFonts w:ascii="Arial" w:hAnsi="Arial" w:cs="Arial"/>
          <w:i/>
          <w:sz w:val="19"/>
          <w:szCs w:val="19"/>
        </w:rPr>
        <w:t>Jun 2009 – May</w:t>
      </w:r>
      <w:r w:rsidR="009264AF" w:rsidRPr="00D20A53">
        <w:rPr>
          <w:rFonts w:ascii="Arial" w:hAnsi="Arial" w:cs="Arial"/>
          <w:i/>
          <w:sz w:val="19"/>
          <w:szCs w:val="19"/>
        </w:rPr>
        <w:t xml:space="preserve"> 2010: Career break/training – d</w:t>
      </w:r>
      <w:r w:rsidR="00FC7E5D" w:rsidRPr="00D20A53">
        <w:rPr>
          <w:rFonts w:ascii="Arial" w:hAnsi="Arial" w:cs="Arial"/>
          <w:i/>
          <w:sz w:val="19"/>
          <w:szCs w:val="19"/>
        </w:rPr>
        <w:t xml:space="preserve">ue to personal </w:t>
      </w:r>
      <w:r w:rsidR="009264AF" w:rsidRPr="00D20A53">
        <w:rPr>
          <w:rFonts w:ascii="Arial" w:hAnsi="Arial" w:cs="Arial"/>
          <w:i/>
          <w:sz w:val="19"/>
          <w:szCs w:val="19"/>
        </w:rPr>
        <w:t>commitments</w:t>
      </w:r>
    </w:p>
    <w:p w:rsidR="00E66DB8" w:rsidRPr="00D20A53" w:rsidRDefault="00E66DB8" w:rsidP="00D20A53">
      <w:pPr>
        <w:pStyle w:val="ListParagraph"/>
        <w:numPr>
          <w:ilvl w:val="0"/>
          <w:numId w:val="48"/>
        </w:numPr>
        <w:tabs>
          <w:tab w:val="left" w:pos="709"/>
        </w:tabs>
        <w:spacing w:line="276" w:lineRule="auto"/>
        <w:jc w:val="both"/>
        <w:rPr>
          <w:rFonts w:ascii="Arial" w:hAnsi="Arial" w:cs="Arial"/>
          <w:i/>
          <w:sz w:val="19"/>
          <w:szCs w:val="19"/>
        </w:rPr>
      </w:pPr>
      <w:r w:rsidRPr="00D20A53">
        <w:rPr>
          <w:rFonts w:ascii="Arial" w:hAnsi="Arial" w:cs="Arial"/>
          <w:i/>
          <w:sz w:val="19"/>
          <w:szCs w:val="19"/>
        </w:rPr>
        <w:t xml:space="preserve">May 2004 – May 2009: Local Business Advisor, Resourcing </w:t>
      </w:r>
      <w:r w:rsidR="00155814" w:rsidRPr="00D20A53">
        <w:rPr>
          <w:rFonts w:ascii="Arial" w:hAnsi="Arial" w:cs="Arial"/>
          <w:i/>
          <w:sz w:val="19"/>
          <w:szCs w:val="19"/>
        </w:rPr>
        <w:t xml:space="preserve">and </w:t>
      </w:r>
      <w:r w:rsidRPr="00D20A53">
        <w:rPr>
          <w:rFonts w:ascii="Arial" w:hAnsi="Arial" w:cs="Arial"/>
          <w:i/>
          <w:sz w:val="19"/>
          <w:szCs w:val="19"/>
        </w:rPr>
        <w:t>Sales Advisor, Barclays</w:t>
      </w:r>
    </w:p>
    <w:p w:rsidR="00E66DB8" w:rsidRPr="00D20A53" w:rsidRDefault="00E66DB8" w:rsidP="00D20A53">
      <w:pPr>
        <w:pStyle w:val="ListParagraph"/>
        <w:numPr>
          <w:ilvl w:val="0"/>
          <w:numId w:val="48"/>
        </w:numPr>
        <w:tabs>
          <w:tab w:val="left" w:pos="709"/>
        </w:tabs>
        <w:spacing w:line="276" w:lineRule="auto"/>
        <w:jc w:val="both"/>
        <w:rPr>
          <w:rFonts w:ascii="Arial" w:hAnsi="Arial" w:cs="Arial"/>
          <w:i/>
          <w:sz w:val="19"/>
          <w:szCs w:val="19"/>
        </w:rPr>
      </w:pPr>
      <w:r w:rsidRPr="00D20A53">
        <w:rPr>
          <w:rFonts w:ascii="Arial" w:hAnsi="Arial" w:cs="Arial"/>
          <w:i/>
          <w:sz w:val="19"/>
          <w:szCs w:val="19"/>
        </w:rPr>
        <w:t>Nov 2003 – Dec 2003: CAD / PC Technical Assistant, Triumph Motorcycle</w:t>
      </w:r>
      <w:r w:rsidRPr="00D20A53">
        <w:rPr>
          <w:rFonts w:ascii="Arial" w:hAnsi="Arial" w:cs="Arial"/>
          <w:i/>
          <w:sz w:val="19"/>
          <w:szCs w:val="19"/>
        </w:rPr>
        <w:tab/>
      </w:r>
    </w:p>
    <w:p w:rsidR="00FC7E5D" w:rsidRPr="00D20A53" w:rsidRDefault="004449B7" w:rsidP="00D20A53">
      <w:pPr>
        <w:pStyle w:val="ListParagraph"/>
        <w:numPr>
          <w:ilvl w:val="0"/>
          <w:numId w:val="48"/>
        </w:numPr>
        <w:tabs>
          <w:tab w:val="left" w:pos="709"/>
        </w:tabs>
        <w:spacing w:line="276" w:lineRule="auto"/>
        <w:jc w:val="both"/>
        <w:rPr>
          <w:rFonts w:ascii="Arial" w:hAnsi="Arial" w:cs="Arial"/>
          <w:i/>
          <w:sz w:val="19"/>
          <w:szCs w:val="19"/>
        </w:rPr>
      </w:pPr>
      <w:r w:rsidRPr="00D20A53">
        <w:rPr>
          <w:rFonts w:ascii="Arial" w:hAnsi="Arial" w:cs="Arial"/>
          <w:i/>
          <w:sz w:val="19"/>
          <w:szCs w:val="19"/>
        </w:rPr>
        <w:t>Sept 2003</w:t>
      </w:r>
      <w:r w:rsidR="00A668E4" w:rsidRPr="00D20A53">
        <w:rPr>
          <w:rFonts w:ascii="Arial" w:hAnsi="Arial" w:cs="Arial"/>
          <w:i/>
          <w:sz w:val="19"/>
          <w:szCs w:val="19"/>
        </w:rPr>
        <w:t xml:space="preserve"> – Oct 2003: </w:t>
      </w:r>
      <w:r w:rsidR="00FC7E5D" w:rsidRPr="00D20A53">
        <w:rPr>
          <w:rFonts w:ascii="Arial" w:hAnsi="Arial" w:cs="Arial"/>
          <w:i/>
          <w:sz w:val="19"/>
          <w:szCs w:val="19"/>
        </w:rPr>
        <w:t xml:space="preserve">Desktop Support Engineer, </w:t>
      </w:r>
      <w:r w:rsidRPr="00D20A53">
        <w:rPr>
          <w:rFonts w:ascii="Arial" w:hAnsi="Arial" w:cs="Arial"/>
          <w:i/>
          <w:sz w:val="19"/>
          <w:szCs w:val="19"/>
        </w:rPr>
        <w:t>Warwickshire County Council</w:t>
      </w:r>
      <w:r w:rsidR="00FC7E5D" w:rsidRPr="00D20A53">
        <w:rPr>
          <w:rFonts w:ascii="Arial" w:hAnsi="Arial" w:cs="Arial"/>
          <w:i/>
          <w:sz w:val="19"/>
          <w:szCs w:val="19"/>
        </w:rPr>
        <w:tab/>
      </w:r>
    </w:p>
    <w:p w:rsidR="00E66DB8" w:rsidRPr="00D20A53" w:rsidRDefault="004449B7" w:rsidP="00D20A53">
      <w:pPr>
        <w:pStyle w:val="ListParagraph"/>
        <w:numPr>
          <w:ilvl w:val="0"/>
          <w:numId w:val="48"/>
        </w:numPr>
        <w:tabs>
          <w:tab w:val="left" w:pos="709"/>
        </w:tabs>
        <w:spacing w:line="276" w:lineRule="auto"/>
        <w:jc w:val="both"/>
        <w:rPr>
          <w:rFonts w:ascii="Arial" w:hAnsi="Arial" w:cs="Arial"/>
          <w:i/>
          <w:sz w:val="19"/>
          <w:szCs w:val="19"/>
        </w:rPr>
      </w:pPr>
      <w:r w:rsidRPr="00D20A53">
        <w:rPr>
          <w:rFonts w:ascii="Arial" w:hAnsi="Arial" w:cs="Arial"/>
          <w:i/>
          <w:sz w:val="19"/>
          <w:szCs w:val="19"/>
        </w:rPr>
        <w:t>May 2003 – Aug 2003: 2nd Line Support / Migration Engineer, Powergen</w:t>
      </w:r>
      <w:r w:rsidRPr="00D20A53">
        <w:rPr>
          <w:rFonts w:ascii="Arial" w:hAnsi="Arial" w:cs="Arial"/>
          <w:i/>
          <w:sz w:val="19"/>
          <w:szCs w:val="19"/>
        </w:rPr>
        <w:tab/>
      </w:r>
    </w:p>
    <w:p w:rsidR="00F06900" w:rsidRPr="00D20A53" w:rsidRDefault="00F06900" w:rsidP="00D20A53">
      <w:pPr>
        <w:pStyle w:val="ListParagraph"/>
        <w:numPr>
          <w:ilvl w:val="0"/>
          <w:numId w:val="48"/>
        </w:numPr>
        <w:tabs>
          <w:tab w:val="left" w:pos="709"/>
        </w:tabs>
        <w:spacing w:line="276" w:lineRule="auto"/>
        <w:jc w:val="both"/>
        <w:rPr>
          <w:rFonts w:ascii="Arial" w:hAnsi="Arial" w:cs="Arial"/>
          <w:i/>
          <w:sz w:val="19"/>
          <w:szCs w:val="19"/>
        </w:rPr>
      </w:pPr>
      <w:r w:rsidRPr="00D20A53">
        <w:rPr>
          <w:rFonts w:ascii="Arial" w:hAnsi="Arial" w:cs="Arial"/>
          <w:i/>
          <w:sz w:val="19"/>
          <w:szCs w:val="19"/>
        </w:rPr>
        <w:t xml:space="preserve">Feb 2003 – Apr 2003: 2nd Line Support Analyst, Travel West Midlands  </w:t>
      </w:r>
    </w:p>
    <w:p w:rsidR="00FC7E5D" w:rsidRPr="00D20A53" w:rsidRDefault="00F06900" w:rsidP="00D20A53">
      <w:pPr>
        <w:pStyle w:val="ListParagraph"/>
        <w:numPr>
          <w:ilvl w:val="0"/>
          <w:numId w:val="48"/>
        </w:numPr>
        <w:tabs>
          <w:tab w:val="left" w:pos="709"/>
        </w:tabs>
        <w:spacing w:line="276" w:lineRule="auto"/>
        <w:jc w:val="both"/>
        <w:rPr>
          <w:rFonts w:ascii="Arial" w:hAnsi="Arial" w:cs="Arial"/>
          <w:i/>
          <w:sz w:val="19"/>
          <w:szCs w:val="19"/>
        </w:rPr>
      </w:pPr>
      <w:r w:rsidRPr="00D20A53">
        <w:rPr>
          <w:rFonts w:ascii="Arial" w:hAnsi="Arial" w:cs="Arial"/>
          <w:i/>
          <w:sz w:val="19"/>
          <w:szCs w:val="19"/>
        </w:rPr>
        <w:t xml:space="preserve">Jun 2002 – Jan 2003: Implementation Team Leader, </w:t>
      </w:r>
      <w:r w:rsidR="00FC7E5D" w:rsidRPr="00D20A53">
        <w:rPr>
          <w:rFonts w:ascii="Arial" w:hAnsi="Arial" w:cs="Arial"/>
          <w:i/>
          <w:sz w:val="19"/>
          <w:szCs w:val="19"/>
        </w:rPr>
        <w:t>EDS (Electronic Data Systems)</w:t>
      </w:r>
    </w:p>
    <w:p w:rsidR="00F06900" w:rsidRPr="00D20A53" w:rsidRDefault="00F06900" w:rsidP="00D20A53">
      <w:pPr>
        <w:pStyle w:val="ListParagraph"/>
        <w:numPr>
          <w:ilvl w:val="0"/>
          <w:numId w:val="48"/>
        </w:numPr>
        <w:tabs>
          <w:tab w:val="left" w:pos="709"/>
        </w:tabs>
        <w:spacing w:line="276" w:lineRule="auto"/>
        <w:jc w:val="both"/>
        <w:rPr>
          <w:rFonts w:ascii="Arial" w:hAnsi="Arial" w:cs="Arial"/>
          <w:sz w:val="19"/>
          <w:szCs w:val="19"/>
        </w:rPr>
      </w:pPr>
      <w:r w:rsidRPr="00D20A53">
        <w:rPr>
          <w:rFonts w:ascii="Arial" w:hAnsi="Arial" w:cs="Arial"/>
          <w:i/>
          <w:sz w:val="19"/>
          <w:szCs w:val="19"/>
        </w:rPr>
        <w:t>Apr 2002 – May 2002: I.T. Installation Engineer, Warwickshire Police HQ</w:t>
      </w:r>
      <w:r w:rsidRPr="00D20A53">
        <w:rPr>
          <w:rFonts w:ascii="Arial" w:hAnsi="Arial" w:cs="Arial"/>
          <w:i/>
          <w:sz w:val="19"/>
          <w:szCs w:val="19"/>
        </w:rPr>
        <w:tab/>
      </w:r>
      <w:r w:rsidRPr="00D20A53">
        <w:rPr>
          <w:rFonts w:ascii="Arial" w:eastAsiaTheme="minorEastAsia" w:hAnsi="Arial" w:cs="Arial"/>
          <w:b/>
          <w:bCs/>
          <w:color w:val="353535"/>
          <w:kern w:val="0"/>
          <w:sz w:val="19"/>
          <w:szCs w:val="19"/>
          <w:lang w:eastAsia="en-US" w:bidi="ar-SA"/>
        </w:rPr>
        <w:tab/>
      </w:r>
      <w:r w:rsidRPr="00D20A53">
        <w:rPr>
          <w:rFonts w:ascii="Arial" w:eastAsiaTheme="minorEastAsia" w:hAnsi="Arial" w:cs="Arial"/>
          <w:b/>
          <w:bCs/>
          <w:color w:val="353535"/>
          <w:kern w:val="0"/>
          <w:sz w:val="19"/>
          <w:szCs w:val="19"/>
          <w:lang w:eastAsia="en-US" w:bidi="ar-SA"/>
        </w:rPr>
        <w:tab/>
        <w:t xml:space="preserve">                  </w:t>
      </w:r>
      <w:bookmarkEnd w:id="1"/>
    </w:p>
    <w:sectPr w:rsidR="00F06900" w:rsidRPr="00D20A53" w:rsidSect="00BD440E">
      <w:headerReference w:type="even" r:id="rId9"/>
      <w:headerReference w:type="default" r:id="rId10"/>
      <w:footerReference w:type="even" r:id="rId11"/>
      <w:footerReference w:type="default" r:id="rId12"/>
      <w:headerReference w:type="first" r:id="rId13"/>
      <w:footerReference w:type="first" r:id="rId14"/>
      <w:pgSz w:w="11900" w:h="16840"/>
      <w:pgMar w:top="624" w:right="1077" w:bottom="851"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08B" w:rsidRDefault="0067208B" w:rsidP="0067208B">
      <w:r>
        <w:separator/>
      </w:r>
    </w:p>
  </w:endnote>
  <w:endnote w:type="continuationSeparator" w:id="0">
    <w:p w:rsidR="0067208B" w:rsidRDefault="0067208B" w:rsidP="006720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Yu Gothic"/>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40502020204"/>
    <w:charset w:val="00"/>
    <w:family w:val="swiss"/>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08B" w:rsidRDefault="006720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08B" w:rsidRDefault="006720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08B" w:rsidRDefault="006720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08B" w:rsidRDefault="0067208B" w:rsidP="0067208B">
      <w:r>
        <w:separator/>
      </w:r>
    </w:p>
  </w:footnote>
  <w:footnote w:type="continuationSeparator" w:id="0">
    <w:p w:rsidR="0067208B" w:rsidRDefault="0067208B" w:rsidP="006720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08B" w:rsidRDefault="006720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08B" w:rsidRDefault="0067208B">
    <w:pPr>
      <w:pStyle w:val="Header"/>
    </w:pPr>
    <w:r>
      <w:rPr>
        <w:noProof/>
        <w:lang w:val="en-GB" w:eastAsia="en-GB" w:bidi="ar-SA"/>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08B" w:rsidRDefault="006720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85632B4"/>
    <w:lvl w:ilvl="0">
      <w:numFmt w:val="decimal"/>
      <w:lvlText w:val="*"/>
      <w:lvlJc w:val="left"/>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sz w:val="18"/>
        <w:szCs w:val="18"/>
        <w:lang w:val="en-GB" w:eastAsia="ar-SA" w:bidi="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5">
    <w:nsid w:val="00474425"/>
    <w:multiLevelType w:val="hybridMultilevel"/>
    <w:tmpl w:val="FCF8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3F7307"/>
    <w:multiLevelType w:val="hybridMultilevel"/>
    <w:tmpl w:val="83B4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1C53A3"/>
    <w:multiLevelType w:val="multilevel"/>
    <w:tmpl w:val="B384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6C2BA3"/>
    <w:multiLevelType w:val="hybridMultilevel"/>
    <w:tmpl w:val="6C4AB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700248"/>
    <w:multiLevelType w:val="hybridMultilevel"/>
    <w:tmpl w:val="66FC4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D9503B"/>
    <w:multiLevelType w:val="hybridMultilevel"/>
    <w:tmpl w:val="6D98F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962F86"/>
    <w:multiLevelType w:val="hybridMultilevel"/>
    <w:tmpl w:val="AFE42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7A707FB"/>
    <w:multiLevelType w:val="hybridMultilevel"/>
    <w:tmpl w:val="D1262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C691760"/>
    <w:multiLevelType w:val="hybridMultilevel"/>
    <w:tmpl w:val="D26AD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736FC6"/>
    <w:multiLevelType w:val="multilevel"/>
    <w:tmpl w:val="93C6C170"/>
    <w:lvl w:ilvl="0">
      <w:start w:val="1"/>
      <w:numFmt w:val="bullet"/>
      <w:lvlText w:val=""/>
      <w:lvlJc w:val="left"/>
      <w:pPr>
        <w:tabs>
          <w:tab w:val="num" w:pos="720"/>
        </w:tabs>
        <w:ind w:left="720" w:hanging="360"/>
      </w:pPr>
      <w:rPr>
        <w:rFonts w:ascii="Symbol" w:hAnsi="Symbol" w:hint="default"/>
        <w:sz w:val="18"/>
        <w:szCs w:val="18"/>
        <w:lang w:val="en-GB" w:eastAsia="ar-SA" w:bidi="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1FA653BF"/>
    <w:multiLevelType w:val="hybridMultilevel"/>
    <w:tmpl w:val="156C5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560893"/>
    <w:multiLevelType w:val="multilevel"/>
    <w:tmpl w:val="62EC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6072FB"/>
    <w:multiLevelType w:val="hybridMultilevel"/>
    <w:tmpl w:val="B7F84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80E4FC8"/>
    <w:multiLevelType w:val="hybridMultilevel"/>
    <w:tmpl w:val="EB26C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23DC9"/>
    <w:multiLevelType w:val="hybridMultilevel"/>
    <w:tmpl w:val="F3F8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EC2E32"/>
    <w:multiLevelType w:val="hybridMultilevel"/>
    <w:tmpl w:val="C9EC0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3840E33"/>
    <w:multiLevelType w:val="hybridMultilevel"/>
    <w:tmpl w:val="1DE8A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1421B8"/>
    <w:multiLevelType w:val="hybridMultilevel"/>
    <w:tmpl w:val="A9BE5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842037D"/>
    <w:multiLevelType w:val="hybridMultilevel"/>
    <w:tmpl w:val="FAD0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B45F72"/>
    <w:multiLevelType w:val="hybridMultilevel"/>
    <w:tmpl w:val="B1D0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923665"/>
    <w:multiLevelType w:val="hybridMultilevel"/>
    <w:tmpl w:val="1AC44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492169"/>
    <w:multiLevelType w:val="hybridMultilevel"/>
    <w:tmpl w:val="8414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C24F45"/>
    <w:multiLevelType w:val="hybridMultilevel"/>
    <w:tmpl w:val="F41E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AF3ECF"/>
    <w:multiLevelType w:val="multilevel"/>
    <w:tmpl w:val="9F5E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CF6AFE"/>
    <w:multiLevelType w:val="hybridMultilevel"/>
    <w:tmpl w:val="0264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3233AD"/>
    <w:multiLevelType w:val="hybridMultilevel"/>
    <w:tmpl w:val="3966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C5469B"/>
    <w:multiLevelType w:val="hybridMultilevel"/>
    <w:tmpl w:val="CD00E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B75B68"/>
    <w:multiLevelType w:val="hybridMultilevel"/>
    <w:tmpl w:val="D0308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DEE5D95"/>
    <w:multiLevelType w:val="multilevel"/>
    <w:tmpl w:val="C3F8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0F3693"/>
    <w:multiLevelType w:val="hybridMultilevel"/>
    <w:tmpl w:val="ADD08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525262"/>
    <w:multiLevelType w:val="hybridMultilevel"/>
    <w:tmpl w:val="9182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A54235"/>
    <w:multiLevelType w:val="hybridMultilevel"/>
    <w:tmpl w:val="639A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D6C317A"/>
    <w:multiLevelType w:val="hybridMultilevel"/>
    <w:tmpl w:val="BF1C2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6A3B75"/>
    <w:multiLevelType w:val="hybridMultilevel"/>
    <w:tmpl w:val="6014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721EB"/>
    <w:multiLevelType w:val="hybridMultilevel"/>
    <w:tmpl w:val="D0B40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114D3D"/>
    <w:multiLevelType w:val="hybridMultilevel"/>
    <w:tmpl w:val="BDAAC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29056DF"/>
    <w:multiLevelType w:val="hybridMultilevel"/>
    <w:tmpl w:val="E5207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D03E1B"/>
    <w:multiLevelType w:val="hybridMultilevel"/>
    <w:tmpl w:val="B14427D6"/>
    <w:lvl w:ilvl="0" w:tplc="BF7CA3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080AD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DCE3B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3A6E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161C3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F4F5F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C26E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0ACA7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1981BC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nsid w:val="75E21F8B"/>
    <w:multiLevelType w:val="hybridMultilevel"/>
    <w:tmpl w:val="7EFC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EC0607"/>
    <w:multiLevelType w:val="multilevel"/>
    <w:tmpl w:val="FAF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993592"/>
    <w:multiLevelType w:val="hybridMultilevel"/>
    <w:tmpl w:val="A4060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9BD22A2"/>
    <w:multiLevelType w:val="hybridMultilevel"/>
    <w:tmpl w:val="384E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8D5607"/>
    <w:multiLevelType w:val="hybridMultilevel"/>
    <w:tmpl w:val="0B96E7AE"/>
    <w:lvl w:ilvl="0" w:tplc="A536A0B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1C7F0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D643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8CD6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4EA0A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480E4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86A0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C0767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9C41C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10"/>
  </w:num>
  <w:num w:numId="4">
    <w:abstractNumId w:val="39"/>
  </w:num>
  <w:num w:numId="5">
    <w:abstractNumId w:val="8"/>
  </w:num>
  <w:num w:numId="6">
    <w:abstractNumId w:val="18"/>
  </w:num>
  <w:num w:numId="7">
    <w:abstractNumId w:val="2"/>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37"/>
  </w:num>
  <w:num w:numId="10">
    <w:abstractNumId w:val="15"/>
  </w:num>
  <w:num w:numId="11">
    <w:abstractNumId w:val="31"/>
  </w:num>
  <w:num w:numId="12">
    <w:abstractNumId w:val="41"/>
  </w:num>
  <w:num w:numId="13">
    <w:abstractNumId w:val="34"/>
  </w:num>
  <w:num w:numId="14">
    <w:abstractNumId w:val="3"/>
  </w:num>
  <w:num w:numId="15">
    <w:abstractNumId w:val="44"/>
  </w:num>
  <w:num w:numId="16">
    <w:abstractNumId w:val="7"/>
  </w:num>
  <w:num w:numId="17">
    <w:abstractNumId w:val="33"/>
  </w:num>
  <w:num w:numId="18">
    <w:abstractNumId w:val="27"/>
  </w:num>
  <w:num w:numId="19">
    <w:abstractNumId w:val="28"/>
  </w:num>
  <w:num w:numId="20">
    <w:abstractNumId w:val="16"/>
  </w:num>
  <w:num w:numId="21">
    <w:abstractNumId w:val="9"/>
  </w:num>
  <w:num w:numId="22">
    <w:abstractNumId w:val="14"/>
  </w:num>
  <w:num w:numId="23">
    <w:abstractNumId w:val="5"/>
  </w:num>
  <w:num w:numId="24">
    <w:abstractNumId w:val="23"/>
  </w:num>
  <w:num w:numId="25">
    <w:abstractNumId w:val="25"/>
  </w:num>
  <w:num w:numId="26">
    <w:abstractNumId w:val="20"/>
  </w:num>
  <w:num w:numId="27">
    <w:abstractNumId w:val="45"/>
  </w:num>
  <w:num w:numId="28">
    <w:abstractNumId w:val="40"/>
  </w:num>
  <w:num w:numId="29">
    <w:abstractNumId w:val="36"/>
  </w:num>
  <w:num w:numId="30">
    <w:abstractNumId w:val="22"/>
  </w:num>
  <w:num w:numId="31">
    <w:abstractNumId w:val="26"/>
  </w:num>
  <w:num w:numId="32">
    <w:abstractNumId w:val="13"/>
  </w:num>
  <w:num w:numId="33">
    <w:abstractNumId w:val="12"/>
  </w:num>
  <w:num w:numId="34">
    <w:abstractNumId w:val="21"/>
  </w:num>
  <w:num w:numId="35">
    <w:abstractNumId w:val="11"/>
  </w:num>
  <w:num w:numId="36">
    <w:abstractNumId w:val="24"/>
  </w:num>
  <w:num w:numId="37">
    <w:abstractNumId w:val="47"/>
  </w:num>
  <w:num w:numId="38">
    <w:abstractNumId w:val="42"/>
  </w:num>
  <w:num w:numId="39">
    <w:abstractNumId w:val="32"/>
  </w:num>
  <w:num w:numId="40">
    <w:abstractNumId w:val="19"/>
  </w:num>
  <w:num w:numId="41">
    <w:abstractNumId w:val="29"/>
  </w:num>
  <w:num w:numId="42">
    <w:abstractNumId w:val="46"/>
  </w:num>
  <w:num w:numId="43">
    <w:abstractNumId w:val="43"/>
  </w:num>
  <w:num w:numId="44">
    <w:abstractNumId w:val="30"/>
  </w:num>
  <w:num w:numId="45">
    <w:abstractNumId w:val="17"/>
  </w:num>
  <w:num w:numId="46">
    <w:abstractNumId w:val="38"/>
  </w:num>
  <w:num w:numId="47">
    <w:abstractNumId w:val="35"/>
  </w:num>
  <w:num w:numId="4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D85E6C"/>
    <w:rsid w:val="00020D5A"/>
    <w:rsid w:val="00023E2B"/>
    <w:rsid w:val="00026789"/>
    <w:rsid w:val="0003159B"/>
    <w:rsid w:val="00052352"/>
    <w:rsid w:val="00062EAB"/>
    <w:rsid w:val="00062ECF"/>
    <w:rsid w:val="00080051"/>
    <w:rsid w:val="000814FB"/>
    <w:rsid w:val="00084BC9"/>
    <w:rsid w:val="000A12CB"/>
    <w:rsid w:val="000A3D26"/>
    <w:rsid w:val="000A7775"/>
    <w:rsid w:val="000B5A85"/>
    <w:rsid w:val="000E4E22"/>
    <w:rsid w:val="000E7701"/>
    <w:rsid w:val="000F76F7"/>
    <w:rsid w:val="00102301"/>
    <w:rsid w:val="00120320"/>
    <w:rsid w:val="001209E7"/>
    <w:rsid w:val="0012180B"/>
    <w:rsid w:val="00124C64"/>
    <w:rsid w:val="00133552"/>
    <w:rsid w:val="00152545"/>
    <w:rsid w:val="00155814"/>
    <w:rsid w:val="001645D3"/>
    <w:rsid w:val="00171BA3"/>
    <w:rsid w:val="001771B9"/>
    <w:rsid w:val="001A2E84"/>
    <w:rsid w:val="001B4CB5"/>
    <w:rsid w:val="001B4D44"/>
    <w:rsid w:val="001B6031"/>
    <w:rsid w:val="001C786A"/>
    <w:rsid w:val="001D6821"/>
    <w:rsid w:val="001E16B5"/>
    <w:rsid w:val="001E6FB1"/>
    <w:rsid w:val="001F220B"/>
    <w:rsid w:val="0021095B"/>
    <w:rsid w:val="00211DC1"/>
    <w:rsid w:val="002271CD"/>
    <w:rsid w:val="00242854"/>
    <w:rsid w:val="00253AFA"/>
    <w:rsid w:val="002567C6"/>
    <w:rsid w:val="00260B78"/>
    <w:rsid w:val="00272106"/>
    <w:rsid w:val="00272CBC"/>
    <w:rsid w:val="00274519"/>
    <w:rsid w:val="002762CD"/>
    <w:rsid w:val="0028231D"/>
    <w:rsid w:val="002842E0"/>
    <w:rsid w:val="002A6ACE"/>
    <w:rsid w:val="002B24E5"/>
    <w:rsid w:val="002C0518"/>
    <w:rsid w:val="002C6AAF"/>
    <w:rsid w:val="002F764C"/>
    <w:rsid w:val="00301D63"/>
    <w:rsid w:val="0030555B"/>
    <w:rsid w:val="00323E53"/>
    <w:rsid w:val="00330C1B"/>
    <w:rsid w:val="00332ABF"/>
    <w:rsid w:val="00352BD8"/>
    <w:rsid w:val="00357CED"/>
    <w:rsid w:val="003609AA"/>
    <w:rsid w:val="00380AF0"/>
    <w:rsid w:val="0038281D"/>
    <w:rsid w:val="003859F9"/>
    <w:rsid w:val="00390623"/>
    <w:rsid w:val="00392A8B"/>
    <w:rsid w:val="003C1346"/>
    <w:rsid w:val="003D317E"/>
    <w:rsid w:val="003D3CC5"/>
    <w:rsid w:val="003D740E"/>
    <w:rsid w:val="003E2C38"/>
    <w:rsid w:val="004163C7"/>
    <w:rsid w:val="004346D7"/>
    <w:rsid w:val="004449B7"/>
    <w:rsid w:val="00445E74"/>
    <w:rsid w:val="004549CB"/>
    <w:rsid w:val="00465B28"/>
    <w:rsid w:val="004739A2"/>
    <w:rsid w:val="004800B9"/>
    <w:rsid w:val="00495952"/>
    <w:rsid w:val="004C7F4B"/>
    <w:rsid w:val="004D3399"/>
    <w:rsid w:val="004D6EDD"/>
    <w:rsid w:val="004E704F"/>
    <w:rsid w:val="00506982"/>
    <w:rsid w:val="005072D5"/>
    <w:rsid w:val="00513199"/>
    <w:rsid w:val="005229E7"/>
    <w:rsid w:val="00533C47"/>
    <w:rsid w:val="00552A2C"/>
    <w:rsid w:val="005531A0"/>
    <w:rsid w:val="00557C01"/>
    <w:rsid w:val="00557E77"/>
    <w:rsid w:val="00564906"/>
    <w:rsid w:val="005764D2"/>
    <w:rsid w:val="00593724"/>
    <w:rsid w:val="005B4237"/>
    <w:rsid w:val="005C155D"/>
    <w:rsid w:val="005C1AA3"/>
    <w:rsid w:val="005C65B3"/>
    <w:rsid w:val="005C698D"/>
    <w:rsid w:val="00614A83"/>
    <w:rsid w:val="00616283"/>
    <w:rsid w:val="00646FA7"/>
    <w:rsid w:val="00647353"/>
    <w:rsid w:val="006623CA"/>
    <w:rsid w:val="00664CA0"/>
    <w:rsid w:val="0066527E"/>
    <w:rsid w:val="0067208B"/>
    <w:rsid w:val="00675826"/>
    <w:rsid w:val="006C6BD3"/>
    <w:rsid w:val="006D67B4"/>
    <w:rsid w:val="006D7414"/>
    <w:rsid w:val="006E1DEA"/>
    <w:rsid w:val="006E6521"/>
    <w:rsid w:val="00707D56"/>
    <w:rsid w:val="00711F84"/>
    <w:rsid w:val="00715497"/>
    <w:rsid w:val="007330D6"/>
    <w:rsid w:val="00733C23"/>
    <w:rsid w:val="007358A1"/>
    <w:rsid w:val="00741137"/>
    <w:rsid w:val="00755577"/>
    <w:rsid w:val="00787AA3"/>
    <w:rsid w:val="007B4BE3"/>
    <w:rsid w:val="007C1734"/>
    <w:rsid w:val="007E2834"/>
    <w:rsid w:val="007F33C6"/>
    <w:rsid w:val="007F64F7"/>
    <w:rsid w:val="00801B55"/>
    <w:rsid w:val="00804BAD"/>
    <w:rsid w:val="008135EC"/>
    <w:rsid w:val="00820158"/>
    <w:rsid w:val="0082145D"/>
    <w:rsid w:val="008217D8"/>
    <w:rsid w:val="008220E3"/>
    <w:rsid w:val="00827883"/>
    <w:rsid w:val="008548FE"/>
    <w:rsid w:val="00855BB5"/>
    <w:rsid w:val="0088067F"/>
    <w:rsid w:val="008A3380"/>
    <w:rsid w:val="008A5044"/>
    <w:rsid w:val="008A7872"/>
    <w:rsid w:val="008B30ED"/>
    <w:rsid w:val="008B5B39"/>
    <w:rsid w:val="008B64A9"/>
    <w:rsid w:val="008B72C2"/>
    <w:rsid w:val="008C2974"/>
    <w:rsid w:val="008C7C36"/>
    <w:rsid w:val="008D4B1B"/>
    <w:rsid w:val="008D56C9"/>
    <w:rsid w:val="008D66B3"/>
    <w:rsid w:val="008E1E88"/>
    <w:rsid w:val="008E30A6"/>
    <w:rsid w:val="008F35B1"/>
    <w:rsid w:val="009108A5"/>
    <w:rsid w:val="00915925"/>
    <w:rsid w:val="00922437"/>
    <w:rsid w:val="009264AF"/>
    <w:rsid w:val="00936FC2"/>
    <w:rsid w:val="00967D21"/>
    <w:rsid w:val="00984371"/>
    <w:rsid w:val="009A1D6A"/>
    <w:rsid w:val="009A446D"/>
    <w:rsid w:val="009B3C02"/>
    <w:rsid w:val="009C0978"/>
    <w:rsid w:val="009D388C"/>
    <w:rsid w:val="009E0AC0"/>
    <w:rsid w:val="009E0BDB"/>
    <w:rsid w:val="009E2E53"/>
    <w:rsid w:val="00A0506B"/>
    <w:rsid w:val="00A110B1"/>
    <w:rsid w:val="00A17200"/>
    <w:rsid w:val="00A23FAF"/>
    <w:rsid w:val="00A24C96"/>
    <w:rsid w:val="00A25A3A"/>
    <w:rsid w:val="00A26A97"/>
    <w:rsid w:val="00A34366"/>
    <w:rsid w:val="00A46494"/>
    <w:rsid w:val="00A668E4"/>
    <w:rsid w:val="00A9416A"/>
    <w:rsid w:val="00AE334B"/>
    <w:rsid w:val="00AE67EC"/>
    <w:rsid w:val="00AF0C43"/>
    <w:rsid w:val="00AF14BC"/>
    <w:rsid w:val="00AF7467"/>
    <w:rsid w:val="00B069CF"/>
    <w:rsid w:val="00B41241"/>
    <w:rsid w:val="00B516A1"/>
    <w:rsid w:val="00B53B64"/>
    <w:rsid w:val="00B64768"/>
    <w:rsid w:val="00B747A2"/>
    <w:rsid w:val="00B85909"/>
    <w:rsid w:val="00B87EF0"/>
    <w:rsid w:val="00BC43F2"/>
    <w:rsid w:val="00BD0A43"/>
    <w:rsid w:val="00BD3901"/>
    <w:rsid w:val="00BD440E"/>
    <w:rsid w:val="00BD6EA0"/>
    <w:rsid w:val="00BF62B3"/>
    <w:rsid w:val="00C05C89"/>
    <w:rsid w:val="00C104FF"/>
    <w:rsid w:val="00C207A6"/>
    <w:rsid w:val="00C2191D"/>
    <w:rsid w:val="00C30C9B"/>
    <w:rsid w:val="00C37BD2"/>
    <w:rsid w:val="00C430C5"/>
    <w:rsid w:val="00C538C7"/>
    <w:rsid w:val="00C65251"/>
    <w:rsid w:val="00C72F64"/>
    <w:rsid w:val="00C7327C"/>
    <w:rsid w:val="00C873DC"/>
    <w:rsid w:val="00CA3D9B"/>
    <w:rsid w:val="00CA6C7C"/>
    <w:rsid w:val="00CB38C3"/>
    <w:rsid w:val="00CB427A"/>
    <w:rsid w:val="00CC29CA"/>
    <w:rsid w:val="00CC6B98"/>
    <w:rsid w:val="00CD5F04"/>
    <w:rsid w:val="00CD731F"/>
    <w:rsid w:val="00CE148F"/>
    <w:rsid w:val="00CE64CE"/>
    <w:rsid w:val="00CF18AD"/>
    <w:rsid w:val="00CF79C5"/>
    <w:rsid w:val="00D178AA"/>
    <w:rsid w:val="00D20A53"/>
    <w:rsid w:val="00D2232E"/>
    <w:rsid w:val="00D60999"/>
    <w:rsid w:val="00D67A94"/>
    <w:rsid w:val="00D85E6C"/>
    <w:rsid w:val="00DA6AB7"/>
    <w:rsid w:val="00DB1023"/>
    <w:rsid w:val="00DB6B37"/>
    <w:rsid w:val="00DC0B62"/>
    <w:rsid w:val="00DC6D11"/>
    <w:rsid w:val="00DE5EC0"/>
    <w:rsid w:val="00DF0A6C"/>
    <w:rsid w:val="00DF4ED0"/>
    <w:rsid w:val="00DF7A3E"/>
    <w:rsid w:val="00E047C6"/>
    <w:rsid w:val="00E124C1"/>
    <w:rsid w:val="00E1458F"/>
    <w:rsid w:val="00E21A18"/>
    <w:rsid w:val="00E31F7D"/>
    <w:rsid w:val="00E362AA"/>
    <w:rsid w:val="00E4553B"/>
    <w:rsid w:val="00E46269"/>
    <w:rsid w:val="00E54D7D"/>
    <w:rsid w:val="00E55596"/>
    <w:rsid w:val="00E62D63"/>
    <w:rsid w:val="00E6595B"/>
    <w:rsid w:val="00E66DB8"/>
    <w:rsid w:val="00E81292"/>
    <w:rsid w:val="00E87735"/>
    <w:rsid w:val="00E91380"/>
    <w:rsid w:val="00EA6AA2"/>
    <w:rsid w:val="00EB383E"/>
    <w:rsid w:val="00ED4C8A"/>
    <w:rsid w:val="00EF4687"/>
    <w:rsid w:val="00F04697"/>
    <w:rsid w:val="00F06900"/>
    <w:rsid w:val="00F26F6C"/>
    <w:rsid w:val="00F32C93"/>
    <w:rsid w:val="00F32FFD"/>
    <w:rsid w:val="00F4566A"/>
    <w:rsid w:val="00F57FEF"/>
    <w:rsid w:val="00F6017C"/>
    <w:rsid w:val="00F637E2"/>
    <w:rsid w:val="00F63964"/>
    <w:rsid w:val="00F72AB2"/>
    <w:rsid w:val="00F83541"/>
    <w:rsid w:val="00F8513D"/>
    <w:rsid w:val="00FA5A9C"/>
    <w:rsid w:val="00FB19BD"/>
    <w:rsid w:val="00FB1DD8"/>
    <w:rsid w:val="00FB38A4"/>
    <w:rsid w:val="00FC7E5D"/>
    <w:rsid w:val="00FD42C3"/>
    <w:rsid w:val="00FE12B0"/>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E6C"/>
    <w:pPr>
      <w:widowControl w:val="0"/>
      <w:suppressAutoHyphens/>
    </w:pPr>
    <w:rPr>
      <w:rFonts w:ascii="Times New Roman" w:eastAsia="SimSun" w:hAnsi="Times New Roman" w:cs="Lucida Sans"/>
      <w:kern w:val="1"/>
      <w:lang w:val="en-NZ" w:eastAsia="hi-IN" w:bidi="hi-IN"/>
    </w:rPr>
  </w:style>
  <w:style w:type="paragraph" w:styleId="Heading7">
    <w:name w:val="heading 7"/>
    <w:basedOn w:val="Normal"/>
    <w:next w:val="Normal"/>
    <w:link w:val="Heading7Char"/>
    <w:qFormat/>
    <w:rsid w:val="00E66DB8"/>
    <w:pPr>
      <w:keepNext/>
      <w:widowControl/>
      <w:suppressAutoHyphens w:val="0"/>
      <w:overflowPunct w:val="0"/>
      <w:autoSpaceDE w:val="0"/>
      <w:autoSpaceDN w:val="0"/>
      <w:adjustRightInd w:val="0"/>
      <w:ind w:left="2880" w:hanging="2880"/>
      <w:textAlignment w:val="baseline"/>
      <w:outlineLvl w:val="6"/>
    </w:pPr>
    <w:rPr>
      <w:rFonts w:ascii="Arial" w:eastAsia="Times New Roman" w:hAnsi="Arial" w:cs="Times New Roman"/>
      <w:b/>
      <w:kern w:val="0"/>
      <w:sz w:val="20"/>
      <w:szCs w:val="22"/>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5E6C"/>
    <w:pPr>
      <w:ind w:left="720"/>
      <w:contextualSpacing/>
    </w:pPr>
    <w:rPr>
      <w:rFonts w:cs="Mangal"/>
      <w:lang w:val="en-GB"/>
    </w:rPr>
  </w:style>
  <w:style w:type="character" w:customStyle="1" w:styleId="ListParagraphChar">
    <w:name w:val="List Paragraph Char"/>
    <w:link w:val="ListParagraph"/>
    <w:uiPriority w:val="34"/>
    <w:rsid w:val="00D85E6C"/>
    <w:rPr>
      <w:rFonts w:ascii="Times New Roman" w:eastAsia="SimSun" w:hAnsi="Times New Roman" w:cs="Mangal"/>
      <w:kern w:val="1"/>
      <w:lang w:eastAsia="hi-IN" w:bidi="hi-IN"/>
    </w:rPr>
  </w:style>
  <w:style w:type="character" w:customStyle="1" w:styleId="boldprinttext1">
    <w:name w:val="boldprinttext1"/>
    <w:rsid w:val="00D85E6C"/>
    <w:rPr>
      <w:rFonts w:ascii="Arial" w:hAnsi="Arial" w:cs="Arial" w:hint="default"/>
      <w:b/>
      <w:bCs/>
      <w:sz w:val="24"/>
      <w:szCs w:val="24"/>
    </w:rPr>
  </w:style>
  <w:style w:type="character" w:styleId="Hyperlink">
    <w:name w:val="Hyperlink"/>
    <w:basedOn w:val="DefaultParagraphFont"/>
    <w:semiHidden/>
    <w:unhideWhenUsed/>
    <w:rsid w:val="00D85E6C"/>
    <w:rPr>
      <w:color w:val="0000FF"/>
      <w:u w:val="single"/>
    </w:rPr>
  </w:style>
  <w:style w:type="character" w:customStyle="1" w:styleId="course-number2">
    <w:name w:val="course-number2"/>
    <w:basedOn w:val="DefaultParagraphFont"/>
    <w:rsid w:val="00C7327C"/>
  </w:style>
  <w:style w:type="paragraph" w:styleId="NormalWeb">
    <w:name w:val="Normal (Web)"/>
    <w:basedOn w:val="Normal"/>
    <w:uiPriority w:val="99"/>
    <w:semiHidden/>
    <w:unhideWhenUsed/>
    <w:rsid w:val="00C7327C"/>
    <w:pPr>
      <w:widowControl/>
      <w:suppressAutoHyphens w:val="0"/>
      <w:spacing w:before="100" w:beforeAutospacing="1" w:after="100" w:afterAutospacing="1"/>
    </w:pPr>
    <w:rPr>
      <w:rFonts w:eastAsia="Times New Roman" w:cs="Times New Roman"/>
      <w:kern w:val="0"/>
      <w:lang w:val="en-GB" w:eastAsia="en-GB" w:bidi="ar-SA"/>
    </w:rPr>
  </w:style>
  <w:style w:type="character" w:customStyle="1" w:styleId="Heading7Char">
    <w:name w:val="Heading 7 Char"/>
    <w:basedOn w:val="DefaultParagraphFont"/>
    <w:link w:val="Heading7"/>
    <w:rsid w:val="00E66DB8"/>
    <w:rPr>
      <w:rFonts w:ascii="Arial" w:eastAsia="Times New Roman" w:hAnsi="Arial" w:cs="Times New Roman"/>
      <w:b/>
      <w:sz w:val="20"/>
      <w:szCs w:val="22"/>
    </w:rPr>
  </w:style>
  <w:style w:type="paragraph" w:styleId="BalloonText">
    <w:name w:val="Balloon Text"/>
    <w:basedOn w:val="Normal"/>
    <w:link w:val="BalloonTextChar"/>
    <w:uiPriority w:val="99"/>
    <w:semiHidden/>
    <w:unhideWhenUsed/>
    <w:rsid w:val="008A3380"/>
    <w:rPr>
      <w:rFonts w:ascii="Segoe UI" w:hAnsi="Segoe UI" w:cs="Mangal"/>
      <w:sz w:val="18"/>
      <w:szCs w:val="16"/>
    </w:rPr>
  </w:style>
  <w:style w:type="character" w:customStyle="1" w:styleId="BalloonTextChar">
    <w:name w:val="Balloon Text Char"/>
    <w:basedOn w:val="DefaultParagraphFont"/>
    <w:link w:val="BalloonText"/>
    <w:uiPriority w:val="99"/>
    <w:semiHidden/>
    <w:rsid w:val="008A3380"/>
    <w:rPr>
      <w:rFonts w:ascii="Segoe UI" w:eastAsia="SimSun" w:hAnsi="Segoe UI" w:cs="Mangal"/>
      <w:kern w:val="1"/>
      <w:sz w:val="18"/>
      <w:szCs w:val="16"/>
      <w:lang w:val="en-NZ" w:eastAsia="hi-IN" w:bidi="hi-IN"/>
    </w:rPr>
  </w:style>
  <w:style w:type="paragraph" w:styleId="Header">
    <w:name w:val="header"/>
    <w:basedOn w:val="Normal"/>
    <w:link w:val="HeaderChar"/>
    <w:uiPriority w:val="99"/>
    <w:semiHidden/>
    <w:unhideWhenUsed/>
    <w:rsid w:val="0067208B"/>
    <w:pPr>
      <w:tabs>
        <w:tab w:val="center" w:pos="4513"/>
        <w:tab w:val="right" w:pos="9026"/>
      </w:tabs>
    </w:pPr>
    <w:rPr>
      <w:rFonts w:cs="Mangal"/>
      <w:szCs w:val="21"/>
    </w:rPr>
  </w:style>
  <w:style w:type="character" w:customStyle="1" w:styleId="HeaderChar">
    <w:name w:val="Header Char"/>
    <w:basedOn w:val="DefaultParagraphFont"/>
    <w:link w:val="Header"/>
    <w:uiPriority w:val="99"/>
    <w:semiHidden/>
    <w:rsid w:val="0067208B"/>
    <w:rPr>
      <w:rFonts w:ascii="Times New Roman" w:eastAsia="SimSun" w:hAnsi="Times New Roman" w:cs="Mangal"/>
      <w:kern w:val="1"/>
      <w:szCs w:val="21"/>
      <w:lang w:val="en-NZ" w:eastAsia="hi-IN" w:bidi="hi-IN"/>
    </w:rPr>
  </w:style>
  <w:style w:type="paragraph" w:styleId="Footer">
    <w:name w:val="footer"/>
    <w:basedOn w:val="Normal"/>
    <w:link w:val="FooterChar"/>
    <w:uiPriority w:val="99"/>
    <w:semiHidden/>
    <w:unhideWhenUsed/>
    <w:rsid w:val="0067208B"/>
    <w:pPr>
      <w:tabs>
        <w:tab w:val="center" w:pos="4513"/>
        <w:tab w:val="right" w:pos="9026"/>
      </w:tabs>
    </w:pPr>
    <w:rPr>
      <w:rFonts w:cs="Mangal"/>
      <w:szCs w:val="21"/>
    </w:rPr>
  </w:style>
  <w:style w:type="character" w:customStyle="1" w:styleId="FooterChar">
    <w:name w:val="Footer Char"/>
    <w:basedOn w:val="DefaultParagraphFont"/>
    <w:link w:val="Footer"/>
    <w:uiPriority w:val="99"/>
    <w:semiHidden/>
    <w:rsid w:val="0067208B"/>
    <w:rPr>
      <w:rFonts w:ascii="Times New Roman" w:eastAsia="SimSun" w:hAnsi="Times New Roman" w:cs="Mangal"/>
      <w:kern w:val="1"/>
      <w:szCs w:val="21"/>
      <w:lang w:val="en-NZ" w:eastAsia="hi-IN" w:bidi="hi-IN"/>
    </w:rPr>
  </w:style>
</w:styles>
</file>

<file path=word/webSettings.xml><?xml version="1.0" encoding="utf-8"?>
<w:webSettings xmlns:r="http://schemas.openxmlformats.org/officeDocument/2006/relationships" xmlns:w="http://schemas.openxmlformats.org/wordprocessingml/2006/main">
  <w:divs>
    <w:div w:id="7223383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iqsheikh@yahoo.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BD48F-201F-4AAF-80F1-476DF9205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Perrett</dc:creator>
  <cp:keywords/>
  <dc:description/>
  <cp:lastModifiedBy>Windows User</cp:lastModifiedBy>
  <cp:revision>2</cp:revision>
  <cp:lastPrinted>2019-08-14T14:27:00Z</cp:lastPrinted>
  <dcterms:created xsi:type="dcterms:W3CDTF">2019-08-28T21:07:00Z</dcterms:created>
  <dcterms:modified xsi:type="dcterms:W3CDTF">2019-08-28T21:07:00Z</dcterms:modified>
</cp:coreProperties>
</file>