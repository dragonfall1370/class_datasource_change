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B05" w:rsidRPr="00800B05" w:rsidRDefault="00800B05">
      <w:pPr>
        <w:shd w:val="clear" w:color="auto" w:fill="FFFFFF"/>
        <w:jc w:val="center"/>
        <w:rPr>
          <w:rFonts w:ascii="Calibri" w:hAnsi="Calibri"/>
          <w:color w:val="000000"/>
          <w:sz w:val="40"/>
          <w:szCs w:val="40"/>
        </w:rPr>
      </w:pPr>
      <w:r w:rsidRPr="00800B05">
        <w:rPr>
          <w:rFonts w:ascii="Calibri" w:hAnsi="Calibri"/>
          <w:color w:val="000000"/>
          <w:sz w:val="40"/>
          <w:szCs w:val="40"/>
        </w:rPr>
        <w:t>Curriculum Vitae</w:t>
      </w:r>
    </w:p>
    <w:p w:rsidR="00C770E5" w:rsidRPr="00800B05" w:rsidRDefault="00C770E5">
      <w:pPr>
        <w:shd w:val="clear" w:color="auto" w:fill="FFFFFF"/>
        <w:jc w:val="center"/>
        <w:rPr>
          <w:rFonts w:ascii="Calibri" w:hAnsi="Calibri"/>
          <w:color w:val="000000"/>
        </w:rPr>
      </w:pPr>
    </w:p>
    <w:p w:rsidR="00800B05" w:rsidRPr="00800B05" w:rsidRDefault="00841A03">
      <w:pPr>
        <w:shd w:val="clear" w:color="auto" w:fill="FFFFFF"/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Daniel Hill</w:t>
      </w:r>
      <w:r w:rsidR="00800B05" w:rsidRPr="00800B05">
        <w:rPr>
          <w:rFonts w:ascii="Calibri" w:hAnsi="Calibri"/>
          <w:color w:val="000000"/>
        </w:rPr>
        <w:t xml:space="preserve"> </w:t>
      </w:r>
    </w:p>
    <w:p w:rsidR="00800B05" w:rsidRPr="00800B05" w:rsidRDefault="00AE4358">
      <w:pPr>
        <w:shd w:val="clear" w:color="auto" w:fill="FFFFFF"/>
        <w:jc w:val="center"/>
        <w:rPr>
          <w:rFonts w:ascii="Calibri" w:hAnsi="Calibri"/>
          <w:color w:val="000000"/>
        </w:rPr>
      </w:pPr>
      <w:r w:rsidRPr="00800B05">
        <w:rPr>
          <w:rFonts w:ascii="Calibri" w:hAnsi="Calibri"/>
          <w:color w:val="000000"/>
        </w:rPr>
        <w:t xml:space="preserve">DOB: </w:t>
      </w:r>
      <w:r w:rsidR="00841A03">
        <w:rPr>
          <w:rFonts w:ascii="Calibri" w:hAnsi="Calibri"/>
          <w:color w:val="000000"/>
        </w:rPr>
        <w:t>02/11/1979</w:t>
      </w:r>
    </w:p>
    <w:p w:rsidR="009E56CF" w:rsidRDefault="00841A03">
      <w:pPr>
        <w:shd w:val="clear" w:color="auto" w:fill="FFFFFF"/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Malthouse, Manor Farm</w:t>
      </w:r>
    </w:p>
    <w:p w:rsidR="009E56CF" w:rsidRDefault="00841A03">
      <w:pPr>
        <w:shd w:val="clear" w:color="auto" w:fill="FFFFFF"/>
        <w:jc w:val="center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Wyke</w:t>
      </w:r>
      <w:proofErr w:type="spellEnd"/>
      <w:r>
        <w:rPr>
          <w:rFonts w:ascii="Calibri" w:hAnsi="Calibri"/>
          <w:color w:val="000000"/>
        </w:rPr>
        <w:t>, Much Wenlock</w:t>
      </w:r>
    </w:p>
    <w:p w:rsidR="009E56CF" w:rsidRDefault="00841A03">
      <w:pPr>
        <w:shd w:val="clear" w:color="auto" w:fill="FFFFFF"/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TF13 6PA</w:t>
      </w:r>
    </w:p>
    <w:p w:rsidR="00800B05" w:rsidRPr="00800B05" w:rsidRDefault="00841A03">
      <w:pPr>
        <w:shd w:val="clear" w:color="auto" w:fill="FFFFFF"/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Mobile 07572150316</w:t>
      </w:r>
    </w:p>
    <w:p w:rsidR="00800B05" w:rsidRPr="00800B05" w:rsidRDefault="00800B05">
      <w:pPr>
        <w:shd w:val="clear" w:color="auto" w:fill="FFFFFF"/>
        <w:jc w:val="center"/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  <w:r w:rsidRPr="00800B05">
        <w:rPr>
          <w:rFonts w:ascii="Calibri" w:hAnsi="Calibri"/>
          <w:color w:val="000000"/>
        </w:rPr>
        <w:t>Email</w:t>
      </w:r>
      <w:r w:rsidR="00EF249E">
        <w:rPr>
          <w:rFonts w:ascii="Calibri" w:hAnsi="Calibri"/>
          <w:color w:val="000000"/>
        </w:rPr>
        <w:t>:</w:t>
      </w:r>
      <w:r w:rsidRPr="00800B05">
        <w:rPr>
          <w:rFonts w:ascii="Calibri" w:hAnsi="Calibri"/>
          <w:color w:val="000000"/>
        </w:rPr>
        <w:t xml:space="preserve"> </w:t>
      </w:r>
      <w:r w:rsidR="00841A03">
        <w:rPr>
          <w:rFonts w:ascii="Calibri" w:hAnsi="Calibri" w:cs="Calibri"/>
          <w:sz w:val="20"/>
          <w:szCs w:val="20"/>
        </w:rPr>
        <w:t>daniel-hill@hotmail.co.uk</w:t>
      </w:r>
    </w:p>
    <w:p w:rsidR="00800B05" w:rsidRDefault="00800B05">
      <w:pPr>
        <w:shd w:val="clear" w:color="auto" w:fill="FFFFFF"/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</w:p>
    <w:p w:rsidR="00BA0EB1" w:rsidRDefault="00BA0EB1">
      <w:pPr>
        <w:shd w:val="clear" w:color="auto" w:fill="FFFFFF"/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</w:p>
    <w:p w:rsidR="00D95E2C" w:rsidRPr="00AE4358" w:rsidRDefault="00D95E2C" w:rsidP="00D95E2C">
      <w:pPr>
        <w:shd w:val="clear" w:color="auto" w:fill="FFFFFF"/>
        <w:rPr>
          <w:rFonts w:ascii="Calibri" w:hAnsi="Calibri" w:cs="Calibri"/>
          <w:b/>
          <w:bCs/>
          <w:color w:val="000000"/>
          <w:sz w:val="22"/>
          <w:szCs w:val="22"/>
          <w:u w:val="single"/>
        </w:rPr>
      </w:pPr>
      <w:r w:rsidRPr="00C770E5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Professional Profile</w:t>
      </w:r>
    </w:p>
    <w:p w:rsidR="00AE4358" w:rsidRDefault="00D95E2C">
      <w:pPr>
        <w:shd w:val="clear" w:color="auto" w:fill="FFFFFF"/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I am a dedicated and enthusiastic individual with the drive and ability to achieve goals and objectives, whilst also quick to grasp new skills and concepts. I work well under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pressure,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I have excellent interpersonal skills, can communicate on all levels, and work very well as part of a team.  I am highly motivated and pride myself on delivering a high standard of quality finish. I am also hard-working individual who is committed to adding value to any business.</w:t>
      </w:r>
    </w:p>
    <w:p w:rsidR="00D95E2C" w:rsidRDefault="00D95E2C">
      <w:pPr>
        <w:shd w:val="clear" w:color="auto" w:fill="FFFFFF"/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</w:p>
    <w:p w:rsidR="00C770E5" w:rsidRDefault="00C770E5">
      <w:pPr>
        <w:shd w:val="clear" w:color="auto" w:fill="FFFFFF"/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</w:p>
    <w:p w:rsidR="00800B05" w:rsidRPr="00AE4358" w:rsidRDefault="00800B05">
      <w:pPr>
        <w:shd w:val="clear" w:color="auto" w:fill="FFFFFF"/>
        <w:rPr>
          <w:rFonts w:ascii="Calibri" w:hAnsi="Calibri" w:cs="Calibri"/>
          <w:color w:val="000000"/>
          <w:sz w:val="22"/>
          <w:szCs w:val="22"/>
          <w:u w:val="single"/>
        </w:rPr>
      </w:pPr>
      <w:r w:rsidRPr="00C770E5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Career Summary</w:t>
      </w:r>
    </w:p>
    <w:p w:rsidR="00E369DC" w:rsidRPr="00E369DC" w:rsidRDefault="00841A03">
      <w:pPr>
        <w:shd w:val="clear" w:color="auto" w:fill="FFFFFF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 xml:space="preserve">March 2012 </w:t>
      </w:r>
      <w:r w:rsidR="00E369DC" w:rsidRPr="00E369DC">
        <w:rPr>
          <w:rFonts w:ascii="Calibri" w:hAnsi="Calibri" w:cs="Calibri"/>
          <w:b/>
          <w:color w:val="000000"/>
          <w:sz w:val="20"/>
          <w:szCs w:val="20"/>
        </w:rPr>
        <w:t>- Present</w:t>
      </w:r>
    </w:p>
    <w:p w:rsidR="00800B05" w:rsidRPr="00E369DC" w:rsidRDefault="00F15131">
      <w:pPr>
        <w:shd w:val="clear" w:color="auto" w:fill="FFFFFF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 xml:space="preserve">Berry Systems: </w:t>
      </w:r>
      <w:r w:rsidR="00841A03">
        <w:rPr>
          <w:rFonts w:ascii="Calibri" w:hAnsi="Calibri" w:cs="Calibri"/>
          <w:b/>
          <w:color w:val="000000"/>
          <w:sz w:val="20"/>
          <w:szCs w:val="20"/>
        </w:rPr>
        <w:t>Site Supervisor/Site Manager</w:t>
      </w:r>
    </w:p>
    <w:p w:rsidR="00841A03" w:rsidRDefault="00D95E2C" w:rsidP="00400EB6">
      <w:pPr>
        <w:numPr>
          <w:ilvl w:val="0"/>
          <w:numId w:val="7"/>
        </w:numPr>
        <w:shd w:val="clear" w:color="auto" w:fill="FFFFFF"/>
        <w:ind w:hanging="436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General </w:t>
      </w:r>
      <w:r w:rsidR="00F15131">
        <w:rPr>
          <w:rFonts w:ascii="Calibri" w:hAnsi="Calibri" w:cs="Calibri"/>
          <w:color w:val="000000"/>
          <w:sz w:val="20"/>
          <w:szCs w:val="20"/>
        </w:rPr>
        <w:t>management duties</w:t>
      </w:r>
    </w:p>
    <w:p w:rsidR="00800B05" w:rsidRDefault="00D95E2C" w:rsidP="00400EB6">
      <w:pPr>
        <w:numPr>
          <w:ilvl w:val="0"/>
          <w:numId w:val="7"/>
        </w:numPr>
        <w:shd w:val="clear" w:color="auto" w:fill="FFFFFF"/>
        <w:ind w:hanging="436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Planning and s</w:t>
      </w:r>
      <w:r w:rsidR="00F15131">
        <w:rPr>
          <w:rFonts w:ascii="Calibri" w:hAnsi="Calibri" w:cs="Calibri"/>
          <w:color w:val="000000"/>
          <w:sz w:val="20"/>
          <w:szCs w:val="20"/>
        </w:rPr>
        <w:t>etting labour to work</w:t>
      </w:r>
    </w:p>
    <w:p w:rsidR="00243FAA" w:rsidRPr="00243FAA" w:rsidRDefault="00F15131" w:rsidP="00400EB6">
      <w:pPr>
        <w:numPr>
          <w:ilvl w:val="0"/>
          <w:numId w:val="7"/>
        </w:numPr>
        <w:shd w:val="clear" w:color="auto" w:fill="FFFFFF"/>
        <w:ind w:hanging="436"/>
        <w:rPr>
          <w:rFonts w:ascii="Calibri" w:hAnsi="Calibri" w:cs="Calibri"/>
          <w:color w:val="000000"/>
          <w:sz w:val="20"/>
          <w:szCs w:val="20"/>
          <w:u w:val="single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Interaction </w:t>
      </w:r>
      <w:r w:rsidR="00D95E2C">
        <w:rPr>
          <w:rFonts w:ascii="Calibri" w:hAnsi="Calibri" w:cs="Calibri"/>
          <w:color w:val="000000"/>
          <w:sz w:val="20"/>
          <w:szCs w:val="20"/>
        </w:rPr>
        <w:t xml:space="preserve">and liaison </w:t>
      </w:r>
      <w:r>
        <w:rPr>
          <w:rFonts w:ascii="Calibri" w:hAnsi="Calibri" w:cs="Calibri"/>
          <w:color w:val="000000"/>
          <w:sz w:val="20"/>
          <w:szCs w:val="20"/>
        </w:rPr>
        <w:t>with clients</w:t>
      </w:r>
    </w:p>
    <w:p w:rsidR="00E369DC" w:rsidRPr="00E369DC" w:rsidRDefault="00D95E2C" w:rsidP="00400EB6">
      <w:pPr>
        <w:numPr>
          <w:ilvl w:val="0"/>
          <w:numId w:val="7"/>
        </w:numPr>
        <w:shd w:val="clear" w:color="auto" w:fill="FFFFFF"/>
        <w:ind w:hanging="436"/>
        <w:rPr>
          <w:rFonts w:ascii="Calibri" w:hAnsi="Calibri" w:cs="Calibri"/>
          <w:color w:val="000000"/>
          <w:sz w:val="20"/>
          <w:szCs w:val="20"/>
          <w:u w:val="single"/>
        </w:rPr>
      </w:pPr>
      <w:r>
        <w:rPr>
          <w:rFonts w:ascii="Calibri" w:hAnsi="Calibri" w:cs="Calibri"/>
          <w:color w:val="000000"/>
          <w:sz w:val="20"/>
          <w:szCs w:val="20"/>
        </w:rPr>
        <w:t>Problem and onsite design issue solving</w:t>
      </w:r>
    </w:p>
    <w:p w:rsidR="00C770E5" w:rsidRDefault="00F15131" w:rsidP="00400EB6">
      <w:pPr>
        <w:numPr>
          <w:ilvl w:val="0"/>
          <w:numId w:val="7"/>
        </w:numPr>
        <w:shd w:val="clear" w:color="auto" w:fill="FFFFFF"/>
        <w:ind w:hanging="436"/>
        <w:rPr>
          <w:rFonts w:ascii="Calibri" w:hAnsi="Calibri" w:cs="Calibri"/>
          <w:color w:val="000000"/>
          <w:sz w:val="20"/>
          <w:szCs w:val="20"/>
        </w:rPr>
      </w:pPr>
      <w:r w:rsidRPr="00F15131">
        <w:rPr>
          <w:rFonts w:ascii="Calibri" w:hAnsi="Calibri" w:cs="Calibri"/>
          <w:color w:val="000000"/>
          <w:sz w:val="20"/>
          <w:szCs w:val="20"/>
        </w:rPr>
        <w:t>Delivering tool box talks</w:t>
      </w:r>
    </w:p>
    <w:p w:rsidR="00F15131" w:rsidRDefault="00D95E2C" w:rsidP="00400EB6">
      <w:pPr>
        <w:numPr>
          <w:ilvl w:val="0"/>
          <w:numId w:val="7"/>
        </w:numPr>
        <w:shd w:val="clear" w:color="auto" w:fill="FFFFFF"/>
        <w:ind w:hanging="436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Deliveries and onsite logistics</w:t>
      </w:r>
    </w:p>
    <w:p w:rsidR="00002C89" w:rsidRPr="00F15131" w:rsidRDefault="00D95E2C" w:rsidP="00400EB6">
      <w:pPr>
        <w:numPr>
          <w:ilvl w:val="0"/>
          <w:numId w:val="7"/>
        </w:numPr>
        <w:shd w:val="clear" w:color="auto" w:fill="FFFFFF"/>
        <w:ind w:hanging="436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Co-ordinating</w:t>
      </w:r>
      <w:r w:rsidR="00002C89">
        <w:rPr>
          <w:rFonts w:ascii="Calibri" w:hAnsi="Calibri" w:cs="Calibri"/>
          <w:color w:val="000000"/>
          <w:sz w:val="20"/>
          <w:szCs w:val="20"/>
        </w:rPr>
        <w:t xml:space="preserve"> with large construction companies such as Kier, Morgan Sindall</w:t>
      </w:r>
      <w:r w:rsidR="001843A5">
        <w:rPr>
          <w:rFonts w:ascii="Calibri" w:hAnsi="Calibri" w:cs="Calibri"/>
          <w:color w:val="000000"/>
          <w:sz w:val="20"/>
          <w:szCs w:val="20"/>
        </w:rPr>
        <w:t>, Mace, Interserve, Multiplex</w:t>
      </w:r>
      <w:r w:rsidR="00002C89">
        <w:rPr>
          <w:rFonts w:ascii="Calibri" w:hAnsi="Calibri" w:cs="Calibri"/>
          <w:color w:val="000000"/>
          <w:sz w:val="20"/>
          <w:szCs w:val="20"/>
        </w:rPr>
        <w:t xml:space="preserve"> &amp; Laing O’Rourke</w:t>
      </w:r>
    </w:p>
    <w:p w:rsidR="00C770E5" w:rsidRPr="00C770E5" w:rsidRDefault="00C770E5" w:rsidP="00C770E5">
      <w:pPr>
        <w:shd w:val="clear" w:color="auto" w:fill="FFFFFF"/>
        <w:ind w:left="720"/>
        <w:rPr>
          <w:rFonts w:ascii="Calibri" w:hAnsi="Calibri" w:cs="Calibri"/>
          <w:color w:val="000000"/>
          <w:sz w:val="20"/>
          <w:szCs w:val="20"/>
          <w:u w:val="single"/>
        </w:rPr>
      </w:pPr>
    </w:p>
    <w:p w:rsidR="006F6B42" w:rsidRPr="00C770E5" w:rsidRDefault="00AE4358" w:rsidP="00C770E5">
      <w:pPr>
        <w:shd w:val="clear" w:color="auto" w:fill="FFFFFF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 xml:space="preserve">Key </w:t>
      </w:r>
      <w:r w:rsidR="006F6B42" w:rsidRPr="00C770E5">
        <w:rPr>
          <w:rFonts w:ascii="Calibri" w:hAnsi="Calibri" w:cs="Calibri"/>
          <w:b/>
          <w:color w:val="000000"/>
          <w:sz w:val="20"/>
          <w:szCs w:val="20"/>
        </w:rPr>
        <w:t>Achievements</w:t>
      </w:r>
    </w:p>
    <w:p w:rsidR="00F15131" w:rsidRDefault="00D95E2C" w:rsidP="00F15131">
      <w:pPr>
        <w:numPr>
          <w:ilvl w:val="0"/>
          <w:numId w:val="7"/>
        </w:numPr>
        <w:shd w:val="clear" w:color="auto" w:fill="FFFFFF"/>
        <w:ind w:hanging="436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As part of a team h</w:t>
      </w:r>
      <w:r w:rsidR="00F15131">
        <w:rPr>
          <w:rFonts w:ascii="Calibri" w:hAnsi="Calibri" w:cs="Calibri"/>
          <w:color w:val="000000"/>
          <w:sz w:val="20"/>
          <w:szCs w:val="20"/>
        </w:rPr>
        <w:t>elped deliver Terminal 2 at Heathrow Airport on time</w:t>
      </w:r>
    </w:p>
    <w:p w:rsidR="009F3EAD" w:rsidRDefault="006F6B42" w:rsidP="00F15131">
      <w:pPr>
        <w:numPr>
          <w:ilvl w:val="0"/>
          <w:numId w:val="7"/>
        </w:numPr>
        <w:shd w:val="clear" w:color="auto" w:fill="FFFFFF"/>
        <w:ind w:hanging="436"/>
        <w:rPr>
          <w:rFonts w:ascii="Calibri" w:hAnsi="Calibri" w:cs="Calibri"/>
          <w:color w:val="000000"/>
          <w:sz w:val="20"/>
          <w:szCs w:val="20"/>
        </w:rPr>
      </w:pPr>
      <w:r w:rsidRPr="00F15131">
        <w:rPr>
          <w:rFonts w:ascii="Calibri" w:hAnsi="Calibri" w:cs="Calibri"/>
          <w:color w:val="000000"/>
          <w:sz w:val="20"/>
          <w:szCs w:val="20"/>
        </w:rPr>
        <w:t>Su</w:t>
      </w:r>
      <w:r w:rsidR="00D95E2C">
        <w:rPr>
          <w:rFonts w:ascii="Calibri" w:hAnsi="Calibri" w:cs="Calibri"/>
          <w:color w:val="000000"/>
          <w:sz w:val="20"/>
          <w:szCs w:val="20"/>
        </w:rPr>
        <w:t>ccessfully completed a wide range of</w:t>
      </w:r>
      <w:r w:rsidR="00F15131" w:rsidRPr="00F15131">
        <w:rPr>
          <w:rFonts w:ascii="Calibri" w:hAnsi="Calibri" w:cs="Calibri"/>
          <w:color w:val="000000"/>
          <w:sz w:val="20"/>
          <w:szCs w:val="20"/>
        </w:rPr>
        <w:t xml:space="preserve"> projects over the course</w:t>
      </w:r>
      <w:r w:rsidR="00D95E2C">
        <w:rPr>
          <w:rFonts w:ascii="Calibri" w:hAnsi="Calibri" w:cs="Calibri"/>
          <w:color w:val="000000"/>
          <w:sz w:val="20"/>
          <w:szCs w:val="20"/>
        </w:rPr>
        <w:t xml:space="preserve"> of my employment on time or earlier than the programme</w:t>
      </w:r>
    </w:p>
    <w:p w:rsidR="001843A5" w:rsidRDefault="00D95E2C" w:rsidP="00F15131">
      <w:pPr>
        <w:numPr>
          <w:ilvl w:val="0"/>
          <w:numId w:val="7"/>
        </w:numPr>
        <w:shd w:val="clear" w:color="auto" w:fill="FFFFFF"/>
        <w:ind w:hanging="436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Successful completion of </w:t>
      </w:r>
      <w:r w:rsidR="001843A5">
        <w:rPr>
          <w:rFonts w:ascii="Calibri" w:hAnsi="Calibri" w:cs="Calibri"/>
          <w:color w:val="000000"/>
          <w:sz w:val="20"/>
          <w:szCs w:val="20"/>
        </w:rPr>
        <w:t>2 separate carparks completed at Glasgow’s Queen Elizabeth University hospital</w:t>
      </w:r>
    </w:p>
    <w:p w:rsidR="00002C89" w:rsidRPr="00F15131" w:rsidRDefault="00002C89" w:rsidP="00F15131">
      <w:pPr>
        <w:numPr>
          <w:ilvl w:val="0"/>
          <w:numId w:val="7"/>
        </w:numPr>
        <w:shd w:val="clear" w:color="auto" w:fill="FFFFFF"/>
        <w:ind w:hanging="436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Developed from working supervisor to non-working supervisor to site manager</w:t>
      </w:r>
      <w:r w:rsidR="00D95E2C">
        <w:rPr>
          <w:rFonts w:ascii="Calibri" w:hAnsi="Calibri" w:cs="Calibri"/>
          <w:color w:val="000000"/>
          <w:sz w:val="20"/>
          <w:szCs w:val="20"/>
        </w:rPr>
        <w:t>.</w:t>
      </w:r>
    </w:p>
    <w:p w:rsidR="006F6B42" w:rsidRDefault="006F6B42" w:rsidP="006F6B42">
      <w:pPr>
        <w:shd w:val="clear" w:color="auto" w:fill="FFFFFF"/>
        <w:rPr>
          <w:rFonts w:ascii="Calibri" w:hAnsi="Calibri" w:cs="Calibri"/>
          <w:color w:val="000000"/>
          <w:sz w:val="20"/>
          <w:szCs w:val="20"/>
          <w:u w:val="single"/>
        </w:rPr>
      </w:pPr>
    </w:p>
    <w:p w:rsidR="00800B05" w:rsidRDefault="00800B05">
      <w:pPr>
        <w:shd w:val="clear" w:color="auto" w:fill="FFFFFF"/>
        <w:rPr>
          <w:rFonts w:ascii="Calibri" w:hAnsi="Calibri" w:cs="Calibri"/>
          <w:color w:val="000000"/>
          <w:sz w:val="20"/>
          <w:szCs w:val="20"/>
          <w:u w:val="single"/>
        </w:rPr>
      </w:pPr>
    </w:p>
    <w:p w:rsidR="00E369DC" w:rsidRPr="00E369DC" w:rsidRDefault="00002C89">
      <w:pPr>
        <w:shd w:val="clear" w:color="auto" w:fill="FFFFFF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 xml:space="preserve">June 2006 </w:t>
      </w:r>
      <w:r w:rsidR="00F15131">
        <w:rPr>
          <w:rFonts w:ascii="Calibri" w:hAnsi="Calibri" w:cs="Calibri"/>
          <w:b/>
          <w:color w:val="000000"/>
          <w:sz w:val="20"/>
          <w:szCs w:val="20"/>
        </w:rPr>
        <w:t>- March 2012</w:t>
      </w:r>
      <w:r w:rsidR="0016791D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</w:p>
    <w:p w:rsidR="00E369DC" w:rsidRDefault="00002C89" w:rsidP="00E369DC">
      <w:pPr>
        <w:shd w:val="clear" w:color="auto" w:fill="FFFFFF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>Safety Barrier Construction –Secondary Steel works</w:t>
      </w:r>
    </w:p>
    <w:p w:rsidR="00002C89" w:rsidRDefault="00D95E2C" w:rsidP="00400EB6">
      <w:pPr>
        <w:numPr>
          <w:ilvl w:val="0"/>
          <w:numId w:val="1"/>
        </w:numPr>
        <w:shd w:val="clear" w:color="auto" w:fill="FFFFFF"/>
        <w:ind w:left="900" w:hanging="616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General site Supervisory</w:t>
      </w:r>
      <w:r w:rsidR="00002C89">
        <w:rPr>
          <w:rFonts w:ascii="Calibri" w:hAnsi="Calibri" w:cs="Calibri"/>
          <w:color w:val="000000"/>
          <w:sz w:val="20"/>
          <w:szCs w:val="20"/>
        </w:rPr>
        <w:t xml:space="preserve"> duties</w:t>
      </w:r>
    </w:p>
    <w:p w:rsidR="00800B05" w:rsidRDefault="00002C89" w:rsidP="00400EB6">
      <w:pPr>
        <w:numPr>
          <w:ilvl w:val="0"/>
          <w:numId w:val="1"/>
        </w:numPr>
        <w:shd w:val="clear" w:color="auto" w:fill="FFFFFF"/>
        <w:ind w:left="900" w:hanging="616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Running</w:t>
      </w:r>
      <w:r w:rsidR="00D95E2C">
        <w:rPr>
          <w:rFonts w:ascii="Calibri" w:hAnsi="Calibri" w:cs="Calibri"/>
          <w:color w:val="000000"/>
          <w:sz w:val="20"/>
          <w:szCs w:val="20"/>
        </w:rPr>
        <w:t xml:space="preserve"> a business as subcontractor directly for a larger </w:t>
      </w:r>
      <w:r>
        <w:rPr>
          <w:rFonts w:ascii="Calibri" w:hAnsi="Calibri" w:cs="Calibri"/>
          <w:color w:val="000000"/>
          <w:sz w:val="20"/>
          <w:szCs w:val="20"/>
        </w:rPr>
        <w:t>company</w:t>
      </w:r>
    </w:p>
    <w:p w:rsidR="00800B05" w:rsidRDefault="00D95E2C" w:rsidP="00400EB6">
      <w:pPr>
        <w:numPr>
          <w:ilvl w:val="0"/>
          <w:numId w:val="1"/>
        </w:numPr>
        <w:shd w:val="clear" w:color="auto" w:fill="FFFFFF"/>
        <w:ind w:left="900" w:hanging="616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Co-ordination and managing with other</w:t>
      </w:r>
      <w:r w:rsidR="00800B05">
        <w:rPr>
          <w:rFonts w:ascii="Calibri" w:hAnsi="Calibri" w:cs="Calibri"/>
          <w:color w:val="000000"/>
          <w:sz w:val="20"/>
          <w:szCs w:val="20"/>
        </w:rPr>
        <w:t xml:space="preserve"> site managers from a variety of companies su</w:t>
      </w:r>
      <w:r w:rsidR="00002C89">
        <w:rPr>
          <w:rFonts w:ascii="Calibri" w:hAnsi="Calibri" w:cs="Calibri"/>
          <w:color w:val="000000"/>
          <w:sz w:val="20"/>
          <w:szCs w:val="20"/>
        </w:rPr>
        <w:t>c</w:t>
      </w:r>
      <w:r w:rsidR="001843A5">
        <w:rPr>
          <w:rFonts w:ascii="Calibri" w:hAnsi="Calibri" w:cs="Calibri"/>
          <w:color w:val="000000"/>
          <w:sz w:val="20"/>
          <w:szCs w:val="20"/>
        </w:rPr>
        <w:t>h as Carillion, Balfour Beatty</w:t>
      </w:r>
      <w:r w:rsidR="00002C89">
        <w:rPr>
          <w:rFonts w:ascii="Calibri" w:hAnsi="Calibri" w:cs="Calibri"/>
          <w:color w:val="000000"/>
          <w:sz w:val="20"/>
          <w:szCs w:val="20"/>
        </w:rPr>
        <w:t xml:space="preserve"> &amp; </w:t>
      </w:r>
      <w:proofErr w:type="spellStart"/>
      <w:r w:rsidR="001843A5">
        <w:rPr>
          <w:rFonts w:ascii="Calibri" w:hAnsi="Calibri" w:cs="Calibri"/>
          <w:color w:val="000000"/>
          <w:sz w:val="20"/>
          <w:szCs w:val="20"/>
        </w:rPr>
        <w:t>Galiford</w:t>
      </w:r>
      <w:proofErr w:type="spellEnd"/>
      <w:r w:rsidR="001843A5">
        <w:rPr>
          <w:rFonts w:ascii="Calibri" w:hAnsi="Calibri" w:cs="Calibri"/>
          <w:color w:val="000000"/>
          <w:sz w:val="20"/>
          <w:szCs w:val="20"/>
        </w:rPr>
        <w:t xml:space="preserve"> Try</w:t>
      </w:r>
    </w:p>
    <w:p w:rsidR="001843A5" w:rsidRDefault="00D95E2C" w:rsidP="00400EB6">
      <w:pPr>
        <w:numPr>
          <w:ilvl w:val="0"/>
          <w:numId w:val="1"/>
        </w:numPr>
        <w:shd w:val="clear" w:color="auto" w:fill="FFFFFF"/>
        <w:ind w:left="900" w:hanging="616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Worked as part of a team on</w:t>
      </w:r>
      <w:r w:rsidR="001843A5">
        <w:rPr>
          <w:rFonts w:ascii="Calibri" w:hAnsi="Calibri" w:cs="Calibri"/>
          <w:color w:val="000000"/>
          <w:sz w:val="20"/>
          <w:szCs w:val="20"/>
        </w:rPr>
        <w:t xml:space="preserve"> Olympic park for the London 2012 games</w:t>
      </w:r>
    </w:p>
    <w:p w:rsidR="001843A5" w:rsidRPr="001843A5" w:rsidRDefault="00D95E2C" w:rsidP="001843A5">
      <w:pPr>
        <w:numPr>
          <w:ilvl w:val="0"/>
          <w:numId w:val="1"/>
        </w:numPr>
        <w:shd w:val="clear" w:color="auto" w:fill="FFFFFF"/>
        <w:spacing w:after="280"/>
        <w:ind w:left="900" w:hanging="616"/>
        <w:rPr>
          <w:rFonts w:ascii="Calibri" w:hAnsi="Calibri" w:cs="Calibri"/>
          <w:color w:val="000000"/>
          <w:sz w:val="20"/>
          <w:szCs w:val="20"/>
          <w:u w:val="single"/>
        </w:rPr>
      </w:pPr>
      <w:r>
        <w:rPr>
          <w:rFonts w:ascii="Calibri" w:hAnsi="Calibri" w:cs="Calibri"/>
          <w:color w:val="000000"/>
          <w:sz w:val="20"/>
          <w:szCs w:val="20"/>
        </w:rPr>
        <w:t>E</w:t>
      </w:r>
      <w:r w:rsidR="00800B05">
        <w:rPr>
          <w:rFonts w:ascii="Calibri" w:hAnsi="Calibri" w:cs="Calibri"/>
          <w:color w:val="000000"/>
          <w:sz w:val="20"/>
          <w:szCs w:val="20"/>
        </w:rPr>
        <w:t>rected</w:t>
      </w:r>
      <w:r>
        <w:rPr>
          <w:rFonts w:ascii="Calibri" w:hAnsi="Calibri" w:cs="Calibri"/>
          <w:color w:val="000000"/>
          <w:sz w:val="20"/>
          <w:szCs w:val="20"/>
        </w:rPr>
        <w:t xml:space="preserve"> numerous</w:t>
      </w:r>
      <w:r w:rsidR="00800B05">
        <w:rPr>
          <w:rFonts w:ascii="Calibri" w:hAnsi="Calibri" w:cs="Calibri"/>
          <w:color w:val="000000"/>
          <w:sz w:val="20"/>
          <w:szCs w:val="20"/>
        </w:rPr>
        <w:t xml:space="preserve"> steel</w:t>
      </w:r>
      <w:r>
        <w:rPr>
          <w:rFonts w:ascii="Calibri" w:hAnsi="Calibri" w:cs="Calibri"/>
          <w:color w:val="000000"/>
          <w:sz w:val="20"/>
          <w:szCs w:val="20"/>
        </w:rPr>
        <w:t xml:space="preserve"> frame</w:t>
      </w:r>
      <w:r w:rsidR="00800B05">
        <w:rPr>
          <w:rFonts w:ascii="Calibri" w:hAnsi="Calibri" w:cs="Calibri"/>
          <w:color w:val="000000"/>
          <w:sz w:val="20"/>
          <w:szCs w:val="20"/>
        </w:rPr>
        <w:t xml:space="preserve"> car parks</w:t>
      </w:r>
      <w:r w:rsidR="00C770E5">
        <w:rPr>
          <w:rFonts w:ascii="Calibri" w:hAnsi="Calibri" w:cs="Calibri"/>
          <w:color w:val="000000"/>
          <w:sz w:val="20"/>
          <w:szCs w:val="20"/>
        </w:rPr>
        <w:t xml:space="preserve"> for</w:t>
      </w:r>
      <w:r w:rsidR="00800B05">
        <w:rPr>
          <w:rFonts w:ascii="Calibri" w:hAnsi="Calibri" w:cs="Calibri"/>
          <w:color w:val="000000"/>
          <w:sz w:val="20"/>
          <w:szCs w:val="20"/>
        </w:rPr>
        <w:t xml:space="preserve"> Asda,</w:t>
      </w:r>
      <w:r w:rsidR="001843A5">
        <w:rPr>
          <w:rFonts w:ascii="Calibri" w:hAnsi="Calibri" w:cs="Calibri"/>
          <w:color w:val="000000"/>
          <w:sz w:val="20"/>
          <w:szCs w:val="20"/>
        </w:rPr>
        <w:t xml:space="preserve"> Morrison’s &amp; Gatwick Airport</w:t>
      </w:r>
    </w:p>
    <w:p w:rsidR="00BA0EB1" w:rsidRDefault="00BA0EB1">
      <w:pPr>
        <w:shd w:val="clear" w:color="auto" w:fill="FFFFFF"/>
        <w:rPr>
          <w:rFonts w:ascii="Calibri" w:hAnsi="Calibri" w:cs="Calibri"/>
          <w:b/>
          <w:color w:val="000000"/>
          <w:sz w:val="20"/>
          <w:szCs w:val="20"/>
        </w:rPr>
      </w:pPr>
    </w:p>
    <w:p w:rsidR="00E369DC" w:rsidRPr="00E369DC" w:rsidRDefault="00345ED9">
      <w:pPr>
        <w:shd w:val="clear" w:color="auto" w:fill="FFFFFF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>October 2005 - May 2006</w:t>
      </w:r>
    </w:p>
    <w:p w:rsidR="00345ED9" w:rsidRPr="00345ED9" w:rsidRDefault="00345ED9" w:rsidP="00345ED9">
      <w:pPr>
        <w:shd w:val="clear" w:color="auto" w:fill="FFFFFF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>Self Employed – Structured Cabling</w:t>
      </w:r>
    </w:p>
    <w:p w:rsidR="00C4091A" w:rsidRDefault="00C4091A" w:rsidP="00C4091A">
      <w:pPr>
        <w:numPr>
          <w:ilvl w:val="0"/>
          <w:numId w:val="1"/>
        </w:numPr>
        <w:shd w:val="clear" w:color="auto" w:fill="FFFFFF"/>
        <w:ind w:left="900" w:hanging="616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Attending various jobs and installing data and phone lines</w:t>
      </w:r>
    </w:p>
    <w:p w:rsidR="00C4091A" w:rsidRPr="00C4091A" w:rsidRDefault="00C4091A" w:rsidP="00C4091A">
      <w:pPr>
        <w:numPr>
          <w:ilvl w:val="0"/>
          <w:numId w:val="1"/>
        </w:numPr>
        <w:shd w:val="clear" w:color="auto" w:fill="FFFFFF"/>
        <w:ind w:left="900" w:hanging="616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Large contract with Primark working across the country</w:t>
      </w:r>
    </w:p>
    <w:p w:rsidR="00C4091A" w:rsidRPr="00C4091A" w:rsidRDefault="00C4091A" w:rsidP="00C4091A">
      <w:pPr>
        <w:shd w:val="clear" w:color="auto" w:fill="FFFFFF"/>
        <w:ind w:left="284"/>
        <w:rPr>
          <w:rFonts w:ascii="Calibri" w:hAnsi="Calibri" w:cs="Calibri"/>
          <w:color w:val="000000"/>
          <w:sz w:val="20"/>
          <w:szCs w:val="20"/>
        </w:rPr>
      </w:pPr>
    </w:p>
    <w:p w:rsidR="00C4091A" w:rsidRDefault="00C4091A">
      <w:pPr>
        <w:shd w:val="clear" w:color="auto" w:fill="FFFFFF"/>
        <w:rPr>
          <w:rFonts w:ascii="Calibri" w:hAnsi="Calibri" w:cs="Calibri"/>
          <w:b/>
          <w:color w:val="000000"/>
          <w:sz w:val="20"/>
          <w:szCs w:val="20"/>
        </w:rPr>
      </w:pPr>
    </w:p>
    <w:p w:rsidR="00E369DC" w:rsidRPr="00E369DC" w:rsidRDefault="00021264">
      <w:pPr>
        <w:shd w:val="clear" w:color="auto" w:fill="FFFFFF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>February 1998</w:t>
      </w:r>
      <w:r w:rsidR="006B1E82">
        <w:rPr>
          <w:rFonts w:ascii="Calibri" w:hAnsi="Calibri" w:cs="Calibri"/>
          <w:b/>
          <w:color w:val="000000"/>
          <w:sz w:val="20"/>
          <w:szCs w:val="20"/>
        </w:rPr>
        <w:t>- October 2005</w:t>
      </w:r>
    </w:p>
    <w:p w:rsidR="00E369DC" w:rsidRDefault="00E4006B" w:rsidP="00E369DC">
      <w:pPr>
        <w:shd w:val="clear" w:color="auto" w:fill="FFFFFF"/>
        <w:rPr>
          <w:rFonts w:ascii="Calibri" w:hAnsi="Calibri" w:cs="Calibri"/>
          <w:b/>
          <w:color w:val="000000"/>
          <w:sz w:val="20"/>
          <w:szCs w:val="20"/>
        </w:rPr>
      </w:pPr>
      <w:proofErr w:type="spellStart"/>
      <w:r>
        <w:rPr>
          <w:rFonts w:ascii="Calibri" w:hAnsi="Calibri" w:cs="Calibri"/>
          <w:b/>
          <w:color w:val="000000"/>
          <w:sz w:val="20"/>
          <w:szCs w:val="20"/>
        </w:rPr>
        <w:t>LivingWell</w:t>
      </w:r>
      <w:proofErr w:type="spellEnd"/>
      <w:r>
        <w:rPr>
          <w:rFonts w:ascii="Calibri" w:hAnsi="Calibri" w:cs="Calibri"/>
          <w:b/>
          <w:color w:val="000000"/>
          <w:sz w:val="20"/>
          <w:szCs w:val="20"/>
        </w:rPr>
        <w:t xml:space="preserve"> Health</w:t>
      </w:r>
      <w:r w:rsidR="00EF249E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club:  </w:t>
      </w:r>
      <w:r w:rsidR="002C2F91">
        <w:rPr>
          <w:rFonts w:ascii="Calibri" w:hAnsi="Calibri" w:cs="Calibri"/>
          <w:b/>
          <w:color w:val="000000"/>
          <w:sz w:val="20"/>
          <w:szCs w:val="20"/>
        </w:rPr>
        <w:t>Fitness Instructor, Fitness Manager &amp; Club Manager</w:t>
      </w:r>
    </w:p>
    <w:p w:rsidR="00EB7D82" w:rsidRDefault="00EF249E" w:rsidP="00400EB6">
      <w:pPr>
        <w:numPr>
          <w:ilvl w:val="0"/>
          <w:numId w:val="6"/>
        </w:numPr>
        <w:shd w:val="clear" w:color="auto" w:fill="FFFFFF"/>
        <w:ind w:left="709" w:hanging="425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Inducting new members into the Gym</w:t>
      </w:r>
    </w:p>
    <w:p w:rsidR="00EB7D82" w:rsidRDefault="00EF249E" w:rsidP="00400EB6">
      <w:pPr>
        <w:numPr>
          <w:ilvl w:val="0"/>
          <w:numId w:val="6"/>
        </w:numPr>
        <w:shd w:val="clear" w:color="auto" w:fill="FFFFFF"/>
        <w:ind w:left="709" w:hanging="425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Sales, selling gym memberships to the public</w:t>
      </w:r>
    </w:p>
    <w:p w:rsidR="00E65ECC" w:rsidRDefault="00EF249E" w:rsidP="00400EB6">
      <w:pPr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ind w:left="900" w:hanging="616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Arranging the advertising for club</w:t>
      </w:r>
    </w:p>
    <w:p w:rsidR="00E61056" w:rsidRDefault="00EF249E" w:rsidP="00400EB6">
      <w:pPr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ind w:left="709" w:hanging="425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Duty manager shifts in Hilton Hotel Terminal 4</w:t>
      </w:r>
    </w:p>
    <w:p w:rsidR="00E65ECC" w:rsidRDefault="00E65ECC" w:rsidP="00400EB6">
      <w:pPr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ind w:left="709" w:hanging="425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</w:t>
      </w:r>
      <w:r w:rsidR="00800B05" w:rsidRPr="00E65ECC">
        <w:rPr>
          <w:rFonts w:ascii="Calibri" w:hAnsi="Calibri" w:cs="Calibri"/>
          <w:color w:val="000000"/>
          <w:sz w:val="20"/>
          <w:szCs w:val="20"/>
        </w:rPr>
        <w:t>ealing with issues varying from compla</w:t>
      </w:r>
      <w:r w:rsidR="00EF249E">
        <w:rPr>
          <w:rFonts w:ascii="Calibri" w:hAnsi="Calibri" w:cs="Calibri"/>
          <w:color w:val="000000"/>
          <w:sz w:val="20"/>
          <w:szCs w:val="20"/>
        </w:rPr>
        <w:t>ints to liaising with hotel about the health club</w:t>
      </w:r>
    </w:p>
    <w:p w:rsidR="00E61056" w:rsidRDefault="00EF249E" w:rsidP="00400EB6">
      <w:pPr>
        <w:numPr>
          <w:ilvl w:val="0"/>
          <w:numId w:val="4"/>
        </w:numPr>
        <w:shd w:val="clear" w:color="auto" w:fill="FFFFFF"/>
        <w:ind w:left="709" w:hanging="425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Training gym members and writing individual programmes for them</w:t>
      </w:r>
    </w:p>
    <w:p w:rsidR="00AE4358" w:rsidRPr="00E61056" w:rsidRDefault="00AE4358" w:rsidP="00BA0EB1">
      <w:pPr>
        <w:shd w:val="clear" w:color="auto" w:fill="FFFFFF"/>
        <w:rPr>
          <w:rFonts w:ascii="Calibri" w:hAnsi="Calibri" w:cs="Calibri"/>
          <w:color w:val="000000"/>
          <w:sz w:val="20"/>
          <w:szCs w:val="20"/>
        </w:rPr>
      </w:pPr>
    </w:p>
    <w:p w:rsidR="00800B05" w:rsidRDefault="00800B05">
      <w:pPr>
        <w:shd w:val="clear" w:color="auto" w:fill="FFFFFF"/>
        <w:ind w:left="1440"/>
        <w:rPr>
          <w:rFonts w:ascii="Calibri" w:hAnsi="Calibri" w:cs="Calibri"/>
          <w:color w:val="000000"/>
          <w:sz w:val="20"/>
          <w:szCs w:val="20"/>
        </w:rPr>
      </w:pPr>
    </w:p>
    <w:p w:rsidR="00AE4358" w:rsidRPr="00AE4358" w:rsidRDefault="00800B05" w:rsidP="00E61056">
      <w:pPr>
        <w:shd w:val="clear" w:color="auto" w:fill="FFFFFF"/>
        <w:rPr>
          <w:rFonts w:ascii="Calibri" w:hAnsi="Calibri" w:cs="Calibri"/>
          <w:b/>
          <w:bCs/>
          <w:color w:val="000000"/>
          <w:u w:val="single"/>
        </w:rPr>
      </w:pPr>
      <w:r w:rsidRPr="00AE4358">
        <w:rPr>
          <w:rFonts w:ascii="Calibri" w:hAnsi="Calibri" w:cs="Calibri"/>
          <w:b/>
          <w:bCs/>
          <w:color w:val="000000"/>
          <w:u w:val="single"/>
        </w:rPr>
        <w:t xml:space="preserve">Education </w:t>
      </w:r>
    </w:p>
    <w:p w:rsidR="00E61056" w:rsidRPr="00E61056" w:rsidRDefault="002C2F91" w:rsidP="00E61056">
      <w:pPr>
        <w:shd w:val="clear" w:color="auto" w:fill="FFFFFF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>Longford Community School 1990-1996</w:t>
      </w:r>
    </w:p>
    <w:p w:rsidR="002C2F91" w:rsidRPr="00E61056" w:rsidRDefault="002C2F91" w:rsidP="00E61056">
      <w:pPr>
        <w:shd w:val="clear" w:color="auto" w:fill="FFFFFF"/>
        <w:rPr>
          <w:rFonts w:ascii="Calibri" w:hAnsi="Calibri" w:cs="Calibri"/>
          <w:b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>Longford Community School</w:t>
      </w:r>
      <w:r w:rsidR="00021264">
        <w:rPr>
          <w:rFonts w:ascii="Calibri" w:hAnsi="Calibri" w:cs="Calibri"/>
          <w:b/>
          <w:color w:val="000000"/>
          <w:sz w:val="20"/>
          <w:szCs w:val="20"/>
        </w:rPr>
        <w:t xml:space="preserve"> Sixth Form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1996-1998</w:t>
      </w:r>
    </w:p>
    <w:p w:rsidR="00800B05" w:rsidRPr="00EF249E" w:rsidRDefault="00800B05" w:rsidP="00400EB6">
      <w:pPr>
        <w:numPr>
          <w:ilvl w:val="0"/>
          <w:numId w:val="11"/>
        </w:numPr>
        <w:shd w:val="clear" w:color="auto" w:fill="FFFFFF"/>
        <w:ind w:hanging="436"/>
        <w:rPr>
          <w:rFonts w:ascii="Calibri" w:hAnsi="Calibri" w:cs="Calibri"/>
          <w:color w:val="000000" w:themeColor="text1"/>
          <w:sz w:val="20"/>
          <w:szCs w:val="20"/>
        </w:rPr>
      </w:pPr>
      <w:r w:rsidRPr="00EF249E">
        <w:rPr>
          <w:rFonts w:ascii="Calibri" w:hAnsi="Calibri" w:cs="Calibri"/>
          <w:color w:val="000000" w:themeColor="text1"/>
          <w:sz w:val="20"/>
          <w:szCs w:val="20"/>
        </w:rPr>
        <w:t>GCSEs</w:t>
      </w:r>
    </w:p>
    <w:p w:rsidR="00800B05" w:rsidRPr="00EF249E" w:rsidRDefault="00EF249E" w:rsidP="00400EB6">
      <w:pPr>
        <w:numPr>
          <w:ilvl w:val="0"/>
          <w:numId w:val="11"/>
        </w:numPr>
        <w:shd w:val="clear" w:color="auto" w:fill="FFFFFF"/>
        <w:ind w:hanging="436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English C</w:t>
      </w:r>
    </w:p>
    <w:p w:rsidR="00800B05" w:rsidRPr="00EF249E" w:rsidRDefault="00800B05" w:rsidP="00400EB6">
      <w:pPr>
        <w:numPr>
          <w:ilvl w:val="0"/>
          <w:numId w:val="11"/>
        </w:numPr>
        <w:shd w:val="clear" w:color="auto" w:fill="FFFFFF"/>
        <w:ind w:hanging="436"/>
        <w:rPr>
          <w:rFonts w:ascii="Calibri" w:hAnsi="Calibri" w:cs="Calibri"/>
          <w:color w:val="000000" w:themeColor="text1"/>
          <w:sz w:val="20"/>
          <w:szCs w:val="20"/>
        </w:rPr>
      </w:pPr>
      <w:r w:rsidRPr="00EF249E">
        <w:rPr>
          <w:rFonts w:ascii="Calibri" w:hAnsi="Calibri" w:cs="Calibri"/>
          <w:color w:val="000000" w:themeColor="text1"/>
          <w:sz w:val="20"/>
          <w:szCs w:val="20"/>
        </w:rPr>
        <w:t>Maths C</w:t>
      </w:r>
    </w:p>
    <w:p w:rsidR="00800B05" w:rsidRPr="00EF249E" w:rsidRDefault="00800B05" w:rsidP="00CE69B4">
      <w:pPr>
        <w:numPr>
          <w:ilvl w:val="0"/>
          <w:numId w:val="11"/>
        </w:numPr>
        <w:shd w:val="clear" w:color="auto" w:fill="FFFFFF"/>
        <w:ind w:hanging="436"/>
        <w:rPr>
          <w:rFonts w:ascii="Calibri" w:hAnsi="Calibri" w:cs="Calibri"/>
          <w:color w:val="000000" w:themeColor="text1"/>
          <w:sz w:val="20"/>
          <w:szCs w:val="20"/>
        </w:rPr>
      </w:pPr>
      <w:r w:rsidRPr="00EF249E">
        <w:rPr>
          <w:rFonts w:ascii="Calibri" w:hAnsi="Calibri" w:cs="Calibri"/>
          <w:color w:val="000000" w:themeColor="text1"/>
          <w:sz w:val="20"/>
          <w:szCs w:val="20"/>
        </w:rPr>
        <w:t>Science C</w:t>
      </w:r>
    </w:p>
    <w:p w:rsidR="00021264" w:rsidRPr="00021264" w:rsidRDefault="00EF249E" w:rsidP="00021264">
      <w:pPr>
        <w:numPr>
          <w:ilvl w:val="0"/>
          <w:numId w:val="11"/>
        </w:numPr>
        <w:shd w:val="clear" w:color="auto" w:fill="FFFFFF"/>
        <w:ind w:hanging="436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Physical Education B</w:t>
      </w:r>
    </w:p>
    <w:p w:rsidR="00800B05" w:rsidRDefault="00800B05" w:rsidP="00CE69B4">
      <w:pPr>
        <w:shd w:val="clear" w:color="auto" w:fill="FFFFFF"/>
        <w:ind w:left="284"/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</w:p>
    <w:p w:rsidR="00800B05" w:rsidRDefault="00800B05">
      <w:pPr>
        <w:shd w:val="clear" w:color="auto" w:fill="FFFFFF"/>
        <w:ind w:left="1620"/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</w:p>
    <w:p w:rsidR="00AE4358" w:rsidRDefault="00AE4358" w:rsidP="00BA0EB1">
      <w:pPr>
        <w:shd w:val="clear" w:color="auto" w:fill="FFFFFF"/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</w:p>
    <w:p w:rsidR="00AE4358" w:rsidRPr="00021264" w:rsidRDefault="00800B05" w:rsidP="00AE4358">
      <w:pPr>
        <w:shd w:val="clear" w:color="auto" w:fill="FFFFFF"/>
        <w:jc w:val="both"/>
        <w:rPr>
          <w:rFonts w:ascii="Calibri" w:hAnsi="Calibri" w:cs="Calibri"/>
          <w:b/>
          <w:bCs/>
          <w:color w:val="000000" w:themeColor="text1"/>
          <w:u w:val="single"/>
        </w:rPr>
      </w:pPr>
      <w:r w:rsidRPr="00021264">
        <w:rPr>
          <w:rFonts w:ascii="Calibri" w:hAnsi="Calibri" w:cs="Calibri"/>
          <w:b/>
          <w:bCs/>
          <w:color w:val="000000" w:themeColor="text1"/>
          <w:u w:val="single"/>
        </w:rPr>
        <w:t>Training Achievements</w:t>
      </w:r>
    </w:p>
    <w:p w:rsidR="00800B05" w:rsidRPr="00021264" w:rsidRDefault="00021264" w:rsidP="00400EB6">
      <w:pPr>
        <w:numPr>
          <w:ilvl w:val="0"/>
          <w:numId w:val="8"/>
        </w:numPr>
        <w:shd w:val="clear" w:color="auto" w:fill="FFFFFF"/>
        <w:ind w:left="709" w:hanging="425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021264">
        <w:rPr>
          <w:rFonts w:ascii="Calibri" w:hAnsi="Calibri" w:cs="Calibri"/>
          <w:color w:val="000000" w:themeColor="text1"/>
          <w:sz w:val="20"/>
          <w:szCs w:val="20"/>
        </w:rPr>
        <w:t>SMSTS</w:t>
      </w:r>
      <w:r w:rsidR="0098764E">
        <w:rPr>
          <w:rFonts w:ascii="Calibri" w:hAnsi="Calibri" w:cs="Calibri"/>
          <w:color w:val="000000" w:themeColor="text1"/>
          <w:sz w:val="20"/>
          <w:szCs w:val="20"/>
        </w:rPr>
        <w:t xml:space="preserve"> Qualification</w:t>
      </w:r>
    </w:p>
    <w:p w:rsidR="00800B05" w:rsidRPr="00021264" w:rsidRDefault="00021264" w:rsidP="00400EB6">
      <w:pPr>
        <w:numPr>
          <w:ilvl w:val="0"/>
          <w:numId w:val="2"/>
        </w:numPr>
        <w:shd w:val="clear" w:color="auto" w:fill="FFFFFF"/>
        <w:ind w:left="709" w:hanging="425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Occupational work Supervisor Level 3 NVQ Diploma</w:t>
      </w:r>
      <w:r w:rsidR="00BB5595">
        <w:rPr>
          <w:rFonts w:ascii="Calibri" w:hAnsi="Calibri" w:cs="Calibri"/>
          <w:color w:val="000000" w:themeColor="text1"/>
          <w:sz w:val="20"/>
          <w:szCs w:val="20"/>
        </w:rPr>
        <w:t xml:space="preserve"> (Gold CSCS Card)</w:t>
      </w:r>
      <w:bookmarkStart w:id="0" w:name="_GoBack"/>
      <w:bookmarkEnd w:id="0"/>
    </w:p>
    <w:p w:rsidR="00E61056" w:rsidRDefault="00021264" w:rsidP="00400EB6">
      <w:pPr>
        <w:numPr>
          <w:ilvl w:val="0"/>
          <w:numId w:val="2"/>
        </w:numPr>
        <w:shd w:val="clear" w:color="auto" w:fill="FFFFFF"/>
        <w:ind w:left="709" w:hanging="425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CPCS 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</w:rPr>
        <w:t>Masted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</w:rPr>
        <w:t xml:space="preserve"> Forklift Licence</w:t>
      </w:r>
    </w:p>
    <w:p w:rsidR="00021264" w:rsidRDefault="00021264" w:rsidP="00400EB6">
      <w:pPr>
        <w:numPr>
          <w:ilvl w:val="0"/>
          <w:numId w:val="2"/>
        </w:numPr>
        <w:shd w:val="clear" w:color="auto" w:fill="FFFFFF"/>
        <w:ind w:left="709" w:hanging="425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IPAF 3a+ &amp; 3b+</w:t>
      </w:r>
    </w:p>
    <w:p w:rsidR="00021264" w:rsidRPr="00021264" w:rsidRDefault="00021264" w:rsidP="00400EB6">
      <w:pPr>
        <w:numPr>
          <w:ilvl w:val="0"/>
          <w:numId w:val="2"/>
        </w:numPr>
        <w:shd w:val="clear" w:color="auto" w:fill="FFFFFF"/>
        <w:ind w:left="709" w:hanging="425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IOSH Managing Safely</w:t>
      </w:r>
    </w:p>
    <w:p w:rsidR="00800B05" w:rsidRPr="00021264" w:rsidRDefault="00800B05" w:rsidP="00400EB6">
      <w:pPr>
        <w:numPr>
          <w:ilvl w:val="0"/>
          <w:numId w:val="2"/>
        </w:numPr>
        <w:shd w:val="clear" w:color="auto" w:fill="FFFFFF"/>
        <w:ind w:left="709" w:hanging="425"/>
        <w:rPr>
          <w:rFonts w:ascii="Calibri" w:hAnsi="Calibri" w:cs="Calibri"/>
          <w:color w:val="000000" w:themeColor="text1"/>
          <w:sz w:val="20"/>
          <w:szCs w:val="20"/>
        </w:rPr>
      </w:pPr>
      <w:r w:rsidRPr="00021264">
        <w:rPr>
          <w:rFonts w:ascii="Calibri" w:hAnsi="Calibri" w:cs="Calibri"/>
          <w:color w:val="000000" w:themeColor="text1"/>
          <w:sz w:val="20"/>
          <w:szCs w:val="20"/>
        </w:rPr>
        <w:t>Full UK Driving Licence</w:t>
      </w:r>
    </w:p>
    <w:p w:rsidR="00AE4358" w:rsidRPr="002C2F91" w:rsidRDefault="00AE4358" w:rsidP="00400EB6">
      <w:pPr>
        <w:shd w:val="clear" w:color="auto" w:fill="FFFFFF"/>
        <w:ind w:hanging="425"/>
        <w:rPr>
          <w:rFonts w:ascii="Calibri" w:hAnsi="Calibri" w:cs="Calibri"/>
          <w:color w:val="FF0000"/>
          <w:sz w:val="20"/>
          <w:szCs w:val="20"/>
        </w:rPr>
      </w:pPr>
    </w:p>
    <w:p w:rsidR="00AE4358" w:rsidRPr="00021264" w:rsidRDefault="00800B05" w:rsidP="00AE4358">
      <w:pPr>
        <w:pStyle w:val="ListParagraph"/>
        <w:shd w:val="clear" w:color="auto" w:fill="FFFFFF"/>
        <w:spacing w:before="120"/>
        <w:ind w:left="0"/>
        <w:rPr>
          <w:rFonts w:ascii="Calibri" w:hAnsi="Calibri" w:cs="Calibri"/>
          <w:b/>
          <w:bCs/>
          <w:color w:val="000000" w:themeColor="text1"/>
          <w:u w:val="single"/>
        </w:rPr>
      </w:pPr>
      <w:r w:rsidRPr="00021264">
        <w:rPr>
          <w:rFonts w:ascii="Calibri" w:hAnsi="Calibri" w:cs="Calibri"/>
          <w:b/>
          <w:bCs/>
          <w:color w:val="000000" w:themeColor="text1"/>
          <w:u w:val="single"/>
        </w:rPr>
        <w:t>Personal Interests and Hobbies</w:t>
      </w:r>
    </w:p>
    <w:p w:rsidR="00800B05" w:rsidRPr="0098764E" w:rsidRDefault="00021264" w:rsidP="00AE4358">
      <w:pPr>
        <w:pStyle w:val="ListParagraph"/>
        <w:shd w:val="clear" w:color="auto" w:fill="FFFFFF"/>
        <w:rPr>
          <w:rFonts w:ascii="Calibri" w:hAnsi="Calibri" w:cs="Calibri"/>
          <w:color w:val="000000" w:themeColor="text1"/>
          <w:sz w:val="20"/>
          <w:szCs w:val="20"/>
        </w:rPr>
      </w:pPr>
      <w:r w:rsidRPr="0098764E">
        <w:rPr>
          <w:rFonts w:ascii="Calibri" w:hAnsi="Calibri" w:cs="Calibri"/>
          <w:color w:val="000000" w:themeColor="text1"/>
          <w:sz w:val="20"/>
          <w:szCs w:val="20"/>
        </w:rPr>
        <w:t>I enjoy watching football along with many other sports</w:t>
      </w:r>
      <w:r w:rsidR="0098764E" w:rsidRPr="0098764E">
        <w:rPr>
          <w:rFonts w:ascii="Calibri" w:hAnsi="Calibri" w:cs="Calibri"/>
          <w:color w:val="000000" w:themeColor="text1"/>
          <w:sz w:val="20"/>
          <w:szCs w:val="20"/>
        </w:rPr>
        <w:t>. I enjoy walking, bike riding and looking after my garden.</w:t>
      </w:r>
    </w:p>
    <w:p w:rsidR="00800B05" w:rsidRDefault="00800B05">
      <w:pPr>
        <w:shd w:val="clear" w:color="auto" w:fill="FFFFFF"/>
        <w:spacing w:before="280" w:after="280"/>
        <w:ind w:left="900"/>
        <w:rPr>
          <w:rFonts w:ascii="Calibri" w:hAnsi="Calibri" w:cs="Calibri"/>
          <w:color w:val="000000"/>
          <w:sz w:val="20"/>
          <w:szCs w:val="20"/>
        </w:rPr>
      </w:pPr>
    </w:p>
    <w:p w:rsidR="00800B05" w:rsidRDefault="00800B05"/>
    <w:sectPr w:rsidR="00800B05" w:rsidSect="00C770E5">
      <w:pgSz w:w="11906" w:h="16838"/>
      <w:pgMar w:top="1440" w:right="1133" w:bottom="1440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156"/>
        </w:tabs>
        <w:ind w:left="1156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76"/>
        </w:tabs>
        <w:ind w:left="1876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96"/>
        </w:tabs>
        <w:ind w:left="2596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316"/>
        </w:tabs>
        <w:ind w:left="3316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756"/>
        </w:tabs>
        <w:ind w:left="4756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76"/>
        </w:tabs>
        <w:ind w:left="5476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916"/>
        </w:tabs>
        <w:ind w:left="6916" w:hanging="360"/>
      </w:pPr>
      <w:rPr>
        <w:rFonts w:ascii="Wingdings" w:hAnsi="Wingdings" w:cs="Wingdings" w:hint="default"/>
        <w:sz w:val="20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A017984"/>
    <w:multiLevelType w:val="hybridMultilevel"/>
    <w:tmpl w:val="05EC8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1E7DCA"/>
    <w:multiLevelType w:val="hybridMultilevel"/>
    <w:tmpl w:val="FCE80E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3304122"/>
    <w:multiLevelType w:val="hybridMultilevel"/>
    <w:tmpl w:val="31249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375305"/>
    <w:multiLevelType w:val="hybridMultilevel"/>
    <w:tmpl w:val="7AB4C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9376B6"/>
    <w:multiLevelType w:val="hybridMultilevel"/>
    <w:tmpl w:val="F3127C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8045D85"/>
    <w:multiLevelType w:val="hybridMultilevel"/>
    <w:tmpl w:val="20082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071F6B"/>
    <w:multiLevelType w:val="hybridMultilevel"/>
    <w:tmpl w:val="22A436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C643581"/>
    <w:multiLevelType w:val="hybridMultilevel"/>
    <w:tmpl w:val="A7307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B19DC"/>
    <w:multiLevelType w:val="hybridMultilevel"/>
    <w:tmpl w:val="756AF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725652"/>
    <w:multiLevelType w:val="hybridMultilevel"/>
    <w:tmpl w:val="515ED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AB7F95"/>
    <w:multiLevelType w:val="hybridMultilevel"/>
    <w:tmpl w:val="C074AE50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14"/>
  </w:num>
  <w:num w:numId="8">
    <w:abstractNumId w:val="8"/>
  </w:num>
  <w:num w:numId="9">
    <w:abstractNumId w:val="9"/>
  </w:num>
  <w:num w:numId="10">
    <w:abstractNumId w:val="6"/>
  </w:num>
  <w:num w:numId="11">
    <w:abstractNumId w:val="12"/>
  </w:num>
  <w:num w:numId="12">
    <w:abstractNumId w:val="10"/>
  </w:num>
  <w:num w:numId="13">
    <w:abstractNumId w:val="11"/>
  </w:num>
  <w:num w:numId="14">
    <w:abstractNumId w:val="13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9DC"/>
    <w:rsid w:val="00002C89"/>
    <w:rsid w:val="00021264"/>
    <w:rsid w:val="00072E28"/>
    <w:rsid w:val="000C54CC"/>
    <w:rsid w:val="00132001"/>
    <w:rsid w:val="0016791D"/>
    <w:rsid w:val="001843A5"/>
    <w:rsid w:val="00243FAA"/>
    <w:rsid w:val="002C2F91"/>
    <w:rsid w:val="00345ED9"/>
    <w:rsid w:val="00386A06"/>
    <w:rsid w:val="00386B38"/>
    <w:rsid w:val="003E7526"/>
    <w:rsid w:val="00400EB6"/>
    <w:rsid w:val="005240F5"/>
    <w:rsid w:val="006B1E82"/>
    <w:rsid w:val="006F6B42"/>
    <w:rsid w:val="007C44CB"/>
    <w:rsid w:val="00800B05"/>
    <w:rsid w:val="00841A03"/>
    <w:rsid w:val="00984E68"/>
    <w:rsid w:val="0098764E"/>
    <w:rsid w:val="009E56CF"/>
    <w:rsid w:val="009F3EAD"/>
    <w:rsid w:val="00A62BF8"/>
    <w:rsid w:val="00AE0E3F"/>
    <w:rsid w:val="00AE4358"/>
    <w:rsid w:val="00BA0EB1"/>
    <w:rsid w:val="00BB5595"/>
    <w:rsid w:val="00BC1DE6"/>
    <w:rsid w:val="00C4091A"/>
    <w:rsid w:val="00C770E5"/>
    <w:rsid w:val="00C820C9"/>
    <w:rsid w:val="00CE69B4"/>
    <w:rsid w:val="00D95E2C"/>
    <w:rsid w:val="00DD6F3B"/>
    <w:rsid w:val="00E14378"/>
    <w:rsid w:val="00E369DC"/>
    <w:rsid w:val="00E4006B"/>
    <w:rsid w:val="00E61056"/>
    <w:rsid w:val="00E65ECC"/>
    <w:rsid w:val="00EB7D82"/>
    <w:rsid w:val="00EF249E"/>
    <w:rsid w:val="00F1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color w:val="000000"/>
      <w:sz w:val="20"/>
      <w:szCs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2z0">
    <w:name w:val="WW8Num2z0"/>
    <w:rPr>
      <w:rFonts w:ascii="Symbol" w:hAnsi="Symbol" w:cs="Symbol" w:hint="default"/>
      <w:sz w:val="20"/>
    </w:rPr>
  </w:style>
  <w:style w:type="character" w:customStyle="1" w:styleId="WW8Num2z1">
    <w:name w:val="WW8Num2z1"/>
    <w:rPr>
      <w:rFonts w:ascii="Courier New" w:hAnsi="Courier New" w:cs="Courier New" w:hint="default"/>
      <w:sz w:val="20"/>
    </w:rPr>
  </w:style>
  <w:style w:type="character" w:customStyle="1" w:styleId="WW8Num2z2">
    <w:name w:val="WW8Num2z2"/>
    <w:rPr>
      <w:rFonts w:ascii="Wingdings" w:hAnsi="Wingdings" w:cs="Wingdings" w:hint="default"/>
      <w:sz w:val="20"/>
    </w:rPr>
  </w:style>
  <w:style w:type="character" w:customStyle="1" w:styleId="WW8Num3z0">
    <w:name w:val="WW8Num3z0"/>
    <w:rPr>
      <w:rFonts w:ascii="Symbol" w:hAnsi="Symbol" w:cs="Symbol" w:hint="default"/>
      <w:sz w:val="20"/>
    </w:rPr>
  </w:style>
  <w:style w:type="character" w:customStyle="1" w:styleId="WW8Num3z1">
    <w:name w:val="WW8Num3z1"/>
    <w:rPr>
      <w:rFonts w:ascii="Courier New" w:hAnsi="Courier New" w:cs="Courier New" w:hint="default"/>
      <w:sz w:val="20"/>
    </w:rPr>
  </w:style>
  <w:style w:type="character" w:customStyle="1" w:styleId="WW8Num3z2">
    <w:name w:val="WW8Num3z2"/>
    <w:rPr>
      <w:rFonts w:ascii="Wingdings" w:hAnsi="Wingdings" w:cs="Wingdings" w:hint="default"/>
      <w:sz w:val="20"/>
    </w:rPr>
  </w:style>
  <w:style w:type="character" w:customStyle="1" w:styleId="WW8Num4z0">
    <w:name w:val="WW8Num4z0"/>
    <w:rPr>
      <w:rFonts w:ascii="Symbol" w:hAnsi="Symbol" w:cs="Symbol" w:hint="default"/>
      <w:color w:val="000000"/>
      <w:sz w:val="20"/>
      <w:szCs w:val="20"/>
    </w:rPr>
  </w:style>
  <w:style w:type="character" w:customStyle="1" w:styleId="WW8Num4z1">
    <w:name w:val="WW8Num4z1"/>
    <w:rPr>
      <w:rFonts w:ascii="Courier New" w:hAnsi="Courier New" w:cs="Courier New" w:hint="default"/>
      <w:sz w:val="20"/>
    </w:rPr>
  </w:style>
  <w:style w:type="character" w:customStyle="1" w:styleId="WW8Num4z2">
    <w:name w:val="WW8Num4z2"/>
    <w:rPr>
      <w:rFonts w:ascii="Wingdings" w:hAnsi="Wingdings" w:cs="Wingdings" w:hint="default"/>
      <w:sz w:val="20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43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E4358"/>
    <w:rPr>
      <w:rFonts w:ascii="Segoe UI" w:hAnsi="Segoe UI" w:cs="Segoe UI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color w:val="000000"/>
      <w:sz w:val="20"/>
      <w:szCs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2z0">
    <w:name w:val="WW8Num2z0"/>
    <w:rPr>
      <w:rFonts w:ascii="Symbol" w:hAnsi="Symbol" w:cs="Symbol" w:hint="default"/>
      <w:sz w:val="20"/>
    </w:rPr>
  </w:style>
  <w:style w:type="character" w:customStyle="1" w:styleId="WW8Num2z1">
    <w:name w:val="WW8Num2z1"/>
    <w:rPr>
      <w:rFonts w:ascii="Courier New" w:hAnsi="Courier New" w:cs="Courier New" w:hint="default"/>
      <w:sz w:val="20"/>
    </w:rPr>
  </w:style>
  <w:style w:type="character" w:customStyle="1" w:styleId="WW8Num2z2">
    <w:name w:val="WW8Num2z2"/>
    <w:rPr>
      <w:rFonts w:ascii="Wingdings" w:hAnsi="Wingdings" w:cs="Wingdings" w:hint="default"/>
      <w:sz w:val="20"/>
    </w:rPr>
  </w:style>
  <w:style w:type="character" w:customStyle="1" w:styleId="WW8Num3z0">
    <w:name w:val="WW8Num3z0"/>
    <w:rPr>
      <w:rFonts w:ascii="Symbol" w:hAnsi="Symbol" w:cs="Symbol" w:hint="default"/>
      <w:sz w:val="20"/>
    </w:rPr>
  </w:style>
  <w:style w:type="character" w:customStyle="1" w:styleId="WW8Num3z1">
    <w:name w:val="WW8Num3z1"/>
    <w:rPr>
      <w:rFonts w:ascii="Courier New" w:hAnsi="Courier New" w:cs="Courier New" w:hint="default"/>
      <w:sz w:val="20"/>
    </w:rPr>
  </w:style>
  <w:style w:type="character" w:customStyle="1" w:styleId="WW8Num3z2">
    <w:name w:val="WW8Num3z2"/>
    <w:rPr>
      <w:rFonts w:ascii="Wingdings" w:hAnsi="Wingdings" w:cs="Wingdings" w:hint="default"/>
      <w:sz w:val="20"/>
    </w:rPr>
  </w:style>
  <w:style w:type="character" w:customStyle="1" w:styleId="WW8Num4z0">
    <w:name w:val="WW8Num4z0"/>
    <w:rPr>
      <w:rFonts w:ascii="Symbol" w:hAnsi="Symbol" w:cs="Symbol" w:hint="default"/>
      <w:color w:val="000000"/>
      <w:sz w:val="20"/>
      <w:szCs w:val="20"/>
    </w:rPr>
  </w:style>
  <w:style w:type="character" w:customStyle="1" w:styleId="WW8Num4z1">
    <w:name w:val="WW8Num4z1"/>
    <w:rPr>
      <w:rFonts w:ascii="Courier New" w:hAnsi="Courier New" w:cs="Courier New" w:hint="default"/>
      <w:sz w:val="20"/>
    </w:rPr>
  </w:style>
  <w:style w:type="character" w:customStyle="1" w:styleId="WW8Num4z2">
    <w:name w:val="WW8Num4z2"/>
    <w:rPr>
      <w:rFonts w:ascii="Wingdings" w:hAnsi="Wingdings" w:cs="Wingdings" w:hint="default"/>
      <w:sz w:val="20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43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E4358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 and Smith Limited</Company>
  <LinksUpToDate>false</LinksUpToDate>
  <CharactersWithSpaces>2972</CharactersWithSpaces>
  <SharedDoc>false</SharedDoc>
  <HLinks>
    <vt:vector size="6" baseType="variant">
      <vt:variant>
        <vt:i4>2293783</vt:i4>
      </vt:variant>
      <vt:variant>
        <vt:i4>0</vt:i4>
      </vt:variant>
      <vt:variant>
        <vt:i4>0</vt:i4>
      </vt:variant>
      <vt:variant>
        <vt:i4>5</vt:i4>
      </vt:variant>
      <vt:variant>
        <vt:lpwstr>mailto:mark.sadler8@yahoo.com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Dan Hill</cp:lastModifiedBy>
  <cp:revision>7</cp:revision>
  <cp:lastPrinted>2016-08-02T07:01:00Z</cp:lastPrinted>
  <dcterms:created xsi:type="dcterms:W3CDTF">2019-07-23T15:07:00Z</dcterms:created>
  <dcterms:modified xsi:type="dcterms:W3CDTF">2019-08-07T09:33:00Z</dcterms:modified>
</cp:coreProperties>
</file>